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8B5BC9A" w14:textId="77777777" w:rsidR="00935486" w:rsidRDefault="00935486">
      <w:pPr>
        <w:spacing w:before="5" w:line="140" w:lineRule="exact"/>
        <w:rPr>
          <w:sz w:val="14"/>
          <w:szCs w:val="14"/>
        </w:rPr>
      </w:pPr>
    </w:p>
    <w:p w14:paraId="5F112421" w14:textId="77777777" w:rsidR="00935486" w:rsidRDefault="00935486">
      <w:pPr>
        <w:spacing w:line="200" w:lineRule="exact"/>
      </w:pPr>
    </w:p>
    <w:p w14:paraId="2FA3EB11" w14:textId="77777777" w:rsidR="00935486" w:rsidRDefault="00935486">
      <w:pPr>
        <w:spacing w:line="200" w:lineRule="exact"/>
      </w:pPr>
    </w:p>
    <w:p w14:paraId="3E7DC64A" w14:textId="77777777" w:rsidR="00935486" w:rsidRDefault="00935486">
      <w:pPr>
        <w:spacing w:line="200" w:lineRule="exact"/>
      </w:pPr>
    </w:p>
    <w:p w14:paraId="7A2CD9EC" w14:textId="77777777" w:rsidR="00935486" w:rsidRDefault="00935486">
      <w:pPr>
        <w:spacing w:line="200" w:lineRule="exact"/>
      </w:pPr>
    </w:p>
    <w:p w14:paraId="25B13928" w14:textId="77777777" w:rsidR="00935486" w:rsidRDefault="00935486">
      <w:pPr>
        <w:spacing w:line="200" w:lineRule="exact"/>
      </w:pPr>
    </w:p>
    <w:p w14:paraId="1AEA8847" w14:textId="77777777" w:rsidR="00935486" w:rsidRDefault="00935486">
      <w:pPr>
        <w:spacing w:line="200" w:lineRule="exact"/>
      </w:pPr>
    </w:p>
    <w:p w14:paraId="327ACFFB" w14:textId="77777777" w:rsidR="00935486" w:rsidRDefault="00935486">
      <w:pPr>
        <w:spacing w:line="200" w:lineRule="exact"/>
      </w:pPr>
    </w:p>
    <w:p w14:paraId="2C898EE6" w14:textId="77777777" w:rsidR="00935486" w:rsidRDefault="00935486">
      <w:pPr>
        <w:spacing w:line="200" w:lineRule="exact"/>
      </w:pPr>
    </w:p>
    <w:p w14:paraId="343BE8AB" w14:textId="77777777" w:rsidR="00935486" w:rsidRDefault="00935486">
      <w:pPr>
        <w:spacing w:line="200" w:lineRule="exact"/>
      </w:pPr>
    </w:p>
    <w:p w14:paraId="7959BD29" w14:textId="77777777" w:rsidR="00935486" w:rsidRDefault="00935486">
      <w:pPr>
        <w:spacing w:line="200" w:lineRule="exact"/>
      </w:pPr>
    </w:p>
    <w:p w14:paraId="02BAD452" w14:textId="77777777" w:rsidR="00935486" w:rsidRDefault="00935486">
      <w:pPr>
        <w:spacing w:line="200" w:lineRule="exact"/>
      </w:pPr>
    </w:p>
    <w:p w14:paraId="546FFC2B" w14:textId="77777777" w:rsidR="00935486" w:rsidRDefault="00935486">
      <w:pPr>
        <w:spacing w:line="200" w:lineRule="exact"/>
      </w:pPr>
    </w:p>
    <w:p w14:paraId="6729E82B" w14:textId="77777777" w:rsidR="00935486" w:rsidRDefault="00A50511">
      <w:pPr>
        <w:spacing w:before="30"/>
        <w:ind w:left="116"/>
        <w:rPr>
          <w:sz w:val="22"/>
          <w:szCs w:val="22"/>
        </w:rPr>
      </w:pPr>
      <w:r>
        <w:rPr>
          <w:i/>
          <w:spacing w:val="2"/>
          <w:sz w:val="22"/>
          <w:szCs w:val="22"/>
        </w:rPr>
        <w:t>Ru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.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2"/>
          <w:sz w:val="22"/>
          <w:szCs w:val="22"/>
        </w:rPr>
        <w:t>a</w:t>
      </w:r>
      <w:r>
        <w:rPr>
          <w:i/>
          <w:sz w:val="22"/>
          <w:szCs w:val="22"/>
        </w:rPr>
        <w:t xml:space="preserve">n        </w:t>
      </w:r>
      <w:proofErr w:type="gramStart"/>
      <w:r>
        <w:rPr>
          <w:i/>
          <w:sz w:val="22"/>
          <w:szCs w:val="22"/>
        </w:rPr>
        <w:t xml:space="preserve"> </w:t>
      </w:r>
      <w:r>
        <w:rPr>
          <w:i/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bookmarkStart w:id="0" w:name="_GoBack"/>
      <w:proofErr w:type="gramEnd"/>
      <w:r w:rsidR="00A52FD0" w:rsidRPr="00680BC0">
        <w:rPr>
          <w:color w:val="000000" w:themeColor="text1"/>
          <w:sz w:val="22"/>
          <w:szCs w:val="22"/>
        </w:rPr>
        <w:t xml:space="preserve"> ${rujukantuan}</w:t>
      </w:r>
      <w:bookmarkEnd w:id="0"/>
    </w:p>
    <w:p w14:paraId="4DBCB5B4" w14:textId="77777777" w:rsidR="00935486" w:rsidRDefault="00A50511">
      <w:pPr>
        <w:ind w:left="116"/>
      </w:pPr>
      <w:r>
        <w:rPr>
          <w:i/>
          <w:spacing w:val="2"/>
          <w:position w:val="1"/>
          <w:sz w:val="22"/>
          <w:szCs w:val="22"/>
        </w:rPr>
        <w:t>Ru</w:t>
      </w:r>
      <w:r>
        <w:rPr>
          <w:i/>
          <w:spacing w:val="-1"/>
          <w:position w:val="1"/>
          <w:sz w:val="22"/>
          <w:szCs w:val="22"/>
        </w:rPr>
        <w:t>j</w:t>
      </w:r>
      <w:r>
        <w:rPr>
          <w:i/>
          <w:position w:val="1"/>
          <w:sz w:val="22"/>
          <w:szCs w:val="22"/>
        </w:rPr>
        <w:t>.</w:t>
      </w:r>
      <w:r>
        <w:rPr>
          <w:i/>
          <w:spacing w:val="-2"/>
          <w:position w:val="1"/>
          <w:sz w:val="22"/>
          <w:szCs w:val="22"/>
        </w:rPr>
        <w:t xml:space="preserve"> K</w:t>
      </w:r>
      <w:r>
        <w:rPr>
          <w:i/>
          <w:spacing w:val="2"/>
          <w:position w:val="1"/>
          <w:sz w:val="22"/>
          <w:szCs w:val="22"/>
        </w:rPr>
        <w:t>a</w:t>
      </w:r>
      <w:r>
        <w:rPr>
          <w:spacing w:val="1"/>
          <w:position w:val="1"/>
          <w:sz w:val="22"/>
          <w:szCs w:val="22"/>
        </w:rPr>
        <w:t>m</w:t>
      </w:r>
      <w:r>
        <w:rPr>
          <w:position w:val="1"/>
          <w:sz w:val="22"/>
          <w:szCs w:val="22"/>
        </w:rPr>
        <w:t xml:space="preserve">i        </w:t>
      </w:r>
      <w:r>
        <w:rPr>
          <w:spacing w:val="30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:</w:t>
      </w:r>
      <w:r>
        <w:rPr>
          <w:spacing w:val="19"/>
          <w:position w:val="1"/>
          <w:sz w:val="22"/>
          <w:szCs w:val="22"/>
        </w:rPr>
        <w:t xml:space="preserve"> </w:t>
      </w:r>
      <w:r w:rsidR="00A52FD0">
        <w:rPr>
          <w:spacing w:val="1"/>
        </w:rPr>
        <w:t>${rujukankami}</w:t>
      </w:r>
    </w:p>
    <w:p w14:paraId="5B938C70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i/>
          <w:spacing w:val="2"/>
          <w:sz w:val="22"/>
          <w:szCs w:val="22"/>
        </w:rPr>
        <w:t>Ta</w:t>
      </w:r>
      <w:r>
        <w:rPr>
          <w:i/>
          <w:spacing w:val="-1"/>
          <w:sz w:val="22"/>
          <w:szCs w:val="22"/>
        </w:rPr>
        <w:t>rik</w:t>
      </w:r>
      <w:r>
        <w:rPr>
          <w:i/>
          <w:sz w:val="22"/>
          <w:szCs w:val="22"/>
        </w:rPr>
        <w:t xml:space="preserve">h             </w:t>
      </w:r>
      <w:proofErr w:type="gramStart"/>
      <w:r>
        <w:rPr>
          <w:i/>
          <w:sz w:val="22"/>
          <w:szCs w:val="22"/>
        </w:rPr>
        <w:t xml:space="preserve"> </w:t>
      </w:r>
      <w:r>
        <w:rPr>
          <w:i/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467F7A8E" w14:textId="77777777" w:rsidR="00935486" w:rsidRDefault="00935486">
      <w:pPr>
        <w:spacing w:before="3" w:line="180" w:lineRule="exact"/>
        <w:rPr>
          <w:sz w:val="18"/>
          <w:szCs w:val="18"/>
        </w:rPr>
      </w:pPr>
    </w:p>
    <w:p w14:paraId="238D7992" w14:textId="77777777" w:rsidR="00935486" w:rsidRDefault="00935486">
      <w:pPr>
        <w:spacing w:line="200" w:lineRule="exact"/>
      </w:pPr>
    </w:p>
    <w:p w14:paraId="057DA3AB" w14:textId="77777777" w:rsidR="00935486" w:rsidRDefault="00A50511">
      <w:pPr>
        <w:ind w:left="116"/>
        <w:rPr>
          <w:sz w:val="22"/>
          <w:szCs w:val="22"/>
        </w:rPr>
      </w:pPr>
      <w:r>
        <w:rPr>
          <w:b/>
          <w:spacing w:val="2"/>
          <w:sz w:val="22"/>
          <w:szCs w:val="22"/>
        </w:rPr>
        <w:t>C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ER</w:t>
      </w:r>
      <w:r>
        <w:rPr>
          <w:b/>
          <w:sz w:val="22"/>
          <w:szCs w:val="22"/>
        </w:rPr>
        <w:t>I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K</w:t>
      </w:r>
      <w:r>
        <w:rPr>
          <w:b/>
          <w:spacing w:val="2"/>
          <w:sz w:val="22"/>
          <w:szCs w:val="22"/>
        </w:rPr>
        <w:t>EDA</w:t>
      </w:r>
      <w:r>
        <w:rPr>
          <w:b/>
          <w:sz w:val="22"/>
          <w:szCs w:val="22"/>
        </w:rPr>
        <w:t>H</w:t>
      </w:r>
    </w:p>
    <w:p w14:paraId="3FFC917E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7</w:t>
      </w:r>
      <w:r>
        <w:rPr>
          <w:spacing w:val="1"/>
          <w:sz w:val="22"/>
          <w:szCs w:val="22"/>
        </w:rPr>
        <w:t>&amp;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le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,</w:t>
      </w:r>
    </w:p>
    <w:p w14:paraId="5766555B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,</w:t>
      </w:r>
    </w:p>
    <w:p w14:paraId="0BE561F2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05</w:t>
      </w:r>
      <w:r>
        <w:rPr>
          <w:spacing w:val="-2"/>
          <w:sz w:val="22"/>
          <w:szCs w:val="22"/>
        </w:rPr>
        <w:t>1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ar</w:t>
      </w:r>
      <w:r>
        <w:rPr>
          <w:sz w:val="22"/>
          <w:szCs w:val="22"/>
        </w:rPr>
        <w:t>,</w:t>
      </w:r>
    </w:p>
    <w:p w14:paraId="79EB4B3D" w14:textId="77777777" w:rsidR="00935486" w:rsidRDefault="00A50511">
      <w:pPr>
        <w:spacing w:before="1"/>
        <w:ind w:left="116"/>
        <w:rPr>
          <w:rFonts w:ascii="Arial" w:eastAsia="Arial" w:hAnsi="Arial" w:cs="Arial"/>
          <w:sz w:val="18"/>
          <w:szCs w:val="18"/>
        </w:rPr>
      </w:pP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19"/>
          <w:sz w:val="22"/>
          <w:szCs w:val="22"/>
        </w:rPr>
        <w:t xml:space="preserve"> </w:t>
      </w:r>
      <w:r>
        <w:rPr>
          <w:spacing w:val="-1"/>
          <w:sz w:val="18"/>
          <w:szCs w:val="18"/>
        </w:rPr>
        <w:t>D</w:t>
      </w:r>
      <w:r>
        <w:rPr>
          <w:spacing w:val="1"/>
          <w:sz w:val="18"/>
          <w:szCs w:val="18"/>
        </w:rPr>
        <w:t>a</w:t>
      </w:r>
      <w:r>
        <w:rPr>
          <w:spacing w:val="4"/>
          <w:sz w:val="18"/>
          <w:szCs w:val="18"/>
        </w:rPr>
        <w:t>r</w:t>
      </w:r>
      <w:r>
        <w:rPr>
          <w:spacing w:val="-2"/>
          <w:sz w:val="18"/>
          <w:szCs w:val="18"/>
        </w:rPr>
        <w:t>u</w:t>
      </w:r>
      <w:r>
        <w:rPr>
          <w:sz w:val="18"/>
          <w:szCs w:val="18"/>
        </w:rPr>
        <w:t>l</w:t>
      </w:r>
      <w:r>
        <w:rPr>
          <w:spacing w:val="-4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A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a</w:t>
      </w:r>
      <w:r>
        <w:rPr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14:paraId="52B26A8E" w14:textId="77777777" w:rsidR="00935486" w:rsidRDefault="00935486">
      <w:pPr>
        <w:spacing w:before="8" w:line="240" w:lineRule="exact"/>
        <w:rPr>
          <w:sz w:val="24"/>
          <w:szCs w:val="24"/>
        </w:rPr>
      </w:pPr>
    </w:p>
    <w:p w14:paraId="21AEAC1E" w14:textId="77777777" w:rsidR="00935486" w:rsidRDefault="00A50511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</w:p>
    <w:p w14:paraId="450DCF45" w14:textId="77777777" w:rsidR="00935486" w:rsidRDefault="00935486">
      <w:pPr>
        <w:spacing w:before="16" w:line="240" w:lineRule="exact"/>
        <w:rPr>
          <w:sz w:val="24"/>
          <w:szCs w:val="24"/>
        </w:rPr>
      </w:pPr>
    </w:p>
    <w:p w14:paraId="3DD551C6" w14:textId="77777777" w:rsidR="00935486" w:rsidRDefault="00680BC0">
      <w:pPr>
        <w:ind w:left="116"/>
        <w:rPr>
          <w:sz w:val="22"/>
          <w:szCs w:val="22"/>
        </w:rPr>
      </w:pPr>
      <w:r>
        <w:pict w14:anchorId="72E4385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left:0;text-align:left;margin-left:144.75pt;margin-top:10.4pt;width:32.8pt;height:14.5pt;z-index:-251659776;mso-position-horizontal-relative:page" filled="f" stroked="f">
            <v:textbox inset="0,0,0,0">
              <w:txbxContent>
                <w:p w14:paraId="55476A34" w14:textId="77777777" w:rsidR="00935486" w:rsidRDefault="00A50511">
                  <w:pPr>
                    <w:spacing w:before="42" w:line="240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b/>
                      <w:w w:val="99"/>
                      <w:position w:val="-1"/>
                      <w:sz w:val="22"/>
                      <w:szCs w:val="22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pict w14:anchorId="38521515">
          <v:group id="_x0000_s1028" style="position:absolute;left:0;text-align:left;margin-left:144.75pt;margin-top:10.4pt;width:32.8pt;height:12.5pt;z-index:-251658752;mso-position-horizontal-relative:page" coordorigin="2895,208" coordsize="656,250">
            <v:shape id="_x0000_s1029" style="position:absolute;left:2895;top:208;width:656;height:250" coordorigin="2895,208" coordsize="656,250" path="m2895,458l3552,458,3552,208,2895,208,2895,458xe" stroked="f">
              <v:path arrowok="t"/>
            </v:shape>
            <w10:wrap anchorx="page"/>
          </v:group>
        </w:pict>
      </w:r>
      <w:r>
        <w:pict w14:anchorId="3FFF9860">
          <v:group id="_x0000_s1026" style="position:absolute;left:0;text-align:left;margin-left:246.8pt;margin-top:10.4pt;width:32.8pt;height:12.5pt;z-index:-251657728;mso-position-horizontal-relative:page" coordorigin="4936,208" coordsize="656,250">
            <v:shape id="_x0000_s1027" style="position:absolute;left:4936;top:208;width:656;height:250" coordorigin="4936,208" coordsize="656,250" path="m4936,458l5593,458,5593,208,4936,208,4936,458xe" stroked="f">
              <v:path arrowok="t"/>
            </v:shape>
            <w10:wrap anchorx="page"/>
          </v:group>
        </w:pict>
      </w:r>
      <w:r w:rsidR="00A50511">
        <w:rPr>
          <w:b/>
          <w:spacing w:val="1"/>
          <w:sz w:val="22"/>
          <w:szCs w:val="22"/>
        </w:rPr>
        <w:t>K</w:t>
      </w:r>
      <w:r w:rsidR="00A50511">
        <w:rPr>
          <w:b/>
          <w:spacing w:val="-2"/>
          <w:sz w:val="22"/>
          <w:szCs w:val="22"/>
        </w:rPr>
        <w:t>E</w:t>
      </w:r>
      <w:r w:rsidR="00A50511">
        <w:rPr>
          <w:b/>
          <w:spacing w:val="5"/>
          <w:sz w:val="22"/>
          <w:szCs w:val="22"/>
        </w:rPr>
        <w:t>B</w:t>
      </w:r>
      <w:r w:rsidR="00A50511">
        <w:rPr>
          <w:b/>
          <w:spacing w:val="2"/>
          <w:sz w:val="22"/>
          <w:szCs w:val="22"/>
        </w:rPr>
        <w:t>E</w:t>
      </w:r>
      <w:r w:rsidR="00A50511">
        <w:rPr>
          <w:b/>
          <w:spacing w:val="-2"/>
          <w:sz w:val="22"/>
          <w:szCs w:val="22"/>
        </w:rPr>
        <w:t>N</w:t>
      </w:r>
      <w:r w:rsidR="00A50511">
        <w:rPr>
          <w:b/>
          <w:spacing w:val="2"/>
          <w:sz w:val="22"/>
          <w:szCs w:val="22"/>
        </w:rPr>
        <w:t>AR</w:t>
      </w:r>
      <w:r w:rsidR="00A50511">
        <w:rPr>
          <w:b/>
          <w:spacing w:val="-2"/>
          <w:sz w:val="22"/>
          <w:szCs w:val="22"/>
        </w:rPr>
        <w:t>A</w:t>
      </w:r>
      <w:r w:rsidR="00A50511">
        <w:rPr>
          <w:b/>
          <w:sz w:val="22"/>
          <w:szCs w:val="22"/>
        </w:rPr>
        <w:t>N</w:t>
      </w:r>
      <w:r w:rsidR="00A50511">
        <w:rPr>
          <w:b/>
          <w:spacing w:val="-16"/>
          <w:sz w:val="22"/>
          <w:szCs w:val="22"/>
        </w:rPr>
        <w:t xml:space="preserve"> </w:t>
      </w:r>
      <w:r w:rsidR="00A50511">
        <w:rPr>
          <w:b/>
          <w:spacing w:val="5"/>
          <w:sz w:val="22"/>
          <w:szCs w:val="22"/>
        </w:rPr>
        <w:t>K</w:t>
      </w:r>
      <w:r w:rsidR="00A50511">
        <w:rPr>
          <w:b/>
          <w:spacing w:val="-2"/>
          <w:sz w:val="22"/>
          <w:szCs w:val="22"/>
        </w:rPr>
        <w:t>H</w:t>
      </w:r>
      <w:r w:rsidR="00A50511">
        <w:rPr>
          <w:b/>
          <w:spacing w:val="2"/>
          <w:sz w:val="22"/>
          <w:szCs w:val="22"/>
        </w:rPr>
        <w:t>A</w:t>
      </w:r>
      <w:r w:rsidR="00A50511">
        <w:rPr>
          <w:b/>
          <w:sz w:val="22"/>
          <w:szCs w:val="22"/>
        </w:rPr>
        <w:t>S</w:t>
      </w:r>
      <w:r w:rsidR="00A50511">
        <w:rPr>
          <w:b/>
          <w:spacing w:val="-7"/>
          <w:sz w:val="22"/>
          <w:szCs w:val="22"/>
        </w:rPr>
        <w:t xml:space="preserve"> </w:t>
      </w:r>
      <w:r w:rsidR="00A50511">
        <w:rPr>
          <w:b/>
          <w:spacing w:val="2"/>
          <w:sz w:val="22"/>
          <w:szCs w:val="22"/>
        </w:rPr>
        <w:t>BA</w:t>
      </w:r>
      <w:r w:rsidR="00A50511">
        <w:rPr>
          <w:b/>
          <w:spacing w:val="-2"/>
          <w:sz w:val="22"/>
          <w:szCs w:val="22"/>
        </w:rPr>
        <w:t>G</w:t>
      </w:r>
      <w:r w:rsidR="00A50511">
        <w:rPr>
          <w:b/>
          <w:sz w:val="22"/>
          <w:szCs w:val="22"/>
        </w:rPr>
        <w:t>I</w:t>
      </w:r>
      <w:r w:rsidR="00A50511">
        <w:rPr>
          <w:b/>
          <w:spacing w:val="-10"/>
          <w:sz w:val="22"/>
          <w:szCs w:val="22"/>
        </w:rPr>
        <w:t xml:space="preserve"> </w:t>
      </w:r>
      <w:r w:rsidR="00A50511">
        <w:rPr>
          <w:b/>
          <w:spacing w:val="1"/>
          <w:sz w:val="22"/>
          <w:szCs w:val="22"/>
        </w:rPr>
        <w:t>M</w:t>
      </w:r>
      <w:r w:rsidR="00A50511">
        <w:rPr>
          <w:b/>
          <w:spacing w:val="2"/>
          <w:sz w:val="22"/>
          <w:szCs w:val="22"/>
        </w:rPr>
        <w:t>E</w:t>
      </w:r>
      <w:r w:rsidR="00A50511">
        <w:rPr>
          <w:b/>
          <w:spacing w:val="1"/>
          <w:sz w:val="22"/>
          <w:szCs w:val="22"/>
        </w:rPr>
        <w:t>M</w:t>
      </w:r>
      <w:r w:rsidR="00A50511">
        <w:rPr>
          <w:b/>
          <w:spacing w:val="2"/>
          <w:sz w:val="22"/>
          <w:szCs w:val="22"/>
        </w:rPr>
        <w:t>AS</w:t>
      </w:r>
      <w:r w:rsidR="00A50511">
        <w:rPr>
          <w:b/>
          <w:spacing w:val="-2"/>
          <w:sz w:val="22"/>
          <w:szCs w:val="22"/>
        </w:rPr>
        <w:t>U</w:t>
      </w:r>
      <w:r w:rsidR="00A50511">
        <w:rPr>
          <w:b/>
          <w:spacing w:val="5"/>
          <w:sz w:val="22"/>
          <w:szCs w:val="22"/>
        </w:rPr>
        <w:t>K</w:t>
      </w:r>
      <w:r w:rsidR="00A50511">
        <w:rPr>
          <w:b/>
          <w:sz w:val="22"/>
          <w:szCs w:val="22"/>
        </w:rPr>
        <w:t>I</w:t>
      </w:r>
      <w:r w:rsidR="00A50511">
        <w:rPr>
          <w:b/>
          <w:spacing w:val="-13"/>
          <w:sz w:val="22"/>
          <w:szCs w:val="22"/>
        </w:rPr>
        <w:t xml:space="preserve"> </w:t>
      </w:r>
      <w:r w:rsidR="00A50511">
        <w:rPr>
          <w:b/>
          <w:spacing w:val="2"/>
          <w:sz w:val="22"/>
          <w:szCs w:val="22"/>
        </w:rPr>
        <w:t>TA</w:t>
      </w:r>
      <w:r w:rsidR="00A50511">
        <w:rPr>
          <w:b/>
          <w:spacing w:val="1"/>
          <w:sz w:val="22"/>
          <w:szCs w:val="22"/>
        </w:rPr>
        <w:t>W</w:t>
      </w:r>
      <w:r w:rsidR="00A50511">
        <w:rPr>
          <w:b/>
          <w:spacing w:val="2"/>
          <w:sz w:val="22"/>
          <w:szCs w:val="22"/>
        </w:rPr>
        <w:t>AR</w:t>
      </w:r>
      <w:r w:rsidR="00A50511">
        <w:rPr>
          <w:b/>
          <w:spacing w:val="-2"/>
          <w:sz w:val="22"/>
          <w:szCs w:val="22"/>
        </w:rPr>
        <w:t>A</w:t>
      </w:r>
      <w:r w:rsidR="00A50511">
        <w:rPr>
          <w:b/>
          <w:sz w:val="22"/>
          <w:szCs w:val="22"/>
        </w:rPr>
        <w:t>N</w:t>
      </w:r>
    </w:p>
    <w:p w14:paraId="3BAEEC40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b/>
          <w:spacing w:val="2"/>
          <w:position w:val="-1"/>
          <w:sz w:val="22"/>
          <w:szCs w:val="22"/>
          <w:u w:val="thick" w:color="000000"/>
        </w:rPr>
        <w:t>UNT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position w:val="-1"/>
          <w:sz w:val="22"/>
          <w:szCs w:val="22"/>
          <w:u w:val="thick" w:color="000000"/>
        </w:rPr>
        <w:t>K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-2"/>
          <w:position w:val="-1"/>
          <w:sz w:val="22"/>
          <w:szCs w:val="22"/>
          <w:u w:val="thick" w:color="000000"/>
        </w:rPr>
        <w:t>G</w:t>
      </w:r>
      <w:r>
        <w:rPr>
          <w:b/>
          <w:spacing w:val="2"/>
          <w:position w:val="-1"/>
          <w:sz w:val="22"/>
          <w:szCs w:val="22"/>
          <w:u w:val="thick" w:color="000000"/>
        </w:rPr>
        <w:t>RE</w:t>
      </w:r>
      <w:r>
        <w:rPr>
          <w:b/>
          <w:position w:val="-1"/>
          <w:sz w:val="22"/>
          <w:szCs w:val="22"/>
          <w:u w:val="thick" w:color="000000"/>
        </w:rPr>
        <w:t xml:space="preserve">D   </w:t>
      </w:r>
      <w:r w:rsidR="00001969">
        <w:rPr>
          <w:b/>
          <w:position w:val="-1"/>
          <w:sz w:val="22"/>
          <w:szCs w:val="22"/>
          <w:u w:val="thick" w:color="000000"/>
        </w:rPr>
        <w:t xml:space="preserve">${gred}       </w:t>
      </w:r>
      <w:r>
        <w:rPr>
          <w:b/>
          <w:spacing w:val="1"/>
          <w:position w:val="-1"/>
          <w:sz w:val="22"/>
          <w:szCs w:val="22"/>
          <w:u w:val="thick" w:color="000000"/>
        </w:rPr>
        <w:t>K</w:t>
      </w:r>
      <w:r>
        <w:rPr>
          <w:b/>
          <w:spacing w:val="2"/>
          <w:position w:val="-1"/>
          <w:sz w:val="22"/>
          <w:szCs w:val="22"/>
          <w:u w:val="thick" w:color="000000"/>
        </w:rPr>
        <w:t>A</w:t>
      </w:r>
      <w:r>
        <w:rPr>
          <w:b/>
          <w:spacing w:val="-2"/>
          <w:position w:val="-1"/>
          <w:sz w:val="22"/>
          <w:szCs w:val="22"/>
          <w:u w:val="thick" w:color="000000"/>
        </w:rPr>
        <w:t>T</w:t>
      </w:r>
      <w:r>
        <w:rPr>
          <w:b/>
          <w:spacing w:val="2"/>
          <w:position w:val="-1"/>
          <w:sz w:val="22"/>
          <w:szCs w:val="22"/>
          <w:u w:val="thick" w:color="000000"/>
        </w:rPr>
        <w:t>E</w:t>
      </w:r>
      <w:r>
        <w:rPr>
          <w:b/>
          <w:spacing w:val="-2"/>
          <w:position w:val="-1"/>
          <w:sz w:val="22"/>
          <w:szCs w:val="22"/>
          <w:u w:val="thick" w:color="000000"/>
        </w:rPr>
        <w:t>G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spacing w:val="2"/>
          <w:position w:val="-1"/>
          <w:sz w:val="22"/>
          <w:szCs w:val="22"/>
          <w:u w:val="thick" w:color="000000"/>
        </w:rPr>
        <w:t>R</w:t>
      </w:r>
      <w:r>
        <w:rPr>
          <w:b/>
          <w:spacing w:val="-6"/>
          <w:position w:val="-1"/>
          <w:sz w:val="22"/>
          <w:szCs w:val="22"/>
          <w:u w:val="thick" w:color="000000"/>
        </w:rPr>
        <w:t>I</w:t>
      </w:r>
      <w:r>
        <w:rPr>
          <w:b/>
          <w:position w:val="-1"/>
          <w:sz w:val="22"/>
          <w:szCs w:val="22"/>
          <w:u w:val="thick" w:color="000000"/>
        </w:rPr>
        <w:t xml:space="preserve">:  </w:t>
      </w:r>
      <w:r w:rsidR="00001969">
        <w:rPr>
          <w:b/>
          <w:position w:val="-1"/>
          <w:sz w:val="22"/>
          <w:szCs w:val="22"/>
          <w:u w:val="thick" w:color="000000"/>
        </w:rPr>
        <w:t xml:space="preserve"> ${cat}   </w:t>
      </w:r>
      <w:r>
        <w:rPr>
          <w:b/>
          <w:spacing w:val="2"/>
          <w:position w:val="-1"/>
          <w:sz w:val="22"/>
          <w:szCs w:val="22"/>
          <w:u w:val="thick" w:color="000000"/>
        </w:rPr>
        <w:t>PEN</w:t>
      </w:r>
      <w:r>
        <w:rPr>
          <w:b/>
          <w:spacing w:val="-7"/>
          <w:position w:val="-1"/>
          <w:sz w:val="22"/>
          <w:szCs w:val="22"/>
          <w:u w:val="thick" w:color="000000"/>
        </w:rPr>
        <w:t>G</w:t>
      </w:r>
      <w:r>
        <w:rPr>
          <w:b/>
          <w:spacing w:val="5"/>
          <w:position w:val="-1"/>
          <w:sz w:val="22"/>
          <w:szCs w:val="22"/>
          <w:u w:val="thick" w:color="000000"/>
        </w:rPr>
        <w:t>K</w:t>
      </w:r>
      <w:r>
        <w:rPr>
          <w:b/>
          <w:spacing w:val="1"/>
          <w:position w:val="-1"/>
          <w:sz w:val="22"/>
          <w:szCs w:val="22"/>
          <w:u w:val="thick" w:color="000000"/>
        </w:rPr>
        <w:t>H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spacing w:val="2"/>
          <w:position w:val="-1"/>
          <w:sz w:val="22"/>
          <w:szCs w:val="22"/>
          <w:u w:val="thick" w:color="000000"/>
        </w:rPr>
        <w:t>S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spacing w:val="2"/>
          <w:position w:val="-1"/>
          <w:sz w:val="22"/>
          <w:szCs w:val="22"/>
          <w:u w:val="thick" w:color="000000"/>
        </w:rPr>
        <w:t>SA</w:t>
      </w:r>
      <w:r>
        <w:rPr>
          <w:b/>
          <w:position w:val="-1"/>
          <w:sz w:val="22"/>
          <w:szCs w:val="22"/>
          <w:u w:val="thick" w:color="000000"/>
        </w:rPr>
        <w:t>N</w:t>
      </w:r>
      <w:r w:rsidR="00001969">
        <w:rPr>
          <w:b/>
          <w:position w:val="-1"/>
          <w:sz w:val="22"/>
          <w:szCs w:val="22"/>
          <w:u w:val="thick" w:color="000000"/>
        </w:rPr>
        <w:t xml:space="preserve"> ${kursus}  </w:t>
      </w:r>
      <w:r>
        <w:rPr>
          <w:b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36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.</w:t>
      </w:r>
    </w:p>
    <w:p w14:paraId="40AA2C7D" w14:textId="77777777" w:rsidR="00935486" w:rsidRDefault="00935486">
      <w:pPr>
        <w:spacing w:before="18" w:line="200" w:lineRule="exact"/>
      </w:pPr>
    </w:p>
    <w:p w14:paraId="5B799E10" w14:textId="77777777" w:rsidR="00935486" w:rsidRDefault="00A50511">
      <w:pPr>
        <w:spacing w:before="30"/>
        <w:ind w:left="116" w:right="73"/>
        <w:rPr>
          <w:sz w:val="22"/>
          <w:szCs w:val="22"/>
        </w:rPr>
      </w:pP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atas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ac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aw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erj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uk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ia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ku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3B19FCE" w14:textId="77777777" w:rsidR="00935486" w:rsidRDefault="00935486">
      <w:pPr>
        <w:spacing w:before="12" w:line="200" w:lineRule="exact"/>
        <w:sectPr w:rsidR="00935486">
          <w:type w:val="continuous"/>
          <w:pgSz w:w="11920" w:h="16860"/>
          <w:pgMar w:top="1580" w:right="820" w:bottom="280" w:left="1180" w:header="720" w:footer="720" w:gutter="0"/>
          <w:cols w:space="720"/>
        </w:sectPr>
      </w:pPr>
    </w:p>
    <w:p w14:paraId="304C936E" w14:textId="77777777" w:rsidR="00935486" w:rsidRDefault="00A50511">
      <w:pPr>
        <w:spacing w:before="30" w:line="358" w:lineRule="auto"/>
        <w:ind w:left="835" w:right="-38"/>
        <w:rPr>
          <w:sz w:val="22"/>
          <w:szCs w:val="22"/>
        </w:rPr>
      </w:pPr>
      <w:r>
        <w:rPr>
          <w:spacing w:val="2"/>
          <w:sz w:val="22"/>
          <w:szCs w:val="22"/>
        </w:rPr>
        <w:lastRenderedPageBreak/>
        <w:t>N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a              </w:t>
      </w:r>
      <w:proofErr w:type="gramStart"/>
      <w:r>
        <w:rPr>
          <w:sz w:val="22"/>
          <w:szCs w:val="22"/>
        </w:rPr>
        <w:t xml:space="preserve">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No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04C0A487" w14:textId="77777777" w:rsidR="00935486" w:rsidRDefault="00A50511">
      <w:pPr>
        <w:spacing w:before="4"/>
        <w:ind w:left="835" w:right="-53"/>
        <w:rPr>
          <w:sz w:val="22"/>
          <w:szCs w:val="22"/>
        </w:rPr>
      </w:pP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je</w:t>
      </w:r>
      <w:r>
        <w:rPr>
          <w:sz w:val="22"/>
          <w:szCs w:val="22"/>
        </w:rPr>
        <w:t xml:space="preserve">k             </w:t>
      </w:r>
      <w:proofErr w:type="gramStart"/>
      <w:r>
        <w:rPr>
          <w:sz w:val="22"/>
          <w:szCs w:val="22"/>
        </w:rPr>
        <w:t xml:space="preserve">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6D74800B" w14:textId="77777777" w:rsidR="00001969" w:rsidRDefault="00A50511">
      <w:pPr>
        <w:spacing w:before="59" w:line="405" w:lineRule="auto"/>
        <w:ind w:right="4533" w:firstLine="15"/>
      </w:pPr>
      <w:r>
        <w:br w:type="column"/>
      </w:r>
      <w:r w:rsidR="00001969">
        <w:rPr>
          <w:spacing w:val="1"/>
        </w:rPr>
        <w:lastRenderedPageBreak/>
        <w:t>${NAMAKON}</w:t>
      </w:r>
      <w:r>
        <w:t xml:space="preserve"> </w:t>
      </w:r>
    </w:p>
    <w:p w14:paraId="29611E42" w14:textId="77777777" w:rsidR="00935486" w:rsidRDefault="00001969" w:rsidP="00001969">
      <w:pPr>
        <w:spacing w:before="59" w:line="405" w:lineRule="auto"/>
        <w:ind w:right="3070"/>
      </w:pPr>
      <w:r>
        <w:t>${nosebutharga}</w:t>
      </w:r>
    </w:p>
    <w:p w14:paraId="0DD291FC" w14:textId="77777777" w:rsidR="00935486" w:rsidRDefault="00001969">
      <w:pPr>
        <w:spacing w:line="200" w:lineRule="exact"/>
        <w:ind w:left="15"/>
        <w:sectPr w:rsidR="00935486">
          <w:type w:val="continuous"/>
          <w:pgSz w:w="11920" w:h="16860"/>
          <w:pgMar w:top="1580" w:right="820" w:bottom="280" w:left="1180" w:header="720" w:footer="720" w:gutter="0"/>
          <w:cols w:num="2" w:space="720" w:equalWidth="0">
            <w:col w:w="2334" w:space="121"/>
            <w:col w:w="7465"/>
          </w:cols>
        </w:sectPr>
      </w:pPr>
      <w:r>
        <w:rPr>
          <w:spacing w:val="2"/>
        </w:rPr>
        <w:t/>
      </w:r>
    </w:p>
    <w:p w14:paraId="62373960" w14:textId="77777777" w:rsidR="00935486" w:rsidRDefault="00935486">
      <w:pPr>
        <w:spacing w:before="1" w:line="180" w:lineRule="exact"/>
        <w:rPr>
          <w:sz w:val="19"/>
          <w:szCs w:val="19"/>
        </w:rPr>
      </w:pPr>
    </w:p>
    <w:p w14:paraId="7BA106FE" w14:textId="77777777" w:rsidR="00935486" w:rsidRDefault="00935486">
      <w:pPr>
        <w:spacing w:line="200" w:lineRule="exact"/>
      </w:pPr>
    </w:p>
    <w:p w14:paraId="6B96266C" w14:textId="77777777" w:rsidR="00935486" w:rsidRDefault="00935486">
      <w:pPr>
        <w:spacing w:line="200" w:lineRule="exact"/>
      </w:pPr>
    </w:p>
    <w:p w14:paraId="7A4CE9A7" w14:textId="77777777" w:rsidR="00935486" w:rsidRDefault="00A50511">
      <w:pPr>
        <w:spacing w:before="30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        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ersa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-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iser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erj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se</w:t>
      </w:r>
      <w:r>
        <w:rPr>
          <w:spacing w:val="7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73ACA593" w14:textId="77777777" w:rsidR="00935486" w:rsidRDefault="00935486">
      <w:pPr>
        <w:spacing w:before="17" w:line="240" w:lineRule="exact"/>
        <w:rPr>
          <w:sz w:val="24"/>
          <w:szCs w:val="24"/>
        </w:rPr>
      </w:pPr>
    </w:p>
    <w:p w14:paraId="4158E69F" w14:textId="77777777" w:rsidR="00935486" w:rsidRDefault="00A50511">
      <w:pPr>
        <w:spacing w:line="240" w:lineRule="exact"/>
        <w:ind w:left="116" w:right="328"/>
        <w:rPr>
          <w:sz w:val="22"/>
          <w:szCs w:val="22"/>
        </w:rPr>
      </w:pP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.          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le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erti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b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al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.</w:t>
      </w:r>
    </w:p>
    <w:p w14:paraId="0A944319" w14:textId="77777777" w:rsidR="00935486" w:rsidRDefault="00935486">
      <w:pPr>
        <w:spacing w:before="6" w:line="240" w:lineRule="exact"/>
        <w:rPr>
          <w:sz w:val="24"/>
          <w:szCs w:val="24"/>
        </w:rPr>
      </w:pPr>
    </w:p>
    <w:p w14:paraId="74DEC7AF" w14:textId="77777777" w:rsidR="00935486" w:rsidRDefault="00A50511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teri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p w14:paraId="219F67DB" w14:textId="77777777" w:rsidR="00935486" w:rsidRDefault="00935486">
      <w:pPr>
        <w:spacing w:before="1" w:line="260" w:lineRule="exact"/>
        <w:rPr>
          <w:sz w:val="26"/>
          <w:szCs w:val="26"/>
        </w:rPr>
      </w:pPr>
    </w:p>
    <w:p w14:paraId="7B6009F5" w14:textId="77777777" w:rsidR="00935486" w:rsidRDefault="00A50511">
      <w:pPr>
        <w:spacing w:line="240" w:lineRule="exact"/>
        <w:ind w:left="116" w:right="6125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“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KH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U</w:t>
      </w:r>
      <w:r>
        <w:rPr>
          <w:b/>
          <w:sz w:val="22"/>
          <w:szCs w:val="22"/>
        </w:rPr>
        <w:t>K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ARA</w:t>
      </w:r>
      <w:r>
        <w:rPr>
          <w:b/>
          <w:sz w:val="22"/>
          <w:szCs w:val="22"/>
        </w:rPr>
        <w:t xml:space="preserve">” </w:t>
      </w:r>
      <w:r>
        <w:rPr>
          <w:b/>
          <w:spacing w:val="2"/>
          <w:sz w:val="22"/>
          <w:szCs w:val="22"/>
        </w:rPr>
        <w:t>“C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NTA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LA</w:t>
      </w:r>
      <w:r>
        <w:rPr>
          <w:b/>
          <w:sz w:val="22"/>
          <w:szCs w:val="22"/>
        </w:rPr>
        <w:t>H</w:t>
      </w:r>
      <w:r>
        <w:rPr>
          <w:b/>
          <w:spacing w:val="-1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SUN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I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K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TA</w:t>
      </w:r>
      <w:r>
        <w:rPr>
          <w:b/>
          <w:sz w:val="22"/>
          <w:szCs w:val="22"/>
        </w:rPr>
        <w:t>”</w:t>
      </w:r>
    </w:p>
    <w:p w14:paraId="2E6AEE32" w14:textId="77777777" w:rsidR="00935486" w:rsidRDefault="00935486">
      <w:pPr>
        <w:spacing w:before="5" w:line="240" w:lineRule="exact"/>
        <w:rPr>
          <w:sz w:val="24"/>
          <w:szCs w:val="24"/>
        </w:rPr>
      </w:pPr>
    </w:p>
    <w:p w14:paraId="5740C71C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position w:val="-1"/>
          <w:sz w:val="22"/>
          <w:szCs w:val="22"/>
        </w:rPr>
        <w:t>S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y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m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u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t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p</w:t>
      </w:r>
      <w:r>
        <w:rPr>
          <w:spacing w:val="-1"/>
          <w:position w:val="-1"/>
          <w:sz w:val="22"/>
          <w:szCs w:val="22"/>
        </w:rPr>
        <w:t>eri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,</w:t>
      </w:r>
    </w:p>
    <w:p w14:paraId="6B2359EE" w14:textId="77777777" w:rsidR="00935486" w:rsidRDefault="00935486">
      <w:pPr>
        <w:spacing w:line="200" w:lineRule="exact"/>
      </w:pPr>
    </w:p>
    <w:p w14:paraId="463DFAB8" w14:textId="77777777" w:rsidR="00935486" w:rsidRDefault="00935486">
      <w:pPr>
        <w:spacing w:before="1" w:line="240" w:lineRule="exact"/>
        <w:rPr>
          <w:sz w:val="24"/>
          <w:szCs w:val="24"/>
        </w:rPr>
      </w:pPr>
    </w:p>
    <w:p w14:paraId="52C8370A" w14:textId="77777777" w:rsidR="00935486" w:rsidRDefault="00001969">
      <w:pPr>
        <w:spacing w:before="44" w:line="240" w:lineRule="exact"/>
        <w:ind w:left="190" w:right="7023" w:hanging="15"/>
        <w:rPr>
          <w:b/>
          <w:sz w:val="22"/>
          <w:szCs w:val="22"/>
        </w:rPr>
      </w:pPr>
      <w:r>
        <w:rPr>
          <w:b/>
          <w:spacing w:val="2"/>
          <w:sz w:val="22"/>
          <w:szCs w:val="22"/>
        </w:rPr>
        <w:t>${NAMAJURUTERA}</w:t>
      </w:r>
      <w:r w:rsidR="00A50511">
        <w:rPr>
          <w:b/>
          <w:sz w:val="22"/>
          <w:szCs w:val="22"/>
        </w:rPr>
        <w:t xml:space="preserve"> </w:t>
      </w:r>
    </w:p>
    <w:p w14:paraId="65F45E6F" w14:textId="77777777" w:rsidR="00001969" w:rsidRDefault="00001969">
      <w:pPr>
        <w:spacing w:before="44" w:line="240" w:lineRule="exact"/>
        <w:ind w:left="190" w:right="7023" w:hanging="15"/>
        <w:rPr>
          <w:sz w:val="22"/>
          <w:szCs w:val="22"/>
        </w:rPr>
      </w:pPr>
      <w:r>
        <w:rPr>
          <w:b/>
          <w:sz w:val="22"/>
          <w:szCs w:val="22"/>
        </w:rPr>
        <w:t>${JAWATANJURUTERA}</w:t>
      </w:r>
    </w:p>
    <w:p w14:paraId="6AD7C66D" w14:textId="77777777" w:rsidR="00935486" w:rsidRDefault="00A50511">
      <w:pPr>
        <w:spacing w:before="48" w:line="240" w:lineRule="exact"/>
        <w:ind w:left="116" w:right="6921"/>
        <w:rPr>
          <w:sz w:val="22"/>
          <w:szCs w:val="22"/>
        </w:rPr>
      </w:pP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aer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/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/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al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ng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et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sectPr w:rsidR="00935486">
      <w:type w:val="continuous"/>
      <w:pgSz w:w="11920" w:h="16860"/>
      <w:pgMar w:top="1580" w:right="8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FCB2BBB"/>
    <w:multiLevelType w:val="multilevel"/>
    <w:tmpl w:val="A0BCDE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86"/>
    <w:rsid w:val="00001969"/>
    <w:rsid w:val="00680BC0"/>
    <w:rsid w:val="00935486"/>
    <w:rsid w:val="00A50511"/>
    <w:rsid w:val="00A5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3D4C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2019-05-01T17:44:00Z</dcterms:created>
  <dcterms:modified xsi:type="dcterms:W3CDTF">2019-05-01T18:00:00Z</dcterms:modified>
</cp:coreProperties>
</file>