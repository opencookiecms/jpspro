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.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KMS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(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SH/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)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G/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7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pict>
          <v:shape type="#_x0000_t202" style="position:absolute;margin-left:123.01pt;margin-top:0.851531pt;width:132.15pt;height:15.048pt;mso-position-horizontal-relative:page;mso-position-vertical-relative:paragraph;z-index:-125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22"/>
                      <w:szCs w:val="22"/>
                    </w:rPr>
                    <w:jc w:val="left"/>
                    <w:spacing w:lineRule="exact" w:line="220"/>
                    <w:ind w:left="53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hb.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_____</w:t>
                  </w:r>
                  <w:r>
                    <w:rPr>
                      <w:rFonts w:cs="Times New Roman" w:hAnsi="Times New Roman" w:eastAsia="Times New Roman" w:ascii="Times New Roman"/>
                      <w:spacing w:val="-2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_</w:t>
                  </w:r>
                  <w:r>
                    <w:rPr>
                      <w:rFonts w:cs="Times New Roman" w:hAnsi="Times New Roman" w:eastAsia="Times New Roman" w:ascii="Times New Roman"/>
                      <w:spacing w:val="50"/>
                      <w:w w:val="100"/>
                      <w:sz w:val="22"/>
                      <w:szCs w:val="2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22"/>
                      <w:szCs w:val="22"/>
                    </w:rPr>
                    <w:t>200</w:t>
                  </w:r>
                </w:p>
              </w:txbxContent>
            </v:textbox>
            <w10:wrap type="none"/>
          </v:shape>
        </w:pict>
      </w:r>
      <w:r>
        <w:pict>
          <v:group style="position:absolute;margin-left:122.51pt;margin-top:0.351531pt;width:158.256pt;height:16.048pt;mso-position-horizontal-relative:page;mso-position-vertical-relative:paragraph;z-index:-124" coordorigin="2450,7" coordsize="3165,321">
            <v:shape style="position:absolute;left:2460;top:17;width:2643;height:301" coordorigin="2460,17" coordsize="2643,301" path="m2460,318l5103,318,5103,17,2460,17,2460,318xe" filled="t" fillcolor="#FFFFFF" stroked="f">
              <v:path arrowok="t"/>
              <v:fill/>
            </v:shape>
            <v:shape style="position:absolute;left:2641;top:290;width:30;height:0" coordorigin="2641,290" coordsize="30,0" path="m2641,290l2671,290e" filled="f" stroked="t" strokeweight="0.26772pt" strokecolor="#000000">
              <v:path arrowok="t"/>
            </v:shape>
            <v:shape style="position:absolute;left:2701;top:290;width:30;height:0" coordorigin="2701,290" coordsize="30,0" path="m2701,290l2731,290e" filled="f" stroked="t" strokeweight="0.26772pt" strokecolor="#000000">
              <v:path arrowok="t"/>
            </v:shape>
            <v:shape style="position:absolute;left:2761;top:290;width:30;height:0" coordorigin="2761,290" coordsize="30,0" path="m2761,290l2791,290e" filled="f" stroked="t" strokeweight="0.26772pt" strokecolor="#000000">
              <v:path arrowok="t"/>
            </v:shape>
            <v:shape style="position:absolute;left:2821;top:290;width:30;height:0" coordorigin="2821,290" coordsize="30,0" path="m2821,290l2851,290e" filled="f" stroked="t" strokeweight="0.26772pt" strokecolor="#000000">
              <v:path arrowok="t"/>
            </v:shape>
            <v:shape style="position:absolute;left:2881;top:290;width:30;height:0" coordorigin="2881,290" coordsize="30,0" path="m2881,290l2911,290e" filled="f" stroked="t" strokeweight="0.26772pt" strokecolor="#000000">
              <v:path arrowok="t"/>
            </v:shape>
            <v:shape style="position:absolute;left:2941;top:290;width:30;height:0" coordorigin="2941,290" coordsize="30,0" path="m2941,290l2971,290e" filled="f" stroked="t" strokeweight="0.26772pt" strokecolor="#000000">
              <v:path arrowok="t"/>
            </v:shape>
            <v:shape style="position:absolute;left:3001;top:290;width:30;height:0" coordorigin="3001,290" coordsize="30,0" path="m3001,290l3031,290e" filled="f" stroked="t" strokeweight="0.26772pt" strokecolor="#000000">
              <v:path arrowok="t"/>
            </v:shape>
            <v:shape style="position:absolute;left:3061;top:290;width:30;height:0" coordorigin="3061,290" coordsize="30,0" path="m3061,290l3091,290e" filled="f" stroked="t" strokeweight="0.26772pt" strokecolor="#000000">
              <v:path arrowok="t"/>
            </v:shape>
            <v:shape style="position:absolute;left:3121;top:290;width:30;height:0" coordorigin="3121,290" coordsize="30,0" path="m3121,290l3151,290e" filled="f" stroked="t" strokeweight="0.26772pt" strokecolor="#000000">
              <v:path arrowok="t"/>
            </v:shape>
            <v:shape style="position:absolute;left:3181;top:290;width:30;height:0" coordorigin="3181,290" coordsize="30,0" path="m3181,290l3211,290e" filled="f" stroked="t" strokeweight="0.26772pt" strokecolor="#000000">
              <v:path arrowok="t"/>
            </v:shape>
            <v:shape style="position:absolute;left:3241;top:290;width:30;height:0" coordorigin="3241,290" coordsize="30,0" path="m3241,290l3271,290e" filled="f" stroked="t" strokeweight="0.26772pt" strokecolor="#000000">
              <v:path arrowok="t"/>
            </v:shape>
            <v:shape style="position:absolute;left:3301;top:290;width:30;height:0" coordorigin="3301,290" coordsize="30,0" path="m3301,290l3332,290e" filled="f" stroked="t" strokeweight="0.26772pt" strokecolor="#000000">
              <v:path arrowok="t"/>
            </v:shape>
            <v:shape style="position:absolute;left:3361;top:290;width:30;height:0" coordorigin="3361,290" coordsize="30,0" path="m3361,290l3392,290e" filled="f" stroked="t" strokeweight="0.26772pt" strokecolor="#000000">
              <v:path arrowok="t"/>
            </v:shape>
            <v:shape style="position:absolute;left:3421;top:290;width:30;height:0" coordorigin="3421,290" coordsize="30,0" path="m3421,290l3452,290e" filled="f" stroked="t" strokeweight="0.26772pt" strokecolor="#000000">
              <v:path arrowok="t"/>
            </v:shape>
            <v:shape style="position:absolute;left:3481;top:290;width:30;height:0" coordorigin="3481,290" coordsize="30,0" path="m3481,290l3512,290e" filled="f" stroked="t" strokeweight="0.26772pt" strokecolor="#000000">
              <v:path arrowok="t"/>
            </v:shape>
            <v:shape style="position:absolute;left:3541;top:290;width:30;height:0" coordorigin="3541,290" coordsize="30,0" path="m3541,290l3572,290e" filled="f" stroked="t" strokeweight="0.26772pt" strokecolor="#000000">
              <v:path arrowok="t"/>
            </v:shape>
            <v:shape style="position:absolute;left:3601;top:290;width:30;height:0" coordorigin="3601,290" coordsize="30,0" path="m3601,290l3632,290e" filled="f" stroked="t" strokeweight="0.26772pt" strokecolor="#000000">
              <v:path arrowok="t"/>
            </v:shape>
            <v:shape style="position:absolute;left:3662;top:290;width:30;height:0" coordorigin="3662,290" coordsize="30,0" path="m3662,290l3692,290e" filled="f" stroked="t" strokeweight="0.26772pt" strokecolor="#000000">
              <v:path arrowok="t"/>
            </v:shape>
            <v:shape style="position:absolute;left:3722;top:290;width:30;height:0" coordorigin="3722,290" coordsize="30,0" path="m3722,290l3752,290e" filled="f" stroked="t" strokeweight="0.26772pt" strokecolor="#000000">
              <v:path arrowok="t"/>
            </v:shape>
            <v:shape style="position:absolute;left:3782;top:290;width:30;height:0" coordorigin="3782,290" coordsize="30,0" path="m3782,290l3812,290e" filled="f" stroked="t" strokeweight="0.26772pt" strokecolor="#000000">
              <v:path arrowok="t"/>
            </v:shape>
            <v:shape style="position:absolute;left:3842;top:290;width:30;height:0" coordorigin="3842,290" coordsize="30,0" path="m3842,290l3872,290e" filled="f" stroked="t" strokeweight="0.26772pt" strokecolor="#000000">
              <v:path arrowok="t"/>
            </v:shape>
            <v:shape style="position:absolute;left:3902;top:290;width:30;height:0" coordorigin="3902,290" coordsize="30,0" path="m3902,290l3932,290e" filled="f" stroked="t" strokeweight="0.26772pt" strokecolor="#000000">
              <v:path arrowok="t"/>
            </v:shape>
            <v:shape style="position:absolute;left:3962;top:290;width:30;height:0" coordorigin="3962,290" coordsize="30,0" path="m3962,290l3992,290e" filled="f" stroked="t" strokeweight="0.26772pt" strokecolor="#000000">
              <v:path arrowok="t"/>
            </v:shape>
            <v:shape style="position:absolute;left:4022;top:290;width:30;height:0" coordorigin="4022,290" coordsize="30,0" path="m4022,290l4052,290e" filled="f" stroked="t" strokeweight="0.26772pt" strokecolor="#000000">
              <v:path arrowok="t"/>
            </v:shape>
            <v:shape style="position:absolute;left:4082;top:290;width:30;height:0" coordorigin="4082,290" coordsize="30,0" path="m4082,290l4112,290e" filled="f" stroked="t" strokeweight="0.26772pt" strokecolor="#000000">
              <v:path arrowok="t"/>
            </v:shape>
            <v:shape style="position:absolute;left:4142;top:290;width:30;height:0" coordorigin="4142,290" coordsize="30,0" path="m4142,290l4172,290e" filled="f" stroked="t" strokeweight="0.26772pt" strokecolor="#000000">
              <v:path arrowok="t"/>
            </v:shape>
            <v:shape style="position:absolute;left:4202;top:290;width:30;height:0" coordorigin="4202,290" coordsize="30,0" path="m4202,290l4232,290e" filled="f" stroked="t" strokeweight="0.26772pt" strokecolor="#000000">
              <v:path arrowok="t"/>
            </v:shape>
            <v:shape style="position:absolute;left:4262;top:290;width:30;height:0" coordorigin="4262,290" coordsize="30,0" path="m4262,290l4292,290e" filled="f" stroked="t" strokeweight="0.26772pt" strokecolor="#000000">
              <v:path arrowok="t"/>
            </v:shape>
            <v:shape style="position:absolute;left:4322;top:290;width:30;height:0" coordorigin="4322,290" coordsize="30,0" path="m4322,290l4352,290e" filled="f" stroked="t" strokeweight="0.26772pt" strokecolor="#000000">
              <v:path arrowok="t"/>
            </v:shape>
            <v:shape style="position:absolute;left:4382;top:290;width:30;height:0" coordorigin="4382,290" coordsize="30,0" path="m4382,290l4412,290e" filled="f" stroked="t" strokeweight="0.26772pt" strokecolor="#000000">
              <v:path arrowok="t"/>
            </v:shape>
            <v:shape style="position:absolute;left:4442;top:290;width:30;height:0" coordorigin="4442,290" coordsize="30,0" path="m4442,290l4472,290e" filled="f" stroked="t" strokeweight="0.26772pt" strokecolor="#000000">
              <v:path arrowok="t"/>
            </v:shape>
            <v:shape style="position:absolute;left:4502;top:290;width:30;height:0" coordorigin="4502,290" coordsize="30,0" path="m4502,290l4532,290e" filled="f" stroked="t" strokeweight="0.26772pt" strokecolor="#000000">
              <v:path arrowok="t"/>
            </v:shape>
            <v:shape style="position:absolute;left:4562;top:290;width:30;height:0" coordorigin="4562,290" coordsize="30,0" path="m4562,290l4592,290e" filled="f" stroked="t" strokeweight="0.26772pt" strokecolor="#000000">
              <v:path arrowok="t"/>
            </v:shape>
            <v:shape style="position:absolute;left:4622;top:290;width:30;height:0" coordorigin="4622,290" coordsize="30,0" path="m4622,290l4652,290e" filled="f" stroked="t" strokeweight="0.26772pt" strokecolor="#000000">
              <v:path arrowok="t"/>
            </v:shape>
            <v:shape style="position:absolute;left:4682;top:290;width:30;height:0" coordorigin="4682,290" coordsize="30,0" path="m4682,290l4712,290e" filled="f" stroked="t" strokeweight="0.26772pt" strokecolor="#000000">
              <v:path arrowok="t"/>
            </v:shape>
            <v:shape style="position:absolute;left:4742;top:290;width:30;height:0" coordorigin="4742,290" coordsize="30,0" path="m4742,290l4772,290e" filled="f" stroked="t" strokeweight="0.26772pt" strokecolor="#000000">
              <v:path arrowok="t"/>
            </v:shape>
            <v:shape style="position:absolute;left:4802;top:290;width:30;height:0" coordorigin="4802,290" coordsize="30,0" path="m4802,290l4832,290e" filled="f" stroked="t" strokeweight="0.26772pt" strokecolor="#000000">
              <v:path arrowok="t"/>
            </v:shape>
            <v:shape style="position:absolute;left:4862;top:290;width:30;height:0" coordorigin="4862,290" coordsize="30,0" path="m4862,290l4892,290e" filled="f" stroked="t" strokeweight="0.26772pt" strokecolor="#000000">
              <v:path arrowok="t"/>
            </v:shape>
            <v:shape style="position:absolute;left:4922;top:290;width:30;height:0" coordorigin="4922,290" coordsize="30,0" path="m4922,290l4952,290e" filled="f" stroked="t" strokeweight="0.26772pt" strokecolor="#000000">
              <v:path arrowok="t"/>
            </v:shape>
            <v:shape style="position:absolute;left:4982;top:290;width:30;height:0" coordorigin="4982,290" coordsize="30,0" path="m4982,290l5012,290e" filled="f" stroked="t" strokeweight="0.26772pt" strokecolor="#000000">
              <v:path arrowok="t"/>
            </v:shape>
            <v:shape style="position:absolute;left:5042;top:290;width:30;height:0" coordorigin="5042,290" coordsize="30,0" path="m5042,290l5072,290e" filled="f" stroked="t" strokeweight="0.26772pt" strokecolor="#000000">
              <v:path arrowok="t"/>
            </v:shape>
            <v:shape style="position:absolute;left:5102;top:290;width:30;height:0" coordorigin="5102,290" coordsize="30,0" path="m5102,290l5132,290e" filled="f" stroked="t" strokeweight="0.26772pt" strokecolor="#000000">
              <v:path arrowok="t"/>
            </v:shape>
            <v:shape style="position:absolute;left:5162;top:290;width:30;height:0" coordorigin="5162,290" coordsize="30,0" path="m5162,290l5192,290e" filled="f" stroked="t" strokeweight="0.26772pt" strokecolor="#000000">
              <v:path arrowok="t"/>
            </v:shape>
            <v:shape style="position:absolute;left:5222;top:290;width:30;height:0" coordorigin="5222,290" coordsize="30,0" path="m5222,290l5252,290e" filled="f" stroked="t" strokeweight="0.26772pt" strokecolor="#000000">
              <v:path arrowok="t"/>
            </v:shape>
            <v:shape style="position:absolute;left:5282;top:290;width:30;height:0" coordorigin="5282,290" coordsize="30,0" path="m5282,290l5312,290e" filled="f" stroked="t" strokeweight="0.26772pt" strokecolor="#000000">
              <v:path arrowok="t"/>
            </v:shape>
            <v:shape style="position:absolute;left:5342;top:290;width:30;height:0" coordorigin="5342,290" coordsize="30,0" path="m5342,290l5372,290e" filled="f" stroked="t" strokeweight="0.26772pt" strokecolor="#000000">
              <v:path arrowok="t"/>
            </v:shape>
            <v:shape style="position:absolute;left:5402;top:290;width:30;height:0" coordorigin="5402,290" coordsize="30,0" path="m5402,290l5433,290e" filled="f" stroked="t" strokeweight="0.26772pt" strokecolor="#000000">
              <v:path arrowok="t"/>
            </v:shape>
            <v:shape style="position:absolute;left:5462;top:290;width:30;height:0" coordorigin="5462,290" coordsize="30,0" path="m5462,290l5493,290e" filled="f" stroked="t" strokeweight="0.26772pt" strokecolor="#000000">
              <v:path arrowok="t"/>
            </v:shape>
            <v:shape style="position:absolute;left:5522;top:290;width:30;height:0" coordorigin="5522,290" coordsize="30,0" path="m5522,290l5553,290e" filled="f" stroked="t" strokeweight="0.26772pt" strokecolor="#000000">
              <v:path arrowok="t"/>
            </v:shape>
            <v:shape style="position:absolute;left:5582;top:290;width:30;height:0" coordorigin="5582,290" coordsize="30,0" path="m5582,290l5613,290e" filled="f" stroked="t" strokeweight="0.26772pt" strokecolor="#000000">
              <v:path arrowok="t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2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:</w:t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2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sat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at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tor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(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b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8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da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rian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Usah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1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Kope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si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kat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4,</w:t>
      </w:r>
      <w:r>
        <w:rPr>
          <w:rFonts w:cs="Times New Roman" w:hAnsi="Times New Roman" w:eastAsia="Times New Roman" w:ascii="Times New Roman"/>
          <w:spacing w:val="-2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-7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24"/>
          <w:szCs w:val="24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uan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3"/>
          <w:w w:val="100"/>
          <w:sz w:val="24"/>
          <w:szCs w:val="24"/>
        </w:rPr>
        <w:t>J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lan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Kampu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g</w:t>
      </w:r>
      <w:r>
        <w:rPr>
          <w:rFonts w:cs="Times New Roman" w:hAnsi="Times New Roman" w:eastAsia="Times New Roman" w:ascii="Times New Roman"/>
          <w:spacing w:val="-9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ru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05000</w:t>
      </w:r>
      <w:r>
        <w:rPr>
          <w:rFonts w:cs="Times New Roman" w:hAnsi="Times New Roman" w:eastAsia="Times New Roman" w:ascii="Times New Roman"/>
          <w:spacing w:val="-6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or</w:t>
      </w:r>
      <w:r>
        <w:rPr>
          <w:rFonts w:cs="Times New Roman" w:hAnsi="Times New Roman" w:eastAsia="Times New Roman" w:ascii="Times New Roman"/>
          <w:spacing w:val="-4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4"/>
          <w:szCs w:val="24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24"/>
          <w:szCs w:val="24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  <w:t>tar</w:t>
      </w:r>
    </w:p>
    <w:p>
      <w:pPr>
        <w:rPr>
          <w:rFonts w:cs="Times New Roman" w:hAnsi="Times New Roman" w:eastAsia="Times New Roman" w:ascii="Times New Roman"/>
          <w:sz w:val="24"/>
          <w:szCs w:val="24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w w:val="99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dah</w:t>
      </w:r>
      <w:r>
        <w:rPr>
          <w:rFonts w:cs="Times New Roman" w:hAnsi="Times New Roman" w:eastAsia="Times New Roman" w:ascii="Times New Roman"/>
          <w:spacing w:val="-7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u w:val="single" w:color="000000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rul</w:t>
      </w:r>
      <w:r>
        <w:rPr>
          <w:rFonts w:cs="Times New Roman" w:hAnsi="Times New Roman" w:eastAsia="Times New Roman" w:ascii="Times New Roman"/>
          <w:spacing w:val="-5"/>
          <w:w w:val="100"/>
          <w:position w:val="-1"/>
          <w:sz w:val="24"/>
          <w:szCs w:val="24"/>
          <w:u w:val="single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u w:val="single" w:color="000000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4"/>
          <w:szCs w:val="24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  <w:u w:val="single" w:color="000000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</w:pPr>
      <w:r>
        <w:rPr>
          <w:sz w:val="26"/>
          <w:szCs w:val="26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n,</w:t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z w:val="22"/>
          <w:szCs w:val="22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Mak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l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at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ekod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e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j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on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rak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-2"/>
          <w:w w:val="100"/>
          <w:sz w:val="22"/>
          <w:szCs w:val="22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  <w:u w:val="thick" w:color="000000"/>
        </w:rPr>
        <w:t>(</w:t>
      </w:r>
      <w:r>
        <w:rPr>
          <w:rFonts w:cs="Times New Roman" w:hAnsi="Times New Roman" w:eastAsia="Times New Roman" w:ascii="Times New Roman"/>
          <w:b/>
          <w:spacing w:val="-9"/>
          <w:w w:val="100"/>
          <w:sz w:val="22"/>
          <w:szCs w:val="22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  <w:u w:val="thick" w:color="00000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K</w:t>
      </w:r>
      <w:r>
        <w:rPr>
          <w:rFonts w:cs="Times New Roman" w:hAnsi="Times New Roman" w:eastAsia="Times New Roman" w:ascii="Times New Roman"/>
          <w:spacing w:val="-5"/>
          <w:w w:val="100"/>
          <w:position w:val="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  <w:u w:val="thick" w:color="00000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  <w:u w:val="thick" w:color="000000"/>
        </w:rPr>
        <w:t>3</w:t>
      </w:r>
      <w:r>
        <w:rPr>
          <w:rFonts w:cs="Times New Roman" w:hAnsi="Times New Roman" w:eastAsia="Times New Roman" w:ascii="Times New Roman"/>
          <w:spacing w:val="18"/>
          <w:w w:val="100"/>
          <w:position w:val="1"/>
          <w:sz w:val="20"/>
          <w:szCs w:val="20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  <w:u w:val="thick" w:color="000000"/>
        </w:rPr>
        <w:t>)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0"/>
          <w:sz w:val="22"/>
          <w:szCs w:val="22"/>
        </w:rPr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lineRule="exact" w:line="260"/>
        <w:ind w:left="100"/>
      </w:pPr>
      <w:r>
        <w:rPr>
          <w:rFonts w:cs="Times New Roman" w:hAnsi="Times New Roman" w:eastAsia="Times New Roman" w:ascii="Times New Roman"/>
          <w:b/>
          <w:w w:val="99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-7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sz w:val="24"/>
          <w:szCs w:val="24"/>
          <w:u w:val="thick" w:color="000000"/>
        </w:rPr>
        <w:t>tor</w:t>
      </w:r>
      <w:r>
        <w:rPr>
          <w:rFonts w:cs="Times New Roman" w:hAnsi="Times New Roman" w:eastAsia="Times New Roman" w:ascii="Times New Roman"/>
          <w:b/>
          <w:spacing w:val="-13"/>
          <w:w w:val="100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  <w:t>:</w:t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24"/>
          <w:szCs w:val="24"/>
        </w:rPr>
      </w:r>
      <w:r>
        <w:rPr>
          <w:rFonts w:cs="Times New Roman" w:hAnsi="Times New Roman" w:eastAsia="Times New Roman" w:ascii="Times New Roman"/>
          <w:spacing w:val="-40"/>
          <w:w w:val="100"/>
          <w:sz w:val="24"/>
          <w:szCs w:val="24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position w:val="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MA</w:t>
      </w:r>
      <w:r>
        <w:rPr>
          <w:rFonts w:cs="Times New Roman" w:hAnsi="Times New Roman" w:eastAsia="Times New Roman" w:ascii="Times New Roman"/>
          <w:spacing w:val="-8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-3"/>
          <w:w w:val="100"/>
          <w:position w:val="2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position w:val="2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position w:val="2"/>
          <w:sz w:val="20"/>
          <w:szCs w:val="20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position w:val="2"/>
          <w:sz w:val="20"/>
          <w:szCs w:val="20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2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2"/>
          <w:sz w:val="20"/>
          <w:szCs w:val="20"/>
        </w:rPr>
        <w:t>SE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" w:lineRule="exact" w:line="260"/>
        <w:ind w:left="100"/>
      </w:pPr>
      <w:r>
        <w:rPr>
          <w:rFonts w:cs="Times New Roman" w:hAnsi="Times New Roman" w:eastAsia="Times New Roman" w:ascii="Times New Roman"/>
          <w:b/>
          <w:w w:val="99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  <w:u w:val="thick" w:color="000000"/>
        </w:rPr>
        <w:t>m</w:t>
      </w:r>
      <w:r>
        <w:rPr>
          <w:rFonts w:cs="Times New Roman" w:hAnsi="Times New Roman" w:eastAsia="Times New Roman" w:ascii="Times New Roman"/>
          <w:b/>
          <w:spacing w:val="-3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b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or</w:t>
      </w:r>
      <w:r>
        <w:rPr>
          <w:rFonts w:cs="Times New Roman" w:hAnsi="Times New Roman" w:eastAsia="Times New Roman" w:ascii="Times New Roman"/>
          <w:b/>
          <w:spacing w:val="-9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-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o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to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/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  <w:u w:val="thick" w:color="000000"/>
        </w:rPr>
        <w:t>R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u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j.</w:t>
      </w:r>
      <w:r>
        <w:rPr>
          <w:rFonts w:cs="Times New Roman" w:hAnsi="Times New Roman" w:eastAsia="Times New Roman" w:ascii="Times New Roman"/>
          <w:b/>
          <w:spacing w:val="-19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  <w:t>T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-1"/>
          <w:sz w:val="24"/>
          <w:szCs w:val="24"/>
          <w:u w:val="thick" w:color="000000"/>
        </w:rPr>
        <w:t>aran</w:t>
      </w:r>
      <w:r>
        <w:rPr>
          <w:rFonts w:cs="Times New Roman" w:hAnsi="Times New Roman" w:eastAsia="Times New Roman" w:ascii="Times New Roman"/>
          <w:b/>
          <w:spacing w:val="-10"/>
          <w:w w:val="100"/>
          <w:position w:val="-1"/>
          <w:sz w:val="24"/>
          <w:szCs w:val="24"/>
          <w:u w:val="thick" w:color="000000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  <w:u w:val="thick" w:color="000000"/>
        </w:rPr>
        <w:t>:</w:t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  <w:u w:val="thick" w:color="000000"/>
        </w:rPr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1"/>
          <w:w w:val="100"/>
          <w:position w:val="-1"/>
          <w:sz w:val="24"/>
          <w:szCs w:val="24"/>
        </w:rPr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09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K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01</w:t>
      </w:r>
      <w:r>
        <w:rPr>
          <w:rFonts w:cs="Times New Roman" w:hAnsi="Times New Roman" w:eastAsia="Times New Roman" w:ascii="Times New Roman"/>
          <w:spacing w:val="-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1"/>
          <w:sz w:val="20"/>
          <w:szCs w:val="20"/>
        </w:rPr>
        <w:t>5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1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28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18"/>
          <w:szCs w:val="18"/>
        </w:rPr>
        <w:t>/</w:t>
      </w:r>
      <w:r>
        <w:rPr>
          <w:rFonts w:cs="Times New Roman" w:hAnsi="Times New Roman" w:eastAsia="Times New Roman" w:ascii="Times New Roman"/>
          <w:b/>
          <w:spacing w:val="-33"/>
          <w:w w:val="100"/>
          <w:position w:val="1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1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3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/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0"/>
          <w:szCs w:val="20"/>
        </w:rPr>
        <w:t>2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2"/>
          <w:w w:val="100"/>
          <w:position w:val="-1"/>
          <w:sz w:val="20"/>
          <w:szCs w:val="20"/>
        </w:rPr>
        <w:t>0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0"/>
          <w:szCs w:val="20"/>
        </w:rPr>
        <w:t>6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32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ad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358"/>
        <w:ind w:left="461" w:right="349" w:hanging="36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2.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 </w:t>
      </w:r>
      <w:r>
        <w:rPr>
          <w:rFonts w:cs="Times New Roman" w:hAnsi="Times New Roman" w:eastAsia="Times New Roman" w:ascii="Times New Roman"/>
          <w:spacing w:val="29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5"/>
          <w:w w:val="100"/>
          <w:sz w:val="22"/>
          <w:szCs w:val="22"/>
        </w:rPr>
        <w:t>-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5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5"/>
          <w:w w:val="100"/>
          <w:position w:val="1"/>
          <w:sz w:val="20"/>
          <w:szCs w:val="2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8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1"/>
          <w:sz w:val="20"/>
          <w:szCs w:val="20"/>
          <w:u w:val="single" w:color="000000"/>
        </w:rPr>
        <w:t>M</w:t>
      </w:r>
      <w:r>
        <w:rPr>
          <w:rFonts w:cs="Times New Roman" w:hAnsi="Times New Roman" w:eastAsia="Times New Roman" w:ascii="Times New Roman"/>
          <w:b/>
          <w:spacing w:val="3"/>
          <w:w w:val="100"/>
          <w:position w:val="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RK</w:t>
      </w:r>
      <w:r>
        <w:rPr>
          <w:rFonts w:cs="Times New Roman" w:hAnsi="Times New Roman" w:eastAsia="Times New Roman" w:ascii="Times New Roman"/>
          <w:b/>
          <w:spacing w:val="-4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0"/>
          <w:szCs w:val="20"/>
          <w:u w:val="single" w:color="000000"/>
        </w:rPr>
        <w:t>0</w:t>
      </w:r>
      <w:r>
        <w:rPr>
          <w:rFonts w:cs="Times New Roman" w:hAnsi="Times New Roman" w:eastAsia="Times New Roman" w:ascii="Times New Roman"/>
          <w:b/>
          <w:spacing w:val="1"/>
          <w:w w:val="100"/>
          <w:position w:val="1"/>
          <w:sz w:val="20"/>
          <w:szCs w:val="20"/>
          <w:u w:val="single" w:color="000000"/>
        </w:rPr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3</w:t>
      </w:r>
      <w:r>
        <w:rPr>
          <w:rFonts w:cs="Times New Roman" w:hAnsi="Times New Roman" w:eastAsia="Times New Roman" w:ascii="Times New Roman"/>
          <w:b/>
          <w:spacing w:val="0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48"/>
          <w:w w:val="100"/>
          <w:position w:val="1"/>
          <w:sz w:val="20"/>
          <w:szCs w:val="20"/>
          <w:u w:val="single" w:color="000000"/>
        </w:rPr>
        <w:t> </w:t>
      </w:r>
      <w:r>
        <w:rPr>
          <w:rFonts w:cs="Times New Roman" w:hAnsi="Times New Roman" w:eastAsia="Times New Roman" w:ascii="Times New Roman"/>
          <w:b/>
          <w:spacing w:val="-11"/>
          <w:w w:val="100"/>
          <w:position w:val="1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ap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uk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nda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uan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position w:val="0"/>
          <w:sz w:val="22"/>
          <w:szCs w:val="22"/>
        </w:rPr>
        <w:t>w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position w:val="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position w:val="0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  <w:t>a.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67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h.</w:t>
      </w:r>
    </w:p>
    <w:p>
      <w:pPr>
        <w:rPr>
          <w:sz w:val="18"/>
          <w:szCs w:val="18"/>
        </w:rPr>
        <w:jc w:val="left"/>
        <w:spacing w:before="9" w:lineRule="exact" w:line="180"/>
      </w:pPr>
      <w:r>
        <w:rPr>
          <w:sz w:val="18"/>
          <w:szCs w:val="18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auto" w:line="415"/>
        <w:ind w:left="100" w:right="4885"/>
      </w:pP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-3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MAT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“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C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IL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H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IT</w:t>
      </w:r>
      <w:r>
        <w:rPr>
          <w:rFonts w:cs="Times New Roman" w:hAnsi="Times New Roman" w:eastAsia="Times New Roman" w:ascii="Times New Roman"/>
          <w:b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22"/>
          <w:szCs w:val="22"/>
        </w:rPr>
        <w:t>”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1" w:lineRule="exact" w:line="240"/>
        <w:ind w:left="100"/>
      </w:pP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Sa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ang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4"/>
          <w:w w:val="100"/>
          <w:position w:val="-1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enu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ut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pe</w:t>
      </w:r>
      <w:r>
        <w:rPr>
          <w:rFonts w:cs="Times New Roman" w:hAnsi="Times New Roman" w:eastAsia="Times New Roman" w:ascii="Times New Roman"/>
          <w:spacing w:val="-1"/>
          <w:w w:val="100"/>
          <w:position w:val="-1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position w:val="-1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position w:val="-1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position w:val="-1"/>
          <w:sz w:val="22"/>
          <w:szCs w:val="22"/>
        </w:rPr>
        <w:t>h,</w:t>
      </w:r>
      <w:r>
        <w:rPr>
          <w:rFonts w:cs="Times New Roman" w:hAnsi="Times New Roman" w:eastAsia="Times New Roman" w:ascii="Times New Roman"/>
          <w:spacing w:val="0"/>
          <w:w w:val="100"/>
          <w:position w:val="0"/>
          <w:sz w:val="22"/>
          <w:szCs w:val="22"/>
        </w:rPr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34" w:lineRule="auto" w:line="249"/>
        <w:ind w:left="122" w:right="6130"/>
      </w:pP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KA</w:t>
      </w:r>
      <w:r>
        <w:rPr>
          <w:rFonts w:cs="Times New Roman" w:hAnsi="Times New Roman" w:eastAsia="Times New Roman" w:ascii="Times New Roman"/>
          <w:b/>
          <w:spacing w:val="3"/>
          <w:w w:val="100"/>
          <w:sz w:val="20"/>
          <w:szCs w:val="20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ARU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IN</w:t>
      </w:r>
      <w:r>
        <w:rPr>
          <w:rFonts w:cs="Times New Roman" w:hAnsi="Times New Roman" w:eastAsia="Times New Roman" w:ascii="Times New Roman"/>
          <w:b/>
          <w:spacing w:val="-13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2"/>
          <w:w w:val="100"/>
          <w:sz w:val="20"/>
          <w:szCs w:val="20"/>
        </w:rPr>
        <w:t>B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L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H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URU</w:t>
      </w:r>
      <w:r>
        <w:rPr>
          <w:rFonts w:cs="Times New Roman" w:hAnsi="Times New Roman" w:eastAsia="Times New Roman" w:ascii="Times New Roman"/>
          <w:b/>
          <w:spacing w:val="-2"/>
          <w:w w:val="100"/>
          <w:sz w:val="20"/>
          <w:szCs w:val="20"/>
        </w:rPr>
        <w:t>T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</w:t>
      </w:r>
      <w:r>
        <w:rPr>
          <w:rFonts w:cs="Times New Roman" w:hAnsi="Times New Roman" w:eastAsia="Times New Roman" w:ascii="Times New Roman"/>
          <w:b/>
          <w:spacing w:val="-10"/>
          <w:w w:val="10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DA</w:t>
      </w:r>
      <w:r>
        <w:rPr>
          <w:rFonts w:cs="Times New Roman" w:hAnsi="Times New Roman" w:eastAsia="Times New Roman" w:ascii="Times New Roman"/>
          <w:b/>
          <w:spacing w:val="-1"/>
          <w:w w:val="100"/>
          <w:sz w:val="20"/>
          <w:szCs w:val="20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0"/>
          <w:sz w:val="20"/>
          <w:szCs w:val="20"/>
        </w:rPr>
        <w:t>RAH</w:t>
      </w:r>
      <w:r>
        <w:rPr>
          <w:rFonts w:cs="Times New Roman" w:hAnsi="Times New Roman" w:eastAsia="Times New Roman" w:ascii="Times New Roman"/>
          <w:spacing w:val="0"/>
          <w:w w:val="100"/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0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J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lineRule="exact" w:line="240"/>
        <w:ind w:left="100"/>
      </w:pP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/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B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</w:p>
    <w:p>
      <w:pPr>
        <w:rPr>
          <w:rFonts w:cs="Times New Roman" w:hAnsi="Times New Roman" w:eastAsia="Times New Roman" w:ascii="Times New Roman"/>
          <w:sz w:val="22"/>
          <w:szCs w:val="22"/>
        </w:rPr>
        <w:jc w:val="left"/>
        <w:spacing w:before="4" w:lineRule="exact" w:line="240"/>
        <w:ind w:left="100" w:right="6690"/>
      </w:pP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08000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Sun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ai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t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ah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Da</w:t>
      </w:r>
      <w:r>
        <w:rPr>
          <w:rFonts w:cs="Times New Roman" w:hAnsi="Times New Roman" w:eastAsia="Times New Roman" w:ascii="Times New Roman"/>
          <w:spacing w:val="-2"/>
          <w:w w:val="100"/>
          <w:sz w:val="22"/>
          <w:szCs w:val="2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ul</w:t>
      </w:r>
      <w:r>
        <w:rPr>
          <w:rFonts w:cs="Times New Roman" w:hAnsi="Times New Roman" w:eastAsia="Times New Roman" w:ascii="Times New Roman"/>
          <w:spacing w:val="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spacing w:val="-4"/>
          <w:w w:val="100"/>
          <w:sz w:val="22"/>
          <w:szCs w:val="2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an.</w:t>
      </w:r>
    </w:p>
    <w:sectPr>
      <w:type w:val="continuous"/>
      <w:pgSz w:w="11920" w:h="16860"/>
      <w:pgMar w:top="1580" w:bottom="280" w:left="1520" w:right="16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