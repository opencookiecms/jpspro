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878078B" w14:textId="77777777" w:rsidR="008C2F56" w:rsidRDefault="005F421B">
      <w:pPr>
        <w:spacing w:before="72" w:line="260" w:lineRule="exact"/>
        <w:ind w:left="3101" w:right="3152" w:firstLine="15"/>
        <w:jc w:val="center"/>
        <w:rPr>
          <w:sz w:val="24"/>
          <w:szCs w:val="24"/>
        </w:rPr>
      </w:pPr>
      <w:r>
        <w:pict w14:anchorId="048CCFFA">
          <v:group id="_x0000_s1097" style="position:absolute;left:0;text-align:left;margin-left:36pt;margin-top:78.9pt;width:529.8pt;height:0;z-index:-251667456;mso-position-horizontal-relative:page;mso-position-vertical-relative:page" coordorigin="720,1578" coordsize="10596,0">
            <v:polyline id="_x0000_s1098" style="position:absolute" points="1440,3156,12036,3156" coordorigin="720,1578" coordsize="10596,0" filled="f" strokeweight="29874emu">
              <v:path arrowok="t"/>
            </v:polyline>
            <w10:wrap anchorx="page" anchory="page"/>
          </v:group>
        </w:pict>
      </w:r>
      <w:r>
        <w:pict w14:anchorId="291364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6" type="#_x0000_t75" style="position:absolute;left:0;text-align:left;margin-left:487.8pt;margin-top:39.65pt;width:57.8pt;height:32.9pt;z-index:-251648000;mso-position-horizontal-relative:page;mso-position-vertical-relative:page">
            <v:imagedata r:id="rId5" o:title=""/>
            <w10:wrap anchorx="page" anchory="page"/>
          </v:shape>
        </w:pict>
      </w:r>
      <w:r w:rsidR="006E709D">
        <w:rPr>
          <w:b/>
          <w:sz w:val="24"/>
          <w:szCs w:val="24"/>
        </w:rPr>
        <w:t>J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5"/>
          <w:sz w:val="24"/>
          <w:szCs w:val="24"/>
        </w:rPr>
        <w:t>B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-10"/>
          <w:sz w:val="24"/>
          <w:szCs w:val="24"/>
        </w:rPr>
        <w:t>T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N</w:t>
      </w:r>
      <w:r w:rsidR="006E709D">
        <w:rPr>
          <w:b/>
          <w:spacing w:val="-4"/>
          <w:sz w:val="24"/>
          <w:szCs w:val="24"/>
        </w:rPr>
        <w:t xml:space="preserve"> </w:t>
      </w:r>
      <w:r w:rsidR="006E709D">
        <w:rPr>
          <w:b/>
          <w:spacing w:val="-11"/>
          <w:sz w:val="24"/>
          <w:szCs w:val="24"/>
        </w:rPr>
        <w:t>P</w:t>
      </w:r>
      <w:r w:rsidR="006E709D">
        <w:rPr>
          <w:b/>
          <w:spacing w:val="-10"/>
          <w:sz w:val="24"/>
          <w:szCs w:val="24"/>
        </w:rPr>
        <w:t>E</w:t>
      </w:r>
      <w:r w:rsidR="006E709D">
        <w:rPr>
          <w:b/>
          <w:spacing w:val="7"/>
          <w:sz w:val="24"/>
          <w:szCs w:val="24"/>
        </w:rPr>
        <w:t>N</w:t>
      </w:r>
      <w:r w:rsidR="006E709D">
        <w:rPr>
          <w:b/>
          <w:spacing w:val="-6"/>
          <w:sz w:val="24"/>
          <w:szCs w:val="24"/>
        </w:rPr>
        <w:t>G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-3"/>
          <w:sz w:val="24"/>
          <w:szCs w:val="24"/>
        </w:rPr>
        <w:t>I</w:t>
      </w:r>
      <w:r w:rsidR="006E709D">
        <w:rPr>
          <w:b/>
          <w:spacing w:val="7"/>
          <w:sz w:val="24"/>
          <w:szCs w:val="24"/>
        </w:rPr>
        <w:t>R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N</w:t>
      </w:r>
      <w:r w:rsidR="006E709D">
        <w:rPr>
          <w:b/>
          <w:spacing w:val="-8"/>
          <w:sz w:val="24"/>
          <w:szCs w:val="24"/>
        </w:rPr>
        <w:t xml:space="preserve"> </w:t>
      </w:r>
      <w:r w:rsidR="006E709D">
        <w:rPr>
          <w:b/>
          <w:spacing w:val="7"/>
          <w:sz w:val="24"/>
          <w:szCs w:val="24"/>
        </w:rPr>
        <w:t>D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N</w:t>
      </w:r>
      <w:r w:rsidR="006E709D">
        <w:rPr>
          <w:b/>
          <w:spacing w:val="2"/>
          <w:sz w:val="24"/>
          <w:szCs w:val="24"/>
        </w:rPr>
        <w:t xml:space="preserve"> </w:t>
      </w:r>
      <w:r w:rsidR="006E709D">
        <w:rPr>
          <w:b/>
          <w:spacing w:val="2"/>
          <w:w w:val="99"/>
          <w:sz w:val="24"/>
          <w:szCs w:val="24"/>
        </w:rPr>
        <w:t>S</w:t>
      </w:r>
      <w:r w:rsidR="006E709D">
        <w:rPr>
          <w:b/>
          <w:spacing w:val="-8"/>
          <w:w w:val="99"/>
          <w:sz w:val="24"/>
          <w:szCs w:val="24"/>
        </w:rPr>
        <w:t>A</w:t>
      </w:r>
      <w:r w:rsidR="006E709D">
        <w:rPr>
          <w:b/>
          <w:spacing w:val="-10"/>
          <w:w w:val="99"/>
          <w:sz w:val="24"/>
          <w:szCs w:val="24"/>
        </w:rPr>
        <w:t>L</w:t>
      </w:r>
      <w:r w:rsidR="006E709D">
        <w:rPr>
          <w:b/>
          <w:spacing w:val="-3"/>
          <w:w w:val="99"/>
          <w:sz w:val="24"/>
          <w:szCs w:val="24"/>
        </w:rPr>
        <w:t>I</w:t>
      </w:r>
      <w:r w:rsidR="006E709D">
        <w:rPr>
          <w:b/>
          <w:spacing w:val="7"/>
          <w:w w:val="99"/>
          <w:sz w:val="24"/>
          <w:szCs w:val="24"/>
        </w:rPr>
        <w:t>R</w:t>
      </w:r>
      <w:r w:rsidR="006E709D">
        <w:rPr>
          <w:b/>
          <w:spacing w:val="-8"/>
          <w:w w:val="99"/>
          <w:sz w:val="24"/>
          <w:szCs w:val="24"/>
        </w:rPr>
        <w:t>A</w:t>
      </w:r>
      <w:r w:rsidR="006E709D">
        <w:rPr>
          <w:b/>
          <w:spacing w:val="7"/>
          <w:w w:val="99"/>
          <w:sz w:val="24"/>
          <w:szCs w:val="24"/>
        </w:rPr>
        <w:t>N</w:t>
      </w:r>
      <w:r w:rsidR="006E709D">
        <w:rPr>
          <w:b/>
          <w:w w:val="99"/>
          <w:sz w:val="24"/>
          <w:szCs w:val="24"/>
        </w:rPr>
        <w:t xml:space="preserve">, </w:t>
      </w:r>
      <w:r w:rsidR="006E709D">
        <w:rPr>
          <w:b/>
          <w:spacing w:val="7"/>
          <w:sz w:val="24"/>
          <w:szCs w:val="24"/>
        </w:rPr>
        <w:t>D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-10"/>
          <w:sz w:val="24"/>
          <w:szCs w:val="24"/>
        </w:rPr>
        <w:t>E</w:t>
      </w:r>
      <w:r w:rsidR="006E709D">
        <w:rPr>
          <w:b/>
          <w:spacing w:val="7"/>
          <w:sz w:val="24"/>
          <w:szCs w:val="24"/>
        </w:rPr>
        <w:t>R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H</w:t>
      </w:r>
      <w:r w:rsidR="006E709D">
        <w:rPr>
          <w:b/>
          <w:spacing w:val="-16"/>
          <w:sz w:val="24"/>
          <w:szCs w:val="24"/>
        </w:rPr>
        <w:t xml:space="preserve"> </w:t>
      </w:r>
      <w:r w:rsidR="006E709D">
        <w:rPr>
          <w:b/>
          <w:spacing w:val="-6"/>
          <w:sz w:val="24"/>
          <w:szCs w:val="24"/>
        </w:rPr>
        <w:t>K</w:t>
      </w:r>
      <w:r w:rsidR="006E709D">
        <w:rPr>
          <w:b/>
          <w:spacing w:val="-8"/>
          <w:sz w:val="24"/>
          <w:szCs w:val="24"/>
        </w:rPr>
        <w:t>UA</w:t>
      </w:r>
      <w:r w:rsidR="006E709D">
        <w:rPr>
          <w:b/>
          <w:spacing w:val="-10"/>
          <w:sz w:val="24"/>
          <w:szCs w:val="24"/>
        </w:rPr>
        <w:t>L</w:t>
      </w:r>
      <w:r w:rsidR="006E709D">
        <w:rPr>
          <w:b/>
          <w:sz w:val="24"/>
          <w:szCs w:val="24"/>
        </w:rPr>
        <w:t>A</w:t>
      </w:r>
      <w:r w:rsidR="006E709D">
        <w:rPr>
          <w:b/>
          <w:spacing w:val="-17"/>
          <w:sz w:val="24"/>
          <w:szCs w:val="24"/>
        </w:rPr>
        <w:t xml:space="preserve"> </w:t>
      </w:r>
      <w:r w:rsidR="006E709D">
        <w:rPr>
          <w:b/>
          <w:spacing w:val="14"/>
          <w:sz w:val="24"/>
          <w:szCs w:val="24"/>
        </w:rPr>
        <w:t>M</w:t>
      </w:r>
      <w:r w:rsidR="006E709D">
        <w:rPr>
          <w:b/>
          <w:spacing w:val="-8"/>
          <w:sz w:val="24"/>
          <w:szCs w:val="24"/>
        </w:rPr>
        <w:t>U</w:t>
      </w:r>
      <w:r w:rsidR="006E709D">
        <w:rPr>
          <w:b/>
          <w:spacing w:val="7"/>
          <w:sz w:val="24"/>
          <w:szCs w:val="24"/>
        </w:rPr>
        <w:t>D</w:t>
      </w:r>
      <w:r w:rsidR="006E709D">
        <w:rPr>
          <w:b/>
          <w:sz w:val="24"/>
          <w:szCs w:val="24"/>
        </w:rPr>
        <w:t>A</w:t>
      </w:r>
      <w:r w:rsidR="006E709D">
        <w:rPr>
          <w:b/>
          <w:spacing w:val="-15"/>
          <w:sz w:val="24"/>
          <w:szCs w:val="24"/>
        </w:rPr>
        <w:t xml:space="preserve"> </w:t>
      </w:r>
      <w:r w:rsidR="006E709D">
        <w:rPr>
          <w:b/>
          <w:sz w:val="24"/>
          <w:szCs w:val="24"/>
        </w:rPr>
        <w:t>/</w:t>
      </w:r>
      <w:r w:rsidR="006E709D">
        <w:rPr>
          <w:b/>
          <w:spacing w:val="-7"/>
          <w:sz w:val="24"/>
          <w:szCs w:val="24"/>
        </w:rPr>
        <w:t xml:space="preserve"> </w:t>
      </w:r>
      <w:r w:rsidR="006E709D">
        <w:rPr>
          <w:b/>
          <w:spacing w:val="2"/>
          <w:sz w:val="24"/>
          <w:szCs w:val="24"/>
        </w:rPr>
        <w:t>S</w:t>
      </w:r>
      <w:r w:rsidR="006E709D">
        <w:rPr>
          <w:b/>
          <w:spacing w:val="-3"/>
          <w:sz w:val="24"/>
          <w:szCs w:val="24"/>
        </w:rPr>
        <w:t>I</w:t>
      </w:r>
      <w:r w:rsidR="006E709D">
        <w:rPr>
          <w:b/>
          <w:sz w:val="24"/>
          <w:szCs w:val="24"/>
        </w:rPr>
        <w:t>K</w:t>
      </w:r>
      <w:r w:rsidR="006E709D">
        <w:rPr>
          <w:b/>
          <w:spacing w:val="-10"/>
          <w:sz w:val="24"/>
          <w:szCs w:val="24"/>
        </w:rPr>
        <w:t xml:space="preserve"> </w:t>
      </w:r>
      <w:r w:rsidR="006E709D">
        <w:rPr>
          <w:b/>
          <w:sz w:val="24"/>
          <w:szCs w:val="24"/>
        </w:rPr>
        <w:t>/</w:t>
      </w:r>
      <w:r w:rsidR="006E709D">
        <w:rPr>
          <w:b/>
          <w:spacing w:val="-7"/>
          <w:sz w:val="24"/>
          <w:szCs w:val="24"/>
        </w:rPr>
        <w:t xml:space="preserve"> </w:t>
      </w:r>
      <w:r w:rsidR="006E709D">
        <w:rPr>
          <w:b/>
          <w:spacing w:val="5"/>
          <w:w w:val="99"/>
          <w:sz w:val="24"/>
          <w:szCs w:val="24"/>
        </w:rPr>
        <w:t>B</w:t>
      </w:r>
      <w:r w:rsidR="006E709D">
        <w:rPr>
          <w:b/>
          <w:spacing w:val="-8"/>
          <w:w w:val="99"/>
          <w:sz w:val="24"/>
          <w:szCs w:val="24"/>
        </w:rPr>
        <w:t>A</w:t>
      </w:r>
      <w:r w:rsidR="006E709D">
        <w:rPr>
          <w:b/>
          <w:spacing w:val="-10"/>
          <w:w w:val="99"/>
          <w:sz w:val="24"/>
          <w:szCs w:val="24"/>
        </w:rPr>
        <w:t>L</w:t>
      </w:r>
      <w:r w:rsidR="006E709D">
        <w:rPr>
          <w:b/>
          <w:spacing w:val="-3"/>
          <w:w w:val="99"/>
          <w:sz w:val="24"/>
          <w:szCs w:val="24"/>
        </w:rPr>
        <w:t>I</w:t>
      </w:r>
      <w:r w:rsidR="006E709D">
        <w:rPr>
          <w:b/>
          <w:spacing w:val="7"/>
          <w:w w:val="99"/>
          <w:sz w:val="24"/>
          <w:szCs w:val="24"/>
        </w:rPr>
        <w:t>N</w:t>
      </w:r>
      <w:r w:rsidR="006E709D">
        <w:rPr>
          <w:b/>
          <w:spacing w:val="-6"/>
          <w:w w:val="99"/>
          <w:sz w:val="24"/>
          <w:szCs w:val="24"/>
        </w:rPr>
        <w:t>G</w:t>
      </w:r>
      <w:r w:rsidR="006E709D">
        <w:rPr>
          <w:b/>
          <w:w w:val="99"/>
          <w:sz w:val="24"/>
          <w:szCs w:val="24"/>
        </w:rPr>
        <w:t>,</w:t>
      </w:r>
    </w:p>
    <w:p w14:paraId="1FC63391" w14:textId="77777777" w:rsidR="008C2F56" w:rsidRDefault="006E709D">
      <w:pPr>
        <w:spacing w:line="260" w:lineRule="exact"/>
        <w:ind w:left="3549" w:right="3599"/>
        <w:jc w:val="center"/>
        <w:rPr>
          <w:sz w:val="24"/>
          <w:szCs w:val="24"/>
        </w:rPr>
      </w:pPr>
      <w:r>
        <w:rPr>
          <w:b/>
          <w:sz w:val="24"/>
          <w:szCs w:val="24"/>
        </w:rPr>
        <w:t>08000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S</w:t>
      </w:r>
      <w:r>
        <w:rPr>
          <w:b/>
          <w:spacing w:val="-8"/>
          <w:sz w:val="24"/>
          <w:szCs w:val="24"/>
        </w:rPr>
        <w:t>U</w:t>
      </w:r>
      <w:r>
        <w:rPr>
          <w:b/>
          <w:spacing w:val="7"/>
          <w:sz w:val="24"/>
          <w:szCs w:val="24"/>
        </w:rPr>
        <w:t>N</w:t>
      </w:r>
      <w:r>
        <w:rPr>
          <w:b/>
          <w:spacing w:val="-6"/>
          <w:sz w:val="24"/>
          <w:szCs w:val="24"/>
        </w:rPr>
        <w:t>G</w:t>
      </w:r>
      <w:r>
        <w:rPr>
          <w:b/>
          <w:spacing w:val="-8"/>
          <w:sz w:val="24"/>
          <w:szCs w:val="24"/>
        </w:rPr>
        <w:t>A</w:t>
      </w:r>
      <w:r>
        <w:rPr>
          <w:b/>
          <w:sz w:val="24"/>
          <w:szCs w:val="24"/>
        </w:rPr>
        <w:t>I</w:t>
      </w:r>
      <w:r>
        <w:rPr>
          <w:b/>
          <w:spacing w:val="-12"/>
          <w:sz w:val="24"/>
          <w:szCs w:val="24"/>
        </w:rPr>
        <w:t xml:space="preserve"> </w:t>
      </w:r>
      <w:r>
        <w:rPr>
          <w:b/>
          <w:spacing w:val="-11"/>
          <w:sz w:val="24"/>
          <w:szCs w:val="24"/>
        </w:rPr>
        <w:t>P</w:t>
      </w:r>
      <w:r>
        <w:rPr>
          <w:b/>
          <w:spacing w:val="-10"/>
          <w:sz w:val="24"/>
          <w:szCs w:val="24"/>
        </w:rPr>
        <w:t>ET</w:t>
      </w:r>
      <w:r>
        <w:rPr>
          <w:b/>
          <w:spacing w:val="-8"/>
          <w:sz w:val="24"/>
          <w:szCs w:val="24"/>
        </w:rPr>
        <w:t>A</w:t>
      </w:r>
      <w:r>
        <w:rPr>
          <w:b/>
          <w:spacing w:val="7"/>
          <w:sz w:val="24"/>
          <w:szCs w:val="24"/>
        </w:rPr>
        <w:t>N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,</w:t>
      </w:r>
      <w:r>
        <w:rPr>
          <w:b/>
          <w:spacing w:val="-10"/>
          <w:sz w:val="24"/>
          <w:szCs w:val="24"/>
        </w:rPr>
        <w:t xml:space="preserve"> </w:t>
      </w:r>
      <w:r>
        <w:rPr>
          <w:b/>
          <w:spacing w:val="-6"/>
          <w:w w:val="99"/>
          <w:sz w:val="24"/>
          <w:szCs w:val="24"/>
        </w:rPr>
        <w:t>K</w:t>
      </w:r>
      <w:r>
        <w:rPr>
          <w:b/>
          <w:spacing w:val="-10"/>
          <w:w w:val="99"/>
          <w:sz w:val="24"/>
          <w:szCs w:val="24"/>
        </w:rPr>
        <w:t>E</w:t>
      </w:r>
      <w:r>
        <w:rPr>
          <w:b/>
          <w:spacing w:val="7"/>
          <w:w w:val="99"/>
          <w:sz w:val="24"/>
          <w:szCs w:val="24"/>
        </w:rPr>
        <w:t>D</w:t>
      </w:r>
      <w:r>
        <w:rPr>
          <w:b/>
          <w:spacing w:val="-8"/>
          <w:w w:val="99"/>
          <w:sz w:val="24"/>
          <w:szCs w:val="24"/>
        </w:rPr>
        <w:t>A</w:t>
      </w:r>
      <w:r>
        <w:rPr>
          <w:b/>
          <w:spacing w:val="-6"/>
          <w:w w:val="99"/>
          <w:sz w:val="24"/>
          <w:szCs w:val="24"/>
        </w:rPr>
        <w:t>H</w:t>
      </w:r>
      <w:r>
        <w:rPr>
          <w:b/>
          <w:w w:val="99"/>
          <w:sz w:val="24"/>
          <w:szCs w:val="24"/>
        </w:rPr>
        <w:t>.</w:t>
      </w:r>
    </w:p>
    <w:p w14:paraId="11B513E0" w14:textId="77777777" w:rsidR="008C2F56" w:rsidRDefault="008C2F56">
      <w:pPr>
        <w:spacing w:before="19" w:line="200" w:lineRule="exact"/>
      </w:pPr>
    </w:p>
    <w:p w14:paraId="6AC835D0" w14:textId="77777777" w:rsidR="008C2F56" w:rsidRDefault="005F421B">
      <w:pPr>
        <w:spacing w:line="200" w:lineRule="exact"/>
        <w:ind w:left="4183" w:right="4227"/>
        <w:jc w:val="center"/>
        <w:rPr>
          <w:sz w:val="19"/>
          <w:szCs w:val="19"/>
        </w:rPr>
      </w:pPr>
      <w:r>
        <w:pict w14:anchorId="680011FE">
          <v:group id="_x0000_s1092" style="position:absolute;left:0;text-align:left;margin-left:510.3pt;margin-top:110.35pt;width:53.35pt;height:1.1pt;z-index:-251666432;mso-position-horizontal-relative:page;mso-position-vertical-relative:page" coordorigin="10258,2506" coordsize="1067,22">
            <v:polyline id="_x0000_s1095" style="position:absolute" points="20534,5026,21570,5026" coordorigin="10267,2513" coordsize="1036,0" filled="f" strokeweight="9451emu">
              <v:path arrowok="t"/>
            </v:polyline>
            <v:polyline id="_x0000_s1094" style="position:absolute" points="21582,5040,20532,5040" coordorigin="10266,2520" coordsize="1050,0" filled="f" strokeweight="10703emu">
              <v:path arrowok="t"/>
            </v:polyline>
            <v:polyline id="_x0000_s1093" style="position:absolute" points="20532,5040,21582,5040" coordorigin="10266,2520" coordsize="1050,0" filled="f" strokeweight="10703emu">
              <v:path arrowok="t"/>
            </v:polyline>
            <w10:wrap anchorx="page" anchory="page"/>
          </v:group>
        </w:pict>
      </w:r>
      <w:r w:rsidR="006E709D">
        <w:rPr>
          <w:b/>
          <w:position w:val="-1"/>
          <w:sz w:val="19"/>
          <w:szCs w:val="19"/>
        </w:rPr>
        <w:t>(</w:t>
      </w:r>
      <w:r w:rsidR="006E709D">
        <w:rPr>
          <w:b/>
          <w:spacing w:val="-6"/>
          <w:position w:val="-1"/>
          <w:sz w:val="19"/>
          <w:szCs w:val="19"/>
        </w:rPr>
        <w:t xml:space="preserve"> </w:t>
      </w:r>
      <w:r w:rsidR="006E709D">
        <w:rPr>
          <w:b/>
          <w:spacing w:val="-10"/>
          <w:position w:val="-1"/>
          <w:sz w:val="19"/>
          <w:szCs w:val="19"/>
        </w:rPr>
        <w:t>L</w:t>
      </w:r>
      <w:r w:rsidR="006E709D">
        <w:rPr>
          <w:b/>
          <w:spacing w:val="-5"/>
          <w:position w:val="-1"/>
          <w:sz w:val="19"/>
          <w:szCs w:val="19"/>
        </w:rPr>
        <w:t>A</w:t>
      </w:r>
      <w:r w:rsidR="006E709D">
        <w:rPr>
          <w:b/>
          <w:spacing w:val="1"/>
          <w:position w:val="-1"/>
          <w:sz w:val="19"/>
          <w:szCs w:val="19"/>
        </w:rPr>
        <w:t>P</w:t>
      </w:r>
      <w:r w:rsidR="006E709D">
        <w:rPr>
          <w:b/>
          <w:spacing w:val="-1"/>
          <w:position w:val="-1"/>
          <w:sz w:val="19"/>
          <w:szCs w:val="19"/>
        </w:rPr>
        <w:t>O</w:t>
      </w:r>
      <w:r w:rsidR="006E709D">
        <w:rPr>
          <w:b/>
          <w:spacing w:val="-5"/>
          <w:position w:val="-1"/>
          <w:sz w:val="19"/>
          <w:szCs w:val="19"/>
        </w:rPr>
        <w:t>RA</w:t>
      </w:r>
      <w:r w:rsidR="006E709D">
        <w:rPr>
          <w:b/>
          <w:position w:val="-1"/>
          <w:sz w:val="19"/>
          <w:szCs w:val="19"/>
        </w:rPr>
        <w:t>N</w:t>
      </w:r>
      <w:r w:rsidR="006E709D">
        <w:rPr>
          <w:b/>
          <w:spacing w:val="12"/>
          <w:position w:val="-1"/>
          <w:sz w:val="19"/>
          <w:szCs w:val="19"/>
        </w:rPr>
        <w:t xml:space="preserve"> S</w:t>
      </w:r>
      <w:r w:rsidR="006E709D">
        <w:rPr>
          <w:b/>
          <w:spacing w:val="-16"/>
          <w:position w:val="-1"/>
          <w:sz w:val="19"/>
          <w:szCs w:val="19"/>
        </w:rPr>
        <w:t>I</w:t>
      </w:r>
      <w:r w:rsidR="006E709D">
        <w:rPr>
          <w:b/>
          <w:spacing w:val="-5"/>
          <w:position w:val="-1"/>
          <w:sz w:val="19"/>
          <w:szCs w:val="19"/>
        </w:rPr>
        <w:t>A</w:t>
      </w:r>
      <w:r w:rsidR="006E709D">
        <w:rPr>
          <w:b/>
          <w:position w:val="-1"/>
          <w:sz w:val="19"/>
          <w:szCs w:val="19"/>
        </w:rPr>
        <w:t>P</w:t>
      </w:r>
      <w:r w:rsidR="006E709D">
        <w:rPr>
          <w:b/>
          <w:spacing w:val="8"/>
          <w:position w:val="-1"/>
          <w:sz w:val="19"/>
          <w:szCs w:val="19"/>
        </w:rPr>
        <w:t xml:space="preserve"> </w:t>
      </w:r>
      <w:r w:rsidR="006E709D">
        <w:rPr>
          <w:b/>
          <w:spacing w:val="-16"/>
          <w:position w:val="-1"/>
          <w:sz w:val="19"/>
          <w:szCs w:val="19"/>
        </w:rPr>
        <w:t>K</w:t>
      </w:r>
      <w:r w:rsidR="006E709D">
        <w:rPr>
          <w:b/>
          <w:spacing w:val="-25"/>
          <w:position w:val="-1"/>
          <w:sz w:val="19"/>
          <w:szCs w:val="19"/>
        </w:rPr>
        <w:t>E</w:t>
      </w:r>
      <w:r w:rsidR="006E709D">
        <w:rPr>
          <w:b/>
          <w:spacing w:val="-5"/>
          <w:position w:val="-1"/>
          <w:sz w:val="19"/>
          <w:szCs w:val="19"/>
        </w:rPr>
        <w:t>R</w:t>
      </w:r>
      <w:r w:rsidR="006E709D">
        <w:rPr>
          <w:b/>
          <w:spacing w:val="8"/>
          <w:position w:val="-1"/>
          <w:sz w:val="19"/>
          <w:szCs w:val="19"/>
        </w:rPr>
        <w:t>J</w:t>
      </w:r>
      <w:r w:rsidR="006E709D">
        <w:rPr>
          <w:b/>
          <w:position w:val="-1"/>
          <w:sz w:val="19"/>
          <w:szCs w:val="19"/>
        </w:rPr>
        <w:t>A</w:t>
      </w:r>
      <w:r w:rsidR="006E709D">
        <w:rPr>
          <w:b/>
          <w:spacing w:val="6"/>
          <w:position w:val="-1"/>
          <w:sz w:val="19"/>
          <w:szCs w:val="19"/>
        </w:rPr>
        <w:t xml:space="preserve"> </w:t>
      </w:r>
      <w:r w:rsidR="006E709D">
        <w:rPr>
          <w:b/>
          <w:w w:val="102"/>
          <w:position w:val="-1"/>
          <w:sz w:val="19"/>
          <w:szCs w:val="19"/>
        </w:rPr>
        <w:t>)</w:t>
      </w:r>
    </w:p>
    <w:p w14:paraId="1DC56AAB" w14:textId="77777777" w:rsidR="008C2F56" w:rsidRDefault="008C2F56">
      <w:pPr>
        <w:spacing w:before="3" w:line="260" w:lineRule="exact"/>
        <w:rPr>
          <w:sz w:val="26"/>
          <w:szCs w:val="26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14:paraId="3999F092" w14:textId="77777777" w:rsidR="008C2F56" w:rsidRDefault="005F421B">
      <w:pPr>
        <w:spacing w:before="74"/>
        <w:ind w:left="225" w:right="-49"/>
        <w:rPr>
          <w:sz w:val="19"/>
          <w:szCs w:val="19"/>
        </w:rPr>
      </w:pPr>
      <w:r>
        <w:lastRenderedPageBreak/>
        <w:pict w14:anchorId="65BF3528">
          <v:group id="_x0000_s1089" style="position:absolute;left:0;text-align:left;margin-left:190.95pt;margin-top:14.5pt;width:195.2pt;height:1.1pt;z-index:-251669504;mso-position-horizontal-relative:page" coordorigin="3819,290" coordsize="3904,22">
            <v:polyline id="_x0000_s1091" style="position:absolute" points="7656,594,11528,594" coordorigin="3828,297" coordsize="3872,0" filled="f" strokeweight="9451emu">
              <v:path arrowok="t"/>
            </v:polyline>
            <v:polyline id="_x0000_s1090" style="position:absolute" points="7654,606,11542,606" coordorigin="3827,303" coordsize="3888,0" filled="f" strokeweight="10703emu">
              <v:path arrowok="t"/>
            </v:polyline>
            <w10:wrap anchorx="page"/>
          </v:group>
        </w:pict>
      </w:r>
      <w:r>
        <w:pict w14:anchorId="73673158">
          <v:group id="_x0000_s1087" style="position:absolute;left:0;text-align:left;margin-left:471.25pt;margin-top:111.4pt;width:39pt;height:14.95pt;z-index:-251646976;mso-position-horizontal-relative:page;mso-position-vertical-relative:page" coordorigin="9425,2228" coordsize="780,299">
            <v:shape id="_x0000_s1088" style="position:absolute;left:9425;top:2228;width:780;height:299" coordorigin="9425,2228" coordsize="780,299" path="m9425,2527l10205,2527,10205,2228,9425,2228,9425,2527xe" stroked="f">
              <v:path arrowok="t"/>
            </v:shape>
            <w10:wrap anchorx="page" anchory="page"/>
          </v:group>
        </w:pict>
      </w:r>
      <w:r w:rsidR="006E709D">
        <w:rPr>
          <w:sz w:val="19"/>
          <w:szCs w:val="19"/>
        </w:rPr>
        <w:t xml:space="preserve">1  </w:t>
      </w:r>
      <w:r w:rsidR="006E709D">
        <w:rPr>
          <w:spacing w:val="32"/>
          <w:sz w:val="19"/>
          <w:szCs w:val="19"/>
        </w:rPr>
        <w:t xml:space="preserve"> </w:t>
      </w:r>
      <w:r w:rsidR="006E709D">
        <w:rPr>
          <w:b/>
          <w:spacing w:val="-5"/>
          <w:sz w:val="19"/>
          <w:szCs w:val="19"/>
        </w:rPr>
        <w:t>N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12"/>
          <w:sz w:val="19"/>
          <w:szCs w:val="19"/>
        </w:rPr>
        <w:t>m</w:t>
      </w:r>
      <w:r w:rsidR="006E709D">
        <w:rPr>
          <w:b/>
          <w:sz w:val="19"/>
          <w:szCs w:val="19"/>
        </w:rPr>
        <w:t>a</w:t>
      </w:r>
      <w:r w:rsidR="006E709D">
        <w:rPr>
          <w:b/>
          <w:spacing w:val="1"/>
          <w:sz w:val="19"/>
          <w:szCs w:val="19"/>
        </w:rPr>
        <w:t xml:space="preserve"> P</w:t>
      </w:r>
      <w:r w:rsidR="006E709D">
        <w:rPr>
          <w:b/>
          <w:spacing w:val="4"/>
          <w:sz w:val="19"/>
          <w:szCs w:val="19"/>
        </w:rPr>
        <w:t>e</w:t>
      </w:r>
      <w:r w:rsidR="006E709D">
        <w:rPr>
          <w:b/>
          <w:spacing w:val="-12"/>
          <w:sz w:val="19"/>
          <w:szCs w:val="19"/>
        </w:rPr>
        <w:t>m</w:t>
      </w:r>
      <w:r w:rsidR="006E709D">
        <w:rPr>
          <w:b/>
          <w:spacing w:val="-18"/>
          <w:sz w:val="19"/>
          <w:szCs w:val="19"/>
        </w:rPr>
        <w:t>b</w:t>
      </w:r>
      <w:r w:rsidR="006E709D">
        <w:rPr>
          <w:b/>
          <w:spacing w:val="-7"/>
          <w:sz w:val="19"/>
          <w:szCs w:val="19"/>
        </w:rPr>
        <w:t>o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-7"/>
          <w:sz w:val="19"/>
          <w:szCs w:val="19"/>
        </w:rPr>
        <w:t>o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z w:val="19"/>
          <w:szCs w:val="19"/>
        </w:rPr>
        <w:t xml:space="preserve">g                       </w:t>
      </w:r>
      <w:r w:rsidR="006E709D">
        <w:rPr>
          <w:b/>
          <w:spacing w:val="11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14:paraId="61AEF1B2" w14:textId="77777777" w:rsidR="008C2F56" w:rsidRDefault="006E709D">
      <w:pPr>
        <w:spacing w:before="47" w:line="240" w:lineRule="exact"/>
        <w:ind w:right="-53"/>
        <w:rPr>
          <w:sz w:val="22"/>
          <w:szCs w:val="22"/>
        </w:rPr>
      </w:pPr>
      <w:r>
        <w:br w:type="column"/>
      </w:r>
      <w:r w:rsidR="005F421B">
        <w:lastRenderedPageBreak/>
        <w:t>ADK SEJATI ENTERPRISE</w:t>
      </w:r>
    </w:p>
    <w:p w14:paraId="0F7B1FA5" w14:textId="77777777" w:rsidR="008C2F56" w:rsidRDefault="006E709D" w:rsidP="00AC6376">
      <w:pPr>
        <w:spacing w:before="31"/>
        <w:ind w:right="152"/>
        <w:rPr>
          <w:rFonts w:ascii="Arial" w:eastAsia="Arial" w:hAnsi="Arial" w:cs="Arial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3" w:space="720" w:equalWidth="0">
            <w:col w:w="3127" w:space="107"/>
            <w:col w:w="1794" w:space="3757"/>
            <w:col w:w="1995"/>
          </w:cols>
        </w:sectPr>
      </w:pPr>
      <w:r>
        <w:br w:type="column"/>
      </w:r>
      <w:r>
        <w:rPr>
          <w:rFonts w:ascii="Arial" w:eastAsia="Arial" w:hAnsi="Arial" w:cs="Arial"/>
          <w:b/>
          <w:position w:val="2"/>
        </w:rPr>
        <w:lastRenderedPageBreak/>
        <w:t>Gr</w:t>
      </w:r>
      <w:r>
        <w:rPr>
          <w:rFonts w:ascii="Arial" w:eastAsia="Arial" w:hAnsi="Arial" w:cs="Arial"/>
          <w:b/>
          <w:spacing w:val="-1"/>
          <w:position w:val="2"/>
        </w:rPr>
        <w:t>e</w:t>
      </w:r>
      <w:r>
        <w:rPr>
          <w:rFonts w:ascii="Arial" w:eastAsia="Arial" w:hAnsi="Arial" w:cs="Arial"/>
          <w:b/>
          <w:position w:val="2"/>
        </w:rPr>
        <w:t xml:space="preserve">d </w:t>
      </w:r>
      <w:r>
        <w:rPr>
          <w:rFonts w:ascii="Arial" w:eastAsia="Arial" w:hAnsi="Arial" w:cs="Arial"/>
          <w:b/>
          <w:spacing w:val="53"/>
          <w:position w:val="2"/>
        </w:rPr>
        <w:t xml:space="preserve"> </w:t>
      </w:r>
      <w:r w:rsidR="00AC6376">
        <w:rPr>
          <w:rFonts w:ascii="Arial" w:eastAsia="Arial" w:hAnsi="Arial" w:cs="Arial"/>
          <w:b/>
          <w:position w:val="2"/>
        </w:rPr>
        <w:t xml:space="preserve">:    </w:t>
      </w:r>
      <w:r w:rsidR="00AC6376">
        <w:rPr>
          <w:rFonts w:ascii="Arial" w:eastAsia="Arial" w:hAnsi="Arial" w:cs="Arial"/>
          <w:b/>
          <w:spacing w:val="2"/>
          <w:position w:val="2"/>
        </w:rPr>
        <w:t xml:space="preserve"> </w:t>
      </w:r>
      <w:r w:rsidR="005F421B">
        <w:rPr>
          <w:rFonts w:ascii="Arial" w:eastAsia="Arial" w:hAnsi="Arial" w:cs="Arial"/>
          <w:b/>
          <w:spacing w:val="2"/>
          <w:position w:val="2"/>
        </w:rPr>
        <w:t>G2</w:t>
      </w:r>
    </w:p>
    <w:p w14:paraId="0179B897" w14:textId="77777777" w:rsidR="008C2F56" w:rsidRDefault="005F421B">
      <w:pPr>
        <w:spacing w:before="14" w:line="260" w:lineRule="exact"/>
        <w:rPr>
          <w:sz w:val="26"/>
          <w:szCs w:val="26"/>
        </w:rPr>
      </w:pPr>
      <w:r w:rsidRPr="00AB77CF">
        <w:rPr>
          <w:b/>
          <w:noProof/>
          <w:spacing w:val="3"/>
          <w:position w:val="-1"/>
          <w:sz w:val="22"/>
          <w:szCs w:val="22"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4A11C66" wp14:editId="03CB2DA1">
                <wp:simplePos x="0" y="0"/>
                <wp:positionH relativeFrom="column">
                  <wp:posOffset>1919341</wp:posOffset>
                </wp:positionH>
                <wp:positionV relativeFrom="paragraph">
                  <wp:posOffset>164522</wp:posOffset>
                </wp:positionV>
                <wp:extent cx="2615979" cy="68607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979" cy="6860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84353" w14:textId="77777777" w:rsidR="00AB77CF" w:rsidRPr="00AB77CF" w:rsidRDefault="005F421B" w:rsidP="00AB77CF">
                            <w:pPr>
                              <w:rPr>
                                <w:sz w:val="22"/>
                                <w:szCs w:val="22"/>
                                <w:lang w:val="en-MY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MY"/>
                              </w:rPr>
                              <w:t>NO. 1400, LORONG ANGSANA 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11C6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51.15pt;margin-top:12.95pt;width:206pt;height:5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" filled="f" stroked="f">
                <v:textbox>
                  <w:txbxContent>
                    <w:p w14:paraId="3C484353" w14:textId="77777777" w:rsidR="00AB77CF" w:rsidRPr="00AB77CF" w:rsidRDefault="005F421B" w:rsidP="00AB77CF">
                      <w:pPr>
                        <w:rPr>
                          <w:sz w:val="22"/>
                          <w:szCs w:val="22"/>
                          <w:lang w:val="en-MY"/>
                        </w:rPr>
                      </w:pPr>
                      <w:r>
                        <w:rPr>
                          <w:sz w:val="22"/>
                          <w:szCs w:val="22"/>
                          <w:lang w:val="en-MY"/>
                        </w:rPr>
                        <w:t>NO. 1400, LORONG ANGSANA 41</w:t>
                      </w:r>
                    </w:p>
                  </w:txbxContent>
                </v:textbox>
              </v:shape>
            </w:pict>
          </mc:Fallback>
        </mc:AlternateContent>
      </w:r>
    </w:p>
    <w:p w14:paraId="35AB1C73" w14:textId="77777777" w:rsidR="008C2F56" w:rsidRDefault="005F421B" w:rsidP="005F421B">
      <w:pPr>
        <w:tabs>
          <w:tab w:val="left" w:pos="4353"/>
        </w:tabs>
        <w:spacing w:before="31"/>
        <w:ind w:left="225"/>
        <w:rPr>
          <w:sz w:val="22"/>
          <w:szCs w:val="22"/>
        </w:rPr>
      </w:pPr>
      <w:r>
        <w:pict w14:anchorId="1FB9F316">
          <v:group id="_x0000_s1084" style="position:absolute;left:0;text-align:left;margin-left:190.9pt;margin-top:12.95pt;width:195.25pt;height:1.15pt;z-index:-251665408;mso-position-horizontal-relative:page" coordorigin="3818,259" coordsize="3905,23">
            <v:polyline id="_x0000_s1086" style="position:absolute" points="7656,532,11528,532" coordorigin="3828,266" coordsize="3872,0" filled="f" strokeweight="9451emu">
              <v:path arrowok="t"/>
            </v:polyline>
            <v:polyline id="_x0000_s1085" style="position:absolute" points="7654,546,11542,546" coordorigin="3827,273" coordsize="3888,0" filled="f" strokeweight="11008emu">
              <v:path arrowok="t"/>
            </v:polyline>
            <w10:wrap anchorx="page"/>
          </v:group>
        </w:pict>
      </w:r>
      <w:r w:rsidR="006E709D">
        <w:rPr>
          <w:position w:val="2"/>
          <w:sz w:val="19"/>
          <w:szCs w:val="19"/>
        </w:rPr>
        <w:t xml:space="preserve">2  </w:t>
      </w:r>
      <w:r w:rsidR="006E709D">
        <w:rPr>
          <w:spacing w:val="32"/>
          <w:position w:val="2"/>
          <w:sz w:val="19"/>
          <w:szCs w:val="19"/>
        </w:rPr>
        <w:t xml:space="preserve"> </w:t>
      </w:r>
      <w:r w:rsidR="006E709D">
        <w:rPr>
          <w:b/>
          <w:spacing w:val="-5"/>
          <w:position w:val="2"/>
          <w:sz w:val="19"/>
          <w:szCs w:val="19"/>
        </w:rPr>
        <w:t>A</w:t>
      </w:r>
      <w:r w:rsidR="006E709D">
        <w:rPr>
          <w:b/>
          <w:spacing w:val="6"/>
          <w:position w:val="2"/>
          <w:sz w:val="19"/>
          <w:szCs w:val="19"/>
        </w:rPr>
        <w:t>l</w:t>
      </w:r>
      <w:r w:rsidR="006E709D">
        <w:rPr>
          <w:b/>
          <w:spacing w:val="-7"/>
          <w:position w:val="2"/>
          <w:sz w:val="19"/>
          <w:szCs w:val="19"/>
        </w:rPr>
        <w:t>a</w:t>
      </w:r>
      <w:r w:rsidR="006E709D">
        <w:rPr>
          <w:b/>
          <w:spacing w:val="-12"/>
          <w:position w:val="2"/>
          <w:sz w:val="19"/>
          <w:szCs w:val="19"/>
        </w:rPr>
        <w:t>m</w:t>
      </w:r>
      <w:r w:rsidR="006E709D">
        <w:rPr>
          <w:b/>
          <w:spacing w:val="-7"/>
          <w:position w:val="2"/>
          <w:sz w:val="19"/>
          <w:szCs w:val="19"/>
        </w:rPr>
        <w:t>a</w:t>
      </w:r>
      <w:r w:rsidR="006E709D">
        <w:rPr>
          <w:b/>
          <w:position w:val="2"/>
          <w:sz w:val="19"/>
          <w:szCs w:val="19"/>
        </w:rPr>
        <w:t xml:space="preserve">t                                        </w:t>
      </w:r>
      <w:r w:rsidR="006E709D">
        <w:rPr>
          <w:b/>
          <w:spacing w:val="40"/>
          <w:position w:val="2"/>
          <w:sz w:val="19"/>
          <w:szCs w:val="19"/>
        </w:rPr>
        <w:t xml:space="preserve"> </w:t>
      </w:r>
      <w:r w:rsidR="006E709D">
        <w:rPr>
          <w:b/>
          <w:position w:val="2"/>
          <w:sz w:val="19"/>
          <w:szCs w:val="19"/>
        </w:rPr>
        <w:t>:</w:t>
      </w:r>
      <w:r w:rsidR="006E709D">
        <w:rPr>
          <w:b/>
          <w:spacing w:val="31"/>
          <w:position w:val="2"/>
          <w:sz w:val="19"/>
          <w:szCs w:val="19"/>
        </w:rPr>
        <w:t xml:space="preserve"> </w:t>
      </w:r>
      <w:r>
        <w:rPr>
          <w:b/>
          <w:spacing w:val="31"/>
          <w:position w:val="2"/>
          <w:sz w:val="19"/>
          <w:szCs w:val="19"/>
        </w:rPr>
        <w:tab/>
      </w:r>
    </w:p>
    <w:p w14:paraId="006F25F9" w14:textId="77777777" w:rsidR="008C2F56" w:rsidRDefault="008C2F56">
      <w:pPr>
        <w:spacing w:before="5" w:line="244" w:lineRule="auto"/>
        <w:ind w:left="3204" w:right="5146"/>
        <w:rPr>
          <w:sz w:val="22"/>
          <w:szCs w:val="22"/>
        </w:rPr>
      </w:pPr>
    </w:p>
    <w:p w14:paraId="43107741" w14:textId="77777777" w:rsidR="008C2F56" w:rsidRDefault="005F421B">
      <w:pPr>
        <w:spacing w:before="16" w:line="260" w:lineRule="exact"/>
        <w:rPr>
          <w:sz w:val="26"/>
          <w:szCs w:val="26"/>
        </w:rPr>
      </w:pPr>
      <w:r>
        <w:pict w14:anchorId="3BAF481E">
          <v:group id="_x0000_s1078" style="position:absolute;margin-left:190.95pt;margin-top:13.85pt;width:195.2pt;height:1.1pt;z-index:-251663360;mso-position-horizontal-relative:page" coordorigin="3819,513" coordsize="3904,22">
            <v:polyline id="_x0000_s1080" style="position:absolute" points="7656,1042,11528,1042" coordorigin="3828,521" coordsize="3872,0" filled="f" strokeweight="9451emu">
              <v:path arrowok="t"/>
            </v:polyline>
            <v:polyline id="_x0000_s1079" style="position:absolute" points="7654,1054,11542,1054" coordorigin="3827,527" coordsize="3888,0" filled="f" strokeweight="10703emu">
              <v:path arrowok="t"/>
            </v:polyline>
            <w10:wrap anchorx="page"/>
          </v:group>
        </w:pict>
      </w:r>
      <w:r>
        <w:pict w14:anchorId="4E6E786B">
          <v:group id="_x0000_s1081" style="position:absolute;margin-left:190.95pt;margin-top:.4pt;width:195.2pt;height:1.1pt;z-index:-251664384;mso-position-horizontal-relative:page" coordorigin="3819,244" coordsize="3904,22">
            <v:polyline id="_x0000_s1083" style="position:absolute" points="7656,502,11528,502" coordorigin="3828,251" coordsize="3872,0" filled="f" strokeweight="9451emu">
              <v:path arrowok="t"/>
            </v:polyline>
            <v:polyline id="_x0000_s1082" style="position:absolute" points="7654,516,11542,516" coordorigin="3827,258" coordsize="3888,0" filled="f" strokeweight="10703emu">
              <v:path arrowok="t"/>
            </v:polyline>
            <w10:wrap anchorx="page"/>
          </v:group>
        </w:pict>
      </w:r>
    </w:p>
    <w:p w14:paraId="69BBE27C" w14:textId="77777777" w:rsidR="00AB77CF" w:rsidRDefault="00E400EC">
      <w:pPr>
        <w:spacing w:before="16" w:line="260" w:lineRule="exact"/>
        <w:rPr>
          <w:sz w:val="26"/>
          <w:szCs w:val="26"/>
        </w:rPr>
      </w:pPr>
      <w:r w:rsidRPr="00E400EC">
        <w:rPr>
          <w:noProof/>
          <w:position w:val="3"/>
          <w:sz w:val="19"/>
          <w:szCs w:val="19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F0E92AF" wp14:editId="6D1E4067">
                <wp:simplePos x="0" y="0"/>
                <wp:positionH relativeFrom="column">
                  <wp:posOffset>1916430</wp:posOffset>
                </wp:positionH>
                <wp:positionV relativeFrom="paragraph">
                  <wp:posOffset>124791</wp:posOffset>
                </wp:positionV>
                <wp:extent cx="4929809" cy="842838"/>
                <wp:effectExtent l="0" t="0" r="2349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809" cy="84283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414A0" w14:textId="77777777" w:rsidR="00E400EC" w:rsidRPr="00E400EC" w:rsidRDefault="005F421B" w:rsidP="00E400EC">
                            <w:pPr>
                              <w:spacing w:line="276" w:lineRule="auto"/>
                              <w:jc w:val="both"/>
                              <w:rPr>
                                <w:sz w:val="22"/>
                                <w:szCs w:val="22"/>
                                <w:lang w:val="en-MY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MY"/>
                              </w:rPr>
                              <w:t>The new projek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92AF" id="_x0000_s1027" type="#_x0000_t202" style="position:absolute;margin-left:150.9pt;margin-top:9.85pt;width:388.15pt;height:66.3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" filled="f">
                <v:textbox>
                  <w:txbxContent>
                    <w:p w14:paraId="609414A0" w14:textId="77777777" w:rsidR="00E400EC" w:rsidRPr="00E400EC" w:rsidRDefault="005F421B" w:rsidP="00E400EC">
                      <w:pPr>
                        <w:spacing w:line="276" w:lineRule="auto"/>
                        <w:jc w:val="both"/>
                        <w:rPr>
                          <w:sz w:val="22"/>
                          <w:szCs w:val="22"/>
                          <w:lang w:val="en-MY"/>
                        </w:rPr>
                      </w:pPr>
                      <w:r>
                        <w:rPr>
                          <w:sz w:val="22"/>
                          <w:szCs w:val="22"/>
                          <w:lang w:val="en-MY"/>
                        </w:rPr>
                        <w:t>The new projek</w:t>
                      </w:r>
                    </w:p>
                  </w:txbxContent>
                </v:textbox>
              </v:shape>
            </w:pict>
          </mc:Fallback>
        </mc:AlternateContent>
      </w:r>
    </w:p>
    <w:p w14:paraId="67ECAD99" w14:textId="77777777" w:rsidR="008C2F56" w:rsidRDefault="005F421B" w:rsidP="005F421B">
      <w:pPr>
        <w:tabs>
          <w:tab w:val="left" w:pos="3921"/>
        </w:tabs>
        <w:spacing w:before="40" w:line="244" w:lineRule="auto"/>
        <w:ind w:left="3204" w:right="637" w:hanging="2979"/>
        <w:rPr>
          <w:sz w:val="22"/>
          <w:szCs w:val="22"/>
        </w:rPr>
      </w:pPr>
      <w:r>
        <w:pict w14:anchorId="3C99A0EF">
          <v:shape id="_x0000_s1077" type="#_x0000_t202" style="position:absolute;left:0;text-align:left;margin-left:471.25pt;margin-top:-81.9pt;width:39pt;height:14.95pt;z-index:-251670528;mso-position-horizontal-relative:page" filled="f" stroked="f">
            <v:textbox style="mso-next-textbox:#_x0000_s1077" inset="0,0,0,0">
              <w:txbxContent>
                <w:p w14:paraId="017C1573" w14:textId="77777777" w:rsidR="008C2F56" w:rsidRDefault="006E709D">
                  <w:pPr>
                    <w:spacing w:before="62"/>
                    <w:ind w:left="31"/>
                    <w:rPr>
                      <w:sz w:val="19"/>
                      <w:szCs w:val="19"/>
                    </w:rPr>
                  </w:pPr>
                  <w:r>
                    <w:rPr>
                      <w:spacing w:val="-5"/>
                      <w:sz w:val="19"/>
                      <w:szCs w:val="19"/>
                    </w:rPr>
                    <w:t>K</w:t>
                  </w:r>
                  <w:r>
                    <w:rPr>
                      <w:spacing w:val="4"/>
                      <w:sz w:val="19"/>
                      <w:szCs w:val="19"/>
                    </w:rPr>
                    <w:t>e</w:t>
                  </w:r>
                  <w:r>
                    <w:rPr>
                      <w:spacing w:val="-9"/>
                      <w:sz w:val="19"/>
                      <w:szCs w:val="19"/>
                    </w:rPr>
                    <w:t>l</w:t>
                  </w:r>
                  <w:r>
                    <w:rPr>
                      <w:spacing w:val="4"/>
                      <w:sz w:val="19"/>
                      <w:szCs w:val="19"/>
                    </w:rPr>
                    <w:t>a</w:t>
                  </w:r>
                  <w:r>
                    <w:rPr>
                      <w:sz w:val="19"/>
                      <w:szCs w:val="19"/>
                    </w:rPr>
                    <w:t>s</w:t>
                  </w:r>
                  <w:r>
                    <w:rPr>
                      <w:spacing w:val="21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02"/>
                      <w:sz w:val="19"/>
                      <w:szCs w:val="19"/>
                    </w:rPr>
                    <w:t>:</w:t>
                  </w:r>
                </w:p>
              </w:txbxContent>
            </v:textbox>
            <w10:wrap anchorx="page"/>
          </v:shape>
        </w:pict>
      </w:r>
      <w:r>
        <w:pict w14:anchorId="6CBFD1DB">
          <v:group id="_x0000_s1073" style="position:absolute;left:0;text-align:left;margin-left:190.95pt;margin-top:12.75pt;width:375.3pt;height:1.1pt;z-index:-251662336;mso-position-horizontal-relative:page" coordorigin="3819,255" coordsize="7506,22">
            <v:polyline id="_x0000_s1076" style="position:absolute" points="7656,524,15131,524" coordorigin="3828,262" coordsize="7475,0" filled="f" strokeweight="9451emu">
              <v:path arrowok="t"/>
            </v:polyline>
            <v:polyline id="_x0000_s1075" style="position:absolute" points="15143,538,7654,538" coordorigin="3827,269" coordsize="7489,0" filled="f" strokeweight="10703emu">
              <v:path arrowok="t"/>
            </v:polyline>
            <v:polyline id="_x0000_s1074" style="position:absolute" points="7654,538,15143,538" coordorigin="3827,269" coordsize="7489,0" filled="f" strokeweight="10703emu">
              <v:path arrowok="t"/>
            </v:polyline>
            <w10:wrap anchorx="page"/>
          </v:group>
        </w:pict>
      </w:r>
      <w:r>
        <w:pict w14:anchorId="15E2A104">
          <v:group id="_x0000_s1069" style="position:absolute;left:0;text-align:left;margin-left:190.95pt;margin-top:26.2pt;width:375.3pt;height:1.1pt;z-index:-251661312;mso-position-horizontal-relative:page" coordorigin="3819,524" coordsize="7506,22">
            <v:polyline id="_x0000_s1072" style="position:absolute" points="7656,1064,15131,1064" coordorigin="3828,532" coordsize="7475,0" filled="f" strokeweight="9451emu">
              <v:path arrowok="t"/>
            </v:polyline>
            <v:polyline id="_x0000_s1071" style="position:absolute" points="15143,1076,7654,1076" coordorigin="3827,538" coordsize="7489,0" filled="f" strokeweight="10703emu">
              <v:path arrowok="t"/>
            </v:polyline>
            <v:polyline id="_x0000_s1070" style="position:absolute" points="7654,1076,15143,1076" coordorigin="3827,538" coordsize="7489,0" filled="f" strokeweight="10703emu">
              <v:path arrowok="t"/>
            </v:polyline>
            <w10:wrap anchorx="page"/>
          </v:group>
        </w:pict>
      </w:r>
      <w:r>
        <w:pict w14:anchorId="3247E401">
          <v:group id="_x0000_s1065" style="position:absolute;left:0;text-align:left;margin-left:190.9pt;margin-top:39.65pt;width:375.35pt;height:1.15pt;z-index:-251660288;mso-position-horizontal-relative:page" coordorigin="3818,793" coordsize="7507,23">
            <v:polyline id="_x0000_s1068" style="position:absolute" points="7656,1602,15131,1602" coordorigin="3828,801" coordsize="7475,0" filled="f" strokeweight="9451emu">
              <v:path arrowok="t"/>
            </v:polyline>
            <v:polyline id="_x0000_s1067" style="position:absolute" points="15143,1614,7654,1614" coordorigin="3827,807" coordsize="7489,0" filled="f" strokeweight="11008emu">
              <v:path arrowok="t"/>
            </v:polyline>
            <v:polyline id="_x0000_s1066" style="position:absolute" points="7654,1614,15143,1614" coordorigin="3827,807" coordsize="7489,0" filled="f" strokeweight="11008emu">
              <v:path arrowok="t"/>
            </v:polyline>
            <w10:wrap anchorx="page"/>
          </v:group>
        </w:pict>
      </w:r>
      <w:r w:rsidR="006E709D">
        <w:rPr>
          <w:position w:val="3"/>
          <w:sz w:val="19"/>
          <w:szCs w:val="19"/>
        </w:rPr>
        <w:t xml:space="preserve">3  </w:t>
      </w:r>
      <w:r w:rsidR="006E709D">
        <w:rPr>
          <w:spacing w:val="32"/>
          <w:position w:val="3"/>
          <w:sz w:val="19"/>
          <w:szCs w:val="19"/>
        </w:rPr>
        <w:t xml:space="preserve"> </w:t>
      </w:r>
      <w:r w:rsidR="006E709D">
        <w:rPr>
          <w:b/>
          <w:spacing w:val="5"/>
          <w:position w:val="3"/>
          <w:sz w:val="19"/>
          <w:szCs w:val="19"/>
        </w:rPr>
        <w:t>B</w:t>
      </w:r>
      <w:r w:rsidR="006E709D">
        <w:rPr>
          <w:b/>
          <w:spacing w:val="-3"/>
          <w:position w:val="3"/>
          <w:sz w:val="19"/>
          <w:szCs w:val="19"/>
        </w:rPr>
        <w:t>u</w:t>
      </w:r>
      <w:r w:rsidR="006E709D">
        <w:rPr>
          <w:b/>
          <w:spacing w:val="-5"/>
          <w:position w:val="3"/>
          <w:sz w:val="19"/>
          <w:szCs w:val="19"/>
        </w:rPr>
        <w:t>t</w:t>
      </w:r>
      <w:r w:rsidR="006E709D">
        <w:rPr>
          <w:b/>
          <w:spacing w:val="6"/>
          <w:position w:val="3"/>
          <w:sz w:val="19"/>
          <w:szCs w:val="19"/>
        </w:rPr>
        <w:t>i</w:t>
      </w:r>
      <w:r w:rsidR="006E709D">
        <w:rPr>
          <w:b/>
          <w:position w:val="3"/>
          <w:sz w:val="19"/>
          <w:szCs w:val="19"/>
        </w:rPr>
        <w:t>r</w:t>
      </w:r>
      <w:r w:rsidR="006E709D">
        <w:rPr>
          <w:b/>
          <w:spacing w:val="10"/>
          <w:position w:val="3"/>
          <w:sz w:val="19"/>
          <w:szCs w:val="19"/>
        </w:rPr>
        <w:t xml:space="preserve"> </w:t>
      </w:r>
      <w:r w:rsidR="006E709D">
        <w:rPr>
          <w:b/>
          <w:position w:val="3"/>
          <w:sz w:val="19"/>
          <w:szCs w:val="19"/>
        </w:rPr>
        <w:t>-</w:t>
      </w:r>
      <w:r w:rsidR="006E709D">
        <w:rPr>
          <w:b/>
          <w:spacing w:val="-6"/>
          <w:position w:val="3"/>
          <w:sz w:val="19"/>
          <w:szCs w:val="19"/>
        </w:rPr>
        <w:t xml:space="preserve"> </w:t>
      </w:r>
      <w:r w:rsidR="006E709D">
        <w:rPr>
          <w:b/>
          <w:spacing w:val="5"/>
          <w:position w:val="3"/>
          <w:sz w:val="19"/>
          <w:szCs w:val="19"/>
        </w:rPr>
        <w:t>B</w:t>
      </w:r>
      <w:r w:rsidR="006E709D">
        <w:rPr>
          <w:b/>
          <w:spacing w:val="-3"/>
          <w:position w:val="3"/>
          <w:sz w:val="19"/>
          <w:szCs w:val="19"/>
        </w:rPr>
        <w:t>u</w:t>
      </w:r>
      <w:r w:rsidR="006E709D">
        <w:rPr>
          <w:b/>
          <w:spacing w:val="-5"/>
          <w:position w:val="3"/>
          <w:sz w:val="19"/>
          <w:szCs w:val="19"/>
        </w:rPr>
        <w:t>t</w:t>
      </w:r>
      <w:r w:rsidR="006E709D">
        <w:rPr>
          <w:b/>
          <w:spacing w:val="6"/>
          <w:position w:val="3"/>
          <w:sz w:val="19"/>
          <w:szCs w:val="19"/>
        </w:rPr>
        <w:t>i</w:t>
      </w:r>
      <w:r w:rsidR="006E709D">
        <w:rPr>
          <w:b/>
          <w:position w:val="3"/>
          <w:sz w:val="19"/>
          <w:szCs w:val="19"/>
        </w:rPr>
        <w:t>r</w:t>
      </w:r>
      <w:r w:rsidR="006E709D">
        <w:rPr>
          <w:b/>
          <w:spacing w:val="10"/>
          <w:position w:val="3"/>
          <w:sz w:val="19"/>
          <w:szCs w:val="19"/>
        </w:rPr>
        <w:t xml:space="preserve"> </w:t>
      </w:r>
      <w:r w:rsidR="006E709D">
        <w:rPr>
          <w:b/>
          <w:spacing w:val="-16"/>
          <w:position w:val="3"/>
          <w:sz w:val="19"/>
          <w:szCs w:val="19"/>
        </w:rPr>
        <w:t>K</w:t>
      </w:r>
      <w:r w:rsidR="006E709D">
        <w:rPr>
          <w:b/>
          <w:spacing w:val="4"/>
          <w:position w:val="3"/>
          <w:sz w:val="19"/>
          <w:szCs w:val="19"/>
        </w:rPr>
        <w:t>er</w:t>
      </w:r>
      <w:r w:rsidR="006E709D">
        <w:rPr>
          <w:b/>
          <w:spacing w:val="-5"/>
          <w:position w:val="3"/>
          <w:sz w:val="19"/>
          <w:szCs w:val="19"/>
        </w:rPr>
        <w:t>j</w:t>
      </w:r>
      <w:r w:rsidR="006E709D">
        <w:rPr>
          <w:b/>
          <w:position w:val="3"/>
          <w:sz w:val="19"/>
          <w:szCs w:val="19"/>
        </w:rPr>
        <w:t xml:space="preserve">a                    </w:t>
      </w:r>
      <w:r w:rsidR="006E709D">
        <w:rPr>
          <w:b/>
          <w:spacing w:val="9"/>
          <w:position w:val="3"/>
          <w:sz w:val="19"/>
          <w:szCs w:val="19"/>
        </w:rPr>
        <w:t xml:space="preserve"> </w:t>
      </w:r>
      <w:r w:rsidR="006E709D">
        <w:rPr>
          <w:b/>
          <w:position w:val="3"/>
          <w:sz w:val="19"/>
          <w:szCs w:val="19"/>
        </w:rPr>
        <w:t>:</w:t>
      </w:r>
      <w:r w:rsidR="006E709D">
        <w:rPr>
          <w:b/>
          <w:spacing w:val="31"/>
          <w:position w:val="3"/>
          <w:sz w:val="19"/>
          <w:szCs w:val="19"/>
        </w:rPr>
        <w:t xml:space="preserve"> </w:t>
      </w:r>
      <w:r>
        <w:rPr>
          <w:b/>
          <w:spacing w:val="31"/>
          <w:position w:val="3"/>
          <w:sz w:val="19"/>
          <w:szCs w:val="19"/>
        </w:rPr>
        <w:tab/>
      </w:r>
    </w:p>
    <w:p w14:paraId="7DCCBEC3" w14:textId="77777777" w:rsidR="00E400EC" w:rsidRDefault="00E400EC" w:rsidP="00E400EC">
      <w:pPr>
        <w:spacing w:before="40" w:line="244" w:lineRule="auto"/>
        <w:ind w:right="637"/>
        <w:rPr>
          <w:sz w:val="22"/>
          <w:szCs w:val="22"/>
        </w:rPr>
      </w:pPr>
    </w:p>
    <w:p w14:paraId="32BF4C88" w14:textId="77777777" w:rsidR="008C2F56" w:rsidRDefault="008C2F56">
      <w:pPr>
        <w:spacing w:before="7" w:line="120" w:lineRule="exact"/>
        <w:rPr>
          <w:sz w:val="12"/>
          <w:szCs w:val="12"/>
        </w:rPr>
      </w:pPr>
    </w:p>
    <w:p w14:paraId="6FE7C376" w14:textId="77777777" w:rsidR="008C2F56" w:rsidRPr="00E400EC" w:rsidRDefault="00E400EC">
      <w:pPr>
        <w:spacing w:line="200" w:lineRule="exact"/>
        <w:rPr>
          <w:color w:val="FFFFFF" w:themeColor="background1"/>
        </w:rPr>
      </w:pPr>
      <w:r w:rsidRPr="00E400EC">
        <w:rPr>
          <w:color w:val="FFFFFF" w:themeColor="background1"/>
        </w:rPr>
        <w:t xml:space="preserve">       d</w:t>
      </w:r>
    </w:p>
    <w:p w14:paraId="29427FB4" w14:textId="77777777" w:rsidR="008C2F56" w:rsidRDefault="00E400EC">
      <w:pPr>
        <w:spacing w:line="200" w:lineRule="exact"/>
      </w:pPr>
      <w:r>
        <w:tab/>
      </w:r>
      <w:r>
        <w:tab/>
      </w:r>
      <w:r>
        <w:tab/>
      </w:r>
      <w:r>
        <w:tab/>
        <w:t xml:space="preserve">       </w:t>
      </w: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"/>
        <w:gridCol w:w="2740"/>
        <w:gridCol w:w="3234"/>
        <w:gridCol w:w="452"/>
        <w:gridCol w:w="3821"/>
      </w:tblGrid>
      <w:tr w:rsidR="008C2F56" w14:paraId="2EF02D63" w14:textId="77777777">
        <w:trPr>
          <w:trHeight w:hRule="exact" w:val="539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7729DD5A" w14:textId="77777777"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14:paraId="1C1DB20B" w14:textId="77777777" w:rsidR="008C2F56" w:rsidRDefault="008C2F56">
            <w:pPr>
              <w:spacing w:line="200" w:lineRule="exact"/>
            </w:pPr>
          </w:p>
          <w:p w14:paraId="3A441CA6" w14:textId="77777777" w:rsidR="008C2F56" w:rsidRDefault="006E709D">
            <w:pPr>
              <w:ind w:left="40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620BDF2C" w14:textId="77777777"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14:paraId="7C7D9723" w14:textId="77777777" w:rsidR="008C2F56" w:rsidRDefault="008C2F56">
            <w:pPr>
              <w:spacing w:line="200" w:lineRule="exact"/>
            </w:pPr>
          </w:p>
          <w:p w14:paraId="791C1917" w14:textId="77777777" w:rsidR="008C2F56" w:rsidRDefault="006E709D">
            <w:pPr>
              <w:ind w:left="87"/>
              <w:rPr>
                <w:sz w:val="19"/>
                <w:szCs w:val="19"/>
              </w:rPr>
            </w:pPr>
            <w:r>
              <w:rPr>
                <w:b/>
                <w:spacing w:val="1"/>
                <w:w w:val="102"/>
                <w:sz w:val="19"/>
                <w:szCs w:val="19"/>
              </w:rPr>
              <w:t>P</w:t>
            </w:r>
            <w:r>
              <w:rPr>
                <w:b/>
                <w:spacing w:val="4"/>
                <w:w w:val="102"/>
                <w:sz w:val="19"/>
                <w:szCs w:val="19"/>
              </w:rPr>
              <w:t>e</w:t>
            </w:r>
            <w:r>
              <w:rPr>
                <w:b/>
                <w:w w:val="102"/>
                <w:sz w:val="19"/>
                <w:szCs w:val="19"/>
              </w:rPr>
              <w:t>s</w:t>
            </w:r>
            <w:r>
              <w:rPr>
                <w:b/>
                <w:spacing w:val="-33"/>
                <w:sz w:val="19"/>
                <w:szCs w:val="19"/>
              </w:rPr>
              <w:t xml:space="preserve"> 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pacing w:val="-3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z w:val="19"/>
                <w:szCs w:val="19"/>
              </w:rPr>
              <w:t>n</w:t>
            </w:r>
            <w:r>
              <w:rPr>
                <w:b/>
                <w:spacing w:val="3"/>
                <w:sz w:val="19"/>
                <w:szCs w:val="19"/>
              </w:rPr>
              <w:t xml:space="preserve"> </w:t>
            </w:r>
            <w:r>
              <w:rPr>
                <w:b/>
                <w:spacing w:val="-16"/>
                <w:sz w:val="19"/>
                <w:szCs w:val="19"/>
              </w:rPr>
              <w:t>K</w:t>
            </w:r>
            <w:r>
              <w:rPr>
                <w:b/>
                <w:spacing w:val="4"/>
                <w:sz w:val="19"/>
                <w:szCs w:val="19"/>
              </w:rPr>
              <w:t>er</w:t>
            </w:r>
            <w:r>
              <w:rPr>
                <w:b/>
                <w:spacing w:val="-5"/>
                <w:sz w:val="19"/>
                <w:szCs w:val="19"/>
              </w:rPr>
              <w:t>j</w:t>
            </w:r>
            <w:r>
              <w:rPr>
                <w:b/>
                <w:sz w:val="19"/>
                <w:szCs w:val="19"/>
              </w:rPr>
              <w:t xml:space="preserve">a 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 xml:space="preserve">.                    </w:t>
            </w:r>
            <w:r>
              <w:rPr>
                <w:b/>
                <w:spacing w:val="24"/>
                <w:sz w:val="19"/>
                <w:szCs w:val="19"/>
              </w:rPr>
              <w:t xml:space="preserve"> </w:t>
            </w:r>
            <w:r>
              <w:rPr>
                <w:b/>
                <w:w w:val="102"/>
                <w:sz w:val="19"/>
                <w:szCs w:val="19"/>
              </w:rPr>
              <w:t>:</w:t>
            </w:r>
          </w:p>
        </w:tc>
        <w:tc>
          <w:tcPr>
            <w:tcW w:w="323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5FB7F77" w14:textId="77777777" w:rsidR="008C2F56" w:rsidRDefault="008C2F56">
            <w:pPr>
              <w:spacing w:before="15" w:line="260" w:lineRule="exact"/>
              <w:rPr>
                <w:sz w:val="26"/>
                <w:szCs w:val="26"/>
              </w:rPr>
            </w:pPr>
          </w:p>
          <w:p w14:paraId="5C55D8A9" w14:textId="77777777" w:rsidR="008C2F56" w:rsidRDefault="005F421B">
            <w:pPr>
              <w:spacing w:line="240" w:lineRule="exact"/>
              <w:ind w:left="55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I_121292823</w:t>
            </w:r>
          </w:p>
        </w:tc>
        <w:tc>
          <w:tcPr>
            <w:tcW w:w="4273" w:type="dxa"/>
            <w:gridSpan w:val="2"/>
            <w:vMerge w:val="restart"/>
            <w:tcBorders>
              <w:top w:val="single" w:sz="7" w:space="0" w:color="000000"/>
              <w:left w:val="nil"/>
              <w:right w:val="nil"/>
            </w:tcBorders>
          </w:tcPr>
          <w:p w14:paraId="6465C2D4" w14:textId="77777777" w:rsidR="008C2F56" w:rsidRDefault="008C2F56" w:rsidP="00AB77CF">
            <w:pPr>
              <w:spacing w:line="240" w:lineRule="exact"/>
              <w:rPr>
                <w:sz w:val="22"/>
                <w:szCs w:val="22"/>
              </w:rPr>
            </w:pPr>
          </w:p>
        </w:tc>
      </w:tr>
      <w:tr w:rsidR="008C2F56" w14:paraId="253F7520" w14:textId="77777777">
        <w:trPr>
          <w:trHeight w:hRule="exact" w:val="538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4F09F7CB" w14:textId="77777777"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14:paraId="4C7415DD" w14:textId="77777777" w:rsidR="008C2F56" w:rsidRDefault="008C2F56">
            <w:pPr>
              <w:spacing w:line="200" w:lineRule="exact"/>
            </w:pPr>
          </w:p>
          <w:p w14:paraId="1C77A770" w14:textId="77777777" w:rsidR="008C2F56" w:rsidRDefault="006E709D">
            <w:pPr>
              <w:ind w:left="40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355F3999" w14:textId="77777777"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14:paraId="2131681E" w14:textId="77777777" w:rsidR="008C2F56" w:rsidRDefault="008C2F56">
            <w:pPr>
              <w:spacing w:line="200" w:lineRule="exact"/>
            </w:pPr>
          </w:p>
          <w:p w14:paraId="7F740FF3" w14:textId="77777777" w:rsidR="008C2F56" w:rsidRDefault="006E709D">
            <w:pPr>
              <w:ind w:left="87"/>
              <w:rPr>
                <w:sz w:val="19"/>
                <w:szCs w:val="19"/>
              </w:rPr>
            </w:pPr>
            <w:r>
              <w:rPr>
                <w:b/>
                <w:spacing w:val="12"/>
                <w:sz w:val="19"/>
                <w:szCs w:val="19"/>
              </w:rPr>
              <w:t>S</w:t>
            </w:r>
            <w:r>
              <w:rPr>
                <w:b/>
                <w:spacing w:val="4"/>
                <w:sz w:val="19"/>
                <w:szCs w:val="19"/>
              </w:rPr>
              <w:t>e</w:t>
            </w:r>
            <w:r>
              <w:rPr>
                <w:b/>
                <w:spacing w:val="-18"/>
                <w:sz w:val="19"/>
                <w:szCs w:val="19"/>
              </w:rPr>
              <w:t>b</w:t>
            </w:r>
            <w:r>
              <w:rPr>
                <w:b/>
                <w:spacing w:val="-3"/>
                <w:sz w:val="19"/>
                <w:szCs w:val="19"/>
              </w:rPr>
              <w:t>u</w:t>
            </w:r>
            <w:r>
              <w:rPr>
                <w:b/>
                <w:spacing w:val="-5"/>
                <w:sz w:val="19"/>
                <w:szCs w:val="19"/>
              </w:rPr>
              <w:t>t</w:t>
            </w:r>
            <w:r>
              <w:rPr>
                <w:b/>
                <w:spacing w:val="-3"/>
                <w:sz w:val="19"/>
                <w:szCs w:val="19"/>
              </w:rPr>
              <w:t>h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pacing w:val="4"/>
                <w:sz w:val="19"/>
                <w:szCs w:val="19"/>
              </w:rPr>
              <w:t>r</w:t>
            </w:r>
            <w:r>
              <w:rPr>
                <w:b/>
                <w:spacing w:val="8"/>
                <w:sz w:val="19"/>
                <w:szCs w:val="19"/>
              </w:rPr>
              <w:t>g</w:t>
            </w:r>
            <w:r>
              <w:rPr>
                <w:b/>
                <w:sz w:val="19"/>
                <w:szCs w:val="19"/>
              </w:rPr>
              <w:t>a</w:t>
            </w:r>
            <w:r>
              <w:rPr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 xml:space="preserve">.                         </w:t>
            </w:r>
            <w:r>
              <w:rPr>
                <w:b/>
                <w:spacing w:val="42"/>
                <w:sz w:val="19"/>
                <w:szCs w:val="19"/>
              </w:rPr>
              <w:t xml:space="preserve"> </w:t>
            </w:r>
            <w:r>
              <w:rPr>
                <w:b/>
                <w:w w:val="102"/>
                <w:sz w:val="19"/>
                <w:szCs w:val="19"/>
              </w:rPr>
              <w:t>:</w:t>
            </w:r>
          </w:p>
        </w:tc>
        <w:tc>
          <w:tcPr>
            <w:tcW w:w="323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294E14E" w14:textId="77777777" w:rsidR="008C2F56" w:rsidRDefault="008C2F56">
            <w:pPr>
              <w:spacing w:before="16" w:line="260" w:lineRule="exact"/>
              <w:rPr>
                <w:sz w:val="26"/>
                <w:szCs w:val="26"/>
              </w:rPr>
            </w:pPr>
          </w:p>
          <w:p w14:paraId="449422E9" w14:textId="77777777" w:rsidR="008C2F56" w:rsidRDefault="005F421B">
            <w:pPr>
              <w:spacing w:line="240" w:lineRule="exact"/>
              <w:ind w:left="55"/>
              <w:rPr>
                <w:sz w:val="22"/>
                <w:szCs w:val="22"/>
              </w:rPr>
            </w:pPr>
            <w:r>
              <w:rPr>
                <w:w w:val="99"/>
                <w:position w:val="-1"/>
                <w:sz w:val="22"/>
                <w:szCs w:val="22"/>
              </w:rPr>
              <w:t>19/2019</w:t>
            </w:r>
          </w:p>
        </w:tc>
        <w:tc>
          <w:tcPr>
            <w:tcW w:w="4273" w:type="dxa"/>
            <w:gridSpan w:val="2"/>
            <w:vMerge/>
            <w:tcBorders>
              <w:left w:val="nil"/>
              <w:bottom w:val="single" w:sz="7" w:space="0" w:color="000000"/>
              <w:right w:val="nil"/>
            </w:tcBorders>
          </w:tcPr>
          <w:p w14:paraId="020C199E" w14:textId="77777777" w:rsidR="008C2F56" w:rsidRDefault="008C2F56"/>
        </w:tc>
      </w:tr>
      <w:tr w:rsidR="008C2F56" w14:paraId="671198DB" w14:textId="77777777" w:rsidTr="005F421B">
        <w:trPr>
          <w:trHeight w:hRule="exact" w:val="537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0E7D2559" w14:textId="77777777"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14:paraId="720E6DD8" w14:textId="77777777" w:rsidR="008C2F56" w:rsidRDefault="008C2F56">
            <w:pPr>
              <w:spacing w:line="200" w:lineRule="exact"/>
            </w:pPr>
          </w:p>
          <w:p w14:paraId="2E98DF3F" w14:textId="77777777" w:rsidR="008C2F56" w:rsidRDefault="006E709D">
            <w:pPr>
              <w:ind w:left="40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39B93D64" w14:textId="77777777"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14:paraId="12750670" w14:textId="77777777" w:rsidR="008C2F56" w:rsidRDefault="008C2F56">
            <w:pPr>
              <w:spacing w:line="200" w:lineRule="exact"/>
            </w:pPr>
          </w:p>
          <w:p w14:paraId="2E84B9C0" w14:textId="77777777" w:rsidR="008C2F56" w:rsidRDefault="006E709D">
            <w:pPr>
              <w:ind w:left="87"/>
              <w:rPr>
                <w:sz w:val="19"/>
                <w:szCs w:val="19"/>
              </w:rPr>
            </w:pPr>
            <w:r>
              <w:rPr>
                <w:b/>
                <w:spacing w:val="-16"/>
                <w:w w:val="102"/>
                <w:sz w:val="19"/>
                <w:szCs w:val="19"/>
              </w:rPr>
              <w:t>I</w:t>
            </w:r>
            <w:r>
              <w:rPr>
                <w:b/>
                <w:spacing w:val="-3"/>
                <w:w w:val="102"/>
                <w:sz w:val="19"/>
                <w:szCs w:val="19"/>
              </w:rPr>
              <w:t>n</w:t>
            </w:r>
            <w:r>
              <w:rPr>
                <w:b/>
                <w:w w:val="102"/>
                <w:sz w:val="19"/>
                <w:szCs w:val="19"/>
              </w:rPr>
              <w:t>s</w:t>
            </w:r>
            <w:r>
              <w:rPr>
                <w:b/>
                <w:spacing w:val="-33"/>
                <w:sz w:val="19"/>
                <w:szCs w:val="19"/>
              </w:rPr>
              <w:t xml:space="preserve"> </w:t>
            </w:r>
            <w:r>
              <w:rPr>
                <w:b/>
                <w:spacing w:val="-3"/>
                <w:sz w:val="19"/>
                <w:szCs w:val="19"/>
              </w:rPr>
              <w:t>u</w:t>
            </w:r>
            <w:r>
              <w:rPr>
                <w:b/>
                <w:spacing w:val="4"/>
                <w:sz w:val="19"/>
                <w:szCs w:val="19"/>
              </w:rPr>
              <w:t>r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pacing w:val="-3"/>
                <w:sz w:val="19"/>
                <w:szCs w:val="19"/>
              </w:rPr>
              <w:t>n</w:t>
            </w:r>
            <w:r>
              <w:rPr>
                <w:b/>
                <w:spacing w:val="6"/>
                <w:sz w:val="19"/>
                <w:szCs w:val="19"/>
              </w:rPr>
              <w:t>/</w:t>
            </w:r>
            <w:r>
              <w:rPr>
                <w:b/>
                <w:spacing w:val="1"/>
                <w:sz w:val="19"/>
                <w:szCs w:val="19"/>
              </w:rPr>
              <w:t>P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pacing w:val="6"/>
                <w:sz w:val="19"/>
                <w:szCs w:val="19"/>
              </w:rPr>
              <w:t>li</w:t>
            </w:r>
            <w:r>
              <w:rPr>
                <w:b/>
                <w:spacing w:val="4"/>
                <w:sz w:val="19"/>
                <w:szCs w:val="19"/>
              </w:rPr>
              <w:t>c</w:t>
            </w:r>
            <w:r>
              <w:rPr>
                <w:b/>
                <w:sz w:val="19"/>
                <w:szCs w:val="19"/>
              </w:rPr>
              <w:t>y</w:t>
            </w:r>
            <w:r>
              <w:rPr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 xml:space="preserve">.                    </w:t>
            </w:r>
            <w:r>
              <w:rPr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w w:val="102"/>
                <w:sz w:val="19"/>
                <w:szCs w:val="19"/>
              </w:rPr>
              <w:t>:</w:t>
            </w:r>
          </w:p>
        </w:tc>
        <w:tc>
          <w:tcPr>
            <w:tcW w:w="323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34D6C408" w14:textId="77777777" w:rsidR="008C2F56" w:rsidRDefault="008C2F56">
            <w:pPr>
              <w:spacing w:before="13" w:line="260" w:lineRule="exact"/>
              <w:rPr>
                <w:sz w:val="26"/>
                <w:szCs w:val="26"/>
              </w:rPr>
            </w:pPr>
          </w:p>
          <w:p w14:paraId="2E2B331C" w14:textId="77777777" w:rsidR="008C2F56" w:rsidRDefault="006E709D" w:rsidP="00AC6376">
            <w:pPr>
              <w:spacing w:line="240" w:lineRule="exact"/>
              <w:ind w:left="5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position w:val="1"/>
              </w:rPr>
              <w:t>W</w:t>
            </w:r>
            <w:r>
              <w:rPr>
                <w:rFonts w:ascii="Arial" w:eastAsia="Arial" w:hAnsi="Arial" w:cs="Arial"/>
                <w:b/>
                <w:position w:val="1"/>
              </w:rPr>
              <w:t xml:space="preserve">C- </w:t>
            </w:r>
            <w:r>
              <w:rPr>
                <w:rFonts w:ascii="Arial" w:eastAsia="Arial" w:hAnsi="Arial" w:cs="Arial"/>
                <w:b/>
                <w:spacing w:val="27"/>
                <w:position w:val="1"/>
              </w:rPr>
              <w:t xml:space="preserve"> </w:t>
            </w:r>
            <w:r w:rsidR="005F421B" w:rsidRPr="005F421B">
              <w:rPr>
                <w:rFonts w:eastAsia="Arial"/>
                <w:spacing w:val="27"/>
                <w:position w:val="1"/>
              </w:rPr>
              <w:t>WC102933</w:t>
            </w:r>
          </w:p>
        </w:tc>
        <w:tc>
          <w:tcPr>
            <w:tcW w:w="452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A548898" w14:textId="77777777" w:rsidR="008C2F56" w:rsidRDefault="008C2F56">
            <w:pPr>
              <w:spacing w:before="17" w:line="260" w:lineRule="exact"/>
              <w:rPr>
                <w:sz w:val="26"/>
                <w:szCs w:val="26"/>
              </w:rPr>
            </w:pPr>
          </w:p>
          <w:p w14:paraId="28091DBD" w14:textId="77777777" w:rsidR="008C2F56" w:rsidRDefault="006E70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</w:rPr>
              <w:t>L -</w:t>
            </w:r>
          </w:p>
        </w:tc>
        <w:tc>
          <w:tcPr>
            <w:tcW w:w="382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00C6B26E" w14:textId="77777777" w:rsidR="008C2F56" w:rsidRDefault="008C2F56">
            <w:pPr>
              <w:spacing w:before="15" w:line="260" w:lineRule="exact"/>
              <w:rPr>
                <w:sz w:val="26"/>
                <w:szCs w:val="26"/>
              </w:rPr>
            </w:pPr>
          </w:p>
          <w:p w14:paraId="61B7E679" w14:textId="77777777" w:rsidR="008C2F56" w:rsidRDefault="005F421B">
            <w:pPr>
              <w:spacing w:line="240" w:lineRule="exact"/>
              <w:ind w:left="76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${nopl}</w:t>
            </w:r>
          </w:p>
        </w:tc>
      </w:tr>
    </w:tbl>
    <w:p w14:paraId="2921FA41" w14:textId="77777777" w:rsidR="008C2F56" w:rsidRDefault="008C2F56">
      <w:pPr>
        <w:spacing w:before="5" w:line="22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14:paraId="178A4A49" w14:textId="77777777" w:rsidR="008C2F56" w:rsidRDefault="005F421B">
      <w:pPr>
        <w:spacing w:before="58"/>
        <w:ind w:left="225" w:right="-49"/>
        <w:rPr>
          <w:sz w:val="19"/>
          <w:szCs w:val="19"/>
        </w:rPr>
      </w:pPr>
      <w:r>
        <w:lastRenderedPageBreak/>
        <w:pict w14:anchorId="0B02D422">
          <v:group id="_x0000_s1061" style="position:absolute;left:0;text-align:left;margin-left:190.9pt;margin-top:13.7pt;width:375.35pt;height:1.1pt;z-index:-251659264;mso-position-horizontal-relative:page" coordorigin="3818,274" coordsize="7507,22">
            <v:polyline id="_x0000_s1064" style="position:absolute" points="7656,562,15131,562" coordorigin="3828,281" coordsize="7475,0" filled="f" strokeweight="9451emu">
              <v:path arrowok="t"/>
            </v:polyline>
            <v:polyline id="_x0000_s1063" style="position:absolute" points="15143,576,7654,576" coordorigin="3827,288" coordsize="7489,0" filled="f" strokeweight="11008emu">
              <v:path arrowok="t"/>
            </v:polyline>
            <v:polyline id="_x0000_s1062" style="position:absolute" points="7654,576,15143,576" coordorigin="3827,288" coordsize="7489,0" filled="f" strokeweight="11008emu">
              <v:path arrowok="t"/>
            </v:polyline>
            <w10:wrap anchorx="page"/>
          </v:group>
        </w:pict>
      </w:r>
      <w:r w:rsidR="006E709D">
        <w:rPr>
          <w:sz w:val="19"/>
          <w:szCs w:val="19"/>
        </w:rPr>
        <w:t xml:space="preserve">7  </w:t>
      </w:r>
      <w:r w:rsidR="006E709D">
        <w:rPr>
          <w:spacing w:val="32"/>
          <w:sz w:val="19"/>
          <w:szCs w:val="19"/>
        </w:rPr>
        <w:t xml:space="preserve"> </w:t>
      </w:r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er</w:t>
      </w:r>
      <w:r w:rsidR="006E709D">
        <w:rPr>
          <w:b/>
          <w:spacing w:val="-3"/>
          <w:sz w:val="19"/>
          <w:szCs w:val="19"/>
        </w:rPr>
        <w:t>un</w:t>
      </w:r>
      <w:r w:rsidR="006E709D">
        <w:rPr>
          <w:b/>
          <w:spacing w:val="-5"/>
          <w:sz w:val="19"/>
          <w:szCs w:val="19"/>
        </w:rPr>
        <w:t>t</w:t>
      </w:r>
      <w:r w:rsidR="006E709D">
        <w:rPr>
          <w:b/>
          <w:spacing w:val="-3"/>
          <w:sz w:val="19"/>
          <w:szCs w:val="19"/>
        </w:rPr>
        <w:t>u</w:t>
      </w:r>
      <w:r w:rsidR="006E709D">
        <w:rPr>
          <w:b/>
          <w:spacing w:val="12"/>
          <w:sz w:val="19"/>
          <w:szCs w:val="19"/>
        </w:rPr>
        <w:t>k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 xml:space="preserve">n                               </w:t>
      </w:r>
      <w:r w:rsidR="006E709D">
        <w:rPr>
          <w:b/>
          <w:spacing w:val="42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14:paraId="2F508E9D" w14:textId="77777777" w:rsidR="008C2F56" w:rsidRDefault="006E709D">
      <w:pPr>
        <w:spacing w:before="31" w:line="24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2" w:space="720" w:equalWidth="0">
            <w:col w:w="3097" w:space="107"/>
            <w:col w:w="7576"/>
          </w:cols>
        </w:sectPr>
      </w:pPr>
      <w:r>
        <w:br w:type="column"/>
      </w:r>
      <w:r w:rsidR="005F421B">
        <w:lastRenderedPageBreak/>
        <w:t>${kodperunturkan}</w:t>
      </w:r>
    </w:p>
    <w:p w14:paraId="407BEA70" w14:textId="77777777" w:rsidR="008C2F56" w:rsidRDefault="008C2F56">
      <w:pPr>
        <w:spacing w:before="8" w:line="22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14:paraId="6CDD9683" w14:textId="77777777" w:rsidR="008C2F56" w:rsidRDefault="005F421B">
      <w:pPr>
        <w:spacing w:before="89"/>
        <w:ind w:left="225" w:right="-49"/>
        <w:rPr>
          <w:sz w:val="19"/>
          <w:szCs w:val="19"/>
        </w:rPr>
      </w:pPr>
      <w:r>
        <w:lastRenderedPageBreak/>
        <w:pict w14:anchorId="0690C0B2">
          <v:group id="_x0000_s1057" style="position:absolute;left:0;text-align:left;margin-left:190.95pt;margin-top:15.25pt;width:375.3pt;height:1.1pt;z-index:-251658240;mso-position-horizontal-relative:page" coordorigin="3819,305" coordsize="7506,22">
            <v:polyline id="_x0000_s1060" style="position:absolute" points="7656,626,15131,626" coordorigin="3828,313" coordsize="7475,0" filled="f" strokeweight="9451emu">
              <v:path arrowok="t"/>
            </v:polyline>
            <v:polyline id="_x0000_s1059" style="position:absolute" points="15143,638,7654,638" coordorigin="3827,319" coordsize="7489,0" filled="f" strokeweight="10703emu">
              <v:path arrowok="t"/>
            </v:polyline>
            <v:polyline id="_x0000_s1058" style="position:absolute" points="7654,638,15143,638" coordorigin="3827,319" coordsize="7489,0" filled="f" strokeweight="10703emu">
              <v:path arrowok="t"/>
            </v:polyline>
            <w10:wrap anchorx="page"/>
          </v:group>
        </w:pict>
      </w:r>
      <w:r w:rsidR="006E709D">
        <w:rPr>
          <w:sz w:val="19"/>
          <w:szCs w:val="19"/>
        </w:rPr>
        <w:t xml:space="preserve">8  </w:t>
      </w:r>
      <w:r w:rsidR="006E709D">
        <w:rPr>
          <w:spacing w:val="32"/>
          <w:sz w:val="19"/>
          <w:szCs w:val="19"/>
        </w:rPr>
        <w:t xml:space="preserve"> </w:t>
      </w:r>
      <w:r w:rsidR="006E709D">
        <w:rPr>
          <w:b/>
          <w:spacing w:val="-16"/>
          <w:sz w:val="19"/>
          <w:szCs w:val="19"/>
        </w:rPr>
        <w:t>H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8"/>
          <w:sz w:val="19"/>
          <w:szCs w:val="19"/>
        </w:rPr>
        <w:t>g</w:t>
      </w:r>
      <w:r w:rsidR="006E709D">
        <w:rPr>
          <w:b/>
          <w:sz w:val="19"/>
          <w:szCs w:val="19"/>
        </w:rPr>
        <w:t>a</w:t>
      </w:r>
      <w:r w:rsidR="006E709D">
        <w:rPr>
          <w:b/>
          <w:spacing w:val="1"/>
          <w:sz w:val="19"/>
          <w:szCs w:val="19"/>
        </w:rPr>
        <w:t xml:space="preserve"> </w:t>
      </w:r>
      <w:r w:rsidR="006E709D">
        <w:rPr>
          <w:b/>
          <w:spacing w:val="1"/>
          <w:w w:val="102"/>
          <w:sz w:val="19"/>
          <w:szCs w:val="19"/>
        </w:rPr>
        <w:t>P</w:t>
      </w:r>
      <w:r w:rsidR="006E709D">
        <w:rPr>
          <w:b/>
          <w:spacing w:val="4"/>
          <w:w w:val="102"/>
          <w:sz w:val="19"/>
          <w:szCs w:val="19"/>
        </w:rPr>
        <w:t>e</w:t>
      </w:r>
      <w:r w:rsidR="006E709D">
        <w:rPr>
          <w:b/>
          <w:w w:val="102"/>
          <w:sz w:val="19"/>
          <w:szCs w:val="19"/>
        </w:rPr>
        <w:t>s</w:t>
      </w:r>
      <w:r w:rsidR="006E709D">
        <w:rPr>
          <w:b/>
          <w:spacing w:val="-33"/>
          <w:sz w:val="19"/>
          <w:szCs w:val="19"/>
        </w:rPr>
        <w:t xml:space="preserve"> 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 xml:space="preserve">n                          </w:t>
      </w:r>
      <w:r w:rsidR="006E709D">
        <w:rPr>
          <w:b/>
          <w:spacing w:val="13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14:paraId="0BE418E7" w14:textId="77777777" w:rsidR="008C2F56" w:rsidRDefault="008C2F56">
      <w:pPr>
        <w:spacing w:line="120" w:lineRule="exact"/>
        <w:rPr>
          <w:sz w:val="12"/>
          <w:szCs w:val="12"/>
        </w:rPr>
      </w:pPr>
    </w:p>
    <w:p w14:paraId="489C0C64" w14:textId="77777777" w:rsidR="008C2F56" w:rsidRDefault="008C2F56">
      <w:pPr>
        <w:spacing w:line="200" w:lineRule="exact"/>
      </w:pPr>
    </w:p>
    <w:p w14:paraId="25943431" w14:textId="77777777" w:rsidR="008C2F56" w:rsidRDefault="006E709D">
      <w:pPr>
        <w:ind w:left="225" w:right="-49"/>
        <w:rPr>
          <w:sz w:val="19"/>
          <w:szCs w:val="19"/>
        </w:rPr>
      </w:pPr>
      <w:r>
        <w:rPr>
          <w:sz w:val="19"/>
          <w:szCs w:val="19"/>
        </w:rPr>
        <w:t xml:space="preserve">9  </w:t>
      </w:r>
      <w:r>
        <w:rPr>
          <w:spacing w:val="32"/>
          <w:sz w:val="19"/>
          <w:szCs w:val="19"/>
        </w:rPr>
        <w:t xml:space="preserve"> </w:t>
      </w:r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4"/>
          <w:sz w:val="19"/>
          <w:szCs w:val="19"/>
        </w:rPr>
        <w:t>r</w:t>
      </w:r>
      <w:r>
        <w:rPr>
          <w:b/>
          <w:spacing w:val="6"/>
          <w:sz w:val="19"/>
          <w:szCs w:val="19"/>
        </w:rPr>
        <w:t>i</w:t>
      </w:r>
      <w:r>
        <w:rPr>
          <w:b/>
          <w:spacing w:val="12"/>
          <w:sz w:val="19"/>
          <w:szCs w:val="19"/>
        </w:rPr>
        <w:t>k</w:t>
      </w:r>
      <w:r>
        <w:rPr>
          <w:b/>
          <w:sz w:val="19"/>
          <w:szCs w:val="19"/>
        </w:rPr>
        <w:t xml:space="preserve">h </w:t>
      </w:r>
      <w:r>
        <w:rPr>
          <w:b/>
          <w:spacing w:val="3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P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12"/>
          <w:sz w:val="19"/>
          <w:szCs w:val="19"/>
        </w:rPr>
        <w:t>m</w:t>
      </w:r>
      <w:r>
        <w:rPr>
          <w:b/>
          <w:spacing w:val="-3"/>
          <w:sz w:val="19"/>
          <w:szCs w:val="19"/>
        </w:rPr>
        <w:t>u</w:t>
      </w:r>
      <w:r>
        <w:rPr>
          <w:b/>
          <w:spacing w:val="6"/>
          <w:sz w:val="19"/>
          <w:szCs w:val="19"/>
        </w:rPr>
        <w:t>l</w:t>
      </w:r>
      <w:r>
        <w:rPr>
          <w:b/>
          <w:spacing w:val="-7"/>
          <w:sz w:val="19"/>
          <w:szCs w:val="19"/>
        </w:rPr>
        <w:t>aa</w:t>
      </w:r>
      <w:r>
        <w:rPr>
          <w:b/>
          <w:sz w:val="19"/>
          <w:szCs w:val="19"/>
        </w:rPr>
        <w:t>n</w:t>
      </w:r>
      <w:r>
        <w:rPr>
          <w:b/>
          <w:spacing w:val="13"/>
          <w:sz w:val="19"/>
          <w:szCs w:val="19"/>
        </w:rPr>
        <w:t xml:space="preserve"> </w:t>
      </w:r>
      <w:r>
        <w:rPr>
          <w:b/>
          <w:spacing w:val="-16"/>
          <w:sz w:val="19"/>
          <w:szCs w:val="19"/>
        </w:rPr>
        <w:t>K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5"/>
          <w:sz w:val="19"/>
          <w:szCs w:val="19"/>
        </w:rPr>
        <w:t>j</w:t>
      </w:r>
      <w:r>
        <w:rPr>
          <w:b/>
          <w:sz w:val="19"/>
          <w:szCs w:val="19"/>
        </w:rPr>
        <w:t xml:space="preserve">a        </w:t>
      </w:r>
      <w:r>
        <w:rPr>
          <w:b/>
          <w:spacing w:val="24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:</w:t>
      </w:r>
    </w:p>
    <w:p w14:paraId="41A309CD" w14:textId="77777777" w:rsidR="008C2F56" w:rsidRDefault="008C2F56">
      <w:pPr>
        <w:spacing w:before="10" w:line="100" w:lineRule="exact"/>
        <w:rPr>
          <w:sz w:val="11"/>
          <w:szCs w:val="11"/>
        </w:rPr>
      </w:pPr>
    </w:p>
    <w:p w14:paraId="26BBDAAF" w14:textId="77777777" w:rsidR="008C2F56" w:rsidRDefault="008C2F56">
      <w:pPr>
        <w:spacing w:line="200" w:lineRule="exact"/>
      </w:pPr>
    </w:p>
    <w:p w14:paraId="0FC143EB" w14:textId="77777777" w:rsidR="008C2F56" w:rsidRDefault="006E709D">
      <w:pPr>
        <w:ind w:left="180" w:right="-49"/>
        <w:rPr>
          <w:sz w:val="19"/>
          <w:szCs w:val="19"/>
        </w:rPr>
      </w:pPr>
      <w:r>
        <w:rPr>
          <w:spacing w:val="-7"/>
          <w:sz w:val="19"/>
          <w:szCs w:val="19"/>
        </w:rPr>
        <w:t>1</w:t>
      </w:r>
      <w:r>
        <w:rPr>
          <w:sz w:val="19"/>
          <w:szCs w:val="19"/>
        </w:rPr>
        <w:t xml:space="preserve">0 </w:t>
      </w:r>
      <w:r>
        <w:rPr>
          <w:spacing w:val="36"/>
          <w:sz w:val="19"/>
          <w:szCs w:val="19"/>
        </w:rPr>
        <w:t xml:space="preserve"> </w:t>
      </w:r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4"/>
          <w:sz w:val="19"/>
          <w:szCs w:val="19"/>
        </w:rPr>
        <w:t>r</w:t>
      </w:r>
      <w:r>
        <w:rPr>
          <w:b/>
          <w:spacing w:val="6"/>
          <w:sz w:val="19"/>
          <w:szCs w:val="19"/>
        </w:rPr>
        <w:t>i</w:t>
      </w:r>
      <w:r>
        <w:rPr>
          <w:b/>
          <w:spacing w:val="12"/>
          <w:sz w:val="19"/>
          <w:szCs w:val="19"/>
        </w:rPr>
        <w:t>k</w:t>
      </w:r>
      <w:r>
        <w:rPr>
          <w:b/>
          <w:sz w:val="19"/>
          <w:szCs w:val="19"/>
        </w:rPr>
        <w:t>h</w:t>
      </w:r>
      <w:r>
        <w:rPr>
          <w:b/>
          <w:spacing w:val="6"/>
          <w:sz w:val="19"/>
          <w:szCs w:val="19"/>
        </w:rPr>
        <w:t xml:space="preserve"> </w:t>
      </w:r>
      <w:r>
        <w:rPr>
          <w:b/>
          <w:spacing w:val="-16"/>
          <w:sz w:val="19"/>
          <w:szCs w:val="19"/>
        </w:rPr>
        <w:t>K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5"/>
          <w:sz w:val="19"/>
          <w:szCs w:val="19"/>
        </w:rPr>
        <w:t>j</w:t>
      </w:r>
      <w:r>
        <w:rPr>
          <w:b/>
          <w:sz w:val="19"/>
          <w:szCs w:val="19"/>
        </w:rPr>
        <w:t xml:space="preserve">a </w:t>
      </w:r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-12"/>
          <w:sz w:val="19"/>
          <w:szCs w:val="19"/>
        </w:rPr>
        <w:t>m</w:t>
      </w:r>
      <w:r>
        <w:rPr>
          <w:b/>
          <w:spacing w:val="-7"/>
          <w:sz w:val="19"/>
          <w:szCs w:val="19"/>
        </w:rPr>
        <w:t>a</w:t>
      </w:r>
      <w:r>
        <w:rPr>
          <w:b/>
          <w:sz w:val="19"/>
          <w:szCs w:val="19"/>
        </w:rPr>
        <w:t xml:space="preserve">t                 </w:t>
      </w:r>
      <w:r>
        <w:rPr>
          <w:b/>
          <w:spacing w:val="36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:</w:t>
      </w:r>
    </w:p>
    <w:p w14:paraId="045747C5" w14:textId="77777777" w:rsidR="008C2F56" w:rsidRDefault="008C2F56">
      <w:pPr>
        <w:spacing w:before="10" w:line="100" w:lineRule="exact"/>
        <w:rPr>
          <w:sz w:val="11"/>
          <w:szCs w:val="11"/>
        </w:rPr>
      </w:pPr>
    </w:p>
    <w:p w14:paraId="2369094A" w14:textId="77777777" w:rsidR="008C2F56" w:rsidRDefault="008C2F56">
      <w:pPr>
        <w:spacing w:line="200" w:lineRule="exact"/>
      </w:pPr>
    </w:p>
    <w:p w14:paraId="0F96229E" w14:textId="77777777" w:rsidR="008C2F56" w:rsidRDefault="005F421B">
      <w:pPr>
        <w:ind w:left="180" w:right="-49"/>
        <w:rPr>
          <w:sz w:val="19"/>
          <w:szCs w:val="19"/>
        </w:rPr>
      </w:pPr>
      <w:r>
        <w:pict w14:anchorId="7A3D23CF">
          <v:group id="_x0000_s1053" style="position:absolute;left:0;text-align:left;margin-left:190.95pt;margin-top:10.8pt;width:375.3pt;height:1.1pt;z-index:-251655168;mso-position-horizontal-relative:page" coordorigin="3819,216" coordsize="7506,22">
            <v:polyline id="_x0000_s1056" style="position:absolute" points="7656,448,15131,448" coordorigin="3828,224" coordsize="7475,0" filled="f" strokeweight="9451emu">
              <v:path arrowok="t"/>
            </v:polyline>
            <v:polyline id="_x0000_s1055" style="position:absolute" points="15143,460,7654,460" coordorigin="3827,230" coordsize="7489,0" filled="f" strokeweight="10703emu">
              <v:path arrowok="t"/>
            </v:polyline>
            <v:polyline id="_x0000_s1054" style="position:absolute" points="7654,460,15143,460" coordorigin="3827,230" coordsize="7489,0" filled="f" strokeweight="10703emu">
              <v:path arrowok="t"/>
            </v:polyline>
            <w10:wrap anchorx="page"/>
          </v:group>
        </w:pict>
      </w:r>
      <w:r w:rsidR="006E709D">
        <w:rPr>
          <w:spacing w:val="-7"/>
          <w:sz w:val="19"/>
          <w:szCs w:val="19"/>
        </w:rPr>
        <w:t>1</w:t>
      </w:r>
      <w:r w:rsidR="006E709D">
        <w:rPr>
          <w:sz w:val="19"/>
          <w:szCs w:val="19"/>
        </w:rPr>
        <w:t xml:space="preserve">1 </w:t>
      </w:r>
      <w:r w:rsidR="006E709D">
        <w:rPr>
          <w:spacing w:val="36"/>
          <w:sz w:val="19"/>
          <w:szCs w:val="19"/>
        </w:rPr>
        <w:t xml:space="preserve"> </w:t>
      </w:r>
      <w:r w:rsidR="006E709D">
        <w:rPr>
          <w:b/>
          <w:spacing w:val="-10"/>
          <w:sz w:val="19"/>
          <w:szCs w:val="19"/>
        </w:rPr>
        <w:t>T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6"/>
          <w:sz w:val="19"/>
          <w:szCs w:val="19"/>
        </w:rPr>
        <w:t>i</w:t>
      </w:r>
      <w:r w:rsidR="006E709D">
        <w:rPr>
          <w:b/>
          <w:spacing w:val="12"/>
          <w:sz w:val="19"/>
          <w:szCs w:val="19"/>
        </w:rPr>
        <w:t>k</w:t>
      </w:r>
      <w:r w:rsidR="006E709D">
        <w:rPr>
          <w:b/>
          <w:sz w:val="19"/>
          <w:szCs w:val="19"/>
        </w:rPr>
        <w:t>h</w:t>
      </w:r>
      <w:r w:rsidR="006E709D">
        <w:rPr>
          <w:b/>
          <w:spacing w:val="6"/>
          <w:sz w:val="19"/>
          <w:szCs w:val="19"/>
        </w:rPr>
        <w:t xml:space="preserve"> </w:t>
      </w:r>
      <w:r w:rsidR="006E709D">
        <w:rPr>
          <w:b/>
          <w:spacing w:val="-5"/>
          <w:sz w:val="19"/>
          <w:szCs w:val="19"/>
        </w:rPr>
        <w:t>D</w:t>
      </w:r>
      <w:r w:rsidR="006E709D">
        <w:rPr>
          <w:b/>
          <w:spacing w:val="6"/>
          <w:sz w:val="19"/>
          <w:szCs w:val="19"/>
        </w:rPr>
        <w:t>il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pacing w:val="-5"/>
          <w:sz w:val="19"/>
          <w:szCs w:val="19"/>
        </w:rPr>
        <w:t>j</w:t>
      </w:r>
      <w:r w:rsidR="006E709D">
        <w:rPr>
          <w:b/>
          <w:spacing w:val="-3"/>
          <w:sz w:val="19"/>
          <w:szCs w:val="19"/>
        </w:rPr>
        <w:t>u</w:t>
      </w:r>
      <w:r w:rsidR="006E709D">
        <w:rPr>
          <w:b/>
          <w:spacing w:val="-5"/>
          <w:sz w:val="19"/>
          <w:szCs w:val="19"/>
        </w:rPr>
        <w:t>t</w:t>
      </w:r>
      <w:r w:rsidR="006E709D">
        <w:rPr>
          <w:b/>
          <w:spacing w:val="12"/>
          <w:sz w:val="19"/>
          <w:szCs w:val="19"/>
        </w:rPr>
        <w:t>k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n</w:t>
      </w:r>
      <w:r w:rsidR="006E709D">
        <w:rPr>
          <w:b/>
          <w:spacing w:val="15"/>
          <w:sz w:val="19"/>
          <w:szCs w:val="19"/>
        </w:rPr>
        <w:t xml:space="preserve"> </w:t>
      </w:r>
      <w:r w:rsidR="006E709D">
        <w:rPr>
          <w:b/>
          <w:spacing w:val="-18"/>
          <w:w w:val="102"/>
          <w:sz w:val="19"/>
          <w:szCs w:val="19"/>
        </w:rPr>
        <w:t>M</w:t>
      </w:r>
      <w:r w:rsidR="006E709D">
        <w:rPr>
          <w:b/>
          <w:spacing w:val="-7"/>
          <w:w w:val="102"/>
          <w:sz w:val="19"/>
          <w:szCs w:val="19"/>
        </w:rPr>
        <w:t>a</w:t>
      </w:r>
      <w:r w:rsidR="006E709D">
        <w:rPr>
          <w:b/>
          <w:w w:val="102"/>
          <w:sz w:val="19"/>
          <w:szCs w:val="19"/>
        </w:rPr>
        <w:t>s</w:t>
      </w:r>
      <w:r w:rsidR="006E709D">
        <w:rPr>
          <w:b/>
          <w:spacing w:val="-33"/>
          <w:sz w:val="19"/>
          <w:szCs w:val="19"/>
        </w:rPr>
        <w:t xml:space="preserve"> </w:t>
      </w:r>
      <w:r w:rsidR="006E709D">
        <w:rPr>
          <w:b/>
          <w:sz w:val="19"/>
          <w:szCs w:val="19"/>
        </w:rPr>
        <w:t xml:space="preserve">a        </w:t>
      </w:r>
      <w:r w:rsidR="006E709D">
        <w:rPr>
          <w:b/>
          <w:spacing w:val="2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14:paraId="0DBACCDC" w14:textId="77777777" w:rsidR="008C2F56" w:rsidRDefault="008C2F56">
      <w:pPr>
        <w:spacing w:line="120" w:lineRule="exact"/>
        <w:rPr>
          <w:sz w:val="12"/>
          <w:szCs w:val="12"/>
        </w:rPr>
      </w:pPr>
    </w:p>
    <w:p w14:paraId="5251D602" w14:textId="77777777" w:rsidR="008C2F56" w:rsidRDefault="008C2F56">
      <w:pPr>
        <w:spacing w:line="200" w:lineRule="exact"/>
      </w:pPr>
    </w:p>
    <w:p w14:paraId="288BEC82" w14:textId="77777777" w:rsidR="008C2F56" w:rsidRDefault="006E709D">
      <w:pPr>
        <w:spacing w:line="200" w:lineRule="exact"/>
        <w:ind w:left="180" w:right="-49"/>
        <w:rPr>
          <w:sz w:val="19"/>
          <w:szCs w:val="19"/>
        </w:rPr>
      </w:pPr>
      <w:r>
        <w:rPr>
          <w:spacing w:val="-7"/>
          <w:position w:val="-1"/>
          <w:sz w:val="19"/>
          <w:szCs w:val="19"/>
        </w:rPr>
        <w:t>1</w:t>
      </w:r>
      <w:r>
        <w:rPr>
          <w:position w:val="-1"/>
          <w:sz w:val="19"/>
          <w:szCs w:val="19"/>
        </w:rPr>
        <w:t xml:space="preserve">2 </w:t>
      </w:r>
      <w:r>
        <w:rPr>
          <w:spacing w:val="36"/>
          <w:position w:val="-1"/>
          <w:sz w:val="19"/>
          <w:szCs w:val="19"/>
        </w:rPr>
        <w:t xml:space="preserve"> </w:t>
      </w:r>
      <w:r>
        <w:rPr>
          <w:b/>
          <w:spacing w:val="-10"/>
          <w:position w:val="-1"/>
          <w:sz w:val="19"/>
          <w:szCs w:val="19"/>
        </w:rPr>
        <w:t>T</w:t>
      </w:r>
      <w:r>
        <w:rPr>
          <w:b/>
          <w:spacing w:val="-7"/>
          <w:position w:val="-1"/>
          <w:sz w:val="19"/>
          <w:szCs w:val="19"/>
        </w:rPr>
        <w:t>a</w:t>
      </w:r>
      <w:r>
        <w:rPr>
          <w:b/>
          <w:spacing w:val="4"/>
          <w:position w:val="-1"/>
          <w:sz w:val="19"/>
          <w:szCs w:val="19"/>
        </w:rPr>
        <w:t>r</w:t>
      </w:r>
      <w:r>
        <w:rPr>
          <w:b/>
          <w:spacing w:val="6"/>
          <w:position w:val="-1"/>
          <w:sz w:val="19"/>
          <w:szCs w:val="19"/>
        </w:rPr>
        <w:t>i</w:t>
      </w:r>
      <w:r>
        <w:rPr>
          <w:b/>
          <w:spacing w:val="12"/>
          <w:position w:val="-1"/>
          <w:sz w:val="19"/>
          <w:szCs w:val="19"/>
        </w:rPr>
        <w:t>k</w:t>
      </w:r>
      <w:r>
        <w:rPr>
          <w:b/>
          <w:position w:val="-1"/>
          <w:sz w:val="19"/>
          <w:szCs w:val="19"/>
        </w:rPr>
        <w:t>h</w:t>
      </w:r>
      <w:r>
        <w:rPr>
          <w:b/>
          <w:spacing w:val="6"/>
          <w:position w:val="-1"/>
          <w:sz w:val="19"/>
          <w:szCs w:val="19"/>
        </w:rPr>
        <w:t xml:space="preserve"> </w:t>
      </w:r>
      <w:r>
        <w:rPr>
          <w:b/>
          <w:spacing w:val="-16"/>
          <w:position w:val="-1"/>
          <w:sz w:val="19"/>
          <w:szCs w:val="19"/>
        </w:rPr>
        <w:t>K</w:t>
      </w:r>
      <w:r>
        <w:rPr>
          <w:b/>
          <w:spacing w:val="4"/>
          <w:position w:val="-1"/>
          <w:sz w:val="19"/>
          <w:szCs w:val="19"/>
        </w:rPr>
        <w:t>er</w:t>
      </w:r>
      <w:r>
        <w:rPr>
          <w:b/>
          <w:spacing w:val="-5"/>
          <w:position w:val="-1"/>
          <w:sz w:val="19"/>
          <w:szCs w:val="19"/>
        </w:rPr>
        <w:t>j</w:t>
      </w:r>
      <w:r>
        <w:rPr>
          <w:b/>
          <w:position w:val="-1"/>
          <w:sz w:val="19"/>
          <w:szCs w:val="19"/>
        </w:rPr>
        <w:t xml:space="preserve">a </w:t>
      </w:r>
      <w:r>
        <w:rPr>
          <w:b/>
          <w:spacing w:val="12"/>
          <w:position w:val="-1"/>
          <w:sz w:val="19"/>
          <w:szCs w:val="19"/>
        </w:rPr>
        <w:t>S</w:t>
      </w:r>
      <w:r>
        <w:rPr>
          <w:b/>
          <w:spacing w:val="6"/>
          <w:position w:val="-1"/>
          <w:sz w:val="19"/>
          <w:szCs w:val="19"/>
        </w:rPr>
        <w:t>i</w:t>
      </w:r>
      <w:r>
        <w:rPr>
          <w:b/>
          <w:spacing w:val="-7"/>
          <w:position w:val="-1"/>
          <w:sz w:val="19"/>
          <w:szCs w:val="19"/>
        </w:rPr>
        <w:t>a</w:t>
      </w:r>
      <w:r>
        <w:rPr>
          <w:b/>
          <w:position w:val="-1"/>
          <w:sz w:val="19"/>
          <w:szCs w:val="19"/>
        </w:rPr>
        <w:t>p</w:t>
      </w:r>
      <w:r>
        <w:rPr>
          <w:b/>
          <w:spacing w:val="-13"/>
          <w:position w:val="-1"/>
          <w:sz w:val="19"/>
          <w:szCs w:val="19"/>
        </w:rPr>
        <w:t xml:space="preserve"> </w:t>
      </w:r>
      <w:r>
        <w:rPr>
          <w:b/>
          <w:spacing w:val="12"/>
          <w:position w:val="-1"/>
          <w:sz w:val="19"/>
          <w:szCs w:val="19"/>
        </w:rPr>
        <w:t>S</w:t>
      </w:r>
      <w:r>
        <w:rPr>
          <w:b/>
          <w:spacing w:val="4"/>
          <w:position w:val="-1"/>
          <w:sz w:val="19"/>
          <w:szCs w:val="19"/>
        </w:rPr>
        <w:t>e</w:t>
      </w:r>
      <w:r>
        <w:rPr>
          <w:b/>
          <w:spacing w:val="-12"/>
          <w:position w:val="-1"/>
          <w:sz w:val="19"/>
          <w:szCs w:val="19"/>
        </w:rPr>
        <w:t>m</w:t>
      </w:r>
      <w:r>
        <w:rPr>
          <w:b/>
          <w:spacing w:val="-18"/>
          <w:position w:val="-1"/>
          <w:sz w:val="19"/>
          <w:szCs w:val="19"/>
        </w:rPr>
        <w:t>p</w:t>
      </w:r>
      <w:r>
        <w:rPr>
          <w:b/>
          <w:spacing w:val="-3"/>
          <w:position w:val="-1"/>
          <w:sz w:val="19"/>
          <w:szCs w:val="19"/>
        </w:rPr>
        <w:t>u</w:t>
      </w:r>
      <w:r>
        <w:rPr>
          <w:b/>
          <w:spacing w:val="4"/>
          <w:position w:val="-1"/>
          <w:sz w:val="19"/>
          <w:szCs w:val="19"/>
        </w:rPr>
        <w:t>r</w:t>
      </w:r>
      <w:r>
        <w:rPr>
          <w:b/>
          <w:spacing w:val="-3"/>
          <w:position w:val="-1"/>
          <w:sz w:val="19"/>
          <w:szCs w:val="19"/>
        </w:rPr>
        <w:t>n</w:t>
      </w:r>
      <w:r>
        <w:rPr>
          <w:b/>
          <w:position w:val="-1"/>
          <w:sz w:val="19"/>
          <w:szCs w:val="19"/>
        </w:rPr>
        <w:t xml:space="preserve">a  </w:t>
      </w:r>
      <w:r>
        <w:rPr>
          <w:b/>
          <w:spacing w:val="17"/>
          <w:position w:val="-1"/>
          <w:sz w:val="19"/>
          <w:szCs w:val="19"/>
        </w:rPr>
        <w:t xml:space="preserve"> </w:t>
      </w:r>
      <w:r>
        <w:rPr>
          <w:b/>
          <w:w w:val="102"/>
          <w:position w:val="-1"/>
          <w:sz w:val="19"/>
          <w:szCs w:val="19"/>
        </w:rPr>
        <w:t>:</w:t>
      </w:r>
    </w:p>
    <w:p w14:paraId="1AFD12A4" w14:textId="77777777" w:rsidR="008C2F56" w:rsidRDefault="006E709D" w:rsidP="00AC6376">
      <w:pPr>
        <w:spacing w:before="59"/>
        <w:ind w:right="-583"/>
        <w:rPr>
          <w:sz w:val="22"/>
          <w:szCs w:val="22"/>
        </w:rPr>
      </w:pPr>
      <w:r>
        <w:br w:type="column"/>
      </w:r>
      <w:r>
        <w:rPr>
          <w:rFonts w:ascii="Arial" w:eastAsia="Arial" w:hAnsi="Arial" w:cs="Arial"/>
          <w:b/>
          <w:position w:val="2"/>
        </w:rPr>
        <w:lastRenderedPageBreak/>
        <w:t>RM</w:t>
      </w:r>
      <w:r>
        <w:rPr>
          <w:rFonts w:ascii="Arial" w:eastAsia="Arial" w:hAnsi="Arial" w:cs="Arial"/>
          <w:b/>
          <w:spacing w:val="9"/>
          <w:position w:val="2"/>
        </w:rPr>
        <w:t xml:space="preserve"> </w:t>
      </w:r>
      <w:r w:rsidR="005F421B" w:rsidRPr="005F421B">
        <w:rPr>
          <w:rFonts w:eastAsia="Arial"/>
          <w:spacing w:val="9"/>
          <w:position w:val="2"/>
        </w:rPr>
        <w:t>120.00</w:t>
      </w:r>
    </w:p>
    <w:p w14:paraId="79C0E821" w14:textId="77777777" w:rsidR="008C2F56" w:rsidRDefault="008C2F56">
      <w:pPr>
        <w:spacing w:before="1" w:line="240" w:lineRule="exact"/>
        <w:rPr>
          <w:sz w:val="24"/>
          <w:szCs w:val="24"/>
        </w:rPr>
      </w:pPr>
    </w:p>
    <w:p w14:paraId="78962FEC" w14:textId="77777777" w:rsidR="008C2F56" w:rsidRDefault="005F421B" w:rsidP="00AC6376">
      <w:pPr>
        <w:ind w:left="62" w:right="-583"/>
        <w:rPr>
          <w:sz w:val="22"/>
          <w:szCs w:val="22"/>
        </w:rPr>
      </w:pPr>
      <w:r>
        <w:pict w14:anchorId="1693B06A">
          <v:group id="_x0000_s1049" style="position:absolute;left:0;text-align:left;margin-left:190.95pt;margin-top:14.4pt;width:375.3pt;height:1.1pt;z-index:-251657216;mso-position-horizontal-relative:page" coordorigin="3819,288" coordsize="7506,22">
            <v:polyline id="_x0000_s1052" style="position:absolute" points="7656,592,15131,592" coordorigin="3828,296" coordsize="7475,0" filled="f" strokeweight="9451emu">
              <v:path arrowok="t"/>
            </v:polyline>
            <v:polyline id="_x0000_s1051" style="position:absolute" points="15143,604,7654,604" coordorigin="3827,302" coordsize="7489,0" filled="f" strokeweight="10703emu">
              <v:path arrowok="t"/>
            </v:polyline>
            <v:polyline id="_x0000_s1050" style="position:absolute" points="7654,604,15143,604" coordorigin="3827,302" coordsize="7489,0" filled="f" strokeweight="10703emu">
              <v:path arrowok="t"/>
            </v:polyline>
            <w10:wrap anchorx="page"/>
          </v:group>
        </w:pict>
      </w:r>
      <w:r>
        <w:rPr>
          <w:sz w:val="22"/>
          <w:szCs w:val="22"/>
        </w:rPr>
        <w:t>2019-04-26</w:t>
      </w:r>
    </w:p>
    <w:p w14:paraId="34B96D57" w14:textId="77777777" w:rsidR="008C2F56" w:rsidRDefault="008C2F56">
      <w:pPr>
        <w:spacing w:before="10" w:line="260" w:lineRule="exact"/>
        <w:rPr>
          <w:sz w:val="26"/>
          <w:szCs w:val="26"/>
        </w:rPr>
      </w:pPr>
    </w:p>
    <w:p w14:paraId="48A47F24" w14:textId="77777777" w:rsidR="008C2F56" w:rsidRDefault="005F421B" w:rsidP="00AC6376">
      <w:pPr>
        <w:ind w:left="2" w:right="-583"/>
        <w:rPr>
          <w:sz w:val="22"/>
          <w:szCs w:val="22"/>
        </w:rPr>
      </w:pPr>
      <w:r>
        <w:pict w14:anchorId="3AE3A1DC">
          <v:group id="_x0000_s1045" style="position:absolute;left:0;text-align:left;margin-left:190.9pt;margin-top:15.15pt;width:375.35pt;height:1.15pt;z-index:-251656192;mso-position-horizontal-relative:page" coordorigin="3818,303" coordsize="7507,23">
            <v:polyline id="_x0000_s1048" style="position:absolute" points="7656,622,15131,622" coordorigin="3828,311" coordsize="7475,0" filled="f" strokeweight="9451emu">
              <v:path arrowok="t"/>
            </v:polyline>
            <v:polyline id="_x0000_s1047" style="position:absolute" points="15143,634,7654,634" coordorigin="3827,317" coordsize="7489,0" filled="f" strokeweight="11008emu">
              <v:path arrowok="t"/>
            </v:polyline>
            <v:polyline id="_x0000_s1046" style="position:absolute" points="7654,634,15143,634" coordorigin="3827,317" coordsize="7489,0" filled="f" strokeweight="11008emu">
              <v:path arrowok="t"/>
            </v:polyline>
            <w10:wrap anchorx="page"/>
          </v:group>
        </w:pict>
      </w:r>
      <w:r>
        <w:rPr>
          <w:sz w:val="22"/>
          <w:szCs w:val="22"/>
        </w:rPr>
        <w:t>2019-04-26</w:t>
      </w:r>
    </w:p>
    <w:p w14:paraId="69AE6E6E" w14:textId="77777777" w:rsidR="008C2F56" w:rsidRDefault="008C2F56">
      <w:pPr>
        <w:spacing w:line="200" w:lineRule="exact"/>
      </w:pPr>
    </w:p>
    <w:p w14:paraId="63CF5072" w14:textId="77777777" w:rsidR="008C2F56" w:rsidRDefault="005F421B" w:rsidP="00AC6376">
      <w:pPr>
        <w:spacing w:line="200" w:lineRule="exact"/>
        <w:ind w:right="-441"/>
      </w:pPr>
      <w:r>
        <w:t>0000-00-00</w:t>
      </w:r>
    </w:p>
    <w:p w14:paraId="234E0121" w14:textId="77777777" w:rsidR="008C2F56" w:rsidRDefault="008C2F56">
      <w:pPr>
        <w:spacing w:line="200" w:lineRule="exact"/>
      </w:pPr>
    </w:p>
    <w:p w14:paraId="028E0F0E" w14:textId="77777777" w:rsidR="008C2F56" w:rsidRDefault="008C2F56">
      <w:pPr>
        <w:spacing w:before="8" w:line="200" w:lineRule="exact"/>
      </w:pPr>
    </w:p>
    <w:p w14:paraId="1EE44B2E" w14:textId="77777777" w:rsidR="008C2F56" w:rsidRDefault="005F421B">
      <w:pPr>
        <w:ind w:left="2"/>
        <w:rPr>
          <w:sz w:val="22"/>
          <w:szCs w:val="22"/>
        </w:rPr>
      </w:pPr>
      <w:r>
        <w:pict w14:anchorId="49C5361C">
          <v:group id="_x0000_s1041" style="position:absolute;left:0;text-align:left;margin-left:190.95pt;margin-top:15.95pt;width:375.3pt;height:1.1pt;z-index:-251654144;mso-position-horizontal-relative:page" coordorigin="3819,319" coordsize="7506,22">
            <v:polyline id="_x0000_s1044" style="position:absolute" points="7656,652,15131,652" coordorigin="3828,326" coordsize="7475,0" filled="f" strokeweight="9451emu">
              <v:path arrowok="t"/>
            </v:polyline>
            <v:polyline id="_x0000_s1043" style="position:absolute" points="15143,664,7654,664" coordorigin="3827,332" coordsize="7489,0" filled="f" strokeweight="10703emu">
              <v:path arrowok="t"/>
            </v:polyline>
            <v:polyline id="_x0000_s1042" style="position:absolute" points="7654,664,15143,664" coordorigin="3827,332" coordsize="7489,0" filled="f" strokeweight="10703emu">
              <v:path arrowok="t"/>
            </v:polyline>
            <w10:wrap anchorx="page"/>
          </v:group>
        </w:pict>
      </w:r>
      <w:r>
        <w:rPr>
          <w:spacing w:val="1"/>
          <w:sz w:val="22"/>
          <w:szCs w:val="22"/>
        </w:rPr>
        <w:t>0000-00-00</w:t>
      </w:r>
    </w:p>
    <w:p w14:paraId="3724D4F1" w14:textId="77777777" w:rsidR="008C2F56" w:rsidRDefault="006E709D">
      <w:pPr>
        <w:spacing w:before="30"/>
        <w:rPr>
          <w:sz w:val="22"/>
          <w:szCs w:val="22"/>
        </w:rPr>
        <w:sectPr w:rsidR="008C2F56" w:rsidSect="005F421B">
          <w:type w:val="continuous"/>
          <w:pgSz w:w="11920" w:h="16860"/>
          <w:pgMar w:top="640" w:right="480" w:bottom="280" w:left="660" w:header="720" w:footer="720" w:gutter="0"/>
          <w:cols w:num="3" w:space="294" w:equalWidth="0">
            <w:col w:w="3097" w:space="104"/>
            <w:col w:w="1644" w:space="1531"/>
            <w:col w:w="4404"/>
          </w:cols>
        </w:sectPr>
      </w:pPr>
      <w:r>
        <w:br w:type="column"/>
      </w:r>
      <w:r>
        <w:rPr>
          <w:rFonts w:ascii="Arial" w:eastAsia="Arial" w:hAnsi="Arial" w:cs="Arial"/>
          <w:b/>
          <w:position w:val="2"/>
        </w:rPr>
        <w:lastRenderedPageBreak/>
        <w:t>H</w:t>
      </w:r>
      <w:r>
        <w:rPr>
          <w:rFonts w:ascii="Arial" w:eastAsia="Arial" w:hAnsi="Arial" w:cs="Arial"/>
          <w:b/>
          <w:spacing w:val="-1"/>
          <w:position w:val="2"/>
        </w:rPr>
        <w:t>a</w:t>
      </w:r>
      <w:r>
        <w:rPr>
          <w:rFonts w:ascii="Arial" w:eastAsia="Arial" w:hAnsi="Arial" w:cs="Arial"/>
          <w:b/>
          <w:position w:val="2"/>
        </w:rPr>
        <w:t>r</w:t>
      </w:r>
      <w:r>
        <w:rPr>
          <w:rFonts w:ascii="Arial" w:eastAsia="Arial" w:hAnsi="Arial" w:cs="Arial"/>
          <w:b/>
          <w:spacing w:val="1"/>
          <w:position w:val="2"/>
        </w:rPr>
        <w:t>g</w:t>
      </w:r>
      <w:r>
        <w:rPr>
          <w:rFonts w:ascii="Arial" w:eastAsia="Arial" w:hAnsi="Arial" w:cs="Arial"/>
          <w:b/>
          <w:position w:val="2"/>
        </w:rPr>
        <w:t>a</w:t>
      </w:r>
      <w:r>
        <w:rPr>
          <w:rFonts w:ascii="Arial" w:eastAsia="Arial" w:hAnsi="Arial" w:cs="Arial"/>
          <w:b/>
          <w:spacing w:val="-7"/>
          <w:position w:val="2"/>
        </w:rPr>
        <w:t xml:space="preserve"> </w:t>
      </w:r>
      <w:r>
        <w:rPr>
          <w:rFonts w:ascii="Arial" w:eastAsia="Arial" w:hAnsi="Arial" w:cs="Arial"/>
          <w:b/>
          <w:spacing w:val="-1"/>
          <w:position w:val="2"/>
        </w:rPr>
        <w:t>S</w:t>
      </w:r>
      <w:r>
        <w:rPr>
          <w:rFonts w:ascii="Arial" w:eastAsia="Arial" w:hAnsi="Arial" w:cs="Arial"/>
          <w:b/>
          <w:position w:val="2"/>
        </w:rPr>
        <w:t>eb</w:t>
      </w:r>
      <w:r>
        <w:rPr>
          <w:rFonts w:ascii="Arial" w:eastAsia="Arial" w:hAnsi="Arial" w:cs="Arial"/>
          <w:b/>
          <w:spacing w:val="-1"/>
          <w:position w:val="2"/>
        </w:rPr>
        <w:t>e</w:t>
      </w:r>
      <w:r>
        <w:rPr>
          <w:rFonts w:ascii="Arial" w:eastAsia="Arial" w:hAnsi="Arial" w:cs="Arial"/>
          <w:b/>
          <w:spacing w:val="1"/>
          <w:position w:val="2"/>
        </w:rPr>
        <w:t>n</w:t>
      </w:r>
      <w:r>
        <w:rPr>
          <w:rFonts w:ascii="Arial" w:eastAsia="Arial" w:hAnsi="Arial" w:cs="Arial"/>
          <w:b/>
          <w:spacing w:val="-1"/>
          <w:position w:val="2"/>
        </w:rPr>
        <w:t>a</w:t>
      </w:r>
      <w:r>
        <w:rPr>
          <w:rFonts w:ascii="Arial" w:eastAsia="Arial" w:hAnsi="Arial" w:cs="Arial"/>
          <w:b/>
          <w:position w:val="2"/>
        </w:rPr>
        <w:t>r</w:t>
      </w:r>
      <w:r>
        <w:rPr>
          <w:rFonts w:ascii="Arial" w:eastAsia="Arial" w:hAnsi="Arial" w:cs="Arial"/>
          <w:b/>
          <w:spacing w:val="-6"/>
          <w:position w:val="2"/>
        </w:rPr>
        <w:t xml:space="preserve"> </w:t>
      </w:r>
      <w:r>
        <w:rPr>
          <w:rFonts w:ascii="Arial" w:eastAsia="Arial" w:hAnsi="Arial" w:cs="Arial"/>
          <w:b/>
          <w:position w:val="2"/>
        </w:rPr>
        <w:t>R</w:t>
      </w:r>
      <w:r>
        <w:rPr>
          <w:rFonts w:ascii="Arial" w:eastAsia="Arial" w:hAnsi="Arial" w:cs="Arial"/>
          <w:b/>
          <w:spacing w:val="5"/>
          <w:position w:val="2"/>
        </w:rPr>
        <w:t>M</w:t>
      </w:r>
      <w:r>
        <w:rPr>
          <w:rFonts w:ascii="Arial" w:eastAsia="Arial" w:hAnsi="Arial" w:cs="Arial"/>
          <w:b/>
          <w:position w:val="2"/>
        </w:rPr>
        <w:t>:</w:t>
      </w:r>
      <w:r>
        <w:rPr>
          <w:rFonts w:ascii="Arial" w:eastAsia="Arial" w:hAnsi="Arial" w:cs="Arial"/>
          <w:b/>
          <w:spacing w:val="22"/>
          <w:position w:val="2"/>
        </w:rPr>
        <w:t xml:space="preserve"> </w:t>
      </w:r>
      <w:r w:rsidR="005F421B" w:rsidRPr="005F421B">
        <w:rPr>
          <w:rFonts w:eastAsia="Arial"/>
          <w:spacing w:val="22"/>
          <w:position w:val="2"/>
        </w:rPr>
        <w:t>0.00</w:t>
      </w:r>
    </w:p>
    <w:p w14:paraId="1B09F8FF" w14:textId="77777777" w:rsidR="008C2F56" w:rsidRDefault="008C2F56">
      <w:pPr>
        <w:spacing w:before="4" w:line="260" w:lineRule="exact"/>
        <w:rPr>
          <w:sz w:val="26"/>
          <w:szCs w:val="26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14:paraId="68A20123" w14:textId="77777777" w:rsidR="008C2F56" w:rsidRDefault="005F421B">
      <w:pPr>
        <w:spacing w:before="58"/>
        <w:ind w:left="180" w:right="-49"/>
        <w:rPr>
          <w:sz w:val="19"/>
          <w:szCs w:val="19"/>
        </w:rPr>
      </w:pPr>
      <w:r>
        <w:lastRenderedPageBreak/>
        <w:pict w14:anchorId="2DB9AB10">
          <v:group id="_x0000_s1036" style="position:absolute;left:0;text-align:left;margin-left:190.9pt;margin-top:13.7pt;width:375.35pt;height:1.15pt;z-index:-251653120;mso-position-horizontal-relative:page" coordorigin="3818,274" coordsize="7507,23">
            <v:polyline id="_x0000_s1039" style="position:absolute" points="7656,562,15131,562" coordorigin="3828,281" coordsize="7475,0" filled="f" strokeweight="9451emu">
              <v:path arrowok="t"/>
            </v:polyline>
            <v:polyline id="_x0000_s1038" style="position:absolute" points="15143,576,7654,576" coordorigin="3827,288" coordsize="7489,0" filled="f" strokeweight="11008emu">
              <v:path arrowok="t"/>
            </v:polyline>
            <v:polyline id="_x0000_s1037" style="position:absolute" points="7654,576,15143,576" coordorigin="3827,288" coordsize="7489,0" filled="f" strokeweight="11008emu">
              <v:path arrowok="t"/>
            </v:polyline>
            <w10:wrap anchorx="page"/>
          </v:group>
        </w:pict>
      </w:r>
      <w:r>
        <w:pict w14:anchorId="46E444F3">
          <v:group id="_x0000_s1032" style="position:absolute;left:0;text-align:left;margin-left:190.95pt;margin-top:27.15pt;width:375.3pt;height:1.1pt;z-index:-251652096;mso-position-horizontal-relative:page" coordorigin="3819,543" coordsize="7506,22">
            <v:polyline id="_x0000_s1035" style="position:absolute" points="7656,1102,15131,1102" coordorigin="3828,551" coordsize="7475,0" filled="f" strokeweight="9451emu">
              <v:path arrowok="t"/>
            </v:polyline>
            <v:polyline id="_x0000_s1034" style="position:absolute" points="15143,1114,7654,1114" coordorigin="3827,557" coordsize="7489,0" filled="f" strokeweight="10703emu">
              <v:path arrowok="t"/>
            </v:polyline>
            <v:polyline id="_x0000_s1033" style="position:absolute" points="7654,1114,15143,1114" coordorigin="3827,557" coordsize="7489,0" filled="f" strokeweight="10703emu">
              <v:path arrowok="t"/>
            </v:polyline>
            <w10:wrap anchorx="page"/>
          </v:group>
        </w:pict>
      </w:r>
      <w:r>
        <w:pict w14:anchorId="3E360AB3">
          <v:group id="_x0000_s1028" style="position:absolute;left:0;text-align:left;margin-left:190.95pt;margin-top:40.6pt;width:375.3pt;height:1.1pt;z-index:-251651072;mso-position-horizontal-relative:page" coordorigin="3819,812" coordsize="7506,22">
            <v:polyline id="_x0000_s1031" style="position:absolute" points="7656,1640,15131,1640" coordorigin="3828,820" coordsize="7475,0" filled="f" strokeweight="9451emu">
              <v:path arrowok="t"/>
            </v:polyline>
            <v:polyline id="_x0000_s1030" style="position:absolute" points="15143,1652,7654,1652" coordorigin="3827,826" coordsize="7489,0" filled="f" strokeweight="10703emu">
              <v:path arrowok="t"/>
            </v:polyline>
            <v:polyline id="_x0000_s1029" style="position:absolute" points="7654,1652,15143,1652" coordorigin="3827,826" coordsize="7489,0" filled="f" strokeweight="10703emu">
              <v:path arrowok="t"/>
            </v:polyline>
            <w10:wrap anchorx="page"/>
          </v:group>
        </w:pict>
      </w:r>
      <w:r w:rsidR="006E709D">
        <w:rPr>
          <w:spacing w:val="-7"/>
          <w:sz w:val="19"/>
          <w:szCs w:val="19"/>
        </w:rPr>
        <w:t>1</w:t>
      </w:r>
      <w:r w:rsidR="006E709D">
        <w:rPr>
          <w:sz w:val="19"/>
          <w:szCs w:val="19"/>
        </w:rPr>
        <w:t xml:space="preserve">3 </w:t>
      </w:r>
      <w:r w:rsidR="006E709D">
        <w:rPr>
          <w:spacing w:val="36"/>
          <w:sz w:val="19"/>
          <w:szCs w:val="19"/>
        </w:rPr>
        <w:t xml:space="preserve"> </w:t>
      </w:r>
      <w:r w:rsidR="006E709D">
        <w:rPr>
          <w:b/>
          <w:spacing w:val="-10"/>
          <w:sz w:val="19"/>
          <w:szCs w:val="19"/>
        </w:rPr>
        <w:t>L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18"/>
          <w:sz w:val="19"/>
          <w:szCs w:val="19"/>
        </w:rPr>
        <w:t>p</w:t>
      </w:r>
      <w:r w:rsidR="006E709D">
        <w:rPr>
          <w:b/>
          <w:spacing w:val="-7"/>
          <w:sz w:val="19"/>
          <w:szCs w:val="19"/>
        </w:rPr>
        <w:t>o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n</w:t>
      </w:r>
      <w:r w:rsidR="006E709D">
        <w:rPr>
          <w:b/>
          <w:spacing w:val="9"/>
          <w:sz w:val="19"/>
          <w:szCs w:val="19"/>
        </w:rPr>
        <w:t xml:space="preserve"> </w:t>
      </w:r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</w:t>
      </w:r>
      <w:r w:rsidR="006E709D">
        <w:rPr>
          <w:b/>
          <w:spacing w:val="8"/>
          <w:sz w:val="19"/>
          <w:szCs w:val="19"/>
        </w:rPr>
        <w:t>g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20"/>
          <w:sz w:val="19"/>
          <w:szCs w:val="19"/>
        </w:rPr>
        <w:t>w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i</w:t>
      </w:r>
      <w:r w:rsidR="006E709D">
        <w:rPr>
          <w:b/>
          <w:spacing w:val="16"/>
          <w:sz w:val="19"/>
          <w:szCs w:val="19"/>
        </w:rPr>
        <w:t xml:space="preserve"> </w:t>
      </w:r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pacing w:val="-5"/>
          <w:sz w:val="19"/>
          <w:szCs w:val="19"/>
        </w:rPr>
        <w:t>j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8"/>
          <w:sz w:val="19"/>
          <w:szCs w:val="19"/>
        </w:rPr>
        <w:t>g</w:t>
      </w:r>
      <w:r w:rsidR="006E709D">
        <w:rPr>
          <w:b/>
          <w:sz w:val="19"/>
          <w:szCs w:val="19"/>
        </w:rPr>
        <w:t xml:space="preserve">a        </w:t>
      </w:r>
      <w:r w:rsidR="006E709D">
        <w:rPr>
          <w:b/>
          <w:spacing w:val="13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14:paraId="2A1285E4" w14:textId="77777777" w:rsidR="008C2F56" w:rsidRDefault="006E709D">
      <w:pPr>
        <w:spacing w:before="31" w:line="24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2" w:space="720" w:equalWidth="0">
            <w:col w:w="3097" w:space="107"/>
            <w:col w:w="7576"/>
          </w:cols>
        </w:sectPr>
      </w:pPr>
      <w:r>
        <w:br w:type="column"/>
      </w:r>
      <w:r>
        <w:rPr>
          <w:spacing w:val="3"/>
          <w:position w:val="-1"/>
          <w:sz w:val="22"/>
          <w:szCs w:val="22"/>
        </w:rPr>
        <w:lastRenderedPageBreak/>
        <w:t>K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R</w:t>
      </w:r>
      <w:r>
        <w:rPr>
          <w:spacing w:val="3"/>
          <w:position w:val="-1"/>
          <w:sz w:val="22"/>
          <w:szCs w:val="22"/>
        </w:rPr>
        <w:t>J</w:t>
      </w:r>
      <w:r>
        <w:rPr>
          <w:position w:val="-1"/>
          <w:sz w:val="22"/>
          <w:szCs w:val="22"/>
        </w:rPr>
        <w:t>A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Y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NG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spacing w:val="3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ELAH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D</w:t>
      </w:r>
      <w:r>
        <w:rPr>
          <w:spacing w:val="-4"/>
          <w:position w:val="-1"/>
          <w:sz w:val="22"/>
          <w:szCs w:val="22"/>
        </w:rPr>
        <w:t>I</w:t>
      </w:r>
      <w:r>
        <w:rPr>
          <w:spacing w:val="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NA</w:t>
      </w:r>
      <w:r>
        <w:rPr>
          <w:spacing w:val="2"/>
          <w:position w:val="-1"/>
          <w:sz w:val="22"/>
          <w:szCs w:val="22"/>
        </w:rPr>
        <w:t>K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-18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S</w:t>
      </w:r>
      <w:r>
        <w:rPr>
          <w:spacing w:val="-4"/>
          <w:position w:val="-1"/>
          <w:sz w:val="22"/>
          <w:szCs w:val="22"/>
        </w:rPr>
        <w:t>I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P</w:t>
      </w:r>
      <w:r>
        <w:rPr>
          <w:spacing w:val="-5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</w:t>
      </w:r>
      <w:r>
        <w:rPr>
          <w:spacing w:val="-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-9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UAS</w:t>
      </w:r>
      <w:r>
        <w:rPr>
          <w:spacing w:val="3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AN.</w:t>
      </w:r>
    </w:p>
    <w:p w14:paraId="23A73E11" w14:textId="77777777" w:rsidR="008C2F56" w:rsidRDefault="008C2F56">
      <w:pPr>
        <w:spacing w:before="5" w:line="120" w:lineRule="exact"/>
        <w:rPr>
          <w:sz w:val="13"/>
          <w:szCs w:val="13"/>
        </w:rPr>
      </w:pPr>
    </w:p>
    <w:p w14:paraId="6204DB87" w14:textId="77777777" w:rsidR="008C2F56" w:rsidRDefault="008C2F56">
      <w:pPr>
        <w:spacing w:line="200" w:lineRule="exact"/>
      </w:pPr>
    </w:p>
    <w:p w14:paraId="6F66C393" w14:textId="77777777" w:rsidR="008C2F56" w:rsidRDefault="008C2F56">
      <w:pPr>
        <w:spacing w:line="200" w:lineRule="exact"/>
      </w:pPr>
    </w:p>
    <w:p w14:paraId="5469D011" w14:textId="77777777" w:rsidR="008C2F56" w:rsidRDefault="008C2F56">
      <w:pPr>
        <w:spacing w:line="200" w:lineRule="exact"/>
      </w:pPr>
    </w:p>
    <w:p w14:paraId="7A600B24" w14:textId="77777777" w:rsidR="008C2F56" w:rsidRDefault="008C2F56">
      <w:pPr>
        <w:spacing w:line="200" w:lineRule="exact"/>
      </w:pPr>
    </w:p>
    <w:p w14:paraId="519864A8" w14:textId="77777777" w:rsidR="008C2F56" w:rsidRDefault="008C2F56">
      <w:pPr>
        <w:spacing w:line="200" w:lineRule="exact"/>
      </w:pPr>
    </w:p>
    <w:p w14:paraId="5E5A4F2E" w14:textId="77777777" w:rsidR="008C2F56" w:rsidRDefault="008C2F56">
      <w:pPr>
        <w:spacing w:line="200" w:lineRule="exact"/>
      </w:pPr>
    </w:p>
    <w:p w14:paraId="499C82DC" w14:textId="77777777" w:rsidR="008C2F56" w:rsidRDefault="00036F92">
      <w:pPr>
        <w:spacing w:before="31"/>
        <w:ind w:right="432"/>
        <w:jc w:val="right"/>
        <w:rPr>
          <w:sz w:val="22"/>
          <w:szCs w:val="2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454880" wp14:editId="0EFB1751">
                <wp:simplePos x="0" y="0"/>
                <wp:positionH relativeFrom="column">
                  <wp:posOffset>4924177</wp:posOffset>
                </wp:positionH>
                <wp:positionV relativeFrom="paragraph">
                  <wp:posOffset>20182</wp:posOffset>
                </wp:positionV>
                <wp:extent cx="1733384" cy="0"/>
                <wp:effectExtent l="0" t="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38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BE8B3" id="Straight Connector 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1.6pt" to="524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" strokecolor="black [3040]">
                <v:stroke dashstyle="dash"/>
              </v:line>
            </w:pict>
          </mc:Fallback>
        </mc:AlternateContent>
      </w:r>
      <w:r w:rsidR="005F421B">
        <w:pict w14:anchorId="51BA3679">
          <v:shape id="_x0000_s1027" type="#_x0000_t75" style="position:absolute;left:0;text-align:left;margin-left:55.55pt;margin-top:67.9pt;width:187.6pt;height:.75pt;z-index:-251668480;mso-position-horizontal-relative:page;mso-position-vertical-relative:text">
            <v:imagedata r:id="rId6" o:title=""/>
            <w10:wrap anchorx="page"/>
          </v:shape>
        </w:pict>
      </w:r>
      <w:r w:rsidR="006E709D">
        <w:rPr>
          <w:spacing w:val="1"/>
          <w:position w:val="6"/>
          <w:sz w:val="19"/>
          <w:szCs w:val="19"/>
        </w:rPr>
        <w:t>T</w:t>
      </w:r>
      <w:r w:rsidR="006E709D">
        <w:rPr>
          <w:spacing w:val="4"/>
          <w:position w:val="6"/>
          <w:sz w:val="19"/>
          <w:szCs w:val="19"/>
        </w:rPr>
        <w:t>a</w:t>
      </w:r>
      <w:r w:rsidR="006E709D">
        <w:rPr>
          <w:spacing w:val="-5"/>
          <w:position w:val="6"/>
          <w:sz w:val="19"/>
          <w:szCs w:val="19"/>
        </w:rPr>
        <w:t>r</w:t>
      </w:r>
      <w:r w:rsidR="006E709D">
        <w:rPr>
          <w:spacing w:val="-9"/>
          <w:position w:val="6"/>
          <w:sz w:val="19"/>
          <w:szCs w:val="19"/>
        </w:rPr>
        <w:t>i</w:t>
      </w:r>
      <w:r w:rsidR="006E709D">
        <w:rPr>
          <w:spacing w:val="-7"/>
          <w:position w:val="6"/>
          <w:sz w:val="19"/>
          <w:szCs w:val="19"/>
        </w:rPr>
        <w:t>k</w:t>
      </w:r>
      <w:r w:rsidR="006E709D">
        <w:rPr>
          <w:spacing w:val="8"/>
          <w:position w:val="6"/>
          <w:sz w:val="19"/>
          <w:szCs w:val="19"/>
        </w:rPr>
        <w:t>h</w:t>
      </w:r>
      <w:r w:rsidR="006E709D">
        <w:rPr>
          <w:position w:val="6"/>
          <w:sz w:val="19"/>
          <w:szCs w:val="19"/>
        </w:rPr>
        <w:t>:</w:t>
      </w:r>
      <w:r w:rsidR="006E709D">
        <w:rPr>
          <w:spacing w:val="37"/>
          <w:position w:val="6"/>
          <w:sz w:val="19"/>
          <w:szCs w:val="19"/>
        </w:rPr>
        <w:t xml:space="preserve"> </w:t>
      </w:r>
      <w:r w:rsidR="005F421B">
        <w:rPr>
          <w:spacing w:val="37"/>
          <w:position w:val="6"/>
          <w:sz w:val="19"/>
          <w:szCs w:val="19"/>
        </w:rPr>
        <w:t>2019-04-26</w:t>
      </w:r>
      <w:r w:rsidR="006E709D">
        <w:rPr>
          <w:position w:val="6"/>
          <w:sz w:val="22"/>
          <w:szCs w:val="22"/>
        </w:rPr>
        <w:t xml:space="preserve">                                                                                                            </w:t>
      </w:r>
      <w:bookmarkStart w:id="0" w:name="_GoBack"/>
      <w:bookmarkEnd w:id="0"/>
      <w:r w:rsidR="005F421B">
        <w:rPr>
          <w:spacing w:val="-3"/>
          <w:sz w:val="22"/>
          <w:szCs w:val="22"/>
        </w:rPr>
        <w:t>Mohd Amin b Ahmad</w:t>
      </w:r>
    </w:p>
    <w:p w14:paraId="14550206" w14:textId="77777777" w:rsidR="008C2F56" w:rsidRDefault="00E400EC" w:rsidP="00E400EC">
      <w:pPr>
        <w:spacing w:before="20" w:line="240" w:lineRule="exact"/>
        <w:ind w:right="518"/>
        <w:jc w:val="center"/>
        <w:rPr>
          <w:sz w:val="22"/>
          <w:szCs w:val="22"/>
        </w:rPr>
      </w:pP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  <w:t xml:space="preserve">             </w:t>
      </w:r>
      <w:r w:rsidR="005F421B">
        <w:rPr>
          <w:b/>
          <w:spacing w:val="3"/>
          <w:position w:val="-1"/>
          <w:sz w:val="22"/>
          <w:szCs w:val="22"/>
        </w:rPr>
        <w:t>Penolong Jurutera Kanan JA36</w:t>
      </w:r>
    </w:p>
    <w:p w14:paraId="1C3B5A54" w14:textId="77777777" w:rsidR="008C2F56" w:rsidRDefault="008C2F56">
      <w:pPr>
        <w:spacing w:before="3" w:line="160" w:lineRule="exact"/>
        <w:rPr>
          <w:sz w:val="16"/>
          <w:szCs w:val="16"/>
        </w:rPr>
      </w:pPr>
    </w:p>
    <w:p w14:paraId="2C04FA32" w14:textId="77777777" w:rsidR="008C2F56" w:rsidRDefault="008C2F56">
      <w:pPr>
        <w:spacing w:line="200" w:lineRule="exact"/>
      </w:pPr>
    </w:p>
    <w:p w14:paraId="55FF140C" w14:textId="77777777" w:rsidR="008C2F56" w:rsidRDefault="006E709D">
      <w:pPr>
        <w:spacing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C894B3" wp14:editId="7CFD8192">
                <wp:simplePos x="0" y="0"/>
                <wp:positionH relativeFrom="column">
                  <wp:posOffset>4923790</wp:posOffset>
                </wp:positionH>
                <wp:positionV relativeFrom="paragraph">
                  <wp:posOffset>145028</wp:posOffset>
                </wp:positionV>
                <wp:extent cx="1733384" cy="0"/>
                <wp:effectExtent l="0" t="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38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295B9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pt,11.4pt" to="524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" strokecolor="black [3040]">
                <v:stroke dashstyle="dash"/>
              </v:line>
            </w:pict>
          </mc:Fallback>
        </mc:AlternateContent>
      </w:r>
    </w:p>
    <w:p w14:paraId="35B0FFEE" w14:textId="77777777" w:rsidR="008C2F56" w:rsidRDefault="008C2F56">
      <w:pPr>
        <w:spacing w:line="200" w:lineRule="exact"/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14:paraId="625712B1" w14:textId="77777777" w:rsidR="008C2F56" w:rsidRDefault="008C2F56">
      <w:pPr>
        <w:spacing w:line="200" w:lineRule="exact"/>
      </w:pPr>
    </w:p>
    <w:p w14:paraId="41750A36" w14:textId="77777777" w:rsidR="008C2F56" w:rsidRDefault="008C2F56">
      <w:pPr>
        <w:spacing w:line="200" w:lineRule="exact"/>
      </w:pPr>
    </w:p>
    <w:p w14:paraId="42158166" w14:textId="77777777" w:rsidR="008C2F56" w:rsidRDefault="008C2F56">
      <w:pPr>
        <w:spacing w:before="1" w:line="200" w:lineRule="exact"/>
      </w:pPr>
    </w:p>
    <w:p w14:paraId="4E120058" w14:textId="77777777" w:rsidR="008C2F56" w:rsidRDefault="006E709D">
      <w:pPr>
        <w:ind w:left="775" w:right="-3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abat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an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 xml:space="preserve">n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w w:val="99"/>
        </w:rPr>
        <w:t>an</w:t>
      </w:r>
    </w:p>
    <w:p w14:paraId="23A40517" w14:textId="77777777" w:rsidR="008C2F56" w:rsidRDefault="006E709D">
      <w:pPr>
        <w:spacing w:before="6" w:line="220" w:lineRule="exact"/>
        <w:ind w:left="1184" w:right="31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K</w:t>
      </w:r>
      <w:r>
        <w:rPr>
          <w:rFonts w:ascii="Arial" w:eastAsia="Arial" w:hAnsi="Arial" w:cs="Arial"/>
          <w:b/>
          <w:spacing w:val="1"/>
          <w:position w:val="-1"/>
        </w:rPr>
        <w:t>u</w:t>
      </w:r>
      <w:r>
        <w:rPr>
          <w:rFonts w:ascii="Arial" w:eastAsia="Arial" w:hAnsi="Arial" w:cs="Arial"/>
          <w:b/>
          <w:spacing w:val="-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la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r>
        <w:rPr>
          <w:rFonts w:ascii="Arial" w:eastAsia="Arial" w:hAnsi="Arial" w:cs="Arial"/>
          <w:b/>
          <w:spacing w:val="3"/>
          <w:w w:val="99"/>
          <w:position w:val="-1"/>
        </w:rPr>
        <w:t>M</w:t>
      </w:r>
      <w:r>
        <w:rPr>
          <w:rFonts w:ascii="Arial" w:eastAsia="Arial" w:hAnsi="Arial" w:cs="Arial"/>
          <w:b/>
          <w:spacing w:val="1"/>
          <w:position w:val="-1"/>
        </w:rPr>
        <w:t>u</w:t>
      </w:r>
      <w:r>
        <w:rPr>
          <w:rFonts w:ascii="Arial" w:eastAsia="Arial" w:hAnsi="Arial" w:cs="Arial"/>
          <w:b/>
          <w:w w:val="99"/>
          <w:position w:val="-1"/>
        </w:rPr>
        <w:t>d</w:t>
      </w:r>
      <w:r>
        <w:rPr>
          <w:rFonts w:ascii="Arial" w:eastAsia="Arial" w:hAnsi="Arial" w:cs="Arial"/>
          <w:b/>
          <w:spacing w:val="-1"/>
          <w:w w:val="99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/</w:t>
      </w:r>
      <w:r>
        <w:rPr>
          <w:rFonts w:ascii="Arial" w:eastAsia="Arial" w:hAnsi="Arial" w:cs="Arial"/>
          <w:b/>
          <w:spacing w:val="-1"/>
          <w:position w:val="-1"/>
        </w:rPr>
        <w:t>S</w:t>
      </w:r>
      <w:r>
        <w:rPr>
          <w:rFonts w:ascii="Arial" w:eastAsia="Arial" w:hAnsi="Arial" w:cs="Arial"/>
          <w:b/>
          <w:w w:val="99"/>
          <w:position w:val="-1"/>
        </w:rPr>
        <w:t>i</w:t>
      </w:r>
      <w:r>
        <w:rPr>
          <w:rFonts w:ascii="Arial" w:eastAsia="Arial" w:hAnsi="Arial" w:cs="Arial"/>
          <w:b/>
          <w:spacing w:val="-1"/>
          <w:w w:val="99"/>
          <w:position w:val="-1"/>
        </w:rPr>
        <w:t>k</w:t>
      </w:r>
      <w:r>
        <w:rPr>
          <w:rFonts w:ascii="Arial" w:eastAsia="Arial" w:hAnsi="Arial" w:cs="Arial"/>
          <w:b/>
          <w:w w:val="99"/>
          <w:position w:val="-1"/>
        </w:rPr>
        <w:t>/B</w:t>
      </w:r>
      <w:r>
        <w:rPr>
          <w:rFonts w:ascii="Arial" w:eastAsia="Arial" w:hAnsi="Arial" w:cs="Arial"/>
          <w:b/>
          <w:spacing w:val="-1"/>
          <w:w w:val="99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l</w:t>
      </w:r>
      <w:r>
        <w:rPr>
          <w:rFonts w:ascii="Arial" w:eastAsia="Arial" w:hAnsi="Arial" w:cs="Arial"/>
          <w:b/>
          <w:spacing w:val="-1"/>
          <w:position w:val="-1"/>
        </w:rPr>
        <w:t>i</w:t>
      </w:r>
      <w:r>
        <w:rPr>
          <w:rFonts w:ascii="Arial" w:eastAsia="Arial" w:hAnsi="Arial" w:cs="Arial"/>
          <w:b/>
          <w:spacing w:val="1"/>
          <w:position w:val="-1"/>
        </w:rPr>
        <w:t>n</w:t>
      </w:r>
      <w:r>
        <w:rPr>
          <w:rFonts w:ascii="Arial" w:eastAsia="Arial" w:hAnsi="Arial" w:cs="Arial"/>
          <w:b/>
          <w:position w:val="-1"/>
        </w:rPr>
        <w:t>g</w:t>
      </w:r>
    </w:p>
    <w:p w14:paraId="66640404" w14:textId="77777777" w:rsidR="008C2F56" w:rsidRDefault="006E709D">
      <w:pPr>
        <w:spacing w:before="31"/>
        <w:ind w:left="324" w:right="517"/>
        <w:jc w:val="center"/>
        <w:rPr>
          <w:sz w:val="22"/>
          <w:szCs w:val="22"/>
        </w:rPr>
      </w:pPr>
      <w:r>
        <w:br w:type="column"/>
      </w:r>
      <w:r w:rsidR="005F421B">
        <w:rPr>
          <w:sz w:val="22"/>
          <w:szCs w:val="22"/>
        </w:rPr>
        <w:lastRenderedPageBreak/>
        <w:t>Yahaya b. Shariff</w:t>
      </w:r>
    </w:p>
    <w:p w14:paraId="25FB044B" w14:textId="77777777" w:rsidR="008C2F56" w:rsidRDefault="005F421B">
      <w:pPr>
        <w:spacing w:line="240" w:lineRule="exact"/>
        <w:ind w:left="1030" w:right="1122"/>
        <w:jc w:val="center"/>
        <w:rPr>
          <w:sz w:val="22"/>
          <w:szCs w:val="22"/>
        </w:rPr>
      </w:pPr>
      <w:r>
        <w:rPr>
          <w:b/>
          <w:w w:val="99"/>
          <w:sz w:val="22"/>
          <w:szCs w:val="22"/>
        </w:rPr>
        <w:t>Penolong Jurutera JA29</w:t>
      </w:r>
    </w:p>
    <w:p w14:paraId="29E067DF" w14:textId="77777777" w:rsidR="008C2F56" w:rsidRDefault="006E709D">
      <w:pPr>
        <w:spacing w:before="29"/>
        <w:ind w:left="-37" w:right="12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abat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an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 xml:space="preserve">n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w w:val="99"/>
        </w:rPr>
        <w:t>an</w:t>
      </w:r>
    </w:p>
    <w:p w14:paraId="20FD9973" w14:textId="77777777" w:rsidR="008C2F56" w:rsidRDefault="006E709D">
      <w:pPr>
        <w:spacing w:before="6"/>
        <w:ind w:left="343" w:right="505"/>
        <w:jc w:val="center"/>
        <w:rPr>
          <w:rFonts w:ascii="Arial" w:eastAsia="Arial" w:hAnsi="Arial" w:cs="Arial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2" w:space="720" w:equalWidth="0">
            <w:col w:w="3714" w:space="3994"/>
            <w:col w:w="3072"/>
          </w:cols>
        </w:sectPr>
      </w:pPr>
      <w:r>
        <w:rPr>
          <w:rFonts w:ascii="Arial" w:eastAsia="Arial" w:hAnsi="Arial" w:cs="Arial"/>
          <w:b/>
        </w:rPr>
        <w:t>Kua</w:t>
      </w:r>
      <w:r>
        <w:rPr>
          <w:rFonts w:ascii="Arial" w:eastAsia="Arial" w:hAnsi="Arial" w:cs="Arial"/>
          <w:b/>
          <w:spacing w:val="-1"/>
        </w:rPr>
        <w:t>l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  <w:spacing w:val="3"/>
          <w:w w:val="99"/>
        </w:rPr>
        <w:t>M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/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  <w:w w:val="99"/>
        </w:rPr>
        <w:t>k</w:t>
      </w:r>
      <w:r>
        <w:rPr>
          <w:rFonts w:ascii="Arial" w:eastAsia="Arial" w:hAnsi="Arial" w:cs="Arial"/>
          <w:b/>
          <w:w w:val="99"/>
        </w:rPr>
        <w:t>/B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ng</w:t>
      </w:r>
    </w:p>
    <w:p w14:paraId="3BF49689" w14:textId="77777777" w:rsidR="008C2F56" w:rsidRDefault="008C2F56">
      <w:pPr>
        <w:spacing w:line="200" w:lineRule="exact"/>
      </w:pPr>
    </w:p>
    <w:p w14:paraId="313FE3BB" w14:textId="77777777" w:rsidR="008C2F56" w:rsidRDefault="008C2F56">
      <w:pPr>
        <w:spacing w:before="11" w:line="220" w:lineRule="exact"/>
        <w:rPr>
          <w:sz w:val="22"/>
          <w:szCs w:val="22"/>
        </w:rPr>
      </w:pPr>
    </w:p>
    <w:p w14:paraId="7B104E3A" w14:textId="77777777" w:rsidR="008C2F56" w:rsidRDefault="006E709D">
      <w:pPr>
        <w:spacing w:before="34" w:line="220" w:lineRule="exact"/>
        <w:ind w:left="4247" w:right="4179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</w:p>
    <w:p w14:paraId="3B960A58" w14:textId="77777777" w:rsidR="008C2F56" w:rsidRDefault="008C2F56">
      <w:pPr>
        <w:spacing w:before="8" w:line="140" w:lineRule="exact"/>
        <w:rPr>
          <w:sz w:val="14"/>
          <w:szCs w:val="14"/>
        </w:rPr>
      </w:pPr>
    </w:p>
    <w:p w14:paraId="0617B4CE" w14:textId="77777777" w:rsidR="008C2F56" w:rsidRDefault="008C2F56">
      <w:pPr>
        <w:spacing w:line="200" w:lineRule="exact"/>
      </w:pPr>
    </w:p>
    <w:p w14:paraId="567FE65A" w14:textId="77777777" w:rsidR="008C2F56" w:rsidRDefault="008C2F56">
      <w:pPr>
        <w:spacing w:line="200" w:lineRule="exact"/>
      </w:pPr>
    </w:p>
    <w:p w14:paraId="03B4E849" w14:textId="77777777" w:rsidR="008C2F56" w:rsidRDefault="006E709D">
      <w:pPr>
        <w:spacing w:before="34"/>
        <w:ind w:left="4069" w:right="372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abat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an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 xml:space="preserve">n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w w:val="99"/>
        </w:rPr>
        <w:t>an</w:t>
      </w:r>
    </w:p>
    <w:p w14:paraId="4E3FE6F9" w14:textId="77777777" w:rsidR="008C2F56" w:rsidRDefault="006E709D">
      <w:pPr>
        <w:spacing w:before="6"/>
        <w:ind w:left="4449" w:right="410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Kua</w:t>
      </w:r>
      <w:r>
        <w:rPr>
          <w:rFonts w:ascii="Arial" w:eastAsia="Arial" w:hAnsi="Arial" w:cs="Arial"/>
          <w:b/>
          <w:spacing w:val="-1"/>
        </w:rPr>
        <w:t>l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  <w:spacing w:val="3"/>
          <w:w w:val="99"/>
        </w:rPr>
        <w:t>M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/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  <w:w w:val="99"/>
        </w:rPr>
        <w:t>k</w:t>
      </w:r>
      <w:r>
        <w:rPr>
          <w:rFonts w:ascii="Arial" w:eastAsia="Arial" w:hAnsi="Arial" w:cs="Arial"/>
          <w:b/>
          <w:w w:val="99"/>
        </w:rPr>
        <w:t>/B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ng</w:t>
      </w:r>
    </w:p>
    <w:sectPr w:rsidR="008C2F56">
      <w:type w:val="continuous"/>
      <w:pgSz w:w="11920" w:h="16860"/>
      <w:pgMar w:top="640" w:right="4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EFA23C2"/>
    <w:multiLevelType w:val="multilevel"/>
    <w:tmpl w:val="20221C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56"/>
    <w:rsid w:val="00036F92"/>
    <w:rsid w:val="005F421B"/>
    <w:rsid w:val="006E709D"/>
    <w:rsid w:val="008C2F56"/>
    <w:rsid w:val="00AB77CF"/>
    <w:rsid w:val="00AC6376"/>
    <w:rsid w:val="00E4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,"/>
  <w14:docId w14:val="7F202207"/>
  <w15:docId w15:val="{27ACCBD9-AEFC-4542-B7F8-05D86ECD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221</Words>
  <Characters>1263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2018-12-09T14:28:00Z</dcterms:created>
  <dcterms:modified xsi:type="dcterms:W3CDTF">2019-04-28T18:22:00Z</dcterms:modified>
</cp:coreProperties>
</file>