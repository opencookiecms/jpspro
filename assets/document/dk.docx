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AC" w:rsidRDefault="00E361AC">
      <w:pPr>
        <w:spacing w:before="10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  <w:proofErr w:type="gramEnd"/>
    </w:p>
    <w:p w:rsidR="00FB5638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</w:p>
    <w:p w:rsidR="00FB5638" w:rsidRDefault="00FB563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</w:p>
    <w:p w:rsidR="000873DC" w:rsidRDefault="00D6770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Poning</w:t>
      </w:r>
    </w:p>
    <w:p w:rsidR="00E361AC" w:rsidRDefault="00FB5638">
      <w:pPr>
        <w:spacing w:before="2" w:line="100" w:lineRule="exact"/>
        <w:rPr>
          <w:sz w:val="11"/>
          <w:szCs w:val="11"/>
        </w:rPr>
      </w:pPr>
      <w:r>
        <w:br w:type="column"/>
      </w: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2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SI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SA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MULAAN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</w:t>
      </w:r>
      <w:r>
        <w:rPr>
          <w:rFonts w:ascii="Arial" w:eastAsia="Arial" w:hAnsi="Arial" w:cs="Arial"/>
          <w:spacing w:val="2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EK</w:t>
      </w:r>
    </w:p>
    <w:p w:rsidR="00E361AC" w:rsidRDefault="00D67708">
      <w:pPr>
        <w:spacing w:before="36"/>
        <w:ind w:left="1073" w:right="1071"/>
        <w:jc w:val="center"/>
        <w:rPr>
          <w:rFonts w:ascii="Arial" w:eastAsia="Arial" w:hAnsi="Arial" w:cs="Arial"/>
          <w:sz w:val="24"/>
          <w:szCs w:val="24"/>
        </w:rPr>
      </w:pPr>
      <w:r>
        <w:pict>
          <v:group id="_x0000_s1617" style="position:absolute;left:0;text-align:left;margin-left:213.05pt;margin-top:69.9pt;width:254pt;height:.25pt;z-index:-251664384;mso-position-horizontal-relative:page" coordorigin="4261,1398" coordsize="5080,5">
            <v:shape id="_x0000_s1702" style="position:absolute;left:4264;top:1401;width:30;height:0" coordorigin="4264,1401" coordsize="30,0" path="m4264,1401r30,e" filled="f" strokeweight=".08606mm">
              <v:path arrowok="t"/>
            </v:shape>
            <v:shape id="_x0000_s1701" style="position:absolute;left:4324;top:1401;width:30;height:0" coordorigin="4324,1401" coordsize="30,0" path="m4324,1401r30,e" filled="f" strokeweight=".08606mm">
              <v:path arrowok="t"/>
            </v:shape>
            <v:shape id="_x0000_s1700" style="position:absolute;left:4384;top:1401;width:30;height:0" coordorigin="4384,1401" coordsize="30,0" path="m4384,1401r30,e" filled="f" strokeweight=".08606mm">
              <v:path arrowok="t"/>
            </v:shape>
            <v:shape id="_x0000_s1699" style="position:absolute;left:4444;top:1401;width:30;height:0" coordorigin="4444,1401" coordsize="30,0" path="m4444,1401r30,e" filled="f" strokeweight=".08606mm">
              <v:path arrowok="t"/>
            </v:shape>
            <v:shape id="_x0000_s1698" style="position:absolute;left:4504;top:1401;width:30;height:0" coordorigin="4504,1401" coordsize="30,0" path="m4504,1401r30,e" filled="f" strokeweight=".08606mm">
              <v:path arrowok="t"/>
            </v:shape>
            <v:shape id="_x0000_s1697" style="position:absolute;left:4564;top:1401;width:30;height:0" coordorigin="4564,1401" coordsize="30,0" path="m4564,1401r30,e" filled="f" strokeweight=".08606mm">
              <v:path arrowok="t"/>
            </v:shape>
            <v:shape id="_x0000_s1696" style="position:absolute;left:4624;top:1401;width:30;height:0" coordorigin="4624,1401" coordsize="30,0" path="m4624,1401r30,e" filled="f" strokeweight=".08606mm">
              <v:path arrowok="t"/>
            </v:shape>
            <v:shape id="_x0000_s1695" style="position:absolute;left:4684;top:1401;width:30;height:0" coordorigin="4684,1401" coordsize="30,0" path="m4684,1401r30,e" filled="f" strokeweight=".08606mm">
              <v:path arrowok="t"/>
            </v:shape>
            <v:shape id="_x0000_s1694" style="position:absolute;left:4744;top:1401;width:30;height:0" coordorigin="4744,1401" coordsize="30,0" path="m4744,1401r30,e" filled="f" strokeweight=".08606mm">
              <v:path arrowok="t"/>
            </v:shape>
            <v:shape id="_x0000_s1693" style="position:absolute;left:4804;top:1401;width:30;height:0" coordorigin="4804,1401" coordsize="30,0" path="m4804,1401r30,e" filled="f" strokeweight=".08606mm">
              <v:path arrowok="t"/>
            </v:shape>
            <v:shape id="_x0000_s1692" style="position:absolute;left:4864;top:1401;width:30;height:0" coordorigin="4864,1401" coordsize="30,0" path="m4864,1401r30,e" filled="f" strokeweight=".08606mm">
              <v:path arrowok="t"/>
            </v:shape>
            <v:shape id="_x0000_s1691" style="position:absolute;left:4924;top:1401;width:30;height:0" coordorigin="4924,1401" coordsize="30,0" path="m4924,1401r30,e" filled="f" strokeweight=".08606mm">
              <v:path arrowok="t"/>
            </v:shape>
            <v:shape id="_x0000_s1690" style="position:absolute;left:4984;top:1401;width:30;height:0" coordorigin="4984,1401" coordsize="30,0" path="m4984,1401r30,e" filled="f" strokeweight=".08606mm">
              <v:path arrowok="t"/>
            </v:shape>
            <v:shape id="_x0000_s1689" style="position:absolute;left:5044;top:1401;width:30;height:0" coordorigin="5044,1401" coordsize="30,0" path="m5044,1401r30,e" filled="f" strokeweight=".08606mm">
              <v:path arrowok="t"/>
            </v:shape>
            <v:shape id="_x0000_s1688" style="position:absolute;left:5105;top:1401;width:30;height:0" coordorigin="5105,1401" coordsize="30,0" path="m5105,1401r29,e" filled="f" strokeweight=".08606mm">
              <v:path arrowok="t"/>
            </v:shape>
            <v:shape id="_x0000_s1687" style="position:absolute;left:5165;top:1401;width:30;height:0" coordorigin="5165,1401" coordsize="30,0" path="m5165,1401r30,e" filled="f" strokeweight=".08606mm">
              <v:path arrowok="t"/>
            </v:shape>
            <v:shape id="_x0000_s1686" style="position:absolute;left:5225;top:1401;width:30;height:0" coordorigin="5225,1401" coordsize="30,0" path="m5225,1401r30,e" filled="f" strokeweight=".08606mm">
              <v:path arrowok="t"/>
            </v:shape>
            <v:shape id="_x0000_s1685" style="position:absolute;left:5285;top:1401;width:30;height:0" coordorigin="5285,1401" coordsize="30,0" path="m5285,1401r30,e" filled="f" strokeweight=".08606mm">
              <v:path arrowok="t"/>
            </v:shape>
            <v:shape id="_x0000_s1684" style="position:absolute;left:5345;top:1401;width:30;height:0" coordorigin="5345,1401" coordsize="30,0" path="m5345,1401r30,e" filled="f" strokeweight=".08606mm">
              <v:path arrowok="t"/>
            </v:shape>
            <v:shape id="_x0000_s1683" style="position:absolute;left:5405;top:1401;width:30;height:0" coordorigin="5405,1401" coordsize="30,0" path="m5405,1401r30,e" filled="f" strokeweight=".08606mm">
              <v:path arrowok="t"/>
            </v:shape>
            <v:shape id="_x0000_s1682" style="position:absolute;left:5465;top:1401;width:30;height:0" coordorigin="5465,1401" coordsize="30,0" path="m5465,1401r30,e" filled="f" strokeweight=".08606mm">
              <v:path arrowok="t"/>
            </v:shape>
            <v:shape id="_x0000_s1681" style="position:absolute;left:5525;top:1401;width:30;height:0" coordorigin="5525,1401" coordsize="30,0" path="m5525,1401r30,e" filled="f" strokeweight=".08606mm">
              <v:path arrowok="t"/>
            </v:shape>
            <v:shape id="_x0000_s1680" style="position:absolute;left:5585;top:1401;width:30;height:0" coordorigin="5585,1401" coordsize="30,0" path="m5585,1401r30,e" filled="f" strokeweight=".08606mm">
              <v:path arrowok="t"/>
            </v:shape>
            <v:shape id="_x0000_s1679" style="position:absolute;left:5645;top:1401;width:30;height:0" coordorigin="5645,1401" coordsize="30,0" path="m5645,1401r30,e" filled="f" strokeweight=".08606mm">
              <v:path arrowok="t"/>
            </v:shape>
            <v:shape id="_x0000_s1678" style="position:absolute;left:5705;top:1401;width:30;height:0" coordorigin="5705,1401" coordsize="30,0" path="m5705,1401r30,e" filled="f" strokeweight=".08606mm">
              <v:path arrowok="t"/>
            </v:shape>
            <v:shape id="_x0000_s1677" style="position:absolute;left:5765;top:1401;width:30;height:0" coordorigin="5765,1401" coordsize="30,0" path="m5765,1401r30,e" filled="f" strokeweight=".08606mm">
              <v:path arrowok="t"/>
            </v:shape>
            <v:shape id="_x0000_s1676" style="position:absolute;left:5825;top:1401;width:30;height:0" coordorigin="5825,1401" coordsize="30,0" path="m5825,1401r30,e" filled="f" strokeweight=".08606mm">
              <v:path arrowok="t"/>
            </v:shape>
            <v:shape id="_x0000_s1675" style="position:absolute;left:5885;top:1401;width:30;height:0" coordorigin="5885,1401" coordsize="30,0" path="m5885,1401r30,e" filled="f" strokeweight=".08606mm">
              <v:path arrowok="t"/>
            </v:shape>
            <v:shape id="_x0000_s1674" style="position:absolute;left:5945;top:1401;width:30;height:0" coordorigin="5945,1401" coordsize="30,0" path="m5945,1401r30,e" filled="f" strokeweight=".08606mm">
              <v:path arrowok="t"/>
            </v:shape>
            <v:shape id="_x0000_s1673" style="position:absolute;left:6005;top:1401;width:30;height:0" coordorigin="6005,1401" coordsize="30,0" path="m6005,1401r30,e" filled="f" strokeweight=".08606mm">
              <v:path arrowok="t"/>
            </v:shape>
            <v:shape id="_x0000_s1672" style="position:absolute;left:6066;top:1401;width:30;height:0" coordorigin="6066,1401" coordsize="30,0" path="m6066,1401r29,e" filled="f" strokeweight=".08606mm">
              <v:path arrowok="t"/>
            </v:shape>
            <v:shape id="_x0000_s1671" style="position:absolute;left:6126;top:1401;width:30;height:0" coordorigin="6126,1401" coordsize="30,0" path="m6126,1401r29,e" filled="f" strokeweight=".08606mm">
              <v:path arrowok="t"/>
            </v:shape>
            <v:shape id="_x0000_s1670" style="position:absolute;left:6186;top:1401;width:30;height:0" coordorigin="6186,1401" coordsize="30,0" path="m6186,1401r29,e" filled="f" strokeweight=".08606mm">
              <v:path arrowok="t"/>
            </v:shape>
            <v:shape id="_x0000_s1669" style="position:absolute;left:6246;top:1401;width:30;height:0" coordorigin="6246,1401" coordsize="30,0" path="m6246,1401r29,e" filled="f" strokeweight=".08606mm">
              <v:path arrowok="t"/>
            </v:shape>
            <v:shape id="_x0000_s1668" style="position:absolute;left:6306;top:1401;width:30;height:0" coordorigin="6306,1401" coordsize="30,0" path="m6306,1401r30,e" filled="f" strokeweight=".08606mm">
              <v:path arrowok="t"/>
            </v:shape>
            <v:shape id="_x0000_s1667" style="position:absolute;left:6366;top:1401;width:30;height:0" coordorigin="6366,1401" coordsize="30,0" path="m6366,1401r30,e" filled="f" strokeweight=".08606mm">
              <v:path arrowok="t"/>
            </v:shape>
            <v:shape id="_x0000_s1666" style="position:absolute;left:6426;top:1401;width:30;height:0" coordorigin="6426,1401" coordsize="30,0" path="m6426,1401r30,e" filled="f" strokeweight=".08606mm">
              <v:path arrowok="t"/>
            </v:shape>
            <v:shape id="_x0000_s1665" style="position:absolute;left:6486;top:1401;width:30;height:0" coordorigin="6486,1401" coordsize="30,0" path="m6486,1401r30,e" filled="f" strokeweight=".08606mm">
              <v:path arrowok="t"/>
            </v:shape>
            <v:shape id="_x0000_s1664" style="position:absolute;left:6546;top:1401;width:30;height:0" coordorigin="6546,1401" coordsize="30,0" path="m6546,1401r30,e" filled="f" strokeweight=".08606mm">
              <v:path arrowok="t"/>
            </v:shape>
            <v:shape id="_x0000_s1663" style="position:absolute;left:6606;top:1401;width:30;height:0" coordorigin="6606,1401" coordsize="30,0" path="m6606,1401r30,e" filled="f" strokeweight=".08606mm">
              <v:path arrowok="t"/>
            </v:shape>
            <v:shape id="_x0000_s1662" style="position:absolute;left:6666;top:1401;width:30;height:0" coordorigin="6666,1401" coordsize="30,0" path="m6666,1401r30,e" filled="f" strokeweight=".08606mm">
              <v:path arrowok="t"/>
            </v:shape>
            <v:shape id="_x0000_s1661" style="position:absolute;left:6726;top:1401;width:30;height:0" coordorigin="6726,1401" coordsize="30,0" path="m6726,1401r30,e" filled="f" strokeweight=".08606mm">
              <v:path arrowok="t"/>
            </v:shape>
            <v:shape id="_x0000_s1660" style="position:absolute;left:6786;top:1401;width:30;height:0" coordorigin="6786,1401" coordsize="30,0" path="m6786,1401r30,e" filled="f" strokeweight=".08606mm">
              <v:path arrowok="t"/>
            </v:shape>
            <v:shape id="_x0000_s1659" style="position:absolute;left:6846;top:1401;width:30;height:0" coordorigin="6846,1401" coordsize="30,0" path="m6846,1401r30,e" filled="f" strokeweight=".08606mm">
              <v:path arrowok="t"/>
            </v:shape>
            <v:shape id="_x0000_s1658" style="position:absolute;left:6906;top:1401;width:30;height:0" coordorigin="6906,1401" coordsize="30,0" path="m6906,1401r30,e" filled="f" strokeweight=".08606mm">
              <v:path arrowok="t"/>
            </v:shape>
            <v:shape id="_x0000_s1657" style="position:absolute;left:6966;top:1401;width:30;height:0" coordorigin="6966,1401" coordsize="30,0" path="m6966,1401r30,e" filled="f" strokeweight=".08606mm">
              <v:path arrowok="t"/>
            </v:shape>
            <v:shape id="_x0000_s1656" style="position:absolute;left:7026;top:1401;width:30;height:0" coordorigin="7026,1401" coordsize="30,0" path="m7026,1401r30,e" filled="f" strokeweight=".08606mm">
              <v:path arrowok="t"/>
            </v:shape>
            <v:shape id="_x0000_s1655" style="position:absolute;left:7086;top:1401;width:30;height:0" coordorigin="7086,1401" coordsize="30,0" path="m7086,1401r30,e" filled="f" strokeweight=".08606mm">
              <v:path arrowok="t"/>
            </v:shape>
            <v:shape id="_x0000_s1654" style="position:absolute;left:7146;top:1401;width:30;height:0" coordorigin="7146,1401" coordsize="30,0" path="m7146,1401r30,e" filled="f" strokeweight=".08606mm">
              <v:path arrowok="t"/>
            </v:shape>
            <v:shape id="_x0000_s1653" style="position:absolute;left:7206;top:1401;width:30;height:0" coordorigin="7206,1401" coordsize="30,0" path="m7206,1401r30,e" filled="f" strokeweight=".08606mm">
              <v:path arrowok="t"/>
            </v:shape>
            <v:shape id="_x0000_s1652" style="position:absolute;left:7266;top:1401;width:30;height:0" coordorigin="7266,1401" coordsize="30,0" path="m7266,1401r30,e" filled="f" strokeweight=".08606mm">
              <v:path arrowok="t"/>
            </v:shape>
            <v:shape id="_x0000_s1651" style="position:absolute;left:7326;top:1401;width:30;height:0" coordorigin="7326,1401" coordsize="30,0" path="m7326,1401r31,e" filled="f" strokeweight=".08606mm">
              <v:path arrowok="t"/>
            </v:shape>
            <v:shape id="_x0000_s1650" style="position:absolute;left:7386;top:1401;width:30;height:0" coordorigin="7386,1401" coordsize="30,0" path="m7386,1401r31,e" filled="f" strokeweight=".08606mm">
              <v:path arrowok="t"/>
            </v:shape>
            <v:shape id="_x0000_s1649" style="position:absolute;left:7446;top:1401;width:30;height:0" coordorigin="7446,1401" coordsize="30,0" path="m7446,1401r31,e" filled="f" strokeweight=".08606mm">
              <v:path arrowok="t"/>
            </v:shape>
            <v:shape id="_x0000_s1648" style="position:absolute;left:7506;top:1401;width:30;height:0" coordorigin="7506,1401" coordsize="30,0" path="m7506,1401r31,e" filled="f" strokeweight=".08606mm">
              <v:path arrowok="t"/>
            </v:shape>
            <v:shape id="_x0000_s1647" style="position:absolute;left:7566;top:1401;width:30;height:0" coordorigin="7566,1401" coordsize="30,0" path="m7566,1401r31,e" filled="f" strokeweight=".08606mm">
              <v:path arrowok="t"/>
            </v:shape>
            <v:shape id="_x0000_s1646" style="position:absolute;left:7627;top:1401;width:30;height:0" coordorigin="7627,1401" coordsize="30,0" path="m7627,1401r30,e" filled="f" strokeweight=".08606mm">
              <v:path arrowok="t"/>
            </v:shape>
            <v:shape id="_x0000_s1645" style="position:absolute;left:7687;top:1401;width:30;height:0" coordorigin="7687,1401" coordsize="30,0" path="m7687,1401r30,e" filled="f" strokeweight=".08606mm">
              <v:path arrowok="t"/>
            </v:shape>
            <v:shape id="_x0000_s1644" style="position:absolute;left:7747;top:1401;width:30;height:0" coordorigin="7747,1401" coordsize="30,0" path="m7747,1401r30,e" filled="f" strokeweight=".08606mm">
              <v:path arrowok="t"/>
            </v:shape>
            <v:shape id="_x0000_s1643" style="position:absolute;left:7807;top:1401;width:30;height:0" coordorigin="7807,1401" coordsize="30,0" path="m7807,1401r30,e" filled="f" strokeweight=".08606mm">
              <v:path arrowok="t"/>
            </v:shape>
            <v:shape id="_x0000_s1642" style="position:absolute;left:7867;top:1401;width:30;height:0" coordorigin="7867,1401" coordsize="30,0" path="m7867,1401r30,e" filled="f" strokeweight=".08606mm">
              <v:path arrowok="t"/>
            </v:shape>
            <v:shape id="_x0000_s1641" style="position:absolute;left:7927;top:1401;width:30;height:0" coordorigin="7927,1401" coordsize="30,0" path="m7927,1401r30,e" filled="f" strokeweight=".08606mm">
              <v:path arrowok="t"/>
            </v:shape>
            <v:shape id="_x0000_s1640" style="position:absolute;left:7987;top:1401;width:30;height:0" coordorigin="7987,1401" coordsize="30,0" path="m7987,1401r30,e" filled="f" strokeweight=".08606mm">
              <v:path arrowok="t"/>
            </v:shape>
            <v:shape id="_x0000_s1639" style="position:absolute;left:8047;top:1401;width:30;height:0" coordorigin="8047,1401" coordsize="30,0" path="m8047,1401r30,e" filled="f" strokeweight=".08606mm">
              <v:path arrowok="t"/>
            </v:shape>
            <v:shape id="_x0000_s1638" style="position:absolute;left:8107;top:1401;width:30;height:0" coordorigin="8107,1401" coordsize="30,0" path="m8107,1401r30,e" filled="f" strokeweight=".08606mm">
              <v:path arrowok="t"/>
            </v:shape>
            <v:shape id="_x0000_s1637" style="position:absolute;left:8167;top:1401;width:30;height:0" coordorigin="8167,1401" coordsize="30,0" path="m8167,1401r30,e" filled="f" strokeweight=".08606mm">
              <v:path arrowok="t"/>
            </v:shape>
            <v:shape id="_x0000_s1636" style="position:absolute;left:8227;top:1401;width:30;height:0" coordorigin="8227,1401" coordsize="30,0" path="m8227,1401r30,e" filled="f" strokeweight=".08606mm">
              <v:path arrowok="t"/>
            </v:shape>
            <v:shape id="_x0000_s1635" style="position:absolute;left:8287;top:1401;width:30;height:0" coordorigin="8287,1401" coordsize="30,0" path="m8287,1401r30,e" filled="f" strokeweight=".08606mm">
              <v:path arrowok="t"/>
            </v:shape>
            <v:shape id="_x0000_s1634" style="position:absolute;left:8347;top:1401;width:30;height:0" coordorigin="8347,1401" coordsize="30,0" path="m8347,1401r30,e" filled="f" strokeweight=".08606mm">
              <v:path arrowok="t"/>
            </v:shape>
            <v:shape id="_x0000_s1633" style="position:absolute;left:8407;top:1401;width:30;height:0" coordorigin="8407,1401" coordsize="30,0" path="m8407,1401r30,e" filled="f" strokeweight=".08606mm">
              <v:path arrowok="t"/>
            </v:shape>
            <v:shape id="_x0000_s1632" style="position:absolute;left:8467;top:1401;width:30;height:0" coordorigin="8467,1401" coordsize="30,0" path="m8467,1401r30,e" filled="f" strokeweight=".08606mm">
              <v:path arrowok="t"/>
            </v:shape>
            <v:shape id="_x0000_s1631" style="position:absolute;left:8528;top:1401;width:30;height:0" coordorigin="8528,1401" coordsize="30,0" path="m8528,1401r29,e" filled="f" strokeweight=".08606mm">
              <v:path arrowok="t"/>
            </v:shape>
            <v:shape id="_x0000_s1630" style="position:absolute;left:8588;top:1401;width:30;height:0" coordorigin="8588,1401" coordsize="30,0" path="m8588,1401r29,e" filled="f" strokeweight=".08606mm">
              <v:path arrowok="t"/>
            </v:shape>
            <v:shape id="_x0000_s1629" style="position:absolute;left:8648;top:1401;width:30;height:0" coordorigin="8648,1401" coordsize="30,0" path="m8648,1401r29,e" filled="f" strokeweight=".08606mm">
              <v:path arrowok="t"/>
            </v:shape>
            <v:shape id="_x0000_s1628" style="position:absolute;left:8708;top:1401;width:30;height:0" coordorigin="8708,1401" coordsize="30,0" path="m8708,1401r30,e" filled="f" strokeweight=".08606mm">
              <v:path arrowok="t"/>
            </v:shape>
            <v:shape id="_x0000_s1627" style="position:absolute;left:8768;top:1401;width:30;height:0" coordorigin="8768,1401" coordsize="30,0" path="m8768,1401r30,e" filled="f" strokeweight=".08606mm">
              <v:path arrowok="t"/>
            </v:shape>
            <v:shape id="_x0000_s1626" style="position:absolute;left:8828;top:1401;width:30;height:0" coordorigin="8828,1401" coordsize="30,0" path="m8828,1401r30,e" filled="f" strokeweight=".08606mm">
              <v:path arrowok="t"/>
            </v:shape>
            <v:shape id="_x0000_s1625" style="position:absolute;left:8888;top:1401;width:30;height:0" coordorigin="8888,1401" coordsize="30,0" path="m8888,1401r30,e" filled="f" strokeweight=".08606mm">
              <v:path arrowok="t"/>
            </v:shape>
            <v:shape id="_x0000_s1624" style="position:absolute;left:8948;top:1401;width:30;height:0" coordorigin="8948,1401" coordsize="30,0" path="m8948,1401r30,e" filled="f" strokeweight=".08606mm">
              <v:path arrowok="t"/>
            </v:shape>
            <v:shape id="_x0000_s1623" style="position:absolute;left:9008;top:1401;width:30;height:0" coordorigin="9008,1401" coordsize="30,0" path="m9008,1401r30,e" filled="f" strokeweight=".08606mm">
              <v:path arrowok="t"/>
            </v:shape>
            <v:shape id="_x0000_s1622" style="position:absolute;left:9068;top:1401;width:30;height:0" coordorigin="9068,1401" coordsize="30,0" path="m9068,1401r30,e" filled="f" strokeweight=".08606mm">
              <v:path arrowok="t"/>
            </v:shape>
            <v:shape id="_x0000_s1621" style="position:absolute;left:9128;top:1401;width:30;height:0" coordorigin="9128,1401" coordsize="30,0" path="m9128,1401r30,e" filled="f" strokeweight=".08606mm">
              <v:path arrowok="t"/>
            </v:shape>
            <v:shape id="_x0000_s1620" style="position:absolute;left:9188;top:1401;width:30;height:0" coordorigin="9188,1401" coordsize="30,0" path="m9188,1401r30,e" filled="f" strokeweight=".08606mm">
              <v:path arrowok="t"/>
            </v:shape>
            <v:shape id="_x0000_s1619" style="position:absolute;left:9248;top:1401;width:30;height:0" coordorigin="9248,1401" coordsize="30,0" path="m9248,1401r30,e" filled="f" strokeweight=".08606mm">
              <v:path arrowok="t"/>
            </v:shape>
            <v:shape id="_x0000_s1618" style="position:absolute;left:9308;top:1401;width:30;height:0" coordorigin="9308,1401" coordsize="30,0" path="m9308,1401r30,e" filled="f" strokeweight=".08606mm">
              <v:path arrowok="t"/>
            </v:shape>
            <w10:wrap anchorx="page"/>
          </v:group>
        </w:pict>
      </w:r>
      <w:r>
        <w:pict>
          <v:group id="_x0000_s1531" style="position:absolute;left:0;text-align:left;margin-left:213.05pt;margin-top:93.9pt;width:254pt;height:.25pt;z-index:-251663360;mso-position-horizontal-relative:page" coordorigin="4261,1878" coordsize="5080,5">
            <v:shape id="_x0000_s1616" style="position:absolute;left:4264;top:1880;width:30;height:0" coordorigin="4264,1880" coordsize="30,0" path="m4264,1880r30,e" filled="f" strokeweight=".08606mm">
              <v:path arrowok="t"/>
            </v:shape>
            <v:shape id="_x0000_s1615" style="position:absolute;left:4324;top:1880;width:30;height:0" coordorigin="4324,1880" coordsize="30,0" path="m4324,1880r30,e" filled="f" strokeweight=".08606mm">
              <v:path arrowok="t"/>
            </v:shape>
            <v:shape id="_x0000_s1614" style="position:absolute;left:4384;top:1880;width:30;height:0" coordorigin="4384,1880" coordsize="30,0" path="m4384,1880r30,e" filled="f" strokeweight=".08606mm">
              <v:path arrowok="t"/>
            </v:shape>
            <v:shape id="_x0000_s1613" style="position:absolute;left:4444;top:1880;width:30;height:0" coordorigin="4444,1880" coordsize="30,0" path="m4444,1880r30,e" filled="f" strokeweight=".08606mm">
              <v:path arrowok="t"/>
            </v:shape>
            <v:shape id="_x0000_s1612" style="position:absolute;left:4504;top:1880;width:30;height:0" coordorigin="4504,1880" coordsize="30,0" path="m4504,1880r30,e" filled="f" strokeweight=".08606mm">
              <v:path arrowok="t"/>
            </v:shape>
            <v:shape id="_x0000_s1611" style="position:absolute;left:4564;top:1880;width:30;height:0" coordorigin="4564,1880" coordsize="30,0" path="m4564,1880r30,e" filled="f" strokeweight=".08606mm">
              <v:path arrowok="t"/>
            </v:shape>
            <v:shape id="_x0000_s1610" style="position:absolute;left:4624;top:1880;width:30;height:0" coordorigin="4624,1880" coordsize="30,0" path="m4624,1880r30,e" filled="f" strokeweight=".08606mm">
              <v:path arrowok="t"/>
            </v:shape>
            <v:shape id="_x0000_s1609" style="position:absolute;left:4684;top:1880;width:30;height:0" coordorigin="4684,1880" coordsize="30,0" path="m4684,1880r30,e" filled="f" strokeweight=".08606mm">
              <v:path arrowok="t"/>
            </v:shape>
            <v:shape id="_x0000_s1608" style="position:absolute;left:4744;top:1880;width:30;height:0" coordorigin="4744,1880" coordsize="30,0" path="m4744,1880r30,e" filled="f" strokeweight=".08606mm">
              <v:path arrowok="t"/>
            </v:shape>
            <v:shape id="_x0000_s1607" style="position:absolute;left:4804;top:1880;width:30;height:0" coordorigin="4804,1880" coordsize="30,0" path="m4804,1880r30,e" filled="f" strokeweight=".08606mm">
              <v:path arrowok="t"/>
            </v:shape>
            <v:shape id="_x0000_s1606" style="position:absolute;left:4864;top:1880;width:30;height:0" coordorigin="4864,1880" coordsize="30,0" path="m4864,1880r30,e" filled="f" strokeweight=".08606mm">
              <v:path arrowok="t"/>
            </v:shape>
            <v:shape id="_x0000_s1605" style="position:absolute;left:4924;top:1880;width:30;height:0" coordorigin="4924,1880" coordsize="30,0" path="m4924,1880r30,e" filled="f" strokeweight=".08606mm">
              <v:path arrowok="t"/>
            </v:shape>
            <v:shape id="_x0000_s1604" style="position:absolute;left:4984;top:1880;width:30;height:0" coordorigin="4984,1880" coordsize="30,0" path="m4984,1880r30,e" filled="f" strokeweight=".08606mm">
              <v:path arrowok="t"/>
            </v:shape>
            <v:shape id="_x0000_s1603" style="position:absolute;left:5044;top:1880;width:30;height:0" coordorigin="5044,1880" coordsize="30,0" path="m5044,1880r30,e" filled="f" strokeweight=".08606mm">
              <v:path arrowok="t"/>
            </v:shape>
            <v:shape id="_x0000_s1602" style="position:absolute;left:5105;top:1880;width:30;height:0" coordorigin="5105,1880" coordsize="30,0" path="m5105,1880r29,e" filled="f" strokeweight=".08606mm">
              <v:path arrowok="t"/>
            </v:shape>
            <v:shape id="_x0000_s1601" style="position:absolute;left:5165;top:1880;width:30;height:0" coordorigin="5165,1880" coordsize="30,0" path="m5165,1880r30,e" filled="f" strokeweight=".08606mm">
              <v:path arrowok="t"/>
            </v:shape>
            <v:shape id="_x0000_s1600" style="position:absolute;left:5225;top:1880;width:30;height:0" coordorigin="5225,1880" coordsize="30,0" path="m5225,1880r30,e" filled="f" strokeweight=".08606mm">
              <v:path arrowok="t"/>
            </v:shape>
            <v:shape id="_x0000_s1599" style="position:absolute;left:5285;top:1880;width:30;height:0" coordorigin="5285,1880" coordsize="30,0" path="m5285,1880r30,e" filled="f" strokeweight=".08606mm">
              <v:path arrowok="t"/>
            </v:shape>
            <v:shape id="_x0000_s1598" style="position:absolute;left:5345;top:1880;width:30;height:0" coordorigin="5345,1880" coordsize="30,0" path="m5345,1880r30,e" filled="f" strokeweight=".08606mm">
              <v:path arrowok="t"/>
            </v:shape>
            <v:shape id="_x0000_s1597" style="position:absolute;left:5405;top:1880;width:30;height:0" coordorigin="5405,1880" coordsize="30,0" path="m5405,1880r30,e" filled="f" strokeweight=".08606mm">
              <v:path arrowok="t"/>
            </v:shape>
            <v:shape id="_x0000_s1596" style="position:absolute;left:5465;top:1880;width:30;height:0" coordorigin="5465,1880" coordsize="30,0" path="m5465,1880r30,e" filled="f" strokeweight=".08606mm">
              <v:path arrowok="t"/>
            </v:shape>
            <v:shape id="_x0000_s1595" style="position:absolute;left:5525;top:1880;width:30;height:0" coordorigin="5525,1880" coordsize="30,0" path="m5525,1880r30,e" filled="f" strokeweight=".08606mm">
              <v:path arrowok="t"/>
            </v:shape>
            <v:shape id="_x0000_s1594" style="position:absolute;left:5585;top:1880;width:30;height:0" coordorigin="5585,1880" coordsize="30,0" path="m5585,1880r30,e" filled="f" strokeweight=".08606mm">
              <v:path arrowok="t"/>
            </v:shape>
            <v:shape id="_x0000_s1593" style="position:absolute;left:5645;top:1880;width:30;height:0" coordorigin="5645,1880" coordsize="30,0" path="m5645,1880r30,e" filled="f" strokeweight=".08606mm">
              <v:path arrowok="t"/>
            </v:shape>
            <v:shape id="_x0000_s1592" style="position:absolute;left:5705;top:1880;width:30;height:0" coordorigin="5705,1880" coordsize="30,0" path="m5705,1880r30,e" filled="f" strokeweight=".08606mm">
              <v:path arrowok="t"/>
            </v:shape>
            <v:shape id="_x0000_s1591" style="position:absolute;left:5765;top:1880;width:30;height:0" coordorigin="5765,1880" coordsize="30,0" path="m5765,1880r30,e" filled="f" strokeweight=".08606mm">
              <v:path arrowok="t"/>
            </v:shape>
            <v:shape id="_x0000_s1590" style="position:absolute;left:5825;top:1880;width:30;height:0" coordorigin="5825,1880" coordsize="30,0" path="m5825,1880r30,e" filled="f" strokeweight=".08606mm">
              <v:path arrowok="t"/>
            </v:shape>
            <v:shape id="_x0000_s1589" style="position:absolute;left:5885;top:1880;width:30;height:0" coordorigin="5885,1880" coordsize="30,0" path="m5885,1880r30,e" filled="f" strokeweight=".08606mm">
              <v:path arrowok="t"/>
            </v:shape>
            <v:shape id="_x0000_s1588" style="position:absolute;left:5945;top:1880;width:30;height:0" coordorigin="5945,1880" coordsize="30,0" path="m5945,1880r30,e" filled="f" strokeweight=".08606mm">
              <v:path arrowok="t"/>
            </v:shape>
            <v:shape id="_x0000_s1587" style="position:absolute;left:6005;top:1880;width:30;height:0" coordorigin="6005,1880" coordsize="30,0" path="m6005,1880r30,e" filled="f" strokeweight=".08606mm">
              <v:path arrowok="t"/>
            </v:shape>
            <v:shape id="_x0000_s1586" style="position:absolute;left:6066;top:1880;width:30;height:0" coordorigin="6066,1880" coordsize="30,0" path="m6066,1880r29,e" filled="f" strokeweight=".08606mm">
              <v:path arrowok="t"/>
            </v:shape>
            <v:shape id="_x0000_s1585" style="position:absolute;left:6126;top:1880;width:30;height:0" coordorigin="6126,1880" coordsize="30,0" path="m6126,1880r29,e" filled="f" strokeweight=".08606mm">
              <v:path arrowok="t"/>
            </v:shape>
            <v:shape id="_x0000_s1584" style="position:absolute;left:6186;top:1880;width:30;height:0" coordorigin="6186,1880" coordsize="30,0" path="m6186,1880r29,e" filled="f" strokeweight=".08606mm">
              <v:path arrowok="t"/>
            </v:shape>
            <v:shape id="_x0000_s1583" style="position:absolute;left:6246;top:1880;width:30;height:0" coordorigin="6246,1880" coordsize="30,0" path="m6246,1880r29,e" filled="f" strokeweight=".08606mm">
              <v:path arrowok="t"/>
            </v:shape>
            <v:shape id="_x0000_s1582" style="position:absolute;left:6306;top:1880;width:30;height:0" coordorigin="6306,1880" coordsize="30,0" path="m6306,1880r30,e" filled="f" strokeweight=".08606mm">
              <v:path arrowok="t"/>
            </v:shape>
            <v:shape id="_x0000_s1581" style="position:absolute;left:6366;top:1880;width:30;height:0" coordorigin="6366,1880" coordsize="30,0" path="m6366,1880r30,e" filled="f" strokeweight=".08606mm">
              <v:path arrowok="t"/>
            </v:shape>
            <v:shape id="_x0000_s1580" style="position:absolute;left:6426;top:1880;width:30;height:0" coordorigin="6426,1880" coordsize="30,0" path="m6426,1880r30,e" filled="f" strokeweight=".08606mm">
              <v:path arrowok="t"/>
            </v:shape>
            <v:shape id="_x0000_s1579" style="position:absolute;left:6486;top:1880;width:30;height:0" coordorigin="6486,1880" coordsize="30,0" path="m6486,1880r30,e" filled="f" strokeweight=".08606mm">
              <v:path arrowok="t"/>
            </v:shape>
            <v:shape id="_x0000_s1578" style="position:absolute;left:6546;top:1880;width:30;height:0" coordorigin="6546,1880" coordsize="30,0" path="m6546,1880r30,e" filled="f" strokeweight=".08606mm">
              <v:path arrowok="t"/>
            </v:shape>
            <v:shape id="_x0000_s1577" style="position:absolute;left:6606;top:1880;width:30;height:0" coordorigin="6606,1880" coordsize="30,0" path="m6606,1880r30,e" filled="f" strokeweight=".08606mm">
              <v:path arrowok="t"/>
            </v:shape>
            <v:shape id="_x0000_s1576" style="position:absolute;left:6666;top:1880;width:30;height:0" coordorigin="6666,1880" coordsize="30,0" path="m6666,1880r30,e" filled="f" strokeweight=".08606mm">
              <v:path arrowok="t"/>
            </v:shape>
            <v:shape id="_x0000_s1575" style="position:absolute;left:6726;top:1880;width:30;height:0" coordorigin="6726,1880" coordsize="30,0" path="m6726,1880r30,e" filled="f" strokeweight=".08606mm">
              <v:path arrowok="t"/>
            </v:shape>
            <v:shape id="_x0000_s1574" style="position:absolute;left:6786;top:1880;width:30;height:0" coordorigin="6786,1880" coordsize="30,0" path="m6786,1880r30,e" filled="f" strokeweight=".08606mm">
              <v:path arrowok="t"/>
            </v:shape>
            <v:shape id="_x0000_s1573" style="position:absolute;left:6846;top:1880;width:30;height:0" coordorigin="6846,1880" coordsize="30,0" path="m6846,1880r30,e" filled="f" strokeweight=".08606mm">
              <v:path arrowok="t"/>
            </v:shape>
            <v:shape id="_x0000_s1572" style="position:absolute;left:6906;top:1880;width:30;height:0" coordorigin="6906,1880" coordsize="30,0" path="m6906,1880r30,e" filled="f" strokeweight=".08606mm">
              <v:path arrowok="t"/>
            </v:shape>
            <v:shape id="_x0000_s1571" style="position:absolute;left:6966;top:1880;width:30;height:0" coordorigin="6966,1880" coordsize="30,0" path="m6966,1880r30,e" filled="f" strokeweight=".08606mm">
              <v:path arrowok="t"/>
            </v:shape>
            <v:shape id="_x0000_s1570" style="position:absolute;left:7026;top:1880;width:30;height:0" coordorigin="7026,1880" coordsize="30,0" path="m7026,1880r30,e" filled="f" strokeweight=".08606mm">
              <v:path arrowok="t"/>
            </v:shape>
            <v:shape id="_x0000_s1569" style="position:absolute;left:7086;top:1880;width:30;height:0" coordorigin="7086,1880" coordsize="30,0" path="m7086,1880r30,e" filled="f" strokeweight=".08606mm">
              <v:path arrowok="t"/>
            </v:shape>
            <v:shape id="_x0000_s1568" style="position:absolute;left:7146;top:1880;width:30;height:0" coordorigin="7146,1880" coordsize="30,0" path="m7146,1880r30,e" filled="f" strokeweight=".08606mm">
              <v:path arrowok="t"/>
            </v:shape>
            <v:shape id="_x0000_s1567" style="position:absolute;left:7206;top:1880;width:30;height:0" coordorigin="7206,1880" coordsize="30,0" path="m7206,1880r30,e" filled="f" strokeweight=".08606mm">
              <v:path arrowok="t"/>
            </v:shape>
            <v:shape id="_x0000_s1566" style="position:absolute;left:7266;top:1880;width:30;height:0" coordorigin="7266,1880" coordsize="30,0" path="m7266,1880r30,e" filled="f" strokeweight=".08606mm">
              <v:path arrowok="t"/>
            </v:shape>
            <v:shape id="_x0000_s1565" style="position:absolute;left:7326;top:1880;width:30;height:0" coordorigin="7326,1880" coordsize="30,0" path="m7326,1880r31,e" filled="f" strokeweight=".08606mm">
              <v:path arrowok="t"/>
            </v:shape>
            <v:shape id="_x0000_s1564" style="position:absolute;left:7386;top:1880;width:30;height:0" coordorigin="7386,1880" coordsize="30,0" path="m7386,1880r31,e" filled="f" strokeweight=".08606mm">
              <v:path arrowok="t"/>
            </v:shape>
            <v:shape id="_x0000_s1563" style="position:absolute;left:7446;top:1880;width:30;height:0" coordorigin="7446,1880" coordsize="30,0" path="m7446,1880r31,e" filled="f" strokeweight=".08606mm">
              <v:path arrowok="t"/>
            </v:shape>
            <v:shape id="_x0000_s1562" style="position:absolute;left:7506;top:1880;width:30;height:0" coordorigin="7506,1880" coordsize="30,0" path="m7506,1880r31,e" filled="f" strokeweight=".08606mm">
              <v:path arrowok="t"/>
            </v:shape>
            <v:shape id="_x0000_s1561" style="position:absolute;left:7566;top:1880;width:30;height:0" coordorigin="7566,1880" coordsize="30,0" path="m7566,1880r31,e" filled="f" strokeweight=".08606mm">
              <v:path arrowok="t"/>
            </v:shape>
            <v:shape id="_x0000_s1560" style="position:absolute;left:7627;top:1880;width:30;height:0" coordorigin="7627,1880" coordsize="30,0" path="m7627,1880r30,e" filled="f" strokeweight=".08606mm">
              <v:path arrowok="t"/>
            </v:shape>
            <v:shape id="_x0000_s1559" style="position:absolute;left:7687;top:1880;width:30;height:0" coordorigin="7687,1880" coordsize="30,0" path="m7687,1880r30,e" filled="f" strokeweight=".08606mm">
              <v:path arrowok="t"/>
            </v:shape>
            <v:shape id="_x0000_s1558" style="position:absolute;left:7747;top:1880;width:30;height:0" coordorigin="7747,1880" coordsize="30,0" path="m7747,1880r30,e" filled="f" strokeweight=".08606mm">
              <v:path arrowok="t"/>
            </v:shape>
            <v:shape id="_x0000_s1557" style="position:absolute;left:7807;top:1880;width:30;height:0" coordorigin="7807,1880" coordsize="30,0" path="m7807,1880r30,e" filled="f" strokeweight=".08606mm">
              <v:path arrowok="t"/>
            </v:shape>
            <v:shape id="_x0000_s1556" style="position:absolute;left:7867;top:1880;width:30;height:0" coordorigin="7867,1880" coordsize="30,0" path="m7867,1880r30,e" filled="f" strokeweight=".08606mm">
              <v:path arrowok="t"/>
            </v:shape>
            <v:shape id="_x0000_s1555" style="position:absolute;left:7927;top:1880;width:30;height:0" coordorigin="7927,1880" coordsize="30,0" path="m7927,1880r30,e" filled="f" strokeweight=".08606mm">
              <v:path arrowok="t"/>
            </v:shape>
            <v:shape id="_x0000_s1554" style="position:absolute;left:7987;top:1880;width:30;height:0" coordorigin="7987,1880" coordsize="30,0" path="m7987,1880r30,e" filled="f" strokeweight=".08606mm">
              <v:path arrowok="t"/>
            </v:shape>
            <v:shape id="_x0000_s1553" style="position:absolute;left:8047;top:1880;width:30;height:0" coordorigin="8047,1880" coordsize="30,0" path="m8047,1880r30,e" filled="f" strokeweight=".08606mm">
              <v:path arrowok="t"/>
            </v:shape>
            <v:shape id="_x0000_s1552" style="position:absolute;left:8107;top:1880;width:30;height:0" coordorigin="8107,1880" coordsize="30,0" path="m8107,1880r30,e" filled="f" strokeweight=".08606mm">
              <v:path arrowok="t"/>
            </v:shape>
            <v:shape id="_x0000_s1551" style="position:absolute;left:8167;top:1880;width:30;height:0" coordorigin="8167,1880" coordsize="30,0" path="m8167,1880r30,e" filled="f" strokeweight=".08606mm">
              <v:path arrowok="t"/>
            </v:shape>
            <v:shape id="_x0000_s1550" style="position:absolute;left:8227;top:1880;width:30;height:0" coordorigin="8227,1880" coordsize="30,0" path="m8227,1880r30,e" filled="f" strokeweight=".08606mm">
              <v:path arrowok="t"/>
            </v:shape>
            <v:shape id="_x0000_s1549" style="position:absolute;left:8287;top:1880;width:30;height:0" coordorigin="8287,1880" coordsize="30,0" path="m8287,1880r30,e" filled="f" strokeweight=".08606mm">
              <v:path arrowok="t"/>
            </v:shape>
            <v:shape id="_x0000_s1548" style="position:absolute;left:8347;top:1880;width:30;height:0" coordorigin="8347,1880" coordsize="30,0" path="m8347,1880r30,e" filled="f" strokeweight=".08606mm">
              <v:path arrowok="t"/>
            </v:shape>
            <v:shape id="_x0000_s1547" style="position:absolute;left:8407;top:1880;width:30;height:0" coordorigin="8407,1880" coordsize="30,0" path="m8407,1880r30,e" filled="f" strokeweight=".08606mm">
              <v:path arrowok="t"/>
            </v:shape>
            <v:shape id="_x0000_s1546" style="position:absolute;left:8467;top:1880;width:30;height:0" coordorigin="8467,1880" coordsize="30,0" path="m8467,1880r30,e" filled="f" strokeweight=".08606mm">
              <v:path arrowok="t"/>
            </v:shape>
            <v:shape id="_x0000_s1545" style="position:absolute;left:8528;top:1880;width:30;height:0" coordorigin="8528,1880" coordsize="30,0" path="m8528,1880r29,e" filled="f" strokeweight=".08606mm">
              <v:path arrowok="t"/>
            </v:shape>
            <v:shape id="_x0000_s1544" style="position:absolute;left:8588;top:1880;width:30;height:0" coordorigin="8588,1880" coordsize="30,0" path="m8588,1880r29,e" filled="f" strokeweight=".08606mm">
              <v:path arrowok="t"/>
            </v:shape>
            <v:shape id="_x0000_s1543" style="position:absolute;left:8648;top:1880;width:30;height:0" coordorigin="8648,1880" coordsize="30,0" path="m8648,1880r29,e" filled="f" strokeweight=".08606mm">
              <v:path arrowok="t"/>
            </v:shape>
            <v:shape id="_x0000_s1542" style="position:absolute;left:8708;top:1880;width:30;height:0" coordorigin="8708,1880" coordsize="30,0" path="m8708,1880r30,e" filled="f" strokeweight=".08606mm">
              <v:path arrowok="t"/>
            </v:shape>
            <v:shape id="_x0000_s1541" style="position:absolute;left:8768;top:1880;width:30;height:0" coordorigin="8768,1880" coordsize="30,0" path="m8768,1880r30,e" filled="f" strokeweight=".08606mm">
              <v:path arrowok="t"/>
            </v:shape>
            <v:shape id="_x0000_s1540" style="position:absolute;left:8828;top:1880;width:30;height:0" coordorigin="8828,1880" coordsize="30,0" path="m8828,1880r30,e" filled="f" strokeweight=".08606mm">
              <v:path arrowok="t"/>
            </v:shape>
            <v:shape id="_x0000_s1539" style="position:absolute;left:8888;top:1880;width:30;height:0" coordorigin="8888,1880" coordsize="30,0" path="m8888,1880r30,e" filled="f" strokeweight=".08606mm">
              <v:path arrowok="t"/>
            </v:shape>
            <v:shape id="_x0000_s1538" style="position:absolute;left:8948;top:1880;width:30;height:0" coordorigin="8948,1880" coordsize="30,0" path="m8948,1880r30,e" filled="f" strokeweight=".08606mm">
              <v:path arrowok="t"/>
            </v:shape>
            <v:shape id="_x0000_s1537" style="position:absolute;left:9008;top:1880;width:30;height:0" coordorigin="9008,1880" coordsize="30,0" path="m9008,1880r30,e" filled="f" strokeweight=".08606mm">
              <v:path arrowok="t"/>
            </v:shape>
            <v:shape id="_x0000_s1536" style="position:absolute;left:9068;top:1880;width:30;height:0" coordorigin="9068,1880" coordsize="30,0" path="m9068,1880r30,e" filled="f" strokeweight=".08606mm">
              <v:path arrowok="t"/>
            </v:shape>
            <v:shape id="_x0000_s1535" style="position:absolute;left:9128;top:1880;width:30;height:0" coordorigin="9128,1880" coordsize="30,0" path="m9128,1880r30,e" filled="f" strokeweight=".08606mm">
              <v:path arrowok="t"/>
            </v:shape>
            <v:shape id="_x0000_s1534" style="position:absolute;left:9188;top:1880;width:30;height:0" coordorigin="9188,1880" coordsize="30,0" path="m9188,1880r30,e" filled="f" strokeweight=".08606mm">
              <v:path arrowok="t"/>
            </v:shape>
            <v:shape id="_x0000_s1533" style="position:absolute;left:9248;top:1880;width:30;height:0" coordorigin="9248,1880" coordsize="30,0" path="m9248,1880r30,e" filled="f" strokeweight=".08606mm">
              <v:path arrowok="t"/>
            </v:shape>
            <v:shape id="_x0000_s1532" style="position:absolute;left:9308;top:1880;width:30;height:0" coordorigin="9308,1880" coordsize="30,0" path="m9308,1880r30,e" filled="f" strokeweight=".08606mm">
              <v:path arrowok="t"/>
            </v:shape>
            <w10:wrap anchorx="page"/>
          </v:group>
        </w:pict>
      </w:r>
      <w:proofErr w:type="gramStart"/>
      <w:r w:rsidR="00FB5638">
        <w:rPr>
          <w:rFonts w:ascii="Arial" w:eastAsia="Arial" w:hAnsi="Arial" w:cs="Arial"/>
          <w:sz w:val="24"/>
          <w:szCs w:val="24"/>
        </w:rPr>
        <w:t xml:space="preserve">( 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2"/>
          <w:sz w:val="24"/>
          <w:szCs w:val="24"/>
        </w:rPr>
        <w:t>L</w:t>
      </w:r>
      <w:r w:rsidR="00FB5638">
        <w:rPr>
          <w:rFonts w:ascii="Arial" w:eastAsia="Arial" w:hAnsi="Arial" w:cs="Arial"/>
          <w:sz w:val="24"/>
          <w:szCs w:val="24"/>
        </w:rPr>
        <w:t>A</w:t>
      </w:r>
      <w:proofErr w:type="gramEnd"/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IS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="00FB5638">
        <w:rPr>
          <w:rFonts w:ascii="Arial" w:eastAsia="Arial" w:hAnsi="Arial" w:cs="Arial"/>
          <w:sz w:val="24"/>
          <w:szCs w:val="24"/>
        </w:rPr>
        <w:t>HA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 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S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H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JA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)</w:t>
      </w:r>
    </w:p>
    <w:p w:rsidR="00E361AC" w:rsidRDefault="00FB5638">
      <w:pPr>
        <w:spacing w:before="82"/>
        <w:rPr>
          <w:rFonts w:ascii="Arial" w:eastAsia="Arial" w:hAnsi="Arial" w:cs="Arial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1656" w:space="336"/>
            <w:col w:w="5947" w:space="403"/>
            <w:col w:w="2238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 xml:space="preserve">RK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1</w:t>
      </w:r>
    </w:p>
    <w:p w:rsidR="00E361AC" w:rsidRDefault="00E361AC">
      <w:pPr>
        <w:spacing w:before="7" w:line="280" w:lineRule="exact"/>
        <w:rPr>
          <w:sz w:val="28"/>
          <w:szCs w:val="28"/>
        </w:rPr>
      </w:pPr>
    </w:p>
    <w:p w:rsidR="00E361AC" w:rsidRDefault="00FB5638">
      <w:pPr>
        <w:spacing w:before="44"/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03</w:t>
      </w:r>
      <w:r>
        <w:rPr>
          <w:rFonts w:ascii="Arial" w:eastAsia="Arial" w:hAnsi="Arial" w:cs="Arial"/>
          <w:spacing w:val="2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7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OR        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</w:p>
    <w:p w:rsidR="00E361AC" w:rsidRDefault="00E361AC">
      <w:pPr>
        <w:spacing w:before="2" w:line="200" w:lineRule="exact"/>
      </w:pPr>
    </w:p>
    <w:p w:rsidR="00E361AC" w:rsidRDefault="00D67708">
      <w:pPr>
        <w:ind w:left="161"/>
        <w:rPr>
          <w:rFonts w:ascii="Arial" w:eastAsia="Arial" w:hAnsi="Arial" w:cs="Arial"/>
          <w:sz w:val="24"/>
          <w:szCs w:val="24"/>
        </w:rPr>
      </w:pPr>
      <w:r>
        <w:pict>
          <v:group id="_x0000_s1445" style="position:absolute;left:0;text-align:left;margin-left:213.05pt;margin-top:14.05pt;width:254pt;height:.25pt;z-index:-251662336;mso-position-horizontal-relative:page" coordorigin="4261,281" coordsize="5080,5">
            <v:shape id="_x0000_s1530" style="position:absolute;left:4264;top:284;width:30;height:0" coordorigin="4264,284" coordsize="30,0" path="m4264,284r30,e" filled="f" strokeweight=".08606mm">
              <v:path arrowok="t"/>
            </v:shape>
            <v:shape id="_x0000_s1529" style="position:absolute;left:4324;top:284;width:30;height:0" coordorigin="4324,284" coordsize="30,0" path="m4324,284r30,e" filled="f" strokeweight=".08606mm">
              <v:path arrowok="t"/>
            </v:shape>
            <v:shape id="_x0000_s1528" style="position:absolute;left:4384;top:284;width:30;height:0" coordorigin="4384,284" coordsize="30,0" path="m4384,284r30,e" filled="f" strokeweight=".08606mm">
              <v:path arrowok="t"/>
            </v:shape>
            <v:shape id="_x0000_s1527" style="position:absolute;left:4444;top:284;width:30;height:0" coordorigin="4444,284" coordsize="30,0" path="m4444,284r30,e" filled="f" strokeweight=".08606mm">
              <v:path arrowok="t"/>
            </v:shape>
            <v:shape id="_x0000_s1526" style="position:absolute;left:4504;top:284;width:30;height:0" coordorigin="4504,284" coordsize="30,0" path="m4504,284r30,e" filled="f" strokeweight=".08606mm">
              <v:path arrowok="t"/>
            </v:shape>
            <v:shape id="_x0000_s1525" style="position:absolute;left:4564;top:284;width:30;height:0" coordorigin="4564,284" coordsize="30,0" path="m4564,284r30,e" filled="f" strokeweight=".08606mm">
              <v:path arrowok="t"/>
            </v:shape>
            <v:shape id="_x0000_s1524" style="position:absolute;left:4624;top:284;width:30;height:0" coordorigin="4624,284" coordsize="30,0" path="m4624,284r30,e" filled="f" strokeweight=".08606mm">
              <v:path arrowok="t"/>
            </v:shape>
            <v:shape id="_x0000_s1523" style="position:absolute;left:4684;top:284;width:30;height:0" coordorigin="4684,284" coordsize="30,0" path="m4684,284r30,e" filled="f" strokeweight=".08606mm">
              <v:path arrowok="t"/>
            </v:shape>
            <v:shape id="_x0000_s1522" style="position:absolute;left:4744;top:284;width:30;height:0" coordorigin="4744,284" coordsize="30,0" path="m4744,284r30,e" filled="f" strokeweight=".08606mm">
              <v:path arrowok="t"/>
            </v:shape>
            <v:shape id="_x0000_s1521" style="position:absolute;left:4804;top:284;width:30;height:0" coordorigin="4804,284" coordsize="30,0" path="m4804,284r30,e" filled="f" strokeweight=".08606mm">
              <v:path arrowok="t"/>
            </v:shape>
            <v:shape id="_x0000_s1520" style="position:absolute;left:4864;top:284;width:30;height:0" coordorigin="4864,284" coordsize="30,0" path="m4864,284r30,e" filled="f" strokeweight=".08606mm">
              <v:path arrowok="t"/>
            </v:shape>
            <v:shape id="_x0000_s1519" style="position:absolute;left:4924;top:284;width:30;height:0" coordorigin="4924,284" coordsize="30,0" path="m4924,284r30,e" filled="f" strokeweight=".08606mm">
              <v:path arrowok="t"/>
            </v:shape>
            <v:shape id="_x0000_s1518" style="position:absolute;left:4984;top:284;width:30;height:0" coordorigin="4984,284" coordsize="30,0" path="m4984,284r30,e" filled="f" strokeweight=".08606mm">
              <v:path arrowok="t"/>
            </v:shape>
            <v:shape id="_x0000_s1517" style="position:absolute;left:5044;top:284;width:30;height:0" coordorigin="5044,284" coordsize="30,0" path="m5044,284r30,e" filled="f" strokeweight=".08606mm">
              <v:path arrowok="t"/>
            </v:shape>
            <v:shape id="_x0000_s1516" style="position:absolute;left:5105;top:284;width:30;height:0" coordorigin="5105,284" coordsize="30,0" path="m5105,284r29,e" filled="f" strokeweight=".08606mm">
              <v:path arrowok="t"/>
            </v:shape>
            <v:shape id="_x0000_s1515" style="position:absolute;left:5165;top:284;width:30;height:0" coordorigin="5165,284" coordsize="30,0" path="m5165,284r30,e" filled="f" strokeweight=".08606mm">
              <v:path arrowok="t"/>
            </v:shape>
            <v:shape id="_x0000_s1514" style="position:absolute;left:5225;top:284;width:30;height:0" coordorigin="5225,284" coordsize="30,0" path="m5225,284r30,e" filled="f" strokeweight=".08606mm">
              <v:path arrowok="t"/>
            </v:shape>
            <v:shape id="_x0000_s1513" style="position:absolute;left:5285;top:284;width:30;height:0" coordorigin="5285,284" coordsize="30,0" path="m5285,284r30,e" filled="f" strokeweight=".08606mm">
              <v:path arrowok="t"/>
            </v:shape>
            <v:shape id="_x0000_s1512" style="position:absolute;left:5345;top:284;width:30;height:0" coordorigin="5345,284" coordsize="30,0" path="m5345,284r30,e" filled="f" strokeweight=".08606mm">
              <v:path arrowok="t"/>
            </v:shape>
            <v:shape id="_x0000_s1511" style="position:absolute;left:5405;top:284;width:30;height:0" coordorigin="5405,284" coordsize="30,0" path="m5405,284r30,e" filled="f" strokeweight=".08606mm">
              <v:path arrowok="t"/>
            </v:shape>
            <v:shape id="_x0000_s1510" style="position:absolute;left:5465;top:284;width:30;height:0" coordorigin="5465,284" coordsize="30,0" path="m5465,284r30,e" filled="f" strokeweight=".08606mm">
              <v:path arrowok="t"/>
            </v:shape>
            <v:shape id="_x0000_s1509" style="position:absolute;left:5525;top:284;width:30;height:0" coordorigin="5525,284" coordsize="30,0" path="m5525,284r30,e" filled="f" strokeweight=".08606mm">
              <v:path arrowok="t"/>
            </v:shape>
            <v:shape id="_x0000_s1508" style="position:absolute;left:5585;top:284;width:30;height:0" coordorigin="5585,284" coordsize="30,0" path="m5585,284r30,e" filled="f" strokeweight=".08606mm">
              <v:path arrowok="t"/>
            </v:shape>
            <v:shape id="_x0000_s1507" style="position:absolute;left:5645;top:284;width:30;height:0" coordorigin="5645,284" coordsize="30,0" path="m5645,284r30,e" filled="f" strokeweight=".08606mm">
              <v:path arrowok="t"/>
            </v:shape>
            <v:shape id="_x0000_s1506" style="position:absolute;left:5705;top:284;width:30;height:0" coordorigin="5705,284" coordsize="30,0" path="m5705,284r30,e" filled="f" strokeweight=".08606mm">
              <v:path arrowok="t"/>
            </v:shape>
            <v:shape id="_x0000_s1505" style="position:absolute;left:5765;top:284;width:30;height:0" coordorigin="5765,284" coordsize="30,0" path="m5765,284r30,e" filled="f" strokeweight=".08606mm">
              <v:path arrowok="t"/>
            </v:shape>
            <v:shape id="_x0000_s1504" style="position:absolute;left:5825;top:284;width:30;height:0" coordorigin="5825,284" coordsize="30,0" path="m5825,284r30,e" filled="f" strokeweight=".08606mm">
              <v:path arrowok="t"/>
            </v:shape>
            <v:shape id="_x0000_s1503" style="position:absolute;left:5885;top:284;width:30;height:0" coordorigin="5885,284" coordsize="30,0" path="m5885,284r30,e" filled="f" strokeweight=".08606mm">
              <v:path arrowok="t"/>
            </v:shape>
            <v:shape id="_x0000_s1502" style="position:absolute;left:5945;top:284;width:30;height:0" coordorigin="5945,284" coordsize="30,0" path="m5945,284r30,e" filled="f" strokeweight=".08606mm">
              <v:path arrowok="t"/>
            </v:shape>
            <v:shape id="_x0000_s1501" style="position:absolute;left:6005;top:284;width:30;height:0" coordorigin="6005,284" coordsize="30,0" path="m6005,284r30,e" filled="f" strokeweight=".08606mm">
              <v:path arrowok="t"/>
            </v:shape>
            <v:shape id="_x0000_s1500" style="position:absolute;left:6066;top:284;width:30;height:0" coordorigin="6066,284" coordsize="30,0" path="m6066,284r29,e" filled="f" strokeweight=".08606mm">
              <v:path arrowok="t"/>
            </v:shape>
            <v:shape id="_x0000_s1499" style="position:absolute;left:6126;top:284;width:30;height:0" coordorigin="6126,284" coordsize="30,0" path="m6126,284r29,e" filled="f" strokeweight=".08606mm">
              <v:path arrowok="t"/>
            </v:shape>
            <v:shape id="_x0000_s1498" style="position:absolute;left:6186;top:284;width:30;height:0" coordorigin="6186,284" coordsize="30,0" path="m6186,284r29,e" filled="f" strokeweight=".08606mm">
              <v:path arrowok="t"/>
            </v:shape>
            <v:shape id="_x0000_s1497" style="position:absolute;left:6246;top:284;width:30;height:0" coordorigin="6246,284" coordsize="30,0" path="m6246,284r29,e" filled="f" strokeweight=".08606mm">
              <v:path arrowok="t"/>
            </v:shape>
            <v:shape id="_x0000_s1496" style="position:absolute;left:6306;top:284;width:30;height:0" coordorigin="6306,284" coordsize="30,0" path="m6306,284r30,e" filled="f" strokeweight=".08606mm">
              <v:path arrowok="t"/>
            </v:shape>
            <v:shape id="_x0000_s1495" style="position:absolute;left:6366;top:284;width:30;height:0" coordorigin="6366,284" coordsize="30,0" path="m6366,284r30,e" filled="f" strokeweight=".08606mm">
              <v:path arrowok="t"/>
            </v:shape>
            <v:shape id="_x0000_s1494" style="position:absolute;left:6426;top:284;width:30;height:0" coordorigin="6426,284" coordsize="30,0" path="m6426,284r30,e" filled="f" strokeweight=".08606mm">
              <v:path arrowok="t"/>
            </v:shape>
            <v:shape id="_x0000_s1493" style="position:absolute;left:6486;top:284;width:30;height:0" coordorigin="6486,284" coordsize="30,0" path="m6486,284r30,e" filled="f" strokeweight=".08606mm">
              <v:path arrowok="t"/>
            </v:shape>
            <v:shape id="_x0000_s1492" style="position:absolute;left:6546;top:284;width:30;height:0" coordorigin="6546,284" coordsize="30,0" path="m6546,284r30,e" filled="f" strokeweight=".08606mm">
              <v:path arrowok="t"/>
            </v:shape>
            <v:shape id="_x0000_s1491" style="position:absolute;left:6606;top:284;width:30;height:0" coordorigin="6606,284" coordsize="30,0" path="m6606,284r30,e" filled="f" strokeweight=".08606mm">
              <v:path arrowok="t"/>
            </v:shape>
            <v:shape id="_x0000_s1490" style="position:absolute;left:6666;top:284;width:30;height:0" coordorigin="6666,284" coordsize="30,0" path="m6666,284r30,e" filled="f" strokeweight=".08606mm">
              <v:path arrowok="t"/>
            </v:shape>
            <v:shape id="_x0000_s1489" style="position:absolute;left:6726;top:284;width:30;height:0" coordorigin="6726,284" coordsize="30,0" path="m6726,284r30,e" filled="f" strokeweight=".08606mm">
              <v:path arrowok="t"/>
            </v:shape>
            <v:shape id="_x0000_s1488" style="position:absolute;left:6786;top:284;width:30;height:0" coordorigin="6786,284" coordsize="30,0" path="m6786,284r30,e" filled="f" strokeweight=".08606mm">
              <v:path arrowok="t"/>
            </v:shape>
            <v:shape id="_x0000_s1487" style="position:absolute;left:6846;top:284;width:30;height:0" coordorigin="6846,284" coordsize="30,0" path="m6846,284r30,e" filled="f" strokeweight=".08606mm">
              <v:path arrowok="t"/>
            </v:shape>
            <v:shape id="_x0000_s1486" style="position:absolute;left:6906;top:284;width:30;height:0" coordorigin="6906,284" coordsize="30,0" path="m6906,284r30,e" filled="f" strokeweight=".08606mm">
              <v:path arrowok="t"/>
            </v:shape>
            <v:shape id="_x0000_s1485" style="position:absolute;left:6966;top:284;width:30;height:0" coordorigin="6966,284" coordsize="30,0" path="m6966,284r30,e" filled="f" strokeweight=".08606mm">
              <v:path arrowok="t"/>
            </v:shape>
            <v:shape id="_x0000_s1484" style="position:absolute;left:7026;top:284;width:30;height:0" coordorigin="7026,284" coordsize="30,0" path="m7026,284r30,e" filled="f" strokeweight=".08606mm">
              <v:path arrowok="t"/>
            </v:shape>
            <v:shape id="_x0000_s1483" style="position:absolute;left:7086;top:284;width:30;height:0" coordorigin="7086,284" coordsize="30,0" path="m7086,284r30,e" filled="f" strokeweight=".08606mm">
              <v:path arrowok="t"/>
            </v:shape>
            <v:shape id="_x0000_s1482" style="position:absolute;left:7146;top:284;width:30;height:0" coordorigin="7146,284" coordsize="30,0" path="m7146,284r30,e" filled="f" strokeweight=".08606mm">
              <v:path arrowok="t"/>
            </v:shape>
            <v:shape id="_x0000_s1481" style="position:absolute;left:7206;top:284;width:30;height:0" coordorigin="7206,284" coordsize="30,0" path="m7206,284r30,e" filled="f" strokeweight=".08606mm">
              <v:path arrowok="t"/>
            </v:shape>
            <v:shape id="_x0000_s1480" style="position:absolute;left:7266;top:284;width:30;height:0" coordorigin="7266,284" coordsize="30,0" path="m7266,284r30,e" filled="f" strokeweight=".08606mm">
              <v:path arrowok="t"/>
            </v:shape>
            <v:shape id="_x0000_s1479" style="position:absolute;left:7326;top:284;width:30;height:0" coordorigin="7326,284" coordsize="30,0" path="m7326,284r31,e" filled="f" strokeweight=".08606mm">
              <v:path arrowok="t"/>
            </v:shape>
            <v:shape id="_x0000_s1478" style="position:absolute;left:7386;top:284;width:30;height:0" coordorigin="7386,284" coordsize="30,0" path="m7386,284r31,e" filled="f" strokeweight=".08606mm">
              <v:path arrowok="t"/>
            </v:shape>
            <v:shape id="_x0000_s1477" style="position:absolute;left:7446;top:284;width:30;height:0" coordorigin="7446,284" coordsize="30,0" path="m7446,284r31,e" filled="f" strokeweight=".08606mm">
              <v:path arrowok="t"/>
            </v:shape>
            <v:shape id="_x0000_s1476" style="position:absolute;left:7506;top:284;width:30;height:0" coordorigin="7506,284" coordsize="30,0" path="m7506,284r31,e" filled="f" strokeweight=".08606mm">
              <v:path arrowok="t"/>
            </v:shape>
            <v:shape id="_x0000_s1475" style="position:absolute;left:7566;top:284;width:30;height:0" coordorigin="7566,284" coordsize="30,0" path="m7566,284r31,e" filled="f" strokeweight=".08606mm">
              <v:path arrowok="t"/>
            </v:shape>
            <v:shape id="_x0000_s1474" style="position:absolute;left:7627;top:284;width:30;height:0" coordorigin="7627,284" coordsize="30,0" path="m7627,284r30,e" filled="f" strokeweight=".08606mm">
              <v:path arrowok="t"/>
            </v:shape>
            <v:shape id="_x0000_s1473" style="position:absolute;left:7687;top:284;width:30;height:0" coordorigin="7687,284" coordsize="30,0" path="m7687,284r30,e" filled="f" strokeweight=".08606mm">
              <v:path arrowok="t"/>
            </v:shape>
            <v:shape id="_x0000_s1472" style="position:absolute;left:7747;top:284;width:30;height:0" coordorigin="7747,284" coordsize="30,0" path="m7747,284r30,e" filled="f" strokeweight=".08606mm">
              <v:path arrowok="t"/>
            </v:shape>
            <v:shape id="_x0000_s1471" style="position:absolute;left:7807;top:284;width:30;height:0" coordorigin="7807,284" coordsize="30,0" path="m7807,284r30,e" filled="f" strokeweight=".08606mm">
              <v:path arrowok="t"/>
            </v:shape>
            <v:shape id="_x0000_s1470" style="position:absolute;left:7867;top:284;width:30;height:0" coordorigin="7867,284" coordsize="30,0" path="m7867,284r30,e" filled="f" strokeweight=".08606mm">
              <v:path arrowok="t"/>
            </v:shape>
            <v:shape id="_x0000_s1469" style="position:absolute;left:7927;top:284;width:30;height:0" coordorigin="7927,284" coordsize="30,0" path="m7927,284r30,e" filled="f" strokeweight=".08606mm">
              <v:path arrowok="t"/>
            </v:shape>
            <v:shape id="_x0000_s1468" style="position:absolute;left:7987;top:284;width:30;height:0" coordorigin="7987,284" coordsize="30,0" path="m7987,284r30,e" filled="f" strokeweight=".08606mm">
              <v:path arrowok="t"/>
            </v:shape>
            <v:shape id="_x0000_s1467" style="position:absolute;left:8047;top:284;width:30;height:0" coordorigin="8047,284" coordsize="30,0" path="m8047,284r30,e" filled="f" strokeweight=".08606mm">
              <v:path arrowok="t"/>
            </v:shape>
            <v:shape id="_x0000_s1466" style="position:absolute;left:8107;top:284;width:30;height:0" coordorigin="8107,284" coordsize="30,0" path="m8107,284r30,e" filled="f" strokeweight=".08606mm">
              <v:path arrowok="t"/>
            </v:shape>
            <v:shape id="_x0000_s1465" style="position:absolute;left:8167;top:284;width:30;height:0" coordorigin="8167,284" coordsize="30,0" path="m8167,284r30,e" filled="f" strokeweight=".08606mm">
              <v:path arrowok="t"/>
            </v:shape>
            <v:shape id="_x0000_s1464" style="position:absolute;left:8227;top:284;width:30;height:0" coordorigin="8227,284" coordsize="30,0" path="m8227,284r30,e" filled="f" strokeweight=".08606mm">
              <v:path arrowok="t"/>
            </v:shape>
            <v:shape id="_x0000_s1463" style="position:absolute;left:8287;top:284;width:30;height:0" coordorigin="8287,284" coordsize="30,0" path="m8287,284r30,e" filled="f" strokeweight=".08606mm">
              <v:path arrowok="t"/>
            </v:shape>
            <v:shape id="_x0000_s1462" style="position:absolute;left:8347;top:284;width:30;height:0" coordorigin="8347,284" coordsize="30,0" path="m8347,284r30,e" filled="f" strokeweight=".08606mm">
              <v:path arrowok="t"/>
            </v:shape>
            <v:shape id="_x0000_s1461" style="position:absolute;left:8407;top:284;width:30;height:0" coordorigin="8407,284" coordsize="30,0" path="m8407,284r30,e" filled="f" strokeweight=".08606mm">
              <v:path arrowok="t"/>
            </v:shape>
            <v:shape id="_x0000_s1460" style="position:absolute;left:8467;top:284;width:30;height:0" coordorigin="8467,284" coordsize="30,0" path="m8467,284r30,e" filled="f" strokeweight=".08606mm">
              <v:path arrowok="t"/>
            </v:shape>
            <v:shape id="_x0000_s1459" style="position:absolute;left:8528;top:284;width:30;height:0" coordorigin="8528,284" coordsize="30,0" path="m8528,284r29,e" filled="f" strokeweight=".08606mm">
              <v:path arrowok="t"/>
            </v:shape>
            <v:shape id="_x0000_s1458" style="position:absolute;left:8588;top:284;width:30;height:0" coordorigin="8588,284" coordsize="30,0" path="m8588,284r29,e" filled="f" strokeweight=".08606mm">
              <v:path arrowok="t"/>
            </v:shape>
            <v:shape id="_x0000_s1457" style="position:absolute;left:8648;top:284;width:30;height:0" coordorigin="8648,284" coordsize="30,0" path="m8648,284r29,e" filled="f" strokeweight=".08606mm">
              <v:path arrowok="t"/>
            </v:shape>
            <v:shape id="_x0000_s1456" style="position:absolute;left:8708;top:284;width:30;height:0" coordorigin="8708,284" coordsize="30,0" path="m8708,284r30,e" filled="f" strokeweight=".08606mm">
              <v:path arrowok="t"/>
            </v:shape>
            <v:shape id="_x0000_s1455" style="position:absolute;left:8768;top:284;width:30;height:0" coordorigin="8768,284" coordsize="30,0" path="m8768,284r30,e" filled="f" strokeweight=".08606mm">
              <v:path arrowok="t"/>
            </v:shape>
            <v:shape id="_x0000_s1454" style="position:absolute;left:8828;top:284;width:30;height:0" coordorigin="8828,284" coordsize="30,0" path="m8828,284r30,e" filled="f" strokeweight=".08606mm">
              <v:path arrowok="t"/>
            </v:shape>
            <v:shape id="_x0000_s1453" style="position:absolute;left:8888;top:284;width:30;height:0" coordorigin="8888,284" coordsize="30,0" path="m8888,284r30,e" filled="f" strokeweight=".08606mm">
              <v:path arrowok="t"/>
            </v:shape>
            <v:shape id="_x0000_s1452" style="position:absolute;left:8948;top:284;width:30;height:0" coordorigin="8948,284" coordsize="30,0" path="m8948,284r30,e" filled="f" strokeweight=".08606mm">
              <v:path arrowok="t"/>
            </v:shape>
            <v:shape id="_x0000_s1451" style="position:absolute;left:9008;top:284;width:30;height:0" coordorigin="9008,284" coordsize="30,0" path="m9008,284r30,e" filled="f" strokeweight=".08606mm">
              <v:path arrowok="t"/>
            </v:shape>
            <v:shape id="_x0000_s1450" style="position:absolute;left:9068;top:284;width:30;height:0" coordorigin="9068,284" coordsize="30,0" path="m9068,284r30,e" filled="f" strokeweight=".08606mm">
              <v:path arrowok="t"/>
            </v:shape>
            <v:shape id="_x0000_s1449" style="position:absolute;left:9128;top:284;width:30;height:0" coordorigin="9128,284" coordsize="30,0" path="m9128,284r30,e" filled="f" strokeweight=".08606mm">
              <v:path arrowok="t"/>
            </v:shape>
            <v:shape id="_x0000_s1448" style="position:absolute;left:9188;top:284;width:30;height:0" coordorigin="9188,284" coordsize="30,0" path="m9188,284r30,e" filled="f" strokeweight=".08606mm">
              <v:path arrowok="t"/>
            </v:shape>
            <v:shape id="_x0000_s1447" style="position:absolute;left:9248;top:284;width:30;height:0" coordorigin="9248,284" coordsize="30,0" path="m9248,284r30,e" filled="f" strokeweight=".08606mm">
              <v:path arrowok="t"/>
            </v:shape>
            <v:shape id="_x0000_s1446" style="position:absolute;left:9308;top:284;width:30;height:0" coordorigin="9308,284" coordsize="30,0" path="m9308,284r30,e" filled="f" strokeweight=".08606mm">
              <v:path arrowok="t"/>
            </v:shape>
            <w10:wrap anchorx="page"/>
          </v:group>
        </w:pict>
      </w:r>
      <w:r>
        <w:pict>
          <v:group id="_x0000_s1381" style="position:absolute;left:0;text-align:left;margin-left:276.1pt;margin-top:38.05pt;width:187.9pt;height:.25pt;z-index:-251661312;mso-position-horizontal-relative:page" coordorigin="5522,761" coordsize="3758,5">
            <v:shape id="_x0000_s1444" style="position:absolute;left:5525;top:764;width:30;height:0" coordorigin="5525,764" coordsize="30,0" path="m5525,764r30,e" filled="f" strokeweight=".08606mm">
              <v:path arrowok="t"/>
            </v:shape>
            <v:shape id="_x0000_s1443" style="position:absolute;left:5585;top:764;width:30;height:0" coordorigin="5585,764" coordsize="30,0" path="m5585,764r30,e" filled="f" strokeweight=".08606mm">
              <v:path arrowok="t"/>
            </v:shape>
            <v:shape id="_x0000_s1442" style="position:absolute;left:5645;top:764;width:30;height:0" coordorigin="5645,764" coordsize="30,0" path="m5645,764r30,e" filled="f" strokeweight=".08606mm">
              <v:path arrowok="t"/>
            </v:shape>
            <v:shape id="_x0000_s1441" style="position:absolute;left:5705;top:764;width:30;height:0" coordorigin="5705,764" coordsize="30,0" path="m5705,764r30,e" filled="f" strokeweight=".08606mm">
              <v:path arrowok="t"/>
            </v:shape>
            <v:shape id="_x0000_s1440" style="position:absolute;left:5765;top:764;width:30;height:0" coordorigin="5765,764" coordsize="30,0" path="m5765,764r30,e" filled="f" strokeweight=".08606mm">
              <v:path arrowok="t"/>
            </v:shape>
            <v:shape id="_x0000_s1439" style="position:absolute;left:5825;top:764;width:30;height:0" coordorigin="5825,764" coordsize="30,0" path="m5825,764r30,e" filled="f" strokeweight=".08606mm">
              <v:path arrowok="t"/>
            </v:shape>
            <v:shape id="_x0000_s1438" style="position:absolute;left:5885;top:764;width:30;height:0" coordorigin="5885,764" coordsize="30,0" path="m5885,764r30,e" filled="f" strokeweight=".08606mm">
              <v:path arrowok="t"/>
            </v:shape>
            <v:shape id="_x0000_s1437" style="position:absolute;left:5945;top:764;width:30;height:0" coordorigin="5945,764" coordsize="30,0" path="m5945,764r30,e" filled="f" strokeweight=".08606mm">
              <v:path arrowok="t"/>
            </v:shape>
            <v:shape id="_x0000_s1436" style="position:absolute;left:6005;top:764;width:30;height:0" coordorigin="6005,764" coordsize="30,0" path="m6005,764r30,e" filled="f" strokeweight=".08606mm">
              <v:path arrowok="t"/>
            </v:shape>
            <v:shape id="_x0000_s1435" style="position:absolute;left:6066;top:764;width:30;height:0" coordorigin="6066,764" coordsize="30,0" path="m6066,764r29,e" filled="f" strokeweight=".08606mm">
              <v:path arrowok="t"/>
            </v:shape>
            <v:shape id="_x0000_s1434" style="position:absolute;left:6126;top:764;width:30;height:0" coordorigin="6126,764" coordsize="30,0" path="m6126,764r29,e" filled="f" strokeweight=".08606mm">
              <v:path arrowok="t"/>
            </v:shape>
            <v:shape id="_x0000_s1433" style="position:absolute;left:6186;top:764;width:30;height:0" coordorigin="6186,764" coordsize="30,0" path="m6186,764r29,e" filled="f" strokeweight=".08606mm">
              <v:path arrowok="t"/>
            </v:shape>
            <v:shape id="_x0000_s1432" style="position:absolute;left:6246;top:764;width:30;height:0" coordorigin="6246,764" coordsize="30,0" path="m6246,764r29,e" filled="f" strokeweight=".08606mm">
              <v:path arrowok="t"/>
            </v:shape>
            <v:shape id="_x0000_s1431" style="position:absolute;left:6306;top:764;width:30;height:0" coordorigin="6306,764" coordsize="30,0" path="m6306,764r30,e" filled="f" strokeweight=".08606mm">
              <v:path arrowok="t"/>
            </v:shape>
            <v:shape id="_x0000_s1430" style="position:absolute;left:6366;top:764;width:30;height:0" coordorigin="6366,764" coordsize="30,0" path="m6366,764r30,e" filled="f" strokeweight=".08606mm">
              <v:path arrowok="t"/>
            </v:shape>
            <v:shape id="_x0000_s1429" style="position:absolute;left:6426;top:764;width:30;height:0" coordorigin="6426,764" coordsize="30,0" path="m6426,764r30,e" filled="f" strokeweight=".08606mm">
              <v:path arrowok="t"/>
            </v:shape>
            <v:shape id="_x0000_s1428" style="position:absolute;left:6486;top:764;width:30;height:0" coordorigin="6486,764" coordsize="30,0" path="m6486,764r30,e" filled="f" strokeweight=".08606mm">
              <v:path arrowok="t"/>
            </v:shape>
            <v:shape id="_x0000_s1427" style="position:absolute;left:6546;top:764;width:30;height:0" coordorigin="6546,764" coordsize="30,0" path="m6546,764r30,e" filled="f" strokeweight=".08606mm">
              <v:path arrowok="t"/>
            </v:shape>
            <v:shape id="_x0000_s1426" style="position:absolute;left:6606;top:764;width:30;height:0" coordorigin="6606,764" coordsize="30,0" path="m6606,764r30,e" filled="f" strokeweight=".08606mm">
              <v:path arrowok="t"/>
            </v:shape>
            <v:shape id="_x0000_s1425" style="position:absolute;left:6666;top:764;width:30;height:0" coordorigin="6666,764" coordsize="30,0" path="m6666,764r30,e" filled="f" strokeweight=".08606mm">
              <v:path arrowok="t"/>
            </v:shape>
            <v:shape id="_x0000_s1424" style="position:absolute;left:6726;top:764;width:30;height:0" coordorigin="6726,764" coordsize="30,0" path="m6726,764r30,e" filled="f" strokeweight=".08606mm">
              <v:path arrowok="t"/>
            </v:shape>
            <v:shape id="_x0000_s1423" style="position:absolute;left:6786;top:764;width:30;height:0" coordorigin="6786,764" coordsize="30,0" path="m6786,764r30,e" filled="f" strokeweight=".08606mm">
              <v:path arrowok="t"/>
            </v:shape>
            <v:shape id="_x0000_s1422" style="position:absolute;left:6846;top:764;width:30;height:0" coordorigin="6846,764" coordsize="30,0" path="m6846,764r30,e" filled="f" strokeweight=".08606mm">
              <v:path arrowok="t"/>
            </v:shape>
            <v:shape id="_x0000_s1421" style="position:absolute;left:6906;top:764;width:30;height:0" coordorigin="6906,764" coordsize="30,0" path="m6906,764r30,e" filled="f" strokeweight=".08606mm">
              <v:path arrowok="t"/>
            </v:shape>
            <v:shape id="_x0000_s1420" style="position:absolute;left:6966;top:764;width:30;height:0" coordorigin="6966,764" coordsize="30,0" path="m6966,764r30,e" filled="f" strokeweight=".08606mm">
              <v:path arrowok="t"/>
            </v:shape>
            <v:shape id="_x0000_s1419" style="position:absolute;left:7026;top:764;width:30;height:0" coordorigin="7026,764" coordsize="30,0" path="m7026,764r30,e" filled="f" strokeweight=".08606mm">
              <v:path arrowok="t"/>
            </v:shape>
            <v:shape id="_x0000_s1418" style="position:absolute;left:7086;top:764;width:30;height:0" coordorigin="7086,764" coordsize="30,0" path="m7086,764r30,e" filled="f" strokeweight=".08606mm">
              <v:path arrowok="t"/>
            </v:shape>
            <v:shape id="_x0000_s1417" style="position:absolute;left:7146;top:764;width:30;height:0" coordorigin="7146,764" coordsize="30,0" path="m7146,764r30,e" filled="f" strokeweight=".08606mm">
              <v:path arrowok="t"/>
            </v:shape>
            <v:shape id="_x0000_s1416" style="position:absolute;left:7206;top:764;width:30;height:0" coordorigin="7206,764" coordsize="30,0" path="m7206,764r30,e" filled="f" strokeweight=".08606mm">
              <v:path arrowok="t"/>
            </v:shape>
            <v:shape id="_x0000_s1415" style="position:absolute;left:7266;top:764;width:30;height:0" coordorigin="7266,764" coordsize="30,0" path="m7266,764r30,e" filled="f" strokeweight=".08606mm">
              <v:path arrowok="t"/>
            </v:shape>
            <v:shape id="_x0000_s1414" style="position:absolute;left:7326;top:764;width:30;height:0" coordorigin="7326,764" coordsize="30,0" path="m7326,764r31,e" filled="f" strokeweight=".08606mm">
              <v:path arrowok="t"/>
            </v:shape>
            <v:shape id="_x0000_s1413" style="position:absolute;left:7386;top:764;width:30;height:0" coordorigin="7386,764" coordsize="30,0" path="m7386,764r31,e" filled="f" strokeweight=".08606mm">
              <v:path arrowok="t"/>
            </v:shape>
            <v:shape id="_x0000_s1412" style="position:absolute;left:7446;top:764;width:30;height:0" coordorigin="7446,764" coordsize="30,0" path="m7446,764r31,e" filled="f" strokeweight=".08606mm">
              <v:path arrowok="t"/>
            </v:shape>
            <v:shape id="_x0000_s1411" style="position:absolute;left:7506;top:764;width:30;height:0" coordorigin="7506,764" coordsize="30,0" path="m7506,764r31,e" filled="f" strokeweight=".08606mm">
              <v:path arrowok="t"/>
            </v:shape>
            <v:shape id="_x0000_s1410" style="position:absolute;left:7566;top:764;width:30;height:0" coordorigin="7566,764" coordsize="30,0" path="m7566,764r31,e" filled="f" strokeweight=".08606mm">
              <v:path arrowok="t"/>
            </v:shape>
            <v:shape id="_x0000_s1409" style="position:absolute;left:7627;top:764;width:30;height:0" coordorigin="7627,764" coordsize="30,0" path="m7627,764r30,e" filled="f" strokeweight=".08606mm">
              <v:path arrowok="t"/>
            </v:shape>
            <v:shape id="_x0000_s1408" style="position:absolute;left:7687;top:764;width:30;height:0" coordorigin="7687,764" coordsize="30,0" path="m7687,764r30,e" filled="f" strokeweight=".08606mm">
              <v:path arrowok="t"/>
            </v:shape>
            <v:shape id="_x0000_s1407" style="position:absolute;left:7747;top:764;width:30;height:0" coordorigin="7747,764" coordsize="30,0" path="m7747,764r30,e" filled="f" strokeweight=".08606mm">
              <v:path arrowok="t"/>
            </v:shape>
            <v:shape id="_x0000_s1406" style="position:absolute;left:7807;top:764;width:30;height:0" coordorigin="7807,764" coordsize="30,0" path="m7807,764r30,e" filled="f" strokeweight=".08606mm">
              <v:path arrowok="t"/>
            </v:shape>
            <v:shape id="_x0000_s1405" style="position:absolute;left:7867;top:764;width:30;height:0" coordorigin="7867,764" coordsize="30,0" path="m7867,764r30,e" filled="f" strokeweight=".08606mm">
              <v:path arrowok="t"/>
            </v:shape>
            <v:shape id="_x0000_s1404" style="position:absolute;left:7927;top:764;width:30;height:0" coordorigin="7927,764" coordsize="30,0" path="m7927,764r30,e" filled="f" strokeweight=".08606mm">
              <v:path arrowok="t"/>
            </v:shape>
            <v:shape id="_x0000_s1403" style="position:absolute;left:7987;top:764;width:30;height:0" coordorigin="7987,764" coordsize="30,0" path="m7987,764r30,e" filled="f" strokeweight=".08606mm">
              <v:path arrowok="t"/>
            </v:shape>
            <v:shape id="_x0000_s1402" style="position:absolute;left:8047;top:764;width:30;height:0" coordorigin="8047,764" coordsize="30,0" path="m8047,764r30,e" filled="f" strokeweight=".08606mm">
              <v:path arrowok="t"/>
            </v:shape>
            <v:shape id="_x0000_s1401" style="position:absolute;left:8107;top:764;width:30;height:0" coordorigin="8107,764" coordsize="30,0" path="m8107,764r30,e" filled="f" strokeweight=".08606mm">
              <v:path arrowok="t"/>
            </v:shape>
            <v:shape id="_x0000_s1400" style="position:absolute;left:8167;top:764;width:30;height:0" coordorigin="8167,764" coordsize="30,0" path="m8167,764r30,e" filled="f" strokeweight=".08606mm">
              <v:path arrowok="t"/>
            </v:shape>
            <v:shape id="_x0000_s1399" style="position:absolute;left:8227;top:764;width:30;height:0" coordorigin="8227,764" coordsize="30,0" path="m8227,764r30,e" filled="f" strokeweight=".08606mm">
              <v:path arrowok="t"/>
            </v:shape>
            <v:shape id="_x0000_s1398" style="position:absolute;left:8287;top:764;width:30;height:0" coordorigin="8287,764" coordsize="30,0" path="m8287,764r30,e" filled="f" strokeweight=".08606mm">
              <v:path arrowok="t"/>
            </v:shape>
            <v:shape id="_x0000_s1397" style="position:absolute;left:8347;top:764;width:30;height:0" coordorigin="8347,764" coordsize="30,0" path="m8347,764r30,e" filled="f" strokeweight=".08606mm">
              <v:path arrowok="t"/>
            </v:shape>
            <v:shape id="_x0000_s1396" style="position:absolute;left:8407;top:764;width:30;height:0" coordorigin="8407,764" coordsize="30,0" path="m8407,764r30,e" filled="f" strokeweight=".08606mm">
              <v:path arrowok="t"/>
            </v:shape>
            <v:shape id="_x0000_s1395" style="position:absolute;left:8467;top:764;width:30;height:0" coordorigin="8467,764" coordsize="30,0" path="m8467,764r30,e" filled="f" strokeweight=".08606mm">
              <v:path arrowok="t"/>
            </v:shape>
            <v:shape id="_x0000_s1394" style="position:absolute;left:8528;top:764;width:30;height:0" coordorigin="8528,764" coordsize="30,0" path="m8528,764r29,e" filled="f" strokeweight=".08606mm">
              <v:path arrowok="t"/>
            </v:shape>
            <v:shape id="_x0000_s1393" style="position:absolute;left:8588;top:764;width:30;height:0" coordorigin="8588,764" coordsize="30,0" path="m8588,764r29,e" filled="f" strokeweight=".08606mm">
              <v:path arrowok="t"/>
            </v:shape>
            <v:shape id="_x0000_s1392" style="position:absolute;left:8648;top:764;width:30;height:0" coordorigin="8648,764" coordsize="30,0" path="m8648,764r29,e" filled="f" strokeweight=".08606mm">
              <v:path arrowok="t"/>
            </v:shape>
            <v:shape id="_x0000_s1391" style="position:absolute;left:8708;top:764;width:30;height:0" coordorigin="8708,764" coordsize="30,0" path="m8708,764r30,e" filled="f" strokeweight=".08606mm">
              <v:path arrowok="t"/>
            </v:shape>
            <v:shape id="_x0000_s1390" style="position:absolute;left:8768;top:764;width:30;height:0" coordorigin="8768,764" coordsize="30,0" path="m8768,764r30,e" filled="f" strokeweight=".08606mm">
              <v:path arrowok="t"/>
            </v:shape>
            <v:shape id="_x0000_s1389" style="position:absolute;left:8828;top:764;width:30;height:0" coordorigin="8828,764" coordsize="30,0" path="m8828,764r30,e" filled="f" strokeweight=".08606mm">
              <v:path arrowok="t"/>
            </v:shape>
            <v:shape id="_x0000_s1388" style="position:absolute;left:8888;top:764;width:30;height:0" coordorigin="8888,764" coordsize="30,0" path="m8888,764r30,e" filled="f" strokeweight=".08606mm">
              <v:path arrowok="t"/>
            </v:shape>
            <v:shape id="_x0000_s1387" style="position:absolute;left:8948;top:764;width:30;height:0" coordorigin="8948,764" coordsize="30,0" path="m8948,764r30,e" filled="f" strokeweight=".08606mm">
              <v:path arrowok="t"/>
            </v:shape>
            <v:shape id="_x0000_s1386" style="position:absolute;left:9008;top:764;width:30;height:0" coordorigin="9008,764" coordsize="30,0" path="m9008,764r30,e" filled="f" strokeweight=".08606mm">
              <v:path arrowok="t"/>
            </v:shape>
            <v:shape id="_x0000_s1385" style="position:absolute;left:9068;top:764;width:30;height:0" coordorigin="9068,764" coordsize="30,0" path="m9068,764r30,e" filled="f" strokeweight=".08606mm">
              <v:path arrowok="t"/>
            </v:shape>
            <v:shape id="_x0000_s1384" style="position:absolute;left:9128;top:764;width:30;height:0" coordorigin="9128,764" coordsize="30,0" path="m9128,764r30,e" filled="f" strokeweight=".08606mm">
              <v:path arrowok="t"/>
            </v:shape>
            <v:shape id="_x0000_s1383" style="position:absolute;left:9188;top:764;width:30;height:0" coordorigin="9188,764" coordsize="30,0" path="m9188,764r30,e" filled="f" strokeweight=".08606mm">
              <v:path arrowok="t"/>
            </v:shape>
            <v:shape id="_x0000_s1382" style="position:absolute;left:9248;top:764;width:30;height:0" coordorigin="9248,764" coordsize="30,0" path="m9248,764r30,e" filled="f" strokeweight=".08606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 w:rsidR="00FB5638"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34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NO.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K                     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PS</w:t>
      </w:r>
      <w:r w:rsidR="00FB5638">
        <w:rPr>
          <w:rFonts w:ascii="Arial" w:eastAsia="Arial" w:hAnsi="Arial" w:cs="Arial"/>
          <w:sz w:val="24"/>
          <w:szCs w:val="24"/>
        </w:rPr>
        <w:t>.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B(</w:t>
      </w:r>
      <w:proofErr w:type="gramEnd"/>
      <w:r w:rsidR="00FB5638">
        <w:rPr>
          <w:rFonts w:ascii="Arial" w:eastAsia="Arial" w:hAnsi="Arial" w:cs="Arial"/>
          <w:sz w:val="24"/>
          <w:szCs w:val="24"/>
        </w:rPr>
        <w:t>SH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)</w:t>
      </w:r>
      <w:r w:rsidR="00FB5638">
        <w:rPr>
          <w:rFonts w:ascii="Arial" w:eastAsia="Arial" w:hAnsi="Arial" w:cs="Arial"/>
          <w:spacing w:val="-1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B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>/16/20</w:t>
      </w:r>
      <w:r w:rsidR="00FB5638">
        <w:rPr>
          <w:rFonts w:ascii="Arial" w:eastAsia="Arial" w:hAnsi="Arial" w:cs="Arial"/>
          <w:spacing w:val="2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 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PATA</w:t>
      </w:r>
      <w:r>
        <w:rPr>
          <w:rFonts w:ascii="Arial" w:eastAsia="Arial" w:hAnsi="Arial" w:cs="Arial"/>
          <w:sz w:val="24"/>
          <w:szCs w:val="24"/>
        </w:rPr>
        <w:t>N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3</w:t>
      </w:r>
    </w:p>
    <w:p w:rsidR="00E361AC" w:rsidRDefault="00E361AC">
      <w:pPr>
        <w:spacing w:before="6" w:line="200" w:lineRule="exact"/>
      </w:pPr>
    </w:p>
    <w:p w:rsidR="00E361AC" w:rsidRDefault="00D67708">
      <w:pPr>
        <w:tabs>
          <w:tab w:val="left" w:pos="520"/>
        </w:tabs>
        <w:spacing w:line="234" w:lineRule="auto"/>
        <w:ind w:left="2280" w:right="80" w:hanging="2104"/>
        <w:rPr>
          <w:rFonts w:ascii="Arial" w:eastAsia="Arial" w:hAnsi="Arial" w:cs="Arial"/>
          <w:sz w:val="22"/>
          <w:szCs w:val="22"/>
        </w:rPr>
      </w:pPr>
      <w:r>
        <w:pict>
          <v:group id="_x0000_s1356" style="position:absolute;left:0;text-align:left;margin-left:411.25pt;margin-top:94.15pt;width:70.75pt;height:.2pt;z-index:-251659264;mso-position-horizontal-relative:page" coordorigin="8225,1883" coordsize="1415,4">
            <v:shape id="_x0000_s1380" style="position:absolute;left:8227;top:1885;width:30;height:0" coordorigin="8227,1885" coordsize="30,0" path="m8227,1885r30,e" filled="f" strokeweight=".06914mm">
              <v:path arrowok="t"/>
            </v:shape>
            <v:shape id="_x0000_s1379" style="position:absolute;left:8287;top:1885;width:30;height:0" coordorigin="8287,1885" coordsize="30,0" path="m8287,1885r30,e" filled="f" strokeweight=".06914mm">
              <v:path arrowok="t"/>
            </v:shape>
            <v:shape id="_x0000_s1378" style="position:absolute;left:8347;top:1885;width:30;height:0" coordorigin="8347,1885" coordsize="30,0" path="m8347,1885r30,e" filled="f" strokeweight=".06914mm">
              <v:path arrowok="t"/>
            </v:shape>
            <v:shape id="_x0000_s1377" style="position:absolute;left:8407;top:1885;width:30;height:0" coordorigin="8407,1885" coordsize="30,0" path="m8407,1885r30,e" filled="f" strokeweight=".06914mm">
              <v:path arrowok="t"/>
            </v:shape>
            <v:shape id="_x0000_s1376" style="position:absolute;left:8467;top:1885;width:30;height:0" coordorigin="8467,1885" coordsize="30,0" path="m8467,1885r30,e" filled="f" strokeweight=".06914mm">
              <v:path arrowok="t"/>
            </v:shape>
            <v:shape id="_x0000_s1375" style="position:absolute;left:8528;top:1885;width:30;height:0" coordorigin="8528,1885" coordsize="30,0" path="m8528,1885r29,e" filled="f" strokeweight=".06914mm">
              <v:path arrowok="t"/>
            </v:shape>
            <v:shape id="_x0000_s1374" style="position:absolute;left:8588;top:1885;width:30;height:0" coordorigin="8588,1885" coordsize="30,0" path="m8588,1885r29,e" filled="f" strokeweight=".06914mm">
              <v:path arrowok="t"/>
            </v:shape>
            <v:shape id="_x0000_s1373" style="position:absolute;left:8648;top:1885;width:30;height:0" coordorigin="8648,1885" coordsize="30,0" path="m8648,1885r29,e" filled="f" strokeweight=".06914mm">
              <v:path arrowok="t"/>
            </v:shape>
            <v:shape id="_x0000_s1372" style="position:absolute;left:8708;top:1885;width:30;height:0" coordorigin="8708,1885" coordsize="30,0" path="m8708,1885r30,e" filled="f" strokeweight=".06914mm">
              <v:path arrowok="t"/>
            </v:shape>
            <v:shape id="_x0000_s1371" style="position:absolute;left:8768;top:1885;width:30;height:0" coordorigin="8768,1885" coordsize="30,0" path="m8768,1885r30,e" filled="f" strokeweight=".06914mm">
              <v:path arrowok="t"/>
            </v:shape>
            <v:shape id="_x0000_s1370" style="position:absolute;left:8828;top:1885;width:30;height:0" coordorigin="8828,1885" coordsize="30,0" path="m8828,1885r30,e" filled="f" strokeweight=".06914mm">
              <v:path arrowok="t"/>
            </v:shape>
            <v:shape id="_x0000_s1369" style="position:absolute;left:8888;top:1885;width:30;height:0" coordorigin="8888,1885" coordsize="30,0" path="m8888,1885r30,e" filled="f" strokeweight=".06914mm">
              <v:path arrowok="t"/>
            </v:shape>
            <v:shape id="_x0000_s1368" style="position:absolute;left:8948;top:1885;width:30;height:0" coordorigin="8948,1885" coordsize="30,0" path="m8948,1885r30,e" filled="f" strokeweight=".06914mm">
              <v:path arrowok="t"/>
            </v:shape>
            <v:shape id="_x0000_s1367" style="position:absolute;left:9008;top:1885;width:30;height:0" coordorigin="9008,1885" coordsize="30,0" path="m9008,1885r30,e" filled="f" strokeweight=".06914mm">
              <v:path arrowok="t"/>
            </v:shape>
            <v:shape id="_x0000_s1366" style="position:absolute;left:9068;top:1885;width:30;height:0" coordorigin="9068,1885" coordsize="30,0" path="m9068,1885r30,e" filled="f" strokeweight=".06914mm">
              <v:path arrowok="t"/>
            </v:shape>
            <v:shape id="_x0000_s1365" style="position:absolute;left:9128;top:1885;width:30;height:0" coordorigin="9128,1885" coordsize="30,0" path="m9128,1885r30,e" filled="f" strokeweight=".06914mm">
              <v:path arrowok="t"/>
            </v:shape>
            <v:shape id="_x0000_s1364" style="position:absolute;left:9188;top:1885;width:30;height:0" coordorigin="9188,1885" coordsize="30,0" path="m9188,1885r30,e" filled="f" strokeweight=".06914mm">
              <v:path arrowok="t"/>
            </v:shape>
            <v:shape id="_x0000_s1363" style="position:absolute;left:9248;top:1885;width:30;height:0" coordorigin="9248,1885" coordsize="30,0" path="m9248,1885r30,e" filled="f" strokeweight=".06914mm">
              <v:path arrowok="t"/>
            </v:shape>
            <v:shape id="_x0000_s1362" style="position:absolute;left:9308;top:1885;width:30;height:0" coordorigin="9308,1885" coordsize="30,0" path="m9308,1885r30,e" filled="f" strokeweight=".06914mm">
              <v:path arrowok="t"/>
            </v:shape>
            <v:shape id="_x0000_s1361" style="position:absolute;left:9368;top:1885;width:30;height:0" coordorigin="9368,1885" coordsize="30,0" path="m9368,1885r30,e" filled="f" strokeweight=".06914mm">
              <v:path arrowok="t"/>
            </v:shape>
            <v:shape id="_x0000_s1360" style="position:absolute;left:9428;top:1885;width:30;height:0" coordorigin="9428,1885" coordsize="30,0" path="m9428,1885r30,e" filled="f" strokeweight=".06914mm">
              <v:path arrowok="t"/>
            </v:shape>
            <v:shape id="_x0000_s1359" style="position:absolute;left:9488;top:1885;width:30;height:0" coordorigin="9488,1885" coordsize="30,0" path="m9488,1885r30,e" filled="f" strokeweight=".06914mm">
              <v:path arrowok="t"/>
            </v:shape>
            <v:shape id="_x0000_s1358" style="position:absolute;left:9548;top:1885;width:30;height:0" coordorigin="9548,1885" coordsize="30,0" path="m9548,1885r30,e" filled="f" strokeweight=".06914mm">
              <v:path arrowok="t"/>
            </v:shape>
            <v:shape id="_x0000_s1357" style="position:absolute;left:9609;top:1885;width:30;height:0" coordorigin="9609,1885" coordsize="30,0" path="m9609,1885r29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 w:rsidR="00FB5638">
        <w:rPr>
          <w:rFonts w:ascii="Arial" w:eastAsia="Arial" w:hAnsi="Arial" w:cs="Arial"/>
          <w:position w:val="-2"/>
          <w:sz w:val="24"/>
          <w:szCs w:val="24"/>
        </w:rPr>
        <w:t>JUK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 xml:space="preserve"> KE</w:t>
      </w:r>
      <w:r w:rsidR="00FB5638">
        <w:rPr>
          <w:rFonts w:ascii="Arial" w:eastAsia="Arial" w:hAnsi="Arial" w:cs="Arial"/>
          <w:position w:val="-2"/>
          <w:sz w:val="24"/>
          <w:szCs w:val="24"/>
        </w:rPr>
        <w:t>RJA</w:t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: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ENEBAS,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ENCUC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BUANG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PAH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SARAP,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REBA KAYU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SER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KERJA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BERKA</w:t>
      </w:r>
      <w:r w:rsidR="00FB5638">
        <w:rPr>
          <w:rFonts w:ascii="Arial" w:eastAsia="Arial" w:hAnsi="Arial" w:cs="Arial"/>
          <w:spacing w:val="2"/>
          <w:sz w:val="22"/>
          <w:szCs w:val="22"/>
        </w:rPr>
        <w:t>IT</w:t>
      </w:r>
      <w:r w:rsidR="00FB5638">
        <w:rPr>
          <w:rFonts w:ascii="Arial" w:eastAsia="Arial" w:hAnsi="Arial" w:cs="Arial"/>
          <w:sz w:val="22"/>
          <w:szCs w:val="22"/>
        </w:rPr>
        <w:t>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DI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KEDUA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DUA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CERUN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SI SEP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NJ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PAR</w:t>
      </w:r>
      <w:r w:rsidR="00FB5638">
        <w:rPr>
          <w:rFonts w:ascii="Arial" w:eastAsia="Arial" w:hAnsi="Arial" w:cs="Arial"/>
          <w:spacing w:val="2"/>
          <w:sz w:val="22"/>
          <w:szCs w:val="22"/>
        </w:rPr>
        <w:t>I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pacing w:val="1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R</w:t>
      </w:r>
      <w:r w:rsidR="00FB5638">
        <w:rPr>
          <w:rFonts w:ascii="Arial" w:eastAsia="Arial" w:hAnsi="Arial" w:cs="Arial"/>
          <w:spacing w:val="2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SUN</w:t>
      </w:r>
      <w:r w:rsidR="00FB5638">
        <w:rPr>
          <w:rFonts w:ascii="Arial" w:eastAsia="Arial" w:hAnsi="Arial" w:cs="Arial"/>
          <w:spacing w:val="2"/>
          <w:sz w:val="22"/>
          <w:szCs w:val="22"/>
        </w:rPr>
        <w:t>G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SK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M SAL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RAN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ERKA</w:t>
      </w:r>
      <w:r w:rsidR="00FB5638">
        <w:rPr>
          <w:rFonts w:ascii="Arial" w:eastAsia="Arial" w:hAnsi="Arial" w:cs="Arial"/>
          <w:spacing w:val="12"/>
          <w:sz w:val="22"/>
          <w:szCs w:val="22"/>
        </w:rPr>
        <w:t>W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ERB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K, KUA</w:t>
      </w:r>
      <w:r w:rsidR="00FB5638">
        <w:rPr>
          <w:rFonts w:ascii="Arial" w:eastAsia="Arial" w:hAnsi="Arial" w:cs="Arial"/>
          <w:spacing w:val="1"/>
          <w:sz w:val="22"/>
          <w:szCs w:val="22"/>
        </w:rPr>
        <w:t>L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UD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.</w:t>
      </w:r>
    </w:p>
    <w:p w:rsidR="00E361AC" w:rsidRDefault="00E361AC">
      <w:pPr>
        <w:spacing w:before="7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44" w:line="260" w:lineRule="exact"/>
        <w:ind w:left="176" w:right="-58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324" style="position:absolute;left:0;text-align:left;margin-left:228.1pt;margin-top:16.3pt;width:91.75pt;height:.2pt;z-index:-251660288;mso-position-horizontal-relative:page" coordorigin="4562,326" coordsize="1835,4">
            <v:shape id="_x0000_s1355" style="position:absolute;left:4564;top:328;width:30;height:0" coordorigin="4564,328" coordsize="30,0" path="m4564,328r30,e" filled="f" strokeweight=".06914mm">
              <v:path arrowok="t"/>
            </v:shape>
            <v:shape id="_x0000_s1354" style="position:absolute;left:4624;top:328;width:30;height:0" coordorigin="4624,328" coordsize="30,0" path="m4624,328r30,e" filled="f" strokeweight=".06914mm">
              <v:path arrowok="t"/>
            </v:shape>
            <v:shape id="_x0000_s1353" style="position:absolute;left:4684;top:328;width:30;height:0" coordorigin="4684,328" coordsize="30,0" path="m4684,328r30,e" filled="f" strokeweight=".06914mm">
              <v:path arrowok="t"/>
            </v:shape>
            <v:shape id="_x0000_s1352" style="position:absolute;left:4744;top:328;width:30;height:0" coordorigin="4744,328" coordsize="30,0" path="m4744,328r30,e" filled="f" strokeweight=".06914mm">
              <v:path arrowok="t"/>
            </v:shape>
            <v:shape id="_x0000_s1351" style="position:absolute;left:4804;top:328;width:30;height:0" coordorigin="4804,328" coordsize="30,0" path="m4804,328r30,e" filled="f" strokeweight=".06914mm">
              <v:path arrowok="t"/>
            </v:shape>
            <v:shape id="_x0000_s1350" style="position:absolute;left:4864;top:328;width:30;height:0" coordorigin="4864,328" coordsize="30,0" path="m4864,328r30,e" filled="f" strokeweight=".06914mm">
              <v:path arrowok="t"/>
            </v:shape>
            <v:shape id="_x0000_s1349" style="position:absolute;left:4924;top:328;width:30;height:0" coordorigin="4924,328" coordsize="30,0" path="m4924,328r30,e" filled="f" strokeweight=".06914mm">
              <v:path arrowok="t"/>
            </v:shape>
            <v:shape id="_x0000_s1348" style="position:absolute;left:4984;top:328;width:30;height:0" coordorigin="4984,328" coordsize="30,0" path="m4984,328r30,e" filled="f" strokeweight=".06914mm">
              <v:path arrowok="t"/>
            </v:shape>
            <v:shape id="_x0000_s1347" style="position:absolute;left:5044;top:328;width:30;height:0" coordorigin="5044,328" coordsize="30,0" path="m5044,328r30,e" filled="f" strokeweight=".06914mm">
              <v:path arrowok="t"/>
            </v:shape>
            <v:shape id="_x0000_s1346" style="position:absolute;left:5105;top:328;width:30;height:0" coordorigin="5105,328" coordsize="30,0" path="m5105,328r29,e" filled="f" strokeweight=".06914mm">
              <v:path arrowok="t"/>
            </v:shape>
            <v:shape id="_x0000_s1345" style="position:absolute;left:5165;top:328;width:30;height:0" coordorigin="5165,328" coordsize="30,0" path="m5165,328r30,e" filled="f" strokeweight=".06914mm">
              <v:path arrowok="t"/>
            </v:shape>
            <v:shape id="_x0000_s1344" style="position:absolute;left:5225;top:328;width:30;height:0" coordorigin="5225,328" coordsize="30,0" path="m5225,328r30,e" filled="f" strokeweight=".06914mm">
              <v:path arrowok="t"/>
            </v:shape>
            <v:shape id="_x0000_s1343" style="position:absolute;left:5285;top:328;width:30;height:0" coordorigin="5285,328" coordsize="30,0" path="m5285,328r30,e" filled="f" strokeweight=".06914mm">
              <v:path arrowok="t"/>
            </v:shape>
            <v:shape id="_x0000_s1342" style="position:absolute;left:5345;top:328;width:30;height:0" coordorigin="5345,328" coordsize="30,0" path="m5345,328r30,e" filled="f" strokeweight=".06914mm">
              <v:path arrowok="t"/>
            </v:shape>
            <v:shape id="_x0000_s1341" style="position:absolute;left:5405;top:328;width:30;height:0" coordorigin="5405,328" coordsize="30,0" path="m5405,328r30,e" filled="f" strokeweight=".06914mm">
              <v:path arrowok="t"/>
            </v:shape>
            <v:shape id="_x0000_s1340" style="position:absolute;left:5465;top:328;width:30;height:0" coordorigin="5465,328" coordsize="30,0" path="m5465,328r30,e" filled="f" strokeweight=".06914mm">
              <v:path arrowok="t"/>
            </v:shape>
            <v:shape id="_x0000_s1339" style="position:absolute;left:5525;top:328;width:30;height:0" coordorigin="5525,328" coordsize="30,0" path="m5525,328r30,e" filled="f" strokeweight=".06914mm">
              <v:path arrowok="t"/>
            </v:shape>
            <v:shape id="_x0000_s1338" style="position:absolute;left:5585;top:328;width:30;height:0" coordorigin="5585,328" coordsize="30,0" path="m5585,328r30,e" filled="f" strokeweight=".06914mm">
              <v:path arrowok="t"/>
            </v:shape>
            <v:shape id="_x0000_s1337" style="position:absolute;left:5645;top:328;width:30;height:0" coordorigin="5645,328" coordsize="30,0" path="m5645,328r30,e" filled="f" strokeweight=".06914mm">
              <v:path arrowok="t"/>
            </v:shape>
            <v:shape id="_x0000_s1336" style="position:absolute;left:5705;top:328;width:30;height:0" coordorigin="5705,328" coordsize="30,0" path="m5705,328r30,e" filled="f" strokeweight=".06914mm">
              <v:path arrowok="t"/>
            </v:shape>
            <v:shape id="_x0000_s1335" style="position:absolute;left:5765;top:328;width:30;height:0" coordorigin="5765,328" coordsize="30,0" path="m5765,328r30,e" filled="f" strokeweight=".06914mm">
              <v:path arrowok="t"/>
            </v:shape>
            <v:shape id="_x0000_s1334" style="position:absolute;left:5825;top:328;width:30;height:0" coordorigin="5825,328" coordsize="30,0" path="m5825,328r30,e" filled="f" strokeweight=".06914mm">
              <v:path arrowok="t"/>
            </v:shape>
            <v:shape id="_x0000_s1333" style="position:absolute;left:5885;top:328;width:30;height:0" coordorigin="5885,328" coordsize="30,0" path="m5885,328r30,e" filled="f" strokeweight=".06914mm">
              <v:path arrowok="t"/>
            </v:shape>
            <v:shape id="_x0000_s1332" style="position:absolute;left:5945;top:328;width:30;height:0" coordorigin="5945,328" coordsize="30,0" path="m5945,328r30,e" filled="f" strokeweight=".06914mm">
              <v:path arrowok="t"/>
            </v:shape>
            <v:shape id="_x0000_s1331" style="position:absolute;left:6005;top:328;width:30;height:0" coordorigin="6005,328" coordsize="30,0" path="m6005,328r30,e" filled="f" strokeweight=".06914mm">
              <v:path arrowok="t"/>
            </v:shape>
            <v:shape id="_x0000_s1330" style="position:absolute;left:6066;top:328;width:30;height:0" coordorigin="6066,328" coordsize="30,0" path="m6066,328r29,e" filled="f" strokeweight=".06914mm">
              <v:path arrowok="t"/>
            </v:shape>
            <v:shape id="_x0000_s1329" style="position:absolute;left:6126;top:328;width:30;height:0" coordorigin="6126,328" coordsize="30,0" path="m6126,328r29,e" filled="f" strokeweight=".06914mm">
              <v:path arrowok="t"/>
            </v:shape>
            <v:shape id="_x0000_s1328" style="position:absolute;left:6186;top:328;width:30;height:0" coordorigin="6186,328" coordsize="30,0" path="m6186,328r29,e" filled="f" strokeweight=".06914mm">
              <v:path arrowok="t"/>
            </v:shape>
            <v:shape id="_x0000_s1327" style="position:absolute;left:6246;top:328;width:30;height:0" coordorigin="6246,328" coordsize="30,0" path="m6246,328r29,e" filled="f" strokeweight=".06914mm">
              <v:path arrowok="t"/>
            </v:shape>
            <v:shape id="_x0000_s1326" style="position:absolute;left:6306;top:328;width:30;height:0" coordorigin="6306,328" coordsize="30,0" path="m6306,328r30,e" filled="f" strokeweight=".06914mm">
              <v:path arrowok="t"/>
            </v:shape>
            <v:shape id="_x0000_s1325" style="position:absolute;left:6366;top:328;width:30;height:0" coordorigin="6366,328" coordsize="30,0" path="m6366,328r30,e" filled="f" strokeweight=".06914mm">
              <v:path arrowok="t"/>
            </v:shape>
            <w10:wrap anchorx="page"/>
          </v:group>
        </w:pict>
      </w:r>
      <w:r>
        <w:pict>
          <v:group id="_x0000_s1292" style="position:absolute;left:0;text-align:left;margin-left:171.05pt;margin-top:43.3pt;width:91.8pt;height:.2pt;z-index:-251658240;mso-position-horizontal-relative:page" coordorigin="3421,866" coordsize="1836,4">
            <v:shape id="_x0000_s1323" style="position:absolute;left:3423;top:868;width:30;height:0" coordorigin="3423,868" coordsize="30,0" path="m3423,868r30,e" filled="f" strokeweight=".06914mm">
              <v:path arrowok="t"/>
            </v:shape>
            <v:shape id="_x0000_s1322" style="position:absolute;left:3483;top:868;width:30;height:0" coordorigin="3483,868" coordsize="30,0" path="m3483,868r30,e" filled="f" strokeweight=".06914mm">
              <v:path arrowok="t"/>
            </v:shape>
            <v:shape id="_x0000_s1321" style="position:absolute;left:3543;top:868;width:30;height:0" coordorigin="3543,868" coordsize="30,0" path="m3543,868r30,e" filled="f" strokeweight=".06914mm">
              <v:path arrowok="t"/>
            </v:shape>
            <v:shape id="_x0000_s1320" style="position:absolute;left:3603;top:868;width:30;height:0" coordorigin="3603,868" coordsize="30,0" path="m3603,868r30,e" filled="f" strokeweight=".06914mm">
              <v:path arrowok="t"/>
            </v:shape>
            <v:shape id="_x0000_s1319" style="position:absolute;left:3663;top:868;width:30;height:0" coordorigin="3663,868" coordsize="30,0" path="m3663,868r30,e" filled="f" strokeweight=".06914mm">
              <v:path arrowok="t"/>
            </v:shape>
            <v:shape id="_x0000_s1318" style="position:absolute;left:3723;top:868;width:30;height:0" coordorigin="3723,868" coordsize="30,0" path="m3723,868r30,e" filled="f" strokeweight=".06914mm">
              <v:path arrowok="t"/>
            </v:shape>
            <v:shape id="_x0000_s1317" style="position:absolute;left:3783;top:868;width:30;height:0" coordorigin="3783,868" coordsize="30,0" path="m3783,868r30,e" filled="f" strokeweight=".06914mm">
              <v:path arrowok="t"/>
            </v:shape>
            <v:shape id="_x0000_s1316" style="position:absolute;left:3843;top:868;width:30;height:0" coordorigin="3843,868" coordsize="30,0" path="m3843,868r30,e" filled="f" strokeweight=".06914mm">
              <v:path arrowok="t"/>
            </v:shape>
            <v:shape id="_x0000_s1315" style="position:absolute;left:3903;top:868;width:30;height:0" coordorigin="3903,868" coordsize="30,0" path="m3903,868r31,e" filled="f" strokeweight=".06914mm">
              <v:path arrowok="t"/>
            </v:shape>
            <v:shape id="_x0000_s1314" style="position:absolute;left:3963;top:868;width:30;height:0" coordorigin="3963,868" coordsize="30,0" path="m3963,868r31,e" filled="f" strokeweight=".06914mm">
              <v:path arrowok="t"/>
            </v:shape>
            <v:shape id="_x0000_s1313" style="position:absolute;left:4023;top:868;width:30;height:0" coordorigin="4023,868" coordsize="30,0" path="m4023,868r31,e" filled="f" strokeweight=".06914mm">
              <v:path arrowok="t"/>
            </v:shape>
            <v:shape id="_x0000_s1312" style="position:absolute;left:4083;top:868;width:30;height:0" coordorigin="4083,868" coordsize="30,0" path="m4083,868r31,e" filled="f" strokeweight=".06914mm">
              <v:path arrowok="t"/>
            </v:shape>
            <v:shape id="_x0000_s1311" style="position:absolute;left:4143;top:868;width:30;height:0" coordorigin="4143,868" coordsize="30,0" path="m4143,868r31,e" filled="f" strokeweight=".06914mm">
              <v:path arrowok="t"/>
            </v:shape>
            <v:shape id="_x0000_s1310" style="position:absolute;left:4203;top:868;width:30;height:0" coordorigin="4203,868" coordsize="30,0" path="m4203,868r31,e" filled="f" strokeweight=".06914mm">
              <v:path arrowok="t"/>
            </v:shape>
            <v:shape id="_x0000_s1309" style="position:absolute;left:4264;top:868;width:30;height:0" coordorigin="4264,868" coordsize="30,0" path="m4264,868r30,e" filled="f" strokeweight=".06914mm">
              <v:path arrowok="t"/>
            </v:shape>
            <v:shape id="_x0000_s1308" style="position:absolute;left:4324;top:868;width:30;height:0" coordorigin="4324,868" coordsize="30,0" path="m4324,868r30,e" filled="f" strokeweight=".06914mm">
              <v:path arrowok="t"/>
            </v:shape>
            <v:shape id="_x0000_s1307" style="position:absolute;left:4384;top:868;width:30;height:0" coordorigin="4384,868" coordsize="30,0" path="m4384,868r30,e" filled="f" strokeweight=".06914mm">
              <v:path arrowok="t"/>
            </v:shape>
            <v:shape id="_x0000_s1306" style="position:absolute;left:4444;top:868;width:30;height:0" coordorigin="4444,868" coordsize="30,0" path="m4444,868r30,e" filled="f" strokeweight=".06914mm">
              <v:path arrowok="t"/>
            </v:shape>
            <v:shape id="_x0000_s1305" style="position:absolute;left:4504;top:868;width:30;height:0" coordorigin="4504,868" coordsize="30,0" path="m4504,868r30,e" filled="f" strokeweight=".06914mm">
              <v:path arrowok="t"/>
            </v:shape>
            <v:shape id="_x0000_s1304" style="position:absolute;left:4564;top:868;width:30;height:0" coordorigin="4564,868" coordsize="30,0" path="m4564,868r30,e" filled="f" strokeweight=".06914mm">
              <v:path arrowok="t"/>
            </v:shape>
            <v:shape id="_x0000_s1303" style="position:absolute;left:4624;top:868;width:30;height:0" coordorigin="4624,868" coordsize="30,0" path="m4624,868r30,e" filled="f" strokeweight=".06914mm">
              <v:path arrowok="t"/>
            </v:shape>
            <v:shape id="_x0000_s1302" style="position:absolute;left:4684;top:868;width:30;height:0" coordorigin="4684,868" coordsize="30,0" path="m4684,868r30,e" filled="f" strokeweight=".06914mm">
              <v:path arrowok="t"/>
            </v:shape>
            <v:shape id="_x0000_s1301" style="position:absolute;left:4744;top:868;width:30;height:0" coordorigin="4744,868" coordsize="30,0" path="m4744,868r30,e" filled="f" strokeweight=".06914mm">
              <v:path arrowok="t"/>
            </v:shape>
            <v:shape id="_x0000_s1300" style="position:absolute;left:4804;top:868;width:30;height:0" coordorigin="4804,868" coordsize="30,0" path="m4804,868r30,e" filled="f" strokeweight=".06914mm">
              <v:path arrowok="t"/>
            </v:shape>
            <v:shape id="_x0000_s1299" style="position:absolute;left:4864;top:868;width:30;height:0" coordorigin="4864,868" coordsize="30,0" path="m4864,868r30,e" filled="f" strokeweight=".06914mm">
              <v:path arrowok="t"/>
            </v:shape>
            <v:shape id="_x0000_s1298" style="position:absolute;left:4924;top:868;width:30;height:0" coordorigin="4924,868" coordsize="30,0" path="m4924,868r30,e" filled="f" strokeweight=".06914mm">
              <v:path arrowok="t"/>
            </v:shape>
            <v:shape id="_x0000_s1297" style="position:absolute;left:4984;top:868;width:30;height:0" coordorigin="4984,868" coordsize="30,0" path="m4984,868r30,e" filled="f" strokeweight=".06914mm">
              <v:path arrowok="t"/>
            </v:shape>
            <v:shape id="_x0000_s1296" style="position:absolute;left:5044;top:868;width:30;height:0" coordorigin="5044,868" coordsize="30,0" path="m5044,868r30,e" filled="f" strokeweight=".06914mm">
              <v:path arrowok="t"/>
            </v:shape>
            <v:shape id="_x0000_s1295" style="position:absolute;left:5105;top:868;width:30;height:0" coordorigin="5105,868" coordsize="30,0" path="m5105,868r29,e" filled="f" strokeweight=".06914mm">
              <v:path arrowok="t"/>
            </v:shape>
            <v:shape id="_x0000_s1294" style="position:absolute;left:5165;top:868;width:30;height:0" coordorigin="5165,868" coordsize="30,0" path="m5165,868r30,e" filled="f" strokeweight=".06914mm">
              <v:path arrowok="t"/>
            </v:shape>
            <v:shape id="_x0000_s1293" style="position:absolute;left:5225;top:868;width:30;height:0" coordorigin="5225,868" coordsize="30,0" path="m5225,868r30,e" filled="f" strokeweight=".06914mm">
              <v:path arrowok="t"/>
            </v:shape>
            <w10:wrap anchorx="page"/>
          </v:group>
        </w:pict>
      </w:r>
      <w:r>
        <w:pict>
          <v:group id="_x0000_s1260" style="position:absolute;left:0;text-align:left;margin-left:207.05pt;margin-top:67.3pt;width:91.8pt;height:.2pt;z-index:-251657216;mso-position-horizontal-relative:page" coordorigin="4141,1346" coordsize="1836,4">
            <v:shape id="_x0000_s1291" style="position:absolute;left:4143;top:1348;width:30;height:0" coordorigin="4143,1348" coordsize="30,0" path="m4143,1348r31,e" filled="f" strokeweight=".06914mm">
              <v:path arrowok="t"/>
            </v:shape>
            <v:shape id="_x0000_s1290" style="position:absolute;left:4203;top:1348;width:30;height:0" coordorigin="4203,1348" coordsize="30,0" path="m4203,1348r31,e" filled="f" strokeweight=".06914mm">
              <v:path arrowok="t"/>
            </v:shape>
            <v:shape id="_x0000_s1289" style="position:absolute;left:4264;top:1348;width:30;height:0" coordorigin="4264,1348" coordsize="30,0" path="m4264,1348r30,e" filled="f" strokeweight=".06914mm">
              <v:path arrowok="t"/>
            </v:shape>
            <v:shape id="_x0000_s1288" style="position:absolute;left:4324;top:1348;width:30;height:0" coordorigin="4324,1348" coordsize="30,0" path="m4324,1348r30,e" filled="f" strokeweight=".06914mm">
              <v:path arrowok="t"/>
            </v:shape>
            <v:shape id="_x0000_s1287" style="position:absolute;left:4384;top:1348;width:30;height:0" coordorigin="4384,1348" coordsize="30,0" path="m4384,1348r30,e" filled="f" strokeweight=".06914mm">
              <v:path arrowok="t"/>
            </v:shape>
            <v:shape id="_x0000_s1286" style="position:absolute;left:4444;top:1348;width:30;height:0" coordorigin="4444,1348" coordsize="30,0" path="m4444,1348r30,e" filled="f" strokeweight=".06914mm">
              <v:path arrowok="t"/>
            </v:shape>
            <v:shape id="_x0000_s1285" style="position:absolute;left:4504;top:1348;width:30;height:0" coordorigin="4504,1348" coordsize="30,0" path="m4504,1348r30,e" filled="f" strokeweight=".06914mm">
              <v:path arrowok="t"/>
            </v:shape>
            <v:shape id="_x0000_s1284" style="position:absolute;left:4564;top:1348;width:30;height:0" coordorigin="4564,1348" coordsize="30,0" path="m4564,1348r30,e" filled="f" strokeweight=".06914mm">
              <v:path arrowok="t"/>
            </v:shape>
            <v:shape id="_x0000_s1283" style="position:absolute;left:4624;top:1348;width:30;height:0" coordorigin="4624,1348" coordsize="30,0" path="m4624,1348r30,e" filled="f" strokeweight=".06914mm">
              <v:path arrowok="t"/>
            </v:shape>
            <v:shape id="_x0000_s1282" style="position:absolute;left:4684;top:1348;width:30;height:0" coordorigin="4684,1348" coordsize="30,0" path="m4684,1348r30,e" filled="f" strokeweight=".06914mm">
              <v:path arrowok="t"/>
            </v:shape>
            <v:shape id="_x0000_s1281" style="position:absolute;left:4744;top:1348;width:30;height:0" coordorigin="4744,1348" coordsize="30,0" path="m4744,1348r30,e" filled="f" strokeweight=".06914mm">
              <v:path arrowok="t"/>
            </v:shape>
            <v:shape id="_x0000_s1280" style="position:absolute;left:4804;top:1348;width:30;height:0" coordorigin="4804,1348" coordsize="30,0" path="m4804,1348r30,e" filled="f" strokeweight=".06914mm">
              <v:path arrowok="t"/>
            </v:shape>
            <v:shape id="_x0000_s1279" style="position:absolute;left:4864;top:1348;width:30;height:0" coordorigin="4864,1348" coordsize="30,0" path="m4864,1348r30,e" filled="f" strokeweight=".06914mm">
              <v:path arrowok="t"/>
            </v:shape>
            <v:shape id="_x0000_s1278" style="position:absolute;left:4924;top:1348;width:30;height:0" coordorigin="4924,1348" coordsize="30,0" path="m4924,1348r30,e" filled="f" strokeweight=".06914mm">
              <v:path arrowok="t"/>
            </v:shape>
            <v:shape id="_x0000_s1277" style="position:absolute;left:4984;top:1348;width:30;height:0" coordorigin="4984,1348" coordsize="30,0" path="m4984,1348r30,e" filled="f" strokeweight=".06914mm">
              <v:path arrowok="t"/>
            </v:shape>
            <v:shape id="_x0000_s1276" style="position:absolute;left:5044;top:1348;width:30;height:0" coordorigin="5044,1348" coordsize="30,0" path="m5044,1348r30,e" filled="f" strokeweight=".06914mm">
              <v:path arrowok="t"/>
            </v:shape>
            <v:shape id="_x0000_s1275" style="position:absolute;left:5105;top:1348;width:30;height:0" coordorigin="5105,1348" coordsize="30,0" path="m5105,1348r29,e" filled="f" strokeweight=".06914mm">
              <v:path arrowok="t"/>
            </v:shape>
            <v:shape id="_x0000_s1274" style="position:absolute;left:5165;top:1348;width:30;height:0" coordorigin="5165,1348" coordsize="30,0" path="m5165,1348r30,e" filled="f" strokeweight=".06914mm">
              <v:path arrowok="t"/>
            </v:shape>
            <v:shape id="_x0000_s1273" style="position:absolute;left:5225;top:1348;width:30;height:0" coordorigin="5225,1348" coordsize="30,0" path="m5225,1348r30,e" filled="f" strokeweight=".06914mm">
              <v:path arrowok="t"/>
            </v:shape>
            <v:shape id="_x0000_s1272" style="position:absolute;left:5285;top:1348;width:30;height:0" coordorigin="5285,1348" coordsize="30,0" path="m5285,1348r30,e" filled="f" strokeweight=".06914mm">
              <v:path arrowok="t"/>
            </v:shape>
            <v:shape id="_x0000_s1271" style="position:absolute;left:5345;top:1348;width:30;height:0" coordorigin="5345,1348" coordsize="30,0" path="m5345,1348r30,e" filled="f" strokeweight=".06914mm">
              <v:path arrowok="t"/>
            </v:shape>
            <v:shape id="_x0000_s1270" style="position:absolute;left:5405;top:1348;width:30;height:0" coordorigin="5405,1348" coordsize="30,0" path="m5405,1348r30,e" filled="f" strokeweight=".06914mm">
              <v:path arrowok="t"/>
            </v:shape>
            <v:shape id="_x0000_s1269" style="position:absolute;left:5465;top:1348;width:30;height:0" coordorigin="5465,1348" coordsize="30,0" path="m5465,1348r30,e" filled="f" strokeweight=".06914mm">
              <v:path arrowok="t"/>
            </v:shape>
            <v:shape id="_x0000_s1268" style="position:absolute;left:5525;top:1348;width:30;height:0" coordorigin="5525,1348" coordsize="30,0" path="m5525,1348r30,e" filled="f" strokeweight=".06914mm">
              <v:path arrowok="t"/>
            </v:shape>
            <v:shape id="_x0000_s1267" style="position:absolute;left:5585;top:1348;width:30;height:0" coordorigin="5585,1348" coordsize="30,0" path="m5585,1348r30,e" filled="f" strokeweight=".06914mm">
              <v:path arrowok="t"/>
            </v:shape>
            <v:shape id="_x0000_s1266" style="position:absolute;left:5645;top:1348;width:30;height:0" coordorigin="5645,1348" coordsize="30,0" path="m5645,1348r30,e" filled="f" strokeweight=".06914mm">
              <v:path arrowok="t"/>
            </v:shape>
            <v:shape id="_x0000_s1265" style="position:absolute;left:5705;top:1348;width:30;height:0" coordorigin="5705,1348" coordsize="30,0" path="m5705,1348r30,e" filled="f" strokeweight=".06914mm">
              <v:path arrowok="t"/>
            </v:shape>
            <v:shape id="_x0000_s1264" style="position:absolute;left:5765;top:1348;width:30;height:0" coordorigin="5765,1348" coordsize="30,0" path="m5765,1348r30,e" filled="f" strokeweight=".06914mm">
              <v:path arrowok="t"/>
            </v:shape>
            <v:shape id="_x0000_s1263" style="position:absolute;left:5825;top:1348;width:30;height:0" coordorigin="5825,1348" coordsize="30,0" path="m5825,1348r30,e" filled="f" strokeweight=".06914mm">
              <v:path arrowok="t"/>
            </v:shape>
            <v:shape id="_x0000_s1262" style="position:absolute;left:5885;top:1348;width:30;height:0" coordorigin="5885,1348" coordsize="30,0" path="m5885,1348r30,e" filled="f" strokeweight=".06914mm">
              <v:path arrowok="t"/>
            </v:shape>
            <v:shape id="_x0000_s1261" style="position:absolute;left:5945;top:1348;width:30;height:0" coordorigin="5945,1348" coordsize="30,0" path="m5945,1348r30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t>6</w:t>
      </w:r>
      <w:r w:rsidR="00FB5638"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18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="00FB5638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AT</w:t>
      </w:r>
      <w:r w:rsidR="00FB5638"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RO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JE</w:t>
      </w:r>
      <w:r w:rsidR="00FB5638">
        <w:rPr>
          <w:rFonts w:ascii="Arial" w:eastAsia="Arial" w:hAnsi="Arial" w:cs="Arial"/>
          <w:position w:val="-1"/>
          <w:sz w:val="24"/>
          <w:szCs w:val="24"/>
        </w:rPr>
        <w:t>K</w:t>
      </w:r>
    </w:p>
    <w:p w:rsidR="00E361AC" w:rsidRDefault="00FB5638">
      <w:pPr>
        <w:spacing w:before="44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ud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proofErr w:type="spellEnd"/>
    </w:p>
    <w:p w:rsidR="00E361AC" w:rsidRDefault="00FB5638">
      <w:pPr>
        <w:spacing w:before="44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2547" w:space="271"/>
            <w:col w:w="2431" w:space="1352"/>
            <w:col w:w="3979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</w:p>
    <w:p w:rsidR="00E361AC" w:rsidRDefault="00E361AC">
      <w:pPr>
        <w:spacing w:before="5" w:line="220" w:lineRule="exact"/>
        <w:rPr>
          <w:sz w:val="22"/>
          <w:szCs w:val="22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FB5638">
      <w:pPr>
        <w:spacing w:before="44"/>
        <w:ind w:left="191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:rsidR="00E361AC" w:rsidRDefault="00E361AC">
      <w:pPr>
        <w:spacing w:before="19" w:line="220" w:lineRule="exact"/>
        <w:rPr>
          <w:sz w:val="22"/>
          <w:szCs w:val="22"/>
        </w:rPr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8.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:rsidR="00E361AC" w:rsidRDefault="00FB5638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JE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 RM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)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2       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position w:val="4"/>
        </w:rPr>
        <w:t>(</w:t>
      </w:r>
      <w:r>
        <w:rPr>
          <w:rFonts w:ascii="Arial" w:eastAsia="Arial" w:hAnsi="Arial" w:cs="Arial"/>
          <w:spacing w:val="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1"/>
          <w:position w:val="4"/>
        </w:rPr>
        <w:t>r</w:t>
      </w:r>
      <w:r>
        <w:rPr>
          <w:rFonts w:ascii="Arial" w:eastAsia="Arial" w:hAnsi="Arial" w:cs="Arial"/>
          <w:spacing w:val="-1"/>
          <w:position w:val="4"/>
        </w:rPr>
        <w:t>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proofErr w:type="gram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3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ap</w:t>
      </w:r>
      <w:r>
        <w:rPr>
          <w:rFonts w:ascii="Arial" w:eastAsia="Arial" w:hAnsi="Arial" w:cs="Arial"/>
          <w:spacing w:val="-1"/>
          <w:position w:val="4"/>
        </w:rPr>
        <w:t>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4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)</w:t>
      </w:r>
    </w:p>
    <w:p w:rsidR="00E361AC" w:rsidRDefault="00E361AC">
      <w:pPr>
        <w:spacing w:before="4" w:line="200" w:lineRule="exact"/>
      </w:pPr>
    </w:p>
    <w:p w:rsidR="00E361AC" w:rsidRDefault="00D67708">
      <w:pPr>
        <w:ind w:left="15"/>
        <w:rPr>
          <w:rFonts w:ascii="Arial" w:eastAsia="Arial" w:hAnsi="Arial" w:cs="Arial"/>
          <w:sz w:val="24"/>
          <w:szCs w:val="24"/>
        </w:rPr>
      </w:pPr>
      <w:r>
        <w:pict>
          <v:group id="_x0000_s1228" style="position:absolute;left:0;text-align:left;margin-left:252.1pt;margin-top:14.1pt;width:91.75pt;height:.2pt;z-index:-251656192;mso-position-horizontal-relative:page" coordorigin="5042,282" coordsize="1835,4">
            <v:shape id="_x0000_s1259" style="position:absolute;left:5044;top:284;width:30;height:0" coordorigin="5044,284" coordsize="30,0" path="m5044,284r30,e" filled="f" strokeweight=".06914mm">
              <v:path arrowok="t"/>
            </v:shape>
            <v:shape id="_x0000_s1258" style="position:absolute;left:5105;top:284;width:30;height:0" coordorigin="5105,284" coordsize="30,0" path="m5105,284r29,e" filled="f" strokeweight=".06914mm">
              <v:path arrowok="t"/>
            </v:shape>
            <v:shape id="_x0000_s1257" style="position:absolute;left:5165;top:284;width:30;height:0" coordorigin="5165,284" coordsize="30,0" path="m5165,284r30,e" filled="f" strokeweight=".06914mm">
              <v:path arrowok="t"/>
            </v:shape>
            <v:shape id="_x0000_s1256" style="position:absolute;left:5225;top:284;width:30;height:0" coordorigin="5225,284" coordsize="30,0" path="m5225,284r30,e" filled="f" strokeweight=".06914mm">
              <v:path arrowok="t"/>
            </v:shape>
            <v:shape id="_x0000_s1255" style="position:absolute;left:5285;top:284;width:30;height:0" coordorigin="5285,284" coordsize="30,0" path="m5285,284r30,e" filled="f" strokeweight=".06914mm">
              <v:path arrowok="t"/>
            </v:shape>
            <v:shape id="_x0000_s1254" style="position:absolute;left:5345;top:284;width:30;height:0" coordorigin="5345,284" coordsize="30,0" path="m5345,284r30,e" filled="f" strokeweight=".06914mm">
              <v:path arrowok="t"/>
            </v:shape>
            <v:shape id="_x0000_s1253" style="position:absolute;left:5405;top:284;width:30;height:0" coordorigin="5405,284" coordsize="30,0" path="m5405,284r30,e" filled="f" strokeweight=".06914mm">
              <v:path arrowok="t"/>
            </v:shape>
            <v:shape id="_x0000_s1252" style="position:absolute;left:5465;top:284;width:30;height:0" coordorigin="5465,284" coordsize="30,0" path="m5465,284r30,e" filled="f" strokeweight=".06914mm">
              <v:path arrowok="t"/>
            </v:shape>
            <v:shape id="_x0000_s1251" style="position:absolute;left:5525;top:284;width:30;height:0" coordorigin="5525,284" coordsize="30,0" path="m5525,284r30,e" filled="f" strokeweight=".06914mm">
              <v:path arrowok="t"/>
            </v:shape>
            <v:shape id="_x0000_s1250" style="position:absolute;left:5585;top:284;width:30;height:0" coordorigin="5585,284" coordsize="30,0" path="m5585,284r30,e" filled="f" strokeweight=".06914mm">
              <v:path arrowok="t"/>
            </v:shape>
            <v:shape id="_x0000_s1249" style="position:absolute;left:5645;top:284;width:30;height:0" coordorigin="5645,284" coordsize="30,0" path="m5645,284r30,e" filled="f" strokeweight=".06914mm">
              <v:path arrowok="t"/>
            </v:shape>
            <v:shape id="_x0000_s1248" style="position:absolute;left:5705;top:284;width:30;height:0" coordorigin="5705,284" coordsize="30,0" path="m5705,284r30,e" filled="f" strokeweight=".06914mm">
              <v:path arrowok="t"/>
            </v:shape>
            <v:shape id="_x0000_s1247" style="position:absolute;left:5765;top:284;width:30;height:0" coordorigin="5765,284" coordsize="30,0" path="m5765,284r30,e" filled="f" strokeweight=".06914mm">
              <v:path arrowok="t"/>
            </v:shape>
            <v:shape id="_x0000_s1246" style="position:absolute;left:5825;top:284;width:30;height:0" coordorigin="5825,284" coordsize="30,0" path="m5825,284r30,e" filled="f" strokeweight=".06914mm">
              <v:path arrowok="t"/>
            </v:shape>
            <v:shape id="_x0000_s1245" style="position:absolute;left:5885;top:284;width:30;height:0" coordorigin="5885,284" coordsize="30,0" path="m5885,284r30,e" filled="f" strokeweight=".06914mm">
              <v:path arrowok="t"/>
            </v:shape>
            <v:shape id="_x0000_s1244" style="position:absolute;left:5945;top:284;width:30;height:0" coordorigin="5945,284" coordsize="30,0" path="m5945,284r30,e" filled="f" strokeweight=".06914mm">
              <v:path arrowok="t"/>
            </v:shape>
            <v:shape id="_x0000_s1243" style="position:absolute;left:6005;top:284;width:30;height:0" coordorigin="6005,284" coordsize="30,0" path="m6005,284r30,e" filled="f" strokeweight=".06914mm">
              <v:path arrowok="t"/>
            </v:shape>
            <v:shape id="_x0000_s1242" style="position:absolute;left:6066;top:284;width:30;height:0" coordorigin="6066,284" coordsize="30,0" path="m6066,284r29,e" filled="f" strokeweight=".06914mm">
              <v:path arrowok="t"/>
            </v:shape>
            <v:shape id="_x0000_s1241" style="position:absolute;left:6126;top:284;width:30;height:0" coordorigin="6126,284" coordsize="30,0" path="m6126,284r29,e" filled="f" strokeweight=".06914mm">
              <v:path arrowok="t"/>
            </v:shape>
            <v:shape id="_x0000_s1240" style="position:absolute;left:6186;top:284;width:30;height:0" coordorigin="6186,284" coordsize="30,0" path="m6186,284r29,e" filled="f" strokeweight=".06914mm">
              <v:path arrowok="t"/>
            </v:shape>
            <v:shape id="_x0000_s1239" style="position:absolute;left:6246;top:284;width:30;height:0" coordorigin="6246,284" coordsize="30,0" path="m6246,284r29,e" filled="f" strokeweight=".06914mm">
              <v:path arrowok="t"/>
            </v:shape>
            <v:shape id="_x0000_s1238" style="position:absolute;left:6306;top:284;width:30;height:0" coordorigin="6306,284" coordsize="30,0" path="m6306,284r30,e" filled="f" strokeweight=".06914mm">
              <v:path arrowok="t"/>
            </v:shape>
            <v:shape id="_x0000_s1237" style="position:absolute;left:6366;top:284;width:30;height:0" coordorigin="6366,284" coordsize="30,0" path="m6366,284r30,e" filled="f" strokeweight=".06914mm">
              <v:path arrowok="t"/>
            </v:shape>
            <v:shape id="_x0000_s1236" style="position:absolute;left:6426;top:284;width:30;height:0" coordorigin="6426,284" coordsize="30,0" path="m6426,284r30,e" filled="f" strokeweight=".06914mm">
              <v:path arrowok="t"/>
            </v:shape>
            <v:shape id="_x0000_s1235" style="position:absolute;left:6486;top:284;width:30;height:0" coordorigin="6486,284" coordsize="30,0" path="m6486,284r30,e" filled="f" strokeweight=".06914mm">
              <v:path arrowok="t"/>
            </v:shape>
            <v:shape id="_x0000_s1234" style="position:absolute;left:6546;top:284;width:30;height:0" coordorigin="6546,284" coordsize="30,0" path="m6546,284r30,e" filled="f" strokeweight=".06914mm">
              <v:path arrowok="t"/>
            </v:shape>
            <v:shape id="_x0000_s1233" style="position:absolute;left:6606;top:284;width:30;height:0" coordorigin="6606,284" coordsize="30,0" path="m6606,284r30,e" filled="f" strokeweight=".06914mm">
              <v:path arrowok="t"/>
            </v:shape>
            <v:shape id="_x0000_s1232" style="position:absolute;left:6666;top:284;width:30;height:0" coordorigin="6666,284" coordsize="30,0" path="m6666,284r30,e" filled="f" strokeweight=".06914mm">
              <v:path arrowok="t"/>
            </v:shape>
            <v:shape id="_x0000_s1231" style="position:absolute;left:6726;top:284;width:30;height:0" coordorigin="6726,284" coordsize="30,0" path="m6726,284r30,e" filled="f" strokeweight=".06914mm">
              <v:path arrowok="t"/>
            </v:shape>
            <v:shape id="_x0000_s1230" style="position:absolute;left:6786;top:284;width:30;height:0" coordorigin="6786,284" coordsize="30,0" path="m6786,284r30,e" filled="f" strokeweight=".06914mm">
              <v:path arrowok="t"/>
            </v:shape>
            <v:shape id="_x0000_s1229" style="position:absolute;left:6846;top:284;width:30;height:0" coordorigin="6846,284" coordsize="30,0" path="m6846,284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I</w:t>
      </w:r>
      <w:r w:rsidR="00FB5638">
        <w:rPr>
          <w:rFonts w:ascii="Arial" w:eastAsia="Arial" w:hAnsi="Arial" w:cs="Arial"/>
          <w:sz w:val="24"/>
          <w:szCs w:val="24"/>
        </w:rPr>
        <w:t>KH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NG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AK</w:t>
      </w:r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5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365" w:space="156"/>
            <w:col w:w="10059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UAT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:</w:t>
      </w:r>
      <w:proofErr w:type="gramEnd"/>
    </w:p>
    <w:p w:rsidR="00E361AC" w:rsidRDefault="00E361AC">
      <w:pPr>
        <w:spacing w:before="8" w:line="200" w:lineRule="exact"/>
      </w:pPr>
    </w:p>
    <w:p w:rsidR="00E361AC" w:rsidRDefault="00D67708">
      <w:pPr>
        <w:ind w:left="536" w:right="-56"/>
        <w:rPr>
          <w:rFonts w:ascii="Arial" w:eastAsia="Arial" w:hAnsi="Arial" w:cs="Arial"/>
          <w:sz w:val="22"/>
          <w:szCs w:val="22"/>
        </w:rPr>
      </w:pPr>
      <w:r>
        <w:pict>
          <v:group id="_x0000_s1174" style="position:absolute;left:0;text-align:left;margin-left:165.05pt;margin-top:14.25pt;width:157.85pt;height:.2pt;z-index:-251655168;mso-position-horizontal-relative:page" coordorigin="3301,285" coordsize="3156,4">
            <v:shape id="_x0000_s1227" style="position:absolute;left:3303;top:287;width:30;height:0" coordorigin="3303,287" coordsize="30,0" path="m3303,287r30,e" filled="f" strokeweight=".06914mm">
              <v:path arrowok="t"/>
            </v:shape>
            <v:shape id="_x0000_s1226" style="position:absolute;left:3363;top:287;width:30;height:0" coordorigin="3363,287" coordsize="30,0" path="m3363,287r30,e" filled="f" strokeweight=".06914mm">
              <v:path arrowok="t"/>
            </v:shape>
            <v:shape id="_x0000_s1225" style="position:absolute;left:3423;top:287;width:30;height:0" coordorigin="3423,287" coordsize="30,0" path="m3423,287r30,e" filled="f" strokeweight=".06914mm">
              <v:path arrowok="t"/>
            </v:shape>
            <v:shape id="_x0000_s1224" style="position:absolute;left:3483;top:287;width:30;height:0" coordorigin="3483,287" coordsize="30,0" path="m3483,287r30,e" filled="f" strokeweight=".06914mm">
              <v:path arrowok="t"/>
            </v:shape>
            <v:shape id="_x0000_s1223" style="position:absolute;left:3543;top:287;width:30;height:0" coordorigin="3543,287" coordsize="30,0" path="m3543,287r30,e" filled="f" strokeweight=".06914mm">
              <v:path arrowok="t"/>
            </v:shape>
            <v:shape id="_x0000_s1222" style="position:absolute;left:3603;top:287;width:30;height:0" coordorigin="3603,287" coordsize="30,0" path="m3603,287r30,e" filled="f" strokeweight=".06914mm">
              <v:path arrowok="t"/>
            </v:shape>
            <v:shape id="_x0000_s1221" style="position:absolute;left:3663;top:287;width:30;height:0" coordorigin="3663,287" coordsize="30,0" path="m3663,287r30,e" filled="f" strokeweight=".06914mm">
              <v:path arrowok="t"/>
            </v:shape>
            <v:shape id="_x0000_s1220" style="position:absolute;left:3723;top:287;width:30;height:0" coordorigin="3723,287" coordsize="30,0" path="m3723,287r30,e" filled="f" strokeweight=".06914mm">
              <v:path arrowok="t"/>
            </v:shape>
            <v:shape id="_x0000_s1219" style="position:absolute;left:3783;top:287;width:30;height:0" coordorigin="3783,287" coordsize="30,0" path="m3783,287r30,e" filled="f" strokeweight=".06914mm">
              <v:path arrowok="t"/>
            </v:shape>
            <v:shape id="_x0000_s1218" style="position:absolute;left:3843;top:287;width:30;height:0" coordorigin="3843,287" coordsize="30,0" path="m3843,287r30,e" filled="f" strokeweight=".06914mm">
              <v:path arrowok="t"/>
            </v:shape>
            <v:shape id="_x0000_s1217" style="position:absolute;left:3903;top:287;width:30;height:0" coordorigin="3903,287" coordsize="30,0" path="m3903,287r31,e" filled="f" strokeweight=".06914mm">
              <v:path arrowok="t"/>
            </v:shape>
            <v:shape id="_x0000_s1216" style="position:absolute;left:3963;top:287;width:30;height:0" coordorigin="3963,287" coordsize="30,0" path="m3963,287r31,e" filled="f" strokeweight=".06914mm">
              <v:path arrowok="t"/>
            </v:shape>
            <v:shape id="_x0000_s1215" style="position:absolute;left:4023;top:287;width:30;height:0" coordorigin="4023,287" coordsize="30,0" path="m4023,287r31,e" filled="f" strokeweight=".06914mm">
              <v:path arrowok="t"/>
            </v:shape>
            <v:shape id="_x0000_s1214" style="position:absolute;left:4083;top:287;width:30;height:0" coordorigin="4083,287" coordsize="30,0" path="m4083,287r31,e" filled="f" strokeweight=".06914mm">
              <v:path arrowok="t"/>
            </v:shape>
            <v:shape id="_x0000_s1213" style="position:absolute;left:4143;top:287;width:30;height:0" coordorigin="4143,287" coordsize="30,0" path="m4143,287r31,e" filled="f" strokeweight=".06914mm">
              <v:path arrowok="t"/>
            </v:shape>
            <v:shape id="_x0000_s1212" style="position:absolute;left:4203;top:287;width:30;height:0" coordorigin="4203,287" coordsize="30,0" path="m4203,287r31,e" filled="f" strokeweight=".06914mm">
              <v:path arrowok="t"/>
            </v:shape>
            <v:shape id="_x0000_s1211" style="position:absolute;left:4264;top:287;width:30;height:0" coordorigin="4264,287" coordsize="30,0" path="m4264,287r30,e" filled="f" strokeweight=".06914mm">
              <v:path arrowok="t"/>
            </v:shape>
            <v:shape id="_x0000_s1210" style="position:absolute;left:4324;top:287;width:30;height:0" coordorigin="4324,287" coordsize="30,0" path="m4324,287r30,e" filled="f" strokeweight=".06914mm">
              <v:path arrowok="t"/>
            </v:shape>
            <v:shape id="_x0000_s1209" style="position:absolute;left:4384;top:287;width:30;height:0" coordorigin="4384,287" coordsize="30,0" path="m4384,287r30,e" filled="f" strokeweight=".06914mm">
              <v:path arrowok="t"/>
            </v:shape>
            <v:shape id="_x0000_s1208" style="position:absolute;left:4444;top:287;width:30;height:0" coordorigin="4444,287" coordsize="30,0" path="m4444,287r30,e" filled="f" strokeweight=".06914mm">
              <v:path arrowok="t"/>
            </v:shape>
            <v:shape id="_x0000_s1207" style="position:absolute;left:4504;top:287;width:30;height:0" coordorigin="4504,287" coordsize="30,0" path="m4504,287r30,e" filled="f" strokeweight=".06914mm">
              <v:path arrowok="t"/>
            </v:shape>
            <v:shape id="_x0000_s1206" style="position:absolute;left:4564;top:287;width:30;height:0" coordorigin="4564,287" coordsize="30,0" path="m4564,287r30,e" filled="f" strokeweight=".06914mm">
              <v:path arrowok="t"/>
            </v:shape>
            <v:shape id="_x0000_s1205" style="position:absolute;left:4624;top:287;width:30;height:0" coordorigin="4624,287" coordsize="30,0" path="m4624,287r30,e" filled="f" strokeweight=".06914mm">
              <v:path arrowok="t"/>
            </v:shape>
            <v:shape id="_x0000_s1204" style="position:absolute;left:4684;top:287;width:30;height:0" coordorigin="4684,287" coordsize="30,0" path="m4684,287r30,e" filled="f" strokeweight=".06914mm">
              <v:path arrowok="t"/>
            </v:shape>
            <v:shape id="_x0000_s1203" style="position:absolute;left:4744;top:287;width:30;height:0" coordorigin="4744,287" coordsize="30,0" path="m4744,287r30,e" filled="f" strokeweight=".06914mm">
              <v:path arrowok="t"/>
            </v:shape>
            <v:shape id="_x0000_s1202" style="position:absolute;left:4804;top:287;width:30;height:0" coordorigin="4804,287" coordsize="30,0" path="m4804,287r30,e" filled="f" strokeweight=".06914mm">
              <v:path arrowok="t"/>
            </v:shape>
            <v:shape id="_x0000_s1201" style="position:absolute;left:4864;top:287;width:30;height:0" coordorigin="4864,287" coordsize="30,0" path="m4864,287r30,e" filled="f" strokeweight=".06914mm">
              <v:path arrowok="t"/>
            </v:shape>
            <v:shape id="_x0000_s1200" style="position:absolute;left:4924;top:287;width:30;height:0" coordorigin="4924,287" coordsize="30,0" path="m4924,287r30,e" filled="f" strokeweight=".06914mm">
              <v:path arrowok="t"/>
            </v:shape>
            <v:shape id="_x0000_s1199" style="position:absolute;left:4984;top:287;width:30;height:0" coordorigin="4984,287" coordsize="30,0" path="m4984,287r30,e" filled="f" strokeweight=".06914mm">
              <v:path arrowok="t"/>
            </v:shape>
            <v:shape id="_x0000_s1198" style="position:absolute;left:5044;top:287;width:30;height:0" coordorigin="5044,287" coordsize="30,0" path="m5044,287r30,e" filled="f" strokeweight=".06914mm">
              <v:path arrowok="t"/>
            </v:shape>
            <v:shape id="_x0000_s1197" style="position:absolute;left:5105;top:287;width:30;height:0" coordorigin="5105,287" coordsize="30,0" path="m5105,287r29,e" filled="f" strokeweight=".06914mm">
              <v:path arrowok="t"/>
            </v:shape>
            <v:shape id="_x0000_s1196" style="position:absolute;left:5165;top:287;width:30;height:0" coordorigin="5165,287" coordsize="30,0" path="m5165,287r30,e" filled="f" strokeweight=".06914mm">
              <v:path arrowok="t"/>
            </v:shape>
            <v:shape id="_x0000_s1195" style="position:absolute;left:5225;top:287;width:30;height:0" coordorigin="5225,287" coordsize="30,0" path="m5225,287r30,e" filled="f" strokeweight=".06914mm">
              <v:path arrowok="t"/>
            </v:shape>
            <v:shape id="_x0000_s1194" style="position:absolute;left:5285;top:287;width:30;height:0" coordorigin="5285,287" coordsize="30,0" path="m5285,287r30,e" filled="f" strokeweight=".06914mm">
              <v:path arrowok="t"/>
            </v:shape>
            <v:shape id="_x0000_s1193" style="position:absolute;left:5345;top:287;width:30;height:0" coordorigin="5345,287" coordsize="30,0" path="m5345,287r30,e" filled="f" strokeweight=".06914mm">
              <v:path arrowok="t"/>
            </v:shape>
            <v:shape id="_x0000_s1192" style="position:absolute;left:5405;top:287;width:30;height:0" coordorigin="5405,287" coordsize="30,0" path="m5405,287r30,e" filled="f" strokeweight=".06914mm">
              <v:path arrowok="t"/>
            </v:shape>
            <v:shape id="_x0000_s1191" style="position:absolute;left:5465;top:287;width:30;height:0" coordorigin="5465,287" coordsize="30,0" path="m5465,287r30,e" filled="f" strokeweight=".06914mm">
              <v:path arrowok="t"/>
            </v:shape>
            <v:shape id="_x0000_s1190" style="position:absolute;left:5525;top:287;width:30;height:0" coordorigin="5525,287" coordsize="30,0" path="m5525,287r30,e" filled="f" strokeweight=".06914mm">
              <v:path arrowok="t"/>
            </v:shape>
            <v:shape id="_x0000_s1189" style="position:absolute;left:5585;top:287;width:30;height:0" coordorigin="5585,287" coordsize="30,0" path="m5585,287r30,e" filled="f" strokeweight=".06914mm">
              <v:path arrowok="t"/>
            </v:shape>
            <v:shape id="_x0000_s1188" style="position:absolute;left:5645;top:287;width:30;height:0" coordorigin="5645,287" coordsize="30,0" path="m5645,287r30,e" filled="f" strokeweight=".06914mm">
              <v:path arrowok="t"/>
            </v:shape>
            <v:shape id="_x0000_s1187" style="position:absolute;left:5705;top:287;width:30;height:0" coordorigin="5705,287" coordsize="30,0" path="m5705,287r30,e" filled="f" strokeweight=".06914mm">
              <v:path arrowok="t"/>
            </v:shape>
            <v:shape id="_x0000_s1186" style="position:absolute;left:5765;top:287;width:30;height:0" coordorigin="5765,287" coordsize="30,0" path="m5765,287r30,e" filled="f" strokeweight=".06914mm">
              <v:path arrowok="t"/>
            </v:shape>
            <v:shape id="_x0000_s1185" style="position:absolute;left:5825;top:287;width:30;height:0" coordorigin="5825,287" coordsize="30,0" path="m5825,287r30,e" filled="f" strokeweight=".06914mm">
              <v:path arrowok="t"/>
            </v:shape>
            <v:shape id="_x0000_s1184" style="position:absolute;left:5885;top:287;width:30;height:0" coordorigin="5885,287" coordsize="30,0" path="m5885,287r30,e" filled="f" strokeweight=".06914mm">
              <v:path arrowok="t"/>
            </v:shape>
            <v:shape id="_x0000_s1183" style="position:absolute;left:5945;top:287;width:30;height:0" coordorigin="5945,287" coordsize="30,0" path="m5945,287r30,e" filled="f" strokeweight=".06914mm">
              <v:path arrowok="t"/>
            </v:shape>
            <v:shape id="_x0000_s1182" style="position:absolute;left:6005;top:287;width:30;height:0" coordorigin="6005,287" coordsize="30,0" path="m6005,287r30,e" filled="f" strokeweight=".06914mm">
              <v:path arrowok="t"/>
            </v:shape>
            <v:shape id="_x0000_s1181" style="position:absolute;left:6066;top:287;width:30;height:0" coordorigin="6066,287" coordsize="30,0" path="m6066,287r29,e" filled="f" strokeweight=".06914mm">
              <v:path arrowok="t"/>
            </v:shape>
            <v:shape id="_x0000_s1180" style="position:absolute;left:6126;top:287;width:30;height:0" coordorigin="6126,287" coordsize="30,0" path="m6126,287r29,e" filled="f" strokeweight=".06914mm">
              <v:path arrowok="t"/>
            </v:shape>
            <v:shape id="_x0000_s1179" style="position:absolute;left:6186;top:287;width:30;height:0" coordorigin="6186,287" coordsize="30,0" path="m6186,287r29,e" filled="f" strokeweight=".06914mm">
              <v:path arrowok="t"/>
            </v:shape>
            <v:shape id="_x0000_s1178" style="position:absolute;left:6246;top:287;width:30;height:0" coordorigin="6246,287" coordsize="30,0" path="m6246,287r29,e" filled="f" strokeweight=".06914mm">
              <v:path arrowok="t"/>
            </v:shape>
            <v:shape id="_x0000_s1177" style="position:absolute;left:6306;top:287;width:30;height:0" coordorigin="6306,287" coordsize="30,0" path="m6306,287r30,e" filled="f" strokeweight=".06914mm">
              <v:path arrowok="t"/>
            </v:shape>
            <v:shape id="_x0000_s1176" style="position:absolute;left:6366;top:287;width:30;height:0" coordorigin="6366,287" coordsize="30,0" path="m6366,287r30,e" filled="f" strokeweight=".06914mm">
              <v:path arrowok="t"/>
            </v:shape>
            <v:shape id="_x0000_s1175" style="position:absolute;left:6426;top:287;width:30;height:0" coordorigin="6426,287" coordsize="30,0" path="m6426,287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pacing w:val="1"/>
          <w:sz w:val="24"/>
          <w:szCs w:val="24"/>
        </w:rPr>
        <w:t>P</w:t>
      </w:r>
      <w:r w:rsidR="00FB5638">
        <w:rPr>
          <w:rFonts w:ascii="Arial" w:eastAsia="Arial" w:hAnsi="Arial" w:cs="Arial"/>
          <w:sz w:val="24"/>
          <w:szCs w:val="24"/>
        </w:rPr>
        <w:t>E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  <w:proofErr w:type="gramEnd"/>
      <w:r w:rsidR="00FB563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Inta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Z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h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i</w:t>
      </w:r>
      <w:r w:rsidR="00FB5638">
        <w:rPr>
          <w:rFonts w:ascii="Arial" w:eastAsia="Arial" w:hAnsi="Arial" w:cs="Arial"/>
          <w:position w:val="2"/>
          <w:sz w:val="22"/>
          <w:szCs w:val="22"/>
        </w:rPr>
        <w:t>da</w:t>
      </w:r>
      <w:proofErr w:type="spellEnd"/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.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Abu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k</w:t>
      </w:r>
      <w:r w:rsidR="00FB5638">
        <w:rPr>
          <w:rFonts w:ascii="Arial" w:eastAsia="Arial" w:hAnsi="Arial" w:cs="Arial"/>
          <w:position w:val="2"/>
          <w:sz w:val="22"/>
          <w:szCs w:val="22"/>
        </w:rPr>
        <w:t>ar</w:t>
      </w:r>
      <w:proofErr w:type="spellEnd"/>
    </w:p>
    <w:p w:rsidR="00E361AC" w:rsidRDefault="00E361AC">
      <w:pPr>
        <w:spacing w:before="10" w:line="160" w:lineRule="exact"/>
        <w:rPr>
          <w:sz w:val="17"/>
          <w:szCs w:val="17"/>
        </w:rPr>
      </w:pPr>
    </w:p>
    <w:p w:rsidR="00E361AC" w:rsidRDefault="00FB5638">
      <w:pPr>
        <w:spacing w:line="540" w:lineRule="atLeast"/>
        <w:ind w:left="536" w:right="269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COP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SMI      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3" w:line="160" w:lineRule="exact"/>
        <w:rPr>
          <w:sz w:val="16"/>
          <w:szCs w:val="16"/>
        </w:rPr>
      </w:pPr>
      <w:r>
        <w:br w:type="column"/>
      </w:r>
    </w:p>
    <w:p w:rsidR="00E361AC" w:rsidRDefault="00D67708">
      <w:pPr>
        <w:rPr>
          <w:rFonts w:ascii="Arial" w:eastAsia="Arial" w:hAnsi="Arial" w:cs="Arial"/>
          <w:sz w:val="22"/>
          <w:szCs w:val="22"/>
        </w:rPr>
      </w:pPr>
      <w:r>
        <w:pict>
          <v:group id="_x0000_s1134" style="position:absolute;margin-left:429.3pt;margin-top:16.5pt;width:115.8pt;height:.2pt;z-index:-251654144;mso-position-horizontal-relative:page" coordorigin="8586,330" coordsize="2316,4">
            <v:shape id="_x0000_s1173" style="position:absolute;left:8588;top:332;width:30;height:0" coordorigin="8588,332" coordsize="30,0" path="m8588,332r29,e" filled="f" strokeweight=".06914mm">
              <v:path arrowok="t"/>
            </v:shape>
            <v:shape id="_x0000_s1172" style="position:absolute;left:8648;top:332;width:30;height:0" coordorigin="8648,332" coordsize="30,0" path="m8648,332r29,e" filled="f" strokeweight=".06914mm">
              <v:path arrowok="t"/>
            </v:shape>
            <v:shape id="_x0000_s1171" style="position:absolute;left:8708;top:332;width:30;height:0" coordorigin="8708,332" coordsize="30,0" path="m8708,332r30,e" filled="f" strokeweight=".06914mm">
              <v:path arrowok="t"/>
            </v:shape>
            <v:shape id="_x0000_s1170" style="position:absolute;left:8768;top:332;width:30;height:0" coordorigin="8768,332" coordsize="30,0" path="m8768,332r30,e" filled="f" strokeweight=".06914mm">
              <v:path arrowok="t"/>
            </v:shape>
            <v:shape id="_x0000_s1169" style="position:absolute;left:8828;top:332;width:30;height:0" coordorigin="8828,332" coordsize="30,0" path="m8828,332r30,e" filled="f" strokeweight=".06914mm">
              <v:path arrowok="t"/>
            </v:shape>
            <v:shape id="_x0000_s1168" style="position:absolute;left:8888;top:332;width:30;height:0" coordorigin="8888,332" coordsize="30,0" path="m8888,332r30,e" filled="f" strokeweight=".06914mm">
              <v:path arrowok="t"/>
            </v:shape>
            <v:shape id="_x0000_s1167" style="position:absolute;left:8948;top:332;width:30;height:0" coordorigin="8948,332" coordsize="30,0" path="m8948,332r30,e" filled="f" strokeweight=".06914mm">
              <v:path arrowok="t"/>
            </v:shape>
            <v:shape id="_x0000_s1166" style="position:absolute;left:9008;top:332;width:30;height:0" coordorigin="9008,332" coordsize="30,0" path="m9008,332r30,e" filled="f" strokeweight=".06914mm">
              <v:path arrowok="t"/>
            </v:shape>
            <v:shape id="_x0000_s1165" style="position:absolute;left:9068;top:332;width:30;height:0" coordorigin="9068,332" coordsize="30,0" path="m9068,332r30,e" filled="f" strokeweight=".06914mm">
              <v:path arrowok="t"/>
            </v:shape>
            <v:shape id="_x0000_s1164" style="position:absolute;left:9128;top:332;width:30;height:0" coordorigin="9128,332" coordsize="30,0" path="m9128,332r30,e" filled="f" strokeweight=".06914mm">
              <v:path arrowok="t"/>
            </v:shape>
            <v:shape id="_x0000_s1163" style="position:absolute;left:9188;top:332;width:30;height:0" coordorigin="9188,332" coordsize="30,0" path="m9188,332r30,e" filled="f" strokeweight=".06914mm">
              <v:path arrowok="t"/>
            </v:shape>
            <v:shape id="_x0000_s1162" style="position:absolute;left:9248;top:332;width:30;height:0" coordorigin="9248,332" coordsize="30,0" path="m9248,332r30,e" filled="f" strokeweight=".06914mm">
              <v:path arrowok="t"/>
            </v:shape>
            <v:shape id="_x0000_s1161" style="position:absolute;left:9308;top:332;width:30;height:0" coordorigin="9308,332" coordsize="30,0" path="m9308,332r30,e" filled="f" strokeweight=".06914mm">
              <v:path arrowok="t"/>
            </v:shape>
            <v:shape id="_x0000_s1160" style="position:absolute;left:9368;top:332;width:30;height:0" coordorigin="9368,332" coordsize="30,0" path="m9368,332r30,e" filled="f" strokeweight=".06914mm">
              <v:path arrowok="t"/>
            </v:shape>
            <v:shape id="_x0000_s1159" style="position:absolute;left:9428;top:332;width:30;height:0" coordorigin="9428,332" coordsize="30,0" path="m9428,332r30,e" filled="f" strokeweight=".06914mm">
              <v:path arrowok="t"/>
            </v:shape>
            <v:shape id="_x0000_s1158" style="position:absolute;left:9488;top:332;width:30;height:0" coordorigin="9488,332" coordsize="30,0" path="m9488,332r30,e" filled="f" strokeweight=".06914mm">
              <v:path arrowok="t"/>
            </v:shape>
            <v:shape id="_x0000_s1157" style="position:absolute;left:9548;top:332;width:30;height:0" coordorigin="9548,332" coordsize="30,0" path="m9548,332r30,e" filled="f" strokeweight=".06914mm">
              <v:path arrowok="t"/>
            </v:shape>
            <v:shape id="_x0000_s1156" style="position:absolute;left:9609;top:332;width:30;height:0" coordorigin="9609,332" coordsize="30,0" path="m9609,332r29,e" filled="f" strokeweight=".06914mm">
              <v:path arrowok="t"/>
            </v:shape>
            <v:shape id="_x0000_s1155" style="position:absolute;left:9669;top:332;width:30;height:0" coordorigin="9669,332" coordsize="30,0" path="m9669,332r29,e" filled="f" strokeweight=".06914mm">
              <v:path arrowok="t"/>
            </v:shape>
            <v:shape id="_x0000_s1154" style="position:absolute;left:9729;top:332;width:30;height:0" coordorigin="9729,332" coordsize="30,0" path="m9729,332r30,e" filled="f" strokeweight=".06914mm">
              <v:path arrowok="t"/>
            </v:shape>
            <v:shape id="_x0000_s1153" style="position:absolute;left:9789;top:332;width:30;height:0" coordorigin="9789,332" coordsize="30,0" path="m9789,332r30,e" filled="f" strokeweight=".06914mm">
              <v:path arrowok="t"/>
            </v:shape>
            <v:shape id="_x0000_s1152" style="position:absolute;left:9849;top:332;width:30;height:0" coordorigin="9849,332" coordsize="30,0" path="m9849,332r30,e" filled="f" strokeweight=".06914mm">
              <v:path arrowok="t"/>
            </v:shape>
            <v:shape id="_x0000_s1151" style="position:absolute;left:9909;top:332;width:30;height:0" coordorigin="9909,332" coordsize="30,0" path="m9909,332r30,e" filled="f" strokeweight=".06914mm">
              <v:path arrowok="t"/>
            </v:shape>
            <v:shape id="_x0000_s1150" style="position:absolute;left:9969;top:332;width:30;height:0" coordorigin="9969,332" coordsize="30,0" path="m9969,332r30,e" filled="f" strokeweight=".06914mm">
              <v:path arrowok="t"/>
            </v:shape>
            <v:shape id="_x0000_s1149" style="position:absolute;left:10029;top:332;width:30;height:0" coordorigin="10029,332" coordsize="30,0" path="m10029,332r30,e" filled="f" strokeweight=".06914mm">
              <v:path arrowok="t"/>
            </v:shape>
            <v:shape id="_x0000_s1148" style="position:absolute;left:10089;top:332;width:30;height:0" coordorigin="10089,332" coordsize="30,0" path="m10089,332r30,e" filled="f" strokeweight=".06914mm">
              <v:path arrowok="t"/>
            </v:shape>
            <v:shape id="_x0000_s1147" style="position:absolute;left:10149;top:332;width:30;height:0" coordorigin="10149,332" coordsize="30,0" path="m10149,332r30,e" filled="f" strokeweight=".06914mm">
              <v:path arrowok="t"/>
            </v:shape>
            <v:shape id="_x0000_s1146" style="position:absolute;left:10209;top:332;width:30;height:0" coordorigin="10209,332" coordsize="30,0" path="m10209,332r30,e" filled="f" strokeweight=".06914mm">
              <v:path arrowok="t"/>
            </v:shape>
            <v:shape id="_x0000_s1145" style="position:absolute;left:10269;top:332;width:30;height:0" coordorigin="10269,332" coordsize="30,0" path="m10269,332r30,e" filled="f" strokeweight=".06914mm">
              <v:path arrowok="t"/>
            </v:shape>
            <v:shape id="_x0000_s1144" style="position:absolute;left:10329;top:332;width:30;height:0" coordorigin="10329,332" coordsize="30,0" path="m10329,332r30,e" filled="f" strokeweight=".06914mm">
              <v:path arrowok="t"/>
            </v:shape>
            <v:shape id="_x0000_s1143" style="position:absolute;left:10389;top:332;width:30;height:0" coordorigin="10389,332" coordsize="30,0" path="m10389,332r30,e" filled="f" strokeweight=".06914mm">
              <v:path arrowok="t"/>
            </v:shape>
            <v:shape id="_x0000_s1142" style="position:absolute;left:10449;top:332;width:30;height:0" coordorigin="10449,332" coordsize="30,0" path="m10449,332r30,e" filled="f" strokeweight=".06914mm">
              <v:path arrowok="t"/>
            </v:shape>
            <v:shape id="_x0000_s1141" style="position:absolute;left:10509;top:332;width:30;height:0" coordorigin="10509,332" coordsize="30,0" path="m10509,332r30,e" filled="f" strokeweight=".06914mm">
              <v:path arrowok="t"/>
            </v:shape>
            <v:shape id="_x0000_s1140" style="position:absolute;left:10569;top:332;width:30;height:0" coordorigin="10569,332" coordsize="30,0" path="m10569,332r30,e" filled="f" strokeweight=".06914mm">
              <v:path arrowok="t"/>
            </v:shape>
            <v:shape id="_x0000_s1139" style="position:absolute;left:10629;top:332;width:30;height:0" coordorigin="10629,332" coordsize="30,0" path="m10629,332r30,e" filled="f" strokeweight=".06914mm">
              <v:path arrowok="t"/>
            </v:shape>
            <v:shape id="_x0000_s1138" style="position:absolute;left:10689;top:332;width:30;height:0" coordorigin="10689,332" coordsize="30,0" path="m10689,332r31,e" filled="f" strokeweight=".06914mm">
              <v:path arrowok="t"/>
            </v:shape>
            <v:shape id="_x0000_s1137" style="position:absolute;left:10749;top:332;width:30;height:0" coordorigin="10749,332" coordsize="30,0" path="m10749,332r31,e" filled="f" strokeweight=".06914mm">
              <v:path arrowok="t"/>
            </v:shape>
            <v:shape id="_x0000_s1136" style="position:absolute;left:10809;top:332;width:30;height:0" coordorigin="10809,332" coordsize="30,0" path="m10809,332r31,e" filled="f" strokeweight=".06914mm">
              <v:path arrowok="t"/>
            </v:shape>
            <v:shape id="_x0000_s1135" style="position:absolute;left:10869;top:332;width:30;height:0" coordorigin="10869,332" coordsize="30,0" path="m10869,332r31,e" filled="f" strokeweight=".06914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t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P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o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l</w:t>
      </w:r>
      <w:r w:rsidR="00FB5638">
        <w:rPr>
          <w:rFonts w:ascii="Arial" w:eastAsia="Arial" w:hAnsi="Arial" w:cs="Arial"/>
          <w:position w:val="2"/>
          <w:sz w:val="22"/>
          <w:szCs w:val="22"/>
        </w:rPr>
        <w:t>ong</w:t>
      </w:r>
      <w:proofErr w:type="spellEnd"/>
      <w:r w:rsidR="00FB5638">
        <w:rPr>
          <w:rFonts w:ascii="Arial" w:eastAsia="Arial" w:hAnsi="Arial" w:cs="Arial"/>
          <w:spacing w:val="5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Ju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J</w:t>
      </w:r>
      <w:r w:rsidR="00FB5638">
        <w:rPr>
          <w:rFonts w:ascii="Arial" w:eastAsia="Arial" w:hAnsi="Arial" w:cs="Arial"/>
          <w:position w:val="2"/>
          <w:sz w:val="22"/>
          <w:szCs w:val="22"/>
        </w:rPr>
        <w:t>A29</w:t>
      </w:r>
    </w:p>
    <w:p w:rsidR="00E361AC" w:rsidRDefault="00E361AC">
      <w:pPr>
        <w:spacing w:before="1" w:line="180" w:lineRule="exact"/>
        <w:rPr>
          <w:sz w:val="19"/>
          <w:szCs w:val="19"/>
        </w:rPr>
      </w:pPr>
    </w:p>
    <w:p w:rsidR="00E361AC" w:rsidRDefault="00D67708">
      <w:pPr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5361" w:space="1360"/>
            <w:col w:w="3859"/>
          </w:cols>
        </w:sectPr>
      </w:pPr>
      <w:r>
        <w:pict>
          <v:group id="_x0000_s1107" style="position:absolute;margin-left:462.3pt;margin-top:14.1pt;width:76.8pt;height:.2pt;z-index:-251652096;mso-position-horizontal-relative:page" coordorigin="9246,282" coordsize="1536,4">
            <v:shape id="_x0000_s1133" style="position:absolute;left:9248;top:284;width:30;height:0" coordorigin="9248,284" coordsize="30,0" path="m9248,284r30,e" filled="f" strokeweight=".07758mm">
              <v:path arrowok="t"/>
            </v:shape>
            <v:shape id="_x0000_s1132" style="position:absolute;left:9308;top:284;width:30;height:0" coordorigin="9308,284" coordsize="30,0" path="m9308,284r30,e" filled="f" strokeweight=".07758mm">
              <v:path arrowok="t"/>
            </v:shape>
            <v:shape id="_x0000_s1131" style="position:absolute;left:9368;top:284;width:30;height:0" coordorigin="9368,284" coordsize="30,0" path="m9368,284r30,e" filled="f" strokeweight=".07758mm">
              <v:path arrowok="t"/>
            </v:shape>
            <v:shape id="_x0000_s1130" style="position:absolute;left:9428;top:284;width:30;height:0" coordorigin="9428,284" coordsize="30,0" path="m9428,284r30,e" filled="f" strokeweight=".07758mm">
              <v:path arrowok="t"/>
            </v:shape>
            <v:shape id="_x0000_s1129" style="position:absolute;left:9488;top:284;width:30;height:0" coordorigin="9488,284" coordsize="30,0" path="m9488,284r30,e" filled="f" strokeweight=".07758mm">
              <v:path arrowok="t"/>
            </v:shape>
            <v:shape id="_x0000_s1128" style="position:absolute;left:9548;top:284;width:30;height:0" coordorigin="9548,284" coordsize="30,0" path="m9548,284r30,e" filled="f" strokeweight=".07758mm">
              <v:path arrowok="t"/>
            </v:shape>
            <v:shape id="_x0000_s1127" style="position:absolute;left:9609;top:284;width:30;height:0" coordorigin="9609,284" coordsize="30,0" path="m9609,284r29,e" filled="f" strokeweight=".07758mm">
              <v:path arrowok="t"/>
            </v:shape>
            <v:shape id="_x0000_s1126" style="position:absolute;left:9669;top:284;width:30;height:0" coordorigin="9669,284" coordsize="30,0" path="m9669,284r29,e" filled="f" strokeweight=".07758mm">
              <v:path arrowok="t"/>
            </v:shape>
            <v:shape id="_x0000_s1125" style="position:absolute;left:9729;top:284;width:30;height:0" coordorigin="9729,284" coordsize="30,0" path="m9729,284r30,e" filled="f" strokeweight=".07758mm">
              <v:path arrowok="t"/>
            </v:shape>
            <v:shape id="_x0000_s1124" style="position:absolute;left:9789;top:284;width:30;height:0" coordorigin="9789,284" coordsize="30,0" path="m9789,284r30,e" filled="f" strokeweight=".07758mm">
              <v:path arrowok="t"/>
            </v:shape>
            <v:shape id="_x0000_s1123" style="position:absolute;left:9849;top:284;width:30;height:0" coordorigin="9849,284" coordsize="30,0" path="m9849,284r30,e" filled="f" strokeweight=".07758mm">
              <v:path arrowok="t"/>
            </v:shape>
            <v:shape id="_x0000_s1122" style="position:absolute;left:9909;top:284;width:30;height:0" coordorigin="9909,284" coordsize="30,0" path="m9909,284r30,e" filled="f" strokeweight=".07758mm">
              <v:path arrowok="t"/>
            </v:shape>
            <v:shape id="_x0000_s1121" style="position:absolute;left:9969;top:284;width:30;height:0" coordorigin="9969,284" coordsize="30,0" path="m9969,284r30,e" filled="f" strokeweight=".07758mm">
              <v:path arrowok="t"/>
            </v:shape>
            <v:shape id="_x0000_s1120" style="position:absolute;left:10029;top:284;width:30;height:0" coordorigin="10029,284" coordsize="30,0" path="m10029,284r30,e" filled="f" strokeweight=".07758mm">
              <v:path arrowok="t"/>
            </v:shape>
            <v:shape id="_x0000_s1119" style="position:absolute;left:10089;top:284;width:30;height:0" coordorigin="10089,284" coordsize="30,0" path="m10089,284r30,e" filled="f" strokeweight=".07758mm">
              <v:path arrowok="t"/>
            </v:shape>
            <v:shape id="_x0000_s1118" style="position:absolute;left:10149;top:284;width:30;height:0" coordorigin="10149,284" coordsize="30,0" path="m10149,284r30,e" filled="f" strokeweight=".07758mm">
              <v:path arrowok="t"/>
            </v:shape>
            <v:shape id="_x0000_s1117" style="position:absolute;left:10209;top:284;width:30;height:0" coordorigin="10209,284" coordsize="30,0" path="m10209,284r30,e" filled="f" strokeweight=".07758mm">
              <v:path arrowok="t"/>
            </v:shape>
            <v:shape id="_x0000_s1116" style="position:absolute;left:10269;top:284;width:30;height:0" coordorigin="10269,284" coordsize="30,0" path="m10269,284r30,e" filled="f" strokeweight=".07758mm">
              <v:path arrowok="t"/>
            </v:shape>
            <v:shape id="_x0000_s1115" style="position:absolute;left:10329;top:284;width:30;height:0" coordorigin="10329,284" coordsize="30,0" path="m10329,284r30,e" filled="f" strokeweight=".07758mm">
              <v:path arrowok="t"/>
            </v:shape>
            <v:shape id="_x0000_s1114" style="position:absolute;left:10389;top:284;width:30;height:0" coordorigin="10389,284" coordsize="30,0" path="m10389,284r30,e" filled="f" strokeweight=".07758mm">
              <v:path arrowok="t"/>
            </v:shape>
            <v:shape id="_x0000_s1113" style="position:absolute;left:10449;top:284;width:30;height:0" coordorigin="10449,284" coordsize="30,0" path="m10449,284r30,e" filled="f" strokeweight=".07758mm">
              <v:path arrowok="t"/>
            </v:shape>
            <v:shape id="_x0000_s1112" style="position:absolute;left:10509;top:284;width:30;height:0" coordorigin="10509,284" coordsize="30,0" path="m10509,284r30,e" filled="f" strokeweight=".07758mm">
              <v:path arrowok="t"/>
            </v:shape>
            <v:shape id="_x0000_s1111" style="position:absolute;left:10569;top:284;width:30;height:0" coordorigin="10569,284" coordsize="30,0" path="m10569,284r30,e" filled="f" strokeweight=".07758mm">
              <v:path arrowok="t"/>
            </v:shape>
            <v:shape id="_x0000_s1110" style="position:absolute;left:10629;top:284;width:30;height:0" coordorigin="10629,284" coordsize="30,0" path="m10629,284r30,e" filled="f" strokeweight=".07758mm">
              <v:path arrowok="t"/>
            </v:shape>
            <v:shape id="_x0000_s1109" style="position:absolute;left:10689;top:284;width:30;height:0" coordorigin="10689,284" coordsize="30,0" path="m10689,284r31,e" filled="f" strokeweight=".07758mm">
              <v:path arrowok="t"/>
            </v:shape>
            <v:shape id="_x0000_s1108" style="position:absolute;left:10749;top:284;width:30;height:0" coordorigin="10749,284" coordsize="30,0" path="m10749,284r31,e" filled="f" strokeweight=".07758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z w:val="24"/>
          <w:szCs w:val="24"/>
        </w:rPr>
        <w:t>ikh</w:t>
      </w:r>
      <w:proofErr w:type="spellEnd"/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sz w:val="24"/>
          <w:szCs w:val="24"/>
        </w:rPr>
        <w:t>L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po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 xml:space="preserve">:  </w:t>
      </w:r>
      <w:r w:rsidR="00FB563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9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4" w:line="120" w:lineRule="exact"/>
        <w:rPr>
          <w:sz w:val="12"/>
          <w:szCs w:val="12"/>
        </w:rPr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29"/>
        <w:ind w:left="536" w:right="-56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105" style="position:absolute;left:0;text-align:left;margin-left:36pt;margin-top:29.2pt;width:506pt;height:0;z-index:-251665408;mso-position-horizontal-relative:page" coordorigin="720,584" coordsize="10120,0">
            <v:shape id="_x0000_s1106" style="position:absolute;left:720;top:584;width:10120;height:0" coordorigin="720,584" coordsize="10120,0" path="m720,584r10121,e" filled="f" strokeweight=".39078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77.05pt;margin-top:17.15pt;width:232.9pt;height:.2pt;z-index:-251653120;mso-position-horizontal-relative:page" coordorigin="3541,343" coordsize="4658,4">
            <v:shape id="_x0000_s1104" style="position:absolute;left:3543;top:345;width:30;height:0" coordorigin="3543,345" coordsize="30,0" path="m3543,345r30,e" filled="f" strokeweight=".06914mm">
              <v:path arrowok="t"/>
            </v:shape>
            <v:shape id="_x0000_s1103" style="position:absolute;left:3603;top:345;width:30;height:0" coordorigin="3603,345" coordsize="30,0" path="m3603,345r30,e" filled="f" strokeweight=".06914mm">
              <v:path arrowok="t"/>
            </v:shape>
            <v:shape id="_x0000_s1102" style="position:absolute;left:3663;top:345;width:30;height:0" coordorigin="3663,345" coordsize="30,0" path="m3663,345r30,e" filled="f" strokeweight=".06914mm">
              <v:path arrowok="t"/>
            </v:shape>
            <v:shape id="_x0000_s1101" style="position:absolute;left:3723;top:345;width:30;height:0" coordorigin="3723,345" coordsize="30,0" path="m3723,345r30,e" filled="f" strokeweight=".06914mm">
              <v:path arrowok="t"/>
            </v:shape>
            <v:shape id="_x0000_s1100" style="position:absolute;left:3783;top:345;width:30;height:0" coordorigin="3783,345" coordsize="30,0" path="m3783,345r30,e" filled="f" strokeweight=".06914mm">
              <v:path arrowok="t"/>
            </v:shape>
            <v:shape id="_x0000_s1099" style="position:absolute;left:3843;top:345;width:30;height:0" coordorigin="3843,345" coordsize="30,0" path="m3843,345r30,e" filled="f" strokeweight=".06914mm">
              <v:path arrowok="t"/>
            </v:shape>
            <v:shape id="_x0000_s1098" style="position:absolute;left:3903;top:345;width:30;height:0" coordorigin="3903,345" coordsize="30,0" path="m3903,345r31,e" filled="f" strokeweight=".06914mm">
              <v:path arrowok="t"/>
            </v:shape>
            <v:shape id="_x0000_s1097" style="position:absolute;left:3963;top:345;width:30;height:0" coordorigin="3963,345" coordsize="30,0" path="m3963,345r31,e" filled="f" strokeweight=".06914mm">
              <v:path arrowok="t"/>
            </v:shape>
            <v:shape id="_x0000_s1096" style="position:absolute;left:4023;top:345;width:30;height:0" coordorigin="4023,345" coordsize="30,0" path="m4023,345r31,e" filled="f" strokeweight=".06914mm">
              <v:path arrowok="t"/>
            </v:shape>
            <v:shape id="_x0000_s1095" style="position:absolute;left:4083;top:345;width:30;height:0" coordorigin="4083,345" coordsize="30,0" path="m4083,345r31,e" filled="f" strokeweight=".06914mm">
              <v:path arrowok="t"/>
            </v:shape>
            <v:shape id="_x0000_s1094" style="position:absolute;left:4143;top:345;width:30;height:0" coordorigin="4143,345" coordsize="30,0" path="m4143,345r31,e" filled="f" strokeweight=".06914mm">
              <v:path arrowok="t"/>
            </v:shape>
            <v:shape id="_x0000_s1093" style="position:absolute;left:4203;top:345;width:30;height:0" coordorigin="4203,345" coordsize="30,0" path="m4203,345r31,e" filled="f" strokeweight=".06914mm">
              <v:path arrowok="t"/>
            </v:shape>
            <v:shape id="_x0000_s1092" style="position:absolute;left:4264;top:345;width:30;height:0" coordorigin="4264,345" coordsize="30,0" path="m4264,345r30,e" filled="f" strokeweight=".06914mm">
              <v:path arrowok="t"/>
            </v:shape>
            <v:shape id="_x0000_s1091" style="position:absolute;left:4324;top:345;width:30;height:0" coordorigin="4324,345" coordsize="30,0" path="m4324,345r30,e" filled="f" strokeweight=".06914mm">
              <v:path arrowok="t"/>
            </v:shape>
            <v:shape id="_x0000_s1090" style="position:absolute;left:4384;top:345;width:30;height:0" coordorigin="4384,345" coordsize="30,0" path="m4384,345r30,e" filled="f" strokeweight=".06914mm">
              <v:path arrowok="t"/>
            </v:shape>
            <v:shape id="_x0000_s1089" style="position:absolute;left:4444;top:345;width:30;height:0" coordorigin="4444,345" coordsize="30,0" path="m4444,345r30,e" filled="f" strokeweight=".06914mm">
              <v:path arrowok="t"/>
            </v:shape>
            <v:shape id="_x0000_s1088" style="position:absolute;left:4504;top:345;width:30;height:0" coordorigin="4504,345" coordsize="30,0" path="m4504,345r30,e" filled="f" strokeweight=".06914mm">
              <v:path arrowok="t"/>
            </v:shape>
            <v:shape id="_x0000_s1087" style="position:absolute;left:4564;top:345;width:30;height:0" coordorigin="4564,345" coordsize="30,0" path="m4564,345r30,e" filled="f" strokeweight=".06914mm">
              <v:path arrowok="t"/>
            </v:shape>
            <v:shape id="_x0000_s1086" style="position:absolute;left:4624;top:345;width:30;height:0" coordorigin="4624,345" coordsize="30,0" path="m4624,345r30,e" filled="f" strokeweight=".06914mm">
              <v:path arrowok="t"/>
            </v:shape>
            <v:shape id="_x0000_s1085" style="position:absolute;left:4684;top:345;width:30;height:0" coordorigin="4684,345" coordsize="30,0" path="m4684,345r30,e" filled="f" strokeweight=".06914mm">
              <v:path arrowok="t"/>
            </v:shape>
            <v:shape id="_x0000_s1084" style="position:absolute;left:4744;top:345;width:30;height:0" coordorigin="4744,345" coordsize="30,0" path="m4744,345r30,e" filled="f" strokeweight=".06914mm">
              <v:path arrowok="t"/>
            </v:shape>
            <v:shape id="_x0000_s1083" style="position:absolute;left:4804;top:345;width:30;height:0" coordorigin="4804,345" coordsize="30,0" path="m4804,345r30,e" filled="f" strokeweight=".06914mm">
              <v:path arrowok="t"/>
            </v:shape>
            <v:shape id="_x0000_s1082" style="position:absolute;left:4864;top:345;width:30;height:0" coordorigin="4864,345" coordsize="30,0" path="m4864,345r30,e" filled="f" strokeweight=".06914mm">
              <v:path arrowok="t"/>
            </v:shape>
            <v:shape id="_x0000_s1081" style="position:absolute;left:4924;top:345;width:30;height:0" coordorigin="4924,345" coordsize="30,0" path="m4924,345r30,e" filled="f" strokeweight=".06914mm">
              <v:path arrowok="t"/>
            </v:shape>
            <v:shape id="_x0000_s1080" style="position:absolute;left:4984;top:345;width:30;height:0" coordorigin="4984,345" coordsize="30,0" path="m4984,345r30,e" filled="f" strokeweight=".06914mm">
              <v:path arrowok="t"/>
            </v:shape>
            <v:shape id="_x0000_s1079" style="position:absolute;left:5044;top:345;width:30;height:0" coordorigin="5044,345" coordsize="30,0" path="m5044,345r30,e" filled="f" strokeweight=".06914mm">
              <v:path arrowok="t"/>
            </v:shape>
            <v:shape id="_x0000_s1078" style="position:absolute;left:5105;top:345;width:30;height:0" coordorigin="5105,345" coordsize="30,0" path="m5105,345r29,e" filled="f" strokeweight=".06914mm">
              <v:path arrowok="t"/>
            </v:shape>
            <v:shape id="_x0000_s1077" style="position:absolute;left:5165;top:345;width:30;height:0" coordorigin="5165,345" coordsize="30,0" path="m5165,345r30,e" filled="f" strokeweight=".06914mm">
              <v:path arrowok="t"/>
            </v:shape>
            <v:shape id="_x0000_s1076" style="position:absolute;left:5225;top:345;width:30;height:0" coordorigin="5225,345" coordsize="30,0" path="m5225,345r30,e" filled="f" strokeweight=".06914mm">
              <v:path arrowok="t"/>
            </v:shape>
            <v:shape id="_x0000_s1075" style="position:absolute;left:5285;top:345;width:30;height:0" coordorigin="5285,345" coordsize="30,0" path="m5285,345r30,e" filled="f" strokeweight=".06914mm">
              <v:path arrowok="t"/>
            </v:shape>
            <v:shape id="_x0000_s1074" style="position:absolute;left:5345;top:345;width:30;height:0" coordorigin="5345,345" coordsize="30,0" path="m5345,345r30,e" filled="f" strokeweight=".06914mm">
              <v:path arrowok="t"/>
            </v:shape>
            <v:shape id="_x0000_s1073" style="position:absolute;left:5405;top:345;width:30;height:0" coordorigin="5405,345" coordsize="30,0" path="m5405,345r30,e" filled="f" strokeweight=".06914mm">
              <v:path arrowok="t"/>
            </v:shape>
            <v:shape id="_x0000_s1072" style="position:absolute;left:5465;top:345;width:30;height:0" coordorigin="5465,345" coordsize="30,0" path="m5465,345r30,e" filled="f" strokeweight=".06914mm">
              <v:path arrowok="t"/>
            </v:shape>
            <v:shape id="_x0000_s1071" style="position:absolute;left:5525;top:345;width:30;height:0" coordorigin="5525,345" coordsize="30,0" path="m5525,345r30,e" filled="f" strokeweight=".06914mm">
              <v:path arrowok="t"/>
            </v:shape>
            <v:shape id="_x0000_s1070" style="position:absolute;left:5585;top:345;width:30;height:0" coordorigin="5585,345" coordsize="30,0" path="m5585,345r30,e" filled="f" strokeweight=".06914mm">
              <v:path arrowok="t"/>
            </v:shape>
            <v:shape id="_x0000_s1069" style="position:absolute;left:5645;top:345;width:30;height:0" coordorigin="5645,345" coordsize="30,0" path="m5645,345r30,e" filled="f" strokeweight=".06914mm">
              <v:path arrowok="t"/>
            </v:shape>
            <v:shape id="_x0000_s1068" style="position:absolute;left:5705;top:345;width:30;height:0" coordorigin="5705,345" coordsize="30,0" path="m5705,345r30,e" filled="f" strokeweight=".06914mm">
              <v:path arrowok="t"/>
            </v:shape>
            <v:shape id="_x0000_s1067" style="position:absolute;left:5765;top:345;width:30;height:0" coordorigin="5765,345" coordsize="30,0" path="m5765,345r30,e" filled="f" strokeweight=".06914mm">
              <v:path arrowok="t"/>
            </v:shape>
            <v:shape id="_x0000_s1066" style="position:absolute;left:5825;top:345;width:30;height:0" coordorigin="5825,345" coordsize="30,0" path="m5825,345r30,e" filled="f" strokeweight=".06914mm">
              <v:path arrowok="t"/>
            </v:shape>
            <v:shape id="_x0000_s1065" style="position:absolute;left:5885;top:345;width:30;height:0" coordorigin="5885,345" coordsize="30,0" path="m5885,345r30,e" filled="f" strokeweight=".06914mm">
              <v:path arrowok="t"/>
            </v:shape>
            <v:shape id="_x0000_s1064" style="position:absolute;left:5945;top:345;width:30;height:0" coordorigin="5945,345" coordsize="30,0" path="m5945,345r30,e" filled="f" strokeweight=".06914mm">
              <v:path arrowok="t"/>
            </v:shape>
            <v:shape id="_x0000_s1063" style="position:absolute;left:6005;top:345;width:30;height:0" coordorigin="6005,345" coordsize="30,0" path="m6005,345r30,e" filled="f" strokeweight=".06914mm">
              <v:path arrowok="t"/>
            </v:shape>
            <v:shape id="_x0000_s1062" style="position:absolute;left:6066;top:345;width:30;height:0" coordorigin="6066,345" coordsize="30,0" path="m6066,345r29,e" filled="f" strokeweight=".06914mm">
              <v:path arrowok="t"/>
            </v:shape>
            <v:shape id="_x0000_s1061" style="position:absolute;left:6126;top:345;width:30;height:0" coordorigin="6126,345" coordsize="30,0" path="m6126,345r29,e" filled="f" strokeweight=".06914mm">
              <v:path arrowok="t"/>
            </v:shape>
            <v:shape id="_x0000_s1060" style="position:absolute;left:6186;top:345;width:30;height:0" coordorigin="6186,345" coordsize="30,0" path="m6186,345r29,e" filled="f" strokeweight=".06914mm">
              <v:path arrowok="t"/>
            </v:shape>
            <v:shape id="_x0000_s1059" style="position:absolute;left:6246;top:345;width:30;height:0" coordorigin="6246,345" coordsize="30,0" path="m6246,345r29,e" filled="f" strokeweight=".06914mm">
              <v:path arrowok="t"/>
            </v:shape>
            <v:shape id="_x0000_s1058" style="position:absolute;left:6306;top:345;width:30;height:0" coordorigin="6306,345" coordsize="30,0" path="m6306,345r30,e" filled="f" strokeweight=".06914mm">
              <v:path arrowok="t"/>
            </v:shape>
            <v:shape id="_x0000_s1057" style="position:absolute;left:6366;top:345;width:30;height:0" coordorigin="6366,345" coordsize="30,0" path="m6366,345r30,e" filled="f" strokeweight=".06914mm">
              <v:path arrowok="t"/>
            </v:shape>
            <v:shape id="_x0000_s1056" style="position:absolute;left:6426;top:345;width:30;height:0" coordorigin="6426,345" coordsize="30,0" path="m6426,345r30,e" filled="f" strokeweight=".06914mm">
              <v:path arrowok="t"/>
            </v:shape>
            <v:shape id="_x0000_s1055" style="position:absolute;left:6486;top:345;width:30;height:0" coordorigin="6486,345" coordsize="30,0" path="m6486,345r30,e" filled="f" strokeweight=".06914mm">
              <v:path arrowok="t"/>
            </v:shape>
            <v:shape id="_x0000_s1054" style="position:absolute;left:6546;top:345;width:30;height:0" coordorigin="6546,345" coordsize="30,0" path="m6546,345r30,e" filled="f" strokeweight=".06914mm">
              <v:path arrowok="t"/>
            </v:shape>
            <v:shape id="_x0000_s1053" style="position:absolute;left:6606;top:345;width:30;height:0" coordorigin="6606,345" coordsize="30,0" path="m6606,345r30,e" filled="f" strokeweight=".06914mm">
              <v:path arrowok="t"/>
            </v:shape>
            <v:shape id="_x0000_s1052" style="position:absolute;left:6666;top:345;width:30;height:0" coordorigin="6666,345" coordsize="30,0" path="m6666,345r30,e" filled="f" strokeweight=".06914mm">
              <v:path arrowok="t"/>
            </v:shape>
            <v:shape id="_x0000_s1051" style="position:absolute;left:6726;top:345;width:30;height:0" coordorigin="6726,345" coordsize="30,0" path="m6726,345r30,e" filled="f" strokeweight=".06914mm">
              <v:path arrowok="t"/>
            </v:shape>
            <v:shape id="_x0000_s1050" style="position:absolute;left:6786;top:345;width:30;height:0" coordorigin="6786,345" coordsize="30,0" path="m6786,345r30,e" filled="f" strokeweight=".06914mm">
              <v:path arrowok="t"/>
            </v:shape>
            <v:shape id="_x0000_s1049" style="position:absolute;left:6846;top:345;width:30;height:0" coordorigin="6846,345" coordsize="30,0" path="m6846,345r30,e" filled="f" strokeweight=".06914mm">
              <v:path arrowok="t"/>
            </v:shape>
            <v:shape id="_x0000_s1048" style="position:absolute;left:6906;top:345;width:30;height:0" coordorigin="6906,345" coordsize="30,0" path="m6906,345r30,e" filled="f" strokeweight=".06914mm">
              <v:path arrowok="t"/>
            </v:shape>
            <v:shape id="_x0000_s1047" style="position:absolute;left:6966;top:345;width:30;height:0" coordorigin="6966,345" coordsize="30,0" path="m6966,345r30,e" filled="f" strokeweight=".06914mm">
              <v:path arrowok="t"/>
            </v:shape>
            <v:shape id="_x0000_s1046" style="position:absolute;left:7026;top:345;width:30;height:0" coordorigin="7026,345" coordsize="30,0" path="m7026,345r30,e" filled="f" strokeweight=".06914mm">
              <v:path arrowok="t"/>
            </v:shape>
            <v:shape id="_x0000_s1045" style="position:absolute;left:7086;top:345;width:30;height:0" coordorigin="7086,345" coordsize="30,0" path="m7086,345r30,e" filled="f" strokeweight=".06914mm">
              <v:path arrowok="t"/>
            </v:shape>
            <v:shape id="_x0000_s1044" style="position:absolute;left:7146;top:345;width:30;height:0" coordorigin="7146,345" coordsize="30,0" path="m7146,345r30,e" filled="f" strokeweight=".06914mm">
              <v:path arrowok="t"/>
            </v:shape>
            <v:shape id="_x0000_s1043" style="position:absolute;left:7206;top:345;width:30;height:0" coordorigin="7206,345" coordsize="30,0" path="m7206,345r30,e" filled="f" strokeweight=".06914mm">
              <v:path arrowok="t"/>
            </v:shape>
            <v:shape id="_x0000_s1042" style="position:absolute;left:7266;top:345;width:30;height:0" coordorigin="7266,345" coordsize="30,0" path="m7266,345r30,e" filled="f" strokeweight=".06914mm">
              <v:path arrowok="t"/>
            </v:shape>
            <v:shape id="_x0000_s1041" style="position:absolute;left:7326;top:345;width:30;height:0" coordorigin="7326,345" coordsize="30,0" path="m7326,345r31,e" filled="f" strokeweight=".06914mm">
              <v:path arrowok="t"/>
            </v:shape>
            <v:shape id="_x0000_s1040" style="position:absolute;left:7386;top:345;width:30;height:0" coordorigin="7386,345" coordsize="30,0" path="m7386,345r31,e" filled="f" strokeweight=".06914mm">
              <v:path arrowok="t"/>
            </v:shape>
            <v:shape id="_x0000_s1039" style="position:absolute;left:7446;top:345;width:30;height:0" coordorigin="7446,345" coordsize="30,0" path="m7446,345r31,e" filled="f" strokeweight=".06914mm">
              <v:path arrowok="t"/>
            </v:shape>
            <v:shape id="_x0000_s1038" style="position:absolute;left:7506;top:345;width:30;height:0" coordorigin="7506,345" coordsize="30,0" path="m7506,345r31,e" filled="f" strokeweight=".06914mm">
              <v:path arrowok="t"/>
            </v:shape>
            <v:shape id="_x0000_s1037" style="position:absolute;left:7566;top:345;width:30;height:0" coordorigin="7566,345" coordsize="30,0" path="m7566,345r31,e" filled="f" strokeweight=".06914mm">
              <v:path arrowok="t"/>
            </v:shape>
            <v:shape id="_x0000_s1036" style="position:absolute;left:7627;top:345;width:30;height:0" coordorigin="7627,345" coordsize="30,0" path="m7627,345r30,e" filled="f" strokeweight=".06914mm">
              <v:path arrowok="t"/>
            </v:shape>
            <v:shape id="_x0000_s1035" style="position:absolute;left:7687;top:345;width:30;height:0" coordorigin="7687,345" coordsize="30,0" path="m7687,345r30,e" filled="f" strokeweight=".06914mm">
              <v:path arrowok="t"/>
            </v:shape>
            <v:shape id="_x0000_s1034" style="position:absolute;left:7747;top:345;width:30;height:0" coordorigin="7747,345" coordsize="30,0" path="m7747,345r30,e" filled="f" strokeweight=".06914mm">
              <v:path arrowok="t"/>
            </v:shape>
            <v:shape id="_x0000_s1033" style="position:absolute;left:7807;top:345;width:30;height:0" coordorigin="7807,345" coordsize="30,0" path="m7807,345r30,e" filled="f" strokeweight=".06914mm">
              <v:path arrowok="t"/>
            </v:shape>
            <v:shape id="_x0000_s1032" style="position:absolute;left:7867;top:345;width:30;height:0" coordorigin="7867,345" coordsize="30,0" path="m7867,345r30,e" filled="f" strokeweight=".06914mm">
              <v:path arrowok="t"/>
            </v:shape>
            <v:shape id="_x0000_s1031" style="position:absolute;left:7927;top:345;width:30;height:0" coordorigin="7927,345" coordsize="30,0" path="m7927,345r30,e" filled="f" strokeweight=".06914mm">
              <v:path arrowok="t"/>
            </v:shape>
            <v:shape id="_x0000_s1030" style="position:absolute;left:7987;top:345;width:30;height:0" coordorigin="7987,345" coordsize="30,0" path="m7987,345r30,e" filled="f" strokeweight=".06914mm">
              <v:path arrowok="t"/>
            </v:shape>
            <v:shape id="_x0000_s1029" style="position:absolute;left:8047;top:345;width:30;height:0" coordorigin="8047,345" coordsize="30,0" path="m8047,345r30,e" filled="f" strokeweight=".06914mm">
              <v:path arrowok="t"/>
            </v:shape>
            <v:shape id="_x0000_s1028" style="position:absolute;left:8107;top:345;width:30;height:0" coordorigin="8107,345" coordsize="30,0" path="m8107,345r30,e" filled="f" strokeweight=".06914mm">
              <v:path arrowok="t"/>
            </v:shape>
            <v:shape id="_x0000_s1027" style="position:absolute;left:8167;top:345;width:30;height:0" coordorigin="8167,345" coordsize="30,0" path="m8167,345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AB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N            </w:t>
      </w:r>
      <w:r w:rsidR="00FB563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59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2565" w:space="493"/>
            <w:col w:w="7522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:rsidR="00E361AC" w:rsidRDefault="00E361AC">
      <w:pPr>
        <w:spacing w:line="200" w:lineRule="exact"/>
      </w:pPr>
    </w:p>
    <w:p w:rsidR="00E361AC" w:rsidRDefault="00E361AC">
      <w:pPr>
        <w:spacing w:before="20" w:line="200" w:lineRule="exact"/>
      </w:pPr>
    </w:p>
    <w:p w:rsidR="00E361AC" w:rsidRDefault="00FB5638">
      <w:pPr>
        <w:spacing w:before="29" w:line="260" w:lineRule="exact"/>
        <w:ind w:left="176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</w:t>
      </w:r>
      <w:proofErr w:type="gramEnd"/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( 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LE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361AC" w:rsidRDefault="00E361AC">
      <w:pPr>
        <w:spacing w:before="9" w:line="100" w:lineRule="exact"/>
        <w:rPr>
          <w:sz w:val="11"/>
          <w:szCs w:val="11"/>
        </w:rPr>
      </w:pPr>
    </w:p>
    <w:p w:rsidR="00E361AC" w:rsidRDefault="00E361AC">
      <w:pPr>
        <w:spacing w:line="200" w:lineRule="exact"/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663"/>
        <w:gridCol w:w="3891"/>
      </w:tblGrid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PROJ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</w:t>
            </w:r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:rsidR="00E361AC" w:rsidRDefault="00E361AC">
      <w:pPr>
        <w:spacing w:before="8" w:line="180" w:lineRule="exact"/>
        <w:rPr>
          <w:sz w:val="18"/>
          <w:szCs w:val="18"/>
        </w:rPr>
      </w:pPr>
    </w:p>
    <w:p w:rsidR="00E361AC" w:rsidRDefault="00FB5638">
      <w:pPr>
        <w:spacing w:before="49"/>
        <w:ind w:left="116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z w:val="16"/>
          <w:szCs w:val="16"/>
        </w:rPr>
        <w:t>7.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 xml:space="preserve"> </w:t>
      </w:r>
      <w:r>
        <w:rPr>
          <w:rFonts w:ascii="Haettenschweiler" w:eastAsia="Haettenschweiler" w:hAnsi="Haettenschweiler" w:cs="Haettenschweiler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3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E361AC">
      <w:type w:val="continuous"/>
      <w:pgSz w:w="11920" w:h="16840"/>
      <w:pgMar w:top="66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511EC"/>
    <w:multiLevelType w:val="multilevel"/>
    <w:tmpl w:val="7046CE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AC"/>
    <w:rsid w:val="000873DC"/>
    <w:rsid w:val="00C06BFC"/>
    <w:rsid w:val="00D67708"/>
    <w:rsid w:val="00E361AC"/>
    <w:rsid w:val="00F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3"/>
    <o:shapelayout v:ext="edit">
      <o:idmap v:ext="edit" data="1"/>
    </o:shapelayout>
  </w:shapeDefaults>
  <w:decimalSymbol w:val="."/>
  <w:listSeparator w:val=","/>
  <w15:docId w15:val="{D009EB2E-549D-4E52-8CE2-DB67B6B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2019-03-06T02:53:00Z</dcterms:created>
  <dcterms:modified xsi:type="dcterms:W3CDTF">2019-03-06T03:03:00Z</dcterms:modified>
</cp:coreProperties>
</file>