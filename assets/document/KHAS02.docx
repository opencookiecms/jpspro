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i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i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16" w:right="686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116" w:right="800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  <w:sectPr>
          <w:type w:val="continuous"/>
          <w:pgSz w:w="11920" w:h="16860"/>
          <w:pgMar w:top="1580" w:bottom="280" w:left="1180" w:right="800"/>
        </w:sectPr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6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116" w:right="-53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sectPr>
          <w:type w:val="continuous"/>
          <w:pgSz w:w="11920" w:h="16860"/>
          <w:pgMar w:top="1580" w:bottom="280" w:left="1180" w:right="800"/>
          <w:cols w:num="2" w:equalWidth="off">
            <w:col w:w="910" w:space="163"/>
            <w:col w:w="886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2"/>
          <w:szCs w:val="22"/>
        </w:rPr>
        <w:t>GRED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2"/>
          <w:szCs w:val="22"/>
        </w:rPr>
        <w:t>                  </w:t>
      </w:r>
      <w:r>
        <w:rPr>
          <w:rFonts w:cs="Times New Roman" w:hAnsi="Times New Roman" w:eastAsia="Times New Roman" w:ascii="Times New Roman"/>
          <w:b/>
          <w:spacing w:val="5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EG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                      </w:t>
      </w:r>
      <w:r>
        <w:rPr>
          <w:rFonts w:cs="Times New Roman" w:hAnsi="Times New Roman" w:eastAsia="Times New Roman" w:ascii="Times New Roman"/>
          <w:b/>
          <w:spacing w:val="3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exact" w:line="240"/>
        <w:ind w:left="116" w:right="6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type w:val="continuous"/>
          <w:pgSz w:w="11920" w:h="16860"/>
          <w:pgMar w:top="1580" w:bottom="280" w:left="1180" w:right="8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 w:lineRule="auto" w:line="354"/>
        <w:ind w:left="835" w:right="-3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   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exact" w:line="240"/>
        <w:ind w:left="835" w:right="-53"/>
      </w:pP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            </w:t>
      </w:r>
      <w:r>
        <w:rPr>
          <w:rFonts w:cs="Times New Roman" w:hAnsi="Times New Roman" w:eastAsia="Times New Roman" w:ascii="Times New Roman"/>
          <w:spacing w:val="3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 w:lineRule="auto" w:line="390"/>
        <w:ind w:left="15" w:right="4540" w:firstLine="30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sectPr>
          <w:type w:val="continuous"/>
          <w:pgSz w:w="11920" w:h="16860"/>
          <w:pgMar w:top="1580" w:bottom="280" w:left="1180" w:right="800"/>
          <w:cols w:num="2" w:equalWidth="off">
            <w:col w:w="2333" w:space="107"/>
            <w:col w:w="7500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1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 w:right="35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   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 w:right="6145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14" w:right="7033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exact" w:line="240"/>
        <w:ind w:left="116" w:right="6941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type w:val="continuous"/>
      <w:pgSz w:w="11920" w:h="16860"/>
      <w:pgMar w:top="1580" w:bottom="280" w:left="1180" w:right="8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