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56E" w:rsidRDefault="00611E2F">
      <w:pPr>
        <w:rPr>
          <w:rFonts w:ascii="Arial" w:hAnsi="Arial" w:cs="Arial"/>
          <w:color w:val="000000"/>
          <w:sz w:val="21"/>
          <w:szCs w:val="21"/>
          <w:shd w:val="clear" w:color="auto" w:fill="FFFFFF"/>
        </w:rPr>
      </w:pPr>
      <w:r>
        <w:rPr>
          <w:rFonts w:ascii="Arial" w:hAnsi="Arial" w:cs="Arial"/>
          <w:color w:val="000000"/>
          <w:sz w:val="21"/>
          <w:szCs w:val="21"/>
          <w:shd w:val="clear" w:color="auto" w:fill="FFFFFF"/>
        </w:rPr>
        <w:t>It is a long established fact …………………………</w:t>
      </w:r>
      <w:r w:rsidR="0052239A">
        <w:rPr>
          <w:rFonts w:ascii="Arial" w:hAnsi="Arial" w:cs="Arial"/>
          <w:color w:val="000000"/>
          <w:sz w:val="21"/>
          <w:szCs w:val="21"/>
          <w:shd w:val="clear" w:color="auto" w:fill="FFFFFF"/>
        </w:rPr>
        <w:t>b</w:t>
      </w:r>
      <w:r>
        <w:rPr>
          <w:rFonts w:ascii="Arial" w:hAnsi="Arial" w:cs="Arial"/>
          <w:color w:val="000000"/>
          <w:sz w:val="21"/>
          <w:szCs w:val="21"/>
          <w:shd w:val="clear" w:color="auto" w:fill="FFFFFF"/>
        </w:rPr>
        <w:t xml:space="preserve">……………………..that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w:t>
      </w:r>
      <w:r w:rsidRPr="00611E2F">
        <w:rPr>
          <w:rFonts w:ascii="Arial" w:hAnsi="Arial" w:cs="Arial"/>
          <w:b/>
          <w:color w:val="000000"/>
          <w:sz w:val="21"/>
          <w:szCs w:val="21"/>
          <w:shd w:val="clear" w:color="auto" w:fill="FFFFFF"/>
        </w:rPr>
        <w:t>Poning</w:t>
      </w:r>
      <w:r>
        <w:rPr>
          <w:rFonts w:ascii="Arial" w:hAnsi="Arial" w:cs="Arial"/>
          <w:color w:val="000000"/>
          <w:sz w:val="21"/>
          <w:szCs w:val="21"/>
          <w:shd w:val="clear" w:color="auto" w:fill="FFFFFF"/>
        </w:rPr>
        <w:t xml:space="preserve"> as their default model text, and a search for 'lorem ipsum' will uncover many web sites still in their infancy. Various versions have evolved over the years, sometimes by accident, sometimes on purpose (injected humour and the like)</w:t>
      </w:r>
    </w:p>
    <w:p w:rsidR="001A7C5B" w:rsidRDefault="001A7C5B">
      <w:pPr>
        <w:rPr>
          <w:rFonts w:ascii="Arial" w:hAnsi="Arial" w:cs="Arial"/>
          <w:color w:val="000000"/>
          <w:sz w:val="21"/>
          <w:szCs w:val="21"/>
          <w:shd w:val="clear" w:color="auto" w:fill="FFFFFF"/>
        </w:rPr>
      </w:pPr>
    </w:p>
    <w:tbl>
      <w:tblPr>
        <w:tblStyle w:val="TableGrid"/>
        <w:tblW w:w="0" w:type="auto"/>
        <w:tblLook w:val="04A0" w:firstRow="1" w:lastRow="0" w:firstColumn="1" w:lastColumn="0" w:noHBand="0" w:noVBand="1"/>
      </w:tblPr>
      <w:tblGrid>
        <w:gridCol w:w="1870"/>
        <w:gridCol w:w="1870"/>
        <w:gridCol w:w="1870"/>
        <w:gridCol w:w="1870"/>
        <w:gridCol w:w="1870"/>
      </w:tblGrid>
      <w:tr w:rsidR="001A7C5B" w:rsidTr="001A7C5B">
        <w:tc>
          <w:tcPr>
            <w:tcW w:w="1870" w:type="dxa"/>
          </w:tcPr>
          <w:p w:rsidR="001A7C5B" w:rsidRDefault="001A7C5B">
            <w:r>
              <w:t>pening Kepala</w:t>
            </w:r>
          </w:p>
        </w:tc>
        <w:tc>
          <w:tcPr>
            <w:tcW w:w="1870" w:type="dxa"/>
          </w:tcPr>
          <w:p w:rsidR="001A7C5B" w:rsidRDefault="001A7C5B"/>
        </w:tc>
        <w:tc>
          <w:tcPr>
            <w:tcW w:w="1870" w:type="dxa"/>
          </w:tcPr>
          <w:p w:rsidR="001A7C5B" w:rsidRDefault="001A7C5B"/>
        </w:tc>
        <w:tc>
          <w:tcPr>
            <w:tcW w:w="1870" w:type="dxa"/>
          </w:tcPr>
          <w:p w:rsidR="001A7C5B" w:rsidRDefault="001A7C5B"/>
        </w:tc>
        <w:tc>
          <w:tcPr>
            <w:tcW w:w="1870" w:type="dxa"/>
          </w:tcPr>
          <w:p w:rsidR="001A7C5B" w:rsidRDefault="001A7C5B"/>
        </w:tc>
      </w:tr>
      <w:tr w:rsidR="001A7C5B" w:rsidTr="001A7C5B">
        <w:tc>
          <w:tcPr>
            <w:tcW w:w="1870" w:type="dxa"/>
          </w:tcPr>
          <w:p w:rsidR="001A7C5B" w:rsidRDefault="001A7C5B"/>
        </w:tc>
        <w:tc>
          <w:tcPr>
            <w:tcW w:w="1870" w:type="dxa"/>
          </w:tcPr>
          <w:p w:rsidR="001A7C5B" w:rsidRDefault="001A7C5B"/>
        </w:tc>
        <w:tc>
          <w:tcPr>
            <w:tcW w:w="1870" w:type="dxa"/>
          </w:tcPr>
          <w:p w:rsidR="001A7C5B" w:rsidRDefault="001A7C5B"/>
        </w:tc>
        <w:tc>
          <w:tcPr>
            <w:tcW w:w="1870" w:type="dxa"/>
          </w:tcPr>
          <w:p w:rsidR="001A7C5B" w:rsidRDefault="001A7C5B"/>
        </w:tc>
        <w:tc>
          <w:tcPr>
            <w:tcW w:w="1870" w:type="dxa"/>
          </w:tcPr>
          <w:p w:rsidR="001A7C5B" w:rsidRDefault="001A7C5B"/>
        </w:tc>
      </w:tr>
      <w:tr w:rsidR="001A7C5B" w:rsidTr="001A7C5B">
        <w:tc>
          <w:tcPr>
            <w:tcW w:w="1870" w:type="dxa"/>
          </w:tcPr>
          <w:p w:rsidR="001A7C5B" w:rsidRDefault="001A7C5B"/>
        </w:tc>
        <w:tc>
          <w:tcPr>
            <w:tcW w:w="1870" w:type="dxa"/>
          </w:tcPr>
          <w:p w:rsidR="001A7C5B" w:rsidRDefault="001A7C5B"/>
        </w:tc>
        <w:tc>
          <w:tcPr>
            <w:tcW w:w="1870" w:type="dxa"/>
          </w:tcPr>
          <w:p w:rsidR="001A7C5B" w:rsidRDefault="001A7C5B"/>
        </w:tc>
        <w:tc>
          <w:tcPr>
            <w:tcW w:w="1870" w:type="dxa"/>
          </w:tcPr>
          <w:p w:rsidR="001A7C5B" w:rsidRDefault="001A7C5B"/>
        </w:tc>
        <w:tc>
          <w:tcPr>
            <w:tcW w:w="1870" w:type="dxa"/>
          </w:tcPr>
          <w:p w:rsidR="001A7C5B" w:rsidRDefault="001A7C5B"/>
        </w:tc>
      </w:tr>
      <w:tr w:rsidR="001A7C5B" w:rsidTr="001A7C5B">
        <w:tc>
          <w:tcPr>
            <w:tcW w:w="1870" w:type="dxa"/>
          </w:tcPr>
          <w:p w:rsidR="001A7C5B" w:rsidRDefault="001A7C5B"/>
        </w:tc>
        <w:tc>
          <w:tcPr>
            <w:tcW w:w="1870" w:type="dxa"/>
          </w:tcPr>
          <w:p w:rsidR="001A7C5B" w:rsidRDefault="001A7C5B"/>
        </w:tc>
        <w:tc>
          <w:tcPr>
            <w:tcW w:w="1870" w:type="dxa"/>
          </w:tcPr>
          <w:p w:rsidR="001A7C5B" w:rsidRDefault="001A7C5B"/>
        </w:tc>
        <w:tc>
          <w:tcPr>
            <w:tcW w:w="1870" w:type="dxa"/>
          </w:tcPr>
          <w:p w:rsidR="001A7C5B" w:rsidRDefault="001A7C5B"/>
        </w:tc>
        <w:tc>
          <w:tcPr>
            <w:tcW w:w="1870" w:type="dxa"/>
          </w:tcPr>
          <w:p w:rsidR="001A7C5B" w:rsidRDefault="001A7C5B"/>
        </w:tc>
      </w:tr>
      <w:tr w:rsidR="001A7C5B" w:rsidTr="001A7C5B">
        <w:tc>
          <w:tcPr>
            <w:tcW w:w="1870" w:type="dxa"/>
          </w:tcPr>
          <w:p w:rsidR="001A7C5B" w:rsidRDefault="001A7C5B"/>
        </w:tc>
        <w:tc>
          <w:tcPr>
            <w:tcW w:w="1870" w:type="dxa"/>
          </w:tcPr>
          <w:p w:rsidR="001A7C5B" w:rsidRDefault="001A7C5B"/>
        </w:tc>
        <w:tc>
          <w:tcPr>
            <w:tcW w:w="1870" w:type="dxa"/>
          </w:tcPr>
          <w:p w:rsidR="001A7C5B" w:rsidRDefault="001A7C5B"/>
        </w:tc>
        <w:tc>
          <w:tcPr>
            <w:tcW w:w="1870" w:type="dxa"/>
          </w:tcPr>
          <w:p w:rsidR="001A7C5B" w:rsidRDefault="001A7C5B"/>
        </w:tc>
        <w:tc>
          <w:tcPr>
            <w:tcW w:w="1870" w:type="dxa"/>
          </w:tcPr>
          <w:p w:rsidR="001A7C5B" w:rsidRDefault="001A7C5B"/>
        </w:tc>
      </w:tr>
    </w:tbl>
    <w:p w:rsidR="001A7C5B" w:rsidRDefault="001A7C5B"/>
    <w:sectPr w:rsidR="001A7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4A1"/>
    <w:rsid w:val="000374A1"/>
    <w:rsid w:val="001A7C5B"/>
    <w:rsid w:val="0024456E"/>
    <w:rsid w:val="0052239A"/>
    <w:rsid w:val="00611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56DE6C-9D55-4B2B-A689-7294A019C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7C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102</Words>
  <Characters>585</Characters>
  <Application>Microsoft Office Word</Application>
  <DocSecurity>0</DocSecurity>
  <Lines>4</Lines>
  <Paragraphs>1</Paragraphs>
  <ScaleCrop>false</ScaleCrop>
  <Company/>
  <LinksUpToDate>false</LinksUpToDate>
  <CharactersWithSpaces>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2019-03-08T02:09:00Z</dcterms:created>
  <dcterms:modified xsi:type="dcterms:W3CDTF">2019-03-08T03:49:00Z</dcterms:modified>
</cp:coreProperties>
</file>