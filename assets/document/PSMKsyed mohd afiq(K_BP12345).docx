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9BC7621" w14:textId="77777777" w:rsidR="00A040AF" w:rsidRDefault="00A040AF">
      <w:pPr>
        <w:spacing w:line="200" w:lineRule="exact"/>
      </w:pPr>
    </w:p>
    <w:p w14:paraId="0E0C96A6" w14:textId="77777777" w:rsidR="00A040AF" w:rsidRDefault="00A040AF">
      <w:pPr>
        <w:spacing w:line="200" w:lineRule="exact"/>
      </w:pPr>
    </w:p>
    <w:p w14:paraId="13FC1CCC" w14:textId="77777777" w:rsidR="00A040AF" w:rsidRDefault="00A040AF">
      <w:pPr>
        <w:spacing w:line="200" w:lineRule="exact"/>
      </w:pPr>
    </w:p>
    <w:p w14:paraId="49E98451" w14:textId="77777777" w:rsidR="00A040AF" w:rsidRDefault="00A040AF">
      <w:pPr>
        <w:spacing w:line="200" w:lineRule="exact"/>
      </w:pPr>
    </w:p>
    <w:p w14:paraId="1E85F8D6" w14:textId="77777777" w:rsidR="00A040AF" w:rsidRDefault="00A040AF">
      <w:pPr>
        <w:spacing w:line="200" w:lineRule="exact"/>
      </w:pPr>
    </w:p>
    <w:p w14:paraId="14A7E251" w14:textId="77777777" w:rsidR="00A040AF" w:rsidRDefault="00A040AF">
      <w:pPr>
        <w:spacing w:line="200" w:lineRule="exact"/>
      </w:pPr>
    </w:p>
    <w:p w14:paraId="07A1F63A" w14:textId="77777777" w:rsidR="00A040AF" w:rsidRDefault="00A040AF">
      <w:pPr>
        <w:spacing w:line="200" w:lineRule="exact"/>
      </w:pPr>
    </w:p>
    <w:p w14:paraId="6B6FB668" w14:textId="77777777" w:rsidR="00A040AF" w:rsidRDefault="00A040AF">
      <w:pPr>
        <w:spacing w:line="200" w:lineRule="exact"/>
      </w:pPr>
    </w:p>
    <w:p w14:paraId="37B59B7C" w14:textId="77777777" w:rsidR="00A040AF" w:rsidRDefault="00A040AF">
      <w:pPr>
        <w:spacing w:line="200" w:lineRule="exact"/>
      </w:pPr>
    </w:p>
    <w:p w14:paraId="4D1AA682" w14:textId="77777777" w:rsidR="00A040AF" w:rsidRDefault="00A040AF">
      <w:pPr>
        <w:spacing w:line="200" w:lineRule="exact"/>
      </w:pPr>
    </w:p>
    <w:p w14:paraId="1272A77D" w14:textId="77777777" w:rsidR="00A040AF" w:rsidRDefault="00A040AF">
      <w:pPr>
        <w:spacing w:line="200" w:lineRule="exact"/>
      </w:pPr>
    </w:p>
    <w:p w14:paraId="53902D37" w14:textId="77777777" w:rsidR="00A040AF" w:rsidRDefault="00A040AF">
      <w:pPr>
        <w:spacing w:line="200" w:lineRule="exact"/>
      </w:pPr>
    </w:p>
    <w:p w14:paraId="5D2389C5" w14:textId="77777777" w:rsidR="00A040AF" w:rsidRDefault="00A040AF">
      <w:pPr>
        <w:spacing w:line="200" w:lineRule="exact"/>
      </w:pPr>
    </w:p>
    <w:p w14:paraId="37692EE5" w14:textId="77777777" w:rsidR="00A040AF" w:rsidRDefault="00A040AF">
      <w:pPr>
        <w:spacing w:before="16" w:line="260" w:lineRule="exact"/>
        <w:rPr>
          <w:sz w:val="26"/>
          <w:szCs w:val="26"/>
        </w:rPr>
      </w:pPr>
    </w:p>
    <w:p w14:paraId="5938E959" w14:textId="77777777" w:rsidR="00A040AF" w:rsidRDefault="003C399A">
      <w:pPr>
        <w:spacing w:before="37" w:line="220" w:lineRule="exact"/>
        <w:ind w:left="2522"/>
        <w:rPr>
          <w:sz w:val="21"/>
          <w:szCs w:val="21"/>
        </w:rPr>
      </w:pPr>
      <w:r>
        <w:rPr>
          <w:b/>
          <w:spacing w:val="2"/>
          <w:position w:val="-1"/>
          <w:sz w:val="21"/>
          <w:szCs w:val="21"/>
        </w:rPr>
        <w:t>PER</w:t>
      </w:r>
      <w:r>
        <w:rPr>
          <w:b/>
          <w:spacing w:val="-2"/>
          <w:position w:val="-1"/>
          <w:sz w:val="21"/>
          <w:szCs w:val="21"/>
        </w:rPr>
        <w:t>A</w:t>
      </w:r>
      <w:r>
        <w:rPr>
          <w:b/>
          <w:spacing w:val="1"/>
          <w:position w:val="-1"/>
          <w:sz w:val="21"/>
          <w:szCs w:val="21"/>
        </w:rPr>
        <w:t>K</w:t>
      </w:r>
      <w:r>
        <w:rPr>
          <w:b/>
          <w:spacing w:val="2"/>
          <w:position w:val="-1"/>
          <w:sz w:val="21"/>
          <w:szCs w:val="21"/>
        </w:rPr>
        <w:t>UA</w:t>
      </w:r>
      <w:r>
        <w:rPr>
          <w:b/>
          <w:position w:val="-1"/>
          <w:sz w:val="21"/>
          <w:szCs w:val="21"/>
        </w:rPr>
        <w:t>N</w:t>
      </w:r>
      <w:r>
        <w:rPr>
          <w:b/>
          <w:spacing w:val="25"/>
          <w:position w:val="-1"/>
          <w:sz w:val="21"/>
          <w:szCs w:val="21"/>
        </w:rPr>
        <w:t xml:space="preserve"> </w:t>
      </w:r>
      <w:proofErr w:type="spellStart"/>
      <w:r>
        <w:rPr>
          <w:b/>
          <w:spacing w:val="2"/>
          <w:position w:val="-1"/>
          <w:sz w:val="21"/>
          <w:szCs w:val="21"/>
        </w:rPr>
        <w:t>S</w:t>
      </w:r>
      <w:r>
        <w:rPr>
          <w:b/>
          <w:spacing w:val="-1"/>
          <w:position w:val="-1"/>
          <w:sz w:val="21"/>
          <w:szCs w:val="21"/>
        </w:rPr>
        <w:t>l</w:t>
      </w:r>
      <w:r>
        <w:rPr>
          <w:b/>
          <w:spacing w:val="-2"/>
          <w:position w:val="-1"/>
          <w:sz w:val="21"/>
          <w:szCs w:val="21"/>
        </w:rPr>
        <w:t>A</w:t>
      </w:r>
      <w:r>
        <w:rPr>
          <w:b/>
          <w:position w:val="-1"/>
          <w:sz w:val="21"/>
          <w:szCs w:val="21"/>
        </w:rPr>
        <w:t>P</w:t>
      </w:r>
      <w:proofErr w:type="spellEnd"/>
      <w:r>
        <w:rPr>
          <w:b/>
          <w:spacing w:val="14"/>
          <w:position w:val="-1"/>
          <w:sz w:val="21"/>
          <w:szCs w:val="21"/>
        </w:rPr>
        <w:t xml:space="preserve"> </w:t>
      </w:r>
      <w:r>
        <w:rPr>
          <w:b/>
          <w:spacing w:val="1"/>
          <w:position w:val="-1"/>
          <w:sz w:val="21"/>
          <w:szCs w:val="21"/>
        </w:rPr>
        <w:t>M</w:t>
      </w:r>
      <w:r>
        <w:rPr>
          <w:b/>
          <w:spacing w:val="2"/>
          <w:position w:val="-1"/>
          <w:sz w:val="21"/>
          <w:szCs w:val="21"/>
        </w:rPr>
        <w:t>E</w:t>
      </w:r>
      <w:r>
        <w:rPr>
          <w:b/>
          <w:spacing w:val="-3"/>
          <w:position w:val="-1"/>
          <w:sz w:val="21"/>
          <w:szCs w:val="21"/>
        </w:rPr>
        <w:t>M</w:t>
      </w:r>
      <w:r>
        <w:rPr>
          <w:b/>
          <w:spacing w:val="2"/>
          <w:position w:val="-1"/>
          <w:sz w:val="21"/>
          <w:szCs w:val="21"/>
        </w:rPr>
        <w:t>PE</w:t>
      </w:r>
      <w:r>
        <w:rPr>
          <w:b/>
          <w:spacing w:val="-2"/>
          <w:position w:val="-1"/>
          <w:sz w:val="21"/>
          <w:szCs w:val="21"/>
        </w:rPr>
        <w:t>R</w:t>
      </w:r>
      <w:r>
        <w:rPr>
          <w:b/>
          <w:spacing w:val="2"/>
          <w:position w:val="-1"/>
          <w:sz w:val="21"/>
          <w:szCs w:val="21"/>
        </w:rPr>
        <w:t>BA</w:t>
      </w:r>
      <w:r>
        <w:rPr>
          <w:b/>
          <w:spacing w:val="-5"/>
          <w:position w:val="-1"/>
          <w:sz w:val="21"/>
          <w:szCs w:val="21"/>
        </w:rPr>
        <w:t>I</w:t>
      </w:r>
      <w:r>
        <w:rPr>
          <w:b/>
          <w:spacing w:val="5"/>
          <w:position w:val="-1"/>
          <w:sz w:val="21"/>
          <w:szCs w:val="21"/>
        </w:rPr>
        <w:t>K</w:t>
      </w:r>
      <w:r>
        <w:rPr>
          <w:b/>
          <w:position w:val="-1"/>
          <w:sz w:val="21"/>
          <w:szCs w:val="21"/>
        </w:rPr>
        <w:t>I</w:t>
      </w:r>
      <w:r>
        <w:rPr>
          <w:b/>
          <w:spacing w:val="28"/>
          <w:position w:val="-1"/>
          <w:sz w:val="21"/>
          <w:szCs w:val="21"/>
        </w:rPr>
        <w:t xml:space="preserve"> </w:t>
      </w:r>
      <w:r>
        <w:rPr>
          <w:b/>
          <w:spacing w:val="5"/>
          <w:w w:val="102"/>
          <w:position w:val="-1"/>
          <w:sz w:val="21"/>
          <w:szCs w:val="21"/>
        </w:rPr>
        <w:t>K</w:t>
      </w:r>
      <w:r>
        <w:rPr>
          <w:b/>
          <w:spacing w:val="2"/>
          <w:w w:val="102"/>
          <w:position w:val="-1"/>
          <w:sz w:val="21"/>
          <w:szCs w:val="21"/>
        </w:rPr>
        <w:t>E</w:t>
      </w:r>
      <w:r>
        <w:rPr>
          <w:b/>
          <w:spacing w:val="-2"/>
          <w:w w:val="102"/>
          <w:position w:val="-1"/>
          <w:sz w:val="21"/>
          <w:szCs w:val="21"/>
        </w:rPr>
        <w:t>C</w:t>
      </w:r>
      <w:r>
        <w:rPr>
          <w:b/>
          <w:spacing w:val="2"/>
          <w:w w:val="102"/>
          <w:position w:val="-1"/>
          <w:sz w:val="21"/>
          <w:szCs w:val="21"/>
        </w:rPr>
        <w:t>ACAT</w:t>
      </w:r>
      <w:r>
        <w:rPr>
          <w:b/>
          <w:spacing w:val="-2"/>
          <w:w w:val="102"/>
          <w:position w:val="-1"/>
          <w:sz w:val="21"/>
          <w:szCs w:val="21"/>
        </w:rPr>
        <w:t>A</w:t>
      </w:r>
      <w:r>
        <w:rPr>
          <w:b/>
          <w:w w:val="102"/>
          <w:position w:val="-1"/>
          <w:sz w:val="21"/>
          <w:szCs w:val="21"/>
        </w:rPr>
        <w:t>N</w:t>
      </w:r>
    </w:p>
    <w:p w14:paraId="775CD338" w14:textId="77777777" w:rsidR="00A040AF" w:rsidRDefault="00A040AF">
      <w:pPr>
        <w:spacing w:before="13" w:line="200" w:lineRule="exact"/>
        <w:sectPr w:rsidR="00A040AF">
          <w:pgSz w:w="11920" w:h="16860"/>
          <w:pgMar w:top="1580" w:right="940" w:bottom="280" w:left="1040" w:header="720" w:footer="720" w:gutter="0"/>
          <w:cols w:space="720"/>
        </w:sectPr>
      </w:pPr>
    </w:p>
    <w:p w14:paraId="3F200E05" w14:textId="77777777" w:rsidR="00A040AF" w:rsidRDefault="003C399A">
      <w:pPr>
        <w:spacing w:before="37"/>
        <w:ind w:left="112" w:right="-5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i/>
          <w:spacing w:val="2"/>
          <w:sz w:val="21"/>
          <w:szCs w:val="21"/>
        </w:rPr>
        <w:lastRenderedPageBreak/>
        <w:t>Ru</w:t>
      </w:r>
      <w:r>
        <w:rPr>
          <w:i/>
          <w:spacing w:val="-1"/>
          <w:sz w:val="21"/>
          <w:szCs w:val="21"/>
        </w:rPr>
        <w:t>j</w:t>
      </w:r>
      <w:r>
        <w:rPr>
          <w:i/>
          <w:spacing w:val="2"/>
          <w:sz w:val="21"/>
          <w:szCs w:val="21"/>
        </w:rPr>
        <w:t>u</w:t>
      </w:r>
      <w:r>
        <w:rPr>
          <w:i/>
          <w:spacing w:val="-1"/>
          <w:sz w:val="21"/>
          <w:szCs w:val="21"/>
        </w:rPr>
        <w:t>k</w:t>
      </w:r>
      <w:r>
        <w:rPr>
          <w:i/>
          <w:spacing w:val="-2"/>
          <w:sz w:val="21"/>
          <w:szCs w:val="21"/>
        </w:rPr>
        <w:t>a</w:t>
      </w:r>
      <w:r>
        <w:rPr>
          <w:i/>
          <w:spacing w:val="2"/>
          <w:sz w:val="21"/>
          <w:szCs w:val="21"/>
        </w:rPr>
        <w:t>n</w:t>
      </w:r>
      <w:proofErr w:type="spellEnd"/>
      <w:r>
        <w:rPr>
          <w:i/>
          <w:sz w:val="21"/>
          <w:szCs w:val="21"/>
        </w:rPr>
        <w:t>:</w:t>
      </w:r>
      <w:r>
        <w:rPr>
          <w:i/>
          <w:spacing w:val="7"/>
          <w:sz w:val="21"/>
          <w:szCs w:val="21"/>
        </w:rPr>
        <w:t xml:space="preserve"> </w:t>
      </w:r>
      <w:r w:rsidR="004A05F4">
        <w:rPr>
          <w:rFonts w:ascii="Arial" w:eastAsia="Arial" w:hAnsi="Arial" w:cs="Arial"/>
          <w:spacing w:val="1"/>
          <w:position w:val="1"/>
          <w:sz w:val="18"/>
          <w:szCs w:val="18"/>
        </w:rPr>
        <w:t>19/2019</w:t>
      </w:r>
    </w:p>
    <w:p w14:paraId="4BC6A743" w14:textId="77777777" w:rsidR="00A040AF" w:rsidRDefault="003C399A">
      <w:pPr>
        <w:spacing w:before="8" w:line="280" w:lineRule="exact"/>
        <w:rPr>
          <w:sz w:val="28"/>
          <w:szCs w:val="28"/>
        </w:rPr>
      </w:pPr>
      <w:r>
        <w:br w:type="column"/>
      </w:r>
    </w:p>
    <w:p w14:paraId="1F0BA031" w14:textId="77777777" w:rsidR="00A040AF" w:rsidRDefault="003C399A">
      <w:pPr>
        <w:rPr>
          <w:sz w:val="21"/>
          <w:szCs w:val="21"/>
        </w:rPr>
      </w:pPr>
      <w:proofErr w:type="spellStart"/>
      <w:r>
        <w:rPr>
          <w:i/>
          <w:spacing w:val="-2"/>
          <w:sz w:val="21"/>
          <w:szCs w:val="21"/>
        </w:rPr>
        <w:t>P</w:t>
      </w:r>
      <w:r>
        <w:rPr>
          <w:i/>
          <w:spacing w:val="-1"/>
          <w:sz w:val="21"/>
          <w:szCs w:val="21"/>
        </w:rPr>
        <w:t>ej</w:t>
      </w:r>
      <w:r>
        <w:rPr>
          <w:i/>
          <w:spacing w:val="2"/>
          <w:sz w:val="21"/>
          <w:szCs w:val="21"/>
        </w:rPr>
        <w:t>aba</w:t>
      </w:r>
      <w:r>
        <w:rPr>
          <w:i/>
          <w:spacing w:val="-1"/>
          <w:sz w:val="21"/>
          <w:szCs w:val="21"/>
        </w:rPr>
        <w:t>t</w:t>
      </w:r>
      <w:proofErr w:type="spellEnd"/>
      <w:r>
        <w:rPr>
          <w:i/>
          <w:sz w:val="21"/>
          <w:szCs w:val="21"/>
        </w:rPr>
        <w:t>:</w:t>
      </w:r>
      <w:r>
        <w:rPr>
          <w:i/>
          <w:spacing w:val="17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J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ata</w:t>
      </w:r>
      <w:r>
        <w:rPr>
          <w:sz w:val="21"/>
          <w:szCs w:val="21"/>
        </w:rPr>
        <w:t>n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i</w:t>
      </w:r>
      <w:r>
        <w:rPr>
          <w:spacing w:val="-1"/>
          <w:sz w:val="21"/>
          <w:szCs w:val="21"/>
        </w:rPr>
        <w:t>r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7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S</w:t>
      </w:r>
      <w:r>
        <w:rPr>
          <w:spacing w:val="-1"/>
          <w:w w:val="102"/>
          <w:sz w:val="21"/>
          <w:szCs w:val="21"/>
        </w:rPr>
        <w:t>a</w:t>
      </w:r>
      <w:r>
        <w:rPr>
          <w:spacing w:val="-1"/>
          <w:w w:val="103"/>
          <w:sz w:val="21"/>
          <w:szCs w:val="21"/>
        </w:rPr>
        <w:t>l</w:t>
      </w:r>
      <w:r>
        <w:rPr>
          <w:spacing w:val="3"/>
          <w:w w:val="103"/>
          <w:sz w:val="21"/>
          <w:szCs w:val="21"/>
        </w:rPr>
        <w:t>i</w:t>
      </w:r>
      <w:r>
        <w:rPr>
          <w:spacing w:val="-1"/>
          <w:w w:val="102"/>
          <w:sz w:val="21"/>
          <w:szCs w:val="21"/>
        </w:rPr>
        <w:t>ra</w:t>
      </w:r>
      <w:r>
        <w:rPr>
          <w:w w:val="102"/>
          <w:sz w:val="21"/>
          <w:szCs w:val="21"/>
        </w:rPr>
        <w:t>n</w:t>
      </w:r>
      <w:proofErr w:type="spellEnd"/>
    </w:p>
    <w:p w14:paraId="1C0D2C07" w14:textId="77777777" w:rsidR="00A040AF" w:rsidRDefault="003C399A">
      <w:pPr>
        <w:spacing w:before="5"/>
        <w:ind w:left="849"/>
        <w:rPr>
          <w:sz w:val="21"/>
          <w:szCs w:val="21"/>
        </w:rPr>
      </w:pP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aer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K</w:t>
      </w:r>
      <w:r>
        <w:rPr>
          <w:spacing w:val="-2"/>
          <w:w w:val="102"/>
          <w:sz w:val="21"/>
          <w:szCs w:val="21"/>
        </w:rPr>
        <w:t>u</w:t>
      </w:r>
      <w:r>
        <w:rPr>
          <w:spacing w:val="-1"/>
          <w:w w:val="102"/>
          <w:sz w:val="21"/>
          <w:szCs w:val="21"/>
        </w:rPr>
        <w:t>a</w:t>
      </w:r>
      <w:r>
        <w:rPr>
          <w:spacing w:val="3"/>
          <w:w w:val="103"/>
          <w:sz w:val="21"/>
          <w:szCs w:val="21"/>
        </w:rPr>
        <w:t>l</w:t>
      </w:r>
      <w:r>
        <w:rPr>
          <w:spacing w:val="-3"/>
          <w:w w:val="102"/>
          <w:sz w:val="21"/>
          <w:szCs w:val="21"/>
        </w:rPr>
        <w:t>a</w:t>
      </w:r>
      <w:r>
        <w:rPr>
          <w:spacing w:val="1"/>
          <w:w w:val="102"/>
          <w:sz w:val="21"/>
          <w:szCs w:val="21"/>
        </w:rPr>
        <w:t>M</w:t>
      </w:r>
      <w:r>
        <w:rPr>
          <w:spacing w:val="-2"/>
          <w:w w:val="102"/>
          <w:sz w:val="21"/>
          <w:szCs w:val="21"/>
        </w:rPr>
        <w:t>u</w:t>
      </w:r>
      <w:r>
        <w:rPr>
          <w:spacing w:val="2"/>
          <w:w w:val="102"/>
          <w:sz w:val="21"/>
          <w:szCs w:val="21"/>
        </w:rPr>
        <w:t>d</w:t>
      </w:r>
      <w:r>
        <w:rPr>
          <w:spacing w:val="-1"/>
          <w:w w:val="102"/>
          <w:sz w:val="21"/>
          <w:szCs w:val="21"/>
        </w:rPr>
        <w:t>a</w:t>
      </w:r>
      <w:proofErr w:type="spellEnd"/>
      <w:r>
        <w:rPr>
          <w:spacing w:val="3"/>
          <w:w w:val="103"/>
          <w:sz w:val="21"/>
          <w:szCs w:val="21"/>
        </w:rPr>
        <w:t>/</w:t>
      </w:r>
      <w:proofErr w:type="spellStart"/>
      <w:r>
        <w:rPr>
          <w:spacing w:val="-2"/>
          <w:w w:val="102"/>
          <w:sz w:val="21"/>
          <w:szCs w:val="21"/>
        </w:rPr>
        <w:t>S</w:t>
      </w:r>
      <w:r>
        <w:rPr>
          <w:spacing w:val="3"/>
          <w:w w:val="103"/>
          <w:sz w:val="21"/>
          <w:szCs w:val="21"/>
        </w:rPr>
        <w:t>i</w:t>
      </w:r>
      <w:r>
        <w:rPr>
          <w:spacing w:val="-2"/>
          <w:w w:val="102"/>
          <w:sz w:val="21"/>
          <w:szCs w:val="21"/>
        </w:rPr>
        <w:t>k</w:t>
      </w:r>
      <w:proofErr w:type="spellEnd"/>
      <w:r>
        <w:rPr>
          <w:spacing w:val="-1"/>
          <w:w w:val="103"/>
          <w:sz w:val="21"/>
          <w:szCs w:val="21"/>
        </w:rPr>
        <w:t>/</w:t>
      </w:r>
      <w:r>
        <w:rPr>
          <w:spacing w:val="2"/>
          <w:w w:val="102"/>
          <w:sz w:val="21"/>
          <w:szCs w:val="21"/>
        </w:rPr>
        <w:t>B</w:t>
      </w:r>
      <w:r>
        <w:rPr>
          <w:spacing w:val="-1"/>
          <w:w w:val="102"/>
          <w:sz w:val="21"/>
          <w:szCs w:val="21"/>
        </w:rPr>
        <w:t>a</w:t>
      </w:r>
      <w:r>
        <w:rPr>
          <w:spacing w:val="3"/>
          <w:w w:val="103"/>
          <w:sz w:val="21"/>
          <w:szCs w:val="21"/>
        </w:rPr>
        <w:t>l</w:t>
      </w:r>
      <w:r>
        <w:rPr>
          <w:spacing w:val="-1"/>
          <w:w w:val="103"/>
          <w:sz w:val="21"/>
          <w:szCs w:val="21"/>
        </w:rPr>
        <w:t>i</w:t>
      </w:r>
      <w:r>
        <w:rPr>
          <w:spacing w:val="2"/>
          <w:w w:val="102"/>
          <w:sz w:val="21"/>
          <w:szCs w:val="21"/>
        </w:rPr>
        <w:t>n</w:t>
      </w:r>
      <w:r>
        <w:rPr>
          <w:w w:val="102"/>
          <w:sz w:val="21"/>
          <w:szCs w:val="21"/>
        </w:rPr>
        <w:t>g</w:t>
      </w:r>
    </w:p>
    <w:p w14:paraId="405ED32C" w14:textId="77777777" w:rsidR="00A040AF" w:rsidRDefault="003C399A">
      <w:pPr>
        <w:spacing w:before="4" w:line="244" w:lineRule="auto"/>
        <w:ind w:left="849" w:right="1571"/>
        <w:rPr>
          <w:sz w:val="21"/>
          <w:szCs w:val="21"/>
        </w:rPr>
      </w:pPr>
      <w:r>
        <w:rPr>
          <w:spacing w:val="2"/>
          <w:sz w:val="21"/>
          <w:szCs w:val="21"/>
        </w:rPr>
        <w:t>08</w:t>
      </w:r>
      <w:r>
        <w:rPr>
          <w:spacing w:val="-2"/>
          <w:sz w:val="21"/>
          <w:szCs w:val="21"/>
        </w:rPr>
        <w:t>0</w:t>
      </w:r>
      <w:r>
        <w:rPr>
          <w:spacing w:val="2"/>
          <w:sz w:val="21"/>
          <w:szCs w:val="21"/>
        </w:rPr>
        <w:t>0</w:t>
      </w:r>
      <w:r>
        <w:rPr>
          <w:sz w:val="21"/>
          <w:szCs w:val="21"/>
        </w:rPr>
        <w:t>0</w:t>
      </w:r>
      <w:r>
        <w:rPr>
          <w:spacing w:val="1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Sun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i</w:t>
      </w:r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P</w:t>
      </w:r>
      <w:r>
        <w:rPr>
          <w:spacing w:val="-1"/>
          <w:w w:val="102"/>
          <w:sz w:val="21"/>
          <w:szCs w:val="21"/>
        </w:rPr>
        <w:t>e</w:t>
      </w:r>
      <w:r>
        <w:rPr>
          <w:spacing w:val="-1"/>
          <w:w w:val="103"/>
          <w:sz w:val="21"/>
          <w:szCs w:val="21"/>
        </w:rPr>
        <w:t>t</w:t>
      </w:r>
      <w:r>
        <w:rPr>
          <w:spacing w:val="3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r>
        <w:rPr>
          <w:spacing w:val="-1"/>
          <w:w w:val="103"/>
          <w:sz w:val="21"/>
          <w:szCs w:val="21"/>
        </w:rPr>
        <w:t>i</w:t>
      </w:r>
      <w:proofErr w:type="spellEnd"/>
      <w:r>
        <w:rPr>
          <w:w w:val="102"/>
          <w:sz w:val="21"/>
          <w:szCs w:val="21"/>
        </w:rPr>
        <w:t xml:space="preserve">, </w:t>
      </w:r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h</w:t>
      </w:r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ar</w:t>
      </w:r>
      <w:r>
        <w:rPr>
          <w:spacing w:val="2"/>
          <w:sz w:val="21"/>
          <w:szCs w:val="21"/>
        </w:rPr>
        <w:t>u</w:t>
      </w:r>
      <w:r>
        <w:rPr>
          <w:sz w:val="21"/>
          <w:szCs w:val="21"/>
        </w:rPr>
        <w:t>l</w:t>
      </w:r>
      <w:proofErr w:type="spellEnd"/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-2"/>
          <w:w w:val="102"/>
          <w:sz w:val="21"/>
          <w:szCs w:val="21"/>
        </w:rPr>
        <w:t>A</w:t>
      </w:r>
      <w:r>
        <w:rPr>
          <w:spacing w:val="1"/>
          <w:w w:val="102"/>
          <w:sz w:val="21"/>
          <w:szCs w:val="21"/>
        </w:rPr>
        <w:t>m</w:t>
      </w:r>
      <w:r>
        <w:rPr>
          <w:spacing w:val="3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>.</w:t>
      </w:r>
    </w:p>
    <w:p w14:paraId="10D81588" w14:textId="77777777" w:rsidR="00A040AF" w:rsidRDefault="00A040AF">
      <w:pPr>
        <w:spacing w:before="10" w:line="240" w:lineRule="exact"/>
        <w:rPr>
          <w:sz w:val="24"/>
          <w:szCs w:val="24"/>
        </w:rPr>
      </w:pPr>
    </w:p>
    <w:p w14:paraId="4CBEAE04" w14:textId="77777777" w:rsidR="00A040AF" w:rsidRDefault="00F821F0">
      <w:pPr>
        <w:spacing w:line="220" w:lineRule="exact"/>
        <w:ind w:left="36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num="2" w:space="720" w:equalWidth="0">
            <w:col w:w="3862" w:space="1769"/>
            <w:col w:w="4309"/>
          </w:cols>
        </w:sectPr>
      </w:pPr>
      <w:r>
        <w:pict w14:anchorId="764C7677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109" type="#_x0000_t202" style="position:absolute;left:0;text-align:left;margin-left:368.55pt;margin-top:-1.05pt;width:135.1pt;height:17.95pt;z-index:-251662336;mso-position-horizontal-relative:page" filled="f" stroked="f">
            <v:textbox inset="0,0,0,0">
              <w:txbxContent>
                <w:p w14:paraId="4DDAF450" w14:textId="77777777" w:rsidR="00A040AF" w:rsidRDefault="003C399A">
                  <w:pPr>
                    <w:spacing w:before="20"/>
                    <w:ind w:left="40"/>
                    <w:rPr>
                      <w:sz w:val="21"/>
                      <w:szCs w:val="21"/>
                    </w:rPr>
                  </w:pP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proofErr w:type="spellStart"/>
                  <w:r>
                    <w:rPr>
                      <w:i/>
                      <w:spacing w:val="-2"/>
                      <w:sz w:val="21"/>
                      <w:szCs w:val="21"/>
                    </w:rPr>
                    <w:t>h</w:t>
                  </w:r>
                  <w:r>
                    <w:rPr>
                      <w:i/>
                      <w:sz w:val="21"/>
                      <w:szCs w:val="21"/>
                    </w:rPr>
                    <w:t>b</w:t>
                  </w:r>
                  <w:proofErr w:type="spellEnd"/>
                  <w:r>
                    <w:rPr>
                      <w:i/>
                      <w:spacing w:val="20"/>
                      <w:sz w:val="21"/>
                      <w:szCs w:val="21"/>
                    </w:rPr>
                    <w:t xml:space="preserve"> 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z w:val="21"/>
                      <w:szCs w:val="21"/>
                    </w:rPr>
                    <w:t>l</w:t>
                  </w:r>
                  <w:r>
                    <w:rPr>
                      <w:i/>
                      <w:spacing w:val="29"/>
                      <w:sz w:val="21"/>
                      <w:szCs w:val="21"/>
                    </w:rPr>
                    <w:t xml:space="preserve"> </w:t>
                  </w:r>
                  <w:r>
                    <w:rPr>
                      <w:i/>
                      <w:spacing w:val="-2"/>
                      <w:w w:val="102"/>
                      <w:sz w:val="21"/>
                      <w:szCs w:val="21"/>
                    </w:rPr>
                    <w:t>2</w:t>
                  </w:r>
                  <w:r>
                    <w:rPr>
                      <w:i/>
                      <w:spacing w:val="2"/>
                      <w:w w:val="102"/>
                      <w:sz w:val="21"/>
                      <w:szCs w:val="21"/>
                    </w:rPr>
                    <w:t>0</w:t>
                  </w:r>
                  <w:r>
                    <w:rPr>
                      <w:i/>
                      <w:w w:val="102"/>
                      <w:sz w:val="21"/>
                      <w:szCs w:val="21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 w14:anchorId="6E69B4A1">
          <v:group id="_x0000_s1063" style="position:absolute;left:0;text-align:left;margin-left:368.05pt;margin-top:-1.55pt;width:136.1pt;height:18.95pt;z-index:-251660288;mso-position-horizontal-relative:page" coordorigin="7361,-31" coordsize="2722,379">
            <v:shape id="_x0000_s1108" style="position:absolute;left:7371;top:-21;width:2702;height:359" coordorigin="7371,-21" coordsize="2702,359" path="m7371,338l10073,338,10073,-21,7371,-21,7371,338xe" stroked="f">
              <v:path arrowok="t"/>
            </v:shape>
            <v:polyline id="_x0000_s1107" style="position:absolute" points="14864,558,14894,558" coordorigin="7432,279" coordsize="30,0" filled="f" strokeweight=".086mm">
              <v:path arrowok="t"/>
            </v:polyline>
            <v:polyline id="_x0000_s1106" style="position:absolute" points="14984,558,15014,558" coordorigin="7492,279" coordsize="30,0" filled="f" strokeweight=".086mm">
              <v:path arrowok="t"/>
            </v:polyline>
            <v:polyline id="_x0000_s1105" style="position:absolute" points="15104,558,15134,558" coordorigin="7552,279" coordsize="30,0" filled="f" strokeweight=".086mm">
              <v:path arrowok="t"/>
            </v:polyline>
            <v:polyline id="_x0000_s1104" style="position:absolute" points="15224,558,15254,558" coordorigin="7612,279" coordsize="30,0" filled="f" strokeweight=".086mm">
              <v:path arrowok="t"/>
            </v:polyline>
            <v:polyline id="_x0000_s1103" style="position:absolute" points="15344,558,15374,558" coordorigin="7672,279" coordsize="30,0" filled="f" strokeweight=".086mm">
              <v:path arrowok="t"/>
            </v:polyline>
            <v:polyline id="_x0000_s1102" style="position:absolute" points="15464,558,15494,558" coordorigin="7732,279" coordsize="30,0" filled="f" strokeweight=".086mm">
              <v:path arrowok="t"/>
            </v:polyline>
            <v:polyline id="_x0000_s1101" style="position:absolute" points="15584,558,15614,558" coordorigin="7792,279" coordsize="30,0" filled="f" strokeweight=".086mm">
              <v:path arrowok="t"/>
            </v:polyline>
            <v:polyline id="_x0000_s1100" style="position:absolute" points="15704,558,15734,558" coordorigin="7852,279" coordsize="30,0" filled="f" strokeweight=".086mm">
              <v:path arrowok="t"/>
            </v:polyline>
            <v:polyline id="_x0000_s1099" style="position:absolute" points="15824,558,15854,558" coordorigin="7912,279" coordsize="30,0" filled="f" strokeweight=".086mm">
              <v:path arrowok="t"/>
            </v:polyline>
            <v:polyline id="_x0000_s1098" style="position:absolute" points="15944,558,15974,558" coordorigin="7972,279" coordsize="30,0" filled="f" strokeweight=".086mm">
              <v:path arrowok="t"/>
            </v:polyline>
            <v:polyline id="_x0000_s1097" style="position:absolute" points="16064,558,16094,558" coordorigin="8032,279" coordsize="30,0" filled="f" strokeweight=".086mm">
              <v:path arrowok="t"/>
            </v:polyline>
            <v:polyline id="_x0000_s1096" style="position:absolute" points="16184,558,16214,558" coordorigin="8092,279" coordsize="30,0" filled="f" strokeweight=".086mm">
              <v:path arrowok="t"/>
            </v:polyline>
            <v:polyline id="_x0000_s1095" style="position:absolute" points="16304,558,16334,558" coordorigin="8152,279" coordsize="30,0" filled="f" strokeweight=".086mm">
              <v:path arrowok="t"/>
            </v:polyline>
            <v:polyline id="_x0000_s1094" style="position:absolute" points="16424,558,16454,558" coordorigin="8212,279" coordsize="30,0" filled="f" strokeweight=".086mm">
              <v:path arrowok="t"/>
            </v:polyline>
            <v:polyline id="_x0000_s1093" style="position:absolute" points="16544,558,16574,558" coordorigin="8272,279" coordsize="30,0" filled="f" strokeweight=".086mm">
              <v:path arrowok="t"/>
            </v:polyline>
            <v:polyline id="_x0000_s1092" style="position:absolute" points="16664,558,16694,558" coordorigin="8332,279" coordsize="30,0" filled="f" strokeweight=".086mm">
              <v:path arrowok="t"/>
            </v:polyline>
            <v:polyline id="_x0000_s1091" style="position:absolute" points="16784,558,16814,558" coordorigin="8392,279" coordsize="30,0" filled="f" strokeweight=".086mm">
              <v:path arrowok="t"/>
            </v:polyline>
            <v:polyline id="_x0000_s1090" style="position:absolute" points="16904,558,16934,558" coordorigin="8452,279" coordsize="30,0" filled="f" strokeweight=".086mm">
              <v:path arrowok="t"/>
            </v:polyline>
            <v:polyline id="_x0000_s1089" style="position:absolute" points="17024,558,17054,558" coordorigin="8512,279" coordsize="30,0" filled="f" strokeweight=".086mm">
              <v:path arrowok="t"/>
            </v:polyline>
            <v:polyline id="_x0000_s1088" style="position:absolute" points="17144,558,17174,558" coordorigin="8572,279" coordsize="30,0" filled="f" strokeweight=".086mm">
              <v:path arrowok="t"/>
            </v:polyline>
            <v:polyline id="_x0000_s1087" style="position:absolute" points="17264,558,17294,558" coordorigin="8632,279" coordsize="30,0" filled="f" strokeweight=".086mm">
              <v:path arrowok="t"/>
            </v:polyline>
            <v:polyline id="_x0000_s1086" style="position:absolute" points="17384,558,17414,558" coordorigin="8692,279" coordsize="30,0" filled="f" strokeweight=".086mm">
              <v:path arrowok="t"/>
            </v:polyline>
            <v:polyline id="_x0000_s1085" style="position:absolute" points="17504,558,17534,558" coordorigin="8752,279" coordsize="30,0" filled="f" strokeweight=".086mm">
              <v:path arrowok="t"/>
            </v:polyline>
            <v:polyline id="_x0000_s1084" style="position:absolute" points="17624,558,17654,558" coordorigin="8812,279" coordsize="30,0" filled="f" strokeweight=".086mm">
              <v:path arrowok="t"/>
            </v:polyline>
            <v:polyline id="_x0000_s1083" style="position:absolute" points="17744,558,17774,558" coordorigin="8872,279" coordsize="30,0" filled="f" strokeweight=".086mm">
              <v:path arrowok="t"/>
            </v:polyline>
            <v:polyline id="_x0000_s1082" style="position:absolute" points="17864,558,17894,558" coordorigin="8932,279" coordsize="30,0" filled="f" strokeweight=".086mm">
              <v:path arrowok="t"/>
            </v:polyline>
            <v:polyline id="_x0000_s1081" style="position:absolute" points="17984,558,18014,558" coordorigin="8992,279" coordsize="30,0" filled="f" strokeweight=".086mm">
              <v:path arrowok="t"/>
            </v:polyline>
            <v:polyline id="_x0000_s1080" style="position:absolute" points="18104,558,18134,558" coordorigin="9052,279" coordsize="30,0" filled="f" strokeweight=".086mm">
              <v:path arrowok="t"/>
            </v:polyline>
            <v:polyline id="_x0000_s1079" style="position:absolute" points="18224,558,18254,558" coordorigin="9112,279" coordsize="30,0" filled="f" strokeweight=".086mm">
              <v:path arrowok="t"/>
            </v:polyline>
            <v:polyline id="_x0000_s1078" style="position:absolute" points="18344,558,18374,558" coordorigin="9172,279" coordsize="30,0" filled="f" strokeweight=".086mm">
              <v:path arrowok="t"/>
            </v:polyline>
            <v:polyline id="_x0000_s1077" style="position:absolute" points="18464,558,18494,558" coordorigin="9232,279" coordsize="30,0" filled="f" strokeweight=".086mm">
              <v:path arrowok="t"/>
            </v:polyline>
            <v:polyline id="_x0000_s1076" style="position:absolute" points="18584,558,18614,558" coordorigin="9292,279" coordsize="30,0" filled="f" strokeweight=".086mm">
              <v:path arrowok="t"/>
            </v:polyline>
            <v:polyline id="_x0000_s1075" style="position:absolute" points="18704,558,18734,558" coordorigin="9352,279" coordsize="30,0" filled="f" strokeweight=".086mm">
              <v:path arrowok="t"/>
            </v:polyline>
            <v:polyline id="_x0000_s1074" style="position:absolute" points="18826,558,18856,558" coordorigin="9413,279" coordsize="30,0" filled="f" strokeweight=".086mm">
              <v:path arrowok="t"/>
            </v:polyline>
            <v:polyline id="_x0000_s1073" style="position:absolute" points="18946,558,18976,558" coordorigin="9473,279" coordsize="30,0" filled="f" strokeweight=".086mm">
              <v:path arrowok="t"/>
            </v:polyline>
            <v:polyline id="_x0000_s1072" style="position:absolute" points="19066,558,19096,558" coordorigin="9533,279" coordsize="30,0" filled="f" strokeweight=".086mm">
              <v:path arrowok="t"/>
            </v:polyline>
            <v:polyline id="_x0000_s1071" style="position:absolute" points="19186,558,19216,558" coordorigin="9593,279" coordsize="30,0" filled="f" strokeweight=".086mm">
              <v:path arrowok="t"/>
            </v:polyline>
            <v:polyline id="_x0000_s1070" style="position:absolute" points="19306,558,19336,558" coordorigin="9653,279" coordsize="30,0" filled="f" strokeweight=".086mm">
              <v:path arrowok="t"/>
            </v:polyline>
            <v:polyline id="_x0000_s1069" style="position:absolute" points="19426,558,19456,558" coordorigin="9713,279" coordsize="30,0" filled="f" strokeweight=".086mm">
              <v:path arrowok="t"/>
            </v:polyline>
            <v:polyline id="_x0000_s1068" style="position:absolute" points="19546,558,19576,558" coordorigin="9773,279" coordsize="30,0" filled="f" strokeweight=".086mm">
              <v:path arrowok="t"/>
            </v:polyline>
            <v:polyline id="_x0000_s1067" style="position:absolute" points="19666,558,19696,558" coordorigin="9833,279" coordsize="30,0" filled="f" strokeweight=".086mm">
              <v:path arrowok="t"/>
            </v:polyline>
            <v:polyline id="_x0000_s1066" style="position:absolute" points="19786,558,19816,558" coordorigin="9893,279" coordsize="30,0" filled="f" strokeweight=".086mm">
              <v:path arrowok="t"/>
            </v:polyline>
            <v:polyline id="_x0000_s1065" style="position:absolute" points="19906,558,19936,558" coordorigin="9953,279" coordsize="30,0" filled="f" strokeweight=".086mm">
              <v:path arrowok="t"/>
            </v:polyline>
            <v:polyline id="_x0000_s1064" style="position:absolute" points="20026,558,20056,558" coordorigin="10013,279" coordsize="30,0" filled="f" strokeweight=".086mm">
              <v:path arrowok="t"/>
            </v:polyline>
            <w10:wrap anchorx="page"/>
          </v:group>
        </w:pict>
      </w:r>
      <w:proofErr w:type="spellStart"/>
      <w:r w:rsidR="003C399A">
        <w:rPr>
          <w:i/>
          <w:spacing w:val="2"/>
          <w:w w:val="102"/>
          <w:position w:val="-1"/>
          <w:sz w:val="21"/>
          <w:szCs w:val="21"/>
        </w:rPr>
        <w:t>Ta</w:t>
      </w:r>
      <w:r w:rsidR="003C399A">
        <w:rPr>
          <w:i/>
          <w:spacing w:val="-1"/>
          <w:w w:val="102"/>
          <w:position w:val="-1"/>
          <w:sz w:val="21"/>
          <w:szCs w:val="21"/>
        </w:rPr>
        <w:t>r</w:t>
      </w:r>
      <w:r w:rsidR="003C399A">
        <w:rPr>
          <w:i/>
          <w:spacing w:val="-1"/>
          <w:w w:val="103"/>
          <w:position w:val="-1"/>
          <w:sz w:val="21"/>
          <w:szCs w:val="21"/>
        </w:rPr>
        <w:t>i</w:t>
      </w:r>
      <w:r w:rsidR="003C399A">
        <w:rPr>
          <w:i/>
          <w:spacing w:val="-1"/>
          <w:w w:val="102"/>
          <w:position w:val="-1"/>
          <w:sz w:val="21"/>
          <w:szCs w:val="21"/>
        </w:rPr>
        <w:t>k</w:t>
      </w:r>
      <w:r w:rsidR="003C399A">
        <w:rPr>
          <w:i/>
          <w:spacing w:val="2"/>
          <w:w w:val="102"/>
          <w:position w:val="-1"/>
          <w:sz w:val="21"/>
          <w:szCs w:val="21"/>
        </w:rPr>
        <w:t>h</w:t>
      </w:r>
      <w:proofErr w:type="spellEnd"/>
      <w:r w:rsidR="003C399A">
        <w:rPr>
          <w:i/>
          <w:w w:val="102"/>
          <w:position w:val="-1"/>
          <w:sz w:val="21"/>
          <w:szCs w:val="21"/>
        </w:rPr>
        <w:t>:</w:t>
      </w:r>
    </w:p>
    <w:p w14:paraId="4A269E5A" w14:textId="77777777" w:rsidR="00A040AF" w:rsidRDefault="00A040AF">
      <w:pPr>
        <w:spacing w:line="200" w:lineRule="exact"/>
      </w:pPr>
    </w:p>
    <w:p w14:paraId="4695C6CD" w14:textId="77777777" w:rsidR="00A040AF" w:rsidRDefault="00A040AF">
      <w:pPr>
        <w:spacing w:before="7" w:line="260" w:lineRule="exact"/>
        <w:rPr>
          <w:sz w:val="26"/>
          <w:szCs w:val="26"/>
        </w:rPr>
      </w:pPr>
    </w:p>
    <w:p w14:paraId="7AF873B8" w14:textId="77777777" w:rsidR="00A040AF" w:rsidRDefault="003C399A">
      <w:pPr>
        <w:spacing w:before="38"/>
        <w:ind w:left="11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i/>
          <w:spacing w:val="2"/>
          <w:position w:val="1"/>
          <w:sz w:val="21"/>
          <w:szCs w:val="21"/>
        </w:rPr>
        <w:t>K</w:t>
      </w:r>
      <w:r>
        <w:rPr>
          <w:i/>
          <w:spacing w:val="-1"/>
          <w:position w:val="1"/>
          <w:sz w:val="21"/>
          <w:szCs w:val="21"/>
        </w:rPr>
        <w:t>e</w:t>
      </w:r>
      <w:r>
        <w:rPr>
          <w:i/>
          <w:spacing w:val="2"/>
          <w:position w:val="1"/>
          <w:sz w:val="21"/>
          <w:szCs w:val="21"/>
        </w:rPr>
        <w:t>pa</w:t>
      </w:r>
      <w:r>
        <w:rPr>
          <w:i/>
          <w:spacing w:val="-2"/>
          <w:position w:val="1"/>
          <w:sz w:val="21"/>
          <w:szCs w:val="21"/>
        </w:rPr>
        <w:t>d</w:t>
      </w:r>
      <w:r>
        <w:rPr>
          <w:i/>
          <w:spacing w:val="2"/>
          <w:position w:val="1"/>
          <w:sz w:val="21"/>
          <w:szCs w:val="21"/>
        </w:rPr>
        <w:t>a</w:t>
      </w:r>
      <w:proofErr w:type="spellEnd"/>
      <w:r>
        <w:rPr>
          <w:i/>
          <w:position w:val="1"/>
          <w:sz w:val="21"/>
          <w:szCs w:val="21"/>
        </w:rPr>
        <w:t xml:space="preserve">:  </w:t>
      </w:r>
      <w:r w:rsidR="004F5943">
        <w:rPr>
          <w:rFonts w:ascii="Arial" w:eastAsia="Arial" w:hAnsi="Arial" w:cs="Arial"/>
          <w:b/>
          <w:sz w:val="18"/>
          <w:szCs w:val="18"/>
        </w:rPr>
        <w:t>ADK SEJATI ENTERPRISE</w:t>
      </w:r>
    </w:p>
    <w:p w14:paraId="287C6476" w14:textId="77777777" w:rsidR="00A040AF" w:rsidRDefault="003C399A">
      <w:pPr>
        <w:spacing w:before="42"/>
        <w:ind w:left="95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NO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16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KO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EK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IA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>, PE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AN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AN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,</w:t>
      </w:r>
    </w:p>
    <w:p w14:paraId="4726DE34" w14:textId="77777777" w:rsidR="00A040AF" w:rsidRDefault="003C399A">
      <w:pPr>
        <w:spacing w:line="200" w:lineRule="exact"/>
        <w:ind w:left="95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06</w:t>
      </w:r>
      <w:r>
        <w:rPr>
          <w:rFonts w:ascii="Arial" w:eastAsia="Arial" w:hAnsi="Arial" w:cs="Arial"/>
          <w:sz w:val="18"/>
          <w:szCs w:val="18"/>
        </w:rPr>
        <w:t>9</w:t>
      </w:r>
      <w:r>
        <w:rPr>
          <w:rFonts w:ascii="Arial" w:eastAsia="Arial" w:hAnsi="Arial" w:cs="Arial"/>
          <w:spacing w:val="2"/>
          <w:sz w:val="18"/>
          <w:szCs w:val="18"/>
        </w:rPr>
        <w:t>0</w:t>
      </w:r>
      <w:r>
        <w:rPr>
          <w:rFonts w:ascii="Arial" w:eastAsia="Arial" w:hAnsi="Arial" w:cs="Arial"/>
          <w:sz w:val="18"/>
          <w:szCs w:val="18"/>
        </w:rPr>
        <w:t>0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AN</w:t>
      </w:r>
    </w:p>
    <w:p w14:paraId="39275AD7" w14:textId="77777777" w:rsidR="00A040AF" w:rsidRDefault="003C399A" w:rsidP="003C399A">
      <w:pPr>
        <w:spacing w:line="200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1"/>
          <w:sz w:val="18"/>
          <w:szCs w:val="18"/>
        </w:rPr>
        <w:t xml:space="preserve">                   KE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D</w:t>
      </w:r>
      <w:r>
        <w:rPr>
          <w:rFonts w:ascii="Arial" w:eastAsia="Arial" w:hAnsi="Arial" w:cs="Arial"/>
          <w:position w:val="-1"/>
          <w:sz w:val="18"/>
          <w:szCs w:val="18"/>
        </w:rPr>
        <w:t>AH</w:t>
      </w:r>
      <w:r>
        <w:rPr>
          <w:rFonts w:ascii="Arial" w:eastAsia="Arial" w:hAnsi="Arial" w:cs="Arial"/>
          <w:spacing w:val="-5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D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A</w:t>
      </w:r>
      <w:r>
        <w:rPr>
          <w:rFonts w:ascii="Arial" w:eastAsia="Arial" w:hAnsi="Arial" w:cs="Arial"/>
          <w:position w:val="-1"/>
          <w:sz w:val="18"/>
          <w:szCs w:val="18"/>
        </w:rPr>
        <w:t>RU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L</w:t>
      </w:r>
      <w:r>
        <w:rPr>
          <w:rFonts w:ascii="Arial" w:eastAsia="Arial" w:hAnsi="Arial" w:cs="Arial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-3"/>
          <w:position w:val="-1"/>
          <w:sz w:val="18"/>
          <w:szCs w:val="18"/>
        </w:rPr>
        <w:t>M</w:t>
      </w:r>
      <w:r>
        <w:rPr>
          <w:rFonts w:ascii="Arial" w:eastAsia="Arial" w:hAnsi="Arial" w:cs="Arial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N</w:t>
      </w:r>
      <w:r>
        <w:rPr>
          <w:rFonts w:ascii="Arial" w:eastAsia="Arial" w:hAnsi="Arial" w:cs="Arial"/>
          <w:position w:val="-1"/>
          <w:sz w:val="18"/>
          <w:szCs w:val="18"/>
        </w:rPr>
        <w:t>.</w:t>
      </w:r>
    </w:p>
    <w:p w14:paraId="35D4BDCD" w14:textId="77777777" w:rsidR="00A040AF" w:rsidRDefault="00A040AF">
      <w:pPr>
        <w:spacing w:before="20" w:line="280" w:lineRule="exact"/>
        <w:rPr>
          <w:sz w:val="28"/>
          <w:szCs w:val="28"/>
        </w:rPr>
      </w:pPr>
    </w:p>
    <w:p w14:paraId="3D823731" w14:textId="77777777" w:rsidR="00A040AF" w:rsidRDefault="003C399A">
      <w:pPr>
        <w:spacing w:before="35" w:line="240" w:lineRule="exact"/>
        <w:ind w:left="112"/>
        <w:rPr>
          <w:sz w:val="22"/>
          <w:szCs w:val="22"/>
        </w:rPr>
      </w:pP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er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f</w:t>
      </w:r>
      <w:r>
        <w:rPr>
          <w:spacing w:val="-1"/>
          <w:sz w:val="21"/>
          <w:szCs w:val="21"/>
        </w:rPr>
        <w:t>ta</w:t>
      </w:r>
      <w:r>
        <w:rPr>
          <w:sz w:val="21"/>
          <w:szCs w:val="21"/>
        </w:rPr>
        <w:t>r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PK</w:t>
      </w:r>
      <w:r>
        <w:rPr>
          <w:sz w:val="21"/>
          <w:szCs w:val="21"/>
        </w:rPr>
        <w:t>K</w:t>
      </w:r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ala</w:t>
      </w:r>
      <w:r>
        <w:rPr>
          <w:sz w:val="21"/>
          <w:szCs w:val="21"/>
        </w:rPr>
        <w:t>m</w:t>
      </w:r>
      <w:proofErr w:type="spellEnd"/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re</w:t>
      </w:r>
      <w:r>
        <w:rPr>
          <w:sz w:val="21"/>
          <w:szCs w:val="21"/>
        </w:rPr>
        <w:t>d</w:t>
      </w:r>
      <w:proofErr w:type="spellEnd"/>
      <w:r>
        <w:rPr>
          <w:sz w:val="21"/>
          <w:szCs w:val="21"/>
        </w:rPr>
        <w:t xml:space="preserve"> </w:t>
      </w:r>
      <w:r>
        <w:rPr>
          <w:spacing w:val="34"/>
          <w:sz w:val="21"/>
          <w:szCs w:val="21"/>
        </w:rPr>
        <w:t xml:space="preserve"> </w:t>
      </w:r>
      <w:r>
        <w:rPr>
          <w:b/>
          <w:spacing w:val="-1"/>
          <w:position w:val="-1"/>
          <w:sz w:val="22"/>
          <w:szCs w:val="22"/>
        </w:rPr>
        <w:t>{</w:t>
      </w:r>
      <w:proofErr w:type="spellStart"/>
      <w:r>
        <w:rPr>
          <w:b/>
          <w:spacing w:val="-1"/>
          <w:position w:val="-1"/>
          <w:sz w:val="22"/>
          <w:szCs w:val="22"/>
        </w:rPr>
        <w:t>gred</w:t>
      </w:r>
      <w:proofErr w:type="spellEnd"/>
      <w:r>
        <w:rPr>
          <w:b/>
          <w:spacing w:val="-1"/>
          <w:position w:val="-1"/>
          <w:sz w:val="22"/>
          <w:szCs w:val="22"/>
        </w:rPr>
        <w:t>}</w:t>
      </w:r>
    </w:p>
    <w:p w14:paraId="478C24D9" w14:textId="77777777" w:rsidR="00A040AF" w:rsidRDefault="00A040AF">
      <w:pPr>
        <w:spacing w:before="9" w:line="200" w:lineRule="exact"/>
      </w:pPr>
    </w:p>
    <w:p w14:paraId="666E6EB3" w14:textId="77777777" w:rsidR="00A040AF" w:rsidRDefault="003C399A">
      <w:pPr>
        <w:spacing w:before="33" w:line="240" w:lineRule="exact"/>
        <w:ind w:left="11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tra</w:t>
      </w:r>
      <w:r>
        <w:rPr>
          <w:sz w:val="21"/>
          <w:szCs w:val="21"/>
        </w:rPr>
        <w:t>k</w:t>
      </w:r>
      <w:proofErr w:type="spellEnd"/>
      <w:r>
        <w:rPr>
          <w:spacing w:val="15"/>
          <w:sz w:val="21"/>
          <w:szCs w:val="21"/>
        </w:rPr>
        <w:t xml:space="preserve"> </w:t>
      </w:r>
      <w:proofErr w:type="gramStart"/>
      <w:r>
        <w:rPr>
          <w:spacing w:val="2"/>
          <w:sz w:val="21"/>
          <w:szCs w:val="21"/>
        </w:rPr>
        <w:t>No</w:t>
      </w:r>
      <w:r>
        <w:rPr>
          <w:sz w:val="21"/>
          <w:szCs w:val="21"/>
        </w:rPr>
        <w:t>.</w:t>
      </w:r>
      <w:r>
        <w:rPr>
          <w:spacing w:val="10"/>
          <w:sz w:val="21"/>
          <w:szCs w:val="21"/>
        </w:rPr>
        <w:t xml:space="preserve"> </w:t>
      </w:r>
      <w:r>
        <w:rPr>
          <w:sz w:val="21"/>
          <w:szCs w:val="21"/>
        </w:rPr>
        <w:t>:</w:t>
      </w:r>
      <w:proofErr w:type="gramEnd"/>
      <w:r>
        <w:rPr>
          <w:spacing w:val="12"/>
          <w:sz w:val="21"/>
          <w:szCs w:val="21"/>
        </w:rPr>
        <w:t xml:space="preserve"> </w:t>
      </w:r>
      <w:r w:rsidR="004F5943" w:rsidRPr="004F5943">
        <w:rPr>
          <w:b/>
          <w:spacing w:val="12"/>
          <w:sz w:val="21"/>
          <w:szCs w:val="21"/>
        </w:rPr>
        <w:t>19/2019</w:t>
      </w:r>
    </w:p>
    <w:p w14:paraId="3599A903" w14:textId="77777777" w:rsidR="00A040AF" w:rsidRDefault="00A040AF">
      <w:pPr>
        <w:spacing w:before="13" w:line="200" w:lineRule="exact"/>
      </w:pPr>
    </w:p>
    <w:p w14:paraId="62F5A5B7" w14:textId="77777777" w:rsidR="00A040AF" w:rsidRDefault="003C399A">
      <w:pPr>
        <w:spacing w:before="37"/>
        <w:ind w:left="1491" w:right="1121" w:hanging="1379"/>
        <w:rPr>
          <w:rFonts w:ascii="Arial" w:eastAsia="Arial" w:hAnsi="Arial" w:cs="Arial"/>
          <w:sz w:val="18"/>
          <w:szCs w:val="18"/>
        </w:rPr>
      </w:pP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tra</w:t>
      </w:r>
      <w:r>
        <w:rPr>
          <w:sz w:val="21"/>
          <w:szCs w:val="21"/>
        </w:rPr>
        <w:t>k</w:t>
      </w:r>
      <w:proofErr w:type="spellEnd"/>
      <w:r>
        <w:rPr>
          <w:spacing w:val="15"/>
          <w:sz w:val="21"/>
          <w:szCs w:val="21"/>
        </w:rPr>
        <w:t xml:space="preserve"> </w:t>
      </w:r>
      <w:proofErr w:type="spellStart"/>
      <w:proofErr w:type="gramStart"/>
      <w:r>
        <w:rPr>
          <w:spacing w:val="2"/>
          <w:sz w:val="21"/>
          <w:szCs w:val="21"/>
        </w:rPr>
        <w:t>u</w:t>
      </w:r>
      <w:r>
        <w:rPr>
          <w:spacing w:val="-2"/>
          <w:sz w:val="21"/>
          <w:szCs w:val="21"/>
        </w:rPr>
        <w:t>n</w:t>
      </w:r>
      <w:r>
        <w:rPr>
          <w:spacing w:val="3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k</w:t>
      </w:r>
      <w:proofErr w:type="spellEnd"/>
      <w:r>
        <w:rPr>
          <w:spacing w:val="11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:</w:t>
      </w:r>
      <w:proofErr w:type="gramEnd"/>
      <w:r>
        <w:rPr>
          <w:spacing w:val="-39"/>
          <w:sz w:val="21"/>
          <w:szCs w:val="21"/>
        </w:rPr>
        <w:t xml:space="preserve"> </w:t>
      </w:r>
      <w:r w:rsidR="004F5943">
        <w:rPr>
          <w:rFonts w:ascii="Arial" w:eastAsia="Arial" w:hAnsi="Arial" w:cs="Arial"/>
          <w:b/>
          <w:sz w:val="18"/>
          <w:szCs w:val="18"/>
        </w:rPr>
        <w:t>The new projek</w:t>
      </w:r>
    </w:p>
    <w:p w14:paraId="04E33E38" w14:textId="77777777" w:rsidR="00A040AF" w:rsidRDefault="00A040AF">
      <w:pPr>
        <w:spacing w:line="200" w:lineRule="exact"/>
      </w:pPr>
    </w:p>
    <w:p w14:paraId="1CD68A91" w14:textId="77777777" w:rsidR="00A040AF" w:rsidRDefault="00A040AF">
      <w:pPr>
        <w:spacing w:line="200" w:lineRule="exact"/>
      </w:pPr>
    </w:p>
    <w:p w14:paraId="6D8E9432" w14:textId="77777777" w:rsidR="00A040AF" w:rsidRDefault="00A040AF">
      <w:pPr>
        <w:spacing w:before="19" w:line="240" w:lineRule="exact"/>
        <w:rPr>
          <w:sz w:val="24"/>
          <w:szCs w:val="24"/>
        </w:rPr>
      </w:pPr>
    </w:p>
    <w:p w14:paraId="11D832DC" w14:textId="77777777" w:rsidR="00A040AF" w:rsidRDefault="003C399A">
      <w:pPr>
        <w:spacing w:before="37"/>
        <w:ind w:left="112"/>
        <w:rPr>
          <w:sz w:val="21"/>
          <w:szCs w:val="21"/>
        </w:rPr>
      </w:pP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g</w:t>
      </w:r>
      <w:r>
        <w:rPr>
          <w:spacing w:val="-1"/>
          <w:sz w:val="21"/>
          <w:szCs w:val="21"/>
        </w:rPr>
        <w:t>i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proofErr w:type="spellEnd"/>
      <w:r>
        <w:rPr>
          <w:spacing w:val="-2"/>
          <w:sz w:val="21"/>
          <w:szCs w:val="21"/>
        </w:rPr>
        <w:t>*</w:t>
      </w:r>
      <w:r>
        <w:rPr>
          <w:sz w:val="21"/>
          <w:szCs w:val="21"/>
        </w:rPr>
        <w:t xml:space="preserve">: </w:t>
      </w:r>
      <w:r>
        <w:rPr>
          <w:spacing w:val="24"/>
          <w:sz w:val="21"/>
          <w:szCs w:val="21"/>
        </w:rPr>
        <w:t xml:space="preserve"> </w:t>
      </w:r>
      <w:r>
        <w:rPr>
          <w:spacing w:val="1"/>
          <w:w w:val="102"/>
          <w:sz w:val="21"/>
          <w:szCs w:val="21"/>
        </w:rPr>
        <w:t>…………</w:t>
      </w:r>
      <w:proofErr w:type="gramStart"/>
      <w:r>
        <w:rPr>
          <w:spacing w:val="1"/>
          <w:w w:val="102"/>
          <w:sz w:val="21"/>
          <w:szCs w:val="21"/>
        </w:rPr>
        <w:t>…..</w:t>
      </w:r>
      <w:proofErr w:type="gramEnd"/>
      <w:r>
        <w:rPr>
          <w:spacing w:val="1"/>
          <w:w w:val="102"/>
          <w:sz w:val="21"/>
          <w:szCs w:val="21"/>
        </w:rPr>
        <w:t>…………..………………………………………………………………</w:t>
      </w:r>
      <w:r>
        <w:rPr>
          <w:spacing w:val="-7"/>
          <w:w w:val="102"/>
          <w:sz w:val="21"/>
          <w:szCs w:val="21"/>
        </w:rPr>
        <w:t>…</w:t>
      </w:r>
      <w:r>
        <w:rPr>
          <w:w w:val="102"/>
          <w:sz w:val="21"/>
          <w:szCs w:val="21"/>
        </w:rPr>
        <w:t>…</w:t>
      </w:r>
      <w:r>
        <w:rPr>
          <w:spacing w:val="1"/>
          <w:w w:val="102"/>
          <w:sz w:val="21"/>
          <w:szCs w:val="21"/>
        </w:rPr>
        <w:t>………..</w:t>
      </w:r>
      <w:r>
        <w:rPr>
          <w:w w:val="102"/>
          <w:sz w:val="21"/>
          <w:szCs w:val="21"/>
        </w:rPr>
        <w:t>.</w:t>
      </w:r>
    </w:p>
    <w:p w14:paraId="2E23DC98" w14:textId="77777777" w:rsidR="00A040AF" w:rsidRDefault="003C399A">
      <w:pPr>
        <w:spacing w:before="9" w:line="248" w:lineRule="auto"/>
        <w:ind w:left="793" w:right="84" w:hanging="326"/>
        <w:jc w:val="both"/>
        <w:rPr>
          <w:sz w:val="21"/>
          <w:szCs w:val="21"/>
        </w:rPr>
      </w:pPr>
      <w:r>
        <w:rPr>
          <w:spacing w:val="3"/>
          <w:sz w:val="21"/>
          <w:szCs w:val="21"/>
        </w:rPr>
        <w:t>1</w:t>
      </w:r>
      <w:r>
        <w:rPr>
          <w:sz w:val="21"/>
          <w:szCs w:val="21"/>
        </w:rPr>
        <w:t xml:space="preserve">.  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u</w:t>
      </w:r>
      <w:r>
        <w:rPr>
          <w:spacing w:val="-1"/>
          <w:sz w:val="21"/>
          <w:szCs w:val="21"/>
        </w:rPr>
        <w:t>r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40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u</w:t>
      </w:r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45</w:t>
      </w:r>
      <w:r>
        <w:rPr>
          <w:spacing w:val="-1"/>
          <w:sz w:val="21"/>
          <w:szCs w:val="21"/>
        </w:rPr>
        <w:t>(c</w:t>
      </w:r>
      <w:r>
        <w:rPr>
          <w:sz w:val="21"/>
          <w:szCs w:val="21"/>
        </w:rPr>
        <w:t xml:space="preserve">) </w:t>
      </w:r>
      <w:r>
        <w:rPr>
          <w:spacing w:val="33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</w:t>
      </w:r>
      <w:r>
        <w:rPr>
          <w:spacing w:val="2"/>
          <w:sz w:val="21"/>
          <w:szCs w:val="21"/>
        </w:rPr>
        <w:t>y</w:t>
      </w:r>
      <w:r>
        <w:rPr>
          <w:spacing w:val="-1"/>
          <w:sz w:val="21"/>
          <w:szCs w:val="21"/>
        </w:rPr>
        <w:t>ar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t</w:t>
      </w:r>
      <w:r>
        <w:rPr>
          <w:spacing w:val="-1"/>
          <w:sz w:val="21"/>
          <w:szCs w:val="21"/>
        </w:rPr>
        <w:t>-</w:t>
      </w:r>
      <w:r>
        <w:rPr>
          <w:spacing w:val="2"/>
          <w:sz w:val="21"/>
          <w:szCs w:val="21"/>
        </w:rPr>
        <w:t>s</w:t>
      </w:r>
      <w:r>
        <w:rPr>
          <w:spacing w:val="-2"/>
          <w:sz w:val="21"/>
          <w:szCs w:val="21"/>
        </w:rPr>
        <w:t>y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ra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 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</w:t>
      </w:r>
      <w:r>
        <w:rPr>
          <w:spacing w:val="3"/>
          <w:sz w:val="21"/>
          <w:szCs w:val="21"/>
        </w:rPr>
        <w:t>r</w:t>
      </w:r>
      <w:r>
        <w:rPr>
          <w:spacing w:val="-2"/>
          <w:sz w:val="21"/>
          <w:szCs w:val="21"/>
        </w:rPr>
        <w:t>ak</w:t>
      </w:r>
      <w:proofErr w:type="spellEnd"/>
      <w:r>
        <w:rPr>
          <w:sz w:val="21"/>
          <w:szCs w:val="21"/>
        </w:rPr>
        <w:t xml:space="preserve">, </w:t>
      </w:r>
      <w:r>
        <w:rPr>
          <w:spacing w:val="42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38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al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3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er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ku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4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w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3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s</w:t>
      </w:r>
      <w:r>
        <w:rPr>
          <w:spacing w:val="-1"/>
          <w:w w:val="102"/>
          <w:sz w:val="21"/>
          <w:szCs w:val="21"/>
        </w:rPr>
        <w:t>e</w:t>
      </w:r>
      <w:r>
        <w:rPr>
          <w:spacing w:val="-2"/>
          <w:w w:val="102"/>
          <w:sz w:val="21"/>
          <w:szCs w:val="21"/>
        </w:rPr>
        <w:t>g</w:t>
      </w:r>
      <w:r>
        <w:rPr>
          <w:spacing w:val="3"/>
          <w:w w:val="102"/>
          <w:sz w:val="21"/>
          <w:szCs w:val="21"/>
        </w:rPr>
        <w:t>a</w:t>
      </w:r>
      <w:r>
        <w:rPr>
          <w:spacing w:val="-1"/>
          <w:w w:val="103"/>
          <w:sz w:val="21"/>
          <w:szCs w:val="21"/>
        </w:rPr>
        <w:t>l</w:t>
      </w:r>
      <w:r>
        <w:rPr>
          <w:w w:val="102"/>
          <w:sz w:val="21"/>
          <w:szCs w:val="21"/>
        </w:rPr>
        <w:t>a</w:t>
      </w:r>
      <w:proofErr w:type="spellEnd"/>
      <w:r>
        <w:rPr>
          <w:w w:val="102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e</w:t>
      </w:r>
      <w:r>
        <w:rPr>
          <w:spacing w:val="3"/>
          <w:sz w:val="21"/>
          <w:szCs w:val="21"/>
        </w:rPr>
        <w:t>c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c</w:t>
      </w:r>
      <w:r>
        <w:rPr>
          <w:spacing w:val="-1"/>
          <w:sz w:val="21"/>
          <w:szCs w:val="21"/>
        </w:rPr>
        <w:t>at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proofErr w:type="spellEnd"/>
      <w:r>
        <w:rPr>
          <w:sz w:val="21"/>
          <w:szCs w:val="21"/>
        </w:rPr>
        <w:t>,</w:t>
      </w:r>
      <w:r>
        <w:rPr>
          <w:spacing w:val="3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eti</w:t>
      </w:r>
      <w:r>
        <w:rPr>
          <w:spacing w:val="2"/>
          <w:sz w:val="21"/>
          <w:szCs w:val="21"/>
        </w:rPr>
        <w:t>d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se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pu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n</w:t>
      </w:r>
      <w:r>
        <w:rPr>
          <w:spacing w:val="-1"/>
          <w:sz w:val="21"/>
          <w:szCs w:val="21"/>
        </w:rPr>
        <w:t>aa</w:t>
      </w:r>
      <w:r>
        <w:rPr>
          <w:spacing w:val="-2"/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, 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pacing w:val="2"/>
          <w:sz w:val="21"/>
          <w:szCs w:val="21"/>
        </w:rPr>
        <w:t>u</w:t>
      </w:r>
      <w:r>
        <w:rPr>
          <w:spacing w:val="-1"/>
          <w:sz w:val="21"/>
          <w:szCs w:val="21"/>
        </w:rPr>
        <w:t>s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t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3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p</w:t>
      </w:r>
      <w:r>
        <w:rPr>
          <w:spacing w:val="-6"/>
          <w:sz w:val="21"/>
          <w:szCs w:val="21"/>
        </w:rPr>
        <w:t>a</w:t>
      </w:r>
      <w:r>
        <w:rPr>
          <w:spacing w:val="-1"/>
          <w:sz w:val="21"/>
          <w:szCs w:val="21"/>
        </w:rPr>
        <w:t>-a</w:t>
      </w:r>
      <w:r>
        <w:rPr>
          <w:spacing w:val="2"/>
          <w:sz w:val="21"/>
          <w:szCs w:val="21"/>
        </w:rPr>
        <w:t>p</w:t>
      </w:r>
      <w:r>
        <w:rPr>
          <w:sz w:val="21"/>
          <w:szCs w:val="21"/>
        </w:rPr>
        <w:t>a</w:t>
      </w:r>
      <w:proofErr w:type="spellEnd"/>
      <w:r>
        <w:rPr>
          <w:spacing w:val="29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o</w:t>
      </w:r>
      <w:r>
        <w:rPr>
          <w:spacing w:val="-1"/>
          <w:sz w:val="21"/>
          <w:szCs w:val="21"/>
        </w:rPr>
        <w:t>s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9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j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a</w:t>
      </w:r>
      <w:proofErr w:type="spellEnd"/>
      <w:r>
        <w:rPr>
          <w:spacing w:val="2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pu</w:t>
      </w:r>
      <w:r>
        <w:rPr>
          <w:sz w:val="21"/>
          <w:szCs w:val="21"/>
        </w:rPr>
        <w:t>n</w:t>
      </w:r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t</w:t>
      </w:r>
      <w:r>
        <w:rPr>
          <w:spacing w:val="-1"/>
          <w:sz w:val="21"/>
          <w:szCs w:val="21"/>
        </w:rPr>
        <w:t>e</w:t>
      </w:r>
      <w:r>
        <w:rPr>
          <w:spacing w:val="3"/>
          <w:sz w:val="21"/>
          <w:szCs w:val="21"/>
        </w:rPr>
        <w:t>r</w:t>
      </w:r>
      <w:r>
        <w:rPr>
          <w:spacing w:val="-2"/>
          <w:sz w:val="21"/>
          <w:szCs w:val="21"/>
        </w:rPr>
        <w:t>h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p</w:t>
      </w:r>
      <w:proofErr w:type="spellEnd"/>
      <w:r>
        <w:rPr>
          <w:spacing w:val="34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K</w:t>
      </w:r>
      <w:r>
        <w:rPr>
          <w:spacing w:val="-1"/>
          <w:w w:val="102"/>
          <w:sz w:val="21"/>
          <w:szCs w:val="21"/>
        </w:rPr>
        <w:t>er</w:t>
      </w:r>
      <w:r>
        <w:rPr>
          <w:spacing w:val="-1"/>
          <w:w w:val="103"/>
          <w:sz w:val="21"/>
          <w:szCs w:val="21"/>
        </w:rPr>
        <w:t>j</w:t>
      </w:r>
      <w:r>
        <w:rPr>
          <w:spacing w:val="-6"/>
          <w:w w:val="102"/>
          <w:sz w:val="21"/>
          <w:szCs w:val="21"/>
        </w:rPr>
        <w:t>a</w:t>
      </w:r>
      <w:r>
        <w:rPr>
          <w:spacing w:val="3"/>
          <w:w w:val="102"/>
          <w:sz w:val="21"/>
          <w:szCs w:val="21"/>
        </w:rPr>
        <w:t>-</w:t>
      </w:r>
      <w:r>
        <w:rPr>
          <w:spacing w:val="-2"/>
          <w:w w:val="102"/>
          <w:sz w:val="21"/>
          <w:szCs w:val="21"/>
        </w:rPr>
        <w:t>k</w:t>
      </w:r>
      <w:r>
        <w:rPr>
          <w:spacing w:val="3"/>
          <w:w w:val="102"/>
          <w:sz w:val="21"/>
          <w:szCs w:val="21"/>
        </w:rPr>
        <w:t>e</w:t>
      </w:r>
      <w:r>
        <w:rPr>
          <w:spacing w:val="-1"/>
          <w:w w:val="102"/>
          <w:sz w:val="21"/>
          <w:szCs w:val="21"/>
        </w:rPr>
        <w:t>r</w:t>
      </w:r>
      <w:r>
        <w:rPr>
          <w:spacing w:val="-1"/>
          <w:w w:val="103"/>
          <w:sz w:val="21"/>
          <w:szCs w:val="21"/>
        </w:rPr>
        <w:t>j</w:t>
      </w:r>
      <w:r>
        <w:rPr>
          <w:w w:val="102"/>
          <w:sz w:val="21"/>
          <w:szCs w:val="21"/>
        </w:rPr>
        <w:t>a</w:t>
      </w:r>
      <w:proofErr w:type="spellEnd"/>
      <w:r>
        <w:rPr>
          <w:w w:val="10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y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 xml:space="preserve">g 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rse</w:t>
      </w:r>
      <w:r>
        <w:rPr>
          <w:spacing w:val="2"/>
          <w:sz w:val="21"/>
          <w:szCs w:val="21"/>
        </w:rPr>
        <w:t>bu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iat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proofErr w:type="spellEnd"/>
      <w:r>
        <w:rPr>
          <w:sz w:val="21"/>
          <w:szCs w:val="21"/>
        </w:rPr>
        <w:t xml:space="preserve">, </w:t>
      </w:r>
      <w:r>
        <w:rPr>
          <w:spacing w:val="6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y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 xml:space="preserve">g 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e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p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ai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1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o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e</w:t>
      </w:r>
      <w:r>
        <w:rPr>
          <w:sz w:val="21"/>
          <w:szCs w:val="21"/>
        </w:rPr>
        <w:t>h</w:t>
      </w:r>
      <w:proofErr w:type="spellEnd"/>
      <w:r>
        <w:rPr>
          <w:spacing w:val="5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5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i</w:t>
      </w:r>
      <w:r>
        <w:rPr>
          <w:spacing w:val="4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w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</w:t>
      </w:r>
      <w:r>
        <w:rPr>
          <w:spacing w:val="2"/>
          <w:sz w:val="21"/>
          <w:szCs w:val="21"/>
        </w:rPr>
        <w:t>y</w:t>
      </w:r>
      <w:r>
        <w:rPr>
          <w:spacing w:val="-1"/>
          <w:sz w:val="21"/>
          <w:szCs w:val="21"/>
        </w:rPr>
        <w:t>ar</w:t>
      </w:r>
      <w:r>
        <w:rPr>
          <w:spacing w:val="3"/>
          <w:sz w:val="21"/>
          <w:szCs w:val="21"/>
        </w:rPr>
        <w:t>a</w:t>
      </w:r>
      <w:r>
        <w:rPr>
          <w:spacing w:val="-8"/>
          <w:sz w:val="21"/>
          <w:szCs w:val="21"/>
        </w:rPr>
        <w:t>t</w:t>
      </w:r>
      <w:r>
        <w:rPr>
          <w:spacing w:val="3"/>
          <w:sz w:val="21"/>
          <w:szCs w:val="21"/>
        </w:rPr>
        <w:t>-</w:t>
      </w:r>
      <w:r>
        <w:rPr>
          <w:spacing w:val="-2"/>
          <w:sz w:val="21"/>
          <w:szCs w:val="21"/>
        </w:rPr>
        <w:t>Sy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ra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1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</w:t>
      </w:r>
      <w:r>
        <w:rPr>
          <w:spacing w:val="3"/>
          <w:sz w:val="21"/>
          <w:szCs w:val="21"/>
        </w:rPr>
        <w:t>r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proofErr w:type="spellEnd"/>
      <w:r>
        <w:rPr>
          <w:sz w:val="21"/>
          <w:szCs w:val="21"/>
        </w:rPr>
        <w:t xml:space="preserve">, </w:t>
      </w:r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-1"/>
          <w:w w:val="103"/>
          <w:sz w:val="21"/>
          <w:szCs w:val="21"/>
        </w:rPr>
        <w:t>t</w:t>
      </w:r>
      <w:r>
        <w:rPr>
          <w:spacing w:val="-1"/>
          <w:w w:val="102"/>
          <w:sz w:val="21"/>
          <w:szCs w:val="21"/>
        </w:rPr>
        <w:t>e</w:t>
      </w:r>
      <w:r>
        <w:rPr>
          <w:spacing w:val="3"/>
          <w:w w:val="103"/>
          <w:sz w:val="21"/>
          <w:szCs w:val="21"/>
        </w:rPr>
        <w:t>l</w:t>
      </w:r>
      <w:r>
        <w:rPr>
          <w:spacing w:val="-1"/>
          <w:w w:val="102"/>
          <w:sz w:val="21"/>
          <w:szCs w:val="21"/>
        </w:rPr>
        <w:t>a</w:t>
      </w:r>
      <w:r>
        <w:rPr>
          <w:w w:val="102"/>
          <w:sz w:val="21"/>
          <w:szCs w:val="21"/>
        </w:rPr>
        <w:t>h</w:t>
      </w:r>
      <w:proofErr w:type="spellEnd"/>
      <w:r>
        <w:rPr>
          <w:w w:val="10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se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p</w:t>
      </w:r>
      <w:r>
        <w:rPr>
          <w:spacing w:val="-2"/>
          <w:sz w:val="21"/>
          <w:szCs w:val="21"/>
        </w:rPr>
        <w:t>u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  </w:t>
      </w:r>
      <w:r>
        <w:rPr>
          <w:spacing w:val="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er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 </w:t>
      </w:r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o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e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 </w:t>
      </w:r>
      <w:r>
        <w:rPr>
          <w:spacing w:val="45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proofErr w:type="spellEnd"/>
      <w:r>
        <w:rPr>
          <w:spacing w:val="3"/>
          <w:sz w:val="21"/>
          <w:szCs w:val="21"/>
        </w:rPr>
        <w:t>/</w:t>
      </w:r>
      <w:r>
        <w:rPr>
          <w:sz w:val="21"/>
          <w:szCs w:val="21"/>
        </w:rPr>
        <w:t xml:space="preserve">*  </w:t>
      </w:r>
      <w:r>
        <w:rPr>
          <w:spacing w:val="49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o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e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 </w:t>
      </w:r>
      <w:r>
        <w:rPr>
          <w:spacing w:val="4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k</w:t>
      </w:r>
      <w:proofErr w:type="spellEnd"/>
      <w:r>
        <w:rPr>
          <w:sz w:val="21"/>
          <w:szCs w:val="21"/>
        </w:rPr>
        <w:t xml:space="preserve">  </w:t>
      </w:r>
      <w:r>
        <w:rPr>
          <w:spacing w:val="47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i</w:t>
      </w:r>
      <w:r>
        <w:rPr>
          <w:sz w:val="21"/>
          <w:szCs w:val="21"/>
        </w:rPr>
        <w:t xml:space="preserve">n  </w:t>
      </w:r>
      <w:r>
        <w:rPr>
          <w:spacing w:val="45"/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(  </w:t>
      </w:r>
      <w:r>
        <w:rPr>
          <w:b/>
          <w:spacing w:val="40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b</w:t>
      </w:r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 </w:t>
      </w:r>
      <w:r>
        <w:rPr>
          <w:spacing w:val="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al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 </w:t>
      </w:r>
      <w:r>
        <w:rPr>
          <w:spacing w:val="7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</w:t>
      </w:r>
      <w:r>
        <w:rPr>
          <w:spacing w:val="45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u</w:t>
      </w:r>
      <w:r>
        <w:rPr>
          <w:spacing w:val="-2"/>
          <w:w w:val="102"/>
          <w:sz w:val="21"/>
          <w:szCs w:val="21"/>
        </w:rPr>
        <w:t>n</w:t>
      </w:r>
      <w:r>
        <w:rPr>
          <w:spacing w:val="3"/>
          <w:w w:val="103"/>
          <w:sz w:val="21"/>
          <w:szCs w:val="21"/>
        </w:rPr>
        <w:t>t</w:t>
      </w:r>
      <w:r>
        <w:rPr>
          <w:spacing w:val="-2"/>
          <w:w w:val="102"/>
          <w:sz w:val="21"/>
          <w:szCs w:val="21"/>
        </w:rPr>
        <w:t>u</w:t>
      </w:r>
      <w:r>
        <w:rPr>
          <w:w w:val="102"/>
          <w:sz w:val="21"/>
          <w:szCs w:val="21"/>
        </w:rPr>
        <w:t>k</w:t>
      </w:r>
      <w:proofErr w:type="spellEnd"/>
    </w:p>
    <w:p w14:paraId="30D26F50" w14:textId="77777777" w:rsidR="00A040AF" w:rsidRDefault="00F821F0">
      <w:pPr>
        <w:spacing w:line="220" w:lineRule="exact"/>
        <w:ind w:left="793"/>
        <w:rPr>
          <w:sz w:val="21"/>
          <w:szCs w:val="21"/>
        </w:rPr>
      </w:pPr>
      <w:r>
        <w:pict w14:anchorId="68437900">
          <v:group id="_x0000_s1056" style="position:absolute;left:0;text-align:left;margin-left:224.85pt;margin-top:11.5pt;width:65.2pt;height:.45pt;z-index:-251659264;mso-position-horizontal-relative:page" coordorigin="4497,230" coordsize="1304,9">
            <v:polyline id="_x0000_s1062" style="position:absolute" points="9004,470,9217,470" coordorigin="4502,235" coordsize="214,0" filled="f" strokeweight="5475emu">
              <v:path arrowok="t"/>
            </v:polyline>
            <v:polyline id="_x0000_s1061" style="position:absolute" points="9436,470,9650,470" coordorigin="4718,235" coordsize="214,0" filled="f" strokeweight="5475emu">
              <v:path arrowok="t"/>
            </v:polyline>
            <v:polyline id="_x0000_s1060" style="position:absolute" points="9868,470,10082,470" coordorigin="4934,235" coordsize="214,0" filled="f" strokeweight="5475emu">
              <v:path arrowok="t"/>
            </v:polyline>
            <v:polyline id="_x0000_s1059" style="position:absolute" points="10300,470,10514,470" coordorigin="5150,235" coordsize="214,0" filled="f" strokeweight="5475emu">
              <v:path arrowok="t"/>
            </v:polyline>
            <v:polyline id="_x0000_s1058" style="position:absolute" points="10732,470,10946,470" coordorigin="5366,235" coordsize="214,0" filled="f" strokeweight="5475emu">
              <v:path arrowok="t"/>
            </v:polyline>
            <v:polyline id="_x0000_s1057" style="position:absolute" points="11166,470,11380,470" coordorigin="5583,235" coordsize="214,0" filled="f" strokeweight="5475emu">
              <v:path arrowok="t"/>
            </v:polyline>
            <w10:wrap anchorx="page"/>
          </v:group>
        </w:pict>
      </w:r>
      <w:proofErr w:type="spellStart"/>
      <w:r w:rsidR="003C399A">
        <w:rPr>
          <w:spacing w:val="1"/>
          <w:sz w:val="21"/>
          <w:szCs w:val="21"/>
        </w:rPr>
        <w:t>m</w:t>
      </w:r>
      <w:r w:rsidR="003C399A">
        <w:rPr>
          <w:spacing w:val="-1"/>
          <w:sz w:val="21"/>
          <w:szCs w:val="21"/>
        </w:rPr>
        <w:t>e</w:t>
      </w:r>
      <w:r w:rsidR="003C399A">
        <w:rPr>
          <w:spacing w:val="-2"/>
          <w:sz w:val="21"/>
          <w:szCs w:val="21"/>
        </w:rPr>
        <w:t>n</w:t>
      </w:r>
      <w:r w:rsidR="003C399A">
        <w:rPr>
          <w:spacing w:val="2"/>
          <w:sz w:val="21"/>
          <w:szCs w:val="21"/>
        </w:rPr>
        <w:t>y</w:t>
      </w:r>
      <w:r w:rsidR="003C399A">
        <w:rPr>
          <w:spacing w:val="-1"/>
          <w:sz w:val="21"/>
          <w:szCs w:val="21"/>
        </w:rPr>
        <w:t>e</w:t>
      </w:r>
      <w:r w:rsidR="003C399A">
        <w:rPr>
          <w:spacing w:val="1"/>
          <w:sz w:val="21"/>
          <w:szCs w:val="21"/>
        </w:rPr>
        <w:t>m</w:t>
      </w:r>
      <w:r w:rsidR="003C399A">
        <w:rPr>
          <w:spacing w:val="2"/>
          <w:sz w:val="21"/>
          <w:szCs w:val="21"/>
        </w:rPr>
        <w:t>p</w:t>
      </w:r>
      <w:r w:rsidR="003C399A">
        <w:rPr>
          <w:spacing w:val="-2"/>
          <w:sz w:val="21"/>
          <w:szCs w:val="21"/>
        </w:rPr>
        <w:t>u</w:t>
      </w:r>
      <w:r w:rsidR="003C399A">
        <w:rPr>
          <w:spacing w:val="-1"/>
          <w:sz w:val="21"/>
          <w:szCs w:val="21"/>
        </w:rPr>
        <w:t>r</w:t>
      </w:r>
      <w:r w:rsidR="003C399A">
        <w:rPr>
          <w:spacing w:val="2"/>
          <w:sz w:val="21"/>
          <w:szCs w:val="21"/>
        </w:rPr>
        <w:t>n</w:t>
      </w:r>
      <w:r w:rsidR="003C399A">
        <w:rPr>
          <w:spacing w:val="-1"/>
          <w:sz w:val="21"/>
          <w:szCs w:val="21"/>
        </w:rPr>
        <w:t>a</w:t>
      </w:r>
      <w:r w:rsidR="003C399A">
        <w:rPr>
          <w:spacing w:val="2"/>
          <w:sz w:val="21"/>
          <w:szCs w:val="21"/>
        </w:rPr>
        <w:t>k</w:t>
      </w:r>
      <w:r w:rsidR="003C399A">
        <w:rPr>
          <w:spacing w:val="-1"/>
          <w:sz w:val="21"/>
          <w:szCs w:val="21"/>
        </w:rPr>
        <w:t>a</w:t>
      </w:r>
      <w:r w:rsidR="003C399A">
        <w:rPr>
          <w:spacing w:val="2"/>
          <w:sz w:val="21"/>
          <w:szCs w:val="21"/>
        </w:rPr>
        <w:t>n</w:t>
      </w:r>
      <w:r w:rsidR="003C399A">
        <w:rPr>
          <w:spacing w:val="-2"/>
          <w:sz w:val="21"/>
          <w:szCs w:val="21"/>
        </w:rPr>
        <w:t>ny</w:t>
      </w:r>
      <w:r w:rsidR="003C399A">
        <w:rPr>
          <w:spacing w:val="3"/>
          <w:sz w:val="21"/>
          <w:szCs w:val="21"/>
        </w:rPr>
        <w:t>a</w:t>
      </w:r>
      <w:proofErr w:type="spellEnd"/>
      <w:r w:rsidR="003C399A">
        <w:rPr>
          <w:sz w:val="21"/>
          <w:szCs w:val="21"/>
        </w:rPr>
        <w:t>)</w:t>
      </w:r>
      <w:r w:rsidR="003C399A">
        <w:rPr>
          <w:spacing w:val="40"/>
          <w:sz w:val="21"/>
          <w:szCs w:val="21"/>
        </w:rPr>
        <w:t xml:space="preserve"> </w:t>
      </w:r>
      <w:proofErr w:type="spellStart"/>
      <w:r w:rsidR="003C399A">
        <w:rPr>
          <w:spacing w:val="2"/>
          <w:sz w:val="21"/>
          <w:szCs w:val="21"/>
        </w:rPr>
        <w:t>p</w:t>
      </w:r>
      <w:r w:rsidR="003C399A">
        <w:rPr>
          <w:spacing w:val="-1"/>
          <w:sz w:val="21"/>
          <w:szCs w:val="21"/>
        </w:rPr>
        <w:t>a</w:t>
      </w:r>
      <w:r w:rsidR="003C399A">
        <w:rPr>
          <w:spacing w:val="2"/>
          <w:sz w:val="21"/>
          <w:szCs w:val="21"/>
        </w:rPr>
        <w:t>d</w:t>
      </w:r>
      <w:r w:rsidR="003C399A">
        <w:rPr>
          <w:sz w:val="21"/>
          <w:szCs w:val="21"/>
        </w:rPr>
        <w:t>a</w:t>
      </w:r>
      <w:proofErr w:type="spellEnd"/>
      <w:r w:rsidR="003C399A">
        <w:rPr>
          <w:spacing w:val="7"/>
          <w:sz w:val="21"/>
          <w:szCs w:val="21"/>
        </w:rPr>
        <w:t xml:space="preserve"> </w:t>
      </w:r>
      <w:r w:rsidR="003C399A">
        <w:rPr>
          <w:spacing w:val="2"/>
          <w:sz w:val="21"/>
          <w:szCs w:val="21"/>
        </w:rPr>
        <w:t>_</w:t>
      </w:r>
      <w:r w:rsidR="003C399A">
        <w:rPr>
          <w:sz w:val="21"/>
          <w:szCs w:val="21"/>
        </w:rPr>
        <w:t>_</w:t>
      </w:r>
      <w:r w:rsidR="003C399A">
        <w:rPr>
          <w:spacing w:val="49"/>
          <w:sz w:val="21"/>
          <w:szCs w:val="21"/>
        </w:rPr>
        <w:t xml:space="preserve"> </w:t>
      </w:r>
      <w:r w:rsidR="00AE04D3">
        <w:rPr>
          <w:spacing w:val="49"/>
          <w:sz w:val="21"/>
          <w:szCs w:val="21"/>
        </w:rPr>
        <w:t>2019-05-31</w:t>
      </w:r>
      <w:r w:rsidR="003C399A">
        <w:rPr>
          <w:rFonts w:ascii="Arial" w:eastAsia="Arial" w:hAnsi="Arial" w:cs="Arial"/>
          <w:b/>
          <w:sz w:val="18"/>
          <w:szCs w:val="18"/>
        </w:rPr>
        <w:t xml:space="preserve">   </w:t>
      </w:r>
      <w:proofErr w:type="gramEnd"/>
      <w:r w:rsidR="003C399A">
        <w:rPr>
          <w:rFonts w:ascii="Arial" w:eastAsia="Arial" w:hAnsi="Arial" w:cs="Arial"/>
          <w:b/>
          <w:sz w:val="18"/>
          <w:szCs w:val="18"/>
        </w:rPr>
        <w:t xml:space="preserve">  </w:t>
      </w:r>
      <w:r w:rsidR="003C399A">
        <w:rPr>
          <w:rFonts w:ascii="Arial" w:eastAsia="Arial" w:hAnsi="Arial" w:cs="Arial"/>
          <w:b/>
          <w:spacing w:val="19"/>
          <w:sz w:val="18"/>
          <w:szCs w:val="18"/>
        </w:rPr>
        <w:t xml:space="preserve"> </w:t>
      </w:r>
      <w:r w:rsidR="003C399A">
        <w:rPr>
          <w:w w:val="102"/>
          <w:sz w:val="21"/>
          <w:szCs w:val="21"/>
        </w:rPr>
        <w:t>.</w:t>
      </w:r>
    </w:p>
    <w:p w14:paraId="14051D77" w14:textId="77777777" w:rsidR="00A040AF" w:rsidRDefault="00A040AF">
      <w:pPr>
        <w:spacing w:before="5" w:line="220" w:lineRule="exact"/>
        <w:rPr>
          <w:sz w:val="22"/>
          <w:szCs w:val="22"/>
        </w:rPr>
      </w:pPr>
    </w:p>
    <w:p w14:paraId="23482A0F" w14:textId="77777777" w:rsidR="00A040AF" w:rsidRDefault="003C399A">
      <w:pPr>
        <w:spacing w:before="37" w:line="248" w:lineRule="auto"/>
        <w:ind w:left="1351" w:right="82" w:hanging="884"/>
        <w:rPr>
          <w:sz w:val="21"/>
          <w:szCs w:val="21"/>
        </w:rPr>
      </w:pPr>
      <w:r>
        <w:rPr>
          <w:spacing w:val="3"/>
          <w:sz w:val="21"/>
          <w:szCs w:val="21"/>
        </w:rPr>
        <w:t>2</w:t>
      </w:r>
      <w:r>
        <w:rPr>
          <w:sz w:val="21"/>
          <w:szCs w:val="21"/>
        </w:rPr>
        <w:t>.</w:t>
      </w:r>
      <w:proofErr w:type="gramStart"/>
      <w:r>
        <w:rPr>
          <w:sz w:val="21"/>
          <w:szCs w:val="21"/>
        </w:rPr>
        <w:t xml:space="preserve">  </w:t>
      </w:r>
      <w:r>
        <w:rPr>
          <w:spacing w:val="36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(</w:t>
      </w:r>
      <w:proofErr w:type="gramEnd"/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 xml:space="preserve">) </w:t>
      </w:r>
      <w:r>
        <w:rPr>
          <w:spacing w:val="13"/>
          <w:sz w:val="21"/>
          <w:szCs w:val="21"/>
        </w:rPr>
        <w:t xml:space="preserve"> </w:t>
      </w:r>
      <w:r>
        <w:rPr>
          <w:sz w:val="21"/>
          <w:szCs w:val="21"/>
        </w:rPr>
        <w:t xml:space="preserve"># </w:t>
      </w:r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nu</w:t>
      </w:r>
      <w:r>
        <w:rPr>
          <w:spacing w:val="3"/>
          <w:sz w:val="21"/>
          <w:szCs w:val="21"/>
        </w:rPr>
        <w:t>r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u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2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37</w:t>
      </w:r>
      <w:r>
        <w:rPr>
          <w:spacing w:val="-1"/>
          <w:sz w:val="21"/>
          <w:szCs w:val="21"/>
        </w:rPr>
        <w:t>(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 xml:space="preserve">) </w:t>
      </w:r>
      <w:r>
        <w:rPr>
          <w:spacing w:val="15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Sy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ra</w:t>
      </w:r>
      <w:r>
        <w:rPr>
          <w:spacing w:val="2"/>
          <w:sz w:val="21"/>
          <w:szCs w:val="21"/>
        </w:rPr>
        <w:t>t</w:t>
      </w:r>
      <w:r>
        <w:rPr>
          <w:spacing w:val="-1"/>
          <w:sz w:val="21"/>
          <w:szCs w:val="21"/>
        </w:rPr>
        <w:t>-</w:t>
      </w:r>
      <w:r>
        <w:rPr>
          <w:spacing w:val="2"/>
          <w:sz w:val="21"/>
          <w:szCs w:val="21"/>
        </w:rPr>
        <w:t>S</w:t>
      </w:r>
      <w:r>
        <w:rPr>
          <w:spacing w:val="-2"/>
          <w:sz w:val="21"/>
          <w:szCs w:val="21"/>
        </w:rPr>
        <w:t>y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r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tra</w:t>
      </w:r>
      <w:r>
        <w:rPr>
          <w:spacing w:val="-2"/>
          <w:sz w:val="21"/>
          <w:szCs w:val="21"/>
        </w:rPr>
        <w:t>k</w:t>
      </w:r>
      <w:proofErr w:type="spellEnd"/>
      <w:r>
        <w:rPr>
          <w:sz w:val="21"/>
          <w:szCs w:val="21"/>
        </w:rPr>
        <w:t xml:space="preserve">. </w:t>
      </w:r>
      <w:r>
        <w:rPr>
          <w:spacing w:val="25"/>
          <w:sz w:val="21"/>
          <w:szCs w:val="21"/>
        </w:rPr>
        <w:t xml:space="preserve"> </w:t>
      </w:r>
      <w:proofErr w:type="gramStart"/>
      <w:r>
        <w:rPr>
          <w:spacing w:val="2"/>
          <w:sz w:val="21"/>
          <w:szCs w:val="21"/>
        </w:rPr>
        <w:t>Bo</w:t>
      </w:r>
      <w:r>
        <w:rPr>
          <w:sz w:val="21"/>
          <w:szCs w:val="21"/>
        </w:rPr>
        <w:t xml:space="preserve">n </w:t>
      </w:r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erla</w:t>
      </w:r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s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proofErr w:type="gramEnd"/>
      <w:r>
        <w:rPr>
          <w:sz w:val="21"/>
          <w:szCs w:val="21"/>
        </w:rPr>
        <w:t xml:space="preserve"> </w:t>
      </w:r>
      <w:r>
        <w:rPr>
          <w:spacing w:val="30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t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u</w:t>
      </w:r>
      <w:proofErr w:type="spellEnd"/>
      <w:r>
        <w:rPr>
          <w:sz w:val="21"/>
          <w:szCs w:val="21"/>
        </w:rPr>
        <w:t xml:space="preserve"> </w:t>
      </w:r>
      <w:r>
        <w:rPr>
          <w:spacing w:val="15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pacing w:val="-5"/>
          <w:sz w:val="21"/>
          <w:szCs w:val="21"/>
        </w:rPr>
        <w:t>a</w:t>
      </w:r>
      <w:r>
        <w:rPr>
          <w:spacing w:val="-1"/>
          <w:sz w:val="21"/>
          <w:szCs w:val="21"/>
        </w:rPr>
        <w:t>-</w:t>
      </w:r>
      <w:r>
        <w:rPr>
          <w:spacing w:val="1"/>
          <w:sz w:val="21"/>
          <w:szCs w:val="21"/>
        </w:rPr>
        <w:t>m</w:t>
      </w:r>
      <w:r>
        <w:rPr>
          <w:spacing w:val="3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 xml:space="preserve">a </w:t>
      </w:r>
      <w:r>
        <w:rPr>
          <w:spacing w:val="2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b</w:t>
      </w:r>
      <w:r>
        <w:rPr>
          <w:spacing w:val="-1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h</w:t>
      </w:r>
      <w:r>
        <w:rPr>
          <w:spacing w:val="-1"/>
          <w:w w:val="102"/>
          <w:sz w:val="21"/>
          <w:szCs w:val="21"/>
        </w:rPr>
        <w:t>a</w:t>
      </w:r>
      <w:r>
        <w:rPr>
          <w:spacing w:val="2"/>
          <w:w w:val="102"/>
          <w:sz w:val="21"/>
          <w:szCs w:val="21"/>
        </w:rPr>
        <w:t>g</w:t>
      </w:r>
      <w:r>
        <w:rPr>
          <w:spacing w:val="-1"/>
          <w:w w:val="103"/>
          <w:sz w:val="21"/>
          <w:szCs w:val="21"/>
        </w:rPr>
        <w:t>i</w:t>
      </w:r>
      <w:r>
        <w:rPr>
          <w:spacing w:val="3"/>
          <w:w w:val="102"/>
          <w:sz w:val="21"/>
          <w:szCs w:val="21"/>
        </w:rPr>
        <w:t>a</w:t>
      </w:r>
      <w:r>
        <w:rPr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ari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a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d</w:t>
      </w:r>
      <w:r>
        <w:rPr>
          <w:spacing w:val="-1"/>
          <w:w w:val="103"/>
          <w:sz w:val="21"/>
          <w:szCs w:val="21"/>
        </w:rPr>
        <w:t>il</w:t>
      </w:r>
      <w:r>
        <w:rPr>
          <w:spacing w:val="-1"/>
          <w:w w:val="102"/>
          <w:sz w:val="21"/>
          <w:szCs w:val="21"/>
        </w:rPr>
        <w:t>e</w:t>
      </w:r>
      <w:r>
        <w:rPr>
          <w:spacing w:val="2"/>
          <w:w w:val="102"/>
          <w:sz w:val="21"/>
          <w:szCs w:val="21"/>
        </w:rPr>
        <w:t>p</w:t>
      </w:r>
      <w:r>
        <w:rPr>
          <w:spacing w:val="-1"/>
          <w:w w:val="102"/>
          <w:sz w:val="21"/>
          <w:szCs w:val="21"/>
        </w:rPr>
        <w:t>a</w:t>
      </w:r>
      <w:r>
        <w:rPr>
          <w:spacing w:val="2"/>
          <w:w w:val="102"/>
          <w:sz w:val="21"/>
          <w:szCs w:val="21"/>
        </w:rPr>
        <w:t>s</w:t>
      </w:r>
      <w:r>
        <w:rPr>
          <w:spacing w:val="-2"/>
          <w:w w:val="102"/>
          <w:sz w:val="21"/>
          <w:szCs w:val="21"/>
        </w:rPr>
        <w:t>k</w:t>
      </w:r>
      <w:r>
        <w:rPr>
          <w:spacing w:val="3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>.</w:t>
      </w:r>
    </w:p>
    <w:p w14:paraId="22825466" w14:textId="77777777" w:rsidR="00A040AF" w:rsidRDefault="00A040AF">
      <w:pPr>
        <w:spacing w:before="4" w:line="180" w:lineRule="exact"/>
        <w:rPr>
          <w:sz w:val="18"/>
          <w:szCs w:val="18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space="720"/>
        </w:sectPr>
      </w:pPr>
    </w:p>
    <w:p w14:paraId="7CEC8373" w14:textId="77777777" w:rsidR="00A040AF" w:rsidRDefault="00F821F0" w:rsidP="00ED3FEA">
      <w:pPr>
        <w:spacing w:before="62" w:line="220" w:lineRule="exact"/>
        <w:ind w:left="800" w:right="-2243"/>
        <w:rPr>
          <w:sz w:val="21"/>
          <w:szCs w:val="21"/>
        </w:rPr>
      </w:pPr>
      <w:r>
        <w:lastRenderedPageBreak/>
        <w:pict w14:anchorId="7F85E038">
          <v:group id="_x0000_s1050" style="position:absolute;left:0;text-align:left;margin-left:478.05pt;margin-top:14.05pt;width:60.65pt;height:1.2pt;z-index:-251661312;mso-position-horizontal-relative:page" coordorigin="9561,281" coordsize="1213,24">
            <v:polyline id="_x0000_s1055" style="position:absolute" points="19144,582,20335,582" coordorigin="9572,291" coordsize="1191,0" filled="f" strokeweight="13746emu">
              <v:path arrowok="t"/>
            </v:polyline>
            <v:polyline id="_x0000_s1054" style="position:absolute" points="19364,596,19578,596" coordorigin="9682,298" coordsize="214,0" filled="f" strokeweight="8624emu">
              <v:path arrowok="t"/>
            </v:polyline>
            <v:polyline id="_x0000_s1053" style="position:absolute" points="19798,596,20011,596" coordorigin="9899,298" coordsize="214,0" filled="f" strokeweight="8624emu">
              <v:path arrowok="t"/>
            </v:polyline>
            <v:polyline id="_x0000_s1052" style="position:absolute" points="20230,596,20444,596" coordorigin="10115,298" coordsize="214,0" filled="f" strokeweight="8624emu">
              <v:path arrowok="t"/>
            </v:polyline>
            <v:polyline id="_x0000_s1051" style="position:absolute" points="20882,596,21096,596" coordorigin="10441,298" coordsize="214,0" filled="f" strokeweight="8624emu">
              <v:path arrowok="t"/>
            </v:polyline>
            <w10:wrap anchorx="page"/>
          </v:group>
        </w:pict>
      </w:r>
      <w:r>
        <w:pict w14:anchorId="4DF7C1C6">
          <v:group id="_x0000_s1041" style="position:absolute;left:0;text-align:left;margin-left:331.85pt;margin-top:14.55pt;width:87.05pt;height:.7pt;z-index:-251658240;mso-position-horizontal-relative:page" coordorigin="6637,291" coordsize="1741,14">
            <v:polyline id="_x0000_s1049" style="position:absolute" points="13288,596,13502,596" coordorigin="6644,298" coordsize="214,0" filled="f" strokeweight="8624emu">
              <v:path arrowok="t"/>
            </v:polyline>
            <v:polyline id="_x0000_s1048" style="position:absolute" points="13720,596,13934,596" coordorigin="6860,298" coordsize="214,0" filled="f" strokeweight="8624emu">
              <v:path arrowok="t"/>
            </v:polyline>
            <v:polyline id="_x0000_s1047" style="position:absolute" points="14152,596,14366,596" coordorigin="7076,298" coordsize="214,0" filled="f" strokeweight="8624emu">
              <v:path arrowok="t"/>
            </v:polyline>
            <v:polyline id="_x0000_s1046" style="position:absolute" points="14584,596,14798,596" coordorigin="7292,298" coordsize="214,0" filled="f" strokeweight="8624emu">
              <v:path arrowok="t"/>
            </v:polyline>
            <v:polyline id="_x0000_s1045" style="position:absolute" points="15018,596,15232,596" coordorigin="7509,298" coordsize="214,0" filled="f" strokeweight="8624emu">
              <v:path arrowok="t"/>
            </v:polyline>
            <v:polyline id="_x0000_s1044" style="position:absolute" points="15450,596,15663,596" coordorigin="7725,298" coordsize="214,0" filled="f" strokeweight="8624emu">
              <v:path arrowok="t"/>
            </v:polyline>
            <v:polyline id="_x0000_s1043" style="position:absolute" points="15882,596,16096,596" coordorigin="7941,298" coordsize="214,0" filled="f" strokeweight="8624emu">
              <v:path arrowok="t"/>
            </v:polyline>
            <v:polyline id="_x0000_s1042" style="position:absolute" points="16314,596,16528,596" coordorigin="8157,298" coordsize="214,0" filled="f" strokeweight="8624emu">
              <v:path arrowok="t"/>
            </v:polyline>
            <w10:wrap anchorx="page"/>
          </v:group>
        </w:pict>
      </w:r>
      <w:r w:rsidR="003C399A">
        <w:rPr>
          <w:spacing w:val="-1"/>
          <w:position w:val="-1"/>
          <w:sz w:val="21"/>
          <w:szCs w:val="21"/>
        </w:rPr>
        <w:t>(</w:t>
      </w:r>
      <w:proofErr w:type="spellStart"/>
      <w:r w:rsidR="003C399A">
        <w:rPr>
          <w:spacing w:val="-1"/>
          <w:position w:val="-1"/>
          <w:sz w:val="21"/>
          <w:szCs w:val="21"/>
        </w:rPr>
        <w:t>i</w:t>
      </w:r>
      <w:proofErr w:type="spellEnd"/>
      <w:r w:rsidR="003C399A">
        <w:rPr>
          <w:position w:val="-1"/>
          <w:sz w:val="21"/>
          <w:szCs w:val="21"/>
        </w:rPr>
        <w:t xml:space="preserve">)  </w:t>
      </w:r>
      <w:r w:rsidR="003C399A">
        <w:rPr>
          <w:spacing w:val="37"/>
          <w:position w:val="-1"/>
          <w:sz w:val="21"/>
          <w:szCs w:val="21"/>
        </w:rPr>
        <w:t xml:space="preserve"> </w:t>
      </w:r>
      <w:r w:rsidR="003C399A">
        <w:rPr>
          <w:spacing w:val="-2"/>
          <w:position w:val="-1"/>
          <w:sz w:val="21"/>
          <w:szCs w:val="21"/>
        </w:rPr>
        <w:t>*</w:t>
      </w:r>
      <w:r w:rsidR="003C399A">
        <w:rPr>
          <w:position w:val="-1"/>
          <w:sz w:val="21"/>
          <w:szCs w:val="21"/>
        </w:rPr>
        <w:t>*</w:t>
      </w:r>
      <w:r w:rsidR="003C399A">
        <w:rPr>
          <w:spacing w:val="5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G</w:t>
      </w:r>
      <w:r w:rsidR="003C399A">
        <w:rPr>
          <w:spacing w:val="-1"/>
          <w:position w:val="-1"/>
          <w:sz w:val="21"/>
          <w:szCs w:val="21"/>
        </w:rPr>
        <w:t>e</w:t>
      </w:r>
      <w:r w:rsidR="003C399A">
        <w:rPr>
          <w:spacing w:val="3"/>
          <w:position w:val="-1"/>
          <w:sz w:val="21"/>
          <w:szCs w:val="21"/>
        </w:rPr>
        <w:t>r</w:t>
      </w:r>
      <w:r w:rsidR="003C399A">
        <w:rPr>
          <w:spacing w:val="-1"/>
          <w:position w:val="-1"/>
          <w:sz w:val="21"/>
          <w:szCs w:val="21"/>
        </w:rPr>
        <w:t>e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spacing w:val="3"/>
          <w:position w:val="-1"/>
          <w:sz w:val="21"/>
          <w:szCs w:val="21"/>
        </w:rPr>
        <w:t>t</w:t>
      </w:r>
      <w:r w:rsidR="003C399A">
        <w:rPr>
          <w:position w:val="-1"/>
          <w:sz w:val="21"/>
          <w:szCs w:val="21"/>
        </w:rPr>
        <w:t>i</w:t>
      </w:r>
      <w:proofErr w:type="spellEnd"/>
      <w:r w:rsidR="003C399A">
        <w:rPr>
          <w:spacing w:val="16"/>
          <w:position w:val="-1"/>
          <w:sz w:val="21"/>
          <w:szCs w:val="21"/>
        </w:rPr>
        <w:t xml:space="preserve"> </w:t>
      </w:r>
      <w:r w:rsidR="003C399A">
        <w:rPr>
          <w:spacing w:val="2"/>
          <w:position w:val="-1"/>
          <w:sz w:val="21"/>
          <w:szCs w:val="21"/>
        </w:rPr>
        <w:t>B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2"/>
          <w:position w:val="-1"/>
          <w:sz w:val="21"/>
          <w:szCs w:val="21"/>
        </w:rPr>
        <w:t>n</w:t>
      </w:r>
      <w:r w:rsidR="003C399A">
        <w:rPr>
          <w:spacing w:val="-2"/>
          <w:position w:val="-1"/>
          <w:sz w:val="21"/>
          <w:szCs w:val="21"/>
        </w:rPr>
        <w:t>k</w:t>
      </w:r>
      <w:r w:rsidR="003C399A">
        <w:rPr>
          <w:spacing w:val="3"/>
          <w:position w:val="-1"/>
          <w:sz w:val="21"/>
          <w:szCs w:val="21"/>
        </w:rPr>
        <w:t>/</w:t>
      </w:r>
      <w:proofErr w:type="spellStart"/>
      <w:r w:rsidR="003C399A">
        <w:rPr>
          <w:spacing w:val="-1"/>
          <w:position w:val="-1"/>
          <w:sz w:val="21"/>
          <w:szCs w:val="21"/>
        </w:rPr>
        <w:t>I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spacing w:val="2"/>
          <w:position w:val="-1"/>
          <w:sz w:val="21"/>
          <w:szCs w:val="21"/>
        </w:rPr>
        <w:t>s</w:t>
      </w:r>
      <w:r w:rsidR="003C399A">
        <w:rPr>
          <w:spacing w:val="-2"/>
          <w:position w:val="-1"/>
          <w:sz w:val="21"/>
          <w:szCs w:val="21"/>
        </w:rPr>
        <w:t>u</w:t>
      </w:r>
      <w:r w:rsidR="003C399A">
        <w:rPr>
          <w:spacing w:val="-1"/>
          <w:position w:val="-1"/>
          <w:sz w:val="21"/>
          <w:szCs w:val="21"/>
        </w:rPr>
        <w:t>r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spacing w:val="-1"/>
          <w:position w:val="-1"/>
          <w:sz w:val="21"/>
          <w:szCs w:val="21"/>
        </w:rPr>
        <w:t>s</w:t>
      </w:r>
      <w:proofErr w:type="spellEnd"/>
      <w:r w:rsidR="003C399A">
        <w:rPr>
          <w:spacing w:val="3"/>
          <w:position w:val="-1"/>
          <w:sz w:val="21"/>
          <w:szCs w:val="21"/>
        </w:rPr>
        <w:t>/</w:t>
      </w:r>
      <w:r w:rsidR="003C399A">
        <w:rPr>
          <w:spacing w:val="2"/>
          <w:position w:val="-1"/>
          <w:sz w:val="21"/>
          <w:szCs w:val="21"/>
        </w:rPr>
        <w:t>S</w:t>
      </w:r>
      <w:r w:rsidR="003C399A">
        <w:rPr>
          <w:spacing w:val="-2"/>
          <w:position w:val="-1"/>
          <w:sz w:val="21"/>
          <w:szCs w:val="21"/>
        </w:rPr>
        <w:t>y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3"/>
          <w:position w:val="-1"/>
          <w:sz w:val="21"/>
          <w:szCs w:val="21"/>
        </w:rPr>
        <w:t>r</w:t>
      </w:r>
      <w:r w:rsidR="003C399A">
        <w:rPr>
          <w:spacing w:val="-1"/>
          <w:position w:val="-1"/>
          <w:sz w:val="21"/>
          <w:szCs w:val="21"/>
        </w:rPr>
        <w:t>i</w:t>
      </w:r>
      <w:r w:rsidR="003C399A">
        <w:rPr>
          <w:spacing w:val="-2"/>
          <w:position w:val="-1"/>
          <w:sz w:val="21"/>
          <w:szCs w:val="21"/>
        </w:rPr>
        <w:t>k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t</w:t>
      </w:r>
      <w:r w:rsidR="003C399A">
        <w:rPr>
          <w:spacing w:val="44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K</w:t>
      </w:r>
      <w:r w:rsidR="003C399A">
        <w:rPr>
          <w:spacing w:val="-1"/>
          <w:position w:val="-1"/>
          <w:sz w:val="21"/>
          <w:szCs w:val="21"/>
        </w:rPr>
        <w:t>e</w:t>
      </w:r>
      <w:r w:rsidR="003C399A">
        <w:rPr>
          <w:spacing w:val="2"/>
          <w:position w:val="-1"/>
          <w:sz w:val="21"/>
          <w:szCs w:val="21"/>
        </w:rPr>
        <w:t>w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2"/>
          <w:position w:val="-1"/>
          <w:sz w:val="21"/>
          <w:szCs w:val="21"/>
        </w:rPr>
        <w:t>n</w:t>
      </w:r>
      <w:r w:rsidR="003C399A">
        <w:rPr>
          <w:spacing w:val="-2"/>
          <w:position w:val="-1"/>
          <w:sz w:val="21"/>
          <w:szCs w:val="21"/>
        </w:rPr>
        <w:t>g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n</w:t>
      </w:r>
      <w:proofErr w:type="spellEnd"/>
      <w:r w:rsidR="003C399A">
        <w:rPr>
          <w:spacing w:val="23"/>
          <w:position w:val="-1"/>
          <w:sz w:val="21"/>
          <w:szCs w:val="21"/>
        </w:rPr>
        <w:t xml:space="preserve"> </w:t>
      </w:r>
      <w:r w:rsidR="003C399A">
        <w:rPr>
          <w:spacing w:val="2"/>
          <w:w w:val="102"/>
          <w:position w:val="-1"/>
          <w:sz w:val="21"/>
          <w:szCs w:val="21"/>
        </w:rPr>
        <w:t>No</w:t>
      </w:r>
      <w:r w:rsidR="003C399A">
        <w:rPr>
          <w:w w:val="102"/>
          <w:position w:val="-1"/>
          <w:sz w:val="21"/>
          <w:szCs w:val="21"/>
        </w:rPr>
        <w:t>.</w:t>
      </w:r>
      <w:r w:rsidR="00ED3FEA">
        <w:rPr>
          <w:w w:val="102"/>
          <w:position w:val="-1"/>
          <w:sz w:val="21"/>
          <w:szCs w:val="21"/>
        </w:rPr>
        <w:t xml:space="preserve">  </w:t>
      </w:r>
    </w:p>
    <w:p w14:paraId="187BCE0A" w14:textId="77777777" w:rsidR="00A040AF" w:rsidRDefault="003C399A">
      <w:pPr>
        <w:spacing w:before="62" w:line="220" w:lineRule="exact"/>
        <w:ind w:right="-52"/>
        <w:rPr>
          <w:sz w:val="21"/>
          <w:szCs w:val="21"/>
        </w:rPr>
      </w:pPr>
      <w:r>
        <w:br w:type="column"/>
      </w:r>
      <w:proofErr w:type="spellStart"/>
      <w:r>
        <w:rPr>
          <w:spacing w:val="2"/>
          <w:position w:val="-1"/>
          <w:sz w:val="21"/>
          <w:szCs w:val="21"/>
        </w:rPr>
        <w:lastRenderedPageBreak/>
        <w:t>b</w:t>
      </w:r>
      <w:r>
        <w:rPr>
          <w:spacing w:val="-1"/>
          <w:position w:val="-1"/>
          <w:sz w:val="21"/>
          <w:szCs w:val="21"/>
        </w:rPr>
        <w:t>er</w:t>
      </w:r>
      <w:r>
        <w:rPr>
          <w:spacing w:val="-2"/>
          <w:position w:val="-1"/>
          <w:sz w:val="21"/>
          <w:szCs w:val="21"/>
        </w:rPr>
        <w:t>h</w:t>
      </w:r>
      <w:r>
        <w:rPr>
          <w:spacing w:val="-1"/>
          <w:position w:val="-1"/>
          <w:sz w:val="21"/>
          <w:szCs w:val="21"/>
        </w:rPr>
        <w:t>ar</w:t>
      </w:r>
      <w:r>
        <w:rPr>
          <w:spacing w:val="2"/>
          <w:position w:val="-1"/>
          <w:sz w:val="21"/>
          <w:szCs w:val="21"/>
        </w:rPr>
        <w:t>g</w:t>
      </w:r>
      <w:r>
        <w:rPr>
          <w:position w:val="-1"/>
          <w:sz w:val="21"/>
          <w:szCs w:val="21"/>
        </w:rPr>
        <w:t>a</w:t>
      </w:r>
      <w:proofErr w:type="spellEnd"/>
      <w:r>
        <w:rPr>
          <w:spacing w:val="14"/>
          <w:position w:val="-1"/>
          <w:sz w:val="21"/>
          <w:szCs w:val="21"/>
        </w:rPr>
        <w:t xml:space="preserve"> </w:t>
      </w:r>
      <w:r>
        <w:rPr>
          <w:spacing w:val="2"/>
          <w:w w:val="102"/>
          <w:position w:val="-1"/>
          <w:sz w:val="21"/>
          <w:szCs w:val="21"/>
        </w:rPr>
        <w:t>R</w:t>
      </w:r>
      <w:r>
        <w:rPr>
          <w:spacing w:val="1"/>
          <w:w w:val="102"/>
          <w:position w:val="-1"/>
          <w:sz w:val="21"/>
          <w:szCs w:val="21"/>
        </w:rPr>
        <w:t>M</w:t>
      </w:r>
      <w:r>
        <w:rPr>
          <w:b/>
          <w:w w:val="102"/>
          <w:position w:val="-1"/>
          <w:sz w:val="21"/>
          <w:szCs w:val="21"/>
        </w:rPr>
        <w:t>_</w:t>
      </w:r>
    </w:p>
    <w:p w14:paraId="609C0177" w14:textId="77777777" w:rsidR="00A040AF" w:rsidRDefault="003C399A">
      <w:pPr>
        <w:spacing w:before="36"/>
        <w:rPr>
          <w:sz w:val="21"/>
          <w:szCs w:val="21"/>
        </w:rPr>
        <w:sectPr w:rsidR="00A040AF" w:rsidSect="00ED3FEA">
          <w:type w:val="continuous"/>
          <w:pgSz w:w="11920" w:h="16860"/>
          <w:pgMar w:top="1580" w:right="940" w:bottom="280" w:left="1040" w:header="720" w:footer="720" w:gutter="0"/>
          <w:cols w:num="3" w:space="720" w:equalWidth="0">
            <w:col w:w="7436" w:space="2"/>
            <w:col w:w="1202" w:space="350"/>
            <w:col w:w="950"/>
          </w:cols>
        </w:sectPr>
      </w:pPr>
      <w:r>
        <w:br w:type="column"/>
      </w:r>
      <w:r w:rsidR="005A52C8">
        <w:rPr>
          <w:b/>
          <w:w w:val="102"/>
          <w:position w:val="-5"/>
          <w:sz w:val="21"/>
          <w:szCs w:val="21"/>
        </w:rPr>
        <w:lastRenderedPageBreak/>
        <w:t>500</w:t>
      </w:r>
    </w:p>
    <w:p w14:paraId="5BF11609" w14:textId="77777777" w:rsidR="00A040AF" w:rsidRDefault="003C399A">
      <w:pPr>
        <w:spacing w:before="12" w:line="220" w:lineRule="exact"/>
        <w:ind w:left="1528"/>
        <w:rPr>
          <w:sz w:val="21"/>
          <w:szCs w:val="21"/>
        </w:rPr>
      </w:pPr>
      <w:r>
        <w:rPr>
          <w:spacing w:val="-2"/>
          <w:position w:val="-1"/>
          <w:sz w:val="21"/>
          <w:szCs w:val="21"/>
        </w:rPr>
        <w:lastRenderedPageBreak/>
        <w:t>y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g</w:t>
      </w:r>
      <w:r>
        <w:rPr>
          <w:spacing w:val="9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m</w:t>
      </w:r>
      <w:r>
        <w:rPr>
          <w:spacing w:val="-1"/>
          <w:position w:val="-1"/>
          <w:sz w:val="21"/>
          <w:szCs w:val="21"/>
        </w:rPr>
        <w:t>e</w:t>
      </w:r>
      <w:r>
        <w:rPr>
          <w:spacing w:val="3"/>
          <w:position w:val="-1"/>
          <w:sz w:val="21"/>
          <w:szCs w:val="21"/>
        </w:rPr>
        <w:t>r</w:t>
      </w:r>
      <w:r>
        <w:rPr>
          <w:spacing w:val="-2"/>
          <w:position w:val="-1"/>
          <w:sz w:val="21"/>
          <w:szCs w:val="21"/>
        </w:rPr>
        <w:t>u</w:t>
      </w:r>
      <w:r>
        <w:rPr>
          <w:spacing w:val="2"/>
          <w:position w:val="-1"/>
          <w:sz w:val="21"/>
          <w:szCs w:val="21"/>
        </w:rPr>
        <w:t>p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3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20"/>
          <w:position w:val="-1"/>
          <w:sz w:val="21"/>
          <w:szCs w:val="21"/>
        </w:rPr>
        <w:t xml:space="preserve"> </w:t>
      </w:r>
      <w:r>
        <w:rPr>
          <w:spacing w:val="2"/>
          <w:position w:val="-1"/>
          <w:sz w:val="21"/>
          <w:szCs w:val="21"/>
        </w:rPr>
        <w:t>Bo</w:t>
      </w:r>
      <w:r>
        <w:rPr>
          <w:position w:val="-1"/>
          <w:sz w:val="21"/>
          <w:szCs w:val="21"/>
        </w:rPr>
        <w:t>n</w:t>
      </w:r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P</w:t>
      </w:r>
      <w:r>
        <w:rPr>
          <w:spacing w:val="-1"/>
          <w:position w:val="-1"/>
          <w:sz w:val="21"/>
          <w:szCs w:val="21"/>
        </w:rPr>
        <w:t>erl</w:t>
      </w:r>
      <w:r>
        <w:rPr>
          <w:spacing w:val="3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2"/>
          <w:position w:val="-1"/>
          <w:sz w:val="21"/>
          <w:szCs w:val="21"/>
        </w:rPr>
        <w:t>s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n</w:t>
      </w:r>
      <w:r>
        <w:rPr>
          <w:spacing w:val="3"/>
          <w:position w:val="-1"/>
          <w:sz w:val="21"/>
          <w:szCs w:val="21"/>
        </w:rPr>
        <w:t>a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24"/>
          <w:position w:val="-1"/>
          <w:sz w:val="21"/>
          <w:szCs w:val="21"/>
        </w:rPr>
        <w:t xml:space="preserve"> </w:t>
      </w:r>
      <w:r>
        <w:rPr>
          <w:spacing w:val="2"/>
          <w:position w:val="-1"/>
          <w:sz w:val="21"/>
          <w:szCs w:val="21"/>
        </w:rPr>
        <w:t>d</w:t>
      </w:r>
      <w:r>
        <w:rPr>
          <w:position w:val="-1"/>
          <w:sz w:val="21"/>
          <w:szCs w:val="21"/>
        </w:rPr>
        <w:t>i</w:t>
      </w:r>
      <w:r>
        <w:rPr>
          <w:spacing w:val="6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b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w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6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Ko</w:t>
      </w:r>
      <w:r>
        <w:rPr>
          <w:spacing w:val="-2"/>
          <w:position w:val="-1"/>
          <w:sz w:val="21"/>
          <w:szCs w:val="21"/>
        </w:rPr>
        <w:t>n</w:t>
      </w:r>
      <w:r>
        <w:rPr>
          <w:spacing w:val="-1"/>
          <w:position w:val="-1"/>
          <w:sz w:val="21"/>
          <w:szCs w:val="21"/>
        </w:rPr>
        <w:t>tra</w:t>
      </w:r>
      <w:r>
        <w:rPr>
          <w:position w:val="-1"/>
          <w:sz w:val="21"/>
          <w:szCs w:val="21"/>
        </w:rPr>
        <w:t>k</w:t>
      </w:r>
      <w:proofErr w:type="spellEnd"/>
      <w:r>
        <w:rPr>
          <w:spacing w:val="15"/>
          <w:position w:val="-1"/>
          <w:sz w:val="21"/>
          <w:szCs w:val="21"/>
        </w:rPr>
        <w:t xml:space="preserve"> </w:t>
      </w:r>
      <w:proofErr w:type="spellStart"/>
      <w:r>
        <w:rPr>
          <w:spacing w:val="3"/>
          <w:position w:val="-1"/>
          <w:sz w:val="21"/>
          <w:szCs w:val="21"/>
        </w:rPr>
        <w:t>i</w:t>
      </w:r>
      <w:r>
        <w:rPr>
          <w:spacing w:val="-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-1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d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3"/>
          <w:position w:val="-1"/>
          <w:sz w:val="21"/>
          <w:szCs w:val="21"/>
        </w:rPr>
        <w:t>l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d</w:t>
      </w:r>
      <w:r>
        <w:rPr>
          <w:spacing w:val="-1"/>
          <w:position w:val="-1"/>
          <w:sz w:val="21"/>
          <w:szCs w:val="21"/>
        </w:rPr>
        <w:t>e</w:t>
      </w:r>
      <w:r>
        <w:rPr>
          <w:spacing w:val="2"/>
          <w:position w:val="-1"/>
          <w:sz w:val="21"/>
          <w:szCs w:val="21"/>
        </w:rPr>
        <w:t>n</w:t>
      </w:r>
      <w:r>
        <w:rPr>
          <w:spacing w:val="-2"/>
          <w:position w:val="-1"/>
          <w:sz w:val="21"/>
          <w:szCs w:val="21"/>
        </w:rPr>
        <w:t>g</w:t>
      </w:r>
      <w:r>
        <w:rPr>
          <w:spacing w:val="3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-1"/>
          <w:position w:val="-1"/>
          <w:sz w:val="21"/>
          <w:szCs w:val="21"/>
        </w:rPr>
        <w:t>i</w:t>
      </w:r>
      <w:r>
        <w:rPr>
          <w:spacing w:val="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w w:val="102"/>
          <w:position w:val="-1"/>
          <w:sz w:val="21"/>
          <w:szCs w:val="21"/>
        </w:rPr>
        <w:t>d</w:t>
      </w:r>
      <w:r>
        <w:rPr>
          <w:spacing w:val="-1"/>
          <w:w w:val="103"/>
          <w:position w:val="-1"/>
          <w:sz w:val="21"/>
          <w:szCs w:val="21"/>
        </w:rPr>
        <w:t>il</w:t>
      </w:r>
      <w:r>
        <w:rPr>
          <w:spacing w:val="-1"/>
          <w:w w:val="102"/>
          <w:position w:val="-1"/>
          <w:sz w:val="21"/>
          <w:szCs w:val="21"/>
        </w:rPr>
        <w:t>e</w:t>
      </w:r>
      <w:r>
        <w:rPr>
          <w:spacing w:val="2"/>
          <w:w w:val="102"/>
          <w:position w:val="-1"/>
          <w:sz w:val="21"/>
          <w:szCs w:val="21"/>
        </w:rPr>
        <w:t>p</w:t>
      </w:r>
      <w:r>
        <w:rPr>
          <w:spacing w:val="-1"/>
          <w:w w:val="102"/>
          <w:position w:val="-1"/>
          <w:sz w:val="21"/>
          <w:szCs w:val="21"/>
        </w:rPr>
        <w:t>a</w:t>
      </w:r>
      <w:r>
        <w:rPr>
          <w:spacing w:val="2"/>
          <w:w w:val="102"/>
          <w:position w:val="-1"/>
          <w:sz w:val="21"/>
          <w:szCs w:val="21"/>
        </w:rPr>
        <w:t>s</w:t>
      </w:r>
      <w:r>
        <w:rPr>
          <w:spacing w:val="-2"/>
          <w:w w:val="102"/>
          <w:position w:val="-1"/>
          <w:sz w:val="21"/>
          <w:szCs w:val="21"/>
        </w:rPr>
        <w:t>k</w:t>
      </w:r>
      <w:r>
        <w:rPr>
          <w:spacing w:val="3"/>
          <w:w w:val="102"/>
          <w:position w:val="-1"/>
          <w:sz w:val="21"/>
          <w:szCs w:val="21"/>
        </w:rPr>
        <w:t>a</w:t>
      </w:r>
      <w:r>
        <w:rPr>
          <w:spacing w:val="-2"/>
          <w:w w:val="102"/>
          <w:position w:val="-1"/>
          <w:sz w:val="21"/>
          <w:szCs w:val="21"/>
        </w:rPr>
        <w:t>n</w:t>
      </w:r>
      <w:proofErr w:type="spellEnd"/>
      <w:r>
        <w:rPr>
          <w:w w:val="102"/>
          <w:position w:val="-1"/>
          <w:sz w:val="21"/>
          <w:szCs w:val="21"/>
        </w:rPr>
        <w:t>.</w:t>
      </w:r>
    </w:p>
    <w:p w14:paraId="4AE72F03" w14:textId="77777777" w:rsidR="00A040AF" w:rsidRDefault="00A040AF">
      <w:pPr>
        <w:spacing w:before="1" w:line="220" w:lineRule="exact"/>
        <w:rPr>
          <w:sz w:val="22"/>
          <w:szCs w:val="22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space="720"/>
        </w:sectPr>
      </w:pPr>
    </w:p>
    <w:p w14:paraId="22035478" w14:textId="77777777" w:rsidR="00A040AF" w:rsidRDefault="00F821F0">
      <w:pPr>
        <w:spacing w:before="37" w:line="220" w:lineRule="exact"/>
        <w:ind w:left="820" w:right="-52"/>
        <w:rPr>
          <w:sz w:val="21"/>
          <w:szCs w:val="21"/>
        </w:rPr>
      </w:pPr>
      <w:r>
        <w:lastRenderedPageBreak/>
        <w:pict w14:anchorId="34D1A578">
          <v:group id="_x0000_s1032" style="position:absolute;left:0;text-align:left;margin-left:354pt;margin-top:13.55pt;width:86.8pt;height:.45pt;z-index:-251657216;mso-position-horizontal-relative:page" coordorigin="7080,271" coordsize="1736,9">
            <v:polyline id="_x0000_s1040" style="position:absolute" points="14168,550,14382,550" coordorigin="7084,275" coordsize="214,0" filled="f" strokeweight="5475emu">
              <v:path arrowok="t"/>
            </v:polyline>
            <v:polyline id="_x0000_s1039" style="position:absolute" points="14600,550,14814,550" coordorigin="7300,275" coordsize="214,0" filled="f" strokeweight="5475emu">
              <v:path arrowok="t"/>
            </v:polyline>
            <v:polyline id="_x0000_s1038" style="position:absolute" points="15034,550,15248,550" coordorigin="7517,275" coordsize="214,0" filled="f" strokeweight="5475emu">
              <v:path arrowok="t"/>
            </v:polyline>
            <v:polyline id="_x0000_s1037" style="position:absolute" points="15466,550,15680,550" coordorigin="7733,275" coordsize="214,0" filled="f" strokeweight="5475emu">
              <v:path arrowok="t"/>
            </v:polyline>
            <v:polyline id="_x0000_s1036" style="position:absolute" points="15898,550,16112,550" coordorigin="7949,275" coordsize="214,0" filled="f" strokeweight="5475emu">
              <v:path arrowok="t"/>
            </v:polyline>
            <v:polyline id="_x0000_s1035" style="position:absolute" points="16330,550,16544,550" coordorigin="8165,275" coordsize="214,0" filled="f" strokeweight="5475emu">
              <v:path arrowok="t"/>
            </v:polyline>
            <v:polyline id="_x0000_s1034" style="position:absolute" points="16764,550,16977,550" coordorigin="8382,275" coordsize="214,0" filled="f" strokeweight="5475emu">
              <v:path arrowok="t"/>
            </v:polyline>
            <v:polyline id="_x0000_s1033" style="position:absolute" points="17196,550,17410,550" coordorigin="8598,275" coordsize="214,0" filled="f" strokeweight="5475emu">
              <v:path arrowok="t"/>
            </v:polyline>
            <w10:wrap anchorx="page"/>
          </v:group>
        </w:pict>
      </w:r>
      <w:r w:rsidR="003C399A">
        <w:rPr>
          <w:spacing w:val="-1"/>
          <w:position w:val="-1"/>
          <w:sz w:val="21"/>
          <w:szCs w:val="21"/>
        </w:rPr>
        <w:t>(ii</w:t>
      </w:r>
      <w:r w:rsidR="003C399A">
        <w:rPr>
          <w:position w:val="-1"/>
          <w:sz w:val="21"/>
          <w:szCs w:val="21"/>
        </w:rPr>
        <w:t xml:space="preserve">) </w:t>
      </w:r>
      <w:r w:rsidR="003C399A">
        <w:rPr>
          <w:spacing w:val="10"/>
          <w:position w:val="-1"/>
          <w:sz w:val="21"/>
          <w:szCs w:val="21"/>
        </w:rPr>
        <w:t xml:space="preserve"> </w:t>
      </w:r>
      <w:r w:rsidR="003C399A">
        <w:rPr>
          <w:spacing w:val="2"/>
          <w:position w:val="-1"/>
          <w:sz w:val="21"/>
          <w:szCs w:val="21"/>
        </w:rPr>
        <w:t>*</w:t>
      </w:r>
      <w:r w:rsidR="003C399A">
        <w:rPr>
          <w:position w:val="-1"/>
          <w:sz w:val="21"/>
          <w:szCs w:val="21"/>
        </w:rPr>
        <w:t xml:space="preserve">* </w:t>
      </w:r>
      <w:r w:rsidR="003C399A">
        <w:rPr>
          <w:spacing w:val="18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B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-2"/>
          <w:position w:val="-1"/>
          <w:sz w:val="21"/>
          <w:szCs w:val="21"/>
        </w:rPr>
        <w:t>k</w:t>
      </w:r>
      <w:r w:rsidR="003C399A">
        <w:rPr>
          <w:position w:val="-1"/>
          <w:sz w:val="21"/>
          <w:szCs w:val="21"/>
        </w:rPr>
        <w:t>i</w:t>
      </w:r>
      <w:proofErr w:type="spellEnd"/>
      <w:r w:rsidR="003C399A">
        <w:rPr>
          <w:position w:val="-1"/>
          <w:sz w:val="21"/>
          <w:szCs w:val="21"/>
        </w:rPr>
        <w:t xml:space="preserve"> </w:t>
      </w:r>
      <w:r w:rsidR="003C399A">
        <w:rPr>
          <w:spacing w:val="1"/>
          <w:position w:val="-1"/>
          <w:sz w:val="21"/>
          <w:szCs w:val="21"/>
        </w:rPr>
        <w:t xml:space="preserve"> W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position w:val="-1"/>
          <w:sz w:val="21"/>
          <w:szCs w:val="21"/>
        </w:rPr>
        <w:t xml:space="preserve">g </w:t>
      </w:r>
      <w:r w:rsidR="003C399A">
        <w:rPr>
          <w:spacing w:val="2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J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1"/>
          <w:position w:val="-1"/>
          <w:sz w:val="21"/>
          <w:szCs w:val="21"/>
        </w:rPr>
        <w:t>m</w:t>
      </w:r>
      <w:r w:rsidR="003C399A">
        <w:rPr>
          <w:spacing w:val="-1"/>
          <w:position w:val="-1"/>
          <w:sz w:val="21"/>
          <w:szCs w:val="21"/>
        </w:rPr>
        <w:t>i</w:t>
      </w:r>
      <w:r w:rsidR="003C399A">
        <w:rPr>
          <w:spacing w:val="2"/>
          <w:position w:val="-1"/>
          <w:sz w:val="21"/>
          <w:szCs w:val="21"/>
        </w:rPr>
        <w:t>n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n</w:t>
      </w:r>
      <w:proofErr w:type="spellEnd"/>
      <w:r w:rsidR="003C399A">
        <w:rPr>
          <w:position w:val="-1"/>
          <w:sz w:val="21"/>
          <w:szCs w:val="21"/>
        </w:rPr>
        <w:t xml:space="preserve"> </w:t>
      </w:r>
      <w:r w:rsidR="003C399A">
        <w:rPr>
          <w:spacing w:val="7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P</w:t>
      </w:r>
      <w:r w:rsidR="003C399A">
        <w:rPr>
          <w:spacing w:val="-1"/>
          <w:position w:val="-1"/>
          <w:sz w:val="21"/>
          <w:szCs w:val="21"/>
        </w:rPr>
        <w:t>e</w:t>
      </w:r>
      <w:r w:rsidR="003C399A">
        <w:rPr>
          <w:spacing w:val="3"/>
          <w:position w:val="-1"/>
          <w:sz w:val="21"/>
          <w:szCs w:val="21"/>
        </w:rPr>
        <w:t>l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2"/>
          <w:position w:val="-1"/>
          <w:sz w:val="21"/>
          <w:szCs w:val="21"/>
        </w:rPr>
        <w:t>k</w:t>
      </w:r>
      <w:r w:rsidR="003C399A">
        <w:rPr>
          <w:spacing w:val="-1"/>
          <w:position w:val="-1"/>
          <w:sz w:val="21"/>
          <w:szCs w:val="21"/>
        </w:rPr>
        <w:t>s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n</w:t>
      </w:r>
      <w:proofErr w:type="spellEnd"/>
      <w:r w:rsidR="003C399A">
        <w:rPr>
          <w:position w:val="-1"/>
          <w:sz w:val="21"/>
          <w:szCs w:val="21"/>
        </w:rPr>
        <w:t xml:space="preserve"> </w:t>
      </w:r>
      <w:r w:rsidR="003C399A">
        <w:rPr>
          <w:spacing w:val="13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b</w:t>
      </w:r>
      <w:r w:rsidR="003C399A">
        <w:rPr>
          <w:spacing w:val="-1"/>
          <w:position w:val="-1"/>
          <w:sz w:val="21"/>
          <w:szCs w:val="21"/>
        </w:rPr>
        <w:t>er</w:t>
      </w:r>
      <w:r w:rsidR="003C399A">
        <w:rPr>
          <w:spacing w:val="3"/>
          <w:position w:val="-1"/>
          <w:sz w:val="21"/>
          <w:szCs w:val="21"/>
        </w:rPr>
        <w:t>j</w:t>
      </w:r>
      <w:r w:rsidR="003C399A">
        <w:rPr>
          <w:spacing w:val="-2"/>
          <w:position w:val="-1"/>
          <w:sz w:val="21"/>
          <w:szCs w:val="21"/>
        </w:rPr>
        <w:t>u</w:t>
      </w:r>
      <w:r w:rsidR="003C399A">
        <w:rPr>
          <w:spacing w:val="1"/>
          <w:position w:val="-1"/>
          <w:sz w:val="21"/>
          <w:szCs w:val="21"/>
        </w:rPr>
        <w:t>m</w:t>
      </w:r>
      <w:r w:rsidR="003C399A">
        <w:rPr>
          <w:spacing w:val="-1"/>
          <w:position w:val="-1"/>
          <w:sz w:val="21"/>
          <w:szCs w:val="21"/>
        </w:rPr>
        <w:t>l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h</w:t>
      </w:r>
      <w:proofErr w:type="spellEnd"/>
      <w:r w:rsidR="003C399A">
        <w:rPr>
          <w:position w:val="-1"/>
          <w:sz w:val="21"/>
          <w:szCs w:val="21"/>
        </w:rPr>
        <w:t xml:space="preserve"> </w:t>
      </w:r>
      <w:r w:rsidR="003C399A">
        <w:rPr>
          <w:spacing w:val="12"/>
          <w:position w:val="-1"/>
          <w:sz w:val="21"/>
          <w:szCs w:val="21"/>
        </w:rPr>
        <w:t xml:space="preserve"> </w:t>
      </w:r>
      <w:r w:rsidR="003C399A">
        <w:rPr>
          <w:spacing w:val="2"/>
          <w:w w:val="102"/>
          <w:position w:val="-1"/>
          <w:sz w:val="21"/>
          <w:szCs w:val="21"/>
        </w:rPr>
        <w:t>RM</w:t>
      </w:r>
    </w:p>
    <w:p w14:paraId="74CC32EB" w14:textId="77777777" w:rsidR="00A040AF" w:rsidRDefault="003C399A" w:rsidP="003C399A">
      <w:pPr>
        <w:spacing w:before="42"/>
        <w:ind w:right="-327"/>
        <w:rPr>
          <w:rFonts w:ascii="Arial" w:eastAsia="Arial" w:hAnsi="Arial" w:cs="Arial"/>
          <w:sz w:val="18"/>
          <w:szCs w:val="18"/>
        </w:rPr>
      </w:pPr>
      <w:r>
        <w:br w:type="column"/>
      </w:r>
      <w:r w:rsidR="004F5943">
        <w:lastRenderedPageBreak/>
        <w:t>700.00</w:t>
      </w:r>
    </w:p>
    <w:p w14:paraId="58CA4B78" w14:textId="77777777" w:rsidR="00A040AF" w:rsidRDefault="003C399A">
      <w:pPr>
        <w:spacing w:before="37" w:line="220" w:lineRule="exact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num="3" w:space="720" w:equalWidth="0">
            <w:col w:w="5947" w:space="520"/>
            <w:col w:w="807" w:space="597"/>
            <w:col w:w="2069"/>
          </w:cols>
        </w:sectPr>
      </w:pPr>
      <w:r>
        <w:br w:type="column"/>
      </w:r>
      <w:r>
        <w:rPr>
          <w:spacing w:val="-2"/>
          <w:position w:val="-1"/>
          <w:sz w:val="21"/>
          <w:szCs w:val="21"/>
        </w:rPr>
        <w:lastRenderedPageBreak/>
        <w:t>y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 xml:space="preserve">g  </w:t>
      </w:r>
      <w:proofErr w:type="spellStart"/>
      <w:r>
        <w:rPr>
          <w:spacing w:val="1"/>
          <w:position w:val="-1"/>
          <w:sz w:val="21"/>
          <w:szCs w:val="21"/>
        </w:rPr>
        <w:t>m</w:t>
      </w:r>
      <w:r>
        <w:rPr>
          <w:spacing w:val="3"/>
          <w:position w:val="-1"/>
          <w:sz w:val="21"/>
          <w:szCs w:val="21"/>
        </w:rPr>
        <w:t>e</w:t>
      </w:r>
      <w:r>
        <w:rPr>
          <w:spacing w:val="-1"/>
          <w:position w:val="-1"/>
          <w:sz w:val="21"/>
          <w:szCs w:val="21"/>
        </w:rPr>
        <w:t>r</w:t>
      </w:r>
      <w:r>
        <w:rPr>
          <w:spacing w:val="-2"/>
          <w:position w:val="-1"/>
          <w:sz w:val="21"/>
          <w:szCs w:val="21"/>
        </w:rPr>
        <w:t>u</w:t>
      </w:r>
      <w:r>
        <w:rPr>
          <w:spacing w:val="2"/>
          <w:position w:val="-1"/>
          <w:sz w:val="21"/>
          <w:szCs w:val="21"/>
        </w:rPr>
        <w:t>p</w:t>
      </w:r>
      <w:r>
        <w:rPr>
          <w:spacing w:val="3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position w:val="-1"/>
          <w:sz w:val="21"/>
          <w:szCs w:val="21"/>
        </w:rPr>
        <w:t xml:space="preserve"> </w:t>
      </w:r>
      <w:r>
        <w:rPr>
          <w:spacing w:val="14"/>
          <w:position w:val="-1"/>
          <w:sz w:val="21"/>
          <w:szCs w:val="21"/>
        </w:rPr>
        <w:t xml:space="preserve"> </w:t>
      </w:r>
      <w:r>
        <w:rPr>
          <w:spacing w:val="2"/>
          <w:w w:val="102"/>
          <w:position w:val="-1"/>
          <w:sz w:val="21"/>
          <w:szCs w:val="21"/>
        </w:rPr>
        <w:t>Bo</w:t>
      </w:r>
      <w:r>
        <w:rPr>
          <w:w w:val="102"/>
          <w:position w:val="-1"/>
          <w:sz w:val="21"/>
          <w:szCs w:val="21"/>
        </w:rPr>
        <w:t>n</w:t>
      </w:r>
    </w:p>
    <w:p w14:paraId="63BE1C39" w14:textId="77777777" w:rsidR="00A040AF" w:rsidRDefault="003C399A">
      <w:pPr>
        <w:spacing w:before="12"/>
        <w:ind w:left="1528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space="720"/>
        </w:sectPr>
      </w:pPr>
      <w:proofErr w:type="spellStart"/>
      <w:r>
        <w:rPr>
          <w:spacing w:val="2"/>
          <w:sz w:val="21"/>
          <w:szCs w:val="21"/>
        </w:rPr>
        <w:lastRenderedPageBreak/>
        <w:t>P</w:t>
      </w:r>
      <w:r>
        <w:rPr>
          <w:spacing w:val="-1"/>
          <w:sz w:val="21"/>
          <w:szCs w:val="21"/>
        </w:rPr>
        <w:t>erl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s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i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w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k</w:t>
      </w:r>
      <w:proofErr w:type="spellEnd"/>
      <w:r>
        <w:rPr>
          <w:spacing w:val="15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d</w:t>
      </w:r>
      <w:r>
        <w:rPr>
          <w:spacing w:val="-1"/>
          <w:w w:val="103"/>
          <w:sz w:val="21"/>
          <w:szCs w:val="21"/>
        </w:rPr>
        <w:t>il</w:t>
      </w:r>
      <w:r>
        <w:rPr>
          <w:spacing w:val="-1"/>
          <w:w w:val="102"/>
          <w:sz w:val="21"/>
          <w:szCs w:val="21"/>
        </w:rPr>
        <w:t>e</w:t>
      </w:r>
      <w:r>
        <w:rPr>
          <w:spacing w:val="2"/>
          <w:w w:val="102"/>
          <w:sz w:val="21"/>
          <w:szCs w:val="21"/>
        </w:rPr>
        <w:t>p</w:t>
      </w:r>
      <w:r>
        <w:rPr>
          <w:spacing w:val="3"/>
          <w:w w:val="102"/>
          <w:sz w:val="21"/>
          <w:szCs w:val="21"/>
        </w:rPr>
        <w:t>a</w:t>
      </w:r>
      <w:r>
        <w:rPr>
          <w:spacing w:val="-1"/>
          <w:w w:val="102"/>
          <w:sz w:val="21"/>
          <w:szCs w:val="21"/>
        </w:rPr>
        <w:t>s</w:t>
      </w:r>
      <w:r>
        <w:rPr>
          <w:spacing w:val="2"/>
          <w:w w:val="102"/>
          <w:sz w:val="21"/>
          <w:szCs w:val="21"/>
        </w:rPr>
        <w:t>k</w:t>
      </w:r>
      <w:r>
        <w:rPr>
          <w:spacing w:val="-1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>.</w:t>
      </w:r>
    </w:p>
    <w:p w14:paraId="0F4DAA8D" w14:textId="77777777" w:rsidR="00A040AF" w:rsidRDefault="00F821F0">
      <w:pPr>
        <w:spacing w:before="81"/>
        <w:ind w:left="636"/>
        <w:rPr>
          <w:sz w:val="23"/>
          <w:szCs w:val="23"/>
        </w:rPr>
      </w:pPr>
      <w:r>
        <w:lastRenderedPageBreak/>
        <w:pict w14:anchorId="69C5AC95">
          <v:group id="_x0000_s1029" style="position:absolute;left:0;text-align:left;margin-left:56.35pt;margin-top:367.65pt;width:484pt;height:0;z-index:-251656192;mso-position-horizontal-relative:page;mso-position-vertical-relative:page" coordorigin="1127,7353" coordsize="9680,0">
            <v:polyline id="_x0000_s1031" style="position:absolute" points="11934,14706,2255,14706" coordorigin="1127,7353" coordsize="9680,0" filled="f" strokeweight="31097emu">
              <v:path arrowok="t"/>
            </v:polyline>
            <v:polyline id="_x0000_s1030" style="position:absolute" points="2255,14706,11934,14706" coordorigin="1127,7353" coordsize="9680,0" filled="f" strokeweight="31097emu">
              <v:path arrowok="t"/>
            </v:polyline>
            <w10:wrap anchorx="page" anchory="page"/>
          </v:group>
        </w:pict>
      </w:r>
      <w:r>
        <w:pict w14:anchorId="5F7AAE9D">
          <v:group id="_x0000_s1026" style="position:absolute;left:0;text-align:left;margin-left:449.6pt;margin-top:16.85pt;width:76.25pt;height:.45pt;z-index:-251655168;mso-position-horizontal-relative:page" coordorigin="8992,337" coordsize="1525,9">
            <v:polyline id="_x0000_s1028" style="position:absolute" points="17992,682,19067,682" coordorigin="8996,341" coordsize="1075,0" filled="f" strokeweight="5901emu">
              <v:path arrowok="t"/>
            </v:polyline>
            <v:polyline id="_x0000_s1027" style="position:absolute" points="20148,682,20586,682" coordorigin="10074,341" coordsize="438,0" filled="f" strokeweight="5901emu">
              <v:path arrowok="t"/>
            </v:polyline>
            <w10:wrap anchorx="page"/>
          </v:group>
        </w:pict>
      </w:r>
      <w:proofErr w:type="gramStart"/>
      <w:r w:rsidR="003C399A">
        <w:rPr>
          <w:sz w:val="23"/>
          <w:szCs w:val="23"/>
        </w:rPr>
        <w:t>(</w:t>
      </w:r>
      <w:r w:rsidR="003C399A">
        <w:rPr>
          <w:spacing w:val="-7"/>
          <w:sz w:val="23"/>
          <w:szCs w:val="23"/>
        </w:rPr>
        <w:t xml:space="preserve"> </w:t>
      </w:r>
      <w:r w:rsidR="003C399A">
        <w:rPr>
          <w:sz w:val="23"/>
          <w:szCs w:val="23"/>
        </w:rPr>
        <w:t>b</w:t>
      </w:r>
      <w:proofErr w:type="gramEnd"/>
      <w:r w:rsidR="003C399A">
        <w:rPr>
          <w:spacing w:val="-10"/>
          <w:sz w:val="23"/>
          <w:szCs w:val="23"/>
        </w:rPr>
        <w:t xml:space="preserve"> </w:t>
      </w:r>
      <w:r w:rsidR="003C399A">
        <w:rPr>
          <w:sz w:val="23"/>
          <w:szCs w:val="23"/>
        </w:rPr>
        <w:t>)</w:t>
      </w:r>
      <w:r w:rsidR="003C399A">
        <w:rPr>
          <w:spacing w:val="-9"/>
          <w:sz w:val="23"/>
          <w:szCs w:val="23"/>
        </w:rPr>
        <w:t xml:space="preserve"> </w:t>
      </w:r>
      <w:r w:rsidR="003C399A">
        <w:rPr>
          <w:sz w:val="23"/>
          <w:szCs w:val="23"/>
        </w:rPr>
        <w:t>#</w:t>
      </w:r>
      <w:r w:rsidR="003C399A">
        <w:rPr>
          <w:spacing w:val="-10"/>
          <w:sz w:val="23"/>
          <w:szCs w:val="23"/>
        </w:rPr>
        <w:t xml:space="preserve"> </w:t>
      </w:r>
      <w:r w:rsidR="003C399A">
        <w:rPr>
          <w:sz w:val="23"/>
          <w:szCs w:val="23"/>
        </w:rPr>
        <w:t>(</w:t>
      </w:r>
      <w:r w:rsidR="003C399A">
        <w:rPr>
          <w:spacing w:val="-9"/>
          <w:sz w:val="23"/>
          <w:szCs w:val="23"/>
        </w:rPr>
        <w:t xml:space="preserve"> </w:t>
      </w:r>
      <w:proofErr w:type="spellStart"/>
      <w:r w:rsidR="003C399A">
        <w:rPr>
          <w:sz w:val="23"/>
          <w:szCs w:val="23"/>
        </w:rPr>
        <w:t>i</w:t>
      </w:r>
      <w:proofErr w:type="spellEnd"/>
      <w:r w:rsidR="003C399A">
        <w:rPr>
          <w:spacing w:val="-6"/>
          <w:sz w:val="23"/>
          <w:szCs w:val="23"/>
        </w:rPr>
        <w:t xml:space="preserve"> </w:t>
      </w:r>
      <w:r w:rsidR="003C399A">
        <w:rPr>
          <w:sz w:val="23"/>
          <w:szCs w:val="23"/>
        </w:rPr>
        <w:t>)</w:t>
      </w:r>
      <w:r w:rsidR="003C399A">
        <w:rPr>
          <w:spacing w:val="-7"/>
          <w:sz w:val="23"/>
          <w:szCs w:val="23"/>
        </w:rPr>
        <w:t xml:space="preserve"> </w:t>
      </w:r>
      <w:r w:rsidR="003C399A">
        <w:rPr>
          <w:spacing w:val="-10"/>
          <w:sz w:val="23"/>
          <w:szCs w:val="23"/>
        </w:rPr>
        <w:t>*</w:t>
      </w:r>
      <w:r w:rsidR="003C399A">
        <w:rPr>
          <w:sz w:val="23"/>
          <w:szCs w:val="23"/>
        </w:rPr>
        <w:t xml:space="preserve">*      </w:t>
      </w:r>
      <w:r w:rsidR="003C399A">
        <w:rPr>
          <w:spacing w:val="18"/>
          <w:sz w:val="23"/>
          <w:szCs w:val="23"/>
        </w:rPr>
        <w:t xml:space="preserve"> </w:t>
      </w:r>
      <w:proofErr w:type="spellStart"/>
      <w:r w:rsidR="003C399A">
        <w:rPr>
          <w:spacing w:val="-8"/>
          <w:sz w:val="23"/>
          <w:szCs w:val="23"/>
        </w:rPr>
        <w:t>Tu</w:t>
      </w:r>
      <w:r w:rsidR="003C399A">
        <w:rPr>
          <w:spacing w:val="-10"/>
          <w:sz w:val="23"/>
          <w:szCs w:val="23"/>
        </w:rPr>
        <w:t>n</w:t>
      </w:r>
      <w:r w:rsidR="003C399A">
        <w:rPr>
          <w:spacing w:val="-4"/>
          <w:sz w:val="23"/>
          <w:szCs w:val="23"/>
        </w:rPr>
        <w:t>t</w:t>
      </w:r>
      <w:r w:rsidR="003C399A">
        <w:rPr>
          <w:spacing w:val="-10"/>
          <w:sz w:val="23"/>
          <w:szCs w:val="23"/>
        </w:rPr>
        <w:t>u</w:t>
      </w:r>
      <w:r w:rsidR="003C399A">
        <w:rPr>
          <w:spacing w:val="-4"/>
          <w:sz w:val="23"/>
          <w:szCs w:val="23"/>
        </w:rPr>
        <w:t>t</w:t>
      </w:r>
      <w:r w:rsidR="003C399A">
        <w:rPr>
          <w:spacing w:val="-7"/>
          <w:sz w:val="23"/>
          <w:szCs w:val="23"/>
        </w:rPr>
        <w:t>a</w:t>
      </w:r>
      <w:r w:rsidR="003C399A">
        <w:rPr>
          <w:sz w:val="23"/>
          <w:szCs w:val="23"/>
        </w:rPr>
        <w:t>n</w:t>
      </w:r>
      <w:proofErr w:type="spellEnd"/>
      <w:r w:rsidR="003C399A">
        <w:rPr>
          <w:spacing w:val="8"/>
          <w:sz w:val="23"/>
          <w:szCs w:val="23"/>
        </w:rPr>
        <w:t xml:space="preserve"> </w:t>
      </w:r>
      <w:proofErr w:type="spellStart"/>
      <w:r w:rsidR="003C399A">
        <w:rPr>
          <w:spacing w:val="-4"/>
          <w:sz w:val="23"/>
          <w:szCs w:val="23"/>
        </w:rPr>
        <w:t>t</w:t>
      </w:r>
      <w:r w:rsidR="003C399A">
        <w:rPr>
          <w:spacing w:val="-7"/>
          <w:sz w:val="23"/>
          <w:szCs w:val="23"/>
        </w:rPr>
        <w:t>er</w:t>
      </w:r>
      <w:r w:rsidR="003C399A">
        <w:rPr>
          <w:spacing w:val="-8"/>
          <w:sz w:val="23"/>
          <w:szCs w:val="23"/>
        </w:rPr>
        <w:t>h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8"/>
          <w:sz w:val="23"/>
          <w:szCs w:val="23"/>
        </w:rPr>
        <w:t>d</w:t>
      </w:r>
      <w:r w:rsidR="003C399A">
        <w:rPr>
          <w:spacing w:val="-7"/>
          <w:sz w:val="23"/>
          <w:szCs w:val="23"/>
        </w:rPr>
        <w:t>a</w:t>
      </w:r>
      <w:r w:rsidR="003C399A">
        <w:rPr>
          <w:sz w:val="23"/>
          <w:szCs w:val="23"/>
        </w:rPr>
        <w:t>p</w:t>
      </w:r>
      <w:proofErr w:type="spellEnd"/>
      <w:r w:rsidR="003C399A">
        <w:rPr>
          <w:spacing w:val="10"/>
          <w:sz w:val="23"/>
          <w:szCs w:val="23"/>
        </w:rPr>
        <w:t xml:space="preserve"> </w:t>
      </w:r>
      <w:proofErr w:type="spellStart"/>
      <w:r w:rsidR="003C399A">
        <w:rPr>
          <w:spacing w:val="-15"/>
          <w:sz w:val="23"/>
          <w:szCs w:val="23"/>
        </w:rPr>
        <w:t>G</w:t>
      </w:r>
      <w:r w:rsidR="003C399A">
        <w:rPr>
          <w:spacing w:val="-7"/>
          <w:sz w:val="23"/>
          <w:szCs w:val="23"/>
        </w:rPr>
        <w:t>e</w:t>
      </w:r>
      <w:r w:rsidR="003C399A">
        <w:rPr>
          <w:spacing w:val="-4"/>
          <w:sz w:val="23"/>
          <w:szCs w:val="23"/>
        </w:rPr>
        <w:t>r</w:t>
      </w:r>
      <w:r w:rsidR="003C399A">
        <w:rPr>
          <w:spacing w:val="-9"/>
          <w:sz w:val="23"/>
          <w:szCs w:val="23"/>
        </w:rPr>
        <w:t>e</w:t>
      </w:r>
      <w:r w:rsidR="003C399A">
        <w:rPr>
          <w:spacing w:val="-8"/>
          <w:sz w:val="23"/>
          <w:szCs w:val="23"/>
        </w:rPr>
        <w:t>n</w:t>
      </w:r>
      <w:r w:rsidR="003C399A">
        <w:rPr>
          <w:spacing w:val="-6"/>
          <w:sz w:val="23"/>
          <w:szCs w:val="23"/>
        </w:rPr>
        <w:t>t</w:t>
      </w:r>
      <w:r w:rsidR="003C399A">
        <w:rPr>
          <w:sz w:val="23"/>
          <w:szCs w:val="23"/>
        </w:rPr>
        <w:t>i</w:t>
      </w:r>
      <w:proofErr w:type="spellEnd"/>
      <w:r w:rsidR="003C399A">
        <w:rPr>
          <w:spacing w:val="9"/>
          <w:sz w:val="23"/>
          <w:szCs w:val="23"/>
        </w:rPr>
        <w:t xml:space="preserve"> </w:t>
      </w:r>
      <w:r w:rsidR="003C399A">
        <w:rPr>
          <w:spacing w:val="-12"/>
          <w:sz w:val="23"/>
          <w:szCs w:val="23"/>
        </w:rPr>
        <w:t>B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8"/>
          <w:sz w:val="23"/>
          <w:szCs w:val="23"/>
        </w:rPr>
        <w:t>n</w:t>
      </w:r>
      <w:r w:rsidR="003C399A">
        <w:rPr>
          <w:spacing w:val="-10"/>
          <w:sz w:val="23"/>
          <w:szCs w:val="23"/>
        </w:rPr>
        <w:t>k</w:t>
      </w:r>
      <w:r w:rsidR="003C399A">
        <w:rPr>
          <w:spacing w:val="-1"/>
          <w:sz w:val="23"/>
          <w:szCs w:val="23"/>
        </w:rPr>
        <w:t>/</w:t>
      </w:r>
      <w:proofErr w:type="spellStart"/>
      <w:r w:rsidR="003C399A">
        <w:rPr>
          <w:spacing w:val="-9"/>
          <w:sz w:val="23"/>
          <w:szCs w:val="23"/>
        </w:rPr>
        <w:t>I</w:t>
      </w:r>
      <w:r w:rsidR="003C399A">
        <w:rPr>
          <w:spacing w:val="-8"/>
          <w:sz w:val="23"/>
          <w:szCs w:val="23"/>
        </w:rPr>
        <w:t>n</w:t>
      </w:r>
      <w:r w:rsidR="003C399A">
        <w:rPr>
          <w:spacing w:val="-6"/>
          <w:sz w:val="23"/>
          <w:szCs w:val="23"/>
        </w:rPr>
        <w:t>s</w:t>
      </w:r>
      <w:r w:rsidR="003C399A">
        <w:rPr>
          <w:spacing w:val="-8"/>
          <w:sz w:val="23"/>
          <w:szCs w:val="23"/>
        </w:rPr>
        <w:t>u</w:t>
      </w:r>
      <w:r w:rsidR="003C399A">
        <w:rPr>
          <w:spacing w:val="-4"/>
          <w:sz w:val="23"/>
          <w:szCs w:val="23"/>
        </w:rPr>
        <w:t>r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8"/>
          <w:sz w:val="23"/>
          <w:szCs w:val="23"/>
        </w:rPr>
        <w:t>ns</w:t>
      </w:r>
      <w:proofErr w:type="spellEnd"/>
      <w:r w:rsidR="003C399A">
        <w:rPr>
          <w:spacing w:val="-4"/>
          <w:sz w:val="23"/>
          <w:szCs w:val="23"/>
        </w:rPr>
        <w:t>/</w:t>
      </w:r>
      <w:r w:rsidR="003C399A">
        <w:rPr>
          <w:spacing w:val="-9"/>
          <w:sz w:val="23"/>
          <w:szCs w:val="23"/>
        </w:rPr>
        <w:t>S</w:t>
      </w:r>
      <w:r w:rsidR="003C399A">
        <w:rPr>
          <w:spacing w:val="-10"/>
          <w:sz w:val="23"/>
          <w:szCs w:val="23"/>
        </w:rPr>
        <w:t>y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4"/>
          <w:sz w:val="23"/>
          <w:szCs w:val="23"/>
        </w:rPr>
        <w:t>ri</w:t>
      </w:r>
      <w:r w:rsidR="003C399A">
        <w:rPr>
          <w:spacing w:val="-10"/>
          <w:sz w:val="23"/>
          <w:szCs w:val="23"/>
        </w:rPr>
        <w:t>k</w:t>
      </w:r>
      <w:r w:rsidR="003C399A">
        <w:rPr>
          <w:spacing w:val="-7"/>
          <w:sz w:val="23"/>
          <w:szCs w:val="23"/>
        </w:rPr>
        <w:t>a</w:t>
      </w:r>
      <w:r w:rsidR="003C399A">
        <w:rPr>
          <w:sz w:val="23"/>
          <w:szCs w:val="23"/>
        </w:rPr>
        <w:t>t</w:t>
      </w:r>
      <w:r w:rsidR="003C399A">
        <w:rPr>
          <w:spacing w:val="24"/>
          <w:sz w:val="23"/>
          <w:szCs w:val="23"/>
        </w:rPr>
        <w:t xml:space="preserve"> </w:t>
      </w:r>
      <w:proofErr w:type="spellStart"/>
      <w:r w:rsidR="003C399A">
        <w:rPr>
          <w:spacing w:val="-13"/>
          <w:sz w:val="23"/>
          <w:szCs w:val="23"/>
        </w:rPr>
        <w:t>K</w:t>
      </w:r>
      <w:r w:rsidR="003C399A">
        <w:rPr>
          <w:spacing w:val="-9"/>
          <w:sz w:val="23"/>
          <w:szCs w:val="23"/>
        </w:rPr>
        <w:t>e</w:t>
      </w:r>
      <w:r w:rsidR="003C399A">
        <w:rPr>
          <w:spacing w:val="-13"/>
          <w:sz w:val="23"/>
          <w:szCs w:val="23"/>
        </w:rPr>
        <w:t>w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8"/>
          <w:sz w:val="23"/>
          <w:szCs w:val="23"/>
        </w:rPr>
        <w:t>n</w:t>
      </w:r>
      <w:r w:rsidR="003C399A">
        <w:rPr>
          <w:spacing w:val="-10"/>
          <w:sz w:val="23"/>
          <w:szCs w:val="23"/>
        </w:rPr>
        <w:t>g</w:t>
      </w:r>
      <w:r w:rsidR="003C399A">
        <w:rPr>
          <w:spacing w:val="-7"/>
          <w:sz w:val="23"/>
          <w:szCs w:val="23"/>
        </w:rPr>
        <w:t>a</w:t>
      </w:r>
      <w:r w:rsidR="003C399A">
        <w:rPr>
          <w:sz w:val="23"/>
          <w:szCs w:val="23"/>
        </w:rPr>
        <w:t>n</w:t>
      </w:r>
      <w:proofErr w:type="spellEnd"/>
      <w:r w:rsidR="003C399A">
        <w:rPr>
          <w:spacing w:val="11"/>
          <w:sz w:val="23"/>
          <w:szCs w:val="23"/>
        </w:rPr>
        <w:t xml:space="preserve"> </w:t>
      </w:r>
      <w:r w:rsidR="003C399A">
        <w:rPr>
          <w:spacing w:val="-13"/>
          <w:w w:val="101"/>
          <w:sz w:val="23"/>
          <w:szCs w:val="23"/>
        </w:rPr>
        <w:t>N</w:t>
      </w:r>
      <w:r w:rsidR="003C399A">
        <w:rPr>
          <w:spacing w:val="-8"/>
          <w:w w:val="101"/>
          <w:sz w:val="23"/>
          <w:szCs w:val="23"/>
        </w:rPr>
        <w:t>o</w:t>
      </w:r>
      <w:r w:rsidR="003C399A">
        <w:rPr>
          <w:w w:val="101"/>
          <w:sz w:val="23"/>
          <w:szCs w:val="23"/>
        </w:rPr>
        <w:t>.</w:t>
      </w:r>
      <w:r w:rsidR="005A52C8">
        <w:rPr>
          <w:w w:val="101"/>
          <w:sz w:val="23"/>
          <w:szCs w:val="23"/>
        </w:rPr>
        <w:t xml:space="preserve"> KB10034</w:t>
      </w:r>
    </w:p>
    <w:p w14:paraId="31948FA8" w14:textId="77777777" w:rsidR="00A040AF" w:rsidRDefault="003C399A">
      <w:pPr>
        <w:spacing w:before="5" w:line="242" w:lineRule="auto"/>
        <w:ind w:left="1340" w:right="63"/>
        <w:jc w:val="both"/>
        <w:rPr>
          <w:sz w:val="23"/>
          <w:szCs w:val="23"/>
        </w:rPr>
      </w:pP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h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g</w:t>
      </w:r>
      <w:r>
        <w:rPr>
          <w:sz w:val="23"/>
          <w:szCs w:val="23"/>
        </w:rPr>
        <w:t>a</w:t>
      </w:r>
      <w:proofErr w:type="spellEnd"/>
      <w:r>
        <w:rPr>
          <w:spacing w:val="27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R</w:t>
      </w:r>
      <w:r>
        <w:rPr>
          <w:sz w:val="23"/>
          <w:szCs w:val="23"/>
        </w:rPr>
        <w:t xml:space="preserve">M </w:t>
      </w:r>
      <w:r>
        <w:rPr>
          <w:rFonts w:ascii="Arial" w:eastAsia="Arial" w:hAnsi="Arial" w:cs="Arial"/>
          <w:b/>
          <w:position w:val="2"/>
          <w:sz w:val="18"/>
          <w:szCs w:val="18"/>
          <w:u w:val="single" w:color="000000"/>
        </w:rPr>
        <w:t xml:space="preserve">           </w:t>
      </w:r>
      <w:r>
        <w:rPr>
          <w:rFonts w:ascii="Arial" w:eastAsia="Arial" w:hAnsi="Arial" w:cs="Arial"/>
          <w:b/>
          <w:spacing w:val="3"/>
          <w:position w:val="2"/>
          <w:sz w:val="18"/>
          <w:szCs w:val="18"/>
          <w:u w:val="single" w:color="000000"/>
        </w:rPr>
        <w:t xml:space="preserve"> </w:t>
      </w:r>
      <w:r w:rsidR="005A52C8">
        <w:rPr>
          <w:rFonts w:ascii="Arial" w:eastAsia="Arial" w:hAnsi="Arial" w:cs="Arial"/>
          <w:b/>
          <w:spacing w:val="1"/>
          <w:position w:val="2"/>
          <w:sz w:val="18"/>
          <w:szCs w:val="18"/>
          <w:u w:val="single" w:color="000000"/>
        </w:rPr>
        <w:t>400.00</w:t>
      </w:r>
      <w:r>
        <w:rPr>
          <w:rFonts w:ascii="Arial" w:eastAsia="Arial" w:hAnsi="Arial" w:cs="Arial"/>
          <w:b/>
          <w:position w:val="2"/>
          <w:sz w:val="18"/>
          <w:szCs w:val="18"/>
          <w:u w:val="single" w:color="000000"/>
        </w:rPr>
        <w:t xml:space="preserve">            </w:t>
      </w:r>
      <w:r>
        <w:rPr>
          <w:rFonts w:ascii="Arial" w:eastAsia="Arial" w:hAnsi="Arial" w:cs="Arial"/>
          <w:b/>
          <w:spacing w:val="39"/>
          <w:position w:val="2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1"/>
          <w:position w:val="2"/>
          <w:sz w:val="18"/>
          <w:szCs w:val="18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23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up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28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22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9"/>
          <w:sz w:val="23"/>
          <w:szCs w:val="23"/>
        </w:rPr>
        <w:t>a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30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2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3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2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tr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24"/>
          <w:sz w:val="23"/>
          <w:szCs w:val="23"/>
        </w:rPr>
        <w:t xml:space="preserve"> </w:t>
      </w:r>
      <w:proofErr w:type="spellStart"/>
      <w:r>
        <w:rPr>
          <w:spacing w:val="-4"/>
          <w:w w:val="101"/>
          <w:sz w:val="23"/>
          <w:szCs w:val="23"/>
        </w:rPr>
        <w:t>i</w:t>
      </w:r>
      <w:r>
        <w:rPr>
          <w:spacing w:val="-13"/>
          <w:w w:val="101"/>
          <w:sz w:val="23"/>
          <w:szCs w:val="23"/>
        </w:rPr>
        <w:t>n</w:t>
      </w:r>
      <w:r>
        <w:rPr>
          <w:w w:val="101"/>
          <w:sz w:val="23"/>
          <w:szCs w:val="23"/>
        </w:rPr>
        <w:t>i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p</w:t>
      </w:r>
      <w:r>
        <w:rPr>
          <w:spacing w:val="-10"/>
          <w:sz w:val="23"/>
          <w:szCs w:val="23"/>
        </w:rPr>
        <w:t>u</w:t>
      </w:r>
      <w:r>
        <w:rPr>
          <w:sz w:val="23"/>
          <w:szCs w:val="23"/>
        </w:rPr>
        <w:t xml:space="preserve">n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h</w:t>
      </w:r>
      <w:r>
        <w:rPr>
          <w:sz w:val="23"/>
          <w:szCs w:val="23"/>
        </w:rPr>
        <w:t>i</w:t>
      </w:r>
      <w:proofErr w:type="spellEnd"/>
      <w:r>
        <w:rPr>
          <w:spacing w:val="9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un</w:t>
      </w:r>
      <w:r>
        <w:rPr>
          <w:spacing w:val="-6"/>
          <w:sz w:val="23"/>
          <w:szCs w:val="23"/>
        </w:rPr>
        <w:t>t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i</w:t>
      </w:r>
      <w:proofErr w:type="spellEnd"/>
      <w:r>
        <w:rPr>
          <w:spacing w:val="1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r>
        <w:rPr>
          <w:spacing w:val="3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j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i</w:t>
      </w:r>
      <w:proofErr w:type="spellEnd"/>
      <w:r>
        <w:rPr>
          <w:spacing w:val="11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ecac</w:t>
      </w:r>
      <w:r>
        <w:rPr>
          <w:spacing w:val="-9"/>
          <w:sz w:val="23"/>
          <w:szCs w:val="23"/>
        </w:rPr>
        <w:t>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n</w:t>
      </w:r>
      <w:proofErr w:type="spellEnd"/>
      <w:r>
        <w:rPr>
          <w:spacing w:val="-4"/>
          <w:w w:val="101"/>
          <w:sz w:val="23"/>
          <w:szCs w:val="23"/>
        </w:rPr>
        <w:t>/</w:t>
      </w:r>
      <w:proofErr w:type="spellStart"/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u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 xml:space="preserve">g </w:t>
      </w:r>
      <w:proofErr w:type="spellStart"/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pu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.</w:t>
      </w:r>
      <w:r>
        <w:rPr>
          <w:spacing w:val="7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u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i</w:t>
      </w:r>
      <w:r>
        <w:rPr>
          <w:spacing w:val="-13"/>
          <w:sz w:val="23"/>
          <w:szCs w:val="23"/>
        </w:rPr>
        <w:t>r</w:t>
      </w:r>
      <w:r>
        <w:rPr>
          <w:spacing w:val="-9"/>
          <w:sz w:val="23"/>
          <w:szCs w:val="23"/>
        </w:rPr>
        <w:t>-</w:t>
      </w:r>
      <w:r>
        <w:rPr>
          <w:spacing w:val="-8"/>
          <w:sz w:val="23"/>
          <w:szCs w:val="23"/>
        </w:rPr>
        <w:t>bu</w:t>
      </w:r>
      <w:r>
        <w:rPr>
          <w:spacing w:val="-4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r</w:t>
      </w:r>
      <w:proofErr w:type="spellEnd"/>
      <w:r>
        <w:rPr>
          <w:spacing w:val="13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p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r</w:t>
      </w:r>
      <w:r>
        <w:rPr>
          <w:spacing w:val="-8"/>
          <w:w w:val="101"/>
          <w:sz w:val="23"/>
          <w:szCs w:val="23"/>
        </w:rPr>
        <w:t>b</w:t>
      </w:r>
      <w:r>
        <w:rPr>
          <w:spacing w:val="-9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j</w:t>
      </w:r>
      <w:r>
        <w:rPr>
          <w:spacing w:val="-9"/>
          <w:w w:val="101"/>
          <w:sz w:val="23"/>
          <w:szCs w:val="23"/>
        </w:rPr>
        <w:t>a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i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a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4"/>
          <w:sz w:val="23"/>
          <w:szCs w:val="23"/>
        </w:rPr>
        <w:t>it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j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kk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6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p</w:t>
      </w:r>
      <w:r>
        <w:rPr>
          <w:spacing w:val="-4"/>
          <w:w w:val="101"/>
          <w:sz w:val="23"/>
          <w:szCs w:val="23"/>
        </w:rPr>
        <w:t>ir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14:paraId="2B57EEDB" w14:textId="77777777" w:rsidR="00A040AF" w:rsidRDefault="00A040AF">
      <w:pPr>
        <w:spacing w:before="5" w:line="260" w:lineRule="exact"/>
        <w:rPr>
          <w:sz w:val="26"/>
          <w:szCs w:val="26"/>
        </w:rPr>
      </w:pPr>
    </w:p>
    <w:p w14:paraId="677324B1" w14:textId="77777777" w:rsidR="00A040AF" w:rsidRDefault="003C399A">
      <w:pPr>
        <w:spacing w:line="243" w:lineRule="auto"/>
        <w:ind w:left="1528" w:right="339" w:hanging="363"/>
        <w:jc w:val="both"/>
        <w:rPr>
          <w:sz w:val="23"/>
          <w:szCs w:val="23"/>
        </w:rPr>
      </w:pPr>
      <w:r>
        <w:rPr>
          <w:spacing w:val="-8"/>
          <w:sz w:val="23"/>
          <w:szCs w:val="23"/>
        </w:rPr>
        <w:t>*</w:t>
      </w:r>
      <w:r>
        <w:rPr>
          <w:sz w:val="23"/>
          <w:szCs w:val="23"/>
        </w:rPr>
        <w:t xml:space="preserve">* </w:t>
      </w:r>
      <w:r>
        <w:rPr>
          <w:spacing w:val="26"/>
          <w:sz w:val="23"/>
          <w:szCs w:val="23"/>
        </w:rPr>
        <w:t xml:space="preserve"> </w:t>
      </w:r>
      <w:r>
        <w:rPr>
          <w:spacing w:val="-15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j</w:t>
      </w:r>
      <w:r>
        <w:rPr>
          <w:spacing w:val="-8"/>
          <w:sz w:val="23"/>
          <w:szCs w:val="23"/>
        </w:rPr>
        <w:t>u</w:t>
      </w:r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3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R</w:t>
      </w:r>
      <w:r>
        <w:rPr>
          <w:sz w:val="23"/>
          <w:szCs w:val="23"/>
        </w:rPr>
        <w:t>M</w:t>
      </w:r>
      <w:r>
        <w:rPr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position w:val="5"/>
          <w:sz w:val="18"/>
          <w:szCs w:val="18"/>
          <w:u w:val="single" w:color="000000"/>
        </w:rPr>
        <w:t xml:space="preserve">            </w:t>
      </w:r>
      <w:r>
        <w:rPr>
          <w:rFonts w:ascii="Arial" w:eastAsia="Arial" w:hAnsi="Arial" w:cs="Arial"/>
          <w:b/>
          <w:spacing w:val="33"/>
          <w:position w:val="5"/>
          <w:sz w:val="18"/>
          <w:szCs w:val="18"/>
          <w:u w:val="single" w:color="000000"/>
        </w:rPr>
        <w:t xml:space="preserve"> </w:t>
      </w:r>
      <w:r w:rsidR="000F4F86">
        <w:rPr>
          <w:rFonts w:ascii="Arial" w:eastAsia="Arial" w:hAnsi="Arial" w:cs="Arial"/>
          <w:b/>
          <w:spacing w:val="33"/>
          <w:position w:val="5"/>
          <w:sz w:val="18"/>
          <w:szCs w:val="18"/>
          <w:u w:val="single" w:color="000000"/>
        </w:rPr>
        <w:t>800.00</w:t>
      </w:r>
      <w:r>
        <w:rPr>
          <w:rFonts w:ascii="Arial" w:eastAsia="Arial" w:hAnsi="Arial" w:cs="Arial"/>
          <w:b/>
          <w:position w:val="5"/>
          <w:sz w:val="18"/>
          <w:szCs w:val="18"/>
          <w:u w:val="single" w:color="000000"/>
        </w:rPr>
        <w:t xml:space="preserve">            </w:t>
      </w:r>
      <w:r>
        <w:rPr>
          <w:rFonts w:ascii="Arial" w:eastAsia="Arial" w:hAnsi="Arial" w:cs="Arial"/>
          <w:b/>
          <w:spacing w:val="47"/>
          <w:position w:val="5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19"/>
          <w:position w:val="5"/>
          <w:sz w:val="18"/>
          <w:szCs w:val="18"/>
        </w:rPr>
        <w:t xml:space="preserve"> </w:t>
      </w:r>
      <w:proofErr w:type="spellStart"/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-8"/>
          <w:sz w:val="23"/>
          <w:szCs w:val="23"/>
        </w:rPr>
        <w:t>po</w:t>
      </w:r>
      <w:r>
        <w:rPr>
          <w:spacing w:val="-6"/>
          <w:sz w:val="23"/>
          <w:szCs w:val="23"/>
        </w:rPr>
        <w:t>t</w:t>
      </w:r>
      <w:r>
        <w:rPr>
          <w:spacing w:val="-8"/>
          <w:sz w:val="23"/>
          <w:szCs w:val="23"/>
        </w:rPr>
        <w:t>o</w:t>
      </w:r>
      <w:r>
        <w:rPr>
          <w:spacing w:val="-10"/>
          <w:sz w:val="23"/>
          <w:szCs w:val="23"/>
        </w:rPr>
        <w:t>n</w:t>
      </w:r>
      <w:r>
        <w:rPr>
          <w:sz w:val="23"/>
          <w:szCs w:val="23"/>
        </w:rPr>
        <w:t>g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8"/>
          <w:sz w:val="23"/>
          <w:szCs w:val="23"/>
        </w:rPr>
        <w:t xml:space="preserve"> </w:t>
      </w:r>
      <w:r>
        <w:rPr>
          <w:spacing w:val="-15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sz w:val="23"/>
          <w:szCs w:val="23"/>
        </w:rPr>
        <w:t>Pe</w:t>
      </w:r>
      <w:r>
        <w:rPr>
          <w:spacing w:val="-4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6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r>
        <w:rPr>
          <w:spacing w:val="-7"/>
          <w:w w:val="101"/>
          <w:sz w:val="23"/>
          <w:szCs w:val="23"/>
        </w:rPr>
        <w:t>a</w:t>
      </w:r>
      <w:r>
        <w:rPr>
          <w:spacing w:val="-9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up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1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6"/>
          <w:sz w:val="23"/>
          <w:szCs w:val="23"/>
        </w:rPr>
        <w:t>l</w:t>
      </w:r>
      <w:r>
        <w:rPr>
          <w:spacing w:val="-9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6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3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Ko</w:t>
      </w:r>
      <w:r>
        <w:rPr>
          <w:spacing w:val="-8"/>
          <w:sz w:val="23"/>
          <w:szCs w:val="23"/>
        </w:rPr>
        <w:t>n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r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un</w:t>
      </w:r>
      <w:r>
        <w:rPr>
          <w:spacing w:val="-4"/>
          <w:sz w:val="23"/>
          <w:szCs w:val="23"/>
        </w:rPr>
        <w:t>t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i</w:t>
      </w:r>
      <w:proofErr w:type="spellEnd"/>
      <w:r>
        <w:rPr>
          <w:spacing w:val="3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p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r</w:t>
      </w:r>
      <w:r>
        <w:rPr>
          <w:spacing w:val="-8"/>
          <w:w w:val="101"/>
          <w:sz w:val="23"/>
          <w:szCs w:val="23"/>
        </w:rPr>
        <w:t>b</w:t>
      </w:r>
      <w:r>
        <w:rPr>
          <w:spacing w:val="-9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j</w:t>
      </w:r>
      <w:r>
        <w:rPr>
          <w:spacing w:val="-7"/>
          <w:w w:val="101"/>
          <w:sz w:val="23"/>
          <w:szCs w:val="23"/>
        </w:rPr>
        <w:t>aa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i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ecaca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proofErr w:type="spellEnd"/>
      <w:r>
        <w:rPr>
          <w:spacing w:val="-6"/>
          <w:sz w:val="23"/>
          <w:szCs w:val="23"/>
        </w:rPr>
        <w:t>/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9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pu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3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4"/>
          <w:sz w:val="23"/>
          <w:szCs w:val="23"/>
        </w:rPr>
        <w:t>l</w:t>
      </w:r>
      <w:r>
        <w:rPr>
          <w:spacing w:val="-9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p</w:t>
      </w:r>
      <w:r>
        <w:rPr>
          <w:spacing w:val="-4"/>
          <w:w w:val="101"/>
          <w:sz w:val="23"/>
          <w:szCs w:val="23"/>
        </w:rPr>
        <w:t>i</w:t>
      </w:r>
      <w:r>
        <w:rPr>
          <w:spacing w:val="-8"/>
          <w:w w:val="101"/>
          <w:sz w:val="23"/>
          <w:szCs w:val="23"/>
        </w:rPr>
        <w:t>h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k</w:t>
      </w:r>
      <w:proofErr w:type="spellEnd"/>
      <w:r>
        <w:rPr>
          <w:w w:val="101"/>
          <w:sz w:val="23"/>
          <w:szCs w:val="23"/>
        </w:rPr>
        <w:t xml:space="preserve"> 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i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.</w:t>
      </w:r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u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i</w:t>
      </w:r>
      <w:r>
        <w:rPr>
          <w:spacing w:val="-6"/>
          <w:sz w:val="23"/>
          <w:szCs w:val="23"/>
        </w:rPr>
        <w:t>r</w:t>
      </w:r>
      <w:r>
        <w:rPr>
          <w:spacing w:val="-9"/>
          <w:sz w:val="23"/>
          <w:szCs w:val="23"/>
        </w:rPr>
        <w:t>-</w:t>
      </w:r>
      <w:r>
        <w:rPr>
          <w:spacing w:val="-8"/>
          <w:sz w:val="23"/>
          <w:szCs w:val="23"/>
        </w:rPr>
        <w:t>bu</w:t>
      </w:r>
      <w:r>
        <w:rPr>
          <w:spacing w:val="-4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r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b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9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pacing w:val="-1"/>
          <w:sz w:val="23"/>
          <w:szCs w:val="23"/>
        </w:rPr>
        <w:t>j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4"/>
          <w:sz w:val="23"/>
          <w:szCs w:val="23"/>
        </w:rPr>
        <w:t>ti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a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4"/>
          <w:sz w:val="23"/>
          <w:szCs w:val="23"/>
        </w:rPr>
        <w:t>it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j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kk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6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p</w:t>
      </w:r>
      <w:r>
        <w:rPr>
          <w:spacing w:val="-4"/>
          <w:w w:val="101"/>
          <w:sz w:val="23"/>
          <w:szCs w:val="23"/>
        </w:rPr>
        <w:t>ir</w:t>
      </w:r>
      <w:r>
        <w:rPr>
          <w:spacing w:val="-9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14:paraId="47539209" w14:textId="77777777" w:rsidR="00A040AF" w:rsidRDefault="00A040AF">
      <w:pPr>
        <w:spacing w:before="7" w:line="260" w:lineRule="exact"/>
        <w:rPr>
          <w:sz w:val="26"/>
          <w:szCs w:val="26"/>
        </w:rPr>
      </w:pPr>
    </w:p>
    <w:p w14:paraId="6C164726" w14:textId="77777777" w:rsidR="00A040AF" w:rsidRDefault="003C399A">
      <w:pPr>
        <w:tabs>
          <w:tab w:val="left" w:pos="8440"/>
        </w:tabs>
        <w:spacing w:line="242" w:lineRule="auto"/>
        <w:ind w:left="1340" w:right="229"/>
        <w:rPr>
          <w:rFonts w:ascii="Arial" w:eastAsia="Arial" w:hAnsi="Arial" w:cs="Arial"/>
          <w:sz w:val="18"/>
          <w:szCs w:val="18"/>
        </w:rPr>
      </w:pPr>
      <w:r>
        <w:rPr>
          <w:spacing w:val="-4"/>
          <w:sz w:val="23"/>
          <w:szCs w:val="23"/>
        </w:rPr>
        <w:t>(</w:t>
      </w:r>
      <w:r>
        <w:rPr>
          <w:spacing w:val="-6"/>
          <w:sz w:val="23"/>
          <w:szCs w:val="23"/>
        </w:rPr>
        <w:t>i</w:t>
      </w:r>
      <w:r>
        <w:rPr>
          <w:spacing w:val="-4"/>
          <w:sz w:val="23"/>
          <w:szCs w:val="23"/>
        </w:rPr>
        <w:t>i</w:t>
      </w:r>
      <w:r>
        <w:rPr>
          <w:sz w:val="23"/>
          <w:szCs w:val="23"/>
        </w:rPr>
        <w:t>)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 xml:space="preserve">*      </w:t>
      </w:r>
      <w:r>
        <w:rPr>
          <w:spacing w:val="43"/>
          <w:sz w:val="23"/>
          <w:szCs w:val="23"/>
        </w:rPr>
        <w:t xml:space="preserve"> </w:t>
      </w:r>
      <w:proofErr w:type="spellStart"/>
      <w:r>
        <w:rPr>
          <w:spacing w:val="-13"/>
          <w:sz w:val="23"/>
          <w:szCs w:val="23"/>
        </w:rPr>
        <w:t>O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z w:val="23"/>
          <w:szCs w:val="23"/>
        </w:rPr>
        <w:t>a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n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ar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a</w:t>
      </w:r>
      <w:r>
        <w:rPr>
          <w:spacing w:val="-10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12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ti</w:t>
      </w:r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14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c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up</w:t>
      </w:r>
      <w:r>
        <w:rPr>
          <w:spacing w:val="-4"/>
          <w:sz w:val="23"/>
          <w:szCs w:val="23"/>
        </w:rPr>
        <w:t>i</w:t>
      </w:r>
      <w:proofErr w:type="spellEnd"/>
      <w:r>
        <w:rPr>
          <w:sz w:val="23"/>
          <w:szCs w:val="23"/>
        </w:rPr>
        <w:t>,</w:t>
      </w:r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n</w:t>
      </w:r>
      <w:r>
        <w:rPr>
          <w:sz w:val="23"/>
          <w:szCs w:val="23"/>
        </w:rPr>
        <w:t>i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6"/>
          <w:w w:val="101"/>
          <w:sz w:val="23"/>
          <w:szCs w:val="23"/>
        </w:rPr>
        <w:t>t</w:t>
      </w:r>
      <w:r>
        <w:rPr>
          <w:spacing w:val="-8"/>
          <w:w w:val="101"/>
          <w:sz w:val="23"/>
          <w:szCs w:val="23"/>
        </w:rPr>
        <w:t>u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spacing w:val="-6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h</w:t>
      </w:r>
      <w:proofErr w:type="spellEnd"/>
      <w:r>
        <w:rPr>
          <w:spacing w:val="-11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d</w:t>
      </w:r>
      <w:r>
        <w:rPr>
          <w:spacing w:val="-4"/>
          <w:w w:val="101"/>
          <w:sz w:val="23"/>
          <w:szCs w:val="23"/>
        </w:rPr>
        <w:t>i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h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nd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w w:val="101"/>
          <w:sz w:val="23"/>
          <w:szCs w:val="23"/>
        </w:rPr>
        <w:t>i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u</w:t>
      </w:r>
      <w:r>
        <w:rPr>
          <w:spacing w:val="-10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t</w:t>
      </w:r>
      <w:r>
        <w:rPr>
          <w:spacing w:val="-8"/>
          <w:w w:val="101"/>
          <w:sz w:val="23"/>
          <w:szCs w:val="23"/>
        </w:rPr>
        <w:t>u</w:t>
      </w:r>
      <w:r>
        <w:rPr>
          <w:w w:val="101"/>
          <w:sz w:val="23"/>
          <w:szCs w:val="23"/>
        </w:rPr>
        <w:t>k</w:t>
      </w:r>
      <w:proofErr w:type="spellEnd"/>
      <w:r>
        <w:rPr>
          <w:spacing w:val="-14"/>
          <w:sz w:val="23"/>
          <w:szCs w:val="23"/>
        </w:rPr>
        <w:t xml:space="preserve"> </w:t>
      </w:r>
      <w:proofErr w:type="spellStart"/>
      <w:r>
        <w:rPr>
          <w:spacing w:val="-16"/>
          <w:w w:val="101"/>
          <w:sz w:val="23"/>
          <w:szCs w:val="23"/>
        </w:rPr>
        <w:t>m</w:t>
      </w:r>
      <w:r>
        <w:rPr>
          <w:spacing w:val="-4"/>
          <w:w w:val="101"/>
          <w:sz w:val="23"/>
          <w:szCs w:val="23"/>
        </w:rPr>
        <w:t>e</w:t>
      </w:r>
      <w:r>
        <w:rPr>
          <w:spacing w:val="-16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b</w:t>
      </w:r>
      <w:r>
        <w:rPr>
          <w:spacing w:val="-9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y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r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p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d</w:t>
      </w:r>
      <w:r>
        <w:rPr>
          <w:w w:val="101"/>
          <w:sz w:val="23"/>
          <w:szCs w:val="23"/>
        </w:rPr>
        <w:t>a</w:t>
      </w:r>
      <w:proofErr w:type="spellEnd"/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13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er</w:t>
      </w:r>
      <w:r>
        <w:rPr>
          <w:spacing w:val="-9"/>
          <w:w w:val="101"/>
          <w:sz w:val="23"/>
          <w:szCs w:val="23"/>
        </w:rPr>
        <w:t>a</w:t>
      </w:r>
      <w:r>
        <w:rPr>
          <w:spacing w:val="-1"/>
          <w:w w:val="101"/>
          <w:sz w:val="23"/>
          <w:szCs w:val="23"/>
        </w:rPr>
        <w:t>j</w:t>
      </w:r>
      <w:r>
        <w:rPr>
          <w:spacing w:val="-9"/>
          <w:w w:val="101"/>
          <w:sz w:val="23"/>
          <w:szCs w:val="23"/>
        </w:rPr>
        <w:t>a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spacing w:val="-14"/>
          <w:sz w:val="23"/>
          <w:szCs w:val="23"/>
        </w:rPr>
        <w:t xml:space="preserve"> </w:t>
      </w:r>
      <w:proofErr w:type="spellStart"/>
      <w:r>
        <w:rPr>
          <w:spacing w:val="-6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r>
        <w:rPr>
          <w:spacing w:val="-10"/>
          <w:w w:val="101"/>
          <w:sz w:val="23"/>
          <w:szCs w:val="23"/>
        </w:rPr>
        <w:t>y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k</w:t>
      </w:r>
      <w:proofErr w:type="spellEnd"/>
      <w:r>
        <w:rPr>
          <w:spacing w:val="-14"/>
          <w:sz w:val="23"/>
          <w:szCs w:val="23"/>
        </w:rPr>
        <w:t xml:space="preserve"> </w:t>
      </w:r>
      <w:r>
        <w:rPr>
          <w:spacing w:val="-12"/>
          <w:w w:val="101"/>
          <w:sz w:val="23"/>
          <w:szCs w:val="23"/>
        </w:rPr>
        <w:t>R</w:t>
      </w:r>
      <w:r>
        <w:rPr>
          <w:spacing w:val="-19"/>
          <w:w w:val="101"/>
          <w:sz w:val="23"/>
          <w:szCs w:val="23"/>
        </w:rPr>
        <w:t>M</w:t>
      </w:r>
      <w:r>
        <w:rPr>
          <w:rFonts w:ascii="Arial" w:eastAsia="Arial" w:hAnsi="Arial" w:cs="Arial"/>
          <w:b/>
          <w:position w:val="4"/>
          <w:sz w:val="18"/>
          <w:szCs w:val="18"/>
          <w:u w:val="single" w:color="000000"/>
        </w:rPr>
        <w:t xml:space="preserve">         </w:t>
      </w:r>
      <w:r>
        <w:rPr>
          <w:rFonts w:ascii="Arial" w:eastAsia="Arial" w:hAnsi="Arial" w:cs="Arial"/>
          <w:b/>
          <w:spacing w:val="17"/>
          <w:position w:val="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w w:val="99"/>
          <w:position w:val="4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w w:val="99"/>
          <w:position w:val="4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b/>
          <w:spacing w:val="1"/>
          <w:w w:val="99"/>
          <w:position w:val="4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w w:val="99"/>
          <w:position w:val="4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4"/>
          <w:sz w:val="18"/>
          <w:szCs w:val="18"/>
          <w:u w:val="single" w:color="000000"/>
        </w:rPr>
        <w:tab/>
      </w:r>
    </w:p>
    <w:p w14:paraId="2DB45B84" w14:textId="77777777" w:rsidR="00A040AF" w:rsidRDefault="00A040AF">
      <w:pPr>
        <w:spacing w:before="18" w:line="220" w:lineRule="exact"/>
        <w:rPr>
          <w:sz w:val="22"/>
          <w:szCs w:val="22"/>
        </w:rPr>
      </w:pPr>
    </w:p>
    <w:p w14:paraId="7B27A134" w14:textId="77777777" w:rsidR="00A040AF" w:rsidRDefault="003C399A">
      <w:pPr>
        <w:tabs>
          <w:tab w:val="left" w:pos="1520"/>
        </w:tabs>
        <w:spacing w:before="32" w:line="242" w:lineRule="auto"/>
        <w:ind w:left="1528" w:right="592" w:hanging="363"/>
        <w:rPr>
          <w:sz w:val="23"/>
          <w:szCs w:val="23"/>
        </w:rPr>
      </w:pPr>
      <w:r>
        <w:rPr>
          <w:sz w:val="23"/>
          <w:szCs w:val="23"/>
        </w:rPr>
        <w:t>*</w:t>
      </w:r>
      <w:r>
        <w:rPr>
          <w:spacing w:val="-56"/>
          <w:sz w:val="23"/>
          <w:szCs w:val="23"/>
        </w:rPr>
        <w:t xml:space="preserve"> </w:t>
      </w:r>
      <w:r>
        <w:rPr>
          <w:sz w:val="23"/>
          <w:szCs w:val="23"/>
        </w:rPr>
        <w:tab/>
      </w:r>
      <w:proofErr w:type="spellStart"/>
      <w:r>
        <w:rPr>
          <w:spacing w:val="-8"/>
          <w:sz w:val="23"/>
          <w:szCs w:val="23"/>
        </w:rPr>
        <w:t>T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i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5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R</w:t>
      </w:r>
      <w:r>
        <w:rPr>
          <w:sz w:val="23"/>
          <w:szCs w:val="23"/>
        </w:rPr>
        <w:t>M</w:t>
      </w:r>
      <w:r>
        <w:rPr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position w:val="3"/>
          <w:sz w:val="18"/>
          <w:szCs w:val="18"/>
          <w:u w:val="single" w:color="000000"/>
        </w:rPr>
        <w:t xml:space="preserve">           </w:t>
      </w:r>
      <w:r>
        <w:rPr>
          <w:rFonts w:ascii="Arial" w:eastAsia="Arial" w:hAnsi="Arial" w:cs="Arial"/>
          <w:b/>
          <w:spacing w:val="12"/>
          <w:position w:val="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position w:val="3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3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b/>
          <w:spacing w:val="1"/>
          <w:position w:val="3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3"/>
          <w:sz w:val="18"/>
          <w:szCs w:val="18"/>
          <w:u w:val="single" w:color="000000"/>
        </w:rPr>
        <w:t xml:space="preserve">0           </w:t>
      </w:r>
      <w:r>
        <w:rPr>
          <w:rFonts w:ascii="Arial" w:eastAsia="Arial" w:hAnsi="Arial" w:cs="Arial"/>
          <w:b/>
          <w:spacing w:val="47"/>
          <w:position w:val="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4"/>
          <w:position w:val="3"/>
          <w:sz w:val="18"/>
          <w:szCs w:val="18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ar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Pe</w:t>
      </w:r>
      <w:r>
        <w:rPr>
          <w:spacing w:val="-4"/>
          <w:sz w:val="23"/>
          <w:szCs w:val="23"/>
        </w:rPr>
        <w:t>r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li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4"/>
          <w:w w:val="101"/>
          <w:sz w:val="23"/>
          <w:szCs w:val="23"/>
        </w:rPr>
        <w:t>t</w:t>
      </w:r>
      <w:r>
        <w:rPr>
          <w:spacing w:val="-10"/>
          <w:w w:val="101"/>
          <w:sz w:val="23"/>
          <w:szCs w:val="23"/>
        </w:rPr>
        <w:t>u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14:paraId="3A604852" w14:textId="77777777" w:rsidR="00A040AF" w:rsidRDefault="00A040AF">
      <w:pPr>
        <w:spacing w:before="6" w:line="180" w:lineRule="exact"/>
        <w:rPr>
          <w:sz w:val="18"/>
          <w:szCs w:val="18"/>
        </w:rPr>
      </w:pPr>
    </w:p>
    <w:p w14:paraId="1AC33228" w14:textId="77777777" w:rsidR="00A040AF" w:rsidRDefault="00A040AF">
      <w:pPr>
        <w:spacing w:line="200" w:lineRule="exact"/>
      </w:pPr>
    </w:p>
    <w:p w14:paraId="4D67DD21" w14:textId="77777777" w:rsidR="00A040AF" w:rsidRDefault="00A040AF">
      <w:pPr>
        <w:spacing w:line="200" w:lineRule="exact"/>
      </w:pPr>
    </w:p>
    <w:p w14:paraId="249B2876" w14:textId="77777777" w:rsidR="00A040AF" w:rsidRDefault="00A040AF">
      <w:pPr>
        <w:spacing w:line="200" w:lineRule="exact"/>
      </w:pPr>
    </w:p>
    <w:p w14:paraId="6F6BF8CD" w14:textId="77777777" w:rsidR="00A040AF" w:rsidRDefault="003C399A">
      <w:pPr>
        <w:ind w:left="6110" w:right="539"/>
        <w:jc w:val="center"/>
        <w:rPr>
          <w:sz w:val="25"/>
          <w:szCs w:val="25"/>
        </w:rPr>
      </w:pPr>
      <w:r>
        <w:rPr>
          <w:spacing w:val="-18"/>
          <w:w w:val="101"/>
          <w:sz w:val="25"/>
          <w:szCs w:val="25"/>
        </w:rPr>
        <w:t>………</w:t>
      </w:r>
      <w:r>
        <w:rPr>
          <w:spacing w:val="-6"/>
          <w:w w:val="101"/>
          <w:sz w:val="25"/>
          <w:szCs w:val="25"/>
        </w:rPr>
        <w:t>.</w:t>
      </w:r>
      <w:r>
        <w:rPr>
          <w:spacing w:val="-18"/>
          <w:w w:val="101"/>
          <w:sz w:val="25"/>
          <w:szCs w:val="25"/>
        </w:rPr>
        <w:t>………………………</w:t>
      </w:r>
    </w:p>
    <w:p w14:paraId="1C34CAAF" w14:textId="77777777" w:rsidR="00A040AF" w:rsidRDefault="003C399A">
      <w:pPr>
        <w:spacing w:line="260" w:lineRule="exact"/>
        <w:ind w:right="1179"/>
        <w:jc w:val="right"/>
        <w:rPr>
          <w:sz w:val="25"/>
          <w:szCs w:val="25"/>
        </w:rPr>
      </w:pPr>
      <w:bookmarkStart w:id="0" w:name="_GoBack"/>
      <w:proofErr w:type="spellStart"/>
      <w:r>
        <w:rPr>
          <w:spacing w:val="-9"/>
          <w:sz w:val="25"/>
          <w:szCs w:val="25"/>
        </w:rPr>
        <w:t>Pe</w:t>
      </w:r>
      <w:r>
        <w:rPr>
          <w:spacing w:val="-11"/>
          <w:sz w:val="25"/>
          <w:szCs w:val="25"/>
        </w:rPr>
        <w:t>g</w:t>
      </w:r>
      <w:r>
        <w:rPr>
          <w:spacing w:val="-7"/>
          <w:sz w:val="25"/>
          <w:szCs w:val="25"/>
        </w:rPr>
        <w:t>a</w:t>
      </w:r>
      <w:r>
        <w:rPr>
          <w:spacing w:val="-13"/>
          <w:sz w:val="25"/>
          <w:szCs w:val="25"/>
        </w:rPr>
        <w:t>w</w:t>
      </w:r>
      <w:r>
        <w:rPr>
          <w:spacing w:val="-9"/>
          <w:sz w:val="25"/>
          <w:szCs w:val="25"/>
        </w:rPr>
        <w:t>a</w:t>
      </w:r>
      <w:r>
        <w:rPr>
          <w:sz w:val="25"/>
          <w:szCs w:val="25"/>
        </w:rPr>
        <w:t>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pacing w:val="-9"/>
          <w:w w:val="101"/>
          <w:sz w:val="25"/>
          <w:szCs w:val="25"/>
        </w:rPr>
        <w:t>Pe</w:t>
      </w:r>
      <w:r>
        <w:rPr>
          <w:spacing w:val="-6"/>
          <w:w w:val="101"/>
          <w:sz w:val="25"/>
          <w:szCs w:val="25"/>
        </w:rPr>
        <w:t>n</w:t>
      </w:r>
      <w:r>
        <w:rPr>
          <w:spacing w:val="-11"/>
          <w:w w:val="101"/>
          <w:sz w:val="25"/>
          <w:szCs w:val="25"/>
        </w:rPr>
        <w:t>g</w:t>
      </w:r>
      <w:r>
        <w:rPr>
          <w:spacing w:val="-6"/>
          <w:w w:val="101"/>
          <w:sz w:val="25"/>
          <w:szCs w:val="25"/>
        </w:rPr>
        <w:t>u</w:t>
      </w:r>
      <w:r>
        <w:rPr>
          <w:spacing w:val="-9"/>
          <w:w w:val="101"/>
          <w:sz w:val="25"/>
          <w:szCs w:val="25"/>
        </w:rPr>
        <w:t>a</w:t>
      </w:r>
      <w:r>
        <w:rPr>
          <w:spacing w:val="-7"/>
          <w:w w:val="101"/>
          <w:sz w:val="25"/>
          <w:szCs w:val="25"/>
        </w:rPr>
        <w:t>s</w:t>
      </w:r>
      <w:r>
        <w:rPr>
          <w:w w:val="101"/>
          <w:sz w:val="25"/>
          <w:szCs w:val="25"/>
        </w:rPr>
        <w:t>a</w:t>
      </w:r>
      <w:proofErr w:type="spellEnd"/>
    </w:p>
    <w:bookmarkEnd w:id="0"/>
    <w:p w14:paraId="305058F1" w14:textId="77777777" w:rsidR="00A040AF" w:rsidRDefault="00A040AF">
      <w:pPr>
        <w:spacing w:before="7" w:line="240" w:lineRule="exact"/>
        <w:rPr>
          <w:sz w:val="24"/>
          <w:szCs w:val="24"/>
        </w:rPr>
      </w:pPr>
    </w:p>
    <w:p w14:paraId="1570E654" w14:textId="77777777" w:rsidR="00A040AF" w:rsidRDefault="003C399A">
      <w:pPr>
        <w:spacing w:line="260" w:lineRule="exact"/>
        <w:ind w:left="4961"/>
        <w:rPr>
          <w:rFonts w:ascii="Arial" w:eastAsia="Arial" w:hAnsi="Arial" w:cs="Arial"/>
          <w:sz w:val="18"/>
          <w:szCs w:val="18"/>
        </w:rPr>
      </w:pPr>
      <w:r>
        <w:rPr>
          <w:spacing w:val="-13"/>
          <w:position w:val="-1"/>
          <w:sz w:val="23"/>
          <w:szCs w:val="23"/>
        </w:rPr>
        <w:t>N</w:t>
      </w:r>
      <w:r>
        <w:rPr>
          <w:spacing w:val="-7"/>
          <w:position w:val="-1"/>
          <w:sz w:val="23"/>
          <w:szCs w:val="23"/>
        </w:rPr>
        <w:t>a</w:t>
      </w:r>
      <w:r>
        <w:rPr>
          <w:spacing w:val="-16"/>
          <w:position w:val="-1"/>
          <w:sz w:val="23"/>
          <w:szCs w:val="23"/>
        </w:rPr>
        <w:t>m</w:t>
      </w:r>
      <w:r>
        <w:rPr>
          <w:position w:val="-1"/>
          <w:sz w:val="23"/>
          <w:szCs w:val="23"/>
        </w:rPr>
        <w:t>a</w:t>
      </w:r>
      <w:r>
        <w:rPr>
          <w:spacing w:val="-5"/>
          <w:position w:val="-1"/>
          <w:sz w:val="23"/>
          <w:szCs w:val="23"/>
        </w:rPr>
        <w:t xml:space="preserve"> </w:t>
      </w:r>
      <w:proofErr w:type="spellStart"/>
      <w:r>
        <w:rPr>
          <w:spacing w:val="-9"/>
          <w:position w:val="-1"/>
          <w:sz w:val="23"/>
          <w:szCs w:val="23"/>
        </w:rPr>
        <w:t>P</w:t>
      </w:r>
      <w:r>
        <w:rPr>
          <w:spacing w:val="-7"/>
          <w:position w:val="-1"/>
          <w:sz w:val="23"/>
          <w:szCs w:val="23"/>
        </w:rPr>
        <w:t>e</w:t>
      </w:r>
      <w:r>
        <w:rPr>
          <w:spacing w:val="-8"/>
          <w:position w:val="-1"/>
          <w:sz w:val="23"/>
          <w:szCs w:val="23"/>
        </w:rPr>
        <w:t>nu</w:t>
      </w:r>
      <w:r>
        <w:rPr>
          <w:position w:val="-1"/>
          <w:sz w:val="23"/>
          <w:szCs w:val="23"/>
        </w:rPr>
        <w:t>h</w:t>
      </w:r>
      <w:proofErr w:type="spellEnd"/>
      <w:r>
        <w:rPr>
          <w:spacing w:val="-5"/>
          <w:position w:val="-1"/>
          <w:sz w:val="23"/>
          <w:szCs w:val="23"/>
        </w:rPr>
        <w:t xml:space="preserve"> </w:t>
      </w:r>
      <w:r>
        <w:rPr>
          <w:spacing w:val="-162"/>
          <w:position w:val="-1"/>
          <w:sz w:val="23"/>
          <w:szCs w:val="23"/>
        </w:rPr>
        <w:t>…</w:t>
      </w:r>
      <w:r>
        <w:rPr>
          <w:rFonts w:ascii="Arial" w:eastAsia="Arial" w:hAnsi="Arial" w:cs="Arial"/>
          <w:b/>
          <w:position w:val="5"/>
          <w:sz w:val="18"/>
          <w:szCs w:val="18"/>
        </w:rPr>
        <w:t>{</w:t>
      </w:r>
      <w:proofErr w:type="spellStart"/>
      <w:r>
        <w:rPr>
          <w:rFonts w:ascii="Arial" w:eastAsia="Arial" w:hAnsi="Arial" w:cs="Arial"/>
          <w:b/>
          <w:position w:val="5"/>
          <w:sz w:val="18"/>
          <w:szCs w:val="18"/>
        </w:rPr>
        <w:t>jurutera</w:t>
      </w:r>
      <w:proofErr w:type="spellEnd"/>
      <w:r>
        <w:rPr>
          <w:rFonts w:ascii="Arial" w:eastAsia="Arial" w:hAnsi="Arial" w:cs="Arial"/>
          <w:b/>
          <w:position w:val="5"/>
          <w:sz w:val="18"/>
          <w:szCs w:val="18"/>
        </w:rPr>
        <w:t>}</w:t>
      </w:r>
    </w:p>
    <w:p w14:paraId="2740D0A6" w14:textId="77777777" w:rsidR="00A040AF" w:rsidRDefault="00A040AF">
      <w:pPr>
        <w:spacing w:before="6" w:line="220" w:lineRule="exact"/>
        <w:rPr>
          <w:sz w:val="22"/>
          <w:szCs w:val="22"/>
        </w:rPr>
      </w:pPr>
    </w:p>
    <w:p w14:paraId="7C91499E" w14:textId="77777777" w:rsidR="00A040AF" w:rsidRDefault="003C399A">
      <w:pPr>
        <w:spacing w:before="32"/>
        <w:ind w:left="4961"/>
        <w:rPr>
          <w:sz w:val="23"/>
          <w:szCs w:val="23"/>
        </w:rPr>
      </w:pPr>
      <w:r>
        <w:rPr>
          <w:spacing w:val="-13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16"/>
          <w:sz w:val="23"/>
          <w:szCs w:val="23"/>
        </w:rPr>
        <w:t>m</w:t>
      </w:r>
      <w:r>
        <w:rPr>
          <w:sz w:val="23"/>
          <w:szCs w:val="23"/>
        </w:rPr>
        <w:t>a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3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13"/>
          <w:sz w:val="23"/>
          <w:szCs w:val="23"/>
        </w:rPr>
        <w:t>w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7"/>
          <w:sz w:val="23"/>
          <w:szCs w:val="23"/>
        </w:rPr>
        <w:t xml:space="preserve"> </w:t>
      </w:r>
      <w:r>
        <w:rPr>
          <w:spacing w:val="-134"/>
          <w:sz w:val="23"/>
          <w:szCs w:val="23"/>
        </w:rPr>
        <w:t>…</w:t>
      </w:r>
      <w:r>
        <w:rPr>
          <w:rFonts w:ascii="Arial" w:eastAsia="Arial" w:hAnsi="Arial" w:cs="Arial"/>
          <w:b/>
          <w:spacing w:val="1"/>
          <w:position w:val="6"/>
          <w:sz w:val="18"/>
          <w:szCs w:val="18"/>
        </w:rPr>
        <w:t>{</w:t>
      </w:r>
      <w:proofErr w:type="spellStart"/>
      <w:r>
        <w:rPr>
          <w:rFonts w:ascii="Arial" w:eastAsia="Arial" w:hAnsi="Arial" w:cs="Arial"/>
          <w:b/>
          <w:spacing w:val="1"/>
          <w:position w:val="6"/>
          <w:sz w:val="18"/>
          <w:szCs w:val="18"/>
        </w:rPr>
        <w:t>jawatanj</w:t>
      </w:r>
      <w:proofErr w:type="spellEnd"/>
      <w:r>
        <w:rPr>
          <w:rFonts w:ascii="Arial" w:eastAsia="Arial" w:hAnsi="Arial" w:cs="Arial"/>
          <w:b/>
          <w:spacing w:val="1"/>
          <w:position w:val="6"/>
          <w:sz w:val="18"/>
          <w:szCs w:val="18"/>
        </w:rPr>
        <w:t>}</w:t>
      </w:r>
      <w:r>
        <w:rPr>
          <w:rFonts w:ascii="Arial" w:eastAsia="Arial" w:hAnsi="Arial" w:cs="Arial"/>
          <w:b/>
          <w:spacing w:val="-25"/>
          <w:position w:val="6"/>
          <w:sz w:val="18"/>
          <w:szCs w:val="18"/>
        </w:rPr>
        <w:t xml:space="preserve"> </w:t>
      </w:r>
      <w:r>
        <w:rPr>
          <w:spacing w:val="-19"/>
          <w:w w:val="101"/>
          <w:sz w:val="23"/>
          <w:szCs w:val="23"/>
        </w:rPr>
        <w:t>…</w:t>
      </w:r>
      <w:r>
        <w:rPr>
          <w:spacing w:val="-17"/>
          <w:w w:val="101"/>
          <w:sz w:val="23"/>
          <w:szCs w:val="23"/>
        </w:rPr>
        <w:t>…</w:t>
      </w:r>
      <w:r>
        <w:rPr>
          <w:spacing w:val="-16"/>
          <w:w w:val="101"/>
          <w:sz w:val="23"/>
          <w:szCs w:val="23"/>
        </w:rPr>
        <w:t>…</w:t>
      </w:r>
      <w:r>
        <w:rPr>
          <w:spacing w:val="-19"/>
          <w:w w:val="101"/>
          <w:sz w:val="23"/>
          <w:szCs w:val="23"/>
        </w:rPr>
        <w:t>…</w:t>
      </w:r>
      <w:r>
        <w:rPr>
          <w:w w:val="101"/>
          <w:sz w:val="23"/>
          <w:szCs w:val="23"/>
        </w:rPr>
        <w:t>…</w:t>
      </w:r>
    </w:p>
    <w:p w14:paraId="6CC22004" w14:textId="77777777" w:rsidR="00A040AF" w:rsidRDefault="00A040AF">
      <w:pPr>
        <w:spacing w:before="10" w:line="120" w:lineRule="exact"/>
        <w:rPr>
          <w:sz w:val="13"/>
          <w:szCs w:val="13"/>
        </w:rPr>
      </w:pPr>
    </w:p>
    <w:p w14:paraId="6E532FC3" w14:textId="77777777" w:rsidR="00A040AF" w:rsidRDefault="00A040AF">
      <w:pPr>
        <w:spacing w:line="200" w:lineRule="exact"/>
      </w:pPr>
    </w:p>
    <w:p w14:paraId="085C44DA" w14:textId="77777777" w:rsidR="00A040AF" w:rsidRDefault="00A040AF">
      <w:pPr>
        <w:spacing w:line="200" w:lineRule="exact"/>
      </w:pPr>
    </w:p>
    <w:p w14:paraId="56CA2028" w14:textId="77777777" w:rsidR="00A040AF" w:rsidRDefault="003C399A">
      <w:pPr>
        <w:tabs>
          <w:tab w:val="left" w:pos="800"/>
        </w:tabs>
        <w:spacing w:line="200" w:lineRule="exact"/>
        <w:ind w:left="801" w:right="638" w:hanging="692"/>
        <w:rPr>
          <w:sz w:val="23"/>
          <w:szCs w:val="23"/>
        </w:rPr>
      </w:pPr>
      <w:r>
        <w:rPr>
          <w:sz w:val="23"/>
          <w:szCs w:val="23"/>
        </w:rPr>
        <w:t>#</w:t>
      </w:r>
      <w:r>
        <w:rPr>
          <w:spacing w:val="-56"/>
          <w:sz w:val="23"/>
          <w:szCs w:val="23"/>
        </w:rPr>
        <w:t xml:space="preserve"> </w:t>
      </w:r>
      <w:r>
        <w:rPr>
          <w:sz w:val="23"/>
          <w:szCs w:val="23"/>
        </w:rPr>
        <w:tab/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u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uh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2</w:t>
      </w:r>
      <w:r>
        <w:rPr>
          <w:spacing w:val="-4"/>
          <w:sz w:val="23"/>
          <w:szCs w:val="23"/>
        </w:rPr>
        <w:t>(</w:t>
      </w:r>
      <w:r>
        <w:rPr>
          <w:spacing w:val="-10"/>
          <w:sz w:val="23"/>
          <w:szCs w:val="23"/>
        </w:rPr>
        <w:t>b</w:t>
      </w:r>
      <w:r>
        <w:rPr>
          <w:sz w:val="23"/>
          <w:szCs w:val="23"/>
        </w:rPr>
        <w:t>)</w:t>
      </w:r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ji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a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er</w:t>
      </w:r>
      <w:r>
        <w:rPr>
          <w:spacing w:val="-1"/>
          <w:sz w:val="23"/>
          <w:szCs w:val="23"/>
        </w:rPr>
        <w:t>j</w:t>
      </w:r>
      <w:r>
        <w:rPr>
          <w:sz w:val="23"/>
          <w:szCs w:val="23"/>
        </w:rPr>
        <w:t>a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</w:t>
      </w:r>
      <w:r>
        <w:rPr>
          <w:spacing w:val="-9"/>
          <w:sz w:val="23"/>
          <w:szCs w:val="23"/>
        </w:rPr>
        <w:t>c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6"/>
          <w:sz w:val="23"/>
          <w:szCs w:val="23"/>
        </w:rPr>
        <w:t>isi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p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on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ra</w:t>
      </w:r>
      <w:r>
        <w:rPr>
          <w:spacing w:val="-10"/>
          <w:sz w:val="23"/>
          <w:szCs w:val="23"/>
        </w:rPr>
        <w:t>k</w:t>
      </w:r>
      <w:r>
        <w:rPr>
          <w:spacing w:val="-4"/>
          <w:sz w:val="23"/>
          <w:szCs w:val="23"/>
        </w:rPr>
        <w:t>t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r</w:t>
      </w:r>
      <w:r>
        <w:rPr>
          <w:sz w:val="23"/>
          <w:szCs w:val="23"/>
        </w:rPr>
        <w:t>i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23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l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u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u</w:t>
      </w:r>
      <w:r>
        <w:rPr>
          <w:spacing w:val="-8"/>
          <w:sz w:val="23"/>
          <w:szCs w:val="23"/>
        </w:rPr>
        <w:t>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2</w:t>
      </w:r>
      <w:r>
        <w:rPr>
          <w:spacing w:val="-4"/>
          <w:sz w:val="23"/>
          <w:szCs w:val="23"/>
        </w:rPr>
        <w:t>(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)</w:t>
      </w:r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ji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a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er</w:t>
      </w:r>
      <w:r>
        <w:rPr>
          <w:spacing w:val="-1"/>
          <w:sz w:val="23"/>
          <w:szCs w:val="23"/>
        </w:rPr>
        <w:t>j</w:t>
      </w:r>
      <w:r>
        <w:rPr>
          <w:sz w:val="23"/>
          <w:szCs w:val="23"/>
        </w:rPr>
        <w:t>a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ecaca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6"/>
          <w:sz w:val="23"/>
          <w:szCs w:val="23"/>
        </w:rPr>
        <w:t>isi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p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6"/>
          <w:sz w:val="23"/>
          <w:szCs w:val="23"/>
        </w:rPr>
        <w:t>i</w:t>
      </w:r>
      <w:r>
        <w:rPr>
          <w:spacing w:val="-8"/>
          <w:sz w:val="23"/>
          <w:szCs w:val="23"/>
        </w:rPr>
        <w:t>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ti</w:t>
      </w:r>
      <w:r>
        <w:rPr>
          <w:spacing w:val="-10"/>
          <w:w w:val="101"/>
          <w:sz w:val="23"/>
          <w:szCs w:val="23"/>
        </w:rPr>
        <w:t>g</w:t>
      </w:r>
      <w:r>
        <w:rPr>
          <w:spacing w:val="-7"/>
          <w:w w:val="101"/>
          <w:sz w:val="23"/>
          <w:szCs w:val="23"/>
        </w:rPr>
        <w:t>a</w:t>
      </w:r>
      <w:proofErr w:type="spellEnd"/>
      <w:r>
        <w:rPr>
          <w:w w:val="101"/>
          <w:sz w:val="23"/>
          <w:szCs w:val="23"/>
        </w:rPr>
        <w:t>.</w:t>
      </w:r>
    </w:p>
    <w:p w14:paraId="23408AE1" w14:textId="77777777" w:rsidR="00A040AF" w:rsidRDefault="00A040AF">
      <w:pPr>
        <w:spacing w:before="19" w:line="200" w:lineRule="exact"/>
      </w:pPr>
    </w:p>
    <w:p w14:paraId="7E1CA63D" w14:textId="77777777" w:rsidR="00A040AF" w:rsidRDefault="003C399A">
      <w:pPr>
        <w:tabs>
          <w:tab w:val="left" w:pos="800"/>
        </w:tabs>
        <w:spacing w:line="220" w:lineRule="exact"/>
        <w:ind w:left="805" w:right="237" w:hanging="697"/>
        <w:rPr>
          <w:sz w:val="23"/>
          <w:szCs w:val="23"/>
        </w:rPr>
      </w:pPr>
      <w:r>
        <w:rPr>
          <w:i/>
          <w:spacing w:val="-8"/>
          <w:sz w:val="23"/>
          <w:szCs w:val="23"/>
        </w:rPr>
        <w:t>*</w:t>
      </w:r>
      <w:r>
        <w:rPr>
          <w:i/>
          <w:sz w:val="23"/>
          <w:szCs w:val="23"/>
        </w:rPr>
        <w:t>*</w:t>
      </w:r>
      <w:r>
        <w:rPr>
          <w:i/>
          <w:spacing w:val="-55"/>
          <w:sz w:val="23"/>
          <w:szCs w:val="23"/>
        </w:rPr>
        <w:t xml:space="preserve"> </w:t>
      </w:r>
      <w:r>
        <w:rPr>
          <w:i/>
          <w:sz w:val="23"/>
          <w:szCs w:val="23"/>
        </w:rPr>
        <w:tab/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z w:val="23"/>
          <w:szCs w:val="23"/>
        </w:rPr>
        <w:t>u</w:t>
      </w:r>
      <w:proofErr w:type="spellEnd"/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ar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ere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gg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5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5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2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(</w:t>
      </w:r>
      <w:proofErr w:type="spellStart"/>
      <w:r>
        <w:rPr>
          <w:spacing w:val="-6"/>
          <w:sz w:val="23"/>
          <w:szCs w:val="23"/>
        </w:rPr>
        <w:t>i</w:t>
      </w:r>
      <w:proofErr w:type="spellEnd"/>
      <w:r>
        <w:rPr>
          <w:sz w:val="23"/>
          <w:szCs w:val="23"/>
        </w:rPr>
        <w:t>)</w:t>
      </w:r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7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2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(</w:t>
      </w:r>
      <w:proofErr w:type="spellStart"/>
      <w:r>
        <w:rPr>
          <w:spacing w:val="-4"/>
          <w:sz w:val="23"/>
          <w:szCs w:val="23"/>
        </w:rPr>
        <w:t>i</w:t>
      </w:r>
      <w:proofErr w:type="spellEnd"/>
      <w:r>
        <w:rPr>
          <w:sz w:val="23"/>
          <w:szCs w:val="23"/>
        </w:rPr>
        <w:t>)</w:t>
      </w:r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t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t</w:t>
      </w:r>
      <w:r>
        <w:rPr>
          <w:spacing w:val="-8"/>
          <w:w w:val="101"/>
          <w:sz w:val="23"/>
          <w:szCs w:val="23"/>
        </w:rPr>
        <w:t>u</w:t>
      </w:r>
      <w:r>
        <w:rPr>
          <w:w w:val="101"/>
          <w:sz w:val="23"/>
          <w:szCs w:val="23"/>
        </w:rPr>
        <w:t>k</w:t>
      </w:r>
      <w:proofErr w:type="spellEnd"/>
      <w:r>
        <w:rPr>
          <w:w w:val="101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bo</w:t>
      </w:r>
      <w:r>
        <w:rPr>
          <w:sz w:val="23"/>
          <w:szCs w:val="23"/>
        </w:rPr>
        <w:t>n</w:t>
      </w:r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d</w:t>
      </w:r>
      <w:r>
        <w:rPr>
          <w:spacing w:val="-4"/>
          <w:w w:val="101"/>
          <w:sz w:val="23"/>
          <w:szCs w:val="23"/>
        </w:rPr>
        <w:t>i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4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b</w:t>
      </w:r>
      <w:r>
        <w:rPr>
          <w:spacing w:val="-4"/>
          <w:w w:val="101"/>
          <w:sz w:val="23"/>
          <w:szCs w:val="23"/>
        </w:rPr>
        <w:t>il</w:t>
      </w:r>
      <w:proofErr w:type="spellEnd"/>
      <w:r>
        <w:rPr>
          <w:w w:val="101"/>
          <w:sz w:val="23"/>
          <w:szCs w:val="23"/>
        </w:rPr>
        <w:t>.</w:t>
      </w:r>
    </w:p>
    <w:p w14:paraId="2C225D76" w14:textId="77777777" w:rsidR="00A040AF" w:rsidRDefault="00A040AF">
      <w:pPr>
        <w:spacing w:line="180" w:lineRule="exact"/>
        <w:rPr>
          <w:sz w:val="18"/>
          <w:szCs w:val="18"/>
        </w:rPr>
      </w:pPr>
    </w:p>
    <w:p w14:paraId="3D682F8A" w14:textId="77777777" w:rsidR="00A040AF" w:rsidRDefault="003C399A">
      <w:pPr>
        <w:ind w:left="108"/>
        <w:rPr>
          <w:sz w:val="23"/>
          <w:szCs w:val="23"/>
        </w:rPr>
      </w:pPr>
      <w:r>
        <w:rPr>
          <w:i/>
          <w:sz w:val="23"/>
          <w:szCs w:val="23"/>
        </w:rPr>
        <w:t xml:space="preserve">*         </w:t>
      </w:r>
      <w:r>
        <w:rPr>
          <w:i/>
          <w:spacing w:val="2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z w:val="23"/>
          <w:szCs w:val="23"/>
        </w:rPr>
        <w:t>u</w:t>
      </w:r>
      <w:proofErr w:type="spellEnd"/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ere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gg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du</w:t>
      </w:r>
      <w:r>
        <w:rPr>
          <w:spacing w:val="-12"/>
          <w:sz w:val="23"/>
          <w:szCs w:val="23"/>
        </w:rPr>
        <w:t>a</w:t>
      </w:r>
      <w:r>
        <w:rPr>
          <w:spacing w:val="-9"/>
          <w:sz w:val="23"/>
          <w:szCs w:val="23"/>
        </w:rPr>
        <w:t>-</w:t>
      </w:r>
      <w:r>
        <w:rPr>
          <w:spacing w:val="-8"/>
          <w:sz w:val="23"/>
          <w:szCs w:val="23"/>
        </w:rPr>
        <w:t>du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y</w:t>
      </w:r>
      <w:r>
        <w:rPr>
          <w:sz w:val="23"/>
          <w:szCs w:val="23"/>
        </w:rPr>
        <w:t>a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j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a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ti</w:t>
      </w:r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r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n</w:t>
      </w:r>
      <w:r>
        <w:rPr>
          <w:spacing w:val="-7"/>
          <w:w w:val="101"/>
          <w:sz w:val="23"/>
          <w:szCs w:val="23"/>
        </w:rPr>
        <w:t>aa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14:paraId="60F49966" w14:textId="77777777" w:rsidR="00A040AF" w:rsidRDefault="00A040AF">
      <w:pPr>
        <w:spacing w:before="6" w:line="180" w:lineRule="exact"/>
        <w:rPr>
          <w:sz w:val="19"/>
          <w:szCs w:val="19"/>
        </w:rPr>
      </w:pPr>
    </w:p>
    <w:p w14:paraId="22ADB6D9" w14:textId="77777777" w:rsidR="00A040AF" w:rsidRDefault="00A040AF">
      <w:pPr>
        <w:spacing w:line="200" w:lineRule="exact"/>
      </w:pPr>
    </w:p>
    <w:p w14:paraId="7D4C5FAC" w14:textId="77777777" w:rsidR="00A040AF" w:rsidRDefault="003C399A">
      <w:pPr>
        <w:spacing w:line="240" w:lineRule="exact"/>
        <w:ind w:left="71" w:right="6979"/>
        <w:jc w:val="center"/>
        <w:rPr>
          <w:sz w:val="23"/>
          <w:szCs w:val="23"/>
        </w:rPr>
      </w:pPr>
      <w:proofErr w:type="spellStart"/>
      <w:r>
        <w:rPr>
          <w:spacing w:val="-6"/>
          <w:position w:val="-1"/>
          <w:sz w:val="23"/>
          <w:szCs w:val="23"/>
        </w:rPr>
        <w:t>s</w:t>
      </w:r>
      <w:r>
        <w:rPr>
          <w:spacing w:val="-4"/>
          <w:position w:val="-1"/>
          <w:sz w:val="23"/>
          <w:szCs w:val="23"/>
        </w:rPr>
        <w:t>.</w:t>
      </w:r>
      <w:r>
        <w:rPr>
          <w:position w:val="-1"/>
          <w:sz w:val="23"/>
          <w:szCs w:val="23"/>
        </w:rPr>
        <w:t>k</w:t>
      </w:r>
      <w:proofErr w:type="spellEnd"/>
      <w:r>
        <w:rPr>
          <w:spacing w:val="-11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:    </w:t>
      </w:r>
      <w:r>
        <w:rPr>
          <w:spacing w:val="42"/>
          <w:position w:val="-1"/>
          <w:sz w:val="23"/>
          <w:szCs w:val="23"/>
        </w:rPr>
        <w:t xml:space="preserve"> </w:t>
      </w:r>
      <w:r>
        <w:rPr>
          <w:spacing w:val="-8"/>
          <w:position w:val="-1"/>
          <w:sz w:val="23"/>
          <w:szCs w:val="23"/>
        </w:rPr>
        <w:t>1</w:t>
      </w:r>
      <w:r>
        <w:rPr>
          <w:position w:val="-1"/>
          <w:sz w:val="23"/>
          <w:szCs w:val="23"/>
        </w:rPr>
        <w:t>.</w:t>
      </w:r>
      <w:r>
        <w:rPr>
          <w:spacing w:val="-5"/>
          <w:position w:val="-1"/>
          <w:sz w:val="23"/>
          <w:szCs w:val="23"/>
        </w:rPr>
        <w:t xml:space="preserve"> </w:t>
      </w:r>
      <w:proofErr w:type="spellStart"/>
      <w:r>
        <w:rPr>
          <w:spacing w:val="-13"/>
          <w:position w:val="-1"/>
          <w:sz w:val="23"/>
          <w:szCs w:val="23"/>
        </w:rPr>
        <w:t>A</w:t>
      </w:r>
      <w:r>
        <w:rPr>
          <w:spacing w:val="-10"/>
          <w:position w:val="-1"/>
          <w:sz w:val="23"/>
          <w:szCs w:val="23"/>
        </w:rPr>
        <w:t>k</w:t>
      </w:r>
      <w:r>
        <w:rPr>
          <w:spacing w:val="-7"/>
          <w:position w:val="-1"/>
          <w:sz w:val="23"/>
          <w:szCs w:val="23"/>
        </w:rPr>
        <w:t>a</w:t>
      </w:r>
      <w:r>
        <w:rPr>
          <w:spacing w:val="-8"/>
          <w:position w:val="-1"/>
          <w:sz w:val="23"/>
          <w:szCs w:val="23"/>
        </w:rPr>
        <w:t>un</w:t>
      </w:r>
      <w:r>
        <w:rPr>
          <w:spacing w:val="-4"/>
          <w:position w:val="-1"/>
          <w:sz w:val="23"/>
          <w:szCs w:val="23"/>
        </w:rPr>
        <w:t>t</w:t>
      </w:r>
      <w:r>
        <w:rPr>
          <w:spacing w:val="-7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proofErr w:type="spellEnd"/>
      <w:r>
        <w:rPr>
          <w:spacing w:val="-2"/>
          <w:position w:val="-1"/>
          <w:sz w:val="23"/>
          <w:szCs w:val="23"/>
        </w:rPr>
        <w:t xml:space="preserve"> </w:t>
      </w:r>
      <w:r>
        <w:rPr>
          <w:spacing w:val="-13"/>
          <w:w w:val="101"/>
          <w:position w:val="-1"/>
          <w:sz w:val="23"/>
          <w:szCs w:val="23"/>
        </w:rPr>
        <w:t>N</w:t>
      </w:r>
      <w:r>
        <w:rPr>
          <w:spacing w:val="-7"/>
          <w:w w:val="101"/>
          <w:position w:val="-1"/>
          <w:sz w:val="23"/>
          <w:szCs w:val="23"/>
        </w:rPr>
        <w:t>e</w:t>
      </w:r>
      <w:r>
        <w:rPr>
          <w:spacing w:val="-10"/>
          <w:w w:val="101"/>
          <w:position w:val="-1"/>
          <w:sz w:val="23"/>
          <w:szCs w:val="23"/>
        </w:rPr>
        <w:t>g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4"/>
          <w:w w:val="101"/>
          <w:position w:val="-1"/>
          <w:sz w:val="23"/>
          <w:szCs w:val="23"/>
        </w:rPr>
        <w:t>r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w w:val="101"/>
          <w:position w:val="-1"/>
          <w:sz w:val="23"/>
          <w:szCs w:val="23"/>
        </w:rPr>
        <w:t>,</w:t>
      </w:r>
    </w:p>
    <w:p w14:paraId="75FF3634" w14:textId="77777777" w:rsidR="00A040AF" w:rsidRDefault="003C399A">
      <w:pPr>
        <w:spacing w:line="200" w:lineRule="exact"/>
        <w:ind w:left="1015"/>
        <w:rPr>
          <w:sz w:val="23"/>
          <w:szCs w:val="23"/>
        </w:rPr>
      </w:pPr>
      <w:proofErr w:type="spellStart"/>
      <w:r>
        <w:rPr>
          <w:spacing w:val="-3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3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un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3"/>
          <w:sz w:val="23"/>
          <w:szCs w:val="23"/>
        </w:rPr>
        <w:t>N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ar</w:t>
      </w:r>
      <w:r>
        <w:rPr>
          <w:sz w:val="23"/>
          <w:szCs w:val="23"/>
        </w:rPr>
        <w:t>a</w:t>
      </w:r>
      <w:r>
        <w:rPr>
          <w:spacing w:val="-3"/>
          <w:sz w:val="23"/>
          <w:szCs w:val="23"/>
        </w:rPr>
        <w:t xml:space="preserve"> 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9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h</w:t>
      </w:r>
    </w:p>
    <w:p w14:paraId="5ACF584F" w14:textId="77777777" w:rsidR="00A040AF" w:rsidRDefault="003C399A">
      <w:pPr>
        <w:spacing w:line="220" w:lineRule="exact"/>
        <w:ind w:left="963"/>
        <w:rPr>
          <w:sz w:val="23"/>
          <w:szCs w:val="23"/>
        </w:rPr>
      </w:pPr>
      <w:proofErr w:type="spellStart"/>
      <w:r>
        <w:rPr>
          <w:spacing w:val="-13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2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>.</w:t>
      </w:r>
    </w:p>
    <w:p w14:paraId="5F7BAC6F" w14:textId="77777777" w:rsidR="00A040AF" w:rsidRDefault="00A040AF">
      <w:pPr>
        <w:spacing w:before="4" w:line="160" w:lineRule="exact"/>
        <w:rPr>
          <w:sz w:val="17"/>
          <w:szCs w:val="17"/>
        </w:rPr>
      </w:pPr>
    </w:p>
    <w:p w14:paraId="26930115" w14:textId="77777777" w:rsidR="00A040AF" w:rsidRDefault="003C399A">
      <w:pPr>
        <w:spacing w:line="240" w:lineRule="exact"/>
        <w:ind w:left="763" w:right="7690"/>
        <w:jc w:val="center"/>
        <w:rPr>
          <w:sz w:val="23"/>
          <w:szCs w:val="23"/>
        </w:rPr>
      </w:pPr>
      <w:r>
        <w:rPr>
          <w:spacing w:val="-8"/>
          <w:position w:val="-1"/>
          <w:sz w:val="23"/>
          <w:szCs w:val="23"/>
        </w:rPr>
        <w:t>2</w:t>
      </w:r>
      <w:r>
        <w:rPr>
          <w:position w:val="-1"/>
          <w:sz w:val="23"/>
          <w:szCs w:val="23"/>
        </w:rPr>
        <w:t>.</w:t>
      </w:r>
      <w:r>
        <w:rPr>
          <w:spacing w:val="-5"/>
          <w:position w:val="-1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position w:val="-1"/>
          <w:sz w:val="23"/>
          <w:szCs w:val="23"/>
        </w:rPr>
        <w:t>P</w:t>
      </w:r>
      <w:r>
        <w:rPr>
          <w:spacing w:val="-7"/>
          <w:w w:val="101"/>
          <w:position w:val="-1"/>
          <w:sz w:val="23"/>
          <w:szCs w:val="23"/>
        </w:rPr>
        <w:t>e</w:t>
      </w:r>
      <w:r>
        <w:rPr>
          <w:spacing w:val="-8"/>
          <w:w w:val="101"/>
          <w:position w:val="-1"/>
          <w:sz w:val="23"/>
          <w:szCs w:val="23"/>
        </w:rPr>
        <w:t>n</w:t>
      </w:r>
      <w:r>
        <w:rPr>
          <w:spacing w:val="-10"/>
          <w:w w:val="101"/>
          <w:position w:val="-1"/>
          <w:sz w:val="23"/>
          <w:szCs w:val="23"/>
        </w:rPr>
        <w:t>g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4"/>
          <w:w w:val="101"/>
          <w:position w:val="-1"/>
          <w:sz w:val="23"/>
          <w:szCs w:val="23"/>
        </w:rPr>
        <w:t>r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8"/>
          <w:w w:val="101"/>
          <w:position w:val="-1"/>
          <w:sz w:val="23"/>
          <w:szCs w:val="23"/>
        </w:rPr>
        <w:t>h</w:t>
      </w:r>
      <w:proofErr w:type="spellEnd"/>
      <w:r>
        <w:rPr>
          <w:w w:val="101"/>
          <w:position w:val="-1"/>
          <w:sz w:val="23"/>
          <w:szCs w:val="23"/>
        </w:rPr>
        <w:t>,</w:t>
      </w:r>
    </w:p>
    <w:p w14:paraId="709D458A" w14:textId="77777777" w:rsidR="00A040AF" w:rsidRDefault="003C399A">
      <w:pPr>
        <w:spacing w:line="220" w:lineRule="exact"/>
        <w:ind w:left="1015"/>
        <w:rPr>
          <w:sz w:val="23"/>
          <w:szCs w:val="23"/>
        </w:rPr>
      </w:pPr>
      <w:proofErr w:type="spellStart"/>
      <w:r>
        <w:rPr>
          <w:spacing w:val="-3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1"/>
          <w:sz w:val="23"/>
          <w:szCs w:val="23"/>
        </w:rPr>
        <w:t>P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ra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6"/>
          <w:sz w:val="23"/>
          <w:szCs w:val="23"/>
        </w:rPr>
        <w:t>i</w:t>
      </w:r>
      <w:r>
        <w:rPr>
          <w:spacing w:val="-4"/>
          <w:sz w:val="23"/>
          <w:szCs w:val="23"/>
        </w:rPr>
        <w:t>r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5"/>
          <w:sz w:val="23"/>
          <w:szCs w:val="23"/>
        </w:rPr>
        <w:t>N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z w:val="23"/>
          <w:szCs w:val="23"/>
        </w:rPr>
        <w:t>i</w:t>
      </w:r>
      <w:proofErr w:type="spellEnd"/>
      <w:r>
        <w:rPr>
          <w:spacing w:val="-3"/>
          <w:sz w:val="23"/>
          <w:szCs w:val="23"/>
        </w:rPr>
        <w:t xml:space="preserve"> 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10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h</w:t>
      </w:r>
    </w:p>
    <w:p w14:paraId="5C81A0D6" w14:textId="77777777" w:rsidR="00A040AF" w:rsidRDefault="003C399A">
      <w:pPr>
        <w:spacing w:line="220" w:lineRule="exact"/>
        <w:ind w:left="1017"/>
        <w:rPr>
          <w:sz w:val="23"/>
          <w:szCs w:val="23"/>
        </w:rPr>
      </w:pPr>
      <w:proofErr w:type="spellStart"/>
      <w:r>
        <w:rPr>
          <w:spacing w:val="-13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2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e</w:t>
      </w:r>
      <w:r>
        <w:rPr>
          <w:spacing w:val="-6"/>
          <w:w w:val="101"/>
          <w:sz w:val="23"/>
          <w:szCs w:val="23"/>
        </w:rPr>
        <w:t>t</w:t>
      </w:r>
      <w:r>
        <w:rPr>
          <w:spacing w:val="-7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>.</w:t>
      </w:r>
    </w:p>
    <w:p w14:paraId="74042C8C" w14:textId="77777777" w:rsidR="00A040AF" w:rsidRDefault="00A040AF">
      <w:pPr>
        <w:spacing w:before="4" w:line="160" w:lineRule="exact"/>
        <w:rPr>
          <w:sz w:val="17"/>
          <w:szCs w:val="17"/>
        </w:rPr>
      </w:pPr>
    </w:p>
    <w:p w14:paraId="5F2DEBE5" w14:textId="77777777" w:rsidR="00A040AF" w:rsidRDefault="003C399A">
      <w:pPr>
        <w:spacing w:line="240" w:lineRule="exact"/>
        <w:ind w:left="813"/>
        <w:rPr>
          <w:sz w:val="23"/>
          <w:szCs w:val="23"/>
        </w:rPr>
      </w:pPr>
      <w:r>
        <w:rPr>
          <w:spacing w:val="-8"/>
          <w:position w:val="-1"/>
          <w:sz w:val="23"/>
          <w:szCs w:val="23"/>
        </w:rPr>
        <w:t>3</w:t>
      </w:r>
      <w:r>
        <w:rPr>
          <w:position w:val="-1"/>
          <w:sz w:val="23"/>
          <w:szCs w:val="23"/>
        </w:rPr>
        <w:t>.</w:t>
      </w:r>
      <w:r>
        <w:rPr>
          <w:spacing w:val="-6"/>
          <w:position w:val="-1"/>
          <w:sz w:val="23"/>
          <w:szCs w:val="23"/>
        </w:rPr>
        <w:t xml:space="preserve"> </w:t>
      </w:r>
      <w:r>
        <w:rPr>
          <w:spacing w:val="-8"/>
          <w:position w:val="-1"/>
          <w:sz w:val="23"/>
          <w:szCs w:val="23"/>
        </w:rPr>
        <w:t>T</w:t>
      </w:r>
      <w:r>
        <w:rPr>
          <w:spacing w:val="-10"/>
          <w:position w:val="-1"/>
          <w:sz w:val="23"/>
          <w:szCs w:val="23"/>
        </w:rPr>
        <w:t>u</w:t>
      </w:r>
      <w:r>
        <w:rPr>
          <w:spacing w:val="-7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r>
        <w:rPr>
          <w:spacing w:val="-6"/>
          <w:position w:val="-1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position w:val="-1"/>
          <w:sz w:val="23"/>
          <w:szCs w:val="23"/>
        </w:rPr>
        <w:t>Se</w:t>
      </w:r>
      <w:r>
        <w:rPr>
          <w:spacing w:val="-4"/>
          <w:w w:val="101"/>
          <w:position w:val="-1"/>
          <w:sz w:val="23"/>
          <w:szCs w:val="23"/>
        </w:rPr>
        <w:t>t</w:t>
      </w:r>
      <w:r>
        <w:rPr>
          <w:spacing w:val="-6"/>
          <w:w w:val="101"/>
          <w:position w:val="-1"/>
          <w:sz w:val="23"/>
          <w:szCs w:val="23"/>
        </w:rPr>
        <w:t>i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8"/>
          <w:w w:val="101"/>
          <w:position w:val="-1"/>
          <w:sz w:val="23"/>
          <w:szCs w:val="23"/>
        </w:rPr>
        <w:t>us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8"/>
          <w:w w:val="101"/>
          <w:position w:val="-1"/>
          <w:sz w:val="23"/>
          <w:szCs w:val="23"/>
        </w:rPr>
        <w:t>h</w:t>
      </w:r>
      <w:r>
        <w:rPr>
          <w:spacing w:val="-7"/>
          <w:w w:val="101"/>
          <w:position w:val="-1"/>
          <w:sz w:val="23"/>
          <w:szCs w:val="23"/>
        </w:rPr>
        <w:t>a</w:t>
      </w:r>
      <w:proofErr w:type="spellEnd"/>
      <w:r>
        <w:rPr>
          <w:w w:val="101"/>
          <w:position w:val="-1"/>
          <w:sz w:val="23"/>
          <w:szCs w:val="23"/>
        </w:rPr>
        <w:t>,</w:t>
      </w:r>
    </w:p>
    <w:p w14:paraId="7FBFA5E6" w14:textId="77777777" w:rsidR="00A040AF" w:rsidRDefault="003C399A">
      <w:pPr>
        <w:spacing w:line="220" w:lineRule="exact"/>
        <w:ind w:left="1043" w:right="6191"/>
        <w:rPr>
          <w:sz w:val="23"/>
          <w:szCs w:val="23"/>
        </w:rPr>
      </w:pPr>
      <w:proofErr w:type="spellStart"/>
      <w:r>
        <w:rPr>
          <w:spacing w:val="-9"/>
          <w:sz w:val="23"/>
          <w:szCs w:val="23"/>
        </w:rPr>
        <w:t>P</w:t>
      </w:r>
      <w:r>
        <w:rPr>
          <w:spacing w:val="-8"/>
          <w:sz w:val="23"/>
          <w:szCs w:val="23"/>
        </w:rPr>
        <w:t>u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Kh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d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K</w:t>
      </w:r>
      <w:r>
        <w:rPr>
          <w:spacing w:val="-8"/>
          <w:w w:val="101"/>
          <w:sz w:val="23"/>
          <w:szCs w:val="23"/>
        </w:rPr>
        <w:t>on</w:t>
      </w:r>
      <w:r>
        <w:rPr>
          <w:spacing w:val="-6"/>
          <w:w w:val="101"/>
          <w:sz w:val="23"/>
          <w:szCs w:val="23"/>
        </w:rPr>
        <w:t>t</w:t>
      </w:r>
      <w:r>
        <w:rPr>
          <w:spacing w:val="-4"/>
          <w:w w:val="101"/>
          <w:sz w:val="23"/>
          <w:szCs w:val="23"/>
        </w:rPr>
        <w:t>r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4"/>
          <w:w w:val="101"/>
          <w:sz w:val="23"/>
          <w:szCs w:val="23"/>
        </w:rPr>
        <w:t>t</w:t>
      </w:r>
      <w:r>
        <w:rPr>
          <w:spacing w:val="-10"/>
          <w:w w:val="101"/>
          <w:sz w:val="23"/>
          <w:szCs w:val="23"/>
        </w:rPr>
        <w:t>o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 xml:space="preserve">, </w:t>
      </w:r>
      <w:proofErr w:type="spellStart"/>
      <w:r>
        <w:rPr>
          <w:spacing w:val="-13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sz w:val="23"/>
          <w:szCs w:val="23"/>
        </w:rPr>
        <w:t>Se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>.</w:t>
      </w:r>
    </w:p>
    <w:sectPr w:rsidR="00A040AF">
      <w:pgSz w:w="11920" w:h="16860"/>
      <w:pgMar w:top="220" w:right="12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7531F39"/>
    <w:multiLevelType w:val="multilevel"/>
    <w:tmpl w:val="222A09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AF"/>
    <w:rsid w:val="000F4F86"/>
    <w:rsid w:val="003C399A"/>
    <w:rsid w:val="004A05F4"/>
    <w:rsid w:val="004F5943"/>
    <w:rsid w:val="005A52C8"/>
    <w:rsid w:val="00A040AF"/>
    <w:rsid w:val="00AE04D3"/>
    <w:rsid w:val="00ED3FEA"/>
    <w:rsid w:val="00F8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365FCFA5"/>
  <w15:docId w15:val="{2AEAEA92-048A-4664-AE1F-7C10C412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469</Words>
  <Characters>2674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2018-12-09T15:14:00Z</dcterms:created>
  <dcterms:modified xsi:type="dcterms:W3CDTF">2019-05-01T16:04:00Z</dcterms:modified>
</cp:coreProperties>
</file>