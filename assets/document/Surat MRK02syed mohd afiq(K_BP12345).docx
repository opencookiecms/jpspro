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A48A139" w14:textId="77777777" w:rsidR="00040B84" w:rsidRDefault="00040B84">
      <w:pPr>
        <w:spacing w:line="200" w:lineRule="exact"/>
      </w:pPr>
    </w:p>
    <w:p w14:paraId="7F5E0043" w14:textId="77777777" w:rsidR="00040B84" w:rsidRDefault="00040B84">
      <w:pPr>
        <w:spacing w:line="200" w:lineRule="exact"/>
      </w:pPr>
    </w:p>
    <w:p w14:paraId="543D1482" w14:textId="77777777" w:rsidR="00040B84" w:rsidRDefault="00040B84">
      <w:pPr>
        <w:spacing w:line="200" w:lineRule="exact"/>
      </w:pPr>
    </w:p>
    <w:p w14:paraId="464896F8" w14:textId="77777777" w:rsidR="00040B84" w:rsidRDefault="00040B84">
      <w:pPr>
        <w:spacing w:line="200" w:lineRule="exact"/>
      </w:pPr>
    </w:p>
    <w:p w14:paraId="69D47677" w14:textId="77777777" w:rsidR="00040B84" w:rsidRDefault="00040B84">
      <w:pPr>
        <w:spacing w:line="200" w:lineRule="exact"/>
      </w:pPr>
    </w:p>
    <w:p w14:paraId="16D1B349" w14:textId="77777777" w:rsidR="00040B84" w:rsidRDefault="00040B84">
      <w:pPr>
        <w:spacing w:line="200" w:lineRule="exact"/>
      </w:pPr>
    </w:p>
    <w:p w14:paraId="05D7BB42" w14:textId="77777777" w:rsidR="00040B84" w:rsidRDefault="00040B84">
      <w:pPr>
        <w:spacing w:line="200" w:lineRule="exact"/>
      </w:pPr>
    </w:p>
    <w:p w14:paraId="40378E3F" w14:textId="77777777" w:rsidR="00040B84" w:rsidRDefault="00040B84">
      <w:pPr>
        <w:spacing w:line="200" w:lineRule="exact"/>
      </w:pPr>
    </w:p>
    <w:p w14:paraId="2E58D45D" w14:textId="77777777" w:rsidR="00040B84" w:rsidRDefault="00040B84">
      <w:pPr>
        <w:spacing w:line="200" w:lineRule="exact"/>
      </w:pPr>
    </w:p>
    <w:p w14:paraId="20D7C695" w14:textId="77777777" w:rsidR="00040B84" w:rsidRDefault="00040B84">
      <w:pPr>
        <w:spacing w:line="200" w:lineRule="exact"/>
      </w:pPr>
    </w:p>
    <w:p w14:paraId="10EA10F5" w14:textId="77777777" w:rsidR="00040B84" w:rsidRDefault="00040B84">
      <w:pPr>
        <w:spacing w:line="200" w:lineRule="exact"/>
      </w:pPr>
    </w:p>
    <w:p w14:paraId="7E993DC6" w14:textId="77777777" w:rsidR="00040B84" w:rsidRDefault="00040B84">
      <w:pPr>
        <w:spacing w:line="200" w:lineRule="exact"/>
      </w:pPr>
    </w:p>
    <w:p w14:paraId="57E3CCAA" w14:textId="77777777" w:rsidR="00040B84" w:rsidRDefault="00040B84">
      <w:pPr>
        <w:spacing w:before="3" w:line="200" w:lineRule="exact"/>
      </w:pPr>
    </w:p>
    <w:p w14:paraId="592F79C9" w14:textId="77777777" w:rsidR="00040B84" w:rsidRDefault="005D4160">
      <w:pPr>
        <w:spacing w:before="32"/>
        <w:ind w:left="100"/>
      </w:pP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19/2019</w:t>
      </w:r>
    </w:p>
    <w:p w14:paraId="0D6000AB" w14:textId="77777777" w:rsidR="00040B84" w:rsidRDefault="00040B84">
      <w:pPr>
        <w:spacing w:before="5" w:line="120" w:lineRule="exact"/>
        <w:rPr>
          <w:sz w:val="12"/>
          <w:szCs w:val="12"/>
        </w:rPr>
      </w:pPr>
    </w:p>
    <w:p w14:paraId="37066222" w14:textId="77777777" w:rsidR="00040B84" w:rsidRDefault="005D4160">
      <w:pPr>
        <w:ind w:left="100"/>
        <w:rPr>
          <w:sz w:val="22"/>
          <w:szCs w:val="22"/>
        </w:rPr>
      </w:pPr>
      <w:r>
        <w:pict w14:anchorId="10BBC92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8" type="#_x0000_t202" style="position:absolute;left:0;text-align:left;margin-left:123pt;margin-top:.85pt;width:132.15pt;height:15pt;z-index:-251659264;mso-position-horizontal-relative:page" filled="f" stroked="f">
            <v:textbox inset="0,0,0,0">
              <w:txbxContent>
                <w:p w14:paraId="11433C2B" w14:textId="77777777" w:rsidR="00040B84" w:rsidRDefault="005D4160">
                  <w:pPr>
                    <w:spacing w:line="220" w:lineRule="exact"/>
                    <w:ind w:left="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hb.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0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  <w:r>
        <w:pict w14:anchorId="0F202832">
          <v:group id="_x0000_s1026" style="position:absolute;left:0;text-align:left;margin-left:122.5pt;margin-top:.35pt;width:158.25pt;height:16pt;z-index:-251658240;mso-position-horizontal-relative:page" coordorigin="2450,7" coordsize="3165,321">
            <v:shape id="_x0000_s1077" style="position:absolute;left:2460;top:17;width:2643;height:301" coordorigin="2460,17" coordsize="2643,301" path="m2460,318l5103,318,5103,17,2460,17,2460,318xe" stroked="f">
              <v:path arrowok="t"/>
            </v:shape>
            <v:polyline id="_x0000_s1076" style="position:absolute" points="5282,580,5312,580" coordorigin="2641,290" coordsize="30,0" filled="f" strokeweight="3400emu">
              <v:path arrowok="t"/>
            </v:polyline>
            <v:polyline id="_x0000_s1075" style="position:absolute" points="5402,580,5432,580" coordorigin="2701,290" coordsize="30,0" filled="f" strokeweight="3400emu">
              <v:path arrowok="t"/>
            </v:polyline>
            <v:polyline id="_x0000_s1074" style="position:absolute" points="5522,580,5552,580" coordorigin="2761,290" coordsize="30,0" filled="f" strokeweight="3400emu">
              <v:path arrowok="t"/>
            </v:polyline>
            <v:polyline id="_x0000_s1073" style="position:absolute" points="5642,580,5672,580" coordorigin="2821,290" coordsize="30,0" filled="f" strokeweight="3400emu">
              <v:path arrowok="t"/>
            </v:polyline>
            <v:polyline id="_x0000_s1072" style="position:absolute" points="5762,580,5792,580" coordorigin="2881,290" coordsize="30,0" filled="f" strokeweight="3400emu">
              <v:path arrowok="t"/>
            </v:polyline>
            <v:polyline id="_x0000_s1071" style="position:absolute" points="5882,580,5912,580" coordorigin="2941,290" coordsize="30,0" filled="f" strokeweight="3400emu">
              <v:path arrowok="t"/>
            </v:polyline>
            <v:polyline id="_x0000_s1070" style="position:absolute" points="6002,580,6032,580" coordorigin="3001,290" coordsize="30,0" filled="f" strokeweight="3400emu">
              <v:path arrowok="t"/>
            </v:polyline>
            <v:polyline id="_x0000_s1069" style="position:absolute" points="6122,580,6152,580" coordorigin="3061,290" coordsize="30,0" filled="f" strokeweight="3400emu">
              <v:path arrowok="t"/>
            </v:polyline>
            <v:polyline id="_x0000_s1068" style="position:absolute" points="6242,580,6272,580" coordorigin="3121,290" coordsize="30,0" filled="f" strokeweight="3400emu">
              <v:path arrowok="t"/>
            </v:polyline>
            <v:polyline id="_x0000_s1067" style="position:absolute" points="6362,580,6392,580" coordorigin="3181,290" coordsize="30,0" filled="f" strokeweight="3400emu">
              <v:path arrowok="t"/>
            </v:polyline>
            <v:polyline id="_x0000_s1066" style="position:absolute" points="6482,580,6512,580" coordorigin="3241,290" coordsize="30,0" filled="f" strokeweight="3400emu">
              <v:path arrowok="t"/>
            </v:polyline>
            <v:polyline id="_x0000_s1065" style="position:absolute" points="6602,580,6633,580" coordorigin="3301,290" coordsize="30,0" filled="f" strokeweight="3400emu">
              <v:path arrowok="t"/>
            </v:polyline>
            <v:polyline id="_x0000_s1064" style="position:absolute" points="6722,580,6753,580" coordorigin="3361,290" coordsize="30,0" filled="f" strokeweight="3400emu">
              <v:path arrowok="t"/>
            </v:polyline>
            <v:polyline id="_x0000_s1063" style="position:absolute" points="6842,580,6873,580" coordorigin="3421,290" coordsize="30,0" filled="f" strokeweight="3400emu">
              <v:path arrowok="t"/>
            </v:polyline>
            <v:polyline id="_x0000_s1062" style="position:absolute" points="6962,580,6993,580" coordorigin="3481,290" coordsize="30,0" filled="f" strokeweight="3400emu">
              <v:path arrowok="t"/>
            </v:polyline>
            <v:polyline id="_x0000_s1061" style="position:absolute" points="7082,580,7113,580" coordorigin="3541,290" coordsize="30,0" filled="f" strokeweight="3400emu">
              <v:path arrowok="t"/>
            </v:polyline>
            <v:polyline id="_x0000_s1060" style="position:absolute" points="7202,580,7233,580" coordorigin="3601,290" coordsize="30,0" filled="f" strokeweight="3400emu">
              <v:path arrowok="t"/>
            </v:polyline>
            <v:polyline id="_x0000_s1059" style="position:absolute" points="7324,580,7354,580" coordorigin="3662,290" coordsize="30,0" filled="f" strokeweight="3400emu">
              <v:path arrowok="t"/>
            </v:polyline>
            <v:polyline id="_x0000_s1058" style="position:absolute" points="7444,580,7474,580" coordorigin="3722,290" coordsize="30,0" filled="f" strokeweight="3400emu">
              <v:path arrowok="t"/>
            </v:polyline>
            <v:polyline id="_x0000_s1057" style="position:absolute" points="7564,580,7594,580" coordorigin="3782,290" coordsize="30,0" filled="f" strokeweight="3400emu">
              <v:path arrowok="t"/>
            </v:polyline>
            <v:polyline id="_x0000_s1056" style="position:absolute" points="7684,580,7714,580" coordorigin="3842,290" coordsize="30,0" filled="f" strokeweight="3400emu">
              <v:path arrowok="t"/>
            </v:polyline>
            <v:polyline id="_x0000_s1055" style="position:absolute" points="7804,580,7834,580" coordorigin="3902,290" coordsize="30,0" filled="f" strokeweight="3400emu">
              <v:path arrowok="t"/>
            </v:polyline>
            <v:polyline id="_x0000_s1054" style="position:absolute" points="7924,580,7954,580" coordorigin="3962,290" coordsize="30,0" filled="f" strokeweight="3400emu">
              <v:path arrowok="t"/>
            </v:polyline>
            <v:polyline id="_x0000_s1053" style="position:absolute" points="8044,580,8074,580" coordorigin="4022,290" coordsize="30,0" filled="f" strokeweight="3400emu">
              <v:path arrowok="t"/>
            </v:polyline>
            <v:polyline id="_x0000_s1052" style="position:absolute" points="8164,580,8194,580" coordorigin="4082,290" coordsize="30,0" filled="f" strokeweight="3400emu">
              <v:path arrowok="t"/>
            </v:polyline>
            <v:polyline id="_x0000_s1051" style="position:absolute" points="8284,580,8314,580" coordorigin="4142,290" coordsize="30,0" filled="f" strokeweight="3400emu">
              <v:path arrowok="t"/>
            </v:polyline>
            <v:polyline id="_x0000_s1050" style="position:absolute" points="8404,580,8434,580" coordorigin="4202,290" coordsize="30,0" filled="f" strokeweight="3400emu">
              <v:path arrowok="t"/>
            </v:polyline>
            <v:polyline id="_x0000_s1049" style="position:absolute" points="8524,580,8554,580" coordorigin="4262,290" coordsize="30,0" filled="f" strokeweight="3400emu">
              <v:path arrowok="t"/>
            </v:polyline>
            <v:polyline id="_x0000_s1048" style="position:absolute" points="8644,580,8674,580" coordorigin="4322,290" coordsize="30,0" filled="f" strokeweight="3400emu">
              <v:path arrowok="t"/>
            </v:polyline>
            <v:polyline id="_x0000_s1047" style="position:absolute" points="8764,580,8794,580" coordorigin="4382,290" coordsize="30,0" filled="f" strokeweight="3400emu">
              <v:path arrowok="t"/>
            </v:polyline>
            <v:polyline id="_x0000_s1046" style="position:absolute" points="8884,580,8914,580" coordorigin="4442,290" coordsize="30,0" filled="f" strokeweight="3400emu">
              <v:path arrowok="t"/>
            </v:polyline>
            <v:polyline id="_x0000_s1045" style="position:absolute" points="9004,580,9034,580" coordorigin="4502,290" coordsize="30,0" filled="f" strokeweight="3400emu">
              <v:path arrowok="t"/>
            </v:polyline>
            <v:polyline id="_x0000_s1044" style="position:absolute" points="9124,580,9154,580" coordorigin="4562,290" coordsize="30,0" filled="f" strokeweight="3400emu">
              <v:path arrowok="t"/>
            </v:polyline>
            <v:polyline id="_x0000_s1043" style="position:absolute" points="9244,580,9274,580" coordorigin="4622,290" coordsize="30,0" filled="f" strokeweight="3400emu">
              <v:path arrowok="t"/>
            </v:polyline>
            <v:polyline id="_x0000_s1042" style="position:absolute" points="9364,580,9394,580" coordorigin="4682,290" coordsize="30,0" filled="f" strokeweight="3400emu">
              <v:path arrowok="t"/>
            </v:polyline>
            <v:polyline id="_x0000_s1041" style="position:absolute" points="9484,580,9514,580" coordorigin="4742,290" coordsize="30,0" filled="f" strokeweight="3400emu">
              <v:path arrowok="t"/>
            </v:polyline>
            <v:polyline id="_x0000_s1040" style="position:absolute" points="9604,580,9634,580" coordorigin="4802,290" coordsize="30,0" filled="f" strokeweight="3400emu">
              <v:path arrowok="t"/>
            </v:polyline>
            <v:polyline id="_x0000_s1039" style="position:absolute" points="9724,580,9754,580" coordorigin="4862,290" coordsize="30,0" filled="f" strokeweight="3400emu">
              <v:path arrowok="t"/>
            </v:polyline>
            <v:polyline id="_x0000_s1038" style="position:absolute" points="9844,580,9874,580" coordorigin="4922,290" coordsize="30,0" filled="f" strokeweight="3400emu">
              <v:path arrowok="t"/>
            </v:polyline>
            <v:polyline id="_x0000_s1037" style="position:absolute" points="9964,580,9994,580" coordorigin="4982,290" coordsize="30,0" filled="f" strokeweight="3400emu">
              <v:path arrowok="t"/>
            </v:polyline>
            <v:polyline id="_x0000_s1036" style="position:absolute" points="10084,580,10114,580" coordorigin="5042,290" coordsize="30,0" filled="f" strokeweight="3400emu">
              <v:path arrowok="t"/>
            </v:polyline>
            <v:polyline id="_x0000_s1035" style="position:absolute" points="10204,580,10234,580" coordorigin="5102,290" coordsize="30,0" filled="f" strokeweight="3400emu">
              <v:path arrowok="t"/>
            </v:polyline>
            <v:polyline id="_x0000_s1034" style="position:absolute" points="10324,580,10354,580" coordorigin="5162,290" coordsize="30,0" filled="f" strokeweight="3400emu">
              <v:path arrowok="t"/>
            </v:polyline>
            <v:polyline id="_x0000_s1033" style="position:absolute" points="10444,580,10474,580" coordorigin="5222,290" coordsize="30,0" filled="f" strokeweight="3400emu">
              <v:path arrowok="t"/>
            </v:polyline>
            <v:polyline id="_x0000_s1032" style="position:absolute" points="10564,580,10594,580" coordorigin="5282,290" coordsize="30,0" filled="f" strokeweight="3400emu">
              <v:path arrowok="t"/>
            </v:polyline>
            <v:polyline id="_x0000_s1031" style="position:absolute" points="10684,580,10714,580" coordorigin="5342,290" coordsize="30,0" filled="f" strokeweight="3400emu">
              <v:path arrowok="t"/>
            </v:polyline>
            <v:polyline id="_x0000_s1030" style="position:absolute" points="10804,580,10835,580" coordorigin="5402,290" coordsize="30,0" filled="f" strokeweight="3400emu">
              <v:path arrowok="t"/>
            </v:polyline>
            <v:polyline id="_x0000_s1029" style="position:absolute" points="10924,580,10955,580" coordorigin="5462,290" coordsize="30,0" filled="f" strokeweight="3400emu">
              <v:path arrowok="t"/>
            </v:polyline>
            <v:polyline id="_x0000_s1028" style="position:absolute" points="11044,580,11075,580" coordorigin="5522,290" coordsize="30,0" filled="f" strokeweight="3400emu">
              <v:path arrowok="t"/>
            </v:polyline>
            <v:polyline id="_x0000_s1027" style="position:absolute" points="11164,580,11195,580" coordorigin="5582,290" coordsize="30,0" filled="f" strokeweight="3400emu">
              <v:path arrowok="t"/>
            </v:polyline>
            <w10:wrap anchorx="page"/>
          </v:group>
        </w:pic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h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0AEF8D2B" w14:textId="77777777" w:rsidR="00040B84" w:rsidRDefault="00040B84">
      <w:pPr>
        <w:spacing w:before="6" w:line="100" w:lineRule="exact"/>
        <w:rPr>
          <w:sz w:val="10"/>
          <w:szCs w:val="10"/>
        </w:rPr>
      </w:pPr>
    </w:p>
    <w:p w14:paraId="230763CB" w14:textId="77777777" w:rsidR="00040B84" w:rsidRDefault="00040B84">
      <w:pPr>
        <w:spacing w:line="200" w:lineRule="exact"/>
      </w:pPr>
    </w:p>
    <w:p w14:paraId="6D8C2CEC" w14:textId="77777777" w:rsidR="00040B84" w:rsidRDefault="00040B84">
      <w:pPr>
        <w:spacing w:line="200" w:lineRule="exact"/>
      </w:pPr>
    </w:p>
    <w:p w14:paraId="35A45332" w14:textId="77777777" w:rsidR="00040B84" w:rsidRDefault="005D4160">
      <w:pPr>
        <w:ind w:left="10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7C186992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4F970006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6EE8B4ED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7071E4A0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</w:p>
    <w:p w14:paraId="5C5CCA21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</w:p>
    <w:p w14:paraId="6EC34581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n.</w:t>
      </w:r>
    </w:p>
    <w:p w14:paraId="544E46D2" w14:textId="77777777" w:rsidR="00040B84" w:rsidRDefault="00040B84">
      <w:pPr>
        <w:spacing w:line="200" w:lineRule="exact"/>
      </w:pPr>
    </w:p>
    <w:p w14:paraId="59FFC1ED" w14:textId="77777777" w:rsidR="00040B84" w:rsidRDefault="00040B84">
      <w:pPr>
        <w:spacing w:before="18" w:line="260" w:lineRule="exact"/>
        <w:rPr>
          <w:sz w:val="26"/>
          <w:szCs w:val="26"/>
        </w:rPr>
      </w:pPr>
    </w:p>
    <w:p w14:paraId="43BF808E" w14:textId="77777777" w:rsidR="00040B84" w:rsidRDefault="005D4160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24B3B129" w14:textId="77777777" w:rsidR="00040B84" w:rsidRDefault="00040B84">
      <w:pPr>
        <w:spacing w:before="16" w:line="240" w:lineRule="exact"/>
        <w:rPr>
          <w:sz w:val="24"/>
          <w:szCs w:val="24"/>
        </w:rPr>
      </w:pPr>
    </w:p>
    <w:p w14:paraId="1CA0491D" w14:textId="77777777" w:rsidR="00040B84" w:rsidRDefault="005D4160">
      <w:pPr>
        <w:ind w:left="100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Mak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3"/>
          <w:sz w:val="22"/>
          <w:szCs w:val="22"/>
          <w:u w:val="thick" w:color="000000"/>
        </w:rPr>
        <w:t>u</w:t>
      </w:r>
      <w:r>
        <w:rPr>
          <w:b/>
          <w:sz w:val="22"/>
          <w:szCs w:val="22"/>
          <w:u w:val="thick" w:color="000000"/>
        </w:rPr>
        <w:t>mat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ekod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2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rak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>
        <w:rPr>
          <w:position w:val="1"/>
          <w:u w:val="thick" w:color="000000"/>
        </w:rPr>
        <w:t>MRK 02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4C21A17F" w14:textId="77777777" w:rsidR="00040B84" w:rsidRDefault="005D4160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>
        <w:rPr>
          <w:spacing w:val="1"/>
          <w:position w:val="2"/>
        </w:rPr>
        <w:t>The new projek</w:t>
      </w:r>
    </w:p>
    <w:p w14:paraId="413D554F" w14:textId="77777777" w:rsidR="00040B84" w:rsidRDefault="005D4160">
      <w:pPr>
        <w:spacing w:before="3" w:line="260" w:lineRule="exact"/>
        <w:ind w:left="100"/>
      </w:pP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/</w:t>
      </w:r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j.</w:t>
      </w:r>
      <w:r>
        <w:rPr>
          <w:b/>
          <w:spacing w:val="-19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r>
        <w:rPr>
          <w:b/>
          <w:spacing w:val="-10"/>
          <w:position w:val="-1"/>
          <w:sz w:val="24"/>
          <w:szCs w:val="24"/>
          <w:u w:val="thick" w:color="000000"/>
        </w:rPr>
        <w:t xml:space="preserve"> </w:t>
      </w:r>
      <w:r>
        <w:rPr>
          <w:spacing w:val="11"/>
          <w:position w:val="-1"/>
          <w:sz w:val="24"/>
          <w:szCs w:val="24"/>
          <w:u w:val="thick" w:color="000000"/>
        </w:rPr>
        <w:t>:</w:t>
      </w:r>
      <w:r>
        <w:rPr>
          <w:spacing w:val="1"/>
          <w:position w:val="1"/>
        </w:rPr>
        <w:t>{nopkk}</w:t>
      </w:r>
      <w:r>
        <w:rPr>
          <w:position w:val="1"/>
        </w:rPr>
        <w:t xml:space="preserve">  </w:t>
      </w:r>
      <w:r>
        <w:rPr>
          <w:b/>
          <w:position w:val="1"/>
          <w:sz w:val="18"/>
          <w:szCs w:val="18"/>
        </w:rPr>
        <w:t>/</w:t>
      </w:r>
      <w:r>
        <w:rPr>
          <w:b/>
          <w:spacing w:val="-33"/>
          <w:position w:val="1"/>
          <w:sz w:val="18"/>
          <w:szCs w:val="18"/>
        </w:rPr>
        <w:t xml:space="preserve"> </w:t>
      </w:r>
      <w:r>
        <w:rPr>
          <w:spacing w:val="-2"/>
          <w:position w:val="-1"/>
        </w:rPr>
        <w:t>{rujukantuan}</w:t>
      </w:r>
    </w:p>
    <w:p w14:paraId="68FE9F2C" w14:textId="77777777" w:rsidR="00040B84" w:rsidRDefault="00040B84">
      <w:pPr>
        <w:spacing w:before="9" w:line="240" w:lineRule="exact"/>
        <w:rPr>
          <w:sz w:val="24"/>
          <w:szCs w:val="24"/>
        </w:rPr>
      </w:pPr>
    </w:p>
    <w:p w14:paraId="0B2D5545" w14:textId="77777777" w:rsidR="00040B84" w:rsidRDefault="005D4160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52CFC53" w14:textId="77777777" w:rsidR="00040B84" w:rsidRDefault="00040B84">
      <w:pPr>
        <w:spacing w:before="5" w:line="180" w:lineRule="exact"/>
        <w:rPr>
          <w:sz w:val="18"/>
          <w:szCs w:val="18"/>
        </w:rPr>
      </w:pPr>
    </w:p>
    <w:p w14:paraId="09D8E834" w14:textId="77777777" w:rsidR="00040B84" w:rsidRDefault="005D4160">
      <w:pPr>
        <w:spacing w:line="358" w:lineRule="auto"/>
        <w:ind w:left="461" w:right="349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ang</w:t>
      </w:r>
      <w:r>
        <w:rPr>
          <w:spacing w:val="5"/>
          <w:sz w:val="22"/>
          <w:szCs w:val="22"/>
        </w:rPr>
        <w:t xml:space="preserve">    </w:t>
      </w:r>
      <w:r w:rsidRPr="005D4160">
        <w:rPr>
          <w:spacing w:val="5"/>
          <w:sz w:val="22"/>
          <w:szCs w:val="22"/>
          <w:u w:val="thick"/>
        </w:rPr>
        <w:t>$JMRK</w:t>
      </w:r>
      <w:r>
        <w:rPr>
          <w:spacing w:val="5"/>
          <w:sz w:val="22"/>
          <w:szCs w:val="22"/>
        </w:rPr>
        <w:t xml:space="preserve">  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un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a.</w:t>
      </w:r>
    </w:p>
    <w:p w14:paraId="6150C384" w14:textId="77777777" w:rsidR="00040B84" w:rsidRDefault="005D4160">
      <w:pPr>
        <w:spacing w:before="67"/>
        <w:ind w:left="100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h.</w:t>
      </w:r>
    </w:p>
    <w:p w14:paraId="72699ABB" w14:textId="77777777" w:rsidR="00040B84" w:rsidRDefault="00040B84">
      <w:pPr>
        <w:spacing w:before="9" w:line="180" w:lineRule="exact"/>
        <w:rPr>
          <w:sz w:val="18"/>
          <w:szCs w:val="18"/>
        </w:rPr>
      </w:pPr>
    </w:p>
    <w:p w14:paraId="5861FAD5" w14:textId="77777777" w:rsidR="00040B84" w:rsidRDefault="005D4160">
      <w:pPr>
        <w:spacing w:line="415" w:lineRule="auto"/>
        <w:ind w:left="100" w:right="4885"/>
        <w:rPr>
          <w:sz w:val="22"/>
          <w:szCs w:val="22"/>
        </w:rPr>
      </w:pPr>
      <w:r>
        <w:rPr>
          <w:b/>
          <w:sz w:val="22"/>
          <w:szCs w:val="22"/>
        </w:rPr>
        <w:t xml:space="preserve">“ </w:t>
      </w:r>
      <w:r>
        <w:rPr>
          <w:b/>
          <w:spacing w:val="1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ERK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MAT</w:t>
      </w:r>
      <w:r>
        <w:rPr>
          <w:b/>
          <w:spacing w:val="-1"/>
          <w:sz w:val="22"/>
          <w:szCs w:val="22"/>
        </w:rPr>
        <w:t xml:space="preserve"> UNTU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NEGARA</w:t>
      </w:r>
      <w:r>
        <w:rPr>
          <w:b/>
          <w:sz w:val="22"/>
          <w:szCs w:val="22"/>
        </w:rPr>
        <w:t>” “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IN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IL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UNGA</w:t>
      </w:r>
      <w:r>
        <w:rPr>
          <w:b/>
          <w:sz w:val="22"/>
          <w:szCs w:val="22"/>
        </w:rPr>
        <w:t xml:space="preserve">I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”</w:t>
      </w:r>
    </w:p>
    <w:p w14:paraId="41E0A3CE" w14:textId="77777777" w:rsidR="00040B84" w:rsidRDefault="005D4160">
      <w:pPr>
        <w:spacing w:before="1" w:line="240" w:lineRule="exact"/>
        <w:ind w:left="100"/>
        <w:rPr>
          <w:sz w:val="22"/>
          <w:szCs w:val="22"/>
        </w:rPr>
      </w:pPr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ang 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h,</w:t>
      </w:r>
    </w:p>
    <w:p w14:paraId="61F8FB49" w14:textId="77777777" w:rsidR="00040B84" w:rsidRDefault="00040B84">
      <w:pPr>
        <w:spacing w:before="2" w:line="100" w:lineRule="exact"/>
        <w:rPr>
          <w:sz w:val="11"/>
          <w:szCs w:val="11"/>
        </w:rPr>
      </w:pPr>
    </w:p>
    <w:p w14:paraId="27CD1D7A" w14:textId="77777777" w:rsidR="00040B84" w:rsidRDefault="00040B84">
      <w:pPr>
        <w:spacing w:line="200" w:lineRule="exact"/>
      </w:pPr>
    </w:p>
    <w:p w14:paraId="02F091C3" w14:textId="77777777" w:rsidR="00040B84" w:rsidRDefault="00040B84">
      <w:pPr>
        <w:spacing w:line="200" w:lineRule="exact"/>
      </w:pPr>
    </w:p>
    <w:p w14:paraId="6214A168" w14:textId="77777777" w:rsidR="00040B84" w:rsidRDefault="005D4160">
      <w:pPr>
        <w:spacing w:before="34" w:line="249" w:lineRule="auto"/>
        <w:ind w:left="122" w:right="6130"/>
        <w:rPr>
          <w:b/>
        </w:rPr>
      </w:pPr>
      <w:r>
        <w:rPr>
          <w:b/>
        </w:rPr>
        <w:t>Pengawai Penguasa</w:t>
      </w:r>
    </w:p>
    <w:p w14:paraId="4C80FC22" w14:textId="77777777" w:rsidR="005D4160" w:rsidRDefault="005D4160">
      <w:pPr>
        <w:spacing w:before="34" w:line="249" w:lineRule="auto"/>
        <w:ind w:left="122" w:right="6130"/>
      </w:pPr>
      <w:r>
        <w:rPr>
          <w:b/>
        </w:rPr>
        <w:t>Jawatan</w:t>
      </w:r>
    </w:p>
    <w:p w14:paraId="0B557DAB" w14:textId="77777777" w:rsidR="00040B84" w:rsidRDefault="005D4160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dan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an,</w:t>
      </w:r>
    </w:p>
    <w:p w14:paraId="69C2D060" w14:textId="77777777" w:rsidR="00040B84" w:rsidRDefault="005D4160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/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71C0E91C" w14:textId="77777777" w:rsidR="00040B84" w:rsidRDefault="005D4160">
      <w:pPr>
        <w:spacing w:before="4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an.</w:t>
      </w:r>
    </w:p>
    <w:sectPr w:rsidR="00040B84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D3550EE"/>
    <w:multiLevelType w:val="multilevel"/>
    <w:tmpl w:val="122A3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4"/>
    <w:rsid w:val="00040B84"/>
    <w:rsid w:val="005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286357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Macintosh Word</Application>
  <DocSecurity>0</DocSecurity>
  <Lines>5</Lines>
  <Paragraphs>1</Paragraphs>
  <ScaleCrop>false</ScaleCrop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2019-05-01T17:30:00Z</dcterms:created>
  <dcterms:modified xsi:type="dcterms:W3CDTF">2019-05-01T17:32:00Z</dcterms:modified>
</cp:coreProperties>
</file>