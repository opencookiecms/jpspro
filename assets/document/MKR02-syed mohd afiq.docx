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1B202793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869ED">
        <w:rPr>
          <w:spacing w:val="13"/>
          <w:sz w:val="18"/>
          <w:szCs w:val="18"/>
        </w:rPr>
        <w:t>0120020211-KD068614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25BF0EC3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869ED">
        <w:rPr>
          <w:spacing w:val="16"/>
          <w:sz w:val="18"/>
          <w:szCs w:val="18"/>
        </w:rPr>
        <w:t>ADK SEJATI ENTERPRISE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44E6E711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869ED">
        <w:rPr>
          <w:spacing w:val="9"/>
          <w:sz w:val="18"/>
          <w:szCs w:val="18"/>
        </w:rPr>
        <w:t>19/2019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693B5E2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869ED">
        <w:rPr>
          <w:spacing w:val="19"/>
          <w:sz w:val="18"/>
          <w:szCs w:val="18"/>
        </w:rPr>
        <w:t>I_121292823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339B4531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0CD8C119" w:rsidR="00DA6E77" w:rsidRDefault="00DA6E77">
      <w:pPr>
        <w:spacing w:line="200" w:lineRule="exact"/>
      </w:pPr>
    </w:p>
    <w:p w14:paraId="6AADD4A1" w14:textId="0C971EEA" w:rsidR="00DA6E77" w:rsidRDefault="00DA6E77">
      <w:pPr>
        <w:spacing w:line="200" w:lineRule="exact"/>
      </w:pPr>
    </w:p>
    <w:p w14:paraId="29C31EB3" w14:textId="0D9A7A36" w:rsidR="00DA6E77" w:rsidRDefault="00FA5772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pict w14:anchorId="21FD2915">
          <v:group id="_x0000_s6413" style="position:absolute;left:0;text-align:left;margin-left:378.05pt;margin-top:12.8pt;width:76.75pt;height:.2pt;z-index:-251672064;mso-position-horizontal-relative:page" coordorigin="7561,256" coordsize="1536,5">
            <v:polyline id="_x0000_s6439" style="position:absolute" points="30256,1036,30286,1036" coordorigin="7564,259" coordsize="30,0" filled="f" strokeweight="3094emu">
              <v:path arrowok="t"/>
              <o:lock v:ext="edit" verticies="t"/>
            </v:polyline>
            <v:polyline id="_x0000_s6438" style="position:absolute" points="30496,1036,30526,1036" coordorigin="7624,259" coordsize="30,0" filled="f" strokeweight="3094emu">
              <v:path arrowok="t"/>
              <o:lock v:ext="edit" verticies="t"/>
            </v:polyline>
            <v:polyline id="_x0000_s6437" style="position:absolute" points="30736,1036,30766,1036" coordorigin="7684,259" coordsize="30,0" filled="f" strokeweight="3094emu">
              <v:path arrowok="t"/>
              <o:lock v:ext="edit" verticies="t"/>
            </v:polyline>
            <v:polyline id="_x0000_s6436" style="position:absolute" points="30976,1036,31006,1036" coordorigin="7744,259" coordsize="30,0" filled="f" strokeweight="3094emu">
              <v:path arrowok="t"/>
              <o:lock v:ext="edit" verticies="t"/>
            </v:polyline>
            <v:polyline id="_x0000_s6435" style="position:absolute" points="31216,1036,31246,1036" coordorigin="7804,259" coordsize="30,0" filled="f" strokeweight="3094emu">
              <v:path arrowok="t"/>
              <o:lock v:ext="edit" verticies="t"/>
            </v:polyline>
            <v:polyline id="_x0000_s6434" style="position:absolute" points="31456,1036,31486,1036" coordorigin="7864,259" coordsize="30,0" filled="f" strokeweight="3094emu">
              <v:path arrowok="t"/>
              <o:lock v:ext="edit" verticies="t"/>
            </v:polyline>
            <v:polyline id="_x0000_s6433" style="position:absolute" points="31696,1036,31726,1036" coordorigin="7924,259" coordsize="30,0" filled="f" strokeweight="3094emu">
              <v:path arrowok="t"/>
              <o:lock v:ext="edit" verticies="t"/>
            </v:polyline>
            <v:polyline id="_x0000_s6432" style="position:absolute" points="31936,1036,31966,1036" coordorigin="7984,259" coordsize="30,0" filled="f" strokeweight="3094emu">
              <v:path arrowok="t"/>
              <o:lock v:ext="edit" verticies="t"/>
            </v:polyline>
            <v:polyline id="_x0000_s6431" style="position:absolute" points="32176,1036,32206,1036" coordorigin="8044,259" coordsize="30,0" filled="f" strokeweight="3094emu">
              <v:path arrowok="t"/>
              <o:lock v:ext="edit" verticies="t"/>
            </v:polyline>
            <v:polyline id="_x0000_s6430" style="position:absolute" points="32416,1036,32446,1036" coordorigin="8104,259" coordsize="30,0" filled="f" strokeweight="3094emu">
              <v:path arrowok="t"/>
              <o:lock v:ext="edit" verticies="t"/>
            </v:polyline>
            <v:polyline id="_x0000_s6429" style="position:absolute" points="32656,1036,32686,1036" coordorigin="8164,259" coordsize="30,0" filled="f" strokeweight="3094emu">
              <v:path arrowok="t"/>
              <o:lock v:ext="edit" verticies="t"/>
            </v:polyline>
            <v:polyline id="_x0000_s6428" style="position:absolute" points="32896,1036,32926,1036" coordorigin="8224,259" coordsize="30,0" filled="f" strokeweight="3094emu">
              <v:path arrowok="t"/>
              <o:lock v:ext="edit" verticies="t"/>
            </v:polyline>
            <v:polyline id="_x0000_s6427" style="position:absolute" points="33136,1036,33166,1036" coordorigin="8284,259" coordsize="30,0" filled="f" strokeweight="3094emu">
              <v:path arrowok="t"/>
              <o:lock v:ext="edit" verticies="t"/>
            </v:polyline>
            <v:polyline id="_x0000_s6426" style="position:absolute" points="33376,1036,33406,1036" coordorigin="8344,259" coordsize="30,0" filled="f" strokeweight="3094emu">
              <v:path arrowok="t"/>
              <o:lock v:ext="edit" verticies="t"/>
            </v:polyline>
            <v:polyline id="_x0000_s6425" style="position:absolute" points="33616,1036,33646,1036" coordorigin="8404,259" coordsize="30,0" filled="f" strokeweight="3094emu">
              <v:path arrowok="t"/>
              <o:lock v:ext="edit" verticies="t"/>
            </v:polyline>
            <v:polyline id="_x0000_s6424" style="position:absolute" points="33856,1036,33886,1036" coordorigin="8464,259" coordsize="30,0" filled="f" strokeweight="3094emu">
              <v:path arrowok="t"/>
              <o:lock v:ext="edit" verticies="t"/>
            </v:polyline>
            <v:polyline id="_x0000_s6423" style="position:absolute" points="34096,1036,34126,1036" coordorigin="8524,259" coordsize="30,0" filled="f" strokeweight="3094emu">
              <v:path arrowok="t"/>
              <o:lock v:ext="edit" verticies="t"/>
            </v:polyline>
            <v:polyline id="_x0000_s6422" style="position:absolute" points="34336,1036,34366,1036" coordorigin="8584,259" coordsize="30,0" filled="f" strokeweight="3094emu">
              <v:path arrowok="t"/>
              <o:lock v:ext="edit" verticies="t"/>
            </v:polyline>
            <v:polyline id="_x0000_s6421" style="position:absolute" points="34576,1036,34606,1036" coordorigin="8644,259" coordsize="30,0" filled="f" strokeweight="3094emu">
              <v:path arrowok="t"/>
              <o:lock v:ext="edit" verticies="t"/>
            </v:polyline>
            <v:polyline id="_x0000_s6420" style="position:absolute" points="34816,1036,34846,1036" coordorigin="8704,259" coordsize="30,0" filled="f" strokeweight="3094emu">
              <v:path arrowok="t"/>
              <o:lock v:ext="edit" verticies="t"/>
            </v:polyline>
            <v:polyline id="_x0000_s6419" style="position:absolute" points="35056,1036,35086,1036" coordorigin="8764,259" coordsize="30,0" filled="f" strokeweight="3094emu">
              <v:path arrowok="t"/>
              <o:lock v:ext="edit" verticies="t"/>
            </v:polyline>
            <v:polyline id="_x0000_s6418" style="position:absolute" points="35296,1036,35326,1036" coordorigin="8824,259" coordsize="30,0" filled="f" strokeweight="3094emu">
              <v:path arrowok="t"/>
              <o:lock v:ext="edit" verticies="t"/>
            </v:polyline>
            <v:polyline id="_x0000_s6417" style="position:absolute" points="35536,1036,35566,1036" coordorigin="8884,259" coordsize="30,0" filled="f" strokeweight="3094emu">
              <v:path arrowok="t"/>
              <o:lock v:ext="edit" verticies="t"/>
            </v:polyline>
            <v:polyline id="_x0000_s6416" style="position:absolute" points="35776,1036,35806,1036" coordorigin="8944,259" coordsize="30,0" filled="f" strokeweight="3094emu">
              <v:path arrowok="t"/>
              <o:lock v:ext="edit" verticies="t"/>
            </v:polyline>
            <v:polyline id="_x0000_s6415" style="position:absolute" points="36016,1036,36046,1036" coordorigin="9004,259" coordsize="30,0" filled="f" strokeweight="3094emu">
              <v:path arrowok="t"/>
              <o:lock v:ext="edit" verticies="t"/>
            </v:polyline>
            <v:polyline id="_x0000_s6414" style="position:absolute" points="36256,1036,36286,1036" coordorigin="9064,259" coordsize="30,0" filled="f" strokeweight="3094emu">
              <v:path arrowok="t"/>
              <o:lock v:ext="edit" verticies="t"/>
            </v:polyline>
            <w10:wrap anchorx="page"/>
          </v:group>
        </w:pict>
      </w:r>
      <w:r>
        <w:pict w14:anchorId="081DC35A">
          <v:group id="_x0000_s6386" style="position:absolute;left:0;text-align:left;margin-left:333pt;margin-top:29.9pt;width:76.75pt;height:.2pt;z-index:-251671040;mso-position-horizontal-relative:page" coordorigin="6661,599" coordsize="1535,5">
            <v:polyline id="_x0000_s6412" style="position:absolute" points="26652,2404,26682,2404" coordorigin="6663,601" coordsize="30,0" filled="f" strokeweight="3094emu">
              <v:path arrowok="t"/>
              <o:lock v:ext="edit" verticies="t"/>
            </v:polyline>
            <v:polyline id="_x0000_s6411" style="position:absolute" points="26892,2404,26922,2404" coordorigin="6723,601" coordsize="30,0" filled="f" strokeweight="3094emu">
              <v:path arrowok="t"/>
              <o:lock v:ext="edit" verticies="t"/>
            </v:polyline>
            <v:polyline id="_x0000_s6410" style="position:absolute" points="27132,2404,27162,2404" coordorigin="6783,601" coordsize="30,0" filled="f" strokeweight="3094emu">
              <v:path arrowok="t"/>
              <o:lock v:ext="edit" verticies="t"/>
            </v:polyline>
            <v:polyline id="_x0000_s6409" style="position:absolute" points="27372,2404,27402,2404" coordorigin="6843,601" coordsize="30,0" filled="f" strokeweight="3094emu">
              <v:path arrowok="t"/>
              <o:lock v:ext="edit" verticies="t"/>
            </v:polyline>
            <v:polyline id="_x0000_s6408" style="position:absolute" points="27612,2404,27642,2404" coordorigin="6903,601" coordsize="30,0" filled="f" strokeweight="3094emu">
              <v:path arrowok="t"/>
              <o:lock v:ext="edit" verticies="t"/>
            </v:polyline>
            <v:polyline id="_x0000_s6407" style="position:absolute" points="27852,2404,27882,2404" coordorigin="6963,601" coordsize="30,0" filled="f" strokeweight="3094emu">
              <v:path arrowok="t"/>
              <o:lock v:ext="edit" verticies="t"/>
            </v:polyline>
            <v:polyline id="_x0000_s6406" style="position:absolute" points="28092,2404,28122,2404" coordorigin="7023,601" coordsize="30,0" filled="f" strokeweight="3094emu">
              <v:path arrowok="t"/>
              <o:lock v:ext="edit" verticies="t"/>
            </v:polyline>
            <v:polyline id="_x0000_s6405" style="position:absolute" points="28332,2404,28362,2404" coordorigin="7083,601" coordsize="30,0" filled="f" strokeweight="3094emu">
              <v:path arrowok="t"/>
              <o:lock v:ext="edit" verticies="t"/>
            </v:polyline>
            <v:polyline id="_x0000_s6404" style="position:absolute" points="28572,2404,28602,2404" coordorigin="7143,601" coordsize="30,0" filled="f" strokeweight="3094emu">
              <v:path arrowok="t"/>
              <o:lock v:ext="edit" verticies="t"/>
            </v:polyline>
            <v:polyline id="_x0000_s6403" style="position:absolute" points="28812,2404,28842,2404" coordorigin="7203,601" coordsize="30,0" filled="f" strokeweight="3094emu">
              <v:path arrowok="t"/>
              <o:lock v:ext="edit" verticies="t"/>
            </v:polyline>
            <v:polyline id="_x0000_s6402" style="position:absolute" points="29056,2404,29086,2404" coordorigin="7264,601" coordsize="30,0" filled="f" strokeweight="3094emu">
              <v:path arrowok="t"/>
              <o:lock v:ext="edit" verticies="t"/>
            </v:polyline>
            <v:polyline id="_x0000_s6401" style="position:absolute" points="29296,2404,29326,2404" coordorigin="7324,601" coordsize="30,0" filled="f" strokeweight="3094emu">
              <v:path arrowok="t"/>
              <o:lock v:ext="edit" verticies="t"/>
            </v:polyline>
            <v:polyline id="_x0000_s6400" style="position:absolute" points="29536,2404,29566,2404" coordorigin="7384,601" coordsize="30,0" filled="f" strokeweight="3094emu">
              <v:path arrowok="t"/>
              <o:lock v:ext="edit" verticies="t"/>
            </v:polyline>
            <v:polyline id="_x0000_s6399" style="position:absolute" points="29776,2404,29806,2404" coordorigin="7444,601" coordsize="30,0" filled="f" strokeweight="3094emu">
              <v:path arrowok="t"/>
              <o:lock v:ext="edit" verticies="t"/>
            </v:polyline>
            <v:polyline id="_x0000_s6398" style="position:absolute" points="30016,2404,30046,2404" coordorigin="7504,601" coordsize="30,0" filled="f" strokeweight="3094emu">
              <v:path arrowok="t"/>
              <o:lock v:ext="edit" verticies="t"/>
            </v:polyline>
            <v:polyline id="_x0000_s6397" style="position:absolute" points="30256,2404,30286,2404" coordorigin="7564,601" coordsize="30,0" filled="f" strokeweight="3094emu">
              <v:path arrowok="t"/>
              <o:lock v:ext="edit" verticies="t"/>
            </v:polyline>
            <v:polyline id="_x0000_s6396" style="position:absolute" points="30496,2404,30526,2404" coordorigin="7624,601" coordsize="30,0" filled="f" strokeweight="3094emu">
              <v:path arrowok="t"/>
              <o:lock v:ext="edit" verticies="t"/>
            </v:polyline>
            <v:polyline id="_x0000_s6395" style="position:absolute" points="30736,2404,30766,2404" coordorigin="7684,601" coordsize="30,0" filled="f" strokeweight="3094emu">
              <v:path arrowok="t"/>
              <o:lock v:ext="edit" verticies="t"/>
            </v:polyline>
            <v:polyline id="_x0000_s6394" style="position:absolute" points="30976,2404,31006,2404" coordorigin="7744,601" coordsize="30,0" filled="f" strokeweight="3094emu">
              <v:path arrowok="t"/>
              <o:lock v:ext="edit" verticies="t"/>
            </v:polyline>
            <v:polyline id="_x0000_s6393" style="position:absolute" points="31216,2404,31246,2404" coordorigin="7804,601" coordsize="30,0" filled="f" strokeweight="3094emu">
              <v:path arrowok="t"/>
              <o:lock v:ext="edit" verticies="t"/>
            </v:polyline>
            <v:polyline id="_x0000_s6392" style="position:absolute" points="31456,2404,31486,2404" coordorigin="7864,601" coordsize="30,0" filled="f" strokeweight="3094emu">
              <v:path arrowok="t"/>
              <o:lock v:ext="edit" verticies="t"/>
            </v:polyline>
            <v:polyline id="_x0000_s6391" style="position:absolute" points="31696,2404,31726,2404" coordorigin="7924,601" coordsize="30,0" filled="f" strokeweight="3094emu">
              <v:path arrowok="t"/>
              <o:lock v:ext="edit" verticies="t"/>
            </v:polyline>
            <v:polyline id="_x0000_s6390" style="position:absolute" points="31936,2404,31966,2404" coordorigin="7984,601" coordsize="30,0" filled="f" strokeweight="3094emu">
              <v:path arrowok="t"/>
              <o:lock v:ext="edit" verticies="t"/>
            </v:polyline>
            <v:polyline id="_x0000_s6389" style="position:absolute" points="32176,2404,32206,2404" coordorigin="8044,601" coordsize="30,0" filled="f" strokeweight="3094emu">
              <v:path arrowok="t"/>
              <o:lock v:ext="edit" verticies="t"/>
            </v:polyline>
            <v:polyline id="_x0000_s6388" style="position:absolute" points="32416,2404,32446,2404" coordorigin="8104,601" coordsize="30,0" filled="f" strokeweight="3094emu">
              <v:path arrowok="t"/>
              <o:lock v:ext="edit" verticies="t"/>
            </v:polyline>
            <v:polyline id="_x0000_s6387" style="position:absolute" points="32656,2404,32686,2404" coordorigin="8164,601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>.</w:t>
      </w:r>
      <w:proofErr w:type="gramStart"/>
      <w:r w:rsidR="00BE3291">
        <w:rPr>
          <w:sz w:val="18"/>
          <w:szCs w:val="18"/>
        </w:rPr>
        <w:t xml:space="preserve">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proofErr w:type="gramEnd"/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r w:rsidR="00BE3291">
        <w:rPr>
          <w:sz w:val="18"/>
          <w:szCs w:val="18"/>
        </w:rPr>
        <w:t>( RM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7869ED" w:rsidRPr="00FA5772">
        <w:rPr>
          <w:spacing w:val="33"/>
          <w:sz w:val="18"/>
          <w:szCs w:val="18"/>
          <w:u w:val="dash"/>
        </w:rPr>
        <w:t>120.00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 w:rsidRPr="00FA5772">
        <w:rPr>
          <w:sz w:val="18"/>
          <w:szCs w:val="18"/>
          <w:u w:val="dash"/>
        </w:rPr>
        <w:t xml:space="preserve">: </w:t>
      </w:r>
      <w:r w:rsidR="00BE3291" w:rsidRPr="00FA5772">
        <w:rPr>
          <w:spacing w:val="22"/>
          <w:sz w:val="18"/>
          <w:szCs w:val="18"/>
          <w:u w:val="dash"/>
        </w:rPr>
        <w:t xml:space="preserve"> </w:t>
      </w:r>
      <w:r w:rsidR="007869ED" w:rsidRPr="00FA5772">
        <w:rPr>
          <w:spacing w:val="22"/>
          <w:sz w:val="18"/>
          <w:szCs w:val="18"/>
          <w:u w:val="dash"/>
        </w:rPr>
        <w:t>4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 w:rsidR="007869ED" w:rsidRPr="00FA5772">
        <w:rPr>
          <w:spacing w:val="4"/>
          <w:sz w:val="18"/>
          <w:szCs w:val="18"/>
          <w:u w:val="dash"/>
        </w:rPr>
        <w:t>2019-04-26</w:t>
      </w:r>
    </w:p>
    <w:p w14:paraId="3D7D7652" w14:textId="0E31DE00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</w:p>
    <w:p w14:paraId="1130F199" w14:textId="78782FF4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3949B702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 w:rsidR="007869ED" w:rsidRPr="00FA5772">
        <w:rPr>
          <w:spacing w:val="8"/>
          <w:sz w:val="18"/>
          <w:szCs w:val="18"/>
          <w:u w:val="dash"/>
        </w:rPr>
        <w:t>2%</w:t>
      </w:r>
    </w:p>
    <w:p w14:paraId="5D0EA589" w14:textId="068D0690" w:rsidR="0025045B" w:rsidRDefault="0025045B" w:rsidP="0025045B">
      <w:pPr>
        <w:spacing w:line="140" w:lineRule="exact"/>
        <w:rPr>
          <w:sz w:val="14"/>
          <w:szCs w:val="14"/>
        </w:rPr>
      </w:pPr>
    </w:p>
    <w:p w14:paraId="15F15948" w14:textId="04878A32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5ECD56EF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8BF7D" id="Group 498" o:spid="_x0000_s1026" style="position:absolute;margin-left:312pt;margin-top:11.4pt;width:58.05pt;height:.2pt;z-index:-251655680;mso-position-horizontal-relative:page" coordorigin="6241,229" coordsize="1162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">
                <v:polyline id="Freeform 5537" o:spid="_x0000_s1027" style="position:absolute;visibility:visible;mso-wrap-style:square;v-text-anchor:top" points="12486,462,125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scGDxAAA&#10;ANwAAAAPAAAAZHJzL2Rvd25yZXYueG1sRI9fa8IwFMXfB/sO4Q72pqmyqa1GkeLGfFM3Cr5dmmtT&#10;bG5Kk2n99mYg7PFw/vw4i1VvG3GhzteOFYyGCQji0umaKwU/3x+DGQgfkDU2jknBjTysls9PC8y0&#10;u/KeLodQiTjCPkMFJoQ2k9KXhiz6oWuJo3dyncUQZVdJ3eE1jttGjpNkIi3WHAkGW8oNlefDr43c&#10;zzx/l0l+3E23rjiaYsMz2ij1+tKv5yAC9eE//Gh/aQVvaQp/Z+IR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LHBg8QAAADcAAAADwAAAAAAAAAAAAAAAACXAgAAZHJzL2Rv&#10;d25yZXYueG1sUEsFBgAAAAAEAAQA9QAAAIgDAAAAAA=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38" o:spid="_x0000_s1028" style="position:absolute;visibility:visible;mso-wrap-style:square;v-text-anchor:top" points="12606,462,126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YPIEwAAA&#10;ANwAAAAPAAAAZHJzL2Rvd25yZXYueG1sRE9NawIxEL0X+h/CFHqrSQta2RpFFlvszaoI3obNdLO4&#10;mSybVNd/3zkIHh/ve7YYQqvO1KcmsoXXkQFFXEXXcG1hv/t8mYJKGdlhG5ksXCnBYv74MMPCxQv/&#10;0HmbayUhnAq04HPuCq1T5SlgGsWOWLjf2AfMAvtaux4vEh5a/WbMRAdsWBo8dlR6qk7bvyC9X2U5&#10;1qY8bt6/4+HoDyue0sra56dh+QEq05Dv4pt77SyMjcyXM3IE9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YPIE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39" o:spid="_x0000_s1029" style="position:absolute;visibility:visible;mso-wrap-style:square;v-text-anchor:top" points="12726,462,127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LFefwgAA&#10;ANwAAAAPAAAAZHJzL2Rvd25yZXYueG1sRI9fa8IwFMXfB/sO4Q72NhMHOqlGkeJkvrkqgm+X5toU&#10;m5vSRK3f3giDPR7Onx9ntuhdI67UhdqzhuFAgSAuvam50rDffX9MQISIbLDxTBruFGAxf32ZYWb8&#10;jX/pWsRKpBEOGWqwMbaZlKG05DAMfEucvJPvHMYku0qaDm9p3DXyU6mxdFhzIlhsKbdUnouLS9x1&#10;no+kyo/br40/HO1hxRNaaf3+1i+nICL18T/81/4xGkZqCM8z6Qj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gsV5/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0" o:spid="_x0000_s1030" style="position:absolute;visibility:visible;mso-wrap-style:square;v-text-anchor:top" points="12846,462,128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/snowwAA&#10;ANwAAAAPAAAAZHJzL2Rvd25yZXYueG1sRI/LasMwEEX3gf6DmEJ3idRAHriWQzFpaXZ5EchusKaW&#10;qTUylpq4f18FAlle7uNw89XgWnGhPjSeNbxOFAjiypuGaw3Hw8d4CSJEZIOtZ9LwRwFWxdMox8z4&#10;K+/oso+1SCMcMtRgY+wyKUNlyWGY+I44ed++dxiT7GtperymcdfKqVJz6bDhRLDYUWmp+tn/usT9&#10;LMuZVOV5u9j409me1ryktdYvz8P7G4hIQ3yE7+0vo2GmpnA7k46AL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/sno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1" o:spid="_x0000_s1031" style="position:absolute;visibility:visible;mso-wrap-style:square;v-text-anchor:top" points="12966,462,129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mxzwwAA&#10;ANwAAAAPAAAAZHJzL2Rvd25yZXYueG1sRI9fa8IwFMXfBb9DuMLeZrINN+kaZRQn882pCH27NHdN&#10;WXNTmkzrt18EwcfD+fPj5MvBteJEfWg8a3iaKhDElTcN1xoO+8/HOYgQkQ22nknDhQIsF+NRjpnx&#10;Z/6m0y7WIo1wyFCDjbHLpAyVJYdh6jvi5P343mFMsq+l6fGcxl0rn5V6lQ4bTgSLHRWWqt/dn0vc&#10;dVHMpCrK7dvGH0t7XPGcVlo/TIaPdxCRhngP39pfRsNMvcD1TDoC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mxz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2" o:spid="_x0000_s1032" style="position:absolute;visibility:visible;mso-wrap-style:square;v-text-anchor:top" points="13086,462,131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/QHwwAA&#10;ANwAAAAPAAAAZHJzL2Rvd25yZXYueG1sRI9fa8IwFMXfBb9DuMLeZrIxN+kaZRQn882pCH27NHdN&#10;WXNTmkzrt18EwcfD+fPj5MvBteJEfWg8a3iaKhDElTcN1xoO+8/HOYgQkQ22nknDhQIsF+NRjpnx&#10;Z/6m0y7WIo1wyFCDjbHLpAyVJYdh6jvi5P343mFMsq+l6fGcxl0rn5V6lQ4bTgSLHRWWqt/dn0vc&#10;dVHMpCrK7dvGH0t7XPGcVlo/TIaPdxCRhngP39pfRsNMvcD1TDoC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W/QH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3" o:spid="_x0000_s1033" style="position:absolute;visibility:visible;mso-wrap-style:square;v-text-anchor:top" points="13206,462,132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F1GcwgAA&#10;ANwAAAAPAAAAZHJzL2Rvd25yZXYueG1sRI9fa8IwFMXfB36HcAXfZqLQTapRpOhwb5uK4NuluTbF&#10;5qY0mXbffhkIPh7Onx9nsepdI27UhdqzhslYgSAuvam50nA8bF9nIEJENth4Jg2/FGC1HLwsMDf+&#10;zt9028dKpBEOOWqwMba5lKG05DCMfUucvIvvHMYku0qaDu9p3DVyqtSbdFhzIlhsqbBUXvc/LnE/&#10;iiKTqjh/vX/609meNjyjjdajYb+eg4jUx2f40d4ZDZnK4P9MOgJy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XUZz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4" o:spid="_x0000_s1034" style="position:absolute;visibility:visible;mso-wrap-style:square;v-text-anchor:top" points="13326,462,133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c/rwwAA&#10;ANwAAAAPAAAAZHJzL2Rvd25yZXYueG1sRI9da8IwFIbvhf2HcAa702QDP6hNRYqO7W66IXh3aI5N&#10;sTkpTdTu3y8DwcuX9+PhzVeDa8WV+tB41vA6USCIK28arjX8fG/HCxAhIhtsPZOGXwqwKp5GOWbG&#10;33hH132sRRrhkKEGG2OXSRkqSw7DxHfEyTv53mFMsq+l6fGWxl0r35SaSYcNJ4LFjkpL1Xl/cYn7&#10;XpZTqcrj1/zTH472sOEFbbR+eR7WSxCRhvgI39sfRsNUzeD/TDoC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xc/r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5" o:spid="_x0000_s1035" style="position:absolute;visibility:visible;mso-wrap-style:square;v-text-anchor:top" points="13446,462,134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WpwwwAA&#10;ANwAAAAPAAAAZHJzL2Rvd25yZXYueG1sRI9da8IwFIbvhf2HcAa702QDP6hNRYqO7c65IXh3aI5N&#10;sTkpTdTu3y+CsMuX9+PhzVeDa8WV+tB41vA6USCIK28arjX8fG/HCxAhIhtsPZOGXwqwKp5GOWbG&#10;3/iLrvtYizTCIUMNNsYukzJUlhyGie+Ik3fyvcOYZF9L0+MtjbtWvik1kw4bTgSLHZWWqvP+4hL3&#10;vSynUpXH3fzTH472sOEFbbR+eR7WSxCRhvgffrQ/jIapmsP9TDoCs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iWpw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6" o:spid="_x0000_s1036" style="position:absolute;visibility:visible;mso-wrap-style:square;v-text-anchor:top" points="13566,462,135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v4CwAAA&#10;ANwAAAAPAAAAZHJzL2Rvd25yZXYueG1sRE9NawIxEL0X+h/CFHqrSQta2RpFFlvszaoI3obNdLO4&#10;mSybVNd/3zkIHh/ve7YYQqvO1KcmsoXXkQFFXEXXcG1hv/t8mYJKGdlhG5ksXCnBYv74MMPCxQv/&#10;0HmbayUhnAq04HPuCq1T5SlgGsWOWLjf2AfMAvtaux4vEh5a/WbMRAdsWBo8dlR6qk7bvyC9X2U5&#10;1qY8bt6/4+HoDyue0sra56dh+QEq05Dv4pt77SyMjayVM3IE9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Fv4C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7" o:spid="_x0000_s1037" style="position:absolute;visibility:visible;mso-wrap-style:square;v-text-anchor:top" points="13686,462,137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WluZwwAA&#10;ANwAAAAPAAAAZHJzL2Rvd25yZXYueG1sRI/LasMwEEX3gf6DmEB3iZRCHnUth2LSku7yIpDdYE0t&#10;U2tkLDVx/74qFLK83Mfh5uvBteJKfWg8a5hNFQjiypuGaw2n49tkBSJEZIOtZ9LwQwHWxcMox8z4&#10;G+/peoi1SCMcMtRgY+wyKUNlyWGY+o44eZ++dxiT7GtperylcdfKJ6UW0mHDiWCxo9JS9XX4don7&#10;XpZzqcrLbvnhzxd73vCKNlo/jofXFxCRhngP/7e3RsNcPcPfmXQEZP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WluZ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8" o:spid="_x0000_s1038" style="position:absolute;visibility:visible;mso-wrap-style:square;v-text-anchor:top" points="13806,462,138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uWTZwAAA&#10;ANwAAAAPAAAAZHJzL2Rvd25yZXYueG1sRE9Na8JAEL0X/A/LCN7qRsFWoqtIsGJvrYrgbciO2WB2&#10;NmS3Gv9951Do8fG+l+veN+pOXawDG5iMM1DEZbA1VwZOx4/XOaiYkC02gcnAkyKsV4OXJeY2PPib&#10;7odUKQnhmKMBl1Kbax1LRx7jOLTEwl1D5zEJ7CptO3xIuG/0NMvetMeapcFhS4Wj8nb48dK7K4qZ&#10;zorL1/tnOF/cectz2hozGvabBahEffoX/7n31sBsIvPljBwB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uWTZwAAAANwAAAAPAAAAAAAAAAAAAAAAAJcCAABkcnMvZG93bnJl&#10;di54bWxQSwUGAAAAAAQABAD1AAAAhA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49" o:spid="_x0000_s1039" style="position:absolute;visibility:visible;mso-wrap-style:square;v-text-anchor:top" points="13926,462,1395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9cFCwgAA&#10;ANwAAAAPAAAAZHJzL2Rvd25yZXYueG1sRI/NisIwFIX3A75DuIK7Ma3gKNUoUlScnTqD4O7SXJti&#10;c1OaqJ23nwiCy8P5+TjzZWdrcafWV44VpMMEBHHhdMWlgt+fzecUhA/IGmvHpOCPPCwXvY85Zto9&#10;+ED3YyhFHGGfoQITQpNJ6QtDFv3QNcTRu7jWYoiyLaVu8RHHbS1HSfIlLVYcCQYbyg0V1+PNRu42&#10;z8cyyc/7ybc7nc1pzVNaKzXod6sZiEBdeIdf7Z1WME5TeJ6JR0A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1wUL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0" o:spid="_x0000_s1040" style="position:absolute;visibility:visible;mso-wrap-style:square;v-text-anchor:top" points="14046,462,1407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181wwAA&#10;ANwAAAAPAAAAZHJzL2Rvd25yZXYueG1sRI9fa8IwFMXfB36HcIW9zbRCN6nGIkXH9rapCL5dmmtT&#10;bG5Kk9Xu2y8DwcfD+fPjrIrRtmKg3jeOFaSzBARx5XTDtYLjYfeyAOEDssbWMSn4JQ/FevK0wly7&#10;G3/TsA+1iCPsc1RgQuhyKX1lyKKfuY44ehfXWwxR9rXUPd7iuG3lPElepcWGI8FgR6Wh6rr/sZH7&#10;XpaZTMrz19unO53NacsL2ir1PB03SxCBxvAI39sfWkGWzuH/TDwC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J181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1" o:spid="_x0000_s1041" style="position:absolute;visibility:visible;mso-wrap-style:square;v-text-anchor:top" points="14166,462,1419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a/quwgAA&#10;ANwAAAAPAAAAZHJzL2Rvd25yZXYueG1sRI9Li8IwFIX3wvyHcAdmp6kz+KAaZSgqzs4XgrtLc22K&#10;zU1potZ/bwYEl4fz+DjTeWsrcaPGl44V9HsJCOLc6ZILBYf9sjsG4QOyxsoxKXiQh/nsozPFVLs7&#10;b+m2C4WII+xTVGBCqFMpfW7Iou+5mjh6Z9dYDFE2hdQN3uO4reR3kgylxZIjwWBNmaH8srvayF1l&#10;2UAm2Wkz+nPHkzkueEwLpb4+298JiEBteIdf7bVWMOj/wP+ZeAT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r+q7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2" o:spid="_x0000_s1042" style="position:absolute;visibility:visible;mso-wrap-style:square;v-text-anchor:top" points="14286,462,1431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mLawgAA&#10;ANwAAAAPAAAAZHJzL2Rvd25yZXYueG1sRI9Li8IwFIX3wvyHcAdmp6nD+KAaZSgqzs4XgrtLc22K&#10;zU1potZ/bwYEl4fz+DjTeWsrcaPGl44V9HsJCOLc6ZILBYf9sjsG4QOyxsoxKXiQh/nsozPFVLs7&#10;b+m2C4WII+xTVGBCqFMpfW7Iou+5mjh6Z9dYDFE2hdQN3uO4reR3kgylxZIjwWBNmaH8srvayF1l&#10;2UAm2Wkz+nPHkzkueEwLpb4+298JiEBteIdf7bVWMOj/wP+ZeAT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2CYtr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3" o:spid="_x0000_s1043" style="position:absolute;visibility:visible;mso-wrap-style:square;v-text-anchor:top" points="14406,462,14436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dBxAAA&#10;ANwAAAAPAAAAZHJzL2Rvd25yZXYueG1sRI9fa8IwFMXfB36HcIW9zVShW6lGkaJje9u6Ifh2aa5N&#10;sbkpTdZ2334ZCD4ezp8fZ7ObbCsG6n3jWMFykYAgrpxuuFbw/XV8ykD4gKyxdUwKfsnDbjt72GCu&#10;3cifNJShFnGEfY4KTAhdLqWvDFn0C9cRR+/ieoshyr6WuscxjttWrpLkWVpsOBIMdlQYqq7lj43c&#10;16JIZVKcP17e3elsTgfO6KDU43zar0EEmsI9fGu/aQXpMoX/M/EIyO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s7HQcQAAADcAAAADwAAAAAAAAAAAAAAAACXAgAAZHJzL2Rv&#10;d25yZXYueG1sUEsFBgAAAAAEAAQA9QAAAIgDAAAAAA=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4" o:spid="_x0000_s1044" style="position:absolute;visibility:visible;mso-wrap-style:square;v-text-anchor:top" points="14528,462,14558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Fk2wwAA&#10;ANwAAAAPAAAAZHJzL2Rvd25yZXYueG1sRI9fa8IwFMXfB36HcAXfZlpBJ9VYpDjZ3jYVwbdLc22K&#10;zU1psrb79stgsMfD+fPjbPPRNqKnzteOFaTzBARx6XTNlYLL+fV5DcIHZI2NY1LwTR7y3eRpi5l2&#10;A39SfwqViCPsM1RgQmgzKX1pyKKfu5Y4enfXWQxRdpXUHQ5x3DZykSQrabHmSDDYUmGofJy+bOQe&#10;i2Ipk+L28fLurjdzPfCaDkrNpuN+AyLQGP7Df+03rWCZruD3TDwC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HFk2wwAAANwAAAAPAAAAAAAAAAAAAAAAAJcCAABkcnMvZG93&#10;bnJldi54bWxQSwUGAAAAAAQABAD1AAAAhwMAAAAA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5" o:spid="_x0000_s1045" style="position:absolute;visibility:visible;mso-wrap-style:square;v-text-anchor:top" points="14648,462,14678,46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PytwgAA&#10;ANwAAAAPAAAAZHJzL2Rvd25yZXYueG1sRI9Li8IwFIX3wvyHcAdmp6kDPugYZSg66E7rILi7NNem&#10;2NyUJmr990YQXB7O4+PMFp2txZVaXzlWMBwkIIgLpysuFfzvV/0pCB+QNdaOScGdPCzmH70Zptrd&#10;eEfXPJQijrBPUYEJoUml9IUhi37gGuLonVxrMUTZllK3eIvjtpbfSTKWFiuOBIMNZYaKc36xkfuX&#10;ZSOZZMftZOMOR3NY8pSWSn19dr8/IAJ14R1+tddawWg4geeZeAT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Q/K3CAAAA3AAAAA8AAAAAAAAAAAAAAAAAlwIAAGRycy9kb3du&#10;cmV2LnhtbFBLBQYAAAAABAAEAPUAAACGAwAAAAA=&#10;" filled="f" strokeweight=".086mm">
                  <v:path arrowok="t" o:connecttype="custom" o:connectlocs="0,0;30,0" o:connectangles="0,0"/>
                  <o:lock v:ext="edit" verticies="t"/>
                </v:polyline>
                <v:polyline id="Freeform 5556" o:spid="_x0000_s1046" style="position:absolute;visibility:visible;mso-wrap-style:square;v-text-anchor:top" points="14768,462,14784,462" coordsize="1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0iE8wgAA&#10;ANwAAAAPAAAAZHJzL2Rvd25yZXYueG1sRE9Na8JAEL0L/Q/LCL3pxlqlRFcpgUKLHqr24HHMjtlg&#10;djZkthr/ffcg9Ph438t17xt1pU7qwAYm4wwUcRlszZWBn8PH6A2URGSLTWAycCeB9eppsMTchhvv&#10;6LqPlUohLDkacDG2udZSOvIo49ASJ+4cOo8xwa7StsNbCveNfsmyufZYc2pw2FLhqLzsf72Br29/&#10;PM1eRY7Txsm2mBanjSuMeR727wtQkfr4L364P62B2SStTWfSEd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SITzCAAAA3AAAAA8AAAAAAAAAAAAAAAAAlwIAAGRycy9kb3du&#10;cmV2LnhtbFBLBQYAAAAABAAEAPUAAACGAwAAAAA=&#10;" filled="f" strokeweight=".086mm">
                  <v:path arrowok="t" o:connecttype="custom" o:connectlocs="0,0;16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 xml:space="preserve">:      </w:t>
      </w:r>
      <w:r w:rsidR="007869ED" w:rsidRPr="00FA5772">
        <w:rPr>
          <w:position w:val="-1"/>
          <w:sz w:val="18"/>
          <w:szCs w:val="18"/>
          <w:u w:val="dash"/>
        </w:rPr>
        <w:t>2019-04-13</w:t>
      </w:r>
      <w:r>
        <w:rPr>
          <w:position w:val="-1"/>
          <w:sz w:val="18"/>
          <w:szCs w:val="18"/>
        </w:rPr>
        <w:t xml:space="preserve">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06E008FC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79C9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 xml:space="preserve">: </w:t>
      </w:r>
      <w:r w:rsidR="007869ED">
        <w:rPr>
          <w:position w:val="-1"/>
          <w:sz w:val="18"/>
          <w:szCs w:val="18"/>
        </w:rPr>
        <w:t>32    JUMLAH BAYARAN KEMAJUAN(RM): </w:t>
      </w:r>
      <w:r w:rsidR="007869ED">
        <w:rPr>
          <w:position w:val="-1"/>
          <w:sz w:val="18"/>
          <w:szCs w:val="18"/>
        </w:rPr>
        <w:t>200.00</w:t>
      </w:r>
    </w:p>
    <w:p w14:paraId="498D8A18" w14:textId="3519759F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2C4F8BFD">
                <wp:simplePos x="0" y="0"/>
                <wp:positionH relativeFrom="column">
                  <wp:posOffset>5175885</wp:posOffset>
                </wp:positionH>
                <wp:positionV relativeFrom="paragraph">
                  <wp:posOffset>17063</wp:posOffset>
                </wp:positionV>
                <wp:extent cx="801231" cy="0"/>
                <wp:effectExtent l="0" t="0" r="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753D3" id="Straight Connector 519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1.35pt" to="470.65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60EE3A76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3B38AE82" w:rsidR="00FB4AB7" w:rsidRDefault="00FB4AB7">
      <w:pPr>
        <w:spacing w:line="200" w:lineRule="exact"/>
      </w:pPr>
    </w:p>
    <w:p w14:paraId="02E6BE8B" w14:textId="7A1CF92C" w:rsidR="00FB4AB7" w:rsidRDefault="007869ED">
      <w:pPr>
        <w:spacing w:line="200" w:lineRule="exact"/>
      </w:pPr>
      <w:r>
        <w:rPr>
          <w:noProof/>
          <w:position w:val="-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7549877B">
                <wp:simplePos x="0" y="0"/>
                <wp:positionH relativeFrom="column">
                  <wp:posOffset>1815704</wp:posOffset>
                </wp:positionH>
                <wp:positionV relativeFrom="paragraph">
                  <wp:posOffset>108679</wp:posOffset>
                </wp:positionV>
                <wp:extent cx="4337050" cy="339725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4F48593E" w:rsidR="006938F3" w:rsidRPr="006938F3" w:rsidRDefault="007869ED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bookmarkStart w:id="0" w:name="_GoBack"/>
                            <w:r>
                              <w:rPr>
                                <w:u w:val="dotted"/>
                                <w:lang w:val="en-MY"/>
                              </w:rPr>
                              <w:t>Lain-Lain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5A36" id="_x0000_t202" coordsize="21600,21600" o:spt="202" path="m0,0l0,21600,21600,21600,21600,0xe">
                <v:stroke joinstyle="miter"/>
                <v:path gradientshapeok="t" o:connecttype="rect"/>
              </v:shapetype>
              <v:shape id="Text Box 521" o:spid="_x0000_s1026" type="#_x0000_t202" style="position:absolute;margin-left:142.95pt;margin-top:8.55pt;width:341.5pt;height:2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" filled="f" stroked="f" strokeweight=".5pt">
                <v:textbox>
                  <w:txbxContent>
                    <w:p w14:paraId="4B4BA44F" w14:textId="4F48593E" w:rsidR="006938F3" w:rsidRPr="006938F3" w:rsidRDefault="007869ED">
                      <w:pPr>
                        <w:rPr>
                          <w:u w:val="dotted"/>
                          <w:lang w:val="en-MY"/>
                        </w:rPr>
                      </w:pPr>
                      <w:bookmarkStart w:id="1" w:name="_GoBack"/>
                      <w:r>
                        <w:rPr>
                          <w:u w:val="dotted"/>
                          <w:lang w:val="en-MY"/>
                        </w:rPr>
                        <w:t>Lain-Lain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692884C1" w14:textId="191A1CC0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191D10F4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5DEB40DE" w:rsidR="00DA6E77" w:rsidRDefault="007869ED">
      <w:pPr>
        <w:spacing w:line="200" w:lineRule="exact"/>
      </w:pPr>
      <w:r>
        <w:rPr>
          <w:noProof/>
          <w:position w:val="-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F6236E" wp14:editId="252478DD">
                <wp:simplePos x="0" y="0"/>
                <wp:positionH relativeFrom="column">
                  <wp:posOffset>3189366</wp:posOffset>
                </wp:positionH>
                <wp:positionV relativeFrom="paragraph">
                  <wp:posOffset>1248348</wp:posOffset>
                </wp:positionV>
                <wp:extent cx="2742169" cy="45599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169" cy="45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403A" w14:textId="2FBDE9D1" w:rsidR="007869ED" w:rsidRPr="006938F3" w:rsidRDefault="007869ED" w:rsidP="007869ED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>
                              <w:rPr>
                                <w:u w:val="dotted"/>
                                <w:lang w:val="en-MY"/>
                              </w:rPr>
                              <w:t>Disebabakan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236E" id="Text Box 1" o:spid="_x0000_s1027" type="#_x0000_t202" style="position:absolute;margin-left:251.15pt;margin-top:98.3pt;width:215.9pt;height:35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" filled="f" stroked="f" strokeweight=".5pt">
                <v:textbox>
                  <w:txbxContent>
                    <w:p w14:paraId="094E403A" w14:textId="2FBDE9D1" w:rsidR="007869ED" w:rsidRPr="006938F3" w:rsidRDefault="007869ED" w:rsidP="007869ED">
                      <w:pPr>
                        <w:rPr>
                          <w:u w:val="dotted"/>
                          <w:lang w:val="en-MY"/>
                        </w:rPr>
                      </w:pPr>
                      <w:r>
                        <w:rPr>
                          <w:u w:val="dotted"/>
                          <w:lang w:val="en-MY"/>
                        </w:rPr>
                        <w:t>Disebabakan</w:t>
                      </w:r>
                    </w:p>
                  </w:txbxContent>
                </v:textbox>
              </v:shap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194E0AA2" w:rsidR="00DA6E77" w:rsidRDefault="007869ED">
      <w:pPr>
        <w:spacing w:before="51" w:line="200" w:lineRule="exact"/>
        <w:ind w:left="431" w:right="-47"/>
        <w:rPr>
          <w:sz w:val="18"/>
          <w:szCs w:val="18"/>
        </w:rPr>
      </w:pPr>
      <w:r>
        <w:rPr>
          <w:noProof/>
          <w:sz w:val="18"/>
          <w:szCs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7BB17D54">
                <wp:simplePos x="0" y="0"/>
                <wp:positionH relativeFrom="column">
                  <wp:posOffset>172085</wp:posOffset>
                </wp:positionH>
                <wp:positionV relativeFrom="paragraph">
                  <wp:posOffset>321310</wp:posOffset>
                </wp:positionV>
                <wp:extent cx="5984240" cy="1312545"/>
                <wp:effectExtent l="0" t="0" r="0" b="825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6B7B18B9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6C7073A8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3111D703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57CE1B95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19050DFB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7869ED">
                              <w:rPr>
                                <w:sz w:val="18"/>
                                <w:szCs w:val="18"/>
                              </w:rPr>
                              <w:t>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  <w:proofErr w:type="gramEnd"/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09F" id="Text Box 451" o:spid="_x0000_s1028" type="#_x0000_t202" style="position:absolute;left:0;text-align:left;margin-left:13.55pt;margin-top:25.3pt;width:471.2pt;height:103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" filled="f" stroked="f">
                <v:textbox>
                  <w:txbxContent>
                    <w:p w14:paraId="15E1E911" w14:textId="6B7B18B9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6C7073A8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3111D703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57CE1B95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19050DFB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7869ED">
                        <w:rPr>
                          <w:sz w:val="18"/>
                          <w:szCs w:val="18"/>
                        </w:rPr>
                        <w:t>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  <w:proofErr w:type="gramEnd"/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3291">
        <w:rPr>
          <w:position w:val="-1"/>
          <w:sz w:val="18"/>
          <w:szCs w:val="18"/>
        </w:rPr>
        <w:t>(J)</w:t>
      </w:r>
      <w:r w:rsidR="00BE3291">
        <w:rPr>
          <w:spacing w:val="-2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1"/>
          <w:position w:val="-1"/>
          <w:sz w:val="18"/>
          <w:szCs w:val="18"/>
        </w:rPr>
        <w:t>J</w:t>
      </w:r>
      <w:r w:rsidR="00BE3291">
        <w:rPr>
          <w:position w:val="-1"/>
          <w:sz w:val="18"/>
          <w:szCs w:val="18"/>
        </w:rPr>
        <w:t>U</w:t>
      </w:r>
      <w:r w:rsidR="00BE3291">
        <w:rPr>
          <w:spacing w:val="-2"/>
          <w:position w:val="-1"/>
          <w:sz w:val="18"/>
          <w:szCs w:val="18"/>
        </w:rPr>
        <w:t>TA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8"/>
          <w:position w:val="-1"/>
          <w:sz w:val="18"/>
          <w:szCs w:val="18"/>
        </w:rPr>
        <w:t xml:space="preserve"> </w:t>
      </w:r>
      <w:r w:rsidR="00BE3291">
        <w:rPr>
          <w:spacing w:val="1"/>
          <w:position w:val="-1"/>
          <w:sz w:val="18"/>
          <w:szCs w:val="18"/>
        </w:rPr>
        <w:t>M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SA</w:t>
      </w:r>
    </w:p>
    <w:p w14:paraId="63CA4948" w14:textId="008DCA09" w:rsidR="00DA6E77" w:rsidRPr="00FA5772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 xml:space="preserve">KE </w:t>
      </w:r>
      <w:r w:rsidRPr="00FA5772">
        <w:rPr>
          <w:sz w:val="18"/>
          <w:szCs w:val="18"/>
          <w:u w:val="dash"/>
        </w:rPr>
        <w:t>:</w:t>
      </w:r>
      <w:proofErr w:type="gramEnd"/>
      <w:r w:rsidR="00FA5772" w:rsidRPr="00FA5772">
        <w:rPr>
          <w:sz w:val="18"/>
          <w:szCs w:val="18"/>
          <w:u w:val="dash"/>
        </w:rPr>
        <w:t>23 </w:t>
      </w:r>
      <w:r w:rsidR="00FA5772">
        <w:rPr>
          <w:sz w:val="18"/>
          <w:szCs w:val="18"/>
          <w:u w:val="dash"/>
        </w:rPr>
        <w:t xml:space="preserve"> </w:t>
      </w:r>
      <w:r w:rsidR="00FA5772">
        <w:rPr>
          <w:sz w:val="18"/>
          <w:szCs w:val="18"/>
        </w:rPr>
        <w:t xml:space="preserve">        DARI : </w:t>
      </w:r>
      <w:r w:rsidR="00FA5772" w:rsidRPr="00FA5772">
        <w:rPr>
          <w:sz w:val="18"/>
          <w:szCs w:val="18"/>
          <w:u w:val="dash"/>
        </w:rPr>
        <w:t>2019-04-12</w:t>
      </w:r>
      <w:r w:rsidR="00FA5772">
        <w:rPr>
          <w:sz w:val="18"/>
          <w:szCs w:val="18"/>
        </w:rPr>
        <w:t xml:space="preserve"> SEHINGGA : </w:t>
      </w:r>
      <w:r w:rsidR="00FA5772" w:rsidRPr="00FA5772">
        <w:rPr>
          <w:sz w:val="18"/>
          <w:szCs w:val="18"/>
          <w:u w:val="dash"/>
        </w:rPr>
        <w:t>2019-04-30</w:t>
      </w:r>
    </w:p>
    <w:p w14:paraId="626A28FE" w14:textId="7851F6A3" w:rsidR="00DA6E77" w:rsidRDefault="00FA5772" w:rsidP="00FA5772">
      <w:pPr>
        <w:tabs>
          <w:tab w:val="left" w:pos="4111"/>
          <w:tab w:val="left" w:pos="4395"/>
        </w:tabs>
        <w:spacing w:before="36"/>
        <w:ind w:right="-43"/>
        <w:rPr>
          <w:sz w:val="18"/>
          <w:szCs w:val="18"/>
        </w:rPr>
        <w:sectPr w:rsidR="00DA6E77" w:rsidSect="00FA5772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6662" w:space="2"/>
            <w:col w:w="1324"/>
          </w:cols>
        </w:sectPr>
      </w:pPr>
      <w:r>
        <w:rPr>
          <w:sz w:val="18"/>
          <w:szCs w:val="18"/>
        </w:rPr>
        <w:t xml:space="preserve"> </w:t>
      </w:r>
    </w:p>
    <w:p w14:paraId="1DB39050" w14:textId="1498EE7F" w:rsidR="00DA6E77" w:rsidRDefault="00DA6E77">
      <w:pPr>
        <w:spacing w:before="4" w:line="160" w:lineRule="exact"/>
        <w:rPr>
          <w:sz w:val="16"/>
          <w:szCs w:val="16"/>
        </w:rPr>
      </w:pPr>
    </w:p>
    <w:p w14:paraId="0CB40018" w14:textId="07B6E8A9" w:rsidR="00DA6E77" w:rsidRDefault="00BE3291" w:rsidP="007869ED">
      <w:pPr>
        <w:tabs>
          <w:tab w:val="left" w:pos="3458"/>
        </w:tabs>
        <w:spacing w:before="36" w:line="200" w:lineRule="exact"/>
        <w:ind w:left="655"/>
        <w:rPr>
          <w:sz w:val="18"/>
          <w:szCs w:val="18"/>
        </w:rPr>
      </w:pPr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7869ED">
        <w:rPr>
          <w:spacing w:val="-12"/>
          <w:position w:val="-1"/>
          <w:sz w:val="18"/>
          <w:szCs w:val="18"/>
        </w:rPr>
        <w:t xml:space="preserve"> </w:t>
      </w:r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2132F17F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AABAF79" w:rsidR="00DA6E77" w:rsidRDefault="006938F3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77776728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19FFB" id="Straight Connector 525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" strokecolor="black [3040]" strokeweight=".5pt">
                <v:stroke dashstyle="dash"/>
              </v:line>
            </w:pict>
          </mc:Fallback>
        </mc:AlternateContent>
      </w:r>
      <w:r w:rsidR="00FA5772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polyline id="_x0000_s1156" style="position:absolute" points="25212,1032,25242,1032" coordorigin="6303,258" coordsize="30,0" filled="f" strokeweight="3094emu">
              <v:path arrowok="t"/>
              <o:lock v:ext="edit" verticies="t"/>
            </v:polyline>
            <v:polyline id="_x0000_s1155" style="position:absolute" points="25452,1032,25482,1032" coordorigin="6363,258" coordsize="30,0" filled="f" strokeweight="3094emu">
              <v:path arrowok="t"/>
              <o:lock v:ext="edit" verticies="t"/>
            </v:polyline>
            <v:polyline id="_x0000_s1154" style="position:absolute" points="25692,1032,25722,1032" coordorigin="6423,258" coordsize="30,0" filled="f" strokeweight="3094emu">
              <v:path arrowok="t"/>
              <o:lock v:ext="edit" verticies="t"/>
            </v:polyline>
            <v:polyline id="_x0000_s1153" style="position:absolute" points="25932,1032,25962,1032" coordorigin="6483,258" coordsize="30,0" filled="f" strokeweight="3094emu">
              <v:path arrowok="t"/>
              <o:lock v:ext="edit" verticies="t"/>
            </v:polyline>
            <v:polyline id="_x0000_s1152" style="position:absolute" points="26172,1032,26202,1032" coordorigin="6543,258" coordsize="30,0" filled="f" strokeweight="3094emu">
              <v:path arrowok="t"/>
              <o:lock v:ext="edit" verticies="t"/>
            </v:polyline>
            <v:polyline id="_x0000_s1151" style="position:absolute" points="26412,1032,26442,1032" coordorigin="6603,258" coordsize="30,0" filled="f" strokeweight="3094emu">
              <v:path arrowok="t"/>
              <o:lock v:ext="edit" verticies="t"/>
            </v:polyline>
            <v:polyline id="_x0000_s1150" style="position:absolute" points="26652,1032,26682,1032" coordorigin="6663,258" coordsize="30,0" filled="f" strokeweight="3094emu">
              <v:path arrowok="t"/>
              <o:lock v:ext="edit" verticies="t"/>
            </v:polyline>
            <v:polyline id="_x0000_s1149" style="position:absolute" points="26892,1032,26922,1032" coordorigin="6723,258" coordsize="30,0" filled="f" strokeweight="3094emu">
              <v:path arrowok="t"/>
              <o:lock v:ext="edit" verticies="t"/>
            </v:polyline>
            <v:polyline id="_x0000_s1148" style="position:absolute" points="27132,1032,27162,1032" coordorigin="6783,258" coordsize="30,0" filled="f" strokeweight="3094emu">
              <v:path arrowok="t"/>
              <o:lock v:ext="edit" verticies="t"/>
            </v:polyline>
            <v:polyline id="_x0000_s1147" style="position:absolute" points="27372,1032,27402,1032" coordorigin="6843,258" coordsize="30,0" filled="f" strokeweight="3094emu">
              <v:path arrowok="t"/>
              <o:lock v:ext="edit" verticies="t"/>
            </v:polyline>
            <v:polyline id="_x0000_s1146" style="position:absolute" points="27612,1032,27642,1032" coordorigin="6903,258" coordsize="30,0" filled="f" strokeweight="3094emu">
              <v:path arrowok="t"/>
              <o:lock v:ext="edit" verticies="t"/>
            </v:polyline>
            <v:polyline id="_x0000_s1145" style="position:absolute" points="27852,1032,27882,1032" coordorigin="6963,258" coordsize="30,0" filled="f" strokeweight="3094emu">
              <v:path arrowok="t"/>
              <o:lock v:ext="edit" verticies="t"/>
            </v:polyline>
            <v:polyline id="_x0000_s1144" style="position:absolute" points="28092,1032,28122,1032" coordorigin="7023,258" coordsize="30,0" filled="f" strokeweight="3094emu">
              <v:path arrowok="t"/>
              <o:lock v:ext="edit" verticies="t"/>
            </v:polyline>
            <v:polyline id="_x0000_s1143" style="position:absolute" points="28332,1032,28362,1032" coordorigin="7083,258" coordsize="30,0" filled="f" strokeweight="3094emu">
              <v:path arrowok="t"/>
              <o:lock v:ext="edit" verticies="t"/>
            </v:polyline>
            <v:polyline id="_x0000_s1142" style="position:absolute" points="28572,1032,28602,1032" coordorigin="7143,258" coordsize="30,0" filled="f" strokeweight="3094emu">
              <v:path arrowok="t"/>
              <o:lock v:ext="edit" verticies="t"/>
            </v:polyline>
            <v:polyline id="_x0000_s1141" style="position:absolute" points="28812,1032,28842,1032" coordorigin="7203,258" coordsize="30,0" filled="f" strokeweight="3094emu">
              <v:path arrowok="t"/>
              <o:lock v:ext="edit" verticies="t"/>
            </v:polyline>
            <v:polyline id="_x0000_s1140" style="position:absolute" points="29056,1032,29086,1032" coordorigin="7264,258" coordsize="30,0" filled="f" strokeweight="3094emu">
              <v:path arrowok="t"/>
              <o:lock v:ext="edit" verticies="t"/>
            </v:polyline>
            <v:polyline id="_x0000_s1139" style="position:absolute" points="29296,1032,29326,1032" coordorigin="7324,258" coordsize="30,0" filled="f" strokeweight="3094emu">
              <v:path arrowok="t"/>
              <o:lock v:ext="edit" verticies="t"/>
            </v:polyline>
            <v:polyline id="_x0000_s1138" style="position:absolute" points="29536,1032,29566,1032" coordorigin="7384,258" coordsize="30,0" filled="f" strokeweight="3094emu">
              <v:path arrowok="t"/>
              <o:lock v:ext="edit" verticies="t"/>
            </v:polyline>
            <v:polyline id="_x0000_s1137" style="position:absolute" points="29776,1032,29806,1032" coordorigin="7444,258" coordsize="30,0" filled="f" strokeweight="3094emu">
              <v:path arrowok="t"/>
              <o:lock v:ext="edit" verticies="t"/>
            </v:polyline>
            <v:polyline id="_x0000_s1136" style="position:absolute" points="30016,1032,30046,1032" coordorigin="7504,258" coordsize="30,0" filled="f" strokeweight="3094emu">
              <v:path arrowok="t"/>
              <o:lock v:ext="edit" verticies="t"/>
            </v:polyline>
            <v:polyline id="_x0000_s1135" style="position:absolute" points="30256,1032,30286,1032" coordorigin="7564,258" coordsize="30,0" filled="f" strokeweight="3094emu">
              <v:path arrowok="t"/>
              <o:lock v:ext="edit" verticies="t"/>
            </v:polyline>
            <w10:wrap anchorx="page"/>
          </v:group>
        </w:pict>
      </w:r>
      <w:r w:rsidR="00FA5772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polyline id="_x0000_s1133" style="position:absolute" points="35536,1216,35566,1216" coordorigin="8884,304" coordsize="30,0" filled="f" strokeweight="2486emu">
              <v:path arrowok="t"/>
              <o:lock v:ext="edit" verticies="t"/>
            </v:polyline>
            <v:polyline id="_x0000_s1132" style="position:absolute" points="35776,1216,35806,1216" coordorigin="8944,304" coordsize="30,0" filled="f" strokeweight="2486emu">
              <v:path arrowok="t"/>
              <o:lock v:ext="edit" verticies="t"/>
            </v:polyline>
            <v:polyline id="_x0000_s1131" style="position:absolute" points="36016,1216,36046,1216" coordorigin="9004,304" coordsize="30,0" filled="f" strokeweight="2486emu">
              <v:path arrowok="t"/>
              <o:lock v:ext="edit" verticies="t"/>
            </v:polyline>
            <v:polyline id="_x0000_s1130" style="position:absolute" points="36256,1216,36286,1216" coordorigin="9064,304" coordsize="30,0" filled="f" strokeweight="2486emu">
              <v:path arrowok="t"/>
              <o:lock v:ext="edit" verticies="t"/>
            </v:polyline>
            <v:polyline id="_x0000_s1129" style="position:absolute" points="36496,1216,36526,1216" coordorigin="9124,304" coordsize="30,0" filled="f" strokeweight="2486emu">
              <v:path arrowok="t"/>
              <o:lock v:ext="edit" verticies="t"/>
            </v:polyline>
            <v:polyline id="_x0000_s1128" style="position:absolute" points="36736,1216,36766,1216" coordorigin="9184,304" coordsize="30,0" filled="f" strokeweight="2486emu">
              <v:path arrowok="t"/>
              <o:lock v:ext="edit" verticies="t"/>
            </v:polyline>
            <v:polyline id="_x0000_s1127" style="position:absolute" points="36980,1216,37010,1216" coordorigin="9245,304" coordsize="30,0" filled="f" strokeweight="2486emu">
              <v:path arrowok="t"/>
              <o:lock v:ext="edit" verticies="t"/>
            </v:polyline>
            <v:polyline id="_x0000_s1126" style="position:absolute" points="37220,1216,37250,1216" coordorigin="9305,304" coordsize="30,0" filled="f" strokeweight="2486emu">
              <v:path arrowok="t"/>
              <o:lock v:ext="edit" verticies="t"/>
            </v:polyline>
            <v:polyline id="_x0000_s1125" style="position:absolute" points="37460,1216,37490,1216" coordorigin="9365,304" coordsize="30,0" filled="f" strokeweight="2486emu">
              <v:path arrowok="t"/>
              <o:lock v:ext="edit" verticies="t"/>
            </v:polyline>
            <v:polyline id="_x0000_s1124" style="position:absolute" points="37700,1216,37730,1216" coordorigin="9425,304" coordsize="30,0" filled="f" strokeweight="2486emu">
              <v:path arrowok="t"/>
              <o:lock v:ext="edit" verticies="t"/>
            </v:polyline>
            <v:polyline id="_x0000_s1123" style="position:absolute" points="37940,1216,37970,1216" coordorigin="9485,304" coordsize="30,0" filled="f" strokeweight="2486emu">
              <v:path arrowok="t"/>
              <o:lock v:ext="edit" verticies="t"/>
            </v:polyline>
            <v:polyline id="_x0000_s1122" style="position:absolute" points="38180,1216,38210,1216" coordorigin="9545,304" coordsize="30,0" filled="f" strokeweight="2486emu">
              <v:path arrowok="t"/>
              <o:lock v:ext="edit" verticies="t"/>
            </v:polyline>
            <v:polyline id="_x0000_s1121" style="position:absolute" points="38420,1216,38450,1216" coordorigin="9605,304" coordsize="30,0" filled="f" strokeweight="2486emu">
              <v:path arrowok="t"/>
              <o:lock v:ext="edit" verticies="t"/>
            </v:polyline>
            <v:polyline id="_x0000_s1120" style="position:absolute" points="38660,1216,38690,1216" coordorigin="9665,304" coordsize="30,0" filled="f" strokeweight="2486emu">
              <v:path arrowok="t"/>
              <o:lock v:ext="edit" verticies="t"/>
            </v:polyline>
            <v:polyline id="_x0000_s1119" style="position:absolute" points="38900,1216,38930,1216" coordorigin="9725,304" coordsize="30,0" filled="f" strokeweight="2486emu">
              <v:path arrowok="t"/>
              <o:lock v:ext="edit" verticies="t"/>
            </v:polyline>
            <v:polyline id="_x0000_s1118" style="position:absolute" points="39140,1216,39170,1216" coordorigin="9785,304" coordsize="30,0" filled="f" strokeweight="2486emu">
              <v:path arrowok="t"/>
              <o:lock v:ext="edit" verticies="t"/>
            </v:polyline>
            <v:polyline id="_x0000_s1117" style="position:absolute" points="39380,1216,39410,1216" coordorigin="9845,304" coordsize="30,0" filled="f" strokeweight="2486emu">
              <v:path arrowok="t"/>
              <o:lock v:ext="edit" verticies="t"/>
            </v:polyline>
            <v:polyline id="_x0000_s1116" style="position:absolute" points="39620,1216,39650,1216" coordorigin="9905,304" coordsize="30,0" filled="f" strokeweight="2486emu">
              <v:path arrowok="t"/>
              <o:lock v:ext="edit" verticies="t"/>
            </v:polyline>
            <v:polyline id="_x0000_s1115" style="position:absolute" points="39860,1216,39890,1216" coordorigin="9965,304" coordsize="30,0" filled="f" strokeweight="2486emu">
              <v:path arrowok="t"/>
              <o:lock v:ext="edit" verticies="t"/>
            </v:polyline>
            <v:polyline id="_x0000_s1114" style="position:absolute" points="40100,1216,40130,1216" coordorigin="10025,304" coordsize="30,0" filled="f" strokeweight="2486emu">
              <v:path arrowok="t"/>
              <o:lock v:ext="edit" verticies="t"/>
            </v:polyline>
            <v:polyline id="_x0000_s1113" style="position:absolute" points="40340,1216,40370,1216" coordorigin="10085,304" coordsize="30,0" filled="f" strokeweight="2486emu">
              <v:path arrowok="t"/>
              <o:lock v:ext="edit" verticies="t"/>
            </v:polyline>
            <v:polyline id="_x0000_s1112" style="position:absolute" points="40580,1216,40610,1216" coordorigin="10145,304" coordsize="30,0" filled="f" strokeweight="2486emu">
              <v:path arrowok="t"/>
              <o:lock v:ext="edit" verticies="t"/>
            </v:polyline>
            <v:polyline id="_x0000_s1111" style="position:absolute" points="40820,1216,40850,1216" coordorigin="10205,304" coordsize="30,0" filled="f" strokeweight="2486emu">
              <v:path arrowok="t"/>
              <o:lock v:ext="edit" verticies="t"/>
            </v:polyline>
            <v:polyline id="_x0000_s1110" style="position:absolute" points="41060,1216,41090,1216" coordorigin="10265,304" coordsize="30,0" filled="f" strokeweight="2486emu">
              <v:path arrowok="t"/>
              <o:lock v:ext="edit" verticies="t"/>
            </v:polyline>
            <v:polyline id="_x0000_s1109" style="position:absolute" points="41300,1216,41330,1216" coordorigin="10325,304" coordsize="30,0" filled="f" strokeweight="2486emu">
              <v:path arrowok="t"/>
              <o:lock v:ext="edit" verticies="t"/>
            </v:polyline>
            <v:polyline id="_x0000_s1108" style="position:absolute" points="41540,1216,41570,1216" coordorigin="10385,304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FA5772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polyline id="_x0000_s1106" style="position:absolute" points="24972,2584,25002,2584" coordorigin="6243,646" coordsize="30,0" filled="f" strokeweight="2486emu">
              <v:path arrowok="t"/>
              <o:lock v:ext="edit" verticies="t"/>
            </v:polyline>
            <v:polyline id="_x0000_s1105" style="position:absolute" points="25212,2584,25242,2584" coordorigin="6303,646" coordsize="30,0" filled="f" strokeweight="2486emu">
              <v:path arrowok="t"/>
              <o:lock v:ext="edit" verticies="t"/>
            </v:polyline>
            <v:polyline id="_x0000_s1104" style="position:absolute" points="25452,2584,25482,2584" coordorigin="6363,646" coordsize="30,0" filled="f" strokeweight="2486emu">
              <v:path arrowok="t"/>
              <o:lock v:ext="edit" verticies="t"/>
            </v:polyline>
            <v:polyline id="_x0000_s1103" style="position:absolute" points="25692,2584,25722,2584" coordorigin="6423,646" coordsize="30,0" filled="f" strokeweight="2486emu">
              <v:path arrowok="t"/>
              <o:lock v:ext="edit" verticies="t"/>
            </v:polyline>
            <v:polyline id="_x0000_s1102" style="position:absolute" points="25932,2584,25962,2584" coordorigin="6483,646" coordsize="30,0" filled="f" strokeweight="2486emu">
              <v:path arrowok="t"/>
              <o:lock v:ext="edit" verticies="t"/>
            </v:polyline>
            <v:polyline id="_x0000_s1101" style="position:absolute" points="26172,2584,26202,2584" coordorigin="6543,646" coordsize="30,0" filled="f" strokeweight="2486emu">
              <v:path arrowok="t"/>
              <o:lock v:ext="edit" verticies="t"/>
            </v:polyline>
            <v:polyline id="_x0000_s1100" style="position:absolute" points="26412,2584,26442,2584" coordorigin="6603,646" coordsize="30,0" filled="f" strokeweight="2486emu">
              <v:path arrowok="t"/>
              <o:lock v:ext="edit" verticies="t"/>
            </v:polyline>
            <v:polyline id="_x0000_s1099" style="position:absolute" points="26652,2584,26682,2584" coordorigin="6663,646" coordsize="30,0" filled="f" strokeweight="2486emu">
              <v:path arrowok="t"/>
              <o:lock v:ext="edit" verticies="t"/>
            </v:polyline>
            <v:polyline id="_x0000_s1098" style="position:absolute" points="26892,2584,26922,2584" coordorigin="6723,646" coordsize="30,0" filled="f" strokeweight="2486emu">
              <v:path arrowok="t"/>
              <o:lock v:ext="edit" verticies="t"/>
            </v:polyline>
            <v:polyline id="_x0000_s1097" style="position:absolute" points="27132,2584,27162,2584" coordorigin="6783,646" coordsize="30,0" filled="f" strokeweight="2486emu">
              <v:path arrowok="t"/>
              <o:lock v:ext="edit" verticies="t"/>
            </v:polyline>
            <v:polyline id="_x0000_s1096" style="position:absolute" points="27372,2584,27402,2584" coordorigin="6843,646" coordsize="30,0" filled="f" strokeweight="2486emu">
              <v:path arrowok="t"/>
              <o:lock v:ext="edit" verticies="t"/>
            </v:polyline>
            <v:polyline id="_x0000_s1095" style="position:absolute" points="27612,2584,27642,2584" coordorigin="6903,646" coordsize="30,0" filled="f" strokeweight="2486emu">
              <v:path arrowok="t"/>
              <o:lock v:ext="edit" verticies="t"/>
            </v:polyline>
            <v:polyline id="_x0000_s1094" style="position:absolute" points="27852,2584,27882,2584" coordorigin="6963,646" coordsize="30,0" filled="f" strokeweight="2486emu">
              <v:path arrowok="t"/>
              <o:lock v:ext="edit" verticies="t"/>
            </v:polyline>
            <v:polyline id="_x0000_s1093" style="position:absolute" points="28092,2584,28122,2584" coordorigin="7023,646" coordsize="30,0" filled="f" strokeweight="2486emu">
              <v:path arrowok="t"/>
              <o:lock v:ext="edit" verticies="t"/>
            </v:polyline>
            <v:polyline id="_x0000_s1092" style="position:absolute" points="28332,2584,28362,2584" coordorigin="7083,646" coordsize="30,0" filled="f" strokeweight="2486emu">
              <v:path arrowok="t"/>
              <o:lock v:ext="edit" verticies="t"/>
            </v:polyline>
            <v:polyline id="_x0000_s1091" style="position:absolute" points="28572,2584,28602,2584" coordorigin="7143,646" coordsize="30,0" filled="f" strokeweight="2486emu">
              <v:path arrowok="t"/>
              <o:lock v:ext="edit" verticies="t"/>
            </v:polyline>
            <v:polyline id="_x0000_s1090" style="position:absolute" points="28812,2584,28842,2584" coordorigin="7203,646" coordsize="30,0" filled="f" strokeweight="2486emu">
              <v:path arrowok="t"/>
              <o:lock v:ext="edit" verticies="t"/>
            </v:polyline>
            <v:polyline id="_x0000_s1089" style="position:absolute" points="29056,2584,29086,2584" coordorigin="7264,646" coordsize="30,0" filled="f" strokeweight="2486emu">
              <v:path arrowok="t"/>
              <o:lock v:ext="edit" verticies="t"/>
            </v:polyline>
            <v:polyline id="_x0000_s1088" style="position:absolute" points="29296,2584,29326,2584" coordorigin="7324,646" coordsize="30,0" filled="f" strokeweight="2486emu">
              <v:path arrowok="t"/>
              <o:lock v:ext="edit" verticies="t"/>
            </v:polyline>
            <v:polyline id="_x0000_s1087" style="position:absolute" points="29536,2584,29566,2584" coordorigin="7384,646" coordsize="30,0" filled="f" strokeweight="2486emu">
              <v:path arrowok="t"/>
              <o:lock v:ext="edit" verticies="t"/>
            </v:polyline>
            <v:polyline id="_x0000_s1086" style="position:absolute" points="29776,2584,29806,2584" coordorigin="7444,646" coordsize="30,0" filled="f" strokeweight="2486emu">
              <v:path arrowok="t"/>
              <o:lock v:ext="edit" verticies="t"/>
            </v:polyline>
            <v:polyline id="_x0000_s1085" style="position:absolute" points="30016,2584,30046,2584" coordorigin="7504,646" coordsize="30,0" filled="f" strokeweight="2486emu">
              <v:path arrowok="t"/>
              <o:lock v:ext="edit" verticies="t"/>
            </v:polyline>
            <v:polyline id="_x0000_s1084" style="position:absolute" points="30256,2584,30286,2584" coordorigin="7564,646" coordsize="30,0" filled="f" strokeweight="2486emu">
              <v:path arrowok="t"/>
              <o:lock v:ext="edit" verticies="t"/>
            </v:polyline>
            <v:polyline id="_x0000_s1083" style="position:absolute" points="30496,2584,30526,2584" coordorigin="7624,646" coordsize="30,0" filled="f" strokeweight="2486emu">
              <v:path arrowok="t"/>
              <o:lock v:ext="edit" verticies="t"/>
            </v:polyline>
            <v:polyline id="_x0000_s1082" style="position:absolute" points="30736,2584,30766,2584" coordorigin="7684,646" coordsize="30,0" filled="f" strokeweight="2486emu">
              <v:path arrowok="t"/>
              <o:lock v:ext="edit" verticies="t"/>
            </v:polyline>
            <v:polyline id="_x0000_s1081" style="position:absolute" points="30976,2584,31006,2584" coordorigin="7744,646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>
        <w:rPr>
          <w:position w:val="1"/>
          <w:sz w:val="18"/>
          <w:szCs w:val="18"/>
        </w:rPr>
        <w:t xml:space="preserve">  </w:t>
      </w:r>
      <w:r w:rsidR="007869ED" w:rsidRPr="00FA5772">
        <w:rPr>
          <w:position w:val="1"/>
          <w:sz w:val="18"/>
          <w:szCs w:val="18"/>
          <w:u w:val="dash"/>
        </w:rPr>
        <w:t>2019-04-06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7869ED" w:rsidRPr="00FA5772">
        <w:rPr>
          <w:sz w:val="18"/>
          <w:szCs w:val="18"/>
          <w:u w:val="dash"/>
        </w:rPr>
        <w:t>2019-04-12</w:t>
      </w:r>
      <w:r>
        <w:rPr>
          <w:sz w:val="18"/>
          <w:szCs w:val="18"/>
        </w:rPr>
        <w:t xml:space="preserve">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 w:rsidRPr="00FA5772">
        <w:rPr>
          <w:sz w:val="18"/>
          <w:szCs w:val="18"/>
          <w:u w:val="dash"/>
        </w:rPr>
        <w:t>:</w:t>
      </w:r>
      <w:r w:rsidR="007869ED" w:rsidRPr="00FA5772">
        <w:rPr>
          <w:sz w:val="18"/>
          <w:szCs w:val="18"/>
          <w:u w:val="dash"/>
        </w:rPr>
        <w:t>2019-04-06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FA5772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polyline id="_x0000_s1052" style="position:absolute" points="29056,1268,29086,1268" coordorigin="7264,317" coordsize="30,0" filled="f" strokeweight="2486emu">
              <v:path arrowok="t"/>
              <o:lock v:ext="edit" verticies="t"/>
            </v:polyline>
            <v:polyline id="_x0000_s1051" style="position:absolute" points="29296,1268,29326,1268" coordorigin="7324,317" coordsize="30,0" filled="f" strokeweight="2486emu">
              <v:path arrowok="t"/>
              <o:lock v:ext="edit" verticies="t"/>
            </v:polyline>
            <v:polyline id="_x0000_s1050" style="position:absolute" points="29536,1268,29566,1268" coordorigin="7384,317" coordsize="30,0" filled="f" strokeweight="2486emu">
              <v:path arrowok="t"/>
              <o:lock v:ext="edit" verticies="t"/>
            </v:polyline>
            <v:polyline id="_x0000_s1049" style="position:absolute" points="29776,1268,29806,1268" coordorigin="7444,317" coordsize="30,0" filled="f" strokeweight="2486emu">
              <v:path arrowok="t"/>
              <o:lock v:ext="edit" verticies="t"/>
            </v:polyline>
            <v:polyline id="_x0000_s1048" style="position:absolute" points="30016,1268,30046,1268" coordorigin="7504,317" coordsize="30,0" filled="f" strokeweight="2486emu">
              <v:path arrowok="t"/>
              <o:lock v:ext="edit" verticies="t"/>
            </v:polyline>
            <v:polyline id="_x0000_s1047" style="position:absolute" points="30256,1268,30286,1268" coordorigin="7564,317" coordsize="30,0" filled="f" strokeweight="2486emu">
              <v:path arrowok="t"/>
              <o:lock v:ext="edit" verticies="t"/>
            </v:polyline>
            <v:polyline id="_x0000_s1046" style="position:absolute" points="30496,1268,30526,1268" coordorigin="7624,317" coordsize="30,0" filled="f" strokeweight="2486emu">
              <v:path arrowok="t"/>
              <o:lock v:ext="edit" verticies="t"/>
            </v:polyline>
            <v:polyline id="_x0000_s1045" style="position:absolute" points="30736,1268,30766,1268" coordorigin="7684,317" coordsize="30,0" filled="f" strokeweight="2486emu">
              <v:path arrowok="t"/>
              <o:lock v:ext="edit" verticies="t"/>
            </v:polyline>
            <v:polyline id="_x0000_s1044" style="position:absolute" points="30976,1268,31006,1268" coordorigin="7744,317" coordsize="30,0" filled="f" strokeweight="2486emu">
              <v:path arrowok="t"/>
              <o:lock v:ext="edit" verticies="t"/>
            </v:polyline>
            <v:polyline id="_x0000_s1043" style="position:absolute" points="31216,1268,31246,1268" coordorigin="7804,317" coordsize="30,0" filled="f" strokeweight="2486emu">
              <v:path arrowok="t"/>
              <o:lock v:ext="edit" verticies="t"/>
            </v:polyline>
            <v:polyline id="_x0000_s1042" style="position:absolute" points="31456,1268,31486,1268" coordorigin="7864,317" coordsize="30,0" filled="f" strokeweight="2486emu">
              <v:path arrowok="t"/>
              <o:lock v:ext="edit" verticies="t"/>
            </v:polyline>
            <v:polyline id="_x0000_s1041" style="position:absolute" points="31696,1268,31726,1268" coordorigin="7924,317" coordsize="30,0" filled="f" strokeweight="2486emu">
              <v:path arrowok="t"/>
              <o:lock v:ext="edit" verticies="t"/>
            </v:polyline>
            <v:polyline id="_x0000_s1040" style="position:absolute" points="31936,1268,31966,1268" coordorigin="7984,317" coordsize="30,0" filled="f" strokeweight="2486emu">
              <v:path arrowok="t"/>
              <o:lock v:ext="edit" verticies="t"/>
            </v:polyline>
            <v:polyline id="_x0000_s1039" style="position:absolute" points="32176,1268,32206,1268" coordorigin="8044,317" coordsize="30,0" filled="f" strokeweight="2486emu">
              <v:path arrowok="t"/>
              <o:lock v:ext="edit" verticies="t"/>
            </v:polyline>
            <v:polyline id="_x0000_s1038" style="position:absolute" points="32416,1268,32446,1268" coordorigin="8104,317" coordsize="30,0" filled="f" strokeweight="2486emu">
              <v:path arrowok="t"/>
              <o:lock v:ext="edit" verticies="t"/>
            </v:polyline>
            <v:polyline id="_x0000_s1037" style="position:absolute" points="32656,1268,32686,1268" coordorigin="8164,317" coordsize="30,0" filled="f" strokeweight="2486emu">
              <v:path arrowok="t"/>
              <o:lock v:ext="edit" verticies="t"/>
            </v:polyline>
            <v:polyline id="_x0000_s1036" style="position:absolute" points="32896,1268,32926,1268" coordorigin="8224,317" coordsize="30,0" filled="f" strokeweight="2486emu">
              <v:path arrowok="t"/>
              <o:lock v:ext="edit" verticies="t"/>
            </v:polyline>
            <v:polyline id="_x0000_s1035" style="position:absolute" points="33136,1268,33166,1268" coordorigin="8284,317" coordsize="30,0" filled="f" strokeweight="2486emu">
              <v:path arrowok="t"/>
              <o:lock v:ext="edit" verticies="t"/>
            </v:polyline>
            <v:polyline id="_x0000_s1034" style="position:absolute" points="33376,1268,33406,1268" coordorigin="8344,317" coordsize="30,0" filled="f" strokeweight="2486emu">
              <v:path arrowok="t"/>
              <o:lock v:ext="edit" verticies="t"/>
            </v:polyline>
            <v:polyline id="_x0000_s1033" style="position:absolute" points="33616,1268,33646,1268" coordorigin="8404,317" coordsize="30,0" filled="f" strokeweight="2486emu">
              <v:path arrowok="t"/>
              <o:lock v:ext="edit" verticies="t"/>
            </v:polyline>
            <v:polyline id="_x0000_s1032" style="position:absolute" points="33856,1268,33886,1268" coordorigin="8464,317" coordsize="30,0" filled="f" strokeweight="2486emu">
              <v:path arrowok="t"/>
              <o:lock v:ext="edit" verticies="t"/>
            </v:polyline>
            <v:polyline id="_x0000_s1031" style="position:absolute" points="34096,1268,34126,1268" coordorigin="8524,317" coordsize="30,0" filled="f" strokeweight="2486emu">
              <v:path arrowok="t"/>
              <o:lock v:ext="edit" verticies="t"/>
            </v:polyline>
            <v:polyline id="_x0000_s1030" style="position:absolute" points="34336,1268,34366,1268" coordorigin="8584,317" coordsize="30,0" filled="f" strokeweight="2486emu">
              <v:path arrowok="t"/>
              <o:lock v:ext="edit" verticies="t"/>
            </v:polyline>
            <v:polyline id="_x0000_s1029" style="position:absolute" points="34576,1268,34606,1268" coordorigin="8644,317" coordsize="30,0" filled="f" strokeweight="2486emu">
              <v:path arrowok="t"/>
              <o:lock v:ext="edit" verticies="t"/>
            </v:polyline>
            <v:polyline id="_x0000_s1028" style="position:absolute" points="34816,1268,34846,1268" coordorigin="8704,317" coordsize="30,0" filled="f" strokeweight="2486emu">
              <v:path arrowok="t"/>
              <o:lock v:ext="edit" verticies="t"/>
            </v:polyline>
            <v:polyline id="_x0000_s1027" style="position:absolute" points="35056,1268,35086,1268" coordorigin="8764,317" coordsize="30,0" filled="f" strokeweight="2486emu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7777777" w:rsidR="00DA6E77" w:rsidRDefault="00BE3291">
      <w:pPr>
        <w:ind w:left="400"/>
      </w:pPr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 xml:space="preserve">:  </w:t>
      </w:r>
      <w:r>
        <w:rPr>
          <w:spacing w:val="28"/>
          <w:position w:val="2"/>
          <w:sz w:val="18"/>
          <w:szCs w:val="18"/>
        </w:rPr>
        <w:t xml:space="preserve"> </w:t>
      </w:r>
      <w:proofErr w:type="spellStart"/>
      <w:r>
        <w:rPr>
          <w:spacing w:val="1"/>
        </w:rPr>
        <w:t>I</w:t>
      </w:r>
      <w:r>
        <w:rPr>
          <w:spacing w:val="-1"/>
        </w:rPr>
        <w:t>n</w:t>
      </w:r>
      <w:r>
        <w:t>tan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Z</w:t>
      </w:r>
      <w:r>
        <w:t>a</w:t>
      </w:r>
      <w:r>
        <w:rPr>
          <w:spacing w:val="-1"/>
        </w:rPr>
        <w:t>h</w:t>
      </w:r>
      <w:r>
        <w:t>i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B</w:t>
      </w:r>
      <w:r>
        <w:t xml:space="preserve">t. </w:t>
      </w:r>
      <w:r>
        <w:rPr>
          <w:spacing w:val="-2"/>
        </w:rPr>
        <w:t>A</w:t>
      </w:r>
      <w:r>
        <w:rPr>
          <w:spacing w:val="1"/>
        </w:rPr>
        <w:t>b</w:t>
      </w:r>
      <w:r>
        <w:t>u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a</w:t>
      </w:r>
      <w:r>
        <w:rPr>
          <w:spacing w:val="-2"/>
        </w:rPr>
        <w:t>k</w:t>
      </w:r>
      <w:r>
        <w:t>ar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4B54A964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proofErr w:type="spellStart"/>
      <w:r>
        <w:rPr>
          <w:spacing w:val="2"/>
          <w:position w:val="-1"/>
        </w:rPr>
        <w:t>P</w:t>
      </w:r>
      <w:r>
        <w:rPr>
          <w:position w:val="-1"/>
        </w:rPr>
        <w:t>e</w:t>
      </w:r>
      <w:r>
        <w:rPr>
          <w:spacing w:val="-2"/>
          <w:position w:val="-1"/>
        </w:rPr>
        <w:t>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-2"/>
          <w:position w:val="-1"/>
        </w:rPr>
        <w:t>n</w:t>
      </w:r>
      <w:r>
        <w:rPr>
          <w:position w:val="-1"/>
        </w:rPr>
        <w:t>g</w:t>
      </w:r>
      <w:proofErr w:type="spellEnd"/>
      <w:r>
        <w:rPr>
          <w:spacing w:val="-8"/>
          <w:position w:val="-1"/>
        </w:rPr>
        <w:t xml:space="preserve"> </w:t>
      </w:r>
      <w:proofErr w:type="spellStart"/>
      <w:r>
        <w:rPr>
          <w:spacing w:val="1"/>
          <w:position w:val="-1"/>
        </w:rPr>
        <w:t>J</w:t>
      </w:r>
      <w:r>
        <w:rPr>
          <w:spacing w:val="-1"/>
          <w:position w:val="-1"/>
        </w:rPr>
        <w:t>u</w:t>
      </w:r>
      <w:r>
        <w:rPr>
          <w:spacing w:val="1"/>
          <w:position w:val="-1"/>
        </w:rPr>
        <w:t>r</w:t>
      </w:r>
      <w:r>
        <w:rPr>
          <w:spacing w:val="-2"/>
          <w:position w:val="-1"/>
        </w:rPr>
        <w:t>u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a</w:t>
      </w:r>
      <w:proofErr w:type="spellEnd"/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J</w:t>
      </w:r>
      <w:r>
        <w:rPr>
          <w:spacing w:val="-3"/>
          <w:position w:val="-1"/>
        </w:rPr>
        <w:t>A</w:t>
      </w:r>
      <w:r>
        <w:rPr>
          <w:spacing w:val="1"/>
          <w:position w:val="-1"/>
        </w:rPr>
        <w:t>2</w:t>
      </w:r>
      <w:r>
        <w:rPr>
          <w:position w:val="-1"/>
        </w:rPr>
        <w:t xml:space="preserve">9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09F32DAF" w:rsidR="00DA6E77" w:rsidRDefault="007869ED">
      <w:pPr>
        <w:spacing w:before="2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4F0A92B6">
                <wp:simplePos x="0" y="0"/>
                <wp:positionH relativeFrom="page">
                  <wp:posOffset>511383</wp:posOffset>
                </wp:positionH>
                <wp:positionV relativeFrom="page">
                  <wp:posOffset>9033572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DB444" id="Group 611" o:spid="_x0000_s1026" style="position:absolute;margin-left:40.25pt;margin-top:711.3pt;width:508.75pt;height:0;z-index:-251674112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0p3l6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6F2CD530" w:rsidR="00DA6E77" w:rsidRDefault="00DA6E77">
      <w:pPr>
        <w:spacing w:before="9" w:line="200" w:lineRule="exact"/>
      </w:pP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6938F3"/>
    <w:rsid w:val="00745B72"/>
    <w:rsid w:val="007869ED"/>
    <w:rsid w:val="008873F4"/>
    <w:rsid w:val="00951B94"/>
    <w:rsid w:val="00BE3291"/>
    <w:rsid w:val="00DA6E77"/>
    <w:rsid w:val="00FA5772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2018-12-09T06:41:00Z</dcterms:created>
  <dcterms:modified xsi:type="dcterms:W3CDTF">2019-04-28T17:58:00Z</dcterms:modified>
</cp:coreProperties>
</file>