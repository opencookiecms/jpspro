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E1" w:rsidRDefault="00584AFF">
      <w:pPr>
        <w:spacing w:before="74" w:line="200" w:lineRule="exact"/>
        <w:ind w:right="117"/>
        <w:jc w:val="right"/>
        <w:rPr>
          <w:sz w:val="18"/>
          <w:szCs w:val="18"/>
        </w:rPr>
      </w:pPr>
      <w:proofErr w:type="spellStart"/>
      <w:r>
        <w:rPr>
          <w:i/>
          <w:position w:val="-1"/>
          <w:sz w:val="18"/>
          <w:szCs w:val="18"/>
        </w:rPr>
        <w:t>L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m</w:t>
      </w:r>
      <w:r>
        <w:rPr>
          <w:i/>
          <w:spacing w:val="2"/>
          <w:position w:val="-1"/>
          <w:sz w:val="18"/>
          <w:szCs w:val="18"/>
        </w:rPr>
        <w:t>p</w:t>
      </w:r>
      <w:r>
        <w:rPr>
          <w:i/>
          <w:position w:val="-1"/>
          <w:sz w:val="18"/>
          <w:szCs w:val="18"/>
        </w:rPr>
        <w:t>ir</w:t>
      </w:r>
      <w:r>
        <w:rPr>
          <w:i/>
          <w:spacing w:val="1"/>
          <w:position w:val="-1"/>
          <w:sz w:val="18"/>
          <w:szCs w:val="18"/>
        </w:rPr>
        <w:t>a</w:t>
      </w:r>
      <w:r>
        <w:rPr>
          <w:i/>
          <w:position w:val="-1"/>
          <w:sz w:val="18"/>
          <w:szCs w:val="18"/>
        </w:rPr>
        <w:t>n</w:t>
      </w:r>
      <w:proofErr w:type="spellEnd"/>
      <w:r>
        <w:rPr>
          <w:i/>
          <w:spacing w:val="10"/>
          <w:position w:val="-1"/>
          <w:sz w:val="18"/>
          <w:szCs w:val="18"/>
        </w:rPr>
        <w:t xml:space="preserve"> </w:t>
      </w:r>
      <w:r>
        <w:rPr>
          <w:i/>
          <w:w w:val="101"/>
          <w:position w:val="-1"/>
          <w:sz w:val="18"/>
          <w:szCs w:val="18"/>
        </w:rPr>
        <w:t>G</w:t>
      </w:r>
    </w:p>
    <w:p w:rsidR="00A874E1" w:rsidRDefault="00A874E1">
      <w:pPr>
        <w:spacing w:before="8" w:line="220" w:lineRule="exact"/>
        <w:rPr>
          <w:sz w:val="22"/>
          <w:szCs w:val="22"/>
        </w:rPr>
      </w:pPr>
    </w:p>
    <w:p w:rsidR="00A874E1" w:rsidRDefault="00584AFF">
      <w:pPr>
        <w:spacing w:before="31"/>
        <w:ind w:left="2596" w:right="2612"/>
        <w:jc w:val="center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RAJA</w:t>
      </w:r>
      <w:r>
        <w:rPr>
          <w:b/>
          <w:spacing w:val="1"/>
          <w:sz w:val="22"/>
          <w:szCs w:val="22"/>
        </w:rPr>
        <w:t>A</w:t>
      </w:r>
      <w:r>
        <w:rPr>
          <w:b/>
          <w:sz w:val="22"/>
          <w:szCs w:val="22"/>
        </w:rPr>
        <w:t>N N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RI</w:t>
      </w:r>
      <w:r>
        <w:rPr>
          <w:b/>
          <w:spacing w:val="2"/>
          <w:sz w:val="22"/>
          <w:szCs w:val="22"/>
        </w:rPr>
        <w:t xml:space="preserve"> </w:t>
      </w:r>
      <w:r>
        <w:rPr>
          <w:b/>
          <w:spacing w:val="-2"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>E</w:t>
      </w:r>
      <w:r>
        <w:rPr>
          <w:b/>
          <w:sz w:val="22"/>
          <w:szCs w:val="22"/>
        </w:rPr>
        <w:t>DAH DA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>UL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A</w:t>
      </w:r>
      <w:r>
        <w:rPr>
          <w:b/>
          <w:spacing w:val="-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N</w:t>
      </w:r>
    </w:p>
    <w:p w:rsidR="00A874E1" w:rsidRDefault="00A874E1">
      <w:pPr>
        <w:spacing w:before="5" w:line="120" w:lineRule="exact"/>
        <w:rPr>
          <w:sz w:val="12"/>
          <w:szCs w:val="12"/>
        </w:rPr>
      </w:pPr>
    </w:p>
    <w:p w:rsidR="00A874E1" w:rsidRDefault="00584AFF">
      <w:pPr>
        <w:ind w:left="2906" w:right="2919"/>
        <w:jc w:val="center"/>
        <w:rPr>
          <w:sz w:val="22"/>
          <w:szCs w:val="22"/>
        </w:rPr>
      </w:pPr>
      <w:r>
        <w:rPr>
          <w:b/>
          <w:sz w:val="22"/>
          <w:szCs w:val="22"/>
        </w:rPr>
        <w:t>JA</w:t>
      </w:r>
      <w:r>
        <w:rPr>
          <w:b/>
          <w:spacing w:val="1"/>
          <w:sz w:val="22"/>
          <w:szCs w:val="22"/>
        </w:rPr>
        <w:t>B</w:t>
      </w:r>
      <w:r>
        <w:rPr>
          <w:b/>
          <w:sz w:val="22"/>
          <w:szCs w:val="22"/>
        </w:rPr>
        <w:t>A</w:t>
      </w:r>
      <w:r>
        <w:rPr>
          <w:b/>
          <w:spacing w:val="1"/>
          <w:sz w:val="22"/>
          <w:szCs w:val="22"/>
        </w:rPr>
        <w:t>T</w:t>
      </w:r>
      <w:r>
        <w:rPr>
          <w:b/>
          <w:sz w:val="22"/>
          <w:szCs w:val="22"/>
        </w:rPr>
        <w:t xml:space="preserve">AN </w:t>
      </w:r>
      <w:r>
        <w:rPr>
          <w:b/>
          <w:spacing w:val="-3"/>
          <w:sz w:val="22"/>
          <w:szCs w:val="22"/>
        </w:rPr>
        <w:t>P</w:t>
      </w:r>
      <w:r>
        <w:rPr>
          <w:b/>
          <w:spacing w:val="1"/>
          <w:sz w:val="22"/>
          <w:szCs w:val="22"/>
        </w:rPr>
        <w:t>E</w:t>
      </w:r>
      <w:r>
        <w:rPr>
          <w:b/>
          <w:spacing w:val="2"/>
          <w:sz w:val="22"/>
          <w:szCs w:val="22"/>
        </w:rPr>
        <w:t>N</w:t>
      </w:r>
      <w:r>
        <w:rPr>
          <w:b/>
          <w:spacing w:val="-2"/>
          <w:sz w:val="22"/>
          <w:szCs w:val="22"/>
        </w:rPr>
        <w:t>G</w:t>
      </w:r>
      <w:r>
        <w:rPr>
          <w:b/>
          <w:sz w:val="22"/>
          <w:szCs w:val="22"/>
        </w:rPr>
        <w:t>AI</w:t>
      </w:r>
      <w:r>
        <w:rPr>
          <w:b/>
          <w:spacing w:val="2"/>
          <w:sz w:val="22"/>
          <w:szCs w:val="22"/>
        </w:rPr>
        <w:t>R</w:t>
      </w:r>
      <w:r>
        <w:rPr>
          <w:b/>
          <w:sz w:val="22"/>
          <w:szCs w:val="22"/>
        </w:rPr>
        <w:t xml:space="preserve">AN </w:t>
      </w:r>
      <w:r>
        <w:rPr>
          <w:b/>
          <w:spacing w:val="-1"/>
          <w:sz w:val="22"/>
          <w:szCs w:val="22"/>
        </w:rPr>
        <w:t>D</w:t>
      </w:r>
      <w:r>
        <w:rPr>
          <w:b/>
          <w:sz w:val="22"/>
          <w:szCs w:val="22"/>
        </w:rPr>
        <w:t>AN SA</w:t>
      </w:r>
      <w:r>
        <w:rPr>
          <w:b/>
          <w:spacing w:val="1"/>
          <w:sz w:val="22"/>
          <w:szCs w:val="22"/>
        </w:rPr>
        <w:t>L</w:t>
      </w:r>
      <w:r>
        <w:rPr>
          <w:b/>
          <w:sz w:val="22"/>
          <w:szCs w:val="22"/>
        </w:rPr>
        <w:t xml:space="preserve">IRAN </w:t>
      </w:r>
      <w:r>
        <w:rPr>
          <w:b/>
          <w:spacing w:val="-2"/>
          <w:sz w:val="22"/>
          <w:szCs w:val="22"/>
          <w:u w:val="thick" w:color="000000"/>
        </w:rPr>
        <w:t>P</w:t>
      </w:r>
      <w:r>
        <w:rPr>
          <w:b/>
          <w:spacing w:val="1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pacing w:val="-2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U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 xml:space="preserve">N </w:t>
      </w:r>
      <w:r>
        <w:rPr>
          <w:b/>
          <w:spacing w:val="1"/>
          <w:sz w:val="22"/>
          <w:szCs w:val="22"/>
          <w:u w:val="thick" w:color="000000"/>
        </w:rPr>
        <w:t>S</w:t>
      </w:r>
      <w:r>
        <w:rPr>
          <w:b/>
          <w:sz w:val="22"/>
          <w:szCs w:val="22"/>
          <w:u w:val="thick" w:color="000000"/>
        </w:rPr>
        <w:t>I</w:t>
      </w:r>
      <w:r>
        <w:rPr>
          <w:b/>
          <w:spacing w:val="2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P</w:t>
      </w:r>
      <w:r>
        <w:rPr>
          <w:b/>
          <w:spacing w:val="-2"/>
          <w:sz w:val="22"/>
          <w:szCs w:val="22"/>
          <w:u w:val="thick" w:color="000000"/>
        </w:rPr>
        <w:t xml:space="preserve"> </w:t>
      </w:r>
      <w:r>
        <w:rPr>
          <w:b/>
          <w:spacing w:val="-1"/>
          <w:sz w:val="22"/>
          <w:szCs w:val="22"/>
          <w:u w:val="thick" w:color="000000"/>
        </w:rPr>
        <w:t>K</w:t>
      </w:r>
      <w:r>
        <w:rPr>
          <w:b/>
          <w:spacing w:val="3"/>
          <w:sz w:val="22"/>
          <w:szCs w:val="22"/>
          <w:u w:val="thick" w:color="000000"/>
        </w:rPr>
        <w:t>E</w:t>
      </w:r>
      <w:r>
        <w:rPr>
          <w:b/>
          <w:sz w:val="22"/>
          <w:szCs w:val="22"/>
          <w:u w:val="thick" w:color="000000"/>
        </w:rPr>
        <w:t>RJA</w:t>
      </w:r>
    </w:p>
    <w:p w:rsidR="00A874E1" w:rsidRDefault="00A874E1">
      <w:pPr>
        <w:spacing w:before="10" w:line="180" w:lineRule="exact"/>
        <w:rPr>
          <w:sz w:val="18"/>
          <w:szCs w:val="18"/>
        </w:rPr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</w:p>
    <w:p w:rsidR="00A874E1" w:rsidRDefault="00584AFF">
      <w:pPr>
        <w:spacing w:before="36"/>
        <w:ind w:left="104" w:right="-57"/>
        <w:rPr>
          <w:sz w:val="22"/>
          <w:szCs w:val="22"/>
        </w:rPr>
      </w:pPr>
      <w:proofErr w:type="spellStart"/>
      <w:proofErr w:type="gramStart"/>
      <w:r>
        <w:rPr>
          <w:i/>
          <w:position w:val="2"/>
          <w:sz w:val="22"/>
          <w:szCs w:val="22"/>
        </w:rPr>
        <w:lastRenderedPageBreak/>
        <w:t>Ru</w:t>
      </w:r>
      <w:r>
        <w:rPr>
          <w:i/>
          <w:spacing w:val="1"/>
          <w:position w:val="2"/>
          <w:sz w:val="22"/>
          <w:szCs w:val="22"/>
        </w:rPr>
        <w:t>j</w:t>
      </w:r>
      <w:r>
        <w:rPr>
          <w:i/>
          <w:position w:val="2"/>
          <w:sz w:val="22"/>
          <w:szCs w:val="22"/>
        </w:rPr>
        <w:t>ukan</w:t>
      </w:r>
      <w:proofErr w:type="spellEnd"/>
      <w:r>
        <w:rPr>
          <w:i/>
          <w:spacing w:val="1"/>
          <w:position w:val="2"/>
          <w:sz w:val="22"/>
          <w:szCs w:val="22"/>
        </w:rPr>
        <w:t xml:space="preserve"> </w:t>
      </w:r>
      <w:r>
        <w:rPr>
          <w:i/>
          <w:position w:val="2"/>
          <w:sz w:val="22"/>
          <w:szCs w:val="22"/>
        </w:rPr>
        <w:t>:</w:t>
      </w:r>
      <w:proofErr w:type="gramEnd"/>
      <w:r>
        <w:rPr>
          <w:i/>
          <w:spacing w:val="35"/>
          <w:position w:val="2"/>
          <w:sz w:val="22"/>
          <w:szCs w:val="22"/>
        </w:rPr>
        <w:t xml:space="preserve"> </w:t>
      </w:r>
      <w:r>
        <w:rPr>
          <w:w w:val="99"/>
          <w:sz w:val="22"/>
          <w:szCs w:val="22"/>
        </w:rPr>
        <w:t>{</w:t>
      </w:r>
      <w:proofErr w:type="spellStart"/>
      <w:r>
        <w:rPr>
          <w:w w:val="99"/>
          <w:sz w:val="22"/>
          <w:szCs w:val="22"/>
        </w:rPr>
        <w:t>nosebutharga</w:t>
      </w:r>
      <w:proofErr w:type="spellEnd"/>
      <w:r>
        <w:rPr>
          <w:w w:val="99"/>
          <w:sz w:val="22"/>
          <w:szCs w:val="22"/>
        </w:rPr>
        <w:t>}</w:t>
      </w:r>
    </w:p>
    <w:p w:rsidR="00A874E1" w:rsidRDefault="00584AFF">
      <w:pPr>
        <w:spacing w:before="31"/>
        <w:rPr>
          <w:sz w:val="22"/>
          <w:szCs w:val="22"/>
        </w:rPr>
      </w:pPr>
      <w:r>
        <w:br w:type="column"/>
      </w:r>
      <w:proofErr w:type="spellStart"/>
      <w:proofErr w:type="gramStart"/>
      <w:r>
        <w:rPr>
          <w:i/>
          <w:sz w:val="22"/>
          <w:szCs w:val="22"/>
        </w:rPr>
        <w:lastRenderedPageBreak/>
        <w:t>Pejab</w:t>
      </w:r>
      <w:r>
        <w:rPr>
          <w:i/>
          <w:spacing w:val="1"/>
          <w:sz w:val="22"/>
          <w:szCs w:val="22"/>
        </w:rPr>
        <w:t>a</w:t>
      </w:r>
      <w:r>
        <w:rPr>
          <w:i/>
          <w:sz w:val="22"/>
          <w:szCs w:val="22"/>
        </w:rPr>
        <w:t>t</w:t>
      </w:r>
      <w:proofErr w:type="spellEnd"/>
      <w:r>
        <w:rPr>
          <w:i/>
          <w:spacing w:val="1"/>
          <w:sz w:val="22"/>
          <w:szCs w:val="22"/>
        </w:rPr>
        <w:t xml:space="preserve"> </w:t>
      </w:r>
      <w:r>
        <w:rPr>
          <w:i/>
          <w:sz w:val="22"/>
          <w:szCs w:val="22"/>
        </w:rPr>
        <w:t>:</w:t>
      </w:r>
      <w:proofErr w:type="gramEnd"/>
      <w:r>
        <w:rPr>
          <w:i/>
          <w:sz w:val="22"/>
          <w:szCs w:val="22"/>
        </w:rPr>
        <w:t xml:space="preserve">        </w:t>
      </w:r>
      <w:r>
        <w:rPr>
          <w:i/>
          <w:spacing w:val="12"/>
          <w:sz w:val="22"/>
          <w:szCs w:val="22"/>
        </w:rPr>
        <w:t xml:space="preserve"> </w:t>
      </w: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Sa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</w:p>
    <w:p w:rsidR="00A874E1" w:rsidRDefault="00584AFF">
      <w:pPr>
        <w:spacing w:line="240" w:lineRule="exact"/>
        <w:ind w:left="1321"/>
        <w:rPr>
          <w:sz w:val="22"/>
          <w:szCs w:val="22"/>
        </w:rPr>
      </w:pPr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ah Kuala </w:t>
      </w:r>
      <w:proofErr w:type="spellStart"/>
      <w:r>
        <w:rPr>
          <w:sz w:val="22"/>
          <w:szCs w:val="22"/>
        </w:rPr>
        <w:t>M</w:t>
      </w:r>
      <w:r>
        <w:rPr>
          <w:spacing w:val="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A874E1" w:rsidRDefault="00584AFF">
      <w:pPr>
        <w:spacing w:before="3" w:line="240" w:lineRule="exact"/>
        <w:ind w:left="1321" w:right="1240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dah </w:t>
      </w:r>
      <w:proofErr w:type="spellStart"/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Aman</w:t>
      </w:r>
      <w:proofErr w:type="spellEnd"/>
      <w:r>
        <w:rPr>
          <w:sz w:val="22"/>
          <w:szCs w:val="22"/>
        </w:rPr>
        <w:t>.</w:t>
      </w:r>
    </w:p>
    <w:p w:rsidR="00A874E1" w:rsidRDefault="00A874E1">
      <w:pPr>
        <w:spacing w:before="9" w:line="240" w:lineRule="exact"/>
        <w:rPr>
          <w:sz w:val="24"/>
          <w:szCs w:val="24"/>
        </w:rPr>
      </w:pP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4262" w:space="1127"/>
            <w:col w:w="4491"/>
          </w:cols>
        </w:sectPr>
      </w:pPr>
      <w:r>
        <w:pict>
          <v:group id="_x0000_s1036" style="position:absolute;margin-left:364.3pt;margin-top:11.8pt;width:145.8pt;height:.2pt;z-index:-251656704;mso-position-horizontal-relative:page" coordorigin="7286,236" coordsize="2916,4">
            <v:shape id="_x0000_s1085" style="position:absolute;left:7288;top:239;width:30;height:0" coordorigin="7288,239" coordsize="30,0" path="m7288,239r30,e" filled="f" strokeweight=".07753mm">
              <v:path arrowok="t"/>
            </v:shape>
            <v:shape id="_x0000_s1084" style="position:absolute;left:7348;top:239;width:30;height:0" coordorigin="7348,239" coordsize="30,0" path="m7348,239r30,e" filled="f" strokeweight=".07753mm">
              <v:path arrowok="t"/>
            </v:shape>
            <v:shape id="_x0000_s1083" style="position:absolute;left:7408;top:239;width:30;height:0" coordorigin="7408,239" coordsize="30,0" path="m7408,239r30,e" filled="f" strokeweight=".07753mm">
              <v:path arrowok="t"/>
            </v:shape>
            <v:shape id="_x0000_s1082" style="position:absolute;left:7468;top:239;width:30;height:0" coordorigin="7468,239" coordsize="30,0" path="m7468,239r30,e" filled="f" strokeweight=".07753mm">
              <v:path arrowok="t"/>
            </v:shape>
            <v:shape id="_x0000_s1081" style="position:absolute;left:7528;top:239;width:30;height:0" coordorigin="7528,239" coordsize="30,0" path="m7528,239r30,e" filled="f" strokeweight=".07753mm">
              <v:path arrowok="t"/>
            </v:shape>
            <v:shape id="_x0000_s1080" style="position:absolute;left:7588;top:239;width:30;height:0" coordorigin="7588,239" coordsize="30,0" path="m7588,239r30,e" filled="f" strokeweight=".07753mm">
              <v:path arrowok="t"/>
            </v:shape>
            <v:shape id="_x0000_s1079" style="position:absolute;left:7648;top:239;width:30;height:0" coordorigin="7648,239" coordsize="30,0" path="m7648,239r30,e" filled="f" strokeweight=".07753mm">
              <v:path arrowok="t"/>
            </v:shape>
            <v:shape id="_x0000_s1078" style="position:absolute;left:7708;top:239;width:30;height:0" coordorigin="7708,239" coordsize="30,0" path="m7708,239r30,e" filled="f" strokeweight=".07753mm">
              <v:path arrowok="t"/>
            </v:shape>
            <v:shape id="_x0000_s1077" style="position:absolute;left:7768;top:239;width:30;height:0" coordorigin="7768,239" coordsize="30,0" path="m7768,239r30,e" filled="f" strokeweight=".07753mm">
              <v:path arrowok="t"/>
            </v:shape>
            <v:shape id="_x0000_s1076" style="position:absolute;left:7828;top:239;width:30;height:0" coordorigin="7828,239" coordsize="30,0" path="m7828,239r30,e" filled="f" strokeweight=".07753mm">
              <v:path arrowok="t"/>
            </v:shape>
            <v:shape id="_x0000_s1075" style="position:absolute;left:7888;top:239;width:30;height:0" coordorigin="7888,239" coordsize="30,0" path="m7888,239r30,e" filled="f" strokeweight=".07753mm">
              <v:path arrowok="t"/>
            </v:shape>
            <v:shape id="_x0000_s1074" style="position:absolute;left:7948;top:239;width:30;height:0" coordorigin="7948,239" coordsize="30,0" path="m7948,239r30,e" filled="f" strokeweight=".07753mm">
              <v:path arrowok="t"/>
            </v:shape>
            <v:shape id="_x0000_s1073" style="position:absolute;left:8008;top:239;width:30;height:0" coordorigin="8008,239" coordsize="30,0" path="m8008,239r30,e" filled="f" strokeweight=".07753mm">
              <v:path arrowok="t"/>
            </v:shape>
            <v:shape id="_x0000_s1072" style="position:absolute;left:8068;top:239;width:30;height:0" coordorigin="8068,239" coordsize="30,0" path="m8068,239r30,e" filled="f" strokeweight=".07753mm">
              <v:path arrowok="t"/>
            </v:shape>
            <v:shape id="_x0000_s1071" style="position:absolute;left:8128;top:239;width:30;height:0" coordorigin="8128,239" coordsize="30,0" path="m8128,239r30,e" filled="f" strokeweight=".07753mm">
              <v:path arrowok="t"/>
            </v:shape>
            <v:shape id="_x0000_s1070" style="position:absolute;left:8188;top:239;width:30;height:0" coordorigin="8188,239" coordsize="30,0" path="m8188,239r30,e" filled="f" strokeweight=".07753mm">
              <v:path arrowok="t"/>
            </v:shape>
            <v:shape id="_x0000_s1069" style="position:absolute;left:8248;top:239;width:30;height:0" coordorigin="8248,239" coordsize="30,0" path="m8248,239r30,e" filled="f" strokeweight=".07753mm">
              <v:path arrowok="t"/>
            </v:shape>
            <v:shape id="_x0000_s1068" style="position:absolute;left:8308;top:239;width:30;height:0" coordorigin="8308,239" coordsize="30,0" path="m8308,239r30,e" filled="f" strokeweight=".07753mm">
              <v:path arrowok="t"/>
            </v:shape>
            <v:shape id="_x0000_s1067" style="position:absolute;left:8368;top:239;width:30;height:0" coordorigin="8368,239" coordsize="30,0" path="m8368,239r30,e" filled="f" strokeweight=".07753mm">
              <v:path arrowok="t"/>
            </v:shape>
            <v:shape id="_x0000_s1066" style="position:absolute;left:8428;top:239;width:30;height:0" coordorigin="8428,239" coordsize="30,0" path="m8428,239r30,e" filled="f" strokeweight=".07753mm">
              <v:path arrowok="t"/>
            </v:shape>
            <v:shape id="_x0000_s1065" style="position:absolute;left:8488;top:239;width:30;height:0" coordorigin="8488,239" coordsize="30,0" path="m8488,239r30,e" filled="f" strokeweight=".07753mm">
              <v:path arrowok="t"/>
            </v:shape>
            <v:shape id="_x0000_s1064" style="position:absolute;left:8548;top:239;width:30;height:0" coordorigin="8548,239" coordsize="30,0" path="m8548,239r30,e" filled="f" strokeweight=".07753mm">
              <v:path arrowok="t"/>
            </v:shape>
            <v:shape id="_x0000_s1063" style="position:absolute;left:8608;top:239;width:30;height:0" coordorigin="8608,239" coordsize="30,0" path="m8608,239r30,e" filled="f" strokeweight=".07753mm">
              <v:path arrowok="t"/>
            </v:shape>
            <v:shape id="_x0000_s1062" style="position:absolute;left:8668;top:239;width:30;height:0" coordorigin="8668,239" coordsize="30,0" path="m8668,239r30,e" filled="f" strokeweight=".07753mm">
              <v:path arrowok="t"/>
            </v:shape>
            <v:shape id="_x0000_s1061" style="position:absolute;left:8728;top:239;width:30;height:0" coordorigin="8728,239" coordsize="30,0" path="m8728,239r30,e" filled="f" strokeweight=".07753mm">
              <v:path arrowok="t"/>
            </v:shape>
            <v:shape id="_x0000_s1060" style="position:absolute;left:8788;top:239;width:30;height:0" coordorigin="8788,239" coordsize="30,0" path="m8788,239r30,e" filled="f" strokeweight=".07753mm">
              <v:path arrowok="t"/>
            </v:shape>
            <v:shape id="_x0000_s1059" style="position:absolute;left:8848;top:239;width:30;height:0" coordorigin="8848,239" coordsize="30,0" path="m8848,239r30,e" filled="f" strokeweight=".07753mm">
              <v:path arrowok="t"/>
            </v:shape>
            <v:shape id="_x0000_s1058" style="position:absolute;left:8908;top:239;width:30;height:0" coordorigin="8908,239" coordsize="30,0" path="m8908,239r30,e" filled="f" strokeweight=".07753mm">
              <v:path arrowok="t"/>
            </v:shape>
            <v:shape id="_x0000_s1057" style="position:absolute;left:8968;top:239;width:30;height:0" coordorigin="8968,239" coordsize="30,0" path="m8968,239r30,e" filled="f" strokeweight=".07753mm">
              <v:path arrowok="t"/>
            </v:shape>
            <v:shape id="_x0000_s1056" style="position:absolute;left:9028;top:239;width:30;height:0" coordorigin="9028,239" coordsize="30,0" path="m9028,239r30,e" filled="f" strokeweight=".07753mm">
              <v:path arrowok="t"/>
            </v:shape>
            <v:shape id="_x0000_s1055" style="position:absolute;left:9088;top:239;width:30;height:0" coordorigin="9088,239" coordsize="30,0" path="m9088,239r30,e" filled="f" strokeweight=".07753mm">
              <v:path arrowok="t"/>
            </v:shape>
            <v:shape id="_x0000_s1054" style="position:absolute;left:9148;top:239;width:30;height:0" coordorigin="9148,239" coordsize="30,0" path="m9148,239r30,e" filled="f" strokeweight=".07753mm">
              <v:path arrowok="t"/>
            </v:shape>
            <v:shape id="_x0000_s1053" style="position:absolute;left:9208;top:239;width:30;height:0" coordorigin="9208,239" coordsize="30,0" path="m9208,239r30,e" filled="f" strokeweight=".07753mm">
              <v:path arrowok="t"/>
            </v:shape>
            <v:shape id="_x0000_s1052" style="position:absolute;left:9269;top:239;width:30;height:0" coordorigin="9269,239" coordsize="30,0" path="m9269,239r30,e" filled="f" strokeweight=".07753mm">
              <v:path arrowok="t"/>
            </v:shape>
            <v:shape id="_x0000_s1051" style="position:absolute;left:9329;top:239;width:30;height:0" coordorigin="9329,239" coordsize="30,0" path="m9329,239r30,e" filled="f" strokeweight=".07753mm">
              <v:path arrowok="t"/>
            </v:shape>
            <v:shape id="_x0000_s1050" style="position:absolute;left:9389;top:239;width:30;height:0" coordorigin="9389,239" coordsize="30,0" path="m9389,239r30,e" filled="f" strokeweight=".07753mm">
              <v:path arrowok="t"/>
            </v:shape>
            <v:shape id="_x0000_s1049" style="position:absolute;left:9449;top:239;width:30;height:0" coordorigin="9449,239" coordsize="30,0" path="m9449,239r30,e" filled="f" strokeweight=".07753mm">
              <v:path arrowok="t"/>
            </v:shape>
            <v:shape id="_x0000_s1048" style="position:absolute;left:9509;top:239;width:30;height:0" coordorigin="9509,239" coordsize="30,0" path="m9509,239r30,e" filled="f" strokeweight=".07753mm">
              <v:path arrowok="t"/>
            </v:shape>
            <v:shape id="_x0000_s1047" style="position:absolute;left:9569;top:239;width:30;height:0" coordorigin="9569,239" coordsize="30,0" path="m9569,239r30,e" filled="f" strokeweight=".07753mm">
              <v:path arrowok="t"/>
            </v:shape>
            <v:shape id="_x0000_s1046" style="position:absolute;left:9629;top:239;width:30;height:0" coordorigin="9629,239" coordsize="30,0" path="m9629,239r30,e" filled="f" strokeweight=".07753mm">
              <v:path arrowok="t"/>
            </v:shape>
            <v:shape id="_x0000_s1045" style="position:absolute;left:9689;top:239;width:30;height:0" coordorigin="9689,239" coordsize="30,0" path="m9689,239r30,e" filled="f" strokeweight=".07753mm">
              <v:path arrowok="t"/>
            </v:shape>
            <v:shape id="_x0000_s1044" style="position:absolute;left:9749;top:239;width:30;height:0" coordorigin="9749,239" coordsize="30,0" path="m9749,239r30,e" filled="f" strokeweight=".07753mm">
              <v:path arrowok="t"/>
            </v:shape>
            <v:shape id="_x0000_s1043" style="position:absolute;left:9809;top:239;width:30;height:0" coordorigin="9809,239" coordsize="30,0" path="m9809,239r30,e" filled="f" strokeweight=".07753mm">
              <v:path arrowok="t"/>
            </v:shape>
            <v:shape id="_x0000_s1042" style="position:absolute;left:9869;top:239;width:30;height:0" coordorigin="9869,239" coordsize="30,0" path="m9869,239r30,e" filled="f" strokeweight=".07753mm">
              <v:path arrowok="t"/>
            </v:shape>
            <v:shape id="_x0000_s1041" style="position:absolute;left:9929;top:239;width:30;height:0" coordorigin="9929,239" coordsize="30,0" path="m9929,239r30,e" filled="f" strokeweight=".07753mm">
              <v:path arrowok="t"/>
            </v:shape>
            <v:shape id="_x0000_s1040" style="position:absolute;left:9989;top:239;width:30;height:0" coordorigin="9989,239" coordsize="30,0" path="m9989,239r30,e" filled="f" strokeweight=".07753mm">
              <v:path arrowok="t"/>
            </v:shape>
            <v:shape id="_x0000_s1039" style="position:absolute;left:10049;top:239;width:30;height:0" coordorigin="10049,239" coordsize="30,0" path="m10049,239r30,e" filled="f" strokeweight=".07753mm">
              <v:path arrowok="t"/>
            </v:shape>
            <v:shape id="_x0000_s1038" style="position:absolute;left:10109;top:239;width:30;height:0" coordorigin="10109,239" coordsize="30,0" path="m10109,239r30,e" filled="f" strokeweight=".07753mm">
              <v:path arrowok="t"/>
            </v:shape>
            <v:shape id="_x0000_s1037" style="position:absolute;left:10169;top:239;width:30;height:0" coordorigin="10169,239" coordsize="30,0" path="m10169,239r30,e" filled="f" strokeweight=".07753mm">
              <v:path arrowok="t"/>
            </v:shape>
            <w10:wrap anchorx="page"/>
          </v:group>
        </w:pict>
      </w:r>
      <w:proofErr w:type="spellStart"/>
      <w:proofErr w:type="gramStart"/>
      <w:r>
        <w:rPr>
          <w:i/>
          <w:spacing w:val="1"/>
          <w:position w:val="-1"/>
          <w:sz w:val="22"/>
          <w:szCs w:val="22"/>
        </w:rPr>
        <w:t>T</w:t>
      </w:r>
      <w:r>
        <w:rPr>
          <w:i/>
          <w:position w:val="-1"/>
          <w:sz w:val="22"/>
          <w:szCs w:val="22"/>
        </w:rPr>
        <w:t>a</w:t>
      </w:r>
      <w:r>
        <w:rPr>
          <w:i/>
          <w:spacing w:val="1"/>
          <w:position w:val="-1"/>
          <w:sz w:val="22"/>
          <w:szCs w:val="22"/>
        </w:rPr>
        <w:t>ri</w:t>
      </w:r>
      <w:r>
        <w:rPr>
          <w:i/>
          <w:position w:val="-1"/>
          <w:sz w:val="22"/>
          <w:szCs w:val="22"/>
        </w:rPr>
        <w:t>kh</w:t>
      </w:r>
      <w:proofErr w:type="spellEnd"/>
      <w:r>
        <w:rPr>
          <w:i/>
          <w:position w:val="-1"/>
          <w:sz w:val="22"/>
          <w:szCs w:val="22"/>
        </w:rPr>
        <w:t xml:space="preserve"> :</w:t>
      </w:r>
      <w:proofErr w:type="gramEnd"/>
    </w:p>
    <w:p w:rsidR="00A874E1" w:rsidRDefault="00A874E1">
      <w:pPr>
        <w:spacing w:before="1" w:line="220" w:lineRule="exact"/>
        <w:rPr>
          <w:sz w:val="22"/>
          <w:szCs w:val="22"/>
        </w:rPr>
      </w:pPr>
    </w:p>
    <w:p w:rsidR="00A874E1" w:rsidRDefault="00584AFF">
      <w:pPr>
        <w:spacing w:before="35"/>
        <w:ind w:left="104"/>
        <w:rPr>
          <w:sz w:val="22"/>
          <w:szCs w:val="22"/>
        </w:rPr>
      </w:pPr>
      <w:proofErr w:type="spellStart"/>
      <w:proofErr w:type="gramStart"/>
      <w:r>
        <w:rPr>
          <w:i/>
          <w:spacing w:val="1"/>
          <w:sz w:val="22"/>
          <w:szCs w:val="22"/>
        </w:rPr>
        <w:t>K</w:t>
      </w:r>
      <w:r>
        <w:rPr>
          <w:i/>
          <w:sz w:val="22"/>
          <w:szCs w:val="22"/>
        </w:rPr>
        <w:t>epa</w:t>
      </w:r>
      <w:r>
        <w:rPr>
          <w:i/>
          <w:spacing w:val="1"/>
          <w:sz w:val="22"/>
          <w:szCs w:val="22"/>
        </w:rPr>
        <w:t>d</w:t>
      </w:r>
      <w:r>
        <w:rPr>
          <w:i/>
          <w:sz w:val="22"/>
          <w:szCs w:val="22"/>
        </w:rPr>
        <w:t>a</w:t>
      </w:r>
      <w:proofErr w:type="spellEnd"/>
      <w:r>
        <w:rPr>
          <w:i/>
          <w:sz w:val="22"/>
          <w:szCs w:val="22"/>
        </w:rPr>
        <w:t xml:space="preserve"> :</w:t>
      </w:r>
      <w:proofErr w:type="gramEnd"/>
      <w:r>
        <w:rPr>
          <w:i/>
          <w:spacing w:val="-37"/>
          <w:sz w:val="22"/>
          <w:szCs w:val="22"/>
        </w:rPr>
        <w:t xml:space="preserve"> </w:t>
      </w:r>
      <w:r>
        <w:rPr>
          <w:b/>
          <w:sz w:val="22"/>
          <w:szCs w:val="22"/>
        </w:rPr>
        <w:t>{</w:t>
      </w:r>
      <w:proofErr w:type="spellStart"/>
      <w:r>
        <w:rPr>
          <w:b/>
          <w:sz w:val="22"/>
          <w:szCs w:val="22"/>
        </w:rPr>
        <w:t>namakon</w:t>
      </w:r>
      <w:proofErr w:type="spellEnd"/>
      <w:r>
        <w:rPr>
          <w:b/>
          <w:sz w:val="22"/>
          <w:szCs w:val="22"/>
        </w:rPr>
        <w:t>}</w:t>
      </w:r>
    </w:p>
    <w:p w:rsidR="00A874E1" w:rsidRDefault="00584AFF">
      <w:pPr>
        <w:spacing w:before="53"/>
        <w:ind w:left="952"/>
        <w:rPr>
          <w:sz w:val="22"/>
          <w:szCs w:val="22"/>
        </w:rPr>
      </w:pPr>
      <w:r>
        <w:rPr>
          <w:sz w:val="22"/>
          <w:szCs w:val="22"/>
        </w:rPr>
        <w:t>NO</w:t>
      </w:r>
      <w:r>
        <w:rPr>
          <w:spacing w:val="1"/>
          <w:sz w:val="22"/>
          <w:szCs w:val="22"/>
        </w:rPr>
        <w:t>.</w:t>
      </w:r>
      <w:r>
        <w:rPr>
          <w:sz w:val="22"/>
          <w:szCs w:val="22"/>
        </w:rPr>
        <w:t>2</w:t>
      </w:r>
      <w:r>
        <w:rPr>
          <w:spacing w:val="2"/>
          <w:sz w:val="22"/>
          <w:szCs w:val="22"/>
        </w:rPr>
        <w:t>1</w:t>
      </w:r>
      <w:r>
        <w:rPr>
          <w:sz w:val="22"/>
          <w:szCs w:val="22"/>
        </w:rPr>
        <w:t>8,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K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8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UR,</w:t>
      </w:r>
    </w:p>
    <w:p w:rsidR="00A874E1" w:rsidRDefault="00584AFF">
      <w:pPr>
        <w:spacing w:before="5" w:line="245" w:lineRule="auto"/>
        <w:ind w:left="952" w:right="6498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0,</w:t>
      </w:r>
      <w:r>
        <w:rPr>
          <w:spacing w:val="-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UNGAI</w:t>
      </w:r>
      <w:r>
        <w:rPr>
          <w:spacing w:val="-1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.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5" w:line="240" w:lineRule="exact"/>
        <w:rPr>
          <w:sz w:val="24"/>
          <w:szCs w:val="24"/>
        </w:rPr>
      </w:pPr>
    </w:p>
    <w:p w:rsidR="00A874E1" w:rsidRDefault="00584AFF">
      <w:pPr>
        <w:spacing w:before="34" w:line="260" w:lineRule="exact"/>
        <w:ind w:left="104"/>
        <w:rPr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79.05pt;margin-top:1.5pt;width:42.1pt;height:14.2pt;z-index:-251660800;mso-position-horizontal-relative:page" filled="f" stroked="f">
            <v:textbox inset="0,0,0,0">
              <w:txbxContent>
                <w:p w:rsidR="00A874E1" w:rsidRDefault="00584AFF">
                  <w:pPr>
                    <w:spacing w:before="1"/>
                    <w:ind w:left="10" w:right="-53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sz w:val="22"/>
                      <w:szCs w:val="22"/>
                    </w:rPr>
                    <w:t>Kelas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</w:t>
                  </w:r>
                  <w:proofErr w:type="gramStart"/>
                  <w:r>
                    <w:rPr>
                      <w:sz w:val="22"/>
                      <w:szCs w:val="22"/>
                    </w:rPr>
                    <w:t>“</w:t>
                  </w:r>
                  <w:r>
                    <w:rPr>
                      <w:spacing w:val="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F</w:t>
                  </w:r>
                  <w:proofErr w:type="gramEnd"/>
                </w:p>
              </w:txbxContent>
            </v:textbox>
            <w10:wrap anchorx="page"/>
          </v:shape>
        </w:pict>
      </w:r>
      <w:r>
        <w:pict>
          <v:shape id="_x0000_s1034" type="#_x0000_t202" style="position:absolute;left:0;text-align:left;margin-left:209.15pt;margin-top:.85pt;width:47.85pt;height:14.75pt;z-index:-251659776;mso-position-horizontal-relative:page" filled="f" stroked="f">
            <v:textbox inset="0,0,0,0">
              <w:txbxContent>
                <w:p w:rsidR="00A874E1" w:rsidRDefault="00584AFF">
                  <w:pPr>
                    <w:spacing w:before="14"/>
                    <w:ind w:left="295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“</w:t>
                  </w:r>
                </w:p>
              </w:txbxContent>
            </v:textbox>
            <w10:wrap anchorx="page"/>
          </v:shape>
        </w:pict>
      </w:r>
      <w:r>
        <w:pict>
          <v:group id="_x0000_s1029" style="position:absolute;left:0;text-align:left;margin-left:45.5pt;margin-top:27.3pt;width:483.7pt;height:1.4pt;z-index:-251658752;mso-position-horizontal-relative:page" coordorigin="910,546" coordsize="9674,28">
            <v:shape id="_x0000_s1033" style="position:absolute;left:898;top:560;width:9698;height:0" coordorigin="898,560" coordsize="9698,0" path="m10569,560r-9645,e" filled="f" strokeweight=".50019mm">
              <v:path arrowok="t"/>
            </v:shape>
            <v:shape id="_x0000_s1032" style="position:absolute;left:898;top:560;width:9698;height:0" coordorigin="898,560" coordsize="9698,0" path="m924,560r9645,e" filled="f" strokeweight=".50019mm">
              <v:path arrowok="t"/>
            </v:shape>
            <v:shape id="_x0000_s1031" style="position:absolute;left:899;top:548;width:9696;height:0" coordorigin="899,548" coordsize="9696,0" path="m10569,548r-9645,e" filled="f" strokeweight=".14pt">
              <v:path arrowok="t"/>
            </v:shape>
            <v:shape id="_x0000_s1030" style="position:absolute;left:899;top:548;width:9696;height:0" coordorigin="899,548" coordsize="9696,0" path="m924,548r9645,e" filled="f" strokeweight=".14pt">
              <v:path arrowok="t"/>
            </v:shape>
            <w10:wrap anchorx="page"/>
          </v:group>
        </w:pict>
      </w:r>
      <w:r>
        <w:pict>
          <v:group id="_x0000_s1026" style="position:absolute;left:0;text-align:left;margin-left:178.5pt;margin-top:.35pt;width:79pt;height:15.9pt;z-index:-251657728;mso-position-horizontal-relative:page" coordorigin="3570,7" coordsize="1580,318">
            <v:shape id="_x0000_s1028" style="position:absolute;left:3581;top:30;width:602;height:284" coordorigin="3581,30" coordsize="602,284" path="m3581,314r602,l4183,30r-602,l3581,314xe" stroked="f">
              <v:path arrowok="t"/>
            </v:shape>
            <v:shape id="_x0000_s1027" style="position:absolute;left:4183;top:17;width:957;height:295" coordorigin="4183,17" coordsize="957,295" path="m4183,312r957,l5140,17r-957,l4183,312xe" stroked="f">
              <v:path arrowok="t"/>
            </v:shape>
            <w10:wrap anchorx="page"/>
          </v:group>
        </w:pict>
      </w:r>
      <w:proofErr w:type="spellStart"/>
      <w:r>
        <w:rPr>
          <w:spacing w:val="-1"/>
          <w:position w:val="2"/>
          <w:sz w:val="22"/>
          <w:szCs w:val="22"/>
        </w:rPr>
        <w:t>B</w:t>
      </w:r>
      <w:r>
        <w:rPr>
          <w:position w:val="2"/>
          <w:sz w:val="22"/>
          <w:szCs w:val="22"/>
        </w:rPr>
        <w:t>e</w:t>
      </w:r>
      <w:r>
        <w:rPr>
          <w:spacing w:val="-1"/>
          <w:position w:val="2"/>
          <w:sz w:val="22"/>
          <w:szCs w:val="22"/>
        </w:rPr>
        <w:t>r</w:t>
      </w:r>
      <w:r>
        <w:rPr>
          <w:spacing w:val="2"/>
          <w:position w:val="2"/>
          <w:sz w:val="22"/>
          <w:szCs w:val="22"/>
        </w:rPr>
        <w:t>d</w:t>
      </w:r>
      <w:r>
        <w:rPr>
          <w:position w:val="2"/>
          <w:sz w:val="22"/>
          <w:szCs w:val="22"/>
        </w:rPr>
        <w:t>a</w:t>
      </w:r>
      <w:r>
        <w:rPr>
          <w:spacing w:val="-1"/>
          <w:position w:val="2"/>
          <w:sz w:val="22"/>
          <w:szCs w:val="22"/>
        </w:rPr>
        <w:t>f</w:t>
      </w:r>
      <w:r>
        <w:rPr>
          <w:spacing w:val="1"/>
          <w:position w:val="2"/>
          <w:sz w:val="22"/>
          <w:szCs w:val="22"/>
        </w:rPr>
        <w:t>t</w:t>
      </w:r>
      <w:r>
        <w:rPr>
          <w:spacing w:val="2"/>
          <w:position w:val="2"/>
          <w:sz w:val="22"/>
          <w:szCs w:val="22"/>
        </w:rPr>
        <w:t>a</w:t>
      </w:r>
      <w:r>
        <w:rPr>
          <w:position w:val="2"/>
          <w:sz w:val="22"/>
          <w:szCs w:val="22"/>
        </w:rPr>
        <w:t>r</w:t>
      </w:r>
      <w:proofErr w:type="spellEnd"/>
      <w:r>
        <w:rPr>
          <w:position w:val="2"/>
          <w:sz w:val="22"/>
          <w:szCs w:val="22"/>
        </w:rPr>
        <w:t xml:space="preserve"> </w:t>
      </w:r>
      <w:proofErr w:type="spellStart"/>
      <w:r>
        <w:rPr>
          <w:position w:val="2"/>
          <w:sz w:val="22"/>
          <w:szCs w:val="22"/>
        </w:rPr>
        <w:t>de</w:t>
      </w:r>
      <w:r>
        <w:rPr>
          <w:spacing w:val="2"/>
          <w:position w:val="2"/>
          <w:sz w:val="22"/>
          <w:szCs w:val="22"/>
        </w:rPr>
        <w:t>n</w:t>
      </w:r>
      <w:r>
        <w:rPr>
          <w:spacing w:val="-2"/>
          <w:position w:val="2"/>
          <w:sz w:val="22"/>
          <w:szCs w:val="22"/>
        </w:rPr>
        <w:t>g</w:t>
      </w:r>
      <w:r>
        <w:rPr>
          <w:position w:val="2"/>
          <w:sz w:val="22"/>
          <w:szCs w:val="22"/>
        </w:rPr>
        <w:t>an</w:t>
      </w:r>
      <w:proofErr w:type="spellEnd"/>
      <w:r>
        <w:rPr>
          <w:position w:val="2"/>
          <w:sz w:val="22"/>
          <w:szCs w:val="22"/>
        </w:rPr>
        <w:t xml:space="preserve"> </w:t>
      </w:r>
      <w:r>
        <w:rPr>
          <w:spacing w:val="1"/>
          <w:position w:val="2"/>
          <w:sz w:val="22"/>
          <w:szCs w:val="22"/>
        </w:rPr>
        <w:t>P</w:t>
      </w:r>
      <w:r>
        <w:rPr>
          <w:position w:val="2"/>
          <w:sz w:val="22"/>
          <w:szCs w:val="22"/>
        </w:rPr>
        <w:t xml:space="preserve">KK </w:t>
      </w:r>
      <w:proofErr w:type="spellStart"/>
      <w:r>
        <w:rPr>
          <w:spacing w:val="2"/>
          <w:position w:val="2"/>
          <w:sz w:val="22"/>
          <w:szCs w:val="22"/>
        </w:rPr>
        <w:t>d</w:t>
      </w:r>
      <w:r>
        <w:rPr>
          <w:position w:val="2"/>
          <w:sz w:val="22"/>
          <w:szCs w:val="22"/>
        </w:rPr>
        <w:t>alam</w:t>
      </w:r>
      <w:proofErr w:type="spellEnd"/>
      <w:r>
        <w:rPr>
          <w:spacing w:val="10"/>
          <w:position w:val="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position w:val="2"/>
        </w:rPr>
        <w:t>Gr</w:t>
      </w:r>
      <w:r>
        <w:rPr>
          <w:rFonts w:ascii="Arial" w:eastAsia="Arial" w:hAnsi="Arial" w:cs="Arial"/>
          <w:b/>
          <w:spacing w:val="-1"/>
          <w:position w:val="2"/>
        </w:rPr>
        <w:t>e</w:t>
      </w:r>
      <w:r>
        <w:rPr>
          <w:rFonts w:ascii="Arial" w:eastAsia="Arial" w:hAnsi="Arial" w:cs="Arial"/>
          <w:b/>
          <w:position w:val="2"/>
        </w:rPr>
        <w:t>d</w:t>
      </w:r>
      <w:proofErr w:type="spellEnd"/>
      <w:r>
        <w:rPr>
          <w:rFonts w:ascii="Arial" w:eastAsia="Arial" w:hAnsi="Arial" w:cs="Arial"/>
          <w:b/>
          <w:position w:val="2"/>
        </w:rPr>
        <w:t xml:space="preserve"> </w:t>
      </w:r>
      <w:r>
        <w:rPr>
          <w:rFonts w:ascii="Arial" w:eastAsia="Arial" w:hAnsi="Arial" w:cs="Arial"/>
          <w:b/>
          <w:spacing w:val="23"/>
          <w:position w:val="2"/>
        </w:rPr>
        <w:t xml:space="preserve"> </w:t>
      </w:r>
      <w:r>
        <w:rPr>
          <w:b/>
          <w:spacing w:val="-1"/>
          <w:position w:val="-1"/>
          <w:sz w:val="24"/>
          <w:szCs w:val="24"/>
        </w:rPr>
        <w:t>{</w:t>
      </w:r>
      <w:proofErr w:type="spellStart"/>
      <w:proofErr w:type="gramEnd"/>
      <w:r>
        <w:rPr>
          <w:b/>
          <w:spacing w:val="-1"/>
          <w:position w:val="-1"/>
          <w:sz w:val="24"/>
          <w:szCs w:val="24"/>
        </w:rPr>
        <w:t>gred</w:t>
      </w:r>
      <w:proofErr w:type="spellEnd"/>
      <w:r>
        <w:rPr>
          <w:b/>
          <w:spacing w:val="-1"/>
          <w:position w:val="-1"/>
          <w:sz w:val="24"/>
          <w:szCs w:val="24"/>
        </w:rPr>
        <w:t>}</w:t>
      </w:r>
    </w:p>
    <w:p w:rsidR="00A874E1" w:rsidRDefault="00A874E1">
      <w:pPr>
        <w:spacing w:line="200" w:lineRule="exact"/>
      </w:pPr>
    </w:p>
    <w:p w:rsidR="00A874E1" w:rsidRDefault="00A874E1">
      <w:pPr>
        <w:spacing w:before="16" w:line="260" w:lineRule="exact"/>
        <w:rPr>
          <w:sz w:val="26"/>
          <w:szCs w:val="26"/>
        </w:rPr>
      </w:pPr>
    </w:p>
    <w:p w:rsidR="00A874E1" w:rsidRDefault="00584AFF">
      <w:pPr>
        <w:spacing w:before="35"/>
        <w:ind w:left="104"/>
        <w:rPr>
          <w:sz w:val="22"/>
          <w:szCs w:val="22"/>
        </w:rPr>
      </w:pPr>
      <w:proofErr w:type="spellStart"/>
      <w:r>
        <w:rPr>
          <w:spacing w:val="1"/>
          <w:position w:val="1"/>
          <w:sz w:val="22"/>
          <w:szCs w:val="22"/>
        </w:rPr>
        <w:t>S</w:t>
      </w:r>
      <w:r>
        <w:rPr>
          <w:position w:val="1"/>
          <w:sz w:val="22"/>
          <w:szCs w:val="22"/>
        </w:rPr>
        <w:t>ebu</w:t>
      </w:r>
      <w:r>
        <w:rPr>
          <w:spacing w:val="1"/>
          <w:position w:val="1"/>
          <w:sz w:val="22"/>
          <w:szCs w:val="22"/>
        </w:rPr>
        <w:t>t</w:t>
      </w:r>
      <w:r>
        <w:rPr>
          <w:position w:val="1"/>
          <w:sz w:val="22"/>
          <w:szCs w:val="22"/>
        </w:rPr>
        <w:t>ha</w:t>
      </w:r>
      <w:r>
        <w:rPr>
          <w:spacing w:val="1"/>
          <w:position w:val="1"/>
          <w:sz w:val="22"/>
          <w:szCs w:val="22"/>
        </w:rPr>
        <w:t>r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</w:t>
      </w:r>
      <w:proofErr w:type="spellEnd"/>
      <w:r>
        <w:rPr>
          <w:spacing w:val="1"/>
          <w:position w:val="1"/>
          <w:sz w:val="22"/>
          <w:szCs w:val="22"/>
        </w:rPr>
        <w:t xml:space="preserve"> </w:t>
      </w:r>
      <w:proofErr w:type="spellStart"/>
      <w:proofErr w:type="gramStart"/>
      <w:r>
        <w:rPr>
          <w:spacing w:val="-1"/>
          <w:position w:val="1"/>
          <w:sz w:val="22"/>
          <w:szCs w:val="22"/>
        </w:rPr>
        <w:t>B</w:t>
      </w:r>
      <w:r>
        <w:rPr>
          <w:spacing w:val="1"/>
          <w:position w:val="1"/>
          <w:sz w:val="22"/>
          <w:szCs w:val="22"/>
        </w:rPr>
        <w:t>il</w:t>
      </w:r>
      <w:r>
        <w:rPr>
          <w:position w:val="1"/>
          <w:sz w:val="22"/>
          <w:szCs w:val="22"/>
        </w:rPr>
        <w:t>a</w:t>
      </w:r>
      <w:r>
        <w:rPr>
          <w:spacing w:val="2"/>
          <w:position w:val="1"/>
          <w:sz w:val="22"/>
          <w:szCs w:val="22"/>
        </w:rPr>
        <w:t>n</w:t>
      </w:r>
      <w:r>
        <w:rPr>
          <w:spacing w:val="-2"/>
          <w:position w:val="1"/>
          <w:sz w:val="22"/>
          <w:szCs w:val="22"/>
        </w:rPr>
        <w:t>g</w:t>
      </w:r>
      <w:r>
        <w:rPr>
          <w:position w:val="1"/>
          <w:sz w:val="22"/>
          <w:szCs w:val="22"/>
        </w:rPr>
        <w:t>an</w:t>
      </w:r>
      <w:proofErr w:type="spellEnd"/>
      <w:r>
        <w:rPr>
          <w:position w:val="1"/>
          <w:sz w:val="22"/>
          <w:szCs w:val="22"/>
        </w:rPr>
        <w:t xml:space="preserve"> :</w:t>
      </w:r>
      <w:proofErr w:type="gramEnd"/>
      <w:r>
        <w:rPr>
          <w:spacing w:val="22"/>
          <w:position w:val="1"/>
          <w:sz w:val="22"/>
          <w:szCs w:val="22"/>
        </w:rPr>
        <w:t xml:space="preserve"> </w:t>
      </w:r>
      <w:r>
        <w:rPr>
          <w:b/>
          <w:spacing w:val="3"/>
          <w:w w:val="99"/>
          <w:sz w:val="22"/>
          <w:szCs w:val="22"/>
        </w:rPr>
        <w:t>{</w:t>
      </w:r>
      <w:proofErr w:type="spellStart"/>
      <w:r>
        <w:rPr>
          <w:b/>
          <w:spacing w:val="3"/>
          <w:w w:val="99"/>
          <w:sz w:val="22"/>
          <w:szCs w:val="22"/>
        </w:rPr>
        <w:t>nosebutharga</w:t>
      </w:r>
      <w:proofErr w:type="spellEnd"/>
      <w:r>
        <w:rPr>
          <w:b/>
          <w:spacing w:val="3"/>
          <w:w w:val="99"/>
          <w:sz w:val="22"/>
          <w:szCs w:val="22"/>
        </w:rPr>
        <w:t>}</w:t>
      </w:r>
    </w:p>
    <w:p w:rsidR="00A874E1" w:rsidRDefault="00584AFF">
      <w:pPr>
        <w:spacing w:before="16" w:line="260" w:lineRule="exact"/>
        <w:rPr>
          <w:sz w:val="26"/>
          <w:szCs w:val="26"/>
        </w:rPr>
      </w:pPr>
      <w:r w:rsidRPr="00584AFF">
        <w:rPr>
          <w:noProof/>
          <w:spacing w:val="1"/>
          <w:position w:val="7"/>
          <w:sz w:val="22"/>
          <w:szCs w:val="22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1824" behindDoc="1" locked="0" layoutInCell="1" allowOverlap="1" wp14:anchorId="4B613520" wp14:editId="6B3FDF6B">
                <wp:simplePos x="0" y="0"/>
                <wp:positionH relativeFrom="column">
                  <wp:posOffset>1037755</wp:posOffset>
                </wp:positionH>
                <wp:positionV relativeFrom="paragraph">
                  <wp:posOffset>85973</wp:posOffset>
                </wp:positionV>
                <wp:extent cx="5176299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6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AFF" w:rsidRPr="00584AFF" w:rsidRDefault="00584AF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{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tajukkerja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b/>
                                <w:spacing w:val="1"/>
                                <w:sz w:val="24"/>
                                <w:szCs w:val="24"/>
                                <w:lang w:val="en-MY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13520" id="Text Box 2" o:spid="_x0000_s1026" type="#_x0000_t202" style="position:absolute;margin-left:81.7pt;margin-top:6.75pt;width:407.6pt;height:110.6pt;z-index:-251654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" filled="f" stroked="f">
                <v:textbox style="mso-fit-shape-to-text:t">
                  <w:txbxContent>
                    <w:p w:rsidR="00584AFF" w:rsidRPr="00584AFF" w:rsidRDefault="00584AFF">
                      <w:pPr>
                        <w:rPr>
                          <w:lang w:val="en-MY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{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tajukkerja</w:t>
                      </w:r>
                      <w:proofErr w:type="spellEnd"/>
                      <w:proofErr w:type="gramEnd"/>
                      <w:r>
                        <w:rPr>
                          <w:rFonts w:ascii="Calibri" w:eastAsia="Calibri" w:hAnsi="Calibri" w:cs="Calibri"/>
                          <w:b/>
                          <w:spacing w:val="1"/>
                          <w:sz w:val="24"/>
                          <w:szCs w:val="24"/>
                          <w:lang w:val="en-MY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874E1" w:rsidRDefault="00584AFF">
      <w:pPr>
        <w:spacing w:line="280" w:lineRule="exact"/>
        <w:ind w:left="1837" w:right="1548" w:hanging="1733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spacing w:val="1"/>
          <w:position w:val="7"/>
          <w:sz w:val="22"/>
          <w:szCs w:val="22"/>
        </w:rPr>
        <w:t>S</w:t>
      </w:r>
      <w:r>
        <w:rPr>
          <w:position w:val="7"/>
          <w:sz w:val="22"/>
          <w:szCs w:val="22"/>
        </w:rPr>
        <w:t>ebu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ha</w:t>
      </w:r>
      <w:r>
        <w:rPr>
          <w:spacing w:val="1"/>
          <w:position w:val="7"/>
          <w:sz w:val="22"/>
          <w:szCs w:val="22"/>
        </w:rPr>
        <w:t>r</w:t>
      </w:r>
      <w:r>
        <w:rPr>
          <w:spacing w:val="-2"/>
          <w:position w:val="7"/>
          <w:sz w:val="22"/>
          <w:szCs w:val="22"/>
        </w:rPr>
        <w:t>g</w:t>
      </w:r>
      <w:r>
        <w:rPr>
          <w:position w:val="7"/>
          <w:sz w:val="22"/>
          <w:szCs w:val="22"/>
        </w:rPr>
        <w:t>a</w:t>
      </w:r>
      <w:proofErr w:type="spellEnd"/>
      <w:r>
        <w:rPr>
          <w:position w:val="7"/>
          <w:sz w:val="22"/>
          <w:szCs w:val="22"/>
        </w:rPr>
        <w:t xml:space="preserve"> </w:t>
      </w:r>
      <w:proofErr w:type="spellStart"/>
      <w:proofErr w:type="gramStart"/>
      <w:r>
        <w:rPr>
          <w:position w:val="7"/>
          <w:sz w:val="22"/>
          <w:szCs w:val="22"/>
        </w:rPr>
        <w:t>un</w:t>
      </w:r>
      <w:r>
        <w:rPr>
          <w:spacing w:val="1"/>
          <w:position w:val="7"/>
          <w:sz w:val="22"/>
          <w:szCs w:val="22"/>
        </w:rPr>
        <w:t>t</w:t>
      </w:r>
      <w:r>
        <w:rPr>
          <w:position w:val="7"/>
          <w:sz w:val="22"/>
          <w:szCs w:val="22"/>
        </w:rPr>
        <w:t>uk</w:t>
      </w:r>
      <w:proofErr w:type="spellEnd"/>
      <w:r>
        <w:rPr>
          <w:spacing w:val="1"/>
          <w:position w:val="7"/>
          <w:sz w:val="22"/>
          <w:szCs w:val="22"/>
        </w:rPr>
        <w:t xml:space="preserve"> </w:t>
      </w:r>
      <w:r>
        <w:rPr>
          <w:position w:val="7"/>
          <w:sz w:val="22"/>
          <w:szCs w:val="22"/>
        </w:rPr>
        <w:t>:</w:t>
      </w:r>
      <w:proofErr w:type="gramEnd"/>
      <w:r>
        <w:rPr>
          <w:spacing w:val="14"/>
          <w:position w:val="7"/>
          <w:sz w:val="22"/>
          <w:szCs w:val="22"/>
        </w:rPr>
        <w:t xml:space="preserve"> 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1" w:line="200" w:lineRule="exact"/>
      </w:pPr>
    </w:p>
    <w:p w:rsidR="00A874E1" w:rsidRDefault="00584AFF">
      <w:pPr>
        <w:spacing w:before="31" w:line="240" w:lineRule="exact"/>
        <w:ind w:left="104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space="720"/>
        </w:sectPr>
      </w:pPr>
      <w:proofErr w:type="spellStart"/>
      <w:r>
        <w:rPr>
          <w:position w:val="-1"/>
          <w:sz w:val="22"/>
          <w:szCs w:val="22"/>
        </w:rPr>
        <w:t>D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ada</w:t>
      </w:r>
      <w:r>
        <w:rPr>
          <w:spacing w:val="2"/>
          <w:position w:val="-1"/>
          <w:sz w:val="22"/>
          <w:szCs w:val="22"/>
        </w:rPr>
        <w:t>l</w:t>
      </w:r>
      <w:r>
        <w:rPr>
          <w:position w:val="-1"/>
          <w:sz w:val="22"/>
          <w:szCs w:val="22"/>
        </w:rPr>
        <w:t>ah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per</w:t>
      </w:r>
      <w:r>
        <w:rPr>
          <w:spacing w:val="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i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bah</w:t>
      </w:r>
      <w:r>
        <w:rPr>
          <w:spacing w:val="-1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wa</w:t>
      </w:r>
      <w:proofErr w:type="spell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spacing w:val="-6"/>
          <w:position w:val="-1"/>
          <w:sz w:val="22"/>
          <w:szCs w:val="22"/>
        </w:rPr>
        <w:t>a</w:t>
      </w:r>
      <w:r>
        <w:rPr>
          <w:spacing w:val="-1"/>
          <w:position w:val="-1"/>
          <w:sz w:val="22"/>
          <w:szCs w:val="22"/>
        </w:rPr>
        <w:t>-</w:t>
      </w:r>
      <w:r>
        <w:rPr>
          <w:spacing w:val="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ep</w:t>
      </w:r>
      <w:r>
        <w:rPr>
          <w:spacing w:val="-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rti</w:t>
      </w:r>
      <w:proofErr w:type="spellEnd"/>
      <w:r>
        <w:rPr>
          <w:spacing w:val="5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2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rsebut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s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engan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ga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</w:t>
      </w:r>
      <w:r>
        <w:rPr>
          <w:spacing w:val="2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rj</w:t>
      </w:r>
      <w:r>
        <w:rPr>
          <w:spacing w:val="1"/>
          <w:position w:val="-1"/>
          <w:sz w:val="22"/>
          <w:szCs w:val="22"/>
        </w:rPr>
        <w:t>uml</w:t>
      </w:r>
      <w:r>
        <w:rPr>
          <w:position w:val="-1"/>
          <w:sz w:val="22"/>
          <w:szCs w:val="22"/>
        </w:rPr>
        <w:t>ah</w:t>
      </w:r>
      <w:proofErr w:type="spellEnd"/>
    </w:p>
    <w:p w:rsidR="00A874E1" w:rsidRDefault="00584AFF" w:rsidP="00584AFF">
      <w:pPr>
        <w:spacing w:before="89" w:line="280" w:lineRule="exact"/>
        <w:ind w:left="104" w:right="-328"/>
        <w:rPr>
          <w:sz w:val="22"/>
          <w:szCs w:val="22"/>
        </w:rPr>
      </w:pPr>
      <w:r>
        <w:rPr>
          <w:spacing w:val="1"/>
          <w:position w:val="-1"/>
          <w:sz w:val="22"/>
          <w:szCs w:val="22"/>
        </w:rPr>
        <w:lastRenderedPageBreak/>
        <w:t>R</w:t>
      </w:r>
      <w:r>
        <w:rPr>
          <w:position w:val="-1"/>
          <w:sz w:val="22"/>
          <w:szCs w:val="22"/>
        </w:rPr>
        <w:t xml:space="preserve">M  </w:t>
      </w:r>
      <w:r>
        <w:rPr>
          <w:position w:val="-1"/>
          <w:sz w:val="22"/>
          <w:szCs w:val="22"/>
        </w:rPr>
        <w:t xml:space="preserve"> </w:t>
      </w:r>
      <w:r>
        <w:rPr>
          <w:b/>
          <w:spacing w:val="-36"/>
          <w:position w:val="3"/>
          <w:sz w:val="22"/>
          <w:szCs w:val="22"/>
        </w:rPr>
        <w:t xml:space="preserve"> </w:t>
      </w:r>
      <w:r>
        <w:rPr>
          <w:b/>
          <w:position w:val="3"/>
          <w:sz w:val="22"/>
          <w:szCs w:val="22"/>
          <w:u w:val="thick" w:color="000000"/>
        </w:rPr>
        <w:t>{</w:t>
      </w:r>
      <w:proofErr w:type="spellStart"/>
      <w:r>
        <w:rPr>
          <w:b/>
          <w:position w:val="3"/>
          <w:sz w:val="22"/>
          <w:szCs w:val="22"/>
          <w:u w:val="thick" w:color="000000"/>
        </w:rPr>
        <w:t>kosprojek</w:t>
      </w:r>
      <w:proofErr w:type="spellEnd"/>
      <w:r>
        <w:rPr>
          <w:b/>
          <w:position w:val="3"/>
          <w:sz w:val="22"/>
          <w:szCs w:val="22"/>
          <w:u w:val="thick" w:color="000000"/>
        </w:rPr>
        <w:t>}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spacing w:line="240" w:lineRule="exact"/>
        <w:ind w:right="-53"/>
        <w:rPr>
          <w:sz w:val="22"/>
          <w:szCs w:val="22"/>
        </w:rPr>
      </w:pPr>
      <w:proofErr w:type="spellStart"/>
      <w:proofErr w:type="gramStart"/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elah</w:t>
      </w:r>
      <w:proofErr w:type="spellEnd"/>
      <w:proofErr w:type="gramEnd"/>
      <w:r>
        <w:rPr>
          <w:spacing w:val="-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s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apkan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em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askan</w:t>
      </w:r>
      <w:proofErr w:type="spellEnd"/>
      <w:r>
        <w:rPr>
          <w:position w:val="-1"/>
          <w:sz w:val="22"/>
          <w:szCs w:val="22"/>
        </w:rPr>
        <w:t xml:space="preserve"> </w:t>
      </w:r>
      <w:proofErr w:type="spellStart"/>
      <w:r>
        <w:rPr>
          <w:spacing w:val="2"/>
          <w:position w:val="-1"/>
          <w:sz w:val="22"/>
          <w:szCs w:val="22"/>
        </w:rPr>
        <w:t>p</w:t>
      </w:r>
      <w:r>
        <w:rPr>
          <w:spacing w:val="-4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  <w:proofErr w:type="spellEnd"/>
    </w:p>
    <w:p w:rsidR="00A874E1" w:rsidRDefault="00584AFF">
      <w:pPr>
        <w:spacing w:before="89"/>
        <w:ind w:right="-53"/>
        <w:rPr>
          <w:sz w:val="22"/>
          <w:szCs w:val="22"/>
        </w:rPr>
      </w:pPr>
      <w:r>
        <w:br w:type="column"/>
      </w:r>
      <w:r>
        <w:rPr>
          <w:b/>
          <w:sz w:val="22"/>
          <w:szCs w:val="22"/>
          <w:u w:val="thick" w:color="000000"/>
        </w:rPr>
        <w:lastRenderedPageBreak/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tarikha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4" w:space="720" w:equalWidth="0">
            <w:col w:w="1515" w:space="296"/>
            <w:col w:w="3595" w:space="434"/>
            <w:col w:w="1032" w:space="499"/>
            <w:col w:w="2509"/>
          </w:cols>
        </w:sectPr>
      </w:pPr>
      <w:proofErr w:type="spellStart"/>
      <w:proofErr w:type="gramStart"/>
      <w:r>
        <w:rPr>
          <w:position w:val="-1"/>
          <w:sz w:val="22"/>
          <w:szCs w:val="22"/>
        </w:rPr>
        <w:t>dan</w:t>
      </w:r>
      <w:proofErr w:type="spellEnd"/>
      <w:proofErr w:type="gram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amb</w:t>
      </w:r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l</w:t>
      </w:r>
      <w:proofErr w:type="spell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mili</w:t>
      </w:r>
      <w:r>
        <w:rPr>
          <w:position w:val="-1"/>
          <w:sz w:val="22"/>
          <w:szCs w:val="22"/>
        </w:rPr>
        <w:t>k</w:t>
      </w:r>
      <w:proofErr w:type="spellEnd"/>
      <w:r>
        <w:rPr>
          <w:position w:val="-1"/>
          <w:sz w:val="22"/>
          <w:szCs w:val="22"/>
        </w:rPr>
        <w:t xml:space="preserve">  </w:t>
      </w:r>
      <w:r>
        <w:rPr>
          <w:spacing w:val="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-3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da</w:t>
      </w:r>
      <w:proofErr w:type="spellEnd"/>
    </w:p>
    <w:p w:rsidR="00A874E1" w:rsidRDefault="00584AFF">
      <w:pPr>
        <w:spacing w:before="85"/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lastRenderedPageBreak/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tarikhb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A874E1" w:rsidRDefault="00584AFF">
      <w:pPr>
        <w:spacing w:before="2" w:line="120" w:lineRule="exact"/>
        <w:rPr>
          <w:sz w:val="13"/>
          <w:szCs w:val="13"/>
        </w:rPr>
      </w:pPr>
      <w:r>
        <w:br w:type="column"/>
      </w:r>
    </w:p>
    <w:p w:rsidR="00A874E1" w:rsidRDefault="00584AFF">
      <w:pPr>
        <w:spacing w:line="240" w:lineRule="exact"/>
        <w:rPr>
          <w:sz w:val="22"/>
          <w:szCs w:val="22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2" w:space="720" w:equalWidth="0">
            <w:col w:w="1313" w:space="223"/>
            <w:col w:w="8344"/>
          </w:cols>
        </w:sectPr>
      </w:pPr>
      <w:proofErr w:type="spellStart"/>
      <w:proofErr w:type="gramStart"/>
      <w:r>
        <w:rPr>
          <w:position w:val="-1"/>
          <w:sz w:val="22"/>
          <w:szCs w:val="22"/>
        </w:rPr>
        <w:t>dan</w:t>
      </w:r>
      <w:proofErr w:type="spellEnd"/>
      <w:proofErr w:type="gram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de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an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ni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Temp</w:t>
      </w:r>
      <w:r>
        <w:rPr>
          <w:spacing w:val="2"/>
          <w:position w:val="-1"/>
          <w:sz w:val="22"/>
          <w:szCs w:val="22"/>
        </w:rPr>
        <w:t>o</w:t>
      </w:r>
      <w:r>
        <w:rPr>
          <w:position w:val="-1"/>
          <w:sz w:val="22"/>
          <w:szCs w:val="22"/>
        </w:rPr>
        <w:t>h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Tang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u</w:t>
      </w:r>
      <w:r>
        <w:rPr>
          <w:spacing w:val="3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gan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</w:t>
      </w:r>
      <w:r>
        <w:rPr>
          <w:spacing w:val="1"/>
          <w:position w:val="-1"/>
          <w:sz w:val="22"/>
          <w:szCs w:val="22"/>
        </w:rPr>
        <w:t>e</w:t>
      </w:r>
      <w:r>
        <w:rPr>
          <w:position w:val="-1"/>
          <w:sz w:val="22"/>
          <w:szCs w:val="22"/>
        </w:rPr>
        <w:t>c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c</w:t>
      </w:r>
      <w:r>
        <w:rPr>
          <w:position w:val="-1"/>
          <w:sz w:val="22"/>
          <w:szCs w:val="22"/>
        </w:rPr>
        <w:t>at</w:t>
      </w:r>
      <w:r>
        <w:rPr>
          <w:spacing w:val="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n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nt</w:t>
      </w:r>
      <w:r>
        <w:rPr>
          <w:position w:val="-1"/>
          <w:sz w:val="22"/>
          <w:szCs w:val="22"/>
        </w:rPr>
        <w:t>uk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kerj</w:t>
      </w:r>
      <w:r>
        <w:rPr>
          <w:spacing w:val="-8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-ke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j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43"/>
          <w:position w:val="-1"/>
          <w:sz w:val="22"/>
          <w:szCs w:val="22"/>
        </w:rPr>
        <w:t xml:space="preserve"> </w:t>
      </w:r>
      <w:proofErr w:type="spellStart"/>
      <w:r>
        <w:rPr>
          <w:spacing w:val="1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3"/>
          <w:position w:val="-1"/>
          <w:sz w:val="22"/>
          <w:szCs w:val="22"/>
        </w:rPr>
        <w:t>s</w:t>
      </w:r>
      <w:r>
        <w:rPr>
          <w:position w:val="-1"/>
          <w:sz w:val="22"/>
          <w:szCs w:val="22"/>
        </w:rPr>
        <w:t>ebut</w:t>
      </w:r>
      <w:proofErr w:type="spellEnd"/>
      <w:r>
        <w:rPr>
          <w:spacing w:val="45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berm</w:t>
      </w:r>
      <w:r>
        <w:rPr>
          <w:spacing w:val="1"/>
          <w:position w:val="-1"/>
          <w:sz w:val="22"/>
          <w:szCs w:val="22"/>
        </w:rPr>
        <w:t>ul</w:t>
      </w:r>
      <w:r>
        <w:rPr>
          <w:position w:val="-1"/>
          <w:sz w:val="22"/>
          <w:szCs w:val="22"/>
        </w:rPr>
        <w:t>a</w:t>
      </w:r>
      <w:proofErr w:type="spellEnd"/>
      <w:r>
        <w:rPr>
          <w:spacing w:val="44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pada</w:t>
      </w:r>
      <w:proofErr w:type="spellEnd"/>
    </w:p>
    <w:p w:rsidR="00A874E1" w:rsidRDefault="00A874E1">
      <w:pPr>
        <w:spacing w:before="9" w:line="100" w:lineRule="exact"/>
        <w:rPr>
          <w:sz w:val="10"/>
          <w:szCs w:val="10"/>
        </w:rPr>
      </w:pPr>
    </w:p>
    <w:p w:rsidR="00A874E1" w:rsidRDefault="00584AFF">
      <w:pPr>
        <w:ind w:left="280" w:right="-53"/>
        <w:rPr>
          <w:sz w:val="22"/>
          <w:szCs w:val="22"/>
        </w:rPr>
      </w:pPr>
      <w:r>
        <w:rPr>
          <w:b/>
          <w:sz w:val="22"/>
          <w:szCs w:val="22"/>
          <w:u w:val="thick" w:color="000000"/>
        </w:rPr>
        <w:t>{</w:t>
      </w:r>
      <w:proofErr w:type="spellStart"/>
      <w:proofErr w:type="gramStart"/>
      <w:r>
        <w:rPr>
          <w:b/>
          <w:sz w:val="22"/>
          <w:szCs w:val="22"/>
          <w:u w:val="thick" w:color="000000"/>
        </w:rPr>
        <w:t>tarikhc</w:t>
      </w:r>
      <w:proofErr w:type="spellEnd"/>
      <w:proofErr w:type="gramEnd"/>
      <w:r>
        <w:rPr>
          <w:b/>
          <w:sz w:val="22"/>
          <w:szCs w:val="22"/>
          <w:u w:val="thick" w:color="000000"/>
        </w:rPr>
        <w:t>}</w:t>
      </w:r>
    </w:p>
    <w:p w:rsidR="00A874E1" w:rsidRDefault="00584AFF">
      <w:pPr>
        <w:spacing w:before="9" w:line="120" w:lineRule="exact"/>
        <w:rPr>
          <w:sz w:val="12"/>
          <w:szCs w:val="12"/>
        </w:rPr>
      </w:pPr>
      <w:r>
        <w:br w:type="column"/>
      </w:r>
    </w:p>
    <w:p w:rsidR="00A874E1" w:rsidRDefault="00584AFF">
      <w:pPr>
        <w:ind w:right="-53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dan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ada</w:t>
      </w:r>
      <w:proofErr w:type="spellEnd"/>
    </w:p>
    <w:p w:rsidR="00A874E1" w:rsidRDefault="00584AFF">
      <w:pPr>
        <w:spacing w:before="9" w:line="100" w:lineRule="exact"/>
        <w:rPr>
          <w:sz w:val="10"/>
          <w:szCs w:val="10"/>
        </w:rPr>
      </w:pPr>
      <w:r>
        <w:br w:type="column"/>
      </w:r>
    </w:p>
    <w:p w:rsidR="00A874E1" w:rsidRDefault="00584AFF">
      <w:pPr>
        <w:spacing w:line="280" w:lineRule="exact"/>
        <w:rPr>
          <w:rFonts w:ascii="Arial" w:eastAsia="Arial" w:hAnsi="Arial" w:cs="Arial"/>
        </w:rPr>
        <w:sectPr w:rsidR="00A874E1">
          <w:type w:val="continuous"/>
          <w:pgSz w:w="11920" w:h="16860"/>
          <w:pgMar w:top="640" w:right="1220" w:bottom="280" w:left="820" w:header="720" w:footer="720" w:gutter="0"/>
          <w:cols w:num="3" w:space="720" w:equalWidth="0">
            <w:col w:w="1313" w:space="223"/>
            <w:col w:w="2050" w:space="173"/>
            <w:col w:w="6121"/>
          </w:cols>
        </w:sectPr>
      </w:pPr>
      <w:r>
        <w:rPr>
          <w:b/>
          <w:position w:val="2"/>
          <w:sz w:val="22"/>
          <w:szCs w:val="22"/>
          <w:u w:val="thick" w:color="000000"/>
        </w:rPr>
        <w:t>{tarikhd</w:t>
      </w:r>
      <w:bookmarkStart w:id="0" w:name="_GoBack"/>
      <w:bookmarkEnd w:id="0"/>
      <w:r>
        <w:rPr>
          <w:b/>
          <w:position w:val="2"/>
          <w:sz w:val="22"/>
          <w:szCs w:val="22"/>
          <w:u w:val="thick" w:color="000000"/>
        </w:rPr>
        <w:t>}</w:t>
      </w:r>
      <w:r>
        <w:rPr>
          <w:b/>
          <w:position w:val="2"/>
          <w:sz w:val="22"/>
          <w:szCs w:val="22"/>
        </w:rPr>
        <w:t xml:space="preserve">   </w:t>
      </w:r>
      <w:r>
        <w:rPr>
          <w:b/>
          <w:spacing w:val="27"/>
          <w:position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position w:val="-2"/>
        </w:rPr>
        <w:t>.</w:t>
      </w: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line="200" w:lineRule="exact"/>
      </w:pPr>
    </w:p>
    <w:p w:rsidR="00A874E1" w:rsidRDefault="00A874E1">
      <w:pPr>
        <w:spacing w:before="16" w:line="280" w:lineRule="exact"/>
        <w:rPr>
          <w:sz w:val="28"/>
          <w:szCs w:val="28"/>
        </w:rPr>
      </w:pPr>
    </w:p>
    <w:p w:rsidR="00A874E1" w:rsidRDefault="00584AFF">
      <w:pPr>
        <w:spacing w:before="31"/>
        <w:ind w:left="104"/>
        <w:rPr>
          <w:sz w:val="22"/>
          <w:szCs w:val="22"/>
        </w:rPr>
      </w:pPr>
      <w:r>
        <w:rPr>
          <w:sz w:val="22"/>
          <w:szCs w:val="22"/>
        </w:rPr>
        <w:t>……………………..………</w:t>
      </w:r>
    </w:p>
    <w:p w:rsidR="00A874E1" w:rsidRDefault="00A874E1">
      <w:pPr>
        <w:spacing w:before="5" w:line="160" w:lineRule="exact"/>
        <w:rPr>
          <w:sz w:val="17"/>
          <w:szCs w:val="17"/>
        </w:rPr>
      </w:pPr>
    </w:p>
    <w:p w:rsidR="00A874E1" w:rsidRDefault="00A874E1">
      <w:pPr>
        <w:spacing w:line="200" w:lineRule="exact"/>
      </w:pPr>
    </w:p>
    <w:p w:rsidR="00A874E1" w:rsidRDefault="00584AFF">
      <w:pPr>
        <w:ind w:left="104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uru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ah,</w:t>
      </w:r>
    </w:p>
    <w:p w:rsidR="00A874E1" w:rsidRDefault="00584AFF">
      <w:pPr>
        <w:spacing w:before="3" w:line="240" w:lineRule="exact"/>
        <w:ind w:left="104" w:right="6881"/>
        <w:rPr>
          <w:sz w:val="22"/>
          <w:szCs w:val="22"/>
        </w:rPr>
      </w:pP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ab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proofErr w:type="spellStart"/>
      <w:r>
        <w:rPr>
          <w:spacing w:val="3"/>
          <w:sz w:val="22"/>
          <w:szCs w:val="22"/>
        </w:rPr>
        <w:t>S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>,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ah Kuala </w:t>
      </w:r>
      <w:proofErr w:type="spellStart"/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/</w:t>
      </w:r>
      <w:proofErr w:type="spellStart"/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:rsidR="00A874E1" w:rsidRDefault="00584AFF">
      <w:pPr>
        <w:spacing w:line="240" w:lineRule="exact"/>
        <w:ind w:left="104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8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etan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>.</w:t>
      </w:r>
    </w:p>
    <w:p w:rsidR="00A874E1" w:rsidRDefault="00A874E1">
      <w:pPr>
        <w:spacing w:before="1" w:line="180" w:lineRule="exact"/>
        <w:rPr>
          <w:sz w:val="18"/>
          <w:szCs w:val="18"/>
        </w:rPr>
      </w:pPr>
    </w:p>
    <w:p w:rsidR="00A874E1" w:rsidRDefault="00A874E1">
      <w:pPr>
        <w:spacing w:line="200" w:lineRule="exact"/>
      </w:pPr>
    </w:p>
    <w:p w:rsidR="00A874E1" w:rsidRDefault="00584AFF">
      <w:pPr>
        <w:tabs>
          <w:tab w:val="left" w:pos="760"/>
        </w:tabs>
        <w:spacing w:line="240" w:lineRule="exact"/>
        <w:ind w:left="765" w:right="6291" w:hanging="661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s.k</w:t>
      </w:r>
      <w:proofErr w:type="spellEnd"/>
      <w:proofErr w:type="gramEnd"/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proofErr w:type="spellStart"/>
      <w:r>
        <w:rPr>
          <w:spacing w:val="1"/>
          <w:sz w:val="22"/>
          <w:szCs w:val="22"/>
        </w:rPr>
        <w:t>P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</w:t>
      </w:r>
      <w:r>
        <w:rPr>
          <w:spacing w:val="1"/>
          <w:sz w:val="22"/>
          <w:szCs w:val="22"/>
        </w:rPr>
        <w:t>nt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>, 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kat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4, </w:t>
      </w:r>
      <w:proofErr w:type="spellStart"/>
      <w:r>
        <w:rPr>
          <w:spacing w:val="2"/>
          <w:sz w:val="22"/>
          <w:szCs w:val="22"/>
        </w:rPr>
        <w:t>W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uan, </w:t>
      </w:r>
      <w:proofErr w:type="spellStart"/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u</w:t>
      </w:r>
      <w:r>
        <w:rPr>
          <w:sz w:val="22"/>
          <w:szCs w:val="22"/>
        </w:rPr>
        <w:t>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</w:t>
      </w:r>
      <w:proofErr w:type="spellEnd"/>
      <w:r>
        <w:rPr>
          <w:sz w:val="22"/>
          <w:szCs w:val="22"/>
        </w:rPr>
        <w:t>,</w:t>
      </w:r>
    </w:p>
    <w:p w:rsidR="00A874E1" w:rsidRDefault="00584AFF">
      <w:pPr>
        <w:spacing w:line="240" w:lineRule="exact"/>
        <w:ind w:left="728" w:right="7493"/>
        <w:jc w:val="center"/>
        <w:rPr>
          <w:sz w:val="22"/>
          <w:szCs w:val="22"/>
        </w:rPr>
      </w:pP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5</w:t>
      </w:r>
      <w:r>
        <w:rPr>
          <w:sz w:val="22"/>
          <w:szCs w:val="22"/>
        </w:rPr>
        <w:t>0</w:t>
      </w:r>
      <w:r>
        <w:rPr>
          <w:spacing w:val="1"/>
          <w:sz w:val="22"/>
          <w:szCs w:val="22"/>
        </w:rPr>
        <w:t>0</w:t>
      </w:r>
      <w:r>
        <w:rPr>
          <w:sz w:val="22"/>
          <w:szCs w:val="22"/>
        </w:rPr>
        <w:t xml:space="preserve">0 </w:t>
      </w:r>
      <w:proofErr w:type="spellStart"/>
      <w:r>
        <w:rPr>
          <w:sz w:val="22"/>
          <w:szCs w:val="22"/>
        </w:rPr>
        <w:t>Al</w:t>
      </w:r>
      <w:r>
        <w:rPr>
          <w:spacing w:val="1"/>
          <w:sz w:val="22"/>
          <w:szCs w:val="22"/>
        </w:rPr>
        <w:t>o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eta</w:t>
      </w:r>
      <w:r>
        <w:rPr>
          <w:spacing w:val="-1"/>
          <w:sz w:val="22"/>
          <w:szCs w:val="22"/>
        </w:rPr>
        <w:t>r</w:t>
      </w:r>
      <w:proofErr w:type="spellEnd"/>
      <w:r>
        <w:rPr>
          <w:sz w:val="22"/>
          <w:szCs w:val="22"/>
        </w:rPr>
        <w:t>.</w:t>
      </w:r>
    </w:p>
    <w:sectPr w:rsidR="00A874E1">
      <w:type w:val="continuous"/>
      <w:pgSz w:w="11920" w:h="16860"/>
      <w:pgMar w:top="640" w:right="12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D4C0C"/>
    <w:multiLevelType w:val="multilevel"/>
    <w:tmpl w:val="7644A5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4E1"/>
    <w:rsid w:val="00584AFF"/>
    <w:rsid w:val="00A8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."/>
  <w:listSeparator w:val=","/>
  <w15:docId w15:val="{F70C215E-2E20-40E6-B9EE-A8B1F358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2</cp:revision>
  <dcterms:created xsi:type="dcterms:W3CDTF">2018-12-09T15:10:00Z</dcterms:created>
  <dcterms:modified xsi:type="dcterms:W3CDTF">2018-12-09T15:13:00Z</dcterms:modified>
</cp:coreProperties>
</file>