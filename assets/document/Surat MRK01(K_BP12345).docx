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5CEDFAF" w14:textId="77777777" w:rsidR="00F5396D" w:rsidRDefault="00F5396D">
      <w:pPr>
        <w:spacing w:line="200" w:lineRule="exact"/>
      </w:pPr>
    </w:p>
    <w:p w14:paraId="3C67EE54" w14:textId="77777777" w:rsidR="00F5396D" w:rsidRDefault="00F5396D">
      <w:pPr>
        <w:spacing w:line="200" w:lineRule="exact"/>
      </w:pPr>
    </w:p>
    <w:p w14:paraId="7A2ED75E" w14:textId="77777777" w:rsidR="00F5396D" w:rsidRDefault="00F5396D">
      <w:pPr>
        <w:spacing w:line="200" w:lineRule="exact"/>
      </w:pPr>
    </w:p>
    <w:p w14:paraId="72091C98" w14:textId="77777777" w:rsidR="00F5396D" w:rsidRDefault="00F5396D">
      <w:pPr>
        <w:spacing w:line="200" w:lineRule="exact"/>
      </w:pPr>
    </w:p>
    <w:p w14:paraId="629ADF57" w14:textId="77777777" w:rsidR="00F5396D" w:rsidRDefault="00F5396D">
      <w:pPr>
        <w:spacing w:line="200" w:lineRule="exact"/>
      </w:pPr>
    </w:p>
    <w:p w14:paraId="6A76EAA3" w14:textId="77777777" w:rsidR="00F5396D" w:rsidRDefault="00F5396D">
      <w:pPr>
        <w:spacing w:line="200" w:lineRule="exact"/>
      </w:pPr>
    </w:p>
    <w:p w14:paraId="6F146DD7" w14:textId="77777777" w:rsidR="00F5396D" w:rsidRDefault="00F5396D">
      <w:pPr>
        <w:spacing w:line="200" w:lineRule="exact"/>
      </w:pPr>
    </w:p>
    <w:p w14:paraId="7DC6D041" w14:textId="77777777" w:rsidR="00F5396D" w:rsidRDefault="00F5396D">
      <w:pPr>
        <w:spacing w:line="200" w:lineRule="exact"/>
      </w:pPr>
    </w:p>
    <w:p w14:paraId="4F305742" w14:textId="77777777" w:rsidR="00F5396D" w:rsidRDefault="00F5396D">
      <w:pPr>
        <w:spacing w:line="200" w:lineRule="exact"/>
      </w:pPr>
    </w:p>
    <w:p w14:paraId="0C904C62" w14:textId="77777777" w:rsidR="00F5396D" w:rsidRDefault="00F5396D">
      <w:pPr>
        <w:spacing w:line="200" w:lineRule="exact"/>
      </w:pPr>
    </w:p>
    <w:p w14:paraId="16CEF112" w14:textId="77777777" w:rsidR="00F5396D" w:rsidRDefault="00F5396D">
      <w:pPr>
        <w:spacing w:line="200" w:lineRule="exact"/>
      </w:pPr>
    </w:p>
    <w:p w14:paraId="1C02EC20" w14:textId="77777777" w:rsidR="00F5396D" w:rsidRDefault="00F5396D">
      <w:pPr>
        <w:spacing w:line="200" w:lineRule="exact"/>
      </w:pPr>
    </w:p>
    <w:p w14:paraId="37293E06" w14:textId="77777777" w:rsidR="00F5396D" w:rsidRDefault="00F5396D">
      <w:pPr>
        <w:spacing w:before="3" w:line="200" w:lineRule="exact"/>
      </w:pPr>
    </w:p>
    <w:p w14:paraId="443D4113" w14:textId="77777777" w:rsidR="00F5396D" w:rsidRDefault="00961DA9">
      <w:pPr>
        <w:spacing w:before="32"/>
        <w:ind w:left="100"/>
      </w:pPr>
      <w:proofErr w:type="spellStart"/>
      <w:r>
        <w:rPr>
          <w:sz w:val="22"/>
          <w:szCs w:val="22"/>
        </w:rPr>
        <w:t>R</w:t>
      </w:r>
      <w:r>
        <w:rPr>
          <w:spacing w:val="-3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proofErr w:type="gramStart"/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pacing w:val="1"/>
          <w:sz w:val="22"/>
          <w:szCs w:val="22"/>
        </w:rPr>
        <w:t xml:space="preserve"> </w:t>
      </w:r>
      <w:r w:rsidR="00470963">
        <w:rPr>
          <w:sz w:val="22"/>
          <w:szCs w:val="22"/>
        </w:rPr>
        <w:t>19/2019</w:t>
      </w:r>
    </w:p>
    <w:p w14:paraId="7CF64805" w14:textId="4354AC15" w:rsidR="00F5396D" w:rsidRDefault="00CD5588">
      <w:pPr>
        <w:spacing w:before="5" w:line="120" w:lineRule="exact"/>
        <w:rPr>
          <w:sz w:val="12"/>
          <w:szCs w:val="12"/>
        </w:rPr>
      </w:pPr>
      <w:r>
        <w:pict w14:anchorId="2BFCAB33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0" type="#_x0000_t202" style="position:absolute;margin-left:117.9pt;margin-top:4.75pt;width:138.15pt;height:15.05pt;z-index:-251659264;mso-position-horizontal-relative:page" filled="f" stroked="f">
            <v:textbox inset="0,0,0,0">
              <w:txbxContent>
                <w:p w14:paraId="2A6AA2E6" w14:textId="77777777" w:rsidR="00F5396D" w:rsidRDefault="00961DA9">
                  <w:pPr>
                    <w:spacing w:line="240" w:lineRule="exact"/>
                    <w:ind w:left="6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____</w:t>
                  </w:r>
                  <w:r>
                    <w:rPr>
                      <w:spacing w:val="-2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sz w:val="22"/>
                      <w:szCs w:val="22"/>
                    </w:rPr>
                    <w:t>hb</w:t>
                  </w:r>
                  <w:proofErr w:type="spellEnd"/>
                  <w:r>
                    <w:rPr>
                      <w:sz w:val="22"/>
                      <w:szCs w:val="22"/>
                    </w:rPr>
                    <w:t>. 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_____</w:t>
                  </w:r>
                  <w:r>
                    <w:rPr>
                      <w:spacing w:val="-2"/>
                      <w:sz w:val="22"/>
                      <w:szCs w:val="22"/>
                    </w:rPr>
                    <w:t>_</w:t>
                  </w:r>
                  <w:r>
                    <w:rPr>
                      <w:sz w:val="22"/>
                      <w:szCs w:val="22"/>
                    </w:rPr>
                    <w:t>_</w:t>
                  </w:r>
                  <w:r>
                    <w:rPr>
                      <w:spacing w:val="52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200</w:t>
                  </w:r>
                </w:p>
              </w:txbxContent>
            </v:textbox>
            <w10:wrap anchorx="page"/>
          </v:shape>
        </w:pict>
      </w:r>
    </w:p>
    <w:p w14:paraId="0F35EB05" w14:textId="26812427" w:rsidR="00F5396D" w:rsidRDefault="00961DA9">
      <w:pPr>
        <w:ind w:left="100"/>
        <w:rPr>
          <w:sz w:val="22"/>
          <w:szCs w:val="22"/>
        </w:rPr>
      </w:pPr>
      <w:proofErr w:type="spellStart"/>
      <w:proofErr w:type="gramStart"/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ri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2285D464" w14:textId="77777777" w:rsidR="00F5396D" w:rsidRDefault="00F5396D">
      <w:pPr>
        <w:spacing w:before="5" w:line="100" w:lineRule="exact"/>
        <w:rPr>
          <w:sz w:val="10"/>
          <w:szCs w:val="10"/>
        </w:rPr>
      </w:pPr>
    </w:p>
    <w:p w14:paraId="0331D54D" w14:textId="77777777" w:rsidR="00F5396D" w:rsidRDefault="00F5396D">
      <w:pPr>
        <w:spacing w:line="200" w:lineRule="exact"/>
      </w:pPr>
    </w:p>
    <w:p w14:paraId="29D09DB3" w14:textId="77777777" w:rsidR="00F5396D" w:rsidRDefault="00F5396D">
      <w:pPr>
        <w:spacing w:line="200" w:lineRule="exact"/>
      </w:pPr>
    </w:p>
    <w:p w14:paraId="433EB4BF" w14:textId="77777777" w:rsidR="00F5396D" w:rsidRDefault="00961DA9">
      <w:pPr>
        <w:ind w:left="100"/>
        <w:rPr>
          <w:sz w:val="24"/>
          <w:szCs w:val="24"/>
        </w:rPr>
      </w:pPr>
      <w:proofErr w:type="spellStart"/>
      <w:r>
        <w:rPr>
          <w:b/>
          <w:spacing w:val="-2"/>
          <w:sz w:val="24"/>
          <w:szCs w:val="24"/>
        </w:rPr>
        <w:t>P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sat</w:t>
      </w:r>
      <w:proofErr w:type="spellEnd"/>
      <w:r>
        <w:rPr>
          <w:b/>
          <w:spacing w:val="-4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d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at</w:t>
      </w:r>
      <w:proofErr w:type="spellEnd"/>
      <w:r>
        <w:rPr>
          <w:b/>
          <w:spacing w:val="-7"/>
          <w:sz w:val="24"/>
          <w:szCs w:val="24"/>
        </w:rPr>
        <w:t xml:space="preserve"> </w:t>
      </w:r>
      <w:proofErr w:type="spellStart"/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k</w:t>
      </w:r>
      <w:r>
        <w:rPr>
          <w:b/>
          <w:sz w:val="24"/>
          <w:szCs w:val="24"/>
        </w:rPr>
        <w:t>tor</w:t>
      </w:r>
      <w:proofErr w:type="spellEnd"/>
      <w:r>
        <w:rPr>
          <w:b/>
          <w:spacing w:val="-13"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(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P</w:t>
      </w:r>
      <w:r>
        <w:rPr>
          <w:b/>
          <w:spacing w:val="-1"/>
          <w:sz w:val="24"/>
          <w:szCs w:val="24"/>
        </w:rPr>
        <w:t>K</w:t>
      </w:r>
      <w:r>
        <w:rPr>
          <w:b/>
          <w:sz w:val="24"/>
          <w:szCs w:val="24"/>
        </w:rPr>
        <w:t>K</w:t>
      </w:r>
      <w:proofErr w:type="gramEnd"/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)</w:t>
      </w:r>
    </w:p>
    <w:p w14:paraId="57A8D043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8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proofErr w:type="spellEnd"/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da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,</w:t>
      </w:r>
    </w:p>
    <w:p w14:paraId="024A821F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rian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Usah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pacing w:val="-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3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Kope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</w:t>
      </w:r>
      <w:proofErr w:type="spellEnd"/>
    </w:p>
    <w:p w14:paraId="7F6E8253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1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kat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4,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sm</w:t>
      </w:r>
      <w:r>
        <w:rPr>
          <w:sz w:val="24"/>
          <w:szCs w:val="24"/>
        </w:rPr>
        <w:t>a</w:t>
      </w:r>
      <w:proofErr w:type="spellEnd"/>
      <w:r>
        <w:rPr>
          <w:spacing w:val="-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k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uan</w:t>
      </w:r>
    </w:p>
    <w:p w14:paraId="4D8AAAA8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proofErr w:type="spellStart"/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lan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Kampu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g</w:t>
      </w:r>
      <w:proofErr w:type="spellEnd"/>
      <w:r>
        <w:rPr>
          <w:spacing w:val="-9"/>
          <w:sz w:val="24"/>
          <w:szCs w:val="24"/>
        </w:rPr>
        <w:t xml:space="preserve"> </w:t>
      </w:r>
      <w:proofErr w:type="spellStart"/>
      <w:r>
        <w:rPr>
          <w:spacing w:val="-1"/>
          <w:sz w:val="24"/>
          <w:szCs w:val="24"/>
        </w:rPr>
        <w:t>Ba</w:t>
      </w:r>
      <w:r>
        <w:rPr>
          <w:sz w:val="24"/>
          <w:szCs w:val="24"/>
        </w:rPr>
        <w:t>ru</w:t>
      </w:r>
      <w:proofErr w:type="spellEnd"/>
    </w:p>
    <w:p w14:paraId="5BC1CD37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sz w:val="24"/>
          <w:szCs w:val="24"/>
        </w:rPr>
        <w:t>05000</w:t>
      </w:r>
      <w:r>
        <w:rPr>
          <w:spacing w:val="-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or</w:t>
      </w:r>
      <w:proofErr w:type="spellEnd"/>
      <w:r>
        <w:rPr>
          <w:spacing w:val="-4"/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tar</w:t>
      </w:r>
      <w:proofErr w:type="spellEnd"/>
    </w:p>
    <w:p w14:paraId="34EA9D2F" w14:textId="77777777" w:rsidR="00F5396D" w:rsidRDefault="00961DA9">
      <w:pPr>
        <w:spacing w:line="260" w:lineRule="exact"/>
        <w:ind w:left="100"/>
        <w:rPr>
          <w:sz w:val="24"/>
          <w:szCs w:val="24"/>
        </w:rPr>
      </w:pPr>
      <w:r>
        <w:rPr>
          <w:position w:val="-1"/>
          <w:sz w:val="24"/>
          <w:szCs w:val="24"/>
          <w:u w:val="single" w:color="000000"/>
        </w:rPr>
        <w:t>K</w:t>
      </w:r>
      <w:r>
        <w:rPr>
          <w:spacing w:val="-1"/>
          <w:position w:val="-1"/>
          <w:sz w:val="24"/>
          <w:szCs w:val="24"/>
          <w:u w:val="single" w:color="000000"/>
        </w:rPr>
        <w:t>e</w:t>
      </w:r>
      <w:r>
        <w:rPr>
          <w:position w:val="-1"/>
          <w:sz w:val="24"/>
          <w:szCs w:val="24"/>
          <w:u w:val="single" w:color="000000"/>
        </w:rPr>
        <w:t>dah</w:t>
      </w:r>
      <w:r>
        <w:rPr>
          <w:spacing w:val="-7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spacing w:val="2"/>
          <w:position w:val="-1"/>
          <w:sz w:val="24"/>
          <w:szCs w:val="24"/>
          <w:u w:val="single" w:color="000000"/>
        </w:rPr>
        <w:t>D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rul</w:t>
      </w:r>
      <w:proofErr w:type="spellEnd"/>
      <w:r>
        <w:rPr>
          <w:spacing w:val="-5"/>
          <w:position w:val="-1"/>
          <w:sz w:val="24"/>
          <w:szCs w:val="24"/>
          <w:u w:val="single" w:color="000000"/>
        </w:rPr>
        <w:t xml:space="preserve"> </w:t>
      </w:r>
      <w:proofErr w:type="spellStart"/>
      <w:r>
        <w:rPr>
          <w:position w:val="-1"/>
          <w:sz w:val="24"/>
          <w:szCs w:val="24"/>
          <w:u w:val="single" w:color="000000"/>
        </w:rPr>
        <w:t>A</w:t>
      </w:r>
      <w:r>
        <w:rPr>
          <w:spacing w:val="1"/>
          <w:position w:val="-1"/>
          <w:sz w:val="24"/>
          <w:szCs w:val="24"/>
          <w:u w:val="single" w:color="000000"/>
        </w:rPr>
        <w:t>m</w:t>
      </w:r>
      <w:r>
        <w:rPr>
          <w:spacing w:val="-1"/>
          <w:position w:val="-1"/>
          <w:sz w:val="24"/>
          <w:szCs w:val="24"/>
          <w:u w:val="single" w:color="000000"/>
        </w:rPr>
        <w:t>a</w:t>
      </w:r>
      <w:r>
        <w:rPr>
          <w:position w:val="-1"/>
          <w:sz w:val="24"/>
          <w:szCs w:val="24"/>
          <w:u w:val="single" w:color="000000"/>
        </w:rPr>
        <w:t>n</w:t>
      </w:r>
      <w:proofErr w:type="spellEnd"/>
      <w:r>
        <w:rPr>
          <w:position w:val="-1"/>
          <w:sz w:val="24"/>
          <w:szCs w:val="24"/>
          <w:u w:val="single" w:color="000000"/>
        </w:rPr>
        <w:t>.</w:t>
      </w:r>
    </w:p>
    <w:p w14:paraId="279CE4A0" w14:textId="77777777" w:rsidR="00F5396D" w:rsidRDefault="00F5396D">
      <w:pPr>
        <w:spacing w:line="200" w:lineRule="exact"/>
      </w:pPr>
    </w:p>
    <w:p w14:paraId="48FB8BB7" w14:textId="77777777" w:rsidR="00F5396D" w:rsidRDefault="00F5396D">
      <w:pPr>
        <w:spacing w:before="18" w:line="260" w:lineRule="exact"/>
        <w:rPr>
          <w:sz w:val="26"/>
          <w:szCs w:val="26"/>
        </w:rPr>
      </w:pPr>
    </w:p>
    <w:p w14:paraId="752BD128" w14:textId="77777777" w:rsidR="00F5396D" w:rsidRDefault="00961DA9">
      <w:pPr>
        <w:spacing w:before="32"/>
        <w:ind w:left="100"/>
        <w:rPr>
          <w:sz w:val="22"/>
          <w:szCs w:val="22"/>
        </w:rPr>
      </w:pP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n,</w:t>
      </w:r>
    </w:p>
    <w:p w14:paraId="2D03D807" w14:textId="77777777" w:rsidR="00F5396D" w:rsidRDefault="00F5396D">
      <w:pPr>
        <w:spacing w:before="16" w:line="240" w:lineRule="exact"/>
        <w:rPr>
          <w:sz w:val="24"/>
          <w:szCs w:val="24"/>
        </w:rPr>
      </w:pPr>
    </w:p>
    <w:p w14:paraId="07835EFC" w14:textId="77777777" w:rsidR="00F5396D" w:rsidRDefault="00961DA9">
      <w:pPr>
        <w:ind w:left="100"/>
        <w:rPr>
          <w:sz w:val="22"/>
          <w:szCs w:val="22"/>
        </w:rPr>
      </w:pPr>
      <w:proofErr w:type="spellStart"/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ak</w:t>
      </w:r>
      <w:r>
        <w:rPr>
          <w:b/>
          <w:spacing w:val="1"/>
          <w:sz w:val="22"/>
          <w:szCs w:val="22"/>
          <w:u w:val="thick" w:color="000000"/>
        </w:rPr>
        <w:t>l</w:t>
      </w:r>
      <w:r>
        <w:rPr>
          <w:b/>
          <w:spacing w:val="-2"/>
          <w:sz w:val="22"/>
          <w:szCs w:val="22"/>
          <w:u w:val="thick" w:color="000000"/>
        </w:rPr>
        <w:t>u</w:t>
      </w:r>
      <w:r>
        <w:rPr>
          <w:b/>
          <w:spacing w:val="1"/>
          <w:sz w:val="22"/>
          <w:szCs w:val="22"/>
          <w:u w:val="thick" w:color="000000"/>
        </w:rPr>
        <w:t>m</w:t>
      </w:r>
      <w:r>
        <w:rPr>
          <w:b/>
          <w:sz w:val="22"/>
          <w:szCs w:val="22"/>
          <w:u w:val="thick" w:color="000000"/>
        </w:rPr>
        <w:t>at</w:t>
      </w:r>
      <w:proofErr w:type="spellEnd"/>
      <w:r>
        <w:rPr>
          <w:b/>
          <w:spacing w:val="-1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z w:val="22"/>
          <w:szCs w:val="22"/>
          <w:u w:val="thick" w:color="000000"/>
        </w:rPr>
        <w:t>Rekod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e</w:t>
      </w:r>
      <w:r>
        <w:rPr>
          <w:b/>
          <w:spacing w:val="-1"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j</w:t>
      </w:r>
      <w:r>
        <w:rPr>
          <w:b/>
          <w:sz w:val="22"/>
          <w:szCs w:val="22"/>
          <w:u w:val="thick" w:color="000000"/>
        </w:rPr>
        <w:t>a</w:t>
      </w:r>
      <w:proofErr w:type="spellEnd"/>
      <w:r>
        <w:rPr>
          <w:b/>
          <w:spacing w:val="-2"/>
          <w:sz w:val="22"/>
          <w:szCs w:val="22"/>
          <w:u w:val="thick" w:color="000000"/>
        </w:rPr>
        <w:t xml:space="preserve"> </w:t>
      </w:r>
      <w:proofErr w:type="spellStart"/>
      <w:r>
        <w:rPr>
          <w:b/>
          <w:spacing w:val="1"/>
          <w:sz w:val="22"/>
          <w:szCs w:val="22"/>
          <w:u w:val="thick" w:color="000000"/>
        </w:rPr>
        <w:t>K</w:t>
      </w:r>
      <w:r>
        <w:rPr>
          <w:b/>
          <w:sz w:val="22"/>
          <w:szCs w:val="22"/>
          <w:u w:val="thick" w:color="000000"/>
        </w:rPr>
        <w:t>on</w:t>
      </w:r>
      <w:r>
        <w:rPr>
          <w:b/>
          <w:spacing w:val="-1"/>
          <w:sz w:val="22"/>
          <w:szCs w:val="22"/>
          <w:u w:val="thick" w:color="000000"/>
        </w:rPr>
        <w:t>t</w:t>
      </w:r>
      <w:r>
        <w:rPr>
          <w:b/>
          <w:sz w:val="22"/>
          <w:szCs w:val="22"/>
          <w:u w:val="thick" w:color="000000"/>
        </w:rPr>
        <w:t>r</w:t>
      </w:r>
      <w:r>
        <w:rPr>
          <w:b/>
          <w:spacing w:val="1"/>
          <w:sz w:val="22"/>
          <w:szCs w:val="22"/>
          <w:u w:val="thick" w:color="000000"/>
        </w:rPr>
        <w:t>a</w:t>
      </w:r>
      <w:r>
        <w:rPr>
          <w:b/>
          <w:sz w:val="22"/>
          <w:szCs w:val="22"/>
          <w:u w:val="thick" w:color="000000"/>
        </w:rPr>
        <w:t>k</w:t>
      </w:r>
      <w:r>
        <w:rPr>
          <w:b/>
          <w:spacing w:val="1"/>
          <w:sz w:val="22"/>
          <w:szCs w:val="22"/>
          <w:u w:val="thick" w:color="000000"/>
        </w:rPr>
        <w:t>t</w:t>
      </w:r>
      <w:r>
        <w:rPr>
          <w:b/>
          <w:spacing w:val="-2"/>
          <w:sz w:val="22"/>
          <w:szCs w:val="22"/>
          <w:u w:val="thick" w:color="000000"/>
        </w:rPr>
        <w:t>o</w:t>
      </w:r>
      <w:r>
        <w:rPr>
          <w:b/>
          <w:sz w:val="22"/>
          <w:szCs w:val="22"/>
          <w:u w:val="thick" w:color="000000"/>
        </w:rPr>
        <w:t>r</w:t>
      </w:r>
      <w:proofErr w:type="spellEnd"/>
      <w:r>
        <w:rPr>
          <w:b/>
          <w:sz w:val="22"/>
          <w:szCs w:val="22"/>
          <w:u w:val="thick" w:color="000000"/>
        </w:rPr>
        <w:t xml:space="preserve"> (</w:t>
      </w:r>
      <w:r>
        <w:rPr>
          <w:b/>
          <w:spacing w:val="-9"/>
          <w:sz w:val="22"/>
          <w:szCs w:val="22"/>
          <w:u w:val="thick" w:color="000000"/>
        </w:rPr>
        <w:t xml:space="preserve"> </w:t>
      </w:r>
      <w:r w:rsidR="00470963">
        <w:rPr>
          <w:position w:val="1"/>
          <w:u w:val="thick" w:color="000000"/>
        </w:rPr>
        <w:t>MRK 02</w:t>
      </w:r>
      <w:r>
        <w:rPr>
          <w:spacing w:val="18"/>
          <w:position w:val="1"/>
          <w:u w:val="thick" w:color="000000"/>
        </w:rPr>
        <w:t xml:space="preserve"> </w:t>
      </w:r>
      <w:r>
        <w:rPr>
          <w:b/>
          <w:sz w:val="22"/>
          <w:szCs w:val="22"/>
          <w:u w:val="thick" w:color="000000"/>
        </w:rPr>
        <w:t>)</w:t>
      </w:r>
    </w:p>
    <w:p w14:paraId="55DFA63D" w14:textId="77777777" w:rsidR="00F5396D" w:rsidRDefault="00961DA9">
      <w:pPr>
        <w:spacing w:line="260" w:lineRule="exact"/>
        <w:ind w:left="100"/>
      </w:pPr>
      <w:r>
        <w:rPr>
          <w:b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a</w:t>
      </w:r>
      <w:r>
        <w:rPr>
          <w:b/>
          <w:spacing w:val="-3"/>
          <w:sz w:val="24"/>
          <w:szCs w:val="24"/>
          <w:u w:val="thick" w:color="000000"/>
        </w:rPr>
        <w:t>m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7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o</w:t>
      </w:r>
      <w:r>
        <w:rPr>
          <w:b/>
          <w:spacing w:val="1"/>
          <w:sz w:val="24"/>
          <w:szCs w:val="24"/>
          <w:u w:val="thick" w:color="000000"/>
        </w:rPr>
        <w:t>n</w:t>
      </w:r>
      <w:r>
        <w:rPr>
          <w:b/>
          <w:spacing w:val="2"/>
          <w:sz w:val="24"/>
          <w:szCs w:val="24"/>
          <w:u w:val="thick" w:color="000000"/>
        </w:rPr>
        <w:t>t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k</w:t>
      </w:r>
      <w:r>
        <w:rPr>
          <w:b/>
          <w:sz w:val="24"/>
          <w:szCs w:val="24"/>
          <w:u w:val="thick" w:color="000000"/>
        </w:rPr>
        <w:t>tor</w:t>
      </w:r>
      <w:proofErr w:type="spellEnd"/>
      <w:r>
        <w:rPr>
          <w:b/>
          <w:spacing w:val="-13"/>
          <w:sz w:val="24"/>
          <w:szCs w:val="24"/>
          <w:u w:val="thick" w:color="000000"/>
        </w:rPr>
        <w:t xml:space="preserve"> </w:t>
      </w:r>
      <w:r>
        <w:rPr>
          <w:sz w:val="24"/>
          <w:szCs w:val="24"/>
          <w:u w:val="thick" w:color="000000"/>
        </w:rPr>
        <w:t>:</w:t>
      </w:r>
      <w:r>
        <w:rPr>
          <w:spacing w:val="-40"/>
          <w:sz w:val="24"/>
          <w:szCs w:val="24"/>
        </w:rPr>
        <w:t xml:space="preserve"> </w:t>
      </w:r>
      <w:r w:rsidR="00470963">
        <w:rPr>
          <w:spacing w:val="1"/>
          <w:position w:val="1"/>
        </w:rPr>
        <w:t>The new projek</w:t>
      </w:r>
    </w:p>
    <w:p w14:paraId="7FF950F1" w14:textId="77777777" w:rsidR="00F5396D" w:rsidRDefault="00961DA9">
      <w:pPr>
        <w:spacing w:line="260" w:lineRule="exact"/>
        <w:ind w:left="100"/>
      </w:pPr>
      <w:proofErr w:type="spellStart"/>
      <w:r>
        <w:rPr>
          <w:b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o</w:t>
      </w:r>
      <w:r>
        <w:rPr>
          <w:b/>
          <w:spacing w:val="-3"/>
          <w:position w:val="-1"/>
          <w:sz w:val="24"/>
          <w:szCs w:val="24"/>
          <w:u w:val="thick" w:color="000000"/>
        </w:rPr>
        <w:t>m</w:t>
      </w:r>
      <w:r>
        <w:rPr>
          <w:b/>
          <w:spacing w:val="1"/>
          <w:position w:val="-1"/>
          <w:sz w:val="24"/>
          <w:szCs w:val="24"/>
          <w:u w:val="thick" w:color="000000"/>
        </w:rPr>
        <w:t>b</w:t>
      </w:r>
      <w:r>
        <w:rPr>
          <w:b/>
          <w:position w:val="-1"/>
          <w:sz w:val="24"/>
          <w:szCs w:val="24"/>
          <w:u w:val="thick" w:color="000000"/>
        </w:rPr>
        <w:t>or</w:t>
      </w:r>
      <w:proofErr w:type="spellEnd"/>
      <w:r>
        <w:rPr>
          <w:b/>
          <w:spacing w:val="-9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spacing w:val="-2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o</w:t>
      </w:r>
      <w:r>
        <w:rPr>
          <w:b/>
          <w:spacing w:val="1"/>
          <w:position w:val="-1"/>
          <w:sz w:val="24"/>
          <w:szCs w:val="24"/>
          <w:u w:val="thick" w:color="000000"/>
        </w:rPr>
        <w:t>n</w:t>
      </w:r>
      <w:r>
        <w:rPr>
          <w:b/>
          <w:spacing w:val="2"/>
          <w:position w:val="-1"/>
          <w:sz w:val="24"/>
          <w:szCs w:val="24"/>
          <w:u w:val="thick" w:color="000000"/>
        </w:rPr>
        <w:t>t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r>
        <w:rPr>
          <w:b/>
          <w:position w:val="-1"/>
          <w:sz w:val="24"/>
          <w:szCs w:val="24"/>
          <w:u w:val="thick" w:color="000000"/>
        </w:rPr>
        <w:t>a</w:t>
      </w:r>
      <w:r>
        <w:rPr>
          <w:b/>
          <w:spacing w:val="1"/>
          <w:position w:val="-1"/>
          <w:sz w:val="24"/>
          <w:szCs w:val="24"/>
          <w:u w:val="thick" w:color="000000"/>
        </w:rPr>
        <w:t>k</w:t>
      </w:r>
      <w:r>
        <w:rPr>
          <w:b/>
          <w:position w:val="-1"/>
          <w:sz w:val="24"/>
          <w:szCs w:val="24"/>
          <w:u w:val="thick" w:color="000000"/>
        </w:rPr>
        <w:t>to</w:t>
      </w:r>
      <w:r>
        <w:rPr>
          <w:b/>
          <w:spacing w:val="-1"/>
          <w:position w:val="-1"/>
          <w:sz w:val="24"/>
          <w:szCs w:val="24"/>
          <w:u w:val="thick" w:color="000000"/>
        </w:rPr>
        <w:t>r</w:t>
      </w:r>
      <w:proofErr w:type="spellEnd"/>
      <w:r>
        <w:rPr>
          <w:b/>
          <w:position w:val="-1"/>
          <w:sz w:val="24"/>
          <w:szCs w:val="24"/>
          <w:u w:val="thick" w:color="000000"/>
        </w:rPr>
        <w:t>/</w:t>
      </w:r>
      <w:proofErr w:type="spellStart"/>
      <w:r>
        <w:rPr>
          <w:b/>
          <w:spacing w:val="3"/>
          <w:position w:val="-1"/>
          <w:sz w:val="24"/>
          <w:szCs w:val="24"/>
          <w:u w:val="thick" w:color="000000"/>
        </w:rPr>
        <w:t>R</w:t>
      </w:r>
      <w:r>
        <w:rPr>
          <w:b/>
          <w:spacing w:val="1"/>
          <w:position w:val="-1"/>
          <w:sz w:val="24"/>
          <w:szCs w:val="24"/>
          <w:u w:val="thick" w:color="000000"/>
        </w:rPr>
        <w:t>u</w:t>
      </w:r>
      <w:r>
        <w:rPr>
          <w:b/>
          <w:position w:val="-1"/>
          <w:sz w:val="24"/>
          <w:szCs w:val="24"/>
          <w:u w:val="thick" w:color="000000"/>
        </w:rPr>
        <w:t>j</w:t>
      </w:r>
      <w:proofErr w:type="spellEnd"/>
      <w:r>
        <w:rPr>
          <w:b/>
          <w:position w:val="-1"/>
          <w:sz w:val="24"/>
          <w:szCs w:val="24"/>
          <w:u w:val="thick" w:color="000000"/>
        </w:rPr>
        <w:t>.</w:t>
      </w:r>
      <w:r>
        <w:rPr>
          <w:b/>
          <w:spacing w:val="-17"/>
          <w:position w:val="-1"/>
          <w:sz w:val="24"/>
          <w:szCs w:val="24"/>
          <w:u w:val="thick" w:color="000000"/>
        </w:rPr>
        <w:t xml:space="preserve"> </w:t>
      </w:r>
      <w:proofErr w:type="spellStart"/>
      <w:r>
        <w:rPr>
          <w:b/>
          <w:position w:val="-1"/>
          <w:sz w:val="24"/>
          <w:szCs w:val="24"/>
          <w:u w:val="thick" w:color="000000"/>
        </w:rPr>
        <w:t>Ta</w:t>
      </w:r>
      <w:r>
        <w:rPr>
          <w:b/>
          <w:spacing w:val="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aran</w:t>
      </w:r>
      <w:proofErr w:type="spellEnd"/>
      <w:r>
        <w:rPr>
          <w:b/>
          <w:spacing w:val="-11"/>
          <w:position w:val="-1"/>
          <w:sz w:val="24"/>
          <w:szCs w:val="24"/>
          <w:u w:val="thick" w:color="000000"/>
        </w:rPr>
        <w:t xml:space="preserve"> </w:t>
      </w:r>
      <w:r w:rsidR="00470963">
        <w:rPr>
          <w:spacing w:val="1"/>
        </w:rPr>
        <w:t>:</w:t>
      </w:r>
      <w:r>
        <w:t xml:space="preserve"> </w:t>
      </w:r>
      <w:r w:rsidR="00470963">
        <w:t xml:space="preserve"> 0120020211-KD068614</w:t>
      </w:r>
      <w:r>
        <w:t xml:space="preserve">  </w:t>
      </w:r>
      <w:r>
        <w:rPr>
          <w:spacing w:val="28"/>
        </w:rPr>
        <w:t xml:space="preserve"> </w:t>
      </w:r>
      <w:r>
        <w:rPr>
          <w:b/>
          <w:sz w:val="18"/>
          <w:szCs w:val="18"/>
        </w:rPr>
        <w:t>/</w:t>
      </w:r>
      <w:r>
        <w:rPr>
          <w:b/>
          <w:spacing w:val="27"/>
          <w:sz w:val="18"/>
          <w:szCs w:val="18"/>
        </w:rPr>
        <w:t xml:space="preserve"> </w:t>
      </w:r>
      <w:r w:rsidR="002B30D4">
        <w:rPr>
          <w:spacing w:val="-2"/>
          <w:position w:val="-1"/>
        </w:rPr>
        <w:t>KL2399392</w:t>
      </w:r>
    </w:p>
    <w:p w14:paraId="1AA32524" w14:textId="77777777" w:rsidR="00F5396D" w:rsidRDefault="00F5396D">
      <w:pPr>
        <w:spacing w:before="8" w:line="240" w:lineRule="exact"/>
        <w:rPr>
          <w:sz w:val="24"/>
          <w:szCs w:val="24"/>
        </w:rPr>
      </w:pPr>
    </w:p>
    <w:p w14:paraId="7FD485A7" w14:textId="77777777" w:rsidR="00F5396D" w:rsidRDefault="00961DA9">
      <w:pPr>
        <w:tabs>
          <w:tab w:val="left" w:pos="8580"/>
        </w:tabs>
        <w:spacing w:before="32"/>
        <w:ind w:left="100"/>
        <w:rPr>
          <w:sz w:val="22"/>
          <w:szCs w:val="22"/>
        </w:rPr>
      </w:pPr>
      <w:proofErr w:type="spellStart"/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</w:t>
      </w:r>
      <w:r>
        <w:rPr>
          <w:spacing w:val="1"/>
          <w:sz w:val="22"/>
          <w:szCs w:val="22"/>
        </w:rPr>
        <w:t>r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u</w:t>
      </w:r>
      <w:r>
        <w:rPr>
          <w:spacing w:val="4"/>
          <w:sz w:val="22"/>
          <w:szCs w:val="22"/>
        </w:rPr>
        <w:t>j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</w:t>
      </w:r>
      <w:r>
        <w:rPr>
          <w:spacing w:val="1"/>
          <w:sz w:val="22"/>
          <w:szCs w:val="22"/>
        </w:rPr>
        <w:t>er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as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s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t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i</w:t>
      </w:r>
      <w:r>
        <w:rPr>
          <w:spacing w:val="1"/>
          <w:sz w:val="22"/>
          <w:szCs w:val="22"/>
        </w:rPr>
        <w:t>l</w:t>
      </w:r>
      <w:proofErr w:type="spellEnd"/>
      <w:r>
        <w:rPr>
          <w:sz w:val="22"/>
          <w:szCs w:val="22"/>
        </w:rPr>
        <w:t>.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</w:t>
      </w:r>
      <w:r>
        <w:rPr>
          <w:sz w:val="22"/>
          <w:szCs w:val="22"/>
          <w:u w:val="single" w:color="000000"/>
        </w:rPr>
        <w:tab/>
      </w:r>
    </w:p>
    <w:p w14:paraId="171864FC" w14:textId="77777777" w:rsidR="00F5396D" w:rsidRDefault="00F5396D">
      <w:pPr>
        <w:spacing w:before="5" w:line="120" w:lineRule="exact"/>
        <w:rPr>
          <w:sz w:val="12"/>
          <w:szCs w:val="12"/>
        </w:rPr>
      </w:pPr>
    </w:p>
    <w:p w14:paraId="1DE6E134" w14:textId="77777777" w:rsidR="00F5396D" w:rsidRDefault="00961DA9">
      <w:pPr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b</w:t>
      </w:r>
      <w:r>
        <w:rPr>
          <w:spacing w:val="1"/>
          <w:sz w:val="22"/>
          <w:szCs w:val="22"/>
        </w:rPr>
        <w:t>er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u w:val="single" w:color="000000"/>
        </w:rPr>
        <w:t xml:space="preserve">                            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>.</w:t>
      </w:r>
    </w:p>
    <w:p w14:paraId="3D5A5092" w14:textId="77777777" w:rsidR="00F5396D" w:rsidRDefault="00F5396D">
      <w:pPr>
        <w:spacing w:before="4" w:line="180" w:lineRule="exact"/>
        <w:rPr>
          <w:sz w:val="18"/>
          <w:szCs w:val="18"/>
        </w:rPr>
      </w:pPr>
    </w:p>
    <w:p w14:paraId="4CD1D238" w14:textId="3CFA4900" w:rsidR="00F5396D" w:rsidRDefault="00961DA9">
      <w:pPr>
        <w:spacing w:line="360" w:lineRule="auto"/>
        <w:ind w:left="461" w:right="351" w:hanging="360"/>
        <w:rPr>
          <w:sz w:val="22"/>
          <w:szCs w:val="22"/>
        </w:rPr>
      </w:pPr>
      <w:r>
        <w:rPr>
          <w:sz w:val="22"/>
          <w:szCs w:val="22"/>
        </w:rPr>
        <w:t xml:space="preserve">2.  </w:t>
      </w:r>
      <w:r>
        <w:rPr>
          <w:spacing w:val="3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sa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-</w:t>
      </w:r>
      <w:r>
        <w:rPr>
          <w:sz w:val="22"/>
          <w:szCs w:val="22"/>
        </w:rPr>
        <w:t>s</w:t>
      </w:r>
      <w:r>
        <w:rPr>
          <w:spacing w:val="3"/>
          <w:sz w:val="22"/>
          <w:szCs w:val="22"/>
        </w:rPr>
        <w:t>a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ni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rt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>ka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Bo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proofErr w:type="spellEnd"/>
      <w:r>
        <w:rPr>
          <w:spacing w:val="5"/>
          <w:sz w:val="22"/>
          <w:szCs w:val="22"/>
        </w:rPr>
        <w:t xml:space="preserve"> </w:t>
      </w:r>
      <w:r w:rsidR="00CD5588">
        <w:rPr>
          <w:spacing w:val="5"/>
          <w:sz w:val="22"/>
          <w:szCs w:val="22"/>
        </w:rPr>
        <w:t xml:space="preserve"> </w:t>
      </w:r>
      <w:bookmarkStart w:id="0" w:name="_GoBack"/>
      <w:r w:rsidR="00470963" w:rsidRPr="00CD5588">
        <w:rPr>
          <w:spacing w:val="5"/>
          <w:sz w:val="22"/>
          <w:szCs w:val="22"/>
          <w:u w:val="thick"/>
        </w:rPr>
        <w:t>MRK 02</w:t>
      </w:r>
      <w:r w:rsidR="00CD5588" w:rsidRPr="00CD5588">
        <w:rPr>
          <w:b/>
          <w:spacing w:val="3"/>
          <w:position w:val="1"/>
        </w:rPr>
        <w:t xml:space="preserve"> </w:t>
      </w:r>
      <w:bookmarkEnd w:id="0"/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e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>ah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d</w:t>
      </w:r>
      <w:r>
        <w:rPr>
          <w:spacing w:val="1"/>
          <w:sz w:val="22"/>
          <w:szCs w:val="22"/>
        </w:rPr>
        <w:t>il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</w:t>
      </w:r>
      <w:r>
        <w:rPr>
          <w:spacing w:val="2"/>
          <w:sz w:val="22"/>
          <w:szCs w:val="22"/>
        </w:rPr>
        <w:t>t</w:t>
      </w:r>
      <w:r>
        <w:rPr>
          <w:sz w:val="22"/>
          <w:szCs w:val="22"/>
        </w:rPr>
        <w:t>uk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ti</w:t>
      </w:r>
      <w:r>
        <w:rPr>
          <w:sz w:val="22"/>
          <w:szCs w:val="22"/>
        </w:rPr>
        <w:t>nd</w:t>
      </w:r>
      <w:r>
        <w:rPr>
          <w:spacing w:val="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u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sew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j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r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>.</w:t>
      </w:r>
    </w:p>
    <w:p w14:paraId="287A9EBD" w14:textId="77777777" w:rsidR="00F5396D" w:rsidRDefault="00961DA9">
      <w:pPr>
        <w:spacing w:before="62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Se</w:t>
      </w:r>
      <w:r>
        <w:rPr>
          <w:spacing w:val="-2"/>
          <w:sz w:val="22"/>
          <w:szCs w:val="22"/>
        </w:rPr>
        <w:t>k</w:t>
      </w:r>
      <w:r>
        <w:rPr>
          <w:spacing w:val="1"/>
          <w:sz w:val="22"/>
          <w:szCs w:val="22"/>
        </w:rPr>
        <w:t>i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pacing w:val="1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pacing w:val="1"/>
          <w:sz w:val="22"/>
          <w:szCs w:val="22"/>
        </w:rPr>
        <w:t>ri</w:t>
      </w:r>
      <w:r>
        <w:rPr>
          <w:spacing w:val="-3"/>
          <w:sz w:val="22"/>
          <w:szCs w:val="22"/>
        </w:rPr>
        <w:t>m</w:t>
      </w:r>
      <w:r>
        <w:rPr>
          <w:sz w:val="22"/>
          <w:szCs w:val="22"/>
        </w:rPr>
        <w:t>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si</w:t>
      </w:r>
      <w:r>
        <w:rPr>
          <w:sz w:val="22"/>
          <w:szCs w:val="22"/>
        </w:rPr>
        <w:t>h</w:t>
      </w:r>
      <w:proofErr w:type="spellEnd"/>
      <w:r>
        <w:rPr>
          <w:sz w:val="22"/>
          <w:szCs w:val="22"/>
        </w:rPr>
        <w:t>.</w:t>
      </w:r>
    </w:p>
    <w:p w14:paraId="03287DD3" w14:textId="77777777" w:rsidR="00F5396D" w:rsidRDefault="00F5396D">
      <w:pPr>
        <w:spacing w:before="9" w:line="180" w:lineRule="exact"/>
        <w:rPr>
          <w:sz w:val="18"/>
          <w:szCs w:val="18"/>
        </w:rPr>
      </w:pPr>
    </w:p>
    <w:p w14:paraId="436FADDE" w14:textId="77777777" w:rsidR="00F5396D" w:rsidRDefault="00961DA9">
      <w:pPr>
        <w:spacing w:line="415" w:lineRule="auto"/>
        <w:ind w:left="100" w:right="4885"/>
        <w:rPr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“ </w:t>
      </w:r>
      <w:r>
        <w:rPr>
          <w:b/>
          <w:spacing w:val="2"/>
          <w:sz w:val="22"/>
          <w:szCs w:val="22"/>
        </w:rPr>
        <w:t>B</w:t>
      </w:r>
      <w:r>
        <w:rPr>
          <w:b/>
          <w:sz w:val="22"/>
          <w:szCs w:val="22"/>
        </w:rPr>
        <w:t>E</w:t>
      </w:r>
      <w:r>
        <w:rPr>
          <w:b/>
          <w:spacing w:val="-1"/>
          <w:sz w:val="22"/>
          <w:szCs w:val="22"/>
        </w:rPr>
        <w:t>RK</w:t>
      </w:r>
      <w:r>
        <w:rPr>
          <w:b/>
          <w:spacing w:val="1"/>
          <w:sz w:val="22"/>
          <w:szCs w:val="22"/>
        </w:rPr>
        <w:t>H</w:t>
      </w:r>
      <w:r>
        <w:rPr>
          <w:b/>
          <w:sz w:val="22"/>
          <w:szCs w:val="22"/>
        </w:rPr>
        <w:t>I</w:t>
      </w:r>
      <w:r>
        <w:rPr>
          <w:b/>
          <w:spacing w:val="-3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proofErr w:type="gramEnd"/>
      <w:r>
        <w:rPr>
          <w:b/>
          <w:sz w:val="22"/>
          <w:szCs w:val="22"/>
        </w:rPr>
        <w:t xml:space="preserve"> </w:t>
      </w:r>
      <w:r>
        <w:rPr>
          <w:b/>
          <w:spacing w:val="-1"/>
          <w:sz w:val="22"/>
          <w:szCs w:val="22"/>
        </w:rPr>
        <w:t>UN</w:t>
      </w:r>
      <w:r>
        <w:rPr>
          <w:b/>
          <w:sz w:val="22"/>
          <w:szCs w:val="22"/>
        </w:rPr>
        <w:t>T</w:t>
      </w:r>
      <w:r>
        <w:rPr>
          <w:b/>
          <w:spacing w:val="-1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N</w:t>
      </w:r>
      <w:r>
        <w:rPr>
          <w:b/>
          <w:spacing w:val="-1"/>
          <w:sz w:val="22"/>
          <w:szCs w:val="22"/>
        </w:rPr>
        <w:t>EGARA</w:t>
      </w:r>
      <w:r>
        <w:rPr>
          <w:b/>
          <w:sz w:val="22"/>
          <w:szCs w:val="22"/>
        </w:rPr>
        <w:t>” “CIN</w:t>
      </w:r>
      <w:r>
        <w:rPr>
          <w:b/>
          <w:spacing w:val="-1"/>
          <w:sz w:val="22"/>
          <w:szCs w:val="22"/>
        </w:rPr>
        <w:t>TA</w:t>
      </w:r>
      <w:r>
        <w:rPr>
          <w:b/>
          <w:sz w:val="22"/>
          <w:szCs w:val="22"/>
        </w:rPr>
        <w:t>IL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H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z w:val="22"/>
          <w:szCs w:val="22"/>
        </w:rPr>
        <w:t>SU</w:t>
      </w:r>
      <w:r>
        <w:rPr>
          <w:b/>
          <w:spacing w:val="-1"/>
          <w:sz w:val="22"/>
          <w:szCs w:val="22"/>
        </w:rPr>
        <w:t>NGA</w:t>
      </w:r>
      <w:r>
        <w:rPr>
          <w:b/>
          <w:sz w:val="22"/>
          <w:szCs w:val="22"/>
        </w:rPr>
        <w:t xml:space="preserve">I </w:t>
      </w:r>
      <w:r>
        <w:rPr>
          <w:b/>
          <w:spacing w:val="1"/>
          <w:sz w:val="22"/>
          <w:szCs w:val="22"/>
        </w:rPr>
        <w:t>K</w:t>
      </w:r>
      <w:r>
        <w:rPr>
          <w:b/>
          <w:sz w:val="22"/>
          <w:szCs w:val="22"/>
        </w:rPr>
        <w:t>IT</w:t>
      </w:r>
      <w:r>
        <w:rPr>
          <w:b/>
          <w:spacing w:val="-1"/>
          <w:sz w:val="22"/>
          <w:szCs w:val="22"/>
        </w:rPr>
        <w:t>A</w:t>
      </w:r>
      <w:r>
        <w:rPr>
          <w:b/>
          <w:sz w:val="22"/>
          <w:szCs w:val="22"/>
        </w:rPr>
        <w:t>”</w:t>
      </w:r>
    </w:p>
    <w:p w14:paraId="2E6DE98E" w14:textId="77777777" w:rsidR="00F5396D" w:rsidRDefault="00961DA9">
      <w:pPr>
        <w:spacing w:before="1" w:line="240" w:lineRule="exact"/>
        <w:ind w:left="100"/>
        <w:rPr>
          <w:sz w:val="22"/>
          <w:szCs w:val="22"/>
        </w:rPr>
      </w:pPr>
      <w:proofErr w:type="spellStart"/>
      <w:r>
        <w:rPr>
          <w:position w:val="-1"/>
          <w:sz w:val="22"/>
          <w:szCs w:val="22"/>
        </w:rPr>
        <w:t>Sa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proofErr w:type="spellEnd"/>
      <w:r>
        <w:rPr>
          <w:position w:val="-1"/>
          <w:sz w:val="22"/>
          <w:szCs w:val="22"/>
        </w:rPr>
        <w:t xml:space="preserve"> 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 xml:space="preserve">g </w:t>
      </w:r>
      <w:proofErr w:type="spellStart"/>
      <w:r>
        <w:rPr>
          <w:spacing w:val="-3"/>
          <w:position w:val="-1"/>
          <w:sz w:val="22"/>
          <w:szCs w:val="22"/>
        </w:rPr>
        <w:t>m</w:t>
      </w:r>
      <w:r>
        <w:rPr>
          <w:position w:val="-1"/>
          <w:sz w:val="22"/>
          <w:szCs w:val="22"/>
        </w:rPr>
        <w:t>e</w:t>
      </w:r>
      <w:r>
        <w:rPr>
          <w:spacing w:val="1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u</w:t>
      </w:r>
      <w:r>
        <w:rPr>
          <w:spacing w:val="1"/>
          <w:position w:val="-1"/>
          <w:sz w:val="22"/>
          <w:szCs w:val="22"/>
        </w:rPr>
        <w:t>r</w:t>
      </w:r>
      <w:r>
        <w:rPr>
          <w:position w:val="-1"/>
          <w:sz w:val="22"/>
          <w:szCs w:val="22"/>
        </w:rPr>
        <w:t>ut</w:t>
      </w:r>
      <w:proofErr w:type="spellEnd"/>
      <w:r>
        <w:rPr>
          <w:spacing w:val="1"/>
          <w:position w:val="-1"/>
          <w:sz w:val="22"/>
          <w:szCs w:val="22"/>
        </w:rPr>
        <w:t xml:space="preserve"> </w:t>
      </w:r>
      <w:proofErr w:type="spellStart"/>
      <w:r>
        <w:rPr>
          <w:position w:val="-1"/>
          <w:sz w:val="22"/>
          <w:szCs w:val="22"/>
        </w:rPr>
        <w:t>p</w:t>
      </w:r>
      <w:r>
        <w:rPr>
          <w:spacing w:val="1"/>
          <w:position w:val="-1"/>
          <w:sz w:val="22"/>
          <w:szCs w:val="22"/>
        </w:rPr>
        <w:t>e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1"/>
          <w:position w:val="-1"/>
          <w:sz w:val="22"/>
          <w:szCs w:val="22"/>
        </w:rPr>
        <w:t>i</w:t>
      </w:r>
      <w:r>
        <w:rPr>
          <w:spacing w:val="-2"/>
          <w:position w:val="-1"/>
          <w:sz w:val="22"/>
          <w:szCs w:val="22"/>
        </w:rPr>
        <w:t>n</w:t>
      </w:r>
      <w:r>
        <w:rPr>
          <w:spacing w:val="1"/>
          <w:position w:val="-1"/>
          <w:sz w:val="22"/>
          <w:szCs w:val="22"/>
        </w:rPr>
        <w:t>t</w:t>
      </w:r>
      <w:r>
        <w:rPr>
          <w:spacing w:val="-2"/>
          <w:position w:val="-1"/>
          <w:sz w:val="22"/>
          <w:szCs w:val="22"/>
        </w:rPr>
        <w:t>a</w:t>
      </w:r>
      <w:r>
        <w:rPr>
          <w:position w:val="-1"/>
          <w:sz w:val="22"/>
          <w:szCs w:val="22"/>
        </w:rPr>
        <w:t>h</w:t>
      </w:r>
      <w:proofErr w:type="spellEnd"/>
      <w:r>
        <w:rPr>
          <w:position w:val="-1"/>
          <w:sz w:val="22"/>
          <w:szCs w:val="22"/>
        </w:rPr>
        <w:t>,</w:t>
      </w:r>
    </w:p>
    <w:p w14:paraId="49A5B724" w14:textId="77777777" w:rsidR="00F5396D" w:rsidRDefault="00F5396D">
      <w:pPr>
        <w:spacing w:before="8" w:line="100" w:lineRule="exact"/>
        <w:rPr>
          <w:sz w:val="11"/>
          <w:szCs w:val="11"/>
        </w:rPr>
      </w:pPr>
    </w:p>
    <w:p w14:paraId="756FAFA6" w14:textId="77777777" w:rsidR="00F5396D" w:rsidRDefault="00F5396D">
      <w:pPr>
        <w:spacing w:line="200" w:lineRule="exact"/>
      </w:pPr>
    </w:p>
    <w:p w14:paraId="58B26FC2" w14:textId="77777777" w:rsidR="00F5396D" w:rsidRDefault="00F5396D">
      <w:pPr>
        <w:spacing w:line="200" w:lineRule="exact"/>
      </w:pPr>
    </w:p>
    <w:p w14:paraId="50765A70" w14:textId="77777777" w:rsidR="00F5396D" w:rsidRDefault="00470963">
      <w:pPr>
        <w:spacing w:before="34" w:line="249" w:lineRule="auto"/>
        <w:ind w:left="108" w:right="6145"/>
        <w:rPr>
          <w:b/>
          <w:spacing w:val="1"/>
        </w:rPr>
      </w:pPr>
      <w:r>
        <w:rPr>
          <w:b/>
        </w:rPr>
        <w:t>Pengawai Penguasa</w:t>
      </w:r>
      <w:r w:rsidR="00961DA9">
        <w:rPr>
          <w:b/>
        </w:rPr>
        <w:t xml:space="preserve"> </w:t>
      </w:r>
    </w:p>
    <w:p w14:paraId="67786948" w14:textId="77777777" w:rsidR="00470963" w:rsidRDefault="00470963">
      <w:pPr>
        <w:spacing w:before="34" w:line="249" w:lineRule="auto"/>
        <w:ind w:left="108" w:right="6145"/>
      </w:pPr>
      <w:r>
        <w:rPr>
          <w:b/>
          <w:spacing w:val="1"/>
        </w:rPr>
        <w:t>Jawatan</w:t>
      </w:r>
    </w:p>
    <w:p w14:paraId="116BCCE5" w14:textId="77777777" w:rsidR="00F5396D" w:rsidRDefault="00961DA9">
      <w:pPr>
        <w:spacing w:line="220" w:lineRule="exact"/>
        <w:ind w:left="100"/>
        <w:rPr>
          <w:sz w:val="22"/>
          <w:szCs w:val="22"/>
        </w:rPr>
      </w:pPr>
      <w:proofErr w:type="spellStart"/>
      <w:r>
        <w:rPr>
          <w:sz w:val="22"/>
          <w:szCs w:val="22"/>
        </w:rPr>
        <w:t>Ja</w:t>
      </w:r>
      <w:r>
        <w:rPr>
          <w:spacing w:val="1"/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an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1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i</w:t>
      </w:r>
      <w:r>
        <w:rPr>
          <w:spacing w:val="1"/>
          <w:sz w:val="22"/>
          <w:szCs w:val="22"/>
        </w:rPr>
        <w:t>r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</w:t>
      </w:r>
      <w:r>
        <w:rPr>
          <w:spacing w:val="1"/>
          <w:sz w:val="22"/>
          <w:szCs w:val="22"/>
        </w:rPr>
        <w:t>a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S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1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,</w:t>
      </w:r>
    </w:p>
    <w:p w14:paraId="6FA02995" w14:textId="77777777" w:rsidR="00F5396D" w:rsidRDefault="00961DA9">
      <w:pPr>
        <w:ind w:left="100"/>
        <w:rPr>
          <w:sz w:val="22"/>
          <w:szCs w:val="22"/>
        </w:rPr>
      </w:pPr>
      <w:r>
        <w:rPr>
          <w:spacing w:val="-1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er</w:t>
      </w:r>
      <w:r>
        <w:rPr>
          <w:sz w:val="22"/>
          <w:szCs w:val="22"/>
        </w:rPr>
        <w:t>ah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2"/>
          <w:sz w:val="22"/>
          <w:szCs w:val="22"/>
        </w:rPr>
        <w:t>/</w:t>
      </w:r>
      <w:proofErr w:type="spellStart"/>
      <w:r>
        <w:rPr>
          <w:spacing w:val="-2"/>
          <w:sz w:val="22"/>
          <w:szCs w:val="22"/>
        </w:rPr>
        <w:t>S</w:t>
      </w:r>
      <w:r>
        <w:rPr>
          <w:spacing w:val="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proofErr w:type="spellEnd"/>
      <w:r>
        <w:rPr>
          <w:spacing w:val="1"/>
          <w:sz w:val="22"/>
          <w:szCs w:val="22"/>
        </w:rPr>
        <w:t>/</w:t>
      </w:r>
      <w:r>
        <w:rPr>
          <w:sz w:val="22"/>
          <w:szCs w:val="22"/>
        </w:rPr>
        <w:t>B</w:t>
      </w:r>
      <w:r>
        <w:rPr>
          <w:spacing w:val="-2"/>
          <w:sz w:val="22"/>
          <w:szCs w:val="22"/>
        </w:rPr>
        <w:t>a</w:t>
      </w:r>
      <w:r>
        <w:rPr>
          <w:spacing w:val="1"/>
          <w:sz w:val="22"/>
          <w:szCs w:val="22"/>
        </w:rPr>
        <w:t>li</w:t>
      </w:r>
      <w:r>
        <w:rPr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,</w:t>
      </w:r>
    </w:p>
    <w:p w14:paraId="6E682267" w14:textId="77777777" w:rsidR="00F5396D" w:rsidRDefault="00961DA9">
      <w:pPr>
        <w:spacing w:before="3" w:line="240" w:lineRule="exact"/>
        <w:ind w:left="100" w:right="6690"/>
        <w:rPr>
          <w:sz w:val="22"/>
          <w:szCs w:val="22"/>
        </w:rPr>
      </w:pPr>
      <w:r>
        <w:rPr>
          <w:sz w:val="22"/>
          <w:szCs w:val="22"/>
        </w:rPr>
        <w:t>08000 Sun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ai</w:t>
      </w:r>
      <w:r>
        <w:rPr>
          <w:spacing w:val="2"/>
          <w:sz w:val="22"/>
          <w:szCs w:val="22"/>
        </w:rPr>
        <w:t xml:space="preserve"> </w:t>
      </w:r>
      <w:proofErr w:type="spellStart"/>
      <w:r>
        <w:rPr>
          <w:spacing w:val="-2"/>
          <w:sz w:val="22"/>
          <w:szCs w:val="22"/>
        </w:rPr>
        <w:t>P</w:t>
      </w:r>
      <w:r>
        <w:rPr>
          <w:sz w:val="22"/>
          <w:szCs w:val="22"/>
        </w:rPr>
        <w:t>e</w:t>
      </w:r>
      <w:r>
        <w:rPr>
          <w:spacing w:val="2"/>
          <w:sz w:val="22"/>
          <w:szCs w:val="22"/>
        </w:rPr>
        <w:t>t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1"/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K</w:t>
      </w:r>
      <w:r>
        <w:rPr>
          <w:sz w:val="22"/>
          <w:szCs w:val="22"/>
        </w:rPr>
        <w:t>e</w:t>
      </w:r>
      <w:r>
        <w:rPr>
          <w:spacing w:val="-2"/>
          <w:sz w:val="22"/>
          <w:szCs w:val="22"/>
        </w:rPr>
        <w:t>d</w:t>
      </w:r>
      <w:r>
        <w:rPr>
          <w:sz w:val="22"/>
          <w:szCs w:val="22"/>
        </w:rPr>
        <w:t>ah</w:t>
      </w:r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ul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1"/>
          <w:sz w:val="22"/>
          <w:szCs w:val="22"/>
        </w:rPr>
        <w:t>n</w:t>
      </w:r>
      <w:proofErr w:type="spellEnd"/>
      <w:r>
        <w:rPr>
          <w:sz w:val="22"/>
          <w:szCs w:val="22"/>
        </w:rPr>
        <w:t>.</w:t>
      </w:r>
    </w:p>
    <w:sectPr w:rsidR="00F5396D">
      <w:type w:val="continuous"/>
      <w:pgSz w:w="11920" w:h="16860"/>
      <w:pgMar w:top="1580" w:right="168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A4E76EE"/>
    <w:multiLevelType w:val="multilevel"/>
    <w:tmpl w:val="C3A654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6D"/>
    <w:rsid w:val="002B30D4"/>
    <w:rsid w:val="00470963"/>
    <w:rsid w:val="00961DA9"/>
    <w:rsid w:val="00CD5588"/>
    <w:rsid w:val="00F5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6325F4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2019-05-01T17:11:00Z</dcterms:created>
  <dcterms:modified xsi:type="dcterms:W3CDTF">2019-05-01T17:27:00Z</dcterms:modified>
</cp:coreProperties>
</file>