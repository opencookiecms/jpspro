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91E5DD1" w14:textId="77777777" w:rsidR="002E4CBA" w:rsidRDefault="002E4CBA">
      <w:pPr>
        <w:spacing w:before="3" w:line="140" w:lineRule="exact"/>
        <w:rPr>
          <w:sz w:val="14"/>
          <w:szCs w:val="14"/>
        </w:rPr>
      </w:pPr>
    </w:p>
    <w:p w14:paraId="2D01FCEF" w14:textId="77777777" w:rsidR="002E4CBA" w:rsidRDefault="002E4CBA">
      <w:pPr>
        <w:spacing w:line="200" w:lineRule="exact"/>
      </w:pPr>
    </w:p>
    <w:p w14:paraId="405126C7" w14:textId="77777777" w:rsidR="002E4CBA" w:rsidRDefault="002E4CBA">
      <w:pPr>
        <w:spacing w:line="200" w:lineRule="exact"/>
      </w:pPr>
    </w:p>
    <w:p w14:paraId="044984DA" w14:textId="77777777" w:rsidR="002E4CBA" w:rsidRDefault="002E4CBA">
      <w:pPr>
        <w:spacing w:line="200" w:lineRule="exact"/>
      </w:pPr>
    </w:p>
    <w:p w14:paraId="137A4988" w14:textId="77777777" w:rsidR="002E4CBA" w:rsidRDefault="002E4CBA">
      <w:pPr>
        <w:spacing w:line="200" w:lineRule="exact"/>
      </w:pPr>
    </w:p>
    <w:p w14:paraId="5563B1EF" w14:textId="77777777" w:rsidR="002E4CBA" w:rsidRDefault="002E4CBA">
      <w:pPr>
        <w:spacing w:line="200" w:lineRule="exact"/>
      </w:pPr>
    </w:p>
    <w:p w14:paraId="6CADFB42" w14:textId="77777777" w:rsidR="002E4CBA" w:rsidRDefault="002E4CBA">
      <w:pPr>
        <w:spacing w:line="200" w:lineRule="exact"/>
      </w:pPr>
    </w:p>
    <w:p w14:paraId="698D0038" w14:textId="77777777"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14:paraId="614E5E40" w14:textId="77777777"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1682AB66" w14:textId="77777777" w:rsidR="002E4CBA" w:rsidRDefault="002E4CBA">
      <w:pPr>
        <w:spacing w:line="200" w:lineRule="exact"/>
      </w:pPr>
    </w:p>
    <w:p w14:paraId="2DF61BFB" w14:textId="77777777" w:rsidR="002E4CBA" w:rsidRDefault="002E4CBA">
      <w:pPr>
        <w:spacing w:line="200" w:lineRule="exact"/>
      </w:pPr>
    </w:p>
    <w:p w14:paraId="559C414D" w14:textId="77777777"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14:paraId="66820DFF" w14:textId="77777777"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14:paraId="265FE67A" w14:textId="77777777"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14:paraId="48198CF1" w14:textId="77777777" w:rsidR="002E4CBA" w:rsidRDefault="002E4CBA">
      <w:pPr>
        <w:spacing w:before="6" w:line="280" w:lineRule="exact"/>
        <w:rPr>
          <w:sz w:val="28"/>
          <w:szCs w:val="28"/>
        </w:rPr>
      </w:pPr>
    </w:p>
    <w:p w14:paraId="1740E35A" w14:textId="11E78B8C"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8540A5">
        <w:rPr>
          <w:rFonts w:ascii="Arial" w:eastAsia="Arial" w:hAnsi="Arial" w:cs="Arial"/>
          <w:spacing w:val="2"/>
          <w:sz w:val="24"/>
          <w:szCs w:val="24"/>
        </w:rPr>
        <w:t>0120020211-KD068614</w:t>
      </w:r>
    </w:p>
    <w:p w14:paraId="2F5EB974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428D" wp14:editId="596BE567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5FFD7519" w14:textId="78877EF3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ADK SEJATI ENTERPRISE</w:t>
      </w:r>
    </w:p>
    <w:p w14:paraId="198237BF" w14:textId="77777777" w:rsidR="002E4CBA" w:rsidRDefault="00217EF2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7384" wp14:editId="5EF85349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33A150F0" w14:textId="78803CC9"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19/2019</w:t>
      </w:r>
    </w:p>
    <w:p w14:paraId="4EAAC3A7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0A88" wp14:editId="51C0FCA4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14:paraId="0820CDEA" w14:textId="6AA8E108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IND2919838233</w:t>
      </w:r>
    </w:p>
    <w:p w14:paraId="6D88413A" w14:textId="77777777" w:rsidR="002E4CBA" w:rsidRDefault="00217EF2">
      <w:pPr>
        <w:spacing w:before="5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F585" wp14:editId="33DFD645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1F3B4941" w14:textId="77777777"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14:paraId="40760DC4" w14:textId="77777777" w:rsidR="002E4CBA" w:rsidRDefault="002E4CBA">
      <w:pPr>
        <w:spacing w:before="5" w:line="140" w:lineRule="exact"/>
        <w:rPr>
          <w:sz w:val="14"/>
          <w:szCs w:val="14"/>
        </w:rPr>
      </w:pPr>
    </w:p>
    <w:p w14:paraId="0BFAF92A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BDEB9" wp14:editId="070C27E4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36357562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3BE50220" w14:textId="77777777"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14:paraId="5B8F5114" w14:textId="6BCDCD0A"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Kedah</w:t>
      </w:r>
    </w:p>
    <w:p w14:paraId="242642BC" w14:textId="513FF05E"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310A5" wp14:editId="0B827A56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Kedah</w:t>
      </w:r>
    </w:p>
    <w:p w14:paraId="6ADAF14C" w14:textId="77777777"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6C67E9FE" w14:textId="77777777"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14:paraId="69889900" w14:textId="77777777" w:rsidR="002E4CBA" w:rsidRDefault="002E4CBA">
      <w:pPr>
        <w:spacing w:before="18" w:line="220" w:lineRule="exact"/>
        <w:rPr>
          <w:sz w:val="22"/>
          <w:szCs w:val="22"/>
        </w:rPr>
      </w:pPr>
    </w:p>
    <w:p w14:paraId="38628C36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14:paraId="37A9CD15" w14:textId="77777777" w:rsidR="002E4CBA" w:rsidRDefault="002E4CBA">
      <w:pPr>
        <w:spacing w:before="7" w:line="200" w:lineRule="exact"/>
      </w:pPr>
    </w:p>
    <w:p w14:paraId="082D73D3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14:paraId="52C12D48" w14:textId="77777777" w:rsidR="002E4CBA" w:rsidRDefault="002E4CBA">
      <w:pPr>
        <w:spacing w:before="7" w:line="200" w:lineRule="exact"/>
      </w:pPr>
    </w:p>
    <w:p w14:paraId="57F315DF" w14:textId="77777777"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14:paraId="239AE960" w14:textId="1CF52A2E"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120.00</w:t>
      </w:r>
    </w:p>
    <w:p w14:paraId="08F7C7CB" w14:textId="77777777"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BFA67" wp14:editId="25E20DFF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24B867E7" w14:textId="5A803EEA"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14:paraId="5176C263" w14:textId="77777777" w:rsidR="002E4CBA" w:rsidRDefault="00F86306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FBB89" wp14:editId="640A770B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540C3604" w14:textId="1A711C59"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</w:p>
    <w:p w14:paraId="7381206D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5E001" wp14:editId="2AEF3545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3BC5E1CB" w14:textId="77777777"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31740DAD" w14:textId="77777777" w:rsidR="002E4CBA" w:rsidRDefault="002E4CBA">
      <w:pPr>
        <w:spacing w:before="6" w:line="200" w:lineRule="exact"/>
      </w:pPr>
    </w:p>
    <w:p w14:paraId="4C3D7306" w14:textId="4737CCF5"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17543D" w:rsidRPr="0017543D">
        <w:rPr>
          <w:rFonts w:ascii="Arial" w:eastAsia="Arial" w:hAnsi="Arial" w:cs="Arial"/>
          <w:spacing w:val="6"/>
          <w:sz w:val="22"/>
          <w:szCs w:val="22"/>
        </w:rPr>
        <w:t>syed mohd afiq</w:t>
      </w:r>
    </w:p>
    <w:p w14:paraId="6C728A77" w14:textId="77777777"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B66AB" wp14:editId="3CFE81DB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0136D68B" w14:textId="77777777"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2FD147C5" w14:textId="77777777"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0ABB3008" w14:textId="62061F1E"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Jurutera</w:t>
      </w:r>
    </w:p>
    <w:p w14:paraId="4A2E4B41" w14:textId="77777777"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8748C" wp14:editId="472BC4FF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6D09E27A" w14:textId="42BEBDB4"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155EE" wp14:editId="00BA8FDD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</w:p>
    <w:p w14:paraId="2F424D05" w14:textId="77777777" w:rsidR="002E4CBA" w:rsidRDefault="002E4CBA">
      <w:pPr>
        <w:spacing w:before="3" w:line="120" w:lineRule="exact"/>
        <w:rPr>
          <w:sz w:val="12"/>
          <w:szCs w:val="12"/>
        </w:rPr>
      </w:pPr>
    </w:p>
    <w:p w14:paraId="1D918578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72BA1F76" w14:textId="066351DD" w:rsidR="002E4CBA" w:rsidRDefault="0017543D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lastRenderedPageBreak/>
        <w:pict w14:anchorId="5304C6AB">
          <v:group id="_x0000_s1105" style="position:absolute;left:0;text-align:left;margin-left:-35.1pt;margin-top:20.35pt;width:505.75pt;height:0;z-index:-251631616;mso-position-horizontal-relative:page" coordorigin="720,583" coordsize="10115,0">
            <v:polyline id="_x0000_s1106" style="position:absolute" points="2880,2332,12995,2332" coordorigin="720,583" coordsize="10115,0" filled="f" strokeweight="14051emu">
              <v:path arrowok="t"/>
              <o:lock v:ext="edit" verticies="t"/>
            </v:polyline>
            <w10:wrap anchorx="page"/>
          </v:group>
        </w:pict>
      </w:r>
      <w:r w:rsidR="00F863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DC344" wp14:editId="46A8C119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F86306">
        <w:rPr>
          <w:rFonts w:ascii="Arial" w:eastAsia="Arial" w:hAnsi="Arial" w:cs="Arial"/>
          <w:sz w:val="24"/>
          <w:szCs w:val="24"/>
        </w:rPr>
        <w:t>J</w:t>
      </w:r>
      <w:r w:rsidR="00F86306">
        <w:rPr>
          <w:rFonts w:ascii="Arial" w:eastAsia="Arial" w:hAnsi="Arial" w:cs="Arial"/>
          <w:spacing w:val="1"/>
          <w:sz w:val="24"/>
          <w:szCs w:val="24"/>
        </w:rPr>
        <w:t>AB</w:t>
      </w:r>
      <w:r w:rsidR="00F86306">
        <w:rPr>
          <w:rFonts w:ascii="Arial" w:eastAsia="Arial" w:hAnsi="Arial" w:cs="Arial"/>
          <w:sz w:val="24"/>
          <w:szCs w:val="24"/>
        </w:rPr>
        <w:t>A</w:t>
      </w:r>
      <w:r w:rsidR="00F86306">
        <w:rPr>
          <w:rFonts w:ascii="Arial" w:eastAsia="Arial" w:hAnsi="Arial" w:cs="Arial"/>
          <w:spacing w:val="3"/>
          <w:sz w:val="24"/>
          <w:szCs w:val="24"/>
        </w:rPr>
        <w:t>T</w:t>
      </w:r>
      <w:r w:rsidR="00F86306">
        <w:rPr>
          <w:rFonts w:ascii="Arial" w:eastAsia="Arial" w:hAnsi="Arial" w:cs="Arial"/>
          <w:spacing w:val="1"/>
          <w:sz w:val="24"/>
          <w:szCs w:val="24"/>
        </w:rPr>
        <w:t>A</w:t>
      </w:r>
      <w:r w:rsidR="00F86306">
        <w:rPr>
          <w:rFonts w:ascii="Arial" w:eastAsia="Arial" w:hAnsi="Arial" w:cs="Arial"/>
          <w:sz w:val="24"/>
          <w:szCs w:val="24"/>
        </w:rPr>
        <w:t xml:space="preserve">N          </w:t>
      </w:r>
      <w:proofErr w:type="gramStart"/>
      <w:r w:rsidR="00F86306">
        <w:rPr>
          <w:rFonts w:ascii="Arial" w:eastAsia="Arial" w:hAnsi="Arial" w:cs="Arial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6955EE05" w14:textId="3DEB492E"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14:paraId="20993546" w14:textId="77777777" w:rsidR="002E4CBA" w:rsidRDefault="002E4CBA">
      <w:pPr>
        <w:spacing w:line="200" w:lineRule="exact"/>
      </w:pPr>
    </w:p>
    <w:p w14:paraId="309D70C8" w14:textId="77777777" w:rsidR="002E4CBA" w:rsidRDefault="002E4CBA">
      <w:pPr>
        <w:spacing w:before="18" w:line="200" w:lineRule="exact"/>
      </w:pPr>
    </w:p>
    <w:p w14:paraId="22FC84E5" w14:textId="77777777"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 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14:paraId="4C830FAB" w14:textId="77777777" w:rsidR="002E4CBA" w:rsidRDefault="002E4CBA">
      <w:pPr>
        <w:spacing w:before="8" w:line="100" w:lineRule="exact"/>
        <w:rPr>
          <w:sz w:val="11"/>
          <w:szCs w:val="11"/>
        </w:rPr>
      </w:pPr>
    </w:p>
    <w:p w14:paraId="5AFD0217" w14:textId="77777777" w:rsidR="002E4CBA" w:rsidRDefault="002E4CBA">
      <w:pPr>
        <w:spacing w:line="20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 w14:paraId="2315FB98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7460692" w14:textId="77777777" w:rsidR="002E4CBA" w:rsidRDefault="00F86306" w:rsidP="0017543D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476DD31" w14:textId="77777777" w:rsidR="002E4CBA" w:rsidRDefault="00F86306" w:rsidP="0017543D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F106596" w14:textId="77777777" w:rsidR="002E4CBA" w:rsidRDefault="00F86306" w:rsidP="0017543D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1E34724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61B05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47B7B7D3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E1403E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0E67E2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58156E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DF0E956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64F5BA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10757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B76489D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3CCA3B2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CB0DCC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811799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01731092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CEC23A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7CBCE4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556728E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1982676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75087E31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1DE0B6B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1E68FE2F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89D6310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205139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4D8E135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F447E8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1B5E2F2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59D02DB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768A1E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22B680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8EE1F34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22FBED2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CB84937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4DDB565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884CB9D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98443D8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79B5C8F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435F23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1A5A63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AE5ACE5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826BA36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0C28E8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E35E0A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14:paraId="6E3A92E4" w14:textId="2A806F0B" w:rsidR="002E4CBA" w:rsidRDefault="0017543D"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82236D4" w14:textId="77777777"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17543D"/>
    <w:rsid w:val="00217EF2"/>
    <w:rsid w:val="002E4CBA"/>
    <w:rsid w:val="004C023D"/>
    <w:rsid w:val="008540A5"/>
    <w:rsid w:val="00A362CC"/>
    <w:rsid w:val="00CA737D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D2C638B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647-9097-3A48-A46A-56FA31EC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2018-12-09T13:42:00Z</dcterms:created>
  <dcterms:modified xsi:type="dcterms:W3CDTF">2019-04-28T07:56:00Z</dcterms:modified>
</cp:coreProperties>
</file>