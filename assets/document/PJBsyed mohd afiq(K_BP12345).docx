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4539295" w14:textId="77777777" w:rsidR="00EA0A82" w:rsidRDefault="00EA0A82">
      <w:pPr>
        <w:spacing w:before="4" w:line="140" w:lineRule="exact"/>
        <w:rPr>
          <w:sz w:val="14"/>
          <w:szCs w:val="14"/>
        </w:rPr>
      </w:pPr>
    </w:p>
    <w:p w14:paraId="552B2576" w14:textId="77777777" w:rsidR="00EA0A82" w:rsidRDefault="00EA0A82">
      <w:pPr>
        <w:spacing w:line="200" w:lineRule="exact"/>
      </w:pPr>
    </w:p>
    <w:p w14:paraId="7348F6B5" w14:textId="77777777" w:rsidR="00EA0A82" w:rsidRDefault="00EA0A82">
      <w:pPr>
        <w:spacing w:line="200" w:lineRule="exact"/>
      </w:pPr>
    </w:p>
    <w:p w14:paraId="512D6B99" w14:textId="77777777" w:rsidR="00EA0A82" w:rsidRDefault="00EA0A82">
      <w:pPr>
        <w:spacing w:line="200" w:lineRule="exact"/>
      </w:pPr>
    </w:p>
    <w:p w14:paraId="5685B182" w14:textId="77777777" w:rsidR="00EA0A82" w:rsidRDefault="00EA0A82">
      <w:pPr>
        <w:spacing w:line="200" w:lineRule="exact"/>
      </w:pPr>
    </w:p>
    <w:p w14:paraId="61F7BBC4" w14:textId="77777777" w:rsidR="00EA0A82" w:rsidRDefault="00EA0A82">
      <w:pPr>
        <w:spacing w:line="200" w:lineRule="exact"/>
      </w:pPr>
    </w:p>
    <w:p w14:paraId="77EB2B7C" w14:textId="77777777" w:rsidR="00EA0A82" w:rsidRDefault="00EA0A82">
      <w:pPr>
        <w:spacing w:line="200" w:lineRule="exact"/>
      </w:pPr>
    </w:p>
    <w:p w14:paraId="13F039B9" w14:textId="77777777" w:rsidR="00EA0A82" w:rsidRDefault="00EA0A82">
      <w:pPr>
        <w:spacing w:line="200" w:lineRule="exact"/>
      </w:pPr>
    </w:p>
    <w:p w14:paraId="01E3237C" w14:textId="77777777" w:rsidR="00EA0A82" w:rsidRDefault="00EA0A82">
      <w:pPr>
        <w:spacing w:line="200" w:lineRule="exact"/>
      </w:pPr>
    </w:p>
    <w:p w14:paraId="01D50525" w14:textId="77777777" w:rsidR="00EA0A82" w:rsidRDefault="00EA0A82">
      <w:pPr>
        <w:spacing w:line="200" w:lineRule="exact"/>
      </w:pPr>
    </w:p>
    <w:p w14:paraId="64331FA7" w14:textId="77777777" w:rsidR="00EA0A82" w:rsidRDefault="00EA0A82">
      <w:pPr>
        <w:spacing w:line="200" w:lineRule="exact"/>
      </w:pPr>
    </w:p>
    <w:p w14:paraId="185237E3" w14:textId="77777777" w:rsidR="00EA0A82" w:rsidRDefault="00EA0A82">
      <w:pPr>
        <w:spacing w:line="200" w:lineRule="exact"/>
      </w:pPr>
    </w:p>
    <w:p w14:paraId="2536B2B8" w14:textId="77777777" w:rsidR="00EA0A82" w:rsidRDefault="00EA0A82">
      <w:pPr>
        <w:spacing w:line="200" w:lineRule="exact"/>
      </w:pPr>
    </w:p>
    <w:p w14:paraId="3E72F99C" w14:textId="77777777" w:rsidR="00EA0A82" w:rsidRDefault="00542C9C">
      <w:pPr>
        <w:spacing w:before="38"/>
        <w:ind w:left="3962" w:right="3973"/>
        <w:jc w:val="center"/>
        <w:rPr>
          <w:sz w:val="21"/>
          <w:szCs w:val="21"/>
        </w:rPr>
      </w:pPr>
      <w:r>
        <w:rPr>
          <w:sz w:val="21"/>
          <w:szCs w:val="21"/>
        </w:rPr>
        <w:t>SPP</w:t>
      </w:r>
      <w:r>
        <w:rPr>
          <w:spacing w:val="13"/>
          <w:sz w:val="21"/>
          <w:szCs w:val="21"/>
        </w:rPr>
        <w:t xml:space="preserve"> </w:t>
      </w:r>
      <w:r>
        <w:rPr>
          <w:spacing w:val="1"/>
          <w:w w:val="103"/>
          <w:sz w:val="21"/>
          <w:szCs w:val="21"/>
        </w:rPr>
        <w:t>2/</w:t>
      </w:r>
      <w:r>
        <w:rPr>
          <w:w w:val="103"/>
          <w:sz w:val="21"/>
          <w:szCs w:val="21"/>
        </w:rPr>
        <w:t>1995</w:t>
      </w:r>
    </w:p>
    <w:p w14:paraId="5BDEBB6C" w14:textId="77777777" w:rsidR="00EA0A82" w:rsidRDefault="00EA0A82">
      <w:pPr>
        <w:spacing w:before="15" w:line="240" w:lineRule="exact"/>
        <w:rPr>
          <w:sz w:val="24"/>
          <w:szCs w:val="24"/>
        </w:rPr>
      </w:pPr>
    </w:p>
    <w:p w14:paraId="0AC911B4" w14:textId="77777777" w:rsidR="00EA0A82" w:rsidRPr="00542C9C" w:rsidRDefault="00542C9C">
      <w:pPr>
        <w:spacing w:line="260" w:lineRule="exact"/>
        <w:ind w:left="1528" w:right="1535"/>
        <w:jc w:val="center"/>
        <w:rPr>
          <w:b/>
          <w:sz w:val="23"/>
          <w:szCs w:val="23"/>
          <w:u w:val="single"/>
        </w:rPr>
      </w:pPr>
      <w:r w:rsidRPr="00542C9C">
        <w:rPr>
          <w:b/>
          <w:spacing w:val="-2"/>
          <w:position w:val="-1"/>
          <w:sz w:val="23"/>
          <w:szCs w:val="23"/>
          <w:u w:val="single"/>
        </w:rPr>
        <w:t>P</w:t>
      </w:r>
      <w:r w:rsidRPr="00542C9C">
        <w:rPr>
          <w:b/>
          <w:spacing w:val="1"/>
          <w:position w:val="-1"/>
          <w:sz w:val="23"/>
          <w:szCs w:val="23"/>
          <w:u w:val="single"/>
        </w:rPr>
        <w:t>ELE</w:t>
      </w:r>
      <w:r w:rsidRPr="00542C9C">
        <w:rPr>
          <w:b/>
          <w:position w:val="-1"/>
          <w:sz w:val="23"/>
          <w:szCs w:val="23"/>
          <w:u w:val="single"/>
        </w:rPr>
        <w:t>PA</w:t>
      </w:r>
      <w:r w:rsidRPr="00542C9C">
        <w:rPr>
          <w:b/>
          <w:spacing w:val="1"/>
          <w:position w:val="-1"/>
          <w:sz w:val="23"/>
          <w:szCs w:val="23"/>
          <w:u w:val="single"/>
        </w:rPr>
        <w:t>S</w:t>
      </w:r>
      <w:r w:rsidRPr="00542C9C">
        <w:rPr>
          <w:b/>
          <w:position w:val="-1"/>
          <w:sz w:val="23"/>
          <w:szCs w:val="23"/>
          <w:u w:val="single"/>
        </w:rPr>
        <w:t>AN</w:t>
      </w:r>
      <w:r w:rsidRPr="00542C9C">
        <w:rPr>
          <w:b/>
          <w:spacing w:val="28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1"/>
          <w:position w:val="-1"/>
          <w:sz w:val="23"/>
          <w:szCs w:val="23"/>
          <w:u w:val="single"/>
        </w:rPr>
        <w:t>J</w:t>
      </w:r>
      <w:r w:rsidRPr="00542C9C">
        <w:rPr>
          <w:b/>
          <w:position w:val="-1"/>
          <w:sz w:val="23"/>
          <w:szCs w:val="23"/>
          <w:u w:val="single"/>
        </w:rPr>
        <w:t>AMI</w:t>
      </w:r>
      <w:r w:rsidRPr="00542C9C">
        <w:rPr>
          <w:b/>
          <w:spacing w:val="2"/>
          <w:position w:val="-1"/>
          <w:sz w:val="23"/>
          <w:szCs w:val="23"/>
          <w:u w:val="single"/>
        </w:rPr>
        <w:t>NA</w:t>
      </w:r>
      <w:r w:rsidRPr="00542C9C">
        <w:rPr>
          <w:b/>
          <w:position w:val="-1"/>
          <w:sz w:val="23"/>
          <w:szCs w:val="23"/>
          <w:u w:val="single"/>
        </w:rPr>
        <w:t>N</w:t>
      </w:r>
      <w:r w:rsidRPr="00542C9C">
        <w:rPr>
          <w:b/>
          <w:spacing w:val="2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1"/>
          <w:position w:val="-1"/>
          <w:sz w:val="23"/>
          <w:szCs w:val="23"/>
          <w:u w:val="single"/>
        </w:rPr>
        <w:t>B</w:t>
      </w:r>
      <w:r w:rsidRPr="00542C9C">
        <w:rPr>
          <w:b/>
          <w:position w:val="-1"/>
          <w:sz w:val="23"/>
          <w:szCs w:val="23"/>
          <w:u w:val="single"/>
        </w:rPr>
        <w:t>ANK</w:t>
      </w:r>
      <w:r w:rsidRPr="00542C9C">
        <w:rPr>
          <w:b/>
          <w:spacing w:val="1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position w:val="-1"/>
          <w:sz w:val="23"/>
          <w:szCs w:val="23"/>
          <w:u w:val="single"/>
        </w:rPr>
        <w:t>/</w:t>
      </w:r>
      <w:r w:rsidRPr="00542C9C">
        <w:rPr>
          <w:b/>
          <w:spacing w:val="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position w:val="-1"/>
          <w:sz w:val="23"/>
          <w:szCs w:val="23"/>
          <w:u w:val="single"/>
        </w:rPr>
        <w:t>J</w:t>
      </w:r>
      <w:r w:rsidRPr="00542C9C">
        <w:rPr>
          <w:b/>
          <w:spacing w:val="2"/>
          <w:position w:val="-1"/>
          <w:sz w:val="23"/>
          <w:szCs w:val="23"/>
          <w:u w:val="single"/>
        </w:rPr>
        <w:t>A</w:t>
      </w:r>
      <w:r w:rsidRPr="00542C9C">
        <w:rPr>
          <w:b/>
          <w:position w:val="-1"/>
          <w:sz w:val="23"/>
          <w:szCs w:val="23"/>
          <w:u w:val="single"/>
        </w:rPr>
        <w:t>MINAN</w:t>
      </w:r>
      <w:r w:rsidRPr="00542C9C">
        <w:rPr>
          <w:b/>
          <w:spacing w:val="2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3"/>
          <w:w w:val="102"/>
          <w:position w:val="-1"/>
          <w:sz w:val="23"/>
          <w:szCs w:val="23"/>
          <w:u w:val="single"/>
        </w:rPr>
        <w:t>I</w:t>
      </w:r>
      <w:r w:rsidRPr="00542C9C">
        <w:rPr>
          <w:b/>
          <w:w w:val="102"/>
          <w:position w:val="-1"/>
          <w:sz w:val="23"/>
          <w:szCs w:val="23"/>
          <w:u w:val="single"/>
        </w:rPr>
        <w:t>N</w:t>
      </w:r>
      <w:r w:rsidRPr="00542C9C">
        <w:rPr>
          <w:b/>
          <w:spacing w:val="1"/>
          <w:w w:val="102"/>
          <w:position w:val="-1"/>
          <w:sz w:val="23"/>
          <w:szCs w:val="23"/>
          <w:u w:val="single"/>
        </w:rPr>
        <w:t>S</w:t>
      </w:r>
      <w:r w:rsidRPr="00542C9C">
        <w:rPr>
          <w:b/>
          <w:w w:val="102"/>
          <w:position w:val="-1"/>
          <w:sz w:val="23"/>
          <w:szCs w:val="23"/>
          <w:u w:val="single"/>
        </w:rPr>
        <w:t>URANS</w:t>
      </w:r>
    </w:p>
    <w:p w14:paraId="5EB8D658" w14:textId="77777777" w:rsidR="00EA0A82" w:rsidRDefault="00EA0A82">
      <w:pPr>
        <w:spacing w:line="200" w:lineRule="exact"/>
      </w:pPr>
    </w:p>
    <w:p w14:paraId="7403D165" w14:textId="77777777" w:rsidR="00EA0A82" w:rsidRDefault="00EA0A82">
      <w:pPr>
        <w:spacing w:before="6" w:line="260" w:lineRule="exact"/>
        <w:rPr>
          <w:sz w:val="26"/>
          <w:szCs w:val="26"/>
        </w:rPr>
      </w:pPr>
    </w:p>
    <w:p w14:paraId="51851151" w14:textId="77777777" w:rsidR="00EA0A82" w:rsidRDefault="008469B3">
      <w:pPr>
        <w:spacing w:before="38" w:line="220" w:lineRule="exact"/>
        <w:ind w:left="5610"/>
        <w:rPr>
          <w:sz w:val="21"/>
          <w:szCs w:val="21"/>
        </w:rPr>
      </w:pPr>
      <w:r>
        <w:pict w14:anchorId="0105CC2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3" type="#_x0000_t202" style="position:absolute;left:0;text-align:left;margin-left:375.7pt;margin-top:-1.35pt;width:114.15pt;height:21pt;z-index:-251661824;mso-position-horizontal-relative:page" filled="f" stroked="f">
            <v:textbox inset="0,0,0,0">
              <w:txbxContent>
                <w:p w14:paraId="4546262D" w14:textId="77777777" w:rsidR="00EA0A82" w:rsidRDefault="00542C9C">
                  <w:pPr>
                    <w:spacing w:before="65"/>
                    <w:ind w:left="45" w:right="-33"/>
                    <w:rPr>
                      <w:sz w:val="21"/>
                      <w:szCs w:val="21"/>
                    </w:rPr>
                  </w:pP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____</w:t>
                  </w:r>
                  <w:proofErr w:type="spellStart"/>
                  <w:r>
                    <w:rPr>
                      <w:sz w:val="21"/>
                      <w:szCs w:val="21"/>
                    </w:rPr>
                    <w:t>h</w:t>
                  </w:r>
                  <w:r>
                    <w:rPr>
                      <w:spacing w:val="-2"/>
                      <w:sz w:val="21"/>
                      <w:szCs w:val="21"/>
                    </w:rPr>
                    <w:t>b</w:t>
                  </w:r>
                  <w:proofErr w:type="spellEnd"/>
                  <w:r>
                    <w:rPr>
                      <w:sz w:val="21"/>
                      <w:szCs w:val="21"/>
                    </w:rPr>
                    <w:t>.</w:t>
                  </w:r>
                  <w:r>
                    <w:rPr>
                      <w:spacing w:val="26"/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___</w:t>
                  </w: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</w:t>
                  </w: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</w:t>
                  </w:r>
                  <w:r>
                    <w:rPr>
                      <w:spacing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w w:val="103"/>
                      <w:sz w:val="21"/>
                      <w:szCs w:val="21"/>
                    </w:rPr>
                    <w:t>2</w:t>
                  </w:r>
                  <w:r>
                    <w:rPr>
                      <w:w w:val="103"/>
                      <w:sz w:val="21"/>
                      <w:szCs w:val="21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 w14:anchorId="56759C8E">
          <v:group id="_x0000_s1039" style="position:absolute;left:0;text-align:left;margin-left:375.2pt;margin-top:-1.85pt;width:115.15pt;height:22pt;z-index:-251656704;mso-position-horizontal-relative:page" coordorigin="7504,-37" coordsize="2303,440">
            <v:shape id="_x0000_s1072" style="position:absolute;left:7514;top:-27;width:2283;height:420" coordorigin="7514,-27" coordsize="2283,420" path="m7514,393l9798,393,9798,-27,7514,-27,7514,393xe" stroked="f">
              <v:path arrowok="t"/>
            </v:shape>
            <v:polyline id="_x0000_s1071" style="position:absolute" points="30544,1096,30574,1096" coordorigin="7636,274" coordsize="30,0" filled="f" strokeweight="2487emu">
              <v:path arrowok="t"/>
              <o:lock v:ext="edit" verticies="t"/>
            </v:polyline>
            <v:polyline id="_x0000_s1070" style="position:absolute" points="30784,1096,30814,1096" coordorigin="7696,274" coordsize="30,0" filled="f" strokeweight="2487emu">
              <v:path arrowok="t"/>
              <o:lock v:ext="edit" verticies="t"/>
            </v:polyline>
            <v:polyline id="_x0000_s1069" style="position:absolute" points="31024,1096,31054,1096" coordorigin="7756,274" coordsize="30,0" filled="f" strokeweight="2487emu">
              <v:path arrowok="t"/>
              <o:lock v:ext="edit" verticies="t"/>
            </v:polyline>
            <v:polyline id="_x0000_s1068" style="position:absolute" points="31264,1096,31294,1096" coordorigin="7816,274" coordsize="30,0" filled="f" strokeweight="2487emu">
              <v:path arrowok="t"/>
              <o:lock v:ext="edit" verticies="t"/>
            </v:polyline>
            <v:polyline id="_x0000_s1067" style="position:absolute" points="31504,1096,31534,1096" coordorigin="7876,274" coordsize="30,0" filled="f" strokeweight="2487emu">
              <v:path arrowok="t"/>
              <o:lock v:ext="edit" verticies="t"/>
            </v:polyline>
            <v:polyline id="_x0000_s1066" style="position:absolute" points="31744,1096,31774,1096" coordorigin="7936,274" coordsize="30,0" filled="f" strokeweight="2487emu">
              <v:path arrowok="t"/>
              <o:lock v:ext="edit" verticies="t"/>
            </v:polyline>
            <v:polyline id="_x0000_s1065" style="position:absolute" points="31984,1096,32014,1096" coordorigin="7996,274" coordsize="30,0" filled="f" strokeweight="2487emu">
              <v:path arrowok="t"/>
              <o:lock v:ext="edit" verticies="t"/>
            </v:polyline>
            <v:polyline id="_x0000_s1064" style="position:absolute" points="32224,1096,32254,1096" coordorigin="8056,274" coordsize="30,0" filled="f" strokeweight="2487emu">
              <v:path arrowok="t"/>
              <o:lock v:ext="edit" verticies="t"/>
            </v:polyline>
            <v:polyline id="_x0000_s1063" style="position:absolute" points="32464,1096,32494,1096" coordorigin="8116,274" coordsize="30,0" filled="f" strokeweight="2487emu">
              <v:path arrowok="t"/>
              <o:lock v:ext="edit" verticies="t"/>
            </v:polyline>
            <v:polyline id="_x0000_s1062" style="position:absolute" points="32704,1096,32734,1096" coordorigin="8176,274" coordsize="30,0" filled="f" strokeweight="2487emu">
              <v:path arrowok="t"/>
              <o:lock v:ext="edit" verticies="t"/>
            </v:polyline>
            <v:polyline id="_x0000_s1061" style="position:absolute" points="32944,1096,32974,1096" coordorigin="8236,274" coordsize="30,0" filled="f" strokeweight="2487emu">
              <v:path arrowok="t"/>
              <o:lock v:ext="edit" verticies="t"/>
            </v:polyline>
            <v:polyline id="_x0000_s1060" style="position:absolute" points="33184,1096,33214,1096" coordorigin="8296,274" coordsize="30,0" filled="f" strokeweight="2487emu">
              <v:path arrowok="t"/>
              <o:lock v:ext="edit" verticies="t"/>
            </v:polyline>
            <v:polyline id="_x0000_s1059" style="position:absolute" points="33424,1096,33454,1096" coordorigin="8356,274" coordsize="30,0" filled="f" strokeweight="2487emu">
              <v:path arrowok="t"/>
              <o:lock v:ext="edit" verticies="t"/>
            </v:polyline>
            <v:polyline id="_x0000_s1058" style="position:absolute" points="33664,1096,33694,1096" coordorigin="8416,274" coordsize="30,0" filled="f" strokeweight="2487emu">
              <v:path arrowok="t"/>
              <o:lock v:ext="edit" verticies="t"/>
            </v:polyline>
            <v:polyline id="_x0000_s1057" style="position:absolute" points="33904,1096,33934,1096" coordorigin="8476,274" coordsize="30,0" filled="f" strokeweight="2487emu">
              <v:path arrowok="t"/>
              <o:lock v:ext="edit" verticies="t"/>
            </v:polyline>
            <v:polyline id="_x0000_s1056" style="position:absolute" points="34144,1096,34174,1096" coordorigin="8536,274" coordsize="30,0" filled="f" strokeweight="2487emu">
              <v:path arrowok="t"/>
              <o:lock v:ext="edit" verticies="t"/>
            </v:polyline>
            <v:polyline id="_x0000_s1055" style="position:absolute" points="34384,1096,34414,1096" coordorigin="8596,274" coordsize="30,0" filled="f" strokeweight="2487emu">
              <v:path arrowok="t"/>
              <o:lock v:ext="edit" verticies="t"/>
            </v:polyline>
            <v:polyline id="_x0000_s1054" style="position:absolute" points="34624,1096,34654,1096" coordorigin="8656,274" coordsize="30,0" filled="f" strokeweight="2487emu">
              <v:path arrowok="t"/>
              <o:lock v:ext="edit" verticies="t"/>
            </v:polyline>
            <v:polyline id="_x0000_s1053" style="position:absolute" points="34864,1096,34894,1096" coordorigin="8716,274" coordsize="30,0" filled="f" strokeweight="2487emu">
              <v:path arrowok="t"/>
              <o:lock v:ext="edit" verticies="t"/>
            </v:polyline>
            <v:polyline id="_x0000_s1052" style="position:absolute" points="35104,1096,35134,1096" coordorigin="8776,274" coordsize="30,0" filled="f" strokeweight="2487emu">
              <v:path arrowok="t"/>
              <o:lock v:ext="edit" verticies="t"/>
            </v:polyline>
            <v:polyline id="_x0000_s1051" style="position:absolute" points="35344,1096,35374,1096" coordorigin="8836,274" coordsize="30,0" filled="f" strokeweight="2487emu">
              <v:path arrowok="t"/>
              <o:lock v:ext="edit" verticies="t"/>
            </v:polyline>
            <v:polyline id="_x0000_s1050" style="position:absolute" points="35584,1096,35614,1096" coordorigin="8896,274" coordsize="30,0" filled="f" strokeweight="2487emu">
              <v:path arrowok="t"/>
              <o:lock v:ext="edit" verticies="t"/>
            </v:polyline>
            <v:polyline id="_x0000_s1049" style="position:absolute" points="35824,1096,35854,1096" coordorigin="8956,274" coordsize="30,0" filled="f" strokeweight="2487emu">
              <v:path arrowok="t"/>
              <o:lock v:ext="edit" verticies="t"/>
            </v:polyline>
            <v:polyline id="_x0000_s1048" style="position:absolute" points="36064,1096,36094,1096" coordorigin="9016,274" coordsize="30,0" filled="f" strokeweight="2487emu">
              <v:path arrowok="t"/>
              <o:lock v:ext="edit" verticies="t"/>
            </v:polyline>
            <v:polyline id="_x0000_s1047" style="position:absolute" points="36304,1096,36334,1096" coordorigin="9076,274" coordsize="30,0" filled="f" strokeweight="2487emu">
              <v:path arrowok="t"/>
              <o:lock v:ext="edit" verticies="t"/>
            </v:polyline>
            <v:polyline id="_x0000_s1046" style="position:absolute" points="36544,1096,36574,1096" coordorigin="9136,274" coordsize="30,0" filled="f" strokeweight="2487emu">
              <v:path arrowok="t"/>
              <o:lock v:ext="edit" verticies="t"/>
            </v:polyline>
            <v:polyline id="_x0000_s1045" style="position:absolute" points="36784,1096,36814,1096" coordorigin="9196,274" coordsize="30,0" filled="f" strokeweight="2487emu">
              <v:path arrowok="t"/>
              <o:lock v:ext="edit" verticies="t"/>
            </v:polyline>
            <v:polyline id="_x0000_s1044" style="position:absolute" points="37024,1096,37054,1096" coordorigin="9256,274" coordsize="30,0" filled="f" strokeweight="2487emu">
              <v:path arrowok="t"/>
              <o:lock v:ext="edit" verticies="t"/>
            </v:polyline>
            <v:polyline id="_x0000_s1043" style="position:absolute" points="37264,1096,37294,1096" coordorigin="9316,274" coordsize="30,0" filled="f" strokeweight="2487emu">
              <v:path arrowok="t"/>
              <o:lock v:ext="edit" verticies="t"/>
            </v:polyline>
            <v:polyline id="_x0000_s1042" style="position:absolute" points="37504,1096,37534,1096" coordorigin="9376,274" coordsize="30,0" filled="f" strokeweight="2487emu">
              <v:path arrowok="t"/>
              <o:lock v:ext="edit" verticies="t"/>
            </v:polyline>
            <v:polyline id="_x0000_s1041" style="position:absolute" points="37748,1096,37778,1096" coordorigin="9437,274" coordsize="30,0" filled="f" strokeweight="2487emu">
              <v:path arrowok="t"/>
              <o:lock v:ext="edit" verticies="t"/>
            </v:polyline>
            <v:polyline id="_x0000_s1040" style="position:absolute" points="37988,1096,38018,1096" coordorigin="9497,274" coordsize="30,0" filled="f" strokeweight="2487emu">
              <v:path arrowok="t"/>
              <o:lock v:ext="edit" verticies="t"/>
            </v:polyline>
            <w10:wrap anchorx="page"/>
          </v:group>
        </w:pict>
      </w:r>
      <w:proofErr w:type="spellStart"/>
      <w:r w:rsidR="00542C9C">
        <w:rPr>
          <w:spacing w:val="2"/>
          <w:position w:val="-1"/>
          <w:sz w:val="21"/>
          <w:szCs w:val="21"/>
        </w:rPr>
        <w:t>T</w:t>
      </w:r>
      <w:r w:rsidR="00542C9C">
        <w:rPr>
          <w:spacing w:val="-2"/>
          <w:position w:val="-1"/>
          <w:sz w:val="21"/>
          <w:szCs w:val="21"/>
        </w:rPr>
        <w:t>a</w:t>
      </w:r>
      <w:r w:rsidR="00542C9C">
        <w:rPr>
          <w:spacing w:val="1"/>
          <w:position w:val="-1"/>
          <w:sz w:val="21"/>
          <w:szCs w:val="21"/>
        </w:rPr>
        <w:t>ri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position w:val="-1"/>
          <w:sz w:val="21"/>
          <w:szCs w:val="21"/>
        </w:rPr>
        <w:t>h</w:t>
      </w:r>
      <w:proofErr w:type="spellEnd"/>
      <w:r w:rsidR="00542C9C">
        <w:rPr>
          <w:spacing w:val="19"/>
          <w:position w:val="-1"/>
          <w:sz w:val="21"/>
          <w:szCs w:val="21"/>
        </w:rPr>
        <w:t xml:space="preserve"> </w:t>
      </w:r>
      <w:r w:rsidR="00542C9C">
        <w:rPr>
          <w:w w:val="103"/>
          <w:position w:val="-1"/>
          <w:sz w:val="21"/>
          <w:szCs w:val="21"/>
        </w:rPr>
        <w:t>:</w:t>
      </w:r>
    </w:p>
    <w:p w14:paraId="78F6338E" w14:textId="3F363893" w:rsidR="00EA0A82" w:rsidRDefault="00EA0A82">
      <w:pPr>
        <w:spacing w:line="200" w:lineRule="exact"/>
      </w:pPr>
    </w:p>
    <w:p w14:paraId="1824B457" w14:textId="1E2542D6" w:rsidR="00EA0A82" w:rsidRDefault="008469B3">
      <w:pPr>
        <w:spacing w:before="4" w:line="260" w:lineRule="exact"/>
        <w:rPr>
          <w:sz w:val="26"/>
          <w:szCs w:val="2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42BFD78" wp14:editId="647E77B9">
                <wp:simplePos x="0" y="0"/>
                <wp:positionH relativeFrom="column">
                  <wp:posOffset>-142875</wp:posOffset>
                </wp:positionH>
                <wp:positionV relativeFrom="paragraph">
                  <wp:posOffset>60960</wp:posOffset>
                </wp:positionV>
                <wp:extent cx="5482590" cy="4089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59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338962" w14:textId="605B4D72" w:rsidR="008469B3" w:rsidRPr="008469B3" w:rsidRDefault="008469B3" w:rsidP="008469B3">
                            <w:pPr>
                              <w:spacing w:before="34"/>
                              <w:ind w:left="140"/>
                            </w:pPr>
                            <w:r>
                              <w:rPr>
                                <w:b/>
                                <w:spacing w:val="3"/>
                              </w:rPr>
                              <w:t>BANK ISLAM</w:t>
                            </w:r>
                          </w:p>
                          <w:p w14:paraId="3AF2DCE4" w14:textId="3A84BE31" w:rsidR="00D35CB0" w:rsidRPr="00031574" w:rsidRDefault="00D35CB0" w:rsidP="00D35CB0">
                            <w:pPr>
                              <w:spacing w:before="3" w:line="243" w:lineRule="auto"/>
                              <w:ind w:left="140" w:right="6219" w:firstLine="2"/>
                              <w:rPr>
                                <w:spacing w:val="1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Sungai Petani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BFD78" id="Text Box 2" o:spid="_x0000_s1026" type="#_x0000_t202" style="position:absolute;margin-left:-11.25pt;margin-top:4.8pt;width:431.7pt;height:32.2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" filled="f" stroked="f">
                <v:textbox style="mso-fit-shape-to-text:t">
                  <w:txbxContent>
                    <w:p w14:paraId="66338962" w14:textId="605B4D72" w:rsidR="008469B3" w:rsidRPr="008469B3" w:rsidRDefault="008469B3" w:rsidP="008469B3">
                      <w:pPr>
                        <w:spacing w:before="34"/>
                        <w:ind w:left="140"/>
                      </w:pPr>
                      <w:r>
                        <w:rPr>
                          <w:b/>
                          <w:spacing w:val="3"/>
                        </w:rPr>
                        <w:t>BANK ISLAM</w:t>
                      </w:r>
                    </w:p>
                    <w:p w14:paraId="3AF2DCE4" w14:textId="3A84BE31" w:rsidR="00D35CB0" w:rsidRPr="00031574" w:rsidRDefault="00D35CB0" w:rsidP="00D35CB0">
                      <w:pPr>
                        <w:spacing w:before="3" w:line="243" w:lineRule="auto"/>
                        <w:ind w:left="140" w:right="6219" w:firstLine="2"/>
                        <w:rPr>
                          <w:spacing w:val="1"/>
                        </w:rPr>
                      </w:pPr>
                      <w:r>
                        <w:rPr>
                          <w:spacing w:val="-2"/>
                        </w:rPr>
                        <w:t>Sungai Petani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A40EC3" w14:textId="1BBFCC76" w:rsidR="00EA0A82" w:rsidRDefault="00EA0A82">
      <w:pPr>
        <w:spacing w:before="9" w:line="160" w:lineRule="exact"/>
        <w:rPr>
          <w:sz w:val="16"/>
          <w:szCs w:val="16"/>
        </w:rPr>
      </w:pPr>
    </w:p>
    <w:p w14:paraId="4ED72AC7" w14:textId="77777777" w:rsidR="00EA0A82" w:rsidRDefault="00EA0A82">
      <w:pPr>
        <w:spacing w:line="200" w:lineRule="exact"/>
      </w:pPr>
    </w:p>
    <w:p w14:paraId="2F90E943" w14:textId="77777777" w:rsidR="00EA0A82" w:rsidRDefault="00EA0A82">
      <w:pPr>
        <w:spacing w:line="200" w:lineRule="exact"/>
      </w:pPr>
    </w:p>
    <w:p w14:paraId="6551886D" w14:textId="77777777" w:rsidR="00EA0A82" w:rsidRDefault="00EA0A82">
      <w:pPr>
        <w:spacing w:line="200" w:lineRule="exact"/>
      </w:pPr>
    </w:p>
    <w:p w14:paraId="03EBBCAE" w14:textId="77777777" w:rsidR="00EA0A82" w:rsidRDefault="00542C9C">
      <w:pPr>
        <w:spacing w:before="38"/>
        <w:ind w:left="113"/>
        <w:rPr>
          <w:sz w:val="21"/>
          <w:szCs w:val="21"/>
        </w:rPr>
      </w:pPr>
      <w:proofErr w:type="gramStart"/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 xml:space="preserve">n,   </w:t>
      </w:r>
      <w:proofErr w:type="gramEnd"/>
      <w:r>
        <w:rPr>
          <w:sz w:val="21"/>
          <w:szCs w:val="21"/>
        </w:rPr>
        <w:t xml:space="preserve">                                                                                                       </w:t>
      </w:r>
      <w:r>
        <w:rPr>
          <w:spacing w:val="35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.</w:t>
      </w:r>
    </w:p>
    <w:p w14:paraId="05B21517" w14:textId="7084F5DD" w:rsidR="00EA0A82" w:rsidRDefault="00EA0A82">
      <w:pPr>
        <w:spacing w:before="11" w:line="240" w:lineRule="exact"/>
        <w:rPr>
          <w:sz w:val="24"/>
          <w:szCs w:val="24"/>
        </w:rPr>
      </w:pPr>
    </w:p>
    <w:p w14:paraId="1BDFB779" w14:textId="1D60A9C4" w:rsidR="00EA0A82" w:rsidRDefault="00542C9C">
      <w:pPr>
        <w:spacing w:line="220" w:lineRule="exact"/>
        <w:ind w:left="113" w:right="3479"/>
      </w:pPr>
      <w:r>
        <w:rPr>
          <w:b/>
          <w:spacing w:val="2"/>
          <w:sz w:val="21"/>
          <w:szCs w:val="21"/>
        </w:rPr>
        <w:t>P</w:t>
      </w:r>
      <w:r>
        <w:rPr>
          <w:b/>
          <w:sz w:val="21"/>
          <w:szCs w:val="21"/>
        </w:rPr>
        <w:t>E</w:t>
      </w:r>
      <w:r>
        <w:rPr>
          <w:b/>
          <w:spacing w:val="-1"/>
          <w:sz w:val="21"/>
          <w:szCs w:val="21"/>
        </w:rPr>
        <w:t>L</w:t>
      </w:r>
      <w:r>
        <w:rPr>
          <w:b/>
          <w:spacing w:val="-3"/>
          <w:sz w:val="21"/>
          <w:szCs w:val="21"/>
        </w:rPr>
        <w:t>E</w:t>
      </w:r>
      <w:r>
        <w:rPr>
          <w:b/>
          <w:spacing w:val="2"/>
          <w:sz w:val="21"/>
          <w:szCs w:val="21"/>
        </w:rPr>
        <w:t>P</w:t>
      </w:r>
      <w:r>
        <w:rPr>
          <w:b/>
          <w:sz w:val="21"/>
          <w:szCs w:val="21"/>
        </w:rPr>
        <w:t>ASAN</w:t>
      </w:r>
      <w:r>
        <w:rPr>
          <w:b/>
          <w:spacing w:val="38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J</w:t>
      </w:r>
      <w:r>
        <w:rPr>
          <w:b/>
          <w:sz w:val="21"/>
          <w:szCs w:val="21"/>
        </w:rPr>
        <w:t>A</w:t>
      </w:r>
      <w:r>
        <w:rPr>
          <w:b/>
          <w:spacing w:val="1"/>
          <w:sz w:val="21"/>
          <w:szCs w:val="21"/>
        </w:rPr>
        <w:t>M</w:t>
      </w:r>
      <w:r>
        <w:rPr>
          <w:b/>
          <w:sz w:val="21"/>
          <w:szCs w:val="21"/>
        </w:rPr>
        <w:t>INAN</w:t>
      </w:r>
      <w:r>
        <w:rPr>
          <w:b/>
          <w:spacing w:val="31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ANK</w:t>
      </w:r>
      <w:r>
        <w:rPr>
          <w:b/>
          <w:spacing w:val="19"/>
          <w:sz w:val="21"/>
          <w:szCs w:val="21"/>
        </w:rPr>
        <w:t xml:space="preserve"> </w:t>
      </w:r>
      <w:r>
        <w:rPr>
          <w:b/>
          <w:sz w:val="21"/>
          <w:szCs w:val="21"/>
        </w:rPr>
        <w:t>/</w:t>
      </w:r>
      <w:r>
        <w:rPr>
          <w:b/>
          <w:spacing w:val="5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J</w:t>
      </w:r>
      <w:r>
        <w:rPr>
          <w:b/>
          <w:sz w:val="21"/>
          <w:szCs w:val="21"/>
        </w:rPr>
        <w:t>A</w:t>
      </w:r>
      <w:r>
        <w:rPr>
          <w:b/>
          <w:spacing w:val="-2"/>
          <w:sz w:val="21"/>
          <w:szCs w:val="21"/>
        </w:rPr>
        <w:t>M</w:t>
      </w:r>
      <w:r>
        <w:rPr>
          <w:b/>
          <w:sz w:val="21"/>
          <w:szCs w:val="21"/>
        </w:rPr>
        <w:t>INAN</w:t>
      </w:r>
      <w:r>
        <w:rPr>
          <w:b/>
          <w:spacing w:val="31"/>
          <w:sz w:val="21"/>
          <w:szCs w:val="21"/>
        </w:rPr>
        <w:t xml:space="preserve"> </w:t>
      </w:r>
      <w:r>
        <w:rPr>
          <w:b/>
          <w:spacing w:val="1"/>
          <w:w w:val="103"/>
          <w:sz w:val="21"/>
          <w:szCs w:val="21"/>
        </w:rPr>
        <w:t>I</w:t>
      </w:r>
      <w:r>
        <w:rPr>
          <w:b/>
          <w:w w:val="103"/>
          <w:sz w:val="21"/>
          <w:szCs w:val="21"/>
        </w:rPr>
        <w:t>NSU</w:t>
      </w:r>
      <w:r>
        <w:rPr>
          <w:b/>
          <w:spacing w:val="-1"/>
          <w:w w:val="103"/>
          <w:sz w:val="21"/>
          <w:szCs w:val="21"/>
        </w:rPr>
        <w:t>R</w:t>
      </w:r>
      <w:r>
        <w:rPr>
          <w:b/>
          <w:w w:val="103"/>
          <w:sz w:val="21"/>
          <w:szCs w:val="21"/>
        </w:rPr>
        <w:t xml:space="preserve">ANS </w:t>
      </w:r>
      <w:r>
        <w:rPr>
          <w:b/>
          <w:position w:val="1"/>
          <w:sz w:val="21"/>
          <w:szCs w:val="21"/>
        </w:rPr>
        <w:t>RUJ.</w:t>
      </w:r>
      <w:r>
        <w:rPr>
          <w:b/>
          <w:spacing w:val="16"/>
          <w:position w:val="1"/>
          <w:sz w:val="21"/>
          <w:szCs w:val="21"/>
        </w:rPr>
        <w:t xml:space="preserve"> </w:t>
      </w:r>
      <w:r>
        <w:rPr>
          <w:b/>
          <w:position w:val="1"/>
          <w:sz w:val="21"/>
          <w:szCs w:val="21"/>
        </w:rPr>
        <w:t>TUAN</w:t>
      </w:r>
      <w:r>
        <w:rPr>
          <w:b/>
          <w:spacing w:val="19"/>
          <w:position w:val="1"/>
          <w:sz w:val="21"/>
          <w:szCs w:val="21"/>
        </w:rPr>
        <w:t xml:space="preserve"> </w:t>
      </w:r>
      <w:r>
        <w:rPr>
          <w:b/>
          <w:position w:val="1"/>
          <w:sz w:val="21"/>
          <w:szCs w:val="21"/>
        </w:rPr>
        <w:t>:</w:t>
      </w:r>
      <w:r>
        <w:rPr>
          <w:b/>
          <w:spacing w:val="44"/>
          <w:position w:val="1"/>
          <w:sz w:val="21"/>
          <w:szCs w:val="21"/>
        </w:rPr>
        <w:t xml:space="preserve"> </w:t>
      </w:r>
      <w:r w:rsidR="007850C8">
        <w:rPr>
          <w:b/>
          <w:spacing w:val="44"/>
          <w:position w:val="1"/>
          <w:sz w:val="21"/>
          <w:szCs w:val="21"/>
        </w:rPr>
        <w:t>BIMB00039923</w:t>
      </w:r>
    </w:p>
    <w:p w14:paraId="708E658F" w14:textId="573E384D" w:rsidR="00EA0A82" w:rsidRDefault="007850C8">
      <w:pPr>
        <w:spacing w:before="2" w:line="120" w:lineRule="exact"/>
        <w:rPr>
          <w:sz w:val="12"/>
          <w:szCs w:val="1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D480BE4" wp14:editId="621772FC">
                <wp:simplePos x="0" y="0"/>
                <wp:positionH relativeFrom="column">
                  <wp:posOffset>86740</wp:posOffset>
                </wp:positionH>
                <wp:positionV relativeFrom="paragraph">
                  <wp:posOffset>3249</wp:posOffset>
                </wp:positionV>
                <wp:extent cx="5486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43271" id="Straight Connector 1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.25pt" to="438.85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" strokecolor="black [3213]" strokeweight="1.25pt"/>
            </w:pict>
          </mc:Fallback>
        </mc:AlternateContent>
      </w:r>
    </w:p>
    <w:p w14:paraId="2B6F2040" w14:textId="0F6CAD3A" w:rsidR="007850C8" w:rsidRDefault="007850C8">
      <w:pPr>
        <w:spacing w:line="200" w:lineRule="exact"/>
      </w:pPr>
    </w:p>
    <w:p w14:paraId="6E554C31" w14:textId="13ADC668" w:rsidR="00EA0A82" w:rsidRDefault="008469B3">
      <w:pPr>
        <w:spacing w:before="38" w:line="220" w:lineRule="exact"/>
        <w:ind w:left="113"/>
        <w:sectPr w:rsidR="00EA0A82">
          <w:type w:val="continuous"/>
          <w:pgSz w:w="11920" w:h="16860"/>
          <w:pgMar w:top="1580" w:right="1680" w:bottom="280" w:left="1200" w:header="720" w:footer="720" w:gutter="0"/>
          <w:cols w:space="720"/>
        </w:sectPr>
      </w:pPr>
      <w:r>
        <w:pict w14:anchorId="215FD213">
          <v:group id="_x0000_s1035" style="position:absolute;left:0;text-align:left;margin-left:424.45pt;margin-top:13.8pt;width:75.8pt;height:0;z-index:-251655680;mso-position-horizontal-relative:page" coordorigin="8489,276" coordsize="1517,0">
            <v:polyline id="_x0000_s1036" style="position:absolute" points="33956,1104,35473,1104" coordorigin="8489,276" coordsize="1517,0" filled="f" strokeweight="5500emu">
              <v:path arrowok="t"/>
              <o:lock v:ext="edit" verticies="t"/>
            </v:polyline>
            <w10:wrap anchorx="page"/>
          </v:group>
        </w:pict>
      </w:r>
      <w:proofErr w:type="spellStart"/>
      <w:r w:rsidR="00542C9C">
        <w:rPr>
          <w:position w:val="-1"/>
          <w:sz w:val="21"/>
          <w:szCs w:val="21"/>
        </w:rPr>
        <w:t>S</w:t>
      </w:r>
      <w:r w:rsidR="00542C9C">
        <w:rPr>
          <w:spacing w:val="1"/>
          <w:position w:val="-1"/>
          <w:sz w:val="21"/>
          <w:szCs w:val="21"/>
        </w:rPr>
        <w:t>u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acit</w:t>
      </w:r>
      <w:r w:rsidR="00542C9C">
        <w:rPr>
          <w:position w:val="-1"/>
          <w:sz w:val="21"/>
          <w:szCs w:val="21"/>
        </w:rPr>
        <w:t>a</w:t>
      </w:r>
      <w:proofErr w:type="spellEnd"/>
      <w:r w:rsidR="00542C9C">
        <w:rPr>
          <w:spacing w:val="24"/>
          <w:position w:val="-1"/>
          <w:sz w:val="21"/>
          <w:szCs w:val="21"/>
        </w:rPr>
        <w:t xml:space="preserve"> 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position w:val="-1"/>
          <w:sz w:val="21"/>
          <w:szCs w:val="21"/>
        </w:rPr>
        <w:t xml:space="preserve">i </w:t>
      </w:r>
      <w:r w:rsidR="00542C9C">
        <w:rPr>
          <w:spacing w:val="17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spacing w:val="1"/>
          <w:position w:val="-1"/>
          <w:sz w:val="21"/>
          <w:szCs w:val="21"/>
        </w:rPr>
        <w:t>er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j</w:t>
      </w:r>
      <w:r w:rsidR="00542C9C">
        <w:rPr>
          <w:position w:val="-1"/>
          <w:sz w:val="21"/>
          <w:szCs w:val="21"/>
        </w:rPr>
        <w:t>uk</w:t>
      </w:r>
      <w:proofErr w:type="spellEnd"/>
      <w:r w:rsidR="00542C9C">
        <w:rPr>
          <w:spacing w:val="21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3"/>
          <w:position w:val="-1"/>
          <w:sz w:val="21"/>
          <w:szCs w:val="21"/>
        </w:rPr>
        <w:t>J</w:t>
      </w:r>
      <w:r w:rsidR="00542C9C">
        <w:rPr>
          <w:spacing w:val="-2"/>
          <w:position w:val="-1"/>
          <w:sz w:val="21"/>
          <w:szCs w:val="21"/>
        </w:rPr>
        <w:t>a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spacing w:val="1"/>
          <w:position w:val="-1"/>
          <w:sz w:val="21"/>
          <w:szCs w:val="21"/>
        </w:rPr>
        <w:t>i</w:t>
      </w:r>
      <w:r w:rsidR="00542C9C">
        <w:rPr>
          <w:position w:val="-1"/>
          <w:sz w:val="21"/>
          <w:szCs w:val="21"/>
        </w:rPr>
        <w:t>n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23"/>
          <w:position w:val="-1"/>
          <w:sz w:val="21"/>
          <w:szCs w:val="21"/>
        </w:rPr>
        <w:t xml:space="preserve"> </w:t>
      </w:r>
      <w:r w:rsidR="00542C9C">
        <w:rPr>
          <w:position w:val="-1"/>
          <w:sz w:val="21"/>
          <w:szCs w:val="21"/>
        </w:rPr>
        <w:t>Ba</w:t>
      </w:r>
      <w:r w:rsidR="00542C9C">
        <w:rPr>
          <w:spacing w:val="1"/>
          <w:position w:val="-1"/>
          <w:sz w:val="21"/>
          <w:szCs w:val="21"/>
        </w:rPr>
        <w:t>n</w:t>
      </w:r>
      <w:r w:rsidR="00542C9C">
        <w:rPr>
          <w:position w:val="-1"/>
          <w:sz w:val="21"/>
          <w:szCs w:val="21"/>
        </w:rPr>
        <w:t>k</w:t>
      </w:r>
      <w:r w:rsidR="00542C9C">
        <w:rPr>
          <w:spacing w:val="13"/>
          <w:position w:val="-1"/>
          <w:sz w:val="21"/>
          <w:szCs w:val="21"/>
        </w:rPr>
        <w:t xml:space="preserve"> </w:t>
      </w:r>
      <w:r w:rsidR="00542C9C">
        <w:rPr>
          <w:position w:val="-1"/>
          <w:sz w:val="21"/>
          <w:szCs w:val="21"/>
        </w:rPr>
        <w:t>/</w:t>
      </w:r>
      <w:r w:rsidR="00542C9C">
        <w:rPr>
          <w:spacing w:val="5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3"/>
          <w:position w:val="-1"/>
          <w:sz w:val="21"/>
          <w:szCs w:val="21"/>
        </w:rPr>
        <w:t>I</w:t>
      </w:r>
      <w:r w:rsidR="00542C9C">
        <w:rPr>
          <w:position w:val="-1"/>
          <w:sz w:val="21"/>
          <w:szCs w:val="21"/>
        </w:rPr>
        <w:t>nsu</w:t>
      </w:r>
      <w:r w:rsidR="00542C9C">
        <w:rPr>
          <w:spacing w:val="1"/>
          <w:position w:val="-1"/>
          <w:sz w:val="21"/>
          <w:szCs w:val="21"/>
        </w:rPr>
        <w:t>ra</w:t>
      </w:r>
      <w:r w:rsidR="00542C9C">
        <w:rPr>
          <w:position w:val="-1"/>
          <w:sz w:val="21"/>
          <w:szCs w:val="21"/>
        </w:rPr>
        <w:t>ns</w:t>
      </w:r>
      <w:proofErr w:type="spellEnd"/>
      <w:r w:rsidR="00542C9C">
        <w:rPr>
          <w:position w:val="-1"/>
          <w:sz w:val="21"/>
          <w:szCs w:val="21"/>
        </w:rPr>
        <w:t xml:space="preserve"> </w:t>
      </w:r>
      <w:r w:rsidR="00542C9C">
        <w:rPr>
          <w:spacing w:val="25"/>
          <w:position w:val="-1"/>
          <w:sz w:val="21"/>
          <w:szCs w:val="21"/>
        </w:rPr>
        <w:t xml:space="preserve"> </w:t>
      </w:r>
      <w:r w:rsidR="00542C9C">
        <w:rPr>
          <w:spacing w:val="-2"/>
          <w:position w:val="-1"/>
          <w:sz w:val="21"/>
          <w:szCs w:val="21"/>
        </w:rPr>
        <w:t>y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ng</w:t>
      </w:r>
      <w:r w:rsidR="00542C9C">
        <w:rPr>
          <w:spacing w:val="12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1"/>
          <w:position w:val="-1"/>
          <w:sz w:val="21"/>
          <w:szCs w:val="21"/>
        </w:rPr>
        <w:t>t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13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el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ar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27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2"/>
          <w:position w:val="-1"/>
          <w:sz w:val="21"/>
          <w:szCs w:val="21"/>
        </w:rPr>
        <w:t>b</w:t>
      </w:r>
      <w:r w:rsidR="00542C9C">
        <w:rPr>
          <w:spacing w:val="1"/>
          <w:position w:val="-1"/>
          <w:sz w:val="21"/>
          <w:szCs w:val="21"/>
        </w:rPr>
        <w:t>er</w:t>
      </w:r>
      <w:r w:rsidR="00542C9C">
        <w:rPr>
          <w:position w:val="-1"/>
          <w:sz w:val="21"/>
          <w:szCs w:val="21"/>
        </w:rPr>
        <w:t>no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position w:val="-1"/>
          <w:sz w:val="21"/>
          <w:szCs w:val="21"/>
        </w:rPr>
        <w:t>bor</w:t>
      </w:r>
      <w:proofErr w:type="spellEnd"/>
      <w:r w:rsidR="00542C9C">
        <w:rPr>
          <w:spacing w:val="36"/>
          <w:position w:val="-1"/>
          <w:sz w:val="21"/>
          <w:szCs w:val="21"/>
        </w:rPr>
        <w:t xml:space="preserve"> </w:t>
      </w:r>
      <w:r w:rsidR="00665BB5">
        <w:rPr>
          <w:b/>
          <w:spacing w:val="1"/>
        </w:rPr>
        <w:t>0120020211-KD068614</w:t>
      </w:r>
    </w:p>
    <w:p w14:paraId="5958DEF2" w14:textId="77777777" w:rsidR="00EA0A82" w:rsidRDefault="00EA0A82">
      <w:pPr>
        <w:spacing w:before="3" w:line="120" w:lineRule="exact"/>
        <w:rPr>
          <w:sz w:val="13"/>
          <w:szCs w:val="13"/>
        </w:rPr>
      </w:pPr>
    </w:p>
    <w:p w14:paraId="416DE087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r>
        <w:rPr>
          <w:position w:val="-1"/>
          <w:sz w:val="21"/>
          <w:szCs w:val="21"/>
        </w:rPr>
        <w:t>(</w:t>
      </w:r>
      <w:r>
        <w:rPr>
          <w:spacing w:val="5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s</w:t>
      </w:r>
      <w:r>
        <w:rPr>
          <w:spacing w:val="1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>b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proofErr w:type="spellEnd"/>
      <w:r>
        <w:rPr>
          <w:spacing w:val="21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s</w:t>
      </w:r>
      <w:r>
        <w:rPr>
          <w:spacing w:val="-2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>b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g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22"/>
          <w:position w:val="-1"/>
          <w:sz w:val="21"/>
          <w:szCs w:val="21"/>
        </w:rPr>
        <w:t xml:space="preserve"> </w:t>
      </w:r>
      <w:r>
        <w:rPr>
          <w:spacing w:val="-1"/>
          <w:position w:val="-1"/>
          <w:sz w:val="21"/>
          <w:szCs w:val="21"/>
        </w:rPr>
        <w:t>‘</w:t>
      </w:r>
      <w:proofErr w:type="spellStart"/>
      <w:r>
        <w:rPr>
          <w:position w:val="-1"/>
          <w:sz w:val="21"/>
          <w:szCs w:val="21"/>
        </w:rPr>
        <w:t>J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3"/>
          <w:position w:val="-1"/>
          <w:sz w:val="21"/>
          <w:szCs w:val="21"/>
        </w:rPr>
        <w:t>m</w:t>
      </w:r>
      <w:r>
        <w:rPr>
          <w:spacing w:val="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n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position w:val="-1"/>
          <w:sz w:val="21"/>
          <w:szCs w:val="21"/>
        </w:rPr>
        <w:t>’</w:t>
      </w:r>
      <w:r>
        <w:rPr>
          <w:spacing w:val="26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)</w:t>
      </w:r>
      <w:r>
        <w:rPr>
          <w:spacing w:val="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ng</w:t>
      </w:r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di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el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ar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3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ba</w:t>
      </w:r>
      <w:r>
        <w:rPr>
          <w:spacing w:val="-2"/>
          <w:position w:val="-1"/>
          <w:sz w:val="21"/>
          <w:szCs w:val="21"/>
        </w:rPr>
        <w:t>g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14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w w:val="103"/>
          <w:position w:val="-1"/>
          <w:sz w:val="21"/>
          <w:szCs w:val="21"/>
        </w:rPr>
        <w:t>p</w:t>
      </w:r>
      <w:r>
        <w:rPr>
          <w:spacing w:val="-1"/>
          <w:w w:val="103"/>
          <w:position w:val="-1"/>
          <w:sz w:val="21"/>
          <w:szCs w:val="21"/>
        </w:rPr>
        <w:t>i</w:t>
      </w:r>
      <w:r>
        <w:rPr>
          <w:w w:val="103"/>
          <w:position w:val="-1"/>
          <w:sz w:val="21"/>
          <w:szCs w:val="21"/>
        </w:rPr>
        <w:t>h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k</w:t>
      </w:r>
      <w:proofErr w:type="spellEnd"/>
    </w:p>
    <w:p w14:paraId="2F4B6320" w14:textId="77777777" w:rsidR="00EA0A82" w:rsidRDefault="00542C9C">
      <w:pPr>
        <w:spacing w:before="7" w:line="120" w:lineRule="exact"/>
        <w:rPr>
          <w:sz w:val="12"/>
          <w:szCs w:val="12"/>
        </w:rPr>
      </w:pPr>
      <w:r>
        <w:br w:type="column"/>
      </w:r>
    </w:p>
    <w:p w14:paraId="7A26926C" w14:textId="38A328A8" w:rsidR="00EA0A82" w:rsidRPr="00542C9C" w:rsidRDefault="007850C8">
      <w:pPr>
        <w:rPr>
          <w:u w:val="single"/>
        </w:rPr>
        <w:sectPr w:rsidR="00EA0A82" w:rsidRPr="00542C9C">
          <w:type w:val="continuous"/>
          <w:pgSz w:w="11920" w:h="16860"/>
          <w:pgMar w:top="1580" w:right="1680" w:bottom="280" w:left="1200" w:header="720" w:footer="720" w:gutter="0"/>
          <w:cols w:num="2" w:space="720" w:equalWidth="0">
            <w:col w:w="5131" w:space="126"/>
            <w:col w:w="3783"/>
          </w:cols>
        </w:sectPr>
      </w:pPr>
      <w:r>
        <w:rPr>
          <w:b/>
          <w:spacing w:val="-6"/>
          <w:u w:val="single"/>
        </w:rPr>
        <w:t>ADK SEJATI ENTERPRISE</w:t>
      </w:r>
    </w:p>
    <w:p w14:paraId="34CC243C" w14:textId="77777777" w:rsidR="00EA0A82" w:rsidRDefault="00EA0A82">
      <w:pPr>
        <w:spacing w:before="5" w:line="120" w:lineRule="exact"/>
        <w:rPr>
          <w:sz w:val="13"/>
          <w:szCs w:val="13"/>
        </w:rPr>
      </w:pPr>
    </w:p>
    <w:p w14:paraId="1696D3F6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r>
        <w:rPr>
          <w:position w:val="-1"/>
          <w:sz w:val="21"/>
          <w:szCs w:val="21"/>
        </w:rPr>
        <w:t>di</w:t>
      </w:r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la</w:t>
      </w:r>
      <w:r>
        <w:rPr>
          <w:spacing w:val="-3"/>
          <w:w w:val="103"/>
          <w:position w:val="-1"/>
          <w:sz w:val="21"/>
          <w:szCs w:val="21"/>
        </w:rPr>
        <w:t>m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t</w:t>
      </w:r>
      <w:proofErr w:type="spellEnd"/>
    </w:p>
    <w:p w14:paraId="334E46C1" w14:textId="77777777" w:rsidR="00EA0A82" w:rsidRDefault="00542C9C">
      <w:pPr>
        <w:spacing w:before="1" w:line="140" w:lineRule="exact"/>
        <w:rPr>
          <w:sz w:val="14"/>
          <w:szCs w:val="14"/>
        </w:rPr>
      </w:pPr>
      <w:r>
        <w:br w:type="column"/>
      </w:r>
    </w:p>
    <w:p w14:paraId="5CFD3167" w14:textId="665B7937" w:rsidR="00EA0A82" w:rsidRPr="00542C9C" w:rsidRDefault="007850C8">
      <w:pPr>
        <w:tabs>
          <w:tab w:val="left" w:pos="4420"/>
        </w:tabs>
        <w:ind w:right="-50"/>
      </w:pPr>
      <w:r>
        <w:rPr>
          <w:spacing w:val="-17"/>
          <w:w w:val="99"/>
        </w:rPr>
        <w:t>NO. 1400, LORONG ANGSANA 41</w:t>
      </w:r>
    </w:p>
    <w:p w14:paraId="785D2DB5" w14:textId="77777777" w:rsidR="00EA0A82" w:rsidRPr="00542C9C" w:rsidRDefault="00542C9C">
      <w:pPr>
        <w:spacing w:before="5" w:line="120" w:lineRule="exact"/>
        <w:rPr>
          <w:sz w:val="13"/>
          <w:szCs w:val="13"/>
        </w:rPr>
      </w:pPr>
      <w:r w:rsidRPr="00542C9C">
        <w:br w:type="column"/>
      </w:r>
    </w:p>
    <w:p w14:paraId="29AF6B2C" w14:textId="77777777" w:rsidR="00EA0A82" w:rsidRDefault="00542C9C">
      <w:pPr>
        <w:spacing w:line="220" w:lineRule="exact"/>
        <w:ind w:right="-52"/>
        <w:rPr>
          <w:sz w:val="21"/>
          <w:szCs w:val="21"/>
        </w:rPr>
      </w:pPr>
      <w:proofErr w:type="spellStart"/>
      <w:r>
        <w:rPr>
          <w:spacing w:val="-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da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ri</w:t>
      </w:r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w w:val="103"/>
          <w:position w:val="-1"/>
          <w:sz w:val="21"/>
          <w:szCs w:val="21"/>
        </w:rPr>
        <w:t>h</w:t>
      </w:r>
      <w:proofErr w:type="spellEnd"/>
    </w:p>
    <w:p w14:paraId="49AF388C" w14:textId="77777777" w:rsidR="00EA0A82" w:rsidRDefault="00542C9C">
      <w:pPr>
        <w:spacing w:before="3" w:line="140" w:lineRule="exact"/>
        <w:rPr>
          <w:sz w:val="14"/>
          <w:szCs w:val="14"/>
        </w:rPr>
      </w:pPr>
      <w:r>
        <w:br w:type="column"/>
      </w:r>
    </w:p>
    <w:p w14:paraId="62192A39" w14:textId="7198494A" w:rsidR="00EA0A82" w:rsidRDefault="007850C8" w:rsidP="007850C8">
      <w:pPr>
        <w:ind w:right="-476" w:hanging="142"/>
      </w:pPr>
      <w:r>
        <w:rPr>
          <w:b/>
          <w:spacing w:val="1"/>
        </w:rPr>
        <w:t>2019-04-26</w:t>
      </w:r>
    </w:p>
    <w:p w14:paraId="7A75C4F7" w14:textId="77777777" w:rsidR="00EA0A82" w:rsidRDefault="00542C9C">
      <w:pPr>
        <w:spacing w:before="5" w:line="120" w:lineRule="exact"/>
        <w:rPr>
          <w:sz w:val="13"/>
          <w:szCs w:val="13"/>
        </w:rPr>
      </w:pPr>
      <w:r>
        <w:br w:type="column"/>
      </w:r>
    </w:p>
    <w:p w14:paraId="13122607" w14:textId="107ED711" w:rsidR="00EA0A82" w:rsidRDefault="007850C8">
      <w:pPr>
        <w:spacing w:line="220" w:lineRule="exact"/>
        <w:rPr>
          <w:sz w:val="21"/>
          <w:szCs w:val="21"/>
        </w:rPr>
        <w:sectPr w:rsidR="00EA0A82" w:rsidSect="007850C8">
          <w:type w:val="continuous"/>
          <w:pgSz w:w="11920" w:h="16860"/>
          <w:pgMar w:top="1580" w:right="1680" w:bottom="280" w:left="1200" w:header="720" w:footer="720" w:gutter="0"/>
          <w:cols w:num="5" w:space="720" w:equalWidth="0">
            <w:col w:w="913" w:space="109"/>
            <w:col w:w="4370" w:space="216"/>
            <w:col w:w="1035" w:space="356"/>
            <w:col w:w="1219" w:space="2"/>
            <w:col w:w="820"/>
          </w:cols>
        </w:sectPr>
      </w:pPr>
      <w:r>
        <w:rPr>
          <w:spacing w:val="-2"/>
          <w:w w:val="103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2"/>
          <w:w w:val="103"/>
          <w:position w:val="-1"/>
          <w:sz w:val="21"/>
          <w:szCs w:val="21"/>
        </w:rPr>
        <w:t>k</w:t>
      </w:r>
      <w:r w:rsidR="00542C9C">
        <w:rPr>
          <w:spacing w:val="1"/>
          <w:w w:val="103"/>
          <w:position w:val="-1"/>
          <w:sz w:val="21"/>
          <w:szCs w:val="21"/>
        </w:rPr>
        <w:t>e</w:t>
      </w:r>
      <w:r w:rsidR="00542C9C">
        <w:rPr>
          <w:w w:val="103"/>
          <w:position w:val="-1"/>
          <w:sz w:val="21"/>
          <w:szCs w:val="21"/>
        </w:rPr>
        <w:t>p</w:t>
      </w:r>
      <w:r w:rsidR="00542C9C">
        <w:rPr>
          <w:spacing w:val="1"/>
          <w:w w:val="103"/>
          <w:position w:val="-1"/>
          <w:sz w:val="21"/>
          <w:szCs w:val="21"/>
        </w:rPr>
        <w:t>a</w:t>
      </w:r>
      <w:r w:rsidR="00542C9C">
        <w:rPr>
          <w:w w:val="103"/>
          <w:position w:val="-1"/>
          <w:sz w:val="21"/>
          <w:szCs w:val="21"/>
        </w:rPr>
        <w:t>da</w:t>
      </w:r>
      <w:proofErr w:type="spellEnd"/>
    </w:p>
    <w:p w14:paraId="3A499C68" w14:textId="77777777" w:rsidR="00EA0A82" w:rsidRDefault="00EA0A82">
      <w:pPr>
        <w:spacing w:before="4" w:line="120" w:lineRule="exact"/>
        <w:rPr>
          <w:sz w:val="13"/>
          <w:szCs w:val="13"/>
        </w:rPr>
      </w:pPr>
    </w:p>
    <w:p w14:paraId="35020EA9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proofErr w:type="spellStart"/>
      <w:r>
        <w:rPr>
          <w:spacing w:val="2"/>
          <w:position w:val="-1"/>
          <w:sz w:val="21"/>
          <w:szCs w:val="21"/>
        </w:rPr>
        <w:t>K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a</w:t>
      </w:r>
      <w:r>
        <w:rPr>
          <w:spacing w:val="1"/>
          <w:position w:val="-1"/>
          <w:sz w:val="21"/>
          <w:szCs w:val="21"/>
        </w:rPr>
        <w:t>jaa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ng</w:t>
      </w:r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t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la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l</w:t>
      </w:r>
      <w:r>
        <w:rPr>
          <w:position w:val="-1"/>
          <w:sz w:val="21"/>
          <w:szCs w:val="21"/>
        </w:rPr>
        <w:t>up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proofErr w:type="spellEnd"/>
      <w:r>
        <w:rPr>
          <w:spacing w:val="16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position w:val="-1"/>
          <w:sz w:val="21"/>
          <w:szCs w:val="21"/>
        </w:rPr>
        <w:t>b</w:t>
      </w:r>
      <w:r>
        <w:rPr>
          <w:spacing w:val="1"/>
          <w:position w:val="-1"/>
          <w:sz w:val="21"/>
          <w:szCs w:val="21"/>
        </w:rPr>
        <w:t>er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at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sa</w:t>
      </w:r>
      <w:proofErr w:type="spellEnd"/>
      <w:r>
        <w:rPr>
          <w:spacing w:val="35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da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ri</w:t>
      </w:r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w w:val="103"/>
          <w:position w:val="-1"/>
          <w:sz w:val="21"/>
          <w:szCs w:val="21"/>
        </w:rPr>
        <w:t>h</w:t>
      </w:r>
      <w:proofErr w:type="spellEnd"/>
    </w:p>
    <w:p w14:paraId="2AF92ACF" w14:textId="77777777" w:rsidR="00EA0A82" w:rsidRDefault="00542C9C">
      <w:pPr>
        <w:spacing w:before="3" w:line="140" w:lineRule="exact"/>
        <w:rPr>
          <w:sz w:val="14"/>
          <w:szCs w:val="14"/>
        </w:rPr>
      </w:pPr>
      <w:r>
        <w:br w:type="column"/>
      </w:r>
    </w:p>
    <w:p w14:paraId="33EC10A1" w14:textId="2CF7396E" w:rsidR="00EA0A82" w:rsidRDefault="007850C8" w:rsidP="007850C8">
      <w:pPr>
        <w:spacing w:line="220" w:lineRule="exact"/>
        <w:ind w:right="-476"/>
      </w:pPr>
      <w:r>
        <w:rPr>
          <w:b/>
          <w:spacing w:val="1"/>
        </w:rPr>
        <w:t>0120020211-KD068614</w:t>
      </w:r>
    </w:p>
    <w:p w14:paraId="0246CAA2" w14:textId="77777777" w:rsidR="00EA0A82" w:rsidRDefault="00542C9C">
      <w:pPr>
        <w:spacing w:before="4" w:line="120" w:lineRule="exact"/>
        <w:rPr>
          <w:sz w:val="13"/>
          <w:szCs w:val="13"/>
        </w:rPr>
      </w:pPr>
      <w:r>
        <w:br w:type="column"/>
      </w:r>
    </w:p>
    <w:p w14:paraId="70D849AB" w14:textId="77777777" w:rsidR="00EA0A82" w:rsidRDefault="00542C9C">
      <w:pPr>
        <w:spacing w:line="220" w:lineRule="exact"/>
        <w:rPr>
          <w:sz w:val="21"/>
          <w:szCs w:val="21"/>
        </w:rPr>
        <w:sectPr w:rsidR="00EA0A82" w:rsidSect="007850C8">
          <w:type w:val="continuous"/>
          <w:pgSz w:w="11920" w:h="16860"/>
          <w:pgMar w:top="1580" w:right="1680" w:bottom="280" w:left="1200" w:header="720" w:footer="720" w:gutter="0"/>
          <w:cols w:num="3" w:space="720" w:equalWidth="0">
            <w:col w:w="4565" w:space="379"/>
            <w:col w:w="1416" w:space="2"/>
            <w:col w:w="2678"/>
          </w:cols>
        </w:sectPr>
      </w:pPr>
      <w:r>
        <w:rPr>
          <w:position w:val="-1"/>
          <w:sz w:val="21"/>
          <w:szCs w:val="21"/>
        </w:rPr>
        <w:t>(</w:t>
      </w:r>
      <w:r>
        <w:rPr>
          <w:spacing w:val="3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T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1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9"/>
          <w:position w:val="-1"/>
          <w:sz w:val="21"/>
          <w:szCs w:val="21"/>
        </w:rPr>
        <w:t xml:space="preserve"> </w:t>
      </w:r>
      <w:proofErr w:type="spellStart"/>
      <w:r>
        <w:rPr>
          <w:position w:val="-1"/>
          <w:sz w:val="21"/>
          <w:szCs w:val="21"/>
        </w:rPr>
        <w:t>L</w:t>
      </w:r>
      <w:r>
        <w:rPr>
          <w:spacing w:val="1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put</w:t>
      </w:r>
      <w:proofErr w:type="spellEnd"/>
      <w:r>
        <w:rPr>
          <w:spacing w:val="18"/>
          <w:position w:val="-1"/>
          <w:sz w:val="21"/>
          <w:szCs w:val="21"/>
        </w:rPr>
        <w:t xml:space="preserve"> </w:t>
      </w:r>
      <w:r>
        <w:rPr>
          <w:spacing w:val="1"/>
          <w:w w:val="103"/>
          <w:position w:val="-1"/>
          <w:sz w:val="21"/>
          <w:szCs w:val="21"/>
        </w:rPr>
        <w:t>)</w:t>
      </w:r>
      <w:r>
        <w:rPr>
          <w:w w:val="103"/>
          <w:position w:val="-1"/>
          <w:sz w:val="21"/>
          <w:szCs w:val="21"/>
        </w:rPr>
        <w:t>.</w:t>
      </w:r>
    </w:p>
    <w:p w14:paraId="348F1465" w14:textId="77777777" w:rsidR="00EA0A82" w:rsidRDefault="00EA0A82">
      <w:pPr>
        <w:spacing w:before="3" w:line="120" w:lineRule="exact"/>
        <w:rPr>
          <w:sz w:val="13"/>
          <w:szCs w:val="13"/>
        </w:rPr>
      </w:pPr>
    </w:p>
    <w:p w14:paraId="700E270D" w14:textId="77777777" w:rsidR="00EA0A82" w:rsidRDefault="00542C9C">
      <w:pPr>
        <w:spacing w:line="369" w:lineRule="auto"/>
        <w:ind w:left="113" w:right="96"/>
        <w:rPr>
          <w:sz w:val="21"/>
          <w:szCs w:val="21"/>
        </w:rPr>
      </w:pPr>
      <w:r>
        <w:rPr>
          <w:spacing w:val="2"/>
          <w:sz w:val="21"/>
          <w:szCs w:val="21"/>
        </w:rPr>
        <w:t>K</w:t>
      </w:r>
      <w:r>
        <w:rPr>
          <w:spacing w:val="1"/>
          <w:sz w:val="21"/>
          <w:szCs w:val="21"/>
        </w:rPr>
        <w:t>a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i</w:t>
      </w:r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10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ele</w:t>
      </w:r>
      <w:r>
        <w:rPr>
          <w:sz w:val="21"/>
          <w:szCs w:val="21"/>
        </w:rPr>
        <w:t>p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s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nuhn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3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ta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gg</w:t>
      </w:r>
      <w:r>
        <w:rPr>
          <w:sz w:val="21"/>
          <w:szCs w:val="21"/>
        </w:rPr>
        <w:t>un</w:t>
      </w:r>
      <w:r>
        <w:rPr>
          <w:spacing w:val="-2"/>
          <w:sz w:val="21"/>
          <w:szCs w:val="21"/>
        </w:rPr>
        <w:t>g</w:t>
      </w:r>
      <w:r>
        <w:rPr>
          <w:spacing w:val="3"/>
          <w:sz w:val="21"/>
          <w:szCs w:val="21"/>
        </w:rPr>
        <w:t>j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wab</w:t>
      </w:r>
      <w:proofErr w:type="spellEnd"/>
      <w:r>
        <w:rPr>
          <w:spacing w:val="39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h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b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r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ait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j</w:t>
      </w:r>
      <w:r>
        <w:rPr>
          <w:spacing w:val="1"/>
          <w:sz w:val="21"/>
          <w:szCs w:val="21"/>
        </w:rPr>
        <w:t>a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te</w:t>
      </w:r>
      <w:r>
        <w:rPr>
          <w:spacing w:val="-1"/>
          <w:w w:val="103"/>
          <w:sz w:val="21"/>
          <w:szCs w:val="21"/>
        </w:rPr>
        <w:t>r</w:t>
      </w:r>
      <w:r>
        <w:rPr>
          <w:w w:val="103"/>
          <w:sz w:val="21"/>
          <w:szCs w:val="21"/>
        </w:rPr>
        <w:t>s</w:t>
      </w:r>
      <w:r>
        <w:rPr>
          <w:spacing w:val="1"/>
          <w:w w:val="103"/>
          <w:sz w:val="21"/>
          <w:szCs w:val="21"/>
        </w:rPr>
        <w:t>e</w:t>
      </w:r>
      <w:r>
        <w:rPr>
          <w:w w:val="103"/>
          <w:sz w:val="21"/>
          <w:szCs w:val="21"/>
        </w:rPr>
        <w:t>b</w:t>
      </w:r>
      <w:r>
        <w:rPr>
          <w:spacing w:val="-2"/>
          <w:w w:val="103"/>
          <w:sz w:val="21"/>
          <w:szCs w:val="21"/>
        </w:rPr>
        <w:t>u</w:t>
      </w:r>
      <w:r>
        <w:rPr>
          <w:w w:val="103"/>
          <w:sz w:val="21"/>
          <w:szCs w:val="21"/>
        </w:rPr>
        <w:t>t</w:t>
      </w:r>
      <w:proofErr w:type="spellEnd"/>
      <w:r>
        <w:rPr>
          <w:w w:val="103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la</w:t>
      </w:r>
      <w:r>
        <w:rPr>
          <w:sz w:val="21"/>
          <w:szCs w:val="21"/>
        </w:rPr>
        <w:t>i</w:t>
      </w:r>
      <w:proofErr w:type="spellEnd"/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i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r</w:t>
      </w:r>
      <w:r>
        <w:rPr>
          <w:spacing w:val="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h</w:t>
      </w:r>
      <w:proofErr w:type="spellEnd"/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up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pacing w:val="1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da</w:t>
      </w:r>
      <w:r>
        <w:rPr>
          <w:sz w:val="21"/>
          <w:szCs w:val="21"/>
        </w:rPr>
        <w:t>n</w:t>
      </w:r>
      <w:proofErr w:type="spellEnd"/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ja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er</w:t>
      </w:r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dia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bat</w:t>
      </w:r>
      <w:r>
        <w:rPr>
          <w:spacing w:val="-2"/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proofErr w:type="spellEnd"/>
      <w:r>
        <w:rPr>
          <w:sz w:val="21"/>
          <w:szCs w:val="21"/>
        </w:rPr>
        <w:t>.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al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 xml:space="preserve">- </w:t>
      </w:r>
      <w:proofErr w:type="spellStart"/>
      <w:r>
        <w:rPr>
          <w:spacing w:val="1"/>
          <w:sz w:val="21"/>
          <w:szCs w:val="21"/>
        </w:rPr>
        <w:t>sal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l</w:t>
      </w:r>
      <w:proofErr w:type="spell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3"/>
          <w:w w:val="103"/>
          <w:sz w:val="21"/>
          <w:szCs w:val="21"/>
        </w:rPr>
        <w:t>j</w:t>
      </w:r>
      <w:r>
        <w:rPr>
          <w:spacing w:val="1"/>
          <w:w w:val="103"/>
          <w:sz w:val="21"/>
          <w:szCs w:val="21"/>
        </w:rPr>
        <w:t>a</w:t>
      </w:r>
      <w:r>
        <w:rPr>
          <w:spacing w:val="-3"/>
          <w:w w:val="103"/>
          <w:sz w:val="21"/>
          <w:szCs w:val="21"/>
        </w:rPr>
        <w:t>m</w:t>
      </w:r>
      <w:r>
        <w:rPr>
          <w:spacing w:val="1"/>
          <w:w w:val="103"/>
          <w:sz w:val="21"/>
          <w:szCs w:val="21"/>
        </w:rPr>
        <w:t>i</w:t>
      </w:r>
      <w:r>
        <w:rPr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n</w:t>
      </w:r>
      <w:proofErr w:type="spellEnd"/>
      <w:r>
        <w:rPr>
          <w:w w:val="10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di</w:t>
      </w:r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i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ole</w:t>
      </w:r>
      <w:r>
        <w:rPr>
          <w:sz w:val="21"/>
          <w:szCs w:val="21"/>
        </w:rPr>
        <w:t>h</w:t>
      </w:r>
      <w:proofErr w:type="spell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j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t</w:t>
      </w:r>
      <w:proofErr w:type="spellEnd"/>
      <w:r>
        <w:rPr>
          <w:spacing w:val="1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g</w:t>
      </w:r>
      <w:r>
        <w:rPr>
          <w:spacing w:val="-4"/>
          <w:sz w:val="21"/>
          <w:szCs w:val="21"/>
        </w:rPr>
        <w:t>a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re</w:t>
      </w:r>
      <w:r>
        <w:rPr>
          <w:spacing w:val="-2"/>
          <w:w w:val="103"/>
          <w:sz w:val="21"/>
          <w:szCs w:val="21"/>
        </w:rPr>
        <w:t>k</w:t>
      </w:r>
      <w:r>
        <w:rPr>
          <w:w w:val="103"/>
          <w:sz w:val="21"/>
          <w:szCs w:val="21"/>
        </w:rPr>
        <w:t>od</w:t>
      </w:r>
      <w:proofErr w:type="spellEnd"/>
      <w:proofErr w:type="gramEnd"/>
      <w:r>
        <w:rPr>
          <w:w w:val="103"/>
          <w:sz w:val="21"/>
          <w:szCs w:val="21"/>
        </w:rPr>
        <w:t>.</w:t>
      </w:r>
    </w:p>
    <w:p w14:paraId="69FD1F0C" w14:textId="77777777" w:rsidR="00EA0A82" w:rsidRDefault="00EA0A82">
      <w:pPr>
        <w:spacing w:before="1" w:line="200" w:lineRule="exact"/>
      </w:pPr>
    </w:p>
    <w:p w14:paraId="2E9CFCFB" w14:textId="77777777" w:rsidR="00EA0A82" w:rsidRDefault="00542C9C">
      <w:pPr>
        <w:ind w:left="113"/>
        <w:rPr>
          <w:sz w:val="21"/>
          <w:szCs w:val="21"/>
        </w:rPr>
      </w:pPr>
      <w:proofErr w:type="gramStart"/>
      <w:r>
        <w:rPr>
          <w:b/>
          <w:sz w:val="21"/>
          <w:szCs w:val="21"/>
        </w:rPr>
        <w:t>“</w:t>
      </w:r>
      <w:r>
        <w:rPr>
          <w:b/>
          <w:spacing w:val="5"/>
          <w:sz w:val="21"/>
          <w:szCs w:val="21"/>
        </w:rPr>
        <w:t xml:space="preserve"> </w:t>
      </w:r>
      <w:r>
        <w:rPr>
          <w:b/>
          <w:sz w:val="21"/>
          <w:szCs w:val="21"/>
        </w:rPr>
        <w:t>CINTAILAH</w:t>
      </w:r>
      <w:proofErr w:type="gramEnd"/>
      <w:r>
        <w:rPr>
          <w:b/>
          <w:spacing w:val="39"/>
          <w:sz w:val="21"/>
          <w:szCs w:val="21"/>
        </w:rPr>
        <w:t xml:space="preserve"> </w:t>
      </w:r>
      <w:r>
        <w:rPr>
          <w:b/>
          <w:sz w:val="21"/>
          <w:szCs w:val="21"/>
        </w:rPr>
        <w:t>SUN</w:t>
      </w:r>
      <w:r>
        <w:rPr>
          <w:b/>
          <w:spacing w:val="-1"/>
          <w:sz w:val="21"/>
          <w:szCs w:val="21"/>
        </w:rPr>
        <w:t>G</w:t>
      </w:r>
      <w:r>
        <w:rPr>
          <w:b/>
          <w:sz w:val="21"/>
          <w:szCs w:val="21"/>
        </w:rPr>
        <w:t>AI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K</w:t>
      </w:r>
      <w:r>
        <w:rPr>
          <w:b/>
          <w:sz w:val="21"/>
          <w:szCs w:val="21"/>
        </w:rPr>
        <w:t>ITA</w:t>
      </w:r>
      <w:r>
        <w:rPr>
          <w:b/>
          <w:spacing w:val="17"/>
          <w:sz w:val="21"/>
          <w:szCs w:val="21"/>
        </w:rPr>
        <w:t xml:space="preserve"> </w:t>
      </w:r>
      <w:r>
        <w:rPr>
          <w:b/>
          <w:w w:val="103"/>
          <w:sz w:val="21"/>
          <w:szCs w:val="21"/>
        </w:rPr>
        <w:t>”</w:t>
      </w:r>
    </w:p>
    <w:p w14:paraId="57A1F90E" w14:textId="77777777" w:rsidR="00EA0A82" w:rsidRDefault="00EA0A82">
      <w:pPr>
        <w:spacing w:before="1" w:line="180" w:lineRule="exact"/>
        <w:rPr>
          <w:sz w:val="19"/>
          <w:szCs w:val="19"/>
        </w:rPr>
      </w:pPr>
    </w:p>
    <w:p w14:paraId="7BDC800C" w14:textId="77777777" w:rsidR="00EA0A82" w:rsidRDefault="00542C9C">
      <w:pPr>
        <w:ind w:left="113"/>
        <w:rPr>
          <w:sz w:val="21"/>
          <w:szCs w:val="21"/>
        </w:rPr>
      </w:pPr>
      <w:proofErr w:type="gramStart"/>
      <w:r>
        <w:rPr>
          <w:sz w:val="21"/>
          <w:szCs w:val="21"/>
        </w:rPr>
        <w:t>“</w:t>
      </w:r>
      <w:r>
        <w:rPr>
          <w:spacing w:val="6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E</w:t>
      </w:r>
      <w:r>
        <w:rPr>
          <w:b/>
          <w:spacing w:val="-3"/>
          <w:sz w:val="21"/>
          <w:szCs w:val="21"/>
        </w:rPr>
        <w:t>R</w:t>
      </w:r>
      <w:r>
        <w:rPr>
          <w:b/>
          <w:spacing w:val="2"/>
          <w:sz w:val="21"/>
          <w:szCs w:val="21"/>
        </w:rPr>
        <w:t>K</w:t>
      </w:r>
      <w:r>
        <w:rPr>
          <w:b/>
          <w:sz w:val="21"/>
          <w:szCs w:val="21"/>
        </w:rPr>
        <w:t>HID</w:t>
      </w:r>
      <w:r>
        <w:rPr>
          <w:b/>
          <w:spacing w:val="1"/>
          <w:sz w:val="21"/>
          <w:szCs w:val="21"/>
        </w:rPr>
        <w:t>M</w:t>
      </w:r>
      <w:r>
        <w:rPr>
          <w:b/>
          <w:sz w:val="21"/>
          <w:szCs w:val="21"/>
        </w:rPr>
        <w:t>AT</w:t>
      </w:r>
      <w:proofErr w:type="gramEnd"/>
      <w:r>
        <w:rPr>
          <w:b/>
          <w:spacing w:val="45"/>
          <w:sz w:val="21"/>
          <w:szCs w:val="21"/>
        </w:rPr>
        <w:t xml:space="preserve"> </w:t>
      </w:r>
      <w:r>
        <w:rPr>
          <w:b/>
          <w:sz w:val="21"/>
          <w:szCs w:val="21"/>
        </w:rPr>
        <w:t>UN</w:t>
      </w:r>
      <w:r>
        <w:rPr>
          <w:b/>
          <w:spacing w:val="-1"/>
          <w:sz w:val="21"/>
          <w:szCs w:val="21"/>
        </w:rPr>
        <w:t>T</w:t>
      </w:r>
      <w:r>
        <w:rPr>
          <w:b/>
          <w:sz w:val="21"/>
          <w:szCs w:val="21"/>
        </w:rPr>
        <w:t>UK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z w:val="21"/>
          <w:szCs w:val="21"/>
        </w:rPr>
        <w:t>NE</w:t>
      </w:r>
      <w:r>
        <w:rPr>
          <w:b/>
          <w:spacing w:val="-1"/>
          <w:sz w:val="21"/>
          <w:szCs w:val="21"/>
        </w:rPr>
        <w:t>G</w:t>
      </w:r>
      <w:r>
        <w:rPr>
          <w:b/>
          <w:sz w:val="21"/>
          <w:szCs w:val="21"/>
        </w:rPr>
        <w:t>ARA</w:t>
      </w:r>
      <w:r>
        <w:rPr>
          <w:b/>
          <w:spacing w:val="25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”</w:t>
      </w:r>
    </w:p>
    <w:p w14:paraId="55295720" w14:textId="77777777" w:rsidR="00EA0A82" w:rsidRDefault="00EA0A82">
      <w:pPr>
        <w:spacing w:before="4" w:line="180" w:lineRule="exact"/>
        <w:rPr>
          <w:sz w:val="19"/>
          <w:szCs w:val="19"/>
        </w:rPr>
      </w:pPr>
    </w:p>
    <w:p w14:paraId="2E004FC0" w14:textId="77777777" w:rsidR="00EA0A82" w:rsidRDefault="00542C9C">
      <w:pPr>
        <w:ind w:left="113"/>
        <w:rPr>
          <w:sz w:val="21"/>
          <w:szCs w:val="21"/>
        </w:rPr>
      </w:pPr>
      <w:proofErr w:type="spellStart"/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1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ng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nu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ut</w:t>
      </w:r>
      <w:proofErr w:type="spellEnd"/>
      <w:r>
        <w:rPr>
          <w:spacing w:val="24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pe</w:t>
      </w:r>
      <w:r>
        <w:rPr>
          <w:spacing w:val="-1"/>
          <w:w w:val="103"/>
          <w:sz w:val="21"/>
          <w:szCs w:val="21"/>
        </w:rPr>
        <w:t>r</w:t>
      </w:r>
      <w:r>
        <w:rPr>
          <w:spacing w:val="1"/>
          <w:w w:val="103"/>
          <w:sz w:val="21"/>
          <w:szCs w:val="21"/>
        </w:rPr>
        <w:t>i</w:t>
      </w:r>
      <w:r>
        <w:rPr>
          <w:spacing w:val="-2"/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t</w:t>
      </w:r>
      <w:r>
        <w:rPr>
          <w:spacing w:val="-2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h</w:t>
      </w:r>
      <w:proofErr w:type="spellEnd"/>
      <w:r>
        <w:rPr>
          <w:w w:val="103"/>
          <w:sz w:val="21"/>
          <w:szCs w:val="21"/>
        </w:rPr>
        <w:t>,</w:t>
      </w:r>
    </w:p>
    <w:p w14:paraId="5D004C85" w14:textId="77777777" w:rsidR="00EA0A82" w:rsidRDefault="00EA0A82">
      <w:pPr>
        <w:spacing w:line="200" w:lineRule="exact"/>
      </w:pPr>
    </w:p>
    <w:p w14:paraId="6F846700" w14:textId="77777777" w:rsidR="00EA0A82" w:rsidRDefault="00EA0A82">
      <w:pPr>
        <w:spacing w:line="200" w:lineRule="exact"/>
      </w:pPr>
    </w:p>
    <w:p w14:paraId="45705F4A" w14:textId="77777777" w:rsidR="00EA0A82" w:rsidRDefault="00EA0A82">
      <w:pPr>
        <w:spacing w:before="5" w:line="220" w:lineRule="exact"/>
        <w:rPr>
          <w:sz w:val="22"/>
          <w:szCs w:val="22"/>
        </w:rPr>
      </w:pPr>
    </w:p>
    <w:p w14:paraId="03047021" w14:textId="77777777" w:rsidR="00EA0A82" w:rsidRDefault="00542C9C">
      <w:pPr>
        <w:spacing w:line="240" w:lineRule="exact"/>
        <w:ind w:left="113"/>
        <w:rPr>
          <w:sz w:val="21"/>
          <w:szCs w:val="21"/>
        </w:rPr>
      </w:pPr>
      <w:r>
        <w:rPr>
          <w:spacing w:val="1"/>
          <w:w w:val="103"/>
          <w:sz w:val="21"/>
          <w:szCs w:val="21"/>
        </w:rPr>
        <w:t>………</w:t>
      </w:r>
      <w:r>
        <w:rPr>
          <w:spacing w:val="-2"/>
          <w:w w:val="103"/>
          <w:sz w:val="21"/>
          <w:szCs w:val="21"/>
        </w:rPr>
        <w:t>…</w:t>
      </w:r>
      <w:r>
        <w:rPr>
          <w:spacing w:val="1"/>
          <w:w w:val="103"/>
          <w:sz w:val="21"/>
          <w:szCs w:val="21"/>
        </w:rPr>
        <w:t>……</w:t>
      </w:r>
      <w:r>
        <w:rPr>
          <w:spacing w:val="-2"/>
          <w:w w:val="103"/>
          <w:sz w:val="21"/>
          <w:szCs w:val="21"/>
        </w:rPr>
        <w:t>…</w:t>
      </w:r>
      <w:r>
        <w:rPr>
          <w:spacing w:val="1"/>
          <w:w w:val="103"/>
          <w:sz w:val="21"/>
          <w:szCs w:val="21"/>
        </w:rPr>
        <w:t>……</w:t>
      </w:r>
      <w:r>
        <w:rPr>
          <w:w w:val="103"/>
          <w:sz w:val="21"/>
          <w:szCs w:val="21"/>
        </w:rPr>
        <w:t>…</w:t>
      </w:r>
    </w:p>
    <w:p w14:paraId="5C4E5816" w14:textId="7B067040" w:rsidR="00EA0A82" w:rsidRDefault="008469B3">
      <w:pPr>
        <w:spacing w:line="200" w:lineRule="exact"/>
        <w:ind w:left="154"/>
      </w:pPr>
      <w:r>
        <w:rPr>
          <w:b/>
        </w:rPr>
        <w:t>syed mohd afiq</w:t>
      </w:r>
    </w:p>
    <w:p w14:paraId="44962361" w14:textId="383981D7" w:rsidR="00EA0A82" w:rsidRDefault="008469B3" w:rsidP="008469B3">
      <w:pPr>
        <w:spacing w:before="9"/>
      </w:pPr>
      <w:r>
        <w:rPr>
          <w:b/>
          <w:spacing w:val="1"/>
        </w:rPr>
        <w:t xml:space="preserve">   Jurutera</w:t>
      </w:r>
    </w:p>
    <w:p w14:paraId="4ED8137C" w14:textId="77777777" w:rsidR="00EA0A82" w:rsidRDefault="00542C9C">
      <w:pPr>
        <w:spacing w:line="200" w:lineRule="exact"/>
        <w:ind w:left="113"/>
        <w:rPr>
          <w:sz w:val="19"/>
          <w:szCs w:val="19"/>
        </w:rPr>
      </w:pPr>
      <w:proofErr w:type="spellStart"/>
      <w:r>
        <w:rPr>
          <w:spacing w:val="2"/>
          <w:sz w:val="19"/>
          <w:szCs w:val="19"/>
        </w:rPr>
        <w:t>J</w:t>
      </w:r>
      <w:r>
        <w:rPr>
          <w:sz w:val="19"/>
          <w:szCs w:val="19"/>
        </w:rPr>
        <w:t>a</w:t>
      </w:r>
      <w:r>
        <w:rPr>
          <w:spacing w:val="2"/>
          <w:sz w:val="19"/>
          <w:szCs w:val="19"/>
        </w:rPr>
        <w:t>b</w:t>
      </w:r>
      <w:r>
        <w:rPr>
          <w:sz w:val="19"/>
          <w:szCs w:val="19"/>
        </w:rPr>
        <w:t>atan</w:t>
      </w:r>
      <w:proofErr w:type="spellEnd"/>
      <w:r>
        <w:rPr>
          <w:spacing w:val="17"/>
          <w:sz w:val="19"/>
          <w:szCs w:val="19"/>
        </w:rPr>
        <w:t xml:space="preserve"> </w:t>
      </w:r>
      <w:proofErr w:type="spellStart"/>
      <w:r>
        <w:rPr>
          <w:spacing w:val="3"/>
          <w:sz w:val="19"/>
          <w:szCs w:val="19"/>
        </w:rPr>
        <w:t>P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ng</w:t>
      </w:r>
      <w:r>
        <w:rPr>
          <w:sz w:val="19"/>
          <w:szCs w:val="19"/>
        </w:rPr>
        <w:t>ai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an</w:t>
      </w:r>
      <w:proofErr w:type="spellEnd"/>
      <w:r>
        <w:rPr>
          <w:spacing w:val="21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w w:val="102"/>
          <w:sz w:val="19"/>
          <w:szCs w:val="19"/>
        </w:rPr>
        <w:t>S</w:t>
      </w:r>
      <w:r>
        <w:rPr>
          <w:spacing w:val="1"/>
          <w:w w:val="102"/>
          <w:sz w:val="19"/>
          <w:szCs w:val="19"/>
        </w:rPr>
        <w:t>a</w:t>
      </w:r>
      <w:r>
        <w:rPr>
          <w:w w:val="103"/>
          <w:sz w:val="19"/>
          <w:szCs w:val="19"/>
        </w:rPr>
        <w:t>li</w:t>
      </w:r>
      <w:r>
        <w:rPr>
          <w:spacing w:val="1"/>
          <w:w w:val="103"/>
          <w:sz w:val="19"/>
          <w:szCs w:val="19"/>
        </w:rPr>
        <w:t>r</w:t>
      </w:r>
      <w:r>
        <w:rPr>
          <w:spacing w:val="3"/>
          <w:w w:val="103"/>
          <w:sz w:val="19"/>
          <w:szCs w:val="19"/>
        </w:rPr>
        <w:t>a</w:t>
      </w:r>
      <w:r>
        <w:rPr>
          <w:spacing w:val="2"/>
          <w:w w:val="102"/>
          <w:sz w:val="19"/>
          <w:szCs w:val="19"/>
        </w:rPr>
        <w:t>n</w:t>
      </w:r>
      <w:proofErr w:type="spellEnd"/>
      <w:r>
        <w:rPr>
          <w:w w:val="102"/>
          <w:sz w:val="19"/>
          <w:szCs w:val="19"/>
        </w:rPr>
        <w:t>,</w:t>
      </w:r>
    </w:p>
    <w:p w14:paraId="52704E51" w14:textId="77777777" w:rsidR="00EA0A82" w:rsidRDefault="00542C9C">
      <w:pPr>
        <w:spacing w:before="2" w:line="200" w:lineRule="exact"/>
        <w:ind w:left="113" w:right="6341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ah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Kuala</w:t>
      </w:r>
      <w:r>
        <w:rPr>
          <w:spacing w:val="12"/>
          <w:sz w:val="19"/>
          <w:szCs w:val="19"/>
        </w:rPr>
        <w:t xml:space="preserve"> </w:t>
      </w:r>
      <w:r>
        <w:rPr>
          <w:spacing w:val="3"/>
          <w:w w:val="102"/>
          <w:sz w:val="19"/>
          <w:szCs w:val="19"/>
        </w:rPr>
        <w:t>M</w:t>
      </w:r>
      <w:r>
        <w:rPr>
          <w:spacing w:val="-1"/>
          <w:w w:val="102"/>
          <w:sz w:val="19"/>
          <w:szCs w:val="19"/>
        </w:rPr>
        <w:t>u</w:t>
      </w:r>
      <w:r>
        <w:rPr>
          <w:spacing w:val="2"/>
          <w:w w:val="102"/>
          <w:sz w:val="19"/>
          <w:szCs w:val="19"/>
        </w:rPr>
        <w:t>d</w:t>
      </w:r>
      <w:r>
        <w:rPr>
          <w:w w:val="103"/>
          <w:sz w:val="19"/>
          <w:szCs w:val="19"/>
        </w:rPr>
        <w:t>a/</w:t>
      </w:r>
      <w:proofErr w:type="spellStart"/>
      <w:r>
        <w:rPr>
          <w:w w:val="103"/>
          <w:sz w:val="19"/>
          <w:szCs w:val="19"/>
        </w:rPr>
        <w:t>S</w:t>
      </w:r>
      <w:r>
        <w:rPr>
          <w:spacing w:val="2"/>
          <w:w w:val="103"/>
          <w:sz w:val="19"/>
          <w:szCs w:val="19"/>
        </w:rPr>
        <w:t>i</w:t>
      </w:r>
      <w:r>
        <w:rPr>
          <w:spacing w:val="-1"/>
          <w:w w:val="102"/>
          <w:sz w:val="19"/>
          <w:szCs w:val="19"/>
        </w:rPr>
        <w:t>k</w:t>
      </w:r>
      <w:proofErr w:type="spellEnd"/>
      <w:r>
        <w:rPr>
          <w:w w:val="103"/>
          <w:sz w:val="19"/>
          <w:szCs w:val="19"/>
        </w:rPr>
        <w:t>/</w:t>
      </w:r>
      <w:r>
        <w:rPr>
          <w:spacing w:val="2"/>
          <w:w w:val="103"/>
          <w:sz w:val="19"/>
          <w:szCs w:val="19"/>
        </w:rPr>
        <w:t>B</w:t>
      </w:r>
      <w:r>
        <w:rPr>
          <w:w w:val="103"/>
          <w:sz w:val="19"/>
          <w:szCs w:val="19"/>
        </w:rPr>
        <w:t>al</w:t>
      </w:r>
      <w:r>
        <w:rPr>
          <w:spacing w:val="2"/>
          <w:w w:val="103"/>
          <w:sz w:val="19"/>
          <w:szCs w:val="19"/>
        </w:rPr>
        <w:t>i</w:t>
      </w:r>
      <w:r>
        <w:rPr>
          <w:spacing w:val="2"/>
          <w:w w:val="102"/>
          <w:sz w:val="19"/>
          <w:szCs w:val="19"/>
        </w:rPr>
        <w:t>n</w:t>
      </w:r>
      <w:r>
        <w:rPr>
          <w:spacing w:val="-1"/>
          <w:w w:val="102"/>
          <w:sz w:val="19"/>
          <w:szCs w:val="19"/>
        </w:rPr>
        <w:t>g</w:t>
      </w:r>
      <w:r>
        <w:rPr>
          <w:w w:val="102"/>
          <w:sz w:val="19"/>
          <w:szCs w:val="19"/>
        </w:rPr>
        <w:t xml:space="preserve">, </w:t>
      </w:r>
      <w:r>
        <w:rPr>
          <w:sz w:val="19"/>
          <w:szCs w:val="19"/>
        </w:rPr>
        <w:t>S</w:t>
      </w:r>
      <w:r>
        <w:rPr>
          <w:spacing w:val="2"/>
          <w:sz w:val="19"/>
          <w:szCs w:val="19"/>
        </w:rPr>
        <w:t>u</w:t>
      </w:r>
      <w:r>
        <w:rPr>
          <w:spacing w:val="-1"/>
          <w:sz w:val="19"/>
          <w:szCs w:val="19"/>
        </w:rPr>
        <w:t>ng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i</w:t>
      </w:r>
      <w:r>
        <w:rPr>
          <w:spacing w:val="14"/>
          <w:sz w:val="19"/>
          <w:szCs w:val="19"/>
        </w:rPr>
        <w:t xml:space="preserve"> </w:t>
      </w:r>
      <w:proofErr w:type="spellStart"/>
      <w:r>
        <w:rPr>
          <w:spacing w:val="3"/>
          <w:w w:val="102"/>
          <w:sz w:val="19"/>
          <w:szCs w:val="19"/>
        </w:rPr>
        <w:t>P</w:t>
      </w:r>
      <w:r>
        <w:rPr>
          <w:w w:val="103"/>
          <w:sz w:val="19"/>
          <w:szCs w:val="19"/>
        </w:rPr>
        <w:t>etani</w:t>
      </w:r>
      <w:proofErr w:type="spellEnd"/>
      <w:r>
        <w:rPr>
          <w:w w:val="103"/>
          <w:sz w:val="19"/>
          <w:szCs w:val="19"/>
        </w:rPr>
        <w:t>,</w:t>
      </w:r>
    </w:p>
    <w:p w14:paraId="39796433" w14:textId="77777777" w:rsidR="00EA0A82" w:rsidRDefault="00542C9C">
      <w:pPr>
        <w:spacing w:line="200" w:lineRule="exact"/>
        <w:ind w:left="113"/>
        <w:rPr>
          <w:sz w:val="19"/>
          <w:szCs w:val="19"/>
        </w:rPr>
      </w:pPr>
      <w:r>
        <w:rPr>
          <w:sz w:val="19"/>
          <w:szCs w:val="19"/>
        </w:rPr>
        <w:t>K</w:t>
      </w:r>
      <w:r>
        <w:rPr>
          <w:spacing w:val="1"/>
          <w:sz w:val="19"/>
          <w:szCs w:val="19"/>
        </w:rPr>
        <w:t>e</w:t>
      </w:r>
      <w:r>
        <w:rPr>
          <w:spacing w:val="2"/>
          <w:sz w:val="19"/>
          <w:szCs w:val="19"/>
        </w:rPr>
        <w:t>d</w:t>
      </w:r>
      <w:r>
        <w:rPr>
          <w:sz w:val="19"/>
          <w:szCs w:val="19"/>
        </w:rPr>
        <w:t>ah</w:t>
      </w:r>
      <w:r>
        <w:rPr>
          <w:spacing w:val="13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ar</w:t>
      </w:r>
      <w:r>
        <w:rPr>
          <w:spacing w:val="-1"/>
          <w:sz w:val="19"/>
          <w:szCs w:val="19"/>
        </w:rPr>
        <w:t>u</w:t>
      </w:r>
      <w:r>
        <w:rPr>
          <w:sz w:val="19"/>
          <w:szCs w:val="19"/>
        </w:rPr>
        <w:t>l</w:t>
      </w:r>
      <w:proofErr w:type="spellEnd"/>
      <w:r>
        <w:rPr>
          <w:spacing w:val="13"/>
          <w:sz w:val="19"/>
          <w:szCs w:val="19"/>
        </w:rPr>
        <w:t xml:space="preserve"> </w:t>
      </w:r>
      <w:proofErr w:type="spellStart"/>
      <w:r>
        <w:rPr>
          <w:w w:val="102"/>
          <w:sz w:val="19"/>
          <w:szCs w:val="19"/>
        </w:rPr>
        <w:t>Am</w:t>
      </w:r>
      <w:r>
        <w:rPr>
          <w:spacing w:val="3"/>
          <w:w w:val="102"/>
          <w:sz w:val="19"/>
          <w:szCs w:val="19"/>
        </w:rPr>
        <w:t>a</w:t>
      </w:r>
      <w:r>
        <w:rPr>
          <w:spacing w:val="-1"/>
          <w:w w:val="102"/>
          <w:sz w:val="19"/>
          <w:szCs w:val="19"/>
        </w:rPr>
        <w:t>n</w:t>
      </w:r>
      <w:proofErr w:type="spellEnd"/>
      <w:r>
        <w:rPr>
          <w:w w:val="102"/>
          <w:sz w:val="19"/>
          <w:szCs w:val="19"/>
        </w:rPr>
        <w:t>.</w:t>
      </w:r>
    </w:p>
    <w:sectPr w:rsidR="00EA0A82">
      <w:type w:val="continuous"/>
      <w:pgSz w:w="11920" w:h="16860"/>
      <w:pgMar w:top="1580" w:right="16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65E74B8"/>
    <w:multiLevelType w:val="multilevel"/>
    <w:tmpl w:val="290C3E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82"/>
    <w:rsid w:val="00542C9C"/>
    <w:rsid w:val="00610411"/>
    <w:rsid w:val="00665BB5"/>
    <w:rsid w:val="00715DBC"/>
    <w:rsid w:val="007850C8"/>
    <w:rsid w:val="008469B3"/>
    <w:rsid w:val="00D35CB0"/>
    <w:rsid w:val="00E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34F258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2018-12-09T12:02:00Z</dcterms:created>
  <dcterms:modified xsi:type="dcterms:W3CDTF">2019-05-01T16:56:00Z</dcterms:modified>
</cp:coreProperties>
</file>