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539295" w14:textId="77777777" w:rsidR="00EA0A82" w:rsidRDefault="00EA0A82">
      <w:pPr>
        <w:spacing w:before="4" w:line="140" w:lineRule="exact"/>
        <w:rPr>
          <w:sz w:val="14"/>
          <w:szCs w:val="14"/>
        </w:rPr>
      </w:pPr>
    </w:p>
    <w:p w14:paraId="552B2576" w14:textId="77777777" w:rsidR="00EA0A82" w:rsidRDefault="00EA0A82">
      <w:pPr>
        <w:spacing w:line="200" w:lineRule="exact"/>
      </w:pPr>
    </w:p>
    <w:p w14:paraId="7348F6B5" w14:textId="77777777" w:rsidR="00EA0A82" w:rsidRDefault="00EA0A82">
      <w:pPr>
        <w:spacing w:line="200" w:lineRule="exact"/>
      </w:pPr>
    </w:p>
    <w:p w14:paraId="512D6B99" w14:textId="77777777" w:rsidR="00EA0A82" w:rsidRDefault="00EA0A82">
      <w:pPr>
        <w:spacing w:line="200" w:lineRule="exact"/>
      </w:pPr>
    </w:p>
    <w:p w14:paraId="5685B182" w14:textId="77777777" w:rsidR="00EA0A82" w:rsidRDefault="00EA0A82">
      <w:pPr>
        <w:spacing w:line="200" w:lineRule="exact"/>
      </w:pPr>
    </w:p>
    <w:p w14:paraId="61F7BBC4" w14:textId="77777777" w:rsidR="00EA0A82" w:rsidRDefault="00EA0A82">
      <w:pPr>
        <w:spacing w:line="200" w:lineRule="exact"/>
      </w:pPr>
    </w:p>
    <w:p w14:paraId="77EB2B7C" w14:textId="77777777" w:rsidR="00EA0A82" w:rsidRDefault="00EA0A82">
      <w:pPr>
        <w:spacing w:line="200" w:lineRule="exact"/>
      </w:pPr>
    </w:p>
    <w:p w14:paraId="13F039B9" w14:textId="77777777" w:rsidR="00EA0A82" w:rsidRDefault="00EA0A82">
      <w:pPr>
        <w:spacing w:line="200" w:lineRule="exact"/>
      </w:pPr>
    </w:p>
    <w:p w14:paraId="01E3237C" w14:textId="77777777" w:rsidR="00EA0A82" w:rsidRDefault="00EA0A82">
      <w:pPr>
        <w:spacing w:line="200" w:lineRule="exact"/>
      </w:pPr>
    </w:p>
    <w:p w14:paraId="01D50525" w14:textId="77777777" w:rsidR="00EA0A82" w:rsidRDefault="00EA0A82">
      <w:pPr>
        <w:spacing w:line="200" w:lineRule="exact"/>
      </w:pPr>
    </w:p>
    <w:p w14:paraId="64331FA7" w14:textId="77777777" w:rsidR="00EA0A82" w:rsidRDefault="00EA0A82">
      <w:pPr>
        <w:spacing w:line="200" w:lineRule="exact"/>
      </w:pPr>
    </w:p>
    <w:p w14:paraId="185237E3" w14:textId="77777777" w:rsidR="00EA0A82" w:rsidRDefault="00EA0A82">
      <w:pPr>
        <w:spacing w:line="200" w:lineRule="exact"/>
      </w:pPr>
    </w:p>
    <w:p w14:paraId="2536B2B8" w14:textId="77777777" w:rsidR="00EA0A82" w:rsidRDefault="00EA0A82">
      <w:pPr>
        <w:spacing w:line="200" w:lineRule="exact"/>
      </w:pPr>
    </w:p>
    <w:p w14:paraId="3E72F99C" w14:textId="77777777" w:rsidR="00EA0A82" w:rsidRDefault="00542C9C">
      <w:pPr>
        <w:spacing w:before="38"/>
        <w:ind w:left="3962" w:right="3973"/>
        <w:jc w:val="center"/>
        <w:rPr>
          <w:sz w:val="21"/>
          <w:szCs w:val="21"/>
        </w:rPr>
      </w:pPr>
      <w:r>
        <w:rPr>
          <w:sz w:val="21"/>
          <w:szCs w:val="21"/>
        </w:rPr>
        <w:t>SPP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2/</w:t>
      </w:r>
      <w:r>
        <w:rPr>
          <w:w w:val="103"/>
          <w:sz w:val="21"/>
          <w:szCs w:val="21"/>
        </w:rPr>
        <w:t>1995</w:t>
      </w:r>
    </w:p>
    <w:p w14:paraId="5BDEBB6C" w14:textId="77777777" w:rsidR="00EA0A82" w:rsidRDefault="00EA0A82">
      <w:pPr>
        <w:spacing w:before="15" w:line="240" w:lineRule="exact"/>
        <w:rPr>
          <w:sz w:val="24"/>
          <w:szCs w:val="24"/>
        </w:rPr>
      </w:pPr>
    </w:p>
    <w:p w14:paraId="0AC911B4" w14:textId="77777777" w:rsidR="00EA0A82" w:rsidRPr="00542C9C" w:rsidRDefault="00542C9C">
      <w:pPr>
        <w:spacing w:line="260" w:lineRule="exact"/>
        <w:ind w:left="1528" w:right="1535"/>
        <w:jc w:val="center"/>
        <w:rPr>
          <w:b/>
          <w:sz w:val="23"/>
          <w:szCs w:val="23"/>
          <w:u w:val="single"/>
        </w:rPr>
      </w:pPr>
      <w:r w:rsidRPr="00542C9C">
        <w:rPr>
          <w:b/>
          <w:spacing w:val="-2"/>
          <w:position w:val="-1"/>
          <w:sz w:val="23"/>
          <w:szCs w:val="23"/>
          <w:u w:val="single"/>
        </w:rPr>
        <w:t>P</w:t>
      </w:r>
      <w:r w:rsidRPr="00542C9C">
        <w:rPr>
          <w:b/>
          <w:spacing w:val="1"/>
          <w:position w:val="-1"/>
          <w:sz w:val="23"/>
          <w:szCs w:val="23"/>
          <w:u w:val="single"/>
        </w:rPr>
        <w:t>ELE</w:t>
      </w:r>
      <w:r w:rsidRPr="00542C9C">
        <w:rPr>
          <w:b/>
          <w:position w:val="-1"/>
          <w:sz w:val="23"/>
          <w:szCs w:val="23"/>
          <w:u w:val="single"/>
        </w:rPr>
        <w:t>PA</w:t>
      </w:r>
      <w:r w:rsidRPr="00542C9C">
        <w:rPr>
          <w:b/>
          <w:spacing w:val="1"/>
          <w:position w:val="-1"/>
          <w:sz w:val="23"/>
          <w:szCs w:val="23"/>
          <w:u w:val="single"/>
        </w:rPr>
        <w:t>S</w:t>
      </w:r>
      <w:r w:rsidRPr="00542C9C">
        <w:rPr>
          <w:b/>
          <w:position w:val="-1"/>
          <w:sz w:val="23"/>
          <w:szCs w:val="23"/>
          <w:u w:val="single"/>
        </w:rPr>
        <w:t>AN</w:t>
      </w:r>
      <w:r w:rsidRPr="00542C9C">
        <w:rPr>
          <w:b/>
          <w:spacing w:val="28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J</w:t>
      </w:r>
      <w:r w:rsidRPr="00542C9C">
        <w:rPr>
          <w:b/>
          <w:position w:val="-1"/>
          <w:sz w:val="23"/>
          <w:szCs w:val="23"/>
          <w:u w:val="single"/>
        </w:rPr>
        <w:t>AMI</w:t>
      </w:r>
      <w:r w:rsidRPr="00542C9C">
        <w:rPr>
          <w:b/>
          <w:spacing w:val="2"/>
          <w:position w:val="-1"/>
          <w:sz w:val="23"/>
          <w:szCs w:val="23"/>
          <w:u w:val="single"/>
        </w:rPr>
        <w:t>NA</w:t>
      </w:r>
      <w:r w:rsidRPr="00542C9C">
        <w:rPr>
          <w:b/>
          <w:position w:val="-1"/>
          <w:sz w:val="23"/>
          <w:szCs w:val="23"/>
          <w:u w:val="single"/>
        </w:rPr>
        <w:t>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B</w:t>
      </w:r>
      <w:r w:rsidRPr="00542C9C">
        <w:rPr>
          <w:b/>
          <w:position w:val="-1"/>
          <w:sz w:val="23"/>
          <w:szCs w:val="23"/>
          <w:u w:val="single"/>
        </w:rPr>
        <w:t>ANK</w:t>
      </w:r>
      <w:r w:rsidRPr="00542C9C">
        <w:rPr>
          <w:b/>
          <w:spacing w:val="1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/</w:t>
      </w:r>
      <w:r w:rsidRPr="00542C9C">
        <w:rPr>
          <w:b/>
          <w:spacing w:val="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J</w:t>
      </w:r>
      <w:r w:rsidRPr="00542C9C">
        <w:rPr>
          <w:b/>
          <w:spacing w:val="2"/>
          <w:position w:val="-1"/>
          <w:sz w:val="23"/>
          <w:szCs w:val="23"/>
          <w:u w:val="single"/>
        </w:rPr>
        <w:t>A</w:t>
      </w:r>
      <w:r w:rsidRPr="00542C9C">
        <w:rPr>
          <w:b/>
          <w:position w:val="-1"/>
          <w:sz w:val="23"/>
          <w:szCs w:val="23"/>
          <w:u w:val="single"/>
        </w:rPr>
        <w:t>MINAN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3"/>
          <w:w w:val="102"/>
          <w:position w:val="-1"/>
          <w:sz w:val="23"/>
          <w:szCs w:val="23"/>
          <w:u w:val="single"/>
        </w:rPr>
        <w:t>I</w:t>
      </w:r>
      <w:r w:rsidRPr="00542C9C">
        <w:rPr>
          <w:b/>
          <w:w w:val="102"/>
          <w:position w:val="-1"/>
          <w:sz w:val="23"/>
          <w:szCs w:val="23"/>
          <w:u w:val="single"/>
        </w:rPr>
        <w:t>N</w:t>
      </w:r>
      <w:r w:rsidRPr="00542C9C">
        <w:rPr>
          <w:b/>
          <w:spacing w:val="1"/>
          <w:w w:val="102"/>
          <w:position w:val="-1"/>
          <w:sz w:val="23"/>
          <w:szCs w:val="23"/>
          <w:u w:val="single"/>
        </w:rPr>
        <w:t>S</w:t>
      </w:r>
      <w:r w:rsidRPr="00542C9C">
        <w:rPr>
          <w:b/>
          <w:w w:val="102"/>
          <w:position w:val="-1"/>
          <w:sz w:val="23"/>
          <w:szCs w:val="23"/>
          <w:u w:val="single"/>
        </w:rPr>
        <w:t>URANS</w:t>
      </w:r>
    </w:p>
    <w:p w14:paraId="5EB8D658" w14:textId="77777777" w:rsidR="00EA0A82" w:rsidRDefault="00EA0A82">
      <w:pPr>
        <w:spacing w:line="200" w:lineRule="exact"/>
      </w:pPr>
    </w:p>
    <w:p w14:paraId="7403D165" w14:textId="77777777" w:rsidR="00EA0A82" w:rsidRDefault="00EA0A82">
      <w:pPr>
        <w:spacing w:before="6" w:line="260" w:lineRule="exact"/>
        <w:rPr>
          <w:sz w:val="26"/>
          <w:szCs w:val="26"/>
        </w:rPr>
      </w:pPr>
    </w:p>
    <w:p w14:paraId="51851151" w14:textId="77777777" w:rsidR="00EA0A82" w:rsidRDefault="00542C9C">
      <w:pPr>
        <w:spacing w:before="38" w:line="220" w:lineRule="exact"/>
        <w:ind w:left="5610"/>
        <w:rPr>
          <w:sz w:val="21"/>
          <w:szCs w:val="21"/>
        </w:rPr>
      </w:pPr>
      <w:r>
        <w:pict w14:anchorId="0105CC2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3" type="#_x0000_t202" style="position:absolute;left:0;text-align:left;margin-left:375.7pt;margin-top:-1.35pt;width:114.15pt;height:21pt;z-index:-251661824;mso-position-horizontal-relative:page" filled="f" stroked="f">
            <v:textbox inset="0,0,0,0">
              <w:txbxContent>
                <w:p w14:paraId="4546262D" w14:textId="77777777" w:rsidR="00EA0A82" w:rsidRDefault="00542C9C">
                  <w:pPr>
                    <w:spacing w:before="65"/>
                    <w:ind w:left="45" w:right="-33"/>
                    <w:rPr>
                      <w:sz w:val="21"/>
                      <w:szCs w:val="21"/>
                    </w:rPr>
                  </w:pP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____</w:t>
                  </w:r>
                  <w:proofErr w:type="spellStart"/>
                  <w:r>
                    <w:rPr>
                      <w:sz w:val="21"/>
                      <w:szCs w:val="21"/>
                    </w:rPr>
                    <w:t>h</w:t>
                  </w:r>
                  <w:r>
                    <w:rPr>
                      <w:spacing w:val="-2"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</w:t>
                  </w:r>
                  <w:r>
                    <w:rPr>
                      <w:spacing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w w:val="103"/>
                      <w:sz w:val="21"/>
                      <w:szCs w:val="21"/>
                    </w:rPr>
                    <w:t>2</w:t>
                  </w:r>
                  <w:r>
                    <w:rPr>
                      <w:w w:val="103"/>
                      <w:sz w:val="21"/>
                      <w:szCs w:val="21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 w14:anchorId="56759C8E">
          <v:group id="_x0000_s1039" style="position:absolute;left:0;text-align:left;margin-left:375.2pt;margin-top:-1.85pt;width:115.15pt;height:22pt;z-index:-251656704;mso-position-horizontal-relative:page" coordorigin="7504,-37" coordsize="2303,440">
            <v:shape id="_x0000_s1072" style="position:absolute;left:7514;top:-27;width:2283;height:420" coordorigin="7514,-27" coordsize="2283,420" path="m7514,393l9798,393,9798,-27,7514,-27,7514,393xe" stroked="f">
              <v:path arrowok="t"/>
            </v:shape>
            <v:polyline id="_x0000_s1071" style="position:absolute" points="15272,548,15302,548" coordorigin="7636,274" coordsize="30,0" filled="f" strokeweight="2487emu">
              <v:path arrowok="t"/>
            </v:polyline>
            <v:polyline id="_x0000_s1070" style="position:absolute" points="15392,548,15422,548" coordorigin="7696,274" coordsize="30,0" filled="f" strokeweight="2487emu">
              <v:path arrowok="t"/>
            </v:polyline>
            <v:polyline id="_x0000_s1069" style="position:absolute" points="15512,548,15542,548" coordorigin="7756,274" coordsize="30,0" filled="f" strokeweight="2487emu">
              <v:path arrowok="t"/>
            </v:polyline>
            <v:polyline id="_x0000_s1068" style="position:absolute" points="15632,548,15662,548" coordorigin="7816,274" coordsize="30,0" filled="f" strokeweight="2487emu">
              <v:path arrowok="t"/>
            </v:polyline>
            <v:polyline id="_x0000_s1067" style="position:absolute" points="15752,548,15782,548" coordorigin="7876,274" coordsize="30,0" filled="f" strokeweight="2487emu">
              <v:path arrowok="t"/>
            </v:polyline>
            <v:polyline id="_x0000_s1066" style="position:absolute" points="15872,548,15902,548" coordorigin="7936,274" coordsize="30,0" filled="f" strokeweight="2487emu">
              <v:path arrowok="t"/>
            </v:polyline>
            <v:polyline id="_x0000_s1065" style="position:absolute" points="15992,548,16022,548" coordorigin="7996,274" coordsize="30,0" filled="f" strokeweight="2487emu">
              <v:path arrowok="t"/>
            </v:polyline>
            <v:polyline id="_x0000_s1064" style="position:absolute" points="16112,548,16142,548" coordorigin="8056,274" coordsize="30,0" filled="f" strokeweight="2487emu">
              <v:path arrowok="t"/>
            </v:polyline>
            <v:polyline id="_x0000_s1063" style="position:absolute" points="16232,548,16262,548" coordorigin="8116,274" coordsize="30,0" filled="f" strokeweight="2487emu">
              <v:path arrowok="t"/>
            </v:polyline>
            <v:polyline id="_x0000_s1062" style="position:absolute" points="16352,548,16382,548" coordorigin="8176,274" coordsize="30,0" filled="f" strokeweight="2487emu">
              <v:path arrowok="t"/>
            </v:polyline>
            <v:polyline id="_x0000_s1061" style="position:absolute" points="16472,548,16502,548" coordorigin="8236,274" coordsize="30,0" filled="f" strokeweight="2487emu">
              <v:path arrowok="t"/>
            </v:polyline>
            <v:polyline id="_x0000_s1060" style="position:absolute" points="16592,548,16622,548" coordorigin="8296,274" coordsize="30,0" filled="f" strokeweight="2487emu">
              <v:path arrowok="t"/>
            </v:polyline>
            <v:polyline id="_x0000_s1059" style="position:absolute" points="16712,548,16742,548" coordorigin="8356,274" coordsize="30,0" filled="f" strokeweight="2487emu">
              <v:path arrowok="t"/>
            </v:polyline>
            <v:polyline id="_x0000_s1058" style="position:absolute" points="16832,548,16862,548" coordorigin="8416,274" coordsize="30,0" filled="f" strokeweight="2487emu">
              <v:path arrowok="t"/>
            </v:polyline>
            <v:polyline id="_x0000_s1057" style="position:absolute" points="16952,548,16982,548" coordorigin="8476,274" coordsize="30,0" filled="f" strokeweight="2487emu">
              <v:path arrowok="t"/>
            </v:polyline>
            <v:polyline id="_x0000_s1056" style="position:absolute" points="17072,548,17102,548" coordorigin="8536,274" coordsize="30,0" filled="f" strokeweight="2487emu">
              <v:path arrowok="t"/>
            </v:polyline>
            <v:polyline id="_x0000_s1055" style="position:absolute" points="17192,548,17222,548" coordorigin="8596,274" coordsize="30,0" filled="f" strokeweight="2487emu">
              <v:path arrowok="t"/>
            </v:polyline>
            <v:polyline id="_x0000_s1054" style="position:absolute" points="17312,548,17342,548" coordorigin="8656,274" coordsize="30,0" filled="f" strokeweight="2487emu">
              <v:path arrowok="t"/>
            </v:polyline>
            <v:polyline id="_x0000_s1053" style="position:absolute" points="17432,548,17462,548" coordorigin="8716,274" coordsize="30,0" filled="f" strokeweight="2487emu">
              <v:path arrowok="t"/>
            </v:polyline>
            <v:polyline id="_x0000_s1052" style="position:absolute" points="17552,548,17582,548" coordorigin="8776,274" coordsize="30,0" filled="f" strokeweight="2487emu">
              <v:path arrowok="t"/>
            </v:polyline>
            <v:polyline id="_x0000_s1051" style="position:absolute" points="17672,548,17702,548" coordorigin="8836,274" coordsize="30,0" filled="f" strokeweight="2487emu">
              <v:path arrowok="t"/>
            </v:polyline>
            <v:polyline id="_x0000_s1050" style="position:absolute" points="17792,548,17822,548" coordorigin="8896,274" coordsize="30,0" filled="f" strokeweight="2487emu">
              <v:path arrowok="t"/>
            </v:polyline>
            <v:polyline id="_x0000_s1049" style="position:absolute" points="17912,548,17942,548" coordorigin="8956,274" coordsize="30,0" filled="f" strokeweight="2487emu">
              <v:path arrowok="t"/>
            </v:polyline>
            <v:polyline id="_x0000_s1048" style="position:absolute" points="18032,548,18062,548" coordorigin="9016,274" coordsize="30,0" filled="f" strokeweight="2487emu">
              <v:path arrowok="t"/>
            </v:polyline>
            <v:polyline id="_x0000_s1047" style="position:absolute" points="18152,548,18182,548" coordorigin="9076,274" coordsize="30,0" filled="f" strokeweight="2487emu">
              <v:path arrowok="t"/>
            </v:polyline>
            <v:polyline id="_x0000_s1046" style="position:absolute" points="18272,548,18302,548" coordorigin="9136,274" coordsize="30,0" filled="f" strokeweight="2487emu">
              <v:path arrowok="t"/>
            </v:polyline>
            <v:polyline id="_x0000_s1045" style="position:absolute" points="18392,548,18422,548" coordorigin="9196,274" coordsize="30,0" filled="f" strokeweight="2487emu">
              <v:path arrowok="t"/>
            </v:polyline>
            <v:polyline id="_x0000_s1044" style="position:absolute" points="18512,548,18542,548" coordorigin="9256,274" coordsize="30,0" filled="f" strokeweight="2487emu">
              <v:path arrowok="t"/>
            </v:polyline>
            <v:polyline id="_x0000_s1043" style="position:absolute" points="18632,548,18662,548" coordorigin="9316,274" coordsize="30,0" filled="f" strokeweight="2487emu">
              <v:path arrowok="t"/>
            </v:polyline>
            <v:polyline id="_x0000_s1042" style="position:absolute" points="18752,548,18782,548" coordorigin="9376,274" coordsize="30,0" filled="f" strokeweight="2487emu">
              <v:path arrowok="t"/>
            </v:polyline>
            <v:polyline id="_x0000_s1041" style="position:absolute" points="18874,548,18904,548" coordorigin="9437,274" coordsize="30,0" filled="f" strokeweight="2487emu">
              <v:path arrowok="t"/>
            </v:polyline>
            <v:polyline id="_x0000_s1040" style="position:absolute" points="18994,548,19024,548" coordorigin="9497,274" coordsize="30,0" filled="f" strokeweight="2487emu">
              <v:path arrowok="t"/>
            </v:polyline>
            <w10:wrap anchorx="page"/>
          </v:group>
        </w:pict>
      </w:r>
      <w:proofErr w:type="spellStart"/>
      <w:r>
        <w:rPr>
          <w:spacing w:val="2"/>
          <w:position w:val="-1"/>
          <w:sz w:val="21"/>
          <w:szCs w:val="21"/>
        </w:rPr>
        <w:t>T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ri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9"/>
          <w:position w:val="-1"/>
          <w:sz w:val="21"/>
          <w:szCs w:val="21"/>
        </w:rPr>
        <w:t xml:space="preserve"> </w:t>
      </w:r>
      <w:r>
        <w:rPr>
          <w:w w:val="103"/>
          <w:position w:val="-1"/>
          <w:sz w:val="21"/>
          <w:szCs w:val="21"/>
        </w:rPr>
        <w:t>:</w:t>
      </w:r>
    </w:p>
    <w:p w14:paraId="78F6338E" w14:textId="77777777" w:rsidR="00EA0A82" w:rsidRDefault="00EA0A82">
      <w:pPr>
        <w:spacing w:line="200" w:lineRule="exact"/>
      </w:pPr>
    </w:p>
    <w:p w14:paraId="1824B457" w14:textId="77777777" w:rsidR="00EA0A82" w:rsidRDefault="00EA0A82">
      <w:pPr>
        <w:spacing w:before="4" w:line="260" w:lineRule="exact"/>
        <w:rPr>
          <w:sz w:val="26"/>
          <w:szCs w:val="26"/>
        </w:rPr>
      </w:pPr>
    </w:p>
    <w:p w14:paraId="53273ADB" w14:textId="77777777" w:rsidR="00EA0A82" w:rsidRDefault="00542C9C">
      <w:pPr>
        <w:spacing w:before="34"/>
        <w:ind w:left="140"/>
      </w:pPr>
      <w:r>
        <w:rPr>
          <w:b/>
          <w:spacing w:val="3"/>
        </w:rPr>
        <w:t>M</w:t>
      </w:r>
      <w:r>
        <w:rPr>
          <w:b/>
        </w:rPr>
        <w:t>A</w:t>
      </w:r>
      <w:r>
        <w:rPr>
          <w:b/>
          <w:spacing w:val="-1"/>
        </w:rPr>
        <w:t>L</w:t>
      </w:r>
      <w:r>
        <w:rPr>
          <w:b/>
        </w:rPr>
        <w:t>AY</w:t>
      </w:r>
      <w:r>
        <w:rPr>
          <w:b/>
          <w:spacing w:val="-1"/>
        </w:rPr>
        <w:t>S</w:t>
      </w:r>
      <w:r>
        <w:rPr>
          <w:b/>
        </w:rPr>
        <w:t>IAN</w:t>
      </w:r>
      <w:r>
        <w:rPr>
          <w:b/>
          <w:spacing w:val="-1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>SS</w:t>
      </w:r>
      <w:r>
        <w:rPr>
          <w:b/>
        </w:rPr>
        <w:t>URA</w:t>
      </w:r>
      <w:r>
        <w:rPr>
          <w:b/>
          <w:spacing w:val="-1"/>
        </w:rPr>
        <w:t>N</w:t>
      </w:r>
      <w:r>
        <w:rPr>
          <w:b/>
        </w:rPr>
        <w:t>CE</w:t>
      </w:r>
    </w:p>
    <w:p w14:paraId="2309C7D1" w14:textId="77777777" w:rsidR="00EA0A82" w:rsidRDefault="00542C9C">
      <w:pPr>
        <w:spacing w:before="6"/>
        <w:ind w:left="140"/>
      </w:pPr>
      <w:r>
        <w:rPr>
          <w:spacing w:val="-2"/>
        </w:rPr>
        <w:t>ALL</w:t>
      </w:r>
      <w:bookmarkStart w:id="0" w:name="_GoBack"/>
      <w:bookmarkEnd w:id="0"/>
      <w:r>
        <w:rPr>
          <w:spacing w:val="1"/>
        </w:rPr>
        <w:t>I</w:t>
      </w:r>
      <w:r>
        <w:rPr>
          <w:spacing w:val="-3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1"/>
        </w:rPr>
        <w:t>R</w:t>
      </w:r>
      <w:r>
        <w:t>H</w:t>
      </w:r>
      <w:r>
        <w:rPr>
          <w:spacing w:val="-2"/>
        </w:rPr>
        <w:t>A</w:t>
      </w:r>
      <w:r>
        <w:t>D,</w:t>
      </w:r>
    </w:p>
    <w:p w14:paraId="494351C0" w14:textId="77777777" w:rsidR="00EA0A82" w:rsidRDefault="00542C9C">
      <w:pPr>
        <w:spacing w:before="3" w:line="243" w:lineRule="auto"/>
        <w:ind w:left="140" w:right="6718"/>
      </w:pPr>
      <w:r>
        <w:rPr>
          <w:spacing w:val="1"/>
        </w:rPr>
        <w:t>05</w:t>
      </w:r>
      <w:r>
        <w:t>0</w:t>
      </w:r>
      <w:r>
        <w:rPr>
          <w:spacing w:val="2"/>
        </w:rPr>
        <w:t>0</w:t>
      </w:r>
      <w:r>
        <w:t>0</w:t>
      </w:r>
      <w:r>
        <w:rPr>
          <w:spacing w:val="-4"/>
        </w:rPr>
        <w:t xml:space="preserve"> </w:t>
      </w:r>
      <w:r>
        <w:rPr>
          <w:spacing w:val="-2"/>
        </w:rPr>
        <w:t>AL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3"/>
        </w:rPr>
        <w:t>T</w:t>
      </w:r>
      <w:r>
        <w:rPr>
          <w:spacing w:val="-3"/>
        </w:rPr>
        <w:t>A</w:t>
      </w:r>
      <w:r>
        <w:rPr>
          <w:spacing w:val="-1"/>
        </w:rPr>
        <w:t>R</w:t>
      </w:r>
      <w:r>
        <w:t>, KED</w:t>
      </w:r>
      <w:r>
        <w:rPr>
          <w:spacing w:val="-2"/>
        </w:rPr>
        <w:t>A</w:t>
      </w:r>
      <w:r>
        <w:t>H</w:t>
      </w:r>
      <w:r>
        <w:rPr>
          <w:spacing w:val="-7"/>
        </w:rPr>
        <w:t xml:space="preserve"> </w:t>
      </w:r>
      <w:r>
        <w:t>D</w:t>
      </w:r>
      <w:r>
        <w:rPr>
          <w:spacing w:val="-2"/>
        </w:rPr>
        <w:t>A</w:t>
      </w:r>
      <w:r>
        <w:rPr>
          <w:spacing w:val="-1"/>
        </w:rPr>
        <w:t>R</w:t>
      </w:r>
      <w:r>
        <w:t>UL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t>M</w:t>
      </w:r>
      <w:r>
        <w:rPr>
          <w:spacing w:val="-2"/>
        </w:rPr>
        <w:t>A</w:t>
      </w:r>
      <w:r>
        <w:t>N.</w:t>
      </w:r>
    </w:p>
    <w:p w14:paraId="36A40EC3" w14:textId="77777777" w:rsidR="00EA0A82" w:rsidRDefault="00EA0A82">
      <w:pPr>
        <w:spacing w:before="9" w:line="160" w:lineRule="exact"/>
        <w:rPr>
          <w:sz w:val="16"/>
          <w:szCs w:val="16"/>
        </w:rPr>
      </w:pPr>
    </w:p>
    <w:p w14:paraId="4ED72AC7" w14:textId="77777777" w:rsidR="00EA0A82" w:rsidRDefault="00EA0A82">
      <w:pPr>
        <w:spacing w:line="200" w:lineRule="exact"/>
      </w:pPr>
    </w:p>
    <w:p w14:paraId="2F90E943" w14:textId="77777777" w:rsidR="00EA0A82" w:rsidRDefault="00EA0A82">
      <w:pPr>
        <w:spacing w:line="200" w:lineRule="exact"/>
      </w:pPr>
    </w:p>
    <w:p w14:paraId="6551886D" w14:textId="77777777" w:rsidR="00EA0A82" w:rsidRDefault="00EA0A82">
      <w:pPr>
        <w:spacing w:line="200" w:lineRule="exact"/>
      </w:pPr>
    </w:p>
    <w:p w14:paraId="03EBBCAE" w14:textId="77777777" w:rsidR="00EA0A82" w:rsidRDefault="00542C9C">
      <w:pPr>
        <w:spacing w:before="38"/>
        <w:ind w:left="113"/>
        <w:rPr>
          <w:sz w:val="21"/>
          <w:szCs w:val="21"/>
        </w:rPr>
      </w:pPr>
      <w:proofErr w:type="gramStart"/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n,</w:t>
      </w:r>
      <w:r>
        <w:rPr>
          <w:sz w:val="21"/>
          <w:szCs w:val="21"/>
        </w:rPr>
        <w:t xml:space="preserve">   </w:t>
      </w:r>
      <w:proofErr w:type="gramEnd"/>
      <w:r>
        <w:rPr>
          <w:sz w:val="21"/>
          <w:szCs w:val="21"/>
        </w:rPr>
        <w:t xml:space="preserve">                                                                                                       </w:t>
      </w:r>
      <w:r>
        <w:rPr>
          <w:spacing w:val="3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.</w:t>
      </w:r>
    </w:p>
    <w:p w14:paraId="05B21517" w14:textId="77777777" w:rsidR="00EA0A82" w:rsidRDefault="00EA0A82">
      <w:pPr>
        <w:spacing w:before="11" w:line="240" w:lineRule="exact"/>
        <w:rPr>
          <w:sz w:val="24"/>
          <w:szCs w:val="24"/>
        </w:rPr>
      </w:pPr>
    </w:p>
    <w:p w14:paraId="1BDFB779" w14:textId="77777777" w:rsidR="00EA0A82" w:rsidRDefault="00542C9C">
      <w:pPr>
        <w:spacing w:line="220" w:lineRule="exact"/>
        <w:ind w:left="113" w:right="3479"/>
      </w:pPr>
      <w:r>
        <w:pict w14:anchorId="7903C9C0">
          <v:group id="_x0000_s1037" style="position:absolute;left:0;text-align:left;margin-left:64.8pt;margin-top:23.3pt;width:336.5pt;height:0;z-index:-251657728;mso-position-horizontal-relative:page" coordorigin="1296,466" coordsize="6730,0">
            <v:polyline id="_x0000_s1038" style="position:absolute" points="2592,932,9323,932" coordorigin="1296,466" coordsize="6730,0" filled="f" strokeweight="9451emu">
              <v:path arrowok="t"/>
            </v:polyline>
            <w10:wrap anchorx="page"/>
          </v:group>
        </w:pict>
      </w: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E</w:t>
      </w:r>
      <w:r>
        <w:rPr>
          <w:b/>
          <w:spacing w:val="-1"/>
          <w:sz w:val="21"/>
          <w:szCs w:val="21"/>
        </w:rPr>
        <w:t>L</w:t>
      </w:r>
      <w:r>
        <w:rPr>
          <w:b/>
          <w:spacing w:val="-3"/>
          <w:sz w:val="21"/>
          <w:szCs w:val="21"/>
        </w:rPr>
        <w:t>E</w:t>
      </w: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ASAN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ANK</w:t>
      </w:r>
      <w:r>
        <w:rPr>
          <w:b/>
          <w:spacing w:val="19"/>
          <w:sz w:val="21"/>
          <w:szCs w:val="21"/>
        </w:rPr>
        <w:t xml:space="preserve"> </w:t>
      </w:r>
      <w:r>
        <w:rPr>
          <w:b/>
          <w:sz w:val="21"/>
          <w:szCs w:val="21"/>
        </w:rPr>
        <w:t>/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-2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w w:val="103"/>
          <w:sz w:val="21"/>
          <w:szCs w:val="21"/>
        </w:rPr>
        <w:t>NSU</w:t>
      </w:r>
      <w:r>
        <w:rPr>
          <w:b/>
          <w:spacing w:val="-1"/>
          <w:w w:val="103"/>
          <w:sz w:val="21"/>
          <w:szCs w:val="21"/>
        </w:rPr>
        <w:t>R</w:t>
      </w:r>
      <w:r>
        <w:rPr>
          <w:b/>
          <w:w w:val="103"/>
          <w:sz w:val="21"/>
          <w:szCs w:val="21"/>
        </w:rPr>
        <w:t xml:space="preserve">ANS </w:t>
      </w:r>
      <w:r>
        <w:rPr>
          <w:b/>
          <w:position w:val="1"/>
          <w:sz w:val="21"/>
          <w:szCs w:val="21"/>
        </w:rPr>
        <w:t>RUJ.</w:t>
      </w:r>
      <w:r>
        <w:rPr>
          <w:b/>
          <w:spacing w:val="16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TUAN</w:t>
      </w:r>
      <w:r>
        <w:rPr>
          <w:b/>
          <w:spacing w:val="19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:</w:t>
      </w:r>
      <w:r>
        <w:rPr>
          <w:b/>
          <w:spacing w:val="44"/>
          <w:position w:val="1"/>
          <w:sz w:val="21"/>
          <w:szCs w:val="21"/>
        </w:rPr>
        <w:t xml:space="preserve"> </w:t>
      </w:r>
      <w:r>
        <w:rPr>
          <w:b/>
          <w:spacing w:val="1"/>
        </w:rPr>
        <w:t>{</w:t>
      </w:r>
      <w:proofErr w:type="spellStart"/>
      <w:r>
        <w:rPr>
          <w:b/>
          <w:spacing w:val="1"/>
        </w:rPr>
        <w:t>norujukan</w:t>
      </w:r>
      <w:proofErr w:type="spellEnd"/>
      <w:r>
        <w:rPr>
          <w:b/>
          <w:spacing w:val="1"/>
        </w:rPr>
        <w:t>}</w:t>
      </w:r>
    </w:p>
    <w:p w14:paraId="708E658F" w14:textId="77777777" w:rsidR="00EA0A82" w:rsidRDefault="00EA0A82">
      <w:pPr>
        <w:spacing w:before="2" w:line="120" w:lineRule="exact"/>
        <w:rPr>
          <w:sz w:val="12"/>
          <w:szCs w:val="12"/>
        </w:rPr>
      </w:pPr>
    </w:p>
    <w:p w14:paraId="21DB1F87" w14:textId="77777777" w:rsidR="00EA0A82" w:rsidRDefault="00EA0A82">
      <w:pPr>
        <w:spacing w:line="200" w:lineRule="exact"/>
      </w:pPr>
    </w:p>
    <w:p w14:paraId="6E554C31" w14:textId="77777777" w:rsidR="00EA0A82" w:rsidRDefault="00542C9C">
      <w:pPr>
        <w:spacing w:before="38" w:line="220" w:lineRule="exact"/>
        <w:ind w:left="113"/>
        <w:sectPr w:rsidR="00EA0A82">
          <w:type w:val="continuous"/>
          <w:pgSz w:w="11920" w:h="16860"/>
          <w:pgMar w:top="1580" w:right="1680" w:bottom="280" w:left="1200" w:header="720" w:footer="720" w:gutter="0"/>
          <w:cols w:space="720"/>
        </w:sectPr>
      </w:pPr>
      <w:r>
        <w:pict w14:anchorId="215FD213">
          <v:group id="_x0000_s1035" style="position:absolute;left:0;text-align:left;margin-left:424.45pt;margin-top:13.8pt;width:75.8pt;height:0;z-index:-251655680;mso-position-horizontal-relative:page" coordorigin="8489,276" coordsize="1517,0">
            <v:polyline id="_x0000_s1036" style="position:absolute" points="16978,552,18495,552" coordorigin="8489,276" coordsize="1517,0" filled="f" strokeweight="5500emu">
              <v:path arrowok="t"/>
            </v:polyline>
            <w10:wrap anchorx="page"/>
          </v:group>
        </w:pict>
      </w:r>
      <w:proofErr w:type="spellStart"/>
      <w:r>
        <w:rPr>
          <w:position w:val="-1"/>
          <w:sz w:val="21"/>
          <w:szCs w:val="21"/>
        </w:rPr>
        <w:t>S</w:t>
      </w:r>
      <w:r>
        <w:rPr>
          <w:spacing w:val="1"/>
          <w:position w:val="-1"/>
          <w:sz w:val="21"/>
          <w:szCs w:val="21"/>
        </w:rPr>
        <w:t>u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acit</w:t>
      </w:r>
      <w:r>
        <w:rPr>
          <w:position w:val="-1"/>
          <w:sz w:val="21"/>
          <w:szCs w:val="21"/>
        </w:rPr>
        <w:t>a</w:t>
      </w:r>
      <w:proofErr w:type="spellEnd"/>
      <w:r>
        <w:rPr>
          <w:spacing w:val="24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3"/>
          <w:position w:val="-1"/>
          <w:sz w:val="21"/>
          <w:szCs w:val="21"/>
        </w:rPr>
        <w:t>m</w:t>
      </w:r>
      <w:r>
        <w:rPr>
          <w:position w:val="-1"/>
          <w:sz w:val="21"/>
          <w:szCs w:val="21"/>
        </w:rPr>
        <w:t xml:space="preserve">i </w:t>
      </w:r>
      <w:r>
        <w:rPr>
          <w:spacing w:val="17"/>
          <w:position w:val="-1"/>
          <w:sz w:val="21"/>
          <w:szCs w:val="21"/>
        </w:rPr>
        <w:t xml:space="preserve"> </w:t>
      </w:r>
      <w:proofErr w:type="spellStart"/>
      <w:r>
        <w:rPr>
          <w:spacing w:val="-3"/>
          <w:position w:val="-1"/>
          <w:sz w:val="21"/>
          <w:szCs w:val="21"/>
        </w:rPr>
        <w:t>m</w:t>
      </w:r>
      <w:r>
        <w:rPr>
          <w:spacing w:val="1"/>
          <w:position w:val="-1"/>
          <w:sz w:val="21"/>
          <w:szCs w:val="21"/>
        </w:rPr>
        <w:t>er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j</w:t>
      </w:r>
      <w:r>
        <w:rPr>
          <w:position w:val="-1"/>
          <w:sz w:val="21"/>
          <w:szCs w:val="21"/>
        </w:rPr>
        <w:t>uk</w:t>
      </w:r>
      <w:proofErr w:type="spellEnd"/>
      <w:r>
        <w:rPr>
          <w:spacing w:val="21"/>
          <w:position w:val="-1"/>
          <w:sz w:val="21"/>
          <w:szCs w:val="21"/>
        </w:rPr>
        <w:t xml:space="preserve"> </w:t>
      </w:r>
      <w:proofErr w:type="spellStart"/>
      <w:r>
        <w:rPr>
          <w:spacing w:val="3"/>
          <w:position w:val="-1"/>
          <w:sz w:val="21"/>
          <w:szCs w:val="21"/>
        </w:rPr>
        <w:t>J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-3"/>
          <w:position w:val="-1"/>
          <w:sz w:val="21"/>
          <w:szCs w:val="21"/>
        </w:rPr>
        <w:t>m</w:t>
      </w:r>
      <w:r>
        <w:rPr>
          <w:spacing w:val="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n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3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Ba</w:t>
      </w:r>
      <w:r>
        <w:rPr>
          <w:spacing w:val="1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k</w:t>
      </w:r>
      <w:r>
        <w:rPr>
          <w:spacing w:val="13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/</w:t>
      </w:r>
      <w:r>
        <w:rPr>
          <w:spacing w:val="5"/>
          <w:position w:val="-1"/>
          <w:sz w:val="21"/>
          <w:szCs w:val="21"/>
        </w:rPr>
        <w:t xml:space="preserve"> </w:t>
      </w:r>
      <w:proofErr w:type="spellStart"/>
      <w:r>
        <w:rPr>
          <w:spacing w:val="-3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nsu</w:t>
      </w:r>
      <w:r>
        <w:rPr>
          <w:spacing w:val="1"/>
          <w:position w:val="-1"/>
          <w:sz w:val="21"/>
          <w:szCs w:val="21"/>
        </w:rPr>
        <w:t>ra</w:t>
      </w:r>
      <w:r>
        <w:rPr>
          <w:position w:val="-1"/>
          <w:sz w:val="21"/>
          <w:szCs w:val="21"/>
        </w:rPr>
        <w:t>ns</w:t>
      </w:r>
      <w:proofErr w:type="spellEnd"/>
      <w:r>
        <w:rPr>
          <w:position w:val="-1"/>
          <w:sz w:val="21"/>
          <w:szCs w:val="21"/>
        </w:rPr>
        <w:t xml:space="preserve"> </w:t>
      </w:r>
      <w:r>
        <w:rPr>
          <w:spacing w:val="2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t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el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ar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7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er</w:t>
      </w:r>
      <w:r>
        <w:rPr>
          <w:position w:val="-1"/>
          <w:sz w:val="21"/>
          <w:szCs w:val="21"/>
        </w:rPr>
        <w:t>no</w:t>
      </w:r>
      <w:r>
        <w:rPr>
          <w:spacing w:val="-3"/>
          <w:position w:val="-1"/>
          <w:sz w:val="21"/>
          <w:szCs w:val="21"/>
        </w:rPr>
        <w:t>m</w:t>
      </w:r>
      <w:r>
        <w:rPr>
          <w:position w:val="-1"/>
          <w:sz w:val="21"/>
          <w:szCs w:val="21"/>
        </w:rPr>
        <w:t>bor</w:t>
      </w:r>
      <w:proofErr w:type="spellEnd"/>
      <w:r>
        <w:rPr>
          <w:spacing w:val="36"/>
          <w:position w:val="-1"/>
          <w:sz w:val="21"/>
          <w:szCs w:val="21"/>
        </w:rPr>
        <w:t xml:space="preserve"> </w:t>
      </w:r>
      <w:r>
        <w:rPr>
          <w:b/>
          <w:spacing w:val="1"/>
        </w:rPr>
        <w:t>01</w:t>
      </w:r>
      <w:r>
        <w:rPr>
          <w:b/>
        </w:rPr>
        <w:t>0</w:t>
      </w:r>
      <w:r>
        <w:rPr>
          <w:b/>
          <w:spacing w:val="2"/>
        </w:rPr>
        <w:t>8</w:t>
      </w:r>
      <w:r>
        <w:rPr>
          <w:b/>
          <w:spacing w:val="1"/>
        </w:rPr>
        <w:t>002</w:t>
      </w:r>
      <w:r>
        <w:rPr>
          <w:b/>
        </w:rPr>
        <w:t>2</w:t>
      </w:r>
      <w:r>
        <w:rPr>
          <w:b/>
          <w:spacing w:val="2"/>
        </w:rPr>
        <w:t>0</w:t>
      </w:r>
      <w:r>
        <w:rPr>
          <w:b/>
          <w:spacing w:val="1"/>
        </w:rPr>
        <w:t>044-0</w:t>
      </w:r>
      <w:r>
        <w:rPr>
          <w:b/>
        </w:rPr>
        <w:t>0</w:t>
      </w:r>
    </w:p>
    <w:p w14:paraId="5958DEF2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416DE087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(</w:t>
      </w:r>
      <w:r>
        <w:rPr>
          <w:spacing w:val="5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s</w:t>
      </w:r>
      <w:r>
        <w:rPr>
          <w:spacing w:val="1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21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s</w:t>
      </w:r>
      <w:r>
        <w:rPr>
          <w:spacing w:val="-2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22"/>
          <w:position w:val="-1"/>
          <w:sz w:val="21"/>
          <w:szCs w:val="21"/>
        </w:rPr>
        <w:t xml:space="preserve"> </w:t>
      </w:r>
      <w:r>
        <w:rPr>
          <w:spacing w:val="-1"/>
          <w:position w:val="-1"/>
          <w:sz w:val="21"/>
          <w:szCs w:val="21"/>
        </w:rPr>
        <w:t>‘</w:t>
      </w:r>
      <w:proofErr w:type="spellStart"/>
      <w:r>
        <w:rPr>
          <w:position w:val="-1"/>
          <w:sz w:val="21"/>
          <w:szCs w:val="21"/>
        </w:rPr>
        <w:t>J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3"/>
          <w:position w:val="-1"/>
          <w:sz w:val="21"/>
          <w:szCs w:val="21"/>
        </w:rPr>
        <w:t>m</w:t>
      </w:r>
      <w:r>
        <w:rPr>
          <w:spacing w:val="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n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>’</w:t>
      </w:r>
      <w:r>
        <w:rPr>
          <w:spacing w:val="26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)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di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el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ar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3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ba</w:t>
      </w:r>
      <w:r>
        <w:rPr>
          <w:spacing w:val="-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14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p</w:t>
      </w:r>
      <w:r>
        <w:rPr>
          <w:spacing w:val="-1"/>
          <w:w w:val="103"/>
          <w:position w:val="-1"/>
          <w:sz w:val="21"/>
          <w:szCs w:val="21"/>
        </w:rPr>
        <w:t>i</w:t>
      </w:r>
      <w:r>
        <w:rPr>
          <w:w w:val="103"/>
          <w:position w:val="-1"/>
          <w:sz w:val="21"/>
          <w:szCs w:val="21"/>
        </w:rPr>
        <w:t>h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k</w:t>
      </w:r>
      <w:proofErr w:type="spellEnd"/>
    </w:p>
    <w:p w14:paraId="2F4B6320" w14:textId="77777777" w:rsidR="00EA0A82" w:rsidRDefault="00542C9C">
      <w:pPr>
        <w:spacing w:before="7" w:line="120" w:lineRule="exact"/>
        <w:rPr>
          <w:sz w:val="12"/>
          <w:szCs w:val="12"/>
        </w:rPr>
      </w:pPr>
      <w:r>
        <w:br w:type="column"/>
      </w:r>
    </w:p>
    <w:p w14:paraId="7A26926C" w14:textId="77777777" w:rsidR="00EA0A82" w:rsidRPr="00542C9C" w:rsidRDefault="00542C9C">
      <w:pPr>
        <w:rPr>
          <w:u w:val="single"/>
        </w:rPr>
        <w:sectPr w:rsidR="00EA0A82" w:rsidRPr="00542C9C">
          <w:type w:val="continuous"/>
          <w:pgSz w:w="11920" w:h="16860"/>
          <w:pgMar w:top="1580" w:right="1680" w:bottom="280" w:left="1200" w:header="720" w:footer="720" w:gutter="0"/>
          <w:cols w:num="2" w:space="720" w:equalWidth="0">
            <w:col w:w="5131" w:space="126"/>
            <w:col w:w="3783"/>
          </w:cols>
        </w:sectPr>
      </w:pPr>
      <w:r>
        <w:rPr>
          <w:b/>
          <w:spacing w:val="-6"/>
          <w:u w:val="single"/>
        </w:rPr>
        <w:t>{</w:t>
      </w:r>
      <w:proofErr w:type="spellStart"/>
      <w:r>
        <w:rPr>
          <w:b/>
          <w:spacing w:val="-6"/>
          <w:u w:val="single"/>
        </w:rPr>
        <w:t>namakon</w:t>
      </w:r>
      <w:proofErr w:type="spellEnd"/>
      <w:r>
        <w:rPr>
          <w:b/>
          <w:spacing w:val="-6"/>
          <w:u w:val="single"/>
        </w:rPr>
        <w:t>}</w:t>
      </w:r>
    </w:p>
    <w:p w14:paraId="34CC243C" w14:textId="77777777" w:rsidR="00EA0A82" w:rsidRDefault="00EA0A82">
      <w:pPr>
        <w:spacing w:before="5" w:line="120" w:lineRule="exact"/>
        <w:rPr>
          <w:sz w:val="13"/>
          <w:szCs w:val="13"/>
        </w:rPr>
      </w:pPr>
    </w:p>
    <w:p w14:paraId="1696D3F6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di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la</w:t>
      </w:r>
      <w:r>
        <w:rPr>
          <w:spacing w:val="-3"/>
          <w:w w:val="103"/>
          <w:position w:val="-1"/>
          <w:sz w:val="21"/>
          <w:szCs w:val="21"/>
        </w:rPr>
        <w:t>m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t</w:t>
      </w:r>
      <w:proofErr w:type="spellEnd"/>
    </w:p>
    <w:p w14:paraId="334E46C1" w14:textId="77777777" w:rsidR="00EA0A82" w:rsidRDefault="00542C9C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5CFD3167" w14:textId="77777777" w:rsidR="00EA0A82" w:rsidRPr="00542C9C" w:rsidRDefault="00542C9C">
      <w:pPr>
        <w:tabs>
          <w:tab w:val="left" w:pos="4420"/>
        </w:tabs>
        <w:ind w:right="-50"/>
      </w:pPr>
      <w:r w:rsidRPr="00542C9C">
        <w:rPr>
          <w:spacing w:val="-17"/>
          <w:w w:val="99"/>
        </w:rPr>
        <w:t>{</w:t>
      </w:r>
      <w:proofErr w:type="spellStart"/>
      <w:r w:rsidRPr="00542C9C">
        <w:rPr>
          <w:spacing w:val="-17"/>
          <w:w w:val="99"/>
        </w:rPr>
        <w:t>alamatkon</w:t>
      </w:r>
      <w:proofErr w:type="spellEnd"/>
      <w:r w:rsidRPr="00542C9C">
        <w:rPr>
          <w:spacing w:val="-17"/>
          <w:w w:val="99"/>
        </w:rPr>
        <w:t>}</w:t>
      </w:r>
    </w:p>
    <w:p w14:paraId="785D2DB5" w14:textId="77777777" w:rsidR="00EA0A82" w:rsidRPr="00542C9C" w:rsidRDefault="00542C9C">
      <w:pPr>
        <w:spacing w:before="5" w:line="120" w:lineRule="exact"/>
        <w:rPr>
          <w:sz w:val="13"/>
          <w:szCs w:val="13"/>
        </w:rPr>
      </w:pPr>
      <w:r w:rsidRPr="00542C9C">
        <w:br w:type="column"/>
      </w:r>
    </w:p>
    <w:p w14:paraId="29AF6B2C" w14:textId="77777777" w:rsidR="00EA0A82" w:rsidRDefault="00542C9C">
      <w:pPr>
        <w:spacing w:line="220" w:lineRule="exact"/>
        <w:ind w:right="-52"/>
        <w:rPr>
          <w:sz w:val="21"/>
          <w:szCs w:val="21"/>
        </w:rPr>
      </w:pP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49AF388C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62192A39" w14:textId="77777777" w:rsidR="00EA0A82" w:rsidRDefault="00542C9C">
      <w:pPr>
        <w:ind w:right="-50"/>
      </w:pPr>
      <w:r>
        <w:rPr>
          <w:b/>
          <w:spacing w:val="1"/>
        </w:rPr>
        <w:t>24-1</w:t>
      </w:r>
      <w:r>
        <w:rPr>
          <w:b/>
        </w:rPr>
        <w:t>1</w:t>
      </w:r>
      <w:r>
        <w:rPr>
          <w:b/>
          <w:spacing w:val="2"/>
        </w:rPr>
        <w:t>-</w:t>
      </w:r>
      <w:r>
        <w:rPr>
          <w:b/>
        </w:rPr>
        <w:t>2</w:t>
      </w:r>
      <w:r>
        <w:rPr>
          <w:b/>
          <w:spacing w:val="2"/>
        </w:rPr>
        <w:t>0</w:t>
      </w:r>
      <w:r>
        <w:rPr>
          <w:b/>
          <w:spacing w:val="1"/>
        </w:rPr>
        <w:t>1</w:t>
      </w:r>
      <w:r>
        <w:rPr>
          <w:b/>
        </w:rPr>
        <w:t>6</w:t>
      </w:r>
    </w:p>
    <w:p w14:paraId="7A75C4F7" w14:textId="77777777" w:rsidR="00EA0A82" w:rsidRDefault="00542C9C">
      <w:pPr>
        <w:spacing w:before="5" w:line="120" w:lineRule="exact"/>
        <w:rPr>
          <w:sz w:val="13"/>
          <w:szCs w:val="13"/>
        </w:rPr>
      </w:pPr>
      <w:r>
        <w:br w:type="column"/>
      </w:r>
    </w:p>
    <w:p w14:paraId="13122607" w14:textId="77777777" w:rsidR="00EA0A82" w:rsidRDefault="00542C9C">
      <w:pPr>
        <w:spacing w:line="220" w:lineRule="exact"/>
        <w:rPr>
          <w:sz w:val="21"/>
          <w:szCs w:val="21"/>
        </w:rPr>
        <w:sectPr w:rsidR="00EA0A82" w:rsidSect="00542C9C">
          <w:type w:val="continuous"/>
          <w:pgSz w:w="11920" w:h="16860"/>
          <w:pgMar w:top="1580" w:right="1680" w:bottom="280" w:left="1200" w:header="720" w:footer="720" w:gutter="0"/>
          <w:cols w:num="5" w:space="720" w:equalWidth="0">
            <w:col w:w="913" w:space="109"/>
            <w:col w:w="4370" w:space="216"/>
            <w:col w:w="1035" w:space="356"/>
            <w:col w:w="942" w:space="325"/>
            <w:col w:w="774"/>
          </w:cols>
        </w:sectPr>
      </w:pPr>
      <w:proofErr w:type="spellStart"/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spacing w:val="1"/>
          <w:w w:val="103"/>
          <w:position w:val="-1"/>
          <w:sz w:val="21"/>
          <w:szCs w:val="21"/>
        </w:rPr>
        <w:t>e</w:t>
      </w:r>
      <w:r>
        <w:rPr>
          <w:w w:val="103"/>
          <w:position w:val="-1"/>
          <w:sz w:val="21"/>
          <w:szCs w:val="21"/>
        </w:rPr>
        <w:t>p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da</w:t>
      </w:r>
      <w:proofErr w:type="spellEnd"/>
    </w:p>
    <w:p w14:paraId="3A499C68" w14:textId="77777777" w:rsidR="00EA0A82" w:rsidRDefault="00EA0A82">
      <w:pPr>
        <w:spacing w:before="4" w:line="120" w:lineRule="exact"/>
        <w:rPr>
          <w:sz w:val="13"/>
          <w:szCs w:val="13"/>
        </w:rPr>
      </w:pPr>
    </w:p>
    <w:p w14:paraId="35020EA9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proofErr w:type="spellStart"/>
      <w:r>
        <w:rPr>
          <w:spacing w:val="2"/>
          <w:position w:val="-1"/>
          <w:sz w:val="21"/>
          <w:szCs w:val="21"/>
        </w:rPr>
        <w:t>K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jaa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t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la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up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at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sa</w:t>
      </w:r>
      <w:proofErr w:type="spellEnd"/>
      <w:r>
        <w:rPr>
          <w:spacing w:val="35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2AF92ACF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33EC10A1" w14:textId="77777777" w:rsidR="00EA0A82" w:rsidRDefault="00542C9C">
      <w:pPr>
        <w:spacing w:line="220" w:lineRule="exact"/>
        <w:ind w:right="-50"/>
      </w:pPr>
      <w:r>
        <w:rPr>
          <w:b/>
          <w:spacing w:val="1"/>
        </w:rPr>
        <w:t>24-0</w:t>
      </w:r>
      <w:r>
        <w:rPr>
          <w:b/>
        </w:rPr>
        <w:t>6</w:t>
      </w:r>
      <w:r>
        <w:rPr>
          <w:b/>
          <w:spacing w:val="2"/>
        </w:rPr>
        <w:t>-</w:t>
      </w:r>
      <w:r>
        <w:rPr>
          <w:b/>
        </w:rPr>
        <w:t>2</w:t>
      </w:r>
      <w:r>
        <w:rPr>
          <w:b/>
          <w:spacing w:val="2"/>
        </w:rPr>
        <w:t>0</w:t>
      </w:r>
      <w:r>
        <w:rPr>
          <w:b/>
          <w:spacing w:val="1"/>
        </w:rPr>
        <w:t>1</w:t>
      </w:r>
      <w:r>
        <w:rPr>
          <w:b/>
        </w:rPr>
        <w:t>7</w:t>
      </w:r>
    </w:p>
    <w:p w14:paraId="0246CAA2" w14:textId="77777777" w:rsidR="00EA0A82" w:rsidRDefault="00542C9C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70D849AB" w14:textId="77777777" w:rsidR="00EA0A82" w:rsidRDefault="00542C9C">
      <w:pPr>
        <w:spacing w:line="220" w:lineRule="exact"/>
        <w:rPr>
          <w:sz w:val="21"/>
          <w:szCs w:val="21"/>
        </w:rPr>
        <w:sectPr w:rsidR="00EA0A82">
          <w:type w:val="continuous"/>
          <w:pgSz w:w="11920" w:h="16860"/>
          <w:pgMar w:top="1580" w:right="1680" w:bottom="280" w:left="1200" w:header="720" w:footer="720" w:gutter="0"/>
          <w:cols w:num="3" w:space="720" w:equalWidth="0">
            <w:col w:w="4565" w:space="379"/>
            <w:col w:w="942" w:space="353"/>
            <w:col w:w="2801"/>
          </w:cols>
        </w:sectPr>
      </w:pPr>
      <w:r>
        <w:rPr>
          <w:position w:val="-1"/>
          <w:sz w:val="21"/>
          <w:szCs w:val="21"/>
        </w:rPr>
        <w:t>(</w:t>
      </w:r>
      <w:r>
        <w:rPr>
          <w:spacing w:val="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T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1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9"/>
          <w:position w:val="-1"/>
          <w:sz w:val="21"/>
          <w:szCs w:val="21"/>
        </w:rPr>
        <w:t xml:space="preserve"> </w:t>
      </w:r>
      <w:proofErr w:type="spellStart"/>
      <w:r>
        <w:rPr>
          <w:position w:val="-1"/>
          <w:sz w:val="21"/>
          <w:szCs w:val="21"/>
        </w:rPr>
        <w:t>L</w:t>
      </w:r>
      <w:r>
        <w:rPr>
          <w:spacing w:val="1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put</w:t>
      </w:r>
      <w:proofErr w:type="spellEnd"/>
      <w:r>
        <w:rPr>
          <w:spacing w:val="18"/>
          <w:position w:val="-1"/>
          <w:sz w:val="21"/>
          <w:szCs w:val="21"/>
        </w:rPr>
        <w:t xml:space="preserve"> </w:t>
      </w:r>
      <w:r>
        <w:rPr>
          <w:spacing w:val="1"/>
          <w:w w:val="103"/>
          <w:position w:val="-1"/>
          <w:sz w:val="21"/>
          <w:szCs w:val="21"/>
        </w:rPr>
        <w:t>)</w:t>
      </w:r>
      <w:r>
        <w:rPr>
          <w:w w:val="103"/>
          <w:position w:val="-1"/>
          <w:sz w:val="21"/>
          <w:szCs w:val="21"/>
        </w:rPr>
        <w:t>.</w:t>
      </w:r>
    </w:p>
    <w:p w14:paraId="348F1465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700E270D" w14:textId="77777777" w:rsidR="00EA0A82" w:rsidRDefault="00542C9C">
      <w:pPr>
        <w:spacing w:line="369" w:lineRule="auto"/>
        <w:ind w:left="113" w:right="96"/>
        <w:rPr>
          <w:sz w:val="21"/>
          <w:szCs w:val="21"/>
        </w:rPr>
      </w:pPr>
      <w:r>
        <w:rPr>
          <w:spacing w:val="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i</w:t>
      </w:r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ele</w:t>
      </w:r>
      <w:r>
        <w:rPr>
          <w:sz w:val="21"/>
          <w:szCs w:val="21"/>
        </w:rPr>
        <w:t>p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nuhn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z w:val="21"/>
          <w:szCs w:val="21"/>
        </w:rPr>
        <w:t>un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wab</w:t>
      </w:r>
      <w:proofErr w:type="spellEnd"/>
      <w:r>
        <w:rPr>
          <w:spacing w:val="39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h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ait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te</w:t>
      </w:r>
      <w:r>
        <w:rPr>
          <w:spacing w:val="-1"/>
          <w:w w:val="103"/>
          <w:sz w:val="21"/>
          <w:szCs w:val="21"/>
        </w:rPr>
        <w:t>r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b</w:t>
      </w:r>
      <w:r>
        <w:rPr>
          <w:spacing w:val="-2"/>
          <w:w w:val="103"/>
          <w:sz w:val="21"/>
          <w:szCs w:val="21"/>
        </w:rPr>
        <w:t>u</w:t>
      </w:r>
      <w:r>
        <w:rPr>
          <w:w w:val="103"/>
          <w:sz w:val="21"/>
          <w:szCs w:val="21"/>
        </w:rPr>
        <w:t>t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la</w:t>
      </w:r>
      <w:r>
        <w:rPr>
          <w:sz w:val="21"/>
          <w:szCs w:val="21"/>
        </w:rPr>
        <w:t>i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i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h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up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>n</w:t>
      </w:r>
      <w:proofErr w:type="spellEnd"/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ja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er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bat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proofErr w:type="spellEnd"/>
      <w:r>
        <w:rPr>
          <w:sz w:val="21"/>
          <w:szCs w:val="21"/>
        </w:rPr>
        <w:t>.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al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 xml:space="preserve">- </w:t>
      </w:r>
      <w:proofErr w:type="spellStart"/>
      <w:r>
        <w:rPr>
          <w:spacing w:val="1"/>
          <w:sz w:val="21"/>
          <w:szCs w:val="21"/>
        </w:rPr>
        <w:t>sal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3"/>
          <w:w w:val="103"/>
          <w:sz w:val="21"/>
          <w:szCs w:val="21"/>
        </w:rPr>
        <w:t>j</w:t>
      </w:r>
      <w:r>
        <w:rPr>
          <w:spacing w:val="1"/>
          <w:w w:val="103"/>
          <w:sz w:val="21"/>
          <w:szCs w:val="21"/>
        </w:rPr>
        <w:t>a</w:t>
      </w:r>
      <w:r>
        <w:rPr>
          <w:spacing w:val="-3"/>
          <w:w w:val="103"/>
          <w:sz w:val="21"/>
          <w:szCs w:val="21"/>
        </w:rPr>
        <w:t>m</w:t>
      </w:r>
      <w:r>
        <w:rPr>
          <w:spacing w:val="1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n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ole</w:t>
      </w:r>
      <w:r>
        <w:rPr>
          <w:sz w:val="21"/>
          <w:szCs w:val="21"/>
        </w:rPr>
        <w:t>h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pacing w:val="1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4"/>
          <w:sz w:val="21"/>
          <w:szCs w:val="21"/>
        </w:rPr>
        <w:t>a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re</w:t>
      </w:r>
      <w:r>
        <w:rPr>
          <w:spacing w:val="-2"/>
          <w:w w:val="103"/>
          <w:sz w:val="21"/>
          <w:szCs w:val="21"/>
        </w:rPr>
        <w:t>k</w:t>
      </w:r>
      <w:r>
        <w:rPr>
          <w:w w:val="103"/>
          <w:sz w:val="21"/>
          <w:szCs w:val="21"/>
        </w:rPr>
        <w:t>od</w:t>
      </w:r>
      <w:proofErr w:type="spellEnd"/>
      <w:proofErr w:type="gramEnd"/>
      <w:r>
        <w:rPr>
          <w:w w:val="103"/>
          <w:sz w:val="21"/>
          <w:szCs w:val="21"/>
        </w:rPr>
        <w:t>.</w:t>
      </w:r>
    </w:p>
    <w:p w14:paraId="69FD1F0C" w14:textId="77777777" w:rsidR="00EA0A82" w:rsidRDefault="00EA0A82">
      <w:pPr>
        <w:spacing w:before="1" w:line="200" w:lineRule="exact"/>
      </w:pPr>
    </w:p>
    <w:p w14:paraId="2E9CFCFB" w14:textId="77777777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>“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z w:val="21"/>
          <w:szCs w:val="21"/>
        </w:rPr>
        <w:t>CINTAILAH</w:t>
      </w:r>
      <w:proofErr w:type="gramEnd"/>
      <w:r>
        <w:rPr>
          <w:b/>
          <w:spacing w:val="39"/>
          <w:sz w:val="21"/>
          <w:szCs w:val="21"/>
        </w:rPr>
        <w:t xml:space="preserve"> </w:t>
      </w:r>
      <w:r>
        <w:rPr>
          <w:b/>
          <w:sz w:val="21"/>
          <w:szCs w:val="21"/>
        </w:rPr>
        <w:t>SUN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AI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ITA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”</w:t>
      </w:r>
    </w:p>
    <w:p w14:paraId="57A1F90E" w14:textId="77777777" w:rsidR="00EA0A82" w:rsidRDefault="00EA0A82">
      <w:pPr>
        <w:spacing w:before="1" w:line="180" w:lineRule="exact"/>
        <w:rPr>
          <w:sz w:val="19"/>
          <w:szCs w:val="19"/>
        </w:rPr>
      </w:pPr>
    </w:p>
    <w:p w14:paraId="7BDC800C" w14:textId="77777777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sz w:val="21"/>
          <w:szCs w:val="21"/>
        </w:rPr>
        <w:t>“</w:t>
      </w:r>
      <w:r>
        <w:rPr>
          <w:spacing w:val="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E</w:t>
      </w:r>
      <w:r>
        <w:rPr>
          <w:b/>
          <w:spacing w:val="-3"/>
          <w:sz w:val="21"/>
          <w:szCs w:val="21"/>
        </w:rPr>
        <w:t>R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HID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AT</w:t>
      </w:r>
      <w:proofErr w:type="gramEnd"/>
      <w:r>
        <w:rPr>
          <w:b/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>UN</w:t>
      </w:r>
      <w:r>
        <w:rPr>
          <w:b/>
          <w:spacing w:val="-1"/>
          <w:sz w:val="21"/>
          <w:szCs w:val="21"/>
        </w:rPr>
        <w:t>T</w:t>
      </w:r>
      <w:r>
        <w:rPr>
          <w:b/>
          <w:sz w:val="21"/>
          <w:szCs w:val="21"/>
        </w:rPr>
        <w:t>UK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z w:val="21"/>
          <w:szCs w:val="21"/>
        </w:rPr>
        <w:t>NE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ARA</w:t>
      </w:r>
      <w:r>
        <w:rPr>
          <w:b/>
          <w:spacing w:val="2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”</w:t>
      </w:r>
    </w:p>
    <w:p w14:paraId="55295720" w14:textId="77777777" w:rsidR="00EA0A82" w:rsidRDefault="00EA0A82">
      <w:pPr>
        <w:spacing w:before="4" w:line="180" w:lineRule="exact"/>
        <w:rPr>
          <w:sz w:val="19"/>
          <w:szCs w:val="19"/>
        </w:rPr>
      </w:pPr>
    </w:p>
    <w:p w14:paraId="2E004FC0" w14:textId="77777777" w:rsidR="00EA0A82" w:rsidRDefault="00542C9C">
      <w:pPr>
        <w:ind w:left="113"/>
        <w:rPr>
          <w:sz w:val="21"/>
          <w:szCs w:val="21"/>
        </w:rPr>
      </w:pPr>
      <w:proofErr w:type="spell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ng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ut</w:t>
      </w:r>
      <w:proofErr w:type="spellEnd"/>
      <w:r>
        <w:rPr>
          <w:spacing w:val="24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pe</w:t>
      </w:r>
      <w:r>
        <w:rPr>
          <w:spacing w:val="-1"/>
          <w:w w:val="103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i</w:t>
      </w:r>
      <w:r>
        <w:rPr>
          <w:spacing w:val="-2"/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t</w:t>
      </w:r>
      <w:r>
        <w:rPr>
          <w:spacing w:val="-2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h</w:t>
      </w:r>
      <w:proofErr w:type="spellEnd"/>
      <w:r>
        <w:rPr>
          <w:w w:val="103"/>
          <w:sz w:val="21"/>
          <w:szCs w:val="21"/>
        </w:rPr>
        <w:t>,</w:t>
      </w:r>
    </w:p>
    <w:p w14:paraId="5D004C85" w14:textId="77777777" w:rsidR="00EA0A82" w:rsidRDefault="00EA0A82">
      <w:pPr>
        <w:spacing w:line="200" w:lineRule="exact"/>
      </w:pPr>
    </w:p>
    <w:p w14:paraId="6F846700" w14:textId="77777777" w:rsidR="00EA0A82" w:rsidRDefault="00EA0A82">
      <w:pPr>
        <w:spacing w:line="200" w:lineRule="exact"/>
      </w:pPr>
    </w:p>
    <w:p w14:paraId="45705F4A" w14:textId="77777777" w:rsidR="00EA0A82" w:rsidRDefault="00EA0A82">
      <w:pPr>
        <w:spacing w:before="5" w:line="220" w:lineRule="exact"/>
        <w:rPr>
          <w:sz w:val="22"/>
          <w:szCs w:val="22"/>
        </w:rPr>
      </w:pPr>
    </w:p>
    <w:p w14:paraId="03047021" w14:textId="77777777" w:rsidR="00EA0A82" w:rsidRDefault="00542C9C">
      <w:pPr>
        <w:spacing w:line="240" w:lineRule="exact"/>
        <w:ind w:left="113"/>
        <w:rPr>
          <w:sz w:val="21"/>
          <w:szCs w:val="21"/>
        </w:rPr>
      </w:pPr>
      <w:r>
        <w:rPr>
          <w:spacing w:val="1"/>
          <w:w w:val="103"/>
          <w:sz w:val="21"/>
          <w:szCs w:val="21"/>
        </w:rPr>
        <w:t>………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w w:val="103"/>
          <w:sz w:val="21"/>
          <w:szCs w:val="21"/>
        </w:rPr>
        <w:t>…</w:t>
      </w:r>
    </w:p>
    <w:p w14:paraId="5C4E5816" w14:textId="77777777" w:rsidR="00EA0A82" w:rsidRDefault="00542C9C">
      <w:pPr>
        <w:spacing w:line="200" w:lineRule="exact"/>
        <w:ind w:left="154"/>
      </w:pPr>
      <w:r>
        <w:rPr>
          <w:b/>
        </w:rPr>
        <w:t>NOR</w:t>
      </w:r>
      <w:r>
        <w:rPr>
          <w:b/>
          <w:spacing w:val="-3"/>
        </w:rPr>
        <w:t xml:space="preserve"> </w:t>
      </w:r>
      <w:r>
        <w:rPr>
          <w:b/>
        </w:rPr>
        <w:t>RO</w:t>
      </w:r>
      <w:r>
        <w:rPr>
          <w:b/>
          <w:spacing w:val="-5"/>
        </w:rPr>
        <w:t>Z</w:t>
      </w:r>
      <w:r>
        <w:rPr>
          <w:b/>
        </w:rPr>
        <w:t>A</w:t>
      </w:r>
      <w:r>
        <w:rPr>
          <w:b/>
          <w:spacing w:val="-2"/>
        </w:rPr>
        <w:t>I</w:t>
      </w:r>
      <w:r>
        <w:rPr>
          <w:b/>
        </w:rPr>
        <w:t>NI</w:t>
      </w:r>
      <w:r>
        <w:rPr>
          <w:b/>
          <w:spacing w:val="-8"/>
        </w:rPr>
        <w:t xml:space="preserve"> </w:t>
      </w:r>
      <w:r>
        <w:rPr>
          <w:b/>
          <w:spacing w:val="1"/>
        </w:rPr>
        <w:t>B</w:t>
      </w:r>
      <w:r>
        <w:rPr>
          <w:b/>
          <w:spacing w:val="-1"/>
        </w:rPr>
        <w:t>T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</w:rPr>
        <w:t>DU</w:t>
      </w:r>
      <w:r>
        <w:rPr>
          <w:b/>
          <w:spacing w:val="-2"/>
        </w:rPr>
        <w:t>L</w:t>
      </w:r>
      <w:r>
        <w:rPr>
          <w:b/>
          <w:spacing w:val="-1"/>
        </w:rPr>
        <w:t>L</w:t>
      </w:r>
      <w:r>
        <w:rPr>
          <w:b/>
        </w:rPr>
        <w:t>AH</w:t>
      </w:r>
    </w:p>
    <w:p w14:paraId="44962361" w14:textId="77777777" w:rsidR="00EA0A82" w:rsidRDefault="00542C9C">
      <w:pPr>
        <w:spacing w:before="9"/>
        <w:ind w:left="154"/>
      </w:pPr>
      <w:proofErr w:type="spellStart"/>
      <w:r>
        <w:rPr>
          <w:b/>
          <w:spacing w:val="1"/>
        </w:rPr>
        <w:t>J</w:t>
      </w:r>
      <w:r>
        <w:rPr>
          <w:b/>
          <w:spacing w:val="-1"/>
        </w:rPr>
        <w:t>u</w:t>
      </w:r>
      <w:r>
        <w:rPr>
          <w:b/>
        </w:rPr>
        <w:t>r</w:t>
      </w:r>
      <w:r>
        <w:rPr>
          <w:b/>
          <w:spacing w:val="-1"/>
        </w:rPr>
        <w:t>u</w:t>
      </w:r>
      <w:r>
        <w:rPr>
          <w:b/>
          <w:spacing w:val="1"/>
        </w:rPr>
        <w:t>t</w:t>
      </w:r>
      <w:r>
        <w:rPr>
          <w:b/>
        </w:rPr>
        <w:t>era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D</w:t>
      </w:r>
      <w:r>
        <w:rPr>
          <w:b/>
          <w:spacing w:val="2"/>
        </w:rPr>
        <w:t>a</w:t>
      </w:r>
      <w:r>
        <w:rPr>
          <w:b/>
        </w:rPr>
        <w:t>er</w:t>
      </w:r>
      <w:r>
        <w:rPr>
          <w:b/>
          <w:spacing w:val="1"/>
        </w:rPr>
        <w:t>a</w:t>
      </w:r>
      <w:r>
        <w:rPr>
          <w:b/>
        </w:rPr>
        <w:t>h</w:t>
      </w:r>
    </w:p>
    <w:p w14:paraId="4ED8137C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proofErr w:type="spellStart"/>
      <w:r>
        <w:rPr>
          <w:spacing w:val="2"/>
          <w:sz w:val="19"/>
          <w:szCs w:val="19"/>
        </w:rPr>
        <w:t>J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b</w:t>
      </w:r>
      <w:r>
        <w:rPr>
          <w:sz w:val="19"/>
          <w:szCs w:val="19"/>
        </w:rPr>
        <w:t>atan</w:t>
      </w:r>
      <w:proofErr w:type="spellEnd"/>
      <w:r>
        <w:rPr>
          <w:spacing w:val="17"/>
          <w:sz w:val="19"/>
          <w:szCs w:val="19"/>
        </w:rPr>
        <w:t xml:space="preserve"> </w:t>
      </w:r>
      <w:proofErr w:type="spellStart"/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ng</w:t>
      </w:r>
      <w:r>
        <w:rPr>
          <w:sz w:val="19"/>
          <w:szCs w:val="19"/>
        </w:rPr>
        <w:t>ai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an</w:t>
      </w:r>
      <w:proofErr w:type="spellEnd"/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S</w:t>
      </w:r>
      <w:r>
        <w:rPr>
          <w:spacing w:val="1"/>
          <w:w w:val="102"/>
          <w:sz w:val="19"/>
          <w:szCs w:val="19"/>
        </w:rPr>
        <w:t>a</w:t>
      </w:r>
      <w:r>
        <w:rPr>
          <w:w w:val="103"/>
          <w:sz w:val="19"/>
          <w:szCs w:val="19"/>
        </w:rPr>
        <w:t>li</w:t>
      </w:r>
      <w:r>
        <w:rPr>
          <w:spacing w:val="1"/>
          <w:w w:val="103"/>
          <w:sz w:val="19"/>
          <w:szCs w:val="19"/>
        </w:rPr>
        <w:t>r</w:t>
      </w:r>
      <w:r>
        <w:rPr>
          <w:spacing w:val="3"/>
          <w:w w:val="103"/>
          <w:sz w:val="19"/>
          <w:szCs w:val="19"/>
        </w:rPr>
        <w:t>a</w:t>
      </w:r>
      <w:r>
        <w:rPr>
          <w:spacing w:val="2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,</w:t>
      </w:r>
    </w:p>
    <w:p w14:paraId="52704E51" w14:textId="77777777" w:rsidR="00EA0A82" w:rsidRDefault="00542C9C">
      <w:pPr>
        <w:spacing w:before="2" w:line="200" w:lineRule="exact"/>
        <w:ind w:left="113" w:right="6341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ah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Kuala</w:t>
      </w:r>
      <w:r>
        <w:rPr>
          <w:spacing w:val="12"/>
          <w:sz w:val="19"/>
          <w:szCs w:val="19"/>
        </w:rPr>
        <w:t xml:space="preserve"> </w:t>
      </w:r>
      <w:r>
        <w:rPr>
          <w:spacing w:val="3"/>
          <w:w w:val="102"/>
          <w:sz w:val="19"/>
          <w:szCs w:val="19"/>
        </w:rPr>
        <w:t>M</w:t>
      </w:r>
      <w:r>
        <w:rPr>
          <w:spacing w:val="-1"/>
          <w:w w:val="102"/>
          <w:sz w:val="19"/>
          <w:szCs w:val="19"/>
        </w:rPr>
        <w:t>u</w:t>
      </w:r>
      <w:r>
        <w:rPr>
          <w:spacing w:val="2"/>
          <w:w w:val="102"/>
          <w:sz w:val="19"/>
          <w:szCs w:val="19"/>
        </w:rPr>
        <w:t>d</w:t>
      </w:r>
      <w:r>
        <w:rPr>
          <w:w w:val="103"/>
          <w:sz w:val="19"/>
          <w:szCs w:val="19"/>
        </w:rPr>
        <w:t>a/</w:t>
      </w:r>
      <w:proofErr w:type="spellStart"/>
      <w:r>
        <w:rPr>
          <w:w w:val="103"/>
          <w:sz w:val="19"/>
          <w:szCs w:val="19"/>
        </w:rPr>
        <w:t>S</w:t>
      </w:r>
      <w:r>
        <w:rPr>
          <w:spacing w:val="2"/>
          <w:w w:val="103"/>
          <w:sz w:val="19"/>
          <w:szCs w:val="19"/>
        </w:rPr>
        <w:t>i</w:t>
      </w:r>
      <w:r>
        <w:rPr>
          <w:spacing w:val="-1"/>
          <w:w w:val="102"/>
          <w:sz w:val="19"/>
          <w:szCs w:val="19"/>
        </w:rPr>
        <w:t>k</w:t>
      </w:r>
      <w:proofErr w:type="spellEnd"/>
      <w:r>
        <w:rPr>
          <w:w w:val="103"/>
          <w:sz w:val="19"/>
          <w:szCs w:val="19"/>
        </w:rPr>
        <w:t>/</w:t>
      </w:r>
      <w:r>
        <w:rPr>
          <w:spacing w:val="2"/>
          <w:w w:val="103"/>
          <w:sz w:val="19"/>
          <w:szCs w:val="19"/>
        </w:rPr>
        <w:t>B</w:t>
      </w:r>
      <w:r>
        <w:rPr>
          <w:w w:val="103"/>
          <w:sz w:val="19"/>
          <w:szCs w:val="19"/>
        </w:rPr>
        <w:t>al</w:t>
      </w:r>
      <w:r>
        <w:rPr>
          <w:spacing w:val="2"/>
          <w:w w:val="103"/>
          <w:sz w:val="19"/>
          <w:szCs w:val="19"/>
        </w:rPr>
        <w:t>i</w:t>
      </w:r>
      <w:r>
        <w:rPr>
          <w:spacing w:val="2"/>
          <w:w w:val="102"/>
          <w:sz w:val="19"/>
          <w:szCs w:val="19"/>
        </w:rPr>
        <w:t>n</w:t>
      </w:r>
      <w:r>
        <w:rPr>
          <w:spacing w:val="-1"/>
          <w:w w:val="102"/>
          <w:sz w:val="19"/>
          <w:szCs w:val="19"/>
        </w:rPr>
        <w:t>g</w:t>
      </w:r>
      <w:r>
        <w:rPr>
          <w:w w:val="102"/>
          <w:sz w:val="19"/>
          <w:szCs w:val="19"/>
        </w:rPr>
        <w:t xml:space="preserve">, 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pacing w:val="-1"/>
          <w:sz w:val="19"/>
          <w:szCs w:val="19"/>
        </w:rPr>
        <w:t>ng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14"/>
          <w:sz w:val="19"/>
          <w:szCs w:val="19"/>
        </w:rPr>
        <w:t xml:space="preserve"> </w:t>
      </w:r>
      <w:proofErr w:type="spellStart"/>
      <w:r>
        <w:rPr>
          <w:spacing w:val="3"/>
          <w:w w:val="102"/>
          <w:sz w:val="19"/>
          <w:szCs w:val="19"/>
        </w:rPr>
        <w:t>P</w:t>
      </w:r>
      <w:r>
        <w:rPr>
          <w:w w:val="103"/>
          <w:sz w:val="19"/>
          <w:szCs w:val="19"/>
        </w:rPr>
        <w:t>etani</w:t>
      </w:r>
      <w:proofErr w:type="spellEnd"/>
      <w:r>
        <w:rPr>
          <w:w w:val="103"/>
          <w:sz w:val="19"/>
          <w:szCs w:val="19"/>
        </w:rPr>
        <w:t>,</w:t>
      </w:r>
    </w:p>
    <w:p w14:paraId="39796433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r>
        <w:rPr>
          <w:sz w:val="19"/>
          <w:szCs w:val="19"/>
        </w:rPr>
        <w:t>K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ah</w:t>
      </w:r>
      <w:r>
        <w:rPr>
          <w:spacing w:val="1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ar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proofErr w:type="spellEnd"/>
      <w:r>
        <w:rPr>
          <w:spacing w:val="13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Am</w:t>
      </w:r>
      <w:r>
        <w:rPr>
          <w:spacing w:val="3"/>
          <w:w w:val="102"/>
          <w:sz w:val="19"/>
          <w:szCs w:val="19"/>
        </w:rPr>
        <w:t>a</w:t>
      </w:r>
      <w:r>
        <w:rPr>
          <w:spacing w:val="-1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.</w:t>
      </w:r>
    </w:p>
    <w:sectPr w:rsidR="00EA0A82">
      <w:type w:val="continuous"/>
      <w:pgSz w:w="11920" w:h="16860"/>
      <w:pgMar w:top="1580" w:right="16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65E74B8"/>
    <w:multiLevelType w:val="multilevel"/>
    <w:tmpl w:val="290C3E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82"/>
    <w:rsid w:val="00542C9C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34F258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968</Characters>
  <Application>Microsoft Macintosh Word</Application>
  <DocSecurity>0</DocSecurity>
  <Lines>8</Lines>
  <Paragraphs>2</Paragraphs>
  <ScaleCrop>false</ScaleCrop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2018-12-09T12:02:00Z</dcterms:created>
  <dcterms:modified xsi:type="dcterms:W3CDTF">2018-12-09T12:07:00Z</dcterms:modified>
</cp:coreProperties>
</file>