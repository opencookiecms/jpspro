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:rsidR="00767627" w:rsidRDefault="00767627">
      <w:pPr>
        <w:spacing w:before="4" w:line="240" w:lineRule="exact"/>
        <w:rPr>
          <w:sz w:val="24"/>
          <w:szCs w:val="24"/>
        </w:rPr>
      </w:pPr>
    </w:p>
    <w:p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0"/>
        <w:ind w:left="104" w:right="-55"/>
        <w:rPr>
          <w:sz w:val="23"/>
          <w:szCs w:val="23"/>
        </w:rPr>
      </w:pPr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</w:p>
    <w:p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>
        <w:rPr>
          <w:w w:val="99"/>
          <w:sz w:val="22"/>
          <w:szCs w:val="22"/>
        </w:rPr>
        <w:lastRenderedPageBreak/>
        <w:t>{nosebutharga</w:t>
      </w:r>
      <w:bookmarkStart w:id="0" w:name="_GoBack"/>
      <w:bookmarkEnd w:id="0"/>
      <w:r>
        <w:rPr>
          <w:w w:val="99"/>
          <w:sz w:val="22"/>
          <w:szCs w:val="22"/>
        </w:rPr>
        <w:t>}</w:t>
      </w:r>
    </w:p>
    <w:p w:rsidR="00767627" w:rsidRDefault="00D746A4">
      <w:pPr>
        <w:spacing w:before="50"/>
        <w:rPr>
          <w:sz w:val="23"/>
          <w:szCs w:val="23"/>
        </w:rPr>
      </w:pPr>
      <w:r>
        <w:br w:type="column"/>
      </w:r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 xml:space="preserve">:        </w:t>
      </w:r>
      <w:r>
        <w:rPr>
          <w:i/>
          <w:spacing w:val="1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</w:p>
    <w:p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n.</w:t>
      </w:r>
    </w:p>
    <w:p w:rsidR="00767627" w:rsidRDefault="00767627">
      <w:pPr>
        <w:spacing w:before="5" w:line="260" w:lineRule="exact"/>
        <w:rPr>
          <w:sz w:val="26"/>
          <w:szCs w:val="26"/>
        </w:rPr>
      </w:pPr>
    </w:p>
    <w:p w:rsidR="00767627" w:rsidRDefault="00D746A4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>
          <v:group id="_x0000_s1026" style="position:absolute;margin-left:367.25pt;margin-top:12.35pt;width:145.8pt;height:.25pt;z-index:-251658240;mso-position-horizontal-relative:page" coordorigin="7345,247" coordsize="2916,5">
            <v:shape id="_x0000_s1075" style="position:absolute;left:7348;top:250;width:30;height:0" coordorigin="7348,250" coordsize="30,0" path="m7348,250r30,e" filled="f" strokeweight=".086mm">
              <v:path arrowok="t"/>
            </v:shape>
            <v:shape id="_x0000_s1074" style="position:absolute;left:7408;top:250;width:30;height:0" coordorigin="7408,250" coordsize="30,0" path="m7408,250r30,e" filled="f" strokeweight=".086mm">
              <v:path arrowok="t"/>
            </v:shape>
            <v:shape id="_x0000_s1073" style="position:absolute;left:7468;top:250;width:30;height:0" coordorigin="7468,250" coordsize="30,0" path="m7468,250r30,e" filled="f" strokeweight=".086mm">
              <v:path arrowok="t"/>
            </v:shape>
            <v:shape id="_x0000_s1072" style="position:absolute;left:7528;top:250;width:30;height:0" coordorigin="7528,250" coordsize="30,0" path="m7528,250r30,e" filled="f" strokeweight=".086mm">
              <v:path arrowok="t"/>
            </v:shape>
            <v:shape id="_x0000_s1071" style="position:absolute;left:7588;top:250;width:30;height:0" coordorigin="7588,250" coordsize="30,0" path="m7588,250r30,e" filled="f" strokeweight=".086mm">
              <v:path arrowok="t"/>
            </v:shape>
            <v:shape id="_x0000_s1070" style="position:absolute;left:7648;top:250;width:30;height:0" coordorigin="7648,250" coordsize="30,0" path="m7648,250r30,e" filled="f" strokeweight=".086mm">
              <v:path arrowok="t"/>
            </v:shape>
            <v:shape id="_x0000_s1069" style="position:absolute;left:7708;top:250;width:30;height:0" coordorigin="7708,250" coordsize="30,0" path="m7708,250r30,e" filled="f" strokeweight=".086mm">
              <v:path arrowok="t"/>
            </v:shape>
            <v:shape id="_x0000_s1068" style="position:absolute;left:7768;top:250;width:30;height:0" coordorigin="7768,250" coordsize="30,0" path="m7768,250r30,e" filled="f" strokeweight=".086mm">
              <v:path arrowok="t"/>
            </v:shape>
            <v:shape id="_x0000_s1067" style="position:absolute;left:7828;top:250;width:30;height:0" coordorigin="7828,250" coordsize="30,0" path="m7828,250r30,e" filled="f" strokeweight=".086mm">
              <v:path arrowok="t"/>
            </v:shape>
            <v:shape id="_x0000_s1066" style="position:absolute;left:7888;top:250;width:30;height:0" coordorigin="7888,250" coordsize="30,0" path="m7888,250r30,e" filled="f" strokeweight=".086mm">
              <v:path arrowok="t"/>
            </v:shape>
            <v:shape id="_x0000_s1065" style="position:absolute;left:7948;top:250;width:30;height:0" coordorigin="7948,250" coordsize="30,0" path="m7948,250r30,e" filled="f" strokeweight=".086mm">
              <v:path arrowok="t"/>
            </v:shape>
            <v:shape id="_x0000_s1064" style="position:absolute;left:8008;top:250;width:30;height:0" coordorigin="8008,250" coordsize="30,0" path="m8008,250r30,e" filled="f" strokeweight=".086mm">
              <v:path arrowok="t"/>
            </v:shape>
            <v:shape id="_x0000_s1063" style="position:absolute;left:8068;top:250;width:30;height:0" coordorigin="8068,250" coordsize="30,0" path="m8068,250r30,e" filled="f" strokeweight=".086mm">
              <v:path arrowok="t"/>
            </v:shape>
            <v:shape id="_x0000_s1062" style="position:absolute;left:8128;top:250;width:30;height:0" coordorigin="8128,250" coordsize="30,0" path="m8128,250r30,e" filled="f" strokeweight=".086mm">
              <v:path arrowok="t"/>
            </v:shape>
            <v:shape id="_x0000_s1061" style="position:absolute;left:8188;top:250;width:30;height:0" coordorigin="8188,250" coordsize="30,0" path="m8188,250r30,e" filled="f" strokeweight=".086mm">
              <v:path arrowok="t"/>
            </v:shape>
            <v:shape id="_x0000_s1060" style="position:absolute;left:8248;top:250;width:30;height:0" coordorigin="8248,250" coordsize="30,0" path="m8248,250r30,e" filled="f" strokeweight=".086mm">
              <v:path arrowok="t"/>
            </v:shape>
            <v:shape id="_x0000_s1059" style="position:absolute;left:8308;top:250;width:30;height:0" coordorigin="8308,250" coordsize="30,0" path="m8308,250r30,e" filled="f" strokeweight=".086mm">
              <v:path arrowok="t"/>
            </v:shape>
            <v:shape id="_x0000_s1058" style="position:absolute;left:8368;top:250;width:30;height:0" coordorigin="8368,250" coordsize="30,0" path="m8368,250r30,e" filled="f" strokeweight=".086mm">
              <v:path arrowok="t"/>
            </v:shape>
            <v:shape id="_x0000_s1057" style="position:absolute;left:8428;top:250;width:30;height:0" coordorigin="8428,250" coordsize="30,0" path="m8428,250r30,e" filled="f" strokeweight=".086mm">
              <v:path arrowok="t"/>
            </v:shape>
            <v:shape id="_x0000_s1056" style="position:absolute;left:8488;top:250;width:30;height:0" coordorigin="8488,250" coordsize="30,0" path="m8488,250r30,e" filled="f" strokeweight=".086mm">
              <v:path arrowok="t"/>
            </v:shape>
            <v:shape id="_x0000_s1055" style="position:absolute;left:8548;top:250;width:30;height:0" coordorigin="8548,250" coordsize="30,0" path="m8548,250r30,e" filled="f" strokeweight=".086mm">
              <v:path arrowok="t"/>
            </v:shape>
            <v:shape id="_x0000_s1054" style="position:absolute;left:8608;top:250;width:30;height:0" coordorigin="8608,250" coordsize="30,0" path="m8608,250r30,e" filled="f" strokeweight=".086mm">
              <v:path arrowok="t"/>
            </v:shape>
            <v:shape id="_x0000_s1053" style="position:absolute;left:8668;top:250;width:30;height:0" coordorigin="8668,250" coordsize="30,0" path="m8668,250r30,e" filled="f" strokeweight=".086mm">
              <v:path arrowok="t"/>
            </v:shape>
            <v:shape id="_x0000_s1052" style="position:absolute;left:8728;top:250;width:30;height:0" coordorigin="8728,250" coordsize="30,0" path="m8728,250r30,e" filled="f" strokeweight=".086mm">
              <v:path arrowok="t"/>
            </v:shape>
            <v:shape id="_x0000_s1051" style="position:absolute;left:8788;top:250;width:30;height:0" coordorigin="8788,250" coordsize="30,0" path="m8788,250r30,e" filled="f" strokeweight=".086mm">
              <v:path arrowok="t"/>
            </v:shape>
            <v:shape id="_x0000_s1050" style="position:absolute;left:8848;top:250;width:30;height:0" coordorigin="8848,250" coordsize="30,0" path="m8848,250r30,e" filled="f" strokeweight=".086mm">
              <v:path arrowok="t"/>
            </v:shape>
            <v:shape id="_x0000_s1049" style="position:absolute;left:8908;top:250;width:30;height:0" coordorigin="8908,250" coordsize="30,0" path="m8908,250r30,e" filled="f" strokeweight=".086mm">
              <v:path arrowok="t"/>
            </v:shape>
            <v:shape id="_x0000_s1048" style="position:absolute;left:8968;top:250;width:30;height:0" coordorigin="8968,250" coordsize="30,0" path="m8968,250r30,e" filled="f" strokeweight=".086mm">
              <v:path arrowok="t"/>
            </v:shape>
            <v:shape id="_x0000_s1047" style="position:absolute;left:9028;top:250;width:30;height:0" coordorigin="9028,250" coordsize="30,0" path="m9028,250r30,e" filled="f" strokeweight=".086mm">
              <v:path arrowok="t"/>
            </v:shape>
            <v:shape id="_x0000_s1046" style="position:absolute;left:9088;top:250;width:30;height:0" coordorigin="9088,250" coordsize="30,0" path="m9088,250r30,e" filled="f" strokeweight=".086mm">
              <v:path arrowok="t"/>
            </v:shape>
            <v:shape id="_x0000_s1045" style="position:absolute;left:9148;top:250;width:30;height:0" coordorigin="9148,250" coordsize="30,0" path="m9148,250r30,e" filled="f" strokeweight=".086mm">
              <v:path arrowok="t"/>
            </v:shape>
            <v:shape id="_x0000_s1044" style="position:absolute;left:9208;top:250;width:30;height:0" coordorigin="9208,250" coordsize="30,0" path="m9208,250r30,e" filled="f" strokeweight=".086mm">
              <v:path arrowok="t"/>
            </v:shape>
            <v:shape id="_x0000_s1043" style="position:absolute;left:9269;top:250;width:30;height:0" coordorigin="9269,250" coordsize="30,0" path="m9269,250r30,e" filled="f" strokeweight=".086mm">
              <v:path arrowok="t"/>
            </v:shape>
            <v:shape id="_x0000_s1042" style="position:absolute;left:9329;top:250;width:30;height:0" coordorigin="9329,250" coordsize="30,0" path="m9329,250r30,e" filled="f" strokeweight=".086mm">
              <v:path arrowok="t"/>
            </v:shape>
            <v:shape id="_x0000_s1041" style="position:absolute;left:9389;top:250;width:30;height:0" coordorigin="9389,250" coordsize="30,0" path="m9389,250r30,e" filled="f" strokeweight=".086mm">
              <v:path arrowok="t"/>
            </v:shape>
            <v:shape id="_x0000_s1040" style="position:absolute;left:9449;top:250;width:30;height:0" coordorigin="9449,250" coordsize="30,0" path="m9449,250r30,e" filled="f" strokeweight=".086mm">
              <v:path arrowok="t"/>
            </v:shape>
            <v:shape id="_x0000_s1039" style="position:absolute;left:9509;top:250;width:30;height:0" coordorigin="9509,250" coordsize="30,0" path="m9509,250r30,e" filled="f" strokeweight=".086mm">
              <v:path arrowok="t"/>
            </v:shape>
            <v:shape id="_x0000_s1038" style="position:absolute;left:9569;top:250;width:30;height:0" coordorigin="9569,250" coordsize="30,0" path="m9569,250r30,e" filled="f" strokeweight=".086mm">
              <v:path arrowok="t"/>
            </v:shape>
            <v:shape id="_x0000_s1037" style="position:absolute;left:9629;top:250;width:30;height:0" coordorigin="9629,250" coordsize="30,0" path="m9629,250r30,e" filled="f" strokeweight=".086mm">
              <v:path arrowok="t"/>
            </v:shape>
            <v:shape id="_x0000_s1036" style="position:absolute;left:9689;top:250;width:30;height:0" coordorigin="9689,250" coordsize="30,0" path="m9689,250r30,e" filled="f" strokeweight=".086mm">
              <v:path arrowok="t"/>
            </v:shape>
            <v:shape id="_x0000_s1035" style="position:absolute;left:9749;top:250;width:30;height:0" coordorigin="9749,250" coordsize="30,0" path="m9749,250r30,e" filled="f" strokeweight=".086mm">
              <v:path arrowok="t"/>
            </v:shape>
            <v:shape id="_x0000_s1034" style="position:absolute;left:9809;top:250;width:30;height:0" coordorigin="9809,250" coordsize="30,0" path="m9809,250r30,e" filled="f" strokeweight=".086mm">
              <v:path arrowok="t"/>
            </v:shape>
            <v:shape id="_x0000_s1033" style="position:absolute;left:9869;top:250;width:30;height:0" coordorigin="9869,250" coordsize="30,0" path="m9869,250r30,e" filled="f" strokeweight=".086mm">
              <v:path arrowok="t"/>
            </v:shape>
            <v:shape id="_x0000_s1032" style="position:absolute;left:9929;top:250;width:30;height:0" coordorigin="9929,250" coordsize="30,0" path="m9929,250r30,e" filled="f" strokeweight=".086mm">
              <v:path arrowok="t"/>
            </v:shape>
            <v:shape id="_x0000_s1031" style="position:absolute;left:9989;top:250;width:30;height:0" coordorigin="9989,250" coordsize="30,0" path="m9989,250r30,e" filled="f" strokeweight=".086mm">
              <v:path arrowok="t"/>
            </v:shape>
            <v:shape id="_x0000_s1030" style="position:absolute;left:10049;top:250;width:30;height:0" coordorigin="10049,250" coordsize="30,0" path="m10049,250r30,e" filled="f" strokeweight=".086mm">
              <v:path arrowok="t"/>
            </v:shape>
            <v:shape id="_x0000_s1029" style="position:absolute;left:10109;top:250;width:30;height:0" coordorigin="10109,250" coordsize="30,0" path="m10109,250r30,e" filled="f" strokeweight=".086mm">
              <v:path arrowok="t"/>
            </v:shape>
            <v:shape id="_x0000_s1028" style="position:absolute;left:10169;top:250;width:30;height:0" coordorigin="10169,250" coordsize="30,0" path="m10169,250r30,e" filled="f" strokeweight=".086mm">
              <v:path arrowok="t"/>
            </v:shape>
            <v:shape id="_x0000_s1027" style="position:absolute;left:10229;top:250;width:30;height:0" coordorigin="10229,250" coordsize="30,0" path="m10229,250r30,e" filled="f" strokeweight=".086mm">
              <v:path arrowok="t"/>
            </v:shape>
            <w10:wrap anchorx="page"/>
          </v:group>
        </w:pict>
      </w:r>
      <w:r>
        <w:rPr>
          <w:i/>
          <w:spacing w:val="-1"/>
          <w:position w:val="-1"/>
          <w:sz w:val="23"/>
          <w:szCs w:val="23"/>
        </w:rPr>
        <w:t>T</w:t>
      </w:r>
      <w:r>
        <w:rPr>
          <w:i/>
          <w:position w:val="-1"/>
          <w:sz w:val="23"/>
          <w:szCs w:val="23"/>
        </w:rPr>
        <w:t>a</w:t>
      </w:r>
      <w:r>
        <w:rPr>
          <w:i/>
          <w:spacing w:val="-1"/>
          <w:position w:val="-1"/>
          <w:sz w:val="23"/>
          <w:szCs w:val="23"/>
        </w:rPr>
        <w:t>r</w:t>
      </w:r>
      <w:r>
        <w:rPr>
          <w:i/>
          <w:spacing w:val="1"/>
          <w:position w:val="-1"/>
          <w:sz w:val="23"/>
          <w:szCs w:val="23"/>
        </w:rPr>
        <w:t>ik</w:t>
      </w:r>
      <w:r>
        <w:rPr>
          <w:i/>
          <w:position w:val="-1"/>
          <w:sz w:val="23"/>
          <w:szCs w:val="23"/>
        </w:rPr>
        <w:t>h</w:t>
      </w:r>
      <w:r>
        <w:rPr>
          <w:i/>
          <w:spacing w:val="1"/>
          <w:position w:val="-1"/>
          <w:sz w:val="23"/>
          <w:szCs w:val="23"/>
        </w:rPr>
        <w:t xml:space="preserve"> </w:t>
      </w:r>
      <w:r>
        <w:rPr>
          <w:i/>
          <w:position w:val="-1"/>
          <w:sz w:val="23"/>
          <w:szCs w:val="23"/>
        </w:rPr>
        <w:t>:</w:t>
      </w:r>
    </w:p>
    <w:p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44A1BF" wp14:editId="5DFE00A4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6A4" w:rsidRDefault="00D746A4" w:rsidP="00D746A4">
                            <w:r>
                              <w:t>{alamatkon}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A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" filled="f" stroked="f">
                <v:textbox>
                  <w:txbxContent>
                    <w:p w:rsidR="00D746A4" w:rsidRDefault="00D746A4" w:rsidP="00D746A4">
                      <w:r>
                        <w:t>{alamatkon}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</w:p>
    <w:p w:rsidR="00767627" w:rsidRDefault="00D746A4">
      <w:pPr>
        <w:spacing w:before="31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lastRenderedPageBreak/>
        <w:t>{namakon}</w:t>
      </w:r>
    </w:p>
    <w:p w:rsidR="00767627" w:rsidRDefault="00767627">
      <w:pPr>
        <w:spacing w:before="2" w:line="100" w:lineRule="exact"/>
        <w:rPr>
          <w:sz w:val="10"/>
          <w:szCs w:val="10"/>
        </w:rPr>
      </w:pPr>
    </w:p>
    <w:p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before="16" w:line="280" w:lineRule="exact"/>
        <w:rPr>
          <w:sz w:val="28"/>
          <w:szCs w:val="28"/>
        </w:rPr>
      </w:pPr>
    </w:p>
    <w:p w:rsidR="00767627" w:rsidRDefault="00D746A4">
      <w:pPr>
        <w:spacing w:before="29" w:line="280" w:lineRule="exact"/>
        <w:ind w:left="104"/>
        <w:rPr>
          <w:sz w:val="24"/>
          <w:szCs w:val="24"/>
        </w:rPr>
      </w:pPr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 xml:space="preserve">r </w:t>
      </w:r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>K 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r>
        <w:rPr>
          <w:spacing w:val="37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 xml:space="preserve">d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>
        <w:rPr>
          <w:b/>
          <w:spacing w:val="-1"/>
          <w:sz w:val="24"/>
          <w:szCs w:val="24"/>
        </w:rPr>
        <w:t>{gred}</w:t>
      </w:r>
    </w:p>
    <w:p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31"/>
        <w:ind w:left="104" w:right="-55"/>
        <w:rPr>
          <w:sz w:val="23"/>
          <w:szCs w:val="23"/>
        </w:rPr>
      </w:pPr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{nosebutharga}</w:t>
      </w:r>
    </w:p>
    <w:p w:rsidR="00767627" w:rsidRDefault="00767627">
      <w:pPr>
        <w:spacing w:before="10" w:line="200" w:lineRule="exact"/>
      </w:pPr>
    </w:p>
    <w:p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r>
        <w:rPr>
          <w:spacing w:val="2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AGI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>T</w:t>
      </w:r>
      <w:r>
        <w:rPr>
          <w:spacing w:val="-3"/>
          <w:sz w:val="22"/>
          <w:szCs w:val="22"/>
        </w:rPr>
        <w:t>I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RAF</w:t>
      </w:r>
      <w:r>
        <w:rPr>
          <w:spacing w:val="-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 P</w:t>
      </w:r>
      <w:r>
        <w:rPr>
          <w:spacing w:val="1"/>
          <w:sz w:val="22"/>
          <w:szCs w:val="22"/>
        </w:rPr>
        <w:t>E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ALA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UDA</w:t>
      </w:r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1"/>
          <w:position w:val="-1"/>
          <w:sz w:val="23"/>
          <w:szCs w:val="23"/>
        </w:rPr>
        <w:t xml:space="preserve"> i</w:t>
      </w:r>
      <w:r>
        <w:rPr>
          <w:position w:val="-1"/>
          <w:sz w:val="23"/>
          <w:szCs w:val="23"/>
        </w:rPr>
        <w:t>ni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r>
        <w:rPr>
          <w:spacing w:val="-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r>
        <w:rPr>
          <w:spacing w:val="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</w:p>
    <w:p w:rsidR="00767627" w:rsidRDefault="00767627">
      <w:pPr>
        <w:spacing w:line="140" w:lineRule="exact"/>
        <w:rPr>
          <w:sz w:val="14"/>
          <w:szCs w:val="14"/>
        </w:rPr>
      </w:pP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60" w:lineRule="exact"/>
        <w:ind w:left="104" w:right="-55"/>
        <w:rPr>
          <w:sz w:val="23"/>
          <w:szCs w:val="23"/>
        </w:rPr>
      </w:pP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{kosprojek}</w:t>
      </w:r>
    </w:p>
    <w:p w:rsidR="00767627" w:rsidRDefault="00767627">
      <w:pPr>
        <w:spacing w:before="6" w:line="100" w:lineRule="exact"/>
        <w:rPr>
          <w:sz w:val="10"/>
          <w:szCs w:val="10"/>
        </w:rPr>
      </w:pPr>
    </w:p>
    <w:p w:rsidR="00767627" w:rsidRDefault="00D746A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{tarikh2}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ind w:right="-55"/>
        <w:rPr>
          <w:sz w:val="23"/>
          <w:szCs w:val="23"/>
        </w:rPr>
      </w:pPr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{tarikh}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032" w:space="130"/>
            <w:col w:w="3787" w:space="498"/>
            <w:col w:w="1032" w:space="532"/>
            <w:col w:w="2632"/>
          </w:cols>
        </w:sectPr>
      </w:pP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r>
        <w:rPr>
          <w:spacing w:val="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</w:p>
    <w:p w:rsidR="00767627" w:rsidRDefault="00767627">
      <w:pPr>
        <w:spacing w:before="1" w:line="160" w:lineRule="exact"/>
        <w:rPr>
          <w:sz w:val="17"/>
          <w:szCs w:val="17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:rsidR="00767627" w:rsidRDefault="00767627">
      <w:pPr>
        <w:spacing w:before="4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104"/>
        <w:rPr>
          <w:sz w:val="23"/>
          <w:szCs w:val="23"/>
        </w:rPr>
      </w:pPr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:rsidR="00767627" w:rsidRDefault="00D746A4">
      <w:pPr>
        <w:spacing w:before="1"/>
        <w:ind w:left="104" w:right="7235"/>
        <w:rPr>
          <w:sz w:val="23"/>
          <w:szCs w:val="23"/>
        </w:rPr>
      </w:pPr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r>
        <w:rPr>
          <w:spacing w:val="-2"/>
          <w:sz w:val="23"/>
          <w:szCs w:val="23"/>
        </w:rPr>
        <w:t>/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.</w:t>
      </w:r>
    </w:p>
    <w:p w:rsidR="00767627" w:rsidRDefault="00767627">
      <w:pPr>
        <w:spacing w:before="8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799" w:right="6609" w:hanging="695"/>
        <w:rPr>
          <w:sz w:val="23"/>
          <w:szCs w:val="23"/>
        </w:rPr>
      </w:pP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 xml:space="preserve">.k.     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 xml:space="preserve">or,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r>
        <w:rPr>
          <w:spacing w:val="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ru,</w:t>
      </w:r>
    </w:p>
    <w:p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767627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2</cp:revision>
  <dcterms:created xsi:type="dcterms:W3CDTF">2018-12-09T15:06:00Z</dcterms:created>
  <dcterms:modified xsi:type="dcterms:W3CDTF">2018-12-09T15:10:00Z</dcterms:modified>
</cp:coreProperties>
</file>