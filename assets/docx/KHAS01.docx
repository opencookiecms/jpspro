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B5BC9A" w14:textId="77777777" w:rsidR="00935486" w:rsidRDefault="00935486">
      <w:pPr>
        <w:spacing w:before="5" w:line="140" w:lineRule="exact"/>
        <w:rPr>
          <w:sz w:val="14"/>
          <w:szCs w:val="14"/>
        </w:rPr>
      </w:pPr>
    </w:p>
    <w:p w14:paraId="5F112421" w14:textId="77777777" w:rsidR="00935486" w:rsidRDefault="00935486">
      <w:pPr>
        <w:spacing w:line="200" w:lineRule="exact"/>
      </w:pPr>
    </w:p>
    <w:p w14:paraId="2FA3EB11" w14:textId="77777777" w:rsidR="00935486" w:rsidRDefault="00935486">
      <w:pPr>
        <w:spacing w:line="200" w:lineRule="exact"/>
      </w:pPr>
    </w:p>
    <w:p w14:paraId="3E7DC64A" w14:textId="77777777" w:rsidR="00935486" w:rsidRDefault="00935486">
      <w:pPr>
        <w:spacing w:line="200" w:lineRule="exact"/>
      </w:pPr>
    </w:p>
    <w:p w14:paraId="7A2CD9EC" w14:textId="77777777" w:rsidR="00935486" w:rsidRDefault="00935486">
      <w:pPr>
        <w:spacing w:line="200" w:lineRule="exact"/>
      </w:pPr>
    </w:p>
    <w:p w14:paraId="25B13928" w14:textId="77777777" w:rsidR="00935486" w:rsidRDefault="00935486">
      <w:pPr>
        <w:spacing w:line="200" w:lineRule="exact"/>
      </w:pPr>
    </w:p>
    <w:p w14:paraId="1AEA8847" w14:textId="77777777" w:rsidR="00935486" w:rsidRDefault="00935486">
      <w:pPr>
        <w:spacing w:line="200" w:lineRule="exact"/>
      </w:pPr>
    </w:p>
    <w:p w14:paraId="327ACFFB" w14:textId="77777777" w:rsidR="00935486" w:rsidRDefault="00935486">
      <w:pPr>
        <w:spacing w:line="200" w:lineRule="exact"/>
      </w:pPr>
    </w:p>
    <w:p w14:paraId="2C898EE6" w14:textId="77777777" w:rsidR="00935486" w:rsidRDefault="00935486">
      <w:pPr>
        <w:spacing w:line="200" w:lineRule="exact"/>
      </w:pPr>
    </w:p>
    <w:p w14:paraId="343BE8AB" w14:textId="77777777" w:rsidR="00935486" w:rsidRDefault="00935486">
      <w:pPr>
        <w:spacing w:line="200" w:lineRule="exact"/>
      </w:pPr>
    </w:p>
    <w:p w14:paraId="7959BD29" w14:textId="77777777" w:rsidR="00935486" w:rsidRDefault="00935486">
      <w:pPr>
        <w:spacing w:line="200" w:lineRule="exact"/>
      </w:pPr>
    </w:p>
    <w:p w14:paraId="02BAD452" w14:textId="77777777" w:rsidR="00935486" w:rsidRDefault="00935486">
      <w:pPr>
        <w:spacing w:line="200" w:lineRule="exact"/>
      </w:pPr>
    </w:p>
    <w:p w14:paraId="546FFC2B" w14:textId="77777777" w:rsidR="00935486" w:rsidRDefault="00935486">
      <w:pPr>
        <w:spacing w:line="200" w:lineRule="exact"/>
      </w:pPr>
    </w:p>
    <w:p w14:paraId="6729E82B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bookmarkStart w:id="0" w:name="_GoBack"/>
      <w:proofErr w:type="gramEnd"/>
      <w:r w:rsidR="00A52FD0" w:rsidRPr="00680BC0">
        <w:rPr>
          <w:color w:val="000000" w:themeColor="text1"/>
          <w:sz w:val="22"/>
          <w:szCs w:val="22"/>
        </w:rPr>
        <w:t xml:space="preserve"> ${rujukantuan}</w:t>
      </w:r>
      <w:bookmarkEnd w:id="0"/>
    </w:p>
    <w:p w14:paraId="4DBCB5B4" w14:textId="77777777" w:rsidR="00935486" w:rsidRDefault="00A50511">
      <w:pPr>
        <w:ind w:left="116"/>
      </w:pPr>
      <w:r>
        <w:rPr>
          <w:i/>
          <w:spacing w:val="2"/>
          <w:position w:val="1"/>
          <w:sz w:val="22"/>
          <w:szCs w:val="22"/>
        </w:rPr>
        <w:t>Ru</w:t>
      </w:r>
      <w:r>
        <w:rPr>
          <w:i/>
          <w:spacing w:val="-1"/>
          <w:position w:val="1"/>
          <w:sz w:val="22"/>
          <w:szCs w:val="22"/>
        </w:rPr>
        <w:t>j</w:t>
      </w:r>
      <w:r>
        <w:rPr>
          <w:i/>
          <w:position w:val="1"/>
          <w:sz w:val="22"/>
          <w:szCs w:val="22"/>
        </w:rPr>
        <w:t>.</w:t>
      </w:r>
      <w:r>
        <w:rPr>
          <w:i/>
          <w:spacing w:val="-2"/>
          <w:position w:val="1"/>
          <w:sz w:val="22"/>
          <w:szCs w:val="22"/>
        </w:rPr>
        <w:t xml:space="preserve"> K</w:t>
      </w:r>
      <w:r>
        <w:rPr>
          <w:i/>
          <w:spacing w:val="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 xml:space="preserve">i        </w:t>
      </w:r>
      <w:r>
        <w:rPr>
          <w:spacing w:val="3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>
        <w:rPr>
          <w:spacing w:val="19"/>
          <w:position w:val="1"/>
          <w:sz w:val="22"/>
          <w:szCs w:val="22"/>
        </w:rPr>
        <w:t xml:space="preserve"> </w:t>
      </w:r>
      <w:r w:rsidR="00A52FD0">
        <w:rPr>
          <w:spacing w:val="1"/>
        </w:rPr>
        <w:t>${rujukankami}</w:t>
      </w:r>
    </w:p>
    <w:p w14:paraId="5B938C7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 xml:space="preserve">h     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467F7A8E" w14:textId="77777777" w:rsidR="00935486" w:rsidRDefault="00935486">
      <w:pPr>
        <w:spacing w:before="3" w:line="180" w:lineRule="exact"/>
        <w:rPr>
          <w:sz w:val="18"/>
          <w:szCs w:val="18"/>
        </w:rPr>
      </w:pPr>
    </w:p>
    <w:p w14:paraId="238D7992" w14:textId="77777777" w:rsidR="00935486" w:rsidRDefault="00935486">
      <w:pPr>
        <w:spacing w:line="200" w:lineRule="exact"/>
      </w:pPr>
    </w:p>
    <w:p w14:paraId="057DA3AB" w14:textId="77777777" w:rsidR="00935486" w:rsidRDefault="00A50511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3FFC917E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,</w:t>
      </w:r>
    </w:p>
    <w:p w14:paraId="5766555B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0BE561F2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r>
        <w:rPr>
          <w:sz w:val="22"/>
          <w:szCs w:val="22"/>
        </w:rPr>
        <w:t>,</w:t>
      </w:r>
    </w:p>
    <w:p w14:paraId="79EB4B3D" w14:textId="77777777" w:rsidR="00935486" w:rsidRDefault="00A50511">
      <w:pPr>
        <w:spacing w:before="1"/>
        <w:ind w:left="116"/>
        <w:rPr>
          <w:rFonts w:ascii="Arial" w:eastAsia="Arial" w:hAnsi="Arial" w:cs="Arial"/>
          <w:sz w:val="18"/>
          <w:szCs w:val="18"/>
        </w:rPr>
      </w:pP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4"/>
          <w:sz w:val="18"/>
          <w:szCs w:val="18"/>
        </w:rPr>
        <w:t>r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-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14:paraId="52B26A8E" w14:textId="77777777" w:rsidR="00935486" w:rsidRDefault="00935486">
      <w:pPr>
        <w:spacing w:before="8" w:line="240" w:lineRule="exact"/>
        <w:rPr>
          <w:sz w:val="24"/>
          <w:szCs w:val="24"/>
        </w:rPr>
      </w:pPr>
    </w:p>
    <w:p w14:paraId="21AEAC1E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450DCF45" w14:textId="77777777" w:rsidR="00935486" w:rsidRDefault="00935486">
      <w:pPr>
        <w:spacing w:before="16" w:line="240" w:lineRule="exact"/>
        <w:rPr>
          <w:sz w:val="24"/>
          <w:szCs w:val="24"/>
        </w:rPr>
      </w:pPr>
    </w:p>
    <w:p w14:paraId="3DD551C6" w14:textId="77777777" w:rsidR="00935486" w:rsidRDefault="00680BC0">
      <w:pPr>
        <w:ind w:left="116"/>
        <w:rPr>
          <w:sz w:val="22"/>
          <w:szCs w:val="22"/>
        </w:rPr>
      </w:pPr>
      <w:r>
        <w:pict w14:anchorId="72E4385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144.75pt;margin-top:10.4pt;width:32.8pt;height:14.5pt;z-index:-251659776;mso-position-horizontal-relative:page" filled="f" stroked="f">
            <v:textbox inset="0,0,0,0">
              <w:txbxContent>
                <w:p w14:paraId="55476A34" w14:textId="77777777" w:rsidR="00935486" w:rsidRDefault="00A50511">
                  <w:pPr>
                    <w:spacing w:before="42" w:line="240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b/>
                      <w:w w:val="99"/>
                      <w:position w:val="-1"/>
                      <w:sz w:val="22"/>
                      <w:szCs w:val="2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38521515">
          <v:group id="_x0000_s1028" style="position:absolute;left:0;text-align:left;margin-left:144.75pt;margin-top:10.4pt;width:32.8pt;height:12.5pt;z-index:-251658752;mso-position-horizontal-relative:page" coordorigin="2895,208" coordsize="656,250">
            <v:shape id="_x0000_s1029" style="position:absolute;left:2895;top:208;width:656;height:250" coordorigin="2895,208" coordsize="656,250" path="m2895,458l3552,458,3552,208,2895,208,2895,458xe" stroked="f">
              <v:path arrowok="t"/>
            </v:shape>
            <w10:wrap anchorx="page"/>
          </v:group>
        </w:pict>
      </w:r>
      <w:r>
        <w:pict w14:anchorId="3FFF9860">
          <v:group id="_x0000_s1026" style="position:absolute;left:0;text-align:left;margin-left:246.8pt;margin-top:10.4pt;width:32.8pt;height:12.5pt;z-index:-251657728;mso-position-horizontal-relative:page" coordorigin="4936,208" coordsize="656,250">
            <v:shape id="_x0000_s1027" style="position:absolute;left:4936;top:208;width:656;height:250" coordorigin="4936,208" coordsize="656,250" path="m4936,458l5593,458,5593,208,4936,208,4936,458xe" stroked="f">
              <v:path arrowok="t"/>
            </v:shape>
            <w10:wrap anchorx="page"/>
          </v:group>
        </w:pict>
      </w:r>
      <w:r w:rsidR="00A50511">
        <w:rPr>
          <w:b/>
          <w:spacing w:val="1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E</w:t>
      </w:r>
      <w:r w:rsidR="00A50511">
        <w:rPr>
          <w:b/>
          <w:spacing w:val="5"/>
          <w:sz w:val="22"/>
          <w:szCs w:val="22"/>
        </w:rPr>
        <w:t>B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-2"/>
          <w:sz w:val="22"/>
          <w:szCs w:val="22"/>
        </w:rPr>
        <w:t>N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  <w:r w:rsidR="00A50511">
        <w:rPr>
          <w:b/>
          <w:spacing w:val="-16"/>
          <w:sz w:val="22"/>
          <w:szCs w:val="22"/>
        </w:rPr>
        <w:t xml:space="preserve"> 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H</w:t>
      </w:r>
      <w:r w:rsidR="00A50511">
        <w:rPr>
          <w:b/>
          <w:spacing w:val="2"/>
          <w:sz w:val="22"/>
          <w:szCs w:val="22"/>
        </w:rPr>
        <w:t>A</w:t>
      </w:r>
      <w:r w:rsidR="00A50511">
        <w:rPr>
          <w:b/>
          <w:sz w:val="22"/>
          <w:szCs w:val="22"/>
        </w:rPr>
        <w:t>S</w:t>
      </w:r>
      <w:r w:rsidR="00A50511">
        <w:rPr>
          <w:b/>
          <w:spacing w:val="-7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BA</w:t>
      </w:r>
      <w:r w:rsidR="00A50511">
        <w:rPr>
          <w:b/>
          <w:spacing w:val="-2"/>
          <w:sz w:val="22"/>
          <w:szCs w:val="22"/>
        </w:rPr>
        <w:t>G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0"/>
          <w:sz w:val="22"/>
          <w:szCs w:val="22"/>
        </w:rPr>
        <w:t xml:space="preserve"> 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AS</w:t>
      </w:r>
      <w:r w:rsidR="00A50511">
        <w:rPr>
          <w:b/>
          <w:spacing w:val="-2"/>
          <w:sz w:val="22"/>
          <w:szCs w:val="22"/>
        </w:rPr>
        <w:t>U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3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TA</w:t>
      </w:r>
      <w:r w:rsidR="00A50511">
        <w:rPr>
          <w:b/>
          <w:spacing w:val="1"/>
          <w:sz w:val="22"/>
          <w:szCs w:val="22"/>
        </w:rPr>
        <w:t>W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</w:p>
    <w:p w14:paraId="3BAEEC4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UNT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K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2"/>
          <w:position w:val="-1"/>
          <w:sz w:val="22"/>
          <w:szCs w:val="22"/>
          <w:u w:val="thick" w:color="000000"/>
        </w:rPr>
        <w:t>RE</w:t>
      </w:r>
      <w:r>
        <w:rPr>
          <w:b/>
          <w:position w:val="-1"/>
          <w:sz w:val="22"/>
          <w:szCs w:val="22"/>
          <w:u w:val="thick" w:color="000000"/>
        </w:rPr>
        <w:t xml:space="preserve">D 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${gred}       </w:t>
      </w:r>
      <w:r>
        <w:rPr>
          <w:b/>
          <w:spacing w:val="1"/>
          <w:position w:val="-1"/>
          <w:sz w:val="22"/>
          <w:szCs w:val="22"/>
          <w:u w:val="thick" w:color="000000"/>
        </w:rPr>
        <w:t>K</w:t>
      </w:r>
      <w:r>
        <w:rPr>
          <w:b/>
          <w:spacing w:val="2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2"/>
          <w:position w:val="-1"/>
          <w:sz w:val="22"/>
          <w:szCs w:val="22"/>
          <w:u w:val="thick" w:color="000000"/>
        </w:rPr>
        <w:t>E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2"/>
          <w:position w:val="-1"/>
          <w:sz w:val="22"/>
          <w:szCs w:val="22"/>
          <w:u w:val="thick" w:color="000000"/>
        </w:rPr>
        <w:t>R</w:t>
      </w:r>
      <w:r>
        <w:rPr>
          <w:b/>
          <w:spacing w:val="-6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 xml:space="preserve">: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 ${cat}   </w:t>
      </w:r>
      <w:r>
        <w:rPr>
          <w:b/>
          <w:spacing w:val="2"/>
          <w:position w:val="-1"/>
          <w:sz w:val="22"/>
          <w:szCs w:val="22"/>
          <w:u w:val="thick" w:color="000000"/>
        </w:rPr>
        <w:t>PEN</w:t>
      </w:r>
      <w:r>
        <w:rPr>
          <w:b/>
          <w:spacing w:val="-7"/>
          <w:position w:val="-1"/>
          <w:sz w:val="22"/>
          <w:szCs w:val="22"/>
          <w:u w:val="thick" w:color="000000"/>
        </w:rPr>
        <w:t>G</w:t>
      </w:r>
      <w:r>
        <w:rPr>
          <w:b/>
          <w:spacing w:val="5"/>
          <w:position w:val="-1"/>
          <w:sz w:val="22"/>
          <w:szCs w:val="22"/>
          <w:u w:val="thick" w:color="000000"/>
        </w:rPr>
        <w:t>K</w:t>
      </w:r>
      <w:r>
        <w:rPr>
          <w:b/>
          <w:spacing w:val="1"/>
          <w:position w:val="-1"/>
          <w:sz w:val="22"/>
          <w:szCs w:val="22"/>
          <w:u w:val="thick" w:color="000000"/>
        </w:rPr>
        <w:t>H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SA</w:t>
      </w:r>
      <w:r>
        <w:rPr>
          <w:b/>
          <w:position w:val="-1"/>
          <w:sz w:val="22"/>
          <w:szCs w:val="22"/>
          <w:u w:val="thick" w:color="000000"/>
        </w:rPr>
        <w:t>N</w:t>
      </w:r>
      <w:r w:rsidR="00001969">
        <w:rPr>
          <w:b/>
          <w:position w:val="-1"/>
          <w:sz w:val="22"/>
          <w:szCs w:val="22"/>
          <w:u w:val="thick" w:color="000000"/>
        </w:rPr>
        <w:t xml:space="preserve"> ${kursus}  </w:t>
      </w:r>
      <w:r>
        <w:rPr>
          <w:b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36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.</w:t>
      </w:r>
    </w:p>
    <w:p w14:paraId="40AA2C7D" w14:textId="77777777" w:rsidR="00935486" w:rsidRDefault="00935486">
      <w:pPr>
        <w:spacing w:before="18" w:line="200" w:lineRule="exact"/>
      </w:pPr>
    </w:p>
    <w:p w14:paraId="5B799E10" w14:textId="77777777" w:rsidR="00935486" w:rsidRDefault="00A50511">
      <w:pPr>
        <w:spacing w:before="30"/>
        <w:ind w:left="116" w:right="73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atas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aw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uk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3B19FCE" w14:textId="77777777" w:rsidR="00935486" w:rsidRDefault="00935486">
      <w:pPr>
        <w:spacing w:before="12" w:line="200" w:lineRule="exact"/>
        <w:sectPr w:rsidR="00935486">
          <w:type w:val="continuous"/>
          <w:pgSz w:w="11920" w:h="16860"/>
          <w:pgMar w:top="1580" w:right="820" w:bottom="280" w:left="1180" w:header="720" w:footer="720" w:gutter="0"/>
          <w:cols w:space="720"/>
        </w:sectPr>
      </w:pPr>
    </w:p>
    <w:p w14:paraId="304C936E" w14:textId="77777777" w:rsidR="00935486" w:rsidRDefault="00A50511">
      <w:pPr>
        <w:spacing w:before="30" w:line="358" w:lineRule="auto"/>
        <w:ind w:left="835" w:right="-38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04C0A487" w14:textId="77777777" w:rsidR="00935486" w:rsidRDefault="00A50511">
      <w:pPr>
        <w:spacing w:before="4"/>
        <w:ind w:left="835" w:right="-53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je</w:t>
      </w:r>
      <w:r>
        <w:rPr>
          <w:sz w:val="22"/>
          <w:szCs w:val="22"/>
        </w:rPr>
        <w:t xml:space="preserve">k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6D74800B" w14:textId="77777777" w:rsidR="00001969" w:rsidRDefault="00A50511">
      <w:pPr>
        <w:spacing w:before="59" w:line="405" w:lineRule="auto"/>
        <w:ind w:right="4533" w:firstLine="15"/>
      </w:pPr>
      <w:r>
        <w:br w:type="column"/>
      </w:r>
      <w:r w:rsidR="00001969">
        <w:rPr>
          <w:spacing w:val="1"/>
        </w:rPr>
        <w:lastRenderedPageBreak/>
        <w:t>${NAMAKON}</w:t>
      </w:r>
      <w:r>
        <w:t xml:space="preserve"> </w:t>
      </w:r>
    </w:p>
    <w:p w14:paraId="29611E42" w14:textId="77777777" w:rsidR="00935486" w:rsidRDefault="00001969" w:rsidP="00001969">
      <w:pPr>
        <w:spacing w:before="59" w:line="405" w:lineRule="auto"/>
        <w:ind w:right="3070"/>
      </w:pPr>
      <w:r>
        <w:t>${nosebutharga}</w:t>
      </w:r>
    </w:p>
    <w:p w14:paraId="0DD291FC" w14:textId="77777777" w:rsidR="00935486" w:rsidRDefault="00001969">
      <w:pPr>
        <w:spacing w:line="200" w:lineRule="exact"/>
        <w:ind w:left="15"/>
        <w:sectPr w:rsidR="00935486">
          <w:type w:val="continuous"/>
          <w:pgSz w:w="11920" w:h="16860"/>
          <w:pgMar w:top="1580" w:right="820" w:bottom="280" w:left="1180" w:header="720" w:footer="720" w:gutter="0"/>
          <w:cols w:num="2" w:space="720" w:equalWidth="0">
            <w:col w:w="2334" w:space="121"/>
            <w:col w:w="7465"/>
          </w:cols>
        </w:sectPr>
      </w:pPr>
      <w:r>
        <w:rPr>
          <w:spacing w:val="2"/>
        </w:rPr>
        <w:t>${TAJUKPROJEK}</w:t>
      </w:r>
    </w:p>
    <w:p w14:paraId="62373960" w14:textId="77777777" w:rsidR="00935486" w:rsidRDefault="00935486">
      <w:pPr>
        <w:spacing w:before="1" w:line="180" w:lineRule="exact"/>
        <w:rPr>
          <w:sz w:val="19"/>
          <w:szCs w:val="19"/>
        </w:rPr>
      </w:pPr>
    </w:p>
    <w:p w14:paraId="7BA106FE" w14:textId="77777777" w:rsidR="00935486" w:rsidRDefault="00935486">
      <w:pPr>
        <w:spacing w:line="200" w:lineRule="exact"/>
      </w:pPr>
    </w:p>
    <w:p w14:paraId="6B96266C" w14:textId="77777777" w:rsidR="00935486" w:rsidRDefault="00935486">
      <w:pPr>
        <w:spacing w:line="200" w:lineRule="exact"/>
      </w:pPr>
    </w:p>
    <w:p w14:paraId="7A4CE9A7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erj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se</w:t>
      </w:r>
      <w:r>
        <w:rPr>
          <w:spacing w:val="7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73ACA593" w14:textId="77777777" w:rsidR="00935486" w:rsidRDefault="00935486">
      <w:pPr>
        <w:spacing w:before="17" w:line="240" w:lineRule="exact"/>
        <w:rPr>
          <w:sz w:val="24"/>
          <w:szCs w:val="24"/>
        </w:rPr>
      </w:pPr>
    </w:p>
    <w:p w14:paraId="4158E69F" w14:textId="77777777" w:rsidR="00935486" w:rsidRDefault="00A50511">
      <w:pPr>
        <w:spacing w:line="240" w:lineRule="exact"/>
        <w:ind w:left="116" w:right="328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.</w:t>
      </w:r>
    </w:p>
    <w:p w14:paraId="0A944319" w14:textId="77777777" w:rsidR="00935486" w:rsidRDefault="00935486">
      <w:pPr>
        <w:spacing w:before="6" w:line="240" w:lineRule="exact"/>
        <w:rPr>
          <w:sz w:val="24"/>
          <w:szCs w:val="24"/>
        </w:rPr>
      </w:pPr>
    </w:p>
    <w:p w14:paraId="74DEC7AF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219F67DB" w14:textId="77777777" w:rsidR="00935486" w:rsidRDefault="00935486">
      <w:pPr>
        <w:spacing w:before="1" w:line="260" w:lineRule="exact"/>
        <w:rPr>
          <w:sz w:val="26"/>
          <w:szCs w:val="26"/>
        </w:rPr>
      </w:pPr>
    </w:p>
    <w:p w14:paraId="7B6009F5" w14:textId="77777777" w:rsidR="00935486" w:rsidRDefault="00A50511">
      <w:pPr>
        <w:spacing w:line="240" w:lineRule="exact"/>
        <w:ind w:left="116" w:right="612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NTA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LA</w:t>
      </w:r>
      <w:r>
        <w:rPr>
          <w:b/>
          <w:sz w:val="22"/>
          <w:szCs w:val="22"/>
        </w:rPr>
        <w:t>H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SUN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I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TA</w:t>
      </w:r>
      <w:r>
        <w:rPr>
          <w:b/>
          <w:sz w:val="22"/>
          <w:szCs w:val="22"/>
        </w:rPr>
        <w:t>”</w:t>
      </w:r>
    </w:p>
    <w:p w14:paraId="2E6AEE32" w14:textId="77777777" w:rsidR="00935486" w:rsidRDefault="00935486">
      <w:pPr>
        <w:spacing w:before="5" w:line="240" w:lineRule="exact"/>
        <w:rPr>
          <w:sz w:val="24"/>
          <w:szCs w:val="24"/>
        </w:rPr>
      </w:pPr>
    </w:p>
    <w:p w14:paraId="5740C71C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</w:p>
    <w:p w14:paraId="6B2359EE" w14:textId="77777777" w:rsidR="00935486" w:rsidRDefault="00935486">
      <w:pPr>
        <w:spacing w:line="200" w:lineRule="exact"/>
      </w:pPr>
    </w:p>
    <w:p w14:paraId="463DFAB8" w14:textId="77777777" w:rsidR="00935486" w:rsidRDefault="00935486">
      <w:pPr>
        <w:spacing w:before="1" w:line="240" w:lineRule="exact"/>
        <w:rPr>
          <w:sz w:val="24"/>
          <w:szCs w:val="24"/>
        </w:rPr>
      </w:pPr>
    </w:p>
    <w:p w14:paraId="52C8370A" w14:textId="77777777" w:rsidR="00935486" w:rsidRDefault="00001969">
      <w:pPr>
        <w:spacing w:before="44" w:line="240" w:lineRule="exact"/>
        <w:ind w:left="190" w:right="7023" w:hanging="15"/>
        <w:rPr>
          <w:b/>
          <w:sz w:val="22"/>
          <w:szCs w:val="22"/>
        </w:rPr>
      </w:pPr>
      <w:r>
        <w:rPr>
          <w:b/>
          <w:spacing w:val="2"/>
          <w:sz w:val="22"/>
          <w:szCs w:val="22"/>
        </w:rPr>
        <w:t>${NAMAJURUTERA}</w:t>
      </w:r>
      <w:r w:rsidR="00A50511">
        <w:rPr>
          <w:b/>
          <w:sz w:val="22"/>
          <w:szCs w:val="22"/>
        </w:rPr>
        <w:t xml:space="preserve"> </w:t>
      </w:r>
    </w:p>
    <w:p w14:paraId="65F45E6F" w14:textId="77777777" w:rsidR="00001969" w:rsidRDefault="00001969">
      <w:pPr>
        <w:spacing w:before="44" w:line="240" w:lineRule="exact"/>
        <w:ind w:left="190" w:right="7023" w:hanging="15"/>
        <w:rPr>
          <w:sz w:val="22"/>
          <w:szCs w:val="22"/>
        </w:rPr>
      </w:pPr>
      <w:r>
        <w:rPr>
          <w:b/>
          <w:sz w:val="22"/>
          <w:szCs w:val="22"/>
        </w:rPr>
        <w:t>${JAWATANJURUTERA}</w:t>
      </w:r>
    </w:p>
    <w:p w14:paraId="6AD7C66D" w14:textId="77777777" w:rsidR="00935486" w:rsidRDefault="00A50511">
      <w:pPr>
        <w:spacing w:before="48" w:line="240" w:lineRule="exact"/>
        <w:ind w:left="116" w:right="6921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/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935486">
      <w:type w:val="continuous"/>
      <w:pgSz w:w="11920" w:h="16860"/>
      <w:pgMar w:top="158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FCB2BBB"/>
    <w:multiLevelType w:val="multilevel"/>
    <w:tmpl w:val="A0BCDE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86"/>
    <w:rsid w:val="00001969"/>
    <w:rsid w:val="00680BC0"/>
    <w:rsid w:val="00935486"/>
    <w:rsid w:val="00A50511"/>
    <w:rsid w:val="00A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D4C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2019-05-01T17:44:00Z</dcterms:created>
  <dcterms:modified xsi:type="dcterms:W3CDTF">2019-05-01T18:00:00Z</dcterms:modified>
</cp:coreProperties>
</file>