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6FA885E" w14:textId="77777777"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proofErr w:type="spellStart"/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proofErr w:type="spellEnd"/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14:paraId="544E3D50" w14:textId="77777777" w:rsidR="00767627" w:rsidRDefault="00767627">
      <w:pPr>
        <w:spacing w:before="4" w:line="240" w:lineRule="exact"/>
        <w:rPr>
          <w:sz w:val="24"/>
          <w:szCs w:val="24"/>
        </w:rPr>
      </w:pPr>
    </w:p>
    <w:p w14:paraId="5893049F" w14:textId="77777777"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14:paraId="1B252A72" w14:textId="77777777" w:rsidR="00767627" w:rsidRDefault="00767627">
      <w:pPr>
        <w:spacing w:before="2" w:line="120" w:lineRule="exact"/>
        <w:rPr>
          <w:sz w:val="13"/>
          <w:szCs w:val="13"/>
        </w:rPr>
      </w:pPr>
    </w:p>
    <w:p w14:paraId="7BDA135A" w14:textId="77777777"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14:paraId="78256FE2" w14:textId="77777777" w:rsidR="00767627" w:rsidRDefault="00767627">
      <w:pPr>
        <w:spacing w:line="200" w:lineRule="exact"/>
      </w:pPr>
    </w:p>
    <w:p w14:paraId="4F422B9C" w14:textId="77777777" w:rsidR="00767627" w:rsidRDefault="00767627">
      <w:pPr>
        <w:spacing w:line="200" w:lineRule="exact"/>
      </w:pPr>
    </w:p>
    <w:p w14:paraId="388FD8EA" w14:textId="77777777"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0181494D" w14:textId="77777777" w:rsidR="00767627" w:rsidRDefault="00D746A4">
      <w:pPr>
        <w:spacing w:before="50"/>
        <w:ind w:left="104" w:right="-55"/>
        <w:rPr>
          <w:sz w:val="23"/>
          <w:szCs w:val="23"/>
        </w:rPr>
      </w:pP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14:paraId="57E5BC9A" w14:textId="77777777"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 w:rsidR="00C718C7">
        <w:lastRenderedPageBreak/>
        <w:t>$</w:t>
      </w:r>
      <w:r>
        <w:rPr>
          <w:w w:val="99"/>
          <w:sz w:val="22"/>
          <w:szCs w:val="22"/>
        </w:rPr>
        <w:t>{</w:t>
      </w:r>
      <w:proofErr w:type="spellStart"/>
      <w:r>
        <w:rPr>
          <w:w w:val="99"/>
          <w:sz w:val="22"/>
          <w:szCs w:val="22"/>
        </w:rPr>
        <w:t>nosebutharga</w:t>
      </w:r>
      <w:proofErr w:type="spellEnd"/>
      <w:r>
        <w:rPr>
          <w:w w:val="99"/>
          <w:sz w:val="22"/>
          <w:szCs w:val="22"/>
        </w:rPr>
        <w:t>}</w:t>
      </w:r>
    </w:p>
    <w:p w14:paraId="2381518A" w14:textId="77777777" w:rsidR="00767627" w:rsidRDefault="00D746A4">
      <w:pPr>
        <w:spacing w:before="50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proofErr w:type="spellEnd"/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  <w:r>
        <w:rPr>
          <w:i/>
          <w:sz w:val="23"/>
          <w:szCs w:val="23"/>
        </w:rPr>
        <w:t xml:space="preserve">        </w:t>
      </w:r>
      <w:r>
        <w:rPr>
          <w:i/>
          <w:spacing w:val="12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</w:p>
    <w:p w14:paraId="3321E829" w14:textId="77777777"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14:paraId="36D43C3F" w14:textId="77777777"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>.</w:t>
      </w:r>
    </w:p>
    <w:p w14:paraId="0717FE14" w14:textId="77777777" w:rsidR="00767627" w:rsidRDefault="00767627">
      <w:pPr>
        <w:spacing w:before="5" w:line="260" w:lineRule="exact"/>
        <w:rPr>
          <w:sz w:val="26"/>
          <w:szCs w:val="26"/>
        </w:rPr>
      </w:pPr>
    </w:p>
    <w:p w14:paraId="3E7AF9CA" w14:textId="77777777" w:rsidR="00767627" w:rsidRDefault="00A66FFD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 w14:anchorId="7348018D">
          <v:group id="_x0000_s1026" style="position:absolute;margin-left:367.25pt;margin-top:12.35pt;width:145.8pt;height:.25pt;z-index:-251658240;mso-position-horizontal-relative:page" coordorigin="7345,247" coordsize="2916,5">
            <v:polyline id="_x0000_s1075" style="position:absolute" points="14696,500,14726,500" coordorigin="7348,250" coordsize="30,0" filled="f" strokeweight=".086mm">
              <v:path arrowok="t"/>
            </v:polyline>
            <v:polyline id="_x0000_s1074" style="position:absolute" points="14816,500,14846,500" coordorigin="7408,250" coordsize="30,0" filled="f" strokeweight=".086mm">
              <v:path arrowok="t"/>
            </v:polyline>
            <v:polyline id="_x0000_s1073" style="position:absolute" points="14936,500,14966,500" coordorigin="7468,250" coordsize="30,0" filled="f" strokeweight=".086mm">
              <v:path arrowok="t"/>
            </v:polyline>
            <v:polyline id="_x0000_s1072" style="position:absolute" points="15056,500,15086,500" coordorigin="7528,250" coordsize="30,0" filled="f" strokeweight=".086mm">
              <v:path arrowok="t"/>
            </v:polyline>
            <v:polyline id="_x0000_s1071" style="position:absolute" points="15176,500,15206,500" coordorigin="7588,250" coordsize="30,0" filled="f" strokeweight=".086mm">
              <v:path arrowok="t"/>
            </v:polyline>
            <v:polyline id="_x0000_s1070" style="position:absolute" points="15296,500,15326,500" coordorigin="7648,250" coordsize="30,0" filled="f" strokeweight=".086mm">
              <v:path arrowok="t"/>
            </v:polyline>
            <v:polyline id="_x0000_s1069" style="position:absolute" points="15416,500,15446,500" coordorigin="7708,250" coordsize="30,0" filled="f" strokeweight=".086mm">
              <v:path arrowok="t"/>
            </v:polyline>
            <v:polyline id="_x0000_s1068" style="position:absolute" points="15536,500,15566,500" coordorigin="7768,250" coordsize="30,0" filled="f" strokeweight=".086mm">
              <v:path arrowok="t"/>
            </v:polyline>
            <v:polyline id="_x0000_s1067" style="position:absolute" points="15656,500,15686,500" coordorigin="7828,250" coordsize="30,0" filled="f" strokeweight=".086mm">
              <v:path arrowok="t"/>
            </v:polyline>
            <v:polyline id="_x0000_s1066" style="position:absolute" points="15776,500,15806,500" coordorigin="7888,250" coordsize="30,0" filled="f" strokeweight=".086mm">
              <v:path arrowok="t"/>
            </v:polyline>
            <v:polyline id="_x0000_s1065" style="position:absolute" points="15896,500,15926,500" coordorigin="7948,250" coordsize="30,0" filled="f" strokeweight=".086mm">
              <v:path arrowok="t"/>
            </v:polyline>
            <v:polyline id="_x0000_s1064" style="position:absolute" points="16016,500,16046,500" coordorigin="8008,250" coordsize="30,0" filled="f" strokeweight=".086mm">
              <v:path arrowok="t"/>
            </v:polyline>
            <v:polyline id="_x0000_s1063" style="position:absolute" points="16136,500,16166,500" coordorigin="8068,250" coordsize="30,0" filled="f" strokeweight=".086mm">
              <v:path arrowok="t"/>
            </v:polyline>
            <v:polyline id="_x0000_s1062" style="position:absolute" points="16256,500,16286,500" coordorigin="8128,250" coordsize="30,0" filled="f" strokeweight=".086mm">
              <v:path arrowok="t"/>
            </v:polyline>
            <v:polyline id="_x0000_s1061" style="position:absolute" points="16376,500,16406,500" coordorigin="8188,250" coordsize="30,0" filled="f" strokeweight=".086mm">
              <v:path arrowok="t"/>
            </v:polyline>
            <v:polyline id="_x0000_s1060" style="position:absolute" points="16496,500,16526,500" coordorigin="8248,250" coordsize="30,0" filled="f" strokeweight=".086mm">
              <v:path arrowok="t"/>
            </v:polyline>
            <v:polyline id="_x0000_s1059" style="position:absolute" points="16616,500,16646,500" coordorigin="8308,250" coordsize="30,0" filled="f" strokeweight=".086mm">
              <v:path arrowok="t"/>
            </v:polyline>
            <v:polyline id="_x0000_s1058" style="position:absolute" points="16736,500,16766,500" coordorigin="8368,250" coordsize="30,0" filled="f" strokeweight=".086mm">
              <v:path arrowok="t"/>
            </v:polyline>
            <v:polyline id="_x0000_s1057" style="position:absolute" points="16856,500,16886,500" coordorigin="8428,250" coordsize="30,0" filled="f" strokeweight=".086mm">
              <v:path arrowok="t"/>
            </v:polyline>
            <v:polyline id="_x0000_s1056" style="position:absolute" points="16976,500,17006,500" coordorigin="8488,250" coordsize="30,0" filled="f" strokeweight=".086mm">
              <v:path arrowok="t"/>
            </v:polyline>
            <v:polyline id="_x0000_s1055" style="position:absolute" points="17096,500,17126,500" coordorigin="8548,250" coordsize="30,0" filled="f" strokeweight=".086mm">
              <v:path arrowok="t"/>
            </v:polyline>
            <v:polyline id="_x0000_s1054" style="position:absolute" points="17216,500,17246,500" coordorigin="8608,250" coordsize="30,0" filled="f" strokeweight=".086mm">
              <v:path arrowok="t"/>
            </v:polyline>
            <v:polyline id="_x0000_s1053" style="position:absolute" points="17336,500,17366,500" coordorigin="8668,250" coordsize="30,0" filled="f" strokeweight=".086mm">
              <v:path arrowok="t"/>
            </v:polyline>
            <v:polyline id="_x0000_s1052" style="position:absolute" points="17456,500,17486,500" coordorigin="8728,250" coordsize="30,0" filled="f" strokeweight=".086mm">
              <v:path arrowok="t"/>
            </v:polyline>
            <v:polyline id="_x0000_s1051" style="position:absolute" points="17576,500,17606,500" coordorigin="8788,250" coordsize="30,0" filled="f" strokeweight=".086mm">
              <v:path arrowok="t"/>
            </v:polyline>
            <v:polyline id="_x0000_s1050" style="position:absolute" points="17696,500,17726,500" coordorigin="8848,250" coordsize="30,0" filled="f" strokeweight=".086mm">
              <v:path arrowok="t"/>
            </v:polyline>
            <v:polyline id="_x0000_s1049" style="position:absolute" points="17816,500,17846,500" coordorigin="8908,250" coordsize="30,0" filled="f" strokeweight=".086mm">
              <v:path arrowok="t"/>
            </v:polyline>
            <v:polyline id="_x0000_s1048" style="position:absolute" points="17936,500,17966,500" coordorigin="8968,250" coordsize="30,0" filled="f" strokeweight=".086mm">
              <v:path arrowok="t"/>
            </v:polyline>
            <v:polyline id="_x0000_s1047" style="position:absolute" points="18056,500,18086,500" coordorigin="9028,250" coordsize="30,0" filled="f" strokeweight=".086mm">
              <v:path arrowok="t"/>
            </v:polyline>
            <v:polyline id="_x0000_s1046" style="position:absolute" points="18176,500,18206,500" coordorigin="9088,250" coordsize="30,0" filled="f" strokeweight=".086mm">
              <v:path arrowok="t"/>
            </v:polyline>
            <v:polyline id="_x0000_s1045" style="position:absolute" points="18296,500,18326,500" coordorigin="9148,250" coordsize="30,0" filled="f" strokeweight=".086mm">
              <v:path arrowok="t"/>
            </v:polyline>
            <v:polyline id="_x0000_s1044" style="position:absolute" points="18416,500,18446,500" coordorigin="9208,250" coordsize="30,0" filled="f" strokeweight=".086mm">
              <v:path arrowok="t"/>
            </v:polyline>
            <v:polyline id="_x0000_s1043" style="position:absolute" points="18538,500,18568,500" coordorigin="9269,250" coordsize="30,0" filled="f" strokeweight=".086mm">
              <v:path arrowok="t"/>
            </v:polyline>
            <v:polyline id="_x0000_s1042" style="position:absolute" points="18658,500,18688,500" coordorigin="9329,250" coordsize="30,0" filled="f" strokeweight=".086mm">
              <v:path arrowok="t"/>
            </v:polyline>
            <v:polyline id="_x0000_s1041" style="position:absolute" points="18778,500,18808,500" coordorigin="9389,250" coordsize="30,0" filled="f" strokeweight=".086mm">
              <v:path arrowok="t"/>
            </v:polyline>
            <v:polyline id="_x0000_s1040" style="position:absolute" points="18898,500,18928,500" coordorigin="9449,250" coordsize="30,0" filled="f" strokeweight=".086mm">
              <v:path arrowok="t"/>
            </v:polyline>
            <v:polyline id="_x0000_s1039" style="position:absolute" points="19018,500,19048,500" coordorigin="9509,250" coordsize="30,0" filled="f" strokeweight=".086mm">
              <v:path arrowok="t"/>
            </v:polyline>
            <v:polyline id="_x0000_s1038" style="position:absolute" points="19138,500,19168,500" coordorigin="9569,250" coordsize="30,0" filled="f" strokeweight=".086mm">
              <v:path arrowok="t"/>
            </v:polyline>
            <v:polyline id="_x0000_s1037" style="position:absolute" points="19258,500,19288,500" coordorigin="9629,250" coordsize="30,0" filled="f" strokeweight=".086mm">
              <v:path arrowok="t"/>
            </v:polyline>
            <v:polyline id="_x0000_s1036" style="position:absolute" points="19378,500,19408,500" coordorigin="9689,250" coordsize="30,0" filled="f" strokeweight=".086mm">
              <v:path arrowok="t"/>
            </v:polyline>
            <v:polyline id="_x0000_s1035" style="position:absolute" points="19498,500,19528,500" coordorigin="9749,250" coordsize="30,0" filled="f" strokeweight=".086mm">
              <v:path arrowok="t"/>
            </v:polyline>
            <v:polyline id="_x0000_s1034" style="position:absolute" points="19618,500,19648,500" coordorigin="9809,250" coordsize="30,0" filled="f" strokeweight=".086mm">
              <v:path arrowok="t"/>
            </v:polyline>
            <v:polyline id="_x0000_s1033" style="position:absolute" points="19738,500,19768,500" coordorigin="9869,250" coordsize="30,0" filled="f" strokeweight=".086mm">
              <v:path arrowok="t"/>
            </v:polyline>
            <v:polyline id="_x0000_s1032" style="position:absolute" points="19858,500,19888,500" coordorigin="9929,250" coordsize="30,0" filled="f" strokeweight=".086mm">
              <v:path arrowok="t"/>
            </v:polyline>
            <v:polyline id="_x0000_s1031" style="position:absolute" points="19978,500,20008,500" coordorigin="9989,250" coordsize="30,0" filled="f" strokeweight=".086mm">
              <v:path arrowok="t"/>
            </v:polyline>
            <v:polyline id="_x0000_s1030" style="position:absolute" points="20098,500,20128,500" coordorigin="10049,250" coordsize="30,0" filled="f" strokeweight=".086mm">
              <v:path arrowok="t"/>
            </v:polyline>
            <v:polyline id="_x0000_s1029" style="position:absolute" points="20218,500,20248,500" coordorigin="10109,250" coordsize="30,0" filled="f" strokeweight=".086mm">
              <v:path arrowok="t"/>
            </v:polyline>
            <v:polyline id="_x0000_s1028" style="position:absolute" points="20338,500,20368,500" coordorigin="10169,250" coordsize="30,0" filled="f" strokeweight=".086mm">
              <v:path arrowok="t"/>
            </v:polyline>
            <v:polyline id="_x0000_s1027" style="position:absolute" points="20458,500,20488,500" coordorigin="10229,250" coordsize="30,0" filled="f" strokeweight=".086mm">
              <v:path arrowok="t"/>
            </v:polyline>
            <w10:wrap anchorx="page"/>
          </v:group>
        </w:pict>
      </w:r>
      <w:proofErr w:type="spellStart"/>
      <w:r w:rsidR="00D746A4">
        <w:rPr>
          <w:i/>
          <w:spacing w:val="-1"/>
          <w:position w:val="-1"/>
          <w:sz w:val="23"/>
          <w:szCs w:val="23"/>
        </w:rPr>
        <w:t>T</w:t>
      </w:r>
      <w:r w:rsidR="00D746A4">
        <w:rPr>
          <w:i/>
          <w:position w:val="-1"/>
          <w:sz w:val="23"/>
          <w:szCs w:val="23"/>
        </w:rPr>
        <w:t>a</w:t>
      </w:r>
      <w:r w:rsidR="00D746A4">
        <w:rPr>
          <w:i/>
          <w:spacing w:val="-1"/>
          <w:position w:val="-1"/>
          <w:sz w:val="23"/>
          <w:szCs w:val="23"/>
        </w:rPr>
        <w:t>r</w:t>
      </w:r>
      <w:r w:rsidR="00D746A4">
        <w:rPr>
          <w:i/>
          <w:spacing w:val="1"/>
          <w:position w:val="-1"/>
          <w:sz w:val="23"/>
          <w:szCs w:val="23"/>
        </w:rPr>
        <w:t>ik</w:t>
      </w:r>
      <w:r w:rsidR="00D746A4">
        <w:rPr>
          <w:i/>
          <w:position w:val="-1"/>
          <w:sz w:val="23"/>
          <w:szCs w:val="23"/>
        </w:rPr>
        <w:t>h</w:t>
      </w:r>
      <w:proofErr w:type="spellEnd"/>
      <w:r w:rsidR="00D746A4">
        <w:rPr>
          <w:i/>
          <w:spacing w:val="1"/>
          <w:position w:val="-1"/>
          <w:sz w:val="23"/>
          <w:szCs w:val="23"/>
        </w:rPr>
        <w:t xml:space="preserve"> </w:t>
      </w:r>
      <w:r w:rsidR="00D746A4">
        <w:rPr>
          <w:i/>
          <w:position w:val="-1"/>
          <w:sz w:val="23"/>
          <w:szCs w:val="23"/>
        </w:rPr>
        <w:t>:</w:t>
      </w:r>
    </w:p>
    <w:p w14:paraId="0ECDA0E3" w14:textId="77777777"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01A1EA87" w14:textId="77777777"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706327" wp14:editId="6E989C6B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0606" w14:textId="77777777" w:rsidR="00D746A4" w:rsidRDefault="00C718C7" w:rsidP="00D746A4">
                            <w:r>
                              <w:t>$</w:t>
                            </w:r>
                            <w:r w:rsidR="00D746A4">
                              <w:t>{</w:t>
                            </w:r>
                            <w:proofErr w:type="spellStart"/>
                            <w:r w:rsidR="00D746A4">
                              <w:t>alamatkon</w:t>
                            </w:r>
                            <w:proofErr w:type="spellEnd"/>
                            <w:r w:rsidR="00D746A4">
                              <w:t>}.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632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" filled="f" stroked="f">
                <v:textbox>
                  <w:txbxContent>
                    <w:p w14:paraId="2FED0606" w14:textId="77777777" w:rsidR="00D746A4" w:rsidRDefault="00C718C7" w:rsidP="00D746A4">
                      <w:r>
                        <w:t>$</w:t>
                      </w:r>
                      <w:r w:rsidR="00D746A4">
                        <w:t>{</w:t>
                      </w:r>
                      <w:proofErr w:type="spellStart"/>
                      <w:r w:rsidR="00D746A4">
                        <w:t>alamatkon</w:t>
                      </w:r>
                      <w:proofErr w:type="spellEnd"/>
                      <w:r w:rsidR="00D746A4">
                        <w:t>}.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14:paraId="3BAEEA27" w14:textId="77777777" w:rsidR="00767627" w:rsidRDefault="00D746A4">
      <w:pPr>
        <w:spacing w:before="31"/>
        <w:rPr>
          <w:sz w:val="22"/>
          <w:szCs w:val="22"/>
        </w:rPr>
      </w:pPr>
      <w:r>
        <w:br w:type="column"/>
      </w:r>
      <w:r w:rsidR="00C718C7">
        <w:lastRenderedPageBreak/>
        <w:t>$</w:t>
      </w:r>
      <w:r>
        <w:rPr>
          <w:b/>
          <w:sz w:val="22"/>
          <w:szCs w:val="22"/>
        </w:rPr>
        <w:t>{</w:t>
      </w:r>
      <w:proofErr w:type="spellStart"/>
      <w:r>
        <w:rPr>
          <w:b/>
          <w:sz w:val="22"/>
          <w:szCs w:val="22"/>
        </w:rPr>
        <w:t>namakon</w:t>
      </w:r>
      <w:proofErr w:type="spellEnd"/>
      <w:r>
        <w:rPr>
          <w:b/>
          <w:sz w:val="22"/>
          <w:szCs w:val="22"/>
        </w:rPr>
        <w:t>}</w:t>
      </w:r>
    </w:p>
    <w:p w14:paraId="40599AFB" w14:textId="77777777" w:rsidR="00767627" w:rsidRDefault="00767627">
      <w:pPr>
        <w:spacing w:before="2" w:line="100" w:lineRule="exact"/>
        <w:rPr>
          <w:sz w:val="10"/>
          <w:szCs w:val="10"/>
        </w:rPr>
      </w:pPr>
    </w:p>
    <w:p w14:paraId="489B790F" w14:textId="77777777"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14:paraId="0F80012E" w14:textId="77777777" w:rsidR="00767627" w:rsidRDefault="00767627">
      <w:pPr>
        <w:spacing w:line="200" w:lineRule="exact"/>
      </w:pPr>
    </w:p>
    <w:p w14:paraId="3CB9F530" w14:textId="77777777" w:rsidR="00767627" w:rsidRDefault="00767627">
      <w:pPr>
        <w:spacing w:line="200" w:lineRule="exact"/>
      </w:pPr>
    </w:p>
    <w:p w14:paraId="4500041C" w14:textId="77777777" w:rsidR="00767627" w:rsidRDefault="00767627">
      <w:pPr>
        <w:spacing w:before="16" w:line="280" w:lineRule="exact"/>
        <w:rPr>
          <w:sz w:val="28"/>
          <w:szCs w:val="28"/>
        </w:rPr>
      </w:pPr>
    </w:p>
    <w:p w14:paraId="2CAA7F90" w14:textId="77777777" w:rsidR="00767627" w:rsidRDefault="00D746A4">
      <w:pPr>
        <w:spacing w:before="29" w:line="280" w:lineRule="exact"/>
        <w:ind w:left="104"/>
        <w:rPr>
          <w:sz w:val="24"/>
          <w:szCs w:val="24"/>
        </w:rPr>
      </w:pPr>
      <w:proofErr w:type="spellStart"/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r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 xml:space="preserve">K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proofErr w:type="spellEnd"/>
      <w:r>
        <w:rPr>
          <w:spacing w:val="37"/>
          <w:position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>d</w:t>
      </w:r>
      <w:proofErr w:type="spellEnd"/>
      <w:r>
        <w:rPr>
          <w:rFonts w:ascii="Arial" w:eastAsia="Arial" w:hAnsi="Arial" w:cs="Arial"/>
          <w:b/>
          <w:position w:val="-2"/>
        </w:rPr>
        <w:t xml:space="preserve">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 w:rsidR="00C718C7" w:rsidRPr="00C718C7">
        <w:rPr>
          <w:rFonts w:eastAsia="Arial"/>
          <w:b/>
          <w:spacing w:val="53"/>
          <w:position w:val="-2"/>
          <w:sz w:val="24"/>
          <w:szCs w:val="24"/>
        </w:rPr>
        <w:t>$</w:t>
      </w:r>
      <w:r>
        <w:rPr>
          <w:b/>
          <w:spacing w:val="-1"/>
          <w:sz w:val="24"/>
          <w:szCs w:val="24"/>
        </w:rPr>
        <w:t>{</w:t>
      </w:r>
      <w:proofErr w:type="spellStart"/>
      <w:r>
        <w:rPr>
          <w:b/>
          <w:spacing w:val="-1"/>
          <w:sz w:val="24"/>
          <w:szCs w:val="24"/>
        </w:rPr>
        <w:t>gred</w:t>
      </w:r>
      <w:proofErr w:type="spellEnd"/>
      <w:r>
        <w:rPr>
          <w:b/>
          <w:spacing w:val="-1"/>
          <w:sz w:val="24"/>
          <w:szCs w:val="24"/>
        </w:rPr>
        <w:t>}</w:t>
      </w:r>
    </w:p>
    <w:p w14:paraId="23EC858A" w14:textId="77777777"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43CBCAE3" w14:textId="77777777" w:rsidR="00767627" w:rsidRDefault="00D746A4">
      <w:pPr>
        <w:spacing w:before="31"/>
        <w:ind w:left="104" w:right="-5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</w:p>
    <w:p w14:paraId="7C333270" w14:textId="77777777"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{</w:t>
      </w:r>
      <w:proofErr w:type="spellStart"/>
      <w:r>
        <w:rPr>
          <w:b/>
          <w:spacing w:val="3"/>
          <w:w w:val="99"/>
          <w:position w:val="-1"/>
          <w:sz w:val="22"/>
          <w:szCs w:val="22"/>
        </w:rPr>
        <w:t>nosebutharga</w:t>
      </w:r>
      <w:proofErr w:type="spellEnd"/>
      <w:r>
        <w:rPr>
          <w:b/>
          <w:spacing w:val="3"/>
          <w:w w:val="99"/>
          <w:position w:val="-1"/>
          <w:sz w:val="22"/>
          <w:szCs w:val="22"/>
        </w:rPr>
        <w:t>}</w:t>
      </w:r>
    </w:p>
    <w:p w14:paraId="5322F9EF" w14:textId="77777777" w:rsidR="00767627" w:rsidRDefault="00767627">
      <w:pPr>
        <w:spacing w:before="10" w:line="200" w:lineRule="exact"/>
      </w:pPr>
    </w:p>
    <w:p w14:paraId="7FDB1A6A" w14:textId="77777777"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proofErr w:type="spellStart"/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proofErr w:type="spellEnd"/>
      <w:r>
        <w:rPr>
          <w:spacing w:val="2"/>
          <w:position w:val="3"/>
          <w:sz w:val="23"/>
          <w:szCs w:val="23"/>
        </w:rPr>
        <w:t xml:space="preserve"> </w:t>
      </w:r>
      <w:proofErr w:type="spellStart"/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proofErr w:type="spellEnd"/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 w:rsidR="00C718C7">
        <w:rPr>
          <w:spacing w:val="13"/>
          <w:position w:val="3"/>
          <w:sz w:val="23"/>
          <w:szCs w:val="23"/>
        </w:rPr>
        <w:t>${TAJUKKERJA}</w:t>
      </w:r>
    </w:p>
    <w:p w14:paraId="1391577C" w14:textId="77777777" w:rsidR="00767627" w:rsidRDefault="00767627">
      <w:pPr>
        <w:spacing w:before="2" w:line="140" w:lineRule="exact"/>
        <w:rPr>
          <w:sz w:val="14"/>
          <w:szCs w:val="14"/>
        </w:rPr>
      </w:pPr>
    </w:p>
    <w:p w14:paraId="49D5F701" w14:textId="77777777" w:rsidR="00767627" w:rsidRDefault="00767627">
      <w:pPr>
        <w:spacing w:line="200" w:lineRule="exact"/>
      </w:pPr>
    </w:p>
    <w:p w14:paraId="3071BBBA" w14:textId="77777777" w:rsidR="00767627" w:rsidRDefault="00767627">
      <w:pPr>
        <w:spacing w:line="200" w:lineRule="exact"/>
      </w:pPr>
    </w:p>
    <w:p w14:paraId="163BAAA9" w14:textId="77777777" w:rsidR="00767627" w:rsidRDefault="00767627">
      <w:pPr>
        <w:spacing w:line="200" w:lineRule="exact"/>
      </w:pPr>
    </w:p>
    <w:p w14:paraId="0A0ED1F1" w14:textId="77777777"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proofErr w:type="spellStart"/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proofErr w:type="spellEnd"/>
      <w:r>
        <w:rPr>
          <w:spacing w:val="-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</w:p>
    <w:p w14:paraId="7598B508" w14:textId="77777777" w:rsidR="00767627" w:rsidRDefault="00767627">
      <w:pPr>
        <w:spacing w:line="140" w:lineRule="exact"/>
        <w:rPr>
          <w:sz w:val="14"/>
          <w:szCs w:val="14"/>
        </w:rPr>
      </w:pPr>
    </w:p>
    <w:p w14:paraId="7E65F3BB" w14:textId="77777777"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14:paraId="284448A4" w14:textId="77777777" w:rsidR="00767627" w:rsidRDefault="00767627">
      <w:pPr>
        <w:spacing w:before="2" w:line="120" w:lineRule="exact"/>
        <w:rPr>
          <w:sz w:val="13"/>
          <w:szCs w:val="13"/>
        </w:rPr>
      </w:pPr>
    </w:p>
    <w:p w14:paraId="5EA39138" w14:textId="77777777" w:rsidR="00767627" w:rsidRDefault="00D746A4">
      <w:pPr>
        <w:spacing w:line="260" w:lineRule="exact"/>
        <w:ind w:left="104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  <w:proofErr w:type="spellEnd"/>
    </w:p>
    <w:p w14:paraId="440702C9" w14:textId="77777777"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14:paraId="5C02B302" w14:textId="77777777" w:rsidR="00767627" w:rsidRDefault="00C718C7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$</w:t>
      </w:r>
      <w:r w:rsidR="00D746A4">
        <w:rPr>
          <w:b/>
          <w:sz w:val="22"/>
          <w:szCs w:val="22"/>
          <w:u w:val="thick" w:color="000000"/>
        </w:rPr>
        <w:t>{</w:t>
      </w:r>
      <w:proofErr w:type="spellStart"/>
      <w:r w:rsidR="00D746A4">
        <w:rPr>
          <w:b/>
          <w:sz w:val="22"/>
          <w:szCs w:val="22"/>
          <w:u w:val="thick" w:color="000000"/>
        </w:rPr>
        <w:t>kosprojek</w:t>
      </w:r>
      <w:proofErr w:type="spellEnd"/>
      <w:r w:rsidR="00D746A4">
        <w:rPr>
          <w:b/>
          <w:sz w:val="22"/>
          <w:szCs w:val="22"/>
          <w:u w:val="thick" w:color="000000"/>
        </w:rPr>
        <w:t>}</w:t>
      </w:r>
    </w:p>
    <w:p w14:paraId="6E9A3355" w14:textId="77777777" w:rsidR="00767627" w:rsidRDefault="00767627">
      <w:pPr>
        <w:spacing w:before="6" w:line="100" w:lineRule="exact"/>
        <w:rPr>
          <w:sz w:val="10"/>
          <w:szCs w:val="10"/>
        </w:rPr>
      </w:pPr>
    </w:p>
    <w:p w14:paraId="2CB03B64" w14:textId="77777777" w:rsidR="00767627" w:rsidRDefault="00C718C7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$</w:t>
      </w:r>
      <w:r w:rsidR="00D746A4">
        <w:rPr>
          <w:b/>
          <w:sz w:val="22"/>
          <w:szCs w:val="22"/>
          <w:u w:val="thick" w:color="000000"/>
        </w:rPr>
        <w:t>{tarikh2}</w:t>
      </w:r>
    </w:p>
    <w:p w14:paraId="7FE33A60" w14:textId="77777777"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14:paraId="4B4366EA" w14:textId="77777777" w:rsidR="00767627" w:rsidRDefault="00D746A4">
      <w:pPr>
        <w:ind w:right="-55"/>
        <w:rPr>
          <w:sz w:val="23"/>
          <w:szCs w:val="23"/>
        </w:rPr>
      </w:pPr>
      <w:proofErr w:type="spellStart"/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  <w:proofErr w:type="spellEnd"/>
    </w:p>
    <w:p w14:paraId="73D00A87" w14:textId="77777777" w:rsidR="00767627" w:rsidRDefault="00767627">
      <w:pPr>
        <w:spacing w:before="2" w:line="140" w:lineRule="exact"/>
        <w:rPr>
          <w:sz w:val="14"/>
          <w:szCs w:val="14"/>
        </w:rPr>
      </w:pPr>
    </w:p>
    <w:p w14:paraId="0F30CFFC" w14:textId="77777777"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14:paraId="5EA7C299" w14:textId="77777777"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14:paraId="64E14F6E" w14:textId="77777777" w:rsidR="00767627" w:rsidRDefault="00C718C7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$</w:t>
      </w:r>
      <w:r w:rsidR="00D746A4">
        <w:rPr>
          <w:b/>
          <w:sz w:val="22"/>
          <w:szCs w:val="22"/>
          <w:u w:val="thick" w:color="000000"/>
        </w:rPr>
        <w:t>{</w:t>
      </w:r>
      <w:proofErr w:type="spellStart"/>
      <w:r w:rsidR="00D746A4">
        <w:rPr>
          <w:b/>
          <w:sz w:val="22"/>
          <w:szCs w:val="22"/>
          <w:u w:val="thick" w:color="000000"/>
        </w:rPr>
        <w:t>tarikh</w:t>
      </w:r>
      <w:proofErr w:type="spellEnd"/>
      <w:r w:rsidR="00D746A4">
        <w:rPr>
          <w:b/>
          <w:sz w:val="22"/>
          <w:szCs w:val="22"/>
          <w:u w:val="thick" w:color="000000"/>
        </w:rPr>
        <w:t>}</w:t>
      </w:r>
    </w:p>
    <w:p w14:paraId="32B125B9" w14:textId="77777777"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14:paraId="51010039" w14:textId="77777777" w:rsidR="00767627" w:rsidRDefault="00D746A4">
      <w:pPr>
        <w:rPr>
          <w:sz w:val="23"/>
          <w:szCs w:val="23"/>
        </w:rPr>
        <w:sectPr w:rsidR="00767627" w:rsidSect="00C718C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381" w:space="130"/>
            <w:col w:w="3438" w:space="498"/>
            <w:col w:w="1032" w:space="532"/>
            <w:col w:w="2632"/>
          </w:cols>
        </w:sectPr>
      </w:pP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  <w:proofErr w:type="spellEnd"/>
    </w:p>
    <w:p w14:paraId="2E7278A1" w14:textId="77777777" w:rsidR="00767627" w:rsidRDefault="00767627">
      <w:pPr>
        <w:spacing w:before="1" w:line="160" w:lineRule="exact"/>
        <w:rPr>
          <w:sz w:val="17"/>
          <w:szCs w:val="17"/>
        </w:rPr>
      </w:pPr>
    </w:p>
    <w:p w14:paraId="788A7DDE" w14:textId="77777777" w:rsidR="00767627" w:rsidRDefault="00767627">
      <w:pPr>
        <w:spacing w:line="200" w:lineRule="exact"/>
      </w:pPr>
    </w:p>
    <w:p w14:paraId="740BB57E" w14:textId="77777777" w:rsidR="00767627" w:rsidRDefault="00767627">
      <w:pPr>
        <w:spacing w:line="200" w:lineRule="exact"/>
      </w:pPr>
    </w:p>
    <w:p w14:paraId="003E88C1" w14:textId="77777777" w:rsidR="00767627" w:rsidRDefault="00767627">
      <w:pPr>
        <w:spacing w:line="200" w:lineRule="exact"/>
      </w:pPr>
    </w:p>
    <w:p w14:paraId="7A110FD4" w14:textId="77777777" w:rsidR="00767627" w:rsidRDefault="00767627">
      <w:pPr>
        <w:spacing w:line="200" w:lineRule="exact"/>
      </w:pPr>
    </w:p>
    <w:p w14:paraId="7B992F4D" w14:textId="77777777" w:rsidR="00767627" w:rsidRDefault="00767627">
      <w:pPr>
        <w:spacing w:line="200" w:lineRule="exact"/>
      </w:pPr>
    </w:p>
    <w:p w14:paraId="3EB88BCB" w14:textId="77777777"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14:paraId="48D7B719" w14:textId="77777777" w:rsidR="00767627" w:rsidRDefault="00D746A4">
      <w:pPr>
        <w:ind w:left="104"/>
        <w:rPr>
          <w:sz w:val="23"/>
          <w:szCs w:val="23"/>
        </w:rPr>
      </w:pPr>
      <w:bookmarkStart w:id="0" w:name="_GoBack"/>
      <w:bookmarkEnd w:id="0"/>
      <w:proofErr w:type="spellStart"/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14:paraId="16981772" w14:textId="77777777" w:rsidR="00767627" w:rsidRDefault="00D746A4">
      <w:pPr>
        <w:spacing w:before="1"/>
        <w:ind w:left="104" w:right="7235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14:paraId="63C83053" w14:textId="77777777"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>.</w:t>
      </w:r>
    </w:p>
    <w:p w14:paraId="11F2DE09" w14:textId="77777777" w:rsidR="00767627" w:rsidRDefault="00767627">
      <w:pPr>
        <w:spacing w:before="8" w:line="180" w:lineRule="exact"/>
        <w:rPr>
          <w:sz w:val="19"/>
          <w:szCs w:val="19"/>
        </w:rPr>
      </w:pPr>
    </w:p>
    <w:p w14:paraId="2D3CB8BE" w14:textId="77777777" w:rsidR="00767627" w:rsidRDefault="00767627">
      <w:pPr>
        <w:spacing w:line="200" w:lineRule="exact"/>
      </w:pPr>
    </w:p>
    <w:p w14:paraId="0D8810B7" w14:textId="77777777" w:rsidR="00767627" w:rsidRDefault="00D746A4">
      <w:pPr>
        <w:ind w:left="799" w:right="6609" w:hanging="69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.k</w:t>
      </w:r>
      <w:proofErr w:type="spellEnd"/>
      <w:r>
        <w:rPr>
          <w:sz w:val="23"/>
          <w:szCs w:val="23"/>
        </w:rPr>
        <w:t xml:space="preserve">.     </w:t>
      </w:r>
      <w:r>
        <w:rPr>
          <w:spacing w:val="30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proofErr w:type="spellStart"/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</w:t>
      </w:r>
      <w:proofErr w:type="spellEnd"/>
      <w:r>
        <w:rPr>
          <w:sz w:val="23"/>
          <w:szCs w:val="23"/>
        </w:rPr>
        <w:t>,</w:t>
      </w:r>
    </w:p>
    <w:p w14:paraId="37F5FF18" w14:textId="77777777"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767627"/>
    <w:rsid w:val="00A66FFD"/>
    <w:rsid w:val="00C718C7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FCFA385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2018-12-09T15:06:00Z</dcterms:created>
  <dcterms:modified xsi:type="dcterms:W3CDTF">2019-05-01T15:27:00Z</dcterms:modified>
</cp:coreProperties>
</file>