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491E5DD1" w14:textId="77777777" w:rsidR="002E4CBA" w:rsidRDefault="002E4CBA">
      <w:pPr>
        <w:spacing w:before="3" w:line="140" w:lineRule="exact"/>
        <w:rPr>
          <w:sz w:val="14"/>
          <w:szCs w:val="14"/>
        </w:rPr>
      </w:pPr>
    </w:p>
    <w:p w14:paraId="2D01FCEF" w14:textId="77777777" w:rsidR="002E4CBA" w:rsidRDefault="002E4CBA">
      <w:pPr>
        <w:spacing w:line="200" w:lineRule="exact"/>
      </w:pPr>
    </w:p>
    <w:p w14:paraId="405126C7" w14:textId="77777777" w:rsidR="002E4CBA" w:rsidRDefault="002E4CBA">
      <w:pPr>
        <w:spacing w:line="200" w:lineRule="exact"/>
      </w:pPr>
    </w:p>
    <w:p w14:paraId="044984DA" w14:textId="77777777" w:rsidR="002E4CBA" w:rsidRDefault="002E4CBA">
      <w:pPr>
        <w:spacing w:line="200" w:lineRule="exact"/>
      </w:pPr>
    </w:p>
    <w:p w14:paraId="137A4988" w14:textId="77777777" w:rsidR="002E4CBA" w:rsidRDefault="002E4CBA">
      <w:pPr>
        <w:spacing w:line="200" w:lineRule="exact"/>
      </w:pPr>
    </w:p>
    <w:p w14:paraId="5563B1EF" w14:textId="77777777" w:rsidR="002E4CBA" w:rsidRDefault="002E4CBA">
      <w:pPr>
        <w:spacing w:line="200" w:lineRule="exact"/>
      </w:pPr>
    </w:p>
    <w:p w14:paraId="6CADFB42" w14:textId="77777777" w:rsidR="002E4CBA" w:rsidRDefault="002E4CBA">
      <w:pPr>
        <w:spacing w:line="200" w:lineRule="exact"/>
      </w:pPr>
    </w:p>
    <w:p w14:paraId="698D0038" w14:textId="77777777" w:rsidR="002E4CBA" w:rsidRDefault="00F86306">
      <w:pPr>
        <w:spacing w:line="260" w:lineRule="exact"/>
        <w:ind w:left="100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  <w:u w:val="single" w:color="000000"/>
        </w:rPr>
        <w:t>BA</w:t>
      </w: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>H</w:t>
      </w:r>
      <w:r>
        <w:rPr>
          <w:rFonts w:ascii="Arial" w:eastAsia="Arial" w:hAnsi="Arial" w:cs="Arial"/>
          <w:spacing w:val="1"/>
          <w:position w:val="-1"/>
          <w:sz w:val="24"/>
          <w:szCs w:val="24"/>
          <w:u w:val="single" w:color="000000"/>
        </w:rPr>
        <w:t>AGI</w:t>
      </w: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>AN</w:t>
      </w:r>
      <w:r>
        <w:rPr>
          <w:rFonts w:ascii="Arial" w:eastAsia="Arial" w:hAnsi="Arial" w:cs="Arial"/>
          <w:spacing w:val="58"/>
          <w:position w:val="-1"/>
          <w:sz w:val="24"/>
          <w:szCs w:val="24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>A</w:t>
      </w:r>
    </w:p>
    <w:p w14:paraId="614E5E40" w14:textId="77777777" w:rsidR="002E4CBA" w:rsidRDefault="00F86306">
      <w:pPr>
        <w:spacing w:before="8" w:line="100" w:lineRule="exact"/>
        <w:rPr>
          <w:sz w:val="10"/>
          <w:szCs w:val="10"/>
        </w:rPr>
      </w:pPr>
      <w:r>
        <w:br w:type="column"/>
      </w:r>
    </w:p>
    <w:p w14:paraId="1682AB66" w14:textId="77777777" w:rsidR="002E4CBA" w:rsidRDefault="002E4CBA">
      <w:pPr>
        <w:spacing w:line="200" w:lineRule="exact"/>
      </w:pPr>
    </w:p>
    <w:p w14:paraId="2DF61BFB" w14:textId="77777777" w:rsidR="002E4CBA" w:rsidRDefault="002E4CBA">
      <w:pPr>
        <w:spacing w:line="200" w:lineRule="exact"/>
      </w:pPr>
    </w:p>
    <w:p w14:paraId="559C414D" w14:textId="77777777" w:rsidR="002E4CBA" w:rsidRDefault="00F86306">
      <w:pPr>
        <w:ind w:left="-41" w:right="-41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UNTUK</w:t>
      </w:r>
      <w:r>
        <w:rPr>
          <w:rFonts w:ascii="Arial" w:eastAsia="Arial" w:hAnsi="Arial" w:cs="Arial"/>
          <w:spacing w:val="-7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D</w:t>
      </w:r>
      <w:r>
        <w:rPr>
          <w:rFonts w:ascii="Arial" w:eastAsia="Arial" w:hAnsi="Arial" w:cs="Arial"/>
          <w:spacing w:val="1"/>
          <w:sz w:val="28"/>
          <w:szCs w:val="28"/>
        </w:rPr>
        <w:t>I</w:t>
      </w:r>
      <w:r>
        <w:rPr>
          <w:rFonts w:ascii="Arial" w:eastAsia="Arial" w:hAnsi="Arial" w:cs="Arial"/>
          <w:spacing w:val="2"/>
          <w:sz w:val="28"/>
          <w:szCs w:val="28"/>
        </w:rPr>
        <w:t>I</w:t>
      </w:r>
      <w:r>
        <w:rPr>
          <w:rFonts w:ascii="Arial" w:eastAsia="Arial" w:hAnsi="Arial" w:cs="Arial"/>
          <w:spacing w:val="1"/>
          <w:sz w:val="28"/>
          <w:szCs w:val="28"/>
        </w:rPr>
        <w:t>S</w:t>
      </w:r>
      <w:r>
        <w:rPr>
          <w:rFonts w:ascii="Arial" w:eastAsia="Arial" w:hAnsi="Arial" w:cs="Arial"/>
          <w:sz w:val="28"/>
          <w:szCs w:val="28"/>
        </w:rPr>
        <w:t>I</w:t>
      </w:r>
      <w:r>
        <w:rPr>
          <w:rFonts w:ascii="Arial" w:eastAsia="Arial" w:hAnsi="Arial" w:cs="Arial"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  <w:sz w:val="28"/>
          <w:szCs w:val="28"/>
        </w:rPr>
        <w:t>S</w:t>
      </w:r>
      <w:r>
        <w:rPr>
          <w:rFonts w:ascii="Arial" w:eastAsia="Arial" w:hAnsi="Arial" w:cs="Arial"/>
          <w:spacing w:val="2"/>
          <w:sz w:val="28"/>
          <w:szCs w:val="28"/>
        </w:rPr>
        <w:t>E</w:t>
      </w:r>
      <w:r>
        <w:rPr>
          <w:rFonts w:ascii="Arial" w:eastAsia="Arial" w:hAnsi="Arial" w:cs="Arial"/>
          <w:sz w:val="28"/>
          <w:szCs w:val="28"/>
        </w:rPr>
        <w:t>M</w:t>
      </w:r>
      <w:r>
        <w:rPr>
          <w:rFonts w:ascii="Arial" w:eastAsia="Arial" w:hAnsi="Arial" w:cs="Arial"/>
          <w:spacing w:val="1"/>
          <w:sz w:val="28"/>
          <w:szCs w:val="28"/>
        </w:rPr>
        <w:t>AS</w:t>
      </w:r>
      <w:r>
        <w:rPr>
          <w:rFonts w:ascii="Arial" w:eastAsia="Arial" w:hAnsi="Arial" w:cs="Arial"/>
          <w:sz w:val="28"/>
          <w:szCs w:val="28"/>
        </w:rPr>
        <w:t>A</w:t>
      </w:r>
      <w:r>
        <w:rPr>
          <w:rFonts w:ascii="Arial" w:eastAsia="Arial" w:hAnsi="Arial" w:cs="Arial"/>
          <w:spacing w:val="-10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  <w:sz w:val="28"/>
          <w:szCs w:val="28"/>
        </w:rPr>
        <w:t>P</w:t>
      </w:r>
      <w:r>
        <w:rPr>
          <w:rFonts w:ascii="Arial" w:eastAsia="Arial" w:hAnsi="Arial" w:cs="Arial"/>
          <w:spacing w:val="2"/>
          <w:sz w:val="28"/>
          <w:szCs w:val="28"/>
        </w:rPr>
        <w:t>E</w:t>
      </w:r>
      <w:r>
        <w:rPr>
          <w:rFonts w:ascii="Arial" w:eastAsia="Arial" w:hAnsi="Arial" w:cs="Arial"/>
          <w:sz w:val="28"/>
          <w:szCs w:val="28"/>
        </w:rPr>
        <w:t>RMU</w:t>
      </w:r>
      <w:r>
        <w:rPr>
          <w:rFonts w:ascii="Arial" w:eastAsia="Arial" w:hAnsi="Arial" w:cs="Arial"/>
          <w:spacing w:val="1"/>
          <w:sz w:val="28"/>
          <w:szCs w:val="28"/>
        </w:rPr>
        <w:t>LAA</w:t>
      </w:r>
      <w:r>
        <w:rPr>
          <w:rFonts w:ascii="Arial" w:eastAsia="Arial" w:hAnsi="Arial" w:cs="Arial"/>
          <w:sz w:val="28"/>
          <w:szCs w:val="28"/>
        </w:rPr>
        <w:t>N</w:t>
      </w:r>
      <w:r>
        <w:rPr>
          <w:rFonts w:ascii="Arial" w:eastAsia="Arial" w:hAnsi="Arial" w:cs="Arial"/>
          <w:spacing w:val="-15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  <w:w w:val="99"/>
          <w:sz w:val="28"/>
          <w:szCs w:val="28"/>
        </w:rPr>
        <w:t>P</w:t>
      </w:r>
      <w:r>
        <w:rPr>
          <w:rFonts w:ascii="Arial" w:eastAsia="Arial" w:hAnsi="Arial" w:cs="Arial"/>
          <w:w w:val="99"/>
          <w:sz w:val="28"/>
          <w:szCs w:val="28"/>
        </w:rPr>
        <w:t>R</w:t>
      </w:r>
      <w:r>
        <w:rPr>
          <w:rFonts w:ascii="Arial" w:eastAsia="Arial" w:hAnsi="Arial" w:cs="Arial"/>
          <w:spacing w:val="1"/>
          <w:w w:val="99"/>
          <w:sz w:val="28"/>
          <w:szCs w:val="28"/>
        </w:rPr>
        <w:t>O</w:t>
      </w:r>
      <w:r>
        <w:rPr>
          <w:rFonts w:ascii="Arial" w:eastAsia="Arial" w:hAnsi="Arial" w:cs="Arial"/>
          <w:spacing w:val="2"/>
          <w:w w:val="99"/>
          <w:sz w:val="28"/>
          <w:szCs w:val="28"/>
        </w:rPr>
        <w:t>J</w:t>
      </w:r>
      <w:r>
        <w:rPr>
          <w:rFonts w:ascii="Arial" w:eastAsia="Arial" w:hAnsi="Arial" w:cs="Arial"/>
          <w:spacing w:val="1"/>
          <w:w w:val="99"/>
          <w:sz w:val="28"/>
          <w:szCs w:val="28"/>
        </w:rPr>
        <w:t>E</w:t>
      </w:r>
      <w:r>
        <w:rPr>
          <w:rFonts w:ascii="Arial" w:eastAsia="Arial" w:hAnsi="Arial" w:cs="Arial"/>
          <w:w w:val="99"/>
          <w:sz w:val="28"/>
          <w:szCs w:val="28"/>
        </w:rPr>
        <w:t>K</w:t>
      </w:r>
    </w:p>
    <w:p w14:paraId="66820DFF" w14:textId="77777777" w:rsidR="002E4CBA" w:rsidRDefault="00F86306">
      <w:pPr>
        <w:spacing w:before="35"/>
        <w:ind w:left="1072" w:right="1068"/>
        <w:jc w:val="center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3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A</w:t>
      </w:r>
      <w:proofErr w:type="gramEnd"/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IS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 S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JA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w w:val="99"/>
          <w:sz w:val="24"/>
          <w:szCs w:val="24"/>
        </w:rPr>
        <w:t>)</w:t>
      </w:r>
    </w:p>
    <w:p w14:paraId="265FE67A" w14:textId="77777777" w:rsidR="002E4CBA" w:rsidRDefault="00F86306">
      <w:pPr>
        <w:spacing w:before="79"/>
        <w:rPr>
          <w:rFonts w:ascii="Arial" w:eastAsia="Arial" w:hAnsi="Arial" w:cs="Arial"/>
        </w:rPr>
        <w:sectPr w:rsidR="002E4CBA">
          <w:type w:val="continuous"/>
          <w:pgSz w:w="11920" w:h="16860"/>
          <w:pgMar w:top="660" w:right="740" w:bottom="280" w:left="640" w:header="720" w:footer="720" w:gutter="0"/>
          <w:cols w:num="3" w:space="720" w:equalWidth="0">
            <w:col w:w="1640" w:space="331"/>
            <w:col w:w="5941" w:space="412"/>
            <w:col w:w="2216"/>
          </w:cols>
        </w:sectPr>
      </w:pPr>
      <w:r>
        <w:br w:type="column"/>
      </w:r>
      <w:r>
        <w:rPr>
          <w:rFonts w:ascii="Arial" w:eastAsia="Arial" w:hAnsi="Arial" w:cs="Arial"/>
          <w:b/>
        </w:rPr>
        <w:lastRenderedPageBreak/>
        <w:t>BOR</w:t>
      </w:r>
      <w:r>
        <w:rPr>
          <w:rFonts w:ascii="Arial" w:eastAsia="Arial" w:hAnsi="Arial" w:cs="Arial"/>
          <w:b/>
          <w:spacing w:val="-7"/>
        </w:rPr>
        <w:t>A</w:t>
      </w:r>
      <w:r>
        <w:rPr>
          <w:rFonts w:ascii="Arial" w:eastAsia="Arial" w:hAnsi="Arial" w:cs="Arial"/>
          <w:b/>
        </w:rPr>
        <w:t>NG</w:t>
      </w:r>
      <w:r>
        <w:rPr>
          <w:rFonts w:ascii="Arial" w:eastAsia="Arial" w:hAnsi="Arial" w:cs="Arial"/>
          <w:b/>
          <w:spacing w:val="-9"/>
        </w:rPr>
        <w:t xml:space="preserve"> </w:t>
      </w:r>
      <w:r>
        <w:rPr>
          <w:rFonts w:ascii="Arial" w:eastAsia="Arial" w:hAnsi="Arial" w:cs="Arial"/>
          <w:b/>
          <w:spacing w:val="4"/>
        </w:rPr>
        <w:t>M</w:t>
      </w:r>
      <w:r>
        <w:rPr>
          <w:rFonts w:ascii="Arial" w:eastAsia="Arial" w:hAnsi="Arial" w:cs="Arial"/>
          <w:b/>
        </w:rPr>
        <w:t>RK</w:t>
      </w:r>
      <w:r>
        <w:rPr>
          <w:rFonts w:ascii="Arial" w:eastAsia="Arial" w:hAnsi="Arial" w:cs="Arial"/>
          <w:b/>
          <w:spacing w:val="-5"/>
        </w:rPr>
        <w:t xml:space="preserve"> </w:t>
      </w:r>
      <w:r w:rsidR="00D04E89">
        <w:rPr>
          <w:rFonts w:ascii="Arial" w:eastAsia="Arial" w:hAnsi="Arial" w:cs="Arial"/>
          <w:b/>
          <w:spacing w:val="1"/>
        </w:rPr>
        <w:t>0</w:t>
      </w:r>
      <w:r>
        <w:rPr>
          <w:rFonts w:ascii="Arial" w:eastAsia="Arial" w:hAnsi="Arial" w:cs="Arial"/>
          <w:b/>
        </w:rPr>
        <w:t>1</w:t>
      </w:r>
    </w:p>
    <w:p w14:paraId="48198CF1" w14:textId="77777777" w:rsidR="002E4CBA" w:rsidRDefault="002E4CBA">
      <w:pPr>
        <w:spacing w:before="6" w:line="280" w:lineRule="exact"/>
        <w:rPr>
          <w:sz w:val="28"/>
          <w:szCs w:val="28"/>
        </w:rPr>
      </w:pPr>
    </w:p>
    <w:p w14:paraId="1740E35A" w14:textId="11E78B8C" w:rsidR="002E4CBA" w:rsidRDefault="00F86306">
      <w:pPr>
        <w:spacing w:before="43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Haettenschweiler" w:eastAsia="Haettenschweiler" w:hAnsi="Haettenschweiler" w:cs="Haettenschweiler"/>
          <w:sz w:val="24"/>
          <w:szCs w:val="24"/>
        </w:rPr>
        <w:t xml:space="preserve">1.     </w:t>
      </w:r>
      <w:r>
        <w:rPr>
          <w:rFonts w:ascii="Haettenschweiler" w:eastAsia="Haettenschweiler" w:hAnsi="Haettenschweiler" w:cs="Haettenschweiler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ND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PKK</w:t>
      </w:r>
      <w:r>
        <w:rPr>
          <w:rFonts w:ascii="Arial" w:eastAsia="Arial" w:hAnsi="Arial" w:cs="Arial"/>
          <w:sz w:val="24"/>
          <w:szCs w:val="24"/>
        </w:rPr>
        <w:t xml:space="preserve">:  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8540A5">
        <w:rPr>
          <w:rFonts w:ascii="Arial" w:eastAsia="Arial" w:hAnsi="Arial" w:cs="Arial"/>
          <w:spacing w:val="2"/>
          <w:sz w:val="24"/>
          <w:szCs w:val="24"/>
        </w:rPr>
        <w:t>$</w:t>
      </w:r>
      <w:r w:rsidR="004C023D">
        <w:rPr>
          <w:rFonts w:ascii="Arial" w:eastAsia="Arial" w:hAnsi="Arial" w:cs="Arial"/>
          <w:sz w:val="24"/>
          <w:szCs w:val="24"/>
        </w:rPr>
        <w:t>{</w:t>
      </w:r>
      <w:proofErr w:type="spellStart"/>
      <w:r w:rsidR="004C023D">
        <w:rPr>
          <w:rFonts w:ascii="Arial" w:eastAsia="Arial" w:hAnsi="Arial" w:cs="Arial"/>
          <w:sz w:val="24"/>
          <w:szCs w:val="24"/>
        </w:rPr>
        <w:t>nopkk</w:t>
      </w:r>
      <w:proofErr w:type="spellEnd"/>
      <w:r w:rsidR="00CB470E">
        <w:rPr>
          <w:rFonts w:ascii="Arial" w:eastAsia="Arial" w:hAnsi="Arial" w:cs="Arial"/>
          <w:sz w:val="24"/>
          <w:szCs w:val="24"/>
        </w:rPr>
        <w:t>}</w:t>
      </w:r>
    </w:p>
    <w:p w14:paraId="2F5EB974" w14:textId="77777777" w:rsidR="002E4CBA" w:rsidRDefault="00217EF2">
      <w:pPr>
        <w:spacing w:before="1" w:line="200" w:lineRule="exact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9E428D" wp14:editId="596BE567">
                <wp:simplePos x="0" y="0"/>
                <wp:positionH relativeFrom="column">
                  <wp:posOffset>2305050</wp:posOffset>
                </wp:positionH>
                <wp:positionV relativeFrom="paragraph">
                  <wp:posOffset>19050</wp:posOffset>
                </wp:positionV>
                <wp:extent cx="34099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99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17371F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pt,1.5pt" to="450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" strokecolor="black [3040]">
                <v:stroke dashstyle="3 1"/>
              </v:line>
            </w:pict>
          </mc:Fallback>
        </mc:AlternateContent>
      </w:r>
    </w:p>
    <w:p w14:paraId="5FFD7519" w14:textId="78877EF3" w:rsidR="002E4CBA" w:rsidRDefault="00F86306">
      <w:pPr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Haettenschweiler" w:eastAsia="Haettenschweiler" w:hAnsi="Haettenschweiler" w:cs="Haettenschweiler"/>
          <w:spacing w:val="1"/>
          <w:sz w:val="24"/>
          <w:szCs w:val="24"/>
        </w:rPr>
        <w:t>2</w:t>
      </w:r>
      <w:r>
        <w:rPr>
          <w:rFonts w:ascii="Haettenschweiler" w:eastAsia="Haettenschweiler" w:hAnsi="Haettenschweiler" w:cs="Haettenschweiler"/>
          <w:sz w:val="24"/>
          <w:szCs w:val="24"/>
        </w:rPr>
        <w:t xml:space="preserve">.    </w:t>
      </w:r>
      <w:r>
        <w:rPr>
          <w:rFonts w:ascii="Haettenschweiler" w:eastAsia="Haettenschweiler" w:hAnsi="Haettenschweiler" w:cs="Haettenschweiler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MA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K</w:t>
      </w: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        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="0017543D">
        <w:rPr>
          <w:rFonts w:ascii="Arial" w:eastAsia="Arial" w:hAnsi="Arial" w:cs="Arial"/>
          <w:spacing w:val="6"/>
          <w:sz w:val="24"/>
          <w:szCs w:val="24"/>
        </w:rPr>
        <w:t>$</w:t>
      </w:r>
      <w:r w:rsidR="00CB470E">
        <w:rPr>
          <w:rFonts w:ascii="Arial" w:eastAsia="Arial" w:hAnsi="Arial" w:cs="Arial"/>
          <w:sz w:val="24"/>
          <w:szCs w:val="24"/>
        </w:rPr>
        <w:t>{</w:t>
      </w:r>
      <w:proofErr w:type="spellStart"/>
      <w:r w:rsidR="00CB470E">
        <w:rPr>
          <w:rFonts w:ascii="Arial" w:eastAsia="Arial" w:hAnsi="Arial" w:cs="Arial"/>
          <w:sz w:val="24"/>
          <w:szCs w:val="24"/>
        </w:rPr>
        <w:t>namakon</w:t>
      </w:r>
      <w:proofErr w:type="spellEnd"/>
      <w:r w:rsidR="00CB470E">
        <w:rPr>
          <w:rFonts w:ascii="Arial" w:eastAsia="Arial" w:hAnsi="Arial" w:cs="Arial"/>
          <w:sz w:val="24"/>
          <w:szCs w:val="24"/>
        </w:rPr>
        <w:t>}</w:t>
      </w:r>
    </w:p>
    <w:p w14:paraId="198237BF" w14:textId="77777777" w:rsidR="002E4CBA" w:rsidRDefault="00217EF2">
      <w:pPr>
        <w:spacing w:line="200" w:lineRule="exact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4C7384" wp14:editId="5EF85349">
                <wp:simplePos x="0" y="0"/>
                <wp:positionH relativeFrom="column">
                  <wp:posOffset>2311400</wp:posOffset>
                </wp:positionH>
                <wp:positionV relativeFrom="paragraph">
                  <wp:posOffset>13335</wp:posOffset>
                </wp:positionV>
                <wp:extent cx="34099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99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EE2DB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pt,1.05pt" to="450.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" strokecolor="black [3040]">
                <v:stroke dashstyle="3 1"/>
              </v:line>
            </w:pict>
          </mc:Fallback>
        </mc:AlternateContent>
      </w:r>
    </w:p>
    <w:p w14:paraId="33A150F0" w14:textId="78803CC9" w:rsidR="002E4CBA" w:rsidRDefault="00F86306">
      <w:pPr>
        <w:ind w:left="145"/>
        <w:rPr>
          <w:rFonts w:ascii="Arial" w:eastAsia="Arial" w:hAnsi="Arial" w:cs="Arial"/>
          <w:sz w:val="24"/>
          <w:szCs w:val="24"/>
        </w:rPr>
      </w:pPr>
      <w:r>
        <w:rPr>
          <w:rFonts w:ascii="Haettenschweiler" w:eastAsia="Haettenschweiler" w:hAnsi="Haettenschweiler" w:cs="Haettenschweiler"/>
          <w:spacing w:val="1"/>
          <w:sz w:val="24"/>
          <w:szCs w:val="24"/>
        </w:rPr>
        <w:t>3</w:t>
      </w:r>
      <w:r>
        <w:rPr>
          <w:rFonts w:ascii="Haettenschweiler" w:eastAsia="Haettenschweiler" w:hAnsi="Haettenschweiler" w:cs="Haettenschweiler"/>
          <w:sz w:val="24"/>
          <w:szCs w:val="24"/>
        </w:rPr>
        <w:t xml:space="preserve">.    </w:t>
      </w:r>
      <w:r>
        <w:rPr>
          <w:rFonts w:ascii="Haettenschweiler" w:eastAsia="Haettenschweiler" w:hAnsi="Haettenschweiler" w:cs="Haettenschweiler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KO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K                    </w:t>
      </w:r>
      <w:r>
        <w:rPr>
          <w:rFonts w:ascii="Arial" w:eastAsia="Arial" w:hAnsi="Arial" w:cs="Arial"/>
          <w:spacing w:val="57"/>
          <w:sz w:val="24"/>
          <w:szCs w:val="24"/>
        </w:rPr>
        <w:t xml:space="preserve"> </w:t>
      </w:r>
      <w:r w:rsidR="0017543D">
        <w:rPr>
          <w:rFonts w:ascii="Arial" w:eastAsia="Arial" w:hAnsi="Arial" w:cs="Arial"/>
          <w:spacing w:val="6"/>
          <w:sz w:val="24"/>
          <w:szCs w:val="24"/>
        </w:rPr>
        <w:t>$</w:t>
      </w:r>
      <w:r w:rsidR="00CB470E">
        <w:rPr>
          <w:rFonts w:ascii="Arial" w:eastAsia="Arial" w:hAnsi="Arial" w:cs="Arial"/>
          <w:sz w:val="24"/>
          <w:szCs w:val="24"/>
        </w:rPr>
        <w:t>{</w:t>
      </w:r>
      <w:proofErr w:type="spellStart"/>
      <w:r w:rsidR="00CB470E">
        <w:rPr>
          <w:rFonts w:ascii="Arial" w:eastAsia="Arial" w:hAnsi="Arial" w:cs="Arial"/>
          <w:sz w:val="24"/>
          <w:szCs w:val="24"/>
        </w:rPr>
        <w:t>nosebutharga</w:t>
      </w:r>
      <w:proofErr w:type="spellEnd"/>
      <w:r w:rsidR="00CB470E">
        <w:rPr>
          <w:rFonts w:ascii="Arial" w:eastAsia="Arial" w:hAnsi="Arial" w:cs="Arial"/>
          <w:sz w:val="24"/>
          <w:szCs w:val="24"/>
        </w:rPr>
        <w:t>}</w:t>
      </w:r>
    </w:p>
    <w:p w14:paraId="4EAAC3A7" w14:textId="77777777" w:rsidR="002E4CBA" w:rsidRDefault="00217EF2">
      <w:pPr>
        <w:spacing w:before="1" w:line="200" w:lineRule="exact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A00A88" wp14:editId="51C0FCA4">
                <wp:simplePos x="0" y="0"/>
                <wp:positionH relativeFrom="column">
                  <wp:posOffset>2305050</wp:posOffset>
                </wp:positionH>
                <wp:positionV relativeFrom="paragraph">
                  <wp:posOffset>27305</wp:posOffset>
                </wp:positionV>
                <wp:extent cx="34099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99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22AED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pt,2.15pt" to="450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" strokecolor="black [3040]">
                <v:stroke dashstyle="3 1"/>
              </v:line>
            </w:pict>
          </mc:Fallback>
        </mc:AlternateContent>
      </w:r>
    </w:p>
    <w:p w14:paraId="0820CDEA" w14:textId="6AA8E108" w:rsidR="002E4CBA" w:rsidRDefault="00F86306">
      <w:pPr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Haettenschweiler" w:eastAsia="Haettenschweiler" w:hAnsi="Haettenschweiler" w:cs="Haettenschweiler"/>
          <w:sz w:val="24"/>
          <w:szCs w:val="24"/>
        </w:rPr>
        <w:t xml:space="preserve">4.    </w:t>
      </w:r>
      <w:r>
        <w:rPr>
          <w:rFonts w:ascii="Haettenschweiler" w:eastAsia="Haettenschweiler" w:hAnsi="Haettenschweiler" w:cs="Haettenschweiler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ND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PESA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PA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: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  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="0017543D">
        <w:rPr>
          <w:rFonts w:ascii="Arial" w:eastAsia="Arial" w:hAnsi="Arial" w:cs="Arial"/>
          <w:spacing w:val="6"/>
          <w:sz w:val="24"/>
          <w:szCs w:val="24"/>
        </w:rPr>
        <w:t>$</w:t>
      </w:r>
      <w:r w:rsidR="00CB470E">
        <w:rPr>
          <w:rFonts w:ascii="Arial" w:eastAsia="Arial" w:hAnsi="Arial" w:cs="Arial"/>
          <w:sz w:val="24"/>
          <w:szCs w:val="24"/>
        </w:rPr>
        <w:t>{</w:t>
      </w:r>
      <w:proofErr w:type="spellStart"/>
      <w:r w:rsidR="00CB470E">
        <w:rPr>
          <w:rFonts w:ascii="Arial" w:eastAsia="Arial" w:hAnsi="Arial" w:cs="Arial"/>
          <w:sz w:val="24"/>
          <w:szCs w:val="24"/>
        </w:rPr>
        <w:t>noinden</w:t>
      </w:r>
      <w:proofErr w:type="spellEnd"/>
      <w:r w:rsidR="00CB470E">
        <w:rPr>
          <w:rFonts w:ascii="Arial" w:eastAsia="Arial" w:hAnsi="Arial" w:cs="Arial"/>
          <w:sz w:val="24"/>
          <w:szCs w:val="24"/>
        </w:rPr>
        <w:t>}</w:t>
      </w:r>
    </w:p>
    <w:p w14:paraId="6D88413A" w14:textId="77777777" w:rsidR="002E4CBA" w:rsidRDefault="00217EF2">
      <w:pPr>
        <w:spacing w:before="5" w:line="200" w:lineRule="exact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A8F585" wp14:editId="33DFD645">
                <wp:simplePos x="0" y="0"/>
                <wp:positionH relativeFrom="column">
                  <wp:posOffset>3155950</wp:posOffset>
                </wp:positionH>
                <wp:positionV relativeFrom="paragraph">
                  <wp:posOffset>34290</wp:posOffset>
                </wp:positionV>
                <wp:extent cx="2565400" cy="0"/>
                <wp:effectExtent l="0" t="0" r="254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540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FC4CE6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5pt,2.7pt" to="450.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" strokecolor="black [3040]">
                <v:stroke dashstyle="3 1"/>
              </v:line>
            </w:pict>
          </mc:Fallback>
        </mc:AlternateContent>
      </w:r>
    </w:p>
    <w:p w14:paraId="1F3B4941" w14:textId="77777777" w:rsidR="002E4CBA" w:rsidRDefault="00F86306">
      <w:pPr>
        <w:tabs>
          <w:tab w:val="left" w:pos="520"/>
        </w:tabs>
        <w:spacing w:line="233" w:lineRule="auto"/>
        <w:ind w:left="2263" w:right="77" w:hanging="2103"/>
        <w:rPr>
          <w:rFonts w:ascii="Arial" w:eastAsia="Arial" w:hAnsi="Arial" w:cs="Arial"/>
          <w:sz w:val="22"/>
          <w:szCs w:val="22"/>
        </w:rPr>
      </w:pPr>
      <w:r>
        <w:rPr>
          <w:rFonts w:ascii="Haettenschweiler" w:eastAsia="Haettenschweiler" w:hAnsi="Haettenschweiler" w:cs="Haettenschweiler"/>
          <w:spacing w:val="1"/>
          <w:position w:val="-2"/>
          <w:sz w:val="24"/>
          <w:szCs w:val="24"/>
        </w:rPr>
        <w:t>5</w:t>
      </w:r>
      <w:r>
        <w:rPr>
          <w:rFonts w:ascii="Haettenschweiler" w:eastAsia="Haettenschweiler" w:hAnsi="Haettenschweiler" w:cs="Haettenschweiler"/>
          <w:position w:val="-2"/>
          <w:sz w:val="24"/>
          <w:szCs w:val="24"/>
        </w:rPr>
        <w:t>.</w:t>
      </w:r>
      <w:r>
        <w:rPr>
          <w:rFonts w:ascii="Haettenschweiler" w:eastAsia="Haettenschweiler" w:hAnsi="Haettenschweiler" w:cs="Haettenschweiler"/>
          <w:position w:val="-2"/>
          <w:sz w:val="24"/>
          <w:szCs w:val="24"/>
        </w:rPr>
        <w:tab/>
      </w:r>
      <w:r>
        <w:rPr>
          <w:rFonts w:ascii="Arial" w:eastAsia="Arial" w:hAnsi="Arial" w:cs="Arial"/>
          <w:spacing w:val="3"/>
          <w:position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2"/>
          <w:sz w:val="24"/>
          <w:szCs w:val="24"/>
        </w:rPr>
        <w:t>A</w:t>
      </w:r>
      <w:r>
        <w:rPr>
          <w:rFonts w:ascii="Arial" w:eastAsia="Arial" w:hAnsi="Arial" w:cs="Arial"/>
          <w:position w:val="-2"/>
          <w:sz w:val="24"/>
          <w:szCs w:val="24"/>
        </w:rPr>
        <w:t>JUK</w:t>
      </w:r>
      <w:r>
        <w:rPr>
          <w:rFonts w:ascii="Arial" w:eastAsia="Arial" w:hAnsi="Arial" w:cs="Arial"/>
          <w:spacing w:val="-7"/>
          <w:position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2"/>
          <w:sz w:val="24"/>
          <w:szCs w:val="24"/>
        </w:rPr>
        <w:t>K</w:t>
      </w:r>
      <w:r>
        <w:rPr>
          <w:rFonts w:ascii="Arial" w:eastAsia="Arial" w:hAnsi="Arial" w:cs="Arial"/>
          <w:spacing w:val="1"/>
          <w:position w:val="-2"/>
          <w:sz w:val="24"/>
          <w:szCs w:val="24"/>
        </w:rPr>
        <w:t>E</w:t>
      </w:r>
      <w:r>
        <w:rPr>
          <w:rFonts w:ascii="Arial" w:eastAsia="Arial" w:hAnsi="Arial" w:cs="Arial"/>
          <w:position w:val="-2"/>
          <w:sz w:val="24"/>
          <w:szCs w:val="24"/>
        </w:rPr>
        <w:t>RJA</w:t>
      </w:r>
      <w:r>
        <w:rPr>
          <w:rFonts w:ascii="Arial" w:eastAsia="Arial" w:hAnsi="Arial" w:cs="Arial"/>
          <w:spacing w:val="-6"/>
          <w:position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2"/>
          <w:sz w:val="24"/>
          <w:szCs w:val="24"/>
        </w:rPr>
        <w:t>: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-K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RJA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NCUCI,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BU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RA</w:t>
      </w:r>
      <w:r>
        <w:rPr>
          <w:rFonts w:ascii="Arial" w:eastAsia="Arial" w:hAnsi="Arial" w:cs="Arial"/>
          <w:sz w:val="22"/>
          <w:szCs w:val="22"/>
        </w:rPr>
        <w:t>P,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RE</w:t>
      </w:r>
      <w:r>
        <w:rPr>
          <w:rFonts w:ascii="Arial" w:eastAsia="Arial" w:hAnsi="Arial" w:cs="Arial"/>
          <w:sz w:val="22"/>
          <w:szCs w:val="22"/>
        </w:rPr>
        <w:t xml:space="preserve">BA 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LA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LA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JA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IT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DU</w:t>
      </w:r>
      <w:r>
        <w:rPr>
          <w:rFonts w:ascii="Arial" w:eastAsia="Arial" w:hAnsi="Arial" w:cs="Arial"/>
          <w:sz w:val="22"/>
          <w:szCs w:val="22"/>
        </w:rPr>
        <w:t>A-DUA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RU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I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JA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/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/</w:t>
      </w:r>
      <w:r>
        <w:rPr>
          <w:rFonts w:ascii="Arial" w:eastAsia="Arial" w:hAnsi="Arial" w:cs="Arial"/>
          <w:spacing w:val="-1"/>
          <w:sz w:val="22"/>
          <w:szCs w:val="22"/>
        </w:rPr>
        <w:t>SU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S</w:t>
      </w:r>
      <w:r>
        <w:rPr>
          <w:rFonts w:ascii="Arial" w:eastAsia="Arial" w:hAnsi="Arial" w:cs="Arial"/>
          <w:sz w:val="22"/>
          <w:szCs w:val="22"/>
        </w:rPr>
        <w:t>ALI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RK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2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ER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UA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UDA.</w:t>
      </w:r>
    </w:p>
    <w:p w14:paraId="40760DC4" w14:textId="77777777" w:rsidR="002E4CBA" w:rsidRDefault="002E4CBA">
      <w:pPr>
        <w:spacing w:before="5" w:line="140" w:lineRule="exact"/>
        <w:rPr>
          <w:sz w:val="14"/>
          <w:szCs w:val="14"/>
        </w:rPr>
      </w:pPr>
    </w:p>
    <w:p w14:paraId="0BFAF92A" w14:textId="77777777" w:rsidR="002E4CBA" w:rsidRDefault="00F86306">
      <w:pPr>
        <w:spacing w:line="200" w:lineRule="exact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2BDEB9" wp14:editId="070C27E4">
                <wp:simplePos x="0" y="0"/>
                <wp:positionH relativeFrom="column">
                  <wp:posOffset>4838700</wp:posOffset>
                </wp:positionH>
                <wp:positionV relativeFrom="paragraph">
                  <wp:posOffset>340995</wp:posOffset>
                </wp:positionV>
                <wp:extent cx="1035050" cy="0"/>
                <wp:effectExtent l="0" t="0" r="127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6BDE73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pt,26.85pt" to="462.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" strokecolor="black [3040]">
                <v:stroke dashstyle="3 1"/>
              </v:line>
            </w:pict>
          </mc:Fallback>
        </mc:AlternateContent>
      </w:r>
    </w:p>
    <w:p w14:paraId="36357562" w14:textId="77777777" w:rsidR="002E4CBA" w:rsidRDefault="002E4CBA">
      <w:pPr>
        <w:spacing w:line="200" w:lineRule="exact"/>
        <w:sectPr w:rsidR="002E4CBA">
          <w:type w:val="continuous"/>
          <w:pgSz w:w="11920" w:h="16860"/>
          <w:pgMar w:top="660" w:right="740" w:bottom="280" w:left="640" w:header="720" w:footer="720" w:gutter="0"/>
          <w:cols w:space="720"/>
        </w:sectPr>
      </w:pPr>
    </w:p>
    <w:p w14:paraId="3BE50220" w14:textId="77777777" w:rsidR="002E4CBA" w:rsidRDefault="00F86306">
      <w:pPr>
        <w:spacing w:before="43" w:line="260" w:lineRule="exact"/>
        <w:ind w:left="160" w:right="-58"/>
        <w:rPr>
          <w:rFonts w:ascii="Arial" w:eastAsia="Arial" w:hAnsi="Arial" w:cs="Arial"/>
          <w:sz w:val="24"/>
          <w:szCs w:val="24"/>
        </w:rPr>
      </w:pPr>
      <w:r>
        <w:rPr>
          <w:rFonts w:ascii="Haettenschweiler" w:eastAsia="Haettenschweiler" w:hAnsi="Haettenschweiler" w:cs="Haettenschweiler"/>
          <w:spacing w:val="1"/>
          <w:position w:val="-1"/>
          <w:sz w:val="24"/>
          <w:szCs w:val="24"/>
        </w:rPr>
        <w:lastRenderedPageBreak/>
        <w:t>6</w:t>
      </w:r>
      <w:r>
        <w:rPr>
          <w:rFonts w:ascii="Haettenschweiler" w:eastAsia="Haettenschweiler" w:hAnsi="Haettenschweiler" w:cs="Haettenschweiler"/>
          <w:position w:val="-1"/>
          <w:sz w:val="24"/>
          <w:szCs w:val="24"/>
        </w:rPr>
        <w:t xml:space="preserve">.    </w:t>
      </w:r>
      <w:r>
        <w:rPr>
          <w:rFonts w:ascii="Haettenschweiler" w:eastAsia="Haettenschweiler" w:hAnsi="Haettenschweiler" w:cs="Haettenschweiler"/>
          <w:spacing w:val="17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</w:t>
      </w:r>
      <w:r>
        <w:rPr>
          <w:rFonts w:ascii="Arial" w:eastAsia="Arial" w:hAnsi="Arial" w:cs="Arial"/>
          <w:position w:val="-1"/>
          <w:sz w:val="24"/>
          <w:szCs w:val="24"/>
        </w:rPr>
        <w:t>AT</w:t>
      </w:r>
      <w:r>
        <w:rPr>
          <w:rFonts w:ascii="Arial" w:eastAsia="Arial" w:hAnsi="Arial" w:cs="Arial"/>
          <w:spacing w:val="-7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P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>J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K</w:t>
      </w:r>
    </w:p>
    <w:p w14:paraId="5B8F5114" w14:textId="6BCDCD0A" w:rsidR="002E4CBA" w:rsidRDefault="00F86306">
      <w:pPr>
        <w:spacing w:before="43" w:line="260" w:lineRule="exact"/>
        <w:ind w:right="-56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position w:val="-1"/>
          <w:sz w:val="24"/>
          <w:szCs w:val="24"/>
        </w:rPr>
        <w:lastRenderedPageBreak/>
        <w:t>D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ra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h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:   </w:t>
      </w:r>
      <w:r>
        <w:rPr>
          <w:rFonts w:ascii="Arial" w:eastAsia="Arial" w:hAnsi="Arial" w:cs="Arial"/>
          <w:spacing w:val="12"/>
          <w:position w:val="-1"/>
          <w:sz w:val="24"/>
          <w:szCs w:val="24"/>
        </w:rPr>
        <w:t xml:space="preserve"> </w:t>
      </w:r>
      <w:r w:rsidR="0017543D">
        <w:rPr>
          <w:rFonts w:ascii="Arial" w:eastAsia="Arial" w:hAnsi="Arial" w:cs="Arial"/>
          <w:spacing w:val="6"/>
          <w:sz w:val="24"/>
          <w:szCs w:val="24"/>
        </w:rPr>
        <w:t>$</w:t>
      </w:r>
      <w:r w:rsidR="00CB470E">
        <w:rPr>
          <w:rFonts w:ascii="Arial" w:eastAsia="Arial" w:hAnsi="Arial" w:cs="Arial"/>
          <w:spacing w:val="1"/>
          <w:position w:val="-1"/>
          <w:sz w:val="24"/>
          <w:szCs w:val="24"/>
        </w:rPr>
        <w:t>{</w:t>
      </w:r>
      <w:proofErr w:type="spellStart"/>
      <w:r w:rsidR="00CB470E">
        <w:rPr>
          <w:rFonts w:ascii="Arial" w:eastAsia="Arial" w:hAnsi="Arial" w:cs="Arial"/>
          <w:spacing w:val="1"/>
          <w:position w:val="-1"/>
          <w:sz w:val="24"/>
          <w:szCs w:val="24"/>
        </w:rPr>
        <w:t>daerah</w:t>
      </w:r>
      <w:proofErr w:type="spellEnd"/>
      <w:r w:rsidR="00CB470E">
        <w:rPr>
          <w:rFonts w:ascii="Arial" w:eastAsia="Arial" w:hAnsi="Arial" w:cs="Arial"/>
          <w:spacing w:val="1"/>
          <w:position w:val="-1"/>
          <w:sz w:val="24"/>
          <w:szCs w:val="24"/>
        </w:rPr>
        <w:t>}</w:t>
      </w:r>
    </w:p>
    <w:p w14:paraId="242642BC" w14:textId="513FF05E" w:rsidR="002E4CBA" w:rsidRDefault="00F86306">
      <w:pPr>
        <w:spacing w:before="43" w:line="260" w:lineRule="exact"/>
        <w:rPr>
          <w:rFonts w:ascii="Arial" w:eastAsia="Arial" w:hAnsi="Arial" w:cs="Arial"/>
          <w:sz w:val="24"/>
          <w:szCs w:val="24"/>
        </w:rPr>
        <w:sectPr w:rsidR="002E4CBA">
          <w:type w:val="continuous"/>
          <w:pgSz w:w="11920" w:h="16860"/>
          <w:pgMar w:top="660" w:right="740" w:bottom="280" w:left="640" w:header="720" w:footer="720" w:gutter="0"/>
          <w:cols w:num="3" w:space="720" w:equalWidth="0">
            <w:col w:w="2530" w:space="271"/>
            <w:col w:w="2429" w:space="1353"/>
            <w:col w:w="3957"/>
          </w:cols>
        </w:sect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6310A5" wp14:editId="0B827A56">
                <wp:simplePos x="0" y="0"/>
                <wp:positionH relativeFrom="column">
                  <wp:posOffset>710565</wp:posOffset>
                </wp:positionH>
                <wp:positionV relativeFrom="paragraph">
                  <wp:posOffset>21590</wp:posOffset>
                </wp:positionV>
                <wp:extent cx="1035050" cy="0"/>
                <wp:effectExtent l="0" t="0" r="127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528D4" id="Straight Connector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95pt,1.7pt" to="137.4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" strokecolor="black [3040]">
                <v:stroke dashstyle="3 1"/>
              </v:line>
            </w:pict>
          </mc:Fallback>
        </mc:AlternateContent>
      </w:r>
      <w:r>
        <w:br w:type="column"/>
      </w:r>
      <w:proofErr w:type="spellStart"/>
      <w:r>
        <w:rPr>
          <w:rFonts w:ascii="Arial" w:eastAsia="Arial" w:hAnsi="Arial" w:cs="Arial"/>
          <w:position w:val="-1"/>
          <w:sz w:val="24"/>
          <w:szCs w:val="24"/>
        </w:rPr>
        <w:lastRenderedPageBreak/>
        <w:t>N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g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ri</w:t>
      </w:r>
      <w:proofErr w:type="spellEnd"/>
      <w:r>
        <w:rPr>
          <w:rFonts w:ascii="Arial" w:eastAsia="Arial" w:hAnsi="Arial" w:cs="Arial"/>
          <w:position w:val="-1"/>
          <w:sz w:val="24"/>
          <w:szCs w:val="24"/>
        </w:rPr>
        <w:t xml:space="preserve">:  </w:t>
      </w:r>
      <w:r>
        <w:rPr>
          <w:rFonts w:ascii="Arial" w:eastAsia="Arial" w:hAnsi="Arial" w:cs="Arial"/>
          <w:spacing w:val="42"/>
          <w:position w:val="-1"/>
          <w:sz w:val="24"/>
          <w:szCs w:val="24"/>
        </w:rPr>
        <w:t xml:space="preserve"> </w:t>
      </w:r>
      <w:r w:rsidR="0017543D">
        <w:rPr>
          <w:rFonts w:ascii="Arial" w:eastAsia="Arial" w:hAnsi="Arial" w:cs="Arial"/>
          <w:spacing w:val="6"/>
          <w:sz w:val="24"/>
          <w:szCs w:val="24"/>
        </w:rPr>
        <w:t>$</w:t>
      </w:r>
      <w:r w:rsidR="00CB470E">
        <w:rPr>
          <w:rFonts w:ascii="Arial" w:eastAsia="Arial" w:hAnsi="Arial" w:cs="Arial"/>
          <w:spacing w:val="1"/>
          <w:position w:val="-1"/>
          <w:sz w:val="24"/>
          <w:szCs w:val="24"/>
        </w:rPr>
        <w:t>{</w:t>
      </w:r>
      <w:proofErr w:type="spellStart"/>
      <w:r w:rsidR="00CB470E">
        <w:rPr>
          <w:rFonts w:ascii="Arial" w:eastAsia="Arial" w:hAnsi="Arial" w:cs="Arial"/>
          <w:spacing w:val="1"/>
          <w:position w:val="-1"/>
          <w:sz w:val="24"/>
          <w:szCs w:val="24"/>
        </w:rPr>
        <w:t>negeri</w:t>
      </w:r>
      <w:proofErr w:type="spellEnd"/>
      <w:r>
        <w:rPr>
          <w:rFonts w:ascii="Arial" w:eastAsia="Arial" w:hAnsi="Arial" w:cs="Arial"/>
          <w:spacing w:val="1"/>
          <w:position w:val="-1"/>
          <w:sz w:val="24"/>
          <w:szCs w:val="24"/>
        </w:rPr>
        <w:t>}</w:t>
      </w:r>
    </w:p>
    <w:p w14:paraId="6ADAF14C" w14:textId="77777777" w:rsidR="002E4CBA" w:rsidRPr="00F86306" w:rsidRDefault="002E4CBA" w:rsidP="00F86306">
      <w:pPr>
        <w:tabs>
          <w:tab w:val="left" w:pos="2660"/>
        </w:tabs>
        <w:spacing w:before="4" w:line="220" w:lineRule="exact"/>
        <w:rPr>
          <w:sz w:val="22"/>
          <w:szCs w:val="22"/>
        </w:rPr>
        <w:sectPr w:rsidR="002E4CBA" w:rsidRPr="00F86306">
          <w:type w:val="continuous"/>
          <w:pgSz w:w="11920" w:h="16860"/>
          <w:pgMar w:top="660" w:right="740" w:bottom="280" w:left="640" w:header="720" w:footer="720" w:gutter="0"/>
          <w:cols w:space="720"/>
        </w:sectPr>
      </w:pPr>
    </w:p>
    <w:p w14:paraId="6C67E9FE" w14:textId="77777777" w:rsidR="002E4CBA" w:rsidRDefault="00F86306">
      <w:pPr>
        <w:spacing w:before="43"/>
        <w:ind w:left="175"/>
        <w:rPr>
          <w:rFonts w:ascii="Haettenschweiler" w:eastAsia="Haettenschweiler" w:hAnsi="Haettenschweiler" w:cs="Haettenschweiler"/>
          <w:sz w:val="24"/>
          <w:szCs w:val="24"/>
        </w:rPr>
      </w:pPr>
      <w:r>
        <w:rPr>
          <w:rFonts w:ascii="Haettenschweiler" w:eastAsia="Haettenschweiler" w:hAnsi="Haettenschweiler" w:cs="Haettenschweiler"/>
          <w:spacing w:val="1"/>
          <w:sz w:val="24"/>
          <w:szCs w:val="24"/>
        </w:rPr>
        <w:lastRenderedPageBreak/>
        <w:t>7.</w:t>
      </w:r>
    </w:p>
    <w:p w14:paraId="69889900" w14:textId="77777777" w:rsidR="002E4CBA" w:rsidRDefault="002E4CBA">
      <w:pPr>
        <w:spacing w:before="18" w:line="220" w:lineRule="exact"/>
        <w:rPr>
          <w:sz w:val="22"/>
          <w:szCs w:val="22"/>
        </w:rPr>
      </w:pPr>
    </w:p>
    <w:p w14:paraId="38628C36" w14:textId="77777777" w:rsidR="002E4CBA" w:rsidRDefault="00F86306">
      <w:pPr>
        <w:ind w:left="160"/>
        <w:rPr>
          <w:rFonts w:ascii="Haettenschweiler" w:eastAsia="Haettenschweiler" w:hAnsi="Haettenschweiler" w:cs="Haettenschweiler"/>
          <w:sz w:val="24"/>
          <w:szCs w:val="24"/>
        </w:rPr>
      </w:pPr>
      <w:r>
        <w:rPr>
          <w:rFonts w:ascii="Haettenschweiler" w:eastAsia="Haettenschweiler" w:hAnsi="Haettenschweiler" w:cs="Haettenschweiler"/>
          <w:spacing w:val="1"/>
          <w:sz w:val="24"/>
          <w:szCs w:val="24"/>
        </w:rPr>
        <w:t>8.</w:t>
      </w:r>
    </w:p>
    <w:p w14:paraId="37A9CD15" w14:textId="77777777" w:rsidR="002E4CBA" w:rsidRDefault="002E4CBA">
      <w:pPr>
        <w:spacing w:before="7" w:line="200" w:lineRule="exact"/>
      </w:pPr>
    </w:p>
    <w:p w14:paraId="082D73D3" w14:textId="77777777" w:rsidR="002E4CBA" w:rsidRDefault="00F86306">
      <w:pPr>
        <w:ind w:left="160"/>
        <w:rPr>
          <w:rFonts w:ascii="Haettenschweiler" w:eastAsia="Haettenschweiler" w:hAnsi="Haettenschweiler" w:cs="Haettenschweiler"/>
          <w:sz w:val="24"/>
          <w:szCs w:val="24"/>
        </w:rPr>
      </w:pPr>
      <w:r>
        <w:rPr>
          <w:rFonts w:ascii="Haettenschweiler" w:eastAsia="Haettenschweiler" w:hAnsi="Haettenschweiler" w:cs="Haettenschweiler"/>
          <w:sz w:val="24"/>
          <w:szCs w:val="24"/>
        </w:rPr>
        <w:t>9.</w:t>
      </w:r>
    </w:p>
    <w:p w14:paraId="52C12D48" w14:textId="77777777" w:rsidR="002E4CBA" w:rsidRDefault="002E4CBA">
      <w:pPr>
        <w:spacing w:before="7" w:line="200" w:lineRule="exact"/>
      </w:pPr>
    </w:p>
    <w:p w14:paraId="57F315DF" w14:textId="77777777" w:rsidR="002E4CBA" w:rsidRDefault="00F86306">
      <w:pPr>
        <w:ind w:left="160" w:right="-56"/>
        <w:rPr>
          <w:rFonts w:ascii="Haettenschweiler" w:eastAsia="Haettenschweiler" w:hAnsi="Haettenschweiler" w:cs="Haettenschweiler"/>
          <w:sz w:val="24"/>
          <w:szCs w:val="24"/>
        </w:rPr>
      </w:pPr>
      <w:r>
        <w:rPr>
          <w:rFonts w:ascii="Haettenschweiler" w:eastAsia="Haettenschweiler" w:hAnsi="Haettenschweiler" w:cs="Haettenschweiler"/>
          <w:sz w:val="24"/>
          <w:szCs w:val="24"/>
        </w:rPr>
        <w:t>10.</w:t>
      </w:r>
    </w:p>
    <w:p w14:paraId="239AE960" w14:textId="1CF52A2E" w:rsidR="002E4CBA" w:rsidRDefault="00F86306">
      <w:pPr>
        <w:spacing w:before="44"/>
        <w:ind w:left="15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spacing w:val="1"/>
          <w:sz w:val="24"/>
          <w:szCs w:val="24"/>
        </w:rPr>
        <w:lastRenderedPageBreak/>
        <w:t>KO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J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RM</w:t>
      </w:r>
      <w:proofErr w:type="gramEnd"/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)  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 w:rsidR="0017543D">
        <w:rPr>
          <w:rFonts w:ascii="Arial" w:eastAsia="Arial" w:hAnsi="Arial" w:cs="Arial"/>
          <w:spacing w:val="6"/>
          <w:sz w:val="24"/>
          <w:szCs w:val="24"/>
        </w:rPr>
        <w:t>$</w:t>
      </w:r>
      <w:r w:rsidR="00CB470E">
        <w:rPr>
          <w:rFonts w:ascii="Arial" w:eastAsia="Arial" w:hAnsi="Arial" w:cs="Arial"/>
          <w:sz w:val="24"/>
          <w:szCs w:val="24"/>
        </w:rPr>
        <w:t>{</w:t>
      </w:r>
      <w:proofErr w:type="spellStart"/>
      <w:r w:rsidR="00CB470E">
        <w:rPr>
          <w:rFonts w:ascii="Arial" w:eastAsia="Arial" w:hAnsi="Arial" w:cs="Arial"/>
          <w:sz w:val="24"/>
          <w:szCs w:val="24"/>
        </w:rPr>
        <w:t>kosprojek</w:t>
      </w:r>
      <w:proofErr w:type="spellEnd"/>
      <w:r w:rsidR="00CB470E">
        <w:rPr>
          <w:rFonts w:ascii="Arial" w:eastAsia="Arial" w:hAnsi="Arial" w:cs="Arial"/>
          <w:sz w:val="24"/>
          <w:szCs w:val="24"/>
        </w:rPr>
        <w:t>}</w:t>
      </w:r>
    </w:p>
    <w:p w14:paraId="08F7C7CB" w14:textId="77777777" w:rsidR="002E4CBA" w:rsidRDefault="00F86306">
      <w:pPr>
        <w:spacing w:before="10" w:line="180" w:lineRule="exact"/>
        <w:rPr>
          <w:sz w:val="19"/>
          <w:szCs w:val="19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9BFA67" wp14:editId="25E20DFF">
                <wp:simplePos x="0" y="0"/>
                <wp:positionH relativeFrom="column">
                  <wp:posOffset>1597025</wp:posOffset>
                </wp:positionH>
                <wp:positionV relativeFrom="paragraph">
                  <wp:posOffset>36195</wp:posOffset>
                </wp:positionV>
                <wp:extent cx="13525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357CC4" id="Straight Connector 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75pt,2.85pt" to="232.2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" strokecolor="black [3040]">
                <v:stroke dashstyle="3 1"/>
              </v:line>
            </w:pict>
          </mc:Fallback>
        </mc:AlternateContent>
      </w:r>
    </w:p>
    <w:p w14:paraId="24B867E7" w14:textId="5A803EEA" w:rsidR="002E4CBA" w:rsidRDefault="00F86306">
      <w:pPr>
        <w:rPr>
          <w:rFonts w:ascii="Arial" w:eastAsia="Arial" w:hAnsi="Arial" w:cs="Arial"/>
        </w:rPr>
      </w:pP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KH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K</w:t>
      </w:r>
      <w:r>
        <w:rPr>
          <w:rFonts w:ascii="Arial" w:eastAsia="Arial" w:hAnsi="Arial" w:cs="Arial"/>
          <w:sz w:val="24"/>
          <w:szCs w:val="24"/>
        </w:rPr>
        <w:t xml:space="preserve">:  </w:t>
      </w:r>
      <w:r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 w:rsidR="0017543D">
        <w:rPr>
          <w:rFonts w:ascii="Arial" w:eastAsia="Arial" w:hAnsi="Arial" w:cs="Arial"/>
          <w:spacing w:val="6"/>
          <w:sz w:val="24"/>
          <w:szCs w:val="24"/>
        </w:rPr>
        <w:t>$</w:t>
      </w:r>
      <w:r w:rsidR="00CB470E">
        <w:rPr>
          <w:rFonts w:ascii="Arial" w:eastAsia="Arial" w:hAnsi="Arial" w:cs="Arial"/>
          <w:sz w:val="24"/>
          <w:szCs w:val="24"/>
        </w:rPr>
        <w:t>{</w:t>
      </w:r>
      <w:proofErr w:type="spellStart"/>
      <w:r w:rsidR="00CB470E">
        <w:rPr>
          <w:rFonts w:ascii="Arial" w:eastAsia="Arial" w:hAnsi="Arial" w:cs="Arial"/>
          <w:sz w:val="24"/>
          <w:szCs w:val="24"/>
        </w:rPr>
        <w:t>tarik</w:t>
      </w:r>
      <w:r w:rsidR="00CA737D">
        <w:rPr>
          <w:rFonts w:ascii="Arial" w:eastAsia="Arial" w:hAnsi="Arial" w:cs="Arial"/>
          <w:sz w:val="24"/>
          <w:szCs w:val="24"/>
        </w:rPr>
        <w:t>h</w:t>
      </w:r>
      <w:r w:rsidR="00CB470E">
        <w:rPr>
          <w:rFonts w:ascii="Arial" w:eastAsia="Arial" w:hAnsi="Arial" w:cs="Arial"/>
          <w:sz w:val="24"/>
          <w:szCs w:val="24"/>
        </w:rPr>
        <w:t>mulakon</w:t>
      </w:r>
      <w:proofErr w:type="spellEnd"/>
      <w:r w:rsidR="00CB470E">
        <w:rPr>
          <w:rFonts w:ascii="Arial" w:eastAsia="Arial" w:hAnsi="Arial" w:cs="Arial"/>
          <w:sz w:val="24"/>
          <w:szCs w:val="24"/>
        </w:rPr>
        <w:t>}</w:t>
      </w:r>
      <w:r>
        <w:rPr>
          <w:rFonts w:ascii="Arial" w:eastAsia="Arial" w:hAnsi="Arial" w:cs="Arial"/>
          <w:sz w:val="24"/>
          <w:szCs w:val="24"/>
        </w:rPr>
        <w:t xml:space="preserve">         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position w:val="4"/>
        </w:rPr>
        <w:t xml:space="preserve">( </w:t>
      </w:r>
      <w:proofErr w:type="spellStart"/>
      <w:r>
        <w:rPr>
          <w:rFonts w:ascii="Arial" w:eastAsia="Arial" w:hAnsi="Arial" w:cs="Arial"/>
          <w:spacing w:val="3"/>
          <w:position w:val="4"/>
        </w:rPr>
        <w:t>T</w:t>
      </w:r>
      <w:r>
        <w:rPr>
          <w:rFonts w:ascii="Arial" w:eastAsia="Arial" w:hAnsi="Arial" w:cs="Arial"/>
          <w:position w:val="4"/>
        </w:rPr>
        <w:t>ari</w:t>
      </w:r>
      <w:r>
        <w:rPr>
          <w:rFonts w:ascii="Arial" w:eastAsia="Arial" w:hAnsi="Arial" w:cs="Arial"/>
          <w:spacing w:val="3"/>
          <w:position w:val="4"/>
        </w:rPr>
        <w:t>k</w:t>
      </w:r>
      <w:r>
        <w:rPr>
          <w:rFonts w:ascii="Arial" w:eastAsia="Arial" w:hAnsi="Arial" w:cs="Arial"/>
          <w:position w:val="4"/>
        </w:rPr>
        <w:t>h</w:t>
      </w:r>
      <w:proofErr w:type="spellEnd"/>
      <w:r>
        <w:rPr>
          <w:rFonts w:ascii="Arial" w:eastAsia="Arial" w:hAnsi="Arial" w:cs="Arial"/>
          <w:spacing w:val="-4"/>
          <w:position w:val="4"/>
        </w:rPr>
        <w:t xml:space="preserve"> </w:t>
      </w:r>
      <w:proofErr w:type="spellStart"/>
      <w:r>
        <w:rPr>
          <w:rFonts w:ascii="Arial" w:eastAsia="Arial" w:hAnsi="Arial" w:cs="Arial"/>
          <w:spacing w:val="-2"/>
          <w:position w:val="4"/>
        </w:rPr>
        <w:t>M</w:t>
      </w:r>
      <w:r>
        <w:rPr>
          <w:rFonts w:ascii="Arial" w:eastAsia="Arial" w:hAnsi="Arial" w:cs="Arial"/>
          <w:position w:val="4"/>
        </w:rPr>
        <w:t>i</w:t>
      </w:r>
      <w:r>
        <w:rPr>
          <w:rFonts w:ascii="Arial" w:eastAsia="Arial" w:hAnsi="Arial" w:cs="Arial"/>
          <w:spacing w:val="-1"/>
          <w:position w:val="4"/>
        </w:rPr>
        <w:t>li</w:t>
      </w:r>
      <w:r>
        <w:rPr>
          <w:rFonts w:ascii="Arial" w:eastAsia="Arial" w:hAnsi="Arial" w:cs="Arial"/>
          <w:position w:val="4"/>
        </w:rPr>
        <w:t>k</w:t>
      </w:r>
      <w:proofErr w:type="spellEnd"/>
      <w:r>
        <w:rPr>
          <w:rFonts w:ascii="Arial" w:eastAsia="Arial" w:hAnsi="Arial" w:cs="Arial"/>
          <w:spacing w:val="-1"/>
          <w:position w:val="4"/>
        </w:rPr>
        <w:t xml:space="preserve"> </w:t>
      </w:r>
      <w:proofErr w:type="spellStart"/>
      <w:r>
        <w:rPr>
          <w:rFonts w:ascii="Arial" w:eastAsia="Arial" w:hAnsi="Arial" w:cs="Arial"/>
          <w:spacing w:val="3"/>
          <w:position w:val="4"/>
        </w:rPr>
        <w:t>T</w:t>
      </w:r>
      <w:r>
        <w:rPr>
          <w:rFonts w:ascii="Arial" w:eastAsia="Arial" w:hAnsi="Arial" w:cs="Arial"/>
          <w:position w:val="4"/>
        </w:rPr>
        <w:t>a</w:t>
      </w:r>
      <w:r>
        <w:rPr>
          <w:rFonts w:ascii="Arial" w:eastAsia="Arial" w:hAnsi="Arial" w:cs="Arial"/>
          <w:spacing w:val="-1"/>
          <w:position w:val="4"/>
        </w:rPr>
        <w:t>pa</w:t>
      </w:r>
      <w:r>
        <w:rPr>
          <w:rFonts w:ascii="Arial" w:eastAsia="Arial" w:hAnsi="Arial" w:cs="Arial"/>
          <w:position w:val="4"/>
        </w:rPr>
        <w:t>k</w:t>
      </w:r>
      <w:proofErr w:type="spellEnd"/>
      <w:r>
        <w:rPr>
          <w:rFonts w:ascii="Arial" w:eastAsia="Arial" w:hAnsi="Arial" w:cs="Arial"/>
          <w:position w:val="4"/>
        </w:rPr>
        <w:t xml:space="preserve"> )</w:t>
      </w:r>
    </w:p>
    <w:p w14:paraId="5176C263" w14:textId="77777777" w:rsidR="002E4CBA" w:rsidRDefault="00F86306">
      <w:pPr>
        <w:spacing w:before="3" w:line="200" w:lineRule="exact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3FBB89" wp14:editId="640A770B">
                <wp:simplePos x="0" y="0"/>
                <wp:positionH relativeFrom="column">
                  <wp:posOffset>1851025</wp:posOffset>
                </wp:positionH>
                <wp:positionV relativeFrom="paragraph">
                  <wp:posOffset>24130</wp:posOffset>
                </wp:positionV>
                <wp:extent cx="13525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93B0F" id="Straight Connector 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75pt,1.9pt" to="252.2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" strokecolor="black [3040]">
                <v:stroke dashstyle="3 1"/>
              </v:line>
            </w:pict>
          </mc:Fallback>
        </mc:AlternateContent>
      </w:r>
    </w:p>
    <w:p w14:paraId="540C3604" w14:textId="1A711C59" w:rsidR="002E4CBA" w:rsidRDefault="00F86306">
      <w:pPr>
        <w:ind w:left="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KH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JA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GK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K</w:t>
      </w:r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="0017543D">
        <w:rPr>
          <w:rFonts w:ascii="Arial" w:eastAsia="Arial" w:hAnsi="Arial" w:cs="Arial"/>
          <w:spacing w:val="6"/>
          <w:sz w:val="24"/>
          <w:szCs w:val="24"/>
        </w:rPr>
        <w:t>$</w:t>
      </w:r>
      <w:r w:rsidR="00CA737D">
        <w:rPr>
          <w:rFonts w:ascii="Arial" w:eastAsia="Arial" w:hAnsi="Arial" w:cs="Arial"/>
          <w:sz w:val="24"/>
          <w:szCs w:val="24"/>
        </w:rPr>
        <w:t>{</w:t>
      </w:r>
      <w:proofErr w:type="spellStart"/>
      <w:r w:rsidR="00CA737D">
        <w:rPr>
          <w:rFonts w:ascii="Arial" w:eastAsia="Arial" w:hAnsi="Arial" w:cs="Arial"/>
          <w:sz w:val="24"/>
          <w:szCs w:val="24"/>
        </w:rPr>
        <w:t>tarikhsiap</w:t>
      </w:r>
      <w:bookmarkStart w:id="0" w:name="_GoBack"/>
      <w:bookmarkEnd w:id="0"/>
      <w:proofErr w:type="spellEnd"/>
      <w:r w:rsidR="00CB470E">
        <w:rPr>
          <w:rFonts w:ascii="Arial" w:eastAsia="Arial" w:hAnsi="Arial" w:cs="Arial"/>
          <w:sz w:val="24"/>
          <w:szCs w:val="24"/>
        </w:rPr>
        <w:t>}</w:t>
      </w:r>
    </w:p>
    <w:p w14:paraId="7381206D" w14:textId="77777777" w:rsidR="002E4CBA" w:rsidRDefault="00F86306">
      <w:pPr>
        <w:spacing w:line="200" w:lineRule="exact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85E001" wp14:editId="2AEF3545">
                <wp:simplePos x="0" y="0"/>
                <wp:positionH relativeFrom="column">
                  <wp:posOffset>2441575</wp:posOffset>
                </wp:positionH>
                <wp:positionV relativeFrom="paragraph">
                  <wp:posOffset>31115</wp:posOffset>
                </wp:positionV>
                <wp:extent cx="13525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2F412" id="Straight Connector 1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25pt,2.45pt" to="298.7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" strokecolor="black [3040]">
                <v:stroke dashstyle="3 1"/>
              </v:line>
            </w:pict>
          </mc:Fallback>
        </mc:AlternateContent>
      </w:r>
    </w:p>
    <w:p w14:paraId="3BC5E1CB" w14:textId="77777777" w:rsidR="002E4CBA" w:rsidRDefault="00F86306">
      <w:pPr>
        <w:spacing w:line="260" w:lineRule="exact"/>
        <w:ind w:left="15"/>
        <w:rPr>
          <w:rFonts w:ascii="Arial" w:eastAsia="Arial" w:hAnsi="Arial" w:cs="Arial"/>
          <w:sz w:val="24"/>
          <w:szCs w:val="24"/>
        </w:rPr>
        <w:sectPr w:rsidR="002E4CBA">
          <w:type w:val="continuous"/>
          <w:pgSz w:w="11920" w:h="16860"/>
          <w:pgMar w:top="660" w:right="740" w:bottom="280" w:left="640" w:header="720" w:footer="720" w:gutter="0"/>
          <w:cols w:num="2" w:space="720" w:equalWidth="0">
            <w:col w:w="349" w:space="156"/>
            <w:col w:w="10035"/>
          </w:cols>
        </w:sect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-9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PE</w:t>
      </w:r>
      <w:r>
        <w:rPr>
          <w:rFonts w:ascii="Arial" w:eastAsia="Arial" w:hAnsi="Arial" w:cs="Arial"/>
          <w:position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-9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position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P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-10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</w:p>
    <w:p w14:paraId="31740DAD" w14:textId="77777777" w:rsidR="002E4CBA" w:rsidRDefault="002E4CBA">
      <w:pPr>
        <w:spacing w:before="6" w:line="200" w:lineRule="exact"/>
      </w:pPr>
    </w:p>
    <w:p w14:paraId="4C3D7306" w14:textId="4737CCF5" w:rsidR="002E4CBA" w:rsidRDefault="00F86306">
      <w:pPr>
        <w:ind w:left="520" w:right="-5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MA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2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 w:rsidR="0017543D" w:rsidRPr="0017543D">
        <w:rPr>
          <w:rFonts w:ascii="Arial" w:eastAsia="Arial" w:hAnsi="Arial" w:cs="Arial"/>
          <w:spacing w:val="6"/>
          <w:sz w:val="22"/>
          <w:szCs w:val="22"/>
        </w:rPr>
        <w:t>$</w:t>
      </w:r>
      <w:r w:rsidR="00CB470E">
        <w:rPr>
          <w:rFonts w:ascii="Arial" w:eastAsia="Arial" w:hAnsi="Arial" w:cs="Arial"/>
          <w:spacing w:val="1"/>
          <w:position w:val="2"/>
          <w:sz w:val="22"/>
          <w:szCs w:val="22"/>
        </w:rPr>
        <w:t>{</w:t>
      </w:r>
      <w:proofErr w:type="spellStart"/>
      <w:r w:rsidR="00CB470E">
        <w:rPr>
          <w:rFonts w:ascii="Arial" w:eastAsia="Arial" w:hAnsi="Arial" w:cs="Arial"/>
          <w:spacing w:val="1"/>
          <w:position w:val="2"/>
          <w:sz w:val="22"/>
          <w:szCs w:val="22"/>
        </w:rPr>
        <w:t>namapegawai</w:t>
      </w:r>
      <w:proofErr w:type="spellEnd"/>
      <w:r w:rsidR="00CB470E">
        <w:rPr>
          <w:rFonts w:ascii="Arial" w:eastAsia="Arial" w:hAnsi="Arial" w:cs="Arial"/>
          <w:spacing w:val="1"/>
          <w:position w:val="2"/>
          <w:sz w:val="22"/>
          <w:szCs w:val="22"/>
        </w:rPr>
        <w:t>}</w:t>
      </w:r>
    </w:p>
    <w:p w14:paraId="6C728A77" w14:textId="77777777" w:rsidR="002E4CBA" w:rsidRDefault="00F86306">
      <w:pPr>
        <w:spacing w:before="8" w:line="160" w:lineRule="exact"/>
        <w:rPr>
          <w:sz w:val="17"/>
          <w:szCs w:val="17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DB66AB" wp14:editId="3CFE81DB">
                <wp:simplePos x="0" y="0"/>
                <wp:positionH relativeFrom="column">
                  <wp:posOffset>1682750</wp:posOffset>
                </wp:positionH>
                <wp:positionV relativeFrom="paragraph">
                  <wp:posOffset>15240</wp:posOffset>
                </wp:positionV>
                <wp:extent cx="2235200" cy="0"/>
                <wp:effectExtent l="0" t="0" r="1270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520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EC747" id="Straight Connector 1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5pt,1.2pt" to="308.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" strokecolor="black [3040]">
                <v:stroke dashstyle="3 1"/>
              </v:line>
            </w:pict>
          </mc:Fallback>
        </mc:AlternateContent>
      </w:r>
    </w:p>
    <w:p w14:paraId="0136D68B" w14:textId="77777777" w:rsidR="002E4CBA" w:rsidRDefault="00F86306">
      <w:pPr>
        <w:spacing w:line="540" w:lineRule="atLeast"/>
        <w:ind w:left="520" w:right="2685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AN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: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RA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 xml:space="preserve">I         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:</w:t>
      </w:r>
    </w:p>
    <w:p w14:paraId="2FD147C5" w14:textId="77777777" w:rsidR="002E4CBA" w:rsidRDefault="00F86306">
      <w:pPr>
        <w:spacing w:before="2" w:line="160" w:lineRule="exact"/>
        <w:rPr>
          <w:sz w:val="16"/>
          <w:szCs w:val="16"/>
        </w:rPr>
      </w:pPr>
      <w:r>
        <w:br w:type="column"/>
      </w:r>
    </w:p>
    <w:p w14:paraId="0ABB3008" w14:textId="62061F1E" w:rsidR="002E4CBA" w:rsidRDefault="00F86306">
      <w:pP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J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at</w:t>
      </w:r>
      <w:r>
        <w:rPr>
          <w:rFonts w:ascii="Arial" w:eastAsia="Arial" w:hAnsi="Arial" w:cs="Arial"/>
          <w:spacing w:val="3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="0017543D">
        <w:rPr>
          <w:rFonts w:ascii="Arial" w:eastAsia="Arial" w:hAnsi="Arial" w:cs="Arial"/>
          <w:spacing w:val="6"/>
          <w:sz w:val="24"/>
          <w:szCs w:val="24"/>
        </w:rPr>
        <w:t>$</w:t>
      </w:r>
      <w:r w:rsidR="00CB470E">
        <w:rPr>
          <w:rFonts w:ascii="Arial" w:eastAsia="Arial" w:hAnsi="Arial" w:cs="Arial"/>
          <w:spacing w:val="-1"/>
          <w:position w:val="2"/>
          <w:sz w:val="22"/>
          <w:szCs w:val="22"/>
        </w:rPr>
        <w:t>{</w:t>
      </w:r>
      <w:proofErr w:type="spellStart"/>
      <w:r w:rsidR="00CB470E">
        <w:rPr>
          <w:rFonts w:ascii="Arial" w:eastAsia="Arial" w:hAnsi="Arial" w:cs="Arial"/>
          <w:spacing w:val="-1"/>
          <w:position w:val="2"/>
          <w:sz w:val="22"/>
          <w:szCs w:val="22"/>
        </w:rPr>
        <w:t>jawatan</w:t>
      </w:r>
      <w:proofErr w:type="spellEnd"/>
      <w:r w:rsidR="00CB470E">
        <w:rPr>
          <w:rFonts w:ascii="Arial" w:eastAsia="Arial" w:hAnsi="Arial" w:cs="Arial"/>
          <w:spacing w:val="-1"/>
          <w:position w:val="2"/>
          <w:sz w:val="22"/>
          <w:szCs w:val="22"/>
        </w:rPr>
        <w:t>}</w:t>
      </w:r>
    </w:p>
    <w:p w14:paraId="4A2E4B41" w14:textId="77777777" w:rsidR="002E4CBA" w:rsidRDefault="00F86306">
      <w:pPr>
        <w:spacing w:before="9" w:line="180" w:lineRule="exact"/>
        <w:rPr>
          <w:sz w:val="18"/>
          <w:szCs w:val="1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C8748C" wp14:editId="472BC4FF">
                <wp:simplePos x="0" y="0"/>
                <wp:positionH relativeFrom="column">
                  <wp:posOffset>670560</wp:posOffset>
                </wp:positionH>
                <wp:positionV relativeFrom="paragraph">
                  <wp:posOffset>43180</wp:posOffset>
                </wp:positionV>
                <wp:extent cx="1447800" cy="0"/>
                <wp:effectExtent l="0" t="0" r="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5D043" id="Straight Connector 12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8pt,3.4pt" to="166.8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" strokecolor="black [3040]">
                <v:stroke dashstyle="3 1"/>
              </v:line>
            </w:pict>
          </mc:Fallback>
        </mc:AlternateContent>
      </w:r>
    </w:p>
    <w:p w14:paraId="6D09E27A" w14:textId="42BEBDB4" w:rsidR="002E4CBA" w:rsidRDefault="00F86306">
      <w:pPr>
        <w:rPr>
          <w:rFonts w:ascii="Arial" w:eastAsia="Arial" w:hAnsi="Arial" w:cs="Arial"/>
          <w:sz w:val="24"/>
          <w:szCs w:val="24"/>
        </w:rPr>
        <w:sectPr w:rsidR="002E4CBA">
          <w:type w:val="continuous"/>
          <w:pgSz w:w="11920" w:h="16860"/>
          <w:pgMar w:top="660" w:right="740" w:bottom="280" w:left="640" w:header="720" w:footer="720" w:gutter="0"/>
          <w:cols w:num="2" w:space="720" w:equalWidth="0">
            <w:col w:w="5337" w:space="1367"/>
            <w:col w:w="3836"/>
          </w:cols>
        </w:sect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3155EE" wp14:editId="00BA8FDD">
                <wp:simplePos x="0" y="0"/>
                <wp:positionH relativeFrom="column">
                  <wp:posOffset>1134110</wp:posOffset>
                </wp:positionH>
                <wp:positionV relativeFrom="paragraph">
                  <wp:posOffset>208915</wp:posOffset>
                </wp:positionV>
                <wp:extent cx="1212850" cy="0"/>
                <wp:effectExtent l="0" t="0" r="63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28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9C9DDF" id="Straight Connector 13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3pt,16.45pt" to="184.8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" strokecolor="black [3040]">
                <v:stroke dashstyle="3 1"/>
              </v:line>
            </w:pict>
          </mc:Fallback>
        </mc:AlternateContent>
      </w:r>
      <w:proofErr w:type="spellStart"/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arikh</w:t>
      </w:r>
      <w:proofErr w:type="spellEnd"/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L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por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 w:rsidR="0017543D">
        <w:rPr>
          <w:rFonts w:ascii="Arial" w:eastAsia="Arial" w:hAnsi="Arial" w:cs="Arial"/>
          <w:spacing w:val="6"/>
          <w:sz w:val="24"/>
          <w:szCs w:val="24"/>
        </w:rPr>
        <w:t>$</w:t>
      </w:r>
      <w:r w:rsidR="00CB470E">
        <w:rPr>
          <w:rFonts w:ascii="Arial" w:eastAsia="Arial" w:hAnsi="Arial" w:cs="Arial"/>
          <w:sz w:val="24"/>
          <w:szCs w:val="24"/>
        </w:rPr>
        <w:t>{</w:t>
      </w:r>
      <w:proofErr w:type="spellStart"/>
      <w:r w:rsidR="00CB470E">
        <w:rPr>
          <w:rFonts w:ascii="Arial" w:eastAsia="Arial" w:hAnsi="Arial" w:cs="Arial"/>
          <w:sz w:val="24"/>
          <w:szCs w:val="24"/>
        </w:rPr>
        <w:t>tarikhlaporan</w:t>
      </w:r>
      <w:proofErr w:type="spellEnd"/>
      <w:r w:rsidR="00CB470E">
        <w:rPr>
          <w:rFonts w:ascii="Arial" w:eastAsia="Arial" w:hAnsi="Arial" w:cs="Arial"/>
          <w:sz w:val="24"/>
          <w:szCs w:val="24"/>
        </w:rPr>
        <w:t>}</w:t>
      </w:r>
    </w:p>
    <w:p w14:paraId="2F424D05" w14:textId="77777777" w:rsidR="002E4CBA" w:rsidRDefault="002E4CBA">
      <w:pPr>
        <w:spacing w:before="3" w:line="120" w:lineRule="exact"/>
        <w:rPr>
          <w:sz w:val="12"/>
          <w:szCs w:val="12"/>
        </w:rPr>
      </w:pPr>
    </w:p>
    <w:p w14:paraId="1D918578" w14:textId="77777777" w:rsidR="002E4CBA" w:rsidRDefault="002E4CBA">
      <w:pPr>
        <w:spacing w:line="200" w:lineRule="exact"/>
        <w:sectPr w:rsidR="002E4CBA">
          <w:type w:val="continuous"/>
          <w:pgSz w:w="11920" w:h="16860"/>
          <w:pgMar w:top="660" w:right="740" w:bottom="280" w:left="640" w:header="720" w:footer="720" w:gutter="0"/>
          <w:cols w:space="720"/>
        </w:sectPr>
      </w:pPr>
    </w:p>
    <w:p w14:paraId="72BA1F76" w14:textId="066351DD" w:rsidR="002E4CBA" w:rsidRDefault="0017543D">
      <w:pPr>
        <w:spacing w:before="29"/>
        <w:ind w:left="520" w:right="-56"/>
        <w:rPr>
          <w:rFonts w:ascii="Arial" w:eastAsia="Arial" w:hAnsi="Arial" w:cs="Arial"/>
          <w:sz w:val="24"/>
          <w:szCs w:val="24"/>
        </w:rPr>
      </w:pPr>
      <w:r>
        <w:lastRenderedPageBreak/>
        <w:pict w14:anchorId="5304C6AB">
          <v:group id="_x0000_s1105" style="position:absolute;left:0;text-align:left;margin-left:-35.1pt;margin-top:20.35pt;width:505.75pt;height:0;z-index:-251631616;mso-position-horizontal-relative:page" coordorigin="720,583" coordsize="10115,0">
            <v:polyline id="_x0000_s1106" style="position:absolute" points="2880,2332,12995,2332" coordorigin="720,583" coordsize="10115,0" filled="f" strokeweight="14051emu">
              <v:path arrowok="t"/>
              <o:lock v:ext="edit" verticies="t"/>
            </v:polyline>
            <w10:wrap anchorx="page"/>
          </v:group>
        </w:pict>
      </w:r>
      <w:r w:rsidR="00F8630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2DC344" wp14:editId="46A8C119">
                <wp:simplePos x="0" y="0"/>
                <wp:positionH relativeFrom="column">
                  <wp:posOffset>1771650</wp:posOffset>
                </wp:positionH>
                <wp:positionV relativeFrom="paragraph">
                  <wp:posOffset>224155</wp:posOffset>
                </wp:positionV>
                <wp:extent cx="3244850" cy="0"/>
                <wp:effectExtent l="0" t="0" r="1270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48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C069C" id="Straight Connector 14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5pt,17.65pt" to="39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" strokecolor="black [3040]">
                <v:stroke dashstyle="3 1"/>
              </v:line>
            </w:pict>
          </mc:Fallback>
        </mc:AlternateContent>
      </w:r>
      <w:r w:rsidR="00F86306">
        <w:rPr>
          <w:rFonts w:ascii="Arial" w:eastAsia="Arial" w:hAnsi="Arial" w:cs="Arial"/>
          <w:sz w:val="24"/>
          <w:szCs w:val="24"/>
        </w:rPr>
        <w:t>J</w:t>
      </w:r>
      <w:r w:rsidR="00F86306">
        <w:rPr>
          <w:rFonts w:ascii="Arial" w:eastAsia="Arial" w:hAnsi="Arial" w:cs="Arial"/>
          <w:spacing w:val="1"/>
          <w:sz w:val="24"/>
          <w:szCs w:val="24"/>
        </w:rPr>
        <w:t>AB</w:t>
      </w:r>
      <w:r w:rsidR="00F86306">
        <w:rPr>
          <w:rFonts w:ascii="Arial" w:eastAsia="Arial" w:hAnsi="Arial" w:cs="Arial"/>
          <w:sz w:val="24"/>
          <w:szCs w:val="24"/>
        </w:rPr>
        <w:t>A</w:t>
      </w:r>
      <w:r w:rsidR="00F86306">
        <w:rPr>
          <w:rFonts w:ascii="Arial" w:eastAsia="Arial" w:hAnsi="Arial" w:cs="Arial"/>
          <w:spacing w:val="3"/>
          <w:sz w:val="24"/>
          <w:szCs w:val="24"/>
        </w:rPr>
        <w:t>T</w:t>
      </w:r>
      <w:r w:rsidR="00F86306">
        <w:rPr>
          <w:rFonts w:ascii="Arial" w:eastAsia="Arial" w:hAnsi="Arial" w:cs="Arial"/>
          <w:spacing w:val="1"/>
          <w:sz w:val="24"/>
          <w:szCs w:val="24"/>
        </w:rPr>
        <w:t>A</w:t>
      </w:r>
      <w:r w:rsidR="00F86306">
        <w:rPr>
          <w:rFonts w:ascii="Arial" w:eastAsia="Arial" w:hAnsi="Arial" w:cs="Arial"/>
          <w:sz w:val="24"/>
          <w:szCs w:val="24"/>
        </w:rPr>
        <w:t xml:space="preserve">N          </w:t>
      </w:r>
      <w:proofErr w:type="gramStart"/>
      <w:r w:rsidR="00F86306">
        <w:rPr>
          <w:rFonts w:ascii="Arial" w:eastAsia="Arial" w:hAnsi="Arial" w:cs="Arial"/>
          <w:sz w:val="24"/>
          <w:szCs w:val="24"/>
        </w:rPr>
        <w:t xml:space="preserve"> </w:t>
      </w:r>
      <w:r w:rsidR="00F86306">
        <w:rPr>
          <w:rFonts w:ascii="Arial" w:eastAsia="Arial" w:hAnsi="Arial" w:cs="Arial"/>
          <w:spacing w:val="66"/>
          <w:sz w:val="24"/>
          <w:szCs w:val="24"/>
        </w:rPr>
        <w:t xml:space="preserve"> </w:t>
      </w:r>
      <w:r w:rsidR="00F86306">
        <w:rPr>
          <w:rFonts w:ascii="Arial" w:eastAsia="Arial" w:hAnsi="Arial" w:cs="Arial"/>
          <w:sz w:val="24"/>
          <w:szCs w:val="24"/>
        </w:rPr>
        <w:t>:</w:t>
      </w:r>
      <w:proofErr w:type="gramEnd"/>
    </w:p>
    <w:p w14:paraId="6955EE05" w14:textId="3DEB492E" w:rsidR="002E4CBA" w:rsidRDefault="00F86306">
      <w:pPr>
        <w:spacing w:before="58" w:line="260" w:lineRule="exact"/>
        <w:rPr>
          <w:rFonts w:ascii="Arial" w:eastAsia="Arial" w:hAnsi="Arial" w:cs="Arial"/>
          <w:sz w:val="24"/>
          <w:szCs w:val="24"/>
        </w:rPr>
        <w:sectPr w:rsidR="002E4CBA">
          <w:type w:val="continuous"/>
          <w:pgSz w:w="11920" w:h="16860"/>
          <w:pgMar w:top="660" w:right="740" w:bottom="280" w:left="640" w:header="720" w:footer="720" w:gutter="0"/>
          <w:cols w:num="2" w:space="720" w:equalWidth="0">
            <w:col w:w="2547" w:space="494"/>
            <w:col w:w="7499"/>
          </w:cols>
        </w:sectPr>
      </w:pPr>
      <w:r>
        <w:br w:type="column"/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lastRenderedPageBreak/>
        <w:t>PE</w:t>
      </w:r>
      <w:r>
        <w:rPr>
          <w:rFonts w:ascii="Arial" w:eastAsia="Arial" w:hAnsi="Arial" w:cs="Arial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G</w:t>
      </w:r>
      <w:r>
        <w:rPr>
          <w:rFonts w:ascii="Arial" w:eastAsia="Arial" w:hAnsi="Arial" w:cs="Arial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I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-1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D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S</w:t>
      </w:r>
      <w:r>
        <w:rPr>
          <w:rFonts w:ascii="Arial" w:eastAsia="Arial" w:hAnsi="Arial" w:cs="Arial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L</w:t>
      </w:r>
      <w:r>
        <w:rPr>
          <w:rFonts w:ascii="Arial" w:eastAsia="Arial" w:hAnsi="Arial" w:cs="Arial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RA</w:t>
      </w:r>
      <w:r>
        <w:rPr>
          <w:rFonts w:ascii="Arial" w:eastAsia="Arial" w:hAnsi="Arial" w:cs="Arial"/>
          <w:position w:val="-1"/>
          <w:sz w:val="24"/>
          <w:szCs w:val="24"/>
        </w:rPr>
        <w:t>N</w:t>
      </w:r>
    </w:p>
    <w:p w14:paraId="20993546" w14:textId="77777777" w:rsidR="002E4CBA" w:rsidRDefault="002E4CBA">
      <w:pPr>
        <w:spacing w:line="200" w:lineRule="exact"/>
      </w:pPr>
    </w:p>
    <w:p w14:paraId="309D70C8" w14:textId="77777777" w:rsidR="002E4CBA" w:rsidRDefault="002E4CBA">
      <w:pPr>
        <w:spacing w:before="18" w:line="200" w:lineRule="exact"/>
      </w:pPr>
    </w:p>
    <w:p w14:paraId="22FC84E5" w14:textId="77777777" w:rsidR="002E4CBA" w:rsidRDefault="00F86306">
      <w:pPr>
        <w:spacing w:before="29" w:line="260" w:lineRule="exact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BA</w:t>
      </w:r>
      <w:r>
        <w:rPr>
          <w:rFonts w:ascii="Arial" w:eastAsia="Arial" w:hAnsi="Arial" w:cs="Arial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AGI</w:t>
      </w:r>
      <w:r>
        <w:rPr>
          <w:rFonts w:ascii="Arial" w:eastAsia="Arial" w:hAnsi="Arial" w:cs="Arial"/>
          <w:position w:val="-1"/>
          <w:sz w:val="24"/>
          <w:szCs w:val="24"/>
        </w:rPr>
        <w:t>AN</w:t>
      </w:r>
      <w:r>
        <w:rPr>
          <w:rFonts w:ascii="Arial" w:eastAsia="Arial" w:hAnsi="Arial" w:cs="Arial"/>
          <w:spacing w:val="58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B (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UN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T</w:t>
      </w:r>
      <w:r>
        <w:rPr>
          <w:rFonts w:ascii="Arial" w:eastAsia="Arial" w:hAnsi="Arial" w:cs="Arial"/>
          <w:position w:val="-1"/>
          <w:sz w:val="24"/>
          <w:szCs w:val="24"/>
        </w:rPr>
        <w:t>UK</w:t>
      </w:r>
      <w:r>
        <w:rPr>
          <w:rFonts w:ascii="Arial" w:eastAsia="Arial" w:hAnsi="Arial" w:cs="Arial"/>
          <w:spacing w:val="-6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D</w:t>
      </w:r>
      <w:r>
        <w:rPr>
          <w:rFonts w:ascii="Arial" w:eastAsia="Arial" w:hAnsi="Arial" w:cs="Arial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IS</w:t>
      </w:r>
      <w:r>
        <w:rPr>
          <w:rFonts w:ascii="Arial" w:eastAsia="Arial" w:hAnsi="Arial" w:cs="Arial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6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PK</w:t>
      </w:r>
      <w:r>
        <w:rPr>
          <w:rFonts w:ascii="Arial" w:eastAsia="Arial" w:hAnsi="Arial" w:cs="Arial"/>
          <w:position w:val="-1"/>
          <w:sz w:val="24"/>
          <w:szCs w:val="24"/>
        </w:rPr>
        <w:t>K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JA</w:t>
      </w:r>
      <w:r>
        <w:rPr>
          <w:rFonts w:ascii="Arial" w:eastAsia="Arial" w:hAnsi="Arial" w:cs="Arial"/>
          <w:spacing w:val="-7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14:paraId="4C830FAB" w14:textId="77777777" w:rsidR="002E4CBA" w:rsidRDefault="002E4CBA">
      <w:pPr>
        <w:spacing w:before="8" w:line="100" w:lineRule="exact"/>
        <w:rPr>
          <w:sz w:val="11"/>
          <w:szCs w:val="11"/>
        </w:rPr>
      </w:pPr>
    </w:p>
    <w:p w14:paraId="5AFD0217" w14:textId="77777777" w:rsidR="002E4CBA" w:rsidRDefault="002E4CBA">
      <w:pPr>
        <w:spacing w:line="200" w:lineRule="exact"/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9"/>
        <w:gridCol w:w="2661"/>
        <w:gridCol w:w="3891"/>
      </w:tblGrid>
      <w:tr w:rsidR="002E4CBA" w14:paraId="2315FB98" w14:textId="77777777" w:rsidTr="0017543D">
        <w:trPr>
          <w:trHeight w:hRule="exact" w:val="489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37460692" w14:textId="77777777" w:rsidR="002E4CBA" w:rsidRDefault="00F86306" w:rsidP="0017543D">
            <w:pPr>
              <w:spacing w:before="69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1476DD31" w14:textId="77777777" w:rsidR="002E4CBA" w:rsidRDefault="00F86306" w:rsidP="0017543D">
            <w:pPr>
              <w:spacing w:before="69"/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RO</w:t>
            </w:r>
            <w:r>
              <w:rPr>
                <w:rFonts w:ascii="Arial" w:eastAsia="Arial" w:hAnsi="Arial" w:cs="Arial"/>
                <w:sz w:val="24"/>
                <w:szCs w:val="24"/>
              </w:rPr>
              <w:t>J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14:paraId="2F106596" w14:textId="77777777" w:rsidR="002E4CBA" w:rsidRDefault="00F86306" w:rsidP="0017543D">
            <w:pPr>
              <w:spacing w:before="69"/>
              <w:ind w:left="15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  <w:tr w:rsidR="002E4CBA" w14:paraId="1E347245" w14:textId="77777777" w:rsidTr="0017543D">
        <w:trPr>
          <w:trHeight w:hRule="exact" w:val="538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1D61B05E" w14:textId="77777777" w:rsidR="002E4CBA" w:rsidRDefault="002E4CBA" w:rsidP="0017543D">
            <w:pPr>
              <w:spacing w:before="8" w:line="100" w:lineRule="exact"/>
              <w:rPr>
                <w:sz w:val="11"/>
                <w:szCs w:val="11"/>
              </w:rPr>
            </w:pPr>
          </w:p>
          <w:p w14:paraId="47B7B7D3" w14:textId="77777777" w:rsidR="002E4CBA" w:rsidRDefault="00F86306" w:rsidP="0017543D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6E1403E6" w14:textId="77777777" w:rsidR="002E4CBA" w:rsidRDefault="002E4CBA" w:rsidP="0017543D">
            <w:pPr>
              <w:spacing w:before="8" w:line="100" w:lineRule="exact"/>
              <w:rPr>
                <w:sz w:val="11"/>
                <w:szCs w:val="11"/>
              </w:rPr>
            </w:pPr>
          </w:p>
          <w:p w14:paraId="10E67E20" w14:textId="77777777" w:rsidR="002E4CBA" w:rsidRDefault="00F86306" w:rsidP="0017543D">
            <w:pPr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RA</w:t>
            </w:r>
            <w:r>
              <w:rPr>
                <w:rFonts w:ascii="Arial" w:eastAsia="Arial" w:hAnsi="Arial" w:cs="Arial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RJA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14:paraId="758156EE" w14:textId="77777777" w:rsidR="002E4CBA" w:rsidRDefault="002E4CBA" w:rsidP="0017543D">
            <w:pPr>
              <w:spacing w:before="8" w:line="100" w:lineRule="exact"/>
              <w:rPr>
                <w:sz w:val="11"/>
                <w:szCs w:val="11"/>
              </w:rPr>
            </w:pPr>
          </w:p>
          <w:p w14:paraId="7DF0E956" w14:textId="77777777" w:rsidR="002E4CBA" w:rsidRDefault="00F86306" w:rsidP="0017543D">
            <w:pPr>
              <w:ind w:left="15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  <w:tr w:rsidR="002E4CBA" w14:paraId="364F5BAD" w14:textId="77777777" w:rsidTr="0017543D">
        <w:trPr>
          <w:trHeight w:hRule="exact" w:val="538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5D107571" w14:textId="77777777" w:rsidR="002E4CBA" w:rsidRDefault="002E4CBA" w:rsidP="0017543D">
            <w:pPr>
              <w:spacing w:before="8" w:line="100" w:lineRule="exact"/>
              <w:rPr>
                <w:sz w:val="11"/>
                <w:szCs w:val="11"/>
              </w:rPr>
            </w:pPr>
          </w:p>
          <w:p w14:paraId="5B76489D" w14:textId="77777777" w:rsidR="002E4CBA" w:rsidRDefault="00F86306" w:rsidP="0017543D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3.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63CCA3B2" w14:textId="77777777" w:rsidR="002E4CBA" w:rsidRDefault="002E4CBA" w:rsidP="0017543D">
            <w:pPr>
              <w:spacing w:before="8" w:line="100" w:lineRule="exact"/>
              <w:rPr>
                <w:sz w:val="11"/>
                <w:szCs w:val="11"/>
              </w:rPr>
            </w:pPr>
          </w:p>
          <w:p w14:paraId="3CB0DCC0" w14:textId="77777777" w:rsidR="002E4CBA" w:rsidRDefault="00F86306" w:rsidP="0017543D">
            <w:pPr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US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14:paraId="6811799B" w14:textId="77777777" w:rsidR="002E4CBA" w:rsidRDefault="002E4CBA" w:rsidP="0017543D">
            <w:pPr>
              <w:spacing w:before="8" w:line="100" w:lineRule="exact"/>
              <w:rPr>
                <w:sz w:val="11"/>
                <w:szCs w:val="11"/>
              </w:rPr>
            </w:pPr>
          </w:p>
          <w:p w14:paraId="01731092" w14:textId="77777777" w:rsidR="002E4CBA" w:rsidRDefault="00F86306" w:rsidP="0017543D">
            <w:pPr>
              <w:ind w:left="15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  <w:tr w:rsidR="002E4CBA" w14:paraId="3CEC23A5" w14:textId="77777777" w:rsidTr="0017543D">
        <w:trPr>
          <w:trHeight w:hRule="exact" w:val="538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1D7CBCE4" w14:textId="77777777" w:rsidR="002E4CBA" w:rsidRDefault="002E4CBA" w:rsidP="0017543D">
            <w:pPr>
              <w:spacing w:before="9" w:line="100" w:lineRule="exact"/>
              <w:rPr>
                <w:sz w:val="11"/>
                <w:szCs w:val="11"/>
              </w:rPr>
            </w:pPr>
          </w:p>
          <w:p w14:paraId="556728E1" w14:textId="77777777" w:rsidR="002E4CBA" w:rsidRDefault="00F86306" w:rsidP="0017543D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4.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71982676" w14:textId="77777777" w:rsidR="002E4CBA" w:rsidRDefault="002E4CBA" w:rsidP="0017543D">
            <w:pPr>
              <w:spacing w:before="9" w:line="100" w:lineRule="exact"/>
              <w:rPr>
                <w:sz w:val="11"/>
                <w:szCs w:val="11"/>
              </w:rPr>
            </w:pPr>
          </w:p>
          <w:p w14:paraId="75087E31" w14:textId="77777777" w:rsidR="002E4CBA" w:rsidRDefault="00F86306" w:rsidP="0017543D">
            <w:pPr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JEN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RJA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14:paraId="61DE0B6B" w14:textId="77777777" w:rsidR="002E4CBA" w:rsidRDefault="002E4CBA" w:rsidP="0017543D">
            <w:pPr>
              <w:spacing w:before="9" w:line="100" w:lineRule="exact"/>
              <w:rPr>
                <w:sz w:val="11"/>
                <w:szCs w:val="11"/>
              </w:rPr>
            </w:pPr>
          </w:p>
          <w:p w14:paraId="1E68FE2F" w14:textId="77777777" w:rsidR="002E4CBA" w:rsidRDefault="00F86306" w:rsidP="0017543D">
            <w:pPr>
              <w:ind w:left="15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  <w:tr w:rsidR="002E4CBA" w14:paraId="389D6310" w14:textId="77777777" w:rsidTr="0017543D">
        <w:trPr>
          <w:trHeight w:hRule="exact" w:val="538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4A205139" w14:textId="77777777" w:rsidR="002E4CBA" w:rsidRDefault="002E4CBA" w:rsidP="0017543D">
            <w:pPr>
              <w:spacing w:before="8" w:line="100" w:lineRule="exact"/>
              <w:rPr>
                <w:sz w:val="11"/>
                <w:szCs w:val="11"/>
              </w:rPr>
            </w:pPr>
          </w:p>
          <w:p w14:paraId="54D8E135" w14:textId="77777777" w:rsidR="002E4CBA" w:rsidRDefault="00F86306" w:rsidP="0017543D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5.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1F447E81" w14:textId="77777777" w:rsidR="002E4CBA" w:rsidRDefault="002E4CBA" w:rsidP="0017543D">
            <w:pPr>
              <w:spacing w:before="8" w:line="100" w:lineRule="exact"/>
              <w:rPr>
                <w:sz w:val="11"/>
                <w:szCs w:val="11"/>
              </w:rPr>
            </w:pPr>
          </w:p>
          <w:p w14:paraId="21B5E2F2" w14:textId="77777777" w:rsidR="002E4CBA" w:rsidRDefault="00F86306" w:rsidP="0017543D">
            <w:pPr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JEN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RA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14:paraId="59D02DB6" w14:textId="77777777" w:rsidR="002E4CBA" w:rsidRDefault="002E4CBA" w:rsidP="0017543D">
            <w:pPr>
              <w:spacing w:before="8" w:line="100" w:lineRule="exact"/>
              <w:rPr>
                <w:sz w:val="11"/>
                <w:szCs w:val="11"/>
              </w:rPr>
            </w:pPr>
          </w:p>
          <w:p w14:paraId="22768A1E" w14:textId="77777777" w:rsidR="002E4CBA" w:rsidRDefault="00F86306" w:rsidP="0017543D">
            <w:pPr>
              <w:ind w:left="15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  <w:tr w:rsidR="002E4CBA" w14:paraId="022B680D" w14:textId="77777777" w:rsidTr="0017543D">
        <w:trPr>
          <w:trHeight w:hRule="exact" w:val="538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08EE1F34" w14:textId="77777777" w:rsidR="002E4CBA" w:rsidRDefault="002E4CBA" w:rsidP="0017543D">
            <w:pPr>
              <w:spacing w:before="8" w:line="100" w:lineRule="exact"/>
              <w:rPr>
                <w:sz w:val="11"/>
                <w:szCs w:val="11"/>
              </w:rPr>
            </w:pPr>
          </w:p>
          <w:p w14:paraId="322FBED2" w14:textId="77777777" w:rsidR="002E4CBA" w:rsidRDefault="00F86306" w:rsidP="0017543D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6.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6CB84937" w14:textId="77777777" w:rsidR="002E4CBA" w:rsidRDefault="002E4CBA" w:rsidP="0017543D">
            <w:pPr>
              <w:spacing w:before="8" w:line="100" w:lineRule="exact"/>
              <w:rPr>
                <w:sz w:val="11"/>
                <w:szCs w:val="11"/>
              </w:rPr>
            </w:pPr>
          </w:p>
          <w:p w14:paraId="74DDB565" w14:textId="77777777" w:rsidR="002E4CBA" w:rsidRDefault="00F86306" w:rsidP="0017543D">
            <w:pPr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AE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14:paraId="7884CB9D" w14:textId="77777777" w:rsidR="002E4CBA" w:rsidRDefault="002E4CBA" w:rsidP="0017543D">
            <w:pPr>
              <w:spacing w:before="8" w:line="100" w:lineRule="exact"/>
              <w:rPr>
                <w:sz w:val="11"/>
                <w:szCs w:val="11"/>
              </w:rPr>
            </w:pPr>
          </w:p>
          <w:p w14:paraId="198443D8" w14:textId="77777777" w:rsidR="002E4CBA" w:rsidRDefault="00F86306" w:rsidP="0017543D">
            <w:pPr>
              <w:ind w:left="15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  <w:tr w:rsidR="002E4CBA" w14:paraId="079B5C8F" w14:textId="77777777" w:rsidTr="0017543D">
        <w:trPr>
          <w:trHeight w:hRule="exact" w:val="489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56435F23" w14:textId="77777777" w:rsidR="002E4CBA" w:rsidRDefault="002E4CBA" w:rsidP="0017543D">
            <w:pPr>
              <w:spacing w:before="8" w:line="100" w:lineRule="exact"/>
              <w:rPr>
                <w:sz w:val="11"/>
                <w:szCs w:val="11"/>
              </w:rPr>
            </w:pPr>
          </w:p>
          <w:p w14:paraId="71A5A631" w14:textId="77777777" w:rsidR="002E4CBA" w:rsidRDefault="00F86306" w:rsidP="0017543D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7.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7AE5ACE5" w14:textId="77777777" w:rsidR="002E4CBA" w:rsidRDefault="002E4CBA" w:rsidP="0017543D">
            <w:pPr>
              <w:spacing w:before="8" w:line="100" w:lineRule="exact"/>
              <w:rPr>
                <w:sz w:val="11"/>
                <w:szCs w:val="11"/>
              </w:rPr>
            </w:pPr>
          </w:p>
          <w:p w14:paraId="5826BA36" w14:textId="77777777" w:rsidR="002E4CBA" w:rsidRDefault="00F86306" w:rsidP="0017543D">
            <w:pPr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NS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14:paraId="60C28E8B" w14:textId="77777777" w:rsidR="002E4CBA" w:rsidRDefault="002E4CBA" w:rsidP="0017543D">
            <w:pPr>
              <w:spacing w:before="8" w:line="100" w:lineRule="exact"/>
              <w:rPr>
                <w:sz w:val="11"/>
                <w:szCs w:val="11"/>
              </w:rPr>
            </w:pPr>
          </w:p>
          <w:p w14:paraId="22E35E0A" w14:textId="77777777" w:rsidR="002E4CBA" w:rsidRDefault="00F86306" w:rsidP="0017543D">
            <w:pPr>
              <w:ind w:left="15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</w:tbl>
    <w:p w14:paraId="6E3A92E4" w14:textId="2A806F0B" w:rsidR="002E4CBA" w:rsidRDefault="0017543D">
      <w:pPr>
        <w:spacing w:line="280" w:lineRule="exact"/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14:paraId="582236D4" w14:textId="77777777" w:rsidR="002E4CBA" w:rsidRDefault="00F86306">
      <w:pPr>
        <w:spacing w:before="49"/>
        <w:ind w:left="100"/>
        <w:rPr>
          <w:rFonts w:ascii="Haettenschweiler" w:eastAsia="Haettenschweiler" w:hAnsi="Haettenschweiler" w:cs="Haettenschweiler"/>
          <w:sz w:val="16"/>
          <w:szCs w:val="16"/>
        </w:rPr>
      </w:pPr>
      <w:r>
        <w:rPr>
          <w:rFonts w:ascii="Haettenschweiler" w:eastAsia="Haettenschweiler" w:hAnsi="Haettenschweiler" w:cs="Haettenschweiler"/>
          <w:spacing w:val="1"/>
          <w:sz w:val="16"/>
          <w:szCs w:val="16"/>
        </w:rPr>
        <w:t>c:</w:t>
      </w:r>
      <w:r>
        <w:rPr>
          <w:rFonts w:ascii="Haettenschweiler" w:eastAsia="Haettenschweiler" w:hAnsi="Haettenschweiler" w:cs="Haettenschweiler"/>
          <w:sz w:val="16"/>
          <w:szCs w:val="16"/>
        </w:rPr>
        <w:t>\</w:t>
      </w:r>
      <w:r>
        <w:rPr>
          <w:rFonts w:ascii="Haettenschweiler" w:eastAsia="Haettenschweiler" w:hAnsi="Haettenschweiler" w:cs="Haettenschweiler"/>
          <w:spacing w:val="2"/>
          <w:sz w:val="16"/>
          <w:szCs w:val="16"/>
        </w:rPr>
        <w:t>m</w:t>
      </w:r>
      <w:r>
        <w:rPr>
          <w:rFonts w:ascii="Haettenschweiler" w:eastAsia="Haettenschweiler" w:hAnsi="Haettenschweiler" w:cs="Haettenschweiler"/>
          <w:sz w:val="16"/>
          <w:szCs w:val="16"/>
        </w:rPr>
        <w:t>r</w:t>
      </w:r>
      <w:r>
        <w:rPr>
          <w:rFonts w:ascii="Haettenschweiler" w:eastAsia="Haettenschweiler" w:hAnsi="Haettenschweiler" w:cs="Haettenschweiler"/>
          <w:spacing w:val="-1"/>
          <w:sz w:val="16"/>
          <w:szCs w:val="16"/>
        </w:rPr>
        <w:t>j</w:t>
      </w:r>
      <w:r>
        <w:rPr>
          <w:rFonts w:ascii="Haettenschweiler" w:eastAsia="Haettenschweiler" w:hAnsi="Haettenschweiler" w:cs="Haettenschweiler"/>
          <w:spacing w:val="1"/>
          <w:sz w:val="16"/>
          <w:szCs w:val="16"/>
        </w:rPr>
        <w:t>.</w:t>
      </w:r>
      <w:r>
        <w:rPr>
          <w:rFonts w:ascii="Haettenschweiler" w:eastAsia="Haettenschweiler" w:hAnsi="Haettenschweiler" w:cs="Haettenschweiler"/>
          <w:sz w:val="16"/>
          <w:szCs w:val="16"/>
        </w:rPr>
        <w:t>2007. M</w:t>
      </w:r>
      <w:r>
        <w:rPr>
          <w:rFonts w:ascii="Haettenschweiler" w:eastAsia="Haettenschweiler" w:hAnsi="Haettenschweiler" w:cs="Haettenschweiler"/>
          <w:spacing w:val="1"/>
          <w:sz w:val="16"/>
          <w:szCs w:val="16"/>
        </w:rPr>
        <w:t>R</w:t>
      </w:r>
      <w:r>
        <w:rPr>
          <w:rFonts w:ascii="Haettenschweiler" w:eastAsia="Haettenschweiler" w:hAnsi="Haettenschweiler" w:cs="Haettenschweiler"/>
          <w:spacing w:val="-1"/>
          <w:sz w:val="16"/>
          <w:szCs w:val="16"/>
        </w:rPr>
        <w:t>K</w:t>
      </w:r>
      <w:r>
        <w:rPr>
          <w:rFonts w:ascii="Haettenschweiler" w:eastAsia="Haettenschweiler" w:hAnsi="Haettenschweiler" w:cs="Haettenschweiler"/>
          <w:spacing w:val="1"/>
          <w:sz w:val="16"/>
          <w:szCs w:val="16"/>
        </w:rPr>
        <w:t>0</w:t>
      </w:r>
      <w:r>
        <w:rPr>
          <w:rFonts w:ascii="Haettenschweiler" w:eastAsia="Haettenschweiler" w:hAnsi="Haettenschweiler" w:cs="Haettenschweiler"/>
          <w:spacing w:val="-1"/>
          <w:sz w:val="16"/>
          <w:szCs w:val="16"/>
        </w:rPr>
        <w:t>1</w:t>
      </w:r>
      <w:r>
        <w:rPr>
          <w:rFonts w:ascii="Haettenschweiler" w:eastAsia="Haettenschweiler" w:hAnsi="Haettenschweiler" w:cs="Haettenschweiler"/>
          <w:spacing w:val="2"/>
          <w:sz w:val="16"/>
          <w:szCs w:val="16"/>
        </w:rPr>
        <w:t>.</w:t>
      </w:r>
      <w:r>
        <w:rPr>
          <w:rFonts w:ascii="Haettenschweiler" w:eastAsia="Haettenschweiler" w:hAnsi="Haettenschweiler" w:cs="Haettenschweiler"/>
          <w:sz w:val="16"/>
          <w:szCs w:val="16"/>
        </w:rPr>
        <w:t>d</w:t>
      </w:r>
      <w:r>
        <w:rPr>
          <w:rFonts w:ascii="Haettenschweiler" w:eastAsia="Haettenschweiler" w:hAnsi="Haettenschweiler" w:cs="Haettenschweiler"/>
          <w:spacing w:val="1"/>
          <w:sz w:val="16"/>
          <w:szCs w:val="16"/>
        </w:rPr>
        <w:t>b</w:t>
      </w:r>
      <w:r>
        <w:rPr>
          <w:rFonts w:ascii="Haettenschweiler" w:eastAsia="Haettenschweiler" w:hAnsi="Haettenschweiler" w:cs="Haettenschweiler"/>
          <w:sz w:val="16"/>
          <w:szCs w:val="16"/>
        </w:rPr>
        <w:t>.</w:t>
      </w:r>
    </w:p>
    <w:sectPr w:rsidR="002E4CBA">
      <w:type w:val="continuous"/>
      <w:pgSz w:w="11920" w:h="16860"/>
      <w:pgMar w:top="660" w:right="74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aettenschweiler">
    <w:panose1 w:val="020B070604090206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52677008"/>
    <w:multiLevelType w:val="multilevel"/>
    <w:tmpl w:val="7B0258A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CBA"/>
    <w:rsid w:val="0017543D"/>
    <w:rsid w:val="00217EF2"/>
    <w:rsid w:val="002E4CBA"/>
    <w:rsid w:val="004C023D"/>
    <w:rsid w:val="008540A5"/>
    <w:rsid w:val="00A362CC"/>
    <w:rsid w:val="00CA737D"/>
    <w:rsid w:val="00CB470E"/>
    <w:rsid w:val="00D04E89"/>
    <w:rsid w:val="00F8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7"/>
    <o:shapelayout v:ext="edit">
      <o:idmap v:ext="edit" data="1"/>
    </o:shapelayout>
  </w:shapeDefaults>
  <w:decimalSymbol w:val="."/>
  <w:listSeparator w:val=","/>
  <w14:docId w14:val="7D2C638B"/>
  <w15:docId w15:val="{46B58AF6-FB9C-41D0-9E6E-9B5B826A0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A6647-9097-3A48-A46A-56FA31EC3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232</Words>
  <Characters>1328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10</cp:revision>
  <dcterms:created xsi:type="dcterms:W3CDTF">2018-12-09T13:42:00Z</dcterms:created>
  <dcterms:modified xsi:type="dcterms:W3CDTF">2019-04-28T07:56:00Z</dcterms:modified>
</cp:coreProperties>
</file>