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78078B" w14:textId="77777777" w:rsidR="008C2F56" w:rsidRDefault="005F421B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 w14:anchorId="048CCFFA"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polyline id="_x0000_s1098" style="position:absolute" points="1440,3156,12036,3156" coordorigin="720,1578" coordsize="10596,0" filled="f" strokeweight="29874emu">
              <v:path arrowok="t"/>
            </v:polyline>
            <w10:wrap anchorx="page" anchory="page"/>
          </v:group>
        </w:pict>
      </w:r>
      <w:r>
        <w:pict w14:anchorId="29136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14:paraId="1FC63391" w14:textId="77777777"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14:paraId="11B513E0" w14:textId="77777777" w:rsidR="008C2F56" w:rsidRDefault="008C2F56">
      <w:pPr>
        <w:spacing w:before="19" w:line="200" w:lineRule="exact"/>
      </w:pPr>
    </w:p>
    <w:p w14:paraId="6AC835D0" w14:textId="77777777" w:rsidR="008C2F56" w:rsidRDefault="005F421B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 w14:anchorId="680011FE"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polyline id="_x0000_s1095" style="position:absolute" points="20534,5026,21570,5026" coordorigin="10267,2513" coordsize="1036,0" filled="f" strokeweight="9451emu">
              <v:path arrowok="t"/>
            </v:polyline>
            <v:polyline id="_x0000_s1094" style="position:absolute" points="21582,5040,20532,5040" coordorigin="10266,2520" coordsize="1050,0" filled="f" strokeweight="10703emu">
              <v:path arrowok="t"/>
            </v:polyline>
            <v:polyline id="_x0000_s1093" style="position:absolute" points="20532,5040,21582,5040" coordorigin="10266,2520" coordsize="1050,0" filled="f" strokeweight="10703emu">
              <v:path arrowok="t"/>
            </v:polyline>
            <w10:wrap anchorx="page" anchory="page"/>
          </v:group>
        </w:pict>
      </w:r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14:paraId="1DC56AAB" w14:textId="77777777"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3999F092" w14:textId="77777777" w:rsidR="008C2F56" w:rsidRDefault="005F421B">
      <w:pPr>
        <w:spacing w:before="74"/>
        <w:ind w:left="225" w:right="-49"/>
        <w:rPr>
          <w:sz w:val="19"/>
          <w:szCs w:val="19"/>
        </w:rPr>
      </w:pPr>
      <w:r>
        <w:lastRenderedPageBreak/>
        <w:pict w14:anchorId="65BF3528">
          <v:group id="_x0000_s1089" style="position:absolute;left:0;text-align:left;margin-left:190.95pt;margin-top:14.5pt;width:195.2pt;height:1.1pt;z-index:-251669504;mso-position-horizontal-relative:page" coordorigin="3819,290" coordsize="3904,22">
            <v:polyline id="_x0000_s1091" style="position:absolute" points="7656,594,11528,594" coordorigin="3828,297" coordsize="3872,0" filled="f" strokeweight="9451emu">
              <v:path arrowok="t"/>
            </v:polyline>
            <v:polyline id="_x0000_s1090" style="position:absolute" points="7654,606,11542,606" coordorigin="3827,303" coordsize="3888,0" filled="f" strokeweight="10703emu">
              <v:path arrowok="t"/>
            </v:polyline>
            <w10:wrap anchorx="page"/>
          </v:group>
        </w:pict>
      </w:r>
      <w:r>
        <w:pict w14:anchorId="73673158"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l10205,2527,10205,2228,9425,2228,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 xml:space="preserve">g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61AEF1B2" w14:textId="77777777" w:rsidR="008C2F56" w:rsidRDefault="006E709D">
      <w:pPr>
        <w:spacing w:before="47" w:line="240" w:lineRule="exact"/>
        <w:ind w:right="-53"/>
        <w:rPr>
          <w:sz w:val="22"/>
          <w:szCs w:val="22"/>
        </w:rPr>
      </w:pPr>
      <w:r>
        <w:br w:type="column"/>
      </w:r>
      <w:r w:rsidR="005F421B">
        <w:lastRenderedPageBreak/>
        <w:t>$</w:t>
      </w:r>
      <w:r w:rsidR="00AC6376">
        <w:rPr>
          <w:position w:val="-1"/>
          <w:sz w:val="22"/>
          <w:szCs w:val="22"/>
        </w:rPr>
        <w:t>{namakon}</w:t>
      </w:r>
    </w:p>
    <w:p w14:paraId="0F7B1FA5" w14:textId="77777777"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 xml:space="preserve">d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 xml:space="preserve">: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</w:t>
      </w:r>
      <w:r w:rsidR="005F421B">
        <w:rPr>
          <w:rFonts w:ascii="Arial" w:eastAsia="Arial" w:hAnsi="Arial" w:cs="Arial"/>
          <w:b/>
          <w:spacing w:val="2"/>
          <w:position w:val="2"/>
        </w:rPr>
        <w:t>$</w:t>
      </w:r>
      <w:r w:rsidR="00AC6376">
        <w:rPr>
          <w:rFonts w:ascii="Arial" w:eastAsia="Arial" w:hAnsi="Arial" w:cs="Arial"/>
          <w:b/>
          <w:spacing w:val="2"/>
          <w:position w:val="2"/>
        </w:rPr>
        <w:t>{gred}</w:t>
      </w:r>
    </w:p>
    <w:p w14:paraId="0179B897" w14:textId="77777777" w:rsidR="008C2F56" w:rsidRDefault="005F421B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A11C66" wp14:editId="03CB2DA1">
                <wp:simplePos x="0" y="0"/>
                <wp:positionH relativeFrom="column">
                  <wp:posOffset>1919341</wp:posOffset>
                </wp:positionH>
                <wp:positionV relativeFrom="paragraph">
                  <wp:posOffset>164522</wp:posOffset>
                </wp:positionV>
                <wp:extent cx="2615979" cy="6860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686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4353" w14:textId="77777777" w:rsidR="00AB77CF" w:rsidRPr="00AB77CF" w:rsidRDefault="005F421B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$</w:t>
                            </w:r>
                            <w:r w:rsid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{alamatkon}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1C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51.15pt;margin-top:12.95pt;width:206pt;height:5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" filled="f" stroked="f">
                <v:textbox>
                  <w:txbxContent>
                    <w:p w14:paraId="3C484353" w14:textId="77777777" w:rsidR="00AB77CF" w:rsidRPr="00AB77CF" w:rsidRDefault="005F421B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$</w:t>
                      </w:r>
                      <w:r w:rsidR="00E400EC">
                        <w:rPr>
                          <w:sz w:val="22"/>
                          <w:szCs w:val="22"/>
                          <w:lang w:val="en-MY"/>
                        </w:rPr>
                        <w:t>{alamatkon}</w:t>
                      </w:r>
                    </w:p>
                  </w:txbxContent>
                </v:textbox>
              </v:shape>
            </w:pict>
          </mc:Fallback>
        </mc:AlternateContent>
      </w:r>
    </w:p>
    <w:p w14:paraId="35AB1C73" w14:textId="77777777" w:rsidR="008C2F56" w:rsidRDefault="005F421B" w:rsidP="005F421B">
      <w:pPr>
        <w:tabs>
          <w:tab w:val="left" w:pos="4353"/>
        </w:tabs>
        <w:spacing w:before="31"/>
        <w:ind w:left="225"/>
        <w:rPr>
          <w:sz w:val="22"/>
          <w:szCs w:val="22"/>
        </w:rPr>
      </w:pPr>
      <w:r>
        <w:pict w14:anchorId="1FB9F316">
          <v:group id="_x0000_s1084" style="position:absolute;left:0;text-align:left;margin-left:190.9pt;margin-top:12.95pt;width:195.25pt;height:1.15pt;z-index:-251665408;mso-position-horizontal-relative:page" coordorigin="3818,259" coordsize="3905,23">
            <v:polyline id="_x0000_s1086" style="position:absolute" points="7656,532,11528,532" coordorigin="3828,266" coordsize="3872,0" filled="f" strokeweight="9451emu">
              <v:path arrowok="t"/>
            </v:polyline>
            <v:polyline id="_x0000_s1085" style="position:absolute" points="7654,546,11542,546" coordorigin="3827,273" coordsize="3888,0" filled="f" strokeweight="11008emu">
              <v:path arrowok="t"/>
            </v:polylin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 xml:space="preserve">t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  <w:r>
        <w:rPr>
          <w:b/>
          <w:spacing w:val="31"/>
          <w:position w:val="2"/>
          <w:sz w:val="19"/>
          <w:szCs w:val="19"/>
        </w:rPr>
        <w:tab/>
      </w:r>
    </w:p>
    <w:p w14:paraId="006F25F9" w14:textId="77777777"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14:paraId="43107741" w14:textId="77777777" w:rsidR="008C2F56" w:rsidRDefault="005F421B">
      <w:pPr>
        <w:spacing w:before="16" w:line="260" w:lineRule="exact"/>
        <w:rPr>
          <w:sz w:val="26"/>
          <w:szCs w:val="26"/>
        </w:rPr>
      </w:pPr>
      <w:r>
        <w:pict w14:anchorId="3BAF481E">
          <v:group id="_x0000_s1078" style="position:absolute;margin-left:190.95pt;margin-top:13.85pt;width:195.2pt;height:1.1pt;z-index:-251663360;mso-position-horizontal-relative:page" coordorigin="3819,513" coordsize="3904,22">
            <v:polyline id="_x0000_s1080" style="position:absolute" points="7656,1042,11528,1042" coordorigin="3828,521" coordsize="3872,0" filled="f" strokeweight="9451emu">
              <v:path arrowok="t"/>
            </v:polyline>
            <v:polyline id="_x0000_s1079" style="position:absolute" points="7654,1054,11542,1054" coordorigin="3827,527" coordsize="3888,0" filled="f" strokeweight="10703emu">
              <v:path arrowok="t"/>
            </v:polyline>
            <w10:wrap anchorx="page"/>
          </v:group>
        </w:pict>
      </w:r>
      <w:r>
        <w:pict w14:anchorId="4E6E786B">
          <v:group id="_x0000_s1081" style="position:absolute;margin-left:190.95pt;margin-top:.4pt;width:195.2pt;height:1.1pt;z-index:-251664384;mso-position-horizontal-relative:page" coordorigin="3819,244" coordsize="3904,22">
            <v:polyline id="_x0000_s1083" style="position:absolute" points="7656,502,11528,502" coordorigin="3828,251" coordsize="3872,0" filled="f" strokeweight="9451emu">
              <v:path arrowok="t"/>
            </v:polyline>
            <v:polyline id="_x0000_s1082" style="position:absolute" points="7654,516,11542,516" coordorigin="3827,258" coordsize="3888,0" filled="f" strokeweight="10703emu">
              <v:path arrowok="t"/>
            </v:polyline>
            <w10:wrap anchorx="page"/>
          </v:group>
        </w:pict>
      </w:r>
    </w:p>
    <w:p w14:paraId="69BBE27C" w14:textId="77777777"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0E92AF" wp14:editId="6D1E4067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2349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14A0" w14:textId="77777777" w:rsidR="00E400EC" w:rsidRPr="00E400EC" w:rsidRDefault="005F421B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$</w:t>
                            </w:r>
                            <w:r w:rsidR="00E400EC"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{tajukkerja}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92AF"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" filled="f">
                <v:textbox>
                  <w:txbxContent>
                    <w:p w14:paraId="609414A0" w14:textId="77777777" w:rsidR="00E400EC" w:rsidRPr="00E400EC" w:rsidRDefault="005F421B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$</w:t>
                      </w:r>
                      <w:r w:rsidR="00E400EC" w:rsidRPr="00E400EC">
                        <w:rPr>
                          <w:sz w:val="22"/>
                          <w:szCs w:val="22"/>
                          <w:lang w:val="en-MY"/>
                        </w:rPr>
                        <w:t>{tajukkerja}</w:t>
                      </w:r>
                    </w:p>
                  </w:txbxContent>
                </v:textbox>
              </v:shape>
            </w:pict>
          </mc:Fallback>
        </mc:AlternateContent>
      </w:r>
    </w:p>
    <w:p w14:paraId="67ECAD99" w14:textId="77777777" w:rsidR="008C2F56" w:rsidRDefault="005F421B" w:rsidP="005F421B">
      <w:pPr>
        <w:tabs>
          <w:tab w:val="left" w:pos="3921"/>
        </w:tabs>
        <w:spacing w:before="40" w:line="244" w:lineRule="auto"/>
        <w:ind w:left="3204" w:right="637" w:hanging="2979"/>
        <w:rPr>
          <w:sz w:val="22"/>
          <w:szCs w:val="22"/>
        </w:rPr>
      </w:pPr>
      <w:r>
        <w:pict w14:anchorId="3C99A0EF"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14:paraId="017C1573" w14:textId="77777777"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6CBFD1DB">
          <v:group id="_x0000_s1073" style="position:absolute;left:0;text-align:left;margin-left:190.95pt;margin-top:12.75pt;width:375.3pt;height:1.1pt;z-index:-251662336;mso-position-horizontal-relative:page" coordorigin="3819,255" coordsize="7506,22">
            <v:polyline id="_x0000_s1076" style="position:absolute" points="7656,524,15131,524" coordorigin="3828,262" coordsize="7475,0" filled="f" strokeweight="9451emu">
              <v:path arrowok="t"/>
            </v:polyline>
            <v:polyline id="_x0000_s1075" style="position:absolute" points="15143,538,7654,538" coordorigin="3827,269" coordsize="7489,0" filled="f" strokeweight="10703emu">
              <v:path arrowok="t"/>
            </v:polyline>
            <v:polyline id="_x0000_s1074" style="position:absolute" points="7654,538,15143,538" coordorigin="3827,269" coordsize="7489,0" filled="f" strokeweight="10703emu">
              <v:path arrowok="t"/>
            </v:polyline>
            <w10:wrap anchorx="page"/>
          </v:group>
        </w:pict>
      </w:r>
      <w:r>
        <w:pict w14:anchorId="15E2A104">
          <v:group id="_x0000_s1069" style="position:absolute;left:0;text-align:left;margin-left:190.95pt;margin-top:26.2pt;width:375.3pt;height:1.1pt;z-index:-251661312;mso-position-horizontal-relative:page" coordorigin="3819,524" coordsize="7506,22">
            <v:polyline id="_x0000_s1072" style="position:absolute" points="7656,1064,15131,1064" coordorigin="3828,532" coordsize="7475,0" filled="f" strokeweight="9451emu">
              <v:path arrowok="t"/>
            </v:polyline>
            <v:polyline id="_x0000_s1071" style="position:absolute" points="15143,1076,7654,1076" coordorigin="3827,538" coordsize="7489,0" filled="f" strokeweight="10703emu">
              <v:path arrowok="t"/>
            </v:polyline>
            <v:polyline id="_x0000_s1070" style="position:absolute" points="7654,1076,15143,1076" coordorigin="3827,538" coordsize="7489,0" filled="f" strokeweight="10703emu">
              <v:path arrowok="t"/>
            </v:polyline>
            <w10:wrap anchorx="page"/>
          </v:group>
        </w:pict>
      </w:r>
      <w:r>
        <w:pict w14:anchorId="3247E401">
          <v:group id="_x0000_s1065" style="position:absolute;left:0;text-align:left;margin-left:190.9pt;margin-top:39.65pt;width:375.35pt;height:1.15pt;z-index:-251660288;mso-position-horizontal-relative:page" coordorigin="3818,793" coordsize="7507,23">
            <v:polyline id="_x0000_s1068" style="position:absolute" points="7656,1602,15131,1602" coordorigin="3828,801" coordsize="7475,0" filled="f" strokeweight="9451emu">
              <v:path arrowok="t"/>
            </v:polyline>
            <v:polyline id="_x0000_s1067" style="position:absolute" points="15143,1614,7654,1614" coordorigin="3827,807" coordsize="7489,0" filled="f" strokeweight="11008emu">
              <v:path arrowok="t"/>
            </v:polyline>
            <v:polyline id="_x0000_s1066" style="position:absolute" points="7654,1614,15143,1614" coordorigin="3827,807" coordsize="7489,0" filled="f" strokeweight="11008emu">
              <v:path arrowok="t"/>
            </v:polylin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 xml:space="preserve">a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  <w:r>
        <w:rPr>
          <w:b/>
          <w:spacing w:val="31"/>
          <w:position w:val="3"/>
          <w:sz w:val="19"/>
          <w:szCs w:val="19"/>
        </w:rPr>
        <w:tab/>
      </w:r>
    </w:p>
    <w:p w14:paraId="7DCCBEC3" w14:textId="77777777"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14:paraId="32BF4C88" w14:textId="77777777" w:rsidR="008C2F56" w:rsidRDefault="008C2F56">
      <w:pPr>
        <w:spacing w:before="7" w:line="120" w:lineRule="exact"/>
        <w:rPr>
          <w:sz w:val="12"/>
          <w:szCs w:val="12"/>
        </w:rPr>
      </w:pPr>
    </w:p>
    <w:p w14:paraId="6FE7C376" w14:textId="77777777"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d</w:t>
      </w:r>
    </w:p>
    <w:p w14:paraId="29427FB4" w14:textId="77777777"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 w14:paraId="2EF02D63" w14:textId="77777777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729DD5A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C1DB20B" w14:textId="77777777" w:rsidR="008C2F56" w:rsidRDefault="008C2F56">
            <w:pPr>
              <w:spacing w:line="200" w:lineRule="exact"/>
            </w:pPr>
          </w:p>
          <w:p w14:paraId="3A441CA6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20BDF2C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C7D9723" w14:textId="77777777" w:rsidR="008C2F56" w:rsidRDefault="008C2F56">
            <w:pPr>
              <w:spacing w:line="200" w:lineRule="exact"/>
            </w:pPr>
          </w:p>
          <w:p w14:paraId="791C1917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 xml:space="preserve">a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5FB7F77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5C55D8A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$</w:t>
            </w:r>
            <w:r w:rsidR="00AB77CF">
              <w:rPr>
                <w:position w:val="-1"/>
                <w:sz w:val="22"/>
                <w:szCs w:val="22"/>
              </w:rPr>
              <w:t>{noinden}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14:paraId="6465C2D4" w14:textId="77777777"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 w14:paraId="253F7520" w14:textId="77777777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F09F7CB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4C7415DD" w14:textId="77777777" w:rsidR="008C2F56" w:rsidRDefault="008C2F56">
            <w:pPr>
              <w:spacing w:line="200" w:lineRule="exact"/>
            </w:pPr>
          </w:p>
          <w:p w14:paraId="1C77A770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55F399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2131681E" w14:textId="77777777" w:rsidR="008C2F56" w:rsidRDefault="008C2F56">
            <w:pPr>
              <w:spacing w:line="200" w:lineRule="exact"/>
            </w:pPr>
          </w:p>
          <w:p w14:paraId="7F740FF3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94E14E" w14:textId="77777777"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14:paraId="449422E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$</w:t>
            </w:r>
            <w:r w:rsidR="00AB77CF">
              <w:rPr>
                <w:w w:val="99"/>
                <w:position w:val="-1"/>
                <w:sz w:val="22"/>
                <w:szCs w:val="22"/>
              </w:rPr>
              <w:t>{nosebutharga}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14:paraId="020C199E" w14:textId="77777777" w:rsidR="008C2F56" w:rsidRDefault="008C2F56"/>
        </w:tc>
      </w:tr>
      <w:tr w:rsidR="008C2F56" w14:paraId="671198DB" w14:textId="77777777" w:rsidTr="005F421B">
        <w:trPr>
          <w:trHeight w:hRule="exact" w:val="537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0E7D255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20E6DD8" w14:textId="77777777" w:rsidR="008C2F56" w:rsidRDefault="008C2F56">
            <w:pPr>
              <w:spacing w:line="200" w:lineRule="exact"/>
            </w:pPr>
          </w:p>
          <w:p w14:paraId="2E98DF3F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9B93D64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2750670" w14:textId="77777777" w:rsidR="008C2F56" w:rsidRDefault="008C2F56">
            <w:pPr>
              <w:spacing w:line="200" w:lineRule="exact"/>
            </w:pPr>
          </w:p>
          <w:p w14:paraId="2E84B9C0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4D6C408" w14:textId="77777777"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14:paraId="2E2B331C" w14:textId="77777777"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5F421B" w:rsidRPr="005F421B">
              <w:rPr>
                <w:rFonts w:eastAsia="Arial"/>
                <w:spacing w:val="27"/>
                <w:position w:val="1"/>
              </w:rPr>
              <w:t>$</w:t>
            </w:r>
            <w:r w:rsidR="00AC6376">
              <w:rPr>
                <w:position w:val="-1"/>
                <w:sz w:val="22"/>
                <w:szCs w:val="22"/>
              </w:rPr>
              <w:t>{nopolisi}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A548898" w14:textId="77777777"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14:paraId="28091DBD" w14:textId="77777777"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0C6B26E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61B7E679" w14:textId="77777777" w:rsidR="008C2F56" w:rsidRDefault="005F421B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$</w:t>
            </w:r>
            <w:r w:rsidR="00AC6376">
              <w:rPr>
                <w:position w:val="-1"/>
                <w:sz w:val="22"/>
                <w:szCs w:val="22"/>
              </w:rPr>
              <w:t>{nopl}</w:t>
            </w:r>
          </w:p>
        </w:tc>
      </w:tr>
    </w:tbl>
    <w:p w14:paraId="2921FA41" w14:textId="77777777"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178A4A49" w14:textId="77777777" w:rsidR="008C2F56" w:rsidRDefault="005F421B">
      <w:pPr>
        <w:spacing w:before="58"/>
        <w:ind w:left="225" w:right="-49"/>
        <w:rPr>
          <w:sz w:val="19"/>
          <w:szCs w:val="19"/>
        </w:rPr>
      </w:pPr>
      <w:r>
        <w:lastRenderedPageBreak/>
        <w:pict w14:anchorId="0B02D422">
          <v:group id="_x0000_s1061" style="position:absolute;left:0;text-align:left;margin-left:190.9pt;margin-top:13.7pt;width:375.35pt;height:1.1pt;z-index:-251659264;mso-position-horizontal-relative:page" coordorigin="3818,274" coordsize="7507,22">
            <v:polyline id="_x0000_s1064" style="position:absolute" points="7656,562,15131,562" coordorigin="3828,281" coordsize="7475,0" filled="f" strokeweight="9451emu">
              <v:path arrowok="t"/>
            </v:polyline>
            <v:polyline id="_x0000_s1063" style="position:absolute" points="15143,576,7654,576" coordorigin="3827,288" coordsize="7489,0" filled="f" strokeweight="11008emu">
              <v:path arrowok="t"/>
            </v:polyline>
            <v:polyline id="_x0000_s1062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F508E9D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5F421B">
        <w:lastRenderedPageBreak/>
        <w:t>$</w:t>
      </w:r>
      <w:r w:rsidR="00AC6376">
        <w:rPr>
          <w:position w:val="-1"/>
          <w:sz w:val="22"/>
          <w:szCs w:val="22"/>
        </w:rPr>
        <w:t>{kodperunturkan}</w:t>
      </w:r>
    </w:p>
    <w:p w14:paraId="407BEA70" w14:textId="77777777"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CDD9683" w14:textId="77777777" w:rsidR="008C2F56" w:rsidRDefault="005F421B">
      <w:pPr>
        <w:spacing w:before="89"/>
        <w:ind w:left="225" w:right="-49"/>
        <w:rPr>
          <w:sz w:val="19"/>
          <w:szCs w:val="19"/>
        </w:rPr>
      </w:pPr>
      <w:r>
        <w:lastRenderedPageBreak/>
        <w:pict w14:anchorId="0690C0B2">
          <v:group id="_x0000_s1057" style="position:absolute;left:0;text-align:left;margin-left:190.95pt;margin-top:15.25pt;width:375.3pt;height:1.1pt;z-index:-251658240;mso-position-horizontal-relative:page" coordorigin="3819,305" coordsize="7506,22">
            <v:polyline id="_x0000_s1060" style="position:absolute" points="7656,626,15131,626" coordorigin="3828,313" coordsize="7475,0" filled="f" strokeweight="9451emu">
              <v:path arrowok="t"/>
            </v:polyline>
            <v:polyline id="_x0000_s1059" style="position:absolute" points="15143,638,7654,638" coordorigin="3827,319" coordsize="7489,0" filled="f" strokeweight="10703emu">
              <v:path arrowok="t"/>
            </v:polyline>
            <v:polyline id="_x0000_s1058" style="position:absolute" points="7654,638,15143,638" coordorigin="3827,319" coordsize="7489,0" filled="f" strokeweight="10703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</w:t>
      </w:r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BE418E7" w14:textId="77777777" w:rsidR="008C2F56" w:rsidRDefault="008C2F56">
      <w:pPr>
        <w:spacing w:line="120" w:lineRule="exact"/>
        <w:rPr>
          <w:sz w:val="12"/>
          <w:szCs w:val="12"/>
        </w:rPr>
      </w:pPr>
    </w:p>
    <w:p w14:paraId="489C0C64" w14:textId="77777777" w:rsidR="008C2F56" w:rsidRDefault="008C2F56">
      <w:pPr>
        <w:spacing w:line="200" w:lineRule="exact"/>
      </w:pPr>
    </w:p>
    <w:p w14:paraId="25943431" w14:textId="77777777"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 xml:space="preserve">h 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41A309CD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6BBDAAF" w14:textId="77777777" w:rsidR="008C2F56" w:rsidRDefault="008C2F56">
      <w:pPr>
        <w:spacing w:line="200" w:lineRule="exact"/>
      </w:pPr>
    </w:p>
    <w:p w14:paraId="0FC143EB" w14:textId="77777777" w:rsidR="008C2F56" w:rsidRDefault="006E709D">
      <w:pPr>
        <w:ind w:left="180" w:right="-49"/>
        <w:rPr>
          <w:sz w:val="19"/>
          <w:szCs w:val="19"/>
        </w:rPr>
      </w:pPr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r>
        <w:rPr>
          <w:b/>
          <w:spacing w:val="6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 xml:space="preserve">t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045747C5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369094A" w14:textId="77777777" w:rsidR="008C2F56" w:rsidRDefault="008C2F56">
      <w:pPr>
        <w:spacing w:line="200" w:lineRule="exact"/>
      </w:pPr>
    </w:p>
    <w:p w14:paraId="0F96229E" w14:textId="77777777" w:rsidR="008C2F56" w:rsidRDefault="005F421B">
      <w:pPr>
        <w:ind w:left="180" w:right="-49"/>
        <w:rPr>
          <w:sz w:val="19"/>
          <w:szCs w:val="19"/>
        </w:rPr>
      </w:pPr>
      <w:r>
        <w:pict w14:anchorId="7A3D23CF">
          <v:group id="_x0000_s1053" style="position:absolute;left:0;text-align:left;margin-left:190.95pt;margin-top:10.8pt;width:375.3pt;height:1.1pt;z-index:-251655168;mso-position-horizontal-relative:page" coordorigin="3819,216" coordsize="7506,22">
            <v:polyline id="_x0000_s1056" style="position:absolute" points="7656,448,15131,448" coordorigin="3828,224" coordsize="7475,0" filled="f" strokeweight="9451emu">
              <v:path arrowok="t"/>
            </v:polyline>
            <v:polyline id="_x0000_s1055" style="position:absolute" points="15143,460,7654,460" coordorigin="3827,230" coordsize="7489,0" filled="f" strokeweight="10703emu">
              <v:path arrowok="t"/>
            </v:polyline>
            <v:polyline id="_x0000_s1054" style="position:absolute" points="7654,460,15143,460" coordorigin="3827,230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r w:rsidR="006E709D">
        <w:rPr>
          <w:b/>
          <w:spacing w:val="6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DBACCDC" w14:textId="77777777" w:rsidR="008C2F56" w:rsidRDefault="008C2F56">
      <w:pPr>
        <w:spacing w:line="120" w:lineRule="exact"/>
        <w:rPr>
          <w:sz w:val="12"/>
          <w:szCs w:val="12"/>
        </w:rPr>
      </w:pPr>
    </w:p>
    <w:p w14:paraId="5251D602" w14:textId="77777777" w:rsidR="008C2F56" w:rsidRDefault="008C2F56">
      <w:pPr>
        <w:spacing w:line="200" w:lineRule="exact"/>
      </w:pPr>
    </w:p>
    <w:p w14:paraId="288BEC82" w14:textId="77777777" w:rsidR="008C2F56" w:rsidRDefault="006E709D">
      <w:pPr>
        <w:spacing w:line="200" w:lineRule="exact"/>
        <w:ind w:left="180" w:right="-49"/>
        <w:rPr>
          <w:sz w:val="19"/>
          <w:szCs w:val="19"/>
        </w:rPr>
      </w:pPr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r>
        <w:rPr>
          <w:b/>
          <w:spacing w:val="6"/>
          <w:position w:val="-1"/>
          <w:sz w:val="19"/>
          <w:szCs w:val="19"/>
        </w:rPr>
        <w:t xml:space="preserve"> </w:t>
      </w:r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 xml:space="preserve">a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r>
        <w:rPr>
          <w:b/>
          <w:spacing w:val="-13"/>
          <w:position w:val="-1"/>
          <w:sz w:val="19"/>
          <w:szCs w:val="19"/>
        </w:rPr>
        <w:t xml:space="preserve">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 xml:space="preserve">a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14:paraId="1AFD12A4" w14:textId="77777777"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5F421B" w:rsidRPr="005F421B">
        <w:rPr>
          <w:rFonts w:eastAsia="Arial"/>
          <w:spacing w:val="9"/>
          <w:position w:val="2"/>
        </w:rPr>
        <w:t>$</w:t>
      </w:r>
      <w:r w:rsidR="00AC6376">
        <w:rPr>
          <w:sz w:val="22"/>
          <w:szCs w:val="22"/>
        </w:rPr>
        <w:t>{hargapesanan}</w:t>
      </w:r>
    </w:p>
    <w:p w14:paraId="79C0E821" w14:textId="77777777" w:rsidR="008C2F56" w:rsidRDefault="008C2F56">
      <w:pPr>
        <w:spacing w:before="1" w:line="240" w:lineRule="exact"/>
        <w:rPr>
          <w:sz w:val="24"/>
          <w:szCs w:val="24"/>
        </w:rPr>
      </w:pPr>
    </w:p>
    <w:p w14:paraId="78962FEC" w14:textId="77777777" w:rsidR="008C2F56" w:rsidRDefault="005F421B" w:rsidP="00AC6376">
      <w:pPr>
        <w:ind w:left="62" w:right="-583"/>
        <w:rPr>
          <w:sz w:val="22"/>
          <w:szCs w:val="22"/>
        </w:rPr>
      </w:pPr>
      <w:r>
        <w:pict w14:anchorId="1693B06A">
          <v:group id="_x0000_s1049" style="position:absolute;left:0;text-align:left;margin-left:190.95pt;margin-top:14.4pt;width:375.3pt;height:1.1pt;z-index:-251657216;mso-position-horizontal-relative:page" coordorigin="3819,288" coordsize="7506,22">
            <v:polyline id="_x0000_s1052" style="position:absolute" points="7656,592,15131,592" coordorigin="3828,296" coordsize="7475,0" filled="f" strokeweight="9451emu">
              <v:path arrowok="t"/>
            </v:polyline>
            <v:polyline id="_x0000_s1051" style="position:absolute" points="15143,604,7654,604" coordorigin="3827,302" coordsize="7489,0" filled="f" strokeweight="10703emu">
              <v:path arrowok="t"/>
            </v:polyline>
            <v:polyline id="_x0000_s1050" style="position:absolute" points="7654,604,15143,604" coordorigin="3827,302" coordsize="7489,0" filled="f" strokeweight="10703emu">
              <v:path arrowok="t"/>
            </v:polyline>
            <w10:wrap anchorx="page"/>
          </v:group>
        </w:pict>
      </w:r>
      <w:r>
        <w:rPr>
          <w:sz w:val="22"/>
          <w:szCs w:val="22"/>
        </w:rPr>
        <w:t>$</w:t>
      </w:r>
      <w:r w:rsidR="00AC6376">
        <w:rPr>
          <w:sz w:val="22"/>
          <w:szCs w:val="22"/>
        </w:rPr>
        <w:t>{tarikhmulakerja}</w:t>
      </w:r>
    </w:p>
    <w:p w14:paraId="34B96D57" w14:textId="77777777" w:rsidR="008C2F56" w:rsidRDefault="008C2F56">
      <w:pPr>
        <w:spacing w:before="10" w:line="260" w:lineRule="exact"/>
        <w:rPr>
          <w:sz w:val="26"/>
          <w:szCs w:val="26"/>
        </w:rPr>
      </w:pPr>
    </w:p>
    <w:p w14:paraId="48A47F24" w14:textId="77777777" w:rsidR="008C2F56" w:rsidRDefault="005F421B" w:rsidP="00AC6376">
      <w:pPr>
        <w:ind w:left="2" w:right="-583"/>
        <w:rPr>
          <w:sz w:val="22"/>
          <w:szCs w:val="22"/>
        </w:rPr>
      </w:pPr>
      <w:r>
        <w:pict w14:anchorId="3AE3A1DC">
          <v:group id="_x0000_s1045" style="position:absolute;left:0;text-align:left;margin-left:190.9pt;margin-top:15.15pt;width:375.35pt;height:1.15pt;z-index:-251656192;mso-position-horizontal-relative:page" coordorigin="3818,303" coordsize="7507,23">
            <v:polyline id="_x0000_s1048" style="position:absolute" points="7656,622,15131,622" coordorigin="3828,311" coordsize="7475,0" filled="f" strokeweight="9451emu">
              <v:path arrowok="t"/>
            </v:polyline>
            <v:polyline id="_x0000_s1047" style="position:absolute" points="15143,634,7654,634" coordorigin="3827,317" coordsize="7489,0" filled="f" strokeweight="11008emu">
              <v:path arrowok="t"/>
            </v:polyline>
            <v:polyline id="_x0000_s1046" style="position:absolute" points="7654,634,15143,634" coordorigin="3827,317" coordsize="7489,0" filled="f" strokeweight="11008emu">
              <v:path arrowok="t"/>
            </v:polyline>
            <w10:wrap anchorx="page"/>
          </v:group>
        </w:pict>
      </w:r>
      <w:r>
        <w:rPr>
          <w:sz w:val="22"/>
          <w:szCs w:val="22"/>
        </w:rPr>
        <w:t>$</w:t>
      </w:r>
      <w:r w:rsidR="00AC6376">
        <w:rPr>
          <w:sz w:val="22"/>
          <w:szCs w:val="22"/>
        </w:rPr>
        <w:t>{tarikhtamatkerja}</w:t>
      </w:r>
    </w:p>
    <w:p w14:paraId="69AE6E6E" w14:textId="77777777" w:rsidR="008C2F56" w:rsidRDefault="008C2F56">
      <w:pPr>
        <w:spacing w:line="200" w:lineRule="exact"/>
      </w:pPr>
    </w:p>
    <w:p w14:paraId="63CF5072" w14:textId="77777777" w:rsidR="008C2F56" w:rsidRDefault="005F421B" w:rsidP="00AC6376">
      <w:pPr>
        <w:spacing w:line="200" w:lineRule="exact"/>
        <w:ind w:right="-441"/>
      </w:pPr>
      <w:r>
        <w:t>$</w:t>
      </w:r>
      <w:r w:rsidR="00AC6376">
        <w:t>{tarikhlanjutmasa}</w:t>
      </w:r>
    </w:p>
    <w:p w14:paraId="234E0121" w14:textId="77777777" w:rsidR="008C2F56" w:rsidRDefault="008C2F56">
      <w:pPr>
        <w:spacing w:line="200" w:lineRule="exact"/>
      </w:pPr>
    </w:p>
    <w:p w14:paraId="028E0F0E" w14:textId="77777777" w:rsidR="008C2F56" w:rsidRDefault="008C2F56">
      <w:pPr>
        <w:spacing w:before="8" w:line="200" w:lineRule="exact"/>
      </w:pPr>
    </w:p>
    <w:p w14:paraId="1EE44B2E" w14:textId="77777777" w:rsidR="008C2F56" w:rsidRDefault="005F421B">
      <w:pPr>
        <w:ind w:left="2"/>
        <w:rPr>
          <w:sz w:val="22"/>
          <w:szCs w:val="22"/>
        </w:rPr>
      </w:pPr>
      <w:r>
        <w:pict w14:anchorId="49C5361C">
          <v:group id="_x0000_s1041" style="position:absolute;left:0;text-align:left;margin-left:190.95pt;margin-top:15.95pt;width:375.3pt;height:1.1pt;z-index:-251654144;mso-position-horizontal-relative:page" coordorigin="3819,319" coordsize="7506,22">
            <v:polyline id="_x0000_s1044" style="position:absolute" points="7656,652,15131,652" coordorigin="3828,326" coordsize="7475,0" filled="f" strokeweight="9451emu">
              <v:path arrowok="t"/>
            </v:polyline>
            <v:polyline id="_x0000_s1043" style="position:absolute" points="15143,664,7654,664" coordorigin="3827,332" coordsize="7489,0" filled="f" strokeweight="10703emu">
              <v:path arrowok="t"/>
            </v:polyline>
            <v:polyline id="_x0000_s1042" style="position:absolute" points="7654,664,15143,664" coordorigin="3827,332" coordsize="7489,0" filled="f" strokeweight="10703emu">
              <v:path arrowok="t"/>
            </v:polyline>
            <w10:wrap anchorx="page"/>
          </v:group>
        </w:pict>
      </w:r>
      <w:r>
        <w:rPr>
          <w:spacing w:val="1"/>
          <w:sz w:val="22"/>
          <w:szCs w:val="22"/>
        </w:rPr>
        <w:t>$</w:t>
      </w:r>
      <w:r w:rsidR="00AC6376">
        <w:rPr>
          <w:spacing w:val="1"/>
          <w:sz w:val="22"/>
          <w:szCs w:val="22"/>
        </w:rPr>
        <w:t>{tarikhsiap}</w:t>
      </w:r>
    </w:p>
    <w:p w14:paraId="3724D4F1" w14:textId="77777777" w:rsidR="008C2F56" w:rsidRDefault="006E709D">
      <w:pPr>
        <w:spacing w:before="30"/>
        <w:rPr>
          <w:sz w:val="22"/>
          <w:szCs w:val="22"/>
        </w:rPr>
        <w:sectPr w:rsidR="008C2F56" w:rsidSect="005F421B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644" w:space="1531"/>
            <w:col w:w="4404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5F421B" w:rsidRPr="005F421B">
        <w:rPr>
          <w:rFonts w:eastAsia="Arial"/>
          <w:spacing w:val="22"/>
          <w:position w:val="2"/>
        </w:rPr>
        <w:t>$</w:t>
      </w:r>
      <w:r w:rsidR="00AC6376">
        <w:rPr>
          <w:sz w:val="22"/>
          <w:szCs w:val="22"/>
        </w:rPr>
        <w:t>{hargasebenar}</w:t>
      </w:r>
    </w:p>
    <w:p w14:paraId="1B09F8FF" w14:textId="77777777"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8A20123" w14:textId="77777777" w:rsidR="008C2F56" w:rsidRDefault="005F421B">
      <w:pPr>
        <w:spacing w:before="58"/>
        <w:ind w:left="180" w:right="-49"/>
        <w:rPr>
          <w:sz w:val="19"/>
          <w:szCs w:val="19"/>
        </w:rPr>
      </w:pPr>
      <w:r>
        <w:lastRenderedPageBreak/>
        <w:pict w14:anchorId="2DB9AB10">
          <v:group id="_x0000_s1036" style="position:absolute;left:0;text-align:left;margin-left:190.9pt;margin-top:13.7pt;width:375.35pt;height:1.15pt;z-index:-251653120;mso-position-horizontal-relative:page" coordorigin="3818,274" coordsize="7507,23">
            <v:polyline id="_x0000_s1039" style="position:absolute" points="7656,562,15131,562" coordorigin="3828,281" coordsize="7475,0" filled="f" strokeweight="9451emu">
              <v:path arrowok="t"/>
            </v:polyline>
            <v:polyline id="_x0000_s1038" style="position:absolute" points="15143,576,7654,576" coordorigin="3827,288" coordsize="7489,0" filled="f" strokeweight="11008emu">
              <v:path arrowok="t"/>
            </v:polyline>
            <v:polyline id="_x0000_s1037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>
        <w:pict w14:anchorId="46E444F3">
          <v:group id="_x0000_s1032" style="position:absolute;left:0;text-align:left;margin-left:190.95pt;margin-top:27.15pt;width:375.3pt;height:1.1pt;z-index:-251652096;mso-position-horizontal-relative:page" coordorigin="3819,543" coordsize="7506,22">
            <v:polyline id="_x0000_s1035" style="position:absolute" points="7656,1102,15131,1102" coordorigin="3828,551" coordsize="7475,0" filled="f" strokeweight="9451emu">
              <v:path arrowok="t"/>
            </v:polyline>
            <v:polyline id="_x0000_s1034" style="position:absolute" points="15143,1114,7654,1114" coordorigin="3827,557" coordsize="7489,0" filled="f" strokeweight="10703emu">
              <v:path arrowok="t"/>
            </v:polyline>
            <v:polyline id="_x0000_s1033" style="position:absolute" points="7654,1114,15143,1114" coordorigin="3827,557" coordsize="7489,0" filled="f" strokeweight="10703emu">
              <v:path arrowok="t"/>
            </v:polyline>
            <w10:wrap anchorx="page"/>
          </v:group>
        </w:pict>
      </w:r>
      <w:r>
        <w:pict w14:anchorId="3E360AB3">
          <v:group id="_x0000_s1028" style="position:absolute;left:0;text-align:left;margin-left:190.95pt;margin-top:40.6pt;width:375.3pt;height:1.1pt;z-index:-251651072;mso-position-horizontal-relative:page" coordorigin="3819,812" coordsize="7506,22">
            <v:polyline id="_x0000_s1031" style="position:absolute" points="7656,1640,15131,1640" coordorigin="3828,820" coordsize="7475,0" filled="f" strokeweight="9451emu">
              <v:path arrowok="t"/>
            </v:polyline>
            <v:polyline id="_x0000_s1030" style="position:absolute" points="15143,1652,7654,1652" coordorigin="3827,826" coordsize="7489,0" filled="f" strokeweight="10703emu">
              <v:path arrowok="t"/>
            </v:polyline>
            <v:polyline id="_x0000_s1029" style="position:absolute" points="7654,1652,15143,1652" coordorigin="3827,826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9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r w:rsidR="006E709D">
        <w:rPr>
          <w:b/>
          <w:spacing w:val="16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A1285E4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14:paraId="23A73E11" w14:textId="77777777" w:rsidR="008C2F56" w:rsidRDefault="008C2F56">
      <w:pPr>
        <w:spacing w:before="5" w:line="120" w:lineRule="exact"/>
        <w:rPr>
          <w:sz w:val="13"/>
          <w:szCs w:val="13"/>
        </w:rPr>
      </w:pPr>
    </w:p>
    <w:p w14:paraId="6204DB87" w14:textId="77777777" w:rsidR="008C2F56" w:rsidRDefault="008C2F56">
      <w:pPr>
        <w:spacing w:line="200" w:lineRule="exact"/>
      </w:pPr>
    </w:p>
    <w:p w14:paraId="6F66C393" w14:textId="77777777" w:rsidR="008C2F56" w:rsidRDefault="008C2F56">
      <w:pPr>
        <w:spacing w:line="200" w:lineRule="exact"/>
      </w:pPr>
    </w:p>
    <w:p w14:paraId="5469D011" w14:textId="77777777" w:rsidR="008C2F56" w:rsidRDefault="008C2F56">
      <w:pPr>
        <w:spacing w:line="200" w:lineRule="exact"/>
      </w:pPr>
    </w:p>
    <w:p w14:paraId="7A600B24" w14:textId="77777777" w:rsidR="008C2F56" w:rsidRDefault="008C2F56">
      <w:pPr>
        <w:spacing w:line="200" w:lineRule="exact"/>
      </w:pPr>
    </w:p>
    <w:p w14:paraId="519864A8" w14:textId="77777777" w:rsidR="008C2F56" w:rsidRDefault="008C2F56">
      <w:pPr>
        <w:spacing w:line="200" w:lineRule="exact"/>
      </w:pPr>
    </w:p>
    <w:p w14:paraId="5E5A4F2E" w14:textId="77777777" w:rsidR="008C2F56" w:rsidRDefault="008C2F56">
      <w:pPr>
        <w:spacing w:line="200" w:lineRule="exact"/>
      </w:pPr>
    </w:p>
    <w:p w14:paraId="499C82DC" w14:textId="77777777" w:rsidR="008C2F56" w:rsidRDefault="00036F92">
      <w:pPr>
        <w:spacing w:before="31"/>
        <w:ind w:right="432"/>
        <w:jc w:val="right"/>
        <w:rPr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54880" wp14:editId="0EFB1751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5F421B">
        <w:pict w14:anchorId="51BA3679"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5F421B">
        <w:rPr>
          <w:spacing w:val="37"/>
          <w:position w:val="6"/>
          <w:sz w:val="19"/>
          <w:szCs w:val="19"/>
        </w:rPr>
        <w:t>$</w:t>
      </w:r>
      <w:r w:rsidR="00E400EC">
        <w:rPr>
          <w:position w:val="6"/>
          <w:sz w:val="22"/>
          <w:szCs w:val="22"/>
        </w:rPr>
        <w:t>{tarikhp}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5F421B">
        <w:rPr>
          <w:spacing w:val="-3"/>
          <w:sz w:val="22"/>
          <w:szCs w:val="22"/>
        </w:rPr>
        <w:t>${namapegawai}</w:t>
      </w:r>
    </w:p>
    <w:p w14:paraId="14550206" w14:textId="77777777"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</w:t>
      </w:r>
      <w:r w:rsidR="005F421B">
        <w:rPr>
          <w:b/>
          <w:spacing w:val="3"/>
          <w:position w:val="-1"/>
          <w:sz w:val="22"/>
          <w:szCs w:val="22"/>
        </w:rPr>
        <w:t>$</w:t>
      </w:r>
      <w:r>
        <w:rPr>
          <w:b/>
          <w:spacing w:val="3"/>
          <w:position w:val="-1"/>
          <w:sz w:val="22"/>
          <w:szCs w:val="22"/>
        </w:rPr>
        <w:t>{jawatan}</w:t>
      </w:r>
    </w:p>
    <w:p w14:paraId="1C3B5A54" w14:textId="77777777" w:rsidR="008C2F56" w:rsidRDefault="008C2F56">
      <w:pPr>
        <w:spacing w:before="3" w:line="160" w:lineRule="exact"/>
        <w:rPr>
          <w:sz w:val="16"/>
          <w:szCs w:val="16"/>
        </w:rPr>
      </w:pPr>
    </w:p>
    <w:p w14:paraId="2C04FA32" w14:textId="77777777" w:rsidR="008C2F56" w:rsidRDefault="008C2F56">
      <w:pPr>
        <w:spacing w:line="200" w:lineRule="exact"/>
      </w:pPr>
    </w:p>
    <w:p w14:paraId="55FF140C" w14:textId="77777777" w:rsidR="008C2F56" w:rsidRDefault="006E709D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894B3" wp14:editId="7CFD8192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14:paraId="35B0FFEE" w14:textId="77777777"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25712B1" w14:textId="77777777" w:rsidR="008C2F56" w:rsidRDefault="008C2F56">
      <w:pPr>
        <w:spacing w:line="200" w:lineRule="exact"/>
      </w:pPr>
    </w:p>
    <w:p w14:paraId="41750A36" w14:textId="77777777" w:rsidR="008C2F56" w:rsidRDefault="008C2F56">
      <w:pPr>
        <w:spacing w:line="200" w:lineRule="exact"/>
      </w:pPr>
    </w:p>
    <w:p w14:paraId="42158166" w14:textId="77777777" w:rsidR="008C2F56" w:rsidRDefault="008C2F56">
      <w:pPr>
        <w:spacing w:before="1" w:line="200" w:lineRule="exact"/>
      </w:pPr>
    </w:p>
    <w:p w14:paraId="4E120058" w14:textId="77777777" w:rsidR="008C2F56" w:rsidRDefault="006E709D">
      <w:pPr>
        <w:ind w:left="775" w:right="-3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3A40517" w14:textId="77777777"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/</w:t>
      </w:r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14:paraId="66640404" w14:textId="77777777"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5F421B">
        <w:rPr>
          <w:sz w:val="22"/>
          <w:szCs w:val="22"/>
        </w:rPr>
        <w:lastRenderedPageBreak/>
        <w:t>${namajurutera}</w:t>
      </w:r>
    </w:p>
    <w:p w14:paraId="25FB044B" w14:textId="77777777" w:rsidR="008C2F56" w:rsidRDefault="005F421B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$</w:t>
      </w:r>
      <w:r w:rsidR="00E400EC">
        <w:rPr>
          <w:b/>
          <w:w w:val="99"/>
          <w:sz w:val="22"/>
          <w:szCs w:val="22"/>
        </w:rPr>
        <w:t>{jawatj}</w:t>
      </w:r>
    </w:p>
    <w:p w14:paraId="29E067DF" w14:textId="77777777"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0FD9973" w14:textId="77777777"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14:paraId="3BF49689" w14:textId="77777777" w:rsidR="008C2F56" w:rsidRDefault="008C2F56">
      <w:pPr>
        <w:spacing w:line="200" w:lineRule="exact"/>
      </w:pPr>
    </w:p>
    <w:p w14:paraId="313FE3BB" w14:textId="77777777" w:rsidR="008C2F56" w:rsidRDefault="008C2F56">
      <w:pPr>
        <w:spacing w:before="11" w:line="220" w:lineRule="exact"/>
        <w:rPr>
          <w:sz w:val="22"/>
          <w:szCs w:val="22"/>
        </w:rPr>
      </w:pPr>
    </w:p>
    <w:p w14:paraId="7B104E3A" w14:textId="77777777"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14:paraId="3B960A58" w14:textId="77777777" w:rsidR="008C2F56" w:rsidRDefault="008C2F56">
      <w:pPr>
        <w:spacing w:before="8" w:line="140" w:lineRule="exact"/>
        <w:rPr>
          <w:sz w:val="14"/>
          <w:szCs w:val="14"/>
        </w:rPr>
      </w:pPr>
    </w:p>
    <w:p w14:paraId="0617B4CE" w14:textId="77777777" w:rsidR="008C2F56" w:rsidRDefault="008C2F56">
      <w:pPr>
        <w:spacing w:line="200" w:lineRule="exact"/>
      </w:pPr>
    </w:p>
    <w:p w14:paraId="567FE65A" w14:textId="77777777" w:rsidR="008C2F56" w:rsidRDefault="008C2F56">
      <w:pPr>
        <w:spacing w:line="200" w:lineRule="exact"/>
      </w:pPr>
    </w:p>
    <w:p w14:paraId="03B4E849" w14:textId="77777777"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4E3FE6F9" w14:textId="77777777"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5F421B"/>
    <w:rsid w:val="006E709D"/>
    <w:rsid w:val="008C2F56"/>
    <w:rsid w:val="00AB77CF"/>
    <w:rsid w:val="00AC6376"/>
    <w:rsid w:val="00E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7F202207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2018-12-09T14:28:00Z</dcterms:created>
  <dcterms:modified xsi:type="dcterms:W3CDTF">2019-04-28T18:22:00Z</dcterms:modified>
</cp:coreProperties>
</file>