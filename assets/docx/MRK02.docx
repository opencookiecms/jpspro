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1B202793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869ED">
        <w:rPr>
          <w:spacing w:val="13"/>
          <w:sz w:val="18"/>
          <w:szCs w:val="18"/>
        </w:rPr>
        <w:t>$</w:t>
      </w:r>
      <w:r w:rsidR="00745B72">
        <w:rPr>
          <w:spacing w:val="1"/>
          <w:sz w:val="18"/>
          <w:szCs w:val="18"/>
        </w:rPr>
        <w:t>{</w:t>
      </w:r>
      <w:proofErr w:type="spellStart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5BF0EC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869ED">
        <w:rPr>
          <w:spacing w:val="16"/>
          <w:sz w:val="18"/>
          <w:szCs w:val="18"/>
        </w:rPr>
        <w:t>$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</w:t>
      </w:r>
      <w:r w:rsidR="008873F4">
        <w:rPr>
          <w:sz w:val="18"/>
          <w:szCs w:val="18"/>
        </w:rPr>
        <w:t>a</w:t>
      </w:r>
      <w:r w:rsidR="00745B72">
        <w:rPr>
          <w:sz w:val="18"/>
          <w:szCs w:val="18"/>
        </w:rPr>
        <w:t>kon</w:t>
      </w:r>
      <w:proofErr w:type="spellEnd"/>
      <w:r w:rsidR="00745B72">
        <w:rPr>
          <w:sz w:val="18"/>
          <w:szCs w:val="18"/>
        </w:rPr>
        <w:t>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44E6E711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869ED">
        <w:rPr>
          <w:spacing w:val="9"/>
          <w:sz w:val="18"/>
          <w:szCs w:val="18"/>
        </w:rPr>
        <w:t>$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693B5E2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869ED">
        <w:rPr>
          <w:spacing w:val="19"/>
          <w:sz w:val="18"/>
          <w:szCs w:val="18"/>
        </w:rPr>
        <w:t>$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0CD8C119" w:rsidR="00DA6E77" w:rsidRDefault="00DA6E77">
      <w:pPr>
        <w:spacing w:line="200" w:lineRule="exact"/>
      </w:pPr>
    </w:p>
    <w:p w14:paraId="6AADD4A1" w14:textId="0C971EEA" w:rsidR="00DA6E77" w:rsidRDefault="00DA6E77">
      <w:pPr>
        <w:spacing w:line="200" w:lineRule="exact"/>
      </w:pPr>
    </w:p>
    <w:p w14:paraId="29C31EB3" w14:textId="0D9A7A36" w:rsidR="00DA6E77" w:rsidRDefault="00FA5772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pict w14:anchorId="21FD2915">
          <v:group id="_x0000_s6413" style="position:absolute;left:0;text-align:left;margin-left:378.05pt;margin-top:12.8pt;width:76.75pt;height:.2pt;z-index:-251672064;mso-position-horizontal-relative:page" coordorigin="7561,256" coordsize="1536,5">
            <v:polyline id="_x0000_s6439" style="position:absolute" points="30256,1036,30286,1036" coordorigin="7564,259" coordsize="30,0" filled="f" strokeweight="3094emu">
              <v:path arrowok="t"/>
              <o:lock v:ext="edit" verticies="t"/>
            </v:polyline>
            <v:polyline id="_x0000_s6438" style="position:absolute" points="30496,1036,30526,1036" coordorigin="7624,259" coordsize="30,0" filled="f" strokeweight="3094emu">
              <v:path arrowok="t"/>
              <o:lock v:ext="edit" verticies="t"/>
            </v:polyline>
            <v:polyline id="_x0000_s6437" style="position:absolute" points="30736,1036,30766,1036" coordorigin="7684,259" coordsize="30,0" filled="f" strokeweight="3094emu">
              <v:path arrowok="t"/>
              <o:lock v:ext="edit" verticies="t"/>
            </v:polyline>
            <v:polyline id="_x0000_s6436" style="position:absolute" points="30976,1036,31006,1036" coordorigin="7744,259" coordsize="30,0" filled="f" strokeweight="3094emu">
              <v:path arrowok="t"/>
              <o:lock v:ext="edit" verticies="t"/>
            </v:polyline>
            <v:polyline id="_x0000_s6435" style="position:absolute" points="31216,1036,31246,1036" coordorigin="7804,259" coordsize="30,0" filled="f" strokeweight="3094emu">
              <v:path arrowok="t"/>
              <o:lock v:ext="edit" verticies="t"/>
            </v:polyline>
            <v:polyline id="_x0000_s6434" style="position:absolute" points="31456,1036,31486,1036" coordorigin="7864,259" coordsize="30,0" filled="f" strokeweight="3094emu">
              <v:path arrowok="t"/>
              <o:lock v:ext="edit" verticies="t"/>
            </v:polyline>
            <v:polyline id="_x0000_s6433" style="position:absolute" points="31696,1036,31726,1036" coordorigin="7924,259" coordsize="30,0" filled="f" strokeweight="3094emu">
              <v:path arrowok="t"/>
              <o:lock v:ext="edit" verticies="t"/>
            </v:polyline>
            <v:polyline id="_x0000_s6432" style="position:absolute" points="31936,1036,31966,1036" coordorigin="7984,259" coordsize="30,0" filled="f" strokeweight="3094emu">
              <v:path arrowok="t"/>
              <o:lock v:ext="edit" verticies="t"/>
            </v:polyline>
            <v:polyline id="_x0000_s6431" style="position:absolute" points="32176,1036,32206,1036" coordorigin="8044,259" coordsize="30,0" filled="f" strokeweight="3094emu">
              <v:path arrowok="t"/>
              <o:lock v:ext="edit" verticies="t"/>
            </v:polyline>
            <v:polyline id="_x0000_s6430" style="position:absolute" points="32416,1036,32446,1036" coordorigin="8104,259" coordsize="30,0" filled="f" strokeweight="3094emu">
              <v:path arrowok="t"/>
              <o:lock v:ext="edit" verticies="t"/>
            </v:polyline>
            <v:polyline id="_x0000_s6429" style="position:absolute" points="32656,1036,32686,1036" coordorigin="8164,259" coordsize="30,0" filled="f" strokeweight="3094emu">
              <v:path arrowok="t"/>
              <o:lock v:ext="edit" verticies="t"/>
            </v:polyline>
            <v:polyline id="_x0000_s6428" style="position:absolute" points="32896,1036,32926,1036" coordorigin="8224,259" coordsize="30,0" filled="f" strokeweight="3094emu">
              <v:path arrowok="t"/>
              <o:lock v:ext="edit" verticies="t"/>
            </v:polyline>
            <v:polyline id="_x0000_s6427" style="position:absolute" points="33136,1036,33166,1036" coordorigin="8284,259" coordsize="30,0" filled="f" strokeweight="3094emu">
              <v:path arrowok="t"/>
              <o:lock v:ext="edit" verticies="t"/>
            </v:polyline>
            <v:polyline id="_x0000_s6426" style="position:absolute" points="33376,1036,33406,1036" coordorigin="8344,259" coordsize="30,0" filled="f" strokeweight="3094emu">
              <v:path arrowok="t"/>
              <o:lock v:ext="edit" verticies="t"/>
            </v:polyline>
            <v:polyline id="_x0000_s6425" style="position:absolute" points="33616,1036,33646,1036" coordorigin="8404,259" coordsize="30,0" filled="f" strokeweight="3094emu">
              <v:path arrowok="t"/>
              <o:lock v:ext="edit" verticies="t"/>
            </v:polyline>
            <v:polyline id="_x0000_s6424" style="position:absolute" points="33856,1036,33886,1036" coordorigin="8464,259" coordsize="30,0" filled="f" strokeweight="3094emu">
              <v:path arrowok="t"/>
              <o:lock v:ext="edit" verticies="t"/>
            </v:polyline>
            <v:polyline id="_x0000_s6423" style="position:absolute" points="34096,1036,34126,1036" coordorigin="8524,259" coordsize="30,0" filled="f" strokeweight="3094emu">
              <v:path arrowok="t"/>
              <o:lock v:ext="edit" verticies="t"/>
            </v:polyline>
            <v:polyline id="_x0000_s6422" style="position:absolute" points="34336,1036,34366,1036" coordorigin="8584,259" coordsize="30,0" filled="f" strokeweight="3094emu">
              <v:path arrowok="t"/>
              <o:lock v:ext="edit" verticies="t"/>
            </v:polyline>
            <v:polyline id="_x0000_s6421" style="position:absolute" points="34576,1036,34606,1036" coordorigin="8644,259" coordsize="30,0" filled="f" strokeweight="3094emu">
              <v:path arrowok="t"/>
              <o:lock v:ext="edit" verticies="t"/>
            </v:polyline>
            <v:polyline id="_x0000_s6420" style="position:absolute" points="34816,1036,34846,1036" coordorigin="8704,259" coordsize="30,0" filled="f" strokeweight="3094emu">
              <v:path arrowok="t"/>
              <o:lock v:ext="edit" verticies="t"/>
            </v:polyline>
            <v:polyline id="_x0000_s6419" style="position:absolute" points="35056,1036,35086,1036" coordorigin="8764,259" coordsize="30,0" filled="f" strokeweight="3094emu">
              <v:path arrowok="t"/>
              <o:lock v:ext="edit" verticies="t"/>
            </v:polyline>
            <v:polyline id="_x0000_s6418" style="position:absolute" points="35296,1036,35326,1036" coordorigin="8824,259" coordsize="30,0" filled="f" strokeweight="3094emu">
              <v:path arrowok="t"/>
              <o:lock v:ext="edit" verticies="t"/>
            </v:polyline>
            <v:polyline id="_x0000_s6417" style="position:absolute" points="35536,1036,35566,1036" coordorigin="8884,259" coordsize="30,0" filled="f" strokeweight="3094emu">
              <v:path arrowok="t"/>
              <o:lock v:ext="edit" verticies="t"/>
            </v:polyline>
            <v:polyline id="_x0000_s6416" style="position:absolute" points="35776,1036,35806,1036" coordorigin="8944,259" coordsize="30,0" filled="f" strokeweight="3094emu">
              <v:path arrowok="t"/>
              <o:lock v:ext="edit" verticies="t"/>
            </v:polyline>
            <v:polyline id="_x0000_s6415" style="position:absolute" points="36016,1036,36046,1036" coordorigin="9004,259" coordsize="30,0" filled="f" strokeweight="3094emu">
              <v:path arrowok="t"/>
              <o:lock v:ext="edit" verticies="t"/>
            </v:polyline>
            <v:polyline id="_x0000_s6414" style="position:absolute" points="36256,1036,36286,1036" coordorigin="9064,259" coordsize="30,0" filled="f" strokeweight="3094emu">
              <v:path arrowok="t"/>
              <o:lock v:ext="edit" verticies="t"/>
            </v:polyline>
            <w10:wrap anchorx="page"/>
          </v:group>
        </w:pict>
      </w:r>
      <w:r>
        <w:pict w14:anchorId="081DC35A">
          <v:group id="_x0000_s6386" style="position:absolute;left:0;text-align:left;margin-left:333pt;margin-top:29.9pt;width:76.75pt;height:.2pt;z-index:-251671040;mso-position-horizontal-relative:page" coordorigin="6661,599" coordsize="1535,5">
            <v:polyline id="_x0000_s6412" style="position:absolute" points="26652,2404,26682,2404" coordorigin="6663,601" coordsize="30,0" filled="f" strokeweight="3094emu">
              <v:path arrowok="t"/>
              <o:lock v:ext="edit" verticies="t"/>
            </v:polyline>
            <v:polyline id="_x0000_s6411" style="position:absolute" points="26892,2404,26922,2404" coordorigin="6723,601" coordsize="30,0" filled="f" strokeweight="3094emu">
              <v:path arrowok="t"/>
              <o:lock v:ext="edit" verticies="t"/>
            </v:polyline>
            <v:polyline id="_x0000_s6410" style="position:absolute" points="27132,2404,27162,2404" coordorigin="6783,601" coordsize="30,0" filled="f" strokeweight="3094emu">
              <v:path arrowok="t"/>
              <o:lock v:ext="edit" verticies="t"/>
            </v:polyline>
            <v:polyline id="_x0000_s6409" style="position:absolute" points="27372,2404,27402,2404" coordorigin="6843,601" coordsize="30,0" filled="f" strokeweight="3094emu">
              <v:path arrowok="t"/>
              <o:lock v:ext="edit" verticies="t"/>
            </v:polyline>
            <v:polyline id="_x0000_s6408" style="position:absolute" points="27612,2404,27642,2404" coordorigin="6903,601" coordsize="30,0" filled="f" strokeweight="3094emu">
              <v:path arrowok="t"/>
              <o:lock v:ext="edit" verticies="t"/>
            </v:polyline>
            <v:polyline id="_x0000_s6407" style="position:absolute" points="27852,2404,27882,2404" coordorigin="6963,601" coordsize="30,0" filled="f" strokeweight="3094emu">
              <v:path arrowok="t"/>
              <o:lock v:ext="edit" verticies="t"/>
            </v:polyline>
            <v:polyline id="_x0000_s6406" style="position:absolute" points="28092,2404,28122,2404" coordorigin="7023,601" coordsize="30,0" filled="f" strokeweight="3094emu">
              <v:path arrowok="t"/>
              <o:lock v:ext="edit" verticies="t"/>
            </v:polyline>
            <v:polyline id="_x0000_s6405" style="position:absolute" points="28332,2404,28362,2404" coordorigin="7083,601" coordsize="30,0" filled="f" strokeweight="3094emu">
              <v:path arrowok="t"/>
              <o:lock v:ext="edit" verticies="t"/>
            </v:polyline>
            <v:polyline id="_x0000_s6404" style="position:absolute" points="28572,2404,28602,2404" coordorigin="7143,601" coordsize="30,0" filled="f" strokeweight="3094emu">
              <v:path arrowok="t"/>
              <o:lock v:ext="edit" verticies="t"/>
            </v:polyline>
            <v:polyline id="_x0000_s6403" style="position:absolute" points="28812,2404,28842,2404" coordorigin="7203,601" coordsize="30,0" filled="f" strokeweight="3094emu">
              <v:path arrowok="t"/>
              <o:lock v:ext="edit" verticies="t"/>
            </v:polyline>
            <v:polyline id="_x0000_s6402" style="position:absolute" points="29056,2404,29086,2404" coordorigin="7264,601" coordsize="30,0" filled="f" strokeweight="3094emu">
              <v:path arrowok="t"/>
              <o:lock v:ext="edit" verticies="t"/>
            </v:polyline>
            <v:polyline id="_x0000_s6401" style="position:absolute" points="29296,2404,29326,2404" coordorigin="7324,601" coordsize="30,0" filled="f" strokeweight="3094emu">
              <v:path arrowok="t"/>
              <o:lock v:ext="edit" verticies="t"/>
            </v:polyline>
            <v:polyline id="_x0000_s6400" style="position:absolute" points="29536,2404,29566,2404" coordorigin="7384,601" coordsize="30,0" filled="f" strokeweight="3094emu">
              <v:path arrowok="t"/>
              <o:lock v:ext="edit" verticies="t"/>
            </v:polyline>
            <v:polyline id="_x0000_s6399" style="position:absolute" points="29776,2404,29806,2404" coordorigin="7444,601" coordsize="30,0" filled="f" strokeweight="3094emu">
              <v:path arrowok="t"/>
              <o:lock v:ext="edit" verticies="t"/>
            </v:polyline>
            <v:polyline id="_x0000_s6398" style="position:absolute" points="30016,2404,30046,2404" coordorigin="7504,601" coordsize="30,0" filled="f" strokeweight="3094emu">
              <v:path arrowok="t"/>
              <o:lock v:ext="edit" verticies="t"/>
            </v:polyline>
            <v:polyline id="_x0000_s6397" style="position:absolute" points="30256,2404,30286,2404" coordorigin="7564,601" coordsize="30,0" filled="f" strokeweight="3094emu">
              <v:path arrowok="t"/>
              <o:lock v:ext="edit" verticies="t"/>
            </v:polyline>
            <v:polyline id="_x0000_s6396" style="position:absolute" points="30496,2404,30526,2404" coordorigin="7624,601" coordsize="30,0" filled="f" strokeweight="3094emu">
              <v:path arrowok="t"/>
              <o:lock v:ext="edit" verticies="t"/>
            </v:polyline>
            <v:polyline id="_x0000_s6395" style="position:absolute" points="30736,2404,30766,2404" coordorigin="7684,601" coordsize="30,0" filled="f" strokeweight="3094emu">
              <v:path arrowok="t"/>
              <o:lock v:ext="edit" verticies="t"/>
            </v:polyline>
            <v:polyline id="_x0000_s6394" style="position:absolute" points="30976,2404,31006,2404" coordorigin="7744,601" coordsize="30,0" filled="f" strokeweight="3094emu">
              <v:path arrowok="t"/>
              <o:lock v:ext="edit" verticies="t"/>
            </v:polyline>
            <v:polyline id="_x0000_s6393" style="position:absolute" points="31216,2404,31246,2404" coordorigin="7804,601" coordsize="30,0" filled="f" strokeweight="3094emu">
              <v:path arrowok="t"/>
              <o:lock v:ext="edit" verticies="t"/>
            </v:polyline>
            <v:polyline id="_x0000_s6392" style="position:absolute" points="31456,2404,31486,2404" coordorigin="7864,601" coordsize="30,0" filled="f" strokeweight="3094emu">
              <v:path arrowok="t"/>
              <o:lock v:ext="edit" verticies="t"/>
            </v:polyline>
            <v:polyline id="_x0000_s6391" style="position:absolute" points="31696,2404,31726,2404" coordorigin="7924,601" coordsize="30,0" filled="f" strokeweight="3094emu">
              <v:path arrowok="t"/>
              <o:lock v:ext="edit" verticies="t"/>
            </v:polyline>
            <v:polyline id="_x0000_s6390" style="position:absolute" points="31936,2404,31966,2404" coordorigin="7984,601" coordsize="30,0" filled="f" strokeweight="3094emu">
              <v:path arrowok="t"/>
              <o:lock v:ext="edit" verticies="t"/>
            </v:polyline>
            <v:polyline id="_x0000_s6389" style="position:absolute" points="32176,2404,32206,2404" coordorigin="8044,601" coordsize="30,0" filled="f" strokeweight="3094emu">
              <v:path arrowok="t"/>
              <o:lock v:ext="edit" verticies="t"/>
            </v:polyline>
            <v:polyline id="_x0000_s6388" style="position:absolute" points="32416,2404,32446,2404" coordorigin="8104,601" coordsize="30,0" filled="f" strokeweight="3094emu">
              <v:path arrowok="t"/>
              <o:lock v:ext="edit" verticies="t"/>
            </v:polyline>
            <v:polyline id="_x0000_s6387" style="position:absolute" points="32656,2404,32686,2404" coordorigin="8164,601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>.</w:t>
      </w:r>
      <w:proofErr w:type="gramStart"/>
      <w:r w:rsidR="00BE3291">
        <w:rPr>
          <w:sz w:val="18"/>
          <w:szCs w:val="18"/>
        </w:rPr>
        <w:t xml:space="preserve">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proofErr w:type="gramEnd"/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r w:rsidR="00BE3291">
        <w:rPr>
          <w:sz w:val="18"/>
          <w:szCs w:val="18"/>
        </w:rPr>
        <w:t>( RM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7869ED" w:rsidRPr="00FA5772">
        <w:rPr>
          <w:spacing w:val="33"/>
          <w:sz w:val="18"/>
          <w:szCs w:val="18"/>
          <w:u w:val="dash"/>
        </w:rPr>
        <w:t>$</w:t>
      </w:r>
      <w:r w:rsidR="00BE3291" w:rsidRPr="00FA5772">
        <w:rPr>
          <w:spacing w:val="1"/>
          <w:sz w:val="18"/>
          <w:szCs w:val="18"/>
          <w:u w:val="dash"/>
        </w:rPr>
        <w:t>{</w:t>
      </w:r>
      <w:proofErr w:type="spellStart"/>
      <w:r w:rsidR="00BE3291" w:rsidRPr="00FA5772">
        <w:rPr>
          <w:spacing w:val="1"/>
          <w:sz w:val="18"/>
          <w:szCs w:val="18"/>
          <w:u w:val="dash"/>
        </w:rPr>
        <w:t>kosprojek</w:t>
      </w:r>
      <w:proofErr w:type="spellEnd"/>
      <w:r w:rsidR="00BE3291" w:rsidRPr="00FA5772">
        <w:rPr>
          <w:spacing w:val="1"/>
          <w:sz w:val="18"/>
          <w:szCs w:val="18"/>
          <w:u w:val="dash"/>
        </w:rPr>
        <w:t>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 w:rsidRPr="00FA5772">
        <w:rPr>
          <w:sz w:val="18"/>
          <w:szCs w:val="18"/>
          <w:u w:val="dash"/>
        </w:rPr>
        <w:t xml:space="preserve">: </w:t>
      </w:r>
      <w:r w:rsidR="00BE3291" w:rsidRPr="00FA5772">
        <w:rPr>
          <w:spacing w:val="22"/>
          <w:sz w:val="18"/>
          <w:szCs w:val="18"/>
          <w:u w:val="dash"/>
        </w:rPr>
        <w:t xml:space="preserve"> </w:t>
      </w:r>
      <w:r w:rsidR="007869ED" w:rsidRPr="00FA5772">
        <w:rPr>
          <w:spacing w:val="22"/>
          <w:sz w:val="18"/>
          <w:szCs w:val="18"/>
          <w:u w:val="dash"/>
        </w:rPr>
        <w:t>$</w:t>
      </w:r>
      <w:r w:rsidR="0025045B" w:rsidRPr="00FA5772">
        <w:rPr>
          <w:spacing w:val="1"/>
          <w:sz w:val="18"/>
          <w:szCs w:val="18"/>
          <w:u w:val="dash"/>
        </w:rPr>
        <w:t>{</w:t>
      </w:r>
      <w:proofErr w:type="spellStart"/>
      <w:r w:rsidR="0025045B" w:rsidRPr="00FA5772">
        <w:rPr>
          <w:spacing w:val="1"/>
          <w:sz w:val="18"/>
          <w:szCs w:val="18"/>
          <w:u w:val="dash"/>
        </w:rPr>
        <w:t>tariklawat</w:t>
      </w:r>
      <w:proofErr w:type="spellEnd"/>
      <w:r w:rsidR="00BE3291" w:rsidRPr="00FA5772">
        <w:rPr>
          <w:spacing w:val="1"/>
          <w:sz w:val="18"/>
          <w:szCs w:val="18"/>
          <w:u w:val="dash"/>
        </w:rPr>
        <w:t>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 w:rsidR="007869ED" w:rsidRPr="00FA5772">
        <w:rPr>
          <w:spacing w:val="4"/>
          <w:sz w:val="18"/>
          <w:szCs w:val="18"/>
          <w:u w:val="dash"/>
        </w:rPr>
        <w:t>$</w:t>
      </w:r>
      <w:r w:rsidR="0025045B" w:rsidRPr="00FA5772">
        <w:rPr>
          <w:spacing w:val="1"/>
          <w:sz w:val="18"/>
          <w:szCs w:val="18"/>
          <w:u w:val="dash"/>
        </w:rPr>
        <w:t>{</w:t>
      </w:r>
      <w:proofErr w:type="spellStart"/>
      <w:r w:rsidR="0025045B" w:rsidRPr="00FA5772">
        <w:rPr>
          <w:spacing w:val="1"/>
          <w:sz w:val="18"/>
          <w:szCs w:val="18"/>
          <w:u w:val="dash"/>
        </w:rPr>
        <w:t>tarikhjangkasiap</w:t>
      </w:r>
      <w:proofErr w:type="spellEnd"/>
      <w:r w:rsidR="0025045B" w:rsidRPr="00FA5772">
        <w:rPr>
          <w:spacing w:val="1"/>
          <w:sz w:val="18"/>
          <w:szCs w:val="18"/>
          <w:u w:val="dash"/>
        </w:rPr>
        <w:t>}</w:t>
      </w:r>
    </w:p>
    <w:p w14:paraId="3D7D7652" w14:textId="0E31DE00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</w:p>
    <w:p w14:paraId="1130F199" w14:textId="78782FF4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3949B702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 w:rsidR="007869ED" w:rsidRPr="00FA5772">
        <w:rPr>
          <w:spacing w:val="8"/>
          <w:sz w:val="18"/>
          <w:szCs w:val="18"/>
          <w:u w:val="dash"/>
        </w:rPr>
        <w:t>$</w:t>
      </w:r>
      <w:r w:rsidRPr="00FA5772">
        <w:rPr>
          <w:spacing w:val="1"/>
          <w:sz w:val="18"/>
          <w:szCs w:val="18"/>
          <w:u w:val="dash"/>
        </w:rPr>
        <w:t>{percent}%</w:t>
      </w:r>
    </w:p>
    <w:p w14:paraId="5D0EA589" w14:textId="068D0690" w:rsidR="0025045B" w:rsidRDefault="0025045B" w:rsidP="0025045B">
      <w:pPr>
        <w:spacing w:line="140" w:lineRule="exact"/>
        <w:rPr>
          <w:sz w:val="14"/>
          <w:szCs w:val="14"/>
        </w:rPr>
      </w:pPr>
    </w:p>
    <w:p w14:paraId="15F15948" w14:textId="04878A32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5ECD56EF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BF7D" id="Group 498" o:spid="_x0000_s1026" style="position:absolute;margin-left:312pt;margin-top:11.4pt;width:58.05pt;height:.2pt;z-index:-251655680;mso-position-horizontal-relative:page" coordorigin="6241,229" coordsize="1162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">
                <v:polyline id="Freeform 5537" o:spid="_x0000_s1027" style="position:absolute;visibility:visible;mso-wrap-style:square;v-text-anchor:top" points="12486,462,125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scGDxAAA&#10;ANwAAAAPAAAAZHJzL2Rvd25yZXYueG1sRI9fa8IwFMXfB/sO4Q72pqmyqa1GkeLGfFM3Cr5dmmtT&#10;bG5Kk2n99mYg7PFw/vw4i1VvG3GhzteOFYyGCQji0umaKwU/3x+DGQgfkDU2jknBjTysls9PC8y0&#10;u/KeLodQiTjCPkMFJoQ2k9KXhiz6oWuJo3dyncUQZVdJ3eE1jttGjpNkIi3WHAkGW8oNlefDr43c&#10;zzx/l0l+3E23rjiaYsMz2ij1+tKv5yAC9eE//Gh/aQVvaQp/Z+IR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LHBg8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8" o:spid="_x0000_s1028" style="position:absolute;visibility:visible;mso-wrap-style:square;v-text-anchor:top" points="12606,462,126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PIE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cyX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PIE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9" o:spid="_x0000_s1029" style="position:absolute;visibility:visible;mso-wrap-style:square;v-text-anchor:top" points="12726,462,127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LFefwgAA&#10;ANwAAAAPAAAAZHJzL2Rvd25yZXYueG1sRI9fa8IwFMXfB/sO4Q72NhMHOqlGkeJkvrkqgm+X5toU&#10;m5vSRK3f3giDPR7Onx9ntuhdI67UhdqzhuFAgSAuvam50rDffX9MQISIbLDxTBruFGAxf32ZYWb8&#10;jX/pWsRKpBEOGWqwMbaZlKG05DAMfEucvJPvHMYku0qaDm9p3DXyU6mxdFhzIlhsKbdUnouLS9x1&#10;no+kyo/br40/HO1hxRNaaf3+1i+nICL18T/81/4xGkZqCM8z6Qj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sV5/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0" o:spid="_x0000_s1030" style="position:absolute;visibility:visible;mso-wrap-style:square;v-text-anchor:top" points="12846,462,128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snowwAA&#10;ANwAAAAPAAAAZHJzL2Rvd25yZXYueG1sRI/LasMwEEX3gf6DmEJ3idRAHriWQzFpaXZ5EchusKaW&#10;qTUylpq4f18FAlle7uNw89XgWnGhPjSeNbxOFAjiypuGaw3Hw8d4CSJEZIOtZ9LwRwFWxdMox8z4&#10;K+/oso+1SCMcMtRgY+wyKUNlyWGY+I44ed++dxiT7GtperymcdfKqVJz6bDhRLDYUWmp+tn/usT9&#10;LMuZVOV5u9j409me1ryktdYvz8P7G4hIQ3yE7+0vo2GmpnA7k46AL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/sno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1" o:spid="_x0000_s1031" style="position:absolute;visibility:visible;mso-wrap-style:square;v-text-anchor:top" points="12966,462,129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mxzwwAA&#10;ANwAAAAPAAAAZHJzL2Rvd25yZXYueG1sRI9fa8IwFMXfBb9DuMLeZrIN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mx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2" o:spid="_x0000_s1032" style="position:absolute;visibility:visible;mso-wrap-style:square;v-text-anchor:top" points="13086,462,131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/QHwwAA&#10;ANwAAAAPAAAAZHJzL2Rvd25yZXYueG1sRI9fa8IwFMXfBb9DuMLeZrIx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W/QH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3" o:spid="_x0000_s1033" style="position:absolute;visibility:visible;mso-wrap-style:square;v-text-anchor:top" points="13206,462,132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1GcwgAA&#10;ANwAAAAPAAAAZHJzL2Rvd25yZXYueG1sRI9fa8IwFMXfB36HcAXfZqLQTapRpOhwb5uK4NuluTbF&#10;5qY0mXbffhkIPh7Onx9nsepdI27UhdqzhslYgSAuvam50nA8bF9nIEJENth4Jg2/FGC1HLwsMDf+&#10;zt9028dKpBEOOWqwMba5lKG05DCMfUucvIvvHMYku0qaDu9p3DVyqtSbdFhzIlhsqbBUXvc/LnE/&#10;iiKTqjh/vX/609meNjyjjdajYb+eg4jUx2f40d4ZDZnK4P9MOgJ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XUZz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4" o:spid="_x0000_s1034" style="position:absolute;visibility:visible;mso-wrap-style:square;v-text-anchor:top" points="13326,462,133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c/rwwAA&#10;ANwAAAAPAAAAZHJzL2Rvd25yZXYueG1sRI9da8IwFIbvhf2HcAa702QDP6hNRYqO7W66IXh3aI5N&#10;sTkpTdTu3y8DwcuX9+PhzVeDa8WV+tB41vA6USCIK28arjX8fG/HCxAhIhtsPZOGXwqwKp5GOWbG&#10;33hH132sRRrhkKEGG2OXSRkqSw7DxHfEyTv53mFMsq+l6fGWxl0r35SaSYcNJ4LFjkpL1Xl/cYn7&#10;XpZTqcrj1/zTH472sOEFbbR+eR7WSxCRhvgI39sfRsNUzeD/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xc/r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5" o:spid="_x0000_s1035" style="position:absolute;visibility:visible;mso-wrap-style:square;v-text-anchor:top" points="13446,462,134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WpwwwAA&#10;ANwAAAAPAAAAZHJzL2Rvd25yZXYueG1sRI9da8IwFIbvhf2HcAa702QDP6hNRYqO7c65IXh3aI5N&#10;sTkpTdTu3y+CsMuX9+PhzVeDa8WV+tB41vA6USCIK28arjX8fG/HCxAhIhtsPZOGXwqwKp5GOWbG&#10;3/iLrvtYizTCIUMNNsYukzJUlhyGie+Ik3fyvcOYZF9L0+MtjbtWvik1kw4bTgSLHZWWqvP+4hL3&#10;vSynUpXH3fzTH472sOEFbbR+eR7WSxCRhvgffrQ/jIapmsP9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iWpw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6" o:spid="_x0000_s1036" style="position:absolute;visibility:visible;mso-wrap-style:square;v-text-anchor:top" points="13566,462,135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v4C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ayV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Fv4C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7" o:spid="_x0000_s1037" style="position:absolute;visibility:visible;mso-wrap-style:square;v-text-anchor:top" points="13686,462,137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WluZwwAA&#10;ANwAAAAPAAAAZHJzL2Rvd25yZXYueG1sRI/LasMwEEX3gf6DmEB3iZRCHnUth2LSku7yIpDdYE0t&#10;U2tkLDVx/74qFLK83Mfh5uvBteJKfWg8a5hNFQjiypuGaw2n49tkBSJEZIOtZ9LwQwHWxcMox8z4&#10;G+/peoi1SCMcMtRgY+wyKUNlyWGY+o44eZ++dxiT7GtperylcdfKJ6UW0mHDiWCxo9JS9XX4don7&#10;XpZzqcrLbvnhzxd73vCKNlo/jofXFxCRhngP/7e3RsNcPcPfmXQEZP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Wlu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8" o:spid="_x0000_s1038" style="position:absolute;visibility:visible;mso-wrap-style:square;v-text-anchor:top" points="13806,462,138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WTZwAAA&#10;ANwAAAAPAAAAZHJzL2Rvd25yZXYueG1sRE9Na8JAEL0X/A/LCN7qRsFWoqtIsGJvrYrgbciO2WB2&#10;NmS3Gv9951Do8fG+l+veN+pOXawDG5iMM1DEZbA1VwZOx4/XOaiYkC02gcnAkyKsV4OXJeY2PPib&#10;7odUKQnhmKMBl1Kbax1LRx7jOLTEwl1D5zEJ7CptO3xIuG/0NMvetMeapcFhS4Wj8nb48dK7K4qZ&#10;zorL1/tnOF/cectz2hozGvabBahEffoX/7n31sBsIvPljBwB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uWTZ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9" o:spid="_x0000_s1039" style="position:absolute;visibility:visible;mso-wrap-style:square;v-text-anchor:top" points="13926,462,139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9cFCwgAA&#10;ANwAAAAPAAAAZHJzL2Rvd25yZXYueG1sRI/NisIwFIX3A75DuIK7Ma3gKNUoUlScnTqD4O7SXJti&#10;c1OaqJ23nwiCy8P5+TjzZWdrcafWV44VpMMEBHHhdMWlgt+fzecUhA/IGmvHpOCPPCwXvY85Zto9&#10;+ED3YyhFHGGfoQITQpNJ6QtDFv3QNcTRu7jWYoiyLaVu8RHHbS1HSfIlLVYcCQYbyg0V1+PNRu42&#10;z8cyyc/7ybc7nc1pzVNaKzXod6sZiEBdeIdf7Z1WME5TeJ6JR0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1wUL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0" o:spid="_x0000_s1040" style="position:absolute;visibility:visible;mso-wrap-style:square;v-text-anchor:top" points="14046,462,140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181wwAA&#10;ANwAAAAPAAAAZHJzL2Rvd25yZXYueG1sRI9fa8IwFMXfB36HcIW9zbRCN6nGIkXH9rapCL5dmmtT&#10;bG5Kk9Xu2y8DwcfD+fPjrIrRtmKg3jeOFaSzBARx5XTDtYLjYfeyAOEDssbWMSn4JQ/FevK0wly7&#10;G3/TsA+1iCPsc1RgQuhyKX1lyKKfuY44ehfXWwxR9rXUPd7iuG3lPElepcWGI8FgR6Wh6rr/sZH7&#10;XpaZTMrz19unO53NacsL2ir1PB03SxCBxvAI39sfWkGWzuH/TDwC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J181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1" o:spid="_x0000_s1041" style="position:absolute;visibility:visible;mso-wrap-style:square;v-text-anchor:top" points="14166,462,141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a/quwgAA&#10;ANwAAAAPAAAAZHJzL2Rvd25yZXYueG1sRI9Li8IwFIX3wvyHcAdmp6kz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r+q7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2" o:spid="_x0000_s1042" style="position:absolute;visibility:visible;mso-wrap-style:square;v-text-anchor:top" points="14286,462,143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mLawgAA&#10;ANwAAAAPAAAAZHJzL2Rvd25yZXYueG1sRI9Li8IwFIX3wvyHcAdmp6nD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2CYtr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3" o:spid="_x0000_s1043" style="position:absolute;visibility:visible;mso-wrap-style:square;v-text-anchor:top" points="14406,462,144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dBxAAA&#10;ANwAAAAPAAAAZHJzL2Rvd25yZXYueG1sRI9fa8IwFMXfB36HcIW9zVShW6lGkaJje9u6Ifh2aa5N&#10;sbkpTdZ2334ZCD4ezp8fZ7ObbCsG6n3jWMFykYAgrpxuuFbw/XV8ykD4gKyxdUwKfsnDbjt72GCu&#10;3cifNJShFnGEfY4KTAhdLqWvDFn0C9cRR+/ieoshyr6WuscxjttWrpLkWVpsOBIMdlQYqq7lj43c&#10;16JIZVKcP17e3elsTgfO6KDU43zar0EEmsI9fGu/aQXpMoX/M/EIyO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s7HQc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4" o:spid="_x0000_s1044" style="position:absolute;visibility:visible;mso-wrap-style:square;v-text-anchor:top" points="14528,462,1455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Fk2wwAA&#10;ANwAAAAPAAAAZHJzL2Rvd25yZXYueG1sRI9fa8IwFMXfB36HcAXfZlpBJ9VYpDjZ3jYVwbdLc22K&#10;zU1psrb79stgsMfD+fPjbPPRNqKnzteOFaTzBARx6XTNlYLL+fV5DcIHZI2NY1LwTR7y3eRpi5l2&#10;A39SfwqViCPsM1RgQmgzKX1pyKKfu5Y4enfXWQxRdpXUHQ5x3DZykSQrabHmSDDYUmGofJy+bOQe&#10;i2Ipk+L28fLurjdzPfCaDkrNpuN+AyLQGP7Df+03rWCZruD3TDwC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HFk2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5" o:spid="_x0000_s1045" style="position:absolute;visibility:visible;mso-wrap-style:square;v-text-anchor:top" points="14648,462,1467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PytwgAA&#10;ANwAAAAPAAAAZHJzL2Rvd25yZXYueG1sRI9Li8IwFIX3wvyHcAdmp6kDPugYZSg66E7rILi7NNem&#10;2NyUJmr990YQXB7O4+PMFp2txZVaXzlWMBwkIIgLpysuFfzvV/0pCB+QNdaOScGdPCzmH70Zptrd&#10;eEfXPJQijrBPUYEJoUml9IUhi37gGuLonVxrMUTZllK3eIvjtpbfSTKWFiuOBIMNZYaKc36xkfuX&#10;ZSOZZMftZOMOR3NY8pSWSn19dr8/IAJ14R1+tddawWg4geeZeAT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Q/K3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6" o:spid="_x0000_s1046" style="position:absolute;visibility:visible;mso-wrap-style:square;v-text-anchor:top" points="14768,462,14784,462" coordsize="1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iE8wgAA&#10;ANwAAAAPAAAAZHJzL2Rvd25yZXYueG1sRE9Na8JAEL0L/Q/LCL3pxlqlRFcpgUKLHqr24HHMjtlg&#10;djZkthr/ffcg9Ph438t17xt1pU7qwAYm4wwUcRlszZWBn8PH6A2URGSLTWAycCeB9eppsMTchhvv&#10;6LqPlUohLDkacDG2udZSOvIo49ASJ+4cOo8xwa7StsNbCveNfsmyufZYc2pw2FLhqLzsf72Br29/&#10;PM1eRY7Txsm2mBanjSuMeR727wtQkfr4L364P62B2SStTWfSEd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SITzCAAAA3AAAAA8AAAAAAAAAAAAAAAAAlwIAAGRycy9kb3du&#10;cmV2LnhtbFBLBQYAAAAABAAEAPUAAACGAwAAAAA=&#10;" filled="f" strokeweight=".086mm">
                  <v:path arrowok="t" o:connecttype="custom" o:connectlocs="0,0;16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 xml:space="preserve">:      </w:t>
      </w:r>
      <w:r w:rsidR="007869ED" w:rsidRPr="00FA5772">
        <w:rPr>
          <w:position w:val="-1"/>
          <w:sz w:val="18"/>
          <w:szCs w:val="18"/>
          <w:u w:val="dash"/>
        </w:rPr>
        <w:t>$</w:t>
      </w:r>
      <w:r w:rsidRPr="00FA5772">
        <w:rPr>
          <w:position w:val="-1"/>
          <w:sz w:val="18"/>
          <w:szCs w:val="18"/>
          <w:u w:val="dash"/>
        </w:rPr>
        <w:t>{</w:t>
      </w:r>
      <w:proofErr w:type="spellStart"/>
      <w:r w:rsidRPr="00FA5772">
        <w:rPr>
          <w:position w:val="-1"/>
          <w:sz w:val="18"/>
          <w:szCs w:val="18"/>
          <w:u w:val="dash"/>
        </w:rPr>
        <w:t>tarikhmaju</w:t>
      </w:r>
      <w:proofErr w:type="spellEnd"/>
      <w:r w:rsidRPr="00FA5772">
        <w:rPr>
          <w:position w:val="-1"/>
          <w:sz w:val="18"/>
          <w:szCs w:val="18"/>
          <w:u w:val="dash"/>
        </w:rPr>
        <w:t>}</w:t>
      </w:r>
      <w:r>
        <w:rPr>
          <w:position w:val="-1"/>
          <w:sz w:val="18"/>
          <w:szCs w:val="18"/>
        </w:rPr>
        <w:t xml:space="preserve">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06E008FC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79C9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 xml:space="preserve">: </w:t>
      </w:r>
      <w:r w:rsidR="007869ED">
        <w:rPr>
          <w:position w:val="-1"/>
          <w:sz w:val="18"/>
          <w:szCs w:val="18"/>
        </w:rPr>
        <w:t>$</w:t>
      </w:r>
      <w:r>
        <w:rPr>
          <w:position w:val="-1"/>
          <w:sz w:val="18"/>
          <w:szCs w:val="18"/>
        </w:rPr>
        <w:t>{</w:t>
      </w:r>
      <w:proofErr w:type="spellStart"/>
      <w:r>
        <w:rPr>
          <w:position w:val="-1"/>
          <w:sz w:val="18"/>
          <w:szCs w:val="18"/>
        </w:rPr>
        <w:t>nomaju</w:t>
      </w:r>
      <w:proofErr w:type="spellEnd"/>
      <w:r>
        <w:rPr>
          <w:position w:val="-1"/>
          <w:sz w:val="18"/>
          <w:szCs w:val="18"/>
        </w:rPr>
        <w:t xml:space="preserve">}    JUMLAH BAYARAN KEMAJUAN(RM): </w:t>
      </w:r>
      <w:r w:rsidR="007869ED">
        <w:rPr>
          <w:position w:val="-1"/>
          <w:sz w:val="18"/>
          <w:szCs w:val="18"/>
        </w:rPr>
        <w:t>$</w:t>
      </w:r>
      <w:r w:rsidR="006938F3">
        <w:rPr>
          <w:position w:val="-1"/>
          <w:sz w:val="18"/>
          <w:szCs w:val="18"/>
        </w:rPr>
        <w:t>{</w:t>
      </w:r>
      <w:proofErr w:type="spellStart"/>
      <w:r w:rsidR="006938F3">
        <w:rPr>
          <w:position w:val="-1"/>
          <w:sz w:val="18"/>
          <w:szCs w:val="18"/>
        </w:rPr>
        <w:t>bayaran</w:t>
      </w:r>
      <w:proofErr w:type="spellEnd"/>
      <w:r w:rsidR="006938F3">
        <w:rPr>
          <w:position w:val="-1"/>
          <w:sz w:val="18"/>
          <w:szCs w:val="18"/>
        </w:rPr>
        <w:t>}</w:t>
      </w:r>
    </w:p>
    <w:p w14:paraId="498D8A18" w14:textId="3519759F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2C4F8BFD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753D3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60EE3A76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3B38AE82" w:rsidR="00FB4AB7" w:rsidRDefault="00FB4AB7">
      <w:pPr>
        <w:spacing w:line="200" w:lineRule="exact"/>
      </w:pPr>
    </w:p>
    <w:p w14:paraId="02E6BE8B" w14:textId="7A1CF92C" w:rsidR="00FB4AB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7549877B">
                <wp:simplePos x="0" y="0"/>
                <wp:positionH relativeFrom="column">
                  <wp:posOffset>1815704</wp:posOffset>
                </wp:positionH>
                <wp:positionV relativeFrom="paragraph">
                  <wp:posOffset>108679</wp:posOffset>
                </wp:positionV>
                <wp:extent cx="4337050" cy="339725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4F48593E" w:rsidR="006938F3" w:rsidRPr="006938F3" w:rsidRDefault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bookmarkStart w:id="0" w:name="_GoBack"/>
                            <w:r>
                              <w:rPr>
                                <w:u w:val="dotted"/>
                                <w:lang w:val="en-MY"/>
                              </w:rPr>
                              <w:t>$</w:t>
                            </w:r>
                            <w:r w:rsidR="006938F3" w:rsidRPr="006938F3">
                              <w:rPr>
                                <w:u w:val="dotted"/>
                                <w:lang w:val="en-MY"/>
                              </w:rPr>
                              <w:t>{</w:t>
                            </w:r>
                            <w:proofErr w:type="spellStart"/>
                            <w:r w:rsidR="006938F3" w:rsidRPr="006938F3">
                              <w:rPr>
                                <w:u w:val="dotted"/>
                                <w:lang w:val="en-MY"/>
                              </w:rPr>
                              <w:t>lainlain</w:t>
                            </w:r>
                            <w:proofErr w:type="spellEnd"/>
                            <w:r w:rsidR="006938F3"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5A36" id="_x0000_t202" coordsize="21600,21600" o:spt="202" path="m0,0l0,21600,21600,21600,21600,0xe">
                <v:stroke joinstyle="miter"/>
                <v:path gradientshapeok="t" o:connecttype="rect"/>
              </v:shapetype>
              <v:shape id="Text Box 521" o:spid="_x0000_s1026" type="#_x0000_t202" style="position:absolute;margin-left:142.95pt;margin-top:8.55pt;width:341.5pt;height:2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" filled="f" stroked="f" strokeweight=".5pt">
                <v:textbox>
                  <w:txbxContent>
                    <w:p w14:paraId="4B4BA44F" w14:textId="4F48593E" w:rsidR="006938F3" w:rsidRPr="006938F3" w:rsidRDefault="007869ED">
                      <w:pPr>
                        <w:rPr>
                          <w:u w:val="dotted"/>
                          <w:lang w:val="en-MY"/>
                        </w:rPr>
                      </w:pPr>
                      <w:bookmarkStart w:id="1" w:name="_GoBack"/>
                      <w:r>
                        <w:rPr>
                          <w:u w:val="dotted"/>
                          <w:lang w:val="en-MY"/>
                        </w:rPr>
                        <w:t>$</w:t>
                      </w:r>
                      <w:r w:rsidR="006938F3" w:rsidRPr="006938F3">
                        <w:rPr>
                          <w:u w:val="dotted"/>
                          <w:lang w:val="en-MY"/>
                        </w:rPr>
                        <w:t>{</w:t>
                      </w:r>
                      <w:proofErr w:type="spellStart"/>
                      <w:r w:rsidR="006938F3" w:rsidRPr="006938F3">
                        <w:rPr>
                          <w:u w:val="dotted"/>
                          <w:lang w:val="en-MY"/>
                        </w:rPr>
                        <w:t>lainlain</w:t>
                      </w:r>
                      <w:proofErr w:type="spellEnd"/>
                      <w:r w:rsidR="006938F3"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692884C1" w14:textId="191A1CC0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191D10F4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DEB40DE" w:rsidR="00DA6E7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F6236E" wp14:editId="252478DD">
                <wp:simplePos x="0" y="0"/>
                <wp:positionH relativeFrom="column">
                  <wp:posOffset>3189366</wp:posOffset>
                </wp:positionH>
                <wp:positionV relativeFrom="paragraph">
                  <wp:posOffset>1248348</wp:posOffset>
                </wp:positionV>
                <wp:extent cx="2742169" cy="45599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169" cy="45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403A" w14:textId="2FBDE9D1" w:rsidR="007869ED" w:rsidRPr="006938F3" w:rsidRDefault="007869ED" w:rsidP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>
                              <w:rPr>
                                <w:u w:val="dotted"/>
                                <w:lang w:val="en-MY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u w:val="dotted"/>
                                <w:lang w:val="en-MY"/>
                              </w:rPr>
                              <w:t>sebabkan</w:t>
                            </w:r>
                            <w:proofErr w:type="spellEnd"/>
                            <w:r w:rsidRPr="006938F3">
                              <w:rPr>
                                <w:u w:val="dotted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236E" id="Text Box 1" o:spid="_x0000_s1027" type="#_x0000_t202" style="position:absolute;margin-left:251.15pt;margin-top:98.3pt;width:215.9pt;height:35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" filled="f" stroked="f" strokeweight=".5pt">
                <v:textbox>
                  <w:txbxContent>
                    <w:p w14:paraId="094E403A" w14:textId="2FBDE9D1" w:rsidR="007869ED" w:rsidRPr="006938F3" w:rsidRDefault="007869ED" w:rsidP="007869ED">
                      <w:pPr>
                        <w:rPr>
                          <w:u w:val="dotted"/>
                          <w:lang w:val="en-MY"/>
                        </w:rPr>
                      </w:pPr>
                      <w:r>
                        <w:rPr>
                          <w:u w:val="dotted"/>
                          <w:lang w:val="en-MY"/>
                        </w:rPr>
                        <w:t>${</w:t>
                      </w:r>
                      <w:proofErr w:type="spellStart"/>
                      <w:r>
                        <w:rPr>
                          <w:u w:val="dotted"/>
                          <w:lang w:val="en-MY"/>
                        </w:rPr>
                        <w:t>sebabkan</w:t>
                      </w:r>
                      <w:proofErr w:type="spellEnd"/>
                      <w:r w:rsidRPr="006938F3">
                        <w:rPr>
                          <w:u w:val="dotted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194E0AA2" w:rsidR="00DA6E77" w:rsidRDefault="007869ED">
      <w:pPr>
        <w:spacing w:before="51" w:line="200" w:lineRule="exact"/>
        <w:ind w:left="431" w:right="-47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7BB17D54">
                <wp:simplePos x="0" y="0"/>
                <wp:positionH relativeFrom="column">
                  <wp:posOffset>172085</wp:posOffset>
                </wp:positionH>
                <wp:positionV relativeFrom="paragraph">
                  <wp:posOffset>321310</wp:posOffset>
                </wp:positionV>
                <wp:extent cx="5984240" cy="1312545"/>
                <wp:effectExtent l="0" t="0" r="0" b="825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6B7B18B9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6C7073A8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3111D703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57CE1B95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19050DFB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{c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  <w:proofErr w:type="gramEnd"/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8" type="#_x0000_t202" style="position:absolute;left:0;text-align:left;margin-left:13.55pt;margin-top:25.3pt;width:471.2pt;height:103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" filled="f" stroked="f">
                <v:textbox>
                  <w:txbxContent>
                    <w:p w14:paraId="15E1E911" w14:textId="6B7B18B9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$</w:t>
                      </w:r>
                      <w:r w:rsidR="00BE3291">
                        <w:rPr>
                          <w:sz w:val="18"/>
                          <w:szCs w:val="18"/>
                        </w:rPr>
                        <w:t>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6C7073A8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$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3111D703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$</w:t>
                      </w:r>
                      <w:r w:rsidR="00BE3291">
                        <w:rPr>
                          <w:sz w:val="18"/>
                          <w:szCs w:val="18"/>
                        </w:rPr>
                        <w:t>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57CE1B95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sz w:val="18"/>
                          <w:szCs w:val="18"/>
                        </w:rPr>
                        <w:t>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19050DFB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sz w:val="18"/>
                          <w:szCs w:val="18"/>
                        </w:rPr>
                        <w:t>{c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  <w:proofErr w:type="gramEnd"/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3291">
        <w:rPr>
          <w:position w:val="-1"/>
          <w:sz w:val="18"/>
          <w:szCs w:val="18"/>
        </w:rPr>
        <w:t>(J)</w:t>
      </w:r>
      <w:r w:rsidR="00BE3291">
        <w:rPr>
          <w:spacing w:val="-2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1"/>
          <w:position w:val="-1"/>
          <w:sz w:val="18"/>
          <w:szCs w:val="18"/>
        </w:rPr>
        <w:t>J</w:t>
      </w:r>
      <w:r w:rsidR="00BE3291">
        <w:rPr>
          <w:position w:val="-1"/>
          <w:sz w:val="18"/>
          <w:szCs w:val="18"/>
        </w:rPr>
        <w:t>U</w:t>
      </w:r>
      <w:r w:rsidR="00BE3291">
        <w:rPr>
          <w:spacing w:val="-2"/>
          <w:position w:val="-1"/>
          <w:sz w:val="18"/>
          <w:szCs w:val="18"/>
        </w:rPr>
        <w:t>TA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8"/>
          <w:position w:val="-1"/>
          <w:sz w:val="18"/>
          <w:szCs w:val="18"/>
        </w:rPr>
        <w:t xml:space="preserve"> </w:t>
      </w:r>
      <w:r w:rsidR="00BE3291">
        <w:rPr>
          <w:spacing w:val="1"/>
          <w:position w:val="-1"/>
          <w:sz w:val="18"/>
          <w:szCs w:val="18"/>
        </w:rPr>
        <w:t>M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SA</w:t>
      </w:r>
    </w:p>
    <w:p w14:paraId="63CA4948" w14:textId="008DCA09" w:rsidR="00DA6E77" w:rsidRPr="00FA5772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 xml:space="preserve">KE </w:t>
      </w:r>
      <w:r w:rsidRPr="00FA5772">
        <w:rPr>
          <w:sz w:val="18"/>
          <w:szCs w:val="18"/>
          <w:u w:val="dash"/>
        </w:rPr>
        <w:t>:</w:t>
      </w:r>
      <w:proofErr w:type="gramEnd"/>
      <w:r w:rsidR="00FA5772" w:rsidRPr="00FA5772">
        <w:rPr>
          <w:sz w:val="18"/>
          <w:szCs w:val="18"/>
          <w:u w:val="dash"/>
        </w:rPr>
        <w:t>${</w:t>
      </w:r>
      <w:proofErr w:type="spellStart"/>
      <w:r w:rsidR="00FA5772">
        <w:rPr>
          <w:sz w:val="18"/>
          <w:szCs w:val="18"/>
          <w:u w:val="dash"/>
        </w:rPr>
        <w:t>datelanjut</w:t>
      </w:r>
      <w:proofErr w:type="spellEnd"/>
      <w:r w:rsidR="00FA5772" w:rsidRPr="00FA5772">
        <w:rPr>
          <w:sz w:val="18"/>
          <w:szCs w:val="18"/>
          <w:u w:val="dash"/>
        </w:rPr>
        <w:t xml:space="preserve">} </w:t>
      </w:r>
      <w:r w:rsidR="00FA5772">
        <w:rPr>
          <w:sz w:val="18"/>
          <w:szCs w:val="18"/>
          <w:u w:val="dash"/>
        </w:rPr>
        <w:t xml:space="preserve"> </w:t>
      </w:r>
      <w:r w:rsidR="00FA5772">
        <w:rPr>
          <w:sz w:val="18"/>
          <w:szCs w:val="18"/>
        </w:rPr>
        <w:t xml:space="preserve">        DARI : </w:t>
      </w:r>
      <w:r w:rsidR="00FA5772" w:rsidRPr="00FA5772">
        <w:rPr>
          <w:sz w:val="18"/>
          <w:szCs w:val="18"/>
          <w:u w:val="dash"/>
        </w:rPr>
        <w:t>${</w:t>
      </w:r>
      <w:proofErr w:type="spellStart"/>
      <w:r w:rsidR="00FA5772" w:rsidRPr="00FA5772">
        <w:rPr>
          <w:sz w:val="18"/>
          <w:szCs w:val="18"/>
          <w:u w:val="dash"/>
        </w:rPr>
        <w:t>lanjutdari</w:t>
      </w:r>
      <w:proofErr w:type="spellEnd"/>
      <w:r w:rsidR="00FA5772" w:rsidRPr="00FA5772">
        <w:rPr>
          <w:sz w:val="18"/>
          <w:szCs w:val="18"/>
          <w:u w:val="dash"/>
        </w:rPr>
        <w:t>}</w:t>
      </w:r>
      <w:r w:rsidR="00FA5772">
        <w:rPr>
          <w:sz w:val="18"/>
          <w:szCs w:val="18"/>
        </w:rPr>
        <w:t xml:space="preserve"> SEHINGGA : </w:t>
      </w:r>
      <w:r w:rsidR="00FA5772" w:rsidRPr="00FA5772">
        <w:rPr>
          <w:sz w:val="18"/>
          <w:szCs w:val="18"/>
          <w:u w:val="dash"/>
        </w:rPr>
        <w:t>${</w:t>
      </w:r>
      <w:proofErr w:type="spellStart"/>
      <w:r w:rsidR="00FA5772" w:rsidRPr="00FA5772">
        <w:rPr>
          <w:sz w:val="18"/>
          <w:szCs w:val="18"/>
          <w:u w:val="dash"/>
        </w:rPr>
        <w:t>lanjuthingga</w:t>
      </w:r>
      <w:proofErr w:type="spellEnd"/>
      <w:r w:rsidR="00FA5772" w:rsidRPr="00FA5772">
        <w:rPr>
          <w:sz w:val="18"/>
          <w:szCs w:val="18"/>
          <w:u w:val="dash"/>
        </w:rPr>
        <w:t>}</w:t>
      </w:r>
    </w:p>
    <w:p w14:paraId="626A28FE" w14:textId="7851F6A3" w:rsidR="00DA6E77" w:rsidRDefault="00FA5772" w:rsidP="00FA5772">
      <w:pPr>
        <w:tabs>
          <w:tab w:val="left" w:pos="4111"/>
          <w:tab w:val="left" w:pos="4395"/>
        </w:tabs>
        <w:spacing w:before="36"/>
        <w:ind w:right="-43"/>
        <w:rPr>
          <w:sz w:val="18"/>
          <w:szCs w:val="18"/>
        </w:rPr>
        <w:sectPr w:rsidR="00DA6E77" w:rsidSect="00FA5772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6662" w:space="2"/>
            <w:col w:w="1324"/>
          </w:cols>
        </w:sectPr>
      </w:pPr>
      <w:r>
        <w:rPr>
          <w:sz w:val="18"/>
          <w:szCs w:val="18"/>
        </w:rPr>
        <w:t xml:space="preserve"> </w:t>
      </w:r>
    </w:p>
    <w:p w14:paraId="1DB39050" w14:textId="1498EE7F" w:rsidR="00DA6E77" w:rsidRDefault="00DA6E77">
      <w:pPr>
        <w:spacing w:before="4" w:line="160" w:lineRule="exact"/>
        <w:rPr>
          <w:sz w:val="16"/>
          <w:szCs w:val="16"/>
        </w:rPr>
      </w:pPr>
    </w:p>
    <w:p w14:paraId="0CB40018" w14:textId="07B6E8A9" w:rsidR="00DA6E77" w:rsidRDefault="00BE3291" w:rsidP="007869ED">
      <w:pPr>
        <w:tabs>
          <w:tab w:val="left" w:pos="3458"/>
        </w:tabs>
        <w:spacing w:before="36" w:line="200" w:lineRule="exact"/>
        <w:ind w:left="655"/>
        <w:rPr>
          <w:sz w:val="18"/>
          <w:szCs w:val="18"/>
        </w:rPr>
      </w:pPr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7869ED">
        <w:rPr>
          <w:spacing w:val="-12"/>
          <w:position w:val="-1"/>
          <w:sz w:val="18"/>
          <w:szCs w:val="18"/>
        </w:rPr>
        <w:t xml:space="preserve"> </w:t>
      </w:r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2132F17F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AABAF79" w:rsidR="00DA6E77" w:rsidRDefault="006938F3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77776728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9FFB" id="Straight Connector 525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" strokecolor="black [3040]" strokeweight=".5pt">
                <v:stroke dashstyle="dash"/>
              </v:line>
            </w:pict>
          </mc:Fallback>
        </mc:AlternateContent>
      </w:r>
      <w:r w:rsidR="00FA5772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25212,1032,25242,1032" coordorigin="6303,258" coordsize="30,0" filled="f" strokeweight="3094emu">
              <v:path arrowok="t"/>
              <o:lock v:ext="edit" verticies="t"/>
            </v:polyline>
            <v:polyline id="_x0000_s1155" style="position:absolute" points="25452,1032,25482,1032" coordorigin="6363,258" coordsize="30,0" filled="f" strokeweight="3094emu">
              <v:path arrowok="t"/>
              <o:lock v:ext="edit" verticies="t"/>
            </v:polyline>
            <v:polyline id="_x0000_s1154" style="position:absolute" points="25692,1032,25722,1032" coordorigin="6423,258" coordsize="30,0" filled="f" strokeweight="3094emu">
              <v:path arrowok="t"/>
              <o:lock v:ext="edit" verticies="t"/>
            </v:polyline>
            <v:polyline id="_x0000_s1153" style="position:absolute" points="25932,1032,25962,1032" coordorigin="6483,258" coordsize="30,0" filled="f" strokeweight="3094emu">
              <v:path arrowok="t"/>
              <o:lock v:ext="edit" verticies="t"/>
            </v:polyline>
            <v:polyline id="_x0000_s1152" style="position:absolute" points="26172,1032,26202,1032" coordorigin="6543,258" coordsize="30,0" filled="f" strokeweight="3094emu">
              <v:path arrowok="t"/>
              <o:lock v:ext="edit" verticies="t"/>
            </v:polyline>
            <v:polyline id="_x0000_s1151" style="position:absolute" points="26412,1032,26442,1032" coordorigin="6603,258" coordsize="30,0" filled="f" strokeweight="3094emu">
              <v:path arrowok="t"/>
              <o:lock v:ext="edit" verticies="t"/>
            </v:polyline>
            <v:polyline id="_x0000_s1150" style="position:absolute" points="26652,1032,26682,1032" coordorigin="6663,258" coordsize="30,0" filled="f" strokeweight="3094emu">
              <v:path arrowok="t"/>
              <o:lock v:ext="edit" verticies="t"/>
            </v:polyline>
            <v:polyline id="_x0000_s1149" style="position:absolute" points="26892,1032,26922,1032" coordorigin="6723,258" coordsize="30,0" filled="f" strokeweight="3094emu">
              <v:path arrowok="t"/>
              <o:lock v:ext="edit" verticies="t"/>
            </v:polyline>
            <v:polyline id="_x0000_s1148" style="position:absolute" points="27132,1032,27162,1032" coordorigin="6783,258" coordsize="30,0" filled="f" strokeweight="3094emu">
              <v:path arrowok="t"/>
              <o:lock v:ext="edit" verticies="t"/>
            </v:polyline>
            <v:polyline id="_x0000_s1147" style="position:absolute" points="27372,1032,27402,1032" coordorigin="6843,258" coordsize="30,0" filled="f" strokeweight="3094emu">
              <v:path arrowok="t"/>
              <o:lock v:ext="edit" verticies="t"/>
            </v:polyline>
            <v:polyline id="_x0000_s1146" style="position:absolute" points="27612,1032,27642,1032" coordorigin="6903,258" coordsize="30,0" filled="f" strokeweight="3094emu">
              <v:path arrowok="t"/>
              <o:lock v:ext="edit" verticies="t"/>
            </v:polyline>
            <v:polyline id="_x0000_s1145" style="position:absolute" points="27852,1032,27882,1032" coordorigin="6963,258" coordsize="30,0" filled="f" strokeweight="3094emu">
              <v:path arrowok="t"/>
              <o:lock v:ext="edit" verticies="t"/>
            </v:polyline>
            <v:polyline id="_x0000_s1144" style="position:absolute" points="28092,1032,28122,1032" coordorigin="7023,258" coordsize="30,0" filled="f" strokeweight="3094emu">
              <v:path arrowok="t"/>
              <o:lock v:ext="edit" verticies="t"/>
            </v:polyline>
            <v:polyline id="_x0000_s1143" style="position:absolute" points="28332,1032,28362,1032" coordorigin="7083,258" coordsize="30,0" filled="f" strokeweight="3094emu">
              <v:path arrowok="t"/>
              <o:lock v:ext="edit" verticies="t"/>
            </v:polyline>
            <v:polyline id="_x0000_s1142" style="position:absolute" points="28572,1032,28602,1032" coordorigin="7143,258" coordsize="30,0" filled="f" strokeweight="3094emu">
              <v:path arrowok="t"/>
              <o:lock v:ext="edit" verticies="t"/>
            </v:polyline>
            <v:polyline id="_x0000_s1141" style="position:absolute" points="28812,1032,28842,1032" coordorigin="7203,258" coordsize="30,0" filled="f" strokeweight="3094emu">
              <v:path arrowok="t"/>
              <o:lock v:ext="edit" verticies="t"/>
            </v:polyline>
            <v:polyline id="_x0000_s1140" style="position:absolute" points="29056,1032,29086,1032" coordorigin="7264,258" coordsize="30,0" filled="f" strokeweight="3094emu">
              <v:path arrowok="t"/>
              <o:lock v:ext="edit" verticies="t"/>
            </v:polyline>
            <v:polyline id="_x0000_s1139" style="position:absolute" points="29296,1032,29326,1032" coordorigin="7324,258" coordsize="30,0" filled="f" strokeweight="3094emu">
              <v:path arrowok="t"/>
              <o:lock v:ext="edit" verticies="t"/>
            </v:polyline>
            <v:polyline id="_x0000_s1138" style="position:absolute" points="29536,1032,29566,1032" coordorigin="7384,258" coordsize="30,0" filled="f" strokeweight="3094emu">
              <v:path arrowok="t"/>
              <o:lock v:ext="edit" verticies="t"/>
            </v:polyline>
            <v:polyline id="_x0000_s1137" style="position:absolute" points="29776,1032,29806,1032" coordorigin="7444,258" coordsize="30,0" filled="f" strokeweight="3094emu">
              <v:path arrowok="t"/>
              <o:lock v:ext="edit" verticies="t"/>
            </v:polyline>
            <v:polyline id="_x0000_s1136" style="position:absolute" points="30016,1032,30046,1032" coordorigin="7504,258" coordsize="30,0" filled="f" strokeweight="3094emu">
              <v:path arrowok="t"/>
              <o:lock v:ext="edit" verticies="t"/>
            </v:polyline>
            <v:polyline id="_x0000_s1135" style="position:absolute" points="30256,1032,30286,1032" coordorigin="7564,258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FA5772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35536,1216,35566,1216" coordorigin="8884,304" coordsize="30,0" filled="f" strokeweight="2486emu">
              <v:path arrowok="t"/>
              <o:lock v:ext="edit" verticies="t"/>
            </v:polyline>
            <v:polyline id="_x0000_s1132" style="position:absolute" points="35776,1216,35806,1216" coordorigin="8944,304" coordsize="30,0" filled="f" strokeweight="2486emu">
              <v:path arrowok="t"/>
              <o:lock v:ext="edit" verticies="t"/>
            </v:polyline>
            <v:polyline id="_x0000_s1131" style="position:absolute" points="36016,1216,36046,1216" coordorigin="9004,304" coordsize="30,0" filled="f" strokeweight="2486emu">
              <v:path arrowok="t"/>
              <o:lock v:ext="edit" verticies="t"/>
            </v:polyline>
            <v:polyline id="_x0000_s1130" style="position:absolute" points="36256,1216,36286,1216" coordorigin="9064,304" coordsize="30,0" filled="f" strokeweight="2486emu">
              <v:path arrowok="t"/>
              <o:lock v:ext="edit" verticies="t"/>
            </v:polyline>
            <v:polyline id="_x0000_s1129" style="position:absolute" points="36496,1216,36526,1216" coordorigin="9124,304" coordsize="30,0" filled="f" strokeweight="2486emu">
              <v:path arrowok="t"/>
              <o:lock v:ext="edit" verticies="t"/>
            </v:polyline>
            <v:polyline id="_x0000_s1128" style="position:absolute" points="36736,1216,36766,1216" coordorigin="9184,304" coordsize="30,0" filled="f" strokeweight="2486emu">
              <v:path arrowok="t"/>
              <o:lock v:ext="edit" verticies="t"/>
            </v:polyline>
            <v:polyline id="_x0000_s1127" style="position:absolute" points="36980,1216,37010,1216" coordorigin="9245,304" coordsize="30,0" filled="f" strokeweight="2486emu">
              <v:path arrowok="t"/>
              <o:lock v:ext="edit" verticies="t"/>
            </v:polyline>
            <v:polyline id="_x0000_s1126" style="position:absolute" points="37220,1216,37250,1216" coordorigin="9305,304" coordsize="30,0" filled="f" strokeweight="2486emu">
              <v:path arrowok="t"/>
              <o:lock v:ext="edit" verticies="t"/>
            </v:polyline>
            <v:polyline id="_x0000_s1125" style="position:absolute" points="37460,1216,37490,1216" coordorigin="9365,304" coordsize="30,0" filled="f" strokeweight="2486emu">
              <v:path arrowok="t"/>
              <o:lock v:ext="edit" verticies="t"/>
            </v:polyline>
            <v:polyline id="_x0000_s1124" style="position:absolute" points="37700,1216,37730,1216" coordorigin="9425,304" coordsize="30,0" filled="f" strokeweight="2486emu">
              <v:path arrowok="t"/>
              <o:lock v:ext="edit" verticies="t"/>
            </v:polyline>
            <v:polyline id="_x0000_s1123" style="position:absolute" points="37940,1216,37970,1216" coordorigin="9485,304" coordsize="30,0" filled="f" strokeweight="2486emu">
              <v:path arrowok="t"/>
              <o:lock v:ext="edit" verticies="t"/>
            </v:polyline>
            <v:polyline id="_x0000_s1122" style="position:absolute" points="38180,1216,38210,1216" coordorigin="9545,304" coordsize="30,0" filled="f" strokeweight="2486emu">
              <v:path arrowok="t"/>
              <o:lock v:ext="edit" verticies="t"/>
            </v:polyline>
            <v:polyline id="_x0000_s1121" style="position:absolute" points="38420,1216,38450,1216" coordorigin="9605,304" coordsize="30,0" filled="f" strokeweight="2486emu">
              <v:path arrowok="t"/>
              <o:lock v:ext="edit" verticies="t"/>
            </v:polyline>
            <v:polyline id="_x0000_s1120" style="position:absolute" points="38660,1216,38690,1216" coordorigin="9665,304" coordsize="30,0" filled="f" strokeweight="2486emu">
              <v:path arrowok="t"/>
              <o:lock v:ext="edit" verticies="t"/>
            </v:polyline>
            <v:polyline id="_x0000_s1119" style="position:absolute" points="38900,1216,38930,1216" coordorigin="9725,304" coordsize="30,0" filled="f" strokeweight="2486emu">
              <v:path arrowok="t"/>
              <o:lock v:ext="edit" verticies="t"/>
            </v:polyline>
            <v:polyline id="_x0000_s1118" style="position:absolute" points="39140,1216,39170,1216" coordorigin="9785,304" coordsize="30,0" filled="f" strokeweight="2486emu">
              <v:path arrowok="t"/>
              <o:lock v:ext="edit" verticies="t"/>
            </v:polyline>
            <v:polyline id="_x0000_s1117" style="position:absolute" points="39380,1216,39410,1216" coordorigin="9845,304" coordsize="30,0" filled="f" strokeweight="2486emu">
              <v:path arrowok="t"/>
              <o:lock v:ext="edit" verticies="t"/>
            </v:polyline>
            <v:polyline id="_x0000_s1116" style="position:absolute" points="39620,1216,39650,1216" coordorigin="9905,304" coordsize="30,0" filled="f" strokeweight="2486emu">
              <v:path arrowok="t"/>
              <o:lock v:ext="edit" verticies="t"/>
            </v:polyline>
            <v:polyline id="_x0000_s1115" style="position:absolute" points="39860,1216,39890,1216" coordorigin="9965,304" coordsize="30,0" filled="f" strokeweight="2486emu">
              <v:path arrowok="t"/>
              <o:lock v:ext="edit" verticies="t"/>
            </v:polyline>
            <v:polyline id="_x0000_s1114" style="position:absolute" points="40100,1216,40130,1216" coordorigin="10025,304" coordsize="30,0" filled="f" strokeweight="2486emu">
              <v:path arrowok="t"/>
              <o:lock v:ext="edit" verticies="t"/>
            </v:polyline>
            <v:polyline id="_x0000_s1113" style="position:absolute" points="40340,1216,40370,1216" coordorigin="10085,304" coordsize="30,0" filled="f" strokeweight="2486emu">
              <v:path arrowok="t"/>
              <o:lock v:ext="edit" verticies="t"/>
            </v:polyline>
            <v:polyline id="_x0000_s1112" style="position:absolute" points="40580,1216,40610,1216" coordorigin="10145,304" coordsize="30,0" filled="f" strokeweight="2486emu">
              <v:path arrowok="t"/>
              <o:lock v:ext="edit" verticies="t"/>
            </v:polyline>
            <v:polyline id="_x0000_s1111" style="position:absolute" points="40820,1216,40850,1216" coordorigin="10205,304" coordsize="30,0" filled="f" strokeweight="2486emu">
              <v:path arrowok="t"/>
              <o:lock v:ext="edit" verticies="t"/>
            </v:polyline>
            <v:polyline id="_x0000_s1110" style="position:absolute" points="41060,1216,41090,1216" coordorigin="10265,304" coordsize="30,0" filled="f" strokeweight="2486emu">
              <v:path arrowok="t"/>
              <o:lock v:ext="edit" verticies="t"/>
            </v:polyline>
            <v:polyline id="_x0000_s1109" style="position:absolute" points="41300,1216,41330,1216" coordorigin="10325,304" coordsize="30,0" filled="f" strokeweight="2486emu">
              <v:path arrowok="t"/>
              <o:lock v:ext="edit" verticies="t"/>
            </v:polyline>
            <v:polyline id="_x0000_s1108" style="position:absolute" points="41540,1216,41570,1216" coordorigin="10385,304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FA5772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24972,2584,25002,2584" coordorigin="6243,646" coordsize="30,0" filled="f" strokeweight="2486emu">
              <v:path arrowok="t"/>
              <o:lock v:ext="edit" verticies="t"/>
            </v:polyline>
            <v:polyline id="_x0000_s1105" style="position:absolute" points="25212,2584,25242,2584" coordorigin="6303,646" coordsize="30,0" filled="f" strokeweight="2486emu">
              <v:path arrowok="t"/>
              <o:lock v:ext="edit" verticies="t"/>
            </v:polyline>
            <v:polyline id="_x0000_s1104" style="position:absolute" points="25452,2584,25482,2584" coordorigin="6363,646" coordsize="30,0" filled="f" strokeweight="2486emu">
              <v:path arrowok="t"/>
              <o:lock v:ext="edit" verticies="t"/>
            </v:polyline>
            <v:polyline id="_x0000_s1103" style="position:absolute" points="25692,2584,25722,2584" coordorigin="6423,646" coordsize="30,0" filled="f" strokeweight="2486emu">
              <v:path arrowok="t"/>
              <o:lock v:ext="edit" verticies="t"/>
            </v:polyline>
            <v:polyline id="_x0000_s1102" style="position:absolute" points="25932,2584,25962,2584" coordorigin="6483,646" coordsize="30,0" filled="f" strokeweight="2486emu">
              <v:path arrowok="t"/>
              <o:lock v:ext="edit" verticies="t"/>
            </v:polyline>
            <v:polyline id="_x0000_s1101" style="position:absolute" points="26172,2584,26202,2584" coordorigin="6543,646" coordsize="30,0" filled="f" strokeweight="2486emu">
              <v:path arrowok="t"/>
              <o:lock v:ext="edit" verticies="t"/>
            </v:polyline>
            <v:polyline id="_x0000_s1100" style="position:absolute" points="26412,2584,26442,2584" coordorigin="6603,646" coordsize="30,0" filled="f" strokeweight="2486emu">
              <v:path arrowok="t"/>
              <o:lock v:ext="edit" verticies="t"/>
            </v:polyline>
            <v:polyline id="_x0000_s1099" style="position:absolute" points="26652,2584,26682,2584" coordorigin="6663,646" coordsize="30,0" filled="f" strokeweight="2486emu">
              <v:path arrowok="t"/>
              <o:lock v:ext="edit" verticies="t"/>
            </v:polyline>
            <v:polyline id="_x0000_s1098" style="position:absolute" points="26892,2584,26922,2584" coordorigin="6723,646" coordsize="30,0" filled="f" strokeweight="2486emu">
              <v:path arrowok="t"/>
              <o:lock v:ext="edit" verticies="t"/>
            </v:polyline>
            <v:polyline id="_x0000_s1097" style="position:absolute" points="27132,2584,27162,2584" coordorigin="6783,646" coordsize="30,0" filled="f" strokeweight="2486emu">
              <v:path arrowok="t"/>
              <o:lock v:ext="edit" verticies="t"/>
            </v:polyline>
            <v:polyline id="_x0000_s1096" style="position:absolute" points="27372,2584,27402,2584" coordorigin="6843,646" coordsize="30,0" filled="f" strokeweight="2486emu">
              <v:path arrowok="t"/>
              <o:lock v:ext="edit" verticies="t"/>
            </v:polyline>
            <v:polyline id="_x0000_s1095" style="position:absolute" points="27612,2584,27642,2584" coordorigin="6903,646" coordsize="30,0" filled="f" strokeweight="2486emu">
              <v:path arrowok="t"/>
              <o:lock v:ext="edit" verticies="t"/>
            </v:polyline>
            <v:polyline id="_x0000_s1094" style="position:absolute" points="27852,2584,27882,2584" coordorigin="6963,646" coordsize="30,0" filled="f" strokeweight="2486emu">
              <v:path arrowok="t"/>
              <o:lock v:ext="edit" verticies="t"/>
            </v:polyline>
            <v:polyline id="_x0000_s1093" style="position:absolute" points="28092,2584,28122,2584" coordorigin="7023,646" coordsize="30,0" filled="f" strokeweight="2486emu">
              <v:path arrowok="t"/>
              <o:lock v:ext="edit" verticies="t"/>
            </v:polyline>
            <v:polyline id="_x0000_s1092" style="position:absolute" points="28332,2584,28362,2584" coordorigin="7083,646" coordsize="30,0" filled="f" strokeweight="2486emu">
              <v:path arrowok="t"/>
              <o:lock v:ext="edit" verticies="t"/>
            </v:polyline>
            <v:polyline id="_x0000_s1091" style="position:absolute" points="28572,2584,28602,2584" coordorigin="7143,646" coordsize="30,0" filled="f" strokeweight="2486emu">
              <v:path arrowok="t"/>
              <o:lock v:ext="edit" verticies="t"/>
            </v:polyline>
            <v:polyline id="_x0000_s1090" style="position:absolute" points="28812,2584,28842,2584" coordorigin="7203,646" coordsize="30,0" filled="f" strokeweight="2486emu">
              <v:path arrowok="t"/>
              <o:lock v:ext="edit" verticies="t"/>
            </v:polyline>
            <v:polyline id="_x0000_s1089" style="position:absolute" points="29056,2584,29086,2584" coordorigin="7264,646" coordsize="30,0" filled="f" strokeweight="2486emu">
              <v:path arrowok="t"/>
              <o:lock v:ext="edit" verticies="t"/>
            </v:polyline>
            <v:polyline id="_x0000_s1088" style="position:absolute" points="29296,2584,29326,2584" coordorigin="7324,646" coordsize="30,0" filled="f" strokeweight="2486emu">
              <v:path arrowok="t"/>
              <o:lock v:ext="edit" verticies="t"/>
            </v:polyline>
            <v:polyline id="_x0000_s1087" style="position:absolute" points="29536,2584,29566,2584" coordorigin="7384,646" coordsize="30,0" filled="f" strokeweight="2486emu">
              <v:path arrowok="t"/>
              <o:lock v:ext="edit" verticies="t"/>
            </v:polyline>
            <v:polyline id="_x0000_s1086" style="position:absolute" points="29776,2584,29806,2584" coordorigin="7444,646" coordsize="30,0" filled="f" strokeweight="2486emu">
              <v:path arrowok="t"/>
              <o:lock v:ext="edit" verticies="t"/>
            </v:polyline>
            <v:polyline id="_x0000_s1085" style="position:absolute" points="30016,2584,30046,2584" coordorigin="7504,646" coordsize="30,0" filled="f" strokeweight="2486emu">
              <v:path arrowok="t"/>
              <o:lock v:ext="edit" verticies="t"/>
            </v:polyline>
            <v:polyline id="_x0000_s1084" style="position:absolute" points="30256,2584,30286,2584" coordorigin="7564,646" coordsize="30,0" filled="f" strokeweight="2486emu">
              <v:path arrowok="t"/>
              <o:lock v:ext="edit" verticies="t"/>
            </v:polyline>
            <v:polyline id="_x0000_s1083" style="position:absolute" points="30496,2584,30526,2584" coordorigin="7624,646" coordsize="30,0" filled="f" strokeweight="2486emu">
              <v:path arrowok="t"/>
              <o:lock v:ext="edit" verticies="t"/>
            </v:polyline>
            <v:polyline id="_x0000_s1082" style="position:absolute" points="30736,2584,30766,2584" coordorigin="7684,646" coordsize="30,0" filled="f" strokeweight="2486emu">
              <v:path arrowok="t"/>
              <o:lock v:ext="edit" verticies="t"/>
            </v:polyline>
            <v:polyline id="_x0000_s1081" style="position:absolute" points="30976,2584,31006,2584" coordorigin="7744,646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>
        <w:rPr>
          <w:position w:val="1"/>
          <w:sz w:val="18"/>
          <w:szCs w:val="18"/>
        </w:rPr>
        <w:t xml:space="preserve">  </w:t>
      </w:r>
      <w:r w:rsidR="007869ED" w:rsidRPr="00FA5772">
        <w:rPr>
          <w:position w:val="1"/>
          <w:sz w:val="18"/>
          <w:szCs w:val="18"/>
          <w:u w:val="dash"/>
        </w:rPr>
        <w:t>$</w:t>
      </w:r>
      <w:r w:rsidRPr="00FA5772">
        <w:rPr>
          <w:position w:val="1"/>
          <w:sz w:val="18"/>
          <w:szCs w:val="18"/>
          <w:u w:val="dash"/>
        </w:rPr>
        <w:t>{</w:t>
      </w:r>
      <w:proofErr w:type="spellStart"/>
      <w:r w:rsidRPr="00FA5772">
        <w:rPr>
          <w:position w:val="1"/>
          <w:sz w:val="18"/>
          <w:szCs w:val="18"/>
          <w:u w:val="dash"/>
        </w:rPr>
        <w:t>tarikhdari</w:t>
      </w:r>
      <w:proofErr w:type="spellEnd"/>
      <w:r w:rsidRPr="00FA5772">
        <w:rPr>
          <w:position w:val="1"/>
          <w:sz w:val="18"/>
          <w:szCs w:val="18"/>
          <w:u w:val="dash"/>
        </w:rPr>
        <w:t>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7869ED" w:rsidRPr="00FA5772">
        <w:rPr>
          <w:sz w:val="18"/>
          <w:szCs w:val="18"/>
          <w:u w:val="dash"/>
        </w:rPr>
        <w:t>$</w:t>
      </w:r>
      <w:r w:rsidRPr="00FA5772">
        <w:rPr>
          <w:sz w:val="18"/>
          <w:szCs w:val="18"/>
          <w:u w:val="dash"/>
        </w:rPr>
        <w:t>{</w:t>
      </w:r>
      <w:proofErr w:type="spellStart"/>
      <w:r w:rsidRPr="00FA5772">
        <w:rPr>
          <w:sz w:val="18"/>
          <w:szCs w:val="18"/>
          <w:u w:val="dash"/>
        </w:rPr>
        <w:t>tarikhhigga</w:t>
      </w:r>
      <w:proofErr w:type="spellEnd"/>
      <w:r w:rsidRPr="00FA5772">
        <w:rPr>
          <w:sz w:val="18"/>
          <w:szCs w:val="18"/>
          <w:u w:val="dash"/>
        </w:rPr>
        <w:t>}</w:t>
      </w:r>
      <w:r>
        <w:rPr>
          <w:sz w:val="18"/>
          <w:szCs w:val="18"/>
        </w:rPr>
        <w:t xml:space="preserve">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 w:rsidRPr="00FA5772">
        <w:rPr>
          <w:sz w:val="18"/>
          <w:szCs w:val="18"/>
          <w:u w:val="dash"/>
        </w:rPr>
        <w:t>:</w:t>
      </w:r>
      <w:r w:rsidR="007869ED" w:rsidRPr="00FA5772">
        <w:rPr>
          <w:sz w:val="18"/>
          <w:szCs w:val="18"/>
          <w:u w:val="dash"/>
        </w:rPr>
        <w:t>$</w:t>
      </w:r>
      <w:r w:rsidR="00951B94" w:rsidRPr="00FA5772">
        <w:rPr>
          <w:sz w:val="18"/>
          <w:szCs w:val="18"/>
          <w:u w:val="dash"/>
        </w:rPr>
        <w:t>{</w:t>
      </w:r>
      <w:proofErr w:type="spellStart"/>
      <w:r w:rsidR="00951B94" w:rsidRPr="00FA5772">
        <w:rPr>
          <w:sz w:val="18"/>
          <w:szCs w:val="18"/>
          <w:u w:val="dash"/>
        </w:rPr>
        <w:t>tarikhperakuan</w:t>
      </w:r>
      <w:proofErr w:type="spellEnd"/>
      <w:r w:rsidR="00951B94" w:rsidRPr="00FA5772">
        <w:rPr>
          <w:sz w:val="18"/>
          <w:szCs w:val="18"/>
          <w:u w:val="dash"/>
        </w:rPr>
        <w:t>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FA5772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9056,1268,29086,1268" coordorigin="7264,317" coordsize="30,0" filled="f" strokeweight="2486emu">
              <v:path arrowok="t"/>
              <o:lock v:ext="edit" verticies="t"/>
            </v:polyline>
            <v:polyline id="_x0000_s1051" style="position:absolute" points="29296,1268,29326,1268" coordorigin="7324,317" coordsize="30,0" filled="f" strokeweight="2486emu">
              <v:path arrowok="t"/>
              <o:lock v:ext="edit" verticies="t"/>
            </v:polyline>
            <v:polyline id="_x0000_s1050" style="position:absolute" points="29536,1268,29566,1268" coordorigin="7384,317" coordsize="30,0" filled="f" strokeweight="2486emu">
              <v:path arrowok="t"/>
              <o:lock v:ext="edit" verticies="t"/>
            </v:polyline>
            <v:polyline id="_x0000_s1049" style="position:absolute" points="29776,1268,29806,1268" coordorigin="7444,317" coordsize="30,0" filled="f" strokeweight="2486emu">
              <v:path arrowok="t"/>
              <o:lock v:ext="edit" verticies="t"/>
            </v:polyline>
            <v:polyline id="_x0000_s1048" style="position:absolute" points="30016,1268,30046,1268" coordorigin="7504,317" coordsize="30,0" filled="f" strokeweight="2486emu">
              <v:path arrowok="t"/>
              <o:lock v:ext="edit" verticies="t"/>
            </v:polyline>
            <v:polyline id="_x0000_s1047" style="position:absolute" points="30256,1268,30286,1268" coordorigin="7564,317" coordsize="30,0" filled="f" strokeweight="2486emu">
              <v:path arrowok="t"/>
              <o:lock v:ext="edit" verticies="t"/>
            </v:polyline>
            <v:polyline id="_x0000_s1046" style="position:absolute" points="30496,1268,30526,1268" coordorigin="7624,317" coordsize="30,0" filled="f" strokeweight="2486emu">
              <v:path arrowok="t"/>
              <o:lock v:ext="edit" verticies="t"/>
            </v:polyline>
            <v:polyline id="_x0000_s1045" style="position:absolute" points="30736,1268,30766,1268" coordorigin="7684,317" coordsize="30,0" filled="f" strokeweight="2486emu">
              <v:path arrowok="t"/>
              <o:lock v:ext="edit" verticies="t"/>
            </v:polyline>
            <v:polyline id="_x0000_s1044" style="position:absolute" points="30976,1268,31006,1268" coordorigin="7744,317" coordsize="30,0" filled="f" strokeweight="2486emu">
              <v:path arrowok="t"/>
              <o:lock v:ext="edit" verticies="t"/>
            </v:polyline>
            <v:polyline id="_x0000_s1043" style="position:absolute" points="31216,1268,31246,1268" coordorigin="7804,317" coordsize="30,0" filled="f" strokeweight="2486emu">
              <v:path arrowok="t"/>
              <o:lock v:ext="edit" verticies="t"/>
            </v:polyline>
            <v:polyline id="_x0000_s1042" style="position:absolute" points="31456,1268,31486,1268" coordorigin="7864,317" coordsize="30,0" filled="f" strokeweight="2486emu">
              <v:path arrowok="t"/>
              <o:lock v:ext="edit" verticies="t"/>
            </v:polyline>
            <v:polyline id="_x0000_s1041" style="position:absolute" points="31696,1268,31726,1268" coordorigin="7924,317" coordsize="30,0" filled="f" strokeweight="2486emu">
              <v:path arrowok="t"/>
              <o:lock v:ext="edit" verticies="t"/>
            </v:polyline>
            <v:polyline id="_x0000_s1040" style="position:absolute" points="31936,1268,31966,1268" coordorigin="7984,317" coordsize="30,0" filled="f" strokeweight="2486emu">
              <v:path arrowok="t"/>
              <o:lock v:ext="edit" verticies="t"/>
            </v:polyline>
            <v:polyline id="_x0000_s1039" style="position:absolute" points="32176,1268,32206,1268" coordorigin="8044,317" coordsize="30,0" filled="f" strokeweight="2486emu">
              <v:path arrowok="t"/>
              <o:lock v:ext="edit" verticies="t"/>
            </v:polyline>
            <v:polyline id="_x0000_s1038" style="position:absolute" points="32416,1268,32446,1268" coordorigin="8104,317" coordsize="30,0" filled="f" strokeweight="2486emu">
              <v:path arrowok="t"/>
              <o:lock v:ext="edit" verticies="t"/>
            </v:polyline>
            <v:polyline id="_x0000_s1037" style="position:absolute" points="32656,1268,32686,1268" coordorigin="8164,317" coordsize="30,0" filled="f" strokeweight="2486emu">
              <v:path arrowok="t"/>
              <o:lock v:ext="edit" verticies="t"/>
            </v:polyline>
            <v:polyline id="_x0000_s1036" style="position:absolute" points="32896,1268,32926,1268" coordorigin="8224,317" coordsize="30,0" filled="f" strokeweight="2486emu">
              <v:path arrowok="t"/>
              <o:lock v:ext="edit" verticies="t"/>
            </v:polyline>
            <v:polyline id="_x0000_s1035" style="position:absolute" points="33136,1268,33166,1268" coordorigin="8284,317" coordsize="30,0" filled="f" strokeweight="2486emu">
              <v:path arrowok="t"/>
              <o:lock v:ext="edit" verticies="t"/>
            </v:polyline>
            <v:polyline id="_x0000_s1034" style="position:absolute" points="33376,1268,33406,1268" coordorigin="8344,317" coordsize="30,0" filled="f" strokeweight="2486emu">
              <v:path arrowok="t"/>
              <o:lock v:ext="edit" verticies="t"/>
            </v:polyline>
            <v:polyline id="_x0000_s1033" style="position:absolute" points="33616,1268,33646,1268" coordorigin="8404,317" coordsize="30,0" filled="f" strokeweight="2486emu">
              <v:path arrowok="t"/>
              <o:lock v:ext="edit" verticies="t"/>
            </v:polyline>
            <v:polyline id="_x0000_s1032" style="position:absolute" points="33856,1268,33886,1268" coordorigin="8464,317" coordsize="30,0" filled="f" strokeweight="2486emu">
              <v:path arrowok="t"/>
              <o:lock v:ext="edit" verticies="t"/>
            </v:polyline>
            <v:polyline id="_x0000_s1031" style="position:absolute" points="34096,1268,34126,1268" coordorigin="8524,317" coordsize="30,0" filled="f" strokeweight="2486emu">
              <v:path arrowok="t"/>
              <o:lock v:ext="edit" verticies="t"/>
            </v:polyline>
            <v:polyline id="_x0000_s1030" style="position:absolute" points="34336,1268,34366,1268" coordorigin="8584,317" coordsize="30,0" filled="f" strokeweight="2486emu">
              <v:path arrowok="t"/>
              <o:lock v:ext="edit" verticies="t"/>
            </v:polyline>
            <v:polyline id="_x0000_s1029" style="position:absolute" points="34576,1268,34606,1268" coordorigin="8644,317" coordsize="30,0" filled="f" strokeweight="2486emu">
              <v:path arrowok="t"/>
              <o:lock v:ext="edit" verticies="t"/>
            </v:polyline>
            <v:polyline id="_x0000_s1028" style="position:absolute" points="34816,1268,34846,1268" coordorigin="8704,317" coordsize="30,0" filled="f" strokeweight="2486emu">
              <v:path arrowok="t"/>
              <o:lock v:ext="edit" verticies="t"/>
            </v:polyline>
            <v:polyline id="_x0000_s1027" style="position:absolute" points="35056,1268,35086,1268" coordorigin="8764,317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7777777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1"/>
        </w:rPr>
        <w:t>n</w:t>
      </w:r>
      <w:r>
        <w:t>tan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Z</w:t>
      </w:r>
      <w:r>
        <w:t>a</w:t>
      </w:r>
      <w:r>
        <w:rPr>
          <w:spacing w:val="-1"/>
        </w:rPr>
        <w:t>h</w:t>
      </w:r>
      <w:r>
        <w:t>i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t. </w:t>
      </w:r>
      <w:r>
        <w:rPr>
          <w:spacing w:val="-2"/>
        </w:rPr>
        <w:t>A</w:t>
      </w:r>
      <w:r>
        <w:rPr>
          <w:spacing w:val="1"/>
        </w:rPr>
        <w:t>b</w:t>
      </w:r>
      <w:r>
        <w:t>u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a</w:t>
      </w:r>
      <w:r>
        <w:rPr>
          <w:spacing w:val="-2"/>
        </w:rPr>
        <w:t>k</w:t>
      </w:r>
      <w:r>
        <w:t>ar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4B54A964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proofErr w:type="spellStart"/>
      <w:r>
        <w:rPr>
          <w:spacing w:val="2"/>
          <w:position w:val="-1"/>
        </w:rPr>
        <w:t>P</w:t>
      </w:r>
      <w:r>
        <w:rPr>
          <w:position w:val="-1"/>
        </w:rPr>
        <w:t>e</w:t>
      </w:r>
      <w:r>
        <w:rPr>
          <w:spacing w:val="-2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n</w:t>
      </w:r>
      <w:r>
        <w:rPr>
          <w:position w:val="-1"/>
        </w:rPr>
        <w:t>g</w:t>
      </w:r>
      <w:proofErr w:type="spellEnd"/>
      <w:r>
        <w:rPr>
          <w:spacing w:val="-8"/>
          <w:position w:val="-1"/>
        </w:rPr>
        <w:t xml:space="preserve"> </w:t>
      </w:r>
      <w:proofErr w:type="spellStart"/>
      <w:r>
        <w:rPr>
          <w:spacing w:val="1"/>
          <w:position w:val="-1"/>
        </w:rPr>
        <w:t>J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spacing w:val="-2"/>
          <w:position w:val="-1"/>
        </w:rPr>
        <w:t>u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proofErr w:type="spellEnd"/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J</w:t>
      </w:r>
      <w:r>
        <w:rPr>
          <w:spacing w:val="-3"/>
          <w:position w:val="-1"/>
        </w:rPr>
        <w:t>A</w:t>
      </w:r>
      <w:r>
        <w:rPr>
          <w:spacing w:val="1"/>
          <w:position w:val="-1"/>
        </w:rPr>
        <w:t>2</w:t>
      </w:r>
      <w:r>
        <w:rPr>
          <w:position w:val="-1"/>
        </w:rPr>
        <w:t xml:space="preserve">9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09F32DAF" w:rsidR="00DA6E77" w:rsidRDefault="007869ED">
      <w:pPr>
        <w:spacing w:before="2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4F0A92B6">
                <wp:simplePos x="0" y="0"/>
                <wp:positionH relativeFrom="page">
                  <wp:posOffset>511383</wp:posOffset>
                </wp:positionH>
                <wp:positionV relativeFrom="page">
                  <wp:posOffset>9033572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DB444" id="Group 611" o:spid="_x0000_s1026" style="position:absolute;margin-left:40.25pt;margin-top:711.3pt;width:508.75pt;height:0;z-index:-251674112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0p3l6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6F2CD530" w:rsidR="00DA6E77" w:rsidRDefault="00DA6E77">
      <w:pPr>
        <w:spacing w:before="9" w:line="200" w:lineRule="exact"/>
      </w:pP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7869ED"/>
    <w:rsid w:val="008873F4"/>
    <w:rsid w:val="00951B94"/>
    <w:rsid w:val="00BE3291"/>
    <w:rsid w:val="00DA6E77"/>
    <w:rsid w:val="00FA5772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2018-12-09T06:41:00Z</dcterms:created>
  <dcterms:modified xsi:type="dcterms:W3CDTF">2019-04-28T17:58:00Z</dcterms:modified>
</cp:coreProperties>
</file>