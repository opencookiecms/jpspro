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5CEDFAF" w14:textId="77777777" w:rsidR="00F5396D" w:rsidRDefault="00F5396D">
      <w:pPr>
        <w:spacing w:line="200" w:lineRule="exact"/>
      </w:pPr>
    </w:p>
    <w:p w14:paraId="3C67EE54" w14:textId="77777777" w:rsidR="00F5396D" w:rsidRDefault="00F5396D">
      <w:pPr>
        <w:spacing w:line="200" w:lineRule="exact"/>
      </w:pPr>
    </w:p>
    <w:p w14:paraId="7A2ED75E" w14:textId="77777777" w:rsidR="00F5396D" w:rsidRDefault="00F5396D">
      <w:pPr>
        <w:spacing w:line="200" w:lineRule="exact"/>
      </w:pPr>
    </w:p>
    <w:p w14:paraId="72091C98" w14:textId="77777777" w:rsidR="00F5396D" w:rsidRDefault="00F5396D">
      <w:pPr>
        <w:spacing w:line="200" w:lineRule="exact"/>
      </w:pPr>
    </w:p>
    <w:p w14:paraId="629ADF57" w14:textId="77777777" w:rsidR="00F5396D" w:rsidRDefault="00F5396D">
      <w:pPr>
        <w:spacing w:line="200" w:lineRule="exact"/>
      </w:pPr>
    </w:p>
    <w:p w14:paraId="6A76EAA3" w14:textId="77777777" w:rsidR="00F5396D" w:rsidRDefault="00F5396D">
      <w:pPr>
        <w:spacing w:line="200" w:lineRule="exact"/>
      </w:pPr>
    </w:p>
    <w:p w14:paraId="6F146DD7" w14:textId="77777777" w:rsidR="00F5396D" w:rsidRDefault="00F5396D">
      <w:pPr>
        <w:spacing w:line="200" w:lineRule="exact"/>
      </w:pPr>
    </w:p>
    <w:p w14:paraId="7DC6D041" w14:textId="77777777" w:rsidR="00F5396D" w:rsidRDefault="00F5396D">
      <w:pPr>
        <w:spacing w:line="200" w:lineRule="exact"/>
      </w:pPr>
    </w:p>
    <w:p w14:paraId="4F305742" w14:textId="77777777" w:rsidR="00F5396D" w:rsidRDefault="00F5396D">
      <w:pPr>
        <w:spacing w:line="200" w:lineRule="exact"/>
      </w:pPr>
    </w:p>
    <w:p w14:paraId="0C904C62" w14:textId="77777777" w:rsidR="00F5396D" w:rsidRDefault="00F5396D">
      <w:pPr>
        <w:spacing w:line="200" w:lineRule="exact"/>
      </w:pPr>
    </w:p>
    <w:p w14:paraId="16CEF112" w14:textId="77777777" w:rsidR="00F5396D" w:rsidRDefault="00F5396D">
      <w:pPr>
        <w:spacing w:line="200" w:lineRule="exact"/>
      </w:pPr>
    </w:p>
    <w:p w14:paraId="1C02EC20" w14:textId="77777777" w:rsidR="00F5396D" w:rsidRDefault="00F5396D">
      <w:pPr>
        <w:spacing w:line="200" w:lineRule="exact"/>
      </w:pPr>
    </w:p>
    <w:p w14:paraId="37293E06" w14:textId="77777777" w:rsidR="00F5396D" w:rsidRDefault="00F5396D">
      <w:pPr>
        <w:spacing w:before="3" w:line="200" w:lineRule="exact"/>
      </w:pPr>
    </w:p>
    <w:p w14:paraId="443D4113" w14:textId="77777777" w:rsidR="00F5396D" w:rsidRDefault="00961DA9">
      <w:pPr>
        <w:spacing w:before="32"/>
        <w:ind w:left="100"/>
      </w:pPr>
      <w:proofErr w:type="spellStart"/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pacing w:val="1"/>
          <w:sz w:val="22"/>
          <w:szCs w:val="22"/>
        </w:rPr>
        <w:t xml:space="preserve"> </w:t>
      </w:r>
      <w:r w:rsidR="00470963">
        <w:rPr>
          <w:sz w:val="22"/>
          <w:szCs w:val="22"/>
        </w:rPr>
        <w:t>${</w:t>
      </w:r>
      <w:proofErr w:type="spellStart"/>
      <w:r w:rsidR="00470963">
        <w:rPr>
          <w:sz w:val="22"/>
          <w:szCs w:val="22"/>
        </w:rPr>
        <w:t>nosebutharga</w:t>
      </w:r>
      <w:proofErr w:type="spellEnd"/>
      <w:r w:rsidR="00470963">
        <w:rPr>
          <w:sz w:val="22"/>
          <w:szCs w:val="22"/>
        </w:rPr>
        <w:t>}</w:t>
      </w:r>
    </w:p>
    <w:p w14:paraId="7CF64805" w14:textId="4354AC15" w:rsidR="00F5396D" w:rsidRDefault="00CD5588">
      <w:pPr>
        <w:spacing w:before="5" w:line="120" w:lineRule="exact"/>
        <w:rPr>
          <w:sz w:val="12"/>
          <w:szCs w:val="12"/>
        </w:rPr>
      </w:pPr>
      <w:r>
        <w:pict w14:anchorId="2BFCAB3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0" type="#_x0000_t202" style="position:absolute;margin-left:117.9pt;margin-top:4.75pt;width:138.15pt;height:15.05pt;z-index:-251659264;mso-position-horizontal-relative:page" filled="f" stroked="f">
            <v:textbox inset="0,0,0,0">
              <w:txbxContent>
                <w:p w14:paraId="2A6AA2E6" w14:textId="77777777" w:rsidR="00F5396D" w:rsidRDefault="00961DA9">
                  <w:pPr>
                    <w:spacing w:line="240" w:lineRule="exact"/>
                    <w:ind w:left="6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hb</w:t>
                  </w:r>
                  <w:proofErr w:type="spellEnd"/>
                  <w:r>
                    <w:rPr>
                      <w:sz w:val="22"/>
                      <w:szCs w:val="22"/>
                    </w:rPr>
                    <w:t>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</w:p>
    <w:p w14:paraId="0F35EB05" w14:textId="26812427" w:rsidR="00F5396D" w:rsidRDefault="00961DA9">
      <w:pPr>
        <w:ind w:left="100"/>
        <w:rPr>
          <w:sz w:val="22"/>
          <w:szCs w:val="22"/>
        </w:rPr>
      </w:pPr>
      <w:proofErr w:type="spellStart"/>
      <w:proofErr w:type="gramStart"/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2285D464" w14:textId="77777777" w:rsidR="00F5396D" w:rsidRDefault="00F5396D">
      <w:pPr>
        <w:spacing w:before="5" w:line="100" w:lineRule="exact"/>
        <w:rPr>
          <w:sz w:val="10"/>
          <w:szCs w:val="10"/>
        </w:rPr>
      </w:pPr>
    </w:p>
    <w:p w14:paraId="0331D54D" w14:textId="77777777" w:rsidR="00F5396D" w:rsidRDefault="00F5396D">
      <w:pPr>
        <w:spacing w:line="200" w:lineRule="exact"/>
      </w:pPr>
    </w:p>
    <w:p w14:paraId="29D09DB3" w14:textId="77777777" w:rsidR="00F5396D" w:rsidRDefault="00F5396D">
      <w:pPr>
        <w:spacing w:line="200" w:lineRule="exact"/>
      </w:pPr>
    </w:p>
    <w:p w14:paraId="433EB4BF" w14:textId="77777777" w:rsidR="00F5396D" w:rsidRDefault="00961DA9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57A8D04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024A821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14:paraId="7F6E825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4D8AAAA8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14:paraId="5BC1CD37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14:paraId="34EA9D2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14:paraId="279CE4A0" w14:textId="77777777" w:rsidR="00F5396D" w:rsidRDefault="00F5396D">
      <w:pPr>
        <w:spacing w:line="200" w:lineRule="exact"/>
      </w:pPr>
    </w:p>
    <w:p w14:paraId="48FB8BB7" w14:textId="77777777" w:rsidR="00F5396D" w:rsidRDefault="00F5396D">
      <w:pPr>
        <w:spacing w:before="18" w:line="260" w:lineRule="exact"/>
        <w:rPr>
          <w:sz w:val="26"/>
          <w:szCs w:val="26"/>
        </w:rPr>
      </w:pPr>
    </w:p>
    <w:p w14:paraId="752BD128" w14:textId="77777777" w:rsidR="00F5396D" w:rsidRDefault="00961DA9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D03D807" w14:textId="77777777" w:rsidR="00F5396D" w:rsidRDefault="00F5396D">
      <w:pPr>
        <w:spacing w:before="16" w:line="240" w:lineRule="exact"/>
        <w:rPr>
          <w:sz w:val="24"/>
          <w:szCs w:val="24"/>
        </w:rPr>
      </w:pPr>
    </w:p>
    <w:p w14:paraId="07835EFC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>u</w:t>
      </w:r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at</w:t>
      </w:r>
      <w:proofErr w:type="spellEnd"/>
      <w:r>
        <w:rPr>
          <w:b/>
          <w:spacing w:val="-1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Rekod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1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 w:rsidR="00470963">
        <w:rPr>
          <w:position w:val="1"/>
          <w:u w:val="thick" w:color="000000"/>
        </w:rPr>
        <w:t>${JMRK}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55DFA63D" w14:textId="77777777" w:rsidR="00F5396D" w:rsidRDefault="00961DA9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 w:rsidR="00470963">
        <w:rPr>
          <w:spacing w:val="1"/>
          <w:position w:val="1"/>
        </w:rPr>
        <w:t>${NAMAKON}</w:t>
      </w:r>
    </w:p>
    <w:p w14:paraId="7FF950F1" w14:textId="77777777" w:rsidR="00F5396D" w:rsidRDefault="00961DA9">
      <w:pPr>
        <w:spacing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7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1"/>
          <w:position w:val="-1"/>
          <w:sz w:val="24"/>
          <w:szCs w:val="24"/>
          <w:u w:val="thick" w:color="000000"/>
        </w:rPr>
        <w:t xml:space="preserve"> </w:t>
      </w:r>
      <w:r w:rsidR="00470963">
        <w:rPr>
          <w:spacing w:val="1"/>
        </w:rPr>
        <w:t>:</w:t>
      </w:r>
      <w:r>
        <w:t xml:space="preserve"> </w:t>
      </w:r>
      <w:r w:rsidR="00470963">
        <w:t xml:space="preserve"> ${</w:t>
      </w:r>
      <w:proofErr w:type="spellStart"/>
      <w:r w:rsidR="00470963">
        <w:t>nopkk</w:t>
      </w:r>
      <w:proofErr w:type="spellEnd"/>
      <w:r w:rsidR="00470963">
        <w:t>}</w:t>
      </w:r>
      <w:r>
        <w:t xml:space="preserve">  </w:t>
      </w:r>
      <w:r>
        <w:rPr>
          <w:spacing w:val="28"/>
        </w:rPr>
        <w:t xml:space="preserve"> </w:t>
      </w:r>
      <w:r>
        <w:rPr>
          <w:b/>
          <w:sz w:val="18"/>
          <w:szCs w:val="18"/>
        </w:rPr>
        <w:t>/</w:t>
      </w:r>
      <w:r>
        <w:rPr>
          <w:b/>
          <w:spacing w:val="27"/>
          <w:sz w:val="18"/>
          <w:szCs w:val="18"/>
        </w:rPr>
        <w:t xml:space="preserve"> </w:t>
      </w:r>
      <w:r w:rsidR="002B30D4">
        <w:rPr>
          <w:spacing w:val="-2"/>
          <w:position w:val="-1"/>
        </w:rPr>
        <w:t>${</w:t>
      </w:r>
      <w:proofErr w:type="spellStart"/>
      <w:r w:rsidR="002B30D4">
        <w:rPr>
          <w:spacing w:val="-2"/>
          <w:position w:val="-1"/>
        </w:rPr>
        <w:t>rujukantuan</w:t>
      </w:r>
      <w:proofErr w:type="spellEnd"/>
      <w:r w:rsidR="002B30D4">
        <w:rPr>
          <w:spacing w:val="-2"/>
          <w:position w:val="-1"/>
        </w:rPr>
        <w:t>}</w:t>
      </w:r>
    </w:p>
    <w:p w14:paraId="1AA32524" w14:textId="77777777" w:rsidR="00F5396D" w:rsidRDefault="00F5396D">
      <w:pPr>
        <w:spacing w:before="8" w:line="240" w:lineRule="exact"/>
        <w:rPr>
          <w:sz w:val="24"/>
          <w:szCs w:val="24"/>
        </w:rPr>
      </w:pPr>
    </w:p>
    <w:p w14:paraId="7FD485A7" w14:textId="77777777" w:rsidR="00F5396D" w:rsidRDefault="00961DA9">
      <w:pPr>
        <w:tabs>
          <w:tab w:val="left" w:pos="8580"/>
        </w:tabs>
        <w:spacing w:before="32"/>
        <w:ind w:left="1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171864FC" w14:textId="77777777" w:rsidR="00F5396D" w:rsidRDefault="00F5396D">
      <w:pPr>
        <w:spacing w:before="5" w:line="120" w:lineRule="exact"/>
        <w:rPr>
          <w:sz w:val="12"/>
          <w:szCs w:val="12"/>
        </w:rPr>
      </w:pPr>
    </w:p>
    <w:p w14:paraId="1DE6E134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                           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p w14:paraId="3D5A5092" w14:textId="77777777" w:rsidR="00F5396D" w:rsidRDefault="00F5396D">
      <w:pPr>
        <w:spacing w:before="4" w:line="180" w:lineRule="exact"/>
        <w:rPr>
          <w:sz w:val="18"/>
          <w:szCs w:val="18"/>
        </w:rPr>
      </w:pPr>
    </w:p>
    <w:p w14:paraId="4CD1D238" w14:textId="3CFA4900" w:rsidR="00F5396D" w:rsidRDefault="00961DA9">
      <w:pPr>
        <w:spacing w:line="360" w:lineRule="auto"/>
        <w:ind w:left="461" w:right="351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5"/>
          <w:sz w:val="22"/>
          <w:szCs w:val="22"/>
        </w:rPr>
        <w:t xml:space="preserve"> </w:t>
      </w:r>
      <w:r w:rsidR="00CD5588">
        <w:rPr>
          <w:spacing w:val="5"/>
          <w:sz w:val="22"/>
          <w:szCs w:val="22"/>
        </w:rPr>
        <w:t xml:space="preserve"> </w:t>
      </w:r>
      <w:bookmarkStart w:id="0" w:name="_GoBack"/>
      <w:r w:rsidR="00470963" w:rsidRPr="00CD5588">
        <w:rPr>
          <w:spacing w:val="5"/>
          <w:sz w:val="22"/>
          <w:szCs w:val="22"/>
          <w:u w:val="thick"/>
        </w:rPr>
        <w:t>$</w:t>
      </w:r>
      <w:r w:rsidR="00470963" w:rsidRPr="00CD5588">
        <w:rPr>
          <w:b/>
          <w:spacing w:val="3"/>
          <w:position w:val="1"/>
          <w:u w:val="thick"/>
        </w:rPr>
        <w:t>{JMRK}</w:t>
      </w:r>
      <w:r w:rsidR="00CD5588" w:rsidRPr="00CD5588">
        <w:rPr>
          <w:b/>
          <w:spacing w:val="3"/>
          <w:position w:val="1"/>
        </w:rPr>
        <w:t xml:space="preserve"> </w:t>
      </w:r>
      <w:bookmarkEnd w:id="0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287A9EBD" w14:textId="77777777" w:rsidR="00F5396D" w:rsidRDefault="00961DA9">
      <w:pPr>
        <w:spacing w:before="6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03287DD3" w14:textId="77777777" w:rsidR="00F5396D" w:rsidRDefault="00F5396D">
      <w:pPr>
        <w:spacing w:before="9" w:line="180" w:lineRule="exact"/>
        <w:rPr>
          <w:sz w:val="18"/>
          <w:szCs w:val="18"/>
        </w:rPr>
      </w:pPr>
    </w:p>
    <w:p w14:paraId="436FADDE" w14:textId="77777777" w:rsidR="00F5396D" w:rsidRDefault="00961DA9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UN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EGARA</w:t>
      </w:r>
      <w:r>
        <w:rPr>
          <w:b/>
          <w:sz w:val="22"/>
          <w:szCs w:val="22"/>
        </w:rPr>
        <w:t>” “CIN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SU</w:t>
      </w:r>
      <w:r>
        <w:rPr>
          <w:b/>
          <w:spacing w:val="-1"/>
          <w:sz w:val="22"/>
          <w:szCs w:val="22"/>
        </w:rPr>
        <w:t>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2E6DE98E" w14:textId="77777777" w:rsidR="00F5396D" w:rsidRDefault="00961DA9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proofErr w:type="spellStart"/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49A5B724" w14:textId="77777777" w:rsidR="00F5396D" w:rsidRDefault="00F5396D">
      <w:pPr>
        <w:spacing w:before="8" w:line="100" w:lineRule="exact"/>
        <w:rPr>
          <w:sz w:val="11"/>
          <w:szCs w:val="11"/>
        </w:rPr>
      </w:pPr>
    </w:p>
    <w:p w14:paraId="756FAFA6" w14:textId="77777777" w:rsidR="00F5396D" w:rsidRDefault="00F5396D">
      <w:pPr>
        <w:spacing w:line="200" w:lineRule="exact"/>
      </w:pPr>
    </w:p>
    <w:p w14:paraId="58B26FC2" w14:textId="77777777" w:rsidR="00F5396D" w:rsidRDefault="00F5396D">
      <w:pPr>
        <w:spacing w:line="200" w:lineRule="exact"/>
      </w:pPr>
    </w:p>
    <w:p w14:paraId="50765A70" w14:textId="77777777" w:rsidR="00F5396D" w:rsidRDefault="00470963">
      <w:pPr>
        <w:spacing w:before="34" w:line="249" w:lineRule="auto"/>
        <w:ind w:left="108" w:right="6145"/>
        <w:rPr>
          <w:b/>
          <w:spacing w:val="1"/>
        </w:rPr>
      </w:pPr>
      <w:r>
        <w:rPr>
          <w:b/>
        </w:rPr>
        <w:t>${NAMAJURUTERA}</w:t>
      </w:r>
      <w:r w:rsidR="00961DA9">
        <w:rPr>
          <w:b/>
        </w:rPr>
        <w:t xml:space="preserve"> </w:t>
      </w:r>
    </w:p>
    <w:p w14:paraId="67786948" w14:textId="77777777" w:rsidR="00470963" w:rsidRDefault="00470963">
      <w:pPr>
        <w:spacing w:before="34" w:line="249" w:lineRule="auto"/>
        <w:ind w:left="108" w:right="6145"/>
      </w:pPr>
      <w:r>
        <w:rPr>
          <w:b/>
          <w:spacing w:val="1"/>
        </w:rPr>
        <w:t>${JAWATAN}</w:t>
      </w:r>
    </w:p>
    <w:p w14:paraId="116BCCE5" w14:textId="77777777" w:rsidR="00F5396D" w:rsidRDefault="00961DA9">
      <w:pPr>
        <w:spacing w:line="22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</w:p>
    <w:p w14:paraId="6FA02995" w14:textId="77777777" w:rsidR="00F5396D" w:rsidRDefault="00961DA9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ah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6E682267" w14:textId="77777777" w:rsidR="00F5396D" w:rsidRDefault="00961DA9">
      <w:pPr>
        <w:spacing w:before="3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sectPr w:rsidR="00F5396D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A4E76EE"/>
    <w:multiLevelType w:val="multilevel"/>
    <w:tmpl w:val="C3A654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D"/>
    <w:rsid w:val="002B30D4"/>
    <w:rsid w:val="00470963"/>
    <w:rsid w:val="00961DA9"/>
    <w:rsid w:val="00CD5588"/>
    <w:rsid w:val="00F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325F4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2019-05-01T17:11:00Z</dcterms:created>
  <dcterms:modified xsi:type="dcterms:W3CDTF">2019-05-01T17:27:00Z</dcterms:modified>
</cp:coreProperties>
</file>