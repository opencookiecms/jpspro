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C10A953" w14:textId="77777777" w:rsidR="00A874E1" w:rsidRDefault="00584AFF">
      <w:pPr>
        <w:spacing w:before="74" w:line="200" w:lineRule="exact"/>
        <w:ind w:right="117"/>
        <w:jc w:val="right"/>
        <w:rPr>
          <w:sz w:val="18"/>
          <w:szCs w:val="18"/>
        </w:rPr>
      </w:pPr>
      <w:r>
        <w:rPr>
          <w:i/>
          <w:position w:val="-1"/>
          <w:sz w:val="18"/>
          <w:szCs w:val="18"/>
        </w:rPr>
        <w:t>L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m</w:t>
      </w:r>
      <w:r>
        <w:rPr>
          <w:i/>
          <w:spacing w:val="2"/>
          <w:position w:val="-1"/>
          <w:sz w:val="18"/>
          <w:szCs w:val="18"/>
        </w:rPr>
        <w:t>p</w:t>
      </w:r>
      <w:r>
        <w:rPr>
          <w:i/>
          <w:position w:val="-1"/>
          <w:sz w:val="18"/>
          <w:szCs w:val="18"/>
        </w:rPr>
        <w:t>ir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n</w:t>
      </w:r>
      <w:r>
        <w:rPr>
          <w:i/>
          <w:spacing w:val="10"/>
          <w:position w:val="-1"/>
          <w:sz w:val="18"/>
          <w:szCs w:val="18"/>
        </w:rPr>
        <w:t xml:space="preserve"> </w:t>
      </w:r>
      <w:r>
        <w:rPr>
          <w:i/>
          <w:w w:val="101"/>
          <w:position w:val="-1"/>
          <w:sz w:val="18"/>
          <w:szCs w:val="18"/>
        </w:rPr>
        <w:t>G</w:t>
      </w:r>
    </w:p>
    <w:p w14:paraId="363CBD14" w14:textId="77777777" w:rsidR="00A874E1" w:rsidRDefault="00A874E1">
      <w:pPr>
        <w:spacing w:before="8" w:line="220" w:lineRule="exact"/>
        <w:rPr>
          <w:sz w:val="22"/>
          <w:szCs w:val="22"/>
        </w:rPr>
      </w:pPr>
    </w:p>
    <w:p w14:paraId="532E7FA2" w14:textId="77777777" w:rsidR="00A874E1" w:rsidRDefault="00584AFF">
      <w:pPr>
        <w:spacing w:before="31"/>
        <w:ind w:left="2596" w:right="2612"/>
        <w:jc w:val="center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RAJA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 N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RI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DAH DA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UL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N</w:t>
      </w:r>
    </w:p>
    <w:p w14:paraId="39E33BC0" w14:textId="77777777" w:rsidR="00A874E1" w:rsidRDefault="00A874E1">
      <w:pPr>
        <w:spacing w:before="5" w:line="120" w:lineRule="exact"/>
        <w:rPr>
          <w:sz w:val="12"/>
          <w:szCs w:val="12"/>
        </w:rPr>
      </w:pPr>
    </w:p>
    <w:p w14:paraId="5D77FCAE" w14:textId="77777777" w:rsidR="00A874E1" w:rsidRDefault="00584AFF">
      <w:pPr>
        <w:ind w:left="2906" w:right="2919"/>
        <w:jc w:val="center"/>
        <w:rPr>
          <w:sz w:val="22"/>
          <w:szCs w:val="22"/>
        </w:rPr>
      </w:pPr>
      <w:r>
        <w:rPr>
          <w:b/>
          <w:sz w:val="22"/>
          <w:szCs w:val="22"/>
        </w:rPr>
        <w:t>JA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AN 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AI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 xml:space="preserve">AN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AN SA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IRAN </w:t>
      </w:r>
      <w:r>
        <w:rPr>
          <w:b/>
          <w:spacing w:val="-2"/>
          <w:sz w:val="22"/>
          <w:szCs w:val="22"/>
          <w:u w:val="thick" w:color="000000"/>
        </w:rPr>
        <w:t>P</w:t>
      </w:r>
      <w:r>
        <w:rPr>
          <w:b/>
          <w:spacing w:val="1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pacing w:val="-2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U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 xml:space="preserve">N </w:t>
      </w:r>
      <w:r>
        <w:rPr>
          <w:b/>
          <w:spacing w:val="1"/>
          <w:sz w:val="22"/>
          <w:szCs w:val="22"/>
          <w:u w:val="thick" w:color="000000"/>
        </w:rPr>
        <w:t>S</w:t>
      </w:r>
      <w:r>
        <w:rPr>
          <w:b/>
          <w:sz w:val="22"/>
          <w:szCs w:val="22"/>
          <w:u w:val="thick" w:color="000000"/>
        </w:rPr>
        <w:t>I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P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-1"/>
          <w:sz w:val="22"/>
          <w:szCs w:val="22"/>
          <w:u w:val="thick" w:color="000000"/>
        </w:rPr>
        <w:t>K</w:t>
      </w:r>
      <w:r>
        <w:rPr>
          <w:b/>
          <w:spacing w:val="3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RJA</w:t>
      </w:r>
    </w:p>
    <w:p w14:paraId="5F25876F" w14:textId="77777777" w:rsidR="00A874E1" w:rsidRDefault="00A874E1">
      <w:pPr>
        <w:spacing w:before="10" w:line="180" w:lineRule="exact"/>
        <w:rPr>
          <w:sz w:val="18"/>
          <w:szCs w:val="18"/>
        </w:rPr>
      </w:pPr>
    </w:p>
    <w:p w14:paraId="3DC9A090" w14:textId="77777777" w:rsidR="00A874E1" w:rsidRDefault="00A874E1">
      <w:pPr>
        <w:spacing w:line="200" w:lineRule="exact"/>
      </w:pPr>
    </w:p>
    <w:p w14:paraId="7B219C16" w14:textId="77777777" w:rsidR="00A874E1" w:rsidRDefault="00A874E1">
      <w:pPr>
        <w:spacing w:line="200" w:lineRule="exact"/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</w:p>
    <w:p w14:paraId="536DE7C9" w14:textId="77777777" w:rsidR="00A874E1" w:rsidRDefault="00584AFF">
      <w:pPr>
        <w:spacing w:before="36"/>
        <w:ind w:left="104" w:right="-57"/>
        <w:rPr>
          <w:sz w:val="22"/>
          <w:szCs w:val="22"/>
        </w:rPr>
      </w:pPr>
      <w:r>
        <w:rPr>
          <w:i/>
          <w:position w:val="2"/>
          <w:sz w:val="22"/>
          <w:szCs w:val="22"/>
        </w:rPr>
        <w:lastRenderedPageBreak/>
        <w:t>Ru</w:t>
      </w:r>
      <w:r>
        <w:rPr>
          <w:i/>
          <w:spacing w:val="1"/>
          <w:position w:val="2"/>
          <w:sz w:val="22"/>
          <w:szCs w:val="22"/>
        </w:rPr>
        <w:t>j</w:t>
      </w:r>
      <w:r>
        <w:rPr>
          <w:i/>
          <w:position w:val="2"/>
          <w:sz w:val="22"/>
          <w:szCs w:val="22"/>
        </w:rPr>
        <w:t>ukan</w:t>
      </w:r>
      <w:r>
        <w:rPr>
          <w:i/>
          <w:spacing w:val="1"/>
          <w:position w:val="2"/>
          <w:sz w:val="22"/>
          <w:szCs w:val="22"/>
        </w:rPr>
        <w:t xml:space="preserve"> </w:t>
      </w:r>
      <w:r>
        <w:rPr>
          <w:i/>
          <w:position w:val="2"/>
          <w:sz w:val="22"/>
          <w:szCs w:val="22"/>
        </w:rPr>
        <w:t>:</w:t>
      </w:r>
      <w:r>
        <w:rPr>
          <w:i/>
          <w:spacing w:val="35"/>
          <w:position w:val="2"/>
          <w:sz w:val="22"/>
          <w:szCs w:val="22"/>
        </w:rPr>
        <w:t xml:space="preserve"> </w:t>
      </w:r>
      <w:r w:rsidR="00703668" w:rsidRPr="00703668">
        <w:rPr>
          <w:w w:val="99"/>
          <w:sz w:val="22"/>
          <w:szCs w:val="22"/>
        </w:rPr>
        <w:t>$</w:t>
      </w:r>
      <w:r>
        <w:rPr>
          <w:w w:val="99"/>
          <w:sz w:val="22"/>
          <w:szCs w:val="22"/>
        </w:rPr>
        <w:t>{nosebutharga}</w:t>
      </w:r>
    </w:p>
    <w:p w14:paraId="3A61E429" w14:textId="77777777" w:rsidR="00A874E1" w:rsidRDefault="00584AFF">
      <w:pPr>
        <w:spacing w:before="31"/>
        <w:rPr>
          <w:sz w:val="22"/>
          <w:szCs w:val="22"/>
        </w:rPr>
      </w:pPr>
      <w:r>
        <w:br w:type="column"/>
      </w:r>
      <w:r>
        <w:rPr>
          <w:i/>
          <w:sz w:val="22"/>
          <w:szCs w:val="22"/>
        </w:rPr>
        <w:lastRenderedPageBreak/>
        <w:t>Pejab</w:t>
      </w:r>
      <w:r>
        <w:rPr>
          <w:i/>
          <w:spacing w:val="1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:        </w:t>
      </w:r>
      <w:r>
        <w:rPr>
          <w:i/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an dan </w:t>
      </w:r>
      <w:r>
        <w:rPr>
          <w:spacing w:val="2"/>
          <w:sz w:val="22"/>
          <w:szCs w:val="22"/>
        </w:rPr>
        <w:t>Sa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</w:p>
    <w:p w14:paraId="587AC013" w14:textId="77777777" w:rsidR="00A874E1" w:rsidRDefault="00584AFF">
      <w:pPr>
        <w:spacing w:line="240" w:lineRule="exact"/>
        <w:ind w:left="1321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ah Kuala M</w:t>
      </w:r>
      <w:r>
        <w:rPr>
          <w:spacing w:val="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a/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7827882B" w14:textId="77777777" w:rsidR="00A874E1" w:rsidRDefault="00584AFF">
      <w:pPr>
        <w:spacing w:before="3" w:line="240" w:lineRule="exact"/>
        <w:ind w:left="1321" w:right="1240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 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dah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Aman.</w:t>
      </w:r>
    </w:p>
    <w:p w14:paraId="1F9FCFB6" w14:textId="77777777" w:rsidR="00A874E1" w:rsidRDefault="00A874E1">
      <w:pPr>
        <w:spacing w:before="9" w:line="240" w:lineRule="exact"/>
        <w:rPr>
          <w:sz w:val="24"/>
          <w:szCs w:val="24"/>
        </w:rPr>
      </w:pPr>
    </w:p>
    <w:p w14:paraId="50F036C8" w14:textId="77777777" w:rsidR="00A874E1" w:rsidRDefault="00703668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4262" w:space="1127"/>
            <w:col w:w="4491"/>
          </w:cols>
        </w:sectPr>
      </w:pPr>
      <w:r>
        <w:pict w14:anchorId="29327EC1">
          <v:group id="_x0000_s1036" style="position:absolute;margin-left:364.3pt;margin-top:11.8pt;width:145.8pt;height:.2pt;z-index:-251656704;mso-position-horizontal-relative:page" coordorigin="7286,236" coordsize="2916,4">
            <v:polyline id="_x0000_s1085" style="position:absolute" points="14576,478,14606,478" coordorigin="7288,239" coordsize="30,0" filled="f" strokeweight="2791emu">
              <v:path arrowok="t"/>
            </v:polyline>
            <v:polyline id="_x0000_s1084" style="position:absolute" points="14696,478,14726,478" coordorigin="7348,239" coordsize="30,0" filled="f" strokeweight="2791emu">
              <v:path arrowok="t"/>
            </v:polyline>
            <v:polyline id="_x0000_s1083" style="position:absolute" points="14816,478,14846,478" coordorigin="7408,239" coordsize="30,0" filled="f" strokeweight="2791emu">
              <v:path arrowok="t"/>
            </v:polyline>
            <v:polyline id="_x0000_s1082" style="position:absolute" points="14936,478,14966,478" coordorigin="7468,239" coordsize="30,0" filled="f" strokeweight="2791emu">
              <v:path arrowok="t"/>
            </v:polyline>
            <v:polyline id="_x0000_s1081" style="position:absolute" points="15056,478,15086,478" coordorigin="7528,239" coordsize="30,0" filled="f" strokeweight="2791emu">
              <v:path arrowok="t"/>
            </v:polyline>
            <v:polyline id="_x0000_s1080" style="position:absolute" points="15176,478,15206,478" coordorigin="7588,239" coordsize="30,0" filled="f" strokeweight="2791emu">
              <v:path arrowok="t"/>
            </v:polyline>
            <v:polyline id="_x0000_s1079" style="position:absolute" points="15296,478,15326,478" coordorigin="7648,239" coordsize="30,0" filled="f" strokeweight="2791emu">
              <v:path arrowok="t"/>
            </v:polyline>
            <v:polyline id="_x0000_s1078" style="position:absolute" points="15416,478,15446,478" coordorigin="7708,239" coordsize="30,0" filled="f" strokeweight="2791emu">
              <v:path arrowok="t"/>
            </v:polyline>
            <v:polyline id="_x0000_s1077" style="position:absolute" points="15536,478,15566,478" coordorigin="7768,239" coordsize="30,0" filled="f" strokeweight="2791emu">
              <v:path arrowok="t"/>
            </v:polyline>
            <v:polyline id="_x0000_s1076" style="position:absolute" points="15656,478,15686,478" coordorigin="7828,239" coordsize="30,0" filled="f" strokeweight="2791emu">
              <v:path arrowok="t"/>
            </v:polyline>
            <v:polyline id="_x0000_s1075" style="position:absolute" points="15776,478,15806,478" coordorigin="7888,239" coordsize="30,0" filled="f" strokeweight="2791emu">
              <v:path arrowok="t"/>
            </v:polyline>
            <v:polyline id="_x0000_s1074" style="position:absolute" points="15896,478,15926,478" coordorigin="7948,239" coordsize="30,0" filled="f" strokeweight="2791emu">
              <v:path arrowok="t"/>
            </v:polyline>
            <v:polyline id="_x0000_s1073" style="position:absolute" points="16016,478,16046,478" coordorigin="8008,239" coordsize="30,0" filled="f" strokeweight="2791emu">
              <v:path arrowok="t"/>
            </v:polyline>
            <v:polyline id="_x0000_s1072" style="position:absolute" points="16136,478,16166,478" coordorigin="8068,239" coordsize="30,0" filled="f" strokeweight="2791emu">
              <v:path arrowok="t"/>
            </v:polyline>
            <v:polyline id="_x0000_s1071" style="position:absolute" points="16256,478,16286,478" coordorigin="8128,239" coordsize="30,0" filled="f" strokeweight="2791emu">
              <v:path arrowok="t"/>
            </v:polyline>
            <v:polyline id="_x0000_s1070" style="position:absolute" points="16376,478,16406,478" coordorigin="8188,239" coordsize="30,0" filled="f" strokeweight="2791emu">
              <v:path arrowok="t"/>
            </v:polyline>
            <v:polyline id="_x0000_s1069" style="position:absolute" points="16496,478,16526,478" coordorigin="8248,239" coordsize="30,0" filled="f" strokeweight="2791emu">
              <v:path arrowok="t"/>
            </v:polyline>
            <v:polyline id="_x0000_s1068" style="position:absolute" points="16616,478,16646,478" coordorigin="8308,239" coordsize="30,0" filled="f" strokeweight="2791emu">
              <v:path arrowok="t"/>
            </v:polyline>
            <v:polyline id="_x0000_s1067" style="position:absolute" points="16736,478,16766,478" coordorigin="8368,239" coordsize="30,0" filled="f" strokeweight="2791emu">
              <v:path arrowok="t"/>
            </v:polyline>
            <v:polyline id="_x0000_s1066" style="position:absolute" points="16856,478,16886,478" coordorigin="8428,239" coordsize="30,0" filled="f" strokeweight="2791emu">
              <v:path arrowok="t"/>
            </v:polyline>
            <v:polyline id="_x0000_s1065" style="position:absolute" points="16976,478,17006,478" coordorigin="8488,239" coordsize="30,0" filled="f" strokeweight="2791emu">
              <v:path arrowok="t"/>
            </v:polyline>
            <v:polyline id="_x0000_s1064" style="position:absolute" points="17096,478,17126,478" coordorigin="8548,239" coordsize="30,0" filled="f" strokeweight="2791emu">
              <v:path arrowok="t"/>
            </v:polyline>
            <v:polyline id="_x0000_s1063" style="position:absolute" points="17216,478,17246,478" coordorigin="8608,239" coordsize="30,0" filled="f" strokeweight="2791emu">
              <v:path arrowok="t"/>
            </v:polyline>
            <v:polyline id="_x0000_s1062" style="position:absolute" points="17336,478,17366,478" coordorigin="8668,239" coordsize="30,0" filled="f" strokeweight="2791emu">
              <v:path arrowok="t"/>
            </v:polyline>
            <v:polyline id="_x0000_s1061" style="position:absolute" points="17456,478,17486,478" coordorigin="8728,239" coordsize="30,0" filled="f" strokeweight="2791emu">
              <v:path arrowok="t"/>
            </v:polyline>
            <v:polyline id="_x0000_s1060" style="position:absolute" points="17576,478,17606,478" coordorigin="8788,239" coordsize="30,0" filled="f" strokeweight="2791emu">
              <v:path arrowok="t"/>
            </v:polyline>
            <v:polyline id="_x0000_s1059" style="position:absolute" points="17696,478,17726,478" coordorigin="8848,239" coordsize="30,0" filled="f" strokeweight="2791emu">
              <v:path arrowok="t"/>
            </v:polyline>
            <v:polyline id="_x0000_s1058" style="position:absolute" points="17816,478,17846,478" coordorigin="8908,239" coordsize="30,0" filled="f" strokeweight="2791emu">
              <v:path arrowok="t"/>
            </v:polyline>
            <v:polyline id="_x0000_s1057" style="position:absolute" points="17936,478,17966,478" coordorigin="8968,239" coordsize="30,0" filled="f" strokeweight="2791emu">
              <v:path arrowok="t"/>
            </v:polyline>
            <v:polyline id="_x0000_s1056" style="position:absolute" points="18056,478,18086,478" coordorigin="9028,239" coordsize="30,0" filled="f" strokeweight="2791emu">
              <v:path arrowok="t"/>
            </v:polyline>
            <v:polyline id="_x0000_s1055" style="position:absolute" points="18176,478,18206,478" coordorigin="9088,239" coordsize="30,0" filled="f" strokeweight="2791emu">
              <v:path arrowok="t"/>
            </v:polyline>
            <v:polyline id="_x0000_s1054" style="position:absolute" points="18296,478,18326,478" coordorigin="9148,239" coordsize="30,0" filled="f" strokeweight="2791emu">
              <v:path arrowok="t"/>
            </v:polyline>
            <v:polyline id="_x0000_s1053" style="position:absolute" points="18416,478,18446,478" coordorigin="9208,239" coordsize="30,0" filled="f" strokeweight="2791emu">
              <v:path arrowok="t"/>
            </v:polyline>
            <v:polyline id="_x0000_s1052" style="position:absolute" points="18538,478,18568,478" coordorigin="9269,239" coordsize="30,0" filled="f" strokeweight="2791emu">
              <v:path arrowok="t"/>
            </v:polyline>
            <v:polyline id="_x0000_s1051" style="position:absolute" points="18658,478,18688,478" coordorigin="9329,239" coordsize="30,0" filled="f" strokeweight="2791emu">
              <v:path arrowok="t"/>
            </v:polyline>
            <v:polyline id="_x0000_s1050" style="position:absolute" points="18778,478,18808,478" coordorigin="9389,239" coordsize="30,0" filled="f" strokeweight="2791emu">
              <v:path arrowok="t"/>
            </v:polyline>
            <v:polyline id="_x0000_s1049" style="position:absolute" points="18898,478,18928,478" coordorigin="9449,239" coordsize="30,0" filled="f" strokeweight="2791emu">
              <v:path arrowok="t"/>
            </v:polyline>
            <v:polyline id="_x0000_s1048" style="position:absolute" points="19018,478,19048,478" coordorigin="9509,239" coordsize="30,0" filled="f" strokeweight="2791emu">
              <v:path arrowok="t"/>
            </v:polyline>
            <v:polyline id="_x0000_s1047" style="position:absolute" points="19138,478,19168,478" coordorigin="9569,239" coordsize="30,0" filled="f" strokeweight="2791emu">
              <v:path arrowok="t"/>
            </v:polyline>
            <v:polyline id="_x0000_s1046" style="position:absolute" points="19258,478,19288,478" coordorigin="9629,239" coordsize="30,0" filled="f" strokeweight="2791emu">
              <v:path arrowok="t"/>
            </v:polyline>
            <v:polyline id="_x0000_s1045" style="position:absolute" points="19378,478,19408,478" coordorigin="9689,239" coordsize="30,0" filled="f" strokeweight="2791emu">
              <v:path arrowok="t"/>
            </v:polyline>
            <v:polyline id="_x0000_s1044" style="position:absolute" points="19498,478,19528,478" coordorigin="9749,239" coordsize="30,0" filled="f" strokeweight="2791emu">
              <v:path arrowok="t"/>
            </v:polyline>
            <v:polyline id="_x0000_s1043" style="position:absolute" points="19618,478,19648,478" coordorigin="9809,239" coordsize="30,0" filled="f" strokeweight="2791emu">
              <v:path arrowok="t"/>
            </v:polyline>
            <v:polyline id="_x0000_s1042" style="position:absolute" points="19738,478,19768,478" coordorigin="9869,239" coordsize="30,0" filled="f" strokeweight="2791emu">
              <v:path arrowok="t"/>
            </v:polyline>
            <v:polyline id="_x0000_s1041" style="position:absolute" points="19858,478,19888,478" coordorigin="9929,239" coordsize="30,0" filled="f" strokeweight="2791emu">
              <v:path arrowok="t"/>
            </v:polyline>
            <v:polyline id="_x0000_s1040" style="position:absolute" points="19978,478,20008,478" coordorigin="9989,239" coordsize="30,0" filled="f" strokeweight="2791emu">
              <v:path arrowok="t"/>
            </v:polyline>
            <v:polyline id="_x0000_s1039" style="position:absolute" points="20098,478,20128,478" coordorigin="10049,239" coordsize="30,0" filled="f" strokeweight="2791emu">
              <v:path arrowok="t"/>
            </v:polyline>
            <v:polyline id="_x0000_s1038" style="position:absolute" points="20218,478,20248,478" coordorigin="10109,239" coordsize="30,0" filled="f" strokeweight="2791emu">
              <v:path arrowok="t"/>
            </v:polyline>
            <v:polyline id="_x0000_s1037" style="position:absolute" points="20338,478,20368,478" coordorigin="10169,239" coordsize="30,0" filled="f" strokeweight="2791emu">
              <v:path arrowok="t"/>
            </v:polyline>
            <w10:wrap anchorx="page"/>
          </v:group>
        </w:pict>
      </w:r>
      <w:r w:rsidR="00584AFF">
        <w:rPr>
          <w:i/>
          <w:spacing w:val="1"/>
          <w:position w:val="-1"/>
          <w:sz w:val="22"/>
          <w:szCs w:val="22"/>
        </w:rPr>
        <w:t>T</w:t>
      </w:r>
      <w:r w:rsidR="00584AFF">
        <w:rPr>
          <w:i/>
          <w:position w:val="-1"/>
          <w:sz w:val="22"/>
          <w:szCs w:val="22"/>
        </w:rPr>
        <w:t>a</w:t>
      </w:r>
      <w:r w:rsidR="00584AFF">
        <w:rPr>
          <w:i/>
          <w:spacing w:val="1"/>
          <w:position w:val="-1"/>
          <w:sz w:val="22"/>
          <w:szCs w:val="22"/>
        </w:rPr>
        <w:t>ri</w:t>
      </w:r>
      <w:r w:rsidR="00584AFF">
        <w:rPr>
          <w:i/>
          <w:position w:val="-1"/>
          <w:sz w:val="22"/>
          <w:szCs w:val="22"/>
        </w:rPr>
        <w:t>kh :</w:t>
      </w:r>
    </w:p>
    <w:p w14:paraId="2A72834E" w14:textId="77777777" w:rsidR="00A874E1" w:rsidRDefault="00A874E1">
      <w:pPr>
        <w:spacing w:before="1" w:line="220" w:lineRule="exact"/>
        <w:rPr>
          <w:sz w:val="22"/>
          <w:szCs w:val="22"/>
        </w:rPr>
      </w:pPr>
    </w:p>
    <w:p w14:paraId="0624095A" w14:textId="77777777" w:rsidR="00A874E1" w:rsidRDefault="00584AFF">
      <w:pPr>
        <w:spacing w:before="35"/>
        <w:ind w:left="104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epa</w:t>
      </w:r>
      <w:r>
        <w:rPr>
          <w:i/>
          <w:spacing w:val="1"/>
          <w:sz w:val="22"/>
          <w:szCs w:val="22"/>
        </w:rPr>
        <w:t>d</w:t>
      </w:r>
      <w:r>
        <w:rPr>
          <w:i/>
          <w:sz w:val="22"/>
          <w:szCs w:val="22"/>
        </w:rPr>
        <w:t>a :</w:t>
      </w:r>
      <w:r>
        <w:rPr>
          <w:i/>
          <w:spacing w:val="-37"/>
          <w:sz w:val="22"/>
          <w:szCs w:val="22"/>
        </w:rPr>
        <w:t xml:space="preserve"> </w:t>
      </w:r>
      <w:r w:rsidR="00703668" w:rsidRPr="00703668">
        <w:rPr>
          <w:b/>
          <w:spacing w:val="-37"/>
          <w:sz w:val="22"/>
          <w:szCs w:val="22"/>
        </w:rPr>
        <w:t>$</w:t>
      </w:r>
      <w:r>
        <w:rPr>
          <w:b/>
          <w:sz w:val="22"/>
          <w:szCs w:val="22"/>
        </w:rPr>
        <w:t>{namakon}</w:t>
      </w:r>
    </w:p>
    <w:p w14:paraId="2F877625" w14:textId="77777777" w:rsidR="00A874E1" w:rsidRDefault="00584AFF">
      <w:pPr>
        <w:spacing w:before="53"/>
        <w:ind w:left="952"/>
        <w:rPr>
          <w:sz w:val="22"/>
          <w:szCs w:val="22"/>
        </w:rPr>
      </w:pPr>
      <w:r>
        <w:rPr>
          <w:sz w:val="22"/>
          <w:szCs w:val="22"/>
        </w:rPr>
        <w:t>NO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8,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UR,</w:t>
      </w:r>
    </w:p>
    <w:p w14:paraId="7ACC48F9" w14:textId="77777777" w:rsidR="00A874E1" w:rsidRDefault="00584AFF">
      <w:pPr>
        <w:spacing w:before="5" w:line="245" w:lineRule="auto"/>
        <w:ind w:left="952" w:right="6498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UNGAI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.</w:t>
      </w:r>
    </w:p>
    <w:p w14:paraId="0A186901" w14:textId="77777777" w:rsidR="00A874E1" w:rsidRDefault="00A874E1">
      <w:pPr>
        <w:spacing w:line="200" w:lineRule="exact"/>
      </w:pPr>
    </w:p>
    <w:p w14:paraId="6580F83E" w14:textId="77777777" w:rsidR="00A874E1" w:rsidRDefault="00A874E1">
      <w:pPr>
        <w:spacing w:line="200" w:lineRule="exact"/>
      </w:pPr>
    </w:p>
    <w:p w14:paraId="1FC05B29" w14:textId="77777777" w:rsidR="00A874E1" w:rsidRDefault="00A874E1">
      <w:pPr>
        <w:spacing w:before="15" w:line="240" w:lineRule="exact"/>
        <w:rPr>
          <w:sz w:val="24"/>
          <w:szCs w:val="24"/>
        </w:rPr>
      </w:pPr>
    </w:p>
    <w:p w14:paraId="3175F84E" w14:textId="77777777" w:rsidR="00A874E1" w:rsidRDefault="00703668">
      <w:pPr>
        <w:spacing w:before="34" w:line="260" w:lineRule="exact"/>
        <w:ind w:left="104"/>
        <w:rPr>
          <w:sz w:val="24"/>
          <w:szCs w:val="24"/>
        </w:rPr>
      </w:pPr>
      <w:r>
        <w:pict w14:anchorId="1135858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5" type="#_x0000_t202" style="position:absolute;left:0;text-align:left;margin-left:179.05pt;margin-top:1.5pt;width:42.1pt;height:14.2pt;z-index:-251660800;mso-position-horizontal-relative:page" filled="f" stroked="f">
            <v:textbox inset="0,0,0,0">
              <w:txbxContent>
                <w:p w14:paraId="23E2DB7C" w14:textId="77777777" w:rsidR="00A874E1" w:rsidRDefault="00584AFF">
                  <w:pPr>
                    <w:spacing w:before="1"/>
                    <w:ind w:left="10" w:right="-5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Kelas “</w:t>
                  </w:r>
                  <w:r>
                    <w:rPr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F</w:t>
                  </w:r>
                </w:p>
              </w:txbxContent>
            </v:textbox>
            <w10:wrap anchorx="page"/>
          </v:shape>
        </w:pict>
      </w:r>
      <w:r>
        <w:pict w14:anchorId="4D4FC370">
          <v:shape id="_x0000_s1034" type="#_x0000_t202" style="position:absolute;left:0;text-align:left;margin-left:209.15pt;margin-top:.85pt;width:47.85pt;height:14.75pt;z-index:-251659776;mso-position-horizontal-relative:page" filled="f" stroked="f">
            <v:textbox inset="0,0,0,0">
              <w:txbxContent>
                <w:p w14:paraId="2A0629D1" w14:textId="77777777" w:rsidR="00A874E1" w:rsidRDefault="00584AFF">
                  <w:pPr>
                    <w:spacing w:before="14"/>
                    <w:ind w:left="29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“</w:t>
                  </w:r>
                </w:p>
              </w:txbxContent>
            </v:textbox>
            <w10:wrap anchorx="page"/>
          </v:shape>
        </w:pict>
      </w:r>
      <w:r>
        <w:pict w14:anchorId="08097928">
          <v:group id="_x0000_s1029" style="position:absolute;left:0;text-align:left;margin-left:45.5pt;margin-top:27.3pt;width:483.7pt;height:1.4pt;z-index:-251658752;mso-position-horizontal-relative:page" coordorigin="910,546" coordsize="9674,28">
            <v:polyline id="_x0000_s1033" style="position:absolute" points="11467,1120,1822,1120" coordorigin="898,560" coordsize="9698,0" filled="f" strokeweight="18006emu">
              <v:path arrowok="t"/>
            </v:polyline>
            <v:polyline id="_x0000_s1032" style="position:absolute" points="1822,1120,11467,1120" coordorigin="898,560" coordsize="9698,0" filled="f" strokeweight="18006emu">
              <v:path arrowok="t"/>
            </v:polyline>
            <v:polyline id="_x0000_s1031" style="position:absolute" points="11468,1096,1823,1096" coordorigin="899,548" coordsize="9696,0" filled="f" strokeweight=".14pt">
              <v:path arrowok="t"/>
            </v:polyline>
            <v:polyline id="_x0000_s1030" style="position:absolute" points="1823,1096,11468,1096" coordorigin="899,548" coordsize="9696,0" filled="f" strokeweight=".14pt">
              <v:path arrowok="t"/>
            </v:polyline>
            <w10:wrap anchorx="page"/>
          </v:group>
        </w:pict>
      </w:r>
      <w:r>
        <w:pict w14:anchorId="6E79A25C">
          <v:group id="_x0000_s1026" style="position:absolute;left:0;text-align:left;margin-left:178.5pt;margin-top:.35pt;width:79pt;height:15.9pt;z-index:-251657728;mso-position-horizontal-relative:page" coordorigin="3570,7" coordsize="1580,318">
            <v:shape id="_x0000_s1028" style="position:absolute;left:3581;top:30;width:602;height:284" coordorigin="3581,30" coordsize="602,284" path="m3581,314l4183,314,4183,30,3581,30,3581,314xe" stroked="f">
              <v:path arrowok="t"/>
            </v:shape>
            <v:shape id="_x0000_s1027" style="position:absolute;left:4183;top:17;width:957;height:295" coordorigin="4183,17" coordsize="957,295" path="m4183,312l5140,312,5140,17,4183,17,4183,312xe" stroked="f">
              <v:path arrowok="t"/>
            </v:shape>
            <w10:wrap anchorx="page"/>
          </v:group>
        </w:pict>
      </w:r>
      <w:r w:rsidR="00584AFF">
        <w:rPr>
          <w:spacing w:val="-1"/>
          <w:position w:val="2"/>
          <w:sz w:val="22"/>
          <w:szCs w:val="22"/>
        </w:rPr>
        <w:t>B</w:t>
      </w:r>
      <w:r w:rsidR="00584AFF">
        <w:rPr>
          <w:position w:val="2"/>
          <w:sz w:val="22"/>
          <w:szCs w:val="22"/>
        </w:rPr>
        <w:t>e</w:t>
      </w:r>
      <w:r w:rsidR="00584AFF">
        <w:rPr>
          <w:spacing w:val="-1"/>
          <w:position w:val="2"/>
          <w:sz w:val="22"/>
          <w:szCs w:val="22"/>
        </w:rPr>
        <w:t>r</w:t>
      </w:r>
      <w:r w:rsidR="00584AFF">
        <w:rPr>
          <w:spacing w:val="2"/>
          <w:position w:val="2"/>
          <w:sz w:val="22"/>
          <w:szCs w:val="22"/>
        </w:rPr>
        <w:t>d</w:t>
      </w:r>
      <w:r w:rsidR="00584AFF">
        <w:rPr>
          <w:position w:val="2"/>
          <w:sz w:val="22"/>
          <w:szCs w:val="22"/>
        </w:rPr>
        <w:t>a</w:t>
      </w:r>
      <w:r w:rsidR="00584AFF">
        <w:rPr>
          <w:spacing w:val="-1"/>
          <w:position w:val="2"/>
          <w:sz w:val="22"/>
          <w:szCs w:val="22"/>
        </w:rPr>
        <w:t>f</w:t>
      </w:r>
      <w:r w:rsidR="00584AFF">
        <w:rPr>
          <w:spacing w:val="1"/>
          <w:position w:val="2"/>
          <w:sz w:val="22"/>
          <w:szCs w:val="22"/>
        </w:rPr>
        <w:t>t</w:t>
      </w:r>
      <w:r w:rsidR="00584AFF">
        <w:rPr>
          <w:spacing w:val="2"/>
          <w:position w:val="2"/>
          <w:sz w:val="22"/>
          <w:szCs w:val="22"/>
        </w:rPr>
        <w:t>a</w:t>
      </w:r>
      <w:r w:rsidR="00584AFF">
        <w:rPr>
          <w:position w:val="2"/>
          <w:sz w:val="22"/>
          <w:szCs w:val="22"/>
        </w:rPr>
        <w:t>r de</w:t>
      </w:r>
      <w:r w:rsidR="00584AFF">
        <w:rPr>
          <w:spacing w:val="2"/>
          <w:position w:val="2"/>
          <w:sz w:val="22"/>
          <w:szCs w:val="22"/>
        </w:rPr>
        <w:t>n</w:t>
      </w:r>
      <w:r w:rsidR="00584AFF">
        <w:rPr>
          <w:spacing w:val="-2"/>
          <w:position w:val="2"/>
          <w:sz w:val="22"/>
          <w:szCs w:val="22"/>
        </w:rPr>
        <w:t>g</w:t>
      </w:r>
      <w:r w:rsidR="00584AFF">
        <w:rPr>
          <w:position w:val="2"/>
          <w:sz w:val="22"/>
          <w:szCs w:val="22"/>
        </w:rPr>
        <w:t xml:space="preserve">an </w:t>
      </w:r>
      <w:r w:rsidR="00584AFF">
        <w:rPr>
          <w:spacing w:val="1"/>
          <w:position w:val="2"/>
          <w:sz w:val="22"/>
          <w:szCs w:val="22"/>
        </w:rPr>
        <w:t>P</w:t>
      </w:r>
      <w:r w:rsidR="00584AFF">
        <w:rPr>
          <w:position w:val="2"/>
          <w:sz w:val="22"/>
          <w:szCs w:val="22"/>
        </w:rPr>
        <w:t xml:space="preserve">KK </w:t>
      </w:r>
      <w:r w:rsidR="00584AFF">
        <w:rPr>
          <w:spacing w:val="2"/>
          <w:position w:val="2"/>
          <w:sz w:val="22"/>
          <w:szCs w:val="22"/>
        </w:rPr>
        <w:t>d</w:t>
      </w:r>
      <w:r w:rsidR="00584AFF">
        <w:rPr>
          <w:position w:val="2"/>
          <w:sz w:val="22"/>
          <w:szCs w:val="22"/>
        </w:rPr>
        <w:t>alam</w:t>
      </w:r>
      <w:r w:rsidR="00584AFF">
        <w:rPr>
          <w:spacing w:val="10"/>
          <w:position w:val="2"/>
          <w:sz w:val="22"/>
          <w:szCs w:val="22"/>
        </w:rPr>
        <w:t xml:space="preserve"> </w:t>
      </w:r>
      <w:r w:rsidR="00584AFF">
        <w:rPr>
          <w:rFonts w:ascii="Arial" w:eastAsia="Arial" w:hAnsi="Arial" w:cs="Arial"/>
          <w:b/>
          <w:position w:val="2"/>
        </w:rPr>
        <w:t>Gr</w:t>
      </w:r>
      <w:r w:rsidR="00584AFF">
        <w:rPr>
          <w:rFonts w:ascii="Arial" w:eastAsia="Arial" w:hAnsi="Arial" w:cs="Arial"/>
          <w:b/>
          <w:spacing w:val="-1"/>
          <w:position w:val="2"/>
        </w:rPr>
        <w:t>e</w:t>
      </w:r>
      <w:r w:rsidR="00584AFF">
        <w:rPr>
          <w:rFonts w:ascii="Arial" w:eastAsia="Arial" w:hAnsi="Arial" w:cs="Arial"/>
          <w:b/>
          <w:position w:val="2"/>
        </w:rPr>
        <w:t xml:space="preserve">d </w:t>
      </w:r>
      <w:r w:rsidR="00584AFF">
        <w:rPr>
          <w:rFonts w:ascii="Arial" w:eastAsia="Arial" w:hAnsi="Arial" w:cs="Arial"/>
          <w:b/>
          <w:spacing w:val="23"/>
          <w:position w:val="2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$</w:t>
      </w:r>
      <w:r w:rsidR="00584AFF">
        <w:rPr>
          <w:b/>
          <w:spacing w:val="-1"/>
          <w:position w:val="-1"/>
          <w:sz w:val="24"/>
          <w:szCs w:val="24"/>
        </w:rPr>
        <w:t>{gred}</w:t>
      </w:r>
    </w:p>
    <w:p w14:paraId="15C39BF5" w14:textId="77777777" w:rsidR="00A874E1" w:rsidRDefault="00A874E1">
      <w:pPr>
        <w:spacing w:line="200" w:lineRule="exact"/>
      </w:pPr>
    </w:p>
    <w:p w14:paraId="0C42D4C2" w14:textId="77777777" w:rsidR="00A874E1" w:rsidRDefault="00A874E1">
      <w:pPr>
        <w:spacing w:before="16" w:line="260" w:lineRule="exact"/>
        <w:rPr>
          <w:sz w:val="26"/>
          <w:szCs w:val="26"/>
        </w:rPr>
      </w:pPr>
    </w:p>
    <w:p w14:paraId="7AE8C647" w14:textId="77777777" w:rsidR="00A874E1" w:rsidRDefault="00584AFF">
      <w:pPr>
        <w:spacing w:before="35"/>
        <w:ind w:left="104"/>
        <w:rPr>
          <w:sz w:val="22"/>
          <w:szCs w:val="22"/>
        </w:rPr>
      </w:pPr>
      <w:r>
        <w:rPr>
          <w:spacing w:val="1"/>
          <w:position w:val="1"/>
          <w:sz w:val="22"/>
          <w:szCs w:val="22"/>
        </w:rPr>
        <w:t>S</w:t>
      </w:r>
      <w:r>
        <w:rPr>
          <w:position w:val="1"/>
          <w:sz w:val="22"/>
          <w:szCs w:val="22"/>
        </w:rPr>
        <w:t>ebu</w:t>
      </w:r>
      <w:r>
        <w:rPr>
          <w:spacing w:val="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ha</w:t>
      </w:r>
      <w:r>
        <w:rPr>
          <w:spacing w:val="1"/>
          <w:position w:val="1"/>
          <w:sz w:val="22"/>
          <w:szCs w:val="22"/>
        </w:rPr>
        <w:t>r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 xml:space="preserve"> </w:t>
      </w:r>
      <w:r>
        <w:rPr>
          <w:spacing w:val="-1"/>
          <w:position w:val="1"/>
          <w:sz w:val="22"/>
          <w:szCs w:val="22"/>
        </w:rPr>
        <w:t>B</w:t>
      </w:r>
      <w:r>
        <w:rPr>
          <w:spacing w:val="1"/>
          <w:position w:val="1"/>
          <w:sz w:val="22"/>
          <w:szCs w:val="22"/>
        </w:rPr>
        <w:t>il</w:t>
      </w:r>
      <w:r>
        <w:rPr>
          <w:position w:val="1"/>
          <w:sz w:val="22"/>
          <w:szCs w:val="22"/>
        </w:rPr>
        <w:t>a</w:t>
      </w:r>
      <w:r>
        <w:rPr>
          <w:spacing w:val="2"/>
          <w:position w:val="1"/>
          <w:sz w:val="22"/>
          <w:szCs w:val="22"/>
        </w:rPr>
        <w:t>n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an :</w:t>
      </w:r>
      <w:r>
        <w:rPr>
          <w:spacing w:val="22"/>
          <w:position w:val="1"/>
          <w:sz w:val="22"/>
          <w:szCs w:val="22"/>
        </w:rPr>
        <w:t xml:space="preserve"> </w:t>
      </w:r>
      <w:r w:rsidR="00703668">
        <w:rPr>
          <w:b/>
          <w:spacing w:val="3"/>
          <w:w w:val="99"/>
          <w:sz w:val="22"/>
          <w:szCs w:val="22"/>
        </w:rPr>
        <w:t>$</w:t>
      </w:r>
      <w:r>
        <w:rPr>
          <w:b/>
          <w:spacing w:val="3"/>
          <w:w w:val="99"/>
          <w:sz w:val="22"/>
          <w:szCs w:val="22"/>
        </w:rPr>
        <w:t>{nosebutharga}</w:t>
      </w:r>
    </w:p>
    <w:p w14:paraId="4F0B8DA6" w14:textId="77777777" w:rsidR="00A874E1" w:rsidRDefault="00703668">
      <w:pPr>
        <w:spacing w:before="16" w:line="260" w:lineRule="exact"/>
        <w:rPr>
          <w:sz w:val="26"/>
          <w:szCs w:val="26"/>
        </w:rPr>
      </w:pPr>
      <w:r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90543E9" wp14:editId="4A0B059B">
                <wp:simplePos x="0" y="0"/>
                <wp:positionH relativeFrom="column">
                  <wp:posOffset>1133033</wp:posOffset>
                </wp:positionH>
                <wp:positionV relativeFrom="paragraph">
                  <wp:posOffset>130175</wp:posOffset>
                </wp:positionV>
                <wp:extent cx="4915535" cy="4597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7261F" w14:textId="77777777" w:rsidR="00703668" w:rsidRPr="00703668" w:rsidRDefault="0070366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3668">
                              <w:rPr>
                                <w:b/>
                                <w:sz w:val="24"/>
                                <w:szCs w:val="24"/>
                              </w:rPr>
                              <w:t>${tajukkerja}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43E9" id="Text Box 1" o:spid="_x0000_s1026" type="#_x0000_t202" style="position:absolute;margin-left:89.2pt;margin-top:10.25pt;width:387.05pt;height:36.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" filled="f" stroked="f">
                <v:textbox>
                  <w:txbxContent>
                    <w:p w14:paraId="2777261F" w14:textId="77777777" w:rsidR="00703668" w:rsidRPr="00703668" w:rsidRDefault="0070366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03668">
                        <w:rPr>
                          <w:b/>
                          <w:sz w:val="24"/>
                          <w:szCs w:val="24"/>
                        </w:rPr>
                        <w:t>${tajukkerja}</w:t>
                      </w:r>
                    </w:p>
                  </w:txbxContent>
                </v:textbox>
              </v:shape>
            </w:pict>
          </mc:Fallback>
        </mc:AlternateContent>
      </w:r>
    </w:p>
    <w:p w14:paraId="0945FCE3" w14:textId="77777777" w:rsidR="00A874E1" w:rsidRDefault="00584AFF">
      <w:pPr>
        <w:spacing w:line="280" w:lineRule="exact"/>
        <w:ind w:left="1837" w:right="1548" w:hanging="1733"/>
        <w:rPr>
          <w:rFonts w:ascii="Calibri" w:eastAsia="Calibri" w:hAnsi="Calibri" w:cs="Calibri"/>
          <w:sz w:val="24"/>
          <w:szCs w:val="24"/>
        </w:rPr>
      </w:pPr>
      <w:r>
        <w:rPr>
          <w:spacing w:val="1"/>
          <w:position w:val="7"/>
          <w:sz w:val="22"/>
          <w:szCs w:val="22"/>
        </w:rPr>
        <w:t>S</w:t>
      </w:r>
      <w:r>
        <w:rPr>
          <w:position w:val="7"/>
          <w:sz w:val="22"/>
          <w:szCs w:val="22"/>
        </w:rPr>
        <w:t>ebu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ha</w:t>
      </w:r>
      <w:r>
        <w:rPr>
          <w:spacing w:val="1"/>
          <w:position w:val="7"/>
          <w:sz w:val="22"/>
          <w:szCs w:val="22"/>
        </w:rPr>
        <w:t>r</w:t>
      </w:r>
      <w:r>
        <w:rPr>
          <w:spacing w:val="-2"/>
          <w:position w:val="7"/>
          <w:sz w:val="22"/>
          <w:szCs w:val="22"/>
        </w:rPr>
        <w:t>g</w:t>
      </w:r>
      <w:r>
        <w:rPr>
          <w:position w:val="7"/>
          <w:sz w:val="22"/>
          <w:szCs w:val="22"/>
        </w:rPr>
        <w:t>a un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uk</w:t>
      </w:r>
      <w:r>
        <w:rPr>
          <w:spacing w:val="1"/>
          <w:position w:val="7"/>
          <w:sz w:val="22"/>
          <w:szCs w:val="22"/>
        </w:rPr>
        <w:t xml:space="preserve"> </w:t>
      </w:r>
      <w:r>
        <w:rPr>
          <w:position w:val="7"/>
          <w:sz w:val="22"/>
          <w:szCs w:val="22"/>
        </w:rPr>
        <w:t>:</w:t>
      </w:r>
      <w:r>
        <w:rPr>
          <w:spacing w:val="14"/>
          <w:position w:val="7"/>
          <w:sz w:val="22"/>
          <w:szCs w:val="22"/>
        </w:rPr>
        <w:t xml:space="preserve"> </w:t>
      </w:r>
    </w:p>
    <w:p w14:paraId="5D03534D" w14:textId="77777777" w:rsidR="00A874E1" w:rsidRDefault="00A874E1">
      <w:pPr>
        <w:spacing w:line="200" w:lineRule="exact"/>
      </w:pPr>
    </w:p>
    <w:p w14:paraId="639F8BB5" w14:textId="77777777" w:rsidR="00A874E1" w:rsidRDefault="00A874E1">
      <w:pPr>
        <w:spacing w:line="200" w:lineRule="exact"/>
      </w:pPr>
    </w:p>
    <w:p w14:paraId="7ABF9DAE" w14:textId="77777777" w:rsidR="00A874E1" w:rsidRDefault="00A874E1">
      <w:pPr>
        <w:spacing w:before="11" w:line="200" w:lineRule="exact"/>
      </w:pPr>
    </w:p>
    <w:p w14:paraId="241110E0" w14:textId="77777777" w:rsidR="00A874E1" w:rsidRDefault="00584AFF">
      <w:pPr>
        <w:spacing w:before="31" w:line="240" w:lineRule="exact"/>
        <w:ind w:left="104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  <w:r>
        <w:rPr>
          <w:position w:val="-1"/>
          <w:sz w:val="22"/>
          <w:szCs w:val="22"/>
        </w:rPr>
        <w:t>D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 xml:space="preserve">an 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ada</w:t>
      </w:r>
      <w:r>
        <w:rPr>
          <w:spacing w:val="2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ah 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per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bah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wa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spacing w:val="-6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-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 xml:space="preserve">a </w:t>
      </w:r>
      <w:r>
        <w:rPr>
          <w:spacing w:val="2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ep</w:t>
      </w:r>
      <w:r>
        <w:rPr>
          <w:spacing w:val="-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rti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rsebut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 xml:space="preserve">s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 xml:space="preserve">engan </w:t>
      </w:r>
      <w:r>
        <w:rPr>
          <w:spacing w:val="1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ga b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rj</w:t>
      </w:r>
      <w:r>
        <w:rPr>
          <w:spacing w:val="1"/>
          <w:position w:val="-1"/>
          <w:sz w:val="22"/>
          <w:szCs w:val="22"/>
        </w:rPr>
        <w:t>uml</w:t>
      </w:r>
      <w:r>
        <w:rPr>
          <w:position w:val="-1"/>
          <w:sz w:val="22"/>
          <w:szCs w:val="22"/>
        </w:rPr>
        <w:t>ah</w:t>
      </w:r>
    </w:p>
    <w:p w14:paraId="3DC1342C" w14:textId="77777777" w:rsidR="00A874E1" w:rsidRDefault="00584AFF" w:rsidP="00584AFF">
      <w:pPr>
        <w:spacing w:before="89" w:line="280" w:lineRule="exact"/>
        <w:ind w:left="104" w:right="-328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lastRenderedPageBreak/>
        <w:t>R</w:t>
      </w:r>
      <w:r>
        <w:rPr>
          <w:position w:val="-1"/>
          <w:sz w:val="22"/>
          <w:szCs w:val="22"/>
        </w:rPr>
        <w:t xml:space="preserve">M   </w:t>
      </w:r>
      <w:r w:rsidR="00703668">
        <w:rPr>
          <w:b/>
          <w:spacing w:val="-36"/>
          <w:position w:val="3"/>
          <w:sz w:val="22"/>
          <w:szCs w:val="22"/>
        </w:rPr>
        <w:t>$</w:t>
      </w:r>
      <w:r>
        <w:rPr>
          <w:b/>
          <w:position w:val="3"/>
          <w:sz w:val="22"/>
          <w:szCs w:val="22"/>
          <w:u w:val="thick" w:color="000000"/>
        </w:rPr>
        <w:t>{kosprojek}</w:t>
      </w:r>
    </w:p>
    <w:p w14:paraId="37FB4ACF" w14:textId="77777777"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14:paraId="3E71C456" w14:textId="77777777" w:rsidR="00A874E1" w:rsidRDefault="00584AFF">
      <w:pPr>
        <w:spacing w:line="240" w:lineRule="exact"/>
        <w:ind w:right="-53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 xml:space="preserve">apkan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 xml:space="preserve">an </w:t>
      </w:r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em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 xml:space="preserve">askan </w:t>
      </w:r>
      <w:r>
        <w:rPr>
          <w:spacing w:val="2"/>
          <w:position w:val="-1"/>
          <w:sz w:val="22"/>
          <w:szCs w:val="22"/>
        </w:rPr>
        <w:t>p</w:t>
      </w:r>
      <w:r>
        <w:rPr>
          <w:spacing w:val="-4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</w:p>
    <w:p w14:paraId="2D85E89E" w14:textId="77777777" w:rsidR="00A874E1" w:rsidRDefault="00584AFF">
      <w:pPr>
        <w:spacing w:before="89"/>
        <w:ind w:right="-53"/>
        <w:rPr>
          <w:sz w:val="22"/>
          <w:szCs w:val="22"/>
        </w:rPr>
      </w:pPr>
      <w:r>
        <w:br w:type="column"/>
      </w:r>
      <w:r w:rsidR="00703668">
        <w:lastRenderedPageBreak/>
        <w:t>$</w:t>
      </w:r>
      <w:r>
        <w:rPr>
          <w:b/>
          <w:sz w:val="22"/>
          <w:szCs w:val="22"/>
          <w:u w:val="thick" w:color="000000"/>
        </w:rPr>
        <w:t>{tarikha}</w:t>
      </w:r>
    </w:p>
    <w:p w14:paraId="0539B2EB" w14:textId="77777777"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14:paraId="119199B8" w14:textId="77777777"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4" w:space="720" w:equalWidth="0">
            <w:col w:w="1515" w:space="296"/>
            <w:col w:w="3595" w:space="434"/>
            <w:col w:w="1032" w:space="499"/>
            <w:col w:w="2509"/>
          </w:cols>
        </w:sectPr>
      </w:pPr>
      <w:r>
        <w:rPr>
          <w:position w:val="-1"/>
          <w:sz w:val="22"/>
          <w:szCs w:val="22"/>
        </w:rPr>
        <w:t xml:space="preserve">dan  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amb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 xml:space="preserve">l  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mili</w:t>
      </w:r>
      <w:r>
        <w:rPr>
          <w:position w:val="-1"/>
          <w:sz w:val="22"/>
          <w:szCs w:val="22"/>
        </w:rPr>
        <w:t xml:space="preserve">k  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</w:t>
      </w:r>
      <w:r>
        <w:rPr>
          <w:spacing w:val="-3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</w:p>
    <w:p w14:paraId="19C2F21A" w14:textId="77777777" w:rsidR="00A874E1" w:rsidRDefault="00703668">
      <w:pPr>
        <w:spacing w:before="85"/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lastRenderedPageBreak/>
        <w:t>$</w:t>
      </w:r>
      <w:r w:rsidR="00584AFF">
        <w:rPr>
          <w:b/>
          <w:sz w:val="22"/>
          <w:szCs w:val="22"/>
          <w:u w:val="thick" w:color="000000"/>
        </w:rPr>
        <w:t>{tarikhb}</w:t>
      </w:r>
    </w:p>
    <w:p w14:paraId="66CE8325" w14:textId="77777777" w:rsidR="00A874E1" w:rsidRDefault="00584AFF">
      <w:pPr>
        <w:spacing w:before="2" w:line="120" w:lineRule="exact"/>
        <w:rPr>
          <w:sz w:val="13"/>
          <w:szCs w:val="13"/>
        </w:rPr>
      </w:pPr>
      <w:r>
        <w:br w:type="column"/>
      </w:r>
    </w:p>
    <w:p w14:paraId="1B8A0905" w14:textId="77777777"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1313" w:space="223"/>
            <w:col w:w="8344"/>
          </w:cols>
        </w:sectPr>
      </w:pPr>
      <w:r>
        <w:rPr>
          <w:position w:val="-1"/>
          <w:sz w:val="22"/>
          <w:szCs w:val="22"/>
        </w:rPr>
        <w:t>dan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Temp</w:t>
      </w:r>
      <w:r>
        <w:rPr>
          <w:spacing w:val="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h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Tang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u</w:t>
      </w:r>
      <w:r>
        <w:rPr>
          <w:spacing w:val="3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gan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c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nt</w:t>
      </w:r>
      <w:r>
        <w:rPr>
          <w:position w:val="-1"/>
          <w:sz w:val="22"/>
          <w:szCs w:val="22"/>
        </w:rPr>
        <w:t>uk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kerj</w:t>
      </w:r>
      <w:r>
        <w:rPr>
          <w:spacing w:val="-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-ke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43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ebut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berm</w:t>
      </w:r>
      <w:r>
        <w:rPr>
          <w:spacing w:val="1"/>
          <w:position w:val="-1"/>
          <w:sz w:val="22"/>
          <w:szCs w:val="22"/>
        </w:rPr>
        <w:t>ul</w:t>
      </w:r>
      <w:r>
        <w:rPr>
          <w:position w:val="-1"/>
          <w:sz w:val="22"/>
          <w:szCs w:val="22"/>
        </w:rPr>
        <w:t>a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pada</w:t>
      </w:r>
    </w:p>
    <w:p w14:paraId="1988D1D8" w14:textId="77777777" w:rsidR="00A874E1" w:rsidRDefault="00A874E1">
      <w:pPr>
        <w:spacing w:before="9" w:line="100" w:lineRule="exact"/>
        <w:rPr>
          <w:sz w:val="10"/>
          <w:szCs w:val="10"/>
        </w:rPr>
      </w:pPr>
    </w:p>
    <w:p w14:paraId="30E71AD2" w14:textId="77777777" w:rsidR="00A874E1" w:rsidRDefault="00703668">
      <w:pPr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$</w:t>
      </w:r>
      <w:r w:rsidR="00584AFF">
        <w:rPr>
          <w:b/>
          <w:sz w:val="22"/>
          <w:szCs w:val="22"/>
          <w:u w:val="thick" w:color="000000"/>
        </w:rPr>
        <w:t>{tarikhc}</w:t>
      </w:r>
    </w:p>
    <w:p w14:paraId="2CFCAB7A" w14:textId="77777777"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14:paraId="744B4235" w14:textId="77777777" w:rsidR="00A874E1" w:rsidRDefault="00584AFF">
      <w:pPr>
        <w:ind w:right="-53"/>
        <w:rPr>
          <w:sz w:val="22"/>
          <w:szCs w:val="22"/>
        </w:rPr>
      </w:pPr>
      <w:r>
        <w:rPr>
          <w:sz w:val="22"/>
          <w:szCs w:val="22"/>
        </w:rPr>
        <w:t>dan ak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ada</w:t>
      </w:r>
    </w:p>
    <w:p w14:paraId="0637D1C2" w14:textId="77777777" w:rsidR="00A874E1" w:rsidRDefault="00584AFF">
      <w:pPr>
        <w:spacing w:before="9" w:line="100" w:lineRule="exact"/>
        <w:rPr>
          <w:sz w:val="10"/>
          <w:szCs w:val="10"/>
        </w:rPr>
      </w:pPr>
      <w:r>
        <w:br w:type="column"/>
      </w:r>
    </w:p>
    <w:p w14:paraId="2676C589" w14:textId="77777777" w:rsidR="00A874E1" w:rsidRDefault="00703668">
      <w:pPr>
        <w:spacing w:line="280" w:lineRule="exact"/>
        <w:rPr>
          <w:rFonts w:ascii="Arial" w:eastAsia="Arial" w:hAnsi="Arial" w:cs="Arial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3" w:space="720" w:equalWidth="0">
            <w:col w:w="1313" w:space="223"/>
            <w:col w:w="2050" w:space="173"/>
            <w:col w:w="6121"/>
          </w:cols>
        </w:sectPr>
      </w:pPr>
      <w:r>
        <w:rPr>
          <w:b/>
          <w:position w:val="2"/>
          <w:sz w:val="22"/>
          <w:szCs w:val="22"/>
          <w:u w:val="thick" w:color="000000"/>
        </w:rPr>
        <w:t>$</w:t>
      </w:r>
      <w:bookmarkStart w:id="0" w:name="_GoBack"/>
      <w:bookmarkEnd w:id="0"/>
      <w:r w:rsidR="00584AFF">
        <w:rPr>
          <w:b/>
          <w:position w:val="2"/>
          <w:sz w:val="22"/>
          <w:szCs w:val="22"/>
          <w:u w:val="thick" w:color="000000"/>
        </w:rPr>
        <w:t>{tarikhd}</w:t>
      </w:r>
      <w:r w:rsidR="00584AFF">
        <w:rPr>
          <w:b/>
          <w:position w:val="2"/>
          <w:sz w:val="22"/>
          <w:szCs w:val="22"/>
        </w:rPr>
        <w:t xml:space="preserve">   </w:t>
      </w:r>
      <w:r w:rsidR="00584AFF">
        <w:rPr>
          <w:b/>
          <w:spacing w:val="27"/>
          <w:position w:val="2"/>
          <w:sz w:val="22"/>
          <w:szCs w:val="22"/>
        </w:rPr>
        <w:t xml:space="preserve"> </w:t>
      </w:r>
      <w:r w:rsidR="00584AFF">
        <w:rPr>
          <w:rFonts w:ascii="Arial" w:eastAsia="Arial" w:hAnsi="Arial" w:cs="Arial"/>
          <w:b/>
          <w:position w:val="-2"/>
        </w:rPr>
        <w:t>.</w:t>
      </w:r>
    </w:p>
    <w:p w14:paraId="3584EC3E" w14:textId="77777777" w:rsidR="00A874E1" w:rsidRDefault="00A874E1">
      <w:pPr>
        <w:spacing w:line="200" w:lineRule="exact"/>
      </w:pPr>
    </w:p>
    <w:p w14:paraId="4767C756" w14:textId="77777777" w:rsidR="00A874E1" w:rsidRDefault="00A874E1">
      <w:pPr>
        <w:spacing w:line="200" w:lineRule="exact"/>
      </w:pPr>
    </w:p>
    <w:p w14:paraId="73570CA6" w14:textId="77777777" w:rsidR="00A874E1" w:rsidRDefault="00A874E1">
      <w:pPr>
        <w:spacing w:line="200" w:lineRule="exact"/>
      </w:pPr>
    </w:p>
    <w:p w14:paraId="6D8D3769" w14:textId="77777777" w:rsidR="00A874E1" w:rsidRDefault="00A874E1">
      <w:pPr>
        <w:spacing w:line="200" w:lineRule="exact"/>
      </w:pPr>
    </w:p>
    <w:p w14:paraId="5D93A1C4" w14:textId="77777777" w:rsidR="00A874E1" w:rsidRDefault="00A874E1">
      <w:pPr>
        <w:spacing w:before="16" w:line="280" w:lineRule="exact"/>
        <w:rPr>
          <w:sz w:val="28"/>
          <w:szCs w:val="28"/>
        </w:rPr>
      </w:pPr>
    </w:p>
    <w:p w14:paraId="03B1C854" w14:textId="77777777" w:rsidR="00A874E1" w:rsidRDefault="00584AFF">
      <w:pPr>
        <w:spacing w:before="31"/>
        <w:ind w:left="104"/>
        <w:rPr>
          <w:sz w:val="22"/>
          <w:szCs w:val="22"/>
        </w:rPr>
      </w:pPr>
      <w:r>
        <w:rPr>
          <w:sz w:val="22"/>
          <w:szCs w:val="22"/>
        </w:rPr>
        <w:t>……………………..………</w:t>
      </w:r>
    </w:p>
    <w:p w14:paraId="565EF61D" w14:textId="77777777" w:rsidR="00A874E1" w:rsidRDefault="00A874E1">
      <w:pPr>
        <w:spacing w:before="5" w:line="160" w:lineRule="exact"/>
        <w:rPr>
          <w:sz w:val="17"/>
          <w:szCs w:val="17"/>
        </w:rPr>
      </w:pPr>
    </w:p>
    <w:p w14:paraId="141487D6" w14:textId="77777777" w:rsidR="00A874E1" w:rsidRDefault="00A874E1">
      <w:pPr>
        <w:spacing w:line="200" w:lineRule="exact"/>
      </w:pPr>
    </w:p>
    <w:p w14:paraId="72ABD34A" w14:textId="77777777" w:rsidR="00A874E1" w:rsidRDefault="00584AFF">
      <w:pPr>
        <w:ind w:left="104"/>
        <w:rPr>
          <w:sz w:val="22"/>
          <w:szCs w:val="22"/>
        </w:rPr>
      </w:pP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uru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ah,</w:t>
      </w:r>
    </w:p>
    <w:p w14:paraId="44D5A0B7" w14:textId="77777777" w:rsidR="00A874E1" w:rsidRDefault="00584AFF">
      <w:pPr>
        <w:spacing w:before="3" w:line="240" w:lineRule="exact"/>
        <w:ind w:left="104" w:right="6881"/>
        <w:rPr>
          <w:sz w:val="22"/>
          <w:szCs w:val="22"/>
        </w:rPr>
      </w:pP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an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n,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ah Kuala M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a/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5283566F" w14:textId="77777777" w:rsidR="00A874E1" w:rsidRDefault="00584AFF">
      <w:pPr>
        <w:spacing w:line="240" w:lineRule="exact"/>
        <w:ind w:left="104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.</w:t>
      </w:r>
    </w:p>
    <w:p w14:paraId="1397C4E2" w14:textId="77777777" w:rsidR="00A874E1" w:rsidRDefault="00A874E1">
      <w:pPr>
        <w:spacing w:before="1" w:line="180" w:lineRule="exact"/>
        <w:rPr>
          <w:sz w:val="18"/>
          <w:szCs w:val="18"/>
        </w:rPr>
      </w:pPr>
    </w:p>
    <w:p w14:paraId="4068BC70" w14:textId="77777777" w:rsidR="00A874E1" w:rsidRDefault="00A874E1">
      <w:pPr>
        <w:spacing w:line="200" w:lineRule="exact"/>
      </w:pPr>
    </w:p>
    <w:p w14:paraId="0D11E038" w14:textId="77777777" w:rsidR="00A874E1" w:rsidRDefault="00584AFF">
      <w:pPr>
        <w:tabs>
          <w:tab w:val="left" w:pos="760"/>
        </w:tabs>
        <w:spacing w:line="240" w:lineRule="exact"/>
        <w:ind w:left="765" w:right="6291" w:hanging="661"/>
        <w:rPr>
          <w:sz w:val="22"/>
          <w:szCs w:val="22"/>
        </w:rPr>
      </w:pPr>
      <w:r>
        <w:rPr>
          <w:sz w:val="22"/>
          <w:szCs w:val="22"/>
        </w:rPr>
        <w:t>s.k.</w:t>
      </w:r>
      <w:r>
        <w:rPr>
          <w:sz w:val="22"/>
          <w:szCs w:val="22"/>
        </w:rPr>
        <w:tab/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at 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at Ko</w:t>
      </w:r>
      <w:r>
        <w:rPr>
          <w:spacing w:val="1"/>
          <w:sz w:val="22"/>
          <w:szCs w:val="22"/>
        </w:rPr>
        <w:t>nt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or, 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4, </w:t>
      </w:r>
      <w:r>
        <w:rPr>
          <w:spacing w:val="2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 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uan,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alan K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u,</w:t>
      </w:r>
    </w:p>
    <w:p w14:paraId="01D37B6C" w14:textId="77777777" w:rsidR="00A874E1" w:rsidRDefault="00584AFF">
      <w:pPr>
        <w:spacing w:line="240" w:lineRule="exact"/>
        <w:ind w:left="728" w:right="7493"/>
        <w:jc w:val="center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 Al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eta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.</w:t>
      </w:r>
    </w:p>
    <w:sectPr w:rsidR="00A874E1">
      <w:type w:val="continuous"/>
      <w:pgSz w:w="11920" w:h="16860"/>
      <w:pgMar w:top="640" w:right="12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17D4C0C"/>
    <w:multiLevelType w:val="multilevel"/>
    <w:tmpl w:val="7644A5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1"/>
    <w:rsid w:val="00584AFF"/>
    <w:rsid w:val="00703668"/>
    <w:rsid w:val="00A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67FF614E"/>
  <w15:docId w15:val="{F70C215E-2E20-40E6-B9EE-A8B1F358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860</Characters>
  <Application>Microsoft Macintosh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2018-12-09T15:10:00Z</dcterms:created>
  <dcterms:modified xsi:type="dcterms:W3CDTF">2019-05-01T15:37:00Z</dcterms:modified>
</cp:coreProperties>
</file>