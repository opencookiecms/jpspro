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2D143FB" w14:textId="77777777" w:rsidR="004951E5" w:rsidRDefault="00BF2BBF">
      <w:pPr>
        <w:spacing w:before="97"/>
        <w:ind w:left="4943"/>
      </w:pPr>
      <w:r>
        <w:pict w14:anchorId="124CC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3.65pt">
            <v:imagedata r:id="rId5" o:title=""/>
          </v:shape>
        </w:pict>
      </w:r>
    </w:p>
    <w:p w14:paraId="3129B5E6" w14:textId="77777777" w:rsidR="004951E5" w:rsidRDefault="00BF2BBF">
      <w:pPr>
        <w:spacing w:before="75" w:line="242" w:lineRule="auto"/>
        <w:ind w:left="4114" w:right="3034" w:hanging="744"/>
        <w:rPr>
          <w:rFonts w:ascii="Book Antiqua" w:eastAsia="Book Antiqua" w:hAnsi="Book Antiqua" w:cs="Book Antiqua"/>
          <w:sz w:val="21"/>
          <w:szCs w:val="21"/>
        </w:rPr>
      </w:pPr>
      <w:r>
        <w:pict w14:anchorId="2639F7E3">
          <v:group id="_x0000_s1153" style="position:absolute;left:0;text-align:left;margin-left:385.6pt;margin-top:100.75pt;width:139.35pt;height:0;z-index:-251668992;mso-position-horizontal-relative:page" coordorigin="7712,2015" coordsize="2787,0">
            <v:polyline id="_x0000_s1154" style="position:absolute" points="15424,4030,18211,4030" coordorigin="7712,2015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b/>
          <w:spacing w:val="2"/>
          <w:sz w:val="21"/>
          <w:szCs w:val="21"/>
        </w:rPr>
        <w:t>SE</w:t>
      </w:r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>NA</w:t>
      </w:r>
      <w:r>
        <w:rPr>
          <w:rFonts w:ascii="Book Antiqua" w:eastAsia="Book Antiqua" w:hAnsi="Book Antiqua" w:cs="Book Antiqua"/>
          <w:b/>
          <w:spacing w:val="-3"/>
          <w:sz w:val="21"/>
          <w:szCs w:val="21"/>
        </w:rPr>
        <w:t>R</w:t>
      </w:r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z w:val="21"/>
          <w:szCs w:val="21"/>
        </w:rPr>
        <w:t>I</w:t>
      </w:r>
      <w:r>
        <w:rPr>
          <w:rFonts w:ascii="Book Antiqua" w:eastAsia="Book Antiqua" w:hAnsi="Book Antiqua" w:cs="Book Antiqua"/>
          <w:b/>
          <w:spacing w:val="1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1"/>
          <w:szCs w:val="21"/>
        </w:rPr>
        <w:t>SE</w:t>
      </w:r>
      <w:r>
        <w:rPr>
          <w:rFonts w:ascii="Book Antiqua" w:eastAsia="Book Antiqua" w:hAnsi="Book Antiqua" w:cs="Book Antiqua"/>
          <w:b/>
          <w:spacing w:val="-3"/>
          <w:sz w:val="21"/>
          <w:szCs w:val="21"/>
        </w:rPr>
        <w:t>M</w:t>
      </w:r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>AKA</w:t>
      </w:r>
      <w:r>
        <w:rPr>
          <w:rFonts w:ascii="Book Antiqua" w:eastAsia="Book Antiqua" w:hAnsi="Book Antiqua" w:cs="Book Antiqua"/>
          <w:b/>
          <w:sz w:val="21"/>
          <w:szCs w:val="21"/>
        </w:rPr>
        <w:t>N</w:t>
      </w:r>
      <w:r>
        <w:rPr>
          <w:rFonts w:ascii="Book Antiqua" w:eastAsia="Book Antiqua" w:hAnsi="Book Antiqua" w:cs="Book Antiqua"/>
          <w:b/>
          <w:spacing w:val="10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w w:val="101"/>
          <w:sz w:val="21"/>
          <w:szCs w:val="21"/>
        </w:rPr>
        <w:t>DOKU</w:t>
      </w:r>
      <w:r>
        <w:rPr>
          <w:rFonts w:ascii="Book Antiqua" w:eastAsia="Book Antiqua" w:hAnsi="Book Antiqua" w:cs="Book Antiqua"/>
          <w:b/>
          <w:spacing w:val="-3"/>
          <w:w w:val="101"/>
          <w:sz w:val="21"/>
          <w:szCs w:val="21"/>
        </w:rPr>
        <w:t>M</w:t>
      </w:r>
      <w:r>
        <w:rPr>
          <w:rFonts w:ascii="Book Antiqua" w:eastAsia="Book Antiqua" w:hAnsi="Book Antiqua" w:cs="Book Antiqua"/>
          <w:b/>
          <w:spacing w:val="2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b/>
          <w:w w:val="101"/>
          <w:sz w:val="21"/>
          <w:szCs w:val="21"/>
        </w:rPr>
        <w:t xml:space="preserve">N </w:t>
      </w:r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>UNTU</w:t>
      </w:r>
      <w:r>
        <w:rPr>
          <w:rFonts w:ascii="Book Antiqua" w:eastAsia="Book Antiqua" w:hAnsi="Book Antiqua" w:cs="Book Antiqua"/>
          <w:b/>
          <w:sz w:val="21"/>
          <w:szCs w:val="21"/>
        </w:rPr>
        <w:t>K</w:t>
      </w:r>
      <w:r>
        <w:rPr>
          <w:rFonts w:ascii="Book Antiqua" w:eastAsia="Book Antiqua" w:hAnsi="Book Antiqua" w:cs="Book Antiqua"/>
          <w:b/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w w:val="101"/>
          <w:sz w:val="21"/>
          <w:szCs w:val="21"/>
        </w:rPr>
        <w:t>BAY</w:t>
      </w:r>
      <w:r>
        <w:rPr>
          <w:rFonts w:ascii="Book Antiqua" w:eastAsia="Book Antiqua" w:hAnsi="Book Antiqua" w:cs="Book Antiqua"/>
          <w:b/>
          <w:spacing w:val="-3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pacing w:val="1"/>
          <w:w w:val="101"/>
          <w:sz w:val="21"/>
          <w:szCs w:val="21"/>
        </w:rPr>
        <w:t>RA</w:t>
      </w:r>
      <w:r>
        <w:rPr>
          <w:rFonts w:ascii="Book Antiqua" w:eastAsia="Book Antiqua" w:hAnsi="Book Antiqua" w:cs="Book Antiqua"/>
          <w:b/>
          <w:w w:val="101"/>
          <w:sz w:val="21"/>
          <w:szCs w:val="21"/>
        </w:rPr>
        <w:t>N</w:t>
      </w:r>
    </w:p>
    <w:p w14:paraId="2833F780" w14:textId="77777777" w:rsidR="004951E5" w:rsidRDefault="004951E5">
      <w:pPr>
        <w:spacing w:before="18" w:line="240" w:lineRule="exact"/>
        <w:rPr>
          <w:sz w:val="24"/>
          <w:szCs w:val="24"/>
        </w:rPr>
      </w:pPr>
    </w:p>
    <w:p w14:paraId="6CAAA3CB" w14:textId="77777777" w:rsidR="004951E5" w:rsidRDefault="00BF2BBF">
      <w:pPr>
        <w:spacing w:line="260" w:lineRule="exact"/>
        <w:ind w:left="4659"/>
        <w:rPr>
          <w:rFonts w:ascii="Book Antiqua" w:eastAsia="Book Antiqua" w:hAnsi="Book Antiqua" w:cs="Book Antiqua"/>
          <w:sz w:val="21"/>
          <w:szCs w:val="21"/>
        </w:rPr>
      </w:pPr>
      <w:r>
        <w:pict w14:anchorId="18E77BEF">
          <v:group id="_x0000_s1148" style="position:absolute;left:0;text-align:left;margin-left:323.9pt;margin-top:39.65pt;width:27.05pt;height:18.25pt;z-index:-251678208;mso-position-horizontal-relative:page" coordorigin="6478,794" coordsize="542,365">
            <v:shape id="_x0000_s1152" style="position:absolute;left:6486;top:802;width:526;height:349" coordorigin="6486,802" coordsize="526,349" path="m6486,1151l7012,1151,7012,802,6486,802,6486,1151xe" filled="f" strokeweight="10060emu">
              <v:path arrowok="t"/>
            </v:shape>
            <v:shape id="_x0000_s1151" style="position:absolute;left:6663;top:904;width:165;height:164" coordorigin="6663,904" coordsize="165,164" path="m6663,1069l6828,1069,6828,904,6663,904,6663,1069xe" stroked="f">
              <v:path arrowok="t"/>
            </v:shape>
            <v:shape id="_x0000_s1150" style="position:absolute;left:6663;top:904;width:165;height:164" coordorigin="6663,904" coordsize="165,164" path="m6663,1069l6828,1069,6828,904,6663,904,6663,1069xe" filled="f" strokeweight=".14pt">
              <v:path arrowok="t"/>
            </v:shape>
            <v:polyline id="_x0000_s1149" style="position:absolute" points="13390,1941,13422,1989,13491,1904" coordorigin="6695,952" coordsize="101,85" filled="f" strokeweight="20426emu">
              <v:path arrowok="t"/>
            </v:polyline>
            <w10:wrap anchorx="page"/>
          </v:group>
        </w:pict>
      </w:r>
      <w:r>
        <w:pict w14:anchorId="038A49B5">
          <v:group id="_x0000_s1143" style="position:absolute;left:0;text-align:left;margin-left:323.9pt;margin-top:64.5pt;width:27.05pt;height:18.25pt;z-index:-251677184;mso-position-horizontal-relative:page" coordorigin="6478,1291" coordsize="542,365">
            <v:shape id="_x0000_s1147" style="position:absolute;left:6486;top:1299;width:526;height:349" coordorigin="6486,1299" coordsize="526,349" path="m6486,1648l7012,1648,7012,1299,6486,1299,6486,1648xe" filled="f" strokeweight="10060emu">
              <v:path arrowok="t"/>
            </v:shape>
            <v:shape id="_x0000_s1146" style="position:absolute;left:6663;top:1428;width:165;height:164" coordorigin="6663,1428" coordsize="165,164" path="m6663,1592l6828,1592,6828,1428,6663,1428,6663,1592xe" stroked="f">
              <v:path arrowok="t"/>
            </v:shape>
            <v:shape id="_x0000_s1145" style="position:absolute;left:6663;top:1428;width:165;height:164" coordorigin="6663,1428" coordsize="165,164" path="m6663,1592l6828,1592,6828,1428,6663,1428,6663,1592xe" filled="f" strokeweight=".14pt">
              <v:path arrowok="t"/>
            </v:shape>
            <v:polyline id="_x0000_s1144" style="position:absolute" points="13390,2988,13422,3036,13491,2952" coordorigin="6695,1476" coordsize="101,85" filled="f" strokeweight="20426emu">
              <v:path arrowok="t"/>
            </v:polyline>
            <w10:wrap anchorx="page"/>
          </v:group>
        </w:pict>
      </w:r>
      <w:r>
        <w:pict w14:anchorId="6B3A5BF9">
          <v:group id="_x0000_s1141" style="position:absolute;left:0;text-align:left;margin-left:385.6pt;margin-top:83.15pt;width:139.35pt;height:0;z-index:-251661824;mso-position-horizontal-relative:page" coordorigin="7712,1663" coordsize="2787,0">
            <v:polyline id="_x0000_s1142" style="position:absolute" points="15424,3326,18211,3326" coordorigin="7712,1663" coordsize="2787,0" filled="f" strokeweight="10060emu">
              <v:path arrowok="t"/>
            </v:polyline>
            <w10:wrap anchorx="page"/>
          </v:group>
        </w:pict>
      </w:r>
      <w:r>
        <w:pict w14:anchorId="38E75AA4">
          <v:group id="_x0000_s1139" style="position:absolute;left:0;text-align:left;margin-left:386.75pt;margin-top:119.05pt;width:139.5pt;height:0;z-index:-251660800;mso-position-horizontal-relative:page" coordorigin="7736,2382" coordsize="2791,0">
            <v:polyline id="_x0000_s1140" style="position:absolute" points="15472,4764,18262,4764" coordorigin="7736,2382" coordsize="2791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pacing w:val="-2"/>
          <w:sz w:val="21"/>
          <w:szCs w:val="21"/>
        </w:rPr>
        <w:t>d</w:t>
      </w:r>
      <w:r>
        <w:rPr>
          <w:rFonts w:ascii="Book Antiqua" w:eastAsia="Book Antiqua" w:hAnsi="Book Antiqua" w:cs="Book Antiqua"/>
          <w:b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pacing w:val="8"/>
          <w:sz w:val="21"/>
          <w:szCs w:val="21"/>
        </w:rPr>
        <w:t xml:space="preserve"> </w:t>
      </w:r>
      <w:proofErr w:type="gramStart"/>
      <w:r>
        <w:rPr>
          <w:rFonts w:ascii="Book Antiqua" w:eastAsia="Book Antiqua" w:hAnsi="Book Antiqua" w:cs="Book Antiqua"/>
          <w:b/>
          <w:sz w:val="21"/>
          <w:szCs w:val="21"/>
        </w:rPr>
        <w:t>(</w:t>
      </w:r>
      <w:r>
        <w:rPr>
          <w:rFonts w:ascii="Book Antiqua" w:eastAsia="Book Antiqua" w:hAnsi="Book Antiqua" w:cs="Book Antiqua"/>
          <w:b/>
          <w:spacing w:val="-2"/>
          <w:sz w:val="21"/>
          <w:szCs w:val="21"/>
        </w:rPr>
        <w:t xml:space="preserve"> </w:t>
      </w:r>
      <w:r>
        <w:rPr>
          <w:rFonts w:ascii="Symbol" w:eastAsia="Symbol" w:hAnsi="Symbol" w:cs="Symbol"/>
          <w:sz w:val="21"/>
          <w:szCs w:val="21"/>
        </w:rPr>
        <w:t></w:t>
      </w:r>
      <w:proofErr w:type="gramEnd"/>
      <w:r>
        <w:rPr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  <w:szCs w:val="21"/>
        </w:rPr>
        <w:t>)</w:t>
      </w:r>
      <w:r>
        <w:rPr>
          <w:rFonts w:ascii="Book Antiqua" w:eastAsia="Book Antiqua" w:hAnsi="Book Antiqua" w:cs="Book Antiqua"/>
          <w:b/>
          <w:spacing w:val="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: </w:t>
      </w:r>
      <w:proofErr w:type="spellStart"/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>T</w:t>
      </w:r>
      <w:r>
        <w:rPr>
          <w:rFonts w:ascii="Book Antiqua" w:eastAsia="Book Antiqua" w:hAnsi="Book Antiqua" w:cs="Book Antiqua"/>
          <w:b/>
          <w:spacing w:val="-1"/>
          <w:sz w:val="21"/>
          <w:szCs w:val="21"/>
        </w:rPr>
        <w:t>i</w:t>
      </w:r>
      <w:r>
        <w:rPr>
          <w:rFonts w:ascii="Book Antiqua" w:eastAsia="Book Antiqua" w:hAnsi="Book Antiqua" w:cs="Book Antiqua"/>
          <w:b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pacing w:val="-2"/>
          <w:sz w:val="21"/>
          <w:szCs w:val="21"/>
        </w:rPr>
        <w:t>d</w:t>
      </w:r>
      <w:r>
        <w:rPr>
          <w:rFonts w:ascii="Book Antiqua" w:eastAsia="Book Antiqua" w:hAnsi="Book Antiqua" w:cs="Book Antiqua"/>
          <w:b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b/>
          <w:spacing w:val="9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  <w:szCs w:val="21"/>
        </w:rPr>
        <w:t>(</w:t>
      </w:r>
      <w:r>
        <w:rPr>
          <w:rFonts w:ascii="Book Antiqua" w:eastAsia="Book Antiqua" w:hAnsi="Book Antiqua" w:cs="Book Antiqua"/>
          <w:b/>
          <w:spacing w:val="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  <w:szCs w:val="21"/>
        </w:rPr>
        <w:t>X</w:t>
      </w:r>
      <w:r>
        <w:rPr>
          <w:rFonts w:ascii="Book Antiqua" w:eastAsia="Book Antiqua" w:hAnsi="Book Antiqua" w:cs="Book Antiqua"/>
          <w:b/>
          <w:spacing w:val="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)                </w:t>
      </w:r>
      <w:r>
        <w:rPr>
          <w:rFonts w:ascii="Book Antiqua" w:eastAsia="Book Antiqua" w:hAnsi="Book Antiqua" w:cs="Book Antiqua"/>
          <w:b/>
          <w:spacing w:val="19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pacing w:val="1"/>
          <w:w w:val="101"/>
          <w:sz w:val="21"/>
          <w:szCs w:val="21"/>
        </w:rPr>
        <w:t>C</w:t>
      </w:r>
      <w:r>
        <w:rPr>
          <w:rFonts w:ascii="Book Antiqua" w:eastAsia="Book Antiqua" w:hAnsi="Book Antiqua" w:cs="Book Antiqua"/>
          <w:b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pacing w:val="-5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b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spacing w:val="-1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b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b/>
          <w:w w:val="101"/>
          <w:sz w:val="21"/>
          <w:szCs w:val="21"/>
        </w:rPr>
        <w:t>n</w:t>
      </w:r>
      <w:proofErr w:type="spellEnd"/>
    </w:p>
    <w:p w14:paraId="695A88B9" w14:textId="77777777" w:rsidR="004951E5" w:rsidRDefault="004951E5">
      <w:pPr>
        <w:spacing w:before="9" w:line="100" w:lineRule="exact"/>
        <w:rPr>
          <w:sz w:val="11"/>
          <w:szCs w:val="11"/>
        </w:rPr>
      </w:pPr>
    </w:p>
    <w:p w14:paraId="513C034A" w14:textId="77777777" w:rsidR="004951E5" w:rsidRDefault="004951E5">
      <w:pPr>
        <w:spacing w:line="200" w:lineRule="exact"/>
      </w:pPr>
    </w:p>
    <w:p w14:paraId="0656FECF" w14:textId="77777777" w:rsidR="004951E5" w:rsidRDefault="004951E5">
      <w:pPr>
        <w:spacing w:line="200" w:lineRule="exact"/>
      </w:pPr>
    </w:p>
    <w:p w14:paraId="527A0545" w14:textId="77777777" w:rsidR="004951E5" w:rsidRDefault="00BF2BBF">
      <w:pPr>
        <w:spacing w:before="22"/>
        <w:ind w:left="291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pacing w:val="2"/>
          <w:sz w:val="21"/>
          <w:szCs w:val="21"/>
        </w:rPr>
        <w:t>1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2"/>
          <w:sz w:val="21"/>
          <w:szCs w:val="21"/>
        </w:rPr>
        <w:t>I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8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rj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spacing w:val="-1"/>
          <w:sz w:val="21"/>
          <w:szCs w:val="21"/>
        </w:rPr>
        <w:t>/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N</w:t>
      </w:r>
      <w:r>
        <w:rPr>
          <w:rFonts w:ascii="Book Antiqua" w:eastAsia="Book Antiqua" w:hAnsi="Book Antiqua" w:cs="Book Antiqua"/>
          <w:sz w:val="21"/>
          <w:szCs w:val="21"/>
        </w:rPr>
        <w:t>o</w:t>
      </w:r>
      <w:r>
        <w:rPr>
          <w:rFonts w:ascii="Book Antiqua" w:eastAsia="Book Antiqua" w:hAnsi="Book Antiqua" w:cs="Book Antiqua"/>
          <w:spacing w:val="-3"/>
          <w:sz w:val="21"/>
          <w:szCs w:val="21"/>
        </w:rPr>
        <w:t>t</w:t>
      </w:r>
      <w:r>
        <w:rPr>
          <w:rFonts w:ascii="Book Antiqua" w:eastAsia="Book Antiqua" w:hAnsi="Book Antiqua" w:cs="Book Antiqua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15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101"/>
          <w:sz w:val="21"/>
          <w:szCs w:val="21"/>
        </w:rPr>
        <w:t>Min</w:t>
      </w:r>
      <w:r>
        <w:rPr>
          <w:rFonts w:ascii="Book Antiqua" w:eastAsia="Book Antiqua" w:hAnsi="Book Antiqua" w:cs="Book Antiqua"/>
          <w:spacing w:val="-3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a</w:t>
      </w:r>
      <w:proofErr w:type="spellEnd"/>
    </w:p>
    <w:p w14:paraId="2E28F924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74EAA215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pacing w:val="2"/>
          <w:sz w:val="21"/>
          <w:szCs w:val="21"/>
        </w:rPr>
        <w:t>2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Su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2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w</w: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1"/>
          <w:w w:val="102"/>
          <w:sz w:val="21"/>
          <w:szCs w:val="21"/>
        </w:rPr>
        <w:t>j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a</w:t>
      </w:r>
      <w:proofErr w:type="spellEnd"/>
    </w:p>
    <w:p w14:paraId="6858EED2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36CEDD69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1E8D10BC">
          <v:group id="_x0000_s1135" style="position:absolute;left:0;text-align:left;margin-left:323.9pt;margin-top:-3.85pt;width:27.05pt;height:18.25pt;z-index:-251667968;mso-position-horizontal-relative:page" coordorigin="6478,-78" coordsize="542,365">
            <v:shape id="_x0000_s1138" style="position:absolute;left:6486;top:-70;width:526;height:349" coordorigin="6486,-70" coordsize="526,349" path="m6486,279l7012,279,7012,-70,6486,-70,6486,279xe" filled="f" strokeweight="10060emu">
              <v:path arrowok="t"/>
            </v:shape>
            <v:shape id="_x0000_s1137" style="position:absolute;left:6663;top:56;width:165;height:164" coordorigin="6663,56" coordsize="165,164" path="m6663,220l6828,220,6828,56,6663,56,6663,220xe" stroked="f">
              <v:path arrowok="t"/>
            </v:shape>
            <v:shape id="_x0000_s1136" style="position:absolute;left:6663;top:56;width:165;height:164" coordorigin="6663,56" coordsize="165,164" path="m6663,220l6828,220,6828,56,6663,56,6663,220xe" filled="f" strokeweight=".14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3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Poli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s</w:t>
      </w:r>
      <w:r>
        <w:rPr>
          <w:rFonts w:ascii="Book Antiqua" w:eastAsia="Book Antiqua" w:hAnsi="Book Antiqua" w:cs="Book Antiqua"/>
          <w:sz w:val="21"/>
          <w:szCs w:val="21"/>
        </w:rPr>
        <w:t>i</w:t>
      </w:r>
      <w:proofErr w:type="spellEnd"/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2"/>
          <w:sz w:val="21"/>
          <w:szCs w:val="21"/>
        </w:rPr>
        <w:t>I</w:t>
      </w:r>
      <w:r>
        <w:rPr>
          <w:rFonts w:ascii="Book Antiqua" w:eastAsia="Book Antiqua" w:hAnsi="Book Antiqua" w:cs="Book Antiqua"/>
          <w:sz w:val="21"/>
          <w:szCs w:val="21"/>
        </w:rPr>
        <w:t>nsu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z w:val="21"/>
          <w:szCs w:val="21"/>
        </w:rPr>
        <w:t>;</w:t>
      </w:r>
      <w:r>
        <w:rPr>
          <w:rFonts w:ascii="Book Antiqua" w:eastAsia="Book Antiqua" w:hAnsi="Book Antiqua" w:cs="Book Antiqua"/>
          <w:spacing w:val="-10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z w:val="21"/>
          <w:szCs w:val="21"/>
        </w:rPr>
        <w:t>.</w:t>
      </w:r>
      <w:r>
        <w:rPr>
          <w:rFonts w:ascii="Book Antiqua" w:eastAsia="Book Antiqua" w:hAnsi="Book Antiqua" w:cs="Book Antiqua"/>
          <w:i/>
          <w:spacing w:val="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bli</w:t>
      </w:r>
      <w:r>
        <w:rPr>
          <w:rFonts w:ascii="Book Antiqua" w:eastAsia="Book Antiqua" w:hAnsi="Book Antiqua" w:cs="Book Antiqua"/>
          <w:i/>
          <w:sz w:val="21"/>
          <w:szCs w:val="21"/>
        </w:rPr>
        <w:t>c</w:t>
      </w:r>
      <w:r>
        <w:rPr>
          <w:rFonts w:ascii="Book Antiqua" w:eastAsia="Book Antiqua" w:hAnsi="Book Antiqua" w:cs="Book Antiqua"/>
          <w:i/>
          <w:spacing w:val="8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L</w:t>
      </w:r>
      <w:r>
        <w:rPr>
          <w:rFonts w:ascii="Book Antiqua" w:eastAsia="Book Antiqua" w:hAnsi="Book Antiqua" w:cs="Book Antiqua"/>
          <w:i/>
          <w:spacing w:val="-1"/>
          <w:w w:val="102"/>
          <w:sz w:val="21"/>
          <w:szCs w:val="21"/>
        </w:rPr>
        <w:t>i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b</w:t>
      </w:r>
      <w:r>
        <w:rPr>
          <w:rFonts w:ascii="Book Antiqua" w:eastAsia="Book Antiqua" w:hAnsi="Book Antiqua" w:cs="Book Antiqua"/>
          <w:i/>
          <w:spacing w:val="-1"/>
          <w:w w:val="102"/>
          <w:sz w:val="21"/>
          <w:szCs w:val="21"/>
        </w:rPr>
        <w:t>ili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y</w:t>
      </w:r>
    </w:p>
    <w:p w14:paraId="3910C6EF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53AC84BB" w14:textId="77777777" w:rsidR="004951E5" w:rsidRDefault="00BF2BBF">
      <w:pPr>
        <w:ind w:left="2393"/>
        <w:rPr>
          <w:rFonts w:ascii="Book Antiqua" w:eastAsia="Book Antiqua" w:hAnsi="Book Antiqua" w:cs="Book Antiqua"/>
          <w:sz w:val="21"/>
          <w:szCs w:val="21"/>
        </w:rPr>
      </w:pPr>
      <w:r>
        <w:pict w14:anchorId="24C7B6E5">
          <v:group id="_x0000_s1130" style="position:absolute;left:0;text-align:left;margin-left:323.9pt;margin-top:-6.25pt;width:27.05pt;height:18.25pt;z-index:-251666944;mso-position-horizontal-relative:page" coordorigin="6478,-125" coordsize="542,366">
            <v:shape id="_x0000_s1134" style="position:absolute;left:6486;top:-117;width:526;height:350" coordorigin="6486,-117" coordsize="526,350" path="m6486,233l7012,233,7012,-117,6486,-117,6486,233xe" filled="f" strokeweight="10060emu">
              <v:path arrowok="t"/>
            </v:shape>
            <v:shape id="_x0000_s1133" style="position:absolute;left:6663;top:2;width:165;height:164" coordorigin="6663,2" coordsize="165,164" path="m6663,166l6828,166,6828,2,6663,2,6663,166xe" stroked="f">
              <v:path arrowok="t"/>
            </v:shape>
            <v:shape id="_x0000_s1132" style="position:absolute;left:6663;top:2;width:165;height:164" coordorigin="6663,2" coordsize="165,164" path="m6663,166l6828,166,6828,2,6663,2,6663,166xe" filled="f" strokeweight=".14pt">
              <v:path arrowok="t"/>
            </v:shape>
            <v:polyline id="_x0000_s1131" style="position:absolute" points="13390,136,13422,184,13491,100" coordorigin="6695,50" coordsize="101,85" filled="f" strokeweight="20426emu">
              <v:path arrowok="t"/>
            </v:polyline>
            <w10:wrap anchorx="page"/>
          </v:group>
        </w:pict>
      </w:r>
      <w:r>
        <w:pict w14:anchorId="1CC02451">
          <v:group id="_x0000_s1128" style="position:absolute;left:0;text-align:left;margin-left:385.6pt;margin-top:15.1pt;width:139.35pt;height:0;z-index:-251659776;mso-position-horizontal-relative:page" coordorigin="7712,302" coordsize="2787,0">
            <v:polyline id="_x0000_s1129" style="position:absolute" points="15424,604,18211,604" coordorigin="7712,302" coordsize="2787,0" filled="f" strokeweight="10060emu">
              <v:path arrowok="t"/>
            </v:polyline>
            <w10:wrap anchorx="page"/>
          </v:group>
        </w:pict>
      </w:r>
      <w:r>
        <w:pict w14:anchorId="123E08F3">
          <v:group id="_x0000_s1126" style="position:absolute;left:0;text-align:left;margin-left:385.6pt;margin-top:41.1pt;width:139.35pt;height:0;z-index:-251658752;mso-position-horizontal-relative:page" coordorigin="7712,823" coordsize="2787,0">
            <v:polyline id="_x0000_s1127" style="position:absolute" points="15424,1646,18211,1646" coordorigin="7712,823" coordsize="2787,0" filled="f" strokeweight="10060emu">
              <v:path arrowok="t"/>
            </v:polyline>
            <w10:wrap anchorx="page"/>
          </v:group>
        </w:pict>
      </w:r>
      <w:r>
        <w:pict w14:anchorId="70EA1DBA">
          <v:group id="_x0000_s1124" style="position:absolute;left:0;text-align:left;margin-left:385.6pt;margin-top:107.1pt;width:139.35pt;height:0;z-index:-251655680;mso-position-horizontal-relative:page" coordorigin="7712,2143" coordsize="2787,0">
            <v:polyline id="_x0000_s1125" style="position:absolute" points="15424,4286,18211,4286" coordorigin="7712,2143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b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.</w:t>
      </w:r>
      <w:r>
        <w:rPr>
          <w:rFonts w:ascii="Book Antiqua" w:eastAsia="Book Antiqua" w:hAnsi="Book Antiqua" w:cs="Book Antiqua"/>
          <w:i/>
          <w:sz w:val="21"/>
          <w:szCs w:val="21"/>
        </w:rPr>
        <w:t>*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PE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2"/>
          <w:sz w:val="21"/>
          <w:szCs w:val="21"/>
        </w:rPr>
        <w:t>K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ES</w:t>
      </w:r>
      <w:r>
        <w:rPr>
          <w:rFonts w:ascii="Book Antiqua" w:eastAsia="Book Antiqua" w:hAnsi="Book Antiqua" w:cs="Book Antiqua"/>
          <w:i/>
          <w:sz w:val="21"/>
          <w:szCs w:val="21"/>
        </w:rPr>
        <w:t>O</w:t>
      </w:r>
      <w:r>
        <w:rPr>
          <w:rFonts w:ascii="Book Antiqua" w:eastAsia="Book Antiqua" w:hAnsi="Book Antiqua" w:cs="Book Antiqua"/>
          <w:i/>
          <w:spacing w:val="1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z w:val="21"/>
          <w:szCs w:val="21"/>
        </w:rPr>
        <w:t>/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-3"/>
          <w:sz w:val="21"/>
          <w:szCs w:val="21"/>
        </w:rPr>
        <w:t>W</w:t>
      </w:r>
      <w:r>
        <w:rPr>
          <w:rFonts w:ascii="Book Antiqua" w:eastAsia="Book Antiqua" w:hAnsi="Book Antiqua" w:cs="Book Antiqua"/>
          <w:i/>
          <w:sz w:val="21"/>
          <w:szCs w:val="21"/>
        </w:rPr>
        <w:t>.</w:t>
      </w:r>
      <w:r>
        <w:rPr>
          <w:rFonts w:ascii="Book Antiqua" w:eastAsia="Book Antiqua" w:hAnsi="Book Antiqua" w:cs="Book Antiqua"/>
          <w:i/>
          <w:spacing w:val="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C</w:t>
      </w:r>
    </w:p>
    <w:p w14:paraId="1C6CE5D5" w14:textId="77777777" w:rsidR="004951E5" w:rsidRDefault="004951E5">
      <w:pPr>
        <w:spacing w:before="7" w:line="260" w:lineRule="exact"/>
        <w:rPr>
          <w:sz w:val="26"/>
          <w:szCs w:val="26"/>
        </w:rPr>
      </w:pPr>
    </w:p>
    <w:p w14:paraId="18B9E570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60836566">
          <v:group id="_x0000_s1119" style="position:absolute;left:0;text-align:left;margin-left:323.9pt;margin-top:-2.15pt;width:27.05pt;height:18.25pt;z-index:-251676160;mso-position-horizontal-relative:page" coordorigin="6478,-43" coordsize="542,366">
            <v:shape id="_x0000_s1123" style="position:absolute;left:6486;top:-36;width:526;height:350" coordorigin="6486,-36" coordsize="526,350" path="m6486,314l7012,314,7012,-36,6486,-36,6486,314xe" filled="f" strokeweight="10060emu">
              <v:path arrowok="t"/>
            </v:shape>
            <v:shape id="_x0000_s1122" style="position:absolute;left:6663;top:57;width:165;height:164" coordorigin="6663,57" coordsize="165,164" path="m6663,221l6828,221,6828,57,6663,57,6663,221xe" stroked="f">
              <v:path arrowok="t"/>
            </v:shape>
            <v:shape id="_x0000_s1121" style="position:absolute;left:6663;top:57;width:165;height:164" coordorigin="6663,57" coordsize="165,164" path="m6663,221l6828,221,6828,57,6663,57,6663,221xe" filled="f" strokeweight=".14pt">
              <v:path arrowok="t"/>
            </v:shape>
            <v:polyline id="_x0000_s1120" style="position:absolute" points="13390,247,13422,295,13491,210" coordorigin="6695,105" coordsize="101,85" filled="f" strokeweight="20426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4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2"/>
          <w:sz w:val="21"/>
          <w:szCs w:val="21"/>
        </w:rPr>
        <w:t>La</w:t>
      </w:r>
      <w:r>
        <w:rPr>
          <w:rFonts w:ascii="Book Antiqua" w:eastAsia="Book Antiqua" w:hAnsi="Book Antiqua" w:cs="Book Antiqua"/>
          <w:sz w:val="21"/>
          <w:szCs w:val="21"/>
        </w:rPr>
        <w:t>po</w: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1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Si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p</w:t>
      </w:r>
      <w:proofErr w:type="spellEnd"/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1"/>
          <w:w w:val="102"/>
          <w:sz w:val="21"/>
          <w:szCs w:val="21"/>
        </w:rPr>
        <w:t>j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a</w:t>
      </w:r>
      <w:proofErr w:type="spellEnd"/>
    </w:p>
    <w:p w14:paraId="2EA3B0FC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58C98F55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2BD5EB93">
          <v:group id="_x0000_s1114" style="position:absolute;left:0;text-align:left;margin-left:323.9pt;margin-top:-5.6pt;width:27.05pt;height:18.25pt;z-index:-251675136;mso-position-horizontal-relative:page" coordorigin="6478,-113" coordsize="542,365">
            <v:shape id="_x0000_s1118" style="position:absolute;left:6486;top:-105;width:526;height:349" coordorigin="6486,-105" coordsize="526,349" path="m6486,244l7012,244,7012,-105,6486,-105,6486,244xe" filled="f" strokeweight="10060emu">
              <v:path arrowok="t"/>
            </v:shape>
            <v:shape id="_x0000_s1117" style="position:absolute;left:6663;top:3;width:165;height:165" coordorigin="6663,3" coordsize="165,165" path="m6663,168l6828,168,6828,3,6663,3,6663,168xe" stroked="f">
              <v:path arrowok="t"/>
            </v:shape>
            <v:shape id="_x0000_s1116" style="position:absolute;left:6663;top:3;width:165;height:165" coordorigin="6663,3" coordsize="165,165" path="m6663,168l6828,168,6828,3,6663,3,6663,168xe" filled="f" strokeweight=".14pt">
              <v:path arrowok="t"/>
            </v:shape>
            <v:polyline id="_x0000_s1115" style="position:absolute" points="13390,139,13422,187,13491,102" coordorigin="6695,51" coordsize="101,85" filled="f" strokeweight="20426emu">
              <v:path arrowok="t"/>
            </v:polyline>
            <w10:wrap anchorx="page"/>
          </v:group>
        </w:pict>
      </w:r>
      <w:r>
        <w:pict w14:anchorId="48BB20FF">
          <v:group id="_x0000_s1112" style="position:absolute;left:0;text-align:left;margin-left:385.6pt;margin-top:10.65pt;width:139.35pt;height:0;z-index:-251657728;mso-position-horizontal-relative:page" coordorigin="7712,213" coordsize="2787,0">
            <v:polyline id="_x0000_s1113" style="position:absolute" points="15424,426,18211,426" coordorigin="7712,213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5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P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ak</w:t>
      </w:r>
      <w:r>
        <w:rPr>
          <w:rFonts w:ascii="Book Antiqua" w:eastAsia="Book Antiqua" w:hAnsi="Book Antiqua" w:cs="Book Antiqua"/>
          <w:sz w:val="21"/>
          <w:szCs w:val="21"/>
        </w:rPr>
        <w:t>u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11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-4"/>
          <w:sz w:val="21"/>
          <w:szCs w:val="21"/>
        </w:rPr>
        <w:t>i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p</w:t>
      </w:r>
      <w:proofErr w:type="spellEnd"/>
      <w:r>
        <w:rPr>
          <w:rFonts w:ascii="Book Antiqua" w:eastAsia="Book Antiqua" w:hAnsi="Book Antiqua" w:cs="Book Antiqua"/>
          <w:spacing w:val="6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1"/>
          <w:w w:val="102"/>
          <w:sz w:val="21"/>
          <w:szCs w:val="21"/>
        </w:rPr>
        <w:t>j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a</w:t>
      </w:r>
      <w:proofErr w:type="spellEnd"/>
    </w:p>
    <w:p w14:paraId="478C9D46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787A67C2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4DEDB220">
          <v:group id="_x0000_s1110" style="position:absolute;left:0;text-align:left;margin-left:385.6pt;margin-top:10.45pt;width:139.35pt;height:0;z-index:-251656704;mso-position-horizontal-relative:page" coordorigin="7712,209" coordsize="2787,0">
            <v:polyline id="_x0000_s1111" style="position:absolute" points="15424,418,18211,418" coordorigin="7712,209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6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li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6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2"/>
          <w:sz w:val="21"/>
          <w:szCs w:val="21"/>
        </w:rPr>
        <w:t>L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ese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z w:val="21"/>
          <w:szCs w:val="21"/>
        </w:rPr>
        <w:t>;</w:t>
      </w:r>
      <w:r>
        <w:rPr>
          <w:rFonts w:ascii="Book Antiqua" w:eastAsia="Book Antiqua" w:hAnsi="Book Antiqua" w:cs="Book Antiqua"/>
          <w:spacing w:val="-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 xml:space="preserve">. </w:t>
      </w:r>
      <w:r>
        <w:rPr>
          <w:rFonts w:ascii="Book Antiqua" w:eastAsia="Book Antiqua" w:hAnsi="Book Antiqua" w:cs="Book Antiqua"/>
          <w:spacing w:val="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K</w:t>
      </w:r>
    </w:p>
    <w:p w14:paraId="0AEB7BCF" w14:textId="77777777" w:rsidR="004951E5" w:rsidRDefault="00BF2BBF">
      <w:pPr>
        <w:spacing w:before="2"/>
        <w:ind w:left="2393"/>
        <w:rPr>
          <w:rFonts w:ascii="Book Antiqua" w:eastAsia="Book Antiqua" w:hAnsi="Book Antiqua" w:cs="Book Antiqua"/>
          <w:i/>
          <w:w w:val="101"/>
          <w:sz w:val="21"/>
          <w:szCs w:val="21"/>
        </w:rPr>
      </w:pPr>
      <w:r>
        <w:pict w14:anchorId="32D74726">
          <v:group id="_x0000_s1101" style="position:absolute;left:0;text-align:left;margin-left:323.9pt;margin-top:-18.9pt;width:27.05pt;height:38.65pt;z-index:-251665920;mso-position-horizontal-relative:page" coordorigin="6478,-379" coordsize="542,773">
            <v:shape id="_x0000_s1109" style="position:absolute;left:6486;top:-371;width:526;height:350" coordorigin="6486,-371" coordsize="526,350" path="m6486,-21l7012,-21,7012,-371,6486,-371,6486,-21xe" filled="f" strokeweight="10060emu">
              <v:path arrowok="t"/>
            </v:shape>
            <v:shape id="_x0000_s1108" style="position:absolute;left:6486;top:37;width:526;height:349" coordorigin="6486,37" coordsize="526,349" path="m6486,386l7012,386,7012,37,6486,37,6486,386xe" filled="f" strokeweight="10060emu">
              <v:path arrowok="t"/>
            </v:shape>
            <v:shape id="_x0000_s1107" style="position:absolute;left:6663;top:-252;width:165;height:164" coordorigin="6663,-252" coordsize="165,164" path="m6663,-87l6828,-87,6828,-252,6663,-252,6663,-87xe" stroked="f">
              <v:path arrowok="t"/>
            </v:shape>
            <v:shape id="_x0000_s1106" style="position:absolute;left:6663;top:-252;width:165;height:164" coordorigin="6663,-252" coordsize="165,164" path="m6663,-87l6828,-87,6828,-252,6663,-252,6663,-87xe" filled="f" strokeweight=".14pt">
              <v:path arrowok="t"/>
            </v:shape>
            <v:polyline id="_x0000_s1105" style="position:absolute" points="13390,-371,13422,-323,13491,-408" coordorigin="6695,-204" coordsize="101,84" filled="f" strokeweight="20426emu">
              <v:path arrowok="t"/>
            </v:polyline>
            <v:shape id="_x0000_s1104" style="position:absolute;left:6663;top:167;width:165;height:165" coordorigin="6663,167" coordsize="165,165" path="m6663,331l6828,331,6828,167,6663,167,6663,331xe" stroked="f">
              <v:path arrowok="t"/>
            </v:shape>
            <v:shape id="_x0000_s1103" style="position:absolute;left:6663;top:167;width:165;height:165" coordorigin="6663,167" coordsize="165,165" path="m6663,331l6828,331,6828,167,6663,167,6663,331xe" filled="f" strokeweight=".14pt">
              <v:path arrowok="t"/>
            </v:shape>
            <v:polyline id="_x0000_s1102" style="position:absolute" points="13390,466,13422,514,13491,430" coordorigin="6695,215" coordsize="101,85" filled="f" strokeweight="20426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b</w:t>
      </w:r>
      <w:r>
        <w:rPr>
          <w:rFonts w:ascii="Book Antiqua" w:eastAsia="Book Antiqua" w:hAnsi="Book Antiqua" w:cs="Book Antiqua"/>
          <w:sz w:val="21"/>
          <w:szCs w:val="21"/>
        </w:rPr>
        <w:t xml:space="preserve">. 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w w:val="101"/>
          <w:sz w:val="21"/>
          <w:szCs w:val="21"/>
        </w:rPr>
        <w:t>C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I</w:t>
      </w:r>
      <w:r>
        <w:rPr>
          <w:rFonts w:ascii="Book Antiqua" w:eastAsia="Book Antiqua" w:hAnsi="Book Antiqua" w:cs="Book Antiqua"/>
          <w:i/>
          <w:spacing w:val="1"/>
          <w:w w:val="10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B</w:t>
      </w:r>
    </w:p>
    <w:p w14:paraId="06F97145" w14:textId="77777777" w:rsidR="00BF2BBF" w:rsidRDefault="00BF2BBF">
      <w:pPr>
        <w:spacing w:before="2"/>
        <w:ind w:left="2393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pacing w:val="-2"/>
          <w:sz w:val="21"/>
          <w:szCs w:val="21"/>
        </w:rPr>
        <w:t>c.</w:t>
      </w:r>
      <w:r>
        <w:rPr>
          <w:rFonts w:ascii="Book Antiqua" w:eastAsia="Book Antiqua" w:hAnsi="Book Antiqua" w:cs="Book Antiqua"/>
          <w:sz w:val="21"/>
          <w:szCs w:val="21"/>
        </w:rPr>
        <w:t xml:space="preserve">   SSM</w:t>
      </w:r>
    </w:p>
    <w:p w14:paraId="2A7B18F8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4F799EB6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07D14843">
          <v:group id="_x0000_s1097" style="position:absolute;left:0;text-align:left;margin-left:323.9pt;margin-top:-3.25pt;width:27.05pt;height:18.25pt;z-index:-251674112;mso-position-horizontal-relative:page" coordorigin="6478,-66" coordsize="542,365">
            <v:shape id="_x0000_s1100" style="position:absolute;left:6486;top:-58;width:526;height:349" coordorigin="6486,-58" coordsize="526,349" path="m6486,291l7012,291,7012,-58,6486,-58,6486,291xe" filled="f" strokeweight="10060emu">
              <v:path arrowok="t"/>
            </v:shape>
            <v:shape id="_x0000_s1099" style="position:absolute;left:6663;top:52;width:165;height:164" coordorigin="6663,52" coordsize="165,164" path="m6663,216l6828,216,6828,52,6663,52,6663,216xe" stroked="f">
              <v:path arrowok="t"/>
            </v:shape>
            <v:shape id="_x0000_s1098" style="position:absolute;left:6663;top:52;width:165;height:164" coordorigin="6663,52" coordsize="165,164" path="m6663,216l6828,216,6828,52,6663,52,6663,216xe" filled="f" strokeweight=".14pt">
              <v:path arrowok="t"/>
            </v:shape>
            <w10:wrap anchorx="page"/>
          </v:group>
        </w:pict>
      </w:r>
      <w:r>
        <w:pict w14:anchorId="02CDE273">
          <v:group id="_x0000_s1095" style="position:absolute;left:0;text-align:left;margin-left:385.6pt;margin-top:13.95pt;width:139.35pt;height:0;z-index:-251654656;mso-position-horizontal-relative:page" coordorigin="7712,279" coordsize="2787,0">
            <v:polyline id="_x0000_s1096" style="position:absolute" points="15424,558,18211,558" coordorigin="7712,279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7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z w:val="21"/>
          <w:szCs w:val="21"/>
        </w:rPr>
        <w:t>putus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12"/>
          <w:sz w:val="21"/>
          <w:szCs w:val="21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21"/>
          <w:szCs w:val="21"/>
        </w:rPr>
        <w:t>P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 xml:space="preserve">nel 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101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-2"/>
          <w:w w:val="101"/>
          <w:sz w:val="21"/>
          <w:szCs w:val="21"/>
        </w:rPr>
        <w:t>b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ut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h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g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a</w:t>
      </w:r>
      <w:proofErr w:type="spellEnd"/>
      <w:proofErr w:type="gramEnd"/>
    </w:p>
    <w:p w14:paraId="07CA83F0" w14:textId="77777777" w:rsidR="004951E5" w:rsidRDefault="004951E5">
      <w:pPr>
        <w:spacing w:before="7" w:line="260" w:lineRule="exact"/>
        <w:rPr>
          <w:sz w:val="26"/>
          <w:szCs w:val="26"/>
        </w:rPr>
      </w:pPr>
    </w:p>
    <w:p w14:paraId="7F343D2A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2F74FA6B">
          <v:group id="_x0000_s1091" style="position:absolute;left:0;text-align:left;margin-left:323.9pt;margin-top:-6.2pt;width:27.05pt;height:18.25pt;z-index:-251673088;mso-position-horizontal-relative:page" coordorigin="6478,-124" coordsize="542,365">
            <v:shape id="_x0000_s1094" style="position:absolute;left:6486;top:-116;width:526;height:349" coordorigin="6486,-116" coordsize="526,349" path="m6486,233l7012,233,7012,-116,6486,-116,6486,233xe" filled="f" strokeweight="10060emu">
              <v:path arrowok="t"/>
            </v:shape>
            <v:shape id="_x0000_s1093" style="position:absolute;left:6663;top:-58;width:165;height:164" coordorigin="6663,-58" coordsize="165,164" path="m6663,107l6828,107,6828,-58,6663,-58,6663,107xe" stroked="f">
              <v:path arrowok="t"/>
            </v:shape>
            <v:shape id="_x0000_s1092" style="position:absolute;left:6663;top:-58;width:165;height:164" coordorigin="6663,-58" coordsize="165,164" path="m6663,107l6828,107,6828,-58,6663,-58,6663,107xe" filled="f" strokeweight=".14pt">
              <v:path arrowok="t"/>
            </v:shape>
            <w10:wrap anchorx="page"/>
          </v:group>
        </w:pict>
      </w:r>
      <w:r>
        <w:pict w14:anchorId="35B7ADE5">
          <v:group id="_x0000_s1089" style="position:absolute;left:0;text-align:left;margin-left:383.85pt;margin-top:13.95pt;width:139.35pt;height:0;z-index:-251653632;mso-position-horizontal-relative:page" coordorigin="7677,279" coordsize="2787,0">
            <v:polyline id="_x0000_s1090" style="position:absolute" points="15354,558,18141,558" coordorigin="7677,279" coordsize="2787,0" filled="f" strokeweight="10060emu">
              <v:path arrowok="t"/>
            </v:polyline>
            <w10:wrap anchorx="page"/>
          </v:group>
        </w:pict>
      </w:r>
      <w:r>
        <w:pict w14:anchorId="6296FE8F">
          <v:group id="_x0000_s1087" style="position:absolute;left:0;text-align:left;margin-left:383.85pt;margin-top:40.15pt;width:139.35pt;height:0;z-index:-251652608;mso-position-horizontal-relative:page" coordorigin="7677,804" coordsize="2787,0">
            <v:polyline id="_x0000_s1088" style="position:absolute" points="15354,1608,18141,1608" coordorigin="7677,804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8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2"/>
          <w:sz w:val="21"/>
          <w:szCs w:val="21"/>
        </w:rPr>
        <w:t>B</w:t>
      </w:r>
      <w:r>
        <w:rPr>
          <w:rFonts w:ascii="Book Antiqua" w:eastAsia="Book Antiqua" w:hAnsi="Book Antiqua" w:cs="Book Antiqua"/>
          <w:sz w:val="21"/>
          <w:szCs w:val="21"/>
        </w:rPr>
        <w:t>uti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ra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il</w:t>
      </w:r>
      <w:r>
        <w:rPr>
          <w:rFonts w:ascii="Book Antiqua" w:eastAsia="Book Antiqua" w:hAnsi="Book Antiqua" w:cs="Book Antiqua"/>
          <w:spacing w:val="8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2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w</w: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us</w:t>
      </w:r>
    </w:p>
    <w:p w14:paraId="121B7031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41ABCC10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55B0A205">
          <v:group id="_x0000_s1082" style="position:absolute;left:0;text-align:left;margin-left:323.9pt;margin-top:-7.95pt;width:27.05pt;height:18.25pt;z-index:-251672064;mso-position-horizontal-relative:page" coordorigin="6478,-159" coordsize="542,365">
            <v:shape id="_x0000_s1086" style="position:absolute;left:6486;top:-151;width:526;height:349" coordorigin="6486,-151" coordsize="526,349" path="m6486,198l7012,198,7012,-151,6486,-151,6486,198xe" filled="f" strokeweight="10060emu">
              <v:path arrowok="t"/>
            </v:shape>
            <v:shape id="_x0000_s1085" style="position:absolute;left:6663;top:-51;width:165;height:164" coordorigin="6663,-51" coordsize="165,164" path="m6663,113l6828,113,6828,-51,6663,-51,6663,113xe" stroked="f">
              <v:path arrowok="t"/>
            </v:shape>
            <v:shape id="_x0000_s1084" style="position:absolute;left:6663;top:-51;width:165;height:164" coordorigin="6663,-51" coordsize="165,164" path="m6663,113l6828,113,6828,-51,6663,-51,6663,113xe" filled="f" strokeweight=".14pt">
              <v:path arrowok="t"/>
            </v:shape>
            <v:polyline id="_x0000_s1083" style="position:absolute" points="13390,29,13422,77,13491,-8" coordorigin="6695,-4" coordsize="101,85" filled="f" strokeweight="20426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9</w:t>
      </w:r>
      <w:r>
        <w:rPr>
          <w:rFonts w:ascii="Book Antiqua" w:eastAsia="Book Antiqua" w:hAnsi="Book Antiqua" w:cs="Book Antiqua"/>
          <w:sz w:val="21"/>
          <w:szCs w:val="21"/>
        </w:rPr>
        <w:t>.</w:t>
      </w:r>
      <w:r>
        <w:rPr>
          <w:rFonts w:ascii="Book Antiqua" w:eastAsia="Book Antiqua" w:hAnsi="Book Antiqua" w:cs="Book Antiqua"/>
          <w:sz w:val="21"/>
          <w:szCs w:val="21"/>
        </w:rPr>
        <w:t xml:space="preserve">         </w:t>
      </w:r>
      <w:r>
        <w:rPr>
          <w:rFonts w:ascii="Book Antiqua" w:eastAsia="Book Antiqua" w:hAnsi="Book Antiqua" w:cs="Book Antiqua"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Su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sz w:val="21"/>
          <w:szCs w:val="21"/>
        </w:rPr>
        <w:t>T</w:t>
      </w:r>
      <w:r>
        <w:rPr>
          <w:rFonts w:ascii="Book Antiqua" w:eastAsia="Book Antiqua" w:hAnsi="Book Antiqua" w:cs="Book Antiqua"/>
          <w:sz w:val="21"/>
          <w:szCs w:val="21"/>
        </w:rPr>
        <w:t>un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t</w:t>
      </w:r>
      <w:r>
        <w:rPr>
          <w:rFonts w:ascii="Book Antiqua" w:eastAsia="Book Antiqua" w:hAnsi="Book Antiqua" w:cs="Book Antiqua"/>
          <w:sz w:val="21"/>
          <w:szCs w:val="21"/>
        </w:rPr>
        <w:t>u</w:t>
      </w:r>
      <w:r>
        <w:rPr>
          <w:rFonts w:ascii="Book Antiqua" w:eastAsia="Book Antiqua" w:hAnsi="Book Antiqua" w:cs="Book Antiqua"/>
          <w:spacing w:val="-4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11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on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-2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ak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tor</w:t>
      </w:r>
      <w:proofErr w:type="spellEnd"/>
    </w:p>
    <w:p w14:paraId="76C0477E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4983AA21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74446D22">
          <v:group id="_x0000_s1078" style="position:absolute;left:0;text-align:left;margin-left:323.9pt;margin-top:-9.7pt;width:27.05pt;height:18.25pt;z-index:-251671040;mso-position-horizontal-relative:page" coordorigin="6478,-194" coordsize="542,365">
            <v:shape id="_x0000_s1081" style="position:absolute;left:6486;top:-186;width:526;height:349" coordorigin="6486,-186" coordsize="526,349" path="m6486,163l7012,163,7012,-186,6486,-186,6486,163xe" filled="f" strokeweight="10060emu">
              <v:path arrowok="t"/>
            </v:shape>
            <v:shape id="_x0000_s1080" style="position:absolute;left:6663;top:-105;width:165;height:165" coordorigin="6663,-105" coordsize="165,165" path="m6663,60l6828,60,6828,-105,6663,-105,6663,60xe" stroked="f">
              <v:path arrowok="t"/>
            </v:shape>
            <v:shape id="_x0000_s1079" style="position:absolute;left:6663;top:-105;width:165;height:165" coordorigin="6663,-105" coordsize="165,165" path="m6663,60l6828,60,6828,-105,6663,-105,6663,60xe" filled="f" strokeweight=".14pt">
              <v:path arrowok="t"/>
            </v:shape>
            <w10:wrap anchorx="page"/>
          </v:group>
        </w:pict>
      </w:r>
      <w:r>
        <w:pict w14:anchorId="001BB0F5">
          <v:group id="_x0000_s1076" style="position:absolute;left:0;text-align:left;margin-left:383.85pt;margin-top:11.25pt;width:139.35pt;height:0;z-index:-251651584;mso-position-horizontal-relative:page" coordorigin="7677,225" coordsize="2787,0">
            <v:polyline id="_x0000_s1077" style="position:absolute" points="15354,450,18141,450" coordorigin="7677,225" coordsize="2787,0" filled="f" strokeweight="10060emu">
              <v:path arrowok="t"/>
            </v:polyline>
            <w10:wrap anchorx="page"/>
          </v:group>
        </w:pict>
      </w:r>
      <w:r>
        <w:pict w14:anchorId="4160675E">
          <v:group id="_x0000_s1072" style="position:absolute;left:0;text-align:left;margin-left:323.9pt;margin-top:12.6pt;width:27.05pt;height:18.25pt;z-index:-251646464;mso-position-horizontal-relative:page" coordorigin="6478,252" coordsize="542,365">
            <v:shape id="_x0000_s1075" style="position:absolute;left:6486;top:260;width:526;height:349" coordorigin="6486,260" coordsize="526,349" path="m6486,610l7012,610,7012,260,6486,260,6486,610xe" filled="f" strokeweight="10060emu">
              <v:path arrowok="t"/>
            </v:shape>
            <v:shape id="_x0000_s1074" style="position:absolute;left:6663;top:374;width:165;height:164" coordorigin="6663,374" coordsize="165,164" path="m6663,538l6828,538,6828,374,6663,374,6663,538xe" stroked="f">
              <v:path arrowok="t"/>
            </v:shape>
            <v:shape id="_x0000_s1073" style="position:absolute;left:6663;top:374;width:165;height:164" coordorigin="6663,374" coordsize="165,164" path="m6663,538l6828,538,6828,374,6663,374,6663,538xe" filled="f" strokeweight=".14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10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</w:t>
      </w:r>
      <w:r>
        <w:rPr>
          <w:rFonts w:ascii="Book Antiqua" w:eastAsia="Book Antiqua" w:hAnsi="Book Antiqua" w:cs="Book Antiqua"/>
          <w:spacing w:val="1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1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li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9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1"/>
          <w:sz w:val="21"/>
          <w:szCs w:val="21"/>
        </w:rPr>
        <w:t>J</w: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m</w:t>
      </w:r>
      <w:r>
        <w:rPr>
          <w:rFonts w:ascii="Book Antiqua" w:eastAsia="Book Antiqua" w:hAnsi="Book Antiqua" w:cs="Book Antiqua"/>
          <w:sz w:val="21"/>
          <w:szCs w:val="21"/>
        </w:rPr>
        <w:t>in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Ba</w:t>
      </w:r>
      <w:r>
        <w:rPr>
          <w:rFonts w:ascii="Book Antiqua" w:eastAsia="Book Antiqua" w:hAnsi="Book Antiqua" w:cs="Book Antiqua"/>
          <w:spacing w:val="-3"/>
          <w:w w:val="101"/>
          <w:sz w:val="21"/>
          <w:szCs w:val="21"/>
        </w:rPr>
        <w:t>n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k</w:t>
      </w:r>
    </w:p>
    <w:p w14:paraId="5B22897B" w14:textId="77777777" w:rsidR="004951E5" w:rsidRDefault="00BF2BBF">
      <w:pPr>
        <w:spacing w:before="3"/>
        <w:ind w:left="992"/>
        <w:rPr>
          <w:rFonts w:ascii="Book Antiqua" w:eastAsia="Book Antiqua" w:hAnsi="Book Antiqua" w:cs="Book Antiqua"/>
          <w:sz w:val="21"/>
          <w:szCs w:val="21"/>
        </w:rPr>
      </w:pPr>
      <w:r>
        <w:pict w14:anchorId="2A6A5C1D">
          <v:group id="_x0000_s1070" style="position:absolute;left:0;text-align:left;margin-left:383.85pt;margin-top:53.5pt;width:139.35pt;height:0;z-index:-251650560;mso-position-horizontal-relative:page" coordorigin="7677,1071" coordsize="2787,0">
            <v:polyline id="_x0000_s1071" style="position:absolute" points="15354,2142,18141,2142" coordorigin="7677,1071" coordsize="2787,0" filled="f" strokeweight="10060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b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  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5</w:t>
      </w:r>
      <w:r>
        <w:rPr>
          <w:rFonts w:ascii="Book Antiqua" w:eastAsia="Book Antiqua" w:hAnsi="Book Antiqua" w:cs="Book Antiqua"/>
          <w:sz w:val="21"/>
          <w:szCs w:val="21"/>
        </w:rPr>
        <w:t>%</w:t>
      </w:r>
      <w:r>
        <w:rPr>
          <w:rFonts w:ascii="Book Antiqua" w:eastAsia="Book Antiqua" w:hAnsi="Book Antiqua" w:cs="Book Antiqua"/>
          <w:spacing w:val="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W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ng</w:t>
      </w:r>
      <w:r>
        <w:rPr>
          <w:rFonts w:ascii="Book Antiqua" w:eastAsia="Book Antiqua" w:hAnsi="Book Antiqua" w:cs="Book Antiqua"/>
          <w:spacing w:val="6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1"/>
          <w:sz w:val="21"/>
          <w:szCs w:val="21"/>
        </w:rPr>
        <w:t>J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am</w:t>
      </w:r>
      <w:r>
        <w:rPr>
          <w:rFonts w:ascii="Book Antiqua" w:eastAsia="Book Antiqua" w:hAnsi="Book Antiqua" w:cs="Book Antiqua"/>
          <w:sz w:val="21"/>
          <w:szCs w:val="21"/>
        </w:rPr>
        <w:t>i</w:t>
      </w:r>
      <w:r>
        <w:rPr>
          <w:rFonts w:ascii="Book Antiqua" w:eastAsia="Book Antiqua" w:hAnsi="Book Antiqua" w:cs="Book Antiqua"/>
          <w:spacing w:val="-3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1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101"/>
          <w:sz w:val="21"/>
          <w:szCs w:val="21"/>
        </w:rPr>
        <w:t>P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l</w:t>
      </w:r>
      <w:r>
        <w:rPr>
          <w:rFonts w:ascii="Book Antiqua" w:eastAsia="Book Antiqua" w:hAnsi="Book Antiqua" w:cs="Book Antiqua"/>
          <w:spacing w:val="-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n</w:t>
      </w:r>
      <w:proofErr w:type="spellEnd"/>
    </w:p>
    <w:p w14:paraId="57011730" w14:textId="77777777" w:rsidR="004951E5" w:rsidRDefault="00BF2BBF">
      <w:pPr>
        <w:spacing w:before="2"/>
        <w:ind w:left="1747"/>
        <w:rPr>
          <w:rFonts w:ascii="Book Antiqua" w:eastAsia="Book Antiqua" w:hAnsi="Book Antiqua" w:cs="Book Antiqua"/>
          <w:sz w:val="21"/>
          <w:szCs w:val="21"/>
        </w:rPr>
      </w:pPr>
      <w:r>
        <w:pict w14:anchorId="4D5C9A07">
          <v:group id="_x0000_s1068" style="position:absolute;left:0;text-align:left;margin-left:383.85pt;margin-top:7.3pt;width:139.35pt;height:0;z-index:-251645440;mso-position-horizontal-relative:page" coordorigin="7677,146" coordsize="2787,0">
            <v:polyline id="_x0000_s1069" style="position:absolute" points="15354,292,18141,292" coordorigin="7677,146" coordsize="2787,0" filled="f" strokeweight="10060emu">
              <v:path arrowok="t"/>
            </v:polyline>
            <w10:wrap anchorx="page"/>
          </v:group>
        </w:pict>
      </w:r>
      <w:proofErr w:type="gramStart"/>
      <w:r>
        <w:rPr>
          <w:rFonts w:ascii="Book Antiqua" w:eastAsia="Book Antiqua" w:hAnsi="Book Antiqua" w:cs="Book Antiqua"/>
          <w:i/>
          <w:sz w:val="21"/>
          <w:szCs w:val="21"/>
        </w:rPr>
        <w:t>(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roje</w:t>
      </w:r>
      <w:r>
        <w:rPr>
          <w:rFonts w:ascii="Book Antiqua" w:eastAsia="Book Antiqua" w:hAnsi="Book Antiqua" w:cs="Book Antiqua"/>
          <w:i/>
          <w:sz w:val="21"/>
          <w:szCs w:val="21"/>
        </w:rPr>
        <w:t>k</w:t>
      </w:r>
      <w:proofErr w:type="spellEnd"/>
      <w:proofErr w:type="gramEnd"/>
      <w:r>
        <w:rPr>
          <w:rFonts w:ascii="Book Antiqua" w:eastAsia="Book Antiqua" w:hAnsi="Book Antiqua" w:cs="Book Antiqua"/>
          <w:i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m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l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b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i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z w:val="21"/>
          <w:szCs w:val="21"/>
        </w:rPr>
        <w:t>i</w:t>
      </w:r>
      <w:proofErr w:type="spellEnd"/>
      <w:r>
        <w:rPr>
          <w:rFonts w:ascii="Book Antiqua" w:eastAsia="Book Antiqua" w:hAnsi="Book Antiqua" w:cs="Book Antiqua"/>
          <w:i/>
          <w:spacing w:val="10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M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200</w:t>
      </w:r>
      <w:r>
        <w:rPr>
          <w:rFonts w:ascii="Book Antiqua" w:eastAsia="Book Antiqua" w:hAnsi="Book Antiqua" w:cs="Book Antiqua"/>
          <w:i/>
          <w:spacing w:val="-3"/>
          <w:sz w:val="21"/>
          <w:szCs w:val="21"/>
        </w:rPr>
        <w:t>,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0</w:t>
      </w:r>
      <w:r>
        <w:rPr>
          <w:rFonts w:ascii="Book Antiqua" w:eastAsia="Book Antiqua" w:hAnsi="Book Antiqua" w:cs="Book Antiqua"/>
          <w:i/>
          <w:spacing w:val="-2"/>
          <w:sz w:val="21"/>
          <w:szCs w:val="21"/>
        </w:rPr>
        <w:t>0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0</w:t>
      </w:r>
      <w:r>
        <w:rPr>
          <w:rFonts w:ascii="Book Antiqua" w:eastAsia="Book Antiqua" w:hAnsi="Book Antiqua" w:cs="Book Antiqua"/>
          <w:i/>
          <w:spacing w:val="-3"/>
          <w:sz w:val="21"/>
          <w:szCs w:val="21"/>
        </w:rPr>
        <w:t>.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0</w:t>
      </w:r>
      <w:r>
        <w:rPr>
          <w:rFonts w:ascii="Book Antiqua" w:eastAsia="Book Antiqua" w:hAnsi="Book Antiqua" w:cs="Book Antiqua"/>
          <w:i/>
          <w:sz w:val="21"/>
          <w:szCs w:val="21"/>
        </w:rPr>
        <w:t>0</w:t>
      </w:r>
      <w:r>
        <w:rPr>
          <w:rFonts w:ascii="Book Antiqua" w:eastAsia="Book Antiqua" w:hAnsi="Book Antiqua" w:cs="Book Antiqua"/>
          <w:i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)</w:t>
      </w:r>
    </w:p>
    <w:p w14:paraId="5FE36EAB" w14:textId="77777777" w:rsidR="004951E5" w:rsidRDefault="004951E5">
      <w:pPr>
        <w:spacing w:before="11" w:line="260" w:lineRule="exact"/>
        <w:rPr>
          <w:sz w:val="26"/>
          <w:szCs w:val="26"/>
        </w:rPr>
      </w:pPr>
      <w:bookmarkStart w:id="0" w:name="_GoBack"/>
      <w:bookmarkEnd w:id="0"/>
    </w:p>
    <w:p w14:paraId="331974FB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748DE20B">
          <v:group id="_x0000_s1063" style="position:absolute;left:0;text-align:left;margin-left:323.9pt;margin-top:-3.1pt;width:27.05pt;height:18.25pt;z-index:-251670016;mso-position-horizontal-relative:page" coordorigin="6478,-63" coordsize="542,365">
            <v:shape id="_x0000_s1067" style="position:absolute;left:6486;top:-55;width:526;height:349" coordorigin="6486,-55" coordsize="526,349" path="m6486,295l7012,295,7012,-55,6486,-55,6486,295xe" filled="f" strokeweight="10060emu">
              <v:path arrowok="t"/>
            </v:shape>
            <v:shape id="_x0000_s1066" style="position:absolute;left:6663;top:39;width:165;height:165" coordorigin="6663,39" coordsize="165,165" path="m6663,204l6828,204,6828,39,6663,39,6663,204xe" stroked="f">
              <v:path arrowok="t"/>
            </v:shape>
            <v:shape id="_x0000_s1065" style="position:absolute;left:6663;top:39;width:165;height:165" coordorigin="6663,39" coordsize="165,165" path="m6663,204l6828,204,6828,39,6663,39,6663,204xe" filled="f" strokeweight=".14pt">
              <v:path arrowok="t"/>
            </v:shape>
            <v:polyline id="_x0000_s1064" style="position:absolute" points="13390,211,13422,258,13491,174" coordorigin="6695,87" coordsize="101,85" filled="f" strokeweight="20426emu">
              <v:path arrowok="t"/>
            </v:polylin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11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</w:t>
      </w:r>
      <w:r>
        <w:rPr>
          <w:rFonts w:ascii="Book Antiqua" w:eastAsia="Book Antiqua" w:hAnsi="Book Antiqua" w:cs="Book Antiqua"/>
          <w:spacing w:val="1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li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9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P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y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ta</w:t>
      </w:r>
      <w:proofErr w:type="spellEnd"/>
      <w:r>
        <w:rPr>
          <w:rFonts w:ascii="Book Antiqua" w:eastAsia="Book Antiqua" w:hAnsi="Book Antiqua" w:cs="Book Antiqua"/>
          <w:spacing w:val="8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Ba</w:t>
      </w:r>
      <w:r>
        <w:rPr>
          <w:rFonts w:ascii="Book Antiqua" w:eastAsia="Book Antiqua" w:hAnsi="Book Antiqua" w:cs="Book Antiqua"/>
          <w:spacing w:val="-3"/>
          <w:sz w:val="21"/>
          <w:szCs w:val="21"/>
        </w:rPr>
        <w:t>n</w:t>
      </w:r>
      <w:r>
        <w:rPr>
          <w:rFonts w:ascii="Book Antiqua" w:eastAsia="Book Antiqua" w:hAnsi="Book Antiqua" w:cs="Book Antiqua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9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on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-2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ak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-3"/>
          <w:w w:val="101"/>
          <w:sz w:val="21"/>
          <w:szCs w:val="21"/>
        </w:rPr>
        <w:t>o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r</w:t>
      </w:r>
      <w:proofErr w:type="spellEnd"/>
    </w:p>
    <w:p w14:paraId="72A9995F" w14:textId="77777777" w:rsidR="004951E5" w:rsidRDefault="00BF2BBF">
      <w:pPr>
        <w:spacing w:before="11" w:line="260" w:lineRule="exact"/>
        <w:rPr>
          <w:sz w:val="26"/>
          <w:szCs w:val="2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225C898" wp14:editId="7E8D27C9">
                <wp:simplePos x="0" y="0"/>
                <wp:positionH relativeFrom="page">
                  <wp:posOffset>4166142</wp:posOffset>
                </wp:positionH>
                <wp:positionV relativeFrom="paragraph">
                  <wp:posOffset>106045</wp:posOffset>
                </wp:positionV>
                <wp:extent cx="343535" cy="231775"/>
                <wp:effectExtent l="0" t="0" r="12065" b="22225"/>
                <wp:wrapNone/>
                <wp:docPr id="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231775"/>
                          <a:chOff x="6478" y="-74"/>
                          <a:chExt cx="542" cy="365"/>
                        </a:xfrm>
                      </wpg:grpSpPr>
                      <wps:wsp>
                        <wps:cNvPr id="7" name="Freeform 38"/>
                        <wps:cNvSpPr>
                          <a:spLocks/>
                        </wps:cNvSpPr>
                        <wps:spPr bwMode="auto">
                          <a:xfrm>
                            <a:off x="6486" y="-66"/>
                            <a:ext cx="526" cy="349"/>
                          </a:xfrm>
                          <a:custGeom>
                            <a:avLst/>
                            <a:gdLst>
                              <a:gd name="T0" fmla="+- 0 6486 6486"/>
                              <a:gd name="T1" fmla="*/ T0 w 526"/>
                              <a:gd name="T2" fmla="+- 0 283 -66"/>
                              <a:gd name="T3" fmla="*/ 283 h 349"/>
                              <a:gd name="T4" fmla="+- 0 7012 6486"/>
                              <a:gd name="T5" fmla="*/ T4 w 526"/>
                              <a:gd name="T6" fmla="+- 0 283 -66"/>
                              <a:gd name="T7" fmla="*/ 283 h 349"/>
                              <a:gd name="T8" fmla="+- 0 7012 6486"/>
                              <a:gd name="T9" fmla="*/ T8 w 526"/>
                              <a:gd name="T10" fmla="+- 0 -66 -66"/>
                              <a:gd name="T11" fmla="*/ -66 h 349"/>
                              <a:gd name="T12" fmla="+- 0 6486 6486"/>
                              <a:gd name="T13" fmla="*/ T12 w 526"/>
                              <a:gd name="T14" fmla="+- 0 -66 -66"/>
                              <a:gd name="T15" fmla="*/ -66 h 349"/>
                              <a:gd name="T16" fmla="+- 0 6486 6486"/>
                              <a:gd name="T17" fmla="*/ T16 w 526"/>
                              <a:gd name="T18" fmla="+- 0 283 -66"/>
                              <a:gd name="T19" fmla="*/ 283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6" h="349">
                                <a:moveTo>
                                  <a:pt x="0" y="349"/>
                                </a:moveTo>
                                <a:lnTo>
                                  <a:pt x="526" y="349"/>
                                </a:lnTo>
                                <a:lnTo>
                                  <a:pt x="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7"/>
                        <wps:cNvSpPr>
                          <a:spLocks/>
                        </wps:cNvSpPr>
                        <wps:spPr bwMode="auto">
                          <a:xfrm>
                            <a:off x="6663" y="46"/>
                            <a:ext cx="165" cy="164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165"/>
                              <a:gd name="T2" fmla="+- 0 210 46"/>
                              <a:gd name="T3" fmla="*/ 210 h 164"/>
                              <a:gd name="T4" fmla="+- 0 6828 6663"/>
                              <a:gd name="T5" fmla="*/ T4 w 165"/>
                              <a:gd name="T6" fmla="+- 0 210 46"/>
                              <a:gd name="T7" fmla="*/ 210 h 164"/>
                              <a:gd name="T8" fmla="+- 0 6828 6663"/>
                              <a:gd name="T9" fmla="*/ T8 w 165"/>
                              <a:gd name="T10" fmla="+- 0 46 46"/>
                              <a:gd name="T11" fmla="*/ 46 h 164"/>
                              <a:gd name="T12" fmla="+- 0 6663 6663"/>
                              <a:gd name="T13" fmla="*/ T12 w 165"/>
                              <a:gd name="T14" fmla="+- 0 46 46"/>
                              <a:gd name="T15" fmla="*/ 46 h 164"/>
                              <a:gd name="T16" fmla="+- 0 6663 6663"/>
                              <a:gd name="T17" fmla="*/ T16 w 165"/>
                              <a:gd name="T18" fmla="+- 0 210 46"/>
                              <a:gd name="T19" fmla="*/ 210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5" h="164">
                                <a:moveTo>
                                  <a:pt x="0" y="164"/>
                                </a:moveTo>
                                <a:lnTo>
                                  <a:pt x="165" y="164"/>
                                </a:lnTo>
                                <a:lnTo>
                                  <a:pt x="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6"/>
                        <wps:cNvSpPr>
                          <a:spLocks/>
                        </wps:cNvSpPr>
                        <wps:spPr bwMode="auto">
                          <a:xfrm>
                            <a:off x="6663" y="46"/>
                            <a:ext cx="165" cy="164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165"/>
                              <a:gd name="T2" fmla="+- 0 210 46"/>
                              <a:gd name="T3" fmla="*/ 210 h 164"/>
                              <a:gd name="T4" fmla="+- 0 6828 6663"/>
                              <a:gd name="T5" fmla="*/ T4 w 165"/>
                              <a:gd name="T6" fmla="+- 0 210 46"/>
                              <a:gd name="T7" fmla="*/ 210 h 164"/>
                              <a:gd name="T8" fmla="+- 0 6828 6663"/>
                              <a:gd name="T9" fmla="*/ T8 w 165"/>
                              <a:gd name="T10" fmla="+- 0 46 46"/>
                              <a:gd name="T11" fmla="*/ 46 h 164"/>
                              <a:gd name="T12" fmla="+- 0 6663 6663"/>
                              <a:gd name="T13" fmla="*/ T12 w 165"/>
                              <a:gd name="T14" fmla="+- 0 46 46"/>
                              <a:gd name="T15" fmla="*/ 46 h 164"/>
                              <a:gd name="T16" fmla="+- 0 6663 6663"/>
                              <a:gd name="T17" fmla="*/ T16 w 165"/>
                              <a:gd name="T18" fmla="+- 0 210 46"/>
                              <a:gd name="T19" fmla="*/ 210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5" h="164">
                                <a:moveTo>
                                  <a:pt x="0" y="164"/>
                                </a:moveTo>
                                <a:lnTo>
                                  <a:pt x="165" y="164"/>
                                </a:lnTo>
                                <a:lnTo>
                                  <a:pt x="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B079E" id="Group 35" o:spid="_x0000_s1026" style="position:absolute;margin-left:328.05pt;margin-top:8.35pt;width:27.05pt;height:18.25pt;z-index:-251663872;mso-position-horizontal-relative:page" coordorigin="6478,-74" coordsize="542,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">
                <v:shape id="Freeform 38" o:spid="_x0000_s1027" style="position:absolute;left:6486;top:-66;width:526;height:349;visibility:visible;mso-wrap-style:square;v-text-anchor:top" coordsize="526,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A7UwwAA&#10;ANoAAAAPAAAAZHJzL2Rvd25yZXYueG1sRI9PawIxFMTvQr9DeAUvotmK/9gaRUShV7c9tLfXzetm&#10;cfOyJHFdv30jCB6HmfkNs972thEd+VA7VvA2yUAQl07XXCn4+jyOVyBCRNbYOCYFNwqw3bwM1phr&#10;d+UTdUWsRIJwyFGBibHNpQylIYth4lri5P05bzEm6SupPV4T3DZymmULabHmtGCwpb2h8lxcrILD&#10;70xOO784jYrzaNW3P9/znXFKDV/73TuISH18hh/tD61gCfcr6QbIz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A7UwwAAANoAAAAPAAAAAAAAAAAAAAAAAJcCAABkcnMvZG93&#10;bnJldi54bWxQSwUGAAAAAAQABAD1AAAAhwMAAAAA&#10;" path="m0,349l526,349,526,,,,,349xe" filled="f" strokeweight="10060emu">
                  <v:path arrowok="t" o:connecttype="custom" o:connectlocs="0,283;526,283;526,-66;0,-66;0,283" o:connectangles="0,0,0,0,0"/>
                </v:shape>
                <v:shape id="Freeform 37" o:spid="_x0000_s1028" style="position:absolute;left:6663;top:46;width:165;height:164;visibility:visible;mso-wrap-style:square;v-text-anchor:top" coordsize="165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890vwAA&#10;ANoAAAAPAAAAZHJzL2Rvd25yZXYueG1sRE/Pa8IwFL4P/B/CE7zNVIVtVKOIog53WhXE27N5tsXm&#10;pSSx1v/eHAY7fny/Z4vO1KIl5yvLCkbDBARxbnXFhYLjYfP+BcIHZI21ZVLwJA+Lee9thqm2D/6l&#10;NguFiCHsU1RQhtCkUvq8JIN+aBviyF2tMxgidIXUDh8x3NRynCQf0mDFsaHEhlYl5bfsbhSsz3uz&#10;3V9ad9oknzo02a7mn4lSg363nIII1IV/8Z/7WyuIW+OVeAPk/A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g3z3S/AAAA2gAAAA8AAAAAAAAAAAAAAAAAlwIAAGRycy9kb3ducmV2&#10;LnhtbFBLBQYAAAAABAAEAPUAAACDAwAAAAA=&#10;" path="m0,164l165,164,165,,,,,164xe" stroked="f">
                  <v:path arrowok="t" o:connecttype="custom" o:connectlocs="0,210;165,210;165,46;0,46;0,210" o:connectangles="0,0,0,0,0"/>
                </v:shape>
                <v:shape id="Freeform 36" o:spid="_x0000_s1029" style="position:absolute;left:6663;top:46;width:165;height:164;visibility:visible;mso-wrap-style:square;v-text-anchor:top" coordsize="165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pHnFwQAA&#10;ANoAAAAPAAAAZHJzL2Rvd25yZXYueG1sRI9Bi8IwFITvgv8hPMGLrGk9LFqbiorisier+wMezbPt&#10;bvNSmqj135sFweMw880w6ao3jbhR52rLCuJpBIK4sLrmUsHPef8xB+E8ssbGMil4kINVNhykmGh7&#10;55xuJ1+KUMIuQQWV920ipSsqMuimtiUO3sV2Bn2QXSl1h/dQbho5i6JPabDmsFBhS9uKir/T1ShY&#10;1LE8zjbf8cZO+rZc79jkvwelxqN+vQThqffv8Iv+0oGD/yvhBsj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6R5xcEAAADaAAAADwAAAAAAAAAAAAAAAACXAgAAZHJzL2Rvd25y&#10;ZXYueG1sUEsFBgAAAAAEAAQA9QAAAIUDAAAAAA==&#10;" path="m0,164l165,164,165,,,,,164xe" filled="f" strokeweight=".14pt">
                  <v:path arrowok="t" o:connecttype="custom" o:connectlocs="0,210;165,210;165,46;0,46;0,210" o:connectangles="0,0,0,0,0"/>
                </v:shape>
                <w10:wrap anchorx="page"/>
              </v:group>
            </w:pict>
          </mc:Fallback>
        </mc:AlternateContent>
      </w:r>
    </w:p>
    <w:p w14:paraId="6F6DC9B2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pacing w:val="2"/>
          <w:sz w:val="21"/>
          <w:szCs w:val="21"/>
        </w:rPr>
        <w:t>12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</w:t>
      </w:r>
      <w:r>
        <w:rPr>
          <w:rFonts w:ascii="Book Antiqua" w:eastAsia="Book Antiqua" w:hAnsi="Book Antiqua" w:cs="Book Antiqua"/>
          <w:spacing w:val="1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1"/>
          <w:sz w:val="21"/>
          <w:szCs w:val="21"/>
        </w:rPr>
        <w:t>J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ad</w:t>
      </w:r>
      <w:r>
        <w:rPr>
          <w:rFonts w:ascii="Book Antiqua" w:eastAsia="Book Antiqua" w:hAnsi="Book Antiqua" w:cs="Book Antiqua"/>
          <w:sz w:val="21"/>
          <w:szCs w:val="21"/>
        </w:rPr>
        <w:t>u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l</w:t>
      </w:r>
      <w:proofErr w:type="spellEnd"/>
      <w:r>
        <w:rPr>
          <w:rFonts w:ascii="Book Antiqua" w:eastAsia="Book Antiqua" w:hAnsi="Book Antiqua" w:cs="Book Antiqua"/>
          <w:spacing w:val="8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P</w:t>
      </w:r>
      <w:r>
        <w:rPr>
          <w:rFonts w:ascii="Book Antiqua" w:eastAsia="Book Antiqua" w:hAnsi="Book Antiqua" w:cs="Book Antiqua"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z w:val="21"/>
          <w:szCs w:val="21"/>
        </w:rPr>
        <w:t>u</w:t>
      </w:r>
      <w:r>
        <w:rPr>
          <w:rFonts w:ascii="Book Antiqua" w:eastAsia="Book Antiqua" w:hAnsi="Book Antiqua" w:cs="Book Antiqua"/>
          <w:spacing w:val="-2"/>
          <w:sz w:val="21"/>
          <w:szCs w:val="21"/>
        </w:rPr>
        <w:t>b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h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1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-3"/>
          <w:w w:val="102"/>
          <w:sz w:val="21"/>
          <w:szCs w:val="21"/>
        </w:rPr>
        <w:t>j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a</w:t>
      </w:r>
      <w:proofErr w:type="spellEnd"/>
    </w:p>
    <w:p w14:paraId="61DF98FD" w14:textId="77777777" w:rsidR="004951E5" w:rsidRDefault="00BF2BBF">
      <w:pPr>
        <w:spacing w:before="11" w:line="260" w:lineRule="exact"/>
        <w:rPr>
          <w:sz w:val="26"/>
          <w:szCs w:val="2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83C4F8C" wp14:editId="0CC46C47">
                <wp:simplePos x="0" y="0"/>
                <wp:positionH relativeFrom="page">
                  <wp:posOffset>4051935</wp:posOffset>
                </wp:positionH>
                <wp:positionV relativeFrom="paragraph">
                  <wp:posOffset>116205</wp:posOffset>
                </wp:positionV>
                <wp:extent cx="343535" cy="231775"/>
                <wp:effectExtent l="635" t="0" r="11430" b="6985"/>
                <wp:wrapNone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231775"/>
                          <a:chOff x="6478" y="-1582"/>
                          <a:chExt cx="542" cy="365"/>
                        </a:xfrm>
                      </wpg:grpSpPr>
                      <wps:wsp>
                        <wps:cNvPr id="2" name="Freeform 30"/>
                        <wps:cNvSpPr>
                          <a:spLocks/>
                        </wps:cNvSpPr>
                        <wps:spPr bwMode="auto">
                          <a:xfrm>
                            <a:off x="6486" y="-1574"/>
                            <a:ext cx="526" cy="349"/>
                          </a:xfrm>
                          <a:custGeom>
                            <a:avLst/>
                            <a:gdLst>
                              <a:gd name="T0" fmla="+- 0 6486 6486"/>
                              <a:gd name="T1" fmla="*/ T0 w 526"/>
                              <a:gd name="T2" fmla="+- 0 -1224 -1574"/>
                              <a:gd name="T3" fmla="*/ -1224 h 349"/>
                              <a:gd name="T4" fmla="+- 0 7012 6486"/>
                              <a:gd name="T5" fmla="*/ T4 w 526"/>
                              <a:gd name="T6" fmla="+- 0 -1224 -1574"/>
                              <a:gd name="T7" fmla="*/ -1224 h 349"/>
                              <a:gd name="T8" fmla="+- 0 7012 6486"/>
                              <a:gd name="T9" fmla="*/ T8 w 526"/>
                              <a:gd name="T10" fmla="+- 0 -1574 -1574"/>
                              <a:gd name="T11" fmla="*/ -1574 h 349"/>
                              <a:gd name="T12" fmla="+- 0 6486 6486"/>
                              <a:gd name="T13" fmla="*/ T12 w 526"/>
                              <a:gd name="T14" fmla="+- 0 -1574 -1574"/>
                              <a:gd name="T15" fmla="*/ -1574 h 349"/>
                              <a:gd name="T16" fmla="+- 0 6486 6486"/>
                              <a:gd name="T17" fmla="*/ T16 w 526"/>
                              <a:gd name="T18" fmla="+- 0 -1224 -1574"/>
                              <a:gd name="T19" fmla="*/ -1224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6" h="349">
                                <a:moveTo>
                                  <a:pt x="0" y="350"/>
                                </a:moveTo>
                                <a:lnTo>
                                  <a:pt x="526" y="350"/>
                                </a:lnTo>
                                <a:lnTo>
                                  <a:pt x="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9"/>
                        <wps:cNvSpPr>
                          <a:spLocks/>
                        </wps:cNvSpPr>
                        <wps:spPr bwMode="auto">
                          <a:xfrm>
                            <a:off x="6663" y="-1456"/>
                            <a:ext cx="165" cy="164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165"/>
                              <a:gd name="T2" fmla="+- 0 -1291 -1456"/>
                              <a:gd name="T3" fmla="*/ -1291 h 164"/>
                              <a:gd name="T4" fmla="+- 0 6828 6663"/>
                              <a:gd name="T5" fmla="*/ T4 w 165"/>
                              <a:gd name="T6" fmla="+- 0 -1291 -1456"/>
                              <a:gd name="T7" fmla="*/ -1291 h 164"/>
                              <a:gd name="T8" fmla="+- 0 6828 6663"/>
                              <a:gd name="T9" fmla="*/ T8 w 165"/>
                              <a:gd name="T10" fmla="+- 0 -1456 -1456"/>
                              <a:gd name="T11" fmla="*/ -1456 h 164"/>
                              <a:gd name="T12" fmla="+- 0 6663 6663"/>
                              <a:gd name="T13" fmla="*/ T12 w 165"/>
                              <a:gd name="T14" fmla="+- 0 -1456 -1456"/>
                              <a:gd name="T15" fmla="*/ -1456 h 164"/>
                              <a:gd name="T16" fmla="+- 0 6663 6663"/>
                              <a:gd name="T17" fmla="*/ T16 w 165"/>
                              <a:gd name="T18" fmla="+- 0 -1291 -1456"/>
                              <a:gd name="T19" fmla="*/ -1291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5" h="164">
                                <a:moveTo>
                                  <a:pt x="0" y="165"/>
                                </a:moveTo>
                                <a:lnTo>
                                  <a:pt x="165" y="165"/>
                                </a:lnTo>
                                <a:lnTo>
                                  <a:pt x="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8"/>
                        <wps:cNvSpPr>
                          <a:spLocks/>
                        </wps:cNvSpPr>
                        <wps:spPr bwMode="auto">
                          <a:xfrm>
                            <a:off x="6663" y="-1456"/>
                            <a:ext cx="165" cy="164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165"/>
                              <a:gd name="T2" fmla="+- 0 -1291 -1456"/>
                              <a:gd name="T3" fmla="*/ -1291 h 164"/>
                              <a:gd name="T4" fmla="+- 0 6828 6663"/>
                              <a:gd name="T5" fmla="*/ T4 w 165"/>
                              <a:gd name="T6" fmla="+- 0 -1291 -1456"/>
                              <a:gd name="T7" fmla="*/ -1291 h 164"/>
                              <a:gd name="T8" fmla="+- 0 6828 6663"/>
                              <a:gd name="T9" fmla="*/ T8 w 165"/>
                              <a:gd name="T10" fmla="+- 0 -1456 -1456"/>
                              <a:gd name="T11" fmla="*/ -1456 h 164"/>
                              <a:gd name="T12" fmla="+- 0 6663 6663"/>
                              <a:gd name="T13" fmla="*/ T12 w 165"/>
                              <a:gd name="T14" fmla="+- 0 -1456 -1456"/>
                              <a:gd name="T15" fmla="*/ -1456 h 164"/>
                              <a:gd name="T16" fmla="+- 0 6663 6663"/>
                              <a:gd name="T17" fmla="*/ T16 w 165"/>
                              <a:gd name="T18" fmla="+- 0 -1291 -1456"/>
                              <a:gd name="T19" fmla="*/ -1291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5" h="164">
                                <a:moveTo>
                                  <a:pt x="0" y="165"/>
                                </a:moveTo>
                                <a:lnTo>
                                  <a:pt x="165" y="165"/>
                                </a:lnTo>
                                <a:lnTo>
                                  <a:pt x="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6695" y="-1408"/>
                            <a:ext cx="101" cy="85"/>
                          </a:xfrm>
                          <a:custGeom>
                            <a:avLst/>
                            <a:gdLst>
                              <a:gd name="T0" fmla="+- 0 6695 6695"/>
                              <a:gd name="T1" fmla="*/ T0 w 101"/>
                              <a:gd name="T2" fmla="+- 0 -1371 -1408"/>
                              <a:gd name="T3" fmla="*/ -1371 h 85"/>
                              <a:gd name="T4" fmla="+- 0 6727 6695"/>
                              <a:gd name="T5" fmla="*/ T4 w 101"/>
                              <a:gd name="T6" fmla="+- 0 -1323 -1408"/>
                              <a:gd name="T7" fmla="*/ -1323 h 85"/>
                              <a:gd name="T8" fmla="+- 0 6796 6695"/>
                              <a:gd name="T9" fmla="*/ T8 w 101"/>
                              <a:gd name="T10" fmla="+- 0 -1408 -1408"/>
                              <a:gd name="T11" fmla="*/ -140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" h="85">
                                <a:moveTo>
                                  <a:pt x="0" y="37"/>
                                </a:moveTo>
                                <a:lnTo>
                                  <a:pt x="32" y="85"/>
                                </a:lnTo>
                                <a:lnTo>
                                  <a:pt x="101" y="0"/>
                                </a:lnTo>
                              </a:path>
                            </a:pathLst>
                          </a:custGeom>
                          <a:noFill/>
                          <a:ln w="204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F6810" id="Group 26" o:spid="_x0000_s1026" style="position:absolute;margin-left:319.05pt;margin-top:9.15pt;width:27.05pt;height:18.25pt;z-index:-251664896;mso-position-horizontal-relative:page" coordorigin="6478,-1582" coordsize="542,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">
                <v:shape id="Freeform 30" o:spid="_x0000_s1027" style="position:absolute;left:6486;top:-1574;width:526;height:349;visibility:visible;mso-wrap-style:square;v-text-anchor:top" coordsize="526,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61MwgAA&#10;ANoAAAAPAAAAZHJzL2Rvd25yZXYueG1sRI9BawIxFITvQv9DeAUvUrNdVGRrFCkKXt160Nvr5nWz&#10;uHlZkriu/94UCj0OM/MNs9oMthU9+dA4VvA+zUAQV043XCs4fe3fliBCRNbYOiYFDwqwWb+MVlho&#10;d+cj9WWsRYJwKFCBibErpAyVIYth6jri5P04bzEm6WupPd4T3LYyz7KFtNhwWjDY0aeh6lrerILd&#10;90zmvV8cJ+V1shy6y3m+NU6p8euw/QARaYj/4b/2QSvI4fdKugFy/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5rrUzCAAAA2gAAAA8AAAAAAAAAAAAAAAAAlwIAAGRycy9kb3du&#10;cmV2LnhtbFBLBQYAAAAABAAEAPUAAACGAwAAAAA=&#10;" path="m0,350l526,350,526,,,,,350xe" filled="f" strokeweight="10060emu">
                  <v:path arrowok="t" o:connecttype="custom" o:connectlocs="0,-1224;526,-1224;526,-1574;0,-1574;0,-1224" o:connectangles="0,0,0,0,0"/>
                </v:shape>
                <v:shape id="Freeform 29" o:spid="_x0000_s1028" style="position:absolute;left:6663;top:-1456;width:165;height:164;visibility:visible;mso-wrap-style:square;v-text-anchor:top" coordsize="165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10FwgAA&#10;ANoAAAAPAAAAZHJzL2Rvd25yZXYueG1sRI9Ba8JAFITvBf/D8gRvdWMFW6KriGJb7KlREG/P7DMJ&#10;Zt+G3TXGf+8KhR6HmfmGmS06U4uWnK8sKxgNExDEudUVFwr2u83rBwgfkDXWlknBnTws5r2XGaba&#10;3viX2iwUIkLYp6igDKFJpfR5SQb90DbE0TtbZzBE6QqpHd4i3NTyLUkm0mDFcaHEhlYl5ZfsahSs&#10;j1vzuT217rBJ3nVosq+af8ZKDfrdcgoiUBf+w3/tb61gDM8r8Qb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TXQXCAAAA2gAAAA8AAAAAAAAAAAAAAAAAlwIAAGRycy9kb3du&#10;cmV2LnhtbFBLBQYAAAAABAAEAPUAAACGAwAAAAA=&#10;" path="m0,165l165,165,165,,,,,165xe" stroked="f">
                  <v:path arrowok="t" o:connecttype="custom" o:connectlocs="0,-1291;165,-1291;165,-1456;0,-1456;0,-1291" o:connectangles="0,0,0,0,0"/>
                </v:shape>
                <v:shape id="Freeform 28" o:spid="_x0000_s1029" style="position:absolute;left:6663;top:-1456;width:165;height:164;visibility:visible;mso-wrap-style:square;v-text-anchor:top" coordsize="165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pdZbwgAA&#10;ANoAAAAPAAAAZHJzL2Rvd25yZXYueG1sRI/RisIwFETfhf2HcBd8kTWtiOxW06KLovikrh9waa5t&#10;3eamNFHr3xtB8HGYmTPMLOtMLa7UusqygngYgSDOra64UHD8W319g3AeWWNtmRTcyUGWfvRmmGh7&#10;4z1dD74QAcIuQQWl900ipctLMuiGtiEO3sm2Bn2QbSF1i7cAN7UcRdFEGqw4LJTY0G9J+f/hYhT8&#10;VLHcjRbbeGEHXVPMl2z257VS/c9uPgXhqfPv8Ku90QrG8LwSboBM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l1lvCAAAA2gAAAA8AAAAAAAAAAAAAAAAAlwIAAGRycy9kb3du&#10;cmV2LnhtbFBLBQYAAAAABAAEAPUAAACGAwAAAAA=&#10;" path="m0,165l165,165,165,,,,,165xe" filled="f" strokeweight=".14pt">
                  <v:path arrowok="t" o:connecttype="custom" o:connectlocs="0,-1291;165,-1291;165,-1456;0,-1456;0,-1291" o:connectangles="0,0,0,0,0"/>
                </v:shape>
                <v:polyline id="Freeform 27" o:spid="_x0000_s1030" style="position:absolute;visibility:visible;mso-wrap-style:square;v-text-anchor:top" points="6695,-1371,6727,-1323,6796,-1408" coordsize="101,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pMdwQAA&#10;ANoAAAAPAAAAZHJzL2Rvd25yZXYueG1sRI/BasMwEETvhfyD2EBvjZxC3eJENiEQCPTSOv2AxdpI&#10;JtbKWIqt/n1VKPQ4zMwbZt8kN4iZptB7VrDdFCCIO697Ngq+LqenNxAhImscPJOCbwrQ1KuHPVba&#10;L/xJcxuNyBAOFSqwMY6VlKGz5DBs/EicvaufHMYsJyP1hEuGu0E+F0UpHfacFyyOdLTU3dq7U5DM&#10;6yXIebifP5aSy3Y82PRulHpcp8MORKQU/8N/7bNW8AK/V/INkPU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JKTHcEAAADaAAAADwAAAAAAAAAAAAAAAACXAgAAZHJzL2Rvd25y&#10;ZXYueG1sUEsFBgAAAAAEAAQA9QAAAIUDAAAAAA==&#10;" filled="f" strokeweight="20426emu">
                  <v:path arrowok="t" o:connecttype="custom" o:connectlocs="0,-1371;32,-1323;101,-1408" o:connectangles="0,0,0"/>
                </v:polyline>
                <w10:wrap anchorx="page"/>
              </v:group>
            </w:pict>
          </mc:Fallback>
        </mc:AlternateContent>
      </w:r>
    </w:p>
    <w:p w14:paraId="59FD0E55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pacing w:val="2"/>
          <w:sz w:val="21"/>
          <w:szCs w:val="21"/>
        </w:rPr>
        <w:t>13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</w:t>
      </w:r>
      <w:r>
        <w:rPr>
          <w:rFonts w:ascii="Book Antiqua" w:eastAsia="Book Antiqua" w:hAnsi="Book Antiqua" w:cs="Book Antiqua"/>
          <w:spacing w:val="13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101"/>
          <w:sz w:val="21"/>
          <w:szCs w:val="21"/>
        </w:rPr>
        <w:t>G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am</w:t>
      </w:r>
      <w:r>
        <w:rPr>
          <w:rFonts w:ascii="Book Antiqua" w:eastAsia="Book Antiqua" w:hAnsi="Book Antiqua" w:cs="Book Antiqua"/>
          <w:spacing w:val="-2"/>
          <w:w w:val="101"/>
          <w:sz w:val="21"/>
          <w:szCs w:val="21"/>
        </w:rPr>
        <w:t>b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r</w:t>
      </w:r>
      <w:proofErr w:type="spellEnd"/>
    </w:p>
    <w:p w14:paraId="5C1BA659" w14:textId="77777777" w:rsidR="004951E5" w:rsidRDefault="004951E5">
      <w:pPr>
        <w:spacing w:before="7" w:line="260" w:lineRule="exact"/>
        <w:rPr>
          <w:sz w:val="26"/>
          <w:szCs w:val="26"/>
        </w:rPr>
      </w:pPr>
    </w:p>
    <w:p w14:paraId="2BC98B83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667A9F08">
          <v:group id="_x0000_s1055" style="position:absolute;left:0;text-align:left;margin-left:323.9pt;margin-top:-3.1pt;width:27.05pt;height:18.25pt;z-index:-251662848;mso-position-horizontal-relative:page" coordorigin="6478,-63" coordsize="542,365">
            <v:shape id="_x0000_s1058" style="position:absolute;left:6486;top:-55;width:526;height:349" coordorigin="6486,-55" coordsize="526,349" path="m6486,294l7012,294,7012,-55,6486,-55,6486,294xe" filled="f" strokeweight="10060emu">
              <v:path arrowok="t"/>
            </v:shape>
            <v:shape id="_x0000_s1057" style="position:absolute;left:6663;top:62;width:165;height:164" coordorigin="6663,62" coordsize="165,164" path="m6663,226l6828,226,6828,62,6663,62,6663,226xe" stroked="f">
              <v:path arrowok="t"/>
            </v:shape>
            <v:shape id="_x0000_s1056" style="position:absolute;left:6663;top:62;width:165;height:164" coordorigin="6663,62" coordsize="165,164" path="m6663,226l6828,226,6828,62,6663,62,6663,226xe" filled="f" strokeweight=".14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14</w:t>
      </w:r>
      <w:r>
        <w:rPr>
          <w:rFonts w:ascii="Book Antiqua" w:eastAsia="Book Antiqua" w:hAnsi="Book Antiqua" w:cs="Book Antiqua"/>
          <w:sz w:val="21"/>
          <w:szCs w:val="21"/>
        </w:rPr>
        <w:t xml:space="preserve">.       </w:t>
      </w:r>
      <w:r>
        <w:rPr>
          <w:rFonts w:ascii="Book Antiqua" w:eastAsia="Book Antiqua" w:hAnsi="Book Antiqua" w:cs="Book Antiqua"/>
          <w:spacing w:val="1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*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</w:rPr>
        <w:t>Su</w:t>
      </w:r>
      <w:r>
        <w:rPr>
          <w:rFonts w:ascii="Book Antiqua" w:eastAsia="Book Antiqua" w:hAnsi="Book Antiqua" w:cs="Book Antiqua"/>
          <w:spacing w:val="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3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k</w:t>
      </w:r>
      <w:r>
        <w:rPr>
          <w:rFonts w:ascii="Book Antiqua" w:eastAsia="Book Antiqua" w:hAnsi="Book Antiqua" w:cs="Book Antiqua"/>
          <w:sz w:val="21"/>
          <w:szCs w:val="21"/>
        </w:rPr>
        <w:t>u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spacing w:val="8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S</w:t>
      </w:r>
      <w:r>
        <w:rPr>
          <w:rFonts w:ascii="Book Antiqua" w:eastAsia="Book Antiqua" w:hAnsi="Book Antiqua" w:cs="Book Antiqua"/>
          <w:spacing w:val="-4"/>
          <w:sz w:val="21"/>
          <w:szCs w:val="21"/>
        </w:rPr>
        <w:t>u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m</w:t>
      </w:r>
      <w:r>
        <w:rPr>
          <w:rFonts w:ascii="Book Antiqua" w:eastAsia="Book Antiqua" w:hAnsi="Book Antiqua" w:cs="Book Antiqua"/>
          <w:sz w:val="21"/>
          <w:szCs w:val="21"/>
        </w:rPr>
        <w:t>p</w:t>
      </w:r>
      <w:r>
        <w:rPr>
          <w:rFonts w:ascii="Book Antiqua" w:eastAsia="Book Antiqua" w:hAnsi="Book Antiqua" w:cs="Book Antiqua"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sz w:val="21"/>
          <w:szCs w:val="21"/>
        </w:rPr>
        <w:t>h</w:t>
      </w:r>
      <w:proofErr w:type="spellEnd"/>
      <w:r>
        <w:rPr>
          <w:rFonts w:ascii="Book Antiqua" w:eastAsia="Book Antiqua" w:hAnsi="Book Antiqua" w:cs="Book Antiqua"/>
          <w:spacing w:val="1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on</w:t>
      </w:r>
      <w:r>
        <w:rPr>
          <w:rFonts w:ascii="Book Antiqua" w:eastAsia="Book Antiqua" w:hAnsi="Book Antiqua" w:cs="Book Antiqua"/>
          <w:spacing w:val="-3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spacing w:val="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spacing w:val="-2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tor</w:t>
      </w:r>
      <w:proofErr w:type="spellEnd"/>
    </w:p>
    <w:p w14:paraId="6DF9D8A2" w14:textId="77777777" w:rsidR="004951E5" w:rsidRDefault="004951E5">
      <w:pPr>
        <w:spacing w:before="6" w:line="240" w:lineRule="exact"/>
        <w:ind w:left="992"/>
        <w:rPr>
          <w:rFonts w:ascii="Book Antiqua" w:eastAsia="Book Antiqua" w:hAnsi="Book Antiqua" w:cs="Book Antiqua"/>
          <w:sz w:val="21"/>
          <w:szCs w:val="21"/>
        </w:rPr>
      </w:pPr>
    </w:p>
    <w:p w14:paraId="24F8B9F6" w14:textId="77777777" w:rsidR="004951E5" w:rsidRDefault="004951E5">
      <w:pPr>
        <w:spacing w:before="19" w:line="220" w:lineRule="exact"/>
        <w:rPr>
          <w:sz w:val="22"/>
          <w:szCs w:val="22"/>
        </w:rPr>
        <w:sectPr w:rsidR="004951E5">
          <w:type w:val="continuous"/>
          <w:pgSz w:w="11920" w:h="16860"/>
          <w:pgMar w:top="860" w:right="1040" w:bottom="280" w:left="940" w:header="720" w:footer="720" w:gutter="0"/>
          <w:cols w:space="720"/>
        </w:sectPr>
      </w:pPr>
    </w:p>
    <w:p w14:paraId="7502D6A0" w14:textId="77777777" w:rsidR="004951E5" w:rsidRDefault="00BF2BBF">
      <w:pPr>
        <w:spacing w:before="29"/>
        <w:ind w:left="291" w:right="-52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i/>
          <w:sz w:val="21"/>
          <w:szCs w:val="21"/>
        </w:rPr>
        <w:lastRenderedPageBreak/>
        <w:t>*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Ji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k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5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B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er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k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-1"/>
          <w:w w:val="102"/>
          <w:sz w:val="21"/>
          <w:szCs w:val="21"/>
        </w:rPr>
        <w:t>i</w:t>
      </w:r>
      <w:r>
        <w:rPr>
          <w:rFonts w:ascii="Book Antiqua" w:eastAsia="Book Antiqua" w:hAnsi="Book Antiqua" w:cs="Book Antiqua"/>
          <w:i/>
          <w:spacing w:val="3"/>
          <w:w w:val="101"/>
          <w:sz w:val="21"/>
          <w:szCs w:val="21"/>
        </w:rPr>
        <w:t>t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n</w:t>
      </w:r>
      <w:proofErr w:type="spellEnd"/>
    </w:p>
    <w:p w14:paraId="08F0A42D" w14:textId="77777777" w:rsidR="004951E5" w:rsidRDefault="00BF2BBF">
      <w:pPr>
        <w:spacing w:before="9" w:line="220" w:lineRule="exact"/>
        <w:rPr>
          <w:sz w:val="22"/>
          <w:szCs w:val="22"/>
        </w:rPr>
      </w:pPr>
      <w:r>
        <w:br w:type="column"/>
      </w:r>
    </w:p>
    <w:p w14:paraId="12D70321" w14:textId="77777777" w:rsidR="004951E5" w:rsidRDefault="00BF2BBF">
      <w:pPr>
        <w:spacing w:line="300" w:lineRule="exact"/>
        <w:ind w:right="-62"/>
        <w:rPr>
          <w:rFonts w:ascii="Book Antiqua" w:eastAsia="Book Antiqua" w:hAnsi="Book Antiqua" w:cs="Book Antiqua"/>
          <w:sz w:val="21"/>
          <w:szCs w:val="21"/>
        </w:rPr>
      </w:pPr>
      <w:r>
        <w:pict w14:anchorId="0933DB70">
          <v:group id="_x0000_s1048" style="position:absolute;margin-left:383.85pt;margin-top:-60.25pt;width:139.35pt;height:0;z-index:-251648512;mso-position-horizontal-relative:page" coordorigin="7677,-1205" coordsize="2787,0">
            <v:polyline id="_x0000_s1049" style="position:absolute" points="15354,-2410,18141,-2410" coordorigin="7677,-1205" coordsize="2787,0" filled="f" strokeweight="10060emu">
              <v:path arrowok="t"/>
            </v:polyline>
            <w10:wrap anchorx="page"/>
          </v:group>
        </w:pict>
      </w:r>
      <w:proofErr w:type="spellStart"/>
      <w:r>
        <w:rPr>
          <w:rFonts w:ascii="Book Antiqua" w:eastAsia="Book Antiqua" w:hAnsi="Book Antiqua" w:cs="Book Antiqua"/>
          <w:i/>
          <w:spacing w:val="1"/>
          <w:position w:val="-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position w:val="-1"/>
          <w:sz w:val="21"/>
          <w:szCs w:val="21"/>
        </w:rPr>
        <w:t>ise</w:t>
      </w:r>
      <w:r>
        <w:rPr>
          <w:rFonts w:ascii="Book Antiqua" w:eastAsia="Book Antiqua" w:hAnsi="Book Antiqua" w:cs="Book Antiqua"/>
          <w:i/>
          <w:spacing w:val="2"/>
          <w:position w:val="-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position w:val="-1"/>
          <w:sz w:val="21"/>
          <w:szCs w:val="21"/>
        </w:rPr>
        <w:t>ia</w:t>
      </w:r>
      <w:r>
        <w:rPr>
          <w:rFonts w:ascii="Book Antiqua" w:eastAsia="Book Antiqua" w:hAnsi="Book Antiqua" w:cs="Book Antiqua"/>
          <w:i/>
          <w:spacing w:val="2"/>
          <w:position w:val="-1"/>
          <w:sz w:val="21"/>
          <w:szCs w:val="21"/>
        </w:rPr>
        <w:t>k</w:t>
      </w:r>
      <w:r>
        <w:rPr>
          <w:rFonts w:ascii="Book Antiqua" w:eastAsia="Book Antiqua" w:hAnsi="Book Antiqua" w:cs="Book Antiqua"/>
          <w:i/>
          <w:spacing w:val="-1"/>
          <w:position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position w:val="-1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1"/>
          <w:position w:val="-1"/>
          <w:sz w:val="21"/>
          <w:szCs w:val="21"/>
        </w:rPr>
        <w:t>O</w:t>
      </w:r>
      <w:r>
        <w:rPr>
          <w:rFonts w:ascii="Book Antiqua" w:eastAsia="Book Antiqua" w:hAnsi="Book Antiqua" w:cs="Book Antiqua"/>
          <w:i/>
          <w:spacing w:val="-1"/>
          <w:position w:val="-1"/>
          <w:sz w:val="21"/>
          <w:szCs w:val="21"/>
        </w:rPr>
        <w:t>le</w:t>
      </w:r>
      <w:r>
        <w:rPr>
          <w:rFonts w:ascii="Book Antiqua" w:eastAsia="Book Antiqua" w:hAnsi="Book Antiqua" w:cs="Book Antiqua"/>
          <w:i/>
          <w:position w:val="-1"/>
          <w:sz w:val="21"/>
          <w:szCs w:val="21"/>
        </w:rPr>
        <w:t>h</w:t>
      </w:r>
      <w:proofErr w:type="spellEnd"/>
      <w:r>
        <w:rPr>
          <w:rFonts w:ascii="Book Antiqua" w:eastAsia="Book Antiqua" w:hAnsi="Book Antiqua" w:cs="Book Antiqua"/>
          <w:i/>
          <w:spacing w:val="8"/>
          <w:position w:val="-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position w:val="-1"/>
          <w:sz w:val="21"/>
          <w:szCs w:val="21"/>
        </w:rPr>
        <w:t>:</w:t>
      </w:r>
      <w:r>
        <w:rPr>
          <w:rFonts w:ascii="Book Antiqua" w:eastAsia="Book Antiqua" w:hAnsi="Book Antiqua" w:cs="Book Antiqua"/>
          <w:spacing w:val="18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90"/>
          <w:position w:val="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123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spacing w:val="10"/>
          <w:position w:val="7"/>
          <w:sz w:val="18"/>
          <w:szCs w:val="18"/>
        </w:rPr>
        <w:t>u</w:t>
      </w:r>
      <w:r>
        <w:rPr>
          <w:rFonts w:ascii="Book Antiqua" w:eastAsia="Book Antiqua" w:hAnsi="Book Antiqua" w:cs="Book Antiqua"/>
          <w:spacing w:val="-173"/>
          <w:position w:val="-1"/>
          <w:sz w:val="21"/>
          <w:szCs w:val="21"/>
        </w:rPr>
        <w:t>…</w:t>
      </w:r>
      <w:proofErr w:type="spellStart"/>
      <w:r>
        <w:rPr>
          <w:rFonts w:ascii="Arial" w:eastAsia="Arial" w:hAnsi="Arial" w:cs="Arial"/>
          <w:b/>
          <w:spacing w:val="1"/>
          <w:position w:val="7"/>
          <w:sz w:val="18"/>
          <w:szCs w:val="18"/>
        </w:rPr>
        <w:t>Iz</w:t>
      </w:r>
      <w:r>
        <w:rPr>
          <w:rFonts w:ascii="Arial" w:eastAsia="Arial" w:hAnsi="Arial" w:cs="Arial"/>
          <w:b/>
          <w:spacing w:val="-78"/>
          <w:position w:val="7"/>
          <w:sz w:val="18"/>
          <w:szCs w:val="18"/>
        </w:rPr>
        <w:t>h</w:t>
      </w:r>
      <w:proofErr w:type="spellEnd"/>
      <w:r>
        <w:rPr>
          <w:rFonts w:ascii="Book Antiqua" w:eastAsia="Book Antiqua" w:hAnsi="Book Antiqua" w:cs="Book Antiqua"/>
          <w:spacing w:val="-136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spacing w:val="1"/>
          <w:position w:val="7"/>
          <w:sz w:val="18"/>
          <w:szCs w:val="18"/>
        </w:rPr>
        <w:t>a</w:t>
      </w:r>
      <w:r>
        <w:rPr>
          <w:rFonts w:ascii="Arial" w:eastAsia="Arial" w:hAnsi="Arial" w:cs="Arial"/>
          <w:b/>
          <w:spacing w:val="-125"/>
          <w:position w:val="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8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spacing w:val="-92"/>
          <w:position w:val="7"/>
          <w:sz w:val="18"/>
          <w:szCs w:val="18"/>
        </w:rPr>
        <w:t>B</w:t>
      </w:r>
      <w:r>
        <w:rPr>
          <w:rFonts w:ascii="Book Antiqua" w:eastAsia="Book Antiqua" w:hAnsi="Book Antiqua" w:cs="Book Antiqua"/>
          <w:spacing w:val="-122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position w:val="7"/>
          <w:sz w:val="18"/>
          <w:szCs w:val="18"/>
        </w:rPr>
        <w:t>.</w:t>
      </w:r>
      <w:r>
        <w:rPr>
          <w:rFonts w:ascii="Arial" w:eastAsia="Arial" w:hAnsi="Arial" w:cs="Arial"/>
          <w:b/>
          <w:spacing w:val="3"/>
          <w:position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08"/>
          <w:position w:val="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105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spacing w:val="-4"/>
          <w:position w:val="7"/>
          <w:sz w:val="18"/>
          <w:szCs w:val="18"/>
        </w:rPr>
        <w:t>u</w:t>
      </w:r>
      <w:r>
        <w:rPr>
          <w:rFonts w:ascii="Book Antiqua" w:eastAsia="Book Antiqua" w:hAnsi="Book Antiqua" w:cs="Book Antiqua"/>
          <w:spacing w:val="-160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position w:val="7"/>
          <w:sz w:val="18"/>
          <w:szCs w:val="18"/>
        </w:rPr>
        <w:t>D</w:t>
      </w:r>
      <w:r>
        <w:rPr>
          <w:rFonts w:ascii="Arial" w:eastAsia="Arial" w:hAnsi="Arial" w:cs="Arial"/>
          <w:b/>
          <w:spacing w:val="-19"/>
          <w:position w:val="7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194"/>
          <w:position w:val="-1"/>
          <w:sz w:val="21"/>
          <w:szCs w:val="21"/>
        </w:rPr>
        <w:t>…</w:t>
      </w:r>
      <w:r>
        <w:rPr>
          <w:rFonts w:ascii="Arial" w:eastAsia="Arial" w:hAnsi="Arial" w:cs="Arial"/>
          <w:b/>
          <w:position w:val="7"/>
          <w:sz w:val="18"/>
          <w:szCs w:val="18"/>
        </w:rPr>
        <w:t>n</w:t>
      </w:r>
      <w:r>
        <w:rPr>
          <w:rFonts w:ascii="Arial" w:eastAsia="Arial" w:hAnsi="Arial" w:cs="Arial"/>
          <w:b/>
          <w:spacing w:val="36"/>
          <w:position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-1"/>
          <w:sz w:val="21"/>
          <w:szCs w:val="21"/>
        </w:rPr>
        <w:t xml:space="preserve">……                    </w:t>
      </w:r>
      <w:r>
        <w:rPr>
          <w:rFonts w:ascii="Book Antiqua" w:eastAsia="Book Antiqua" w:hAnsi="Book Antiqua" w:cs="Book Antiqua"/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position w:val="-1"/>
          <w:sz w:val="21"/>
          <w:szCs w:val="21"/>
        </w:rPr>
        <w:t>T</w:t>
      </w:r>
      <w:r>
        <w:rPr>
          <w:rFonts w:ascii="Book Antiqua" w:eastAsia="Book Antiqua" w:hAnsi="Book Antiqua" w:cs="Book Antiqua"/>
          <w:i/>
          <w:spacing w:val="-1"/>
          <w:position w:val="-1"/>
          <w:sz w:val="21"/>
          <w:szCs w:val="21"/>
        </w:rPr>
        <w:t>arik</w:t>
      </w:r>
      <w:r>
        <w:rPr>
          <w:rFonts w:ascii="Book Antiqua" w:eastAsia="Book Antiqua" w:hAnsi="Book Antiqua" w:cs="Book Antiqua"/>
          <w:i/>
          <w:position w:val="-1"/>
          <w:sz w:val="21"/>
          <w:szCs w:val="21"/>
        </w:rPr>
        <w:t>h</w:t>
      </w:r>
      <w:proofErr w:type="spellEnd"/>
      <w:r>
        <w:rPr>
          <w:rFonts w:ascii="Book Antiqua" w:eastAsia="Book Antiqua" w:hAnsi="Book Antiqua" w:cs="Book Antiqua"/>
          <w:i/>
          <w:spacing w:val="10"/>
          <w:position w:val="-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w w:val="101"/>
          <w:position w:val="-1"/>
          <w:sz w:val="21"/>
          <w:szCs w:val="21"/>
        </w:rPr>
        <w:t>:</w:t>
      </w:r>
    </w:p>
    <w:p w14:paraId="5D9FC5FA" w14:textId="77777777" w:rsidR="004951E5" w:rsidRDefault="00BF2BBF">
      <w:pPr>
        <w:spacing w:before="11" w:line="280" w:lineRule="exact"/>
        <w:rPr>
          <w:sz w:val="28"/>
          <w:szCs w:val="28"/>
        </w:rPr>
      </w:pPr>
      <w:r>
        <w:br w:type="column"/>
      </w:r>
    </w:p>
    <w:p w14:paraId="557B027A" w14:textId="77777777" w:rsidR="004951E5" w:rsidRDefault="00BF2BBF">
      <w:pPr>
        <w:tabs>
          <w:tab w:val="left" w:pos="1600"/>
        </w:tabs>
        <w:rPr>
          <w:rFonts w:ascii="Arial" w:eastAsia="Arial" w:hAnsi="Arial" w:cs="Arial"/>
          <w:sz w:val="16"/>
          <w:szCs w:val="16"/>
        </w:rPr>
        <w:sectPr w:rsidR="004951E5">
          <w:type w:val="continuous"/>
          <w:pgSz w:w="11920" w:h="16860"/>
          <w:pgMar w:top="860" w:right="1040" w:bottom="280" w:left="940" w:header="720" w:footer="720" w:gutter="0"/>
          <w:cols w:num="3" w:space="720" w:equalWidth="0">
            <w:col w:w="1634" w:space="759"/>
            <w:col w:w="5582" w:space="232"/>
            <w:col w:w="1733"/>
          </w:cols>
        </w:sectPr>
      </w:pPr>
      <w:r>
        <w:pict w14:anchorId="25760FE3">
          <v:group id="_x0000_s1046" style="position:absolute;margin-left:383.85pt;margin-top:-90.7pt;width:139.35pt;height:0;z-index:-251649536;mso-position-horizontal-relative:page" coordorigin="7677,-1814" coordsize="2787,0">
            <v:polyline id="_x0000_s1047" style="position:absolute" points="15354,-3628,18141,-3628" coordorigin="7677,-1814" coordsize="2787,0" filled="f" strokeweight="10060emu">
              <v:path arrowok="t"/>
            </v:polyline>
            <w10:wrap anchorx="page"/>
          </v:group>
        </w:pict>
      </w:r>
      <w:r>
        <w:pict w14:anchorId="3D4C33C8">
          <v:group id="_x0000_s1044" style="position:absolute;margin-left:383.85pt;margin-top:-36.75pt;width:139.35pt;height:0;z-index:-251647488;mso-position-horizontal-relative:page" coordorigin="7677,-735" coordsize="2787,0">
            <v:polyline id="_x0000_s1045" style="position:absolute" points="15354,-1470,18141,-1470" coordorigin="7677,-735" coordsize="2787,0" filled="f" strokeweight="10060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sz w:val="16"/>
          <w:szCs w:val="16"/>
          <w:u w:val="single" w:color="000000"/>
        </w:rPr>
        <w:t>0</w:t>
      </w:r>
      <w:r>
        <w:rPr>
          <w:rFonts w:ascii="Arial" w:eastAsia="Arial" w:hAnsi="Arial" w:cs="Arial"/>
          <w:b/>
          <w:spacing w:val="1"/>
          <w:sz w:val="16"/>
          <w:szCs w:val="16"/>
          <w:u w:val="single" w:color="000000"/>
        </w:rPr>
        <w:t>8</w:t>
      </w:r>
      <w:r>
        <w:rPr>
          <w:rFonts w:ascii="Arial" w:eastAsia="Arial" w:hAnsi="Arial" w:cs="Arial"/>
          <w:b/>
          <w:spacing w:val="-1"/>
          <w:sz w:val="16"/>
          <w:szCs w:val="16"/>
          <w:u w:val="single" w:color="000000"/>
        </w:rPr>
        <w:t>-</w:t>
      </w:r>
      <w:r>
        <w:rPr>
          <w:rFonts w:ascii="Arial" w:eastAsia="Arial" w:hAnsi="Arial" w:cs="Arial"/>
          <w:b/>
          <w:spacing w:val="1"/>
          <w:sz w:val="16"/>
          <w:szCs w:val="16"/>
          <w:u w:val="single" w:color="000000"/>
        </w:rPr>
        <w:t>N</w:t>
      </w:r>
      <w:r>
        <w:rPr>
          <w:rFonts w:ascii="Arial" w:eastAsia="Arial" w:hAnsi="Arial" w:cs="Arial"/>
          <w:b/>
          <w:sz w:val="16"/>
          <w:szCs w:val="16"/>
          <w:u w:val="single" w:color="000000"/>
        </w:rPr>
        <w:t>ov-20</w:t>
      </w:r>
      <w:r>
        <w:rPr>
          <w:rFonts w:ascii="Arial" w:eastAsia="Arial" w:hAnsi="Arial" w:cs="Arial"/>
          <w:b/>
          <w:spacing w:val="1"/>
          <w:sz w:val="16"/>
          <w:szCs w:val="16"/>
          <w:u w:val="single" w:color="000000"/>
        </w:rPr>
        <w:t>1</w:t>
      </w:r>
      <w:r>
        <w:rPr>
          <w:rFonts w:ascii="Arial" w:eastAsia="Arial" w:hAnsi="Arial" w:cs="Arial"/>
          <w:b/>
          <w:sz w:val="16"/>
          <w:szCs w:val="16"/>
          <w:u w:val="single" w:color="000000"/>
        </w:rPr>
        <w:t xml:space="preserve">8 </w:t>
      </w:r>
      <w:r>
        <w:rPr>
          <w:rFonts w:ascii="Arial" w:eastAsia="Arial" w:hAnsi="Arial" w:cs="Arial"/>
          <w:b/>
          <w:sz w:val="16"/>
          <w:szCs w:val="16"/>
          <w:u w:val="single" w:color="000000"/>
        </w:rPr>
        <w:tab/>
      </w:r>
    </w:p>
    <w:p w14:paraId="6B1AE96B" w14:textId="77777777" w:rsidR="004951E5" w:rsidRDefault="00BF2BBF">
      <w:pPr>
        <w:spacing w:before="10" w:line="240" w:lineRule="exact"/>
        <w:rPr>
          <w:sz w:val="24"/>
          <w:szCs w:val="24"/>
        </w:rPr>
      </w:pPr>
      <w:r>
        <w:lastRenderedPageBreak/>
        <w:pict w14:anchorId="2F6B61F7">
          <v:group id="_x0000_s1042" style="position:absolute;margin-left:48pt;margin-top:636.95pt;width:508.75pt;height:0;z-index:-251643392;mso-position-horizontal-relative:page;mso-position-vertical-relative:page" coordorigin="960,12740" coordsize="10175,0">
            <v:polyline id="_x0000_s1043" style="position:absolute" points="1920,25480,12095,25480" coordorigin="960,12740" coordsize="10175,0" filled="f" strokeweight="26527emu">
              <v:path arrowok="t"/>
            </v:polyline>
            <w10:wrap anchorx="page" anchory="page"/>
          </v:group>
        </w:pict>
      </w:r>
      <w:r>
        <w:pict w14:anchorId="459A0032">
          <v:group id="_x0000_s1035" style="position:absolute;margin-left:37.7pt;margin-top:39.8pt;width:525.5pt;height:751.65pt;z-index:-251644416;mso-position-horizontal-relative:page;mso-position-vertical-relative:page" coordorigin="755,797" coordsize="10511,15033">
            <v:polyline id="_x0000_s1041" style="position:absolute" points="12019,1676,1550,1676" coordorigin="775,838" coordsize="10484,0" filled="f" strokecolor="#004000" strokeweight="26527emu">
              <v:path arrowok="t"/>
            </v:polyline>
            <v:polyline id="_x0000_s1040" style="position:absolute" points="1550,1676,12019,1676" coordorigin="775,838" coordsize="10484,0" filled="f" strokecolor="#004000" strokeweight="26527emu">
              <v:path arrowok="t"/>
            </v:polyline>
            <v:polyline id="_x0000_s1039" style="position:absolute" points="22478,1636,22478,16627" coordorigin="11239,818" coordsize="0,14991" filled="f" strokecolor="#004000" strokeweight="26574emu">
              <v:path arrowok="t"/>
            </v:polyline>
            <v:polyline id="_x0000_s1038" style="position:absolute" points="12019,31578,1550,31578" coordorigin="775,15789" coordsize="10484,0" filled="f" strokecolor="#004000" strokeweight="26527emu">
              <v:path arrowok="t"/>
            </v:polyline>
            <v:polyline id="_x0000_s1037" style="position:absolute" points="1550,31578,12019,31578" coordorigin="775,15789" coordsize="10484,0" filled="f" strokecolor="#004000" strokeweight="26527emu">
              <v:path arrowok="t"/>
            </v:polyline>
            <v:polyline id="_x0000_s1036" style="position:absolute" points="1590,1636,1590,16627" coordorigin="795,818" coordsize="0,14991" filled="f" strokecolor="#004000" strokeweight="26574emu">
              <v:path arrowok="t"/>
            </v:polyline>
            <w10:wrap anchorx="page" anchory="page"/>
          </v:group>
        </w:pict>
      </w:r>
    </w:p>
    <w:p w14:paraId="0279ABAE" w14:textId="77777777" w:rsidR="004951E5" w:rsidRDefault="00BF2BBF">
      <w:pPr>
        <w:spacing w:before="29"/>
        <w:ind w:left="291"/>
        <w:rPr>
          <w:rFonts w:ascii="Book Antiqua" w:eastAsia="Book Antiqua" w:hAnsi="Book Antiqua" w:cs="Book Antiqua"/>
          <w:sz w:val="21"/>
          <w:szCs w:val="21"/>
        </w:rPr>
      </w:pPr>
      <w:proofErr w:type="gramStart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N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ot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:</w:t>
      </w:r>
      <w:proofErr w:type="gramEnd"/>
    </w:p>
    <w:p w14:paraId="10BBE4CA" w14:textId="77777777" w:rsidR="004951E5" w:rsidRDefault="004951E5">
      <w:pPr>
        <w:spacing w:before="11" w:line="260" w:lineRule="exact"/>
        <w:rPr>
          <w:sz w:val="26"/>
          <w:szCs w:val="26"/>
        </w:rPr>
      </w:pPr>
    </w:p>
    <w:p w14:paraId="1344E42B" w14:textId="77777777" w:rsidR="004951E5" w:rsidRDefault="00BF2BBF">
      <w:pPr>
        <w:tabs>
          <w:tab w:val="left" w:pos="9160"/>
        </w:tabs>
        <w:spacing w:line="243" w:lineRule="auto"/>
        <w:ind w:left="291" w:right="711"/>
        <w:rPr>
          <w:rFonts w:ascii="Book Antiqua" w:eastAsia="Book Antiqua" w:hAnsi="Book Antiqua" w:cs="Book Antiqua"/>
          <w:sz w:val="21"/>
          <w:szCs w:val="21"/>
        </w:rPr>
      </w:pPr>
      <w:r>
        <w:pict w14:anchorId="4006523C">
          <v:group id="_x0000_s1033" style="position:absolute;left:0;text-align:left;margin-left:446.7pt;margin-top:23.6pt;width:58.8pt;height:0;z-index:-251642368;mso-position-horizontal-relative:page" coordorigin="8935,472" coordsize="1176,0">
            <v:polyline id="_x0000_s1034" style="position:absolute" points="17870,944,19046,944" coordorigin="8935,472" coordsize="1176,0" filled="f" strokeweight="6783emu">
              <v:path arrowok="t"/>
            </v:polyline>
            <w10:wrap anchorx="page"/>
          </v:group>
        </w:pict>
      </w:r>
      <w:proofErr w:type="spellStart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ise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ka</w:t>
      </w:r>
      <w:r>
        <w:rPr>
          <w:rFonts w:ascii="Book Antiqua" w:eastAsia="Book Antiqua" w:hAnsi="Book Antiqua" w:cs="Book Antiqua"/>
          <w:i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14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n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olo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n</w:t>
      </w:r>
      <w:r>
        <w:rPr>
          <w:rFonts w:ascii="Book Antiqua" w:eastAsia="Book Antiqua" w:hAnsi="Book Antiqua" w:cs="Book Antiqua"/>
          <w:i/>
          <w:sz w:val="21"/>
          <w:szCs w:val="21"/>
        </w:rPr>
        <w:t>g</w:t>
      </w:r>
      <w:proofErr w:type="spellEnd"/>
      <w:r>
        <w:rPr>
          <w:rFonts w:ascii="Book Antiqua" w:eastAsia="Book Antiqua" w:hAnsi="Book Antiqua" w:cs="Book Antiqua"/>
          <w:i/>
          <w:spacing w:val="1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J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te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5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K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n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1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</w:t>
      </w:r>
      <w:r>
        <w:rPr>
          <w:rFonts w:ascii="Book Antiqua" w:eastAsia="Book Antiqua" w:hAnsi="Book Antiqua" w:cs="Book Antiqua"/>
          <w:i/>
          <w:spacing w:val="4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-4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b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.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        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19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2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0</w:t>
      </w:r>
      <w:r>
        <w:rPr>
          <w:rFonts w:ascii="Book Antiqua" w:eastAsia="Book Antiqua" w:hAnsi="Book Antiqua" w:cs="Book Antiqua"/>
          <w:i/>
          <w:sz w:val="21"/>
          <w:szCs w:val="21"/>
        </w:rPr>
        <w:t xml:space="preserve">                     </w:t>
      </w:r>
      <w:r>
        <w:rPr>
          <w:rFonts w:ascii="Book Antiqua" w:eastAsia="Book Antiqua" w:hAnsi="Book Antiqua" w:cs="Book Antiqua"/>
          <w:i/>
          <w:spacing w:val="1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w w:val="101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ab/>
      </w:r>
      <w:r>
        <w:rPr>
          <w:rFonts w:ascii="Book Antiqua" w:eastAsia="Book Antiqua" w:hAnsi="Book Antiqua" w:cs="Book Antiqua"/>
          <w:i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1"/>
          <w:w w:val="10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w w:val="102"/>
          <w:sz w:val="21"/>
          <w:szCs w:val="21"/>
        </w:rPr>
        <w:t>i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se</w:t>
      </w:r>
      <w:r>
        <w:rPr>
          <w:rFonts w:ascii="Book Antiqua" w:eastAsia="Book Antiqua" w:hAnsi="Book Antiqua" w:cs="Book Antiqua"/>
          <w:i/>
          <w:spacing w:val="3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ka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4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J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t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8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</w:t>
      </w:r>
      <w:r>
        <w:rPr>
          <w:rFonts w:ascii="Book Antiqua" w:eastAsia="Book Antiqua" w:hAnsi="Book Antiqua" w:cs="Book Antiqua"/>
          <w:i/>
          <w:spacing w:val="4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-3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b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.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        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19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2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0</w:t>
      </w:r>
    </w:p>
    <w:p w14:paraId="54F1F460" w14:textId="77777777" w:rsidR="004951E5" w:rsidRDefault="00BF2BBF">
      <w:pPr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4D8D99FE">
          <v:group id="_x0000_s1031" style="position:absolute;left:0;text-align:left;margin-left:446.7pt;margin-top:10.75pt;width:58.8pt;height:0;z-index:-251641344;mso-position-horizontal-relative:page" coordorigin="8935,216" coordsize="1176,0">
            <v:polyline id="_x0000_s1032" style="position:absolute" points="17870,432,19046,432" coordorigin="8935,216" coordsize="1176,0" filled="f" strokeweight="6783emu">
              <v:path arrowok="t"/>
            </v:polyline>
            <w10:wrap anchorx="page"/>
          </v:group>
        </w:pict>
      </w:r>
      <w:proofErr w:type="spellStart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ise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ka</w:t>
      </w:r>
      <w:r>
        <w:rPr>
          <w:rFonts w:ascii="Book Antiqua" w:eastAsia="Book Antiqua" w:hAnsi="Book Antiqua" w:cs="Book Antiqua"/>
          <w:i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14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B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g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ia</w:t>
      </w:r>
      <w:r>
        <w:rPr>
          <w:rFonts w:ascii="Book Antiqua" w:eastAsia="Book Antiqua" w:hAnsi="Book Antiqua" w:cs="Book Antiqua"/>
          <w:i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12"/>
          <w:sz w:val="21"/>
          <w:szCs w:val="21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n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ta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bi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proofErr w:type="gramEnd"/>
      <w:r>
        <w:rPr>
          <w:rFonts w:ascii="Book Antiqua" w:eastAsia="Book Antiqua" w:hAnsi="Book Antiqua" w:cs="Book Antiqua"/>
          <w:i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</w:t>
      </w:r>
      <w:r>
        <w:rPr>
          <w:rFonts w:ascii="Book Antiqua" w:eastAsia="Book Antiqua" w:hAnsi="Book Antiqua" w:cs="Book Antiqua"/>
          <w:i/>
          <w:spacing w:val="4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-42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b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.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    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16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2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0</w:t>
      </w:r>
    </w:p>
    <w:p w14:paraId="6138EDE6" w14:textId="77777777" w:rsidR="004951E5" w:rsidRDefault="00BF2BBF">
      <w:pPr>
        <w:spacing w:before="6" w:line="240" w:lineRule="exact"/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4C598914">
          <v:group id="_x0000_s1029" style="position:absolute;left:0;text-align:left;margin-left:446.7pt;margin-top:11.05pt;width:58.8pt;height:0;z-index:-251640320;mso-position-horizontal-relative:page" coordorigin="8935,222" coordsize="1176,0">
            <v:polyline id="_x0000_s1030" style="position:absolute" points="17870,444,19046,444" coordorigin="8935,222" coordsize="1176,0" filled="f" strokeweight="6783emu">
              <v:path arrowok="t"/>
            </v:polyline>
            <w10:wrap anchorx="page"/>
          </v:group>
        </w:pict>
      </w:r>
      <w:proofErr w:type="spellStart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ise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ka</w:t>
      </w:r>
      <w:r>
        <w:rPr>
          <w:rFonts w:ascii="Book Antiqua" w:eastAsia="Book Antiqua" w:hAnsi="Book Antiqua" w:cs="Book Antiqua"/>
          <w:i/>
          <w:sz w:val="21"/>
          <w:szCs w:val="21"/>
        </w:rPr>
        <w:t>n</w:t>
      </w:r>
      <w:proofErr w:type="spellEnd"/>
      <w:r>
        <w:rPr>
          <w:rFonts w:ascii="Book Antiqua" w:eastAsia="Book Antiqua" w:hAnsi="Book Antiqua" w:cs="Book Antiqua"/>
          <w:i/>
          <w:spacing w:val="14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ke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7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J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t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8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era</w:t>
      </w:r>
      <w:r>
        <w:rPr>
          <w:rFonts w:ascii="Book Antiqua" w:eastAsia="Book Antiqua" w:hAnsi="Book Antiqua" w:cs="Book Antiqua"/>
          <w:i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1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p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</w:t>
      </w:r>
      <w:r>
        <w:rPr>
          <w:rFonts w:ascii="Book Antiqua" w:eastAsia="Book Antiqua" w:hAnsi="Book Antiqua" w:cs="Book Antiqua"/>
          <w:i/>
          <w:spacing w:val="4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-40"/>
          <w:sz w:val="21"/>
          <w:szCs w:val="21"/>
        </w:rPr>
        <w:t xml:space="preserve"> </w:t>
      </w:r>
      <w:proofErr w:type="spellStart"/>
      <w:r>
        <w:rPr>
          <w:rFonts w:ascii="Book Antiqua" w:eastAsia="Book Antiqua" w:hAnsi="Book Antiqua" w:cs="Book Antiqua"/>
          <w:i/>
          <w:spacing w:val="2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-1"/>
          <w:sz w:val="21"/>
          <w:szCs w:val="21"/>
        </w:rPr>
        <w:t>b</w:t>
      </w:r>
      <w:proofErr w:type="spellEnd"/>
      <w:r>
        <w:rPr>
          <w:rFonts w:ascii="Book Antiqua" w:eastAsia="Book Antiqua" w:hAnsi="Book Antiqua" w:cs="Book Antiqua"/>
          <w:i/>
          <w:sz w:val="21"/>
          <w:szCs w:val="21"/>
        </w:rPr>
        <w:t xml:space="preserve">. </w:t>
      </w:r>
      <w:r>
        <w:rPr>
          <w:rFonts w:ascii="Book Antiqua" w:eastAsia="Book Antiqua" w:hAnsi="Book Antiqua" w:cs="Book Antiqua"/>
          <w:i/>
          <w:sz w:val="21"/>
          <w:szCs w:val="21"/>
          <w:u w:val="single" w:color="000000"/>
        </w:rPr>
        <w:t xml:space="preserve">                 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pacing w:val="15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2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0</w:t>
      </w:r>
    </w:p>
    <w:p w14:paraId="600B8764" w14:textId="77777777" w:rsidR="004951E5" w:rsidRDefault="004951E5">
      <w:pPr>
        <w:spacing w:before="14" w:line="240" w:lineRule="exact"/>
        <w:rPr>
          <w:sz w:val="24"/>
          <w:szCs w:val="24"/>
        </w:rPr>
      </w:pPr>
    </w:p>
    <w:p w14:paraId="3555E451" w14:textId="77777777" w:rsidR="004951E5" w:rsidRDefault="00BF2BBF">
      <w:pPr>
        <w:tabs>
          <w:tab w:val="left" w:pos="7840"/>
        </w:tabs>
        <w:spacing w:before="22" w:line="240" w:lineRule="exact"/>
        <w:ind w:left="291"/>
        <w:rPr>
          <w:rFonts w:ascii="Book Antiqua" w:eastAsia="Book Antiqua" w:hAnsi="Book Antiqua" w:cs="Book Antiqua"/>
          <w:sz w:val="21"/>
          <w:szCs w:val="21"/>
        </w:rPr>
      </w:pPr>
      <w:r>
        <w:pict w14:anchorId="21EC9C02">
          <v:group id="_x0000_s1026" style="position:absolute;left:0;text-align:left;margin-left:166.35pt;margin-top:25.35pt;width:273.65pt;height:.5pt;z-index:-251639296;mso-position-horizontal-relative:page" coordorigin="3328,508" coordsize="5473,11">
            <v:polyline id="_x0000_s1028" style="position:absolute" points="6666,1026,11804,1026" coordorigin="3333,513" coordsize="5138,0" filled="f" strokeweight="6783emu">
              <v:path arrowok="t"/>
            </v:polyline>
            <v:polyline id="_x0000_s1027" style="position:absolute" points="16950,1026,17271,1026" coordorigin="8475,513" coordsize="321,0" filled="f" strokeweight="6783emu">
              <v:path arrowok="t"/>
            </v:polyline>
            <w10:wrap anchorx="page"/>
          </v:group>
        </w:pict>
      </w:r>
      <w:proofErr w:type="spellStart"/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J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u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ter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a</w:t>
      </w:r>
      <w:proofErr w:type="spellEnd"/>
      <w:r>
        <w:rPr>
          <w:rFonts w:ascii="Book Antiqua" w:eastAsia="Book Antiqua" w:hAnsi="Book Antiqua" w:cs="Book Antiqua"/>
          <w:i/>
          <w:spacing w:val="1"/>
          <w:sz w:val="21"/>
          <w:szCs w:val="21"/>
        </w:rPr>
        <w:t xml:space="preserve"> </w:t>
      </w:r>
      <w:proofErr w:type="gramStart"/>
      <w:r>
        <w:rPr>
          <w:rFonts w:ascii="Book Antiqua" w:eastAsia="Book Antiqua" w:hAnsi="Book Antiqua" w:cs="Book Antiqua"/>
          <w:i/>
          <w:spacing w:val="1"/>
          <w:w w:val="101"/>
          <w:sz w:val="21"/>
          <w:szCs w:val="21"/>
        </w:rPr>
        <w:t>D</w:t>
      </w:r>
      <w:r>
        <w:rPr>
          <w:rFonts w:ascii="Book Antiqua" w:eastAsia="Book Antiqua" w:hAnsi="Book Antiqua" w:cs="Book Antiqua"/>
          <w:i/>
          <w:spacing w:val="2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e</w:t>
      </w:r>
      <w:r>
        <w:rPr>
          <w:rFonts w:ascii="Book Antiqua" w:eastAsia="Book Antiqua" w:hAnsi="Book Antiqua" w:cs="Book Antiqua"/>
          <w:i/>
          <w:spacing w:val="3"/>
          <w:w w:val="101"/>
          <w:sz w:val="21"/>
          <w:szCs w:val="21"/>
        </w:rPr>
        <w:t>r</w:t>
      </w:r>
      <w:r>
        <w:rPr>
          <w:rFonts w:ascii="Book Antiqua" w:eastAsia="Book Antiqua" w:hAnsi="Book Antiqua" w:cs="Book Antiqua"/>
          <w:i/>
          <w:spacing w:val="-1"/>
          <w:w w:val="101"/>
          <w:sz w:val="21"/>
          <w:szCs w:val="21"/>
        </w:rPr>
        <w:t>a</w:t>
      </w:r>
      <w:r>
        <w:rPr>
          <w:rFonts w:ascii="Book Antiqua" w:eastAsia="Book Antiqua" w:hAnsi="Book Antiqua" w:cs="Book Antiqua"/>
          <w:i/>
          <w:w w:val="101"/>
          <w:sz w:val="21"/>
          <w:szCs w:val="21"/>
        </w:rPr>
        <w:t>h</w:t>
      </w:r>
      <w:r>
        <w:rPr>
          <w:rFonts w:ascii="Book Antiqua" w:eastAsia="Book Antiqua" w:hAnsi="Book Antiqua" w:cs="Book Antiqua"/>
          <w:i/>
          <w:spacing w:val="3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w w:val="101"/>
          <w:sz w:val="21"/>
          <w:szCs w:val="21"/>
        </w:rPr>
        <w:t>:</w:t>
      </w:r>
      <w:proofErr w:type="gramEnd"/>
      <w:r>
        <w:rPr>
          <w:rFonts w:ascii="Book Antiqua" w:eastAsia="Book Antiqua" w:hAnsi="Book Antiqua" w:cs="Book Antiqua"/>
          <w:sz w:val="21"/>
          <w:szCs w:val="21"/>
        </w:rPr>
        <w:t xml:space="preserve">          </w:t>
      </w:r>
      <w:r>
        <w:rPr>
          <w:rFonts w:ascii="Book Antiqua" w:eastAsia="Book Antiqua" w:hAnsi="Book Antiqua" w:cs="Book Antiqua"/>
          <w:spacing w:val="7"/>
          <w:sz w:val="21"/>
          <w:szCs w:val="21"/>
        </w:rPr>
        <w:t xml:space="preserve"> </w:t>
      </w:r>
      <w:r>
        <w:rPr>
          <w:rFonts w:ascii="Book Antiqua" w:eastAsia="Book Antiqua" w:hAnsi="Book Antiqua" w:cs="Book Antiqua"/>
          <w:w w:val="101"/>
          <w:sz w:val="21"/>
          <w:szCs w:val="21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sz w:val="21"/>
          <w:szCs w:val="21"/>
          <w:u w:val="single" w:color="000000"/>
        </w:rPr>
        <w:tab/>
      </w:r>
    </w:p>
    <w:p w14:paraId="3B24BADD" w14:textId="77777777" w:rsidR="004951E5" w:rsidRDefault="004951E5">
      <w:pPr>
        <w:spacing w:before="3" w:line="180" w:lineRule="exact"/>
        <w:rPr>
          <w:sz w:val="18"/>
          <w:szCs w:val="18"/>
        </w:rPr>
      </w:pPr>
    </w:p>
    <w:p w14:paraId="0B21760C" w14:textId="77777777" w:rsidR="004951E5" w:rsidRDefault="004951E5">
      <w:pPr>
        <w:spacing w:line="200" w:lineRule="exact"/>
      </w:pPr>
    </w:p>
    <w:p w14:paraId="1DBA61F5" w14:textId="77777777" w:rsidR="004951E5" w:rsidRDefault="00BF2BBF">
      <w:pPr>
        <w:spacing w:before="48"/>
        <w:ind w:left="100"/>
        <w:rPr>
          <w:sz w:val="13"/>
          <w:szCs w:val="13"/>
        </w:rPr>
      </w:pPr>
      <w:r>
        <w:rPr>
          <w:sz w:val="13"/>
          <w:szCs w:val="13"/>
        </w:rPr>
        <w:t>M</w:t>
      </w:r>
      <w:r>
        <w:rPr>
          <w:spacing w:val="-1"/>
          <w:sz w:val="13"/>
          <w:szCs w:val="13"/>
        </w:rPr>
        <w:t>R</w:t>
      </w:r>
      <w:r>
        <w:rPr>
          <w:spacing w:val="2"/>
          <w:sz w:val="13"/>
          <w:szCs w:val="13"/>
        </w:rPr>
        <w:t>J</w:t>
      </w:r>
      <w:r>
        <w:rPr>
          <w:sz w:val="13"/>
          <w:szCs w:val="13"/>
        </w:rPr>
        <w:t>:</w:t>
      </w:r>
      <w:r>
        <w:rPr>
          <w:spacing w:val="12"/>
          <w:sz w:val="13"/>
          <w:szCs w:val="13"/>
        </w:rPr>
        <w:t xml:space="preserve"> </w:t>
      </w:r>
      <w:r>
        <w:rPr>
          <w:spacing w:val="-2"/>
          <w:sz w:val="13"/>
          <w:szCs w:val="13"/>
        </w:rPr>
        <w:t>c</w:t>
      </w:r>
      <w:r>
        <w:rPr>
          <w:spacing w:val="2"/>
          <w:sz w:val="13"/>
          <w:szCs w:val="13"/>
        </w:rPr>
        <w:t>he</w:t>
      </w:r>
      <w:r>
        <w:rPr>
          <w:spacing w:val="-2"/>
          <w:sz w:val="13"/>
          <w:szCs w:val="13"/>
        </w:rPr>
        <w:t>c</w:t>
      </w:r>
      <w:r>
        <w:rPr>
          <w:sz w:val="13"/>
          <w:szCs w:val="13"/>
        </w:rPr>
        <w:t>k</w:t>
      </w:r>
      <w:r>
        <w:rPr>
          <w:spacing w:val="16"/>
          <w:sz w:val="13"/>
          <w:szCs w:val="13"/>
        </w:rPr>
        <w:t xml:space="preserve"> </w:t>
      </w:r>
      <w:r>
        <w:rPr>
          <w:spacing w:val="-3"/>
          <w:sz w:val="13"/>
          <w:szCs w:val="13"/>
        </w:rPr>
        <w:t>li</w:t>
      </w:r>
      <w:r>
        <w:rPr>
          <w:spacing w:val="2"/>
          <w:sz w:val="13"/>
          <w:szCs w:val="13"/>
        </w:rPr>
        <w:t>s</w:t>
      </w:r>
      <w:r>
        <w:rPr>
          <w:sz w:val="13"/>
          <w:szCs w:val="13"/>
        </w:rPr>
        <w:t>t</w:t>
      </w:r>
      <w:r>
        <w:rPr>
          <w:spacing w:val="9"/>
          <w:sz w:val="13"/>
          <w:szCs w:val="13"/>
        </w:rPr>
        <w:t xml:space="preserve"> </w:t>
      </w:r>
      <w:proofErr w:type="spellStart"/>
      <w:r>
        <w:rPr>
          <w:spacing w:val="2"/>
          <w:sz w:val="13"/>
          <w:szCs w:val="13"/>
        </w:rPr>
        <w:t>ba</w:t>
      </w:r>
      <w:r>
        <w:rPr>
          <w:spacing w:val="-2"/>
          <w:sz w:val="13"/>
          <w:szCs w:val="13"/>
        </w:rPr>
        <w:t>y</w:t>
      </w:r>
      <w:r>
        <w:rPr>
          <w:spacing w:val="2"/>
          <w:sz w:val="13"/>
          <w:szCs w:val="13"/>
        </w:rPr>
        <w:t>ar</w:t>
      </w:r>
      <w:r>
        <w:rPr>
          <w:spacing w:val="-2"/>
          <w:sz w:val="13"/>
          <w:szCs w:val="13"/>
        </w:rPr>
        <w:t>a</w:t>
      </w:r>
      <w:r>
        <w:rPr>
          <w:sz w:val="13"/>
          <w:szCs w:val="13"/>
        </w:rPr>
        <w:t>n</w:t>
      </w:r>
      <w:proofErr w:type="spellEnd"/>
      <w:r>
        <w:rPr>
          <w:spacing w:val="17"/>
          <w:sz w:val="13"/>
          <w:szCs w:val="13"/>
        </w:rPr>
        <w:t xml:space="preserve"> </w:t>
      </w:r>
      <w:r>
        <w:rPr>
          <w:spacing w:val="2"/>
          <w:w w:val="104"/>
          <w:sz w:val="13"/>
          <w:szCs w:val="13"/>
        </w:rPr>
        <w:t>2</w:t>
      </w:r>
      <w:r>
        <w:rPr>
          <w:spacing w:val="-2"/>
          <w:w w:val="104"/>
          <w:sz w:val="13"/>
          <w:szCs w:val="13"/>
        </w:rPr>
        <w:t>0</w:t>
      </w:r>
      <w:r>
        <w:rPr>
          <w:spacing w:val="2"/>
          <w:w w:val="104"/>
          <w:sz w:val="13"/>
          <w:szCs w:val="13"/>
        </w:rPr>
        <w:t>0</w:t>
      </w:r>
      <w:r>
        <w:rPr>
          <w:w w:val="104"/>
          <w:sz w:val="13"/>
          <w:szCs w:val="13"/>
        </w:rPr>
        <w:t>6</w:t>
      </w:r>
    </w:p>
    <w:sectPr w:rsidR="004951E5">
      <w:type w:val="continuous"/>
      <w:pgSz w:w="11920" w:h="16860"/>
      <w:pgMar w:top="860" w:right="10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993233B"/>
    <w:multiLevelType w:val="multilevel"/>
    <w:tmpl w:val="754A14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5"/>
    <w:rsid w:val="004951E5"/>
    <w:rsid w:val="00B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."/>
  <w:listSeparator w:val=","/>
  <w14:docId w14:val="538FB4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1108</Characters>
  <Application>Microsoft Macintosh Word</Application>
  <DocSecurity>0</DocSecurity>
  <Lines>9</Lines>
  <Paragraphs>2</Paragraphs>
  <ScaleCrop>false</ScaleCrop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2019-04-29T06:16:00Z</dcterms:created>
  <dcterms:modified xsi:type="dcterms:W3CDTF">2019-04-29T06:19:00Z</dcterms:modified>
</cp:coreProperties>
</file>