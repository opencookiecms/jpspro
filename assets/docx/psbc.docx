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BC7621" w14:textId="77777777" w:rsidR="00A040AF" w:rsidRDefault="00A040AF">
      <w:pPr>
        <w:spacing w:line="200" w:lineRule="exact"/>
      </w:pPr>
    </w:p>
    <w:p w14:paraId="0E0C96A6" w14:textId="77777777" w:rsidR="00A040AF" w:rsidRDefault="00A040AF">
      <w:pPr>
        <w:spacing w:line="200" w:lineRule="exact"/>
      </w:pPr>
    </w:p>
    <w:p w14:paraId="13FC1CCC" w14:textId="77777777" w:rsidR="00A040AF" w:rsidRDefault="00A040AF">
      <w:pPr>
        <w:spacing w:line="200" w:lineRule="exact"/>
      </w:pPr>
    </w:p>
    <w:p w14:paraId="49E98451" w14:textId="77777777" w:rsidR="00A040AF" w:rsidRDefault="00A040AF">
      <w:pPr>
        <w:spacing w:line="200" w:lineRule="exact"/>
      </w:pPr>
    </w:p>
    <w:p w14:paraId="1E85F8D6" w14:textId="77777777" w:rsidR="00A040AF" w:rsidRDefault="00A040AF">
      <w:pPr>
        <w:spacing w:line="200" w:lineRule="exact"/>
      </w:pPr>
    </w:p>
    <w:p w14:paraId="14A7E251" w14:textId="77777777" w:rsidR="00A040AF" w:rsidRDefault="00A040AF">
      <w:pPr>
        <w:spacing w:line="200" w:lineRule="exact"/>
      </w:pPr>
    </w:p>
    <w:p w14:paraId="07A1F63A" w14:textId="77777777" w:rsidR="00A040AF" w:rsidRDefault="00A040AF">
      <w:pPr>
        <w:spacing w:line="200" w:lineRule="exact"/>
      </w:pPr>
    </w:p>
    <w:p w14:paraId="6B6FB668" w14:textId="77777777" w:rsidR="00A040AF" w:rsidRDefault="00A040AF">
      <w:pPr>
        <w:spacing w:line="200" w:lineRule="exact"/>
      </w:pPr>
    </w:p>
    <w:p w14:paraId="37B59B7C" w14:textId="77777777" w:rsidR="00A040AF" w:rsidRDefault="00A040AF">
      <w:pPr>
        <w:spacing w:line="200" w:lineRule="exact"/>
      </w:pPr>
    </w:p>
    <w:p w14:paraId="4D1AA682" w14:textId="77777777" w:rsidR="00A040AF" w:rsidRDefault="00A040AF">
      <w:pPr>
        <w:spacing w:line="200" w:lineRule="exact"/>
      </w:pPr>
    </w:p>
    <w:p w14:paraId="1272A77D" w14:textId="77777777" w:rsidR="00A040AF" w:rsidRDefault="00A040AF">
      <w:pPr>
        <w:spacing w:line="200" w:lineRule="exact"/>
      </w:pPr>
    </w:p>
    <w:p w14:paraId="53902D37" w14:textId="77777777" w:rsidR="00A040AF" w:rsidRDefault="00A040AF">
      <w:pPr>
        <w:spacing w:line="200" w:lineRule="exact"/>
      </w:pPr>
    </w:p>
    <w:p w14:paraId="5D2389C5" w14:textId="77777777" w:rsidR="00A040AF" w:rsidRDefault="00A040AF">
      <w:pPr>
        <w:spacing w:line="200" w:lineRule="exact"/>
      </w:pPr>
    </w:p>
    <w:p w14:paraId="37692EE5" w14:textId="77777777" w:rsidR="00A040AF" w:rsidRDefault="00A040AF">
      <w:pPr>
        <w:spacing w:before="16" w:line="260" w:lineRule="exact"/>
        <w:rPr>
          <w:sz w:val="26"/>
          <w:szCs w:val="26"/>
        </w:rPr>
      </w:pPr>
    </w:p>
    <w:p w14:paraId="5938E959" w14:textId="77777777"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14:paraId="775CD338" w14:textId="77777777" w:rsidR="00A040AF" w:rsidRDefault="00A040AF">
      <w:pPr>
        <w:spacing w:before="13" w:line="200" w:lineRule="exact"/>
        <w:sectPr w:rsidR="00A040AF">
          <w:pgSz w:w="11920" w:h="16860"/>
          <w:pgMar w:top="1580" w:right="940" w:bottom="280" w:left="1040" w:header="720" w:footer="720" w:gutter="0"/>
          <w:cols w:space="720"/>
        </w:sectPr>
      </w:pPr>
    </w:p>
    <w:p w14:paraId="3F200E05" w14:textId="77777777"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4A05F4">
        <w:rPr>
          <w:rFonts w:ascii="Arial" w:eastAsia="Arial" w:hAnsi="Arial" w:cs="Arial"/>
          <w:spacing w:val="1"/>
          <w:position w:val="1"/>
          <w:sz w:val="18"/>
          <w:szCs w:val="18"/>
        </w:rPr>
        <w:t>${</w:t>
      </w:r>
      <w:proofErr w:type="spellStart"/>
      <w:r w:rsidR="004A05F4">
        <w:rPr>
          <w:rFonts w:ascii="Arial" w:eastAsia="Arial" w:hAnsi="Arial" w:cs="Arial"/>
          <w:spacing w:val="1"/>
          <w:position w:val="1"/>
          <w:sz w:val="18"/>
          <w:szCs w:val="18"/>
        </w:rPr>
        <w:t>nosebutharga</w:t>
      </w:r>
      <w:proofErr w:type="spellEnd"/>
      <w:r w:rsidR="004A05F4">
        <w:rPr>
          <w:rFonts w:ascii="Arial" w:eastAsia="Arial" w:hAnsi="Arial" w:cs="Arial"/>
          <w:spacing w:val="1"/>
          <w:position w:val="1"/>
          <w:sz w:val="18"/>
          <w:szCs w:val="18"/>
        </w:rPr>
        <w:t>}</w:t>
      </w:r>
    </w:p>
    <w:p w14:paraId="4BC6A743" w14:textId="77777777"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14:paraId="1F0BA031" w14:textId="77777777"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14:paraId="1C0D2C07" w14:textId="77777777"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14:paraId="405ED32C" w14:textId="77777777"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10D81588" w14:textId="77777777" w:rsidR="00A040AF" w:rsidRDefault="00A040AF">
      <w:pPr>
        <w:spacing w:before="10" w:line="240" w:lineRule="exact"/>
        <w:rPr>
          <w:sz w:val="24"/>
          <w:szCs w:val="24"/>
        </w:rPr>
      </w:pPr>
    </w:p>
    <w:p w14:paraId="4CBEAE04" w14:textId="77777777" w:rsidR="00A040AF" w:rsidRDefault="00F821F0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 w14:anchorId="764C767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14:paraId="4DDAF450" w14:textId="77777777"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E69B4A1"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l10073,338,10073,-21,7371,-21,7371,338xe" stroked="f">
              <v:path arrowok="t"/>
            </v:shape>
            <v:polyline id="_x0000_s1107" style="position:absolute" points="14864,558,14894,558" coordorigin="7432,279" coordsize="30,0" filled="f" strokeweight=".086mm">
              <v:path arrowok="t"/>
            </v:polyline>
            <v:polyline id="_x0000_s1106" style="position:absolute" points="14984,558,15014,558" coordorigin="7492,279" coordsize="30,0" filled="f" strokeweight=".086mm">
              <v:path arrowok="t"/>
            </v:polyline>
            <v:polyline id="_x0000_s1105" style="position:absolute" points="15104,558,15134,558" coordorigin="7552,279" coordsize="30,0" filled="f" strokeweight=".086mm">
              <v:path arrowok="t"/>
            </v:polyline>
            <v:polyline id="_x0000_s1104" style="position:absolute" points="15224,558,15254,558" coordorigin="7612,279" coordsize="30,0" filled="f" strokeweight=".086mm">
              <v:path arrowok="t"/>
            </v:polyline>
            <v:polyline id="_x0000_s1103" style="position:absolute" points="15344,558,15374,558" coordorigin="7672,279" coordsize="30,0" filled="f" strokeweight=".086mm">
              <v:path arrowok="t"/>
            </v:polyline>
            <v:polyline id="_x0000_s1102" style="position:absolute" points="15464,558,15494,558" coordorigin="7732,279" coordsize="30,0" filled="f" strokeweight=".086mm">
              <v:path arrowok="t"/>
            </v:polyline>
            <v:polyline id="_x0000_s1101" style="position:absolute" points="15584,558,15614,558" coordorigin="7792,279" coordsize="30,0" filled="f" strokeweight=".086mm">
              <v:path arrowok="t"/>
            </v:polyline>
            <v:polyline id="_x0000_s1100" style="position:absolute" points="15704,558,15734,558" coordorigin="7852,279" coordsize="30,0" filled="f" strokeweight=".086mm">
              <v:path arrowok="t"/>
            </v:polyline>
            <v:polyline id="_x0000_s1099" style="position:absolute" points="15824,558,15854,558" coordorigin="7912,279" coordsize="30,0" filled="f" strokeweight=".086mm">
              <v:path arrowok="t"/>
            </v:polyline>
            <v:polyline id="_x0000_s1098" style="position:absolute" points="15944,558,15974,558" coordorigin="7972,279" coordsize="30,0" filled="f" strokeweight=".086mm">
              <v:path arrowok="t"/>
            </v:polyline>
            <v:polyline id="_x0000_s1097" style="position:absolute" points="16064,558,16094,558" coordorigin="8032,279" coordsize="30,0" filled="f" strokeweight=".086mm">
              <v:path arrowok="t"/>
            </v:polyline>
            <v:polyline id="_x0000_s1096" style="position:absolute" points="16184,558,16214,558" coordorigin="8092,279" coordsize="30,0" filled="f" strokeweight=".086mm">
              <v:path arrowok="t"/>
            </v:polyline>
            <v:polyline id="_x0000_s1095" style="position:absolute" points="16304,558,16334,558" coordorigin="8152,279" coordsize="30,0" filled="f" strokeweight=".086mm">
              <v:path arrowok="t"/>
            </v:polyline>
            <v:polyline id="_x0000_s1094" style="position:absolute" points="16424,558,16454,558" coordorigin="8212,279" coordsize="30,0" filled="f" strokeweight=".086mm">
              <v:path arrowok="t"/>
            </v:polyline>
            <v:polyline id="_x0000_s1093" style="position:absolute" points="16544,558,16574,558" coordorigin="8272,279" coordsize="30,0" filled="f" strokeweight=".086mm">
              <v:path arrowok="t"/>
            </v:polyline>
            <v:polyline id="_x0000_s1092" style="position:absolute" points="16664,558,16694,558" coordorigin="8332,279" coordsize="30,0" filled="f" strokeweight=".086mm">
              <v:path arrowok="t"/>
            </v:polyline>
            <v:polyline id="_x0000_s1091" style="position:absolute" points="16784,558,16814,558" coordorigin="8392,279" coordsize="30,0" filled="f" strokeweight=".086mm">
              <v:path arrowok="t"/>
            </v:polyline>
            <v:polyline id="_x0000_s1090" style="position:absolute" points="16904,558,16934,558" coordorigin="8452,279" coordsize="30,0" filled="f" strokeweight=".086mm">
              <v:path arrowok="t"/>
            </v:polyline>
            <v:polyline id="_x0000_s1089" style="position:absolute" points="17024,558,17054,558" coordorigin="8512,279" coordsize="30,0" filled="f" strokeweight=".086mm">
              <v:path arrowok="t"/>
            </v:polyline>
            <v:polyline id="_x0000_s1088" style="position:absolute" points="17144,558,17174,558" coordorigin="8572,279" coordsize="30,0" filled="f" strokeweight=".086mm">
              <v:path arrowok="t"/>
            </v:polyline>
            <v:polyline id="_x0000_s1087" style="position:absolute" points="17264,558,17294,558" coordorigin="8632,279" coordsize="30,0" filled="f" strokeweight=".086mm">
              <v:path arrowok="t"/>
            </v:polyline>
            <v:polyline id="_x0000_s1086" style="position:absolute" points="17384,558,17414,558" coordorigin="8692,279" coordsize="30,0" filled="f" strokeweight=".086mm">
              <v:path arrowok="t"/>
            </v:polyline>
            <v:polyline id="_x0000_s1085" style="position:absolute" points="17504,558,17534,558" coordorigin="8752,279" coordsize="30,0" filled="f" strokeweight=".086mm">
              <v:path arrowok="t"/>
            </v:polyline>
            <v:polyline id="_x0000_s1084" style="position:absolute" points="17624,558,17654,558" coordorigin="8812,279" coordsize="30,0" filled="f" strokeweight=".086mm">
              <v:path arrowok="t"/>
            </v:polyline>
            <v:polyline id="_x0000_s1083" style="position:absolute" points="17744,558,17774,558" coordorigin="8872,279" coordsize="30,0" filled="f" strokeweight=".086mm">
              <v:path arrowok="t"/>
            </v:polyline>
            <v:polyline id="_x0000_s1082" style="position:absolute" points="17864,558,17894,558" coordorigin="8932,279" coordsize="30,0" filled="f" strokeweight=".086mm">
              <v:path arrowok="t"/>
            </v:polyline>
            <v:polyline id="_x0000_s1081" style="position:absolute" points="17984,558,18014,558" coordorigin="8992,279" coordsize="30,0" filled="f" strokeweight=".086mm">
              <v:path arrowok="t"/>
            </v:polyline>
            <v:polyline id="_x0000_s1080" style="position:absolute" points="18104,558,18134,558" coordorigin="9052,279" coordsize="30,0" filled="f" strokeweight=".086mm">
              <v:path arrowok="t"/>
            </v:polyline>
            <v:polyline id="_x0000_s1079" style="position:absolute" points="18224,558,18254,558" coordorigin="9112,279" coordsize="30,0" filled="f" strokeweight=".086mm">
              <v:path arrowok="t"/>
            </v:polyline>
            <v:polyline id="_x0000_s1078" style="position:absolute" points="18344,558,18374,558" coordorigin="9172,279" coordsize="30,0" filled="f" strokeweight=".086mm">
              <v:path arrowok="t"/>
            </v:polyline>
            <v:polyline id="_x0000_s1077" style="position:absolute" points="18464,558,18494,558" coordorigin="9232,279" coordsize="30,0" filled="f" strokeweight=".086mm">
              <v:path arrowok="t"/>
            </v:polyline>
            <v:polyline id="_x0000_s1076" style="position:absolute" points="18584,558,18614,558" coordorigin="9292,279" coordsize="30,0" filled="f" strokeweight=".086mm">
              <v:path arrowok="t"/>
            </v:polyline>
            <v:polyline id="_x0000_s1075" style="position:absolute" points="18704,558,18734,558" coordorigin="9352,279" coordsize="30,0" filled="f" strokeweight=".086mm">
              <v:path arrowok="t"/>
            </v:polyline>
            <v:polyline id="_x0000_s1074" style="position:absolute" points="18826,558,18856,558" coordorigin="9413,279" coordsize="30,0" filled="f" strokeweight=".086mm">
              <v:path arrowok="t"/>
            </v:polyline>
            <v:polyline id="_x0000_s1073" style="position:absolute" points="18946,558,18976,558" coordorigin="9473,279" coordsize="30,0" filled="f" strokeweight=".086mm">
              <v:path arrowok="t"/>
            </v:polyline>
            <v:polyline id="_x0000_s1072" style="position:absolute" points="19066,558,19096,558" coordorigin="9533,279" coordsize="30,0" filled="f" strokeweight=".086mm">
              <v:path arrowok="t"/>
            </v:polyline>
            <v:polyline id="_x0000_s1071" style="position:absolute" points="19186,558,19216,558" coordorigin="9593,279" coordsize="30,0" filled="f" strokeweight=".086mm">
              <v:path arrowok="t"/>
            </v:polyline>
            <v:polyline id="_x0000_s1070" style="position:absolute" points="19306,558,19336,558" coordorigin="9653,279" coordsize="30,0" filled="f" strokeweight=".086mm">
              <v:path arrowok="t"/>
            </v:polyline>
            <v:polyline id="_x0000_s1069" style="position:absolute" points="19426,558,19456,558" coordorigin="9713,279" coordsize="30,0" filled="f" strokeweight=".086mm">
              <v:path arrowok="t"/>
            </v:polyline>
            <v:polyline id="_x0000_s1068" style="position:absolute" points="19546,558,19576,558" coordorigin="9773,279" coordsize="30,0" filled="f" strokeweight=".086mm">
              <v:path arrowok="t"/>
            </v:polyline>
            <v:polyline id="_x0000_s1067" style="position:absolute" points="19666,558,19696,558" coordorigin="9833,279" coordsize="30,0" filled="f" strokeweight=".086mm">
              <v:path arrowok="t"/>
            </v:polyline>
            <v:polyline id="_x0000_s1066" style="position:absolute" points="19786,558,19816,558" coordorigin="9893,279" coordsize="30,0" filled="f" strokeweight=".086mm">
              <v:path arrowok="t"/>
            </v:polyline>
            <v:polyline id="_x0000_s1065" style="position:absolute" points="19906,558,19936,558" coordorigin="9953,279" coordsize="30,0" filled="f" strokeweight=".086mm">
              <v:path arrowok="t"/>
            </v:polyline>
            <v:polyline id="_x0000_s1064" style="position:absolute" points="20026,558,20056,558" coordorigin="10013,279" coordsize="30,0" filled="f" strokeweight=".086mm">
              <v:path arrowok="t"/>
            </v:polylin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14:paraId="4A269E5A" w14:textId="77777777" w:rsidR="00A040AF" w:rsidRDefault="00A040AF">
      <w:pPr>
        <w:spacing w:line="200" w:lineRule="exact"/>
      </w:pPr>
    </w:p>
    <w:p w14:paraId="4695C6CD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7AF873B8" w14:textId="77777777"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 w:rsidR="004F5943">
        <w:rPr>
          <w:rFonts w:ascii="Arial" w:eastAsia="Arial" w:hAnsi="Arial" w:cs="Arial"/>
          <w:b/>
          <w:sz w:val="18"/>
          <w:szCs w:val="18"/>
        </w:rPr>
        <w:t>${</w:t>
      </w:r>
      <w:proofErr w:type="spellStart"/>
      <w:r w:rsidR="004F5943">
        <w:rPr>
          <w:rFonts w:ascii="Arial" w:eastAsia="Arial" w:hAnsi="Arial" w:cs="Arial"/>
          <w:b/>
          <w:sz w:val="18"/>
          <w:szCs w:val="18"/>
        </w:rPr>
        <w:t>namakon</w:t>
      </w:r>
      <w:proofErr w:type="spellEnd"/>
      <w:r w:rsidR="004F5943">
        <w:rPr>
          <w:rFonts w:ascii="Arial" w:eastAsia="Arial" w:hAnsi="Arial" w:cs="Arial"/>
          <w:b/>
          <w:sz w:val="18"/>
          <w:szCs w:val="18"/>
        </w:rPr>
        <w:t>}</w:t>
      </w:r>
    </w:p>
    <w:p w14:paraId="287C6476" w14:textId="77777777" w:rsidR="00A040AF" w:rsidRDefault="003C399A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 PE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</w:p>
    <w:p w14:paraId="4726DE34" w14:textId="77777777" w:rsidR="00A040AF" w:rsidRDefault="003C399A">
      <w:pPr>
        <w:spacing w:line="200" w:lineRule="exact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06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</w:p>
    <w:p w14:paraId="39275AD7" w14:textId="77777777" w:rsidR="00A040AF" w:rsidRDefault="003C399A" w:rsidP="003C399A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KE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</w:t>
      </w:r>
      <w:r>
        <w:rPr>
          <w:rFonts w:ascii="Arial" w:eastAsia="Arial" w:hAnsi="Arial" w:cs="Arial"/>
          <w:position w:val="-1"/>
          <w:sz w:val="18"/>
          <w:szCs w:val="18"/>
        </w:rPr>
        <w:t>AH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RU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14:paraId="35D4BDCD" w14:textId="77777777" w:rsidR="00A040AF" w:rsidRDefault="00A040AF">
      <w:pPr>
        <w:spacing w:before="20" w:line="280" w:lineRule="exact"/>
        <w:rPr>
          <w:sz w:val="28"/>
          <w:szCs w:val="28"/>
        </w:rPr>
      </w:pPr>
    </w:p>
    <w:p w14:paraId="3D823731" w14:textId="77777777"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14:paraId="478C24D9" w14:textId="77777777" w:rsidR="00A040AF" w:rsidRDefault="00A040AF">
      <w:pPr>
        <w:spacing w:before="9" w:line="200" w:lineRule="exact"/>
      </w:pPr>
    </w:p>
    <w:p w14:paraId="666E6EB3" w14:textId="77777777"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proofErr w:type="gramEnd"/>
      <w:r>
        <w:rPr>
          <w:spacing w:val="12"/>
          <w:sz w:val="21"/>
          <w:szCs w:val="21"/>
        </w:rPr>
        <w:t xml:space="preserve"> </w:t>
      </w:r>
      <w:r w:rsidR="004F5943" w:rsidRPr="004F5943">
        <w:rPr>
          <w:b/>
          <w:spacing w:val="12"/>
          <w:sz w:val="21"/>
          <w:szCs w:val="21"/>
        </w:rPr>
        <w:t>${</w:t>
      </w:r>
      <w:proofErr w:type="spellStart"/>
      <w:r w:rsidR="004F5943" w:rsidRPr="004F5943">
        <w:rPr>
          <w:b/>
          <w:spacing w:val="12"/>
          <w:sz w:val="21"/>
          <w:szCs w:val="21"/>
        </w:rPr>
        <w:t>nosebutharga</w:t>
      </w:r>
      <w:proofErr w:type="spellEnd"/>
      <w:r w:rsidR="004F5943" w:rsidRPr="004F5943">
        <w:rPr>
          <w:b/>
          <w:spacing w:val="12"/>
          <w:sz w:val="21"/>
          <w:szCs w:val="21"/>
        </w:rPr>
        <w:t>}</w:t>
      </w:r>
    </w:p>
    <w:p w14:paraId="3599A903" w14:textId="77777777" w:rsidR="00A040AF" w:rsidRDefault="00A040AF">
      <w:pPr>
        <w:spacing w:before="13" w:line="200" w:lineRule="exact"/>
      </w:pPr>
    </w:p>
    <w:p w14:paraId="62F5A5B7" w14:textId="77777777"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End"/>
      <w:r>
        <w:rPr>
          <w:spacing w:val="-39"/>
          <w:sz w:val="21"/>
          <w:szCs w:val="21"/>
        </w:rPr>
        <w:t xml:space="preserve"> </w:t>
      </w:r>
      <w:r w:rsidR="004F5943">
        <w:rPr>
          <w:rFonts w:ascii="Arial" w:eastAsia="Arial" w:hAnsi="Arial" w:cs="Arial"/>
          <w:b/>
          <w:sz w:val="18"/>
          <w:szCs w:val="18"/>
        </w:rPr>
        <w:t>${TAJUKPROJEK}</w:t>
      </w:r>
    </w:p>
    <w:p w14:paraId="04E33E38" w14:textId="77777777" w:rsidR="00A040AF" w:rsidRDefault="00A040AF">
      <w:pPr>
        <w:spacing w:line="200" w:lineRule="exact"/>
      </w:pPr>
    </w:p>
    <w:p w14:paraId="1CD68A91" w14:textId="77777777" w:rsidR="00A040AF" w:rsidRDefault="00A040AF">
      <w:pPr>
        <w:spacing w:line="200" w:lineRule="exact"/>
      </w:pPr>
    </w:p>
    <w:p w14:paraId="6D8E9432" w14:textId="77777777" w:rsidR="00A040AF" w:rsidRDefault="00A040AF">
      <w:pPr>
        <w:spacing w:before="19" w:line="240" w:lineRule="exact"/>
        <w:rPr>
          <w:sz w:val="24"/>
          <w:szCs w:val="24"/>
        </w:rPr>
      </w:pPr>
    </w:p>
    <w:p w14:paraId="11D832DC" w14:textId="77777777"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</w:t>
      </w:r>
      <w:proofErr w:type="gramStart"/>
      <w:r>
        <w:rPr>
          <w:spacing w:val="1"/>
          <w:w w:val="102"/>
          <w:sz w:val="21"/>
          <w:szCs w:val="21"/>
        </w:rPr>
        <w:t>…..</w:t>
      </w:r>
      <w:proofErr w:type="gramEnd"/>
      <w:r>
        <w:rPr>
          <w:spacing w:val="1"/>
          <w:w w:val="102"/>
          <w:sz w:val="21"/>
          <w:szCs w:val="21"/>
        </w:rPr>
        <w:t>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</w:p>
    <w:p w14:paraId="2E23DC98" w14:textId="77777777"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14:paraId="30D26F50" w14:textId="77777777" w:rsidR="00A040AF" w:rsidRDefault="00F821F0">
      <w:pPr>
        <w:spacing w:line="220" w:lineRule="exact"/>
        <w:ind w:left="793"/>
        <w:rPr>
          <w:sz w:val="21"/>
          <w:szCs w:val="21"/>
        </w:rPr>
      </w:pPr>
      <w:r>
        <w:pict w14:anchorId="68437900">
          <v:group id="_x0000_s1056" style="position:absolute;left:0;text-align:left;margin-left:224.85pt;margin-top:11.5pt;width:65.2pt;height:.45pt;z-index:-251659264;mso-position-horizontal-relative:page" coordorigin="4497,230" coordsize="1304,9">
            <v:polyline id="_x0000_s1062" style="position:absolute" points="9004,470,9217,470" coordorigin="4502,235" coordsize="214,0" filled="f" strokeweight="5475emu">
              <v:path arrowok="t"/>
            </v:polyline>
            <v:polyline id="_x0000_s1061" style="position:absolute" points="9436,470,9650,470" coordorigin="4718,235" coordsize="214,0" filled="f" strokeweight="5475emu">
              <v:path arrowok="t"/>
            </v:polyline>
            <v:polyline id="_x0000_s1060" style="position:absolute" points="9868,470,10082,470" coordorigin="4934,235" coordsize="214,0" filled="f" strokeweight="5475emu">
              <v:path arrowok="t"/>
            </v:polyline>
            <v:polyline id="_x0000_s1059" style="position:absolute" points="10300,470,10514,470" coordorigin="5150,235" coordsize="214,0" filled="f" strokeweight="5475emu">
              <v:path arrowok="t"/>
            </v:polyline>
            <v:polyline id="_x0000_s1058" style="position:absolute" points="10732,470,10946,470" coordorigin="5366,235" coordsize="214,0" filled="f" strokeweight="5475emu">
              <v:path arrowok="t"/>
            </v:polyline>
            <v:polyline id="_x0000_s1057" style="position:absolute" points="11166,470,11380,470" coordorigin="5583,235" coordsize="214,0" filled="f" strokeweight="5475emu">
              <v:path arrowok="t"/>
            </v:polyline>
            <w10:wrap anchorx="page"/>
          </v:group>
        </w:pict>
      </w:r>
      <w:proofErr w:type="spell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AE04D3">
        <w:rPr>
          <w:spacing w:val="49"/>
          <w:sz w:val="21"/>
          <w:szCs w:val="21"/>
        </w:rPr>
        <w:t>$</w:t>
      </w:r>
      <w:r w:rsidR="003C399A">
        <w:rPr>
          <w:rFonts w:ascii="Arial" w:eastAsia="Arial" w:hAnsi="Arial" w:cs="Arial"/>
          <w:b/>
          <w:spacing w:val="1"/>
          <w:sz w:val="18"/>
          <w:szCs w:val="18"/>
        </w:rPr>
        <w:t>{</w:t>
      </w:r>
      <w:proofErr w:type="spellStart"/>
      <w:proofErr w:type="gramStart"/>
      <w:r w:rsidR="003C399A">
        <w:rPr>
          <w:rFonts w:ascii="Arial" w:eastAsia="Arial" w:hAnsi="Arial" w:cs="Arial"/>
          <w:b/>
          <w:spacing w:val="1"/>
          <w:sz w:val="18"/>
          <w:szCs w:val="18"/>
        </w:rPr>
        <w:t>tarikha</w:t>
      </w:r>
      <w:proofErr w:type="spellEnd"/>
      <w:r w:rsidR="003C399A">
        <w:rPr>
          <w:rFonts w:ascii="Arial" w:eastAsia="Arial" w:hAnsi="Arial" w:cs="Arial"/>
          <w:b/>
          <w:spacing w:val="1"/>
          <w:sz w:val="18"/>
          <w:szCs w:val="18"/>
        </w:rPr>
        <w:t>}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="003C399A">
        <w:rPr>
          <w:rFonts w:ascii="Arial" w:eastAsia="Arial" w:hAnsi="Arial" w:cs="Arial"/>
          <w:b/>
          <w:sz w:val="18"/>
          <w:szCs w:val="18"/>
        </w:rPr>
        <w:t xml:space="preserve">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14:paraId="14051D77" w14:textId="77777777" w:rsidR="00A040AF" w:rsidRDefault="00A040AF">
      <w:pPr>
        <w:spacing w:before="5" w:line="220" w:lineRule="exact"/>
        <w:rPr>
          <w:sz w:val="22"/>
          <w:szCs w:val="22"/>
        </w:rPr>
      </w:pPr>
    </w:p>
    <w:p w14:paraId="23482A0F" w14:textId="77777777"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>.</w:t>
      </w:r>
      <w:proofErr w:type="gramStart"/>
      <w:r>
        <w:rPr>
          <w:sz w:val="21"/>
          <w:szCs w:val="21"/>
        </w:rPr>
        <w:t xml:space="preserve">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a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22825466" w14:textId="77777777"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7CEC8373" w14:textId="77777777" w:rsidR="00A040AF" w:rsidRDefault="00F821F0" w:rsidP="00ED3FEA">
      <w:pPr>
        <w:spacing w:before="62" w:line="220" w:lineRule="exact"/>
        <w:ind w:left="800" w:right="-2243"/>
        <w:rPr>
          <w:sz w:val="21"/>
          <w:szCs w:val="21"/>
        </w:rPr>
      </w:pPr>
      <w:r>
        <w:lastRenderedPageBreak/>
        <w:pict w14:anchorId="7F85E038">
          <v:group id="_x0000_s1050" style="position:absolute;left:0;text-align:left;margin-left:478.05pt;margin-top:14.05pt;width:60.65pt;height:1.2pt;z-index:-251661312;mso-position-horizontal-relative:page" coordorigin="9561,281" coordsize="1213,24">
            <v:polyline id="_x0000_s1055" style="position:absolute" points="19144,582,20335,582" coordorigin="9572,291" coordsize="1191,0" filled="f" strokeweight="13746emu">
              <v:path arrowok="t"/>
            </v:polyline>
            <v:polyline id="_x0000_s1054" style="position:absolute" points="19364,596,19578,596" coordorigin="9682,298" coordsize="214,0" filled="f" strokeweight="8624emu">
              <v:path arrowok="t"/>
            </v:polyline>
            <v:polyline id="_x0000_s1053" style="position:absolute" points="19798,596,20011,596" coordorigin="9899,298" coordsize="214,0" filled="f" strokeweight="8624emu">
              <v:path arrowok="t"/>
            </v:polyline>
            <v:polyline id="_x0000_s1052" style="position:absolute" points="20230,596,20444,596" coordorigin="10115,298" coordsize="214,0" filled="f" strokeweight="8624emu">
              <v:path arrowok="t"/>
            </v:polyline>
            <v:polyline id="_x0000_s1051" style="position:absolute" points="20882,596,21096,596" coordorigin="10441,298" coordsize="214,0" filled="f" strokeweight="8624emu">
              <v:path arrowok="t"/>
            </v:polyline>
            <w10:wrap anchorx="page"/>
          </v:group>
        </w:pict>
      </w:r>
      <w:r>
        <w:pict w14:anchorId="4DF7C1C6">
          <v:group id="_x0000_s1041" style="position:absolute;left:0;text-align:left;margin-left:331.85pt;margin-top:14.55pt;width:87.05pt;height:.7pt;z-index:-251658240;mso-position-horizontal-relative:page" coordorigin="6637,291" coordsize="1741,14">
            <v:polyline id="_x0000_s1049" style="position:absolute" points="13288,596,13502,596" coordorigin="6644,298" coordsize="214,0" filled="f" strokeweight="8624emu">
              <v:path arrowok="t"/>
            </v:polyline>
            <v:polyline id="_x0000_s1048" style="position:absolute" points="13720,596,13934,596" coordorigin="6860,298" coordsize="214,0" filled="f" strokeweight="8624emu">
              <v:path arrowok="t"/>
            </v:polyline>
            <v:polyline id="_x0000_s1047" style="position:absolute" points="14152,596,14366,596" coordorigin="7076,298" coordsize="214,0" filled="f" strokeweight="8624emu">
              <v:path arrowok="t"/>
            </v:polyline>
            <v:polyline id="_x0000_s1046" style="position:absolute" points="14584,596,14798,596" coordorigin="7292,298" coordsize="214,0" filled="f" strokeweight="8624emu">
              <v:path arrowok="t"/>
            </v:polyline>
            <v:polyline id="_x0000_s1045" style="position:absolute" points="15018,596,15232,596" coordorigin="7509,298" coordsize="214,0" filled="f" strokeweight="8624emu">
              <v:path arrowok="t"/>
            </v:polyline>
            <v:polyline id="_x0000_s1044" style="position:absolute" points="15450,596,15663,596" coordorigin="7725,298" coordsize="214,0" filled="f" strokeweight="8624emu">
              <v:path arrowok="t"/>
            </v:polyline>
            <v:polyline id="_x0000_s1043" style="position:absolute" points="15882,596,16096,596" coordorigin="7941,298" coordsize="214,0" filled="f" strokeweight="8624emu">
              <v:path arrowok="t"/>
            </v:polyline>
            <v:polyline id="_x0000_s1042" style="position:absolute" points="16314,596,16528,596" coordorigin="8157,298" coordsize="214,0" filled="f" strokeweight="8624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  <w:r w:rsidR="00ED3FEA">
        <w:rPr>
          <w:w w:val="102"/>
          <w:position w:val="-1"/>
          <w:sz w:val="21"/>
          <w:szCs w:val="21"/>
        </w:rPr>
        <w:t xml:space="preserve">  ${</w:t>
      </w:r>
      <w:proofErr w:type="spellStart"/>
      <w:r w:rsidR="00ED3FEA">
        <w:rPr>
          <w:w w:val="102"/>
          <w:position w:val="-1"/>
          <w:sz w:val="21"/>
          <w:szCs w:val="21"/>
        </w:rPr>
        <w:t>noinsuran</w:t>
      </w:r>
      <w:proofErr w:type="spellEnd"/>
      <w:r w:rsidR="00ED3FEA">
        <w:rPr>
          <w:w w:val="102"/>
          <w:position w:val="-1"/>
          <w:sz w:val="21"/>
          <w:szCs w:val="21"/>
        </w:rPr>
        <w:t>}</w:t>
      </w:r>
    </w:p>
    <w:p w14:paraId="187BCE0A" w14:textId="77777777"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14:paraId="609C0177" w14:textId="77777777" w:rsidR="00A040AF" w:rsidRDefault="003C399A">
      <w:pPr>
        <w:spacing w:before="36"/>
        <w:rPr>
          <w:sz w:val="21"/>
          <w:szCs w:val="21"/>
        </w:rPr>
        <w:sectPr w:rsidR="00A040AF" w:rsidSect="00ED3FEA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7436" w:space="2"/>
            <w:col w:w="1202" w:space="350"/>
            <w:col w:w="950"/>
          </w:cols>
        </w:sectPr>
      </w:pPr>
      <w:r>
        <w:br w:type="column"/>
      </w:r>
      <w:r w:rsidR="005A52C8">
        <w:rPr>
          <w:b/>
          <w:w w:val="102"/>
          <w:position w:val="-5"/>
          <w:sz w:val="21"/>
          <w:szCs w:val="21"/>
        </w:rPr>
        <w:lastRenderedPageBreak/>
        <w:t>${h1}</w:t>
      </w:r>
    </w:p>
    <w:p w14:paraId="5BF11609" w14:textId="77777777" w:rsidR="00A040AF" w:rsidRDefault="003C399A">
      <w:pPr>
        <w:spacing w:before="12" w:line="220" w:lineRule="exact"/>
        <w:ind w:left="1528"/>
        <w:rPr>
          <w:sz w:val="21"/>
          <w:szCs w:val="21"/>
        </w:rPr>
      </w:pP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14:paraId="4AE72F03" w14:textId="77777777"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22035478" w14:textId="77777777" w:rsidR="00A040AF" w:rsidRDefault="00F821F0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 w14:anchorId="34D1A578">
          <v:group id="_x0000_s1032" style="position:absolute;left:0;text-align:left;margin-left:354pt;margin-top:13.55pt;width:86.8pt;height:.45pt;z-index:-251657216;mso-position-horizontal-relative:page" coordorigin="7080,271" coordsize="1736,9">
            <v:polyline id="_x0000_s1040" style="position:absolute" points="14168,550,14382,550" coordorigin="7084,275" coordsize="214,0" filled="f" strokeweight="5475emu">
              <v:path arrowok="t"/>
            </v:polyline>
            <v:polyline id="_x0000_s1039" style="position:absolute" points="14600,550,14814,550" coordorigin="7300,275" coordsize="214,0" filled="f" strokeweight="5475emu">
              <v:path arrowok="t"/>
            </v:polyline>
            <v:polyline id="_x0000_s1038" style="position:absolute" points="15034,550,15248,550" coordorigin="7517,275" coordsize="214,0" filled="f" strokeweight="5475emu">
              <v:path arrowok="t"/>
            </v:polyline>
            <v:polyline id="_x0000_s1037" style="position:absolute" points="15466,550,15680,550" coordorigin="7733,275" coordsize="214,0" filled="f" strokeweight="5475emu">
              <v:path arrowok="t"/>
            </v:polyline>
            <v:polyline id="_x0000_s1036" style="position:absolute" points="15898,550,16112,550" coordorigin="7949,275" coordsize="214,0" filled="f" strokeweight="5475emu">
              <v:path arrowok="t"/>
            </v:polyline>
            <v:polyline id="_x0000_s1035" style="position:absolute" points="16330,550,16544,550" coordorigin="8165,275" coordsize="214,0" filled="f" strokeweight="5475emu">
              <v:path arrowok="t"/>
            </v:polyline>
            <v:polyline id="_x0000_s1034" style="position:absolute" points="16764,550,16977,550" coordorigin="8382,275" coordsize="214,0" filled="f" strokeweight="5475emu">
              <v:path arrowok="t"/>
            </v:polyline>
            <v:polyline id="_x0000_s1033" style="position:absolute" points="17196,550,17410,550" coordorigin="8598,275" coordsize="214,0" filled="f" strokeweight="5475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14:paraId="74CC32EB" w14:textId="77777777"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 w:rsidR="004F5943">
        <w:lastRenderedPageBreak/>
        <w:t>$</w:t>
      </w:r>
      <w:r w:rsidR="004F5943">
        <w:rPr>
          <w:rFonts w:ascii="Arial" w:eastAsia="Arial" w:hAnsi="Arial" w:cs="Arial"/>
          <w:b/>
          <w:spacing w:val="1"/>
          <w:sz w:val="18"/>
          <w:szCs w:val="18"/>
        </w:rPr>
        <w:t>{bon</w:t>
      </w:r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</w:p>
    <w:p w14:paraId="58CA4B78" w14:textId="77777777"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14:paraId="63BE1C39" w14:textId="77777777"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0F4DAA8D" w14:textId="77777777" w:rsidR="00A040AF" w:rsidRDefault="00F821F0">
      <w:pPr>
        <w:spacing w:before="81"/>
        <w:ind w:left="636"/>
        <w:rPr>
          <w:sz w:val="23"/>
          <w:szCs w:val="23"/>
        </w:rPr>
      </w:pPr>
      <w:r>
        <w:lastRenderedPageBreak/>
        <w:pict w14:anchorId="69C5AC95"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polyline id="_x0000_s1031" style="position:absolute" points="11934,14706,2255,14706" coordorigin="1127,7353" coordsize="9680,0" filled="f" strokeweight="31097emu">
              <v:path arrowok="t"/>
            </v:polyline>
            <v:polyline id="_x0000_s1030" style="position:absolute" points="2255,14706,11934,14706" coordorigin="1127,7353" coordsize="9680,0" filled="f" strokeweight="31097emu">
              <v:path arrowok="t"/>
            </v:polyline>
            <w10:wrap anchorx="page" anchory="page"/>
          </v:group>
        </w:pict>
      </w:r>
      <w:r>
        <w:pict w14:anchorId="5F7AAE9D">
          <v:group id="_x0000_s1026" style="position:absolute;left:0;text-align:left;margin-left:449.6pt;margin-top:16.85pt;width:76.25pt;height:.45pt;z-index:-251655168;mso-position-horizontal-relative:page" coordorigin="8992,337" coordsize="1525,9">
            <v:polyline id="_x0000_s1028" style="position:absolute" points="17992,682,19067,682" coordorigin="8996,341" coordsize="1075,0" filled="f" strokeweight="5901emu">
              <v:path arrowok="t"/>
            </v:polyline>
            <v:polyline id="_x0000_s1027" style="position:absolute" points="20148,682,20586,682" coordorigin="10074,341" coordsize="438,0" filled="f" strokeweight="5901emu">
              <v:path arrowok="t"/>
            </v:polylin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  <w:r w:rsidR="005A52C8">
        <w:rPr>
          <w:w w:val="101"/>
          <w:sz w:val="23"/>
          <w:szCs w:val="23"/>
        </w:rPr>
        <w:t xml:space="preserve"> ${no2}</w:t>
      </w:r>
    </w:p>
    <w:p w14:paraId="31948FA8" w14:textId="77777777"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 w:rsidR="005A52C8"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${h2}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2B57EEDB" w14:textId="77777777" w:rsidR="00A040AF" w:rsidRDefault="00A040AF">
      <w:pPr>
        <w:spacing w:before="5" w:line="260" w:lineRule="exact"/>
        <w:rPr>
          <w:sz w:val="26"/>
          <w:szCs w:val="26"/>
        </w:rPr>
      </w:pPr>
    </w:p>
    <w:p w14:paraId="677324B1" w14:textId="77777777"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 w:rsidR="000F4F86"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>$</w:t>
      </w:r>
      <w:r w:rsidR="000F4F86"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{</w:t>
      </w:r>
      <w:proofErr w:type="spellStart"/>
      <w:r w:rsidR="000F4F86"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bonla</w:t>
      </w:r>
      <w:proofErr w:type="spellEnd"/>
      <w:r w:rsidR="000F4F86"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}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47539209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6C164726" w14:textId="77777777"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14:paraId="2DB45B84" w14:textId="77777777" w:rsidR="00A040AF" w:rsidRDefault="00A040AF">
      <w:pPr>
        <w:spacing w:before="18" w:line="220" w:lineRule="exact"/>
        <w:rPr>
          <w:sz w:val="22"/>
          <w:szCs w:val="22"/>
        </w:rPr>
      </w:pPr>
    </w:p>
    <w:p w14:paraId="7B27A134" w14:textId="77777777"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3A604852" w14:textId="77777777" w:rsidR="00A040AF" w:rsidRDefault="00A040AF">
      <w:pPr>
        <w:spacing w:before="6" w:line="180" w:lineRule="exact"/>
        <w:rPr>
          <w:sz w:val="18"/>
          <w:szCs w:val="18"/>
        </w:rPr>
      </w:pPr>
    </w:p>
    <w:p w14:paraId="1AC33228" w14:textId="77777777" w:rsidR="00A040AF" w:rsidRDefault="00A040AF">
      <w:pPr>
        <w:spacing w:line="200" w:lineRule="exact"/>
      </w:pPr>
    </w:p>
    <w:p w14:paraId="4D67DD21" w14:textId="77777777" w:rsidR="00A040AF" w:rsidRDefault="00A040AF">
      <w:pPr>
        <w:spacing w:line="200" w:lineRule="exact"/>
      </w:pPr>
    </w:p>
    <w:p w14:paraId="249B2876" w14:textId="77777777" w:rsidR="00A040AF" w:rsidRDefault="00A040AF">
      <w:pPr>
        <w:spacing w:line="200" w:lineRule="exact"/>
      </w:pPr>
    </w:p>
    <w:p w14:paraId="6F6BF8CD" w14:textId="77777777"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14:paraId="1C34CAAF" w14:textId="77777777"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bookmarkStart w:id="0" w:name="_GoBack"/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bookmarkEnd w:id="0"/>
    <w:p w14:paraId="305058F1" w14:textId="77777777" w:rsidR="00A040AF" w:rsidRDefault="00A040AF">
      <w:pPr>
        <w:spacing w:before="7" w:line="240" w:lineRule="exact"/>
        <w:rPr>
          <w:sz w:val="24"/>
          <w:szCs w:val="24"/>
        </w:rPr>
      </w:pPr>
    </w:p>
    <w:p w14:paraId="1570E654" w14:textId="77777777"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r>
        <w:rPr>
          <w:spacing w:val="-162"/>
          <w:position w:val="-1"/>
          <w:sz w:val="23"/>
          <w:szCs w:val="23"/>
        </w:rPr>
        <w:t>…</w:t>
      </w:r>
      <w:r>
        <w:rPr>
          <w:rFonts w:ascii="Arial" w:eastAsia="Arial" w:hAnsi="Arial" w:cs="Arial"/>
          <w:b/>
          <w:position w:val="5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position w:val="5"/>
          <w:sz w:val="18"/>
          <w:szCs w:val="18"/>
        </w:rPr>
        <w:t>jurutera</w:t>
      </w:r>
      <w:proofErr w:type="spellEnd"/>
      <w:r>
        <w:rPr>
          <w:rFonts w:ascii="Arial" w:eastAsia="Arial" w:hAnsi="Arial" w:cs="Arial"/>
          <w:b/>
          <w:position w:val="5"/>
          <w:sz w:val="18"/>
          <w:szCs w:val="18"/>
        </w:rPr>
        <w:t>}</w:t>
      </w:r>
    </w:p>
    <w:p w14:paraId="2740D0A6" w14:textId="77777777" w:rsidR="00A040AF" w:rsidRDefault="00A040AF">
      <w:pPr>
        <w:spacing w:before="6" w:line="220" w:lineRule="exact"/>
        <w:rPr>
          <w:sz w:val="22"/>
          <w:szCs w:val="22"/>
        </w:rPr>
      </w:pPr>
    </w:p>
    <w:p w14:paraId="7C91499E" w14:textId="77777777" w:rsidR="00A040AF" w:rsidRDefault="003C399A">
      <w:pPr>
        <w:spacing w:before="32"/>
        <w:ind w:left="4961"/>
        <w:rPr>
          <w:sz w:val="23"/>
          <w:szCs w:val="23"/>
        </w:rPr>
      </w:pP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34"/>
          <w:sz w:val="23"/>
          <w:szCs w:val="23"/>
        </w:rPr>
        <w:t>…</w:t>
      </w:r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jawatanj</w:t>
      </w:r>
      <w:proofErr w:type="spell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}</w:t>
      </w:r>
      <w:r>
        <w:rPr>
          <w:rFonts w:ascii="Arial" w:eastAsia="Arial" w:hAnsi="Arial" w:cs="Arial"/>
          <w:b/>
          <w:spacing w:val="-25"/>
          <w:position w:val="6"/>
          <w:sz w:val="18"/>
          <w:szCs w:val="18"/>
        </w:rPr>
        <w:t xml:space="preserve"> </w:t>
      </w:r>
      <w:r>
        <w:rPr>
          <w:spacing w:val="-19"/>
          <w:w w:val="101"/>
          <w:sz w:val="23"/>
          <w:szCs w:val="23"/>
        </w:rPr>
        <w:t>…</w:t>
      </w:r>
      <w:r>
        <w:rPr>
          <w:spacing w:val="-17"/>
          <w:w w:val="101"/>
          <w:sz w:val="23"/>
          <w:szCs w:val="23"/>
        </w:rPr>
        <w:t>…</w:t>
      </w:r>
      <w:r>
        <w:rPr>
          <w:spacing w:val="-16"/>
          <w:w w:val="101"/>
          <w:sz w:val="23"/>
          <w:szCs w:val="23"/>
        </w:rPr>
        <w:t>…</w:t>
      </w:r>
      <w:r>
        <w:rPr>
          <w:spacing w:val="-19"/>
          <w:w w:val="101"/>
          <w:sz w:val="23"/>
          <w:szCs w:val="23"/>
        </w:rPr>
        <w:t>…</w:t>
      </w:r>
      <w:r>
        <w:rPr>
          <w:w w:val="101"/>
          <w:sz w:val="23"/>
          <w:szCs w:val="23"/>
        </w:rPr>
        <w:t>…</w:t>
      </w:r>
    </w:p>
    <w:p w14:paraId="6CC22004" w14:textId="77777777" w:rsidR="00A040AF" w:rsidRDefault="00A040AF">
      <w:pPr>
        <w:spacing w:before="10" w:line="120" w:lineRule="exact"/>
        <w:rPr>
          <w:sz w:val="13"/>
          <w:szCs w:val="13"/>
        </w:rPr>
      </w:pPr>
    </w:p>
    <w:p w14:paraId="6E532FC3" w14:textId="77777777" w:rsidR="00A040AF" w:rsidRDefault="00A040AF">
      <w:pPr>
        <w:spacing w:line="200" w:lineRule="exact"/>
      </w:pPr>
    </w:p>
    <w:p w14:paraId="085C44DA" w14:textId="77777777" w:rsidR="00A040AF" w:rsidRDefault="00A040AF">
      <w:pPr>
        <w:spacing w:line="200" w:lineRule="exact"/>
      </w:pPr>
    </w:p>
    <w:p w14:paraId="56CA2028" w14:textId="77777777"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14:paraId="23408AE1" w14:textId="77777777" w:rsidR="00A040AF" w:rsidRDefault="00A040AF">
      <w:pPr>
        <w:spacing w:before="19" w:line="200" w:lineRule="exact"/>
      </w:pPr>
    </w:p>
    <w:p w14:paraId="7E1CA63D" w14:textId="77777777"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14:paraId="2C225D76" w14:textId="77777777" w:rsidR="00A040AF" w:rsidRDefault="00A040AF">
      <w:pPr>
        <w:spacing w:line="180" w:lineRule="exact"/>
        <w:rPr>
          <w:sz w:val="18"/>
          <w:szCs w:val="18"/>
        </w:rPr>
      </w:pPr>
    </w:p>
    <w:p w14:paraId="3D682F8A" w14:textId="77777777"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60F49966" w14:textId="77777777" w:rsidR="00A040AF" w:rsidRDefault="00A040AF">
      <w:pPr>
        <w:spacing w:before="6" w:line="180" w:lineRule="exact"/>
        <w:rPr>
          <w:sz w:val="19"/>
          <w:szCs w:val="19"/>
        </w:rPr>
      </w:pPr>
    </w:p>
    <w:p w14:paraId="22ADB6D9" w14:textId="77777777" w:rsidR="00A040AF" w:rsidRDefault="00A040AF">
      <w:pPr>
        <w:spacing w:line="200" w:lineRule="exact"/>
      </w:pPr>
    </w:p>
    <w:p w14:paraId="7D4C5FAC" w14:textId="77777777"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14:paraId="75FF3634" w14:textId="77777777"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ACF584F" w14:textId="77777777"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5F7BAC6F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26930115" w14:textId="77777777"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09D458A" w14:textId="77777777"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C81A0D6" w14:textId="77777777"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74042C8C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5F2DEBE5" w14:textId="77777777"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FBFA5E6" w14:textId="77777777"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0F4F86"/>
    <w:rsid w:val="003C399A"/>
    <w:rsid w:val="004A05F4"/>
    <w:rsid w:val="004F5943"/>
    <w:rsid w:val="005A52C8"/>
    <w:rsid w:val="00A040AF"/>
    <w:rsid w:val="00AE04D3"/>
    <w:rsid w:val="00ED3FEA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65FCFA5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2018-12-09T15:14:00Z</dcterms:created>
  <dcterms:modified xsi:type="dcterms:W3CDTF">2019-05-01T16:04:00Z</dcterms:modified>
</cp:coreProperties>
</file>