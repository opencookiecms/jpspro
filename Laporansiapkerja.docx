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proofErr w:type="spellStart"/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proofErr w:type="spellEnd"/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:rsidR="00A874E1" w:rsidRDefault="00A874E1">
      <w:pPr>
        <w:spacing w:before="8" w:line="220" w:lineRule="exact"/>
        <w:rPr>
          <w:sz w:val="22"/>
          <w:szCs w:val="22"/>
        </w:rPr>
      </w:pPr>
    </w:p>
    <w:p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:rsidR="00A874E1" w:rsidRDefault="00A874E1">
      <w:pPr>
        <w:spacing w:before="5" w:line="120" w:lineRule="exact"/>
        <w:rPr>
          <w:sz w:val="12"/>
          <w:szCs w:val="12"/>
        </w:rPr>
      </w:pPr>
    </w:p>
    <w:p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:rsidR="00A874E1" w:rsidRDefault="00A874E1">
      <w:pPr>
        <w:spacing w:before="10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:rsidR="00A874E1" w:rsidRDefault="00584AFF">
      <w:pPr>
        <w:spacing w:before="36"/>
        <w:ind w:left="104" w:right="-57"/>
        <w:rPr>
          <w:sz w:val="22"/>
          <w:szCs w:val="22"/>
        </w:rPr>
      </w:pPr>
      <w:proofErr w:type="spellStart"/>
      <w:proofErr w:type="gramStart"/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proofErr w:type="spellEnd"/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proofErr w:type="gramEnd"/>
      <w:r>
        <w:rPr>
          <w:i/>
          <w:spacing w:val="35"/>
          <w:position w:val="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JKL/ST/201888/OP/200</w:t>
      </w:r>
    </w:p>
    <w:p w:rsidR="00A874E1" w:rsidRDefault="00584AFF">
      <w:pPr>
        <w:spacing w:before="31"/>
        <w:rPr>
          <w:sz w:val="22"/>
          <w:szCs w:val="22"/>
        </w:rPr>
      </w:pPr>
      <w:r>
        <w:br w:type="column"/>
      </w:r>
      <w:proofErr w:type="spellStart"/>
      <w:proofErr w:type="gramStart"/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proofErr w:type="spellEnd"/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:</w:t>
      </w:r>
      <w:proofErr w:type="gramEnd"/>
      <w:r>
        <w:rPr>
          <w:i/>
          <w:sz w:val="22"/>
          <w:szCs w:val="22"/>
        </w:rPr>
        <w:t xml:space="preserve">        </w:t>
      </w:r>
      <w:r>
        <w:rPr>
          <w:i/>
          <w:spacing w:val="1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</w:p>
    <w:p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Aman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9" w:line="240" w:lineRule="exact"/>
        <w:rPr>
          <w:sz w:val="24"/>
          <w:szCs w:val="24"/>
        </w:rPr>
      </w:pPr>
    </w:p>
    <w:p w:rsidR="00A874E1" w:rsidRDefault="004F0761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>
          <v:group id="_x0000_s1036" style="position:absolute;margin-left:364.3pt;margin-top:11.8pt;width:145.8pt;height:.2pt;z-index:-251656704;mso-position-horizontal-relative:page" coordorigin="7286,236" coordsize="2916,4">
            <v:shape id="_x0000_s1085" style="position:absolute;left:7288;top:239;width:30;height:0" coordorigin="7288,239" coordsize="30,0" path="m7288,239r30,e" filled="f" strokeweight=".07753mm">
              <v:path arrowok="t"/>
            </v:shape>
            <v:shape id="_x0000_s1084" style="position:absolute;left:7348;top:239;width:30;height:0" coordorigin="7348,239" coordsize="30,0" path="m7348,239r30,e" filled="f" strokeweight=".07753mm">
              <v:path arrowok="t"/>
            </v:shape>
            <v:shape id="_x0000_s1083" style="position:absolute;left:7408;top:239;width:30;height:0" coordorigin="7408,239" coordsize="30,0" path="m7408,239r30,e" filled="f" strokeweight=".07753mm">
              <v:path arrowok="t"/>
            </v:shape>
            <v:shape id="_x0000_s1082" style="position:absolute;left:7468;top:239;width:30;height:0" coordorigin="7468,239" coordsize="30,0" path="m7468,239r30,e" filled="f" strokeweight=".07753mm">
              <v:path arrowok="t"/>
            </v:shape>
            <v:shape id="_x0000_s1081" style="position:absolute;left:7528;top:239;width:30;height:0" coordorigin="7528,239" coordsize="30,0" path="m7528,239r30,e" filled="f" strokeweight=".07753mm">
              <v:path arrowok="t"/>
            </v:shape>
            <v:shape id="_x0000_s1080" style="position:absolute;left:7588;top:239;width:30;height:0" coordorigin="7588,239" coordsize="30,0" path="m7588,239r30,e" filled="f" strokeweight=".07753mm">
              <v:path arrowok="t"/>
            </v:shape>
            <v:shape id="_x0000_s1079" style="position:absolute;left:7648;top:239;width:30;height:0" coordorigin="7648,239" coordsize="30,0" path="m7648,239r30,e" filled="f" strokeweight=".07753mm">
              <v:path arrowok="t"/>
            </v:shape>
            <v:shape id="_x0000_s1078" style="position:absolute;left:7708;top:239;width:30;height:0" coordorigin="7708,239" coordsize="30,0" path="m7708,239r30,e" filled="f" strokeweight=".07753mm">
              <v:path arrowok="t"/>
            </v:shape>
            <v:shape id="_x0000_s1077" style="position:absolute;left:7768;top:239;width:30;height:0" coordorigin="7768,239" coordsize="30,0" path="m7768,239r30,e" filled="f" strokeweight=".07753mm">
              <v:path arrowok="t"/>
            </v:shape>
            <v:shape id="_x0000_s1076" style="position:absolute;left:7828;top:239;width:30;height:0" coordorigin="7828,239" coordsize="30,0" path="m7828,239r30,e" filled="f" strokeweight=".07753mm">
              <v:path arrowok="t"/>
            </v:shape>
            <v:shape id="_x0000_s1075" style="position:absolute;left:7888;top:239;width:30;height:0" coordorigin="7888,239" coordsize="30,0" path="m7888,239r30,e" filled="f" strokeweight=".07753mm">
              <v:path arrowok="t"/>
            </v:shape>
            <v:shape id="_x0000_s1074" style="position:absolute;left:7948;top:239;width:30;height:0" coordorigin="7948,239" coordsize="30,0" path="m7948,239r30,e" filled="f" strokeweight=".07753mm">
              <v:path arrowok="t"/>
            </v:shape>
            <v:shape id="_x0000_s1073" style="position:absolute;left:8008;top:239;width:30;height:0" coordorigin="8008,239" coordsize="30,0" path="m8008,239r30,e" filled="f" strokeweight=".07753mm">
              <v:path arrowok="t"/>
            </v:shape>
            <v:shape id="_x0000_s1072" style="position:absolute;left:8068;top:239;width:30;height:0" coordorigin="8068,239" coordsize="30,0" path="m8068,239r30,e" filled="f" strokeweight=".07753mm">
              <v:path arrowok="t"/>
            </v:shape>
            <v:shape id="_x0000_s1071" style="position:absolute;left:8128;top:239;width:30;height:0" coordorigin="8128,239" coordsize="30,0" path="m8128,239r30,e" filled="f" strokeweight=".07753mm">
              <v:path arrowok="t"/>
            </v:shape>
            <v:shape id="_x0000_s1070" style="position:absolute;left:8188;top:239;width:30;height:0" coordorigin="8188,239" coordsize="30,0" path="m8188,239r30,e" filled="f" strokeweight=".07753mm">
              <v:path arrowok="t"/>
            </v:shape>
            <v:shape id="_x0000_s1069" style="position:absolute;left:8248;top:239;width:30;height:0" coordorigin="8248,239" coordsize="30,0" path="m8248,239r30,e" filled="f" strokeweight=".07753mm">
              <v:path arrowok="t"/>
            </v:shape>
            <v:shape id="_x0000_s1068" style="position:absolute;left:8308;top:239;width:30;height:0" coordorigin="8308,239" coordsize="30,0" path="m8308,239r30,e" filled="f" strokeweight=".07753mm">
              <v:path arrowok="t"/>
            </v:shape>
            <v:shape id="_x0000_s1067" style="position:absolute;left:8368;top:239;width:30;height:0" coordorigin="8368,239" coordsize="30,0" path="m8368,239r30,e" filled="f" strokeweight=".07753mm">
              <v:path arrowok="t"/>
            </v:shape>
            <v:shape id="_x0000_s1066" style="position:absolute;left:8428;top:239;width:30;height:0" coordorigin="8428,239" coordsize="30,0" path="m8428,239r30,e" filled="f" strokeweight=".07753mm">
              <v:path arrowok="t"/>
            </v:shape>
            <v:shape id="_x0000_s1065" style="position:absolute;left:8488;top:239;width:30;height:0" coordorigin="8488,239" coordsize="30,0" path="m8488,239r30,e" filled="f" strokeweight=".07753mm">
              <v:path arrowok="t"/>
            </v:shape>
            <v:shape id="_x0000_s1064" style="position:absolute;left:8548;top:239;width:30;height:0" coordorigin="8548,239" coordsize="30,0" path="m8548,239r30,e" filled="f" strokeweight=".07753mm">
              <v:path arrowok="t"/>
            </v:shape>
            <v:shape id="_x0000_s1063" style="position:absolute;left:8608;top:239;width:30;height:0" coordorigin="8608,239" coordsize="30,0" path="m8608,239r30,e" filled="f" strokeweight=".07753mm">
              <v:path arrowok="t"/>
            </v:shape>
            <v:shape id="_x0000_s1062" style="position:absolute;left:8668;top:239;width:30;height:0" coordorigin="8668,239" coordsize="30,0" path="m8668,239r30,e" filled="f" strokeweight=".07753mm">
              <v:path arrowok="t"/>
            </v:shape>
            <v:shape id="_x0000_s1061" style="position:absolute;left:8728;top:239;width:30;height:0" coordorigin="8728,239" coordsize="30,0" path="m8728,239r30,e" filled="f" strokeweight=".07753mm">
              <v:path arrowok="t"/>
            </v:shape>
            <v:shape id="_x0000_s1060" style="position:absolute;left:8788;top:239;width:30;height:0" coordorigin="8788,239" coordsize="30,0" path="m8788,239r30,e" filled="f" strokeweight=".07753mm">
              <v:path arrowok="t"/>
            </v:shape>
            <v:shape id="_x0000_s1059" style="position:absolute;left:8848;top:239;width:30;height:0" coordorigin="8848,239" coordsize="30,0" path="m8848,239r30,e" filled="f" strokeweight=".07753mm">
              <v:path arrowok="t"/>
            </v:shape>
            <v:shape id="_x0000_s1058" style="position:absolute;left:8908;top:239;width:30;height:0" coordorigin="8908,239" coordsize="30,0" path="m8908,239r30,e" filled="f" strokeweight=".07753mm">
              <v:path arrowok="t"/>
            </v:shape>
            <v:shape id="_x0000_s1057" style="position:absolute;left:8968;top:239;width:30;height:0" coordorigin="8968,239" coordsize="30,0" path="m8968,239r30,e" filled="f" strokeweight=".07753mm">
              <v:path arrowok="t"/>
            </v:shape>
            <v:shape id="_x0000_s1056" style="position:absolute;left:9028;top:239;width:30;height:0" coordorigin="9028,239" coordsize="30,0" path="m9028,239r30,e" filled="f" strokeweight=".07753mm">
              <v:path arrowok="t"/>
            </v:shape>
            <v:shape id="_x0000_s1055" style="position:absolute;left:9088;top:239;width:30;height:0" coordorigin="9088,239" coordsize="30,0" path="m9088,239r30,e" filled="f" strokeweight=".07753mm">
              <v:path arrowok="t"/>
            </v:shape>
            <v:shape id="_x0000_s1054" style="position:absolute;left:9148;top:239;width:30;height:0" coordorigin="9148,239" coordsize="30,0" path="m9148,239r30,e" filled="f" strokeweight=".07753mm">
              <v:path arrowok="t"/>
            </v:shape>
            <v:shape id="_x0000_s1053" style="position:absolute;left:9208;top:239;width:30;height:0" coordorigin="9208,239" coordsize="30,0" path="m9208,239r30,e" filled="f" strokeweight=".07753mm">
              <v:path arrowok="t"/>
            </v:shape>
            <v:shape id="_x0000_s1052" style="position:absolute;left:9269;top:239;width:30;height:0" coordorigin="9269,239" coordsize="30,0" path="m9269,239r30,e" filled="f" strokeweight=".07753mm">
              <v:path arrowok="t"/>
            </v:shape>
            <v:shape id="_x0000_s1051" style="position:absolute;left:9329;top:239;width:30;height:0" coordorigin="9329,239" coordsize="30,0" path="m9329,239r30,e" filled="f" strokeweight=".07753mm">
              <v:path arrowok="t"/>
            </v:shape>
            <v:shape id="_x0000_s1050" style="position:absolute;left:9389;top:239;width:30;height:0" coordorigin="9389,239" coordsize="30,0" path="m9389,239r30,e" filled="f" strokeweight=".07753mm">
              <v:path arrowok="t"/>
            </v:shape>
            <v:shape id="_x0000_s1049" style="position:absolute;left:9449;top:239;width:30;height:0" coordorigin="9449,239" coordsize="30,0" path="m9449,239r30,e" filled="f" strokeweight=".07753mm">
              <v:path arrowok="t"/>
            </v:shape>
            <v:shape id="_x0000_s1048" style="position:absolute;left:9509;top:239;width:30;height:0" coordorigin="9509,239" coordsize="30,0" path="m9509,239r30,e" filled="f" strokeweight=".07753mm">
              <v:path arrowok="t"/>
            </v:shape>
            <v:shape id="_x0000_s1047" style="position:absolute;left:9569;top:239;width:30;height:0" coordorigin="9569,239" coordsize="30,0" path="m9569,239r30,e" filled="f" strokeweight=".07753mm">
              <v:path arrowok="t"/>
            </v:shape>
            <v:shape id="_x0000_s1046" style="position:absolute;left:9629;top:239;width:30;height:0" coordorigin="9629,239" coordsize="30,0" path="m9629,239r30,e" filled="f" strokeweight=".07753mm">
              <v:path arrowok="t"/>
            </v:shape>
            <v:shape id="_x0000_s1045" style="position:absolute;left:9689;top:239;width:30;height:0" coordorigin="9689,239" coordsize="30,0" path="m9689,239r30,e" filled="f" strokeweight=".07753mm">
              <v:path arrowok="t"/>
            </v:shape>
            <v:shape id="_x0000_s1044" style="position:absolute;left:9749;top:239;width:30;height:0" coordorigin="9749,239" coordsize="30,0" path="m9749,239r30,e" filled="f" strokeweight=".07753mm">
              <v:path arrowok="t"/>
            </v:shape>
            <v:shape id="_x0000_s1043" style="position:absolute;left:9809;top:239;width:30;height:0" coordorigin="9809,239" coordsize="30,0" path="m9809,239r30,e" filled="f" strokeweight=".07753mm">
              <v:path arrowok="t"/>
            </v:shape>
            <v:shape id="_x0000_s1042" style="position:absolute;left:9869;top:239;width:30;height:0" coordorigin="9869,239" coordsize="30,0" path="m9869,239r30,e" filled="f" strokeweight=".07753mm">
              <v:path arrowok="t"/>
            </v:shape>
            <v:shape id="_x0000_s1041" style="position:absolute;left:9929;top:239;width:30;height:0" coordorigin="9929,239" coordsize="30,0" path="m9929,239r30,e" filled="f" strokeweight=".07753mm">
              <v:path arrowok="t"/>
            </v:shape>
            <v:shape id="_x0000_s1040" style="position:absolute;left:9989;top:239;width:30;height:0" coordorigin="9989,239" coordsize="30,0" path="m9989,239r30,e" filled="f" strokeweight=".07753mm">
              <v:path arrowok="t"/>
            </v:shape>
            <v:shape id="_x0000_s1039" style="position:absolute;left:10049;top:239;width:30;height:0" coordorigin="10049,239" coordsize="30,0" path="m10049,239r30,e" filled="f" strokeweight=".07753mm">
              <v:path arrowok="t"/>
            </v:shape>
            <v:shape id="_x0000_s1038" style="position:absolute;left:10109;top:239;width:30;height:0" coordorigin="10109,239" coordsize="30,0" path="m10109,239r30,e" filled="f" strokeweight=".07753mm">
              <v:path arrowok="t"/>
            </v:shape>
            <v:shape id="_x0000_s1037" style="position:absolute;left:10169;top:239;width:30;height:0" coordorigin="10169,239" coordsize="30,0" path="m10169,239r30,e" filled="f" strokeweight=".07753mm">
              <v:path arrowok="t"/>
            </v:shape>
            <w10:wrap anchorx="page"/>
          </v:group>
        </w:pict>
      </w:r>
      <w:proofErr w:type="spellStart"/>
      <w:proofErr w:type="gramStart"/>
      <w:r w:rsidR="00584AFF">
        <w:rPr>
          <w:i/>
          <w:spacing w:val="1"/>
          <w:position w:val="-1"/>
          <w:sz w:val="22"/>
          <w:szCs w:val="22"/>
        </w:rPr>
        <w:t>T</w:t>
      </w:r>
      <w:r w:rsidR="00584AFF">
        <w:rPr>
          <w:i/>
          <w:position w:val="-1"/>
          <w:sz w:val="22"/>
          <w:szCs w:val="22"/>
        </w:rPr>
        <w:t>a</w:t>
      </w:r>
      <w:r w:rsidR="00584AFF">
        <w:rPr>
          <w:i/>
          <w:spacing w:val="1"/>
          <w:position w:val="-1"/>
          <w:sz w:val="22"/>
          <w:szCs w:val="22"/>
        </w:rPr>
        <w:t>ri</w:t>
      </w:r>
      <w:r w:rsidR="00584AFF">
        <w:rPr>
          <w:i/>
          <w:position w:val="-1"/>
          <w:sz w:val="22"/>
          <w:szCs w:val="22"/>
        </w:rPr>
        <w:t>kh</w:t>
      </w:r>
      <w:proofErr w:type="spellEnd"/>
      <w:r w:rsidR="00584AFF">
        <w:rPr>
          <w:i/>
          <w:position w:val="-1"/>
          <w:sz w:val="22"/>
          <w:szCs w:val="22"/>
        </w:rPr>
        <w:t xml:space="preserve"> :</w:t>
      </w:r>
      <w:proofErr w:type="gramEnd"/>
    </w:p>
    <w:p w:rsidR="00A874E1" w:rsidRDefault="00A874E1">
      <w:pPr>
        <w:spacing w:before="1" w:line="220" w:lineRule="exact"/>
        <w:rPr>
          <w:sz w:val="22"/>
          <w:szCs w:val="22"/>
        </w:rPr>
      </w:pPr>
    </w:p>
    <w:p w:rsidR="00A874E1" w:rsidRDefault="004F0761">
      <w:pPr>
        <w:spacing w:before="35"/>
        <w:ind w:left="104"/>
        <w:rPr>
          <w:sz w:val="22"/>
          <w:szCs w:val="22"/>
        </w:rPr>
      </w:pPr>
      <w:r w:rsidRPr="004F0761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7B134830" wp14:editId="2DC54722">
                <wp:simplePos x="0" y="0"/>
                <wp:positionH relativeFrom="column">
                  <wp:posOffset>480911</wp:posOffset>
                </wp:positionH>
                <wp:positionV relativeFrom="paragraph">
                  <wp:posOffset>132080</wp:posOffset>
                </wp:positionV>
                <wp:extent cx="2305050" cy="69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61" w:rsidRDefault="004F0761" w:rsidP="004F0761">
                            <w:pPr>
                              <w:spacing w:before="5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TAMAN DELIMA</w:t>
                            </w:r>
                          </w:p>
                          <w:p w:rsidR="004F0761" w:rsidRDefault="004F0761" w:rsidP="004F0761">
                            <w:pPr>
                              <w:spacing w:before="53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F0761" w:rsidRDefault="004F07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348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85pt;margin-top:10.4pt;width:181.5pt;height:54.7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" filled="f" stroked="f">
                <v:textbox>
                  <w:txbxContent>
                    <w:p w:rsidR="004F0761" w:rsidRDefault="004F0761" w:rsidP="004F0761">
                      <w:pPr>
                        <w:spacing w:before="5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TAMAN DELIMA</w:t>
                      </w:r>
                    </w:p>
                    <w:p w:rsidR="004F0761" w:rsidRDefault="004F0761" w:rsidP="004F0761">
                      <w:pPr>
                        <w:spacing w:before="53"/>
                        <w:rPr>
                          <w:sz w:val="22"/>
                          <w:szCs w:val="22"/>
                        </w:rPr>
                      </w:pPr>
                    </w:p>
                    <w:p w:rsidR="004F0761" w:rsidRDefault="004F0761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84AFF">
        <w:rPr>
          <w:i/>
          <w:spacing w:val="1"/>
          <w:sz w:val="22"/>
          <w:szCs w:val="22"/>
        </w:rPr>
        <w:t>K</w:t>
      </w:r>
      <w:r w:rsidR="00584AFF">
        <w:rPr>
          <w:i/>
          <w:sz w:val="22"/>
          <w:szCs w:val="22"/>
        </w:rPr>
        <w:t>epa</w:t>
      </w:r>
      <w:r w:rsidR="00584AFF">
        <w:rPr>
          <w:i/>
          <w:spacing w:val="1"/>
          <w:sz w:val="22"/>
          <w:szCs w:val="22"/>
        </w:rPr>
        <w:t>d</w:t>
      </w:r>
      <w:r w:rsidR="00584AFF">
        <w:rPr>
          <w:i/>
          <w:sz w:val="22"/>
          <w:szCs w:val="22"/>
        </w:rPr>
        <w:t>a</w:t>
      </w:r>
      <w:proofErr w:type="spellEnd"/>
      <w:r w:rsidR="00584AFF">
        <w:rPr>
          <w:i/>
          <w:sz w:val="22"/>
          <w:szCs w:val="22"/>
        </w:rPr>
        <w:t xml:space="preserve"> :</w:t>
      </w:r>
      <w:proofErr w:type="gramEnd"/>
      <w:r w:rsidR="00584AFF">
        <w:rPr>
          <w:i/>
          <w:spacing w:val="-37"/>
          <w:sz w:val="22"/>
          <w:szCs w:val="22"/>
        </w:rPr>
        <w:t xml:space="preserve"> </w:t>
      </w:r>
      <w:r w:rsidR="00584AFF">
        <w:rPr>
          <w:b/>
          <w:sz w:val="22"/>
          <w:szCs w:val="22"/>
        </w:rPr>
        <w:t>RCS  SYSTEM COMPUTER</w:t>
      </w:r>
    </w:p>
    <w:p w:rsidR="00A874E1" w:rsidRDefault="00A874E1">
      <w:pPr>
        <w:spacing w:line="200" w:lineRule="exact"/>
        <w:rPr>
          <w:sz w:val="22"/>
          <w:szCs w:val="22"/>
        </w:rPr>
      </w:pPr>
    </w:p>
    <w:p w:rsidR="004F0761" w:rsidRDefault="004F0761">
      <w:pPr>
        <w:spacing w:line="200" w:lineRule="exact"/>
        <w:rPr>
          <w:sz w:val="22"/>
          <w:szCs w:val="22"/>
        </w:rPr>
      </w:pPr>
    </w:p>
    <w:p w:rsidR="004F0761" w:rsidRDefault="004F076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5" w:line="240" w:lineRule="exact"/>
        <w:rPr>
          <w:sz w:val="24"/>
          <w:szCs w:val="24"/>
        </w:rPr>
      </w:pPr>
    </w:p>
    <w:p w:rsidR="00A874E1" w:rsidRDefault="004F0761">
      <w:pPr>
        <w:spacing w:before="34" w:line="260" w:lineRule="exact"/>
        <w:ind w:left="104"/>
        <w:rPr>
          <w:sz w:val="24"/>
          <w:szCs w:val="24"/>
        </w:rPr>
      </w:pPr>
      <w:r>
        <w:pict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Kelas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 w:val="22"/>
                      <w:szCs w:val="22"/>
                    </w:rPr>
                    <w:t>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>
          <v:group id="_x0000_s1029" style="position:absolute;left:0;text-align:left;margin-left:45.5pt;margin-top:27.3pt;width:483.7pt;height:1.4pt;z-index:-251658752;mso-position-horizontal-relative:page" coordorigin="910,546" coordsize="9674,28">
            <v:shape id="_x0000_s1033" style="position:absolute;left:898;top:560;width:9698;height:0" coordorigin="898,560" coordsize="9698,0" path="m10569,560r-9645,e" filled="f" strokeweight=".50019mm">
              <v:path arrowok="t"/>
            </v:shape>
            <v:shape id="_x0000_s1032" style="position:absolute;left:898;top:560;width:9698;height:0" coordorigin="898,560" coordsize="9698,0" path="m924,560r9645,e" filled="f" strokeweight=".50019mm">
              <v:path arrowok="t"/>
            </v:shape>
            <v:shape id="_x0000_s1031" style="position:absolute;left:899;top:548;width:9696;height:0" coordorigin="899,548" coordsize="9696,0" path="m10569,548r-9645,e" filled="f" strokeweight=".14pt">
              <v:path arrowok="t"/>
            </v:shape>
            <v:shape id="_x0000_s1030" style="position:absolute;left:899;top:548;width:9696;height:0" coordorigin="899,548" coordsize="9696,0" path="m924,548r9645,e" filled="f" strokeweight=".14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r602,l4183,30r-602,l3581,314xe" stroked="f">
              <v:path arrowok="t"/>
            </v:shape>
            <v:shape id="_x0000_s1027" style="position:absolute;left:4183;top:17;width:957;height:295" coordorigin="4183,17" coordsize="957,295" path="m4183,312r957,l5140,17r-957,l4183,312xe" stroked="f">
              <v:path arrowok="t"/>
            </v:shape>
            <w10:wrap anchorx="page"/>
          </v:group>
        </w:pict>
      </w:r>
      <w:proofErr w:type="spellStart"/>
      <w:r w:rsidR="00584AFF">
        <w:rPr>
          <w:spacing w:val="-1"/>
          <w:position w:val="2"/>
          <w:sz w:val="22"/>
          <w:szCs w:val="22"/>
        </w:rPr>
        <w:t>B</w:t>
      </w:r>
      <w:r w:rsidR="00584AFF">
        <w:rPr>
          <w:position w:val="2"/>
          <w:sz w:val="22"/>
          <w:szCs w:val="22"/>
        </w:rPr>
        <w:t>e</w:t>
      </w:r>
      <w:r w:rsidR="00584AFF">
        <w:rPr>
          <w:spacing w:val="-1"/>
          <w:position w:val="2"/>
          <w:sz w:val="22"/>
          <w:szCs w:val="22"/>
        </w:rPr>
        <w:t>r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</w:t>
      </w:r>
      <w:r w:rsidR="00584AFF">
        <w:rPr>
          <w:spacing w:val="-1"/>
          <w:position w:val="2"/>
          <w:sz w:val="22"/>
          <w:szCs w:val="22"/>
        </w:rPr>
        <w:t>f</w:t>
      </w:r>
      <w:r w:rsidR="00584AFF">
        <w:rPr>
          <w:spacing w:val="1"/>
          <w:position w:val="2"/>
          <w:sz w:val="22"/>
          <w:szCs w:val="22"/>
        </w:rPr>
        <w:t>t</w:t>
      </w:r>
      <w:r w:rsidR="00584AFF">
        <w:rPr>
          <w:spacing w:val="2"/>
          <w:position w:val="2"/>
          <w:sz w:val="22"/>
          <w:szCs w:val="22"/>
        </w:rPr>
        <w:t>a</w:t>
      </w:r>
      <w:r w:rsidR="00584AFF">
        <w:rPr>
          <w:position w:val="2"/>
          <w:sz w:val="22"/>
          <w:szCs w:val="22"/>
        </w:rPr>
        <w:t>r</w:t>
      </w:r>
      <w:proofErr w:type="spellEnd"/>
      <w:r w:rsidR="00584AFF">
        <w:rPr>
          <w:position w:val="2"/>
          <w:sz w:val="22"/>
          <w:szCs w:val="22"/>
        </w:rPr>
        <w:t xml:space="preserve"> </w:t>
      </w:r>
      <w:proofErr w:type="spellStart"/>
      <w:r w:rsidR="00584AFF">
        <w:rPr>
          <w:position w:val="2"/>
          <w:sz w:val="22"/>
          <w:szCs w:val="22"/>
        </w:rPr>
        <w:t>de</w:t>
      </w:r>
      <w:r w:rsidR="00584AFF">
        <w:rPr>
          <w:spacing w:val="2"/>
          <w:position w:val="2"/>
          <w:sz w:val="22"/>
          <w:szCs w:val="22"/>
        </w:rPr>
        <w:t>n</w:t>
      </w:r>
      <w:r w:rsidR="00584AFF">
        <w:rPr>
          <w:spacing w:val="-2"/>
          <w:position w:val="2"/>
          <w:sz w:val="22"/>
          <w:szCs w:val="22"/>
        </w:rPr>
        <w:t>g</w:t>
      </w:r>
      <w:r w:rsidR="00584AFF">
        <w:rPr>
          <w:position w:val="2"/>
          <w:sz w:val="22"/>
          <w:szCs w:val="22"/>
        </w:rPr>
        <w:t>an</w:t>
      </w:r>
      <w:proofErr w:type="spellEnd"/>
      <w:r w:rsidR="00584AFF">
        <w:rPr>
          <w:position w:val="2"/>
          <w:sz w:val="22"/>
          <w:szCs w:val="22"/>
        </w:rPr>
        <w:t xml:space="preserve"> </w:t>
      </w:r>
      <w:r w:rsidR="00584AFF">
        <w:rPr>
          <w:spacing w:val="1"/>
          <w:position w:val="2"/>
          <w:sz w:val="22"/>
          <w:szCs w:val="22"/>
        </w:rPr>
        <w:t>P</w:t>
      </w:r>
      <w:r w:rsidR="00584AFF">
        <w:rPr>
          <w:position w:val="2"/>
          <w:sz w:val="22"/>
          <w:szCs w:val="22"/>
        </w:rPr>
        <w:t xml:space="preserve">KK </w:t>
      </w:r>
      <w:proofErr w:type="spellStart"/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alam</w:t>
      </w:r>
      <w:proofErr w:type="spellEnd"/>
      <w:r w:rsidR="00584AFF">
        <w:rPr>
          <w:spacing w:val="10"/>
          <w:position w:val="2"/>
          <w:sz w:val="22"/>
          <w:szCs w:val="22"/>
        </w:rPr>
        <w:t xml:space="preserve"> </w:t>
      </w:r>
      <w:proofErr w:type="spellStart"/>
      <w:proofErr w:type="gramStart"/>
      <w:r w:rsidR="00584AFF">
        <w:rPr>
          <w:rFonts w:ascii="Arial" w:eastAsia="Arial" w:hAnsi="Arial" w:cs="Arial"/>
          <w:b/>
          <w:position w:val="2"/>
        </w:rPr>
        <w:t>Gr</w:t>
      </w:r>
      <w:r w:rsidR="00584AFF">
        <w:rPr>
          <w:rFonts w:ascii="Arial" w:eastAsia="Arial" w:hAnsi="Arial" w:cs="Arial"/>
          <w:b/>
          <w:spacing w:val="-1"/>
          <w:position w:val="2"/>
        </w:rPr>
        <w:t>e</w:t>
      </w:r>
      <w:r w:rsidR="00584AFF">
        <w:rPr>
          <w:rFonts w:ascii="Arial" w:eastAsia="Arial" w:hAnsi="Arial" w:cs="Arial"/>
          <w:b/>
          <w:position w:val="2"/>
        </w:rPr>
        <w:t>d</w:t>
      </w:r>
      <w:proofErr w:type="spellEnd"/>
      <w:r w:rsidR="00584AFF">
        <w:rPr>
          <w:rFonts w:ascii="Arial" w:eastAsia="Arial" w:hAnsi="Arial" w:cs="Arial"/>
          <w:b/>
          <w:position w:val="2"/>
        </w:rPr>
        <w:t xml:space="preserve"> </w:t>
      </w:r>
      <w:r w:rsidR="00584AFF">
        <w:rPr>
          <w:rFonts w:ascii="Arial" w:eastAsia="Arial" w:hAnsi="Arial" w:cs="Arial"/>
          <w:b/>
          <w:spacing w:val="23"/>
          <w:position w:val="2"/>
        </w:rPr>
        <w:t xml:space="preserve"> </w:t>
      </w:r>
      <w:r w:rsidR="00584AFF">
        <w:rPr>
          <w:b/>
          <w:spacing w:val="-1"/>
          <w:position w:val="-1"/>
          <w:sz w:val="24"/>
          <w:szCs w:val="24"/>
        </w:rPr>
        <w:t>G1</w:t>
      </w:r>
    </w:p>
    <w:p w:rsidR="00A874E1" w:rsidRDefault="00A874E1">
      <w:pPr>
        <w:spacing w:line="200" w:lineRule="exact"/>
      </w:pPr>
    </w:p>
    <w:p w:rsidR="00A874E1" w:rsidRDefault="00A874E1">
      <w:pPr>
        <w:spacing w:before="16" w:line="260" w:lineRule="exact"/>
        <w:rPr>
          <w:sz w:val="26"/>
          <w:szCs w:val="26"/>
        </w:rPr>
      </w:pPr>
    </w:p>
    <w:p w:rsidR="00A874E1" w:rsidRDefault="00584AFF">
      <w:pPr>
        <w:spacing w:before="35"/>
        <w:ind w:left="104"/>
        <w:rPr>
          <w:sz w:val="22"/>
          <w:szCs w:val="22"/>
        </w:rPr>
      </w:pPr>
      <w:proofErr w:type="spellStart"/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proofErr w:type="spellEnd"/>
      <w:r>
        <w:rPr>
          <w:spacing w:val="1"/>
          <w:position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</w:t>
      </w:r>
      <w:proofErr w:type="spellEnd"/>
      <w:r>
        <w:rPr>
          <w:position w:val="1"/>
          <w:sz w:val="22"/>
          <w:szCs w:val="22"/>
        </w:rPr>
        <w:t xml:space="preserve"> :</w:t>
      </w:r>
      <w:proofErr w:type="gramEnd"/>
      <w:r>
        <w:rPr>
          <w:spacing w:val="22"/>
          <w:position w:val="1"/>
          <w:sz w:val="22"/>
          <w:szCs w:val="22"/>
        </w:rPr>
        <w:t xml:space="preserve"> </w:t>
      </w:r>
      <w:r>
        <w:rPr>
          <w:b/>
          <w:spacing w:val="3"/>
          <w:w w:val="99"/>
          <w:sz w:val="22"/>
          <w:szCs w:val="22"/>
        </w:rPr>
        <w:t>JKL/ST/201888/OP/200</w:t>
      </w:r>
    </w:p>
    <w:p w:rsidR="00A874E1" w:rsidRDefault="00584AFF">
      <w:pPr>
        <w:spacing w:before="16" w:line="260" w:lineRule="exact"/>
        <w:rPr>
          <w:sz w:val="26"/>
          <w:szCs w:val="26"/>
        </w:rPr>
      </w:pPr>
      <w:r w:rsidRPr="00584AFF">
        <w:rPr>
          <w:noProof/>
          <w:spacing w:val="1"/>
          <w:position w:val="7"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4B613520" wp14:editId="6B3FDF6B">
                <wp:simplePos x="0" y="0"/>
                <wp:positionH relativeFrom="column">
                  <wp:posOffset>1037755</wp:posOffset>
                </wp:positionH>
                <wp:positionV relativeFrom="paragraph">
                  <wp:posOffset>85973</wp:posOffset>
                </wp:positionV>
                <wp:extent cx="5176299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F" w:rsidRPr="00584AFF" w:rsidRDefault="00584AF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kedah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13520" id="Text Box 2" o:spid="_x0000_s1026" type="#_x0000_t202" style="position:absolute;margin-left:81.7pt;margin-top:6.75pt;width:407.6pt;height:110.6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" filled="f" stroked="f">
                <v:textbox style="mso-fit-shape-to-text:t">
                  <w:txbxContent>
                    <w:p w:rsidR="00584AFF" w:rsidRPr="00584AFF" w:rsidRDefault="00584AF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kedah</w:t>
                      </w:r>
                    </w:p>
                  </w:txbxContent>
                </v:textbox>
              </v:shape>
            </w:pict>
          </mc:Fallback>
        </mc:AlternateContent>
      </w:r>
    </w:p>
    <w:p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</w:t>
      </w:r>
      <w:proofErr w:type="spellEnd"/>
      <w:r>
        <w:rPr>
          <w:position w:val="7"/>
          <w:sz w:val="22"/>
          <w:szCs w:val="22"/>
        </w:rPr>
        <w:t xml:space="preserve"> </w:t>
      </w:r>
      <w:proofErr w:type="spellStart"/>
      <w:proofErr w:type="gramStart"/>
      <w:r>
        <w:rPr>
          <w:position w:val="7"/>
          <w:sz w:val="22"/>
          <w:szCs w:val="22"/>
        </w:rPr>
        <w:t>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proofErr w:type="spellEnd"/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proofErr w:type="gramEnd"/>
      <w:r>
        <w:rPr>
          <w:spacing w:val="14"/>
          <w:position w:val="7"/>
          <w:sz w:val="22"/>
          <w:szCs w:val="22"/>
        </w:rPr>
        <w:t xml:space="preserve"> 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1" w:line="200" w:lineRule="exact"/>
      </w:pPr>
    </w:p>
    <w:p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proofErr w:type="spellStart"/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proofErr w:type="spellEnd"/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engan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  <w:proofErr w:type="spellEnd"/>
    </w:p>
    <w:p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 </w:t>
      </w:r>
      <w:r>
        <w:rPr>
          <w:b/>
          <w:spacing w:val="-36"/>
          <w:position w:val="3"/>
          <w:sz w:val="22"/>
          <w:szCs w:val="22"/>
        </w:rPr>
        <w:t xml:space="preserve"> </w:t>
      </w:r>
      <w:r>
        <w:rPr>
          <w:b/>
          <w:position w:val="3"/>
          <w:sz w:val="22"/>
          <w:szCs w:val="22"/>
          <w:u w:val="thick" w:color="000000"/>
        </w:rPr>
        <w:t>576,533.00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ind w:right="-53"/>
        <w:rPr>
          <w:sz w:val="22"/>
          <w:szCs w:val="22"/>
        </w:rPr>
      </w:pPr>
      <w:proofErr w:type="spellStart"/>
      <w:proofErr w:type="gram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proofErr w:type="spellEnd"/>
      <w:proofErr w:type="gram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apkan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askan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  <w:u w:val="thick" w:color="000000"/>
        </w:rPr>
        <w:lastRenderedPageBreak/>
        <w:t>2018-11-21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>k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2018-11-14</w:t>
      </w:r>
    </w:p>
    <w:p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3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pada</w:t>
      </w:r>
      <w:proofErr w:type="spellEnd"/>
    </w:p>
    <w:p w:rsidR="00A874E1" w:rsidRDefault="00A874E1">
      <w:pPr>
        <w:spacing w:before="9" w:line="100" w:lineRule="exact"/>
        <w:rPr>
          <w:sz w:val="10"/>
          <w:szCs w:val="10"/>
        </w:rPr>
      </w:pPr>
    </w:p>
    <w:p w:rsidR="00A874E1" w:rsidRDefault="00584AFF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2018-11-29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ind w:right="-53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  <w:proofErr w:type="spellEnd"/>
    </w:p>
    <w:p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:rsidR="00A874E1" w:rsidRDefault="00584AFF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2018-11-30</w:t>
      </w:r>
      <w:r>
        <w:rPr>
          <w:b/>
          <w:position w:val="2"/>
          <w:sz w:val="22"/>
          <w:szCs w:val="22"/>
        </w:rPr>
        <w:t xml:space="preserve">   </w:t>
      </w:r>
      <w:r>
        <w:rPr>
          <w:b/>
          <w:spacing w:val="27"/>
          <w:position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2"/>
        </w:rPr>
        <w:t>.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6" w:line="280" w:lineRule="exact"/>
        <w:rPr>
          <w:sz w:val="28"/>
          <w:szCs w:val="28"/>
        </w:rPr>
      </w:pPr>
    </w:p>
    <w:p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:rsidR="00A874E1" w:rsidRDefault="00A874E1">
      <w:pPr>
        <w:spacing w:before="5" w:line="160" w:lineRule="exact"/>
        <w:rPr>
          <w:sz w:val="17"/>
          <w:szCs w:val="17"/>
        </w:rPr>
      </w:pPr>
    </w:p>
    <w:p w:rsidR="00A874E1" w:rsidRDefault="00A874E1">
      <w:pPr>
        <w:spacing w:line="200" w:lineRule="exact"/>
      </w:pPr>
    </w:p>
    <w:p w:rsidR="00A874E1" w:rsidRDefault="00584AFF">
      <w:pPr>
        <w:ind w:left="104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1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s.k</w:t>
      </w:r>
      <w:proofErr w:type="spellEnd"/>
      <w:proofErr w:type="gramEnd"/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>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proofErr w:type="spellStart"/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proofErr w:type="spellEnd"/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4F0761"/>
    <w:rsid w:val="00584AFF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2018-12-09T15:10:00Z</dcterms:created>
  <dcterms:modified xsi:type="dcterms:W3CDTF">2018-12-10T13:08:00Z</dcterms:modified>
</cp:coreProperties>
</file>