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FA" w:rsidRDefault="00FA0DFA">
      <w:pPr>
        <w:spacing w:before="4" w:line="100" w:lineRule="exact"/>
        <w:rPr>
          <w:sz w:val="11"/>
          <w:szCs w:val="11"/>
        </w:rPr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  <w:sectPr w:rsidR="00FA0DFA">
          <w:type w:val="continuous"/>
          <w:pgSz w:w="11920" w:h="16860"/>
          <w:pgMar w:top="1580" w:right="1060" w:bottom="280" w:left="900" w:header="720" w:footer="720" w:gutter="0"/>
          <w:cols w:space="720"/>
        </w:sectPr>
      </w:pPr>
    </w:p>
    <w:p w:rsidR="00FA0DFA" w:rsidRDefault="00CF684F">
      <w:pPr>
        <w:spacing w:before="34"/>
        <w:ind w:left="513" w:right="-36"/>
        <w:jc w:val="both"/>
        <w:rPr>
          <w:sz w:val="21"/>
          <w:szCs w:val="21"/>
        </w:rPr>
      </w:pPr>
      <w:proofErr w:type="spellStart"/>
      <w:r>
        <w:rPr>
          <w:i/>
          <w:spacing w:val="1"/>
          <w:sz w:val="21"/>
          <w:szCs w:val="21"/>
        </w:rPr>
        <w:lastRenderedPageBreak/>
        <w:t>R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j</w:t>
      </w:r>
      <w:proofErr w:type="spellEnd"/>
      <w:r>
        <w:rPr>
          <w:i/>
          <w:sz w:val="21"/>
          <w:szCs w:val="21"/>
        </w:rPr>
        <w:t>.</w:t>
      </w:r>
      <w:r>
        <w:rPr>
          <w:i/>
          <w:spacing w:val="-2"/>
          <w:sz w:val="21"/>
          <w:szCs w:val="21"/>
        </w:rPr>
        <w:t xml:space="preserve"> </w:t>
      </w:r>
      <w:r>
        <w:rPr>
          <w:i/>
          <w:spacing w:val="1"/>
          <w:sz w:val="21"/>
          <w:szCs w:val="21"/>
        </w:rPr>
        <w:t>T</w:t>
      </w:r>
      <w:r>
        <w:rPr>
          <w:i/>
          <w:spacing w:val="-2"/>
          <w:sz w:val="21"/>
          <w:szCs w:val="21"/>
        </w:rPr>
        <w:t>u</w:t>
      </w:r>
      <w:r>
        <w:rPr>
          <w:i/>
          <w:spacing w:val="2"/>
          <w:sz w:val="21"/>
          <w:szCs w:val="21"/>
        </w:rPr>
        <w:t>a</w:t>
      </w:r>
      <w:r>
        <w:rPr>
          <w:i/>
          <w:sz w:val="21"/>
          <w:szCs w:val="21"/>
        </w:rPr>
        <w:t xml:space="preserve">n         </w:t>
      </w:r>
      <w:r>
        <w:rPr>
          <w:i/>
          <w:spacing w:val="24"/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proofErr w:type="spellStart"/>
      <w:r>
        <w:rPr>
          <w:i/>
          <w:spacing w:val="1"/>
          <w:sz w:val="21"/>
          <w:szCs w:val="21"/>
        </w:rPr>
        <w:t>R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j</w:t>
      </w:r>
      <w:proofErr w:type="spellEnd"/>
      <w:r>
        <w:rPr>
          <w:i/>
          <w:sz w:val="21"/>
          <w:szCs w:val="21"/>
        </w:rPr>
        <w:t xml:space="preserve">. </w:t>
      </w:r>
      <w:r>
        <w:rPr>
          <w:i/>
          <w:spacing w:val="-3"/>
          <w:sz w:val="21"/>
          <w:szCs w:val="21"/>
        </w:rPr>
        <w:t>K</w:t>
      </w:r>
      <w:r>
        <w:rPr>
          <w:i/>
          <w:spacing w:val="3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 xml:space="preserve">i        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proofErr w:type="spellStart"/>
      <w:r>
        <w:rPr>
          <w:i/>
          <w:spacing w:val="1"/>
          <w:sz w:val="21"/>
          <w:szCs w:val="21"/>
        </w:rPr>
        <w:t>T</w:t>
      </w:r>
      <w:r>
        <w:rPr>
          <w:i/>
          <w:spacing w:val="2"/>
          <w:sz w:val="21"/>
          <w:szCs w:val="21"/>
        </w:rPr>
        <w:t>a</w:t>
      </w:r>
      <w:r>
        <w:rPr>
          <w:i/>
          <w:spacing w:val="-1"/>
          <w:sz w:val="21"/>
          <w:szCs w:val="21"/>
        </w:rPr>
        <w:t>ri</w:t>
      </w:r>
      <w:r>
        <w:rPr>
          <w:i/>
          <w:spacing w:val="-2"/>
          <w:sz w:val="21"/>
          <w:szCs w:val="21"/>
        </w:rPr>
        <w:t>k</w:t>
      </w:r>
      <w:r>
        <w:rPr>
          <w:i/>
          <w:sz w:val="21"/>
          <w:szCs w:val="21"/>
        </w:rPr>
        <w:t>h</w:t>
      </w:r>
      <w:proofErr w:type="spellEnd"/>
      <w:r>
        <w:rPr>
          <w:i/>
          <w:sz w:val="21"/>
          <w:szCs w:val="21"/>
        </w:rPr>
        <w:t xml:space="preserve">              </w:t>
      </w:r>
      <w:r>
        <w:rPr>
          <w:i/>
          <w:spacing w:val="34"/>
          <w:sz w:val="21"/>
          <w:szCs w:val="21"/>
        </w:rPr>
        <w:t xml:space="preserve"> </w:t>
      </w:r>
      <w:r>
        <w:rPr>
          <w:sz w:val="21"/>
          <w:szCs w:val="21"/>
        </w:rPr>
        <w:t>:</w:t>
      </w:r>
    </w:p>
    <w:p w:rsidR="00FA0DFA" w:rsidRDefault="00CF684F">
      <w:pPr>
        <w:spacing w:before="3" w:line="140" w:lineRule="exact"/>
        <w:rPr>
          <w:sz w:val="14"/>
          <w:szCs w:val="14"/>
        </w:rPr>
      </w:pPr>
      <w:r>
        <w:br w:type="column"/>
      </w:r>
    </w:p>
    <w:p w:rsidR="00FA0DFA" w:rsidRDefault="00FA0DFA">
      <w:pPr>
        <w:spacing w:line="200" w:lineRule="exact"/>
      </w:pPr>
    </w:p>
    <w:p w:rsidR="00FA0DFA" w:rsidRDefault="00CF684F">
      <w:pPr>
        <w:sectPr w:rsidR="00FA0DFA">
          <w:type w:val="continuous"/>
          <w:pgSz w:w="11920" w:h="16860"/>
          <w:pgMar w:top="1580" w:right="1060" w:bottom="280" w:left="900" w:header="720" w:footer="720" w:gutter="0"/>
          <w:cols w:num="2" w:space="720" w:equalWidth="0">
            <w:col w:w="1956" w:space="117"/>
            <w:col w:w="7887"/>
          </w:cols>
        </w:sectPr>
      </w:pPr>
      <w:r>
        <w:pict>
          <v:group id="_x0000_s1039" style="position:absolute;margin-left:151.15pt;margin-top:20.6pt;width:130.8pt;height:.25pt;z-index:-251655168;mso-position-horizontal-relative:page" coordorigin="3023,412" coordsize="2616,5">
            <v:shape id="_x0000_s1083" style="position:absolute;left:3025;top:415;width:30;height:0" coordorigin="3025,415" coordsize="30,0" path="m3025,415r30,e" filled="f" strokeweight=".086mm">
              <v:path arrowok="t"/>
            </v:shape>
            <v:shape id="_x0000_s1082" style="position:absolute;left:3085;top:415;width:30;height:0" coordorigin="3085,415" coordsize="30,0" path="m3085,415r30,e" filled="f" strokeweight=".086mm">
              <v:path arrowok="t"/>
            </v:shape>
            <v:shape id="_x0000_s1081" style="position:absolute;left:3145;top:415;width:30;height:0" coordorigin="3145,415" coordsize="30,0" path="m3145,415r30,e" filled="f" strokeweight=".086mm">
              <v:path arrowok="t"/>
            </v:shape>
            <v:shape id="_x0000_s1080" style="position:absolute;left:3205;top:415;width:30;height:0" coordorigin="3205,415" coordsize="30,0" path="m3205,415r30,e" filled="f" strokeweight=".086mm">
              <v:path arrowok="t"/>
            </v:shape>
            <v:shape id="_x0000_s1079" style="position:absolute;left:3265;top:415;width:30;height:0" coordorigin="3265,415" coordsize="30,0" path="m3265,415r30,e" filled="f" strokeweight=".086mm">
              <v:path arrowok="t"/>
            </v:shape>
            <v:shape id="_x0000_s1078" style="position:absolute;left:3326;top:415;width:30;height:0" coordorigin="3326,415" coordsize="30,0" path="m3326,415r30,e" filled="f" strokeweight=".086mm">
              <v:path arrowok="t"/>
            </v:shape>
            <v:shape id="_x0000_s1077" style="position:absolute;left:3386;top:415;width:30;height:0" coordorigin="3386,415" coordsize="30,0" path="m3386,415r30,e" filled="f" strokeweight=".086mm">
              <v:path arrowok="t"/>
            </v:shape>
            <v:shape id="_x0000_s1076" style="position:absolute;left:3446;top:415;width:30;height:0" coordorigin="3446,415" coordsize="30,0" path="m3446,415r30,e" filled="f" strokeweight=".086mm">
              <v:path arrowok="t"/>
            </v:shape>
            <v:shape id="_x0000_s1075" style="position:absolute;left:3506;top:415;width:30;height:0" coordorigin="3506,415" coordsize="30,0" path="m3506,415r30,e" filled="f" strokeweight=".086mm">
              <v:path arrowok="t"/>
            </v:shape>
            <v:shape id="_x0000_s1074" style="position:absolute;left:3566;top:415;width:30;height:0" coordorigin="3566,415" coordsize="30,0" path="m3566,415r30,e" filled="f" strokeweight=".086mm">
              <v:path arrowok="t"/>
            </v:shape>
            <v:shape id="_x0000_s1073" style="position:absolute;left:3626;top:415;width:30;height:0" coordorigin="3626,415" coordsize="30,0" path="m3626,415r30,e" filled="f" strokeweight=".086mm">
              <v:path arrowok="t"/>
            </v:shape>
            <v:shape id="_x0000_s1072" style="position:absolute;left:3686;top:415;width:30;height:0" coordorigin="3686,415" coordsize="30,0" path="m3686,415r30,e" filled="f" strokeweight=".086mm">
              <v:path arrowok="t"/>
            </v:shape>
            <v:shape id="_x0000_s1071" style="position:absolute;left:3746;top:415;width:30;height:0" coordorigin="3746,415" coordsize="30,0" path="m3746,415r30,e" filled="f" strokeweight=".086mm">
              <v:path arrowok="t"/>
            </v:shape>
            <v:shape id="_x0000_s1070" style="position:absolute;left:3806;top:415;width:30;height:0" coordorigin="3806,415" coordsize="30,0" path="m3806,415r30,e" filled="f" strokeweight=".086mm">
              <v:path arrowok="t"/>
            </v:shape>
            <v:shape id="_x0000_s1069" style="position:absolute;left:3866;top:415;width:30;height:0" coordorigin="3866,415" coordsize="30,0" path="m3866,415r30,e" filled="f" strokeweight=".086mm">
              <v:path arrowok="t"/>
            </v:shape>
            <v:shape id="_x0000_s1068" style="position:absolute;left:3926;top:415;width:30;height:0" coordorigin="3926,415" coordsize="30,0" path="m3926,415r30,e" filled="f" strokeweight=".086mm">
              <v:path arrowok="t"/>
            </v:shape>
            <v:shape id="_x0000_s1067" style="position:absolute;left:3986;top:415;width:30;height:0" coordorigin="3986,415" coordsize="30,0" path="m3986,415r30,e" filled="f" strokeweight=".086mm">
              <v:path arrowok="t"/>
            </v:shape>
            <v:shape id="_x0000_s1066" style="position:absolute;left:4046;top:415;width:30;height:0" coordorigin="4046,415" coordsize="30,0" path="m4046,415r30,e" filled="f" strokeweight=".086mm">
              <v:path arrowok="t"/>
            </v:shape>
            <v:shape id="_x0000_s1065" style="position:absolute;left:4106;top:415;width:30;height:0" coordorigin="4106,415" coordsize="30,0" path="m4106,415r30,e" filled="f" strokeweight=".086mm">
              <v:path arrowok="t"/>
            </v:shape>
            <v:shape id="_x0000_s1064" style="position:absolute;left:4166;top:415;width:30;height:0" coordorigin="4166,415" coordsize="30,0" path="m4166,415r30,e" filled="f" strokeweight=".086mm">
              <v:path arrowok="t"/>
            </v:shape>
            <v:shape id="_x0000_s1063" style="position:absolute;left:4226;top:415;width:30;height:0" coordorigin="4226,415" coordsize="30,0" path="m4226,415r30,e" filled="f" strokeweight=".086mm">
              <v:path arrowok="t"/>
            </v:shape>
            <v:shape id="_x0000_s1062" style="position:absolute;left:4286;top:415;width:30;height:0" coordorigin="4286,415" coordsize="30,0" path="m4286,415r30,e" filled="f" strokeweight=".086mm">
              <v:path arrowok="t"/>
            </v:shape>
            <v:shape id="_x0000_s1061" style="position:absolute;left:4346;top:415;width:30;height:0" coordorigin="4346,415" coordsize="30,0" path="m4346,415r30,e" filled="f" strokeweight=".086mm">
              <v:path arrowok="t"/>
            </v:shape>
            <v:shape id="_x0000_s1060" style="position:absolute;left:4406;top:415;width:30;height:0" coordorigin="4406,415" coordsize="30,0" path="m4406,415r30,e" filled="f" strokeweight=".086mm">
              <v:path arrowok="t"/>
            </v:shape>
            <v:shape id="_x0000_s1059" style="position:absolute;left:4466;top:415;width:30;height:0" coordorigin="4466,415" coordsize="30,0" path="m4466,415r30,e" filled="f" strokeweight=".086mm">
              <v:path arrowok="t"/>
            </v:shape>
            <v:shape id="_x0000_s1058" style="position:absolute;left:4526;top:415;width:30;height:0" coordorigin="4526,415" coordsize="30,0" path="m4526,415r30,e" filled="f" strokeweight=".086mm">
              <v:path arrowok="t"/>
            </v:shape>
            <v:shape id="_x0000_s1057" style="position:absolute;left:4586;top:415;width:30;height:0" coordorigin="4586,415" coordsize="30,0" path="m4586,415r30,e" filled="f" strokeweight=".086mm">
              <v:path arrowok="t"/>
            </v:shape>
            <v:shape id="_x0000_s1056" style="position:absolute;left:4646;top:415;width:30;height:0" coordorigin="4646,415" coordsize="30,0" path="m4646,415r30,e" filled="f" strokeweight=".086mm">
              <v:path arrowok="t"/>
            </v:shape>
            <v:shape id="_x0000_s1055" style="position:absolute;left:4706;top:415;width:30;height:0" coordorigin="4706,415" coordsize="30,0" path="m4706,415r30,e" filled="f" strokeweight=".086mm">
              <v:path arrowok="t"/>
            </v:shape>
            <v:shape id="_x0000_s1054" style="position:absolute;left:4766;top:415;width:30;height:0" coordorigin="4766,415" coordsize="30,0" path="m4766,415r30,e" filled="f" strokeweight=".086mm">
              <v:path arrowok="t"/>
            </v:shape>
            <v:shape id="_x0000_s1053" style="position:absolute;left:4826;top:415;width:30;height:0" coordorigin="4826,415" coordsize="30,0" path="m4826,415r30,e" filled="f" strokeweight=".086mm">
              <v:path arrowok="t"/>
            </v:shape>
            <v:shape id="_x0000_s1052" style="position:absolute;left:4886;top:415;width:30;height:0" coordorigin="4886,415" coordsize="30,0" path="m4886,415r30,e" filled="f" strokeweight=".086mm">
              <v:path arrowok="t"/>
            </v:shape>
            <v:shape id="_x0000_s1051" style="position:absolute;left:4946;top:415;width:30;height:0" coordorigin="4946,415" coordsize="30,0" path="m4946,415r30,e" filled="f" strokeweight=".086mm">
              <v:path arrowok="t"/>
            </v:shape>
            <v:shape id="_x0000_s1050" style="position:absolute;left:5006;top:415;width:30;height:0" coordorigin="5006,415" coordsize="30,0" path="m5006,415r30,e" filled="f" strokeweight=".086mm">
              <v:path arrowok="t"/>
            </v:shape>
            <v:shape id="_x0000_s1049" style="position:absolute;left:5066;top:415;width:30;height:0" coordorigin="5066,415" coordsize="30,0" path="m5066,415r30,e" filled="f" strokeweight=".086mm">
              <v:path arrowok="t"/>
            </v:shape>
            <v:shape id="_x0000_s1048" style="position:absolute;left:5126;top:415;width:30;height:0" coordorigin="5126,415" coordsize="30,0" path="m5126,415r30,e" filled="f" strokeweight=".086mm">
              <v:path arrowok="t"/>
            </v:shape>
            <v:shape id="_x0000_s1047" style="position:absolute;left:5186;top:415;width:30;height:0" coordorigin="5186,415" coordsize="30,0" path="m5186,415r30,e" filled="f" strokeweight=".086mm">
              <v:path arrowok="t"/>
            </v:shape>
            <v:shape id="_x0000_s1046" style="position:absolute;left:5246;top:415;width:30;height:0" coordorigin="5246,415" coordsize="30,0" path="m5246,415r30,e" filled="f" strokeweight=".086mm">
              <v:path arrowok="t"/>
            </v:shape>
            <v:shape id="_x0000_s1045" style="position:absolute;left:5307;top:415;width:30;height:0" coordorigin="5307,415" coordsize="30,0" path="m5307,415r30,e" filled="f" strokeweight=".086mm">
              <v:path arrowok="t"/>
            </v:shape>
            <v:shape id="_x0000_s1044" style="position:absolute;left:5367;top:415;width:30;height:0" coordorigin="5367,415" coordsize="30,0" path="m5367,415r30,e" filled="f" strokeweight=".086mm">
              <v:path arrowok="t"/>
            </v:shape>
            <v:shape id="_x0000_s1043" style="position:absolute;left:5427;top:415;width:30;height:0" coordorigin="5427,415" coordsize="30,0" path="m5427,415r30,e" filled="f" strokeweight=".086mm">
              <v:path arrowok="t"/>
            </v:shape>
            <v:shape id="_x0000_s1042" style="position:absolute;left:5487;top:415;width:30;height:0" coordorigin="5487,415" coordsize="30,0" path="m5487,415r30,e" filled="f" strokeweight=".086mm">
              <v:path arrowok="t"/>
            </v:shape>
            <v:shape id="_x0000_s1041" style="position:absolute;left:5547;top:415;width:30;height:0" coordorigin="5547,415" coordsize="30,0" path="m5547,415r30,e" filled="f" strokeweight=".086mm">
              <v:path arrowok="t"/>
            </v:shape>
            <v:shape id="_x0000_s1040" style="position:absolute;left:5607;top:415;width:30;height:0" coordorigin="5607,415" coordsize="30,0" path="m5607,415r30,e" filled="f" strokeweight=".086mm">
              <v:path arrowok="t"/>
            </v:shape>
            <w10:wrap anchorx="page"/>
          </v:group>
        </w:pict>
      </w:r>
      <w:r>
        <w:t>RHB0021/2123</w:t>
      </w:r>
    </w:p>
    <w:p w:rsidR="00FA0DFA" w:rsidRDefault="00FA0DFA">
      <w:pPr>
        <w:spacing w:before="5" w:line="160" w:lineRule="exact"/>
        <w:rPr>
          <w:sz w:val="17"/>
          <w:szCs w:val="17"/>
        </w:rPr>
      </w:pPr>
    </w:p>
    <w:p w:rsidR="00FA0DFA" w:rsidRDefault="00FA0DFA">
      <w:pPr>
        <w:spacing w:line="200" w:lineRule="exact"/>
      </w:pPr>
    </w:p>
    <w:p w:rsidR="00FA0DFA" w:rsidRDefault="00CF684F" w:rsidP="00CF684F">
      <w:pPr>
        <w:spacing w:before="31"/>
        <w:rPr>
          <w:sz w:val="22"/>
          <w:szCs w:val="22"/>
        </w:rPr>
      </w:pPr>
      <w:r w:rsidRPr="00CF684F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DB5E9C" wp14:editId="66C978C9">
                <wp:simplePos x="0" y="0"/>
                <wp:positionH relativeFrom="column">
                  <wp:posOffset>236639</wp:posOffset>
                </wp:positionH>
                <wp:positionV relativeFrom="paragraph">
                  <wp:posOffset>142240</wp:posOffset>
                </wp:positionV>
                <wp:extent cx="2360930" cy="46206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2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84F" w:rsidRDefault="00CF684F">
                            <w:r>
                              <w:t>DAMANSARA, KUALA LUMPUR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5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5pt;margin-top:11.2pt;width:185.9pt;height:36.4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" filled="f" stroked="f">
                <v:textbox>
                  <w:txbxContent>
                    <w:p w:rsidR="00CF684F" w:rsidRDefault="00CF684F">
                      <w:r>
                        <w:t>DAMANSARA, KUALA LUMPUR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8" type="#_x0000_t202" style="position:absolute;margin-left:70.35pt;margin-top:.65pt;width:185.9pt;height:11.75pt;z-index:-251662336;mso-position-horizontal-relative:page;mso-position-vertical-relative:text" filled="f" stroked="f">
            <v:textbox inset="0,0,0,0">
              <w:txbxContent>
                <w:p w:rsidR="00FA0DFA" w:rsidRDefault="00CF684F">
                  <w:pPr>
                    <w:spacing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</w:rPr>
                    <w:t>a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2"/>
                      <w:sz w:val="21"/>
                      <w:szCs w:val="21"/>
                    </w:rPr>
                    <w:t>Se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pacing w:val="-1"/>
                      <w:sz w:val="21"/>
                      <w:szCs w:val="21"/>
                    </w:rPr>
                    <w:t>s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sz w:val="21"/>
                      <w:szCs w:val="21"/>
                    </w:rPr>
                    <w:t>a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margin-left:70.35pt;margin-top:12.6pt;width:387pt;height:38.65pt;z-index:-251661312;mso-position-horizontal-relative:page;mso-position-vertical-relative:text" filled="f" stroked="f">
            <v:textbox inset="0,0,0,0">
              <w:txbxContent>
                <w:p w:rsidR="00FA0DFA" w:rsidRDefault="00CF684F">
                  <w:pPr>
                    <w:spacing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B</w:t>
                  </w:r>
                  <w:r>
                    <w:rPr>
                      <w:spacing w:val="-2"/>
                      <w:sz w:val="21"/>
                      <w:szCs w:val="21"/>
                    </w:rPr>
                    <w:t>ah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g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en</w:t>
                  </w:r>
                  <w:r>
                    <w:rPr>
                      <w:spacing w:val="2"/>
                      <w:sz w:val="21"/>
                      <w:szCs w:val="21"/>
                    </w:rPr>
                    <w:t>g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sz w:val="21"/>
                      <w:szCs w:val="21"/>
                    </w:rPr>
                    <w:t>da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1"/>
                      <w:szCs w:val="21"/>
                    </w:rPr>
                    <w:t>S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li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,</w:t>
                  </w:r>
                  <w:proofErr w:type="gramEnd"/>
                </w:p>
                <w:p w:rsidR="00FA0DFA" w:rsidRDefault="00CF684F">
                  <w:pPr>
                    <w:ind w:left="7" w:right="3734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1"/>
                      <w:sz w:val="21"/>
                      <w:szCs w:val="21"/>
                    </w:rPr>
                    <w:t>m</w:t>
                  </w:r>
                  <w:r>
                    <w:rPr>
                      <w:spacing w:val="-2"/>
                      <w:sz w:val="21"/>
                      <w:szCs w:val="21"/>
                    </w:rPr>
                    <w:t>en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sz w:val="21"/>
                      <w:szCs w:val="21"/>
                    </w:rPr>
                    <w:t>da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n</w:t>
                  </w:r>
                  <w:r>
                    <w:rPr>
                      <w:spacing w:val="2"/>
                      <w:sz w:val="21"/>
                      <w:szCs w:val="21"/>
                    </w:rPr>
                    <w:t>du</w:t>
                  </w:r>
                  <w:r>
                    <w:rPr>
                      <w:spacing w:val="-1"/>
                      <w:sz w:val="21"/>
                      <w:szCs w:val="21"/>
                    </w:rPr>
                    <w:t>str</w:t>
                  </w:r>
                  <w:r>
                    <w:rPr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pacing w:val="4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s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1"/>
                      <w:szCs w:val="21"/>
                    </w:rPr>
                    <w:t>Ta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z w:val="21"/>
                      <w:szCs w:val="21"/>
                    </w:rPr>
                    <w:t>, M</w:t>
                  </w:r>
                  <w:r>
                    <w:rPr>
                      <w:spacing w:val="-1"/>
                      <w:sz w:val="21"/>
                      <w:szCs w:val="21"/>
                    </w:rPr>
                    <w:t>al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y</w:t>
                  </w:r>
                  <w:r>
                    <w:rPr>
                      <w:spacing w:val="-1"/>
                      <w:sz w:val="21"/>
                      <w:szCs w:val="21"/>
                    </w:rPr>
                    <w:t>s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r>
                    <w:rPr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2"/>
          <w:sz w:val="22"/>
          <w:szCs w:val="22"/>
        </w:rPr>
        <w:t xml:space="preserve">         BANK NEGARA</w:t>
      </w:r>
      <w:r>
        <w:rPr>
          <w:sz w:val="22"/>
          <w:szCs w:val="22"/>
        </w:rPr>
        <w:t>,</w:t>
      </w:r>
    </w:p>
    <w:p w:rsidR="00FA0DFA" w:rsidRDefault="00CF684F" w:rsidP="00CF684F">
      <w:pPr>
        <w:spacing w:line="220" w:lineRule="exact"/>
        <w:rPr>
          <w:sz w:val="22"/>
          <w:szCs w:val="22"/>
        </w:rPr>
      </w:pPr>
      <w:r>
        <w:pict>
          <v:group id="_x0000_s1034" style="position:absolute;margin-left:69.85pt;margin-top:-14.05pt;width:388pt;height:51.65pt;z-index:-251657216;mso-position-horizontal-relative:page" coordorigin="1397,-281" coordsize="7760,1033">
            <v:shape id="_x0000_s1036" style="position:absolute;left:1407;top:-271;width:3718;height:235" coordorigin="1407,-271" coordsize="3718,235" path="m1407,-36r3717,l5124,-271r-3717,l1407,-36xe" stroked="f">
              <v:path arrowok="t"/>
            </v:shape>
            <v:shape id="_x0000_s1035" style="position:absolute;left:1407;top:-32;width:7740;height:773" coordorigin="1407,-32" coordsize="7740,773" path="m1407,742r7739,l9146,-32r-7739,l1407,742xe" stroked="f">
              <v:path arrowok="t"/>
            </v:shape>
            <w10:wrap anchorx="page"/>
          </v:group>
        </w:pict>
      </w:r>
    </w:p>
    <w:p w:rsidR="00FA0DFA" w:rsidRDefault="00FA0DFA">
      <w:pPr>
        <w:spacing w:before="4" w:line="180" w:lineRule="exact"/>
        <w:rPr>
          <w:sz w:val="19"/>
          <w:szCs w:val="19"/>
        </w:rPr>
      </w:pPr>
    </w:p>
    <w:p w:rsidR="00FA0DFA" w:rsidRDefault="00FA0DFA">
      <w:pPr>
        <w:spacing w:line="200" w:lineRule="exact"/>
      </w:pPr>
    </w:p>
    <w:p w:rsidR="00FA0DFA" w:rsidRDefault="00CF684F">
      <w:pPr>
        <w:spacing w:before="34" w:line="220" w:lineRule="exact"/>
        <w:ind w:left="513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 xml:space="preserve"> </w:t>
      </w:r>
      <w:proofErr w:type="spellStart"/>
      <w:proofErr w:type="gramStart"/>
      <w:r>
        <w:rPr>
          <w:spacing w:val="1"/>
          <w:position w:val="-1"/>
          <w:sz w:val="21"/>
          <w:szCs w:val="21"/>
        </w:rPr>
        <w:t>m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l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i</w:t>
      </w:r>
      <w:proofErr w:type="spellEnd"/>
      <w:proofErr w:type="gramEnd"/>
    </w:p>
    <w:p w:rsidR="00FA0DFA" w:rsidRDefault="00FA0DFA">
      <w:pPr>
        <w:spacing w:before="2" w:line="260" w:lineRule="exact"/>
        <w:rPr>
          <w:sz w:val="26"/>
          <w:szCs w:val="26"/>
        </w:rPr>
      </w:pPr>
    </w:p>
    <w:p w:rsidR="00FA0DFA" w:rsidRDefault="00CF684F" w:rsidP="00CF684F">
      <w:pPr>
        <w:spacing w:before="31"/>
        <w:rPr>
          <w:sz w:val="22"/>
          <w:szCs w:val="22"/>
        </w:rPr>
      </w:pPr>
      <w:r w:rsidRPr="00CF684F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81CD202" wp14:editId="44B1646D">
                <wp:simplePos x="0" y="0"/>
                <wp:positionH relativeFrom="column">
                  <wp:posOffset>252311</wp:posOffset>
                </wp:positionH>
                <wp:positionV relativeFrom="paragraph">
                  <wp:posOffset>154305</wp:posOffset>
                </wp:positionV>
                <wp:extent cx="2217420" cy="5543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84F" w:rsidRPr="00CF684F" w:rsidRDefault="00CF684F">
                            <w:pPr>
                              <w:rPr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DAMANSARA, KUALA LUMPUR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D202" id="_x0000_s1027" type="#_x0000_t202" style="position:absolute;margin-left:19.85pt;margin-top:12.15pt;width:174.6pt;height:43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" filled="f" stroked="f">
                <v:textbox>
                  <w:txbxContent>
                    <w:p w:rsidR="00CF684F" w:rsidRPr="00CF684F" w:rsidRDefault="00CF684F">
                      <w:pPr>
                        <w:rPr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sz w:val="18"/>
                          <w:szCs w:val="18"/>
                          <w:lang w:val="en-MY"/>
                        </w:rPr>
                        <w:t>DAMANSARA, KUALA LUMPUR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3" type="#_x0000_t202" style="position:absolute;margin-left:69.55pt;margin-top:13.35pt;width:336.75pt;height:43.9pt;z-index:-251659264;mso-position-horizontal-relative:page;mso-position-vertical-relative:text" filled="f" stroked="f">
            <v:textbox inset="0,0,0,0">
              <w:txbxContent>
                <w:p w:rsidR="00FA0DFA" w:rsidRDefault="00FA0DFA">
                  <w:pPr>
                    <w:spacing w:before="3" w:line="200" w:lineRule="exact"/>
                  </w:pPr>
                </w:p>
                <w:p w:rsidR="00FA0DFA" w:rsidRDefault="00CF684F">
                  <w:pPr>
                    <w:ind w:left="22" w:right="4348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N</w:t>
                  </w:r>
                  <w:r>
                    <w:rPr>
                      <w:spacing w:val="-2"/>
                      <w:sz w:val="21"/>
                      <w:szCs w:val="21"/>
                    </w:rPr>
                    <w:t>ege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2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</w:rPr>
                    <w:t>l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4"/>
                      <w:sz w:val="21"/>
                      <w:szCs w:val="21"/>
                    </w:rPr>
                    <w:t>m</w:t>
                  </w:r>
                  <w:r>
                    <w:rPr>
                      <w:spacing w:val="-2"/>
                      <w:sz w:val="21"/>
                      <w:szCs w:val="21"/>
                    </w:rPr>
                    <w:t>an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l</w:t>
                  </w:r>
                  <w:r>
                    <w:rPr>
                      <w:spacing w:val="2"/>
                      <w:sz w:val="21"/>
                      <w:szCs w:val="21"/>
                    </w:rPr>
                    <w:t>o</w:t>
                  </w:r>
                  <w:r>
                    <w:rPr>
                      <w:sz w:val="21"/>
                      <w:szCs w:val="21"/>
                    </w:rPr>
                    <w:t>r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t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 xml:space="preserve">          BANK NEGARA</w:t>
      </w:r>
    </w:p>
    <w:p w:rsidR="00FA0DFA" w:rsidRDefault="00CF684F" w:rsidP="00CF684F">
      <w:pPr>
        <w:spacing w:before="1" w:line="245" w:lineRule="auto"/>
        <w:ind w:left="512" w:right="5482"/>
        <w:rPr>
          <w:spacing w:val="4"/>
          <w:sz w:val="22"/>
          <w:szCs w:val="22"/>
        </w:rPr>
      </w:pPr>
      <w:r>
        <w:pict>
          <v:shape id="_x0000_s1032" type="#_x0000_t202" style="position:absolute;left:0;text-align:left;margin-left:70.35pt;margin-top:-13.75pt;width:201.65pt;height:22.85pt;z-index:-251660288;mso-position-horizontal-relative:page" filled="f" stroked="f">
            <v:textbox inset="0,0,0,0">
              <w:txbxContent>
                <w:p w:rsidR="00FA0DFA" w:rsidRDefault="00CF684F">
                  <w:pPr>
                    <w:spacing w:line="20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eng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h</w:t>
                  </w:r>
                  <w:proofErr w:type="spellEnd"/>
                  <w:r>
                    <w:rPr>
                      <w:sz w:val="21"/>
                      <w:szCs w:val="21"/>
                    </w:rPr>
                    <w:t>,</w:t>
                  </w:r>
                </w:p>
                <w:p w:rsidR="00FA0DFA" w:rsidRDefault="00CF684F">
                  <w:pPr>
                    <w:spacing w:before="4"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J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b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position w:val="-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e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ga</w:t>
                  </w:r>
                  <w:r>
                    <w:rPr>
                      <w:spacing w:val="3"/>
                      <w:position w:val="-1"/>
                      <w:sz w:val="21"/>
                      <w:szCs w:val="21"/>
                    </w:rPr>
                    <w:t>i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position w:val="-1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li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an</w:t>
                  </w:r>
                  <w:proofErr w:type="spellEnd"/>
                  <w:r>
                    <w:rPr>
                      <w:position w:val="-1"/>
                      <w:sz w:val="21"/>
                      <w:szCs w:val="21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>
          <v:group id="_x0000_s1029" style="position:absolute;left:0;text-align:left;margin-left:69.05pt;margin-top:-14.05pt;width:337.75pt;height:57.6pt;z-index:-251656192;mso-position-horizontal-relative:page" coordorigin="1381,-281" coordsize="6755,1152">
            <v:shape id="_x0000_s1031" style="position:absolute;left:1407;top:-271;width:4033;height:254" coordorigin="1407,-271" coordsize="4033,254" path="m1407,-17r4033,l5440,-271r-4033,l1407,-17xe" stroked="f">
              <v:path arrowok="t"/>
            </v:shape>
            <v:shape id="_x0000_s1030" style="position:absolute;left:1391;top:-17;width:6735;height:878" coordorigin="1391,-17" coordsize="6735,878" path="m1391,861r6735,l8126,-17r-6735,l1391,861xe" stroked="f">
              <v:path arrowok="t"/>
            </v:shape>
            <w10:wrap anchorx="page"/>
          </v:group>
        </w:pict>
      </w:r>
    </w:p>
    <w:p w:rsidR="00CF684F" w:rsidRDefault="00CF684F" w:rsidP="00CF684F">
      <w:pPr>
        <w:spacing w:before="1" w:line="245" w:lineRule="auto"/>
        <w:ind w:left="512" w:right="5482"/>
        <w:rPr>
          <w:spacing w:val="4"/>
          <w:sz w:val="22"/>
          <w:szCs w:val="22"/>
        </w:rPr>
      </w:pPr>
    </w:p>
    <w:p w:rsidR="00CF684F" w:rsidRDefault="00CF684F" w:rsidP="00CF684F">
      <w:pPr>
        <w:spacing w:before="1" w:line="245" w:lineRule="auto"/>
        <w:ind w:left="512" w:right="5482"/>
        <w:rPr>
          <w:sz w:val="22"/>
          <w:szCs w:val="22"/>
        </w:rPr>
      </w:pPr>
    </w:p>
    <w:p w:rsidR="00FA0DFA" w:rsidRDefault="00FA0DFA">
      <w:pPr>
        <w:spacing w:before="4" w:line="140" w:lineRule="exact"/>
        <w:rPr>
          <w:sz w:val="14"/>
          <w:szCs w:val="14"/>
        </w:rPr>
      </w:pPr>
    </w:p>
    <w:p w:rsidR="00FA0DFA" w:rsidRDefault="00CF684F">
      <w:pPr>
        <w:ind w:left="513"/>
        <w:rPr>
          <w:sz w:val="21"/>
          <w:szCs w:val="21"/>
        </w:rPr>
      </w:pP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an</w:t>
      </w:r>
      <w:r>
        <w:rPr>
          <w:sz w:val="21"/>
          <w:szCs w:val="21"/>
        </w:rPr>
        <w:t>,</w:t>
      </w:r>
    </w:p>
    <w:p w:rsidR="00FA0DFA" w:rsidRDefault="00FA0DFA">
      <w:pPr>
        <w:spacing w:before="4" w:line="220" w:lineRule="exact"/>
        <w:rPr>
          <w:sz w:val="22"/>
          <w:szCs w:val="22"/>
        </w:rPr>
      </w:pPr>
    </w:p>
    <w:p w:rsidR="00FA0DFA" w:rsidRDefault="00CF684F">
      <w:pPr>
        <w:spacing w:line="240" w:lineRule="exact"/>
        <w:ind w:left="513"/>
        <w:rPr>
          <w:rFonts w:ascii="Arial" w:eastAsia="Arial" w:hAnsi="Arial" w:cs="Arial"/>
        </w:rPr>
        <w:sectPr w:rsidR="00FA0DFA">
          <w:type w:val="continuous"/>
          <w:pgSz w:w="11920" w:h="16860"/>
          <w:pgMar w:top="1580" w:right="1060" w:bottom="280" w:left="900" w:header="720" w:footer="720" w:gutter="0"/>
          <w:cols w:space="720"/>
        </w:sectPr>
      </w:pPr>
      <w:r>
        <w:pict>
          <v:group id="_x0000_s1026" style="position:absolute;left:0;text-align:left;margin-left:69.85pt;margin-top:11.95pt;width:468.2pt;height:14.1pt;z-index:-251658240;mso-position-horizontal-relative:page" coordorigin="1397,239" coordsize="9364,282">
            <v:shape id="_x0000_s1028" style="position:absolute;left:1412;top:506;width:9335;height:0" coordorigin="1412,506" coordsize="9335,0" path="m1412,506r9335,e" filled="f" strokeweight=".50814mm">
              <v:path arrowok="t"/>
            </v:shape>
            <v:shape id="_x0000_s1027" style="position:absolute;left:2667;top:249;width:3763;height:250" coordorigin="2667,249" coordsize="3763,250" path="m2667,499r3763,l6430,249r-3763,l2667,499xe" stroked="f">
              <v:path arrowok="t"/>
            </v:shape>
            <w10:wrap anchorx="page"/>
          </v:group>
        </w:pict>
      </w:r>
      <w:proofErr w:type="spellStart"/>
      <w:r>
        <w:rPr>
          <w:b/>
          <w:spacing w:val="5"/>
          <w:position w:val="-1"/>
          <w:sz w:val="21"/>
          <w:szCs w:val="21"/>
        </w:rPr>
        <w:t>P</w:t>
      </w:r>
      <w:r>
        <w:rPr>
          <w:b/>
          <w:spacing w:val="-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1"/>
          <w:position w:val="-1"/>
          <w:sz w:val="21"/>
          <w:szCs w:val="21"/>
        </w:rPr>
        <w:t>u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n</w:t>
      </w:r>
      <w:r>
        <w:rPr>
          <w:b/>
          <w:spacing w:val="2"/>
          <w:position w:val="-1"/>
          <w:sz w:val="21"/>
          <w:szCs w:val="21"/>
        </w:rPr>
        <w:t>g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3"/>
          <w:position w:val="-1"/>
          <w:sz w:val="21"/>
          <w:szCs w:val="21"/>
        </w:rPr>
        <w:t xml:space="preserve"> </w:t>
      </w:r>
      <w:r>
        <w:rPr>
          <w:b/>
          <w:position w:val="-1"/>
          <w:sz w:val="21"/>
          <w:szCs w:val="21"/>
        </w:rPr>
        <w:t>W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position w:val="-1"/>
          <w:sz w:val="21"/>
          <w:szCs w:val="21"/>
        </w:rPr>
        <w:t>g</w:t>
      </w:r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-2"/>
          <w:position w:val="-1"/>
          <w:sz w:val="21"/>
          <w:szCs w:val="21"/>
        </w:rPr>
        <w:t>J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m</w:t>
      </w:r>
      <w:r>
        <w:rPr>
          <w:b/>
          <w:spacing w:val="-1"/>
          <w:position w:val="-1"/>
          <w:sz w:val="21"/>
          <w:szCs w:val="21"/>
        </w:rPr>
        <w:t>i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5"/>
          <w:position w:val="-1"/>
          <w:sz w:val="21"/>
          <w:szCs w:val="21"/>
        </w:rPr>
        <w:t>P</w:t>
      </w:r>
      <w:r>
        <w:rPr>
          <w:b/>
          <w:spacing w:val="-2"/>
          <w:position w:val="-1"/>
          <w:sz w:val="21"/>
          <w:szCs w:val="21"/>
        </w:rPr>
        <w:t>er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k</w:t>
      </w:r>
      <w:r>
        <w:rPr>
          <w:b/>
          <w:spacing w:val="-1"/>
          <w:position w:val="-1"/>
          <w:sz w:val="21"/>
          <w:szCs w:val="21"/>
        </w:rPr>
        <w:t>s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5"/>
          <w:position w:val="-1"/>
          <w:sz w:val="21"/>
          <w:szCs w:val="21"/>
        </w:rPr>
        <w:t>B</w:t>
      </w:r>
      <w:r>
        <w:rPr>
          <w:b/>
          <w:spacing w:val="-2"/>
          <w:position w:val="-1"/>
          <w:sz w:val="21"/>
          <w:szCs w:val="21"/>
        </w:rPr>
        <w:t>er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il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i</w:t>
      </w:r>
      <w:proofErr w:type="spellEnd"/>
      <w:r>
        <w:rPr>
          <w:b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R</w:t>
      </w:r>
      <w:r>
        <w:rPr>
          <w:b/>
          <w:position w:val="-1"/>
          <w:sz w:val="21"/>
          <w:szCs w:val="21"/>
        </w:rPr>
        <w:t>M</w:t>
      </w:r>
      <w:r>
        <w:rPr>
          <w:b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2"/>
        </w:rPr>
        <w:t>37999</w:t>
      </w:r>
    </w:p>
    <w:p w:rsidR="00FA0DFA" w:rsidRDefault="00CF684F">
      <w:pPr>
        <w:spacing w:line="240" w:lineRule="exact"/>
        <w:ind w:left="513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b/>
          <w:spacing w:val="1"/>
          <w:position w:val="-1"/>
          <w:sz w:val="21"/>
          <w:szCs w:val="21"/>
        </w:rPr>
        <w:lastRenderedPageBreak/>
        <w:t>K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k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position w:val="-1"/>
          <w:sz w:val="21"/>
          <w:szCs w:val="21"/>
        </w:rPr>
        <w:t>r</w:t>
      </w:r>
      <w:proofErr w:type="spellEnd"/>
      <w:r>
        <w:rPr>
          <w:b/>
          <w:spacing w:val="1"/>
          <w:position w:val="-1"/>
          <w:sz w:val="21"/>
          <w:szCs w:val="21"/>
        </w:rPr>
        <w:t xml:space="preserve"> </w:t>
      </w:r>
      <w:r>
        <w:rPr>
          <w:b/>
          <w:position w:val="-1"/>
          <w:sz w:val="21"/>
          <w:szCs w:val="21"/>
        </w:rPr>
        <w:t>–</w:t>
      </w:r>
      <w:r>
        <w:rPr>
          <w:b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RCS  SYSTEM COMPUTER</w:t>
      </w:r>
    </w:p>
    <w:p w:rsidR="00FA0DFA" w:rsidRDefault="00CF684F">
      <w:pPr>
        <w:spacing w:before="4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b/>
          <w:spacing w:val="1"/>
          <w:position w:val="-1"/>
          <w:sz w:val="21"/>
          <w:szCs w:val="21"/>
        </w:rPr>
        <w:lastRenderedPageBreak/>
        <w:t>K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k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.</w:t>
      </w:r>
      <w:r>
        <w:rPr>
          <w:b/>
          <w:position w:val="-1"/>
          <w:sz w:val="21"/>
          <w:szCs w:val="21"/>
        </w:rPr>
        <w:t>:</w:t>
      </w:r>
    </w:p>
    <w:p w:rsidR="00FA0DFA" w:rsidRDefault="00CF684F">
      <w:pPr>
        <w:spacing w:before="6"/>
        <w:rPr>
          <w:rFonts w:ascii="Arial" w:eastAsia="Arial" w:hAnsi="Arial" w:cs="Arial"/>
          <w:sz w:val="18"/>
          <w:szCs w:val="18"/>
        </w:rPr>
        <w:sectPr w:rsidR="00FA0DFA">
          <w:type w:val="continuous"/>
          <w:pgSz w:w="11920" w:h="16860"/>
          <w:pgMar w:top="1580" w:right="1060" w:bottom="280" w:left="900" w:header="720" w:footer="720" w:gutter="0"/>
          <w:cols w:num="3" w:space="720" w:equalWidth="0">
            <w:col w:w="3782" w:space="1894"/>
            <w:col w:w="1210" w:space="108"/>
            <w:col w:w="2966"/>
          </w:cols>
        </w:sectPr>
      </w:pPr>
      <w:r>
        <w:br w:type="column"/>
      </w:r>
      <w:r>
        <w:rPr>
          <w:rFonts w:ascii="Arial" w:eastAsia="Arial" w:hAnsi="Arial" w:cs="Arial"/>
          <w:spacing w:val="1"/>
          <w:sz w:val="18"/>
          <w:szCs w:val="18"/>
        </w:rPr>
        <w:lastRenderedPageBreak/>
        <w:t>RHB0021/2123</w:t>
      </w:r>
    </w:p>
    <w:p w:rsidR="00FA0DFA" w:rsidRDefault="00FA0DFA">
      <w:pPr>
        <w:spacing w:before="12" w:line="200" w:lineRule="exact"/>
      </w:pPr>
    </w:p>
    <w:p w:rsidR="00FA0DFA" w:rsidRDefault="00CF684F">
      <w:pPr>
        <w:spacing w:before="34"/>
        <w:ind w:left="513"/>
        <w:rPr>
          <w:sz w:val="21"/>
          <w:szCs w:val="21"/>
        </w:rPr>
      </w:pPr>
      <w:proofErr w:type="spellStart"/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en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h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ay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j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3" w:line="140" w:lineRule="exact"/>
        <w:rPr>
          <w:sz w:val="14"/>
          <w:szCs w:val="14"/>
        </w:rPr>
      </w:pPr>
    </w:p>
    <w:p w:rsidR="00FA0DFA" w:rsidRDefault="00CF684F">
      <w:pPr>
        <w:ind w:left="102"/>
        <w:rPr>
          <w:sz w:val="21"/>
          <w:szCs w:val="21"/>
        </w:rPr>
      </w:pPr>
      <w:r>
        <w:rPr>
          <w:position w:val="8"/>
          <w:sz w:val="23"/>
          <w:szCs w:val="23"/>
        </w:rPr>
        <w:t xml:space="preserve">…  </w:t>
      </w:r>
      <w:r>
        <w:rPr>
          <w:spacing w:val="8"/>
          <w:position w:val="8"/>
          <w:sz w:val="23"/>
          <w:szCs w:val="23"/>
        </w:rPr>
        <w:t xml:space="preserve"> </w:t>
      </w:r>
      <w:r>
        <w:rPr>
          <w:spacing w:val="2"/>
          <w:sz w:val="21"/>
          <w:szCs w:val="21"/>
        </w:rPr>
        <w:t>2</w:t>
      </w:r>
      <w:r>
        <w:rPr>
          <w:sz w:val="21"/>
          <w:szCs w:val="21"/>
        </w:rPr>
        <w:t>.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rs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is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do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um</w:t>
      </w:r>
      <w:r>
        <w:rPr>
          <w:spacing w:val="2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dok</w:t>
      </w:r>
      <w:r>
        <w:rPr>
          <w:spacing w:val="-2"/>
          <w:sz w:val="21"/>
          <w:szCs w:val="21"/>
        </w:rPr>
        <w:t>u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e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ag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j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y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</w:p>
    <w:p w:rsidR="00FA0DFA" w:rsidRDefault="00CF684F">
      <w:pPr>
        <w:ind w:left="513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proofErr w:type="spellEnd"/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ny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i </w:t>
      </w:r>
      <w:proofErr w:type="spellStart"/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6" w:line="240" w:lineRule="exact"/>
        <w:rPr>
          <w:sz w:val="24"/>
          <w:szCs w:val="24"/>
        </w:rPr>
      </w:pPr>
    </w:p>
    <w:p w:rsidR="00FA0DFA" w:rsidRDefault="00CF684F">
      <w:pPr>
        <w:ind w:left="860" w:right="2880"/>
        <w:rPr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.         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. </w:t>
      </w:r>
      <w:r>
        <w:rPr>
          <w:spacing w:val="-1"/>
          <w:sz w:val="21"/>
          <w:szCs w:val="21"/>
        </w:rPr>
        <w:t>ii</w:t>
      </w:r>
      <w:r>
        <w:rPr>
          <w:sz w:val="21"/>
          <w:szCs w:val="21"/>
        </w:rPr>
        <w:t>.</w:t>
      </w:r>
      <w:r>
        <w:rPr>
          <w:sz w:val="21"/>
          <w:szCs w:val="21"/>
        </w:rPr>
        <w:t xml:space="preserve">        </w:t>
      </w:r>
      <w:r>
        <w:rPr>
          <w:spacing w:val="5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c</w:t>
      </w:r>
      <w:r>
        <w:rPr>
          <w:spacing w:val="-2"/>
          <w:sz w:val="21"/>
          <w:szCs w:val="21"/>
        </w:rPr>
        <w:t>ac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an</w:t>
      </w:r>
      <w:proofErr w:type="spellEnd"/>
      <w:r>
        <w:rPr>
          <w:sz w:val="21"/>
          <w:szCs w:val="21"/>
        </w:rPr>
        <w:t>.</w:t>
      </w:r>
    </w:p>
    <w:p w:rsidR="00FA0DFA" w:rsidRDefault="00CF684F">
      <w:pPr>
        <w:ind w:left="860"/>
        <w:rPr>
          <w:sz w:val="21"/>
          <w:szCs w:val="21"/>
        </w:rPr>
      </w:pPr>
      <w:r>
        <w:rPr>
          <w:spacing w:val="-1"/>
          <w:sz w:val="21"/>
          <w:szCs w:val="21"/>
        </w:rPr>
        <w:t>iii</w:t>
      </w:r>
      <w:r>
        <w:rPr>
          <w:sz w:val="21"/>
          <w:szCs w:val="21"/>
        </w:rPr>
        <w:t xml:space="preserve">.     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proofErr w:type="spellEnd"/>
      <w:r>
        <w:rPr>
          <w:sz w:val="21"/>
          <w:szCs w:val="21"/>
        </w:rPr>
        <w:t>.</w:t>
      </w:r>
    </w:p>
    <w:p w:rsidR="00FA0DFA" w:rsidRDefault="00CF684F">
      <w:pPr>
        <w:spacing w:before="4"/>
        <w:ind w:left="860" w:right="5155"/>
        <w:rPr>
          <w:sz w:val="21"/>
          <w:szCs w:val="21"/>
        </w:rPr>
      </w:pP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 xml:space="preserve">.        </w:t>
      </w:r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proofErr w:type="spellEnd"/>
      <w:r>
        <w:rPr>
          <w:sz w:val="21"/>
          <w:szCs w:val="21"/>
        </w:rPr>
        <w:t xml:space="preserve">. 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 xml:space="preserve">.         </w:t>
      </w:r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en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2" w:line="240" w:lineRule="exact"/>
        <w:rPr>
          <w:sz w:val="24"/>
          <w:szCs w:val="24"/>
        </w:rPr>
      </w:pPr>
    </w:p>
    <w:p w:rsidR="00FA0DFA" w:rsidRDefault="00CF684F">
      <w:pPr>
        <w:ind w:left="513"/>
        <w:rPr>
          <w:sz w:val="21"/>
          <w:szCs w:val="21"/>
        </w:rPr>
      </w:pP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e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ri</w:t>
      </w:r>
      <w:r>
        <w:rPr>
          <w:spacing w:val="4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9" w:line="240" w:lineRule="exact"/>
        <w:rPr>
          <w:sz w:val="24"/>
          <w:szCs w:val="24"/>
        </w:rPr>
      </w:pPr>
    </w:p>
    <w:p w:rsidR="00FA0DFA" w:rsidRDefault="00CF684F">
      <w:pPr>
        <w:ind w:left="513" w:right="5911"/>
        <w:rPr>
          <w:sz w:val="21"/>
          <w:szCs w:val="21"/>
        </w:rPr>
      </w:pPr>
      <w:r>
        <w:rPr>
          <w:b/>
          <w:spacing w:val="-2"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>B</w:t>
      </w:r>
      <w:r>
        <w:rPr>
          <w:b/>
          <w:spacing w:val="1"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1"/>
          <w:sz w:val="21"/>
          <w:szCs w:val="21"/>
        </w:rPr>
        <w:t>KH</w:t>
      </w:r>
      <w:r>
        <w:rPr>
          <w:b/>
          <w:spacing w:val="-5"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D</w:t>
      </w:r>
      <w:r>
        <w:rPr>
          <w:b/>
          <w:sz w:val="21"/>
          <w:szCs w:val="21"/>
        </w:rPr>
        <w:t>M</w:t>
      </w: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U</w:t>
      </w:r>
      <w:r>
        <w:rPr>
          <w:b/>
          <w:spacing w:val="-3"/>
          <w:sz w:val="21"/>
          <w:szCs w:val="21"/>
        </w:rPr>
        <w:t>N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-3"/>
          <w:sz w:val="21"/>
          <w:szCs w:val="21"/>
        </w:rPr>
        <w:t>U</w:t>
      </w:r>
      <w:r>
        <w:rPr>
          <w:b/>
          <w:sz w:val="21"/>
          <w:szCs w:val="21"/>
        </w:rPr>
        <w:t>K</w:t>
      </w:r>
      <w:r>
        <w:rPr>
          <w:b/>
          <w:spacing w:val="2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NE</w:t>
      </w:r>
      <w:r>
        <w:rPr>
          <w:b/>
          <w:spacing w:val="-3"/>
          <w:sz w:val="21"/>
          <w:szCs w:val="21"/>
        </w:rPr>
        <w:t>G</w:t>
      </w:r>
      <w:r>
        <w:rPr>
          <w:b/>
          <w:spacing w:val="1"/>
          <w:sz w:val="21"/>
          <w:szCs w:val="21"/>
        </w:rPr>
        <w:t>ARA</w:t>
      </w:r>
      <w:r>
        <w:rPr>
          <w:b/>
          <w:sz w:val="21"/>
          <w:szCs w:val="21"/>
        </w:rPr>
        <w:t xml:space="preserve">” </w:t>
      </w:r>
      <w:r>
        <w:rPr>
          <w:b/>
          <w:spacing w:val="2"/>
          <w:sz w:val="21"/>
          <w:szCs w:val="21"/>
        </w:rPr>
        <w:t>“</w:t>
      </w:r>
      <w:r>
        <w:rPr>
          <w:b/>
          <w:spacing w:val="1"/>
          <w:sz w:val="21"/>
          <w:szCs w:val="21"/>
        </w:rPr>
        <w:t>PKK299393</w:t>
      </w:r>
      <w:r>
        <w:rPr>
          <w:b/>
          <w:sz w:val="21"/>
          <w:szCs w:val="21"/>
        </w:rPr>
        <w:t>”</w:t>
      </w:r>
    </w:p>
    <w:p w:rsidR="00FA0DFA" w:rsidRDefault="00FA0DFA">
      <w:pPr>
        <w:spacing w:before="2" w:line="240" w:lineRule="exact"/>
        <w:rPr>
          <w:sz w:val="24"/>
          <w:szCs w:val="24"/>
        </w:rPr>
      </w:pPr>
    </w:p>
    <w:p w:rsidR="00FA0DFA" w:rsidRDefault="00CF684F">
      <w:pPr>
        <w:spacing w:line="220" w:lineRule="exact"/>
        <w:ind w:left="513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S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y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-1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y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ri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h</w:t>
      </w:r>
      <w:proofErr w:type="spellEnd"/>
      <w:r>
        <w:rPr>
          <w:position w:val="-1"/>
          <w:sz w:val="21"/>
          <w:szCs w:val="21"/>
        </w:rPr>
        <w:t>,</w:t>
      </w: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before="8" w:line="260" w:lineRule="exact"/>
        <w:rPr>
          <w:sz w:val="26"/>
          <w:szCs w:val="26"/>
        </w:rPr>
      </w:pPr>
    </w:p>
    <w:p w:rsidR="00FA0DFA" w:rsidRDefault="00CF684F">
      <w:pPr>
        <w:spacing w:before="32"/>
        <w:ind w:left="5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Idris Bin Yussof</w:t>
      </w:r>
    </w:p>
    <w:p w:rsidR="00FA0DFA" w:rsidRDefault="00CF684F">
      <w:pPr>
        <w:spacing w:before="13"/>
        <w:ind w:left="526"/>
      </w:pPr>
      <w:r>
        <w:rPr>
          <w:spacing w:val="1"/>
        </w:rPr>
        <w:t>Penolong Jurutera JA29</w:t>
      </w:r>
    </w:p>
    <w:p w:rsidR="00FA0DFA" w:rsidRDefault="00CF684F">
      <w:pPr>
        <w:spacing w:before="20"/>
        <w:ind w:left="513" w:right="6677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li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an</w:t>
      </w:r>
      <w:proofErr w:type="spellEnd"/>
      <w:r>
        <w:rPr>
          <w:sz w:val="21"/>
          <w:szCs w:val="21"/>
        </w:rPr>
        <w:t xml:space="preserve">, </w:t>
      </w:r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ae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ua</w:t>
      </w:r>
      <w:r>
        <w:rPr>
          <w:spacing w:val="3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u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proofErr w:type="spellEnd"/>
      <w:r>
        <w:rPr>
          <w:spacing w:val="3"/>
          <w:sz w:val="21"/>
          <w:szCs w:val="21"/>
        </w:rPr>
        <w:t>/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proofErr w:type="spellEnd"/>
      <w:r>
        <w:rPr>
          <w:spacing w:val="-1"/>
          <w:sz w:val="21"/>
          <w:szCs w:val="21"/>
        </w:rPr>
        <w:t>/</w:t>
      </w:r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ng</w:t>
      </w:r>
      <w:r>
        <w:rPr>
          <w:sz w:val="21"/>
          <w:szCs w:val="21"/>
        </w:rPr>
        <w:t xml:space="preserve">, </w:t>
      </w:r>
      <w:proofErr w:type="spellStart"/>
      <w:r>
        <w:rPr>
          <w:spacing w:val="-2"/>
          <w:sz w:val="21"/>
          <w:szCs w:val="21"/>
        </w:rPr>
        <w:t>Sg</w:t>
      </w:r>
      <w:proofErr w:type="spellEnd"/>
      <w:r>
        <w:rPr>
          <w:sz w:val="21"/>
          <w:szCs w:val="21"/>
        </w:rPr>
        <w:t>.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proofErr w:type="spellEnd"/>
      <w:r>
        <w:rPr>
          <w:sz w:val="21"/>
          <w:szCs w:val="21"/>
        </w:rPr>
        <w:t>,</w:t>
      </w:r>
      <w:r>
        <w:rPr>
          <w:spacing w:val="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</w:p>
    <w:sectPr w:rsidR="00FA0DFA">
      <w:type w:val="continuous"/>
      <w:pgSz w:w="11920" w:h="16860"/>
      <w:pgMar w:top="158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60BC"/>
    <w:multiLevelType w:val="multilevel"/>
    <w:tmpl w:val="C6BE0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FA"/>
    <w:rsid w:val="00CF684F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docId w15:val="{EC2E4766-EC33-4E76-8C04-5351EAA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3</cp:revision>
  <dcterms:created xsi:type="dcterms:W3CDTF">2018-12-10T12:51:00Z</dcterms:created>
  <dcterms:modified xsi:type="dcterms:W3CDTF">2018-12-10T12:57:00Z</dcterms:modified>
</cp:coreProperties>
</file>