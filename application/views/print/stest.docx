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1AC" w:rsidRDefault="00E361AC">
      <w:pPr>
        <w:spacing w:before="10" w:line="140" w:lineRule="exact"/>
        <w:rPr>
          <w:sz w:val="14"/>
          <w:szCs w:val="14"/>
        </w:rPr>
      </w:pPr>
    </w:p>
    <w:p w:rsidR="00E361AC" w:rsidRDefault="00E361AC">
      <w:pPr>
        <w:spacing w:line="200" w:lineRule="exact"/>
      </w:pPr>
    </w:p>
    <w:p w:rsidR="00E361AC" w:rsidRDefault="00E361AC">
      <w:pPr>
        <w:spacing w:line="200" w:lineRule="exact"/>
      </w:pPr>
    </w:p>
    <w:p w:rsidR="00E361AC" w:rsidRDefault="00E361AC">
      <w:pPr>
        <w:spacing w:line="200" w:lineRule="exact"/>
      </w:pPr>
    </w:p>
    <w:p w:rsidR="00E361AC" w:rsidRDefault="00E361AC">
      <w:pPr>
        <w:spacing w:line="200" w:lineRule="exact"/>
      </w:pPr>
    </w:p>
    <w:p w:rsidR="00E361AC" w:rsidRDefault="00E361AC">
      <w:pPr>
        <w:spacing w:line="200" w:lineRule="exact"/>
      </w:pPr>
    </w:p>
    <w:p w:rsidR="00E361AC" w:rsidRDefault="00E361AC">
      <w:pPr>
        <w:spacing w:line="200" w:lineRule="exact"/>
      </w:pPr>
    </w:p>
    <w:p w:rsidR="00E361AC" w:rsidRDefault="00FB5638">
      <w:pPr>
        <w:spacing w:line="260" w:lineRule="exact"/>
        <w:ind w:left="116" w:right="-56"/>
        <w:rPr>
          <w:rFonts w:ascii="Arial" w:eastAsia="Arial" w:hAnsi="Arial" w:cs="Arial"/>
          <w:position w:val="-1"/>
          <w:sz w:val="24"/>
          <w:szCs w:val="24"/>
          <w:u w:val="single" w:color="000000"/>
        </w:rPr>
      </w:pPr>
      <w:proofErr w:type="gramStart"/>
      <w:r>
        <w:rPr>
          <w:rFonts w:ascii="Arial" w:eastAsia="Arial" w:hAnsi="Arial" w:cs="Arial"/>
          <w:spacing w:val="1"/>
          <w:position w:val="-1"/>
          <w:sz w:val="24"/>
          <w:szCs w:val="24"/>
          <w:u w:val="single" w:color="000000"/>
        </w:rPr>
        <w:t>BA</w:t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H</w:t>
      </w:r>
      <w:r>
        <w:rPr>
          <w:rFonts w:ascii="Arial" w:eastAsia="Arial" w:hAnsi="Arial" w:cs="Arial"/>
          <w:spacing w:val="1"/>
          <w:position w:val="-1"/>
          <w:sz w:val="24"/>
          <w:szCs w:val="24"/>
          <w:u w:val="single" w:color="000000"/>
        </w:rPr>
        <w:t>A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G</w:t>
      </w:r>
      <w:r>
        <w:rPr>
          <w:rFonts w:ascii="Arial" w:eastAsia="Arial" w:hAnsi="Arial" w:cs="Arial"/>
          <w:spacing w:val="2"/>
          <w:position w:val="-1"/>
          <w:sz w:val="24"/>
          <w:szCs w:val="24"/>
          <w:u w:val="single" w:color="000000"/>
        </w:rPr>
        <w:t>I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 xml:space="preserve">AN </w:t>
      </w:r>
      <w:r>
        <w:rPr>
          <w:rFonts w:ascii="Arial" w:eastAsia="Arial" w:hAnsi="Arial" w:cs="Arial"/>
          <w:spacing w:val="2"/>
          <w:position w:val="-1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A</w:t>
      </w:r>
      <w:proofErr w:type="gramEnd"/>
    </w:p>
    <w:p w:rsidR="00FB5638" w:rsidRDefault="00FB5638">
      <w:pPr>
        <w:spacing w:line="260" w:lineRule="exact"/>
        <w:ind w:left="116" w:right="-56"/>
        <w:rPr>
          <w:rFonts w:ascii="Arial" w:eastAsia="Arial" w:hAnsi="Arial" w:cs="Arial"/>
          <w:position w:val="-1"/>
          <w:sz w:val="24"/>
          <w:szCs w:val="24"/>
          <w:u w:val="single" w:color="000000"/>
        </w:rPr>
      </w:pPr>
    </w:p>
    <w:p w:rsidR="00FB5638" w:rsidRDefault="00FB5638" w:rsidP="00C06BFC">
      <w:pPr>
        <w:spacing w:line="260" w:lineRule="exact"/>
        <w:ind w:right="-56"/>
        <w:rPr>
          <w:rFonts w:ascii="Arial" w:eastAsia="Arial" w:hAnsi="Arial" w:cs="Arial"/>
          <w:sz w:val="24"/>
          <w:szCs w:val="24"/>
        </w:rPr>
      </w:pPr>
    </w:p>
    <w:p w:rsidR="000873DC" w:rsidRDefault="00D67708" w:rsidP="00C06BFC">
      <w:pPr>
        <w:spacing w:line="260" w:lineRule="exact"/>
        <w:ind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${Name</w:t>
      </w:r>
      <w:bookmarkStart w:id="0" w:name="_GoBack"/>
      <w:bookmarkEnd w:id="0"/>
      <w:r>
        <w:rPr>
          <w:rFonts w:ascii="Arial" w:eastAsia="Arial" w:hAnsi="Arial" w:cs="Arial"/>
          <w:sz w:val="24"/>
          <w:szCs w:val="24"/>
        </w:rPr>
        <w:t>}</w:t>
      </w:r>
    </w:p>
    <w:p w:rsidR="00E361AC" w:rsidRDefault="00FB5638">
      <w:pPr>
        <w:spacing w:before="2" w:line="100" w:lineRule="exact"/>
        <w:rPr>
          <w:sz w:val="11"/>
          <w:szCs w:val="11"/>
        </w:rPr>
      </w:pPr>
      <w:r>
        <w:br w:type="column"/>
      </w:r>
    </w:p>
    <w:p w:rsidR="00E361AC" w:rsidRDefault="00E361AC">
      <w:pPr>
        <w:spacing w:line="200" w:lineRule="exact"/>
      </w:pPr>
    </w:p>
    <w:p w:rsidR="00E361AC" w:rsidRDefault="00E361AC">
      <w:pPr>
        <w:spacing w:line="200" w:lineRule="exact"/>
      </w:pPr>
    </w:p>
    <w:p w:rsidR="00E361AC" w:rsidRDefault="00FB5638">
      <w:pPr>
        <w:ind w:left="-41" w:right="-41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U</w:t>
      </w:r>
      <w:r>
        <w:rPr>
          <w:rFonts w:ascii="Arial" w:eastAsia="Arial" w:hAnsi="Arial" w:cs="Arial"/>
          <w:spacing w:val="-2"/>
          <w:sz w:val="28"/>
          <w:szCs w:val="28"/>
        </w:rPr>
        <w:t>N</w:t>
      </w:r>
      <w:r>
        <w:rPr>
          <w:rFonts w:ascii="Arial" w:eastAsia="Arial" w:hAnsi="Arial" w:cs="Arial"/>
          <w:sz w:val="28"/>
          <w:szCs w:val="28"/>
        </w:rPr>
        <w:t>T</w:t>
      </w:r>
      <w:r>
        <w:rPr>
          <w:rFonts w:ascii="Arial" w:eastAsia="Arial" w:hAnsi="Arial" w:cs="Arial"/>
          <w:spacing w:val="-1"/>
          <w:sz w:val="28"/>
          <w:szCs w:val="28"/>
        </w:rPr>
        <w:t>U</w:t>
      </w:r>
      <w:r>
        <w:rPr>
          <w:rFonts w:ascii="Arial" w:eastAsia="Arial" w:hAnsi="Arial" w:cs="Arial"/>
          <w:sz w:val="28"/>
          <w:szCs w:val="28"/>
        </w:rPr>
        <w:t>K</w:t>
      </w:r>
      <w:r>
        <w:rPr>
          <w:rFonts w:ascii="Arial" w:eastAsia="Arial" w:hAnsi="Arial" w:cs="Arial"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D</w:t>
      </w:r>
      <w:r>
        <w:rPr>
          <w:rFonts w:ascii="Arial" w:eastAsia="Arial" w:hAnsi="Arial" w:cs="Arial"/>
          <w:spacing w:val="1"/>
          <w:sz w:val="28"/>
          <w:szCs w:val="28"/>
        </w:rPr>
        <w:t>I</w:t>
      </w:r>
      <w:r>
        <w:rPr>
          <w:rFonts w:ascii="Arial" w:eastAsia="Arial" w:hAnsi="Arial" w:cs="Arial"/>
          <w:spacing w:val="2"/>
          <w:sz w:val="28"/>
          <w:szCs w:val="28"/>
        </w:rPr>
        <w:t>I</w:t>
      </w:r>
      <w:r>
        <w:rPr>
          <w:rFonts w:ascii="Arial" w:eastAsia="Arial" w:hAnsi="Arial" w:cs="Arial"/>
          <w:sz w:val="28"/>
          <w:szCs w:val="28"/>
        </w:rPr>
        <w:t>SI</w:t>
      </w:r>
      <w:r>
        <w:rPr>
          <w:rFonts w:ascii="Arial" w:eastAsia="Arial" w:hAnsi="Arial" w:cs="Arial"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S</w:t>
      </w:r>
      <w:r>
        <w:rPr>
          <w:rFonts w:ascii="Arial" w:eastAsia="Arial" w:hAnsi="Arial" w:cs="Arial"/>
          <w:spacing w:val="1"/>
          <w:sz w:val="28"/>
          <w:szCs w:val="28"/>
        </w:rPr>
        <w:t>E</w:t>
      </w:r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pacing w:val="1"/>
          <w:sz w:val="28"/>
          <w:szCs w:val="28"/>
        </w:rPr>
        <w:t>A</w:t>
      </w:r>
      <w:r>
        <w:rPr>
          <w:rFonts w:ascii="Arial" w:eastAsia="Arial" w:hAnsi="Arial" w:cs="Arial"/>
          <w:sz w:val="28"/>
          <w:szCs w:val="28"/>
        </w:rPr>
        <w:t>SA</w:t>
      </w:r>
      <w:r>
        <w:rPr>
          <w:rFonts w:ascii="Arial" w:eastAsia="Arial" w:hAnsi="Arial" w:cs="Arial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P</w:t>
      </w:r>
      <w:r>
        <w:rPr>
          <w:rFonts w:ascii="Arial" w:eastAsia="Arial" w:hAnsi="Arial" w:cs="Arial"/>
          <w:spacing w:val="1"/>
          <w:sz w:val="28"/>
          <w:szCs w:val="28"/>
        </w:rPr>
        <w:t>E</w:t>
      </w:r>
      <w:r>
        <w:rPr>
          <w:rFonts w:ascii="Arial" w:eastAsia="Arial" w:hAnsi="Arial" w:cs="Arial"/>
          <w:spacing w:val="-1"/>
          <w:sz w:val="28"/>
          <w:szCs w:val="28"/>
        </w:rPr>
        <w:t>R</w:t>
      </w:r>
      <w:r>
        <w:rPr>
          <w:rFonts w:ascii="Arial" w:eastAsia="Arial" w:hAnsi="Arial" w:cs="Arial"/>
          <w:sz w:val="28"/>
          <w:szCs w:val="28"/>
        </w:rPr>
        <w:t>MULAAN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PRO</w:t>
      </w:r>
      <w:r>
        <w:rPr>
          <w:rFonts w:ascii="Arial" w:eastAsia="Arial" w:hAnsi="Arial" w:cs="Arial"/>
          <w:spacing w:val="2"/>
          <w:sz w:val="28"/>
          <w:szCs w:val="28"/>
        </w:rPr>
        <w:t>J</w:t>
      </w:r>
      <w:r>
        <w:rPr>
          <w:rFonts w:ascii="Arial" w:eastAsia="Arial" w:hAnsi="Arial" w:cs="Arial"/>
          <w:sz w:val="28"/>
          <w:szCs w:val="28"/>
        </w:rPr>
        <w:t>EK</w:t>
      </w:r>
    </w:p>
    <w:p w:rsidR="00E361AC" w:rsidRDefault="00D67708">
      <w:pPr>
        <w:spacing w:before="36"/>
        <w:ind w:left="1073" w:right="1071"/>
        <w:jc w:val="center"/>
        <w:rPr>
          <w:rFonts w:ascii="Arial" w:eastAsia="Arial" w:hAnsi="Arial" w:cs="Arial"/>
          <w:sz w:val="24"/>
          <w:szCs w:val="24"/>
        </w:rPr>
      </w:pPr>
      <w:r>
        <w:pict>
          <v:group id="_x0000_s1617" style="position:absolute;left:0;text-align:left;margin-left:213.05pt;margin-top:69.9pt;width:254pt;height:.25pt;z-index:-251664384;mso-position-horizontal-relative:page" coordorigin="4261,1398" coordsize="5080,5">
            <v:shape id="_x0000_s1702" style="position:absolute;left:4264;top:1401;width:30;height:0" coordorigin="4264,1401" coordsize="30,0" path="m4264,1401r30,e" filled="f" strokeweight=".08606mm">
              <v:path arrowok="t"/>
            </v:shape>
            <v:shape id="_x0000_s1701" style="position:absolute;left:4324;top:1401;width:30;height:0" coordorigin="4324,1401" coordsize="30,0" path="m4324,1401r30,e" filled="f" strokeweight=".08606mm">
              <v:path arrowok="t"/>
            </v:shape>
            <v:shape id="_x0000_s1700" style="position:absolute;left:4384;top:1401;width:30;height:0" coordorigin="4384,1401" coordsize="30,0" path="m4384,1401r30,e" filled="f" strokeweight=".08606mm">
              <v:path arrowok="t"/>
            </v:shape>
            <v:shape id="_x0000_s1699" style="position:absolute;left:4444;top:1401;width:30;height:0" coordorigin="4444,1401" coordsize="30,0" path="m4444,1401r30,e" filled="f" strokeweight=".08606mm">
              <v:path arrowok="t"/>
            </v:shape>
            <v:shape id="_x0000_s1698" style="position:absolute;left:4504;top:1401;width:30;height:0" coordorigin="4504,1401" coordsize="30,0" path="m4504,1401r30,e" filled="f" strokeweight=".08606mm">
              <v:path arrowok="t"/>
            </v:shape>
            <v:shape id="_x0000_s1697" style="position:absolute;left:4564;top:1401;width:30;height:0" coordorigin="4564,1401" coordsize="30,0" path="m4564,1401r30,e" filled="f" strokeweight=".08606mm">
              <v:path arrowok="t"/>
            </v:shape>
            <v:shape id="_x0000_s1696" style="position:absolute;left:4624;top:1401;width:30;height:0" coordorigin="4624,1401" coordsize="30,0" path="m4624,1401r30,e" filled="f" strokeweight=".08606mm">
              <v:path arrowok="t"/>
            </v:shape>
            <v:shape id="_x0000_s1695" style="position:absolute;left:4684;top:1401;width:30;height:0" coordorigin="4684,1401" coordsize="30,0" path="m4684,1401r30,e" filled="f" strokeweight=".08606mm">
              <v:path arrowok="t"/>
            </v:shape>
            <v:shape id="_x0000_s1694" style="position:absolute;left:4744;top:1401;width:30;height:0" coordorigin="4744,1401" coordsize="30,0" path="m4744,1401r30,e" filled="f" strokeweight=".08606mm">
              <v:path arrowok="t"/>
            </v:shape>
            <v:shape id="_x0000_s1693" style="position:absolute;left:4804;top:1401;width:30;height:0" coordorigin="4804,1401" coordsize="30,0" path="m4804,1401r30,e" filled="f" strokeweight=".08606mm">
              <v:path arrowok="t"/>
            </v:shape>
            <v:shape id="_x0000_s1692" style="position:absolute;left:4864;top:1401;width:30;height:0" coordorigin="4864,1401" coordsize="30,0" path="m4864,1401r30,e" filled="f" strokeweight=".08606mm">
              <v:path arrowok="t"/>
            </v:shape>
            <v:shape id="_x0000_s1691" style="position:absolute;left:4924;top:1401;width:30;height:0" coordorigin="4924,1401" coordsize="30,0" path="m4924,1401r30,e" filled="f" strokeweight=".08606mm">
              <v:path arrowok="t"/>
            </v:shape>
            <v:shape id="_x0000_s1690" style="position:absolute;left:4984;top:1401;width:30;height:0" coordorigin="4984,1401" coordsize="30,0" path="m4984,1401r30,e" filled="f" strokeweight=".08606mm">
              <v:path arrowok="t"/>
            </v:shape>
            <v:shape id="_x0000_s1689" style="position:absolute;left:5044;top:1401;width:30;height:0" coordorigin="5044,1401" coordsize="30,0" path="m5044,1401r30,e" filled="f" strokeweight=".08606mm">
              <v:path arrowok="t"/>
            </v:shape>
            <v:shape id="_x0000_s1688" style="position:absolute;left:5105;top:1401;width:30;height:0" coordorigin="5105,1401" coordsize="30,0" path="m5105,1401r29,e" filled="f" strokeweight=".08606mm">
              <v:path arrowok="t"/>
            </v:shape>
            <v:shape id="_x0000_s1687" style="position:absolute;left:5165;top:1401;width:30;height:0" coordorigin="5165,1401" coordsize="30,0" path="m5165,1401r30,e" filled="f" strokeweight=".08606mm">
              <v:path arrowok="t"/>
            </v:shape>
            <v:shape id="_x0000_s1686" style="position:absolute;left:5225;top:1401;width:30;height:0" coordorigin="5225,1401" coordsize="30,0" path="m5225,1401r30,e" filled="f" strokeweight=".08606mm">
              <v:path arrowok="t"/>
            </v:shape>
            <v:shape id="_x0000_s1685" style="position:absolute;left:5285;top:1401;width:30;height:0" coordorigin="5285,1401" coordsize="30,0" path="m5285,1401r30,e" filled="f" strokeweight=".08606mm">
              <v:path arrowok="t"/>
            </v:shape>
            <v:shape id="_x0000_s1684" style="position:absolute;left:5345;top:1401;width:30;height:0" coordorigin="5345,1401" coordsize="30,0" path="m5345,1401r30,e" filled="f" strokeweight=".08606mm">
              <v:path arrowok="t"/>
            </v:shape>
            <v:shape id="_x0000_s1683" style="position:absolute;left:5405;top:1401;width:30;height:0" coordorigin="5405,1401" coordsize="30,0" path="m5405,1401r30,e" filled="f" strokeweight=".08606mm">
              <v:path arrowok="t"/>
            </v:shape>
            <v:shape id="_x0000_s1682" style="position:absolute;left:5465;top:1401;width:30;height:0" coordorigin="5465,1401" coordsize="30,0" path="m5465,1401r30,e" filled="f" strokeweight=".08606mm">
              <v:path arrowok="t"/>
            </v:shape>
            <v:shape id="_x0000_s1681" style="position:absolute;left:5525;top:1401;width:30;height:0" coordorigin="5525,1401" coordsize="30,0" path="m5525,1401r30,e" filled="f" strokeweight=".08606mm">
              <v:path arrowok="t"/>
            </v:shape>
            <v:shape id="_x0000_s1680" style="position:absolute;left:5585;top:1401;width:30;height:0" coordorigin="5585,1401" coordsize="30,0" path="m5585,1401r30,e" filled="f" strokeweight=".08606mm">
              <v:path arrowok="t"/>
            </v:shape>
            <v:shape id="_x0000_s1679" style="position:absolute;left:5645;top:1401;width:30;height:0" coordorigin="5645,1401" coordsize="30,0" path="m5645,1401r30,e" filled="f" strokeweight=".08606mm">
              <v:path arrowok="t"/>
            </v:shape>
            <v:shape id="_x0000_s1678" style="position:absolute;left:5705;top:1401;width:30;height:0" coordorigin="5705,1401" coordsize="30,0" path="m5705,1401r30,e" filled="f" strokeweight=".08606mm">
              <v:path arrowok="t"/>
            </v:shape>
            <v:shape id="_x0000_s1677" style="position:absolute;left:5765;top:1401;width:30;height:0" coordorigin="5765,1401" coordsize="30,0" path="m5765,1401r30,e" filled="f" strokeweight=".08606mm">
              <v:path arrowok="t"/>
            </v:shape>
            <v:shape id="_x0000_s1676" style="position:absolute;left:5825;top:1401;width:30;height:0" coordorigin="5825,1401" coordsize="30,0" path="m5825,1401r30,e" filled="f" strokeweight=".08606mm">
              <v:path arrowok="t"/>
            </v:shape>
            <v:shape id="_x0000_s1675" style="position:absolute;left:5885;top:1401;width:30;height:0" coordorigin="5885,1401" coordsize="30,0" path="m5885,1401r30,e" filled="f" strokeweight=".08606mm">
              <v:path arrowok="t"/>
            </v:shape>
            <v:shape id="_x0000_s1674" style="position:absolute;left:5945;top:1401;width:30;height:0" coordorigin="5945,1401" coordsize="30,0" path="m5945,1401r30,e" filled="f" strokeweight=".08606mm">
              <v:path arrowok="t"/>
            </v:shape>
            <v:shape id="_x0000_s1673" style="position:absolute;left:6005;top:1401;width:30;height:0" coordorigin="6005,1401" coordsize="30,0" path="m6005,1401r30,e" filled="f" strokeweight=".08606mm">
              <v:path arrowok="t"/>
            </v:shape>
            <v:shape id="_x0000_s1672" style="position:absolute;left:6066;top:1401;width:30;height:0" coordorigin="6066,1401" coordsize="30,0" path="m6066,1401r29,e" filled="f" strokeweight=".08606mm">
              <v:path arrowok="t"/>
            </v:shape>
            <v:shape id="_x0000_s1671" style="position:absolute;left:6126;top:1401;width:30;height:0" coordorigin="6126,1401" coordsize="30,0" path="m6126,1401r29,e" filled="f" strokeweight=".08606mm">
              <v:path arrowok="t"/>
            </v:shape>
            <v:shape id="_x0000_s1670" style="position:absolute;left:6186;top:1401;width:30;height:0" coordorigin="6186,1401" coordsize="30,0" path="m6186,1401r29,e" filled="f" strokeweight=".08606mm">
              <v:path arrowok="t"/>
            </v:shape>
            <v:shape id="_x0000_s1669" style="position:absolute;left:6246;top:1401;width:30;height:0" coordorigin="6246,1401" coordsize="30,0" path="m6246,1401r29,e" filled="f" strokeweight=".08606mm">
              <v:path arrowok="t"/>
            </v:shape>
            <v:shape id="_x0000_s1668" style="position:absolute;left:6306;top:1401;width:30;height:0" coordorigin="6306,1401" coordsize="30,0" path="m6306,1401r30,e" filled="f" strokeweight=".08606mm">
              <v:path arrowok="t"/>
            </v:shape>
            <v:shape id="_x0000_s1667" style="position:absolute;left:6366;top:1401;width:30;height:0" coordorigin="6366,1401" coordsize="30,0" path="m6366,1401r30,e" filled="f" strokeweight=".08606mm">
              <v:path arrowok="t"/>
            </v:shape>
            <v:shape id="_x0000_s1666" style="position:absolute;left:6426;top:1401;width:30;height:0" coordorigin="6426,1401" coordsize="30,0" path="m6426,1401r30,e" filled="f" strokeweight=".08606mm">
              <v:path arrowok="t"/>
            </v:shape>
            <v:shape id="_x0000_s1665" style="position:absolute;left:6486;top:1401;width:30;height:0" coordorigin="6486,1401" coordsize="30,0" path="m6486,1401r30,e" filled="f" strokeweight=".08606mm">
              <v:path arrowok="t"/>
            </v:shape>
            <v:shape id="_x0000_s1664" style="position:absolute;left:6546;top:1401;width:30;height:0" coordorigin="6546,1401" coordsize="30,0" path="m6546,1401r30,e" filled="f" strokeweight=".08606mm">
              <v:path arrowok="t"/>
            </v:shape>
            <v:shape id="_x0000_s1663" style="position:absolute;left:6606;top:1401;width:30;height:0" coordorigin="6606,1401" coordsize="30,0" path="m6606,1401r30,e" filled="f" strokeweight=".08606mm">
              <v:path arrowok="t"/>
            </v:shape>
            <v:shape id="_x0000_s1662" style="position:absolute;left:6666;top:1401;width:30;height:0" coordorigin="6666,1401" coordsize="30,0" path="m6666,1401r30,e" filled="f" strokeweight=".08606mm">
              <v:path arrowok="t"/>
            </v:shape>
            <v:shape id="_x0000_s1661" style="position:absolute;left:6726;top:1401;width:30;height:0" coordorigin="6726,1401" coordsize="30,0" path="m6726,1401r30,e" filled="f" strokeweight=".08606mm">
              <v:path arrowok="t"/>
            </v:shape>
            <v:shape id="_x0000_s1660" style="position:absolute;left:6786;top:1401;width:30;height:0" coordorigin="6786,1401" coordsize="30,0" path="m6786,1401r30,e" filled="f" strokeweight=".08606mm">
              <v:path arrowok="t"/>
            </v:shape>
            <v:shape id="_x0000_s1659" style="position:absolute;left:6846;top:1401;width:30;height:0" coordorigin="6846,1401" coordsize="30,0" path="m6846,1401r30,e" filled="f" strokeweight=".08606mm">
              <v:path arrowok="t"/>
            </v:shape>
            <v:shape id="_x0000_s1658" style="position:absolute;left:6906;top:1401;width:30;height:0" coordorigin="6906,1401" coordsize="30,0" path="m6906,1401r30,e" filled="f" strokeweight=".08606mm">
              <v:path arrowok="t"/>
            </v:shape>
            <v:shape id="_x0000_s1657" style="position:absolute;left:6966;top:1401;width:30;height:0" coordorigin="6966,1401" coordsize="30,0" path="m6966,1401r30,e" filled="f" strokeweight=".08606mm">
              <v:path arrowok="t"/>
            </v:shape>
            <v:shape id="_x0000_s1656" style="position:absolute;left:7026;top:1401;width:30;height:0" coordorigin="7026,1401" coordsize="30,0" path="m7026,1401r30,e" filled="f" strokeweight=".08606mm">
              <v:path arrowok="t"/>
            </v:shape>
            <v:shape id="_x0000_s1655" style="position:absolute;left:7086;top:1401;width:30;height:0" coordorigin="7086,1401" coordsize="30,0" path="m7086,1401r30,e" filled="f" strokeweight=".08606mm">
              <v:path arrowok="t"/>
            </v:shape>
            <v:shape id="_x0000_s1654" style="position:absolute;left:7146;top:1401;width:30;height:0" coordorigin="7146,1401" coordsize="30,0" path="m7146,1401r30,e" filled="f" strokeweight=".08606mm">
              <v:path arrowok="t"/>
            </v:shape>
            <v:shape id="_x0000_s1653" style="position:absolute;left:7206;top:1401;width:30;height:0" coordorigin="7206,1401" coordsize="30,0" path="m7206,1401r30,e" filled="f" strokeweight=".08606mm">
              <v:path arrowok="t"/>
            </v:shape>
            <v:shape id="_x0000_s1652" style="position:absolute;left:7266;top:1401;width:30;height:0" coordorigin="7266,1401" coordsize="30,0" path="m7266,1401r30,e" filled="f" strokeweight=".08606mm">
              <v:path arrowok="t"/>
            </v:shape>
            <v:shape id="_x0000_s1651" style="position:absolute;left:7326;top:1401;width:30;height:0" coordorigin="7326,1401" coordsize="30,0" path="m7326,1401r31,e" filled="f" strokeweight=".08606mm">
              <v:path arrowok="t"/>
            </v:shape>
            <v:shape id="_x0000_s1650" style="position:absolute;left:7386;top:1401;width:30;height:0" coordorigin="7386,1401" coordsize="30,0" path="m7386,1401r31,e" filled="f" strokeweight=".08606mm">
              <v:path arrowok="t"/>
            </v:shape>
            <v:shape id="_x0000_s1649" style="position:absolute;left:7446;top:1401;width:30;height:0" coordorigin="7446,1401" coordsize="30,0" path="m7446,1401r31,e" filled="f" strokeweight=".08606mm">
              <v:path arrowok="t"/>
            </v:shape>
            <v:shape id="_x0000_s1648" style="position:absolute;left:7506;top:1401;width:30;height:0" coordorigin="7506,1401" coordsize="30,0" path="m7506,1401r31,e" filled="f" strokeweight=".08606mm">
              <v:path arrowok="t"/>
            </v:shape>
            <v:shape id="_x0000_s1647" style="position:absolute;left:7566;top:1401;width:30;height:0" coordorigin="7566,1401" coordsize="30,0" path="m7566,1401r31,e" filled="f" strokeweight=".08606mm">
              <v:path arrowok="t"/>
            </v:shape>
            <v:shape id="_x0000_s1646" style="position:absolute;left:7627;top:1401;width:30;height:0" coordorigin="7627,1401" coordsize="30,0" path="m7627,1401r30,e" filled="f" strokeweight=".08606mm">
              <v:path arrowok="t"/>
            </v:shape>
            <v:shape id="_x0000_s1645" style="position:absolute;left:7687;top:1401;width:30;height:0" coordorigin="7687,1401" coordsize="30,0" path="m7687,1401r30,e" filled="f" strokeweight=".08606mm">
              <v:path arrowok="t"/>
            </v:shape>
            <v:shape id="_x0000_s1644" style="position:absolute;left:7747;top:1401;width:30;height:0" coordorigin="7747,1401" coordsize="30,0" path="m7747,1401r30,e" filled="f" strokeweight=".08606mm">
              <v:path arrowok="t"/>
            </v:shape>
            <v:shape id="_x0000_s1643" style="position:absolute;left:7807;top:1401;width:30;height:0" coordorigin="7807,1401" coordsize="30,0" path="m7807,1401r30,e" filled="f" strokeweight=".08606mm">
              <v:path arrowok="t"/>
            </v:shape>
            <v:shape id="_x0000_s1642" style="position:absolute;left:7867;top:1401;width:30;height:0" coordorigin="7867,1401" coordsize="30,0" path="m7867,1401r30,e" filled="f" strokeweight=".08606mm">
              <v:path arrowok="t"/>
            </v:shape>
            <v:shape id="_x0000_s1641" style="position:absolute;left:7927;top:1401;width:30;height:0" coordorigin="7927,1401" coordsize="30,0" path="m7927,1401r30,e" filled="f" strokeweight=".08606mm">
              <v:path arrowok="t"/>
            </v:shape>
            <v:shape id="_x0000_s1640" style="position:absolute;left:7987;top:1401;width:30;height:0" coordorigin="7987,1401" coordsize="30,0" path="m7987,1401r30,e" filled="f" strokeweight=".08606mm">
              <v:path arrowok="t"/>
            </v:shape>
            <v:shape id="_x0000_s1639" style="position:absolute;left:8047;top:1401;width:30;height:0" coordorigin="8047,1401" coordsize="30,0" path="m8047,1401r30,e" filled="f" strokeweight=".08606mm">
              <v:path arrowok="t"/>
            </v:shape>
            <v:shape id="_x0000_s1638" style="position:absolute;left:8107;top:1401;width:30;height:0" coordorigin="8107,1401" coordsize="30,0" path="m8107,1401r30,e" filled="f" strokeweight=".08606mm">
              <v:path arrowok="t"/>
            </v:shape>
            <v:shape id="_x0000_s1637" style="position:absolute;left:8167;top:1401;width:30;height:0" coordorigin="8167,1401" coordsize="30,0" path="m8167,1401r30,e" filled="f" strokeweight=".08606mm">
              <v:path arrowok="t"/>
            </v:shape>
            <v:shape id="_x0000_s1636" style="position:absolute;left:8227;top:1401;width:30;height:0" coordorigin="8227,1401" coordsize="30,0" path="m8227,1401r30,e" filled="f" strokeweight=".08606mm">
              <v:path arrowok="t"/>
            </v:shape>
            <v:shape id="_x0000_s1635" style="position:absolute;left:8287;top:1401;width:30;height:0" coordorigin="8287,1401" coordsize="30,0" path="m8287,1401r30,e" filled="f" strokeweight=".08606mm">
              <v:path arrowok="t"/>
            </v:shape>
            <v:shape id="_x0000_s1634" style="position:absolute;left:8347;top:1401;width:30;height:0" coordorigin="8347,1401" coordsize="30,0" path="m8347,1401r30,e" filled="f" strokeweight=".08606mm">
              <v:path arrowok="t"/>
            </v:shape>
            <v:shape id="_x0000_s1633" style="position:absolute;left:8407;top:1401;width:30;height:0" coordorigin="8407,1401" coordsize="30,0" path="m8407,1401r30,e" filled="f" strokeweight=".08606mm">
              <v:path arrowok="t"/>
            </v:shape>
            <v:shape id="_x0000_s1632" style="position:absolute;left:8467;top:1401;width:30;height:0" coordorigin="8467,1401" coordsize="30,0" path="m8467,1401r30,e" filled="f" strokeweight=".08606mm">
              <v:path arrowok="t"/>
            </v:shape>
            <v:shape id="_x0000_s1631" style="position:absolute;left:8528;top:1401;width:30;height:0" coordorigin="8528,1401" coordsize="30,0" path="m8528,1401r29,e" filled="f" strokeweight=".08606mm">
              <v:path arrowok="t"/>
            </v:shape>
            <v:shape id="_x0000_s1630" style="position:absolute;left:8588;top:1401;width:30;height:0" coordorigin="8588,1401" coordsize="30,0" path="m8588,1401r29,e" filled="f" strokeweight=".08606mm">
              <v:path arrowok="t"/>
            </v:shape>
            <v:shape id="_x0000_s1629" style="position:absolute;left:8648;top:1401;width:30;height:0" coordorigin="8648,1401" coordsize="30,0" path="m8648,1401r29,e" filled="f" strokeweight=".08606mm">
              <v:path arrowok="t"/>
            </v:shape>
            <v:shape id="_x0000_s1628" style="position:absolute;left:8708;top:1401;width:30;height:0" coordorigin="8708,1401" coordsize="30,0" path="m8708,1401r30,e" filled="f" strokeweight=".08606mm">
              <v:path arrowok="t"/>
            </v:shape>
            <v:shape id="_x0000_s1627" style="position:absolute;left:8768;top:1401;width:30;height:0" coordorigin="8768,1401" coordsize="30,0" path="m8768,1401r30,e" filled="f" strokeweight=".08606mm">
              <v:path arrowok="t"/>
            </v:shape>
            <v:shape id="_x0000_s1626" style="position:absolute;left:8828;top:1401;width:30;height:0" coordorigin="8828,1401" coordsize="30,0" path="m8828,1401r30,e" filled="f" strokeweight=".08606mm">
              <v:path arrowok="t"/>
            </v:shape>
            <v:shape id="_x0000_s1625" style="position:absolute;left:8888;top:1401;width:30;height:0" coordorigin="8888,1401" coordsize="30,0" path="m8888,1401r30,e" filled="f" strokeweight=".08606mm">
              <v:path arrowok="t"/>
            </v:shape>
            <v:shape id="_x0000_s1624" style="position:absolute;left:8948;top:1401;width:30;height:0" coordorigin="8948,1401" coordsize="30,0" path="m8948,1401r30,e" filled="f" strokeweight=".08606mm">
              <v:path arrowok="t"/>
            </v:shape>
            <v:shape id="_x0000_s1623" style="position:absolute;left:9008;top:1401;width:30;height:0" coordorigin="9008,1401" coordsize="30,0" path="m9008,1401r30,e" filled="f" strokeweight=".08606mm">
              <v:path arrowok="t"/>
            </v:shape>
            <v:shape id="_x0000_s1622" style="position:absolute;left:9068;top:1401;width:30;height:0" coordorigin="9068,1401" coordsize="30,0" path="m9068,1401r30,e" filled="f" strokeweight=".08606mm">
              <v:path arrowok="t"/>
            </v:shape>
            <v:shape id="_x0000_s1621" style="position:absolute;left:9128;top:1401;width:30;height:0" coordorigin="9128,1401" coordsize="30,0" path="m9128,1401r30,e" filled="f" strokeweight=".08606mm">
              <v:path arrowok="t"/>
            </v:shape>
            <v:shape id="_x0000_s1620" style="position:absolute;left:9188;top:1401;width:30;height:0" coordorigin="9188,1401" coordsize="30,0" path="m9188,1401r30,e" filled="f" strokeweight=".08606mm">
              <v:path arrowok="t"/>
            </v:shape>
            <v:shape id="_x0000_s1619" style="position:absolute;left:9248;top:1401;width:30;height:0" coordorigin="9248,1401" coordsize="30,0" path="m9248,1401r30,e" filled="f" strokeweight=".08606mm">
              <v:path arrowok="t"/>
            </v:shape>
            <v:shape id="_x0000_s1618" style="position:absolute;left:9308;top:1401;width:30;height:0" coordorigin="9308,1401" coordsize="30,0" path="m9308,1401r30,e" filled="f" strokeweight=".08606mm">
              <v:path arrowok="t"/>
            </v:shape>
            <w10:wrap anchorx="page"/>
          </v:group>
        </w:pict>
      </w:r>
      <w:r>
        <w:pict>
          <v:group id="_x0000_s1531" style="position:absolute;left:0;text-align:left;margin-left:213.05pt;margin-top:93.9pt;width:254pt;height:.25pt;z-index:-251663360;mso-position-horizontal-relative:page" coordorigin="4261,1878" coordsize="5080,5">
            <v:shape id="_x0000_s1616" style="position:absolute;left:4264;top:1880;width:30;height:0" coordorigin="4264,1880" coordsize="30,0" path="m4264,1880r30,e" filled="f" strokeweight=".08606mm">
              <v:path arrowok="t"/>
            </v:shape>
            <v:shape id="_x0000_s1615" style="position:absolute;left:4324;top:1880;width:30;height:0" coordorigin="4324,1880" coordsize="30,0" path="m4324,1880r30,e" filled="f" strokeweight=".08606mm">
              <v:path arrowok="t"/>
            </v:shape>
            <v:shape id="_x0000_s1614" style="position:absolute;left:4384;top:1880;width:30;height:0" coordorigin="4384,1880" coordsize="30,0" path="m4384,1880r30,e" filled="f" strokeweight=".08606mm">
              <v:path arrowok="t"/>
            </v:shape>
            <v:shape id="_x0000_s1613" style="position:absolute;left:4444;top:1880;width:30;height:0" coordorigin="4444,1880" coordsize="30,0" path="m4444,1880r30,e" filled="f" strokeweight=".08606mm">
              <v:path arrowok="t"/>
            </v:shape>
            <v:shape id="_x0000_s1612" style="position:absolute;left:4504;top:1880;width:30;height:0" coordorigin="4504,1880" coordsize="30,0" path="m4504,1880r30,e" filled="f" strokeweight=".08606mm">
              <v:path arrowok="t"/>
            </v:shape>
            <v:shape id="_x0000_s1611" style="position:absolute;left:4564;top:1880;width:30;height:0" coordorigin="4564,1880" coordsize="30,0" path="m4564,1880r30,e" filled="f" strokeweight=".08606mm">
              <v:path arrowok="t"/>
            </v:shape>
            <v:shape id="_x0000_s1610" style="position:absolute;left:4624;top:1880;width:30;height:0" coordorigin="4624,1880" coordsize="30,0" path="m4624,1880r30,e" filled="f" strokeweight=".08606mm">
              <v:path arrowok="t"/>
            </v:shape>
            <v:shape id="_x0000_s1609" style="position:absolute;left:4684;top:1880;width:30;height:0" coordorigin="4684,1880" coordsize="30,0" path="m4684,1880r30,e" filled="f" strokeweight=".08606mm">
              <v:path arrowok="t"/>
            </v:shape>
            <v:shape id="_x0000_s1608" style="position:absolute;left:4744;top:1880;width:30;height:0" coordorigin="4744,1880" coordsize="30,0" path="m4744,1880r30,e" filled="f" strokeweight=".08606mm">
              <v:path arrowok="t"/>
            </v:shape>
            <v:shape id="_x0000_s1607" style="position:absolute;left:4804;top:1880;width:30;height:0" coordorigin="4804,1880" coordsize="30,0" path="m4804,1880r30,e" filled="f" strokeweight=".08606mm">
              <v:path arrowok="t"/>
            </v:shape>
            <v:shape id="_x0000_s1606" style="position:absolute;left:4864;top:1880;width:30;height:0" coordorigin="4864,1880" coordsize="30,0" path="m4864,1880r30,e" filled="f" strokeweight=".08606mm">
              <v:path arrowok="t"/>
            </v:shape>
            <v:shape id="_x0000_s1605" style="position:absolute;left:4924;top:1880;width:30;height:0" coordorigin="4924,1880" coordsize="30,0" path="m4924,1880r30,e" filled="f" strokeweight=".08606mm">
              <v:path arrowok="t"/>
            </v:shape>
            <v:shape id="_x0000_s1604" style="position:absolute;left:4984;top:1880;width:30;height:0" coordorigin="4984,1880" coordsize="30,0" path="m4984,1880r30,e" filled="f" strokeweight=".08606mm">
              <v:path arrowok="t"/>
            </v:shape>
            <v:shape id="_x0000_s1603" style="position:absolute;left:5044;top:1880;width:30;height:0" coordorigin="5044,1880" coordsize="30,0" path="m5044,1880r30,e" filled="f" strokeweight=".08606mm">
              <v:path arrowok="t"/>
            </v:shape>
            <v:shape id="_x0000_s1602" style="position:absolute;left:5105;top:1880;width:30;height:0" coordorigin="5105,1880" coordsize="30,0" path="m5105,1880r29,e" filled="f" strokeweight=".08606mm">
              <v:path arrowok="t"/>
            </v:shape>
            <v:shape id="_x0000_s1601" style="position:absolute;left:5165;top:1880;width:30;height:0" coordorigin="5165,1880" coordsize="30,0" path="m5165,1880r30,e" filled="f" strokeweight=".08606mm">
              <v:path arrowok="t"/>
            </v:shape>
            <v:shape id="_x0000_s1600" style="position:absolute;left:5225;top:1880;width:30;height:0" coordorigin="5225,1880" coordsize="30,0" path="m5225,1880r30,e" filled="f" strokeweight=".08606mm">
              <v:path arrowok="t"/>
            </v:shape>
            <v:shape id="_x0000_s1599" style="position:absolute;left:5285;top:1880;width:30;height:0" coordorigin="5285,1880" coordsize="30,0" path="m5285,1880r30,e" filled="f" strokeweight=".08606mm">
              <v:path arrowok="t"/>
            </v:shape>
            <v:shape id="_x0000_s1598" style="position:absolute;left:5345;top:1880;width:30;height:0" coordorigin="5345,1880" coordsize="30,0" path="m5345,1880r30,e" filled="f" strokeweight=".08606mm">
              <v:path arrowok="t"/>
            </v:shape>
            <v:shape id="_x0000_s1597" style="position:absolute;left:5405;top:1880;width:30;height:0" coordorigin="5405,1880" coordsize="30,0" path="m5405,1880r30,e" filled="f" strokeweight=".08606mm">
              <v:path arrowok="t"/>
            </v:shape>
            <v:shape id="_x0000_s1596" style="position:absolute;left:5465;top:1880;width:30;height:0" coordorigin="5465,1880" coordsize="30,0" path="m5465,1880r30,e" filled="f" strokeweight=".08606mm">
              <v:path arrowok="t"/>
            </v:shape>
            <v:shape id="_x0000_s1595" style="position:absolute;left:5525;top:1880;width:30;height:0" coordorigin="5525,1880" coordsize="30,0" path="m5525,1880r30,e" filled="f" strokeweight=".08606mm">
              <v:path arrowok="t"/>
            </v:shape>
            <v:shape id="_x0000_s1594" style="position:absolute;left:5585;top:1880;width:30;height:0" coordorigin="5585,1880" coordsize="30,0" path="m5585,1880r30,e" filled="f" strokeweight=".08606mm">
              <v:path arrowok="t"/>
            </v:shape>
            <v:shape id="_x0000_s1593" style="position:absolute;left:5645;top:1880;width:30;height:0" coordorigin="5645,1880" coordsize="30,0" path="m5645,1880r30,e" filled="f" strokeweight=".08606mm">
              <v:path arrowok="t"/>
            </v:shape>
            <v:shape id="_x0000_s1592" style="position:absolute;left:5705;top:1880;width:30;height:0" coordorigin="5705,1880" coordsize="30,0" path="m5705,1880r30,e" filled="f" strokeweight=".08606mm">
              <v:path arrowok="t"/>
            </v:shape>
            <v:shape id="_x0000_s1591" style="position:absolute;left:5765;top:1880;width:30;height:0" coordorigin="5765,1880" coordsize="30,0" path="m5765,1880r30,e" filled="f" strokeweight=".08606mm">
              <v:path arrowok="t"/>
            </v:shape>
            <v:shape id="_x0000_s1590" style="position:absolute;left:5825;top:1880;width:30;height:0" coordorigin="5825,1880" coordsize="30,0" path="m5825,1880r30,e" filled="f" strokeweight=".08606mm">
              <v:path arrowok="t"/>
            </v:shape>
            <v:shape id="_x0000_s1589" style="position:absolute;left:5885;top:1880;width:30;height:0" coordorigin="5885,1880" coordsize="30,0" path="m5885,1880r30,e" filled="f" strokeweight=".08606mm">
              <v:path arrowok="t"/>
            </v:shape>
            <v:shape id="_x0000_s1588" style="position:absolute;left:5945;top:1880;width:30;height:0" coordorigin="5945,1880" coordsize="30,0" path="m5945,1880r30,e" filled="f" strokeweight=".08606mm">
              <v:path arrowok="t"/>
            </v:shape>
            <v:shape id="_x0000_s1587" style="position:absolute;left:6005;top:1880;width:30;height:0" coordorigin="6005,1880" coordsize="30,0" path="m6005,1880r30,e" filled="f" strokeweight=".08606mm">
              <v:path arrowok="t"/>
            </v:shape>
            <v:shape id="_x0000_s1586" style="position:absolute;left:6066;top:1880;width:30;height:0" coordorigin="6066,1880" coordsize="30,0" path="m6066,1880r29,e" filled="f" strokeweight=".08606mm">
              <v:path arrowok="t"/>
            </v:shape>
            <v:shape id="_x0000_s1585" style="position:absolute;left:6126;top:1880;width:30;height:0" coordorigin="6126,1880" coordsize="30,0" path="m6126,1880r29,e" filled="f" strokeweight=".08606mm">
              <v:path arrowok="t"/>
            </v:shape>
            <v:shape id="_x0000_s1584" style="position:absolute;left:6186;top:1880;width:30;height:0" coordorigin="6186,1880" coordsize="30,0" path="m6186,1880r29,e" filled="f" strokeweight=".08606mm">
              <v:path arrowok="t"/>
            </v:shape>
            <v:shape id="_x0000_s1583" style="position:absolute;left:6246;top:1880;width:30;height:0" coordorigin="6246,1880" coordsize="30,0" path="m6246,1880r29,e" filled="f" strokeweight=".08606mm">
              <v:path arrowok="t"/>
            </v:shape>
            <v:shape id="_x0000_s1582" style="position:absolute;left:6306;top:1880;width:30;height:0" coordorigin="6306,1880" coordsize="30,0" path="m6306,1880r30,e" filled="f" strokeweight=".08606mm">
              <v:path arrowok="t"/>
            </v:shape>
            <v:shape id="_x0000_s1581" style="position:absolute;left:6366;top:1880;width:30;height:0" coordorigin="6366,1880" coordsize="30,0" path="m6366,1880r30,e" filled="f" strokeweight=".08606mm">
              <v:path arrowok="t"/>
            </v:shape>
            <v:shape id="_x0000_s1580" style="position:absolute;left:6426;top:1880;width:30;height:0" coordorigin="6426,1880" coordsize="30,0" path="m6426,1880r30,e" filled="f" strokeweight=".08606mm">
              <v:path arrowok="t"/>
            </v:shape>
            <v:shape id="_x0000_s1579" style="position:absolute;left:6486;top:1880;width:30;height:0" coordorigin="6486,1880" coordsize="30,0" path="m6486,1880r30,e" filled="f" strokeweight=".08606mm">
              <v:path arrowok="t"/>
            </v:shape>
            <v:shape id="_x0000_s1578" style="position:absolute;left:6546;top:1880;width:30;height:0" coordorigin="6546,1880" coordsize="30,0" path="m6546,1880r30,e" filled="f" strokeweight=".08606mm">
              <v:path arrowok="t"/>
            </v:shape>
            <v:shape id="_x0000_s1577" style="position:absolute;left:6606;top:1880;width:30;height:0" coordorigin="6606,1880" coordsize="30,0" path="m6606,1880r30,e" filled="f" strokeweight=".08606mm">
              <v:path arrowok="t"/>
            </v:shape>
            <v:shape id="_x0000_s1576" style="position:absolute;left:6666;top:1880;width:30;height:0" coordorigin="6666,1880" coordsize="30,0" path="m6666,1880r30,e" filled="f" strokeweight=".08606mm">
              <v:path arrowok="t"/>
            </v:shape>
            <v:shape id="_x0000_s1575" style="position:absolute;left:6726;top:1880;width:30;height:0" coordorigin="6726,1880" coordsize="30,0" path="m6726,1880r30,e" filled="f" strokeweight=".08606mm">
              <v:path arrowok="t"/>
            </v:shape>
            <v:shape id="_x0000_s1574" style="position:absolute;left:6786;top:1880;width:30;height:0" coordorigin="6786,1880" coordsize="30,0" path="m6786,1880r30,e" filled="f" strokeweight=".08606mm">
              <v:path arrowok="t"/>
            </v:shape>
            <v:shape id="_x0000_s1573" style="position:absolute;left:6846;top:1880;width:30;height:0" coordorigin="6846,1880" coordsize="30,0" path="m6846,1880r30,e" filled="f" strokeweight=".08606mm">
              <v:path arrowok="t"/>
            </v:shape>
            <v:shape id="_x0000_s1572" style="position:absolute;left:6906;top:1880;width:30;height:0" coordorigin="6906,1880" coordsize="30,0" path="m6906,1880r30,e" filled="f" strokeweight=".08606mm">
              <v:path arrowok="t"/>
            </v:shape>
            <v:shape id="_x0000_s1571" style="position:absolute;left:6966;top:1880;width:30;height:0" coordorigin="6966,1880" coordsize="30,0" path="m6966,1880r30,e" filled="f" strokeweight=".08606mm">
              <v:path arrowok="t"/>
            </v:shape>
            <v:shape id="_x0000_s1570" style="position:absolute;left:7026;top:1880;width:30;height:0" coordorigin="7026,1880" coordsize="30,0" path="m7026,1880r30,e" filled="f" strokeweight=".08606mm">
              <v:path arrowok="t"/>
            </v:shape>
            <v:shape id="_x0000_s1569" style="position:absolute;left:7086;top:1880;width:30;height:0" coordorigin="7086,1880" coordsize="30,0" path="m7086,1880r30,e" filled="f" strokeweight=".08606mm">
              <v:path arrowok="t"/>
            </v:shape>
            <v:shape id="_x0000_s1568" style="position:absolute;left:7146;top:1880;width:30;height:0" coordorigin="7146,1880" coordsize="30,0" path="m7146,1880r30,e" filled="f" strokeweight=".08606mm">
              <v:path arrowok="t"/>
            </v:shape>
            <v:shape id="_x0000_s1567" style="position:absolute;left:7206;top:1880;width:30;height:0" coordorigin="7206,1880" coordsize="30,0" path="m7206,1880r30,e" filled="f" strokeweight=".08606mm">
              <v:path arrowok="t"/>
            </v:shape>
            <v:shape id="_x0000_s1566" style="position:absolute;left:7266;top:1880;width:30;height:0" coordorigin="7266,1880" coordsize="30,0" path="m7266,1880r30,e" filled="f" strokeweight=".08606mm">
              <v:path arrowok="t"/>
            </v:shape>
            <v:shape id="_x0000_s1565" style="position:absolute;left:7326;top:1880;width:30;height:0" coordorigin="7326,1880" coordsize="30,0" path="m7326,1880r31,e" filled="f" strokeweight=".08606mm">
              <v:path arrowok="t"/>
            </v:shape>
            <v:shape id="_x0000_s1564" style="position:absolute;left:7386;top:1880;width:30;height:0" coordorigin="7386,1880" coordsize="30,0" path="m7386,1880r31,e" filled="f" strokeweight=".08606mm">
              <v:path arrowok="t"/>
            </v:shape>
            <v:shape id="_x0000_s1563" style="position:absolute;left:7446;top:1880;width:30;height:0" coordorigin="7446,1880" coordsize="30,0" path="m7446,1880r31,e" filled="f" strokeweight=".08606mm">
              <v:path arrowok="t"/>
            </v:shape>
            <v:shape id="_x0000_s1562" style="position:absolute;left:7506;top:1880;width:30;height:0" coordorigin="7506,1880" coordsize="30,0" path="m7506,1880r31,e" filled="f" strokeweight=".08606mm">
              <v:path arrowok="t"/>
            </v:shape>
            <v:shape id="_x0000_s1561" style="position:absolute;left:7566;top:1880;width:30;height:0" coordorigin="7566,1880" coordsize="30,0" path="m7566,1880r31,e" filled="f" strokeweight=".08606mm">
              <v:path arrowok="t"/>
            </v:shape>
            <v:shape id="_x0000_s1560" style="position:absolute;left:7627;top:1880;width:30;height:0" coordorigin="7627,1880" coordsize="30,0" path="m7627,1880r30,e" filled="f" strokeweight=".08606mm">
              <v:path arrowok="t"/>
            </v:shape>
            <v:shape id="_x0000_s1559" style="position:absolute;left:7687;top:1880;width:30;height:0" coordorigin="7687,1880" coordsize="30,0" path="m7687,1880r30,e" filled="f" strokeweight=".08606mm">
              <v:path arrowok="t"/>
            </v:shape>
            <v:shape id="_x0000_s1558" style="position:absolute;left:7747;top:1880;width:30;height:0" coordorigin="7747,1880" coordsize="30,0" path="m7747,1880r30,e" filled="f" strokeweight=".08606mm">
              <v:path arrowok="t"/>
            </v:shape>
            <v:shape id="_x0000_s1557" style="position:absolute;left:7807;top:1880;width:30;height:0" coordorigin="7807,1880" coordsize="30,0" path="m7807,1880r30,e" filled="f" strokeweight=".08606mm">
              <v:path arrowok="t"/>
            </v:shape>
            <v:shape id="_x0000_s1556" style="position:absolute;left:7867;top:1880;width:30;height:0" coordorigin="7867,1880" coordsize="30,0" path="m7867,1880r30,e" filled="f" strokeweight=".08606mm">
              <v:path arrowok="t"/>
            </v:shape>
            <v:shape id="_x0000_s1555" style="position:absolute;left:7927;top:1880;width:30;height:0" coordorigin="7927,1880" coordsize="30,0" path="m7927,1880r30,e" filled="f" strokeweight=".08606mm">
              <v:path arrowok="t"/>
            </v:shape>
            <v:shape id="_x0000_s1554" style="position:absolute;left:7987;top:1880;width:30;height:0" coordorigin="7987,1880" coordsize="30,0" path="m7987,1880r30,e" filled="f" strokeweight=".08606mm">
              <v:path arrowok="t"/>
            </v:shape>
            <v:shape id="_x0000_s1553" style="position:absolute;left:8047;top:1880;width:30;height:0" coordorigin="8047,1880" coordsize="30,0" path="m8047,1880r30,e" filled="f" strokeweight=".08606mm">
              <v:path arrowok="t"/>
            </v:shape>
            <v:shape id="_x0000_s1552" style="position:absolute;left:8107;top:1880;width:30;height:0" coordorigin="8107,1880" coordsize="30,0" path="m8107,1880r30,e" filled="f" strokeweight=".08606mm">
              <v:path arrowok="t"/>
            </v:shape>
            <v:shape id="_x0000_s1551" style="position:absolute;left:8167;top:1880;width:30;height:0" coordorigin="8167,1880" coordsize="30,0" path="m8167,1880r30,e" filled="f" strokeweight=".08606mm">
              <v:path arrowok="t"/>
            </v:shape>
            <v:shape id="_x0000_s1550" style="position:absolute;left:8227;top:1880;width:30;height:0" coordorigin="8227,1880" coordsize="30,0" path="m8227,1880r30,e" filled="f" strokeweight=".08606mm">
              <v:path arrowok="t"/>
            </v:shape>
            <v:shape id="_x0000_s1549" style="position:absolute;left:8287;top:1880;width:30;height:0" coordorigin="8287,1880" coordsize="30,0" path="m8287,1880r30,e" filled="f" strokeweight=".08606mm">
              <v:path arrowok="t"/>
            </v:shape>
            <v:shape id="_x0000_s1548" style="position:absolute;left:8347;top:1880;width:30;height:0" coordorigin="8347,1880" coordsize="30,0" path="m8347,1880r30,e" filled="f" strokeweight=".08606mm">
              <v:path arrowok="t"/>
            </v:shape>
            <v:shape id="_x0000_s1547" style="position:absolute;left:8407;top:1880;width:30;height:0" coordorigin="8407,1880" coordsize="30,0" path="m8407,1880r30,e" filled="f" strokeweight=".08606mm">
              <v:path arrowok="t"/>
            </v:shape>
            <v:shape id="_x0000_s1546" style="position:absolute;left:8467;top:1880;width:30;height:0" coordorigin="8467,1880" coordsize="30,0" path="m8467,1880r30,e" filled="f" strokeweight=".08606mm">
              <v:path arrowok="t"/>
            </v:shape>
            <v:shape id="_x0000_s1545" style="position:absolute;left:8528;top:1880;width:30;height:0" coordorigin="8528,1880" coordsize="30,0" path="m8528,1880r29,e" filled="f" strokeweight=".08606mm">
              <v:path arrowok="t"/>
            </v:shape>
            <v:shape id="_x0000_s1544" style="position:absolute;left:8588;top:1880;width:30;height:0" coordorigin="8588,1880" coordsize="30,0" path="m8588,1880r29,e" filled="f" strokeweight=".08606mm">
              <v:path arrowok="t"/>
            </v:shape>
            <v:shape id="_x0000_s1543" style="position:absolute;left:8648;top:1880;width:30;height:0" coordorigin="8648,1880" coordsize="30,0" path="m8648,1880r29,e" filled="f" strokeweight=".08606mm">
              <v:path arrowok="t"/>
            </v:shape>
            <v:shape id="_x0000_s1542" style="position:absolute;left:8708;top:1880;width:30;height:0" coordorigin="8708,1880" coordsize="30,0" path="m8708,1880r30,e" filled="f" strokeweight=".08606mm">
              <v:path arrowok="t"/>
            </v:shape>
            <v:shape id="_x0000_s1541" style="position:absolute;left:8768;top:1880;width:30;height:0" coordorigin="8768,1880" coordsize="30,0" path="m8768,1880r30,e" filled="f" strokeweight=".08606mm">
              <v:path arrowok="t"/>
            </v:shape>
            <v:shape id="_x0000_s1540" style="position:absolute;left:8828;top:1880;width:30;height:0" coordorigin="8828,1880" coordsize="30,0" path="m8828,1880r30,e" filled="f" strokeweight=".08606mm">
              <v:path arrowok="t"/>
            </v:shape>
            <v:shape id="_x0000_s1539" style="position:absolute;left:8888;top:1880;width:30;height:0" coordorigin="8888,1880" coordsize="30,0" path="m8888,1880r30,e" filled="f" strokeweight=".08606mm">
              <v:path arrowok="t"/>
            </v:shape>
            <v:shape id="_x0000_s1538" style="position:absolute;left:8948;top:1880;width:30;height:0" coordorigin="8948,1880" coordsize="30,0" path="m8948,1880r30,e" filled="f" strokeweight=".08606mm">
              <v:path arrowok="t"/>
            </v:shape>
            <v:shape id="_x0000_s1537" style="position:absolute;left:9008;top:1880;width:30;height:0" coordorigin="9008,1880" coordsize="30,0" path="m9008,1880r30,e" filled="f" strokeweight=".08606mm">
              <v:path arrowok="t"/>
            </v:shape>
            <v:shape id="_x0000_s1536" style="position:absolute;left:9068;top:1880;width:30;height:0" coordorigin="9068,1880" coordsize="30,0" path="m9068,1880r30,e" filled="f" strokeweight=".08606mm">
              <v:path arrowok="t"/>
            </v:shape>
            <v:shape id="_x0000_s1535" style="position:absolute;left:9128;top:1880;width:30;height:0" coordorigin="9128,1880" coordsize="30,0" path="m9128,1880r30,e" filled="f" strokeweight=".08606mm">
              <v:path arrowok="t"/>
            </v:shape>
            <v:shape id="_x0000_s1534" style="position:absolute;left:9188;top:1880;width:30;height:0" coordorigin="9188,1880" coordsize="30,0" path="m9188,1880r30,e" filled="f" strokeweight=".08606mm">
              <v:path arrowok="t"/>
            </v:shape>
            <v:shape id="_x0000_s1533" style="position:absolute;left:9248;top:1880;width:30;height:0" coordorigin="9248,1880" coordsize="30,0" path="m9248,1880r30,e" filled="f" strokeweight=".08606mm">
              <v:path arrowok="t"/>
            </v:shape>
            <v:shape id="_x0000_s1532" style="position:absolute;left:9308;top:1880;width:30;height:0" coordorigin="9308,1880" coordsize="30,0" path="m9308,1880r30,e" filled="f" strokeweight=".08606mm">
              <v:path arrowok="t"/>
            </v:shape>
            <w10:wrap anchorx="page"/>
          </v:group>
        </w:pict>
      </w:r>
      <w:proofErr w:type="gramStart"/>
      <w:r w:rsidR="00FB5638">
        <w:rPr>
          <w:rFonts w:ascii="Arial" w:eastAsia="Arial" w:hAnsi="Arial" w:cs="Arial"/>
          <w:sz w:val="24"/>
          <w:szCs w:val="24"/>
        </w:rPr>
        <w:t xml:space="preserve">( </w:t>
      </w:r>
      <w:r w:rsidR="00FB5638">
        <w:rPr>
          <w:rFonts w:ascii="Arial" w:eastAsia="Arial" w:hAnsi="Arial" w:cs="Arial"/>
          <w:spacing w:val="1"/>
          <w:sz w:val="24"/>
          <w:szCs w:val="24"/>
        </w:rPr>
        <w:t>S</w:t>
      </w:r>
      <w:r w:rsidR="00FB5638">
        <w:rPr>
          <w:rFonts w:ascii="Arial" w:eastAsia="Arial" w:hAnsi="Arial" w:cs="Arial"/>
          <w:sz w:val="24"/>
          <w:szCs w:val="24"/>
        </w:rPr>
        <w:t>I</w:t>
      </w:r>
      <w:r w:rsidR="00FB5638">
        <w:rPr>
          <w:rFonts w:ascii="Arial" w:eastAsia="Arial" w:hAnsi="Arial" w:cs="Arial"/>
          <w:spacing w:val="2"/>
          <w:sz w:val="24"/>
          <w:szCs w:val="24"/>
        </w:rPr>
        <w:t>L</w:t>
      </w:r>
      <w:r w:rsidR="00FB5638">
        <w:rPr>
          <w:rFonts w:ascii="Arial" w:eastAsia="Arial" w:hAnsi="Arial" w:cs="Arial"/>
          <w:sz w:val="24"/>
          <w:szCs w:val="24"/>
        </w:rPr>
        <w:t>A</w:t>
      </w:r>
      <w:proofErr w:type="gramEnd"/>
      <w:r w:rsidR="00FB5638">
        <w:rPr>
          <w:rFonts w:ascii="Arial" w:eastAsia="Arial" w:hAnsi="Arial" w:cs="Arial"/>
          <w:spacing w:val="1"/>
          <w:sz w:val="24"/>
          <w:szCs w:val="24"/>
        </w:rPr>
        <w:t xml:space="preserve"> IS</w:t>
      </w:r>
      <w:r w:rsidR="00FB5638">
        <w:rPr>
          <w:rFonts w:ascii="Arial" w:eastAsia="Arial" w:hAnsi="Arial" w:cs="Arial"/>
          <w:sz w:val="24"/>
          <w:szCs w:val="24"/>
        </w:rPr>
        <w:t>I</w:t>
      </w:r>
      <w:r w:rsidR="00FB5638">
        <w:rPr>
          <w:rFonts w:ascii="Arial" w:eastAsia="Arial" w:hAnsi="Arial" w:cs="Arial"/>
          <w:spacing w:val="1"/>
          <w:sz w:val="24"/>
          <w:szCs w:val="24"/>
        </w:rPr>
        <w:t xml:space="preserve"> BA</w:t>
      </w:r>
      <w:r w:rsidR="00FB5638">
        <w:rPr>
          <w:rFonts w:ascii="Arial" w:eastAsia="Arial" w:hAnsi="Arial" w:cs="Arial"/>
          <w:sz w:val="24"/>
          <w:szCs w:val="24"/>
        </w:rPr>
        <w:t>HA</w:t>
      </w:r>
      <w:r w:rsidR="00FB5638">
        <w:rPr>
          <w:rFonts w:ascii="Arial" w:eastAsia="Arial" w:hAnsi="Arial" w:cs="Arial"/>
          <w:spacing w:val="1"/>
          <w:sz w:val="24"/>
          <w:szCs w:val="24"/>
        </w:rPr>
        <w:t>G</w:t>
      </w:r>
      <w:r w:rsidR="00FB5638">
        <w:rPr>
          <w:rFonts w:ascii="Arial" w:eastAsia="Arial" w:hAnsi="Arial" w:cs="Arial"/>
          <w:sz w:val="24"/>
          <w:szCs w:val="24"/>
        </w:rPr>
        <w:t>I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z w:val="24"/>
          <w:szCs w:val="24"/>
        </w:rPr>
        <w:t>N A</w:t>
      </w:r>
      <w:r w:rsidR="00FB563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z w:val="24"/>
          <w:szCs w:val="24"/>
        </w:rPr>
        <w:t>S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z w:val="24"/>
          <w:szCs w:val="24"/>
        </w:rPr>
        <w:t>H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z w:val="24"/>
          <w:szCs w:val="24"/>
        </w:rPr>
        <w:t>JA</w:t>
      </w:r>
      <w:r w:rsidR="00FB563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z w:val="24"/>
          <w:szCs w:val="24"/>
        </w:rPr>
        <w:t>)</w:t>
      </w:r>
    </w:p>
    <w:p w:rsidR="00E361AC" w:rsidRDefault="00FB5638">
      <w:pPr>
        <w:spacing w:before="82"/>
        <w:rPr>
          <w:rFonts w:ascii="Arial" w:eastAsia="Arial" w:hAnsi="Arial" w:cs="Arial"/>
        </w:rPr>
        <w:sectPr w:rsidR="00E361AC">
          <w:type w:val="continuous"/>
          <w:pgSz w:w="11920" w:h="16840"/>
          <w:pgMar w:top="660" w:right="720" w:bottom="280" w:left="620" w:header="720" w:footer="720" w:gutter="0"/>
          <w:cols w:num="3" w:space="720" w:equalWidth="0">
            <w:col w:w="1656" w:space="336"/>
            <w:col w:w="5947" w:space="403"/>
            <w:col w:w="2238"/>
          </w:cols>
        </w:sectPr>
      </w:pPr>
      <w:r>
        <w:br w:type="column"/>
      </w:r>
      <w:r>
        <w:rPr>
          <w:rFonts w:ascii="Arial" w:eastAsia="Arial" w:hAnsi="Arial" w:cs="Arial"/>
          <w:b/>
        </w:rPr>
        <w:lastRenderedPageBreak/>
        <w:t>B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R</w:t>
      </w:r>
      <w:r>
        <w:rPr>
          <w:rFonts w:ascii="Arial" w:eastAsia="Arial" w:hAnsi="Arial" w:cs="Arial"/>
          <w:b/>
          <w:spacing w:val="-7"/>
        </w:rPr>
        <w:t>A</w:t>
      </w:r>
      <w:r>
        <w:rPr>
          <w:rFonts w:ascii="Arial" w:eastAsia="Arial" w:hAnsi="Arial" w:cs="Arial"/>
          <w:b/>
        </w:rPr>
        <w:t>NG</w:t>
      </w:r>
      <w:r>
        <w:rPr>
          <w:rFonts w:ascii="Arial" w:eastAsia="Arial" w:hAnsi="Arial" w:cs="Arial"/>
          <w:b/>
          <w:spacing w:val="1"/>
        </w:rPr>
        <w:t xml:space="preserve"> </w:t>
      </w:r>
      <w:r>
        <w:rPr>
          <w:rFonts w:ascii="Arial" w:eastAsia="Arial" w:hAnsi="Arial" w:cs="Arial"/>
          <w:b/>
          <w:spacing w:val="3"/>
        </w:rPr>
        <w:t>M</w:t>
      </w:r>
      <w:r>
        <w:rPr>
          <w:rFonts w:ascii="Arial" w:eastAsia="Arial" w:hAnsi="Arial" w:cs="Arial"/>
          <w:b/>
        </w:rPr>
        <w:t xml:space="preserve">RK 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1</w:t>
      </w:r>
    </w:p>
    <w:p w:rsidR="00E361AC" w:rsidRDefault="00E361AC">
      <w:pPr>
        <w:spacing w:before="7" w:line="280" w:lineRule="exact"/>
        <w:rPr>
          <w:sz w:val="28"/>
          <w:szCs w:val="28"/>
        </w:rPr>
      </w:pPr>
    </w:p>
    <w:p w:rsidR="00E361AC" w:rsidRDefault="00FB5638">
      <w:pPr>
        <w:spacing w:before="44"/>
        <w:ind w:left="176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 xml:space="preserve">1.     </w:t>
      </w:r>
      <w:r>
        <w:rPr>
          <w:rFonts w:ascii="Haettenschweiler" w:eastAsia="Haettenschweiler" w:hAnsi="Haettenschweiler" w:cs="Haettenschweiler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PKK</w:t>
      </w:r>
      <w:r>
        <w:rPr>
          <w:rFonts w:ascii="Arial" w:eastAsia="Arial" w:hAnsi="Arial" w:cs="Arial"/>
          <w:sz w:val="24"/>
          <w:szCs w:val="24"/>
        </w:rPr>
        <w:t xml:space="preserve">:   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pacing w:val="2"/>
          <w:sz w:val="24"/>
          <w:szCs w:val="24"/>
        </w:rPr>
        <w:t>2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pacing w:val="2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03</w:t>
      </w:r>
      <w:r>
        <w:rPr>
          <w:rFonts w:ascii="Arial" w:eastAsia="Arial" w:hAnsi="Arial" w:cs="Arial"/>
          <w:spacing w:val="2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>7</w:t>
      </w:r>
    </w:p>
    <w:p w:rsidR="00E361AC" w:rsidRDefault="00E361AC">
      <w:pPr>
        <w:spacing w:before="2" w:line="200" w:lineRule="exact"/>
      </w:pPr>
    </w:p>
    <w:p w:rsidR="00E361AC" w:rsidRDefault="00FB5638">
      <w:pPr>
        <w:ind w:left="176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pacing w:val="1"/>
          <w:sz w:val="24"/>
          <w:szCs w:val="24"/>
        </w:rPr>
        <w:t>2</w:t>
      </w:r>
      <w:r>
        <w:rPr>
          <w:rFonts w:ascii="Haettenschweiler" w:eastAsia="Haettenschweiler" w:hAnsi="Haettenschweiler" w:cs="Haettenschweiler"/>
          <w:sz w:val="24"/>
          <w:szCs w:val="24"/>
        </w:rPr>
        <w:t xml:space="preserve">.    </w:t>
      </w:r>
      <w:r>
        <w:rPr>
          <w:rFonts w:ascii="Haettenschweiler" w:eastAsia="Haettenschweiler" w:hAnsi="Haettenschweiler" w:cs="Haettenschweiler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K</w:t>
      </w:r>
      <w:r>
        <w:rPr>
          <w:rFonts w:ascii="Arial" w:eastAsia="Arial" w:hAnsi="Arial" w:cs="Arial"/>
          <w:sz w:val="24"/>
          <w:szCs w:val="24"/>
        </w:rPr>
        <w:t>ON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AK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OR         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RB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10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ER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RI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E</w:t>
      </w:r>
    </w:p>
    <w:p w:rsidR="00E361AC" w:rsidRDefault="00E361AC">
      <w:pPr>
        <w:spacing w:before="2" w:line="200" w:lineRule="exact"/>
      </w:pPr>
    </w:p>
    <w:p w:rsidR="00E361AC" w:rsidRDefault="00D67708">
      <w:pPr>
        <w:ind w:left="161"/>
        <w:rPr>
          <w:rFonts w:ascii="Arial" w:eastAsia="Arial" w:hAnsi="Arial" w:cs="Arial"/>
          <w:sz w:val="24"/>
          <w:szCs w:val="24"/>
        </w:rPr>
      </w:pPr>
      <w:r>
        <w:pict>
          <v:group id="_x0000_s1445" style="position:absolute;left:0;text-align:left;margin-left:213.05pt;margin-top:14.05pt;width:254pt;height:.25pt;z-index:-251662336;mso-position-horizontal-relative:page" coordorigin="4261,281" coordsize="5080,5">
            <v:shape id="_x0000_s1530" style="position:absolute;left:4264;top:284;width:30;height:0" coordorigin="4264,284" coordsize="30,0" path="m4264,284r30,e" filled="f" strokeweight=".08606mm">
              <v:path arrowok="t"/>
            </v:shape>
            <v:shape id="_x0000_s1529" style="position:absolute;left:4324;top:284;width:30;height:0" coordorigin="4324,284" coordsize="30,0" path="m4324,284r30,e" filled="f" strokeweight=".08606mm">
              <v:path arrowok="t"/>
            </v:shape>
            <v:shape id="_x0000_s1528" style="position:absolute;left:4384;top:284;width:30;height:0" coordorigin="4384,284" coordsize="30,0" path="m4384,284r30,e" filled="f" strokeweight=".08606mm">
              <v:path arrowok="t"/>
            </v:shape>
            <v:shape id="_x0000_s1527" style="position:absolute;left:4444;top:284;width:30;height:0" coordorigin="4444,284" coordsize="30,0" path="m4444,284r30,e" filled="f" strokeweight=".08606mm">
              <v:path arrowok="t"/>
            </v:shape>
            <v:shape id="_x0000_s1526" style="position:absolute;left:4504;top:284;width:30;height:0" coordorigin="4504,284" coordsize="30,0" path="m4504,284r30,e" filled="f" strokeweight=".08606mm">
              <v:path arrowok="t"/>
            </v:shape>
            <v:shape id="_x0000_s1525" style="position:absolute;left:4564;top:284;width:30;height:0" coordorigin="4564,284" coordsize="30,0" path="m4564,284r30,e" filled="f" strokeweight=".08606mm">
              <v:path arrowok="t"/>
            </v:shape>
            <v:shape id="_x0000_s1524" style="position:absolute;left:4624;top:284;width:30;height:0" coordorigin="4624,284" coordsize="30,0" path="m4624,284r30,e" filled="f" strokeweight=".08606mm">
              <v:path arrowok="t"/>
            </v:shape>
            <v:shape id="_x0000_s1523" style="position:absolute;left:4684;top:284;width:30;height:0" coordorigin="4684,284" coordsize="30,0" path="m4684,284r30,e" filled="f" strokeweight=".08606mm">
              <v:path arrowok="t"/>
            </v:shape>
            <v:shape id="_x0000_s1522" style="position:absolute;left:4744;top:284;width:30;height:0" coordorigin="4744,284" coordsize="30,0" path="m4744,284r30,e" filled="f" strokeweight=".08606mm">
              <v:path arrowok="t"/>
            </v:shape>
            <v:shape id="_x0000_s1521" style="position:absolute;left:4804;top:284;width:30;height:0" coordorigin="4804,284" coordsize="30,0" path="m4804,284r30,e" filled="f" strokeweight=".08606mm">
              <v:path arrowok="t"/>
            </v:shape>
            <v:shape id="_x0000_s1520" style="position:absolute;left:4864;top:284;width:30;height:0" coordorigin="4864,284" coordsize="30,0" path="m4864,284r30,e" filled="f" strokeweight=".08606mm">
              <v:path arrowok="t"/>
            </v:shape>
            <v:shape id="_x0000_s1519" style="position:absolute;left:4924;top:284;width:30;height:0" coordorigin="4924,284" coordsize="30,0" path="m4924,284r30,e" filled="f" strokeweight=".08606mm">
              <v:path arrowok="t"/>
            </v:shape>
            <v:shape id="_x0000_s1518" style="position:absolute;left:4984;top:284;width:30;height:0" coordorigin="4984,284" coordsize="30,0" path="m4984,284r30,e" filled="f" strokeweight=".08606mm">
              <v:path arrowok="t"/>
            </v:shape>
            <v:shape id="_x0000_s1517" style="position:absolute;left:5044;top:284;width:30;height:0" coordorigin="5044,284" coordsize="30,0" path="m5044,284r30,e" filled="f" strokeweight=".08606mm">
              <v:path arrowok="t"/>
            </v:shape>
            <v:shape id="_x0000_s1516" style="position:absolute;left:5105;top:284;width:30;height:0" coordorigin="5105,284" coordsize="30,0" path="m5105,284r29,e" filled="f" strokeweight=".08606mm">
              <v:path arrowok="t"/>
            </v:shape>
            <v:shape id="_x0000_s1515" style="position:absolute;left:5165;top:284;width:30;height:0" coordorigin="5165,284" coordsize="30,0" path="m5165,284r30,e" filled="f" strokeweight=".08606mm">
              <v:path arrowok="t"/>
            </v:shape>
            <v:shape id="_x0000_s1514" style="position:absolute;left:5225;top:284;width:30;height:0" coordorigin="5225,284" coordsize="30,0" path="m5225,284r30,e" filled="f" strokeweight=".08606mm">
              <v:path arrowok="t"/>
            </v:shape>
            <v:shape id="_x0000_s1513" style="position:absolute;left:5285;top:284;width:30;height:0" coordorigin="5285,284" coordsize="30,0" path="m5285,284r30,e" filled="f" strokeweight=".08606mm">
              <v:path arrowok="t"/>
            </v:shape>
            <v:shape id="_x0000_s1512" style="position:absolute;left:5345;top:284;width:30;height:0" coordorigin="5345,284" coordsize="30,0" path="m5345,284r30,e" filled="f" strokeweight=".08606mm">
              <v:path arrowok="t"/>
            </v:shape>
            <v:shape id="_x0000_s1511" style="position:absolute;left:5405;top:284;width:30;height:0" coordorigin="5405,284" coordsize="30,0" path="m5405,284r30,e" filled="f" strokeweight=".08606mm">
              <v:path arrowok="t"/>
            </v:shape>
            <v:shape id="_x0000_s1510" style="position:absolute;left:5465;top:284;width:30;height:0" coordorigin="5465,284" coordsize="30,0" path="m5465,284r30,e" filled="f" strokeweight=".08606mm">
              <v:path arrowok="t"/>
            </v:shape>
            <v:shape id="_x0000_s1509" style="position:absolute;left:5525;top:284;width:30;height:0" coordorigin="5525,284" coordsize="30,0" path="m5525,284r30,e" filled="f" strokeweight=".08606mm">
              <v:path arrowok="t"/>
            </v:shape>
            <v:shape id="_x0000_s1508" style="position:absolute;left:5585;top:284;width:30;height:0" coordorigin="5585,284" coordsize="30,0" path="m5585,284r30,e" filled="f" strokeweight=".08606mm">
              <v:path arrowok="t"/>
            </v:shape>
            <v:shape id="_x0000_s1507" style="position:absolute;left:5645;top:284;width:30;height:0" coordorigin="5645,284" coordsize="30,0" path="m5645,284r30,e" filled="f" strokeweight=".08606mm">
              <v:path arrowok="t"/>
            </v:shape>
            <v:shape id="_x0000_s1506" style="position:absolute;left:5705;top:284;width:30;height:0" coordorigin="5705,284" coordsize="30,0" path="m5705,284r30,e" filled="f" strokeweight=".08606mm">
              <v:path arrowok="t"/>
            </v:shape>
            <v:shape id="_x0000_s1505" style="position:absolute;left:5765;top:284;width:30;height:0" coordorigin="5765,284" coordsize="30,0" path="m5765,284r30,e" filled="f" strokeweight=".08606mm">
              <v:path arrowok="t"/>
            </v:shape>
            <v:shape id="_x0000_s1504" style="position:absolute;left:5825;top:284;width:30;height:0" coordorigin="5825,284" coordsize="30,0" path="m5825,284r30,e" filled="f" strokeweight=".08606mm">
              <v:path arrowok="t"/>
            </v:shape>
            <v:shape id="_x0000_s1503" style="position:absolute;left:5885;top:284;width:30;height:0" coordorigin="5885,284" coordsize="30,0" path="m5885,284r30,e" filled="f" strokeweight=".08606mm">
              <v:path arrowok="t"/>
            </v:shape>
            <v:shape id="_x0000_s1502" style="position:absolute;left:5945;top:284;width:30;height:0" coordorigin="5945,284" coordsize="30,0" path="m5945,284r30,e" filled="f" strokeweight=".08606mm">
              <v:path arrowok="t"/>
            </v:shape>
            <v:shape id="_x0000_s1501" style="position:absolute;left:6005;top:284;width:30;height:0" coordorigin="6005,284" coordsize="30,0" path="m6005,284r30,e" filled="f" strokeweight=".08606mm">
              <v:path arrowok="t"/>
            </v:shape>
            <v:shape id="_x0000_s1500" style="position:absolute;left:6066;top:284;width:30;height:0" coordorigin="6066,284" coordsize="30,0" path="m6066,284r29,e" filled="f" strokeweight=".08606mm">
              <v:path arrowok="t"/>
            </v:shape>
            <v:shape id="_x0000_s1499" style="position:absolute;left:6126;top:284;width:30;height:0" coordorigin="6126,284" coordsize="30,0" path="m6126,284r29,e" filled="f" strokeweight=".08606mm">
              <v:path arrowok="t"/>
            </v:shape>
            <v:shape id="_x0000_s1498" style="position:absolute;left:6186;top:284;width:30;height:0" coordorigin="6186,284" coordsize="30,0" path="m6186,284r29,e" filled="f" strokeweight=".08606mm">
              <v:path arrowok="t"/>
            </v:shape>
            <v:shape id="_x0000_s1497" style="position:absolute;left:6246;top:284;width:30;height:0" coordorigin="6246,284" coordsize="30,0" path="m6246,284r29,e" filled="f" strokeweight=".08606mm">
              <v:path arrowok="t"/>
            </v:shape>
            <v:shape id="_x0000_s1496" style="position:absolute;left:6306;top:284;width:30;height:0" coordorigin="6306,284" coordsize="30,0" path="m6306,284r30,e" filled="f" strokeweight=".08606mm">
              <v:path arrowok="t"/>
            </v:shape>
            <v:shape id="_x0000_s1495" style="position:absolute;left:6366;top:284;width:30;height:0" coordorigin="6366,284" coordsize="30,0" path="m6366,284r30,e" filled="f" strokeweight=".08606mm">
              <v:path arrowok="t"/>
            </v:shape>
            <v:shape id="_x0000_s1494" style="position:absolute;left:6426;top:284;width:30;height:0" coordorigin="6426,284" coordsize="30,0" path="m6426,284r30,e" filled="f" strokeweight=".08606mm">
              <v:path arrowok="t"/>
            </v:shape>
            <v:shape id="_x0000_s1493" style="position:absolute;left:6486;top:284;width:30;height:0" coordorigin="6486,284" coordsize="30,0" path="m6486,284r30,e" filled="f" strokeweight=".08606mm">
              <v:path arrowok="t"/>
            </v:shape>
            <v:shape id="_x0000_s1492" style="position:absolute;left:6546;top:284;width:30;height:0" coordorigin="6546,284" coordsize="30,0" path="m6546,284r30,e" filled="f" strokeweight=".08606mm">
              <v:path arrowok="t"/>
            </v:shape>
            <v:shape id="_x0000_s1491" style="position:absolute;left:6606;top:284;width:30;height:0" coordorigin="6606,284" coordsize="30,0" path="m6606,284r30,e" filled="f" strokeweight=".08606mm">
              <v:path arrowok="t"/>
            </v:shape>
            <v:shape id="_x0000_s1490" style="position:absolute;left:6666;top:284;width:30;height:0" coordorigin="6666,284" coordsize="30,0" path="m6666,284r30,e" filled="f" strokeweight=".08606mm">
              <v:path arrowok="t"/>
            </v:shape>
            <v:shape id="_x0000_s1489" style="position:absolute;left:6726;top:284;width:30;height:0" coordorigin="6726,284" coordsize="30,0" path="m6726,284r30,e" filled="f" strokeweight=".08606mm">
              <v:path arrowok="t"/>
            </v:shape>
            <v:shape id="_x0000_s1488" style="position:absolute;left:6786;top:284;width:30;height:0" coordorigin="6786,284" coordsize="30,0" path="m6786,284r30,e" filled="f" strokeweight=".08606mm">
              <v:path arrowok="t"/>
            </v:shape>
            <v:shape id="_x0000_s1487" style="position:absolute;left:6846;top:284;width:30;height:0" coordorigin="6846,284" coordsize="30,0" path="m6846,284r30,e" filled="f" strokeweight=".08606mm">
              <v:path arrowok="t"/>
            </v:shape>
            <v:shape id="_x0000_s1486" style="position:absolute;left:6906;top:284;width:30;height:0" coordorigin="6906,284" coordsize="30,0" path="m6906,284r30,e" filled="f" strokeweight=".08606mm">
              <v:path arrowok="t"/>
            </v:shape>
            <v:shape id="_x0000_s1485" style="position:absolute;left:6966;top:284;width:30;height:0" coordorigin="6966,284" coordsize="30,0" path="m6966,284r30,e" filled="f" strokeweight=".08606mm">
              <v:path arrowok="t"/>
            </v:shape>
            <v:shape id="_x0000_s1484" style="position:absolute;left:7026;top:284;width:30;height:0" coordorigin="7026,284" coordsize="30,0" path="m7026,284r30,e" filled="f" strokeweight=".08606mm">
              <v:path arrowok="t"/>
            </v:shape>
            <v:shape id="_x0000_s1483" style="position:absolute;left:7086;top:284;width:30;height:0" coordorigin="7086,284" coordsize="30,0" path="m7086,284r30,e" filled="f" strokeweight=".08606mm">
              <v:path arrowok="t"/>
            </v:shape>
            <v:shape id="_x0000_s1482" style="position:absolute;left:7146;top:284;width:30;height:0" coordorigin="7146,284" coordsize="30,0" path="m7146,284r30,e" filled="f" strokeweight=".08606mm">
              <v:path arrowok="t"/>
            </v:shape>
            <v:shape id="_x0000_s1481" style="position:absolute;left:7206;top:284;width:30;height:0" coordorigin="7206,284" coordsize="30,0" path="m7206,284r30,e" filled="f" strokeweight=".08606mm">
              <v:path arrowok="t"/>
            </v:shape>
            <v:shape id="_x0000_s1480" style="position:absolute;left:7266;top:284;width:30;height:0" coordorigin="7266,284" coordsize="30,0" path="m7266,284r30,e" filled="f" strokeweight=".08606mm">
              <v:path arrowok="t"/>
            </v:shape>
            <v:shape id="_x0000_s1479" style="position:absolute;left:7326;top:284;width:30;height:0" coordorigin="7326,284" coordsize="30,0" path="m7326,284r31,e" filled="f" strokeweight=".08606mm">
              <v:path arrowok="t"/>
            </v:shape>
            <v:shape id="_x0000_s1478" style="position:absolute;left:7386;top:284;width:30;height:0" coordorigin="7386,284" coordsize="30,0" path="m7386,284r31,e" filled="f" strokeweight=".08606mm">
              <v:path arrowok="t"/>
            </v:shape>
            <v:shape id="_x0000_s1477" style="position:absolute;left:7446;top:284;width:30;height:0" coordorigin="7446,284" coordsize="30,0" path="m7446,284r31,e" filled="f" strokeweight=".08606mm">
              <v:path arrowok="t"/>
            </v:shape>
            <v:shape id="_x0000_s1476" style="position:absolute;left:7506;top:284;width:30;height:0" coordorigin="7506,284" coordsize="30,0" path="m7506,284r31,e" filled="f" strokeweight=".08606mm">
              <v:path arrowok="t"/>
            </v:shape>
            <v:shape id="_x0000_s1475" style="position:absolute;left:7566;top:284;width:30;height:0" coordorigin="7566,284" coordsize="30,0" path="m7566,284r31,e" filled="f" strokeweight=".08606mm">
              <v:path arrowok="t"/>
            </v:shape>
            <v:shape id="_x0000_s1474" style="position:absolute;left:7627;top:284;width:30;height:0" coordorigin="7627,284" coordsize="30,0" path="m7627,284r30,e" filled="f" strokeweight=".08606mm">
              <v:path arrowok="t"/>
            </v:shape>
            <v:shape id="_x0000_s1473" style="position:absolute;left:7687;top:284;width:30;height:0" coordorigin="7687,284" coordsize="30,0" path="m7687,284r30,e" filled="f" strokeweight=".08606mm">
              <v:path arrowok="t"/>
            </v:shape>
            <v:shape id="_x0000_s1472" style="position:absolute;left:7747;top:284;width:30;height:0" coordorigin="7747,284" coordsize="30,0" path="m7747,284r30,e" filled="f" strokeweight=".08606mm">
              <v:path arrowok="t"/>
            </v:shape>
            <v:shape id="_x0000_s1471" style="position:absolute;left:7807;top:284;width:30;height:0" coordorigin="7807,284" coordsize="30,0" path="m7807,284r30,e" filled="f" strokeweight=".08606mm">
              <v:path arrowok="t"/>
            </v:shape>
            <v:shape id="_x0000_s1470" style="position:absolute;left:7867;top:284;width:30;height:0" coordorigin="7867,284" coordsize="30,0" path="m7867,284r30,e" filled="f" strokeweight=".08606mm">
              <v:path arrowok="t"/>
            </v:shape>
            <v:shape id="_x0000_s1469" style="position:absolute;left:7927;top:284;width:30;height:0" coordorigin="7927,284" coordsize="30,0" path="m7927,284r30,e" filled="f" strokeweight=".08606mm">
              <v:path arrowok="t"/>
            </v:shape>
            <v:shape id="_x0000_s1468" style="position:absolute;left:7987;top:284;width:30;height:0" coordorigin="7987,284" coordsize="30,0" path="m7987,284r30,e" filled="f" strokeweight=".08606mm">
              <v:path arrowok="t"/>
            </v:shape>
            <v:shape id="_x0000_s1467" style="position:absolute;left:8047;top:284;width:30;height:0" coordorigin="8047,284" coordsize="30,0" path="m8047,284r30,e" filled="f" strokeweight=".08606mm">
              <v:path arrowok="t"/>
            </v:shape>
            <v:shape id="_x0000_s1466" style="position:absolute;left:8107;top:284;width:30;height:0" coordorigin="8107,284" coordsize="30,0" path="m8107,284r30,e" filled="f" strokeweight=".08606mm">
              <v:path arrowok="t"/>
            </v:shape>
            <v:shape id="_x0000_s1465" style="position:absolute;left:8167;top:284;width:30;height:0" coordorigin="8167,284" coordsize="30,0" path="m8167,284r30,e" filled="f" strokeweight=".08606mm">
              <v:path arrowok="t"/>
            </v:shape>
            <v:shape id="_x0000_s1464" style="position:absolute;left:8227;top:284;width:30;height:0" coordorigin="8227,284" coordsize="30,0" path="m8227,284r30,e" filled="f" strokeweight=".08606mm">
              <v:path arrowok="t"/>
            </v:shape>
            <v:shape id="_x0000_s1463" style="position:absolute;left:8287;top:284;width:30;height:0" coordorigin="8287,284" coordsize="30,0" path="m8287,284r30,e" filled="f" strokeweight=".08606mm">
              <v:path arrowok="t"/>
            </v:shape>
            <v:shape id="_x0000_s1462" style="position:absolute;left:8347;top:284;width:30;height:0" coordorigin="8347,284" coordsize="30,0" path="m8347,284r30,e" filled="f" strokeweight=".08606mm">
              <v:path arrowok="t"/>
            </v:shape>
            <v:shape id="_x0000_s1461" style="position:absolute;left:8407;top:284;width:30;height:0" coordorigin="8407,284" coordsize="30,0" path="m8407,284r30,e" filled="f" strokeweight=".08606mm">
              <v:path arrowok="t"/>
            </v:shape>
            <v:shape id="_x0000_s1460" style="position:absolute;left:8467;top:284;width:30;height:0" coordorigin="8467,284" coordsize="30,0" path="m8467,284r30,e" filled="f" strokeweight=".08606mm">
              <v:path arrowok="t"/>
            </v:shape>
            <v:shape id="_x0000_s1459" style="position:absolute;left:8528;top:284;width:30;height:0" coordorigin="8528,284" coordsize="30,0" path="m8528,284r29,e" filled="f" strokeweight=".08606mm">
              <v:path arrowok="t"/>
            </v:shape>
            <v:shape id="_x0000_s1458" style="position:absolute;left:8588;top:284;width:30;height:0" coordorigin="8588,284" coordsize="30,0" path="m8588,284r29,e" filled="f" strokeweight=".08606mm">
              <v:path arrowok="t"/>
            </v:shape>
            <v:shape id="_x0000_s1457" style="position:absolute;left:8648;top:284;width:30;height:0" coordorigin="8648,284" coordsize="30,0" path="m8648,284r29,e" filled="f" strokeweight=".08606mm">
              <v:path arrowok="t"/>
            </v:shape>
            <v:shape id="_x0000_s1456" style="position:absolute;left:8708;top:284;width:30;height:0" coordorigin="8708,284" coordsize="30,0" path="m8708,284r30,e" filled="f" strokeweight=".08606mm">
              <v:path arrowok="t"/>
            </v:shape>
            <v:shape id="_x0000_s1455" style="position:absolute;left:8768;top:284;width:30;height:0" coordorigin="8768,284" coordsize="30,0" path="m8768,284r30,e" filled="f" strokeweight=".08606mm">
              <v:path arrowok="t"/>
            </v:shape>
            <v:shape id="_x0000_s1454" style="position:absolute;left:8828;top:284;width:30;height:0" coordorigin="8828,284" coordsize="30,0" path="m8828,284r30,e" filled="f" strokeweight=".08606mm">
              <v:path arrowok="t"/>
            </v:shape>
            <v:shape id="_x0000_s1453" style="position:absolute;left:8888;top:284;width:30;height:0" coordorigin="8888,284" coordsize="30,0" path="m8888,284r30,e" filled="f" strokeweight=".08606mm">
              <v:path arrowok="t"/>
            </v:shape>
            <v:shape id="_x0000_s1452" style="position:absolute;left:8948;top:284;width:30;height:0" coordorigin="8948,284" coordsize="30,0" path="m8948,284r30,e" filled="f" strokeweight=".08606mm">
              <v:path arrowok="t"/>
            </v:shape>
            <v:shape id="_x0000_s1451" style="position:absolute;left:9008;top:284;width:30;height:0" coordorigin="9008,284" coordsize="30,0" path="m9008,284r30,e" filled="f" strokeweight=".08606mm">
              <v:path arrowok="t"/>
            </v:shape>
            <v:shape id="_x0000_s1450" style="position:absolute;left:9068;top:284;width:30;height:0" coordorigin="9068,284" coordsize="30,0" path="m9068,284r30,e" filled="f" strokeweight=".08606mm">
              <v:path arrowok="t"/>
            </v:shape>
            <v:shape id="_x0000_s1449" style="position:absolute;left:9128;top:284;width:30;height:0" coordorigin="9128,284" coordsize="30,0" path="m9128,284r30,e" filled="f" strokeweight=".08606mm">
              <v:path arrowok="t"/>
            </v:shape>
            <v:shape id="_x0000_s1448" style="position:absolute;left:9188;top:284;width:30;height:0" coordorigin="9188,284" coordsize="30,0" path="m9188,284r30,e" filled="f" strokeweight=".08606mm">
              <v:path arrowok="t"/>
            </v:shape>
            <v:shape id="_x0000_s1447" style="position:absolute;left:9248;top:284;width:30;height:0" coordorigin="9248,284" coordsize="30,0" path="m9248,284r30,e" filled="f" strokeweight=".08606mm">
              <v:path arrowok="t"/>
            </v:shape>
            <v:shape id="_x0000_s1446" style="position:absolute;left:9308;top:284;width:30;height:0" coordorigin="9308,284" coordsize="30,0" path="m9308,284r30,e" filled="f" strokeweight=".08606mm">
              <v:path arrowok="t"/>
            </v:shape>
            <w10:wrap anchorx="page"/>
          </v:group>
        </w:pict>
      </w:r>
      <w:r>
        <w:pict>
          <v:group id="_x0000_s1381" style="position:absolute;left:0;text-align:left;margin-left:276.1pt;margin-top:38.05pt;width:187.9pt;height:.25pt;z-index:-251661312;mso-position-horizontal-relative:page" coordorigin="5522,761" coordsize="3758,5">
            <v:shape id="_x0000_s1444" style="position:absolute;left:5525;top:764;width:30;height:0" coordorigin="5525,764" coordsize="30,0" path="m5525,764r30,e" filled="f" strokeweight=".08606mm">
              <v:path arrowok="t"/>
            </v:shape>
            <v:shape id="_x0000_s1443" style="position:absolute;left:5585;top:764;width:30;height:0" coordorigin="5585,764" coordsize="30,0" path="m5585,764r30,e" filled="f" strokeweight=".08606mm">
              <v:path arrowok="t"/>
            </v:shape>
            <v:shape id="_x0000_s1442" style="position:absolute;left:5645;top:764;width:30;height:0" coordorigin="5645,764" coordsize="30,0" path="m5645,764r30,e" filled="f" strokeweight=".08606mm">
              <v:path arrowok="t"/>
            </v:shape>
            <v:shape id="_x0000_s1441" style="position:absolute;left:5705;top:764;width:30;height:0" coordorigin="5705,764" coordsize="30,0" path="m5705,764r30,e" filled="f" strokeweight=".08606mm">
              <v:path arrowok="t"/>
            </v:shape>
            <v:shape id="_x0000_s1440" style="position:absolute;left:5765;top:764;width:30;height:0" coordorigin="5765,764" coordsize="30,0" path="m5765,764r30,e" filled="f" strokeweight=".08606mm">
              <v:path arrowok="t"/>
            </v:shape>
            <v:shape id="_x0000_s1439" style="position:absolute;left:5825;top:764;width:30;height:0" coordorigin="5825,764" coordsize="30,0" path="m5825,764r30,e" filled="f" strokeweight=".08606mm">
              <v:path arrowok="t"/>
            </v:shape>
            <v:shape id="_x0000_s1438" style="position:absolute;left:5885;top:764;width:30;height:0" coordorigin="5885,764" coordsize="30,0" path="m5885,764r30,e" filled="f" strokeweight=".08606mm">
              <v:path arrowok="t"/>
            </v:shape>
            <v:shape id="_x0000_s1437" style="position:absolute;left:5945;top:764;width:30;height:0" coordorigin="5945,764" coordsize="30,0" path="m5945,764r30,e" filled="f" strokeweight=".08606mm">
              <v:path arrowok="t"/>
            </v:shape>
            <v:shape id="_x0000_s1436" style="position:absolute;left:6005;top:764;width:30;height:0" coordorigin="6005,764" coordsize="30,0" path="m6005,764r30,e" filled="f" strokeweight=".08606mm">
              <v:path arrowok="t"/>
            </v:shape>
            <v:shape id="_x0000_s1435" style="position:absolute;left:6066;top:764;width:30;height:0" coordorigin="6066,764" coordsize="30,0" path="m6066,764r29,e" filled="f" strokeweight=".08606mm">
              <v:path arrowok="t"/>
            </v:shape>
            <v:shape id="_x0000_s1434" style="position:absolute;left:6126;top:764;width:30;height:0" coordorigin="6126,764" coordsize="30,0" path="m6126,764r29,e" filled="f" strokeweight=".08606mm">
              <v:path arrowok="t"/>
            </v:shape>
            <v:shape id="_x0000_s1433" style="position:absolute;left:6186;top:764;width:30;height:0" coordorigin="6186,764" coordsize="30,0" path="m6186,764r29,e" filled="f" strokeweight=".08606mm">
              <v:path arrowok="t"/>
            </v:shape>
            <v:shape id="_x0000_s1432" style="position:absolute;left:6246;top:764;width:30;height:0" coordorigin="6246,764" coordsize="30,0" path="m6246,764r29,e" filled="f" strokeweight=".08606mm">
              <v:path arrowok="t"/>
            </v:shape>
            <v:shape id="_x0000_s1431" style="position:absolute;left:6306;top:764;width:30;height:0" coordorigin="6306,764" coordsize="30,0" path="m6306,764r30,e" filled="f" strokeweight=".08606mm">
              <v:path arrowok="t"/>
            </v:shape>
            <v:shape id="_x0000_s1430" style="position:absolute;left:6366;top:764;width:30;height:0" coordorigin="6366,764" coordsize="30,0" path="m6366,764r30,e" filled="f" strokeweight=".08606mm">
              <v:path arrowok="t"/>
            </v:shape>
            <v:shape id="_x0000_s1429" style="position:absolute;left:6426;top:764;width:30;height:0" coordorigin="6426,764" coordsize="30,0" path="m6426,764r30,e" filled="f" strokeweight=".08606mm">
              <v:path arrowok="t"/>
            </v:shape>
            <v:shape id="_x0000_s1428" style="position:absolute;left:6486;top:764;width:30;height:0" coordorigin="6486,764" coordsize="30,0" path="m6486,764r30,e" filled="f" strokeweight=".08606mm">
              <v:path arrowok="t"/>
            </v:shape>
            <v:shape id="_x0000_s1427" style="position:absolute;left:6546;top:764;width:30;height:0" coordorigin="6546,764" coordsize="30,0" path="m6546,764r30,e" filled="f" strokeweight=".08606mm">
              <v:path arrowok="t"/>
            </v:shape>
            <v:shape id="_x0000_s1426" style="position:absolute;left:6606;top:764;width:30;height:0" coordorigin="6606,764" coordsize="30,0" path="m6606,764r30,e" filled="f" strokeweight=".08606mm">
              <v:path arrowok="t"/>
            </v:shape>
            <v:shape id="_x0000_s1425" style="position:absolute;left:6666;top:764;width:30;height:0" coordorigin="6666,764" coordsize="30,0" path="m6666,764r30,e" filled="f" strokeweight=".08606mm">
              <v:path arrowok="t"/>
            </v:shape>
            <v:shape id="_x0000_s1424" style="position:absolute;left:6726;top:764;width:30;height:0" coordorigin="6726,764" coordsize="30,0" path="m6726,764r30,e" filled="f" strokeweight=".08606mm">
              <v:path arrowok="t"/>
            </v:shape>
            <v:shape id="_x0000_s1423" style="position:absolute;left:6786;top:764;width:30;height:0" coordorigin="6786,764" coordsize="30,0" path="m6786,764r30,e" filled="f" strokeweight=".08606mm">
              <v:path arrowok="t"/>
            </v:shape>
            <v:shape id="_x0000_s1422" style="position:absolute;left:6846;top:764;width:30;height:0" coordorigin="6846,764" coordsize="30,0" path="m6846,764r30,e" filled="f" strokeweight=".08606mm">
              <v:path arrowok="t"/>
            </v:shape>
            <v:shape id="_x0000_s1421" style="position:absolute;left:6906;top:764;width:30;height:0" coordorigin="6906,764" coordsize="30,0" path="m6906,764r30,e" filled="f" strokeweight=".08606mm">
              <v:path arrowok="t"/>
            </v:shape>
            <v:shape id="_x0000_s1420" style="position:absolute;left:6966;top:764;width:30;height:0" coordorigin="6966,764" coordsize="30,0" path="m6966,764r30,e" filled="f" strokeweight=".08606mm">
              <v:path arrowok="t"/>
            </v:shape>
            <v:shape id="_x0000_s1419" style="position:absolute;left:7026;top:764;width:30;height:0" coordorigin="7026,764" coordsize="30,0" path="m7026,764r30,e" filled="f" strokeweight=".08606mm">
              <v:path arrowok="t"/>
            </v:shape>
            <v:shape id="_x0000_s1418" style="position:absolute;left:7086;top:764;width:30;height:0" coordorigin="7086,764" coordsize="30,0" path="m7086,764r30,e" filled="f" strokeweight=".08606mm">
              <v:path arrowok="t"/>
            </v:shape>
            <v:shape id="_x0000_s1417" style="position:absolute;left:7146;top:764;width:30;height:0" coordorigin="7146,764" coordsize="30,0" path="m7146,764r30,e" filled="f" strokeweight=".08606mm">
              <v:path arrowok="t"/>
            </v:shape>
            <v:shape id="_x0000_s1416" style="position:absolute;left:7206;top:764;width:30;height:0" coordorigin="7206,764" coordsize="30,0" path="m7206,764r30,e" filled="f" strokeweight=".08606mm">
              <v:path arrowok="t"/>
            </v:shape>
            <v:shape id="_x0000_s1415" style="position:absolute;left:7266;top:764;width:30;height:0" coordorigin="7266,764" coordsize="30,0" path="m7266,764r30,e" filled="f" strokeweight=".08606mm">
              <v:path arrowok="t"/>
            </v:shape>
            <v:shape id="_x0000_s1414" style="position:absolute;left:7326;top:764;width:30;height:0" coordorigin="7326,764" coordsize="30,0" path="m7326,764r31,e" filled="f" strokeweight=".08606mm">
              <v:path arrowok="t"/>
            </v:shape>
            <v:shape id="_x0000_s1413" style="position:absolute;left:7386;top:764;width:30;height:0" coordorigin="7386,764" coordsize="30,0" path="m7386,764r31,e" filled="f" strokeweight=".08606mm">
              <v:path arrowok="t"/>
            </v:shape>
            <v:shape id="_x0000_s1412" style="position:absolute;left:7446;top:764;width:30;height:0" coordorigin="7446,764" coordsize="30,0" path="m7446,764r31,e" filled="f" strokeweight=".08606mm">
              <v:path arrowok="t"/>
            </v:shape>
            <v:shape id="_x0000_s1411" style="position:absolute;left:7506;top:764;width:30;height:0" coordorigin="7506,764" coordsize="30,0" path="m7506,764r31,e" filled="f" strokeweight=".08606mm">
              <v:path arrowok="t"/>
            </v:shape>
            <v:shape id="_x0000_s1410" style="position:absolute;left:7566;top:764;width:30;height:0" coordorigin="7566,764" coordsize="30,0" path="m7566,764r31,e" filled="f" strokeweight=".08606mm">
              <v:path arrowok="t"/>
            </v:shape>
            <v:shape id="_x0000_s1409" style="position:absolute;left:7627;top:764;width:30;height:0" coordorigin="7627,764" coordsize="30,0" path="m7627,764r30,e" filled="f" strokeweight=".08606mm">
              <v:path arrowok="t"/>
            </v:shape>
            <v:shape id="_x0000_s1408" style="position:absolute;left:7687;top:764;width:30;height:0" coordorigin="7687,764" coordsize="30,0" path="m7687,764r30,e" filled="f" strokeweight=".08606mm">
              <v:path arrowok="t"/>
            </v:shape>
            <v:shape id="_x0000_s1407" style="position:absolute;left:7747;top:764;width:30;height:0" coordorigin="7747,764" coordsize="30,0" path="m7747,764r30,e" filled="f" strokeweight=".08606mm">
              <v:path arrowok="t"/>
            </v:shape>
            <v:shape id="_x0000_s1406" style="position:absolute;left:7807;top:764;width:30;height:0" coordorigin="7807,764" coordsize="30,0" path="m7807,764r30,e" filled="f" strokeweight=".08606mm">
              <v:path arrowok="t"/>
            </v:shape>
            <v:shape id="_x0000_s1405" style="position:absolute;left:7867;top:764;width:30;height:0" coordorigin="7867,764" coordsize="30,0" path="m7867,764r30,e" filled="f" strokeweight=".08606mm">
              <v:path arrowok="t"/>
            </v:shape>
            <v:shape id="_x0000_s1404" style="position:absolute;left:7927;top:764;width:30;height:0" coordorigin="7927,764" coordsize="30,0" path="m7927,764r30,e" filled="f" strokeweight=".08606mm">
              <v:path arrowok="t"/>
            </v:shape>
            <v:shape id="_x0000_s1403" style="position:absolute;left:7987;top:764;width:30;height:0" coordorigin="7987,764" coordsize="30,0" path="m7987,764r30,e" filled="f" strokeweight=".08606mm">
              <v:path arrowok="t"/>
            </v:shape>
            <v:shape id="_x0000_s1402" style="position:absolute;left:8047;top:764;width:30;height:0" coordorigin="8047,764" coordsize="30,0" path="m8047,764r30,e" filled="f" strokeweight=".08606mm">
              <v:path arrowok="t"/>
            </v:shape>
            <v:shape id="_x0000_s1401" style="position:absolute;left:8107;top:764;width:30;height:0" coordorigin="8107,764" coordsize="30,0" path="m8107,764r30,e" filled="f" strokeweight=".08606mm">
              <v:path arrowok="t"/>
            </v:shape>
            <v:shape id="_x0000_s1400" style="position:absolute;left:8167;top:764;width:30;height:0" coordorigin="8167,764" coordsize="30,0" path="m8167,764r30,e" filled="f" strokeweight=".08606mm">
              <v:path arrowok="t"/>
            </v:shape>
            <v:shape id="_x0000_s1399" style="position:absolute;left:8227;top:764;width:30;height:0" coordorigin="8227,764" coordsize="30,0" path="m8227,764r30,e" filled="f" strokeweight=".08606mm">
              <v:path arrowok="t"/>
            </v:shape>
            <v:shape id="_x0000_s1398" style="position:absolute;left:8287;top:764;width:30;height:0" coordorigin="8287,764" coordsize="30,0" path="m8287,764r30,e" filled="f" strokeweight=".08606mm">
              <v:path arrowok="t"/>
            </v:shape>
            <v:shape id="_x0000_s1397" style="position:absolute;left:8347;top:764;width:30;height:0" coordorigin="8347,764" coordsize="30,0" path="m8347,764r30,e" filled="f" strokeweight=".08606mm">
              <v:path arrowok="t"/>
            </v:shape>
            <v:shape id="_x0000_s1396" style="position:absolute;left:8407;top:764;width:30;height:0" coordorigin="8407,764" coordsize="30,0" path="m8407,764r30,e" filled="f" strokeweight=".08606mm">
              <v:path arrowok="t"/>
            </v:shape>
            <v:shape id="_x0000_s1395" style="position:absolute;left:8467;top:764;width:30;height:0" coordorigin="8467,764" coordsize="30,0" path="m8467,764r30,e" filled="f" strokeweight=".08606mm">
              <v:path arrowok="t"/>
            </v:shape>
            <v:shape id="_x0000_s1394" style="position:absolute;left:8528;top:764;width:30;height:0" coordorigin="8528,764" coordsize="30,0" path="m8528,764r29,e" filled="f" strokeweight=".08606mm">
              <v:path arrowok="t"/>
            </v:shape>
            <v:shape id="_x0000_s1393" style="position:absolute;left:8588;top:764;width:30;height:0" coordorigin="8588,764" coordsize="30,0" path="m8588,764r29,e" filled="f" strokeweight=".08606mm">
              <v:path arrowok="t"/>
            </v:shape>
            <v:shape id="_x0000_s1392" style="position:absolute;left:8648;top:764;width:30;height:0" coordorigin="8648,764" coordsize="30,0" path="m8648,764r29,e" filled="f" strokeweight=".08606mm">
              <v:path arrowok="t"/>
            </v:shape>
            <v:shape id="_x0000_s1391" style="position:absolute;left:8708;top:764;width:30;height:0" coordorigin="8708,764" coordsize="30,0" path="m8708,764r30,e" filled="f" strokeweight=".08606mm">
              <v:path arrowok="t"/>
            </v:shape>
            <v:shape id="_x0000_s1390" style="position:absolute;left:8768;top:764;width:30;height:0" coordorigin="8768,764" coordsize="30,0" path="m8768,764r30,e" filled="f" strokeweight=".08606mm">
              <v:path arrowok="t"/>
            </v:shape>
            <v:shape id="_x0000_s1389" style="position:absolute;left:8828;top:764;width:30;height:0" coordorigin="8828,764" coordsize="30,0" path="m8828,764r30,e" filled="f" strokeweight=".08606mm">
              <v:path arrowok="t"/>
            </v:shape>
            <v:shape id="_x0000_s1388" style="position:absolute;left:8888;top:764;width:30;height:0" coordorigin="8888,764" coordsize="30,0" path="m8888,764r30,e" filled="f" strokeweight=".08606mm">
              <v:path arrowok="t"/>
            </v:shape>
            <v:shape id="_x0000_s1387" style="position:absolute;left:8948;top:764;width:30;height:0" coordorigin="8948,764" coordsize="30,0" path="m8948,764r30,e" filled="f" strokeweight=".08606mm">
              <v:path arrowok="t"/>
            </v:shape>
            <v:shape id="_x0000_s1386" style="position:absolute;left:9008;top:764;width:30;height:0" coordorigin="9008,764" coordsize="30,0" path="m9008,764r30,e" filled="f" strokeweight=".08606mm">
              <v:path arrowok="t"/>
            </v:shape>
            <v:shape id="_x0000_s1385" style="position:absolute;left:9068;top:764;width:30;height:0" coordorigin="9068,764" coordsize="30,0" path="m9068,764r30,e" filled="f" strokeweight=".08606mm">
              <v:path arrowok="t"/>
            </v:shape>
            <v:shape id="_x0000_s1384" style="position:absolute;left:9128;top:764;width:30;height:0" coordorigin="9128,764" coordsize="30,0" path="m9128,764r30,e" filled="f" strokeweight=".08606mm">
              <v:path arrowok="t"/>
            </v:shape>
            <v:shape id="_x0000_s1383" style="position:absolute;left:9188;top:764;width:30;height:0" coordorigin="9188,764" coordsize="30,0" path="m9188,764r30,e" filled="f" strokeweight=".08606mm">
              <v:path arrowok="t"/>
            </v:shape>
            <v:shape id="_x0000_s1382" style="position:absolute;left:9248;top:764;width:30;height:0" coordorigin="9248,764" coordsize="30,0" path="m9248,764r30,e" filled="f" strokeweight=".08606mm">
              <v:path arrowok="t"/>
            </v:shape>
            <w10:wrap anchorx="page"/>
          </v:group>
        </w:pict>
      </w:r>
      <w:r w:rsidR="00FB5638">
        <w:rPr>
          <w:rFonts w:ascii="Haettenschweiler" w:eastAsia="Haettenschweiler" w:hAnsi="Haettenschweiler" w:cs="Haettenschweiler"/>
          <w:spacing w:val="1"/>
          <w:sz w:val="24"/>
          <w:szCs w:val="24"/>
        </w:rPr>
        <w:t>3</w:t>
      </w:r>
      <w:r w:rsidR="00FB5638">
        <w:rPr>
          <w:rFonts w:ascii="Haettenschweiler" w:eastAsia="Haettenschweiler" w:hAnsi="Haettenschweiler" w:cs="Haettenschweiler"/>
          <w:sz w:val="24"/>
          <w:szCs w:val="24"/>
        </w:rPr>
        <w:t xml:space="preserve">.    </w:t>
      </w:r>
      <w:r w:rsidR="00FB5638">
        <w:rPr>
          <w:rFonts w:ascii="Haettenschweiler" w:eastAsia="Haettenschweiler" w:hAnsi="Haettenschweiler" w:cs="Haettenschweiler"/>
          <w:spacing w:val="34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z w:val="24"/>
          <w:szCs w:val="24"/>
        </w:rPr>
        <w:t>NO.</w:t>
      </w:r>
      <w:r w:rsidR="00FB5638">
        <w:rPr>
          <w:rFonts w:ascii="Arial" w:eastAsia="Arial" w:hAnsi="Arial" w:cs="Arial"/>
          <w:spacing w:val="1"/>
          <w:sz w:val="24"/>
          <w:szCs w:val="24"/>
        </w:rPr>
        <w:t xml:space="preserve"> K</w:t>
      </w:r>
      <w:r w:rsidR="00FB5638">
        <w:rPr>
          <w:rFonts w:ascii="Arial" w:eastAsia="Arial" w:hAnsi="Arial" w:cs="Arial"/>
          <w:sz w:val="24"/>
          <w:szCs w:val="24"/>
        </w:rPr>
        <w:t>ON</w:t>
      </w:r>
      <w:r w:rsidR="00FB5638">
        <w:rPr>
          <w:rFonts w:ascii="Arial" w:eastAsia="Arial" w:hAnsi="Arial" w:cs="Arial"/>
          <w:spacing w:val="3"/>
          <w:sz w:val="24"/>
          <w:szCs w:val="24"/>
        </w:rPr>
        <w:t>T</w:t>
      </w:r>
      <w:r w:rsidR="00FB5638">
        <w:rPr>
          <w:rFonts w:ascii="Arial" w:eastAsia="Arial" w:hAnsi="Arial" w:cs="Arial"/>
          <w:sz w:val="24"/>
          <w:szCs w:val="24"/>
        </w:rPr>
        <w:t>R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z w:val="24"/>
          <w:szCs w:val="24"/>
        </w:rPr>
        <w:t xml:space="preserve">K                     </w:t>
      </w:r>
      <w:r w:rsidR="00FB563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gramStart"/>
      <w:r w:rsidR="00FB5638">
        <w:rPr>
          <w:rFonts w:ascii="Arial" w:eastAsia="Arial" w:hAnsi="Arial" w:cs="Arial"/>
          <w:sz w:val="24"/>
          <w:szCs w:val="24"/>
        </w:rPr>
        <w:t>J</w:t>
      </w:r>
      <w:r w:rsidR="00FB5638">
        <w:rPr>
          <w:rFonts w:ascii="Arial" w:eastAsia="Arial" w:hAnsi="Arial" w:cs="Arial"/>
          <w:spacing w:val="1"/>
          <w:sz w:val="24"/>
          <w:szCs w:val="24"/>
        </w:rPr>
        <w:t>PS</w:t>
      </w:r>
      <w:r w:rsidR="00FB5638">
        <w:rPr>
          <w:rFonts w:ascii="Arial" w:eastAsia="Arial" w:hAnsi="Arial" w:cs="Arial"/>
          <w:sz w:val="24"/>
          <w:szCs w:val="24"/>
        </w:rPr>
        <w:t>.</w:t>
      </w:r>
      <w:r w:rsidR="00FB5638">
        <w:rPr>
          <w:rFonts w:ascii="Arial" w:eastAsia="Arial" w:hAnsi="Arial" w:cs="Arial"/>
          <w:spacing w:val="1"/>
          <w:sz w:val="24"/>
          <w:szCs w:val="24"/>
        </w:rPr>
        <w:t>K</w:t>
      </w:r>
      <w:r w:rsidR="00FB5638">
        <w:rPr>
          <w:rFonts w:ascii="Arial" w:eastAsia="Arial" w:hAnsi="Arial" w:cs="Arial"/>
          <w:spacing w:val="-1"/>
          <w:sz w:val="24"/>
          <w:szCs w:val="24"/>
        </w:rPr>
        <w:t>M</w:t>
      </w:r>
      <w:r w:rsidR="00FB5638">
        <w:rPr>
          <w:rFonts w:ascii="Arial" w:eastAsia="Arial" w:hAnsi="Arial" w:cs="Arial"/>
          <w:spacing w:val="1"/>
          <w:sz w:val="24"/>
          <w:szCs w:val="24"/>
        </w:rPr>
        <w:t>S</w:t>
      </w:r>
      <w:r w:rsidR="00FB5638">
        <w:rPr>
          <w:rFonts w:ascii="Arial" w:eastAsia="Arial" w:hAnsi="Arial" w:cs="Arial"/>
          <w:sz w:val="24"/>
          <w:szCs w:val="24"/>
        </w:rPr>
        <w:t>B(</w:t>
      </w:r>
      <w:proofErr w:type="gramEnd"/>
      <w:r w:rsidR="00FB5638">
        <w:rPr>
          <w:rFonts w:ascii="Arial" w:eastAsia="Arial" w:hAnsi="Arial" w:cs="Arial"/>
          <w:sz w:val="24"/>
          <w:szCs w:val="24"/>
        </w:rPr>
        <w:t>SH</w:t>
      </w:r>
      <w:r w:rsidR="00FB5638">
        <w:rPr>
          <w:rFonts w:ascii="Arial" w:eastAsia="Arial" w:hAnsi="Arial" w:cs="Arial"/>
          <w:spacing w:val="-1"/>
          <w:sz w:val="24"/>
          <w:szCs w:val="24"/>
        </w:rPr>
        <w:t>-</w:t>
      </w:r>
      <w:r w:rsidR="00FB5638">
        <w:rPr>
          <w:rFonts w:ascii="Arial" w:eastAsia="Arial" w:hAnsi="Arial" w:cs="Arial"/>
          <w:spacing w:val="1"/>
          <w:sz w:val="24"/>
          <w:szCs w:val="24"/>
        </w:rPr>
        <w:t>K</w:t>
      </w:r>
      <w:r w:rsidR="00FB5638">
        <w:rPr>
          <w:rFonts w:ascii="Arial" w:eastAsia="Arial" w:hAnsi="Arial" w:cs="Arial"/>
          <w:spacing w:val="-1"/>
          <w:sz w:val="24"/>
          <w:szCs w:val="24"/>
        </w:rPr>
        <w:t>M</w:t>
      </w:r>
      <w:r w:rsidR="00FB5638">
        <w:rPr>
          <w:rFonts w:ascii="Arial" w:eastAsia="Arial" w:hAnsi="Arial" w:cs="Arial"/>
          <w:sz w:val="24"/>
          <w:szCs w:val="24"/>
        </w:rPr>
        <w:t>)</w:t>
      </w:r>
      <w:r w:rsidR="00FB5638">
        <w:rPr>
          <w:rFonts w:ascii="Arial" w:eastAsia="Arial" w:hAnsi="Arial" w:cs="Arial"/>
          <w:spacing w:val="-1"/>
          <w:sz w:val="24"/>
          <w:szCs w:val="24"/>
        </w:rPr>
        <w:t>N</w:t>
      </w:r>
      <w:r w:rsidR="00FB5638">
        <w:rPr>
          <w:rFonts w:ascii="Arial" w:eastAsia="Arial" w:hAnsi="Arial" w:cs="Arial"/>
          <w:spacing w:val="1"/>
          <w:sz w:val="24"/>
          <w:szCs w:val="24"/>
        </w:rPr>
        <w:t>/</w:t>
      </w:r>
      <w:r w:rsidR="00FB5638">
        <w:rPr>
          <w:rFonts w:ascii="Arial" w:eastAsia="Arial" w:hAnsi="Arial" w:cs="Arial"/>
          <w:sz w:val="24"/>
          <w:szCs w:val="24"/>
        </w:rPr>
        <w:t>B</w:t>
      </w:r>
      <w:r w:rsidR="00FB5638">
        <w:rPr>
          <w:rFonts w:ascii="Arial" w:eastAsia="Arial" w:hAnsi="Arial" w:cs="Arial"/>
          <w:spacing w:val="1"/>
          <w:sz w:val="24"/>
          <w:szCs w:val="24"/>
        </w:rPr>
        <w:t>/</w:t>
      </w:r>
      <w:r w:rsidR="00FB5638">
        <w:rPr>
          <w:rFonts w:ascii="Arial" w:eastAsia="Arial" w:hAnsi="Arial" w:cs="Arial"/>
          <w:sz w:val="24"/>
          <w:szCs w:val="24"/>
        </w:rPr>
        <w:t>P</w:t>
      </w:r>
      <w:r w:rsidR="00FB5638">
        <w:rPr>
          <w:rFonts w:ascii="Arial" w:eastAsia="Arial" w:hAnsi="Arial" w:cs="Arial"/>
          <w:spacing w:val="1"/>
          <w:sz w:val="24"/>
          <w:szCs w:val="24"/>
        </w:rPr>
        <w:t>/16/20</w:t>
      </w:r>
      <w:r w:rsidR="00FB5638">
        <w:rPr>
          <w:rFonts w:ascii="Arial" w:eastAsia="Arial" w:hAnsi="Arial" w:cs="Arial"/>
          <w:spacing w:val="2"/>
          <w:sz w:val="24"/>
          <w:szCs w:val="24"/>
        </w:rPr>
        <w:t>1</w:t>
      </w:r>
      <w:r w:rsidR="00FB5638">
        <w:rPr>
          <w:rFonts w:ascii="Arial" w:eastAsia="Arial" w:hAnsi="Arial" w:cs="Arial"/>
          <w:sz w:val="24"/>
          <w:szCs w:val="24"/>
        </w:rPr>
        <w:t>2</w:t>
      </w:r>
    </w:p>
    <w:p w:rsidR="00E361AC" w:rsidRDefault="00E361AC">
      <w:pPr>
        <w:spacing w:before="2" w:line="200" w:lineRule="exact"/>
      </w:pPr>
    </w:p>
    <w:p w:rsidR="00E361AC" w:rsidRDefault="00FB5638">
      <w:pPr>
        <w:ind w:left="176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 xml:space="preserve">4.    </w:t>
      </w:r>
      <w:r>
        <w:rPr>
          <w:rFonts w:ascii="Haettenschweiler" w:eastAsia="Haettenschweiler" w:hAnsi="Haettenschweiler" w:cs="Haettenschweiler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 /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PESA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proofErr w:type="gramStart"/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PATA</w:t>
      </w:r>
      <w:r>
        <w:rPr>
          <w:rFonts w:ascii="Arial" w:eastAsia="Arial" w:hAnsi="Arial" w:cs="Arial"/>
          <w:sz w:val="24"/>
          <w:szCs w:val="24"/>
        </w:rPr>
        <w:t>N 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  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pacing w:val="2"/>
          <w:sz w:val="24"/>
          <w:szCs w:val="24"/>
        </w:rPr>
        <w:t>2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pacing w:val="2"/>
          <w:sz w:val="24"/>
          <w:szCs w:val="24"/>
        </w:rPr>
        <w:t>2</w:t>
      </w:r>
      <w:r>
        <w:rPr>
          <w:rFonts w:ascii="Arial" w:eastAsia="Arial" w:hAnsi="Arial" w:cs="Arial"/>
          <w:spacing w:val="1"/>
          <w:sz w:val="24"/>
          <w:szCs w:val="24"/>
        </w:rPr>
        <w:t>20</w:t>
      </w:r>
      <w:r>
        <w:rPr>
          <w:rFonts w:ascii="Arial" w:eastAsia="Arial" w:hAnsi="Arial" w:cs="Arial"/>
          <w:spacing w:val="2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pacing w:val="2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>01</w:t>
      </w:r>
      <w:r>
        <w:rPr>
          <w:rFonts w:ascii="Arial" w:eastAsia="Arial" w:hAnsi="Arial" w:cs="Arial"/>
          <w:sz w:val="24"/>
          <w:szCs w:val="24"/>
        </w:rPr>
        <w:t>3</w:t>
      </w:r>
    </w:p>
    <w:p w:rsidR="00E361AC" w:rsidRDefault="00E361AC">
      <w:pPr>
        <w:spacing w:before="6" w:line="200" w:lineRule="exact"/>
      </w:pPr>
    </w:p>
    <w:p w:rsidR="00E361AC" w:rsidRDefault="00D67708">
      <w:pPr>
        <w:tabs>
          <w:tab w:val="left" w:pos="520"/>
        </w:tabs>
        <w:spacing w:line="234" w:lineRule="auto"/>
        <w:ind w:left="2280" w:right="80" w:hanging="2104"/>
        <w:rPr>
          <w:rFonts w:ascii="Arial" w:eastAsia="Arial" w:hAnsi="Arial" w:cs="Arial"/>
          <w:sz w:val="22"/>
          <w:szCs w:val="22"/>
        </w:rPr>
      </w:pPr>
      <w:r>
        <w:pict>
          <v:group id="_x0000_s1356" style="position:absolute;left:0;text-align:left;margin-left:411.25pt;margin-top:94.15pt;width:70.75pt;height:.2pt;z-index:-251659264;mso-position-horizontal-relative:page" coordorigin="8225,1883" coordsize="1415,4">
            <v:shape id="_x0000_s1380" style="position:absolute;left:8227;top:1885;width:30;height:0" coordorigin="8227,1885" coordsize="30,0" path="m8227,1885r30,e" filled="f" strokeweight=".06914mm">
              <v:path arrowok="t"/>
            </v:shape>
            <v:shape id="_x0000_s1379" style="position:absolute;left:8287;top:1885;width:30;height:0" coordorigin="8287,1885" coordsize="30,0" path="m8287,1885r30,e" filled="f" strokeweight=".06914mm">
              <v:path arrowok="t"/>
            </v:shape>
            <v:shape id="_x0000_s1378" style="position:absolute;left:8347;top:1885;width:30;height:0" coordorigin="8347,1885" coordsize="30,0" path="m8347,1885r30,e" filled="f" strokeweight=".06914mm">
              <v:path arrowok="t"/>
            </v:shape>
            <v:shape id="_x0000_s1377" style="position:absolute;left:8407;top:1885;width:30;height:0" coordorigin="8407,1885" coordsize="30,0" path="m8407,1885r30,e" filled="f" strokeweight=".06914mm">
              <v:path arrowok="t"/>
            </v:shape>
            <v:shape id="_x0000_s1376" style="position:absolute;left:8467;top:1885;width:30;height:0" coordorigin="8467,1885" coordsize="30,0" path="m8467,1885r30,e" filled="f" strokeweight=".06914mm">
              <v:path arrowok="t"/>
            </v:shape>
            <v:shape id="_x0000_s1375" style="position:absolute;left:8528;top:1885;width:30;height:0" coordorigin="8528,1885" coordsize="30,0" path="m8528,1885r29,e" filled="f" strokeweight=".06914mm">
              <v:path arrowok="t"/>
            </v:shape>
            <v:shape id="_x0000_s1374" style="position:absolute;left:8588;top:1885;width:30;height:0" coordorigin="8588,1885" coordsize="30,0" path="m8588,1885r29,e" filled="f" strokeweight=".06914mm">
              <v:path arrowok="t"/>
            </v:shape>
            <v:shape id="_x0000_s1373" style="position:absolute;left:8648;top:1885;width:30;height:0" coordorigin="8648,1885" coordsize="30,0" path="m8648,1885r29,e" filled="f" strokeweight=".06914mm">
              <v:path arrowok="t"/>
            </v:shape>
            <v:shape id="_x0000_s1372" style="position:absolute;left:8708;top:1885;width:30;height:0" coordorigin="8708,1885" coordsize="30,0" path="m8708,1885r30,e" filled="f" strokeweight=".06914mm">
              <v:path arrowok="t"/>
            </v:shape>
            <v:shape id="_x0000_s1371" style="position:absolute;left:8768;top:1885;width:30;height:0" coordorigin="8768,1885" coordsize="30,0" path="m8768,1885r30,e" filled="f" strokeweight=".06914mm">
              <v:path arrowok="t"/>
            </v:shape>
            <v:shape id="_x0000_s1370" style="position:absolute;left:8828;top:1885;width:30;height:0" coordorigin="8828,1885" coordsize="30,0" path="m8828,1885r30,e" filled="f" strokeweight=".06914mm">
              <v:path arrowok="t"/>
            </v:shape>
            <v:shape id="_x0000_s1369" style="position:absolute;left:8888;top:1885;width:30;height:0" coordorigin="8888,1885" coordsize="30,0" path="m8888,1885r30,e" filled="f" strokeweight=".06914mm">
              <v:path arrowok="t"/>
            </v:shape>
            <v:shape id="_x0000_s1368" style="position:absolute;left:8948;top:1885;width:30;height:0" coordorigin="8948,1885" coordsize="30,0" path="m8948,1885r30,e" filled="f" strokeweight=".06914mm">
              <v:path arrowok="t"/>
            </v:shape>
            <v:shape id="_x0000_s1367" style="position:absolute;left:9008;top:1885;width:30;height:0" coordorigin="9008,1885" coordsize="30,0" path="m9008,1885r30,e" filled="f" strokeweight=".06914mm">
              <v:path arrowok="t"/>
            </v:shape>
            <v:shape id="_x0000_s1366" style="position:absolute;left:9068;top:1885;width:30;height:0" coordorigin="9068,1885" coordsize="30,0" path="m9068,1885r30,e" filled="f" strokeweight=".06914mm">
              <v:path arrowok="t"/>
            </v:shape>
            <v:shape id="_x0000_s1365" style="position:absolute;left:9128;top:1885;width:30;height:0" coordorigin="9128,1885" coordsize="30,0" path="m9128,1885r30,e" filled="f" strokeweight=".06914mm">
              <v:path arrowok="t"/>
            </v:shape>
            <v:shape id="_x0000_s1364" style="position:absolute;left:9188;top:1885;width:30;height:0" coordorigin="9188,1885" coordsize="30,0" path="m9188,1885r30,e" filled="f" strokeweight=".06914mm">
              <v:path arrowok="t"/>
            </v:shape>
            <v:shape id="_x0000_s1363" style="position:absolute;left:9248;top:1885;width:30;height:0" coordorigin="9248,1885" coordsize="30,0" path="m9248,1885r30,e" filled="f" strokeweight=".06914mm">
              <v:path arrowok="t"/>
            </v:shape>
            <v:shape id="_x0000_s1362" style="position:absolute;left:9308;top:1885;width:30;height:0" coordorigin="9308,1885" coordsize="30,0" path="m9308,1885r30,e" filled="f" strokeweight=".06914mm">
              <v:path arrowok="t"/>
            </v:shape>
            <v:shape id="_x0000_s1361" style="position:absolute;left:9368;top:1885;width:30;height:0" coordorigin="9368,1885" coordsize="30,0" path="m9368,1885r30,e" filled="f" strokeweight=".06914mm">
              <v:path arrowok="t"/>
            </v:shape>
            <v:shape id="_x0000_s1360" style="position:absolute;left:9428;top:1885;width:30;height:0" coordorigin="9428,1885" coordsize="30,0" path="m9428,1885r30,e" filled="f" strokeweight=".06914mm">
              <v:path arrowok="t"/>
            </v:shape>
            <v:shape id="_x0000_s1359" style="position:absolute;left:9488;top:1885;width:30;height:0" coordorigin="9488,1885" coordsize="30,0" path="m9488,1885r30,e" filled="f" strokeweight=".06914mm">
              <v:path arrowok="t"/>
            </v:shape>
            <v:shape id="_x0000_s1358" style="position:absolute;left:9548;top:1885;width:30;height:0" coordorigin="9548,1885" coordsize="30,0" path="m9548,1885r30,e" filled="f" strokeweight=".06914mm">
              <v:path arrowok="t"/>
            </v:shape>
            <v:shape id="_x0000_s1357" style="position:absolute;left:9609;top:1885;width:30;height:0" coordorigin="9609,1885" coordsize="30,0" path="m9609,1885r29,e" filled="f" strokeweight=".06914mm">
              <v:path arrowok="t"/>
            </v:shape>
            <w10:wrap anchorx="page"/>
          </v:group>
        </w:pict>
      </w:r>
      <w:r w:rsidR="00FB5638">
        <w:rPr>
          <w:rFonts w:ascii="Haettenschweiler" w:eastAsia="Haettenschweiler" w:hAnsi="Haettenschweiler" w:cs="Haettenschweiler"/>
          <w:spacing w:val="1"/>
          <w:position w:val="-2"/>
          <w:sz w:val="24"/>
          <w:szCs w:val="24"/>
        </w:rPr>
        <w:t>5</w:t>
      </w:r>
      <w:r w:rsidR="00FB5638">
        <w:rPr>
          <w:rFonts w:ascii="Haettenschweiler" w:eastAsia="Haettenschweiler" w:hAnsi="Haettenschweiler" w:cs="Haettenschweiler"/>
          <w:position w:val="-2"/>
          <w:sz w:val="24"/>
          <w:szCs w:val="24"/>
        </w:rPr>
        <w:t>.</w:t>
      </w:r>
      <w:r w:rsidR="00FB5638">
        <w:rPr>
          <w:rFonts w:ascii="Haettenschweiler" w:eastAsia="Haettenschweiler" w:hAnsi="Haettenschweiler" w:cs="Haettenschweiler"/>
          <w:position w:val="-2"/>
          <w:sz w:val="24"/>
          <w:szCs w:val="24"/>
        </w:rPr>
        <w:tab/>
      </w:r>
      <w:r w:rsidR="00FB5638">
        <w:rPr>
          <w:rFonts w:ascii="Arial" w:eastAsia="Arial" w:hAnsi="Arial" w:cs="Arial"/>
          <w:spacing w:val="2"/>
          <w:position w:val="-2"/>
          <w:sz w:val="24"/>
          <w:szCs w:val="24"/>
        </w:rPr>
        <w:t>T</w:t>
      </w:r>
      <w:r w:rsidR="00FB5638">
        <w:rPr>
          <w:rFonts w:ascii="Arial" w:eastAsia="Arial" w:hAnsi="Arial" w:cs="Arial"/>
          <w:spacing w:val="1"/>
          <w:position w:val="-2"/>
          <w:sz w:val="24"/>
          <w:szCs w:val="24"/>
        </w:rPr>
        <w:t>A</w:t>
      </w:r>
      <w:r w:rsidR="00FB5638">
        <w:rPr>
          <w:rFonts w:ascii="Arial" w:eastAsia="Arial" w:hAnsi="Arial" w:cs="Arial"/>
          <w:position w:val="-2"/>
          <w:sz w:val="24"/>
          <w:szCs w:val="24"/>
        </w:rPr>
        <w:t>JUK</w:t>
      </w:r>
      <w:r w:rsidR="00FB5638">
        <w:rPr>
          <w:rFonts w:ascii="Arial" w:eastAsia="Arial" w:hAnsi="Arial" w:cs="Arial"/>
          <w:spacing w:val="1"/>
          <w:position w:val="-2"/>
          <w:sz w:val="24"/>
          <w:szCs w:val="24"/>
        </w:rPr>
        <w:t xml:space="preserve"> KE</w:t>
      </w:r>
      <w:r w:rsidR="00FB5638">
        <w:rPr>
          <w:rFonts w:ascii="Arial" w:eastAsia="Arial" w:hAnsi="Arial" w:cs="Arial"/>
          <w:position w:val="-2"/>
          <w:sz w:val="24"/>
          <w:szCs w:val="24"/>
        </w:rPr>
        <w:t>RJA</w:t>
      </w:r>
      <w:r w:rsidR="00FB5638">
        <w:rPr>
          <w:rFonts w:ascii="Arial" w:eastAsia="Arial" w:hAnsi="Arial" w:cs="Arial"/>
          <w:spacing w:val="2"/>
          <w:position w:val="-2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pacing w:val="1"/>
          <w:position w:val="-2"/>
          <w:sz w:val="24"/>
          <w:szCs w:val="24"/>
        </w:rPr>
        <w:t>:</w:t>
      </w:r>
      <w:r w:rsidR="00FB5638">
        <w:rPr>
          <w:rFonts w:ascii="Arial" w:eastAsia="Arial" w:hAnsi="Arial" w:cs="Arial"/>
          <w:sz w:val="22"/>
          <w:szCs w:val="22"/>
        </w:rPr>
        <w:t>KER</w:t>
      </w:r>
      <w:r w:rsidR="00FB5638">
        <w:rPr>
          <w:rFonts w:ascii="Arial" w:eastAsia="Arial" w:hAnsi="Arial" w:cs="Arial"/>
          <w:spacing w:val="1"/>
          <w:sz w:val="22"/>
          <w:szCs w:val="22"/>
        </w:rPr>
        <w:t>J</w:t>
      </w:r>
      <w:r w:rsidR="00FB5638">
        <w:rPr>
          <w:rFonts w:ascii="Arial" w:eastAsia="Arial" w:hAnsi="Arial" w:cs="Arial"/>
          <w:sz w:val="22"/>
          <w:szCs w:val="22"/>
        </w:rPr>
        <w:t>A</w:t>
      </w:r>
      <w:r w:rsidR="00FB5638">
        <w:rPr>
          <w:rFonts w:ascii="Arial" w:eastAsia="Arial" w:hAnsi="Arial" w:cs="Arial"/>
          <w:spacing w:val="1"/>
          <w:sz w:val="22"/>
          <w:szCs w:val="22"/>
        </w:rPr>
        <w:t>-</w:t>
      </w:r>
      <w:r w:rsidR="00FB5638">
        <w:rPr>
          <w:rFonts w:ascii="Arial" w:eastAsia="Arial" w:hAnsi="Arial" w:cs="Arial"/>
          <w:sz w:val="22"/>
          <w:szCs w:val="22"/>
        </w:rPr>
        <w:t>KER</w:t>
      </w:r>
      <w:r w:rsidR="00FB5638">
        <w:rPr>
          <w:rFonts w:ascii="Arial" w:eastAsia="Arial" w:hAnsi="Arial" w:cs="Arial"/>
          <w:spacing w:val="1"/>
          <w:sz w:val="22"/>
          <w:szCs w:val="22"/>
        </w:rPr>
        <w:t>J</w:t>
      </w:r>
      <w:r w:rsidR="00FB5638">
        <w:rPr>
          <w:rFonts w:ascii="Arial" w:eastAsia="Arial" w:hAnsi="Arial" w:cs="Arial"/>
          <w:sz w:val="22"/>
          <w:szCs w:val="22"/>
        </w:rPr>
        <w:t>A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pacing w:val="-3"/>
          <w:sz w:val="22"/>
          <w:szCs w:val="22"/>
        </w:rPr>
        <w:t>M</w:t>
      </w:r>
      <w:r w:rsidR="00FB5638">
        <w:rPr>
          <w:rFonts w:ascii="Arial" w:eastAsia="Arial" w:hAnsi="Arial" w:cs="Arial"/>
          <w:sz w:val="22"/>
          <w:szCs w:val="22"/>
        </w:rPr>
        <w:t>ENEBAS,</w:t>
      </w:r>
      <w:r w:rsidR="00FB5638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pacing w:val="-3"/>
          <w:sz w:val="22"/>
          <w:szCs w:val="22"/>
        </w:rPr>
        <w:t>M</w:t>
      </w:r>
      <w:r w:rsidR="00FB5638">
        <w:rPr>
          <w:rFonts w:ascii="Arial" w:eastAsia="Arial" w:hAnsi="Arial" w:cs="Arial"/>
          <w:sz w:val="22"/>
          <w:szCs w:val="22"/>
        </w:rPr>
        <w:t>ENCUC</w:t>
      </w:r>
      <w:r w:rsidR="00FB5638">
        <w:rPr>
          <w:rFonts w:ascii="Arial" w:eastAsia="Arial" w:hAnsi="Arial" w:cs="Arial"/>
          <w:spacing w:val="1"/>
          <w:sz w:val="22"/>
          <w:szCs w:val="22"/>
        </w:rPr>
        <w:t>I</w:t>
      </w:r>
      <w:r w:rsidR="00FB5638">
        <w:rPr>
          <w:rFonts w:ascii="Arial" w:eastAsia="Arial" w:hAnsi="Arial" w:cs="Arial"/>
          <w:sz w:val="22"/>
          <w:szCs w:val="22"/>
        </w:rPr>
        <w:t>,</w:t>
      </w:r>
      <w:r w:rsidR="00FB5638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pacing w:val="-3"/>
          <w:sz w:val="22"/>
          <w:szCs w:val="22"/>
        </w:rPr>
        <w:t>M</w:t>
      </w:r>
      <w:r w:rsidR="00FB5638">
        <w:rPr>
          <w:rFonts w:ascii="Arial" w:eastAsia="Arial" w:hAnsi="Arial" w:cs="Arial"/>
          <w:sz w:val="22"/>
          <w:szCs w:val="22"/>
        </w:rPr>
        <w:t>E</w:t>
      </w:r>
      <w:r w:rsidR="00FB5638">
        <w:rPr>
          <w:rFonts w:ascii="Arial" w:eastAsia="Arial" w:hAnsi="Arial" w:cs="Arial"/>
          <w:spacing w:val="-3"/>
          <w:sz w:val="22"/>
          <w:szCs w:val="22"/>
        </w:rPr>
        <w:t>M</w:t>
      </w:r>
      <w:r w:rsidR="00FB5638">
        <w:rPr>
          <w:rFonts w:ascii="Arial" w:eastAsia="Arial" w:hAnsi="Arial" w:cs="Arial"/>
          <w:sz w:val="22"/>
          <w:szCs w:val="22"/>
        </w:rPr>
        <w:t>BUANG</w:t>
      </w:r>
      <w:r w:rsidR="00FB5638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SA</w:t>
      </w:r>
      <w:r w:rsidR="00FB5638">
        <w:rPr>
          <w:rFonts w:ascii="Arial" w:eastAsia="Arial" w:hAnsi="Arial" w:cs="Arial"/>
          <w:spacing w:val="-3"/>
          <w:sz w:val="22"/>
          <w:szCs w:val="22"/>
        </w:rPr>
        <w:t>M</w:t>
      </w:r>
      <w:r w:rsidR="00FB5638">
        <w:rPr>
          <w:rFonts w:ascii="Arial" w:eastAsia="Arial" w:hAnsi="Arial" w:cs="Arial"/>
          <w:sz w:val="22"/>
          <w:szCs w:val="22"/>
        </w:rPr>
        <w:t>PAH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SARAP,</w:t>
      </w:r>
      <w:r w:rsidR="00FB5638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REBA KAYU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SER</w:t>
      </w:r>
      <w:r w:rsidR="00FB5638">
        <w:rPr>
          <w:rFonts w:ascii="Arial" w:eastAsia="Arial" w:hAnsi="Arial" w:cs="Arial"/>
          <w:spacing w:val="3"/>
          <w:sz w:val="22"/>
          <w:szCs w:val="22"/>
        </w:rPr>
        <w:t>T</w:t>
      </w:r>
      <w:r w:rsidR="00FB5638">
        <w:rPr>
          <w:rFonts w:ascii="Arial" w:eastAsia="Arial" w:hAnsi="Arial" w:cs="Arial"/>
          <w:sz w:val="22"/>
          <w:szCs w:val="22"/>
        </w:rPr>
        <w:t>A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L</w:t>
      </w:r>
      <w:r w:rsidR="00FB5638">
        <w:rPr>
          <w:rFonts w:ascii="Arial" w:eastAsia="Arial" w:hAnsi="Arial" w:cs="Arial"/>
          <w:spacing w:val="1"/>
          <w:sz w:val="22"/>
          <w:szCs w:val="22"/>
        </w:rPr>
        <w:t>AI</w:t>
      </w:r>
      <w:r w:rsidR="00FB5638">
        <w:rPr>
          <w:rFonts w:ascii="Arial" w:eastAsia="Arial" w:hAnsi="Arial" w:cs="Arial"/>
          <w:sz w:val="22"/>
          <w:szCs w:val="22"/>
        </w:rPr>
        <w:t>N</w:t>
      </w:r>
      <w:r w:rsidR="00FB5638">
        <w:rPr>
          <w:rFonts w:ascii="Arial" w:eastAsia="Arial" w:hAnsi="Arial" w:cs="Arial"/>
          <w:spacing w:val="2"/>
          <w:sz w:val="22"/>
          <w:szCs w:val="22"/>
        </w:rPr>
        <w:t>-</w:t>
      </w:r>
      <w:r w:rsidR="00FB5638">
        <w:rPr>
          <w:rFonts w:ascii="Arial" w:eastAsia="Arial" w:hAnsi="Arial" w:cs="Arial"/>
          <w:sz w:val="22"/>
          <w:szCs w:val="22"/>
        </w:rPr>
        <w:t>L</w:t>
      </w:r>
      <w:r w:rsidR="00FB5638">
        <w:rPr>
          <w:rFonts w:ascii="Arial" w:eastAsia="Arial" w:hAnsi="Arial" w:cs="Arial"/>
          <w:spacing w:val="1"/>
          <w:sz w:val="22"/>
          <w:szCs w:val="22"/>
        </w:rPr>
        <w:t>AI</w:t>
      </w:r>
      <w:r w:rsidR="00FB5638">
        <w:rPr>
          <w:rFonts w:ascii="Arial" w:eastAsia="Arial" w:hAnsi="Arial" w:cs="Arial"/>
          <w:sz w:val="22"/>
          <w:szCs w:val="22"/>
        </w:rPr>
        <w:t>N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KERJA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BERKA</w:t>
      </w:r>
      <w:r w:rsidR="00FB5638">
        <w:rPr>
          <w:rFonts w:ascii="Arial" w:eastAsia="Arial" w:hAnsi="Arial" w:cs="Arial"/>
          <w:spacing w:val="2"/>
          <w:sz w:val="22"/>
          <w:szCs w:val="22"/>
        </w:rPr>
        <w:t>IT</w:t>
      </w:r>
      <w:r w:rsidR="00FB5638">
        <w:rPr>
          <w:rFonts w:ascii="Arial" w:eastAsia="Arial" w:hAnsi="Arial" w:cs="Arial"/>
          <w:sz w:val="22"/>
          <w:szCs w:val="22"/>
        </w:rPr>
        <w:t>AN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DI</w:t>
      </w:r>
      <w:r w:rsidR="00FB5638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KEDUA</w:t>
      </w:r>
      <w:r w:rsidR="00FB5638">
        <w:rPr>
          <w:rFonts w:ascii="Arial" w:eastAsia="Arial" w:hAnsi="Arial" w:cs="Arial"/>
          <w:spacing w:val="1"/>
          <w:sz w:val="22"/>
          <w:szCs w:val="22"/>
        </w:rPr>
        <w:t>-</w:t>
      </w:r>
      <w:r w:rsidR="00FB5638">
        <w:rPr>
          <w:rFonts w:ascii="Arial" w:eastAsia="Arial" w:hAnsi="Arial" w:cs="Arial"/>
          <w:sz w:val="22"/>
          <w:szCs w:val="22"/>
        </w:rPr>
        <w:t>DUA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CERUN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S</w:t>
      </w:r>
      <w:r w:rsidR="00FB5638">
        <w:rPr>
          <w:rFonts w:ascii="Arial" w:eastAsia="Arial" w:hAnsi="Arial" w:cs="Arial"/>
          <w:spacing w:val="1"/>
          <w:sz w:val="22"/>
          <w:szCs w:val="22"/>
        </w:rPr>
        <w:t>I</w:t>
      </w:r>
      <w:r w:rsidR="00FB5638">
        <w:rPr>
          <w:rFonts w:ascii="Arial" w:eastAsia="Arial" w:hAnsi="Arial" w:cs="Arial"/>
          <w:sz w:val="22"/>
          <w:szCs w:val="22"/>
        </w:rPr>
        <w:t>SI SEP</w:t>
      </w:r>
      <w:r w:rsidR="00FB5638">
        <w:rPr>
          <w:rFonts w:ascii="Arial" w:eastAsia="Arial" w:hAnsi="Arial" w:cs="Arial"/>
          <w:spacing w:val="1"/>
          <w:sz w:val="22"/>
          <w:szCs w:val="22"/>
        </w:rPr>
        <w:t>A</w:t>
      </w:r>
      <w:r w:rsidR="00FB5638">
        <w:rPr>
          <w:rFonts w:ascii="Arial" w:eastAsia="Arial" w:hAnsi="Arial" w:cs="Arial"/>
          <w:sz w:val="22"/>
          <w:szCs w:val="22"/>
        </w:rPr>
        <w:t>NJ</w:t>
      </w:r>
      <w:r w:rsidR="00FB5638">
        <w:rPr>
          <w:rFonts w:ascii="Arial" w:eastAsia="Arial" w:hAnsi="Arial" w:cs="Arial"/>
          <w:spacing w:val="1"/>
          <w:sz w:val="22"/>
          <w:szCs w:val="22"/>
        </w:rPr>
        <w:t>A</w:t>
      </w:r>
      <w:r w:rsidR="00FB5638">
        <w:rPr>
          <w:rFonts w:ascii="Arial" w:eastAsia="Arial" w:hAnsi="Arial" w:cs="Arial"/>
          <w:sz w:val="22"/>
          <w:szCs w:val="22"/>
        </w:rPr>
        <w:t>NG</w:t>
      </w:r>
      <w:r w:rsidR="00FB5638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PAR</w:t>
      </w:r>
      <w:r w:rsidR="00FB5638">
        <w:rPr>
          <w:rFonts w:ascii="Arial" w:eastAsia="Arial" w:hAnsi="Arial" w:cs="Arial"/>
          <w:spacing w:val="2"/>
          <w:sz w:val="22"/>
          <w:szCs w:val="22"/>
        </w:rPr>
        <w:t>I</w:t>
      </w:r>
      <w:r w:rsidR="00FB5638">
        <w:rPr>
          <w:rFonts w:ascii="Arial" w:eastAsia="Arial" w:hAnsi="Arial" w:cs="Arial"/>
          <w:spacing w:val="3"/>
          <w:sz w:val="22"/>
          <w:szCs w:val="22"/>
        </w:rPr>
        <w:t>T</w:t>
      </w:r>
      <w:r w:rsidR="00FB5638">
        <w:rPr>
          <w:rFonts w:ascii="Arial" w:eastAsia="Arial" w:hAnsi="Arial" w:cs="Arial"/>
          <w:spacing w:val="1"/>
          <w:sz w:val="22"/>
          <w:szCs w:val="22"/>
        </w:rPr>
        <w:t>/</w:t>
      </w:r>
      <w:r w:rsidR="00FB5638">
        <w:rPr>
          <w:rFonts w:ascii="Arial" w:eastAsia="Arial" w:hAnsi="Arial" w:cs="Arial"/>
          <w:sz w:val="22"/>
          <w:szCs w:val="22"/>
        </w:rPr>
        <w:t>AL</w:t>
      </w:r>
      <w:r w:rsidR="00FB5638">
        <w:rPr>
          <w:rFonts w:ascii="Arial" w:eastAsia="Arial" w:hAnsi="Arial" w:cs="Arial"/>
          <w:spacing w:val="2"/>
          <w:sz w:val="22"/>
          <w:szCs w:val="22"/>
        </w:rPr>
        <w:t>O</w:t>
      </w:r>
      <w:r w:rsidR="00FB5638">
        <w:rPr>
          <w:rFonts w:ascii="Arial" w:eastAsia="Arial" w:hAnsi="Arial" w:cs="Arial"/>
          <w:sz w:val="22"/>
          <w:szCs w:val="22"/>
        </w:rPr>
        <w:t>R</w:t>
      </w:r>
      <w:r w:rsidR="00FB5638">
        <w:rPr>
          <w:rFonts w:ascii="Arial" w:eastAsia="Arial" w:hAnsi="Arial" w:cs="Arial"/>
          <w:spacing w:val="2"/>
          <w:sz w:val="22"/>
          <w:szCs w:val="22"/>
        </w:rPr>
        <w:t>/</w:t>
      </w:r>
      <w:r w:rsidR="00FB5638">
        <w:rPr>
          <w:rFonts w:ascii="Arial" w:eastAsia="Arial" w:hAnsi="Arial" w:cs="Arial"/>
          <w:sz w:val="22"/>
          <w:szCs w:val="22"/>
        </w:rPr>
        <w:t>SUN</w:t>
      </w:r>
      <w:r w:rsidR="00FB5638">
        <w:rPr>
          <w:rFonts w:ascii="Arial" w:eastAsia="Arial" w:hAnsi="Arial" w:cs="Arial"/>
          <w:spacing w:val="2"/>
          <w:sz w:val="22"/>
          <w:szCs w:val="22"/>
        </w:rPr>
        <w:t>G</w:t>
      </w:r>
      <w:r w:rsidR="00FB5638">
        <w:rPr>
          <w:rFonts w:ascii="Arial" w:eastAsia="Arial" w:hAnsi="Arial" w:cs="Arial"/>
          <w:sz w:val="22"/>
          <w:szCs w:val="22"/>
        </w:rPr>
        <w:t>A</w:t>
      </w:r>
      <w:r w:rsidR="00FB5638">
        <w:rPr>
          <w:rFonts w:ascii="Arial" w:eastAsia="Arial" w:hAnsi="Arial" w:cs="Arial"/>
          <w:spacing w:val="1"/>
          <w:sz w:val="22"/>
          <w:szCs w:val="22"/>
        </w:rPr>
        <w:t>I</w:t>
      </w:r>
      <w:r w:rsidR="00FB5638">
        <w:rPr>
          <w:rFonts w:ascii="Arial" w:eastAsia="Arial" w:hAnsi="Arial" w:cs="Arial"/>
          <w:sz w:val="22"/>
          <w:szCs w:val="22"/>
        </w:rPr>
        <w:t>,</w:t>
      </w:r>
      <w:r w:rsidR="00FB5638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SK</w:t>
      </w:r>
      <w:r w:rsidR="00FB5638">
        <w:rPr>
          <w:rFonts w:ascii="Arial" w:eastAsia="Arial" w:hAnsi="Arial" w:cs="Arial"/>
          <w:spacing w:val="1"/>
          <w:sz w:val="22"/>
          <w:szCs w:val="22"/>
        </w:rPr>
        <w:t>I</w:t>
      </w:r>
      <w:r w:rsidR="00FB5638">
        <w:rPr>
          <w:rFonts w:ascii="Arial" w:eastAsia="Arial" w:hAnsi="Arial" w:cs="Arial"/>
          <w:sz w:val="22"/>
          <w:szCs w:val="22"/>
        </w:rPr>
        <w:t>M SAL</w:t>
      </w:r>
      <w:r w:rsidR="00FB5638">
        <w:rPr>
          <w:rFonts w:ascii="Arial" w:eastAsia="Arial" w:hAnsi="Arial" w:cs="Arial"/>
          <w:spacing w:val="1"/>
          <w:sz w:val="22"/>
          <w:szCs w:val="22"/>
        </w:rPr>
        <w:t>I</w:t>
      </w:r>
      <w:r w:rsidR="00FB5638">
        <w:rPr>
          <w:rFonts w:ascii="Arial" w:eastAsia="Arial" w:hAnsi="Arial" w:cs="Arial"/>
          <w:sz w:val="22"/>
          <w:szCs w:val="22"/>
        </w:rPr>
        <w:t>RAN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pacing w:val="3"/>
          <w:sz w:val="22"/>
          <w:szCs w:val="22"/>
        </w:rPr>
        <w:t>T</w:t>
      </w:r>
      <w:r w:rsidR="00FB5638">
        <w:rPr>
          <w:rFonts w:ascii="Arial" w:eastAsia="Arial" w:hAnsi="Arial" w:cs="Arial"/>
          <w:sz w:val="22"/>
          <w:szCs w:val="22"/>
        </w:rPr>
        <w:t>ERKA</w:t>
      </w:r>
      <w:r w:rsidR="00FB5638">
        <w:rPr>
          <w:rFonts w:ascii="Arial" w:eastAsia="Arial" w:hAnsi="Arial" w:cs="Arial"/>
          <w:spacing w:val="12"/>
          <w:sz w:val="22"/>
          <w:szCs w:val="22"/>
        </w:rPr>
        <w:t>W</w:t>
      </w:r>
      <w:r w:rsidR="00FB5638">
        <w:rPr>
          <w:rFonts w:ascii="Arial" w:eastAsia="Arial" w:hAnsi="Arial" w:cs="Arial"/>
          <w:sz w:val="22"/>
          <w:szCs w:val="22"/>
        </w:rPr>
        <w:t>AL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BAN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pacing w:val="-3"/>
          <w:sz w:val="22"/>
          <w:szCs w:val="22"/>
        </w:rPr>
        <w:t>M</w:t>
      </w:r>
      <w:r w:rsidR="00FB5638">
        <w:rPr>
          <w:rFonts w:ascii="Arial" w:eastAsia="Arial" w:hAnsi="Arial" w:cs="Arial"/>
          <w:sz w:val="22"/>
          <w:szCs w:val="22"/>
        </w:rPr>
        <w:t>ERB</w:t>
      </w:r>
      <w:r w:rsidR="00FB5638">
        <w:rPr>
          <w:rFonts w:ascii="Arial" w:eastAsia="Arial" w:hAnsi="Arial" w:cs="Arial"/>
          <w:spacing w:val="2"/>
          <w:sz w:val="22"/>
          <w:szCs w:val="22"/>
        </w:rPr>
        <w:t>O</w:t>
      </w:r>
      <w:r w:rsidR="00FB5638">
        <w:rPr>
          <w:rFonts w:ascii="Arial" w:eastAsia="Arial" w:hAnsi="Arial" w:cs="Arial"/>
          <w:sz w:val="22"/>
          <w:szCs w:val="22"/>
        </w:rPr>
        <w:t>K, KUA</w:t>
      </w:r>
      <w:r w:rsidR="00FB5638">
        <w:rPr>
          <w:rFonts w:ascii="Arial" w:eastAsia="Arial" w:hAnsi="Arial" w:cs="Arial"/>
          <w:spacing w:val="1"/>
          <w:sz w:val="22"/>
          <w:szCs w:val="22"/>
        </w:rPr>
        <w:t>L</w:t>
      </w:r>
      <w:r w:rsidR="00FB5638">
        <w:rPr>
          <w:rFonts w:ascii="Arial" w:eastAsia="Arial" w:hAnsi="Arial" w:cs="Arial"/>
          <w:sz w:val="22"/>
          <w:szCs w:val="22"/>
        </w:rPr>
        <w:t>A</w:t>
      </w:r>
      <w:r w:rsidR="00FB5638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pacing w:val="-3"/>
          <w:sz w:val="22"/>
          <w:szCs w:val="22"/>
        </w:rPr>
        <w:t>M</w:t>
      </w:r>
      <w:r w:rsidR="00FB5638">
        <w:rPr>
          <w:rFonts w:ascii="Arial" w:eastAsia="Arial" w:hAnsi="Arial" w:cs="Arial"/>
          <w:sz w:val="22"/>
          <w:szCs w:val="22"/>
        </w:rPr>
        <w:t>UD</w:t>
      </w:r>
      <w:r w:rsidR="00FB5638">
        <w:rPr>
          <w:rFonts w:ascii="Arial" w:eastAsia="Arial" w:hAnsi="Arial" w:cs="Arial"/>
          <w:spacing w:val="1"/>
          <w:sz w:val="22"/>
          <w:szCs w:val="22"/>
        </w:rPr>
        <w:t>A</w:t>
      </w:r>
      <w:r w:rsidR="00FB5638">
        <w:rPr>
          <w:rFonts w:ascii="Arial" w:eastAsia="Arial" w:hAnsi="Arial" w:cs="Arial"/>
          <w:sz w:val="22"/>
          <w:szCs w:val="22"/>
        </w:rPr>
        <w:t>.</w:t>
      </w:r>
    </w:p>
    <w:p w:rsidR="00E361AC" w:rsidRDefault="00E361AC">
      <w:pPr>
        <w:spacing w:before="7" w:line="140" w:lineRule="exact"/>
        <w:rPr>
          <w:sz w:val="14"/>
          <w:szCs w:val="14"/>
        </w:rPr>
      </w:pPr>
    </w:p>
    <w:p w:rsidR="00E361AC" w:rsidRDefault="00E361AC">
      <w:pPr>
        <w:spacing w:line="200" w:lineRule="exact"/>
      </w:pPr>
    </w:p>
    <w:p w:rsidR="00E361AC" w:rsidRDefault="00E361AC">
      <w:pPr>
        <w:spacing w:line="200" w:lineRule="exact"/>
        <w:sectPr w:rsidR="00E361AC">
          <w:type w:val="continuous"/>
          <w:pgSz w:w="11920" w:h="16840"/>
          <w:pgMar w:top="660" w:right="720" w:bottom="280" w:left="620" w:header="720" w:footer="720" w:gutter="0"/>
          <w:cols w:space="720"/>
        </w:sectPr>
      </w:pPr>
    </w:p>
    <w:p w:rsidR="00E361AC" w:rsidRDefault="00D67708">
      <w:pPr>
        <w:spacing w:before="44" w:line="260" w:lineRule="exact"/>
        <w:ind w:left="176" w:right="-58"/>
        <w:rPr>
          <w:rFonts w:ascii="Arial" w:eastAsia="Arial" w:hAnsi="Arial" w:cs="Arial"/>
          <w:sz w:val="24"/>
          <w:szCs w:val="24"/>
        </w:rPr>
      </w:pPr>
      <w:r>
        <w:lastRenderedPageBreak/>
        <w:pict>
          <v:group id="_x0000_s1324" style="position:absolute;left:0;text-align:left;margin-left:228.1pt;margin-top:16.3pt;width:91.75pt;height:.2pt;z-index:-251660288;mso-position-horizontal-relative:page" coordorigin="4562,326" coordsize="1835,4">
            <v:shape id="_x0000_s1355" style="position:absolute;left:4564;top:328;width:30;height:0" coordorigin="4564,328" coordsize="30,0" path="m4564,328r30,e" filled="f" strokeweight=".06914mm">
              <v:path arrowok="t"/>
            </v:shape>
            <v:shape id="_x0000_s1354" style="position:absolute;left:4624;top:328;width:30;height:0" coordorigin="4624,328" coordsize="30,0" path="m4624,328r30,e" filled="f" strokeweight=".06914mm">
              <v:path arrowok="t"/>
            </v:shape>
            <v:shape id="_x0000_s1353" style="position:absolute;left:4684;top:328;width:30;height:0" coordorigin="4684,328" coordsize="30,0" path="m4684,328r30,e" filled="f" strokeweight=".06914mm">
              <v:path arrowok="t"/>
            </v:shape>
            <v:shape id="_x0000_s1352" style="position:absolute;left:4744;top:328;width:30;height:0" coordorigin="4744,328" coordsize="30,0" path="m4744,328r30,e" filled="f" strokeweight=".06914mm">
              <v:path arrowok="t"/>
            </v:shape>
            <v:shape id="_x0000_s1351" style="position:absolute;left:4804;top:328;width:30;height:0" coordorigin="4804,328" coordsize="30,0" path="m4804,328r30,e" filled="f" strokeweight=".06914mm">
              <v:path arrowok="t"/>
            </v:shape>
            <v:shape id="_x0000_s1350" style="position:absolute;left:4864;top:328;width:30;height:0" coordorigin="4864,328" coordsize="30,0" path="m4864,328r30,e" filled="f" strokeweight=".06914mm">
              <v:path arrowok="t"/>
            </v:shape>
            <v:shape id="_x0000_s1349" style="position:absolute;left:4924;top:328;width:30;height:0" coordorigin="4924,328" coordsize="30,0" path="m4924,328r30,e" filled="f" strokeweight=".06914mm">
              <v:path arrowok="t"/>
            </v:shape>
            <v:shape id="_x0000_s1348" style="position:absolute;left:4984;top:328;width:30;height:0" coordorigin="4984,328" coordsize="30,0" path="m4984,328r30,e" filled="f" strokeweight=".06914mm">
              <v:path arrowok="t"/>
            </v:shape>
            <v:shape id="_x0000_s1347" style="position:absolute;left:5044;top:328;width:30;height:0" coordorigin="5044,328" coordsize="30,0" path="m5044,328r30,e" filled="f" strokeweight=".06914mm">
              <v:path arrowok="t"/>
            </v:shape>
            <v:shape id="_x0000_s1346" style="position:absolute;left:5105;top:328;width:30;height:0" coordorigin="5105,328" coordsize="30,0" path="m5105,328r29,e" filled="f" strokeweight=".06914mm">
              <v:path arrowok="t"/>
            </v:shape>
            <v:shape id="_x0000_s1345" style="position:absolute;left:5165;top:328;width:30;height:0" coordorigin="5165,328" coordsize="30,0" path="m5165,328r30,e" filled="f" strokeweight=".06914mm">
              <v:path arrowok="t"/>
            </v:shape>
            <v:shape id="_x0000_s1344" style="position:absolute;left:5225;top:328;width:30;height:0" coordorigin="5225,328" coordsize="30,0" path="m5225,328r30,e" filled="f" strokeweight=".06914mm">
              <v:path arrowok="t"/>
            </v:shape>
            <v:shape id="_x0000_s1343" style="position:absolute;left:5285;top:328;width:30;height:0" coordorigin="5285,328" coordsize="30,0" path="m5285,328r30,e" filled="f" strokeweight=".06914mm">
              <v:path arrowok="t"/>
            </v:shape>
            <v:shape id="_x0000_s1342" style="position:absolute;left:5345;top:328;width:30;height:0" coordorigin="5345,328" coordsize="30,0" path="m5345,328r30,e" filled="f" strokeweight=".06914mm">
              <v:path arrowok="t"/>
            </v:shape>
            <v:shape id="_x0000_s1341" style="position:absolute;left:5405;top:328;width:30;height:0" coordorigin="5405,328" coordsize="30,0" path="m5405,328r30,e" filled="f" strokeweight=".06914mm">
              <v:path arrowok="t"/>
            </v:shape>
            <v:shape id="_x0000_s1340" style="position:absolute;left:5465;top:328;width:30;height:0" coordorigin="5465,328" coordsize="30,0" path="m5465,328r30,e" filled="f" strokeweight=".06914mm">
              <v:path arrowok="t"/>
            </v:shape>
            <v:shape id="_x0000_s1339" style="position:absolute;left:5525;top:328;width:30;height:0" coordorigin="5525,328" coordsize="30,0" path="m5525,328r30,e" filled="f" strokeweight=".06914mm">
              <v:path arrowok="t"/>
            </v:shape>
            <v:shape id="_x0000_s1338" style="position:absolute;left:5585;top:328;width:30;height:0" coordorigin="5585,328" coordsize="30,0" path="m5585,328r30,e" filled="f" strokeweight=".06914mm">
              <v:path arrowok="t"/>
            </v:shape>
            <v:shape id="_x0000_s1337" style="position:absolute;left:5645;top:328;width:30;height:0" coordorigin="5645,328" coordsize="30,0" path="m5645,328r30,e" filled="f" strokeweight=".06914mm">
              <v:path arrowok="t"/>
            </v:shape>
            <v:shape id="_x0000_s1336" style="position:absolute;left:5705;top:328;width:30;height:0" coordorigin="5705,328" coordsize="30,0" path="m5705,328r30,e" filled="f" strokeweight=".06914mm">
              <v:path arrowok="t"/>
            </v:shape>
            <v:shape id="_x0000_s1335" style="position:absolute;left:5765;top:328;width:30;height:0" coordorigin="5765,328" coordsize="30,0" path="m5765,328r30,e" filled="f" strokeweight=".06914mm">
              <v:path arrowok="t"/>
            </v:shape>
            <v:shape id="_x0000_s1334" style="position:absolute;left:5825;top:328;width:30;height:0" coordorigin="5825,328" coordsize="30,0" path="m5825,328r30,e" filled="f" strokeweight=".06914mm">
              <v:path arrowok="t"/>
            </v:shape>
            <v:shape id="_x0000_s1333" style="position:absolute;left:5885;top:328;width:30;height:0" coordorigin="5885,328" coordsize="30,0" path="m5885,328r30,e" filled="f" strokeweight=".06914mm">
              <v:path arrowok="t"/>
            </v:shape>
            <v:shape id="_x0000_s1332" style="position:absolute;left:5945;top:328;width:30;height:0" coordorigin="5945,328" coordsize="30,0" path="m5945,328r30,e" filled="f" strokeweight=".06914mm">
              <v:path arrowok="t"/>
            </v:shape>
            <v:shape id="_x0000_s1331" style="position:absolute;left:6005;top:328;width:30;height:0" coordorigin="6005,328" coordsize="30,0" path="m6005,328r30,e" filled="f" strokeweight=".06914mm">
              <v:path arrowok="t"/>
            </v:shape>
            <v:shape id="_x0000_s1330" style="position:absolute;left:6066;top:328;width:30;height:0" coordorigin="6066,328" coordsize="30,0" path="m6066,328r29,e" filled="f" strokeweight=".06914mm">
              <v:path arrowok="t"/>
            </v:shape>
            <v:shape id="_x0000_s1329" style="position:absolute;left:6126;top:328;width:30;height:0" coordorigin="6126,328" coordsize="30,0" path="m6126,328r29,e" filled="f" strokeweight=".06914mm">
              <v:path arrowok="t"/>
            </v:shape>
            <v:shape id="_x0000_s1328" style="position:absolute;left:6186;top:328;width:30;height:0" coordorigin="6186,328" coordsize="30,0" path="m6186,328r29,e" filled="f" strokeweight=".06914mm">
              <v:path arrowok="t"/>
            </v:shape>
            <v:shape id="_x0000_s1327" style="position:absolute;left:6246;top:328;width:30;height:0" coordorigin="6246,328" coordsize="30,0" path="m6246,328r29,e" filled="f" strokeweight=".06914mm">
              <v:path arrowok="t"/>
            </v:shape>
            <v:shape id="_x0000_s1326" style="position:absolute;left:6306;top:328;width:30;height:0" coordorigin="6306,328" coordsize="30,0" path="m6306,328r30,e" filled="f" strokeweight=".06914mm">
              <v:path arrowok="t"/>
            </v:shape>
            <v:shape id="_x0000_s1325" style="position:absolute;left:6366;top:328;width:30;height:0" coordorigin="6366,328" coordsize="30,0" path="m6366,328r30,e" filled="f" strokeweight=".06914mm">
              <v:path arrowok="t"/>
            </v:shape>
            <w10:wrap anchorx="page"/>
          </v:group>
        </w:pict>
      </w:r>
      <w:r>
        <w:pict>
          <v:group id="_x0000_s1292" style="position:absolute;left:0;text-align:left;margin-left:171.05pt;margin-top:43.3pt;width:91.8pt;height:.2pt;z-index:-251658240;mso-position-horizontal-relative:page" coordorigin="3421,866" coordsize="1836,4">
            <v:shape id="_x0000_s1323" style="position:absolute;left:3423;top:868;width:30;height:0" coordorigin="3423,868" coordsize="30,0" path="m3423,868r30,e" filled="f" strokeweight=".06914mm">
              <v:path arrowok="t"/>
            </v:shape>
            <v:shape id="_x0000_s1322" style="position:absolute;left:3483;top:868;width:30;height:0" coordorigin="3483,868" coordsize="30,0" path="m3483,868r30,e" filled="f" strokeweight=".06914mm">
              <v:path arrowok="t"/>
            </v:shape>
            <v:shape id="_x0000_s1321" style="position:absolute;left:3543;top:868;width:30;height:0" coordorigin="3543,868" coordsize="30,0" path="m3543,868r30,e" filled="f" strokeweight=".06914mm">
              <v:path arrowok="t"/>
            </v:shape>
            <v:shape id="_x0000_s1320" style="position:absolute;left:3603;top:868;width:30;height:0" coordorigin="3603,868" coordsize="30,0" path="m3603,868r30,e" filled="f" strokeweight=".06914mm">
              <v:path arrowok="t"/>
            </v:shape>
            <v:shape id="_x0000_s1319" style="position:absolute;left:3663;top:868;width:30;height:0" coordorigin="3663,868" coordsize="30,0" path="m3663,868r30,e" filled="f" strokeweight=".06914mm">
              <v:path arrowok="t"/>
            </v:shape>
            <v:shape id="_x0000_s1318" style="position:absolute;left:3723;top:868;width:30;height:0" coordorigin="3723,868" coordsize="30,0" path="m3723,868r30,e" filled="f" strokeweight=".06914mm">
              <v:path arrowok="t"/>
            </v:shape>
            <v:shape id="_x0000_s1317" style="position:absolute;left:3783;top:868;width:30;height:0" coordorigin="3783,868" coordsize="30,0" path="m3783,868r30,e" filled="f" strokeweight=".06914mm">
              <v:path arrowok="t"/>
            </v:shape>
            <v:shape id="_x0000_s1316" style="position:absolute;left:3843;top:868;width:30;height:0" coordorigin="3843,868" coordsize="30,0" path="m3843,868r30,e" filled="f" strokeweight=".06914mm">
              <v:path arrowok="t"/>
            </v:shape>
            <v:shape id="_x0000_s1315" style="position:absolute;left:3903;top:868;width:30;height:0" coordorigin="3903,868" coordsize="30,0" path="m3903,868r31,e" filled="f" strokeweight=".06914mm">
              <v:path arrowok="t"/>
            </v:shape>
            <v:shape id="_x0000_s1314" style="position:absolute;left:3963;top:868;width:30;height:0" coordorigin="3963,868" coordsize="30,0" path="m3963,868r31,e" filled="f" strokeweight=".06914mm">
              <v:path arrowok="t"/>
            </v:shape>
            <v:shape id="_x0000_s1313" style="position:absolute;left:4023;top:868;width:30;height:0" coordorigin="4023,868" coordsize="30,0" path="m4023,868r31,e" filled="f" strokeweight=".06914mm">
              <v:path arrowok="t"/>
            </v:shape>
            <v:shape id="_x0000_s1312" style="position:absolute;left:4083;top:868;width:30;height:0" coordorigin="4083,868" coordsize="30,0" path="m4083,868r31,e" filled="f" strokeweight=".06914mm">
              <v:path arrowok="t"/>
            </v:shape>
            <v:shape id="_x0000_s1311" style="position:absolute;left:4143;top:868;width:30;height:0" coordorigin="4143,868" coordsize="30,0" path="m4143,868r31,e" filled="f" strokeweight=".06914mm">
              <v:path arrowok="t"/>
            </v:shape>
            <v:shape id="_x0000_s1310" style="position:absolute;left:4203;top:868;width:30;height:0" coordorigin="4203,868" coordsize="30,0" path="m4203,868r31,e" filled="f" strokeweight=".06914mm">
              <v:path arrowok="t"/>
            </v:shape>
            <v:shape id="_x0000_s1309" style="position:absolute;left:4264;top:868;width:30;height:0" coordorigin="4264,868" coordsize="30,0" path="m4264,868r30,e" filled="f" strokeweight=".06914mm">
              <v:path arrowok="t"/>
            </v:shape>
            <v:shape id="_x0000_s1308" style="position:absolute;left:4324;top:868;width:30;height:0" coordorigin="4324,868" coordsize="30,0" path="m4324,868r30,e" filled="f" strokeweight=".06914mm">
              <v:path arrowok="t"/>
            </v:shape>
            <v:shape id="_x0000_s1307" style="position:absolute;left:4384;top:868;width:30;height:0" coordorigin="4384,868" coordsize="30,0" path="m4384,868r30,e" filled="f" strokeweight=".06914mm">
              <v:path arrowok="t"/>
            </v:shape>
            <v:shape id="_x0000_s1306" style="position:absolute;left:4444;top:868;width:30;height:0" coordorigin="4444,868" coordsize="30,0" path="m4444,868r30,e" filled="f" strokeweight=".06914mm">
              <v:path arrowok="t"/>
            </v:shape>
            <v:shape id="_x0000_s1305" style="position:absolute;left:4504;top:868;width:30;height:0" coordorigin="4504,868" coordsize="30,0" path="m4504,868r30,e" filled="f" strokeweight=".06914mm">
              <v:path arrowok="t"/>
            </v:shape>
            <v:shape id="_x0000_s1304" style="position:absolute;left:4564;top:868;width:30;height:0" coordorigin="4564,868" coordsize="30,0" path="m4564,868r30,e" filled="f" strokeweight=".06914mm">
              <v:path arrowok="t"/>
            </v:shape>
            <v:shape id="_x0000_s1303" style="position:absolute;left:4624;top:868;width:30;height:0" coordorigin="4624,868" coordsize="30,0" path="m4624,868r30,e" filled="f" strokeweight=".06914mm">
              <v:path arrowok="t"/>
            </v:shape>
            <v:shape id="_x0000_s1302" style="position:absolute;left:4684;top:868;width:30;height:0" coordorigin="4684,868" coordsize="30,0" path="m4684,868r30,e" filled="f" strokeweight=".06914mm">
              <v:path arrowok="t"/>
            </v:shape>
            <v:shape id="_x0000_s1301" style="position:absolute;left:4744;top:868;width:30;height:0" coordorigin="4744,868" coordsize="30,0" path="m4744,868r30,e" filled="f" strokeweight=".06914mm">
              <v:path arrowok="t"/>
            </v:shape>
            <v:shape id="_x0000_s1300" style="position:absolute;left:4804;top:868;width:30;height:0" coordorigin="4804,868" coordsize="30,0" path="m4804,868r30,e" filled="f" strokeweight=".06914mm">
              <v:path arrowok="t"/>
            </v:shape>
            <v:shape id="_x0000_s1299" style="position:absolute;left:4864;top:868;width:30;height:0" coordorigin="4864,868" coordsize="30,0" path="m4864,868r30,e" filled="f" strokeweight=".06914mm">
              <v:path arrowok="t"/>
            </v:shape>
            <v:shape id="_x0000_s1298" style="position:absolute;left:4924;top:868;width:30;height:0" coordorigin="4924,868" coordsize="30,0" path="m4924,868r30,e" filled="f" strokeweight=".06914mm">
              <v:path arrowok="t"/>
            </v:shape>
            <v:shape id="_x0000_s1297" style="position:absolute;left:4984;top:868;width:30;height:0" coordorigin="4984,868" coordsize="30,0" path="m4984,868r30,e" filled="f" strokeweight=".06914mm">
              <v:path arrowok="t"/>
            </v:shape>
            <v:shape id="_x0000_s1296" style="position:absolute;left:5044;top:868;width:30;height:0" coordorigin="5044,868" coordsize="30,0" path="m5044,868r30,e" filled="f" strokeweight=".06914mm">
              <v:path arrowok="t"/>
            </v:shape>
            <v:shape id="_x0000_s1295" style="position:absolute;left:5105;top:868;width:30;height:0" coordorigin="5105,868" coordsize="30,0" path="m5105,868r29,e" filled="f" strokeweight=".06914mm">
              <v:path arrowok="t"/>
            </v:shape>
            <v:shape id="_x0000_s1294" style="position:absolute;left:5165;top:868;width:30;height:0" coordorigin="5165,868" coordsize="30,0" path="m5165,868r30,e" filled="f" strokeweight=".06914mm">
              <v:path arrowok="t"/>
            </v:shape>
            <v:shape id="_x0000_s1293" style="position:absolute;left:5225;top:868;width:30;height:0" coordorigin="5225,868" coordsize="30,0" path="m5225,868r30,e" filled="f" strokeweight=".06914mm">
              <v:path arrowok="t"/>
            </v:shape>
            <w10:wrap anchorx="page"/>
          </v:group>
        </w:pict>
      </w:r>
      <w:r>
        <w:pict>
          <v:group id="_x0000_s1260" style="position:absolute;left:0;text-align:left;margin-left:207.05pt;margin-top:67.3pt;width:91.8pt;height:.2pt;z-index:-251657216;mso-position-horizontal-relative:page" coordorigin="4141,1346" coordsize="1836,4">
            <v:shape id="_x0000_s1291" style="position:absolute;left:4143;top:1348;width:30;height:0" coordorigin="4143,1348" coordsize="30,0" path="m4143,1348r31,e" filled="f" strokeweight=".06914mm">
              <v:path arrowok="t"/>
            </v:shape>
            <v:shape id="_x0000_s1290" style="position:absolute;left:4203;top:1348;width:30;height:0" coordorigin="4203,1348" coordsize="30,0" path="m4203,1348r31,e" filled="f" strokeweight=".06914mm">
              <v:path arrowok="t"/>
            </v:shape>
            <v:shape id="_x0000_s1289" style="position:absolute;left:4264;top:1348;width:30;height:0" coordorigin="4264,1348" coordsize="30,0" path="m4264,1348r30,e" filled="f" strokeweight=".06914mm">
              <v:path arrowok="t"/>
            </v:shape>
            <v:shape id="_x0000_s1288" style="position:absolute;left:4324;top:1348;width:30;height:0" coordorigin="4324,1348" coordsize="30,0" path="m4324,1348r30,e" filled="f" strokeweight=".06914mm">
              <v:path arrowok="t"/>
            </v:shape>
            <v:shape id="_x0000_s1287" style="position:absolute;left:4384;top:1348;width:30;height:0" coordorigin="4384,1348" coordsize="30,0" path="m4384,1348r30,e" filled="f" strokeweight=".06914mm">
              <v:path arrowok="t"/>
            </v:shape>
            <v:shape id="_x0000_s1286" style="position:absolute;left:4444;top:1348;width:30;height:0" coordorigin="4444,1348" coordsize="30,0" path="m4444,1348r30,e" filled="f" strokeweight=".06914mm">
              <v:path arrowok="t"/>
            </v:shape>
            <v:shape id="_x0000_s1285" style="position:absolute;left:4504;top:1348;width:30;height:0" coordorigin="4504,1348" coordsize="30,0" path="m4504,1348r30,e" filled="f" strokeweight=".06914mm">
              <v:path arrowok="t"/>
            </v:shape>
            <v:shape id="_x0000_s1284" style="position:absolute;left:4564;top:1348;width:30;height:0" coordorigin="4564,1348" coordsize="30,0" path="m4564,1348r30,e" filled="f" strokeweight=".06914mm">
              <v:path arrowok="t"/>
            </v:shape>
            <v:shape id="_x0000_s1283" style="position:absolute;left:4624;top:1348;width:30;height:0" coordorigin="4624,1348" coordsize="30,0" path="m4624,1348r30,e" filled="f" strokeweight=".06914mm">
              <v:path arrowok="t"/>
            </v:shape>
            <v:shape id="_x0000_s1282" style="position:absolute;left:4684;top:1348;width:30;height:0" coordorigin="4684,1348" coordsize="30,0" path="m4684,1348r30,e" filled="f" strokeweight=".06914mm">
              <v:path arrowok="t"/>
            </v:shape>
            <v:shape id="_x0000_s1281" style="position:absolute;left:4744;top:1348;width:30;height:0" coordorigin="4744,1348" coordsize="30,0" path="m4744,1348r30,e" filled="f" strokeweight=".06914mm">
              <v:path arrowok="t"/>
            </v:shape>
            <v:shape id="_x0000_s1280" style="position:absolute;left:4804;top:1348;width:30;height:0" coordorigin="4804,1348" coordsize="30,0" path="m4804,1348r30,e" filled="f" strokeweight=".06914mm">
              <v:path arrowok="t"/>
            </v:shape>
            <v:shape id="_x0000_s1279" style="position:absolute;left:4864;top:1348;width:30;height:0" coordorigin="4864,1348" coordsize="30,0" path="m4864,1348r30,e" filled="f" strokeweight=".06914mm">
              <v:path arrowok="t"/>
            </v:shape>
            <v:shape id="_x0000_s1278" style="position:absolute;left:4924;top:1348;width:30;height:0" coordorigin="4924,1348" coordsize="30,0" path="m4924,1348r30,e" filled="f" strokeweight=".06914mm">
              <v:path arrowok="t"/>
            </v:shape>
            <v:shape id="_x0000_s1277" style="position:absolute;left:4984;top:1348;width:30;height:0" coordorigin="4984,1348" coordsize="30,0" path="m4984,1348r30,e" filled="f" strokeweight=".06914mm">
              <v:path arrowok="t"/>
            </v:shape>
            <v:shape id="_x0000_s1276" style="position:absolute;left:5044;top:1348;width:30;height:0" coordorigin="5044,1348" coordsize="30,0" path="m5044,1348r30,e" filled="f" strokeweight=".06914mm">
              <v:path arrowok="t"/>
            </v:shape>
            <v:shape id="_x0000_s1275" style="position:absolute;left:5105;top:1348;width:30;height:0" coordorigin="5105,1348" coordsize="30,0" path="m5105,1348r29,e" filled="f" strokeweight=".06914mm">
              <v:path arrowok="t"/>
            </v:shape>
            <v:shape id="_x0000_s1274" style="position:absolute;left:5165;top:1348;width:30;height:0" coordorigin="5165,1348" coordsize="30,0" path="m5165,1348r30,e" filled="f" strokeweight=".06914mm">
              <v:path arrowok="t"/>
            </v:shape>
            <v:shape id="_x0000_s1273" style="position:absolute;left:5225;top:1348;width:30;height:0" coordorigin="5225,1348" coordsize="30,0" path="m5225,1348r30,e" filled="f" strokeweight=".06914mm">
              <v:path arrowok="t"/>
            </v:shape>
            <v:shape id="_x0000_s1272" style="position:absolute;left:5285;top:1348;width:30;height:0" coordorigin="5285,1348" coordsize="30,0" path="m5285,1348r30,e" filled="f" strokeweight=".06914mm">
              <v:path arrowok="t"/>
            </v:shape>
            <v:shape id="_x0000_s1271" style="position:absolute;left:5345;top:1348;width:30;height:0" coordorigin="5345,1348" coordsize="30,0" path="m5345,1348r30,e" filled="f" strokeweight=".06914mm">
              <v:path arrowok="t"/>
            </v:shape>
            <v:shape id="_x0000_s1270" style="position:absolute;left:5405;top:1348;width:30;height:0" coordorigin="5405,1348" coordsize="30,0" path="m5405,1348r30,e" filled="f" strokeweight=".06914mm">
              <v:path arrowok="t"/>
            </v:shape>
            <v:shape id="_x0000_s1269" style="position:absolute;left:5465;top:1348;width:30;height:0" coordorigin="5465,1348" coordsize="30,0" path="m5465,1348r30,e" filled="f" strokeweight=".06914mm">
              <v:path arrowok="t"/>
            </v:shape>
            <v:shape id="_x0000_s1268" style="position:absolute;left:5525;top:1348;width:30;height:0" coordorigin="5525,1348" coordsize="30,0" path="m5525,1348r30,e" filled="f" strokeweight=".06914mm">
              <v:path arrowok="t"/>
            </v:shape>
            <v:shape id="_x0000_s1267" style="position:absolute;left:5585;top:1348;width:30;height:0" coordorigin="5585,1348" coordsize="30,0" path="m5585,1348r30,e" filled="f" strokeweight=".06914mm">
              <v:path arrowok="t"/>
            </v:shape>
            <v:shape id="_x0000_s1266" style="position:absolute;left:5645;top:1348;width:30;height:0" coordorigin="5645,1348" coordsize="30,0" path="m5645,1348r30,e" filled="f" strokeweight=".06914mm">
              <v:path arrowok="t"/>
            </v:shape>
            <v:shape id="_x0000_s1265" style="position:absolute;left:5705;top:1348;width:30;height:0" coordorigin="5705,1348" coordsize="30,0" path="m5705,1348r30,e" filled="f" strokeweight=".06914mm">
              <v:path arrowok="t"/>
            </v:shape>
            <v:shape id="_x0000_s1264" style="position:absolute;left:5765;top:1348;width:30;height:0" coordorigin="5765,1348" coordsize="30,0" path="m5765,1348r30,e" filled="f" strokeweight=".06914mm">
              <v:path arrowok="t"/>
            </v:shape>
            <v:shape id="_x0000_s1263" style="position:absolute;left:5825;top:1348;width:30;height:0" coordorigin="5825,1348" coordsize="30,0" path="m5825,1348r30,e" filled="f" strokeweight=".06914mm">
              <v:path arrowok="t"/>
            </v:shape>
            <v:shape id="_x0000_s1262" style="position:absolute;left:5885;top:1348;width:30;height:0" coordorigin="5885,1348" coordsize="30,0" path="m5885,1348r30,e" filled="f" strokeweight=".06914mm">
              <v:path arrowok="t"/>
            </v:shape>
            <v:shape id="_x0000_s1261" style="position:absolute;left:5945;top:1348;width:30;height:0" coordorigin="5945,1348" coordsize="30,0" path="m5945,1348r30,e" filled="f" strokeweight=".06914mm">
              <v:path arrowok="t"/>
            </v:shape>
            <w10:wrap anchorx="page"/>
          </v:group>
        </w:pict>
      </w:r>
      <w:r w:rsidR="00FB5638">
        <w:rPr>
          <w:rFonts w:ascii="Haettenschweiler" w:eastAsia="Haettenschweiler" w:hAnsi="Haettenschweiler" w:cs="Haettenschweiler"/>
          <w:spacing w:val="1"/>
          <w:position w:val="-1"/>
          <w:sz w:val="24"/>
          <w:szCs w:val="24"/>
        </w:rPr>
        <w:t>6</w:t>
      </w:r>
      <w:r w:rsidR="00FB5638">
        <w:rPr>
          <w:rFonts w:ascii="Haettenschweiler" w:eastAsia="Haettenschweiler" w:hAnsi="Haettenschweiler" w:cs="Haettenschweiler"/>
          <w:position w:val="-1"/>
          <w:sz w:val="24"/>
          <w:szCs w:val="24"/>
        </w:rPr>
        <w:t xml:space="preserve">.    </w:t>
      </w:r>
      <w:r w:rsidR="00FB5638">
        <w:rPr>
          <w:rFonts w:ascii="Haettenschweiler" w:eastAsia="Haettenschweiler" w:hAnsi="Haettenschweiler" w:cs="Haettenschweiler"/>
          <w:spacing w:val="18"/>
          <w:position w:val="-1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pacing w:val="2"/>
          <w:position w:val="-1"/>
          <w:sz w:val="24"/>
          <w:szCs w:val="24"/>
        </w:rPr>
        <w:t>T</w:t>
      </w:r>
      <w:r w:rsidR="00FB5638"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 w:rsidR="00FB5638">
        <w:rPr>
          <w:rFonts w:ascii="Arial" w:eastAsia="Arial" w:hAnsi="Arial" w:cs="Arial"/>
          <w:spacing w:val="-1"/>
          <w:position w:val="-1"/>
          <w:sz w:val="24"/>
          <w:szCs w:val="24"/>
        </w:rPr>
        <w:t>M</w:t>
      </w:r>
      <w:r w:rsidR="00FB5638">
        <w:rPr>
          <w:rFonts w:ascii="Arial" w:eastAsia="Arial" w:hAnsi="Arial" w:cs="Arial"/>
          <w:spacing w:val="1"/>
          <w:position w:val="-1"/>
          <w:sz w:val="24"/>
          <w:szCs w:val="24"/>
        </w:rPr>
        <w:t>P</w:t>
      </w:r>
      <w:r w:rsidR="00FB5638">
        <w:rPr>
          <w:rFonts w:ascii="Arial" w:eastAsia="Arial" w:hAnsi="Arial" w:cs="Arial"/>
          <w:position w:val="-1"/>
          <w:sz w:val="24"/>
          <w:szCs w:val="24"/>
        </w:rPr>
        <w:t>AT</w:t>
      </w:r>
      <w:r w:rsidR="00FB5638">
        <w:rPr>
          <w:rFonts w:ascii="Arial" w:eastAsia="Arial" w:hAnsi="Arial" w:cs="Arial"/>
          <w:spacing w:val="3"/>
          <w:position w:val="-1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pacing w:val="1"/>
          <w:position w:val="-1"/>
          <w:sz w:val="24"/>
          <w:szCs w:val="24"/>
        </w:rPr>
        <w:t>P</w:t>
      </w:r>
      <w:r w:rsidR="00FB5638">
        <w:rPr>
          <w:rFonts w:ascii="Arial" w:eastAsia="Arial" w:hAnsi="Arial" w:cs="Arial"/>
          <w:position w:val="-1"/>
          <w:sz w:val="24"/>
          <w:szCs w:val="24"/>
        </w:rPr>
        <w:t>RO</w:t>
      </w:r>
      <w:r w:rsidR="00FB5638">
        <w:rPr>
          <w:rFonts w:ascii="Arial" w:eastAsia="Arial" w:hAnsi="Arial" w:cs="Arial"/>
          <w:spacing w:val="1"/>
          <w:position w:val="-1"/>
          <w:sz w:val="24"/>
          <w:szCs w:val="24"/>
        </w:rPr>
        <w:t>JE</w:t>
      </w:r>
      <w:r w:rsidR="00FB5638">
        <w:rPr>
          <w:rFonts w:ascii="Arial" w:eastAsia="Arial" w:hAnsi="Arial" w:cs="Arial"/>
          <w:position w:val="-1"/>
          <w:sz w:val="24"/>
          <w:szCs w:val="24"/>
        </w:rPr>
        <w:t>K</w:t>
      </w:r>
    </w:p>
    <w:p w:rsidR="00E361AC" w:rsidRDefault="00FB5638">
      <w:pPr>
        <w:spacing w:before="44" w:line="260" w:lineRule="exact"/>
        <w:ind w:right="-56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position w:val="-1"/>
          <w:sz w:val="24"/>
          <w:szCs w:val="24"/>
        </w:rPr>
        <w:lastRenderedPageBreak/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:   </w:t>
      </w:r>
      <w:r>
        <w:rPr>
          <w:rFonts w:ascii="Arial" w:eastAsia="Arial" w:hAnsi="Arial" w:cs="Arial"/>
          <w:spacing w:val="19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Ku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l</w:t>
      </w:r>
      <w:r>
        <w:rPr>
          <w:rFonts w:ascii="Arial" w:eastAsia="Arial" w:hAnsi="Arial" w:cs="Arial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ud</w:t>
      </w:r>
      <w:r>
        <w:rPr>
          <w:rFonts w:ascii="Arial" w:eastAsia="Arial" w:hAnsi="Arial" w:cs="Arial"/>
          <w:position w:val="-1"/>
          <w:sz w:val="24"/>
          <w:szCs w:val="24"/>
        </w:rPr>
        <w:t>a</w:t>
      </w:r>
      <w:proofErr w:type="spellEnd"/>
    </w:p>
    <w:p w:rsidR="00E361AC" w:rsidRDefault="00FB5638">
      <w:pPr>
        <w:spacing w:before="44" w:line="260" w:lineRule="exact"/>
        <w:rPr>
          <w:rFonts w:ascii="Arial" w:eastAsia="Arial" w:hAnsi="Arial" w:cs="Arial"/>
          <w:sz w:val="24"/>
          <w:szCs w:val="24"/>
        </w:rPr>
        <w:sectPr w:rsidR="00E361AC">
          <w:type w:val="continuous"/>
          <w:pgSz w:w="11920" w:h="16840"/>
          <w:pgMar w:top="660" w:right="720" w:bottom="280" w:left="620" w:header="720" w:footer="720" w:gutter="0"/>
          <w:cols w:num="3" w:space="720" w:equalWidth="0">
            <w:col w:w="2547" w:space="271"/>
            <w:col w:w="2431" w:space="1352"/>
            <w:col w:w="3979"/>
          </w:cols>
        </w:sectPr>
      </w:pPr>
      <w:r>
        <w:br w:type="column"/>
      </w:r>
      <w:proofErr w:type="spellStart"/>
      <w:r>
        <w:rPr>
          <w:rFonts w:ascii="Arial" w:eastAsia="Arial" w:hAnsi="Arial" w:cs="Arial"/>
          <w:position w:val="-1"/>
          <w:sz w:val="24"/>
          <w:szCs w:val="24"/>
        </w:rPr>
        <w:lastRenderedPageBreak/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g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position w:val="-1"/>
          <w:sz w:val="24"/>
          <w:szCs w:val="24"/>
        </w:rPr>
        <w:t xml:space="preserve">:  </w:t>
      </w:r>
      <w:r>
        <w:rPr>
          <w:rFonts w:ascii="Arial" w:eastAsia="Arial" w:hAnsi="Arial" w:cs="Arial"/>
          <w:spacing w:val="48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Ke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h</w:t>
      </w:r>
    </w:p>
    <w:p w:rsidR="00E361AC" w:rsidRDefault="00E361AC">
      <w:pPr>
        <w:spacing w:before="5" w:line="220" w:lineRule="exact"/>
        <w:rPr>
          <w:sz w:val="22"/>
          <w:szCs w:val="22"/>
        </w:rPr>
        <w:sectPr w:rsidR="00E361AC">
          <w:type w:val="continuous"/>
          <w:pgSz w:w="11920" w:h="16840"/>
          <w:pgMar w:top="660" w:right="720" w:bottom="280" w:left="620" w:header="720" w:footer="720" w:gutter="0"/>
          <w:cols w:space="720"/>
        </w:sectPr>
      </w:pPr>
    </w:p>
    <w:p w:rsidR="00E361AC" w:rsidRDefault="00FB5638">
      <w:pPr>
        <w:spacing w:before="44"/>
        <w:ind w:left="191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pacing w:val="1"/>
          <w:sz w:val="24"/>
          <w:szCs w:val="24"/>
        </w:rPr>
        <w:lastRenderedPageBreak/>
        <w:t>7.</w:t>
      </w:r>
    </w:p>
    <w:p w:rsidR="00E361AC" w:rsidRDefault="00E361AC">
      <w:pPr>
        <w:spacing w:before="19" w:line="220" w:lineRule="exact"/>
        <w:rPr>
          <w:sz w:val="22"/>
          <w:szCs w:val="22"/>
        </w:rPr>
      </w:pPr>
    </w:p>
    <w:p w:rsidR="00E361AC" w:rsidRDefault="00FB5638">
      <w:pPr>
        <w:ind w:left="176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>8.</w:t>
      </w:r>
    </w:p>
    <w:p w:rsidR="00E361AC" w:rsidRDefault="00E361AC">
      <w:pPr>
        <w:spacing w:before="9" w:line="200" w:lineRule="exact"/>
      </w:pPr>
    </w:p>
    <w:p w:rsidR="00E361AC" w:rsidRDefault="00FB5638">
      <w:pPr>
        <w:ind w:left="176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>9.</w:t>
      </w:r>
    </w:p>
    <w:p w:rsidR="00E361AC" w:rsidRDefault="00E361AC">
      <w:pPr>
        <w:spacing w:before="9" w:line="200" w:lineRule="exact"/>
      </w:pPr>
    </w:p>
    <w:p w:rsidR="00E361AC" w:rsidRDefault="00FB5638">
      <w:pPr>
        <w:ind w:left="176" w:right="-56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>10.</w:t>
      </w:r>
    </w:p>
    <w:p w:rsidR="00E361AC" w:rsidRDefault="00FB5638">
      <w:pPr>
        <w:spacing w:before="44"/>
        <w:ind w:left="15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spacing w:val="1"/>
          <w:sz w:val="24"/>
          <w:szCs w:val="24"/>
        </w:rPr>
        <w:lastRenderedPageBreak/>
        <w:t>K</w:t>
      </w:r>
      <w:r>
        <w:rPr>
          <w:rFonts w:ascii="Arial" w:eastAsia="Arial" w:hAnsi="Arial" w:cs="Arial"/>
          <w:sz w:val="24"/>
          <w:szCs w:val="24"/>
        </w:rPr>
        <w:t>OS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1"/>
          <w:sz w:val="24"/>
          <w:szCs w:val="24"/>
        </w:rPr>
        <w:t>JE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( RM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)  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5</w:t>
      </w:r>
      <w:r>
        <w:rPr>
          <w:rFonts w:ascii="Arial" w:eastAsia="Arial" w:hAnsi="Arial" w:cs="Arial"/>
          <w:spacing w:val="2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>4</w:t>
      </w:r>
      <w:r>
        <w:rPr>
          <w:rFonts w:ascii="Arial" w:eastAsia="Arial" w:hAnsi="Arial" w:cs="Arial"/>
          <w:spacing w:val="2"/>
          <w:sz w:val="24"/>
          <w:szCs w:val="24"/>
        </w:rPr>
        <w:t>8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2"/>
          <w:sz w:val="24"/>
          <w:szCs w:val="24"/>
        </w:rPr>
        <w:t>9</w:t>
      </w:r>
      <w:r>
        <w:rPr>
          <w:rFonts w:ascii="Arial" w:eastAsia="Arial" w:hAnsi="Arial" w:cs="Arial"/>
          <w:sz w:val="24"/>
          <w:szCs w:val="24"/>
        </w:rPr>
        <w:t>2</w:t>
      </w:r>
    </w:p>
    <w:p w:rsidR="00E361AC" w:rsidRDefault="00E361AC">
      <w:pPr>
        <w:spacing w:before="2" w:line="200" w:lineRule="exact"/>
      </w:pPr>
    </w:p>
    <w:p w:rsidR="00E361AC" w:rsidRDefault="00FB5638">
      <w:pPr>
        <w:rPr>
          <w:rFonts w:ascii="Arial" w:eastAsia="Arial" w:hAnsi="Arial" w:cs="Arial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KH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2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K</w:t>
      </w:r>
      <w:r>
        <w:rPr>
          <w:rFonts w:ascii="Arial" w:eastAsia="Arial" w:hAnsi="Arial" w:cs="Arial"/>
          <w:sz w:val="24"/>
          <w:szCs w:val="24"/>
        </w:rPr>
        <w:t>ON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AK</w:t>
      </w:r>
      <w:r>
        <w:rPr>
          <w:rFonts w:ascii="Arial" w:eastAsia="Arial" w:hAnsi="Arial" w:cs="Arial"/>
          <w:sz w:val="24"/>
          <w:szCs w:val="24"/>
        </w:rPr>
        <w:t xml:space="preserve">:  </w:t>
      </w:r>
      <w:r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pacing w:val="2"/>
          <w:sz w:val="24"/>
          <w:szCs w:val="24"/>
        </w:rPr>
        <w:t>6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pacing w:val="2"/>
          <w:sz w:val="24"/>
          <w:szCs w:val="24"/>
        </w:rPr>
        <w:t>2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pacing w:val="2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2         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position w:val="4"/>
        </w:rPr>
        <w:t>(</w:t>
      </w:r>
      <w:r>
        <w:rPr>
          <w:rFonts w:ascii="Arial" w:eastAsia="Arial" w:hAnsi="Arial" w:cs="Arial"/>
          <w:spacing w:val="1"/>
          <w:position w:val="4"/>
        </w:rPr>
        <w:t xml:space="preserve"> </w:t>
      </w:r>
      <w:proofErr w:type="spellStart"/>
      <w:r>
        <w:rPr>
          <w:rFonts w:ascii="Arial" w:eastAsia="Arial" w:hAnsi="Arial" w:cs="Arial"/>
          <w:spacing w:val="3"/>
          <w:position w:val="4"/>
        </w:rPr>
        <w:t>T</w:t>
      </w:r>
      <w:r>
        <w:rPr>
          <w:rFonts w:ascii="Arial" w:eastAsia="Arial" w:hAnsi="Arial" w:cs="Arial"/>
          <w:position w:val="4"/>
        </w:rPr>
        <w:t>a</w:t>
      </w:r>
      <w:r>
        <w:rPr>
          <w:rFonts w:ascii="Arial" w:eastAsia="Arial" w:hAnsi="Arial" w:cs="Arial"/>
          <w:spacing w:val="1"/>
          <w:position w:val="4"/>
        </w:rPr>
        <w:t>r</w:t>
      </w:r>
      <w:r>
        <w:rPr>
          <w:rFonts w:ascii="Arial" w:eastAsia="Arial" w:hAnsi="Arial" w:cs="Arial"/>
          <w:spacing w:val="-1"/>
          <w:position w:val="4"/>
        </w:rPr>
        <w:t>i</w:t>
      </w:r>
      <w:r>
        <w:rPr>
          <w:rFonts w:ascii="Arial" w:eastAsia="Arial" w:hAnsi="Arial" w:cs="Arial"/>
          <w:spacing w:val="3"/>
          <w:position w:val="4"/>
        </w:rPr>
        <w:t>k</w:t>
      </w:r>
      <w:r>
        <w:rPr>
          <w:rFonts w:ascii="Arial" w:eastAsia="Arial" w:hAnsi="Arial" w:cs="Arial"/>
          <w:position w:val="4"/>
        </w:rPr>
        <w:t>h</w:t>
      </w:r>
      <w:proofErr w:type="spellEnd"/>
      <w:proofErr w:type="gramEnd"/>
      <w:r>
        <w:rPr>
          <w:rFonts w:ascii="Arial" w:eastAsia="Arial" w:hAnsi="Arial" w:cs="Arial"/>
          <w:position w:val="4"/>
        </w:rPr>
        <w:t xml:space="preserve"> </w:t>
      </w:r>
      <w:proofErr w:type="spellStart"/>
      <w:r>
        <w:rPr>
          <w:rFonts w:ascii="Arial" w:eastAsia="Arial" w:hAnsi="Arial" w:cs="Arial"/>
          <w:spacing w:val="-1"/>
          <w:position w:val="4"/>
        </w:rPr>
        <w:t>M</w:t>
      </w:r>
      <w:r>
        <w:rPr>
          <w:rFonts w:ascii="Arial" w:eastAsia="Arial" w:hAnsi="Arial" w:cs="Arial"/>
          <w:position w:val="4"/>
        </w:rPr>
        <w:t>i</w:t>
      </w:r>
      <w:r>
        <w:rPr>
          <w:rFonts w:ascii="Arial" w:eastAsia="Arial" w:hAnsi="Arial" w:cs="Arial"/>
          <w:spacing w:val="-1"/>
          <w:position w:val="4"/>
        </w:rPr>
        <w:t>li</w:t>
      </w:r>
      <w:r>
        <w:rPr>
          <w:rFonts w:ascii="Arial" w:eastAsia="Arial" w:hAnsi="Arial" w:cs="Arial"/>
          <w:position w:val="4"/>
        </w:rPr>
        <w:t>k</w:t>
      </w:r>
      <w:proofErr w:type="spellEnd"/>
      <w:r>
        <w:rPr>
          <w:rFonts w:ascii="Arial" w:eastAsia="Arial" w:hAnsi="Arial" w:cs="Arial"/>
          <w:spacing w:val="3"/>
          <w:position w:val="4"/>
        </w:rPr>
        <w:t xml:space="preserve"> </w:t>
      </w:r>
      <w:proofErr w:type="spellStart"/>
      <w:r>
        <w:rPr>
          <w:rFonts w:ascii="Arial" w:eastAsia="Arial" w:hAnsi="Arial" w:cs="Arial"/>
          <w:spacing w:val="3"/>
          <w:position w:val="4"/>
        </w:rPr>
        <w:t>T</w:t>
      </w:r>
      <w:r>
        <w:rPr>
          <w:rFonts w:ascii="Arial" w:eastAsia="Arial" w:hAnsi="Arial" w:cs="Arial"/>
          <w:position w:val="4"/>
        </w:rPr>
        <w:t>ap</w:t>
      </w:r>
      <w:r>
        <w:rPr>
          <w:rFonts w:ascii="Arial" w:eastAsia="Arial" w:hAnsi="Arial" w:cs="Arial"/>
          <w:spacing w:val="-1"/>
          <w:position w:val="4"/>
        </w:rPr>
        <w:t>a</w:t>
      </w:r>
      <w:r>
        <w:rPr>
          <w:rFonts w:ascii="Arial" w:eastAsia="Arial" w:hAnsi="Arial" w:cs="Arial"/>
          <w:position w:val="4"/>
        </w:rPr>
        <w:t>k</w:t>
      </w:r>
      <w:proofErr w:type="spellEnd"/>
      <w:r>
        <w:rPr>
          <w:rFonts w:ascii="Arial" w:eastAsia="Arial" w:hAnsi="Arial" w:cs="Arial"/>
          <w:spacing w:val="4"/>
          <w:position w:val="4"/>
        </w:rPr>
        <w:t xml:space="preserve"> </w:t>
      </w:r>
      <w:r>
        <w:rPr>
          <w:rFonts w:ascii="Arial" w:eastAsia="Arial" w:hAnsi="Arial" w:cs="Arial"/>
          <w:position w:val="4"/>
        </w:rPr>
        <w:t>)</w:t>
      </w:r>
    </w:p>
    <w:p w:rsidR="00E361AC" w:rsidRDefault="00E361AC">
      <w:pPr>
        <w:spacing w:before="4" w:line="200" w:lineRule="exact"/>
      </w:pPr>
    </w:p>
    <w:p w:rsidR="00E361AC" w:rsidRDefault="00D67708">
      <w:pPr>
        <w:ind w:left="15"/>
        <w:rPr>
          <w:rFonts w:ascii="Arial" w:eastAsia="Arial" w:hAnsi="Arial" w:cs="Arial"/>
          <w:sz w:val="24"/>
          <w:szCs w:val="24"/>
        </w:rPr>
      </w:pPr>
      <w:r>
        <w:pict>
          <v:group id="_x0000_s1228" style="position:absolute;left:0;text-align:left;margin-left:252.1pt;margin-top:14.1pt;width:91.75pt;height:.2pt;z-index:-251656192;mso-position-horizontal-relative:page" coordorigin="5042,282" coordsize="1835,4">
            <v:shape id="_x0000_s1259" style="position:absolute;left:5044;top:284;width:30;height:0" coordorigin="5044,284" coordsize="30,0" path="m5044,284r30,e" filled="f" strokeweight=".06914mm">
              <v:path arrowok="t"/>
            </v:shape>
            <v:shape id="_x0000_s1258" style="position:absolute;left:5105;top:284;width:30;height:0" coordorigin="5105,284" coordsize="30,0" path="m5105,284r29,e" filled="f" strokeweight=".06914mm">
              <v:path arrowok="t"/>
            </v:shape>
            <v:shape id="_x0000_s1257" style="position:absolute;left:5165;top:284;width:30;height:0" coordorigin="5165,284" coordsize="30,0" path="m5165,284r30,e" filled="f" strokeweight=".06914mm">
              <v:path arrowok="t"/>
            </v:shape>
            <v:shape id="_x0000_s1256" style="position:absolute;left:5225;top:284;width:30;height:0" coordorigin="5225,284" coordsize="30,0" path="m5225,284r30,e" filled="f" strokeweight=".06914mm">
              <v:path arrowok="t"/>
            </v:shape>
            <v:shape id="_x0000_s1255" style="position:absolute;left:5285;top:284;width:30;height:0" coordorigin="5285,284" coordsize="30,0" path="m5285,284r30,e" filled="f" strokeweight=".06914mm">
              <v:path arrowok="t"/>
            </v:shape>
            <v:shape id="_x0000_s1254" style="position:absolute;left:5345;top:284;width:30;height:0" coordorigin="5345,284" coordsize="30,0" path="m5345,284r30,e" filled="f" strokeweight=".06914mm">
              <v:path arrowok="t"/>
            </v:shape>
            <v:shape id="_x0000_s1253" style="position:absolute;left:5405;top:284;width:30;height:0" coordorigin="5405,284" coordsize="30,0" path="m5405,284r30,e" filled="f" strokeweight=".06914mm">
              <v:path arrowok="t"/>
            </v:shape>
            <v:shape id="_x0000_s1252" style="position:absolute;left:5465;top:284;width:30;height:0" coordorigin="5465,284" coordsize="30,0" path="m5465,284r30,e" filled="f" strokeweight=".06914mm">
              <v:path arrowok="t"/>
            </v:shape>
            <v:shape id="_x0000_s1251" style="position:absolute;left:5525;top:284;width:30;height:0" coordorigin="5525,284" coordsize="30,0" path="m5525,284r30,e" filled="f" strokeweight=".06914mm">
              <v:path arrowok="t"/>
            </v:shape>
            <v:shape id="_x0000_s1250" style="position:absolute;left:5585;top:284;width:30;height:0" coordorigin="5585,284" coordsize="30,0" path="m5585,284r30,e" filled="f" strokeweight=".06914mm">
              <v:path arrowok="t"/>
            </v:shape>
            <v:shape id="_x0000_s1249" style="position:absolute;left:5645;top:284;width:30;height:0" coordorigin="5645,284" coordsize="30,0" path="m5645,284r30,e" filled="f" strokeweight=".06914mm">
              <v:path arrowok="t"/>
            </v:shape>
            <v:shape id="_x0000_s1248" style="position:absolute;left:5705;top:284;width:30;height:0" coordorigin="5705,284" coordsize="30,0" path="m5705,284r30,e" filled="f" strokeweight=".06914mm">
              <v:path arrowok="t"/>
            </v:shape>
            <v:shape id="_x0000_s1247" style="position:absolute;left:5765;top:284;width:30;height:0" coordorigin="5765,284" coordsize="30,0" path="m5765,284r30,e" filled="f" strokeweight=".06914mm">
              <v:path arrowok="t"/>
            </v:shape>
            <v:shape id="_x0000_s1246" style="position:absolute;left:5825;top:284;width:30;height:0" coordorigin="5825,284" coordsize="30,0" path="m5825,284r30,e" filled="f" strokeweight=".06914mm">
              <v:path arrowok="t"/>
            </v:shape>
            <v:shape id="_x0000_s1245" style="position:absolute;left:5885;top:284;width:30;height:0" coordorigin="5885,284" coordsize="30,0" path="m5885,284r30,e" filled="f" strokeweight=".06914mm">
              <v:path arrowok="t"/>
            </v:shape>
            <v:shape id="_x0000_s1244" style="position:absolute;left:5945;top:284;width:30;height:0" coordorigin="5945,284" coordsize="30,0" path="m5945,284r30,e" filled="f" strokeweight=".06914mm">
              <v:path arrowok="t"/>
            </v:shape>
            <v:shape id="_x0000_s1243" style="position:absolute;left:6005;top:284;width:30;height:0" coordorigin="6005,284" coordsize="30,0" path="m6005,284r30,e" filled="f" strokeweight=".06914mm">
              <v:path arrowok="t"/>
            </v:shape>
            <v:shape id="_x0000_s1242" style="position:absolute;left:6066;top:284;width:30;height:0" coordorigin="6066,284" coordsize="30,0" path="m6066,284r29,e" filled="f" strokeweight=".06914mm">
              <v:path arrowok="t"/>
            </v:shape>
            <v:shape id="_x0000_s1241" style="position:absolute;left:6126;top:284;width:30;height:0" coordorigin="6126,284" coordsize="30,0" path="m6126,284r29,e" filled="f" strokeweight=".06914mm">
              <v:path arrowok="t"/>
            </v:shape>
            <v:shape id="_x0000_s1240" style="position:absolute;left:6186;top:284;width:30;height:0" coordorigin="6186,284" coordsize="30,0" path="m6186,284r29,e" filled="f" strokeweight=".06914mm">
              <v:path arrowok="t"/>
            </v:shape>
            <v:shape id="_x0000_s1239" style="position:absolute;left:6246;top:284;width:30;height:0" coordorigin="6246,284" coordsize="30,0" path="m6246,284r29,e" filled="f" strokeweight=".06914mm">
              <v:path arrowok="t"/>
            </v:shape>
            <v:shape id="_x0000_s1238" style="position:absolute;left:6306;top:284;width:30;height:0" coordorigin="6306,284" coordsize="30,0" path="m6306,284r30,e" filled="f" strokeweight=".06914mm">
              <v:path arrowok="t"/>
            </v:shape>
            <v:shape id="_x0000_s1237" style="position:absolute;left:6366;top:284;width:30;height:0" coordorigin="6366,284" coordsize="30,0" path="m6366,284r30,e" filled="f" strokeweight=".06914mm">
              <v:path arrowok="t"/>
            </v:shape>
            <v:shape id="_x0000_s1236" style="position:absolute;left:6426;top:284;width:30;height:0" coordorigin="6426,284" coordsize="30,0" path="m6426,284r30,e" filled="f" strokeweight=".06914mm">
              <v:path arrowok="t"/>
            </v:shape>
            <v:shape id="_x0000_s1235" style="position:absolute;left:6486;top:284;width:30;height:0" coordorigin="6486,284" coordsize="30,0" path="m6486,284r30,e" filled="f" strokeweight=".06914mm">
              <v:path arrowok="t"/>
            </v:shape>
            <v:shape id="_x0000_s1234" style="position:absolute;left:6546;top:284;width:30;height:0" coordorigin="6546,284" coordsize="30,0" path="m6546,284r30,e" filled="f" strokeweight=".06914mm">
              <v:path arrowok="t"/>
            </v:shape>
            <v:shape id="_x0000_s1233" style="position:absolute;left:6606;top:284;width:30;height:0" coordorigin="6606,284" coordsize="30,0" path="m6606,284r30,e" filled="f" strokeweight=".06914mm">
              <v:path arrowok="t"/>
            </v:shape>
            <v:shape id="_x0000_s1232" style="position:absolute;left:6666;top:284;width:30;height:0" coordorigin="6666,284" coordsize="30,0" path="m6666,284r30,e" filled="f" strokeweight=".06914mm">
              <v:path arrowok="t"/>
            </v:shape>
            <v:shape id="_x0000_s1231" style="position:absolute;left:6726;top:284;width:30;height:0" coordorigin="6726,284" coordsize="30,0" path="m6726,284r30,e" filled="f" strokeweight=".06914mm">
              <v:path arrowok="t"/>
            </v:shape>
            <v:shape id="_x0000_s1230" style="position:absolute;left:6786;top:284;width:30;height:0" coordorigin="6786,284" coordsize="30,0" path="m6786,284r30,e" filled="f" strokeweight=".06914mm">
              <v:path arrowok="t"/>
            </v:shape>
            <v:shape id="_x0000_s1229" style="position:absolute;left:6846;top:284;width:30;height:0" coordorigin="6846,284" coordsize="30,0" path="m6846,284r30,e" filled="f" strokeweight=".06914mm">
              <v:path arrowok="t"/>
            </v:shape>
            <w10:wrap anchorx="page"/>
          </v:group>
        </w:pict>
      </w:r>
      <w:r w:rsidR="00FB5638">
        <w:rPr>
          <w:rFonts w:ascii="Arial" w:eastAsia="Arial" w:hAnsi="Arial" w:cs="Arial"/>
          <w:spacing w:val="2"/>
          <w:sz w:val="24"/>
          <w:szCs w:val="24"/>
        </w:rPr>
        <w:t>T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pacing w:val="-1"/>
          <w:sz w:val="24"/>
          <w:szCs w:val="24"/>
        </w:rPr>
        <w:t>R</w:t>
      </w:r>
      <w:r w:rsidR="00FB5638">
        <w:rPr>
          <w:rFonts w:ascii="Arial" w:eastAsia="Arial" w:hAnsi="Arial" w:cs="Arial"/>
          <w:spacing w:val="1"/>
          <w:sz w:val="24"/>
          <w:szCs w:val="24"/>
        </w:rPr>
        <w:t>I</w:t>
      </w:r>
      <w:r w:rsidR="00FB5638">
        <w:rPr>
          <w:rFonts w:ascii="Arial" w:eastAsia="Arial" w:hAnsi="Arial" w:cs="Arial"/>
          <w:sz w:val="24"/>
          <w:szCs w:val="24"/>
        </w:rPr>
        <w:t>KH</w:t>
      </w:r>
      <w:r w:rsidR="00FB563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z w:val="24"/>
          <w:szCs w:val="24"/>
        </w:rPr>
        <w:t>J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z w:val="24"/>
          <w:szCs w:val="24"/>
        </w:rPr>
        <w:t>NG</w:t>
      </w:r>
      <w:r w:rsidR="00FB5638">
        <w:rPr>
          <w:rFonts w:ascii="Arial" w:eastAsia="Arial" w:hAnsi="Arial" w:cs="Arial"/>
          <w:spacing w:val="1"/>
          <w:sz w:val="24"/>
          <w:szCs w:val="24"/>
        </w:rPr>
        <w:t>K</w:t>
      </w:r>
      <w:r w:rsidR="00FB5638">
        <w:rPr>
          <w:rFonts w:ascii="Arial" w:eastAsia="Arial" w:hAnsi="Arial" w:cs="Arial"/>
          <w:sz w:val="24"/>
          <w:szCs w:val="24"/>
        </w:rPr>
        <w:t>A</w:t>
      </w:r>
      <w:r w:rsidR="00FB5638">
        <w:rPr>
          <w:rFonts w:ascii="Arial" w:eastAsia="Arial" w:hAnsi="Arial" w:cs="Arial"/>
          <w:spacing w:val="1"/>
          <w:sz w:val="24"/>
          <w:szCs w:val="24"/>
        </w:rPr>
        <w:t xml:space="preserve"> S</w:t>
      </w:r>
      <w:r w:rsidR="00FB5638">
        <w:rPr>
          <w:rFonts w:ascii="Arial" w:eastAsia="Arial" w:hAnsi="Arial" w:cs="Arial"/>
          <w:sz w:val="24"/>
          <w:szCs w:val="24"/>
        </w:rPr>
        <w:t>I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z w:val="24"/>
          <w:szCs w:val="24"/>
        </w:rPr>
        <w:t>P</w:t>
      </w:r>
      <w:r w:rsidR="00FB5638">
        <w:rPr>
          <w:rFonts w:ascii="Arial" w:eastAsia="Arial" w:hAnsi="Arial" w:cs="Arial"/>
          <w:spacing w:val="1"/>
          <w:sz w:val="24"/>
          <w:szCs w:val="24"/>
        </w:rPr>
        <w:t xml:space="preserve"> K</w:t>
      </w:r>
      <w:r w:rsidR="00FB5638">
        <w:rPr>
          <w:rFonts w:ascii="Arial" w:eastAsia="Arial" w:hAnsi="Arial" w:cs="Arial"/>
          <w:sz w:val="24"/>
          <w:szCs w:val="24"/>
        </w:rPr>
        <w:t>ON</w:t>
      </w:r>
      <w:r w:rsidR="00FB5638">
        <w:rPr>
          <w:rFonts w:ascii="Arial" w:eastAsia="Arial" w:hAnsi="Arial" w:cs="Arial"/>
          <w:spacing w:val="2"/>
          <w:sz w:val="24"/>
          <w:szCs w:val="24"/>
        </w:rPr>
        <w:t>T</w:t>
      </w:r>
      <w:r w:rsidR="00FB5638">
        <w:rPr>
          <w:rFonts w:ascii="Arial" w:eastAsia="Arial" w:hAnsi="Arial" w:cs="Arial"/>
          <w:sz w:val="24"/>
          <w:szCs w:val="24"/>
        </w:rPr>
        <w:t>R</w:t>
      </w:r>
      <w:r w:rsidR="00FB5638">
        <w:rPr>
          <w:rFonts w:ascii="Arial" w:eastAsia="Arial" w:hAnsi="Arial" w:cs="Arial"/>
          <w:spacing w:val="1"/>
          <w:sz w:val="24"/>
          <w:szCs w:val="24"/>
        </w:rPr>
        <w:t>AK</w:t>
      </w:r>
      <w:r w:rsidR="00FB5638">
        <w:rPr>
          <w:rFonts w:ascii="Arial" w:eastAsia="Arial" w:hAnsi="Arial" w:cs="Arial"/>
          <w:sz w:val="24"/>
          <w:szCs w:val="24"/>
        </w:rPr>
        <w:t>:</w:t>
      </w:r>
      <w:r w:rsidR="00FB5638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pacing w:val="1"/>
          <w:sz w:val="24"/>
          <w:szCs w:val="24"/>
        </w:rPr>
        <w:t>2</w:t>
      </w:r>
      <w:r w:rsidR="00FB5638">
        <w:rPr>
          <w:rFonts w:ascii="Arial" w:eastAsia="Arial" w:hAnsi="Arial" w:cs="Arial"/>
          <w:spacing w:val="2"/>
          <w:sz w:val="24"/>
          <w:szCs w:val="24"/>
        </w:rPr>
        <w:t>5</w:t>
      </w:r>
      <w:r w:rsidR="00FB5638">
        <w:rPr>
          <w:rFonts w:ascii="Arial" w:eastAsia="Arial" w:hAnsi="Arial" w:cs="Arial"/>
          <w:spacing w:val="-1"/>
          <w:sz w:val="24"/>
          <w:szCs w:val="24"/>
        </w:rPr>
        <w:t>-</w:t>
      </w:r>
      <w:r w:rsidR="00FB5638">
        <w:rPr>
          <w:rFonts w:ascii="Arial" w:eastAsia="Arial" w:hAnsi="Arial" w:cs="Arial"/>
          <w:spacing w:val="1"/>
          <w:sz w:val="24"/>
          <w:szCs w:val="24"/>
        </w:rPr>
        <w:t>0</w:t>
      </w:r>
      <w:r w:rsidR="00FB5638">
        <w:rPr>
          <w:rFonts w:ascii="Arial" w:eastAsia="Arial" w:hAnsi="Arial" w:cs="Arial"/>
          <w:spacing w:val="2"/>
          <w:sz w:val="24"/>
          <w:szCs w:val="24"/>
        </w:rPr>
        <w:t>3</w:t>
      </w:r>
      <w:r w:rsidR="00FB5638">
        <w:rPr>
          <w:rFonts w:ascii="Arial" w:eastAsia="Arial" w:hAnsi="Arial" w:cs="Arial"/>
          <w:spacing w:val="-1"/>
          <w:sz w:val="24"/>
          <w:szCs w:val="24"/>
        </w:rPr>
        <w:t>-</w:t>
      </w:r>
      <w:r w:rsidR="00FB5638">
        <w:rPr>
          <w:rFonts w:ascii="Arial" w:eastAsia="Arial" w:hAnsi="Arial" w:cs="Arial"/>
          <w:spacing w:val="1"/>
          <w:sz w:val="24"/>
          <w:szCs w:val="24"/>
        </w:rPr>
        <w:t>2</w:t>
      </w:r>
      <w:r w:rsidR="00FB5638">
        <w:rPr>
          <w:rFonts w:ascii="Arial" w:eastAsia="Arial" w:hAnsi="Arial" w:cs="Arial"/>
          <w:spacing w:val="2"/>
          <w:sz w:val="24"/>
          <w:szCs w:val="24"/>
        </w:rPr>
        <w:t>0</w:t>
      </w:r>
      <w:r w:rsidR="00FB5638">
        <w:rPr>
          <w:rFonts w:ascii="Arial" w:eastAsia="Arial" w:hAnsi="Arial" w:cs="Arial"/>
          <w:spacing w:val="1"/>
          <w:sz w:val="24"/>
          <w:szCs w:val="24"/>
        </w:rPr>
        <w:t>1</w:t>
      </w:r>
      <w:r w:rsidR="00FB5638">
        <w:rPr>
          <w:rFonts w:ascii="Arial" w:eastAsia="Arial" w:hAnsi="Arial" w:cs="Arial"/>
          <w:sz w:val="24"/>
          <w:szCs w:val="24"/>
        </w:rPr>
        <w:t>2</w:t>
      </w:r>
    </w:p>
    <w:p w:rsidR="00E361AC" w:rsidRDefault="00E361AC">
      <w:pPr>
        <w:spacing w:before="2" w:line="200" w:lineRule="exact"/>
      </w:pPr>
    </w:p>
    <w:p w:rsidR="00E361AC" w:rsidRDefault="00FB5638">
      <w:pPr>
        <w:spacing w:line="260" w:lineRule="exact"/>
        <w:ind w:left="15"/>
        <w:rPr>
          <w:rFonts w:ascii="Arial" w:eastAsia="Arial" w:hAnsi="Arial" w:cs="Arial"/>
          <w:sz w:val="24"/>
          <w:szCs w:val="24"/>
        </w:rPr>
        <w:sectPr w:rsidR="00E361AC">
          <w:type w:val="continuous"/>
          <w:pgSz w:w="11920" w:h="16840"/>
          <w:pgMar w:top="660" w:right="720" w:bottom="280" w:left="620" w:header="720" w:footer="720" w:gutter="0"/>
          <w:cols w:num="2" w:space="720" w:equalWidth="0">
            <w:col w:w="365" w:space="156"/>
            <w:col w:w="10059"/>
          </w:cols>
        </w:sect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TI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position w:val="-1"/>
          <w:sz w:val="24"/>
          <w:szCs w:val="24"/>
        </w:rPr>
        <w:t>UAT</w:t>
      </w:r>
      <w:r>
        <w:rPr>
          <w:rFonts w:ascii="Arial" w:eastAsia="Arial" w:hAnsi="Arial" w:cs="Arial"/>
          <w:spacing w:val="3"/>
          <w:position w:val="-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2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 :</w:t>
      </w:r>
      <w:proofErr w:type="gramEnd"/>
    </w:p>
    <w:p w:rsidR="00E361AC" w:rsidRDefault="00E361AC">
      <w:pPr>
        <w:spacing w:before="8" w:line="200" w:lineRule="exact"/>
      </w:pPr>
    </w:p>
    <w:p w:rsidR="00E361AC" w:rsidRDefault="00D67708">
      <w:pPr>
        <w:ind w:left="536" w:right="-56"/>
        <w:rPr>
          <w:rFonts w:ascii="Arial" w:eastAsia="Arial" w:hAnsi="Arial" w:cs="Arial"/>
          <w:sz w:val="22"/>
          <w:szCs w:val="22"/>
        </w:rPr>
      </w:pPr>
      <w:r>
        <w:pict>
          <v:group id="_x0000_s1174" style="position:absolute;left:0;text-align:left;margin-left:165.05pt;margin-top:14.25pt;width:157.85pt;height:.2pt;z-index:-251655168;mso-position-horizontal-relative:page" coordorigin="3301,285" coordsize="3156,4">
            <v:shape id="_x0000_s1227" style="position:absolute;left:3303;top:287;width:30;height:0" coordorigin="3303,287" coordsize="30,0" path="m3303,287r30,e" filled="f" strokeweight=".06914mm">
              <v:path arrowok="t"/>
            </v:shape>
            <v:shape id="_x0000_s1226" style="position:absolute;left:3363;top:287;width:30;height:0" coordorigin="3363,287" coordsize="30,0" path="m3363,287r30,e" filled="f" strokeweight=".06914mm">
              <v:path arrowok="t"/>
            </v:shape>
            <v:shape id="_x0000_s1225" style="position:absolute;left:3423;top:287;width:30;height:0" coordorigin="3423,287" coordsize="30,0" path="m3423,287r30,e" filled="f" strokeweight=".06914mm">
              <v:path arrowok="t"/>
            </v:shape>
            <v:shape id="_x0000_s1224" style="position:absolute;left:3483;top:287;width:30;height:0" coordorigin="3483,287" coordsize="30,0" path="m3483,287r30,e" filled="f" strokeweight=".06914mm">
              <v:path arrowok="t"/>
            </v:shape>
            <v:shape id="_x0000_s1223" style="position:absolute;left:3543;top:287;width:30;height:0" coordorigin="3543,287" coordsize="30,0" path="m3543,287r30,e" filled="f" strokeweight=".06914mm">
              <v:path arrowok="t"/>
            </v:shape>
            <v:shape id="_x0000_s1222" style="position:absolute;left:3603;top:287;width:30;height:0" coordorigin="3603,287" coordsize="30,0" path="m3603,287r30,e" filled="f" strokeweight=".06914mm">
              <v:path arrowok="t"/>
            </v:shape>
            <v:shape id="_x0000_s1221" style="position:absolute;left:3663;top:287;width:30;height:0" coordorigin="3663,287" coordsize="30,0" path="m3663,287r30,e" filled="f" strokeweight=".06914mm">
              <v:path arrowok="t"/>
            </v:shape>
            <v:shape id="_x0000_s1220" style="position:absolute;left:3723;top:287;width:30;height:0" coordorigin="3723,287" coordsize="30,0" path="m3723,287r30,e" filled="f" strokeweight=".06914mm">
              <v:path arrowok="t"/>
            </v:shape>
            <v:shape id="_x0000_s1219" style="position:absolute;left:3783;top:287;width:30;height:0" coordorigin="3783,287" coordsize="30,0" path="m3783,287r30,e" filled="f" strokeweight=".06914mm">
              <v:path arrowok="t"/>
            </v:shape>
            <v:shape id="_x0000_s1218" style="position:absolute;left:3843;top:287;width:30;height:0" coordorigin="3843,287" coordsize="30,0" path="m3843,287r30,e" filled="f" strokeweight=".06914mm">
              <v:path arrowok="t"/>
            </v:shape>
            <v:shape id="_x0000_s1217" style="position:absolute;left:3903;top:287;width:30;height:0" coordorigin="3903,287" coordsize="30,0" path="m3903,287r31,e" filled="f" strokeweight=".06914mm">
              <v:path arrowok="t"/>
            </v:shape>
            <v:shape id="_x0000_s1216" style="position:absolute;left:3963;top:287;width:30;height:0" coordorigin="3963,287" coordsize="30,0" path="m3963,287r31,e" filled="f" strokeweight=".06914mm">
              <v:path arrowok="t"/>
            </v:shape>
            <v:shape id="_x0000_s1215" style="position:absolute;left:4023;top:287;width:30;height:0" coordorigin="4023,287" coordsize="30,0" path="m4023,287r31,e" filled="f" strokeweight=".06914mm">
              <v:path arrowok="t"/>
            </v:shape>
            <v:shape id="_x0000_s1214" style="position:absolute;left:4083;top:287;width:30;height:0" coordorigin="4083,287" coordsize="30,0" path="m4083,287r31,e" filled="f" strokeweight=".06914mm">
              <v:path arrowok="t"/>
            </v:shape>
            <v:shape id="_x0000_s1213" style="position:absolute;left:4143;top:287;width:30;height:0" coordorigin="4143,287" coordsize="30,0" path="m4143,287r31,e" filled="f" strokeweight=".06914mm">
              <v:path arrowok="t"/>
            </v:shape>
            <v:shape id="_x0000_s1212" style="position:absolute;left:4203;top:287;width:30;height:0" coordorigin="4203,287" coordsize="30,0" path="m4203,287r31,e" filled="f" strokeweight=".06914mm">
              <v:path arrowok="t"/>
            </v:shape>
            <v:shape id="_x0000_s1211" style="position:absolute;left:4264;top:287;width:30;height:0" coordorigin="4264,287" coordsize="30,0" path="m4264,287r30,e" filled="f" strokeweight=".06914mm">
              <v:path arrowok="t"/>
            </v:shape>
            <v:shape id="_x0000_s1210" style="position:absolute;left:4324;top:287;width:30;height:0" coordorigin="4324,287" coordsize="30,0" path="m4324,287r30,e" filled="f" strokeweight=".06914mm">
              <v:path arrowok="t"/>
            </v:shape>
            <v:shape id="_x0000_s1209" style="position:absolute;left:4384;top:287;width:30;height:0" coordorigin="4384,287" coordsize="30,0" path="m4384,287r30,e" filled="f" strokeweight=".06914mm">
              <v:path arrowok="t"/>
            </v:shape>
            <v:shape id="_x0000_s1208" style="position:absolute;left:4444;top:287;width:30;height:0" coordorigin="4444,287" coordsize="30,0" path="m4444,287r30,e" filled="f" strokeweight=".06914mm">
              <v:path arrowok="t"/>
            </v:shape>
            <v:shape id="_x0000_s1207" style="position:absolute;left:4504;top:287;width:30;height:0" coordorigin="4504,287" coordsize="30,0" path="m4504,287r30,e" filled="f" strokeweight=".06914mm">
              <v:path arrowok="t"/>
            </v:shape>
            <v:shape id="_x0000_s1206" style="position:absolute;left:4564;top:287;width:30;height:0" coordorigin="4564,287" coordsize="30,0" path="m4564,287r30,e" filled="f" strokeweight=".06914mm">
              <v:path arrowok="t"/>
            </v:shape>
            <v:shape id="_x0000_s1205" style="position:absolute;left:4624;top:287;width:30;height:0" coordorigin="4624,287" coordsize="30,0" path="m4624,287r30,e" filled="f" strokeweight=".06914mm">
              <v:path arrowok="t"/>
            </v:shape>
            <v:shape id="_x0000_s1204" style="position:absolute;left:4684;top:287;width:30;height:0" coordorigin="4684,287" coordsize="30,0" path="m4684,287r30,e" filled="f" strokeweight=".06914mm">
              <v:path arrowok="t"/>
            </v:shape>
            <v:shape id="_x0000_s1203" style="position:absolute;left:4744;top:287;width:30;height:0" coordorigin="4744,287" coordsize="30,0" path="m4744,287r30,e" filled="f" strokeweight=".06914mm">
              <v:path arrowok="t"/>
            </v:shape>
            <v:shape id="_x0000_s1202" style="position:absolute;left:4804;top:287;width:30;height:0" coordorigin="4804,287" coordsize="30,0" path="m4804,287r30,e" filled="f" strokeweight=".06914mm">
              <v:path arrowok="t"/>
            </v:shape>
            <v:shape id="_x0000_s1201" style="position:absolute;left:4864;top:287;width:30;height:0" coordorigin="4864,287" coordsize="30,0" path="m4864,287r30,e" filled="f" strokeweight=".06914mm">
              <v:path arrowok="t"/>
            </v:shape>
            <v:shape id="_x0000_s1200" style="position:absolute;left:4924;top:287;width:30;height:0" coordorigin="4924,287" coordsize="30,0" path="m4924,287r30,e" filled="f" strokeweight=".06914mm">
              <v:path arrowok="t"/>
            </v:shape>
            <v:shape id="_x0000_s1199" style="position:absolute;left:4984;top:287;width:30;height:0" coordorigin="4984,287" coordsize="30,0" path="m4984,287r30,e" filled="f" strokeweight=".06914mm">
              <v:path arrowok="t"/>
            </v:shape>
            <v:shape id="_x0000_s1198" style="position:absolute;left:5044;top:287;width:30;height:0" coordorigin="5044,287" coordsize="30,0" path="m5044,287r30,e" filled="f" strokeweight=".06914mm">
              <v:path arrowok="t"/>
            </v:shape>
            <v:shape id="_x0000_s1197" style="position:absolute;left:5105;top:287;width:30;height:0" coordorigin="5105,287" coordsize="30,0" path="m5105,287r29,e" filled="f" strokeweight=".06914mm">
              <v:path arrowok="t"/>
            </v:shape>
            <v:shape id="_x0000_s1196" style="position:absolute;left:5165;top:287;width:30;height:0" coordorigin="5165,287" coordsize="30,0" path="m5165,287r30,e" filled="f" strokeweight=".06914mm">
              <v:path arrowok="t"/>
            </v:shape>
            <v:shape id="_x0000_s1195" style="position:absolute;left:5225;top:287;width:30;height:0" coordorigin="5225,287" coordsize="30,0" path="m5225,287r30,e" filled="f" strokeweight=".06914mm">
              <v:path arrowok="t"/>
            </v:shape>
            <v:shape id="_x0000_s1194" style="position:absolute;left:5285;top:287;width:30;height:0" coordorigin="5285,287" coordsize="30,0" path="m5285,287r30,e" filled="f" strokeweight=".06914mm">
              <v:path arrowok="t"/>
            </v:shape>
            <v:shape id="_x0000_s1193" style="position:absolute;left:5345;top:287;width:30;height:0" coordorigin="5345,287" coordsize="30,0" path="m5345,287r30,e" filled="f" strokeweight=".06914mm">
              <v:path arrowok="t"/>
            </v:shape>
            <v:shape id="_x0000_s1192" style="position:absolute;left:5405;top:287;width:30;height:0" coordorigin="5405,287" coordsize="30,0" path="m5405,287r30,e" filled="f" strokeweight=".06914mm">
              <v:path arrowok="t"/>
            </v:shape>
            <v:shape id="_x0000_s1191" style="position:absolute;left:5465;top:287;width:30;height:0" coordorigin="5465,287" coordsize="30,0" path="m5465,287r30,e" filled="f" strokeweight=".06914mm">
              <v:path arrowok="t"/>
            </v:shape>
            <v:shape id="_x0000_s1190" style="position:absolute;left:5525;top:287;width:30;height:0" coordorigin="5525,287" coordsize="30,0" path="m5525,287r30,e" filled="f" strokeweight=".06914mm">
              <v:path arrowok="t"/>
            </v:shape>
            <v:shape id="_x0000_s1189" style="position:absolute;left:5585;top:287;width:30;height:0" coordorigin="5585,287" coordsize="30,0" path="m5585,287r30,e" filled="f" strokeweight=".06914mm">
              <v:path arrowok="t"/>
            </v:shape>
            <v:shape id="_x0000_s1188" style="position:absolute;left:5645;top:287;width:30;height:0" coordorigin="5645,287" coordsize="30,0" path="m5645,287r30,e" filled="f" strokeweight=".06914mm">
              <v:path arrowok="t"/>
            </v:shape>
            <v:shape id="_x0000_s1187" style="position:absolute;left:5705;top:287;width:30;height:0" coordorigin="5705,287" coordsize="30,0" path="m5705,287r30,e" filled="f" strokeweight=".06914mm">
              <v:path arrowok="t"/>
            </v:shape>
            <v:shape id="_x0000_s1186" style="position:absolute;left:5765;top:287;width:30;height:0" coordorigin="5765,287" coordsize="30,0" path="m5765,287r30,e" filled="f" strokeweight=".06914mm">
              <v:path arrowok="t"/>
            </v:shape>
            <v:shape id="_x0000_s1185" style="position:absolute;left:5825;top:287;width:30;height:0" coordorigin="5825,287" coordsize="30,0" path="m5825,287r30,e" filled="f" strokeweight=".06914mm">
              <v:path arrowok="t"/>
            </v:shape>
            <v:shape id="_x0000_s1184" style="position:absolute;left:5885;top:287;width:30;height:0" coordorigin="5885,287" coordsize="30,0" path="m5885,287r30,e" filled="f" strokeweight=".06914mm">
              <v:path arrowok="t"/>
            </v:shape>
            <v:shape id="_x0000_s1183" style="position:absolute;left:5945;top:287;width:30;height:0" coordorigin="5945,287" coordsize="30,0" path="m5945,287r30,e" filled="f" strokeweight=".06914mm">
              <v:path arrowok="t"/>
            </v:shape>
            <v:shape id="_x0000_s1182" style="position:absolute;left:6005;top:287;width:30;height:0" coordorigin="6005,287" coordsize="30,0" path="m6005,287r30,e" filled="f" strokeweight=".06914mm">
              <v:path arrowok="t"/>
            </v:shape>
            <v:shape id="_x0000_s1181" style="position:absolute;left:6066;top:287;width:30;height:0" coordorigin="6066,287" coordsize="30,0" path="m6066,287r29,e" filled="f" strokeweight=".06914mm">
              <v:path arrowok="t"/>
            </v:shape>
            <v:shape id="_x0000_s1180" style="position:absolute;left:6126;top:287;width:30;height:0" coordorigin="6126,287" coordsize="30,0" path="m6126,287r29,e" filled="f" strokeweight=".06914mm">
              <v:path arrowok="t"/>
            </v:shape>
            <v:shape id="_x0000_s1179" style="position:absolute;left:6186;top:287;width:30;height:0" coordorigin="6186,287" coordsize="30,0" path="m6186,287r29,e" filled="f" strokeweight=".06914mm">
              <v:path arrowok="t"/>
            </v:shape>
            <v:shape id="_x0000_s1178" style="position:absolute;left:6246;top:287;width:30;height:0" coordorigin="6246,287" coordsize="30,0" path="m6246,287r29,e" filled="f" strokeweight=".06914mm">
              <v:path arrowok="t"/>
            </v:shape>
            <v:shape id="_x0000_s1177" style="position:absolute;left:6306;top:287;width:30;height:0" coordorigin="6306,287" coordsize="30,0" path="m6306,287r30,e" filled="f" strokeweight=".06914mm">
              <v:path arrowok="t"/>
            </v:shape>
            <v:shape id="_x0000_s1176" style="position:absolute;left:6366;top:287;width:30;height:0" coordorigin="6366,287" coordsize="30,0" path="m6366,287r30,e" filled="f" strokeweight=".06914mm">
              <v:path arrowok="t"/>
            </v:shape>
            <v:shape id="_x0000_s1175" style="position:absolute;left:6426;top:287;width:30;height:0" coordorigin="6426,287" coordsize="30,0" path="m6426,287r30,e" filled="f" strokeweight=".06914mm">
              <v:path arrowok="t"/>
            </v:shape>
            <w10:wrap anchorx="page"/>
          </v:group>
        </w:pict>
      </w:r>
      <w:r w:rsidR="00FB5638">
        <w:rPr>
          <w:rFonts w:ascii="Arial" w:eastAsia="Arial" w:hAnsi="Arial" w:cs="Arial"/>
          <w:sz w:val="24"/>
          <w:szCs w:val="24"/>
        </w:rPr>
        <w:t>N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pacing w:val="-1"/>
          <w:sz w:val="24"/>
          <w:szCs w:val="24"/>
        </w:rPr>
        <w:t>M</w:t>
      </w:r>
      <w:r w:rsidR="00FB5638">
        <w:rPr>
          <w:rFonts w:ascii="Arial" w:eastAsia="Arial" w:hAnsi="Arial" w:cs="Arial"/>
          <w:sz w:val="24"/>
          <w:szCs w:val="24"/>
        </w:rPr>
        <w:t>A</w:t>
      </w:r>
      <w:r w:rsidR="00FB563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gramStart"/>
      <w:r w:rsidR="00FB5638">
        <w:rPr>
          <w:rFonts w:ascii="Arial" w:eastAsia="Arial" w:hAnsi="Arial" w:cs="Arial"/>
          <w:spacing w:val="1"/>
          <w:sz w:val="24"/>
          <w:szCs w:val="24"/>
        </w:rPr>
        <w:t>P</w:t>
      </w:r>
      <w:r w:rsidR="00FB5638">
        <w:rPr>
          <w:rFonts w:ascii="Arial" w:eastAsia="Arial" w:hAnsi="Arial" w:cs="Arial"/>
          <w:sz w:val="24"/>
          <w:szCs w:val="24"/>
        </w:rPr>
        <w:t>E</w:t>
      </w:r>
      <w:r w:rsidR="00FB5638">
        <w:rPr>
          <w:rFonts w:ascii="Arial" w:eastAsia="Arial" w:hAnsi="Arial" w:cs="Arial"/>
          <w:spacing w:val="1"/>
          <w:sz w:val="24"/>
          <w:szCs w:val="24"/>
        </w:rPr>
        <w:t>G</w:t>
      </w:r>
      <w:r w:rsidR="00FB5638">
        <w:rPr>
          <w:rFonts w:ascii="Arial" w:eastAsia="Arial" w:hAnsi="Arial" w:cs="Arial"/>
          <w:sz w:val="24"/>
          <w:szCs w:val="24"/>
        </w:rPr>
        <w:t>A</w:t>
      </w:r>
      <w:r w:rsidR="00FB5638">
        <w:rPr>
          <w:rFonts w:ascii="Arial" w:eastAsia="Arial" w:hAnsi="Arial" w:cs="Arial"/>
          <w:spacing w:val="12"/>
          <w:sz w:val="24"/>
          <w:szCs w:val="24"/>
        </w:rPr>
        <w:t>W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z w:val="24"/>
          <w:szCs w:val="24"/>
        </w:rPr>
        <w:t>I</w:t>
      </w:r>
      <w:r w:rsidR="00FB563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z w:val="24"/>
          <w:szCs w:val="24"/>
        </w:rPr>
        <w:t>:</w:t>
      </w:r>
      <w:proofErr w:type="gramEnd"/>
      <w:r w:rsidR="00FB5638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proofErr w:type="spellStart"/>
      <w:r w:rsidR="00FB5638">
        <w:rPr>
          <w:rFonts w:ascii="Arial" w:eastAsia="Arial" w:hAnsi="Arial" w:cs="Arial"/>
          <w:spacing w:val="1"/>
          <w:position w:val="2"/>
          <w:sz w:val="22"/>
          <w:szCs w:val="22"/>
        </w:rPr>
        <w:t>Inta</w:t>
      </w:r>
      <w:r w:rsidR="00FB5638">
        <w:rPr>
          <w:rFonts w:ascii="Arial" w:eastAsia="Arial" w:hAnsi="Arial" w:cs="Arial"/>
          <w:position w:val="2"/>
          <w:sz w:val="22"/>
          <w:szCs w:val="22"/>
        </w:rPr>
        <w:t>n</w:t>
      </w:r>
      <w:proofErr w:type="spellEnd"/>
      <w:r w:rsidR="00FB5638">
        <w:rPr>
          <w:rFonts w:ascii="Arial" w:eastAsia="Arial" w:hAnsi="Arial" w:cs="Arial"/>
          <w:spacing w:val="2"/>
          <w:position w:val="2"/>
          <w:sz w:val="22"/>
          <w:szCs w:val="22"/>
        </w:rPr>
        <w:t xml:space="preserve"> </w:t>
      </w:r>
      <w:proofErr w:type="spellStart"/>
      <w:r w:rsidR="00FB5638">
        <w:rPr>
          <w:rFonts w:ascii="Arial" w:eastAsia="Arial" w:hAnsi="Arial" w:cs="Arial"/>
          <w:spacing w:val="1"/>
          <w:position w:val="2"/>
          <w:sz w:val="22"/>
          <w:szCs w:val="22"/>
        </w:rPr>
        <w:t>Z</w:t>
      </w:r>
      <w:r w:rsidR="00FB5638">
        <w:rPr>
          <w:rFonts w:ascii="Arial" w:eastAsia="Arial" w:hAnsi="Arial" w:cs="Arial"/>
          <w:position w:val="2"/>
          <w:sz w:val="22"/>
          <w:szCs w:val="22"/>
        </w:rPr>
        <w:t>a</w:t>
      </w:r>
      <w:r w:rsidR="00FB5638">
        <w:rPr>
          <w:rFonts w:ascii="Arial" w:eastAsia="Arial" w:hAnsi="Arial" w:cs="Arial"/>
          <w:spacing w:val="1"/>
          <w:position w:val="2"/>
          <w:sz w:val="22"/>
          <w:szCs w:val="22"/>
        </w:rPr>
        <w:t>h</w:t>
      </w:r>
      <w:r w:rsidR="00FB5638">
        <w:rPr>
          <w:rFonts w:ascii="Arial" w:eastAsia="Arial" w:hAnsi="Arial" w:cs="Arial"/>
          <w:spacing w:val="-1"/>
          <w:position w:val="2"/>
          <w:sz w:val="22"/>
          <w:szCs w:val="22"/>
        </w:rPr>
        <w:t>i</w:t>
      </w:r>
      <w:r w:rsidR="00FB5638">
        <w:rPr>
          <w:rFonts w:ascii="Arial" w:eastAsia="Arial" w:hAnsi="Arial" w:cs="Arial"/>
          <w:position w:val="2"/>
          <w:sz w:val="22"/>
          <w:szCs w:val="22"/>
        </w:rPr>
        <w:t>da</w:t>
      </w:r>
      <w:proofErr w:type="spellEnd"/>
      <w:r w:rsidR="00FB5638">
        <w:rPr>
          <w:rFonts w:ascii="Arial" w:eastAsia="Arial" w:hAnsi="Arial" w:cs="Arial"/>
          <w:spacing w:val="3"/>
          <w:position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position w:val="2"/>
          <w:sz w:val="22"/>
          <w:szCs w:val="22"/>
        </w:rPr>
        <w:t>B</w:t>
      </w:r>
      <w:r w:rsidR="00FB5638">
        <w:rPr>
          <w:rFonts w:ascii="Arial" w:eastAsia="Arial" w:hAnsi="Arial" w:cs="Arial"/>
          <w:spacing w:val="2"/>
          <w:position w:val="2"/>
          <w:sz w:val="22"/>
          <w:szCs w:val="22"/>
        </w:rPr>
        <w:t>t</w:t>
      </w:r>
      <w:r w:rsidR="00FB5638">
        <w:rPr>
          <w:rFonts w:ascii="Arial" w:eastAsia="Arial" w:hAnsi="Arial" w:cs="Arial"/>
          <w:position w:val="2"/>
          <w:sz w:val="22"/>
          <w:szCs w:val="22"/>
        </w:rPr>
        <w:t>.</w:t>
      </w:r>
      <w:r w:rsidR="00FB5638">
        <w:rPr>
          <w:rFonts w:ascii="Arial" w:eastAsia="Arial" w:hAnsi="Arial" w:cs="Arial"/>
          <w:spacing w:val="2"/>
          <w:position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position w:val="2"/>
          <w:sz w:val="22"/>
          <w:szCs w:val="22"/>
        </w:rPr>
        <w:t>Abu</w:t>
      </w:r>
      <w:r w:rsidR="00FB5638">
        <w:rPr>
          <w:rFonts w:ascii="Arial" w:eastAsia="Arial" w:hAnsi="Arial" w:cs="Arial"/>
          <w:spacing w:val="2"/>
          <w:position w:val="2"/>
          <w:sz w:val="22"/>
          <w:szCs w:val="22"/>
        </w:rPr>
        <w:t xml:space="preserve"> </w:t>
      </w:r>
      <w:proofErr w:type="spellStart"/>
      <w:r w:rsidR="00FB5638">
        <w:rPr>
          <w:rFonts w:ascii="Arial" w:eastAsia="Arial" w:hAnsi="Arial" w:cs="Arial"/>
          <w:position w:val="2"/>
          <w:sz w:val="22"/>
          <w:szCs w:val="22"/>
        </w:rPr>
        <w:t>B</w:t>
      </w:r>
      <w:r w:rsidR="00FB5638">
        <w:rPr>
          <w:rFonts w:ascii="Arial" w:eastAsia="Arial" w:hAnsi="Arial" w:cs="Arial"/>
          <w:spacing w:val="1"/>
          <w:position w:val="2"/>
          <w:sz w:val="22"/>
          <w:szCs w:val="22"/>
        </w:rPr>
        <w:t>a</w:t>
      </w:r>
      <w:r w:rsidR="00FB5638">
        <w:rPr>
          <w:rFonts w:ascii="Arial" w:eastAsia="Arial" w:hAnsi="Arial" w:cs="Arial"/>
          <w:spacing w:val="3"/>
          <w:position w:val="2"/>
          <w:sz w:val="22"/>
          <w:szCs w:val="22"/>
        </w:rPr>
        <w:t>k</w:t>
      </w:r>
      <w:r w:rsidR="00FB5638">
        <w:rPr>
          <w:rFonts w:ascii="Arial" w:eastAsia="Arial" w:hAnsi="Arial" w:cs="Arial"/>
          <w:position w:val="2"/>
          <w:sz w:val="22"/>
          <w:szCs w:val="22"/>
        </w:rPr>
        <w:t>ar</w:t>
      </w:r>
      <w:proofErr w:type="spellEnd"/>
    </w:p>
    <w:p w:rsidR="00E361AC" w:rsidRDefault="00E361AC">
      <w:pPr>
        <w:spacing w:before="10" w:line="160" w:lineRule="exact"/>
        <w:rPr>
          <w:sz w:val="17"/>
          <w:szCs w:val="17"/>
        </w:rPr>
      </w:pPr>
    </w:p>
    <w:p w:rsidR="00E361AC" w:rsidRDefault="00FB5638">
      <w:pPr>
        <w:spacing w:line="540" w:lineRule="atLeast"/>
        <w:ind w:left="536" w:right="2692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 xml:space="preserve">AN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COP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SMI         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</w:p>
    <w:p w:rsidR="00E361AC" w:rsidRDefault="00FB5638">
      <w:pPr>
        <w:spacing w:before="3" w:line="160" w:lineRule="exact"/>
        <w:rPr>
          <w:sz w:val="16"/>
          <w:szCs w:val="16"/>
        </w:rPr>
      </w:pPr>
      <w:r>
        <w:br w:type="column"/>
      </w:r>
    </w:p>
    <w:p w:rsidR="00E361AC" w:rsidRDefault="00D67708">
      <w:pPr>
        <w:rPr>
          <w:rFonts w:ascii="Arial" w:eastAsia="Arial" w:hAnsi="Arial" w:cs="Arial"/>
          <w:sz w:val="22"/>
          <w:szCs w:val="22"/>
        </w:rPr>
      </w:pPr>
      <w:r>
        <w:pict>
          <v:group id="_x0000_s1134" style="position:absolute;margin-left:429.3pt;margin-top:16.5pt;width:115.8pt;height:.2pt;z-index:-251654144;mso-position-horizontal-relative:page" coordorigin="8586,330" coordsize="2316,4">
            <v:shape id="_x0000_s1173" style="position:absolute;left:8588;top:332;width:30;height:0" coordorigin="8588,332" coordsize="30,0" path="m8588,332r29,e" filled="f" strokeweight=".06914mm">
              <v:path arrowok="t"/>
            </v:shape>
            <v:shape id="_x0000_s1172" style="position:absolute;left:8648;top:332;width:30;height:0" coordorigin="8648,332" coordsize="30,0" path="m8648,332r29,e" filled="f" strokeweight=".06914mm">
              <v:path arrowok="t"/>
            </v:shape>
            <v:shape id="_x0000_s1171" style="position:absolute;left:8708;top:332;width:30;height:0" coordorigin="8708,332" coordsize="30,0" path="m8708,332r30,e" filled="f" strokeweight=".06914mm">
              <v:path arrowok="t"/>
            </v:shape>
            <v:shape id="_x0000_s1170" style="position:absolute;left:8768;top:332;width:30;height:0" coordorigin="8768,332" coordsize="30,0" path="m8768,332r30,e" filled="f" strokeweight=".06914mm">
              <v:path arrowok="t"/>
            </v:shape>
            <v:shape id="_x0000_s1169" style="position:absolute;left:8828;top:332;width:30;height:0" coordorigin="8828,332" coordsize="30,0" path="m8828,332r30,e" filled="f" strokeweight=".06914mm">
              <v:path arrowok="t"/>
            </v:shape>
            <v:shape id="_x0000_s1168" style="position:absolute;left:8888;top:332;width:30;height:0" coordorigin="8888,332" coordsize="30,0" path="m8888,332r30,e" filled="f" strokeweight=".06914mm">
              <v:path arrowok="t"/>
            </v:shape>
            <v:shape id="_x0000_s1167" style="position:absolute;left:8948;top:332;width:30;height:0" coordorigin="8948,332" coordsize="30,0" path="m8948,332r30,e" filled="f" strokeweight=".06914mm">
              <v:path arrowok="t"/>
            </v:shape>
            <v:shape id="_x0000_s1166" style="position:absolute;left:9008;top:332;width:30;height:0" coordorigin="9008,332" coordsize="30,0" path="m9008,332r30,e" filled="f" strokeweight=".06914mm">
              <v:path arrowok="t"/>
            </v:shape>
            <v:shape id="_x0000_s1165" style="position:absolute;left:9068;top:332;width:30;height:0" coordorigin="9068,332" coordsize="30,0" path="m9068,332r30,e" filled="f" strokeweight=".06914mm">
              <v:path arrowok="t"/>
            </v:shape>
            <v:shape id="_x0000_s1164" style="position:absolute;left:9128;top:332;width:30;height:0" coordorigin="9128,332" coordsize="30,0" path="m9128,332r30,e" filled="f" strokeweight=".06914mm">
              <v:path arrowok="t"/>
            </v:shape>
            <v:shape id="_x0000_s1163" style="position:absolute;left:9188;top:332;width:30;height:0" coordorigin="9188,332" coordsize="30,0" path="m9188,332r30,e" filled="f" strokeweight=".06914mm">
              <v:path arrowok="t"/>
            </v:shape>
            <v:shape id="_x0000_s1162" style="position:absolute;left:9248;top:332;width:30;height:0" coordorigin="9248,332" coordsize="30,0" path="m9248,332r30,e" filled="f" strokeweight=".06914mm">
              <v:path arrowok="t"/>
            </v:shape>
            <v:shape id="_x0000_s1161" style="position:absolute;left:9308;top:332;width:30;height:0" coordorigin="9308,332" coordsize="30,0" path="m9308,332r30,e" filled="f" strokeweight=".06914mm">
              <v:path arrowok="t"/>
            </v:shape>
            <v:shape id="_x0000_s1160" style="position:absolute;left:9368;top:332;width:30;height:0" coordorigin="9368,332" coordsize="30,0" path="m9368,332r30,e" filled="f" strokeweight=".06914mm">
              <v:path arrowok="t"/>
            </v:shape>
            <v:shape id="_x0000_s1159" style="position:absolute;left:9428;top:332;width:30;height:0" coordorigin="9428,332" coordsize="30,0" path="m9428,332r30,e" filled="f" strokeweight=".06914mm">
              <v:path arrowok="t"/>
            </v:shape>
            <v:shape id="_x0000_s1158" style="position:absolute;left:9488;top:332;width:30;height:0" coordorigin="9488,332" coordsize="30,0" path="m9488,332r30,e" filled="f" strokeweight=".06914mm">
              <v:path arrowok="t"/>
            </v:shape>
            <v:shape id="_x0000_s1157" style="position:absolute;left:9548;top:332;width:30;height:0" coordorigin="9548,332" coordsize="30,0" path="m9548,332r30,e" filled="f" strokeweight=".06914mm">
              <v:path arrowok="t"/>
            </v:shape>
            <v:shape id="_x0000_s1156" style="position:absolute;left:9609;top:332;width:30;height:0" coordorigin="9609,332" coordsize="30,0" path="m9609,332r29,e" filled="f" strokeweight=".06914mm">
              <v:path arrowok="t"/>
            </v:shape>
            <v:shape id="_x0000_s1155" style="position:absolute;left:9669;top:332;width:30;height:0" coordorigin="9669,332" coordsize="30,0" path="m9669,332r29,e" filled="f" strokeweight=".06914mm">
              <v:path arrowok="t"/>
            </v:shape>
            <v:shape id="_x0000_s1154" style="position:absolute;left:9729;top:332;width:30;height:0" coordorigin="9729,332" coordsize="30,0" path="m9729,332r30,e" filled="f" strokeweight=".06914mm">
              <v:path arrowok="t"/>
            </v:shape>
            <v:shape id="_x0000_s1153" style="position:absolute;left:9789;top:332;width:30;height:0" coordorigin="9789,332" coordsize="30,0" path="m9789,332r30,e" filled="f" strokeweight=".06914mm">
              <v:path arrowok="t"/>
            </v:shape>
            <v:shape id="_x0000_s1152" style="position:absolute;left:9849;top:332;width:30;height:0" coordorigin="9849,332" coordsize="30,0" path="m9849,332r30,e" filled="f" strokeweight=".06914mm">
              <v:path arrowok="t"/>
            </v:shape>
            <v:shape id="_x0000_s1151" style="position:absolute;left:9909;top:332;width:30;height:0" coordorigin="9909,332" coordsize="30,0" path="m9909,332r30,e" filled="f" strokeweight=".06914mm">
              <v:path arrowok="t"/>
            </v:shape>
            <v:shape id="_x0000_s1150" style="position:absolute;left:9969;top:332;width:30;height:0" coordorigin="9969,332" coordsize="30,0" path="m9969,332r30,e" filled="f" strokeweight=".06914mm">
              <v:path arrowok="t"/>
            </v:shape>
            <v:shape id="_x0000_s1149" style="position:absolute;left:10029;top:332;width:30;height:0" coordorigin="10029,332" coordsize="30,0" path="m10029,332r30,e" filled="f" strokeweight=".06914mm">
              <v:path arrowok="t"/>
            </v:shape>
            <v:shape id="_x0000_s1148" style="position:absolute;left:10089;top:332;width:30;height:0" coordorigin="10089,332" coordsize="30,0" path="m10089,332r30,e" filled="f" strokeweight=".06914mm">
              <v:path arrowok="t"/>
            </v:shape>
            <v:shape id="_x0000_s1147" style="position:absolute;left:10149;top:332;width:30;height:0" coordorigin="10149,332" coordsize="30,0" path="m10149,332r30,e" filled="f" strokeweight=".06914mm">
              <v:path arrowok="t"/>
            </v:shape>
            <v:shape id="_x0000_s1146" style="position:absolute;left:10209;top:332;width:30;height:0" coordorigin="10209,332" coordsize="30,0" path="m10209,332r30,e" filled="f" strokeweight=".06914mm">
              <v:path arrowok="t"/>
            </v:shape>
            <v:shape id="_x0000_s1145" style="position:absolute;left:10269;top:332;width:30;height:0" coordorigin="10269,332" coordsize="30,0" path="m10269,332r30,e" filled="f" strokeweight=".06914mm">
              <v:path arrowok="t"/>
            </v:shape>
            <v:shape id="_x0000_s1144" style="position:absolute;left:10329;top:332;width:30;height:0" coordorigin="10329,332" coordsize="30,0" path="m10329,332r30,e" filled="f" strokeweight=".06914mm">
              <v:path arrowok="t"/>
            </v:shape>
            <v:shape id="_x0000_s1143" style="position:absolute;left:10389;top:332;width:30;height:0" coordorigin="10389,332" coordsize="30,0" path="m10389,332r30,e" filled="f" strokeweight=".06914mm">
              <v:path arrowok="t"/>
            </v:shape>
            <v:shape id="_x0000_s1142" style="position:absolute;left:10449;top:332;width:30;height:0" coordorigin="10449,332" coordsize="30,0" path="m10449,332r30,e" filled="f" strokeweight=".06914mm">
              <v:path arrowok="t"/>
            </v:shape>
            <v:shape id="_x0000_s1141" style="position:absolute;left:10509;top:332;width:30;height:0" coordorigin="10509,332" coordsize="30,0" path="m10509,332r30,e" filled="f" strokeweight=".06914mm">
              <v:path arrowok="t"/>
            </v:shape>
            <v:shape id="_x0000_s1140" style="position:absolute;left:10569;top:332;width:30;height:0" coordorigin="10569,332" coordsize="30,0" path="m10569,332r30,e" filled="f" strokeweight=".06914mm">
              <v:path arrowok="t"/>
            </v:shape>
            <v:shape id="_x0000_s1139" style="position:absolute;left:10629;top:332;width:30;height:0" coordorigin="10629,332" coordsize="30,0" path="m10629,332r30,e" filled="f" strokeweight=".06914mm">
              <v:path arrowok="t"/>
            </v:shape>
            <v:shape id="_x0000_s1138" style="position:absolute;left:10689;top:332;width:30;height:0" coordorigin="10689,332" coordsize="30,0" path="m10689,332r31,e" filled="f" strokeweight=".06914mm">
              <v:path arrowok="t"/>
            </v:shape>
            <v:shape id="_x0000_s1137" style="position:absolute;left:10749;top:332;width:30;height:0" coordorigin="10749,332" coordsize="30,0" path="m10749,332r31,e" filled="f" strokeweight=".06914mm">
              <v:path arrowok="t"/>
            </v:shape>
            <v:shape id="_x0000_s1136" style="position:absolute;left:10809;top:332;width:30;height:0" coordorigin="10809,332" coordsize="30,0" path="m10809,332r31,e" filled="f" strokeweight=".06914mm">
              <v:path arrowok="t"/>
            </v:shape>
            <v:shape id="_x0000_s1135" style="position:absolute;left:10869;top:332;width:30;height:0" coordorigin="10869,332" coordsize="30,0" path="m10869,332r31,e" filled="f" strokeweight=".06914mm">
              <v:path arrowok="t"/>
            </v:shape>
            <w10:wrap anchorx="page"/>
          </v:group>
        </w:pict>
      </w:r>
      <w:proofErr w:type="spellStart"/>
      <w:r w:rsidR="00FB5638">
        <w:rPr>
          <w:rFonts w:ascii="Arial" w:eastAsia="Arial" w:hAnsi="Arial" w:cs="Arial"/>
          <w:sz w:val="24"/>
          <w:szCs w:val="24"/>
        </w:rPr>
        <w:t>J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pacing w:val="-2"/>
          <w:sz w:val="24"/>
          <w:szCs w:val="24"/>
        </w:rPr>
        <w:t>w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z w:val="24"/>
          <w:szCs w:val="24"/>
        </w:rPr>
        <w:t>t</w:t>
      </w:r>
      <w:r w:rsidR="00FB5638">
        <w:rPr>
          <w:rFonts w:ascii="Arial" w:eastAsia="Arial" w:hAnsi="Arial" w:cs="Arial"/>
          <w:spacing w:val="2"/>
          <w:sz w:val="24"/>
          <w:szCs w:val="24"/>
        </w:rPr>
        <w:t>a</w:t>
      </w:r>
      <w:r w:rsidR="00FB5638">
        <w:rPr>
          <w:rFonts w:ascii="Arial" w:eastAsia="Arial" w:hAnsi="Arial" w:cs="Arial"/>
          <w:spacing w:val="1"/>
          <w:sz w:val="24"/>
          <w:szCs w:val="24"/>
        </w:rPr>
        <w:t>n</w:t>
      </w:r>
      <w:proofErr w:type="spellEnd"/>
      <w:r w:rsidR="00FB5638">
        <w:rPr>
          <w:rFonts w:ascii="Arial" w:eastAsia="Arial" w:hAnsi="Arial" w:cs="Arial"/>
          <w:sz w:val="24"/>
          <w:szCs w:val="24"/>
        </w:rPr>
        <w:t>:</w:t>
      </w:r>
      <w:r w:rsidR="00FB5638">
        <w:rPr>
          <w:rFonts w:ascii="Arial" w:eastAsia="Arial" w:hAnsi="Arial" w:cs="Arial"/>
          <w:spacing w:val="8"/>
          <w:sz w:val="24"/>
          <w:szCs w:val="24"/>
        </w:rPr>
        <w:t xml:space="preserve"> </w:t>
      </w:r>
      <w:proofErr w:type="spellStart"/>
      <w:r w:rsidR="00FB5638">
        <w:rPr>
          <w:rFonts w:ascii="Arial" w:eastAsia="Arial" w:hAnsi="Arial" w:cs="Arial"/>
          <w:position w:val="2"/>
          <w:sz w:val="22"/>
          <w:szCs w:val="22"/>
        </w:rPr>
        <w:t>P</w:t>
      </w:r>
      <w:r w:rsidR="00FB5638">
        <w:rPr>
          <w:rFonts w:ascii="Arial" w:eastAsia="Arial" w:hAnsi="Arial" w:cs="Arial"/>
          <w:spacing w:val="1"/>
          <w:position w:val="2"/>
          <w:sz w:val="22"/>
          <w:szCs w:val="22"/>
        </w:rPr>
        <w:t>e</w:t>
      </w:r>
      <w:r w:rsidR="00FB5638">
        <w:rPr>
          <w:rFonts w:ascii="Arial" w:eastAsia="Arial" w:hAnsi="Arial" w:cs="Arial"/>
          <w:position w:val="2"/>
          <w:sz w:val="22"/>
          <w:szCs w:val="22"/>
        </w:rPr>
        <w:t>n</w:t>
      </w:r>
      <w:r w:rsidR="00FB5638">
        <w:rPr>
          <w:rFonts w:ascii="Arial" w:eastAsia="Arial" w:hAnsi="Arial" w:cs="Arial"/>
          <w:spacing w:val="1"/>
          <w:position w:val="2"/>
          <w:sz w:val="22"/>
          <w:szCs w:val="22"/>
        </w:rPr>
        <w:t>o</w:t>
      </w:r>
      <w:r w:rsidR="00FB5638">
        <w:rPr>
          <w:rFonts w:ascii="Arial" w:eastAsia="Arial" w:hAnsi="Arial" w:cs="Arial"/>
          <w:spacing w:val="-1"/>
          <w:position w:val="2"/>
          <w:sz w:val="22"/>
          <w:szCs w:val="22"/>
        </w:rPr>
        <w:t>l</w:t>
      </w:r>
      <w:r w:rsidR="00FB5638">
        <w:rPr>
          <w:rFonts w:ascii="Arial" w:eastAsia="Arial" w:hAnsi="Arial" w:cs="Arial"/>
          <w:position w:val="2"/>
          <w:sz w:val="22"/>
          <w:szCs w:val="22"/>
        </w:rPr>
        <w:t>ong</w:t>
      </w:r>
      <w:proofErr w:type="spellEnd"/>
      <w:r w:rsidR="00FB5638">
        <w:rPr>
          <w:rFonts w:ascii="Arial" w:eastAsia="Arial" w:hAnsi="Arial" w:cs="Arial"/>
          <w:spacing w:val="5"/>
          <w:position w:val="2"/>
          <w:sz w:val="22"/>
          <w:szCs w:val="22"/>
        </w:rPr>
        <w:t xml:space="preserve"> </w:t>
      </w:r>
      <w:proofErr w:type="spellStart"/>
      <w:r w:rsidR="00FB5638">
        <w:rPr>
          <w:rFonts w:ascii="Arial" w:eastAsia="Arial" w:hAnsi="Arial" w:cs="Arial"/>
          <w:position w:val="2"/>
          <w:sz w:val="22"/>
          <w:szCs w:val="22"/>
        </w:rPr>
        <w:t>Ju</w:t>
      </w:r>
      <w:r w:rsidR="00FB5638">
        <w:rPr>
          <w:rFonts w:ascii="Arial" w:eastAsia="Arial" w:hAnsi="Arial" w:cs="Arial"/>
          <w:spacing w:val="3"/>
          <w:position w:val="2"/>
          <w:sz w:val="22"/>
          <w:szCs w:val="22"/>
        </w:rPr>
        <w:t>r</w:t>
      </w:r>
      <w:r w:rsidR="00FB5638">
        <w:rPr>
          <w:rFonts w:ascii="Arial" w:eastAsia="Arial" w:hAnsi="Arial" w:cs="Arial"/>
          <w:position w:val="2"/>
          <w:sz w:val="22"/>
          <w:szCs w:val="22"/>
        </w:rPr>
        <w:t>u</w:t>
      </w:r>
      <w:r w:rsidR="00FB5638">
        <w:rPr>
          <w:rFonts w:ascii="Arial" w:eastAsia="Arial" w:hAnsi="Arial" w:cs="Arial"/>
          <w:spacing w:val="2"/>
          <w:position w:val="2"/>
          <w:sz w:val="22"/>
          <w:szCs w:val="22"/>
        </w:rPr>
        <w:t>t</w:t>
      </w:r>
      <w:r w:rsidR="00FB5638">
        <w:rPr>
          <w:rFonts w:ascii="Arial" w:eastAsia="Arial" w:hAnsi="Arial" w:cs="Arial"/>
          <w:position w:val="2"/>
          <w:sz w:val="22"/>
          <w:szCs w:val="22"/>
        </w:rPr>
        <w:t>e</w:t>
      </w:r>
      <w:r w:rsidR="00FB5638">
        <w:rPr>
          <w:rFonts w:ascii="Arial" w:eastAsia="Arial" w:hAnsi="Arial" w:cs="Arial"/>
          <w:spacing w:val="1"/>
          <w:position w:val="2"/>
          <w:sz w:val="22"/>
          <w:szCs w:val="22"/>
        </w:rPr>
        <w:t>r</w:t>
      </w:r>
      <w:r w:rsidR="00FB5638">
        <w:rPr>
          <w:rFonts w:ascii="Arial" w:eastAsia="Arial" w:hAnsi="Arial" w:cs="Arial"/>
          <w:position w:val="2"/>
          <w:sz w:val="22"/>
          <w:szCs w:val="22"/>
        </w:rPr>
        <w:t>a</w:t>
      </w:r>
      <w:proofErr w:type="spellEnd"/>
      <w:r w:rsidR="00FB5638">
        <w:rPr>
          <w:rFonts w:ascii="Arial" w:eastAsia="Arial" w:hAnsi="Arial" w:cs="Arial"/>
          <w:spacing w:val="2"/>
          <w:position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pacing w:val="1"/>
          <w:position w:val="2"/>
          <w:sz w:val="22"/>
          <w:szCs w:val="22"/>
        </w:rPr>
        <w:t>J</w:t>
      </w:r>
      <w:r w:rsidR="00FB5638">
        <w:rPr>
          <w:rFonts w:ascii="Arial" w:eastAsia="Arial" w:hAnsi="Arial" w:cs="Arial"/>
          <w:position w:val="2"/>
          <w:sz w:val="22"/>
          <w:szCs w:val="22"/>
        </w:rPr>
        <w:t>A29</w:t>
      </w:r>
    </w:p>
    <w:p w:rsidR="00E361AC" w:rsidRDefault="00E361AC">
      <w:pPr>
        <w:spacing w:before="1" w:line="180" w:lineRule="exact"/>
        <w:rPr>
          <w:sz w:val="19"/>
          <w:szCs w:val="19"/>
        </w:rPr>
      </w:pPr>
    </w:p>
    <w:p w:rsidR="00E361AC" w:rsidRDefault="00D67708">
      <w:pPr>
        <w:rPr>
          <w:rFonts w:ascii="Arial" w:eastAsia="Arial" w:hAnsi="Arial" w:cs="Arial"/>
          <w:sz w:val="24"/>
          <w:szCs w:val="24"/>
        </w:rPr>
        <w:sectPr w:rsidR="00E361AC">
          <w:type w:val="continuous"/>
          <w:pgSz w:w="11920" w:h="16840"/>
          <w:pgMar w:top="660" w:right="720" w:bottom="280" w:left="620" w:header="720" w:footer="720" w:gutter="0"/>
          <w:cols w:num="2" w:space="720" w:equalWidth="0">
            <w:col w:w="5361" w:space="1360"/>
            <w:col w:w="3859"/>
          </w:cols>
        </w:sectPr>
      </w:pPr>
      <w:r>
        <w:pict>
          <v:group id="_x0000_s1107" style="position:absolute;margin-left:462.3pt;margin-top:14.1pt;width:76.8pt;height:.2pt;z-index:-251652096;mso-position-horizontal-relative:page" coordorigin="9246,282" coordsize="1536,4">
            <v:shape id="_x0000_s1133" style="position:absolute;left:9248;top:284;width:30;height:0" coordorigin="9248,284" coordsize="30,0" path="m9248,284r30,e" filled="f" strokeweight=".07758mm">
              <v:path arrowok="t"/>
            </v:shape>
            <v:shape id="_x0000_s1132" style="position:absolute;left:9308;top:284;width:30;height:0" coordorigin="9308,284" coordsize="30,0" path="m9308,284r30,e" filled="f" strokeweight=".07758mm">
              <v:path arrowok="t"/>
            </v:shape>
            <v:shape id="_x0000_s1131" style="position:absolute;left:9368;top:284;width:30;height:0" coordorigin="9368,284" coordsize="30,0" path="m9368,284r30,e" filled="f" strokeweight=".07758mm">
              <v:path arrowok="t"/>
            </v:shape>
            <v:shape id="_x0000_s1130" style="position:absolute;left:9428;top:284;width:30;height:0" coordorigin="9428,284" coordsize="30,0" path="m9428,284r30,e" filled="f" strokeweight=".07758mm">
              <v:path arrowok="t"/>
            </v:shape>
            <v:shape id="_x0000_s1129" style="position:absolute;left:9488;top:284;width:30;height:0" coordorigin="9488,284" coordsize="30,0" path="m9488,284r30,e" filled="f" strokeweight=".07758mm">
              <v:path arrowok="t"/>
            </v:shape>
            <v:shape id="_x0000_s1128" style="position:absolute;left:9548;top:284;width:30;height:0" coordorigin="9548,284" coordsize="30,0" path="m9548,284r30,e" filled="f" strokeweight=".07758mm">
              <v:path arrowok="t"/>
            </v:shape>
            <v:shape id="_x0000_s1127" style="position:absolute;left:9609;top:284;width:30;height:0" coordorigin="9609,284" coordsize="30,0" path="m9609,284r29,e" filled="f" strokeweight=".07758mm">
              <v:path arrowok="t"/>
            </v:shape>
            <v:shape id="_x0000_s1126" style="position:absolute;left:9669;top:284;width:30;height:0" coordorigin="9669,284" coordsize="30,0" path="m9669,284r29,e" filled="f" strokeweight=".07758mm">
              <v:path arrowok="t"/>
            </v:shape>
            <v:shape id="_x0000_s1125" style="position:absolute;left:9729;top:284;width:30;height:0" coordorigin="9729,284" coordsize="30,0" path="m9729,284r30,e" filled="f" strokeweight=".07758mm">
              <v:path arrowok="t"/>
            </v:shape>
            <v:shape id="_x0000_s1124" style="position:absolute;left:9789;top:284;width:30;height:0" coordorigin="9789,284" coordsize="30,0" path="m9789,284r30,e" filled="f" strokeweight=".07758mm">
              <v:path arrowok="t"/>
            </v:shape>
            <v:shape id="_x0000_s1123" style="position:absolute;left:9849;top:284;width:30;height:0" coordorigin="9849,284" coordsize="30,0" path="m9849,284r30,e" filled="f" strokeweight=".07758mm">
              <v:path arrowok="t"/>
            </v:shape>
            <v:shape id="_x0000_s1122" style="position:absolute;left:9909;top:284;width:30;height:0" coordorigin="9909,284" coordsize="30,0" path="m9909,284r30,e" filled="f" strokeweight=".07758mm">
              <v:path arrowok="t"/>
            </v:shape>
            <v:shape id="_x0000_s1121" style="position:absolute;left:9969;top:284;width:30;height:0" coordorigin="9969,284" coordsize="30,0" path="m9969,284r30,e" filled="f" strokeweight=".07758mm">
              <v:path arrowok="t"/>
            </v:shape>
            <v:shape id="_x0000_s1120" style="position:absolute;left:10029;top:284;width:30;height:0" coordorigin="10029,284" coordsize="30,0" path="m10029,284r30,e" filled="f" strokeweight=".07758mm">
              <v:path arrowok="t"/>
            </v:shape>
            <v:shape id="_x0000_s1119" style="position:absolute;left:10089;top:284;width:30;height:0" coordorigin="10089,284" coordsize="30,0" path="m10089,284r30,e" filled="f" strokeweight=".07758mm">
              <v:path arrowok="t"/>
            </v:shape>
            <v:shape id="_x0000_s1118" style="position:absolute;left:10149;top:284;width:30;height:0" coordorigin="10149,284" coordsize="30,0" path="m10149,284r30,e" filled="f" strokeweight=".07758mm">
              <v:path arrowok="t"/>
            </v:shape>
            <v:shape id="_x0000_s1117" style="position:absolute;left:10209;top:284;width:30;height:0" coordorigin="10209,284" coordsize="30,0" path="m10209,284r30,e" filled="f" strokeweight=".07758mm">
              <v:path arrowok="t"/>
            </v:shape>
            <v:shape id="_x0000_s1116" style="position:absolute;left:10269;top:284;width:30;height:0" coordorigin="10269,284" coordsize="30,0" path="m10269,284r30,e" filled="f" strokeweight=".07758mm">
              <v:path arrowok="t"/>
            </v:shape>
            <v:shape id="_x0000_s1115" style="position:absolute;left:10329;top:284;width:30;height:0" coordorigin="10329,284" coordsize="30,0" path="m10329,284r30,e" filled="f" strokeweight=".07758mm">
              <v:path arrowok="t"/>
            </v:shape>
            <v:shape id="_x0000_s1114" style="position:absolute;left:10389;top:284;width:30;height:0" coordorigin="10389,284" coordsize="30,0" path="m10389,284r30,e" filled="f" strokeweight=".07758mm">
              <v:path arrowok="t"/>
            </v:shape>
            <v:shape id="_x0000_s1113" style="position:absolute;left:10449;top:284;width:30;height:0" coordorigin="10449,284" coordsize="30,0" path="m10449,284r30,e" filled="f" strokeweight=".07758mm">
              <v:path arrowok="t"/>
            </v:shape>
            <v:shape id="_x0000_s1112" style="position:absolute;left:10509;top:284;width:30;height:0" coordorigin="10509,284" coordsize="30,0" path="m10509,284r30,e" filled="f" strokeweight=".07758mm">
              <v:path arrowok="t"/>
            </v:shape>
            <v:shape id="_x0000_s1111" style="position:absolute;left:10569;top:284;width:30;height:0" coordorigin="10569,284" coordsize="30,0" path="m10569,284r30,e" filled="f" strokeweight=".07758mm">
              <v:path arrowok="t"/>
            </v:shape>
            <v:shape id="_x0000_s1110" style="position:absolute;left:10629;top:284;width:30;height:0" coordorigin="10629,284" coordsize="30,0" path="m10629,284r30,e" filled="f" strokeweight=".07758mm">
              <v:path arrowok="t"/>
            </v:shape>
            <v:shape id="_x0000_s1109" style="position:absolute;left:10689;top:284;width:30;height:0" coordorigin="10689,284" coordsize="30,0" path="m10689,284r31,e" filled="f" strokeweight=".07758mm">
              <v:path arrowok="t"/>
            </v:shape>
            <v:shape id="_x0000_s1108" style="position:absolute;left:10749;top:284;width:30;height:0" coordorigin="10749,284" coordsize="30,0" path="m10749,284r31,e" filled="f" strokeweight=".07758mm">
              <v:path arrowok="t"/>
            </v:shape>
            <w10:wrap anchorx="page"/>
          </v:group>
        </w:pict>
      </w:r>
      <w:proofErr w:type="spellStart"/>
      <w:r w:rsidR="00FB5638">
        <w:rPr>
          <w:rFonts w:ascii="Arial" w:eastAsia="Arial" w:hAnsi="Arial" w:cs="Arial"/>
          <w:spacing w:val="2"/>
          <w:sz w:val="24"/>
          <w:szCs w:val="24"/>
        </w:rPr>
        <w:t>T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pacing w:val="-1"/>
          <w:sz w:val="24"/>
          <w:szCs w:val="24"/>
        </w:rPr>
        <w:t>r</w:t>
      </w:r>
      <w:r w:rsidR="00FB5638">
        <w:rPr>
          <w:rFonts w:ascii="Arial" w:eastAsia="Arial" w:hAnsi="Arial" w:cs="Arial"/>
          <w:sz w:val="24"/>
          <w:szCs w:val="24"/>
        </w:rPr>
        <w:t>ikh</w:t>
      </w:r>
      <w:proofErr w:type="spellEnd"/>
      <w:r w:rsidR="00FB563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 w:rsidR="00FB5638">
        <w:rPr>
          <w:rFonts w:ascii="Arial" w:eastAsia="Arial" w:hAnsi="Arial" w:cs="Arial"/>
          <w:spacing w:val="1"/>
          <w:sz w:val="24"/>
          <w:szCs w:val="24"/>
        </w:rPr>
        <w:t>L</w:t>
      </w:r>
      <w:r w:rsidR="00FB5638">
        <w:rPr>
          <w:rFonts w:ascii="Arial" w:eastAsia="Arial" w:hAnsi="Arial" w:cs="Arial"/>
          <w:spacing w:val="2"/>
          <w:sz w:val="24"/>
          <w:szCs w:val="24"/>
        </w:rPr>
        <w:t>a</w:t>
      </w:r>
      <w:r w:rsidR="00FB5638">
        <w:rPr>
          <w:rFonts w:ascii="Arial" w:eastAsia="Arial" w:hAnsi="Arial" w:cs="Arial"/>
          <w:spacing w:val="1"/>
          <w:sz w:val="24"/>
          <w:szCs w:val="24"/>
        </w:rPr>
        <w:t>po</w:t>
      </w:r>
      <w:r w:rsidR="00FB5638">
        <w:rPr>
          <w:rFonts w:ascii="Arial" w:eastAsia="Arial" w:hAnsi="Arial" w:cs="Arial"/>
          <w:sz w:val="24"/>
          <w:szCs w:val="24"/>
        </w:rPr>
        <w:t>r</w:t>
      </w:r>
      <w:r w:rsidR="00FB5638">
        <w:rPr>
          <w:rFonts w:ascii="Arial" w:eastAsia="Arial" w:hAnsi="Arial" w:cs="Arial"/>
          <w:spacing w:val="1"/>
          <w:sz w:val="24"/>
          <w:szCs w:val="24"/>
        </w:rPr>
        <w:t>an</w:t>
      </w:r>
      <w:proofErr w:type="spellEnd"/>
      <w:r w:rsidR="00FB5638">
        <w:rPr>
          <w:rFonts w:ascii="Arial" w:eastAsia="Arial" w:hAnsi="Arial" w:cs="Arial"/>
          <w:sz w:val="24"/>
          <w:szCs w:val="24"/>
        </w:rPr>
        <w:t xml:space="preserve">:  </w:t>
      </w:r>
      <w:r w:rsidR="00FB5638"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pacing w:val="1"/>
          <w:sz w:val="24"/>
          <w:szCs w:val="24"/>
        </w:rPr>
        <w:t>2</w:t>
      </w:r>
      <w:r w:rsidR="00FB5638">
        <w:rPr>
          <w:rFonts w:ascii="Arial" w:eastAsia="Arial" w:hAnsi="Arial" w:cs="Arial"/>
          <w:spacing w:val="2"/>
          <w:sz w:val="24"/>
          <w:szCs w:val="24"/>
        </w:rPr>
        <w:t>9</w:t>
      </w:r>
      <w:r w:rsidR="00FB5638">
        <w:rPr>
          <w:rFonts w:ascii="Arial" w:eastAsia="Arial" w:hAnsi="Arial" w:cs="Arial"/>
          <w:spacing w:val="-1"/>
          <w:sz w:val="24"/>
          <w:szCs w:val="24"/>
        </w:rPr>
        <w:t>-</w:t>
      </w:r>
      <w:r w:rsidR="00FB5638">
        <w:rPr>
          <w:rFonts w:ascii="Arial" w:eastAsia="Arial" w:hAnsi="Arial" w:cs="Arial"/>
          <w:spacing w:val="1"/>
          <w:sz w:val="24"/>
          <w:szCs w:val="24"/>
        </w:rPr>
        <w:t>0</w:t>
      </w:r>
      <w:r w:rsidR="00FB5638">
        <w:rPr>
          <w:rFonts w:ascii="Arial" w:eastAsia="Arial" w:hAnsi="Arial" w:cs="Arial"/>
          <w:spacing w:val="2"/>
          <w:sz w:val="24"/>
          <w:szCs w:val="24"/>
        </w:rPr>
        <w:t>3</w:t>
      </w:r>
      <w:r w:rsidR="00FB5638">
        <w:rPr>
          <w:rFonts w:ascii="Arial" w:eastAsia="Arial" w:hAnsi="Arial" w:cs="Arial"/>
          <w:spacing w:val="-1"/>
          <w:sz w:val="24"/>
          <w:szCs w:val="24"/>
        </w:rPr>
        <w:t>-</w:t>
      </w:r>
      <w:r w:rsidR="00FB5638">
        <w:rPr>
          <w:rFonts w:ascii="Arial" w:eastAsia="Arial" w:hAnsi="Arial" w:cs="Arial"/>
          <w:spacing w:val="1"/>
          <w:sz w:val="24"/>
          <w:szCs w:val="24"/>
        </w:rPr>
        <w:t>2</w:t>
      </w:r>
      <w:r w:rsidR="00FB5638">
        <w:rPr>
          <w:rFonts w:ascii="Arial" w:eastAsia="Arial" w:hAnsi="Arial" w:cs="Arial"/>
          <w:spacing w:val="2"/>
          <w:sz w:val="24"/>
          <w:szCs w:val="24"/>
        </w:rPr>
        <w:t>0</w:t>
      </w:r>
      <w:r w:rsidR="00FB5638">
        <w:rPr>
          <w:rFonts w:ascii="Arial" w:eastAsia="Arial" w:hAnsi="Arial" w:cs="Arial"/>
          <w:spacing w:val="1"/>
          <w:sz w:val="24"/>
          <w:szCs w:val="24"/>
        </w:rPr>
        <w:t>1</w:t>
      </w:r>
      <w:r w:rsidR="00FB5638">
        <w:rPr>
          <w:rFonts w:ascii="Arial" w:eastAsia="Arial" w:hAnsi="Arial" w:cs="Arial"/>
          <w:sz w:val="24"/>
          <w:szCs w:val="24"/>
        </w:rPr>
        <w:t>2</w:t>
      </w:r>
    </w:p>
    <w:p w:rsidR="00E361AC" w:rsidRDefault="00E361AC">
      <w:pPr>
        <w:spacing w:before="4" w:line="120" w:lineRule="exact"/>
        <w:rPr>
          <w:sz w:val="12"/>
          <w:szCs w:val="12"/>
        </w:rPr>
      </w:pPr>
    </w:p>
    <w:p w:rsidR="00E361AC" w:rsidRDefault="00E361AC">
      <w:pPr>
        <w:spacing w:line="200" w:lineRule="exact"/>
        <w:sectPr w:rsidR="00E361AC">
          <w:type w:val="continuous"/>
          <w:pgSz w:w="11920" w:h="16840"/>
          <w:pgMar w:top="660" w:right="720" w:bottom="280" w:left="620" w:header="720" w:footer="720" w:gutter="0"/>
          <w:cols w:space="720"/>
        </w:sectPr>
      </w:pPr>
    </w:p>
    <w:p w:rsidR="00E361AC" w:rsidRDefault="00D67708">
      <w:pPr>
        <w:spacing w:before="29"/>
        <w:ind w:left="536" w:right="-56"/>
        <w:rPr>
          <w:rFonts w:ascii="Arial" w:eastAsia="Arial" w:hAnsi="Arial" w:cs="Arial"/>
          <w:sz w:val="24"/>
          <w:szCs w:val="24"/>
        </w:rPr>
      </w:pPr>
      <w:r>
        <w:lastRenderedPageBreak/>
        <w:pict>
          <v:group id="_x0000_s1105" style="position:absolute;left:0;text-align:left;margin-left:36pt;margin-top:29.2pt;width:506pt;height:0;z-index:-251665408;mso-position-horizontal-relative:page" coordorigin="720,584" coordsize="10120,0">
            <v:shape id="_x0000_s1106" style="position:absolute;left:720;top:584;width:10120;height:0" coordorigin="720,584" coordsize="10120,0" path="m720,584r10121,e" filled="f" strokeweight=".39078mm">
              <v:path arrowok="t"/>
            </v:shape>
            <w10:wrap anchorx="page"/>
          </v:group>
        </w:pict>
      </w:r>
      <w:r>
        <w:pict>
          <v:group id="_x0000_s1026" style="position:absolute;left:0;text-align:left;margin-left:177.05pt;margin-top:17.15pt;width:232.9pt;height:.2pt;z-index:-251653120;mso-position-horizontal-relative:page" coordorigin="3541,343" coordsize="4658,4">
            <v:shape id="_x0000_s1104" style="position:absolute;left:3543;top:345;width:30;height:0" coordorigin="3543,345" coordsize="30,0" path="m3543,345r30,e" filled="f" strokeweight=".06914mm">
              <v:path arrowok="t"/>
            </v:shape>
            <v:shape id="_x0000_s1103" style="position:absolute;left:3603;top:345;width:30;height:0" coordorigin="3603,345" coordsize="30,0" path="m3603,345r30,e" filled="f" strokeweight=".06914mm">
              <v:path arrowok="t"/>
            </v:shape>
            <v:shape id="_x0000_s1102" style="position:absolute;left:3663;top:345;width:30;height:0" coordorigin="3663,345" coordsize="30,0" path="m3663,345r30,e" filled="f" strokeweight=".06914mm">
              <v:path arrowok="t"/>
            </v:shape>
            <v:shape id="_x0000_s1101" style="position:absolute;left:3723;top:345;width:30;height:0" coordorigin="3723,345" coordsize="30,0" path="m3723,345r30,e" filled="f" strokeweight=".06914mm">
              <v:path arrowok="t"/>
            </v:shape>
            <v:shape id="_x0000_s1100" style="position:absolute;left:3783;top:345;width:30;height:0" coordorigin="3783,345" coordsize="30,0" path="m3783,345r30,e" filled="f" strokeweight=".06914mm">
              <v:path arrowok="t"/>
            </v:shape>
            <v:shape id="_x0000_s1099" style="position:absolute;left:3843;top:345;width:30;height:0" coordorigin="3843,345" coordsize="30,0" path="m3843,345r30,e" filled="f" strokeweight=".06914mm">
              <v:path arrowok="t"/>
            </v:shape>
            <v:shape id="_x0000_s1098" style="position:absolute;left:3903;top:345;width:30;height:0" coordorigin="3903,345" coordsize="30,0" path="m3903,345r31,e" filled="f" strokeweight=".06914mm">
              <v:path arrowok="t"/>
            </v:shape>
            <v:shape id="_x0000_s1097" style="position:absolute;left:3963;top:345;width:30;height:0" coordorigin="3963,345" coordsize="30,0" path="m3963,345r31,e" filled="f" strokeweight=".06914mm">
              <v:path arrowok="t"/>
            </v:shape>
            <v:shape id="_x0000_s1096" style="position:absolute;left:4023;top:345;width:30;height:0" coordorigin="4023,345" coordsize="30,0" path="m4023,345r31,e" filled="f" strokeweight=".06914mm">
              <v:path arrowok="t"/>
            </v:shape>
            <v:shape id="_x0000_s1095" style="position:absolute;left:4083;top:345;width:30;height:0" coordorigin="4083,345" coordsize="30,0" path="m4083,345r31,e" filled="f" strokeweight=".06914mm">
              <v:path arrowok="t"/>
            </v:shape>
            <v:shape id="_x0000_s1094" style="position:absolute;left:4143;top:345;width:30;height:0" coordorigin="4143,345" coordsize="30,0" path="m4143,345r31,e" filled="f" strokeweight=".06914mm">
              <v:path arrowok="t"/>
            </v:shape>
            <v:shape id="_x0000_s1093" style="position:absolute;left:4203;top:345;width:30;height:0" coordorigin="4203,345" coordsize="30,0" path="m4203,345r31,e" filled="f" strokeweight=".06914mm">
              <v:path arrowok="t"/>
            </v:shape>
            <v:shape id="_x0000_s1092" style="position:absolute;left:4264;top:345;width:30;height:0" coordorigin="4264,345" coordsize="30,0" path="m4264,345r30,e" filled="f" strokeweight=".06914mm">
              <v:path arrowok="t"/>
            </v:shape>
            <v:shape id="_x0000_s1091" style="position:absolute;left:4324;top:345;width:30;height:0" coordorigin="4324,345" coordsize="30,0" path="m4324,345r30,e" filled="f" strokeweight=".06914mm">
              <v:path arrowok="t"/>
            </v:shape>
            <v:shape id="_x0000_s1090" style="position:absolute;left:4384;top:345;width:30;height:0" coordorigin="4384,345" coordsize="30,0" path="m4384,345r30,e" filled="f" strokeweight=".06914mm">
              <v:path arrowok="t"/>
            </v:shape>
            <v:shape id="_x0000_s1089" style="position:absolute;left:4444;top:345;width:30;height:0" coordorigin="4444,345" coordsize="30,0" path="m4444,345r30,e" filled="f" strokeweight=".06914mm">
              <v:path arrowok="t"/>
            </v:shape>
            <v:shape id="_x0000_s1088" style="position:absolute;left:4504;top:345;width:30;height:0" coordorigin="4504,345" coordsize="30,0" path="m4504,345r30,e" filled="f" strokeweight=".06914mm">
              <v:path arrowok="t"/>
            </v:shape>
            <v:shape id="_x0000_s1087" style="position:absolute;left:4564;top:345;width:30;height:0" coordorigin="4564,345" coordsize="30,0" path="m4564,345r30,e" filled="f" strokeweight=".06914mm">
              <v:path arrowok="t"/>
            </v:shape>
            <v:shape id="_x0000_s1086" style="position:absolute;left:4624;top:345;width:30;height:0" coordorigin="4624,345" coordsize="30,0" path="m4624,345r30,e" filled="f" strokeweight=".06914mm">
              <v:path arrowok="t"/>
            </v:shape>
            <v:shape id="_x0000_s1085" style="position:absolute;left:4684;top:345;width:30;height:0" coordorigin="4684,345" coordsize="30,0" path="m4684,345r30,e" filled="f" strokeweight=".06914mm">
              <v:path arrowok="t"/>
            </v:shape>
            <v:shape id="_x0000_s1084" style="position:absolute;left:4744;top:345;width:30;height:0" coordorigin="4744,345" coordsize="30,0" path="m4744,345r30,e" filled="f" strokeweight=".06914mm">
              <v:path arrowok="t"/>
            </v:shape>
            <v:shape id="_x0000_s1083" style="position:absolute;left:4804;top:345;width:30;height:0" coordorigin="4804,345" coordsize="30,0" path="m4804,345r30,e" filled="f" strokeweight=".06914mm">
              <v:path arrowok="t"/>
            </v:shape>
            <v:shape id="_x0000_s1082" style="position:absolute;left:4864;top:345;width:30;height:0" coordorigin="4864,345" coordsize="30,0" path="m4864,345r30,e" filled="f" strokeweight=".06914mm">
              <v:path arrowok="t"/>
            </v:shape>
            <v:shape id="_x0000_s1081" style="position:absolute;left:4924;top:345;width:30;height:0" coordorigin="4924,345" coordsize="30,0" path="m4924,345r30,e" filled="f" strokeweight=".06914mm">
              <v:path arrowok="t"/>
            </v:shape>
            <v:shape id="_x0000_s1080" style="position:absolute;left:4984;top:345;width:30;height:0" coordorigin="4984,345" coordsize="30,0" path="m4984,345r30,e" filled="f" strokeweight=".06914mm">
              <v:path arrowok="t"/>
            </v:shape>
            <v:shape id="_x0000_s1079" style="position:absolute;left:5044;top:345;width:30;height:0" coordorigin="5044,345" coordsize="30,0" path="m5044,345r30,e" filled="f" strokeweight=".06914mm">
              <v:path arrowok="t"/>
            </v:shape>
            <v:shape id="_x0000_s1078" style="position:absolute;left:5105;top:345;width:30;height:0" coordorigin="5105,345" coordsize="30,0" path="m5105,345r29,e" filled="f" strokeweight=".06914mm">
              <v:path arrowok="t"/>
            </v:shape>
            <v:shape id="_x0000_s1077" style="position:absolute;left:5165;top:345;width:30;height:0" coordorigin="5165,345" coordsize="30,0" path="m5165,345r30,e" filled="f" strokeweight=".06914mm">
              <v:path arrowok="t"/>
            </v:shape>
            <v:shape id="_x0000_s1076" style="position:absolute;left:5225;top:345;width:30;height:0" coordorigin="5225,345" coordsize="30,0" path="m5225,345r30,e" filled="f" strokeweight=".06914mm">
              <v:path arrowok="t"/>
            </v:shape>
            <v:shape id="_x0000_s1075" style="position:absolute;left:5285;top:345;width:30;height:0" coordorigin="5285,345" coordsize="30,0" path="m5285,345r30,e" filled="f" strokeweight=".06914mm">
              <v:path arrowok="t"/>
            </v:shape>
            <v:shape id="_x0000_s1074" style="position:absolute;left:5345;top:345;width:30;height:0" coordorigin="5345,345" coordsize="30,0" path="m5345,345r30,e" filled="f" strokeweight=".06914mm">
              <v:path arrowok="t"/>
            </v:shape>
            <v:shape id="_x0000_s1073" style="position:absolute;left:5405;top:345;width:30;height:0" coordorigin="5405,345" coordsize="30,0" path="m5405,345r30,e" filled="f" strokeweight=".06914mm">
              <v:path arrowok="t"/>
            </v:shape>
            <v:shape id="_x0000_s1072" style="position:absolute;left:5465;top:345;width:30;height:0" coordorigin="5465,345" coordsize="30,0" path="m5465,345r30,e" filled="f" strokeweight=".06914mm">
              <v:path arrowok="t"/>
            </v:shape>
            <v:shape id="_x0000_s1071" style="position:absolute;left:5525;top:345;width:30;height:0" coordorigin="5525,345" coordsize="30,0" path="m5525,345r30,e" filled="f" strokeweight=".06914mm">
              <v:path arrowok="t"/>
            </v:shape>
            <v:shape id="_x0000_s1070" style="position:absolute;left:5585;top:345;width:30;height:0" coordorigin="5585,345" coordsize="30,0" path="m5585,345r30,e" filled="f" strokeweight=".06914mm">
              <v:path arrowok="t"/>
            </v:shape>
            <v:shape id="_x0000_s1069" style="position:absolute;left:5645;top:345;width:30;height:0" coordorigin="5645,345" coordsize="30,0" path="m5645,345r30,e" filled="f" strokeweight=".06914mm">
              <v:path arrowok="t"/>
            </v:shape>
            <v:shape id="_x0000_s1068" style="position:absolute;left:5705;top:345;width:30;height:0" coordorigin="5705,345" coordsize="30,0" path="m5705,345r30,e" filled="f" strokeweight=".06914mm">
              <v:path arrowok="t"/>
            </v:shape>
            <v:shape id="_x0000_s1067" style="position:absolute;left:5765;top:345;width:30;height:0" coordorigin="5765,345" coordsize="30,0" path="m5765,345r30,e" filled="f" strokeweight=".06914mm">
              <v:path arrowok="t"/>
            </v:shape>
            <v:shape id="_x0000_s1066" style="position:absolute;left:5825;top:345;width:30;height:0" coordorigin="5825,345" coordsize="30,0" path="m5825,345r30,e" filled="f" strokeweight=".06914mm">
              <v:path arrowok="t"/>
            </v:shape>
            <v:shape id="_x0000_s1065" style="position:absolute;left:5885;top:345;width:30;height:0" coordorigin="5885,345" coordsize="30,0" path="m5885,345r30,e" filled="f" strokeweight=".06914mm">
              <v:path arrowok="t"/>
            </v:shape>
            <v:shape id="_x0000_s1064" style="position:absolute;left:5945;top:345;width:30;height:0" coordorigin="5945,345" coordsize="30,0" path="m5945,345r30,e" filled="f" strokeweight=".06914mm">
              <v:path arrowok="t"/>
            </v:shape>
            <v:shape id="_x0000_s1063" style="position:absolute;left:6005;top:345;width:30;height:0" coordorigin="6005,345" coordsize="30,0" path="m6005,345r30,e" filled="f" strokeweight=".06914mm">
              <v:path arrowok="t"/>
            </v:shape>
            <v:shape id="_x0000_s1062" style="position:absolute;left:6066;top:345;width:30;height:0" coordorigin="6066,345" coordsize="30,0" path="m6066,345r29,e" filled="f" strokeweight=".06914mm">
              <v:path arrowok="t"/>
            </v:shape>
            <v:shape id="_x0000_s1061" style="position:absolute;left:6126;top:345;width:30;height:0" coordorigin="6126,345" coordsize="30,0" path="m6126,345r29,e" filled="f" strokeweight=".06914mm">
              <v:path arrowok="t"/>
            </v:shape>
            <v:shape id="_x0000_s1060" style="position:absolute;left:6186;top:345;width:30;height:0" coordorigin="6186,345" coordsize="30,0" path="m6186,345r29,e" filled="f" strokeweight=".06914mm">
              <v:path arrowok="t"/>
            </v:shape>
            <v:shape id="_x0000_s1059" style="position:absolute;left:6246;top:345;width:30;height:0" coordorigin="6246,345" coordsize="30,0" path="m6246,345r29,e" filled="f" strokeweight=".06914mm">
              <v:path arrowok="t"/>
            </v:shape>
            <v:shape id="_x0000_s1058" style="position:absolute;left:6306;top:345;width:30;height:0" coordorigin="6306,345" coordsize="30,0" path="m6306,345r30,e" filled="f" strokeweight=".06914mm">
              <v:path arrowok="t"/>
            </v:shape>
            <v:shape id="_x0000_s1057" style="position:absolute;left:6366;top:345;width:30;height:0" coordorigin="6366,345" coordsize="30,0" path="m6366,345r30,e" filled="f" strokeweight=".06914mm">
              <v:path arrowok="t"/>
            </v:shape>
            <v:shape id="_x0000_s1056" style="position:absolute;left:6426;top:345;width:30;height:0" coordorigin="6426,345" coordsize="30,0" path="m6426,345r30,e" filled="f" strokeweight=".06914mm">
              <v:path arrowok="t"/>
            </v:shape>
            <v:shape id="_x0000_s1055" style="position:absolute;left:6486;top:345;width:30;height:0" coordorigin="6486,345" coordsize="30,0" path="m6486,345r30,e" filled="f" strokeweight=".06914mm">
              <v:path arrowok="t"/>
            </v:shape>
            <v:shape id="_x0000_s1054" style="position:absolute;left:6546;top:345;width:30;height:0" coordorigin="6546,345" coordsize="30,0" path="m6546,345r30,e" filled="f" strokeweight=".06914mm">
              <v:path arrowok="t"/>
            </v:shape>
            <v:shape id="_x0000_s1053" style="position:absolute;left:6606;top:345;width:30;height:0" coordorigin="6606,345" coordsize="30,0" path="m6606,345r30,e" filled="f" strokeweight=".06914mm">
              <v:path arrowok="t"/>
            </v:shape>
            <v:shape id="_x0000_s1052" style="position:absolute;left:6666;top:345;width:30;height:0" coordorigin="6666,345" coordsize="30,0" path="m6666,345r30,e" filled="f" strokeweight=".06914mm">
              <v:path arrowok="t"/>
            </v:shape>
            <v:shape id="_x0000_s1051" style="position:absolute;left:6726;top:345;width:30;height:0" coordorigin="6726,345" coordsize="30,0" path="m6726,345r30,e" filled="f" strokeweight=".06914mm">
              <v:path arrowok="t"/>
            </v:shape>
            <v:shape id="_x0000_s1050" style="position:absolute;left:6786;top:345;width:30;height:0" coordorigin="6786,345" coordsize="30,0" path="m6786,345r30,e" filled="f" strokeweight=".06914mm">
              <v:path arrowok="t"/>
            </v:shape>
            <v:shape id="_x0000_s1049" style="position:absolute;left:6846;top:345;width:30;height:0" coordorigin="6846,345" coordsize="30,0" path="m6846,345r30,e" filled="f" strokeweight=".06914mm">
              <v:path arrowok="t"/>
            </v:shape>
            <v:shape id="_x0000_s1048" style="position:absolute;left:6906;top:345;width:30;height:0" coordorigin="6906,345" coordsize="30,0" path="m6906,345r30,e" filled="f" strokeweight=".06914mm">
              <v:path arrowok="t"/>
            </v:shape>
            <v:shape id="_x0000_s1047" style="position:absolute;left:6966;top:345;width:30;height:0" coordorigin="6966,345" coordsize="30,0" path="m6966,345r30,e" filled="f" strokeweight=".06914mm">
              <v:path arrowok="t"/>
            </v:shape>
            <v:shape id="_x0000_s1046" style="position:absolute;left:7026;top:345;width:30;height:0" coordorigin="7026,345" coordsize="30,0" path="m7026,345r30,e" filled="f" strokeweight=".06914mm">
              <v:path arrowok="t"/>
            </v:shape>
            <v:shape id="_x0000_s1045" style="position:absolute;left:7086;top:345;width:30;height:0" coordorigin="7086,345" coordsize="30,0" path="m7086,345r30,e" filled="f" strokeweight=".06914mm">
              <v:path arrowok="t"/>
            </v:shape>
            <v:shape id="_x0000_s1044" style="position:absolute;left:7146;top:345;width:30;height:0" coordorigin="7146,345" coordsize="30,0" path="m7146,345r30,e" filled="f" strokeweight=".06914mm">
              <v:path arrowok="t"/>
            </v:shape>
            <v:shape id="_x0000_s1043" style="position:absolute;left:7206;top:345;width:30;height:0" coordorigin="7206,345" coordsize="30,0" path="m7206,345r30,e" filled="f" strokeweight=".06914mm">
              <v:path arrowok="t"/>
            </v:shape>
            <v:shape id="_x0000_s1042" style="position:absolute;left:7266;top:345;width:30;height:0" coordorigin="7266,345" coordsize="30,0" path="m7266,345r30,e" filled="f" strokeweight=".06914mm">
              <v:path arrowok="t"/>
            </v:shape>
            <v:shape id="_x0000_s1041" style="position:absolute;left:7326;top:345;width:30;height:0" coordorigin="7326,345" coordsize="30,0" path="m7326,345r31,e" filled="f" strokeweight=".06914mm">
              <v:path arrowok="t"/>
            </v:shape>
            <v:shape id="_x0000_s1040" style="position:absolute;left:7386;top:345;width:30;height:0" coordorigin="7386,345" coordsize="30,0" path="m7386,345r31,e" filled="f" strokeweight=".06914mm">
              <v:path arrowok="t"/>
            </v:shape>
            <v:shape id="_x0000_s1039" style="position:absolute;left:7446;top:345;width:30;height:0" coordorigin="7446,345" coordsize="30,0" path="m7446,345r31,e" filled="f" strokeweight=".06914mm">
              <v:path arrowok="t"/>
            </v:shape>
            <v:shape id="_x0000_s1038" style="position:absolute;left:7506;top:345;width:30;height:0" coordorigin="7506,345" coordsize="30,0" path="m7506,345r31,e" filled="f" strokeweight=".06914mm">
              <v:path arrowok="t"/>
            </v:shape>
            <v:shape id="_x0000_s1037" style="position:absolute;left:7566;top:345;width:30;height:0" coordorigin="7566,345" coordsize="30,0" path="m7566,345r31,e" filled="f" strokeweight=".06914mm">
              <v:path arrowok="t"/>
            </v:shape>
            <v:shape id="_x0000_s1036" style="position:absolute;left:7627;top:345;width:30;height:0" coordorigin="7627,345" coordsize="30,0" path="m7627,345r30,e" filled="f" strokeweight=".06914mm">
              <v:path arrowok="t"/>
            </v:shape>
            <v:shape id="_x0000_s1035" style="position:absolute;left:7687;top:345;width:30;height:0" coordorigin="7687,345" coordsize="30,0" path="m7687,345r30,e" filled="f" strokeweight=".06914mm">
              <v:path arrowok="t"/>
            </v:shape>
            <v:shape id="_x0000_s1034" style="position:absolute;left:7747;top:345;width:30;height:0" coordorigin="7747,345" coordsize="30,0" path="m7747,345r30,e" filled="f" strokeweight=".06914mm">
              <v:path arrowok="t"/>
            </v:shape>
            <v:shape id="_x0000_s1033" style="position:absolute;left:7807;top:345;width:30;height:0" coordorigin="7807,345" coordsize="30,0" path="m7807,345r30,e" filled="f" strokeweight=".06914mm">
              <v:path arrowok="t"/>
            </v:shape>
            <v:shape id="_x0000_s1032" style="position:absolute;left:7867;top:345;width:30;height:0" coordorigin="7867,345" coordsize="30,0" path="m7867,345r30,e" filled="f" strokeweight=".06914mm">
              <v:path arrowok="t"/>
            </v:shape>
            <v:shape id="_x0000_s1031" style="position:absolute;left:7927;top:345;width:30;height:0" coordorigin="7927,345" coordsize="30,0" path="m7927,345r30,e" filled="f" strokeweight=".06914mm">
              <v:path arrowok="t"/>
            </v:shape>
            <v:shape id="_x0000_s1030" style="position:absolute;left:7987;top:345;width:30;height:0" coordorigin="7987,345" coordsize="30,0" path="m7987,345r30,e" filled="f" strokeweight=".06914mm">
              <v:path arrowok="t"/>
            </v:shape>
            <v:shape id="_x0000_s1029" style="position:absolute;left:8047;top:345;width:30;height:0" coordorigin="8047,345" coordsize="30,0" path="m8047,345r30,e" filled="f" strokeweight=".06914mm">
              <v:path arrowok="t"/>
            </v:shape>
            <v:shape id="_x0000_s1028" style="position:absolute;left:8107;top:345;width:30;height:0" coordorigin="8107,345" coordsize="30,0" path="m8107,345r30,e" filled="f" strokeweight=".06914mm">
              <v:path arrowok="t"/>
            </v:shape>
            <v:shape id="_x0000_s1027" style="position:absolute;left:8167;top:345;width:30;height:0" coordorigin="8167,345" coordsize="30,0" path="m8167,345r30,e" filled="f" strokeweight=".06914mm">
              <v:path arrowok="t"/>
            </v:shape>
            <w10:wrap anchorx="page"/>
          </v:group>
        </w:pict>
      </w:r>
      <w:r w:rsidR="00FB5638">
        <w:rPr>
          <w:rFonts w:ascii="Arial" w:eastAsia="Arial" w:hAnsi="Arial" w:cs="Arial"/>
          <w:sz w:val="24"/>
          <w:szCs w:val="24"/>
        </w:rPr>
        <w:t>J</w:t>
      </w:r>
      <w:r w:rsidR="00FB5638">
        <w:rPr>
          <w:rFonts w:ascii="Arial" w:eastAsia="Arial" w:hAnsi="Arial" w:cs="Arial"/>
          <w:spacing w:val="1"/>
          <w:sz w:val="24"/>
          <w:szCs w:val="24"/>
        </w:rPr>
        <w:t>AB</w:t>
      </w:r>
      <w:r w:rsidR="00FB5638">
        <w:rPr>
          <w:rFonts w:ascii="Arial" w:eastAsia="Arial" w:hAnsi="Arial" w:cs="Arial"/>
          <w:sz w:val="24"/>
          <w:szCs w:val="24"/>
        </w:rPr>
        <w:t>A</w:t>
      </w:r>
      <w:r w:rsidR="00FB5638">
        <w:rPr>
          <w:rFonts w:ascii="Arial" w:eastAsia="Arial" w:hAnsi="Arial" w:cs="Arial"/>
          <w:spacing w:val="3"/>
          <w:sz w:val="24"/>
          <w:szCs w:val="24"/>
        </w:rPr>
        <w:t>T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z w:val="24"/>
          <w:szCs w:val="24"/>
        </w:rPr>
        <w:t xml:space="preserve">N            </w:t>
      </w:r>
      <w:r w:rsidR="00FB5638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z w:val="24"/>
          <w:szCs w:val="24"/>
        </w:rPr>
        <w:t>:</w:t>
      </w:r>
    </w:p>
    <w:p w:rsidR="00E361AC" w:rsidRDefault="00FB5638">
      <w:pPr>
        <w:spacing w:before="59" w:line="260" w:lineRule="exact"/>
        <w:rPr>
          <w:rFonts w:ascii="Arial" w:eastAsia="Arial" w:hAnsi="Arial" w:cs="Arial"/>
          <w:sz w:val="24"/>
          <w:szCs w:val="24"/>
        </w:rPr>
        <w:sectPr w:rsidR="00E361AC">
          <w:type w:val="continuous"/>
          <w:pgSz w:w="11920" w:h="16840"/>
          <w:pgMar w:top="660" w:right="720" w:bottom="280" w:left="620" w:header="720" w:footer="720" w:gutter="0"/>
          <w:cols w:num="2" w:space="720" w:equalWidth="0">
            <w:col w:w="2565" w:space="493"/>
            <w:col w:w="7522"/>
          </w:cols>
        </w:sectPr>
      </w:pPr>
      <w:r>
        <w:br w:type="column"/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lastRenderedPageBreak/>
        <w:t>PE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G</w:t>
      </w:r>
      <w:r>
        <w:rPr>
          <w:rFonts w:ascii="Arial" w:eastAsia="Arial" w:hAnsi="Arial" w:cs="Arial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 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</w:t>
      </w:r>
      <w:r>
        <w:rPr>
          <w:rFonts w:ascii="Arial" w:eastAsia="Arial" w:hAnsi="Arial" w:cs="Arial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L</w:t>
      </w:r>
      <w:r>
        <w:rPr>
          <w:rFonts w:ascii="Arial" w:eastAsia="Arial" w:hAnsi="Arial" w:cs="Arial"/>
          <w:position w:val="-1"/>
          <w:sz w:val="24"/>
          <w:szCs w:val="24"/>
        </w:rPr>
        <w:t>IR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</w:p>
    <w:p w:rsidR="00E361AC" w:rsidRDefault="00E361AC">
      <w:pPr>
        <w:spacing w:line="200" w:lineRule="exact"/>
      </w:pPr>
    </w:p>
    <w:p w:rsidR="00E361AC" w:rsidRDefault="00E361AC">
      <w:pPr>
        <w:spacing w:before="20" w:line="200" w:lineRule="exact"/>
      </w:pPr>
    </w:p>
    <w:p w:rsidR="00E361AC" w:rsidRDefault="00FB5638">
      <w:pPr>
        <w:spacing w:before="29" w:line="260" w:lineRule="exact"/>
        <w:ind w:left="176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pacing w:val="1"/>
          <w:position w:val="-1"/>
          <w:sz w:val="24"/>
          <w:szCs w:val="24"/>
        </w:rPr>
        <w:t>BA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G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AN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B</w:t>
      </w:r>
      <w:proofErr w:type="gramEnd"/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( UN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T</w:t>
      </w:r>
      <w:r>
        <w:rPr>
          <w:rFonts w:ascii="Arial" w:eastAsia="Arial" w:hAnsi="Arial" w:cs="Arial"/>
          <w:position w:val="-1"/>
          <w:sz w:val="24"/>
          <w:szCs w:val="24"/>
        </w:rPr>
        <w:t>UK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LE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PK</w:t>
      </w:r>
      <w:r>
        <w:rPr>
          <w:rFonts w:ascii="Arial" w:eastAsia="Arial" w:hAnsi="Arial" w:cs="Arial"/>
          <w:position w:val="-1"/>
          <w:sz w:val="24"/>
          <w:szCs w:val="24"/>
        </w:rPr>
        <w:t>K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JA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E361AC" w:rsidRDefault="00E361AC">
      <w:pPr>
        <w:spacing w:before="9" w:line="100" w:lineRule="exact"/>
        <w:rPr>
          <w:sz w:val="11"/>
          <w:szCs w:val="11"/>
        </w:rPr>
      </w:pPr>
    </w:p>
    <w:p w:rsidR="00E361AC" w:rsidRDefault="00E361AC">
      <w:pPr>
        <w:spacing w:line="200" w:lineRule="exact"/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"/>
        <w:gridCol w:w="2663"/>
        <w:gridCol w:w="3891"/>
      </w:tblGrid>
      <w:tr w:rsidR="00E361AC">
        <w:trPr>
          <w:trHeight w:hRule="exact" w:val="490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FB5638">
            <w:pPr>
              <w:spacing w:before="69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FB5638">
            <w:pPr>
              <w:spacing w:before="69"/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 PROJ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FB5638">
            <w:pPr>
              <w:spacing w:before="69"/>
              <w:ind w:left="15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E361AC">
        <w:trPr>
          <w:trHeight w:hRule="exact" w:val="540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D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RA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KE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JA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5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E361AC">
        <w:trPr>
          <w:trHeight w:hRule="exact" w:val="540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 S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US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5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E361AC">
        <w:trPr>
          <w:trHeight w:hRule="exact" w:val="540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10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10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 JEN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KE</w:t>
            </w:r>
            <w:r>
              <w:rPr>
                <w:rFonts w:ascii="Arial" w:eastAsia="Arial" w:hAnsi="Arial" w:cs="Arial"/>
                <w:sz w:val="24"/>
                <w:szCs w:val="24"/>
              </w:rPr>
              <w:t>RJA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10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5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E361AC">
        <w:trPr>
          <w:trHeight w:hRule="exact" w:val="540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 JEN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K</w:t>
            </w:r>
            <w:r>
              <w:rPr>
                <w:rFonts w:ascii="Arial" w:eastAsia="Arial" w:hAnsi="Arial" w:cs="Arial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RA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5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E361AC">
        <w:trPr>
          <w:trHeight w:hRule="exact" w:val="540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D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AE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5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E361AC">
        <w:trPr>
          <w:trHeight w:hRule="exact" w:val="490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 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5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</w:tbl>
    <w:p w:rsidR="00E361AC" w:rsidRDefault="00E361AC">
      <w:pPr>
        <w:spacing w:before="8" w:line="180" w:lineRule="exact"/>
        <w:rPr>
          <w:sz w:val="18"/>
          <w:szCs w:val="18"/>
        </w:rPr>
      </w:pPr>
    </w:p>
    <w:p w:rsidR="00E361AC" w:rsidRDefault="00FB5638">
      <w:pPr>
        <w:spacing w:before="49"/>
        <w:ind w:left="116"/>
        <w:rPr>
          <w:rFonts w:ascii="Haettenschweiler" w:eastAsia="Haettenschweiler" w:hAnsi="Haettenschweiler" w:cs="Haettenschweiler"/>
          <w:sz w:val="16"/>
          <w:szCs w:val="16"/>
        </w:rPr>
      </w:pP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c:</w:t>
      </w:r>
      <w:r>
        <w:rPr>
          <w:rFonts w:ascii="Haettenschweiler" w:eastAsia="Haettenschweiler" w:hAnsi="Haettenschweiler" w:cs="Haettenschweiler"/>
          <w:sz w:val="16"/>
          <w:szCs w:val="16"/>
        </w:rPr>
        <w:t>\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m</w:t>
      </w:r>
      <w:r>
        <w:rPr>
          <w:rFonts w:ascii="Haettenschweiler" w:eastAsia="Haettenschweiler" w:hAnsi="Haettenschweiler" w:cs="Haettenschweiler"/>
          <w:sz w:val="16"/>
          <w:szCs w:val="16"/>
        </w:rPr>
        <w:t>r</w:t>
      </w:r>
      <w:r>
        <w:rPr>
          <w:rFonts w:ascii="Haettenschweiler" w:eastAsia="Haettenschweiler" w:hAnsi="Haettenschweiler" w:cs="Haettenschweiler"/>
          <w:spacing w:val="-1"/>
          <w:sz w:val="16"/>
          <w:szCs w:val="16"/>
        </w:rPr>
        <w:t>j</w:t>
      </w:r>
      <w:r>
        <w:rPr>
          <w:rFonts w:ascii="Haettenschweiler" w:eastAsia="Haettenschweiler" w:hAnsi="Haettenschweiler" w:cs="Haettenschweiler"/>
          <w:spacing w:val="2"/>
          <w:sz w:val="16"/>
          <w:szCs w:val="16"/>
        </w:rPr>
        <w:t>.</w:t>
      </w:r>
      <w:r>
        <w:rPr>
          <w:rFonts w:ascii="Haettenschweiler" w:eastAsia="Haettenschweiler" w:hAnsi="Haettenschweiler" w:cs="Haettenschweiler"/>
          <w:sz w:val="16"/>
          <w:szCs w:val="16"/>
        </w:rPr>
        <w:t>20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0</w:t>
      </w:r>
      <w:r>
        <w:rPr>
          <w:rFonts w:ascii="Haettenschweiler" w:eastAsia="Haettenschweiler" w:hAnsi="Haettenschweiler" w:cs="Haettenschweiler"/>
          <w:sz w:val="16"/>
          <w:szCs w:val="16"/>
        </w:rPr>
        <w:t>7.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 xml:space="preserve"> </w:t>
      </w:r>
      <w:r>
        <w:rPr>
          <w:rFonts w:ascii="Haettenschweiler" w:eastAsia="Haettenschweiler" w:hAnsi="Haettenschweiler" w:cs="Haettenschweiler"/>
          <w:sz w:val="16"/>
          <w:szCs w:val="16"/>
        </w:rPr>
        <w:t>M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R</w:t>
      </w:r>
      <w:r>
        <w:rPr>
          <w:rFonts w:ascii="Haettenschweiler" w:eastAsia="Haettenschweiler" w:hAnsi="Haettenschweiler" w:cs="Haettenschweiler"/>
          <w:spacing w:val="-1"/>
          <w:sz w:val="16"/>
          <w:szCs w:val="16"/>
        </w:rPr>
        <w:t>K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0</w:t>
      </w:r>
      <w:r>
        <w:rPr>
          <w:rFonts w:ascii="Haettenschweiler" w:eastAsia="Haettenschweiler" w:hAnsi="Haettenschweiler" w:cs="Haettenschweiler"/>
          <w:spacing w:val="-1"/>
          <w:sz w:val="16"/>
          <w:szCs w:val="16"/>
        </w:rPr>
        <w:t>1</w:t>
      </w:r>
      <w:r>
        <w:rPr>
          <w:rFonts w:ascii="Haettenschweiler" w:eastAsia="Haettenschweiler" w:hAnsi="Haettenschweiler" w:cs="Haettenschweiler"/>
          <w:spacing w:val="3"/>
          <w:sz w:val="16"/>
          <w:szCs w:val="16"/>
        </w:rPr>
        <w:t>.</w:t>
      </w:r>
      <w:r>
        <w:rPr>
          <w:rFonts w:ascii="Haettenschweiler" w:eastAsia="Haettenschweiler" w:hAnsi="Haettenschweiler" w:cs="Haettenschweiler"/>
          <w:sz w:val="16"/>
          <w:szCs w:val="16"/>
        </w:rPr>
        <w:t>d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b</w:t>
      </w:r>
      <w:r>
        <w:rPr>
          <w:rFonts w:ascii="Haettenschweiler" w:eastAsia="Haettenschweiler" w:hAnsi="Haettenschweiler" w:cs="Haettenschweiler"/>
          <w:sz w:val="16"/>
          <w:szCs w:val="16"/>
        </w:rPr>
        <w:t>.</w:t>
      </w:r>
    </w:p>
    <w:sectPr w:rsidR="00E361AC">
      <w:type w:val="continuous"/>
      <w:pgSz w:w="11920" w:h="16840"/>
      <w:pgMar w:top="660" w:right="7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5511EC"/>
    <w:multiLevelType w:val="multilevel"/>
    <w:tmpl w:val="7046CED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1AC"/>
    <w:rsid w:val="000873DC"/>
    <w:rsid w:val="00C06BFC"/>
    <w:rsid w:val="00D67708"/>
    <w:rsid w:val="00E361AC"/>
    <w:rsid w:val="00FB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03"/>
    <o:shapelayout v:ext="edit">
      <o:idmap v:ext="edit" data="1"/>
    </o:shapelayout>
  </w:shapeDefaults>
  <w:decimalSymbol w:val="."/>
  <w:listSeparator w:val=","/>
  <w15:docId w15:val="{D009EB2E-549D-4E52-8CE2-DB67B6B4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2019-03-06T02:53:00Z</dcterms:created>
  <dcterms:modified xsi:type="dcterms:W3CDTF">2019-03-06T03:03:00Z</dcterms:modified>
</cp:coreProperties>
</file>