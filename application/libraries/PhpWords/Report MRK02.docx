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658" w:right="-50"/>
      </w:pPr>
      <w:r>
        <w:pict>
          <v:group style="position:absolute;margin-left:207.002pt;margin-top:43.8001pt;width:286.824pt;height:0.195848pt;mso-position-horizontal-relative:page;mso-position-vertical-relative:paragraph;z-index:-5922" coordorigin="4140,876" coordsize="5736,4">
            <v:shape style="position:absolute;left:4142;top:878;width:30;height:0" coordorigin="4142,878" coordsize="30,0" path="m4142,878l4172,878e" filled="f" stroked="t" strokeweight="0.195848pt" strokecolor="#000000">
              <v:path arrowok="t"/>
            </v:shape>
            <v:shape style="position:absolute;left:4202;top:878;width:30;height:0" coordorigin="4202,878" coordsize="30,0" path="m4202,878l4232,878e" filled="f" stroked="t" strokeweight="0.195848pt" strokecolor="#000000">
              <v:path arrowok="t"/>
            </v:shape>
            <v:shape style="position:absolute;left:4262;top:878;width:30;height:0" coordorigin="4262,878" coordsize="30,0" path="m4262,878l4292,878e" filled="f" stroked="t" strokeweight="0.195848pt" strokecolor="#000000">
              <v:path arrowok="t"/>
            </v:shape>
            <v:shape style="position:absolute;left:4322;top:878;width:30;height:0" coordorigin="4322,878" coordsize="30,0" path="m4322,878l4352,878e" filled="f" stroked="t" strokeweight="0.195848pt" strokecolor="#000000">
              <v:path arrowok="t"/>
            </v:shape>
            <v:shape style="position:absolute;left:4382;top:878;width:30;height:0" coordorigin="4382,878" coordsize="30,0" path="m4382,878l4412,878e" filled="f" stroked="t" strokeweight="0.195848pt" strokecolor="#000000">
              <v:path arrowok="t"/>
            </v:shape>
            <v:shape style="position:absolute;left:4442;top:878;width:30;height:0" coordorigin="4442,878" coordsize="30,0" path="m4442,878l4472,878e" filled="f" stroked="t" strokeweight="0.195848pt" strokecolor="#000000">
              <v:path arrowok="t"/>
            </v:shape>
            <v:shape style="position:absolute;left:4502;top:878;width:30;height:0" coordorigin="4502,878" coordsize="30,0" path="m4502,878l4532,878e" filled="f" stroked="t" strokeweight="0.195848pt" strokecolor="#000000">
              <v:path arrowok="t"/>
            </v:shape>
            <v:shape style="position:absolute;left:4562;top:878;width:30;height:0" coordorigin="4562,878" coordsize="30,0" path="m4562,878l4592,878e" filled="f" stroked="t" strokeweight="0.195848pt" strokecolor="#000000">
              <v:path arrowok="t"/>
            </v:shape>
            <v:shape style="position:absolute;left:4622;top:878;width:30;height:0" coordorigin="4622,878" coordsize="30,0" path="m4622,878l4652,878e" filled="f" stroked="t" strokeweight="0.195848pt" strokecolor="#000000">
              <v:path arrowok="t"/>
            </v:shape>
            <v:shape style="position:absolute;left:4682;top:878;width:30;height:0" coordorigin="4682,878" coordsize="30,0" path="m4682,878l4712,878e" filled="f" stroked="t" strokeweight="0.195848pt" strokecolor="#000000">
              <v:path arrowok="t"/>
            </v:shape>
            <v:shape style="position:absolute;left:4742;top:878;width:30;height:0" coordorigin="4742,878" coordsize="30,0" path="m4742,878l4772,878e" filled="f" stroked="t" strokeweight="0.195848pt" strokecolor="#000000">
              <v:path arrowok="t"/>
            </v:shape>
            <v:shape style="position:absolute;left:4802;top:878;width:30;height:0" coordorigin="4802,878" coordsize="30,0" path="m4802,878l4832,878e" filled="f" stroked="t" strokeweight="0.195848pt" strokecolor="#000000">
              <v:path arrowok="t"/>
            </v:shape>
            <v:shape style="position:absolute;left:4862;top:878;width:30;height:0" coordorigin="4862,878" coordsize="30,0" path="m4862,878l4892,878e" filled="f" stroked="t" strokeweight="0.195848pt" strokecolor="#000000">
              <v:path arrowok="t"/>
            </v:shape>
            <v:shape style="position:absolute;left:4922;top:878;width:30;height:0" coordorigin="4922,878" coordsize="30,0" path="m4922,878l4952,878e" filled="f" stroked="t" strokeweight="0.195848pt" strokecolor="#000000">
              <v:path arrowok="t"/>
            </v:shape>
            <v:shape style="position:absolute;left:4982;top:878;width:30;height:0" coordorigin="4982,878" coordsize="30,0" path="m4982,878l5012,878e" filled="f" stroked="t" strokeweight="0.195848pt" strokecolor="#000000">
              <v:path arrowok="t"/>
            </v:shape>
            <v:shape style="position:absolute;left:5042;top:878;width:30;height:0" coordorigin="5042,878" coordsize="30,0" path="m5042,878l5072,878e" filled="f" stroked="t" strokeweight="0.195848pt" strokecolor="#000000">
              <v:path arrowok="t"/>
            </v:shape>
            <v:shape style="position:absolute;left:5102;top:878;width:30;height:0" coordorigin="5102,878" coordsize="30,0" path="m5102,878l5132,878e" filled="f" stroked="t" strokeweight="0.195848pt" strokecolor="#000000">
              <v:path arrowok="t"/>
            </v:shape>
            <v:shape style="position:absolute;left:5162;top:878;width:30;height:0" coordorigin="5162,878" coordsize="30,0" path="m5162,878l5192,878e" filled="f" stroked="t" strokeweight="0.195848pt" strokecolor="#000000">
              <v:path arrowok="t"/>
            </v:shape>
            <v:shape style="position:absolute;left:5222;top:878;width:30;height:0" coordorigin="5222,878" coordsize="30,0" path="m5222,878l5252,878e" filled="f" stroked="t" strokeweight="0.195848pt" strokecolor="#000000">
              <v:path arrowok="t"/>
            </v:shape>
            <v:shape style="position:absolute;left:5283;top:878;width:30;height:0" coordorigin="5283,878" coordsize="30,0" path="m5283,878l5313,878e" filled="f" stroked="t" strokeweight="0.195848pt" strokecolor="#000000">
              <v:path arrowok="t"/>
            </v:shape>
            <v:shape style="position:absolute;left:5343;top:878;width:30;height:0" coordorigin="5343,878" coordsize="30,0" path="m5343,878l5373,878e" filled="f" stroked="t" strokeweight="0.195848pt" strokecolor="#000000">
              <v:path arrowok="t"/>
            </v:shape>
            <v:shape style="position:absolute;left:5403;top:878;width:30;height:0" coordorigin="5403,878" coordsize="30,0" path="m5403,878l5433,878e" filled="f" stroked="t" strokeweight="0.195848pt" strokecolor="#000000">
              <v:path arrowok="t"/>
            </v:shape>
            <v:shape style="position:absolute;left:5463;top:878;width:30;height:0" coordorigin="5463,878" coordsize="30,0" path="m5463,878l5493,878e" filled="f" stroked="t" strokeweight="0.195848pt" strokecolor="#000000">
              <v:path arrowok="t"/>
            </v:shape>
            <v:shape style="position:absolute;left:5523;top:878;width:30;height:0" coordorigin="5523,878" coordsize="30,0" path="m5523,878l5553,878e" filled="f" stroked="t" strokeweight="0.195848pt" strokecolor="#000000">
              <v:path arrowok="t"/>
            </v:shape>
            <v:shape style="position:absolute;left:5583;top:878;width:30;height:0" coordorigin="5583,878" coordsize="30,0" path="m5583,878l5613,878e" filled="f" stroked="t" strokeweight="0.195848pt" strokecolor="#000000">
              <v:path arrowok="t"/>
            </v:shape>
            <v:shape style="position:absolute;left:5643;top:878;width:30;height:0" coordorigin="5643,878" coordsize="30,0" path="m5643,878l5673,878e" filled="f" stroked="t" strokeweight="0.195848pt" strokecolor="#000000">
              <v:path arrowok="t"/>
            </v:shape>
            <v:shape style="position:absolute;left:5703;top:878;width:30;height:0" coordorigin="5703,878" coordsize="30,0" path="m5703,878l5733,878e" filled="f" stroked="t" strokeweight="0.195848pt" strokecolor="#000000">
              <v:path arrowok="t"/>
            </v:shape>
            <v:shape style="position:absolute;left:5763;top:878;width:30;height:0" coordorigin="5763,878" coordsize="30,0" path="m5763,878l5793,878e" filled="f" stroked="t" strokeweight="0.195848pt" strokecolor="#000000">
              <v:path arrowok="t"/>
            </v:shape>
            <v:shape style="position:absolute;left:5823;top:878;width:30;height:0" coordorigin="5823,878" coordsize="30,0" path="m5823,878l5853,878e" filled="f" stroked="t" strokeweight="0.195848pt" strokecolor="#000000">
              <v:path arrowok="t"/>
            </v:shape>
            <v:shape style="position:absolute;left:5883;top:878;width:30;height:0" coordorigin="5883,878" coordsize="30,0" path="m5883,878l5913,878e" filled="f" stroked="t" strokeweight="0.195848pt" strokecolor="#000000">
              <v:path arrowok="t"/>
            </v:shape>
            <v:shape style="position:absolute;left:5943;top:878;width:30;height:0" coordorigin="5943,878" coordsize="30,0" path="m5943,878l5973,878e" filled="f" stroked="t" strokeweight="0.195848pt" strokecolor="#000000">
              <v:path arrowok="t"/>
            </v:shape>
            <v:shape style="position:absolute;left:6003;top:878;width:30;height:0" coordorigin="6003,878" coordsize="30,0" path="m6003,878l6033,878e" filled="f" stroked="t" strokeweight="0.195848pt" strokecolor="#000000">
              <v:path arrowok="t"/>
            </v:shape>
            <v:shape style="position:absolute;left:6063;top:878;width:30;height:0" coordorigin="6063,878" coordsize="30,0" path="m6063,878l6093,878e" filled="f" stroked="t" strokeweight="0.195848pt" strokecolor="#000000">
              <v:path arrowok="t"/>
            </v:shape>
            <v:shape style="position:absolute;left:6123;top:878;width:30;height:0" coordorigin="6123,878" coordsize="30,0" path="m6123,878l6153,878e" filled="f" stroked="t" strokeweight="0.195848pt" strokecolor="#000000">
              <v:path arrowok="t"/>
            </v:shape>
            <v:shape style="position:absolute;left:6183;top:878;width:30;height:0" coordorigin="6183,878" coordsize="30,0" path="m6183,878l6213,878e" filled="f" stroked="t" strokeweight="0.195848pt" strokecolor="#000000">
              <v:path arrowok="t"/>
            </v:shape>
            <v:shape style="position:absolute;left:6243;top:878;width:30;height:0" coordorigin="6243,878" coordsize="30,0" path="m6243,878l6273,878e" filled="f" stroked="t" strokeweight="0.195848pt" strokecolor="#000000">
              <v:path arrowok="t"/>
            </v:shape>
            <v:shape style="position:absolute;left:6303;top:878;width:30;height:0" coordorigin="6303,878" coordsize="30,0" path="m6303,878l6333,878e" filled="f" stroked="t" strokeweight="0.195848pt" strokecolor="#000000">
              <v:path arrowok="t"/>
            </v:shape>
            <v:shape style="position:absolute;left:6363;top:878;width:30;height:0" coordorigin="6363,878" coordsize="30,0" path="m6363,878l6393,878e" filled="f" stroked="t" strokeweight="0.195848pt" strokecolor="#000000">
              <v:path arrowok="t"/>
            </v:shape>
            <v:shape style="position:absolute;left:6423;top:878;width:30;height:0" coordorigin="6423,878" coordsize="30,0" path="m6423,878l6453,878e" filled="f" stroked="t" strokeweight="0.195848pt" strokecolor="#000000">
              <v:path arrowok="t"/>
            </v:shape>
            <v:shape style="position:absolute;left:6483;top:878;width:30;height:0" coordorigin="6483,878" coordsize="30,0" path="m6483,878l6513,878e" filled="f" stroked="t" strokeweight="0.195848pt" strokecolor="#000000">
              <v:path arrowok="t"/>
            </v:shape>
            <v:shape style="position:absolute;left:6543;top:878;width:30;height:0" coordorigin="6543,878" coordsize="30,0" path="m6543,878l6573,878e" filled="f" stroked="t" strokeweight="0.195848pt" strokecolor="#000000">
              <v:path arrowok="t"/>
            </v:shape>
            <v:shape style="position:absolute;left:6603;top:878;width:30;height:0" coordorigin="6603,878" coordsize="30,0" path="m6603,878l6633,878e" filled="f" stroked="t" strokeweight="0.195848pt" strokecolor="#000000">
              <v:path arrowok="t"/>
            </v:shape>
            <v:shape style="position:absolute;left:6663;top:878;width:30;height:0" coordorigin="6663,878" coordsize="30,0" path="m6663,878l6693,878e" filled="f" stroked="t" strokeweight="0.195848pt" strokecolor="#000000">
              <v:path arrowok="t"/>
            </v:shape>
            <v:shape style="position:absolute;left:6723;top:878;width:30;height:0" coordorigin="6723,878" coordsize="30,0" path="m6723,878l6753,878e" filled="f" stroked="t" strokeweight="0.195848pt" strokecolor="#000000">
              <v:path arrowok="t"/>
            </v:shape>
            <v:shape style="position:absolute;left:6783;top:878;width:30;height:0" coordorigin="6783,878" coordsize="30,0" path="m6783,878l6813,878e" filled="f" stroked="t" strokeweight="0.195848pt" strokecolor="#000000">
              <v:path arrowok="t"/>
            </v:shape>
            <v:shape style="position:absolute;left:6843;top:878;width:30;height:0" coordorigin="6843,878" coordsize="30,0" path="m6843,878l6873,878e" filled="f" stroked="t" strokeweight="0.195848pt" strokecolor="#000000">
              <v:path arrowok="t"/>
            </v:shape>
            <v:shape style="position:absolute;left:6903;top:878;width:30;height:0" coordorigin="6903,878" coordsize="30,0" path="m6903,878l6933,878e" filled="f" stroked="t" strokeweight="0.195848pt" strokecolor="#000000">
              <v:path arrowok="t"/>
            </v:shape>
            <v:shape style="position:absolute;left:6963;top:878;width:30;height:0" coordorigin="6963,878" coordsize="30,0" path="m6963,878l6993,878e" filled="f" stroked="t" strokeweight="0.195848pt" strokecolor="#000000">
              <v:path arrowok="t"/>
            </v:shape>
            <v:shape style="position:absolute;left:7023;top:878;width:30;height:0" coordorigin="7023,878" coordsize="30,0" path="m7023,878l7053,878e" filled="f" stroked="t" strokeweight="0.195848pt" strokecolor="#000000">
              <v:path arrowok="t"/>
            </v:shape>
            <v:shape style="position:absolute;left:7083;top:878;width:30;height:0" coordorigin="7083,878" coordsize="30,0" path="m7083,878l7113,878e" filled="f" stroked="t" strokeweight="0.195848pt" strokecolor="#000000">
              <v:path arrowok="t"/>
            </v:shape>
            <v:shape style="position:absolute;left:7143;top:878;width:30;height:0" coordorigin="7143,878" coordsize="30,0" path="m7143,878l7173,878e" filled="f" stroked="t" strokeweight="0.195848pt" strokecolor="#000000">
              <v:path arrowok="t"/>
            </v:shape>
            <v:shape style="position:absolute;left:7203;top:878;width:30;height:0" coordorigin="7203,878" coordsize="30,0" path="m7203,878l7233,878e" filled="f" stroked="t" strokeweight="0.195848pt" strokecolor="#000000">
              <v:path arrowok="t"/>
            </v:shape>
            <v:shape style="position:absolute;left:7264;top:878;width:30;height:0" coordorigin="7264,878" coordsize="30,0" path="m7264,878l7294,878e" filled="f" stroked="t" strokeweight="0.195848pt" strokecolor="#000000">
              <v:path arrowok="t"/>
            </v:shape>
            <v:shape style="position:absolute;left:7324;top:878;width:30;height:0" coordorigin="7324,878" coordsize="30,0" path="m7324,878l7354,878e" filled="f" stroked="t" strokeweight="0.195848pt" strokecolor="#000000">
              <v:path arrowok="t"/>
            </v:shape>
            <v:shape style="position:absolute;left:7384;top:878;width:30;height:0" coordorigin="7384,878" coordsize="30,0" path="m7384,878l7414,878e" filled="f" stroked="t" strokeweight="0.195848pt" strokecolor="#000000">
              <v:path arrowok="t"/>
            </v:shape>
            <v:shape style="position:absolute;left:7444;top:878;width:30;height:0" coordorigin="7444,878" coordsize="30,0" path="m7444,878l7474,878e" filled="f" stroked="t" strokeweight="0.195848pt" strokecolor="#000000">
              <v:path arrowok="t"/>
            </v:shape>
            <v:shape style="position:absolute;left:7504;top:878;width:30;height:0" coordorigin="7504,878" coordsize="30,0" path="m7504,878l7534,878e" filled="f" stroked="t" strokeweight="0.195848pt" strokecolor="#000000">
              <v:path arrowok="t"/>
            </v:shape>
            <v:shape style="position:absolute;left:7564;top:878;width:30;height:0" coordorigin="7564,878" coordsize="30,0" path="m7564,878l7594,878e" filled="f" stroked="t" strokeweight="0.195848pt" strokecolor="#000000">
              <v:path arrowok="t"/>
            </v:shape>
            <v:shape style="position:absolute;left:7624;top:878;width:30;height:0" coordorigin="7624,878" coordsize="30,0" path="m7624,878l7654,878e" filled="f" stroked="t" strokeweight="0.195848pt" strokecolor="#000000">
              <v:path arrowok="t"/>
            </v:shape>
            <v:shape style="position:absolute;left:7684;top:878;width:30;height:0" coordorigin="7684,878" coordsize="30,0" path="m7684,878l7714,878e" filled="f" stroked="t" strokeweight="0.195848pt" strokecolor="#000000">
              <v:path arrowok="t"/>
            </v:shape>
            <v:shape style="position:absolute;left:7744;top:878;width:30;height:0" coordorigin="7744,878" coordsize="30,0" path="m7744,878l7774,878e" filled="f" stroked="t" strokeweight="0.195848pt" strokecolor="#000000">
              <v:path arrowok="t"/>
            </v:shape>
            <v:shape style="position:absolute;left:7804;top:878;width:30;height:0" coordorigin="7804,878" coordsize="30,0" path="m7804,878l7834,878e" filled="f" stroked="t" strokeweight="0.195848pt" strokecolor="#000000">
              <v:path arrowok="t"/>
            </v:shape>
            <v:shape style="position:absolute;left:7864;top:878;width:30;height:0" coordorigin="7864,878" coordsize="30,0" path="m7864,878l7894,878e" filled="f" stroked="t" strokeweight="0.195848pt" strokecolor="#000000">
              <v:path arrowok="t"/>
            </v:shape>
            <v:shape style="position:absolute;left:7924;top:878;width:30;height:0" coordorigin="7924,878" coordsize="30,0" path="m7924,878l7954,878e" filled="f" stroked="t" strokeweight="0.195848pt" strokecolor="#000000">
              <v:path arrowok="t"/>
            </v:shape>
            <v:shape style="position:absolute;left:7984;top:878;width:30;height:0" coordorigin="7984,878" coordsize="30,0" path="m7984,878l8014,878e" filled="f" stroked="t" strokeweight="0.195848pt" strokecolor="#000000">
              <v:path arrowok="t"/>
            </v:shape>
            <v:shape style="position:absolute;left:8044;top:878;width:30;height:0" coordorigin="8044,878" coordsize="30,0" path="m8044,878l8074,878e" filled="f" stroked="t" strokeweight="0.195848pt" strokecolor="#000000">
              <v:path arrowok="t"/>
            </v:shape>
            <v:shape style="position:absolute;left:8104;top:878;width:30;height:0" coordorigin="8104,878" coordsize="30,0" path="m8104,878l8134,878e" filled="f" stroked="t" strokeweight="0.195848pt" strokecolor="#000000">
              <v:path arrowok="t"/>
            </v:shape>
            <v:shape style="position:absolute;left:8164;top:878;width:30;height:0" coordorigin="8164,878" coordsize="30,0" path="m8164,878l8194,878e" filled="f" stroked="t" strokeweight="0.195848pt" strokecolor="#000000">
              <v:path arrowok="t"/>
            </v:shape>
            <v:shape style="position:absolute;left:8224;top:878;width:30;height:0" coordorigin="8224,878" coordsize="30,0" path="m8224,878l8254,878e" filled="f" stroked="t" strokeweight="0.195848pt" strokecolor="#000000">
              <v:path arrowok="t"/>
            </v:shape>
            <v:shape style="position:absolute;left:8284;top:878;width:30;height:0" coordorigin="8284,878" coordsize="30,0" path="m8284,878l8314,878e" filled="f" stroked="t" strokeweight="0.195848pt" strokecolor="#000000">
              <v:path arrowok="t"/>
            </v:shape>
            <v:shape style="position:absolute;left:8344;top:878;width:30;height:0" coordorigin="8344,878" coordsize="30,0" path="m8344,878l8374,878e" filled="f" stroked="t" strokeweight="0.195848pt" strokecolor="#000000">
              <v:path arrowok="t"/>
            </v:shape>
            <v:shape style="position:absolute;left:8404;top:878;width:30;height:0" coordorigin="8404,878" coordsize="30,0" path="m8404,878l8434,878e" filled="f" stroked="t" strokeweight="0.195848pt" strokecolor="#000000">
              <v:path arrowok="t"/>
            </v:shape>
            <v:shape style="position:absolute;left:8464;top:878;width:30;height:0" coordorigin="8464,878" coordsize="30,0" path="m8464,878l8494,878e" filled="f" stroked="t" strokeweight="0.195848pt" strokecolor="#000000">
              <v:path arrowok="t"/>
            </v:shape>
            <v:shape style="position:absolute;left:8524;top:878;width:30;height:0" coordorigin="8524,878" coordsize="30,0" path="m8524,878l8554,878e" filled="f" stroked="t" strokeweight="0.195848pt" strokecolor="#000000">
              <v:path arrowok="t"/>
            </v:shape>
            <v:shape style="position:absolute;left:8584;top:878;width:30;height:0" coordorigin="8584,878" coordsize="30,0" path="m8584,878l8614,878e" filled="f" stroked="t" strokeweight="0.195848pt" strokecolor="#000000">
              <v:path arrowok="t"/>
            </v:shape>
            <v:shape style="position:absolute;left:8644;top:878;width:30;height:0" coordorigin="8644,878" coordsize="30,0" path="m8644,878l8674,878e" filled="f" stroked="t" strokeweight="0.195848pt" strokecolor="#000000">
              <v:path arrowok="t"/>
            </v:shape>
            <v:shape style="position:absolute;left:8704;top:878;width:30;height:0" coordorigin="8704,878" coordsize="30,0" path="m8704,878l8734,878e" filled="f" stroked="t" strokeweight="0.195848pt" strokecolor="#000000">
              <v:path arrowok="t"/>
            </v:shape>
            <v:shape style="position:absolute;left:8764;top:878;width:30;height:0" coordorigin="8764,878" coordsize="30,0" path="m8764,878l8794,878e" filled="f" stroked="t" strokeweight="0.195848pt" strokecolor="#000000">
              <v:path arrowok="t"/>
            </v:shape>
            <v:shape style="position:absolute;left:8824;top:878;width:30;height:0" coordorigin="8824,878" coordsize="30,0" path="m8824,878l8854,878e" filled="f" stroked="t" strokeweight="0.195848pt" strokecolor="#000000">
              <v:path arrowok="t"/>
            </v:shape>
            <v:shape style="position:absolute;left:8884;top:878;width:30;height:0" coordorigin="8884,878" coordsize="30,0" path="m8884,878l8914,878e" filled="f" stroked="t" strokeweight="0.195848pt" strokecolor="#000000">
              <v:path arrowok="t"/>
            </v:shape>
            <v:shape style="position:absolute;left:8944;top:878;width:30;height:0" coordorigin="8944,878" coordsize="30,0" path="m8944,878l8974,878e" filled="f" stroked="t" strokeweight="0.195848pt" strokecolor="#000000">
              <v:path arrowok="t"/>
            </v:shape>
            <v:shape style="position:absolute;left:9004;top:878;width:30;height:0" coordorigin="9004,878" coordsize="30,0" path="m9004,878l9034,878e" filled="f" stroked="t" strokeweight="0.195848pt" strokecolor="#000000">
              <v:path arrowok="t"/>
            </v:shape>
            <v:shape style="position:absolute;left:9064;top:878;width:30;height:0" coordorigin="9064,878" coordsize="30,0" path="m9064,878l9094,878e" filled="f" stroked="t" strokeweight="0.195848pt" strokecolor="#000000">
              <v:path arrowok="t"/>
            </v:shape>
            <v:shape style="position:absolute;left:9124;top:878;width:30;height:0" coordorigin="9124,878" coordsize="30,0" path="m9124,878l9154,878e" filled="f" stroked="t" strokeweight="0.195848pt" strokecolor="#000000">
              <v:path arrowok="t"/>
            </v:shape>
            <v:shape style="position:absolute;left:9184;top:878;width:30;height:0" coordorigin="9184,878" coordsize="30,0" path="m9184,878l9214,878e" filled="f" stroked="t" strokeweight="0.195848pt" strokecolor="#000000">
              <v:path arrowok="t"/>
            </v:shape>
            <v:shape style="position:absolute;left:9245;top:878;width:30;height:0" coordorigin="9245,878" coordsize="30,0" path="m9245,878l9275,878e" filled="f" stroked="t" strokeweight="0.195848pt" strokecolor="#000000">
              <v:path arrowok="t"/>
            </v:shape>
            <v:shape style="position:absolute;left:9305;top:878;width:30;height:0" coordorigin="9305,878" coordsize="30,0" path="m9305,878l9335,878e" filled="f" stroked="t" strokeweight="0.195848pt" strokecolor="#000000">
              <v:path arrowok="t"/>
            </v:shape>
            <v:shape style="position:absolute;left:9365;top:878;width:30;height:0" coordorigin="9365,878" coordsize="30,0" path="m9365,878l9395,878e" filled="f" stroked="t" strokeweight="0.195848pt" strokecolor="#000000">
              <v:path arrowok="t"/>
            </v:shape>
            <v:shape style="position:absolute;left:9425;top:878;width:30;height:0" coordorigin="9425,878" coordsize="30,0" path="m9425,878l9455,878e" filled="f" stroked="t" strokeweight="0.195848pt" strokecolor="#000000">
              <v:path arrowok="t"/>
            </v:shape>
            <v:shape style="position:absolute;left:9485;top:878;width:30;height:0" coordorigin="9485,878" coordsize="30,0" path="m9485,878l9515,878e" filled="f" stroked="t" strokeweight="0.195848pt" strokecolor="#000000">
              <v:path arrowok="t"/>
            </v:shape>
            <v:shape style="position:absolute;left:9545;top:878;width:30;height:0" coordorigin="9545,878" coordsize="30,0" path="m9545,878l9575,878e" filled="f" stroked="t" strokeweight="0.195848pt" strokecolor="#000000">
              <v:path arrowok="t"/>
            </v:shape>
            <v:shape style="position:absolute;left:9605;top:878;width:30;height:0" coordorigin="9605,878" coordsize="30,0" path="m9605,878l9635,878e" filled="f" stroked="t" strokeweight="0.195848pt" strokecolor="#000000">
              <v:path arrowok="t"/>
            </v:shape>
            <v:shape style="position:absolute;left:9665;top:878;width:30;height:0" coordorigin="9665,878" coordsize="30,0" path="m9665,878l9695,878e" filled="f" stroked="t" strokeweight="0.195848pt" strokecolor="#000000">
              <v:path arrowok="t"/>
            </v:shape>
            <v:shape style="position:absolute;left:9725;top:878;width:30;height:0" coordorigin="9725,878" coordsize="30,0" path="m9725,878l9755,878e" filled="f" stroked="t" strokeweight="0.195848pt" strokecolor="#000000">
              <v:path arrowok="t"/>
            </v:shape>
            <v:shape style="position:absolute;left:9785;top:878;width:30;height:0" coordorigin="9785,878" coordsize="30,0" path="m9785,878l9815,878e" filled="f" stroked="t" strokeweight="0.195848pt" strokecolor="#000000">
              <v:path arrowok="t"/>
            </v:shape>
            <v:shape style="position:absolute;left:9845;top:878;width:30;height:0" coordorigin="9845,878" coordsize="30,0" path="m9845,878l9875,878e" filled="f" stroked="t" strokeweight="0.195848pt" strokecolor="#000000">
              <v:path arrowok="t"/>
            </v:shape>
            <w10:wrap type="none"/>
          </v:group>
        </w:pict>
      </w:r>
      <w:r>
        <w:pict>
          <v:group style="position:absolute;margin-left:194.966pt;margin-top:61.6182pt;width:298.896pt;height:0.26773pt;mso-position-horizontal-relative:page;mso-position-vertical-relative:paragraph;z-index:-5921" coordorigin="3899,1232" coordsize="5978,5">
            <v:shape style="position:absolute;left:3902;top:1235;width:30;height:0" coordorigin="3902,1235" coordsize="30,0" path="m3902,1235l3932,1235e" filled="f" stroked="t" strokeweight="0.26773pt" strokecolor="#000000">
              <v:path arrowok="t"/>
            </v:shape>
            <v:shape style="position:absolute;left:3962;top:1235;width:30;height:0" coordorigin="3962,1235" coordsize="30,0" path="m3962,1235l3992,1235e" filled="f" stroked="t" strokeweight="0.26773pt" strokecolor="#000000">
              <v:path arrowok="t"/>
            </v:shape>
            <v:shape style="position:absolute;left:4022;top:1235;width:30;height:0" coordorigin="4022,1235" coordsize="30,0" path="m4022,1235l4052,1235e" filled="f" stroked="t" strokeweight="0.26773pt" strokecolor="#000000">
              <v:path arrowok="t"/>
            </v:shape>
            <v:shape style="position:absolute;left:4082;top:1235;width:30;height:0" coordorigin="4082,1235" coordsize="30,0" path="m4082,1235l4112,1235e" filled="f" stroked="t" strokeweight="0.26773pt" strokecolor="#000000">
              <v:path arrowok="t"/>
            </v:shape>
            <v:shape style="position:absolute;left:4142;top:1235;width:30;height:0" coordorigin="4142,1235" coordsize="30,0" path="m4142,1235l4172,1235e" filled="f" stroked="t" strokeweight="0.26773pt" strokecolor="#000000">
              <v:path arrowok="t"/>
            </v:shape>
            <v:shape style="position:absolute;left:4202;top:1235;width:30;height:0" coordorigin="4202,1235" coordsize="30,0" path="m4202,1235l4232,1235e" filled="f" stroked="t" strokeweight="0.26773pt" strokecolor="#000000">
              <v:path arrowok="t"/>
            </v:shape>
            <v:shape style="position:absolute;left:4262;top:1235;width:30;height:0" coordorigin="4262,1235" coordsize="30,0" path="m4262,1235l4292,1235e" filled="f" stroked="t" strokeweight="0.26773pt" strokecolor="#000000">
              <v:path arrowok="t"/>
            </v:shape>
            <v:shape style="position:absolute;left:4322;top:1235;width:30;height:0" coordorigin="4322,1235" coordsize="30,0" path="m4322,1235l4352,1235e" filled="f" stroked="t" strokeweight="0.26773pt" strokecolor="#000000">
              <v:path arrowok="t"/>
            </v:shape>
            <v:shape style="position:absolute;left:4382;top:1235;width:30;height:0" coordorigin="4382,1235" coordsize="30,0" path="m4382,1235l4412,1235e" filled="f" stroked="t" strokeweight="0.26773pt" strokecolor="#000000">
              <v:path arrowok="t"/>
            </v:shape>
            <v:shape style="position:absolute;left:4442;top:1235;width:30;height:0" coordorigin="4442,1235" coordsize="30,0" path="m4442,1235l4472,1235e" filled="f" stroked="t" strokeweight="0.26773pt" strokecolor="#000000">
              <v:path arrowok="t"/>
            </v:shape>
            <v:shape style="position:absolute;left:4502;top:1235;width:30;height:0" coordorigin="4502,1235" coordsize="30,0" path="m4502,1235l4532,1235e" filled="f" stroked="t" strokeweight="0.26773pt" strokecolor="#000000">
              <v:path arrowok="t"/>
            </v:shape>
            <v:shape style="position:absolute;left:4562;top:1235;width:30;height:0" coordorigin="4562,1235" coordsize="30,0" path="m4562,1235l4592,1235e" filled="f" stroked="t" strokeweight="0.26773pt" strokecolor="#000000">
              <v:path arrowok="t"/>
            </v:shape>
            <v:shape style="position:absolute;left:4622;top:1235;width:30;height:0" coordorigin="4622,1235" coordsize="30,0" path="m4622,1235l4652,1235e" filled="f" stroked="t" strokeweight="0.26773pt" strokecolor="#000000">
              <v:path arrowok="t"/>
            </v:shape>
            <v:shape style="position:absolute;left:4682;top:1235;width:30;height:0" coordorigin="4682,1235" coordsize="30,0" path="m4682,1235l4712,1235e" filled="f" stroked="t" strokeweight="0.26773pt" strokecolor="#000000">
              <v:path arrowok="t"/>
            </v:shape>
            <v:shape style="position:absolute;left:4742;top:1235;width:30;height:0" coordorigin="4742,1235" coordsize="30,0" path="m4742,1235l4772,1235e" filled="f" stroked="t" strokeweight="0.26773pt" strokecolor="#000000">
              <v:path arrowok="t"/>
            </v:shape>
            <v:shape style="position:absolute;left:4802;top:1235;width:30;height:0" coordorigin="4802,1235" coordsize="30,0" path="m4802,1235l4832,1235e" filled="f" stroked="t" strokeweight="0.26773pt" strokecolor="#000000">
              <v:path arrowok="t"/>
            </v:shape>
            <v:shape style="position:absolute;left:4862;top:1235;width:30;height:0" coordorigin="4862,1235" coordsize="30,0" path="m4862,1235l4892,1235e" filled="f" stroked="t" strokeweight="0.26773pt" strokecolor="#000000">
              <v:path arrowok="t"/>
            </v:shape>
            <v:shape style="position:absolute;left:4922;top:1235;width:30;height:0" coordorigin="4922,1235" coordsize="30,0" path="m4922,1235l4952,1235e" filled="f" stroked="t" strokeweight="0.26773pt" strokecolor="#000000">
              <v:path arrowok="t"/>
            </v:shape>
            <v:shape style="position:absolute;left:4982;top:1235;width:30;height:0" coordorigin="4982,1235" coordsize="30,0" path="m4982,1235l5012,1235e" filled="f" stroked="t" strokeweight="0.26773pt" strokecolor="#000000">
              <v:path arrowok="t"/>
            </v:shape>
            <v:shape style="position:absolute;left:5042;top:1235;width:30;height:0" coordorigin="5042,1235" coordsize="30,0" path="m5042,1235l5072,1235e" filled="f" stroked="t" strokeweight="0.26773pt" strokecolor="#000000">
              <v:path arrowok="t"/>
            </v:shape>
            <v:shape style="position:absolute;left:5102;top:1235;width:30;height:0" coordorigin="5102,1235" coordsize="30,0" path="m5102,1235l5132,1235e" filled="f" stroked="t" strokeweight="0.26773pt" strokecolor="#000000">
              <v:path arrowok="t"/>
            </v:shape>
            <v:shape style="position:absolute;left:5162;top:1235;width:30;height:0" coordorigin="5162,1235" coordsize="30,0" path="m5162,1235l5192,1235e" filled="f" stroked="t" strokeweight="0.26773pt" strokecolor="#000000">
              <v:path arrowok="t"/>
            </v:shape>
            <v:shape style="position:absolute;left:5222;top:1235;width:30;height:0" coordorigin="5222,1235" coordsize="30,0" path="m5222,1235l5252,1235e" filled="f" stroked="t" strokeweight="0.26773pt" strokecolor="#000000">
              <v:path arrowok="t"/>
            </v:shape>
            <v:shape style="position:absolute;left:5283;top:1235;width:30;height:0" coordorigin="5283,1235" coordsize="30,0" path="m5283,1235l5313,1235e" filled="f" stroked="t" strokeweight="0.26773pt" strokecolor="#000000">
              <v:path arrowok="t"/>
            </v:shape>
            <v:shape style="position:absolute;left:5343;top:1235;width:30;height:0" coordorigin="5343,1235" coordsize="30,0" path="m5343,1235l5373,1235e" filled="f" stroked="t" strokeweight="0.26773pt" strokecolor="#000000">
              <v:path arrowok="t"/>
            </v:shape>
            <v:shape style="position:absolute;left:5403;top:1235;width:30;height:0" coordorigin="5403,1235" coordsize="30,0" path="m5403,1235l5433,1235e" filled="f" stroked="t" strokeweight="0.26773pt" strokecolor="#000000">
              <v:path arrowok="t"/>
            </v:shape>
            <v:shape style="position:absolute;left:5463;top:1235;width:30;height:0" coordorigin="5463,1235" coordsize="30,0" path="m5463,1235l5493,1235e" filled="f" stroked="t" strokeweight="0.26773pt" strokecolor="#000000">
              <v:path arrowok="t"/>
            </v:shape>
            <v:shape style="position:absolute;left:5523;top:1235;width:30;height:0" coordorigin="5523,1235" coordsize="30,0" path="m5523,1235l5553,1235e" filled="f" stroked="t" strokeweight="0.26773pt" strokecolor="#000000">
              <v:path arrowok="t"/>
            </v:shape>
            <v:shape style="position:absolute;left:5583;top:1235;width:30;height:0" coordorigin="5583,1235" coordsize="30,0" path="m5583,1235l5613,1235e" filled="f" stroked="t" strokeweight="0.26773pt" strokecolor="#000000">
              <v:path arrowok="t"/>
            </v:shape>
            <v:shape style="position:absolute;left:5643;top:1235;width:30;height:0" coordorigin="5643,1235" coordsize="30,0" path="m5643,1235l5673,1235e" filled="f" stroked="t" strokeweight="0.26773pt" strokecolor="#000000">
              <v:path arrowok="t"/>
            </v:shape>
            <v:shape style="position:absolute;left:5703;top:1235;width:30;height:0" coordorigin="5703,1235" coordsize="30,0" path="m5703,1235l5733,1235e" filled="f" stroked="t" strokeweight="0.26773pt" strokecolor="#000000">
              <v:path arrowok="t"/>
            </v:shape>
            <v:shape style="position:absolute;left:5763;top:1235;width:30;height:0" coordorigin="5763,1235" coordsize="30,0" path="m5763,1235l5793,1235e" filled="f" stroked="t" strokeweight="0.26773pt" strokecolor="#000000">
              <v:path arrowok="t"/>
            </v:shape>
            <v:shape style="position:absolute;left:5823;top:1235;width:30;height:0" coordorigin="5823,1235" coordsize="30,0" path="m5823,1235l5853,1235e" filled="f" stroked="t" strokeweight="0.26773pt" strokecolor="#000000">
              <v:path arrowok="t"/>
            </v:shape>
            <v:shape style="position:absolute;left:5883;top:1235;width:30;height:0" coordorigin="5883,1235" coordsize="30,0" path="m5883,1235l5913,1235e" filled="f" stroked="t" strokeweight="0.26773pt" strokecolor="#000000">
              <v:path arrowok="t"/>
            </v:shape>
            <v:shape style="position:absolute;left:5943;top:1235;width:30;height:0" coordorigin="5943,1235" coordsize="30,0" path="m5943,1235l5973,1235e" filled="f" stroked="t" strokeweight="0.26773pt" strokecolor="#000000">
              <v:path arrowok="t"/>
            </v:shape>
            <v:shape style="position:absolute;left:6003;top:1235;width:30;height:0" coordorigin="6003,1235" coordsize="30,0" path="m6003,1235l6033,1235e" filled="f" stroked="t" strokeweight="0.26773pt" strokecolor="#000000">
              <v:path arrowok="t"/>
            </v:shape>
            <v:shape style="position:absolute;left:6063;top:1235;width:30;height:0" coordorigin="6063,1235" coordsize="30,0" path="m6063,1235l6093,1235e" filled="f" stroked="t" strokeweight="0.26773pt" strokecolor="#000000">
              <v:path arrowok="t"/>
            </v:shape>
            <v:shape style="position:absolute;left:6123;top:1235;width:30;height:0" coordorigin="6123,1235" coordsize="30,0" path="m6123,1235l6153,1235e" filled="f" stroked="t" strokeweight="0.26773pt" strokecolor="#000000">
              <v:path arrowok="t"/>
            </v:shape>
            <v:shape style="position:absolute;left:6183;top:1235;width:30;height:0" coordorigin="6183,1235" coordsize="30,0" path="m6183,1235l6213,1235e" filled="f" stroked="t" strokeweight="0.26773pt" strokecolor="#000000">
              <v:path arrowok="t"/>
            </v:shape>
            <v:shape style="position:absolute;left:6243;top:1235;width:30;height:0" coordorigin="6243,1235" coordsize="30,0" path="m6243,1235l6273,1235e" filled="f" stroked="t" strokeweight="0.26773pt" strokecolor="#000000">
              <v:path arrowok="t"/>
            </v:shape>
            <v:shape style="position:absolute;left:6303;top:1235;width:30;height:0" coordorigin="6303,1235" coordsize="30,0" path="m6303,1235l6333,1235e" filled="f" stroked="t" strokeweight="0.26773pt" strokecolor="#000000">
              <v:path arrowok="t"/>
            </v:shape>
            <v:shape style="position:absolute;left:6363;top:1235;width:30;height:0" coordorigin="6363,1235" coordsize="30,0" path="m6363,1235l6393,1235e" filled="f" stroked="t" strokeweight="0.26773pt" strokecolor="#000000">
              <v:path arrowok="t"/>
            </v:shape>
            <v:shape style="position:absolute;left:6423;top:1235;width:30;height:0" coordorigin="6423,1235" coordsize="30,0" path="m6423,1235l6453,1235e" filled="f" stroked="t" strokeweight="0.26773pt" strokecolor="#000000">
              <v:path arrowok="t"/>
            </v:shape>
            <v:shape style="position:absolute;left:6483;top:1235;width:30;height:0" coordorigin="6483,1235" coordsize="30,0" path="m6483,1235l6513,1235e" filled="f" stroked="t" strokeweight="0.26773pt" strokecolor="#000000">
              <v:path arrowok="t"/>
            </v:shape>
            <v:shape style="position:absolute;left:6543;top:1235;width:30;height:0" coordorigin="6543,1235" coordsize="30,0" path="m6543,1235l6573,1235e" filled="f" stroked="t" strokeweight="0.26773pt" strokecolor="#000000">
              <v:path arrowok="t"/>
            </v:shape>
            <v:shape style="position:absolute;left:6603;top:1235;width:30;height:0" coordorigin="6603,1235" coordsize="30,0" path="m6603,1235l6633,1235e" filled="f" stroked="t" strokeweight="0.26773pt" strokecolor="#000000">
              <v:path arrowok="t"/>
            </v:shape>
            <v:shape style="position:absolute;left:6663;top:1235;width:30;height:0" coordorigin="6663,1235" coordsize="30,0" path="m6663,1235l6693,1235e" filled="f" stroked="t" strokeweight="0.26773pt" strokecolor="#000000">
              <v:path arrowok="t"/>
            </v:shape>
            <v:shape style="position:absolute;left:6723;top:1235;width:30;height:0" coordorigin="6723,1235" coordsize="30,0" path="m6723,1235l6753,1235e" filled="f" stroked="t" strokeweight="0.26773pt" strokecolor="#000000">
              <v:path arrowok="t"/>
            </v:shape>
            <v:shape style="position:absolute;left:6783;top:1235;width:30;height:0" coordorigin="6783,1235" coordsize="30,0" path="m6783,1235l6813,1235e" filled="f" stroked="t" strokeweight="0.26773pt" strokecolor="#000000">
              <v:path arrowok="t"/>
            </v:shape>
            <v:shape style="position:absolute;left:6843;top:1235;width:30;height:0" coordorigin="6843,1235" coordsize="30,0" path="m6843,1235l6873,1235e" filled="f" stroked="t" strokeweight="0.26773pt" strokecolor="#000000">
              <v:path arrowok="t"/>
            </v:shape>
            <v:shape style="position:absolute;left:6903;top:1235;width:30;height:0" coordorigin="6903,1235" coordsize="30,0" path="m6903,1235l6933,1235e" filled="f" stroked="t" strokeweight="0.26773pt" strokecolor="#000000">
              <v:path arrowok="t"/>
            </v:shape>
            <v:shape style="position:absolute;left:6963;top:1235;width:30;height:0" coordorigin="6963,1235" coordsize="30,0" path="m6963,1235l6993,1235e" filled="f" stroked="t" strokeweight="0.26773pt" strokecolor="#000000">
              <v:path arrowok="t"/>
            </v:shape>
            <v:shape style="position:absolute;left:7023;top:1235;width:30;height:0" coordorigin="7023,1235" coordsize="30,0" path="m7023,1235l7053,1235e" filled="f" stroked="t" strokeweight="0.26773pt" strokecolor="#000000">
              <v:path arrowok="t"/>
            </v:shape>
            <v:shape style="position:absolute;left:7083;top:1235;width:30;height:0" coordorigin="7083,1235" coordsize="30,0" path="m7083,1235l7113,1235e" filled="f" stroked="t" strokeweight="0.26773pt" strokecolor="#000000">
              <v:path arrowok="t"/>
            </v:shape>
            <v:shape style="position:absolute;left:7143;top:1235;width:30;height:0" coordorigin="7143,1235" coordsize="30,0" path="m7143,1235l7173,1235e" filled="f" stroked="t" strokeweight="0.26773pt" strokecolor="#000000">
              <v:path arrowok="t"/>
            </v:shape>
            <v:shape style="position:absolute;left:7203;top:1235;width:30;height:0" coordorigin="7203,1235" coordsize="30,0" path="m7203,1235l7233,1235e" filled="f" stroked="t" strokeweight="0.26773pt" strokecolor="#000000">
              <v:path arrowok="t"/>
            </v:shape>
            <v:shape style="position:absolute;left:7264;top:1235;width:30;height:0" coordorigin="7264,1235" coordsize="30,0" path="m7264,1235l7294,1235e" filled="f" stroked="t" strokeweight="0.26773pt" strokecolor="#000000">
              <v:path arrowok="t"/>
            </v:shape>
            <v:shape style="position:absolute;left:7324;top:1235;width:30;height:0" coordorigin="7324,1235" coordsize="30,0" path="m7324,1235l7354,1235e" filled="f" stroked="t" strokeweight="0.26773pt" strokecolor="#000000">
              <v:path arrowok="t"/>
            </v:shape>
            <v:shape style="position:absolute;left:7384;top:1235;width:30;height:0" coordorigin="7384,1235" coordsize="30,0" path="m7384,1235l7414,1235e" filled="f" stroked="t" strokeweight="0.26773pt" strokecolor="#000000">
              <v:path arrowok="t"/>
            </v:shape>
            <v:shape style="position:absolute;left:7444;top:1235;width:30;height:0" coordorigin="7444,1235" coordsize="30,0" path="m7444,1235l7474,1235e" filled="f" stroked="t" strokeweight="0.26773pt" strokecolor="#000000">
              <v:path arrowok="t"/>
            </v:shape>
            <v:shape style="position:absolute;left:7504;top:1235;width:30;height:0" coordorigin="7504,1235" coordsize="30,0" path="m7504,1235l7534,1235e" filled="f" stroked="t" strokeweight="0.26773pt" strokecolor="#000000">
              <v:path arrowok="t"/>
            </v:shape>
            <v:shape style="position:absolute;left:7564;top:1235;width:30;height:0" coordorigin="7564,1235" coordsize="30,0" path="m7564,1235l7594,1235e" filled="f" stroked="t" strokeweight="0.26773pt" strokecolor="#000000">
              <v:path arrowok="t"/>
            </v:shape>
            <v:shape style="position:absolute;left:7624;top:1235;width:30;height:0" coordorigin="7624,1235" coordsize="30,0" path="m7624,1235l7654,1235e" filled="f" stroked="t" strokeweight="0.26773pt" strokecolor="#000000">
              <v:path arrowok="t"/>
            </v:shape>
            <v:shape style="position:absolute;left:7684;top:1235;width:30;height:0" coordorigin="7684,1235" coordsize="30,0" path="m7684,1235l7714,1235e" filled="f" stroked="t" strokeweight="0.26773pt" strokecolor="#000000">
              <v:path arrowok="t"/>
            </v:shape>
            <v:shape style="position:absolute;left:7744;top:1235;width:30;height:0" coordorigin="7744,1235" coordsize="30,0" path="m7744,1235l7774,1235e" filled="f" stroked="t" strokeweight="0.26773pt" strokecolor="#000000">
              <v:path arrowok="t"/>
            </v:shape>
            <v:shape style="position:absolute;left:7804;top:1235;width:30;height:0" coordorigin="7804,1235" coordsize="30,0" path="m7804,1235l7834,1235e" filled="f" stroked="t" strokeweight="0.26773pt" strokecolor="#000000">
              <v:path arrowok="t"/>
            </v:shape>
            <v:shape style="position:absolute;left:7864;top:1235;width:30;height:0" coordorigin="7864,1235" coordsize="30,0" path="m7864,1235l7894,1235e" filled="f" stroked="t" strokeweight="0.26773pt" strokecolor="#000000">
              <v:path arrowok="t"/>
            </v:shape>
            <v:shape style="position:absolute;left:7924;top:1235;width:30;height:0" coordorigin="7924,1235" coordsize="30,0" path="m7924,1235l7954,1235e" filled="f" stroked="t" strokeweight="0.26773pt" strokecolor="#000000">
              <v:path arrowok="t"/>
            </v:shape>
            <v:shape style="position:absolute;left:7984;top:1235;width:30;height:0" coordorigin="7984,1235" coordsize="30,0" path="m7984,1235l8014,1235e" filled="f" stroked="t" strokeweight="0.26773pt" strokecolor="#000000">
              <v:path arrowok="t"/>
            </v:shape>
            <v:shape style="position:absolute;left:8044;top:1235;width:30;height:0" coordorigin="8044,1235" coordsize="30,0" path="m8044,1235l8074,1235e" filled="f" stroked="t" strokeweight="0.26773pt" strokecolor="#000000">
              <v:path arrowok="t"/>
            </v:shape>
            <v:shape style="position:absolute;left:8104;top:1235;width:30;height:0" coordorigin="8104,1235" coordsize="30,0" path="m8104,1235l8134,1235e" filled="f" stroked="t" strokeweight="0.26773pt" strokecolor="#000000">
              <v:path arrowok="t"/>
            </v:shape>
            <v:shape style="position:absolute;left:8164;top:1235;width:30;height:0" coordorigin="8164,1235" coordsize="30,0" path="m8164,1235l8194,1235e" filled="f" stroked="t" strokeweight="0.26773pt" strokecolor="#000000">
              <v:path arrowok="t"/>
            </v:shape>
            <v:shape style="position:absolute;left:8224;top:1235;width:30;height:0" coordorigin="8224,1235" coordsize="30,0" path="m8224,1235l8254,1235e" filled="f" stroked="t" strokeweight="0.26773pt" strokecolor="#000000">
              <v:path arrowok="t"/>
            </v:shape>
            <v:shape style="position:absolute;left:8284;top:1235;width:30;height:0" coordorigin="8284,1235" coordsize="30,0" path="m8284,1235l8314,1235e" filled="f" stroked="t" strokeweight="0.26773pt" strokecolor="#000000">
              <v:path arrowok="t"/>
            </v:shape>
            <v:shape style="position:absolute;left:8344;top:1235;width:30;height:0" coordorigin="8344,1235" coordsize="30,0" path="m8344,1235l8374,1235e" filled="f" stroked="t" strokeweight="0.26773pt" strokecolor="#000000">
              <v:path arrowok="t"/>
            </v:shape>
            <v:shape style="position:absolute;left:8404;top:1235;width:30;height:0" coordorigin="8404,1235" coordsize="30,0" path="m8404,1235l8434,1235e" filled="f" stroked="t" strokeweight="0.26773pt" strokecolor="#000000">
              <v:path arrowok="t"/>
            </v:shape>
            <v:shape style="position:absolute;left:8464;top:1235;width:30;height:0" coordorigin="8464,1235" coordsize="30,0" path="m8464,1235l8494,1235e" filled="f" stroked="t" strokeweight="0.26773pt" strokecolor="#000000">
              <v:path arrowok="t"/>
            </v:shape>
            <v:shape style="position:absolute;left:8524;top:1235;width:30;height:0" coordorigin="8524,1235" coordsize="30,0" path="m8524,1235l8554,1235e" filled="f" stroked="t" strokeweight="0.26773pt" strokecolor="#000000">
              <v:path arrowok="t"/>
            </v:shape>
            <v:shape style="position:absolute;left:8584;top:1235;width:30;height:0" coordorigin="8584,1235" coordsize="30,0" path="m8584,1235l8614,1235e" filled="f" stroked="t" strokeweight="0.26773pt" strokecolor="#000000">
              <v:path arrowok="t"/>
            </v:shape>
            <v:shape style="position:absolute;left:8644;top:1235;width:30;height:0" coordorigin="8644,1235" coordsize="30,0" path="m8644,1235l8674,1235e" filled="f" stroked="t" strokeweight="0.26773pt" strokecolor="#000000">
              <v:path arrowok="t"/>
            </v:shape>
            <v:shape style="position:absolute;left:8704;top:1235;width:30;height:0" coordorigin="8704,1235" coordsize="30,0" path="m8704,1235l8734,1235e" filled="f" stroked="t" strokeweight="0.26773pt" strokecolor="#000000">
              <v:path arrowok="t"/>
            </v:shape>
            <v:shape style="position:absolute;left:8764;top:1235;width:30;height:0" coordorigin="8764,1235" coordsize="30,0" path="m8764,1235l8794,1235e" filled="f" stroked="t" strokeweight="0.26773pt" strokecolor="#000000">
              <v:path arrowok="t"/>
            </v:shape>
            <v:shape style="position:absolute;left:8824;top:1235;width:30;height:0" coordorigin="8824,1235" coordsize="30,0" path="m8824,1235l8854,1235e" filled="f" stroked="t" strokeweight="0.26773pt" strokecolor="#000000">
              <v:path arrowok="t"/>
            </v:shape>
            <v:shape style="position:absolute;left:8884;top:1235;width:30;height:0" coordorigin="8884,1235" coordsize="30,0" path="m8884,1235l8914,1235e" filled="f" stroked="t" strokeweight="0.26773pt" strokecolor="#000000">
              <v:path arrowok="t"/>
            </v:shape>
            <v:shape style="position:absolute;left:8944;top:1235;width:30;height:0" coordorigin="8944,1235" coordsize="30,0" path="m8944,1235l8974,1235e" filled="f" stroked="t" strokeweight="0.26773pt" strokecolor="#000000">
              <v:path arrowok="t"/>
            </v:shape>
            <v:shape style="position:absolute;left:9004;top:1235;width:30;height:0" coordorigin="9004,1235" coordsize="30,0" path="m9004,1235l9034,1235e" filled="f" stroked="t" strokeweight="0.26773pt" strokecolor="#000000">
              <v:path arrowok="t"/>
            </v:shape>
            <v:shape style="position:absolute;left:9064;top:1235;width:30;height:0" coordorigin="9064,1235" coordsize="30,0" path="m9064,1235l9094,1235e" filled="f" stroked="t" strokeweight="0.26773pt" strokecolor="#000000">
              <v:path arrowok="t"/>
            </v:shape>
            <v:shape style="position:absolute;left:9124;top:1235;width:30;height:0" coordorigin="9124,1235" coordsize="30,0" path="m9124,1235l9154,1235e" filled="f" stroked="t" strokeweight="0.26773pt" strokecolor="#000000">
              <v:path arrowok="t"/>
            </v:shape>
            <v:shape style="position:absolute;left:9184;top:1235;width:30;height:0" coordorigin="9184,1235" coordsize="30,0" path="m9184,1235l9214,1235e" filled="f" stroked="t" strokeweight="0.26773pt" strokecolor="#000000">
              <v:path arrowok="t"/>
            </v:shape>
            <v:shape style="position:absolute;left:9245;top:1235;width:30;height:0" coordorigin="9245,1235" coordsize="30,0" path="m9245,1235l9275,1235e" filled="f" stroked="t" strokeweight="0.26773pt" strokecolor="#000000">
              <v:path arrowok="t"/>
            </v:shape>
            <v:shape style="position:absolute;left:9305;top:1235;width:30;height:0" coordorigin="9305,1235" coordsize="30,0" path="m9305,1235l9335,1235e" filled="f" stroked="t" strokeweight="0.26773pt" strokecolor="#000000">
              <v:path arrowok="t"/>
            </v:shape>
            <v:shape style="position:absolute;left:9365;top:1235;width:30;height:0" coordorigin="9365,1235" coordsize="30,0" path="m9365,1235l9395,1235e" filled="f" stroked="t" strokeweight="0.26773pt" strokecolor="#000000">
              <v:path arrowok="t"/>
            </v:shape>
            <v:shape style="position:absolute;left:9425;top:1235;width:30;height:0" coordorigin="9425,1235" coordsize="30,0" path="m9425,1235l9455,1235e" filled="f" stroked="t" strokeweight="0.26773pt" strokecolor="#000000">
              <v:path arrowok="t"/>
            </v:shape>
            <v:shape style="position:absolute;left:9485;top:1235;width:30;height:0" coordorigin="9485,1235" coordsize="30,0" path="m9485,1235l9515,1235e" filled="f" stroked="t" strokeweight="0.26773pt" strokecolor="#000000">
              <v:path arrowok="t"/>
            </v:shape>
            <v:shape style="position:absolute;left:9545;top:1235;width:30;height:0" coordorigin="9545,1235" coordsize="30,0" path="m9545,1235l9575,1235e" filled="f" stroked="t" strokeweight="0.26773pt" strokecolor="#000000">
              <v:path arrowok="t"/>
            </v:shape>
            <v:shape style="position:absolute;left:9605;top:1235;width:30;height:0" coordorigin="9605,1235" coordsize="30,0" path="m9605,1235l9635,1235e" filled="f" stroked="t" strokeweight="0.26773pt" strokecolor="#000000">
              <v:path arrowok="t"/>
            </v:shape>
            <v:shape style="position:absolute;left:9665;top:1235;width:30;height:0" coordorigin="9665,1235" coordsize="30,0" path="m9665,1235l9695,1235e" filled="f" stroked="t" strokeweight="0.26773pt" strokecolor="#000000">
              <v:path arrowok="t"/>
            </v:shape>
            <v:shape style="position:absolute;left:9725;top:1235;width:30;height:0" coordorigin="9725,1235" coordsize="30,0" path="m9725,1235l9755,1235e" filled="f" stroked="t" strokeweight="0.26773pt" strokecolor="#000000">
              <v:path arrowok="t"/>
            </v:shape>
            <v:shape style="position:absolute;left:9785;top:1235;width:30;height:0" coordorigin="9785,1235" coordsize="30,0" path="m9785,1235l9815,1235e" filled="f" stroked="t" strokeweight="0.26773pt" strokecolor="#000000">
              <v:path arrowok="t"/>
            </v:shape>
            <v:shape style="position:absolute;left:9845;top:1235;width:30;height:0" coordorigin="9845,1235" coordsize="30,0" path="m9845,1235l9875,1235e" filled="f" stroked="t" strokeweight="0.26773pt" strokecolor="#000000">
              <v:path arrowok="t"/>
            </v:shape>
            <w10:wrap type="none"/>
          </v:group>
        </w:pict>
      </w:r>
      <w:r>
        <w:pict>
          <v:group style="position:absolute;margin-left:195.002pt;margin-top:79.6201pt;width:298.824pt;height:0.19584pt;mso-position-horizontal-relative:page;mso-position-vertical-relative:paragraph;z-index:-5920" coordorigin="3900,1592" coordsize="5976,4">
            <v:shape style="position:absolute;left:3902;top:1594;width:30;height:0" coordorigin="3902,1594" coordsize="30,0" path="m3902,1594l3932,1594e" filled="f" stroked="t" strokeweight="0.19584pt" strokecolor="#000000">
              <v:path arrowok="t"/>
            </v:shape>
            <v:shape style="position:absolute;left:3962;top:1594;width:30;height:0" coordorigin="3962,1594" coordsize="30,0" path="m3962,1594l3992,1594e" filled="f" stroked="t" strokeweight="0.19584pt" strokecolor="#000000">
              <v:path arrowok="t"/>
            </v:shape>
            <v:shape style="position:absolute;left:4022;top:1594;width:30;height:0" coordorigin="4022,1594" coordsize="30,0" path="m4022,1594l4052,1594e" filled="f" stroked="t" strokeweight="0.19584pt" strokecolor="#000000">
              <v:path arrowok="t"/>
            </v:shape>
            <v:shape style="position:absolute;left:4082;top:1594;width:30;height:0" coordorigin="4082,1594" coordsize="30,0" path="m4082,1594l4112,1594e" filled="f" stroked="t" strokeweight="0.19584pt" strokecolor="#000000">
              <v:path arrowok="t"/>
            </v:shape>
            <v:shape style="position:absolute;left:4142;top:1594;width:30;height:0" coordorigin="4142,1594" coordsize="30,0" path="m4142,1594l4172,1594e" filled="f" stroked="t" strokeweight="0.19584pt" strokecolor="#000000">
              <v:path arrowok="t"/>
            </v:shape>
            <v:shape style="position:absolute;left:4202;top:1594;width:30;height:0" coordorigin="4202,1594" coordsize="30,0" path="m4202,1594l4232,1594e" filled="f" stroked="t" strokeweight="0.19584pt" strokecolor="#000000">
              <v:path arrowok="t"/>
            </v:shape>
            <v:shape style="position:absolute;left:4262;top:1594;width:30;height:0" coordorigin="4262,1594" coordsize="30,0" path="m4262,1594l4292,1594e" filled="f" stroked="t" strokeweight="0.19584pt" strokecolor="#000000">
              <v:path arrowok="t"/>
            </v:shape>
            <v:shape style="position:absolute;left:4322;top:1594;width:30;height:0" coordorigin="4322,1594" coordsize="30,0" path="m4322,1594l4352,1594e" filled="f" stroked="t" strokeweight="0.19584pt" strokecolor="#000000">
              <v:path arrowok="t"/>
            </v:shape>
            <v:shape style="position:absolute;left:4382;top:1594;width:30;height:0" coordorigin="4382,1594" coordsize="30,0" path="m4382,1594l4412,1594e" filled="f" stroked="t" strokeweight="0.19584pt" strokecolor="#000000">
              <v:path arrowok="t"/>
            </v:shape>
            <v:shape style="position:absolute;left:4442;top:1594;width:30;height:0" coordorigin="4442,1594" coordsize="30,0" path="m4442,1594l4472,1594e" filled="f" stroked="t" strokeweight="0.19584pt" strokecolor="#000000">
              <v:path arrowok="t"/>
            </v:shape>
            <v:shape style="position:absolute;left:4502;top:1594;width:30;height:0" coordorigin="4502,1594" coordsize="30,0" path="m4502,1594l4532,1594e" filled="f" stroked="t" strokeweight="0.19584pt" strokecolor="#000000">
              <v:path arrowok="t"/>
            </v:shape>
            <v:shape style="position:absolute;left:4562;top:1594;width:30;height:0" coordorigin="4562,1594" coordsize="30,0" path="m4562,1594l4592,1594e" filled="f" stroked="t" strokeweight="0.19584pt" strokecolor="#000000">
              <v:path arrowok="t"/>
            </v:shape>
            <v:shape style="position:absolute;left:4622;top:1594;width:30;height:0" coordorigin="4622,1594" coordsize="30,0" path="m4622,1594l4652,1594e" filled="f" stroked="t" strokeweight="0.19584pt" strokecolor="#000000">
              <v:path arrowok="t"/>
            </v:shape>
            <v:shape style="position:absolute;left:4682;top:1594;width:30;height:0" coordorigin="4682,1594" coordsize="30,0" path="m4682,1594l4712,1594e" filled="f" stroked="t" strokeweight="0.19584pt" strokecolor="#000000">
              <v:path arrowok="t"/>
            </v:shape>
            <v:shape style="position:absolute;left:4742;top:1594;width:30;height:0" coordorigin="4742,1594" coordsize="30,0" path="m4742,1594l4772,1594e" filled="f" stroked="t" strokeweight="0.19584pt" strokecolor="#000000">
              <v:path arrowok="t"/>
            </v:shape>
            <v:shape style="position:absolute;left:4802;top:1594;width:30;height:0" coordorigin="4802,1594" coordsize="30,0" path="m4802,1594l4832,1594e" filled="f" stroked="t" strokeweight="0.19584pt" strokecolor="#000000">
              <v:path arrowok="t"/>
            </v:shape>
            <v:shape style="position:absolute;left:4862;top:1594;width:30;height:0" coordorigin="4862,1594" coordsize="30,0" path="m4862,1594l4892,1594e" filled="f" stroked="t" strokeweight="0.19584pt" strokecolor="#000000">
              <v:path arrowok="t"/>
            </v:shape>
            <v:shape style="position:absolute;left:4922;top:1594;width:30;height:0" coordorigin="4922,1594" coordsize="30,0" path="m4922,1594l4952,1594e" filled="f" stroked="t" strokeweight="0.19584pt" strokecolor="#000000">
              <v:path arrowok="t"/>
            </v:shape>
            <v:shape style="position:absolute;left:4982;top:1594;width:30;height:0" coordorigin="4982,1594" coordsize="30,0" path="m4982,1594l5012,1594e" filled="f" stroked="t" strokeweight="0.19584pt" strokecolor="#000000">
              <v:path arrowok="t"/>
            </v:shape>
            <v:shape style="position:absolute;left:5042;top:1594;width:30;height:0" coordorigin="5042,1594" coordsize="30,0" path="m5042,1594l5072,1594e" filled="f" stroked="t" strokeweight="0.19584pt" strokecolor="#000000">
              <v:path arrowok="t"/>
            </v:shape>
            <v:shape style="position:absolute;left:5102;top:1594;width:30;height:0" coordorigin="5102,1594" coordsize="30,0" path="m5102,1594l5132,1594e" filled="f" stroked="t" strokeweight="0.19584pt" strokecolor="#000000">
              <v:path arrowok="t"/>
            </v:shape>
            <v:shape style="position:absolute;left:5162;top:1594;width:30;height:0" coordorigin="5162,1594" coordsize="30,0" path="m5162,1594l5192,1594e" filled="f" stroked="t" strokeweight="0.19584pt" strokecolor="#000000">
              <v:path arrowok="t"/>
            </v:shape>
            <v:shape style="position:absolute;left:5222;top:1594;width:30;height:0" coordorigin="5222,1594" coordsize="30,0" path="m5222,1594l5252,1594e" filled="f" stroked="t" strokeweight="0.19584pt" strokecolor="#000000">
              <v:path arrowok="t"/>
            </v:shape>
            <v:shape style="position:absolute;left:5283;top:1594;width:30;height:0" coordorigin="5283,1594" coordsize="30,0" path="m5283,1594l5313,1594e" filled="f" stroked="t" strokeweight="0.19584pt" strokecolor="#000000">
              <v:path arrowok="t"/>
            </v:shape>
            <v:shape style="position:absolute;left:5343;top:1594;width:30;height:0" coordorigin="5343,1594" coordsize="30,0" path="m5343,1594l5373,1594e" filled="f" stroked="t" strokeweight="0.19584pt" strokecolor="#000000">
              <v:path arrowok="t"/>
            </v:shape>
            <v:shape style="position:absolute;left:5403;top:1594;width:30;height:0" coordorigin="5403,1594" coordsize="30,0" path="m5403,1594l5433,1594e" filled="f" stroked="t" strokeweight="0.19584pt" strokecolor="#000000">
              <v:path arrowok="t"/>
            </v:shape>
            <v:shape style="position:absolute;left:5463;top:1594;width:30;height:0" coordorigin="5463,1594" coordsize="30,0" path="m5463,1594l5493,1594e" filled="f" stroked="t" strokeweight="0.19584pt" strokecolor="#000000">
              <v:path arrowok="t"/>
            </v:shape>
            <v:shape style="position:absolute;left:5523;top:1594;width:30;height:0" coordorigin="5523,1594" coordsize="30,0" path="m5523,1594l5553,1594e" filled="f" stroked="t" strokeweight="0.19584pt" strokecolor="#000000">
              <v:path arrowok="t"/>
            </v:shape>
            <v:shape style="position:absolute;left:5583;top:1594;width:30;height:0" coordorigin="5583,1594" coordsize="30,0" path="m5583,1594l5613,1594e" filled="f" stroked="t" strokeweight="0.19584pt" strokecolor="#000000">
              <v:path arrowok="t"/>
            </v:shape>
            <v:shape style="position:absolute;left:5643;top:1594;width:30;height:0" coordorigin="5643,1594" coordsize="30,0" path="m5643,1594l5673,1594e" filled="f" stroked="t" strokeweight="0.19584pt" strokecolor="#000000">
              <v:path arrowok="t"/>
            </v:shape>
            <v:shape style="position:absolute;left:5703;top:1594;width:30;height:0" coordorigin="5703,1594" coordsize="30,0" path="m5703,1594l5733,1594e" filled="f" stroked="t" strokeweight="0.19584pt" strokecolor="#000000">
              <v:path arrowok="t"/>
            </v:shape>
            <v:shape style="position:absolute;left:5763;top:1594;width:30;height:0" coordorigin="5763,1594" coordsize="30,0" path="m5763,1594l5793,1594e" filled="f" stroked="t" strokeweight="0.19584pt" strokecolor="#000000">
              <v:path arrowok="t"/>
            </v:shape>
            <v:shape style="position:absolute;left:5823;top:1594;width:30;height:0" coordorigin="5823,1594" coordsize="30,0" path="m5823,1594l5853,1594e" filled="f" stroked="t" strokeweight="0.19584pt" strokecolor="#000000">
              <v:path arrowok="t"/>
            </v:shape>
            <v:shape style="position:absolute;left:5883;top:1594;width:30;height:0" coordorigin="5883,1594" coordsize="30,0" path="m5883,1594l5913,1594e" filled="f" stroked="t" strokeweight="0.19584pt" strokecolor="#000000">
              <v:path arrowok="t"/>
            </v:shape>
            <v:shape style="position:absolute;left:5943;top:1594;width:30;height:0" coordorigin="5943,1594" coordsize="30,0" path="m5943,1594l5973,1594e" filled="f" stroked="t" strokeweight="0.19584pt" strokecolor="#000000">
              <v:path arrowok="t"/>
            </v:shape>
            <v:shape style="position:absolute;left:6003;top:1594;width:30;height:0" coordorigin="6003,1594" coordsize="30,0" path="m6003,1594l6033,1594e" filled="f" stroked="t" strokeweight="0.19584pt" strokecolor="#000000">
              <v:path arrowok="t"/>
            </v:shape>
            <v:shape style="position:absolute;left:6063;top:1594;width:30;height:0" coordorigin="6063,1594" coordsize="30,0" path="m6063,1594l6093,1594e" filled="f" stroked="t" strokeweight="0.19584pt" strokecolor="#000000">
              <v:path arrowok="t"/>
            </v:shape>
            <v:shape style="position:absolute;left:6123;top:1594;width:30;height:0" coordorigin="6123,1594" coordsize="30,0" path="m6123,1594l6153,1594e" filled="f" stroked="t" strokeweight="0.19584pt" strokecolor="#000000">
              <v:path arrowok="t"/>
            </v:shape>
            <v:shape style="position:absolute;left:6183;top:1594;width:30;height:0" coordorigin="6183,1594" coordsize="30,0" path="m6183,1594l6213,1594e" filled="f" stroked="t" strokeweight="0.19584pt" strokecolor="#000000">
              <v:path arrowok="t"/>
            </v:shape>
            <v:shape style="position:absolute;left:6243;top:1594;width:30;height:0" coordorigin="6243,1594" coordsize="30,0" path="m6243,1594l6273,1594e" filled="f" stroked="t" strokeweight="0.19584pt" strokecolor="#000000">
              <v:path arrowok="t"/>
            </v:shape>
            <v:shape style="position:absolute;left:6303;top:1594;width:30;height:0" coordorigin="6303,1594" coordsize="30,0" path="m6303,1594l6333,1594e" filled="f" stroked="t" strokeweight="0.19584pt" strokecolor="#000000">
              <v:path arrowok="t"/>
            </v:shape>
            <v:shape style="position:absolute;left:6363;top:1594;width:30;height:0" coordorigin="6363,1594" coordsize="30,0" path="m6363,1594l6393,1594e" filled="f" stroked="t" strokeweight="0.19584pt" strokecolor="#000000">
              <v:path arrowok="t"/>
            </v:shape>
            <v:shape style="position:absolute;left:6423;top:1594;width:30;height:0" coordorigin="6423,1594" coordsize="30,0" path="m6423,1594l6453,1594e" filled="f" stroked="t" strokeweight="0.19584pt" strokecolor="#000000">
              <v:path arrowok="t"/>
            </v:shape>
            <v:shape style="position:absolute;left:6483;top:1594;width:30;height:0" coordorigin="6483,1594" coordsize="30,0" path="m6483,1594l6513,1594e" filled="f" stroked="t" strokeweight="0.19584pt" strokecolor="#000000">
              <v:path arrowok="t"/>
            </v:shape>
            <v:shape style="position:absolute;left:6543;top:1594;width:30;height:0" coordorigin="6543,1594" coordsize="30,0" path="m6543,1594l6573,1594e" filled="f" stroked="t" strokeweight="0.19584pt" strokecolor="#000000">
              <v:path arrowok="t"/>
            </v:shape>
            <v:shape style="position:absolute;left:6603;top:1594;width:30;height:0" coordorigin="6603,1594" coordsize="30,0" path="m6603,1594l6633,1594e" filled="f" stroked="t" strokeweight="0.19584pt" strokecolor="#000000">
              <v:path arrowok="t"/>
            </v:shape>
            <v:shape style="position:absolute;left:6663;top:1594;width:30;height:0" coordorigin="6663,1594" coordsize="30,0" path="m6663,1594l6693,1594e" filled="f" stroked="t" strokeweight="0.19584pt" strokecolor="#000000">
              <v:path arrowok="t"/>
            </v:shape>
            <v:shape style="position:absolute;left:6723;top:1594;width:30;height:0" coordorigin="6723,1594" coordsize="30,0" path="m6723,1594l6753,1594e" filled="f" stroked="t" strokeweight="0.19584pt" strokecolor="#000000">
              <v:path arrowok="t"/>
            </v:shape>
            <v:shape style="position:absolute;left:6783;top:1594;width:30;height:0" coordorigin="6783,1594" coordsize="30,0" path="m6783,1594l6813,1594e" filled="f" stroked="t" strokeweight="0.19584pt" strokecolor="#000000">
              <v:path arrowok="t"/>
            </v:shape>
            <v:shape style="position:absolute;left:6843;top:1594;width:30;height:0" coordorigin="6843,1594" coordsize="30,0" path="m6843,1594l6873,1594e" filled="f" stroked="t" strokeweight="0.19584pt" strokecolor="#000000">
              <v:path arrowok="t"/>
            </v:shape>
            <v:shape style="position:absolute;left:6903;top:1594;width:30;height:0" coordorigin="6903,1594" coordsize="30,0" path="m6903,1594l6933,1594e" filled="f" stroked="t" strokeweight="0.19584pt" strokecolor="#000000">
              <v:path arrowok="t"/>
            </v:shape>
            <v:shape style="position:absolute;left:6963;top:1594;width:30;height:0" coordorigin="6963,1594" coordsize="30,0" path="m6963,1594l6993,1594e" filled="f" stroked="t" strokeweight="0.19584pt" strokecolor="#000000">
              <v:path arrowok="t"/>
            </v:shape>
            <v:shape style="position:absolute;left:7023;top:1594;width:30;height:0" coordorigin="7023,1594" coordsize="30,0" path="m7023,1594l7053,1594e" filled="f" stroked="t" strokeweight="0.19584pt" strokecolor="#000000">
              <v:path arrowok="t"/>
            </v:shape>
            <v:shape style="position:absolute;left:7083;top:1594;width:30;height:0" coordorigin="7083,1594" coordsize="30,0" path="m7083,1594l7113,1594e" filled="f" stroked="t" strokeweight="0.19584pt" strokecolor="#000000">
              <v:path arrowok="t"/>
            </v:shape>
            <v:shape style="position:absolute;left:7143;top:1594;width:30;height:0" coordorigin="7143,1594" coordsize="30,0" path="m7143,1594l7173,1594e" filled="f" stroked="t" strokeweight="0.19584pt" strokecolor="#000000">
              <v:path arrowok="t"/>
            </v:shape>
            <v:shape style="position:absolute;left:7203;top:1594;width:30;height:0" coordorigin="7203,1594" coordsize="30,0" path="m7203,1594l7233,1594e" filled="f" stroked="t" strokeweight="0.19584pt" strokecolor="#000000">
              <v:path arrowok="t"/>
            </v:shape>
            <v:shape style="position:absolute;left:7264;top:1594;width:30;height:0" coordorigin="7264,1594" coordsize="30,0" path="m7264,1594l7294,1594e" filled="f" stroked="t" strokeweight="0.19584pt" strokecolor="#000000">
              <v:path arrowok="t"/>
            </v:shape>
            <v:shape style="position:absolute;left:7324;top:1594;width:30;height:0" coordorigin="7324,1594" coordsize="30,0" path="m7324,1594l7354,1594e" filled="f" stroked="t" strokeweight="0.19584pt" strokecolor="#000000">
              <v:path arrowok="t"/>
            </v:shape>
            <v:shape style="position:absolute;left:7384;top:1594;width:30;height:0" coordorigin="7384,1594" coordsize="30,0" path="m7384,1594l7414,1594e" filled="f" stroked="t" strokeweight="0.19584pt" strokecolor="#000000">
              <v:path arrowok="t"/>
            </v:shape>
            <v:shape style="position:absolute;left:7444;top:1594;width:30;height:0" coordorigin="7444,1594" coordsize="30,0" path="m7444,1594l7474,1594e" filled="f" stroked="t" strokeweight="0.19584pt" strokecolor="#000000">
              <v:path arrowok="t"/>
            </v:shape>
            <v:shape style="position:absolute;left:7504;top:1594;width:30;height:0" coordorigin="7504,1594" coordsize="30,0" path="m7504,1594l7534,1594e" filled="f" stroked="t" strokeweight="0.19584pt" strokecolor="#000000">
              <v:path arrowok="t"/>
            </v:shape>
            <v:shape style="position:absolute;left:7564;top:1594;width:30;height:0" coordorigin="7564,1594" coordsize="30,0" path="m7564,1594l7594,1594e" filled="f" stroked="t" strokeweight="0.19584pt" strokecolor="#000000">
              <v:path arrowok="t"/>
            </v:shape>
            <v:shape style="position:absolute;left:7624;top:1594;width:30;height:0" coordorigin="7624,1594" coordsize="30,0" path="m7624,1594l7654,1594e" filled="f" stroked="t" strokeweight="0.19584pt" strokecolor="#000000">
              <v:path arrowok="t"/>
            </v:shape>
            <v:shape style="position:absolute;left:7684;top:1594;width:30;height:0" coordorigin="7684,1594" coordsize="30,0" path="m7684,1594l7714,1594e" filled="f" stroked="t" strokeweight="0.19584pt" strokecolor="#000000">
              <v:path arrowok="t"/>
            </v:shape>
            <v:shape style="position:absolute;left:7744;top:1594;width:30;height:0" coordorigin="7744,1594" coordsize="30,0" path="m7744,1594l7774,1594e" filled="f" stroked="t" strokeweight="0.19584pt" strokecolor="#000000">
              <v:path arrowok="t"/>
            </v:shape>
            <v:shape style="position:absolute;left:7804;top:1594;width:30;height:0" coordorigin="7804,1594" coordsize="30,0" path="m7804,1594l7834,1594e" filled="f" stroked="t" strokeweight="0.19584pt" strokecolor="#000000">
              <v:path arrowok="t"/>
            </v:shape>
            <v:shape style="position:absolute;left:7864;top:1594;width:30;height:0" coordorigin="7864,1594" coordsize="30,0" path="m7864,1594l7894,1594e" filled="f" stroked="t" strokeweight="0.19584pt" strokecolor="#000000">
              <v:path arrowok="t"/>
            </v:shape>
            <v:shape style="position:absolute;left:7924;top:1594;width:30;height:0" coordorigin="7924,1594" coordsize="30,0" path="m7924,1594l7954,1594e" filled="f" stroked="t" strokeweight="0.19584pt" strokecolor="#000000">
              <v:path arrowok="t"/>
            </v:shape>
            <v:shape style="position:absolute;left:7984;top:1594;width:30;height:0" coordorigin="7984,1594" coordsize="30,0" path="m7984,1594l8014,1594e" filled="f" stroked="t" strokeweight="0.19584pt" strokecolor="#000000">
              <v:path arrowok="t"/>
            </v:shape>
            <v:shape style="position:absolute;left:8044;top:1594;width:30;height:0" coordorigin="8044,1594" coordsize="30,0" path="m8044,1594l8074,1594e" filled="f" stroked="t" strokeweight="0.19584pt" strokecolor="#000000">
              <v:path arrowok="t"/>
            </v:shape>
            <v:shape style="position:absolute;left:8104;top:1594;width:30;height:0" coordorigin="8104,1594" coordsize="30,0" path="m8104,1594l8134,1594e" filled="f" stroked="t" strokeweight="0.19584pt" strokecolor="#000000">
              <v:path arrowok="t"/>
            </v:shape>
            <v:shape style="position:absolute;left:8164;top:1594;width:30;height:0" coordorigin="8164,1594" coordsize="30,0" path="m8164,1594l8194,1594e" filled="f" stroked="t" strokeweight="0.19584pt" strokecolor="#000000">
              <v:path arrowok="t"/>
            </v:shape>
            <v:shape style="position:absolute;left:8224;top:1594;width:30;height:0" coordorigin="8224,1594" coordsize="30,0" path="m8224,1594l8254,1594e" filled="f" stroked="t" strokeweight="0.19584pt" strokecolor="#000000">
              <v:path arrowok="t"/>
            </v:shape>
            <v:shape style="position:absolute;left:8284;top:1594;width:30;height:0" coordorigin="8284,1594" coordsize="30,0" path="m8284,1594l8314,1594e" filled="f" stroked="t" strokeweight="0.19584pt" strokecolor="#000000">
              <v:path arrowok="t"/>
            </v:shape>
            <v:shape style="position:absolute;left:8344;top:1594;width:30;height:0" coordorigin="8344,1594" coordsize="30,0" path="m8344,1594l8374,1594e" filled="f" stroked="t" strokeweight="0.19584pt" strokecolor="#000000">
              <v:path arrowok="t"/>
            </v:shape>
            <v:shape style="position:absolute;left:8404;top:1594;width:30;height:0" coordorigin="8404,1594" coordsize="30,0" path="m8404,1594l8434,1594e" filled="f" stroked="t" strokeweight="0.19584pt" strokecolor="#000000">
              <v:path arrowok="t"/>
            </v:shape>
            <v:shape style="position:absolute;left:8464;top:1594;width:30;height:0" coordorigin="8464,1594" coordsize="30,0" path="m8464,1594l8494,1594e" filled="f" stroked="t" strokeweight="0.19584pt" strokecolor="#000000">
              <v:path arrowok="t"/>
            </v:shape>
            <v:shape style="position:absolute;left:8524;top:1594;width:30;height:0" coordorigin="8524,1594" coordsize="30,0" path="m8524,1594l8554,1594e" filled="f" stroked="t" strokeweight="0.19584pt" strokecolor="#000000">
              <v:path arrowok="t"/>
            </v:shape>
            <v:shape style="position:absolute;left:8584;top:1594;width:30;height:0" coordorigin="8584,1594" coordsize="30,0" path="m8584,1594l8614,1594e" filled="f" stroked="t" strokeweight="0.19584pt" strokecolor="#000000">
              <v:path arrowok="t"/>
            </v:shape>
            <v:shape style="position:absolute;left:8644;top:1594;width:30;height:0" coordorigin="8644,1594" coordsize="30,0" path="m8644,1594l8674,1594e" filled="f" stroked="t" strokeweight="0.19584pt" strokecolor="#000000">
              <v:path arrowok="t"/>
            </v:shape>
            <v:shape style="position:absolute;left:8704;top:1594;width:30;height:0" coordorigin="8704,1594" coordsize="30,0" path="m8704,1594l8734,1594e" filled="f" stroked="t" strokeweight="0.19584pt" strokecolor="#000000">
              <v:path arrowok="t"/>
            </v:shape>
            <v:shape style="position:absolute;left:8764;top:1594;width:30;height:0" coordorigin="8764,1594" coordsize="30,0" path="m8764,1594l8794,1594e" filled="f" stroked="t" strokeweight="0.19584pt" strokecolor="#000000">
              <v:path arrowok="t"/>
            </v:shape>
            <v:shape style="position:absolute;left:8824;top:1594;width:30;height:0" coordorigin="8824,1594" coordsize="30,0" path="m8824,1594l8854,1594e" filled="f" stroked="t" strokeweight="0.19584pt" strokecolor="#000000">
              <v:path arrowok="t"/>
            </v:shape>
            <v:shape style="position:absolute;left:8884;top:1594;width:30;height:0" coordorigin="8884,1594" coordsize="30,0" path="m8884,1594l8914,1594e" filled="f" stroked="t" strokeweight="0.19584pt" strokecolor="#000000">
              <v:path arrowok="t"/>
            </v:shape>
            <v:shape style="position:absolute;left:8944;top:1594;width:30;height:0" coordorigin="8944,1594" coordsize="30,0" path="m8944,1594l8974,1594e" filled="f" stroked="t" strokeweight="0.19584pt" strokecolor="#000000">
              <v:path arrowok="t"/>
            </v:shape>
            <v:shape style="position:absolute;left:9004;top:1594;width:30;height:0" coordorigin="9004,1594" coordsize="30,0" path="m9004,1594l9034,1594e" filled="f" stroked="t" strokeweight="0.19584pt" strokecolor="#000000">
              <v:path arrowok="t"/>
            </v:shape>
            <v:shape style="position:absolute;left:9064;top:1594;width:30;height:0" coordorigin="9064,1594" coordsize="30,0" path="m9064,1594l9094,1594e" filled="f" stroked="t" strokeweight="0.19584pt" strokecolor="#000000">
              <v:path arrowok="t"/>
            </v:shape>
            <v:shape style="position:absolute;left:9124;top:1594;width:30;height:0" coordorigin="9124,1594" coordsize="30,0" path="m9124,1594l9154,1594e" filled="f" stroked="t" strokeweight="0.19584pt" strokecolor="#000000">
              <v:path arrowok="t"/>
            </v:shape>
            <v:shape style="position:absolute;left:9184;top:1594;width:30;height:0" coordorigin="9184,1594" coordsize="30,0" path="m9184,1594l9214,1594e" filled="f" stroked="t" strokeweight="0.19584pt" strokecolor="#000000">
              <v:path arrowok="t"/>
            </v:shape>
            <v:shape style="position:absolute;left:9245;top:1594;width:30;height:0" coordorigin="9245,1594" coordsize="30,0" path="m9245,1594l9275,1594e" filled="f" stroked="t" strokeweight="0.19584pt" strokecolor="#000000">
              <v:path arrowok="t"/>
            </v:shape>
            <v:shape style="position:absolute;left:9305;top:1594;width:30;height:0" coordorigin="9305,1594" coordsize="30,0" path="m9305,1594l9335,1594e" filled="f" stroked="t" strokeweight="0.19584pt" strokecolor="#000000">
              <v:path arrowok="t"/>
            </v:shape>
            <v:shape style="position:absolute;left:9365;top:1594;width:30;height:0" coordorigin="9365,1594" coordsize="30,0" path="m9365,1594l9395,1594e" filled="f" stroked="t" strokeweight="0.19584pt" strokecolor="#000000">
              <v:path arrowok="t"/>
            </v:shape>
            <v:shape style="position:absolute;left:9425;top:1594;width:30;height:0" coordorigin="9425,1594" coordsize="30,0" path="m9425,1594l9455,1594e" filled="f" stroked="t" strokeweight="0.19584pt" strokecolor="#000000">
              <v:path arrowok="t"/>
            </v:shape>
            <v:shape style="position:absolute;left:9485;top:1594;width:30;height:0" coordorigin="9485,1594" coordsize="30,0" path="m9485,1594l9515,1594e" filled="f" stroked="t" strokeweight="0.19584pt" strokecolor="#000000">
              <v:path arrowok="t"/>
            </v:shape>
            <v:shape style="position:absolute;left:9545;top:1594;width:30;height:0" coordorigin="9545,1594" coordsize="30,0" path="m9545,1594l9575,1594e" filled="f" stroked="t" strokeweight="0.19584pt" strokecolor="#000000">
              <v:path arrowok="t"/>
            </v:shape>
            <v:shape style="position:absolute;left:9605;top:1594;width:30;height:0" coordorigin="9605,1594" coordsize="30,0" path="m9605,1594l9635,1594e" filled="f" stroked="t" strokeweight="0.19584pt" strokecolor="#000000">
              <v:path arrowok="t"/>
            </v:shape>
            <v:shape style="position:absolute;left:9665;top:1594;width:30;height:0" coordorigin="9665,1594" coordsize="30,0" path="m9665,1594l9695,1594e" filled="f" stroked="t" strokeweight="0.19584pt" strokecolor="#000000">
              <v:path arrowok="t"/>
            </v:shape>
            <v:shape style="position:absolute;left:9725;top:1594;width:30;height:0" coordorigin="9725,1594" coordsize="30,0" path="m9725,1594l9755,1594e" filled="f" stroked="t" strokeweight="0.19584pt" strokecolor="#000000">
              <v:path arrowok="t"/>
            </v:shape>
            <v:shape style="position:absolute;left:9785;top:1594;width:30;height:0" coordorigin="9785,1594" coordsize="30,0" path="m9785,1594l9815,1594e" filled="f" stroked="t" strokeweight="0.19584pt" strokecolor="#000000">
              <v:path arrowok="t"/>
            </v:shape>
            <v:shape style="position:absolute;left:9845;top:1594;width:30;height:0" coordorigin="9845,1594" coordsize="30,0" path="m9845,1594l9875,1594e" filled="f" stroked="t" strokeweight="0.195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UN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UK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DII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PRO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DI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  <w:u w:val="single" w:color="000000"/>
        </w:rPr>
        <w:t>AKSANAKAN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8"/>
        <w:sectPr>
          <w:type w:val="continuous"/>
          <w:pgSz w:w="11920" w:h="16860"/>
          <w:pgMar w:top="660" w:bottom="280" w:left="820" w:right="820"/>
          <w:cols w:num="2" w:equalWidth="off">
            <w:col w:w="7349" w:space="1302"/>
            <w:col w:w="16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ORANG</w:t>
      </w:r>
      <w:r>
        <w:rPr>
          <w:rFonts w:cs="Times New Roman" w:hAnsi="Times New Roman" w:eastAsia="Times New Roman" w:ascii="Times New Roman"/>
          <w:b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RK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9"/>
        <w:ind w:left="220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BOR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20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KON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20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BOR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KON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</w:t>
      </w:r>
      <w:r>
        <w:rPr>
          <w:rFonts w:cs="Times New Roman" w:hAnsi="Times New Roman" w:eastAsia="Times New Roman" w:ascii="Times New Roman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/B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20"/>
      </w:pPr>
      <w:r>
        <w:pict>
          <v:group style="position:absolute;margin-left:218.978pt;margin-top:10.8886pt;width:274.872pt;height:0.24377pt;mso-position-horizontal-relative:page;mso-position-vertical-relative:paragraph;z-index:-5919" coordorigin="4380,218" coordsize="5497,5">
            <v:shape style="position:absolute;left:4382;top:220;width:30;height:0" coordorigin="4382,220" coordsize="30,0" path="m4382,220l4412,220e" filled="f" stroked="t" strokeweight="0.24377pt" strokecolor="#000000">
              <v:path arrowok="t"/>
            </v:shape>
            <v:shape style="position:absolute;left:4442;top:220;width:30;height:0" coordorigin="4442,220" coordsize="30,0" path="m4442,220l4472,220e" filled="f" stroked="t" strokeweight="0.24377pt" strokecolor="#000000">
              <v:path arrowok="t"/>
            </v:shape>
            <v:shape style="position:absolute;left:4502;top:220;width:30;height:0" coordorigin="4502,220" coordsize="30,0" path="m4502,220l4532,220e" filled="f" stroked="t" strokeweight="0.24377pt" strokecolor="#000000">
              <v:path arrowok="t"/>
            </v:shape>
            <v:shape style="position:absolute;left:4562;top:220;width:30;height:0" coordorigin="4562,220" coordsize="30,0" path="m4562,220l4592,220e" filled="f" stroked="t" strokeweight="0.24377pt" strokecolor="#000000">
              <v:path arrowok="t"/>
            </v:shape>
            <v:shape style="position:absolute;left:4622;top:220;width:30;height:0" coordorigin="4622,220" coordsize="30,0" path="m4622,220l4652,220e" filled="f" stroked="t" strokeweight="0.24377pt" strokecolor="#000000">
              <v:path arrowok="t"/>
            </v:shape>
            <v:shape style="position:absolute;left:4682;top:220;width:30;height:0" coordorigin="4682,220" coordsize="30,0" path="m4682,220l4712,220e" filled="f" stroked="t" strokeweight="0.24377pt" strokecolor="#000000">
              <v:path arrowok="t"/>
            </v:shape>
            <v:shape style="position:absolute;left:4742;top:220;width:30;height:0" coordorigin="4742,220" coordsize="30,0" path="m4742,220l4772,220e" filled="f" stroked="t" strokeweight="0.24377pt" strokecolor="#000000">
              <v:path arrowok="t"/>
            </v:shape>
            <v:shape style="position:absolute;left:4802;top:220;width:30;height:0" coordorigin="4802,220" coordsize="30,0" path="m4802,220l4832,220e" filled="f" stroked="t" strokeweight="0.24377pt" strokecolor="#000000">
              <v:path arrowok="t"/>
            </v:shape>
            <v:shape style="position:absolute;left:4862;top:220;width:30;height:0" coordorigin="4862,220" coordsize="30,0" path="m4862,220l4892,220e" filled="f" stroked="t" strokeweight="0.24377pt" strokecolor="#000000">
              <v:path arrowok="t"/>
            </v:shape>
            <v:shape style="position:absolute;left:4922;top:220;width:30;height:0" coordorigin="4922,220" coordsize="30,0" path="m4922,220l4952,220e" filled="f" stroked="t" strokeweight="0.24377pt" strokecolor="#000000">
              <v:path arrowok="t"/>
            </v:shape>
            <v:shape style="position:absolute;left:4982;top:220;width:30;height:0" coordorigin="4982,220" coordsize="30,0" path="m4982,220l5012,220e" filled="f" stroked="t" strokeweight="0.24377pt" strokecolor="#000000">
              <v:path arrowok="t"/>
            </v:shape>
            <v:shape style="position:absolute;left:5042;top:220;width:30;height:0" coordorigin="5042,220" coordsize="30,0" path="m5042,220l5072,220e" filled="f" stroked="t" strokeweight="0.24377pt" strokecolor="#000000">
              <v:path arrowok="t"/>
            </v:shape>
            <v:shape style="position:absolute;left:5102;top:220;width:30;height:0" coordorigin="5102,220" coordsize="30,0" path="m5102,220l5132,220e" filled="f" stroked="t" strokeweight="0.24377pt" strokecolor="#000000">
              <v:path arrowok="t"/>
            </v:shape>
            <v:shape style="position:absolute;left:5162;top:220;width:30;height:0" coordorigin="5162,220" coordsize="30,0" path="m5162,220l5192,220e" filled="f" stroked="t" strokeweight="0.24377pt" strokecolor="#000000">
              <v:path arrowok="t"/>
            </v:shape>
            <v:shape style="position:absolute;left:5222;top:220;width:30;height:0" coordorigin="5222,220" coordsize="30,0" path="m5222,220l5252,220e" filled="f" stroked="t" strokeweight="0.24377pt" strokecolor="#000000">
              <v:path arrowok="t"/>
            </v:shape>
            <v:shape style="position:absolute;left:5283;top:220;width:30;height:0" coordorigin="5283,220" coordsize="30,0" path="m5283,220l5313,220e" filled="f" stroked="t" strokeweight="0.24377pt" strokecolor="#000000">
              <v:path arrowok="t"/>
            </v:shape>
            <v:shape style="position:absolute;left:5343;top:220;width:30;height:0" coordorigin="5343,220" coordsize="30,0" path="m5343,220l5373,220e" filled="f" stroked="t" strokeweight="0.24377pt" strokecolor="#000000">
              <v:path arrowok="t"/>
            </v:shape>
            <v:shape style="position:absolute;left:5403;top:220;width:30;height:0" coordorigin="5403,220" coordsize="30,0" path="m5403,220l5433,220e" filled="f" stroked="t" strokeweight="0.24377pt" strokecolor="#000000">
              <v:path arrowok="t"/>
            </v:shape>
            <v:shape style="position:absolute;left:5463;top:220;width:30;height:0" coordorigin="5463,220" coordsize="30,0" path="m5463,220l5493,220e" filled="f" stroked="t" strokeweight="0.24377pt" strokecolor="#000000">
              <v:path arrowok="t"/>
            </v:shape>
            <v:shape style="position:absolute;left:5523;top:220;width:30;height:0" coordorigin="5523,220" coordsize="30,0" path="m5523,220l5553,220e" filled="f" stroked="t" strokeweight="0.24377pt" strokecolor="#000000">
              <v:path arrowok="t"/>
            </v:shape>
            <v:shape style="position:absolute;left:5583;top:220;width:30;height:0" coordorigin="5583,220" coordsize="30,0" path="m5583,220l5613,220e" filled="f" stroked="t" strokeweight="0.24377pt" strokecolor="#000000">
              <v:path arrowok="t"/>
            </v:shape>
            <v:shape style="position:absolute;left:5643;top:220;width:30;height:0" coordorigin="5643,220" coordsize="30,0" path="m5643,220l5673,220e" filled="f" stroked="t" strokeweight="0.24377pt" strokecolor="#000000">
              <v:path arrowok="t"/>
            </v:shape>
            <v:shape style="position:absolute;left:5703;top:220;width:30;height:0" coordorigin="5703,220" coordsize="30,0" path="m5703,220l5733,220e" filled="f" stroked="t" strokeweight="0.24377pt" strokecolor="#000000">
              <v:path arrowok="t"/>
            </v:shape>
            <v:shape style="position:absolute;left:5763;top:220;width:30;height:0" coordorigin="5763,220" coordsize="30,0" path="m5763,220l5793,220e" filled="f" stroked="t" strokeweight="0.24377pt" strokecolor="#000000">
              <v:path arrowok="t"/>
            </v:shape>
            <v:shape style="position:absolute;left:5823;top:220;width:30;height:0" coordorigin="5823,220" coordsize="30,0" path="m5823,220l5853,220e" filled="f" stroked="t" strokeweight="0.24377pt" strokecolor="#000000">
              <v:path arrowok="t"/>
            </v:shape>
            <v:shape style="position:absolute;left:5883;top:220;width:30;height:0" coordorigin="5883,220" coordsize="30,0" path="m5883,220l5913,220e" filled="f" stroked="t" strokeweight="0.24377pt" strokecolor="#000000">
              <v:path arrowok="t"/>
            </v:shape>
            <v:shape style="position:absolute;left:5943;top:220;width:30;height:0" coordorigin="5943,220" coordsize="30,0" path="m5943,220l5973,220e" filled="f" stroked="t" strokeweight="0.24377pt" strokecolor="#000000">
              <v:path arrowok="t"/>
            </v:shape>
            <v:shape style="position:absolute;left:6003;top:220;width:30;height:0" coordorigin="6003,220" coordsize="30,0" path="m6003,220l6033,220e" filled="f" stroked="t" strokeweight="0.24377pt" strokecolor="#000000">
              <v:path arrowok="t"/>
            </v:shape>
            <v:shape style="position:absolute;left:6063;top:220;width:30;height:0" coordorigin="6063,220" coordsize="30,0" path="m6063,220l6093,220e" filled="f" stroked="t" strokeweight="0.24377pt" strokecolor="#000000">
              <v:path arrowok="t"/>
            </v:shape>
            <v:shape style="position:absolute;left:6123;top:220;width:30;height:0" coordorigin="6123,220" coordsize="30,0" path="m6123,220l6153,220e" filled="f" stroked="t" strokeweight="0.24377pt" strokecolor="#000000">
              <v:path arrowok="t"/>
            </v:shape>
            <v:shape style="position:absolute;left:6183;top:220;width:30;height:0" coordorigin="6183,220" coordsize="30,0" path="m6183,220l6213,220e" filled="f" stroked="t" strokeweight="0.24377pt" strokecolor="#000000">
              <v:path arrowok="t"/>
            </v:shape>
            <v:shape style="position:absolute;left:6243;top:220;width:30;height:0" coordorigin="6243,220" coordsize="30,0" path="m6243,220l6273,220e" filled="f" stroked="t" strokeweight="0.24377pt" strokecolor="#000000">
              <v:path arrowok="t"/>
            </v:shape>
            <v:shape style="position:absolute;left:6303;top:220;width:30;height:0" coordorigin="6303,220" coordsize="30,0" path="m6303,220l6333,220e" filled="f" stroked="t" strokeweight="0.24377pt" strokecolor="#000000">
              <v:path arrowok="t"/>
            </v:shape>
            <v:shape style="position:absolute;left:6363;top:220;width:30;height:0" coordorigin="6363,220" coordsize="30,0" path="m6363,220l6393,220e" filled="f" stroked="t" strokeweight="0.24377pt" strokecolor="#000000">
              <v:path arrowok="t"/>
            </v:shape>
            <v:shape style="position:absolute;left:6423;top:220;width:30;height:0" coordorigin="6423,220" coordsize="30,0" path="m6423,220l6453,220e" filled="f" stroked="t" strokeweight="0.24377pt" strokecolor="#000000">
              <v:path arrowok="t"/>
            </v:shape>
            <v:shape style="position:absolute;left:6483;top:220;width:30;height:0" coordorigin="6483,220" coordsize="30,0" path="m6483,220l6513,220e" filled="f" stroked="t" strokeweight="0.24377pt" strokecolor="#000000">
              <v:path arrowok="t"/>
            </v:shape>
            <v:shape style="position:absolute;left:6543;top:220;width:30;height:0" coordorigin="6543,220" coordsize="30,0" path="m6543,220l6573,220e" filled="f" stroked="t" strokeweight="0.24377pt" strokecolor="#000000">
              <v:path arrowok="t"/>
            </v:shape>
            <v:shape style="position:absolute;left:6603;top:220;width:30;height:0" coordorigin="6603,220" coordsize="30,0" path="m6603,220l6633,220e" filled="f" stroked="t" strokeweight="0.24377pt" strokecolor="#000000">
              <v:path arrowok="t"/>
            </v:shape>
            <v:shape style="position:absolute;left:6663;top:220;width:30;height:0" coordorigin="6663,220" coordsize="30,0" path="m6663,220l6693,220e" filled="f" stroked="t" strokeweight="0.24377pt" strokecolor="#000000">
              <v:path arrowok="t"/>
            </v:shape>
            <v:shape style="position:absolute;left:6723;top:220;width:30;height:0" coordorigin="6723,220" coordsize="30,0" path="m6723,220l6753,220e" filled="f" stroked="t" strokeweight="0.24377pt" strokecolor="#000000">
              <v:path arrowok="t"/>
            </v:shape>
            <v:shape style="position:absolute;left:6783;top:220;width:30;height:0" coordorigin="6783,220" coordsize="30,0" path="m6783,220l6813,220e" filled="f" stroked="t" strokeweight="0.24377pt" strokecolor="#000000">
              <v:path arrowok="t"/>
            </v:shape>
            <v:shape style="position:absolute;left:6843;top:220;width:30;height:0" coordorigin="6843,220" coordsize="30,0" path="m6843,220l6873,220e" filled="f" stroked="t" strokeweight="0.24377pt" strokecolor="#000000">
              <v:path arrowok="t"/>
            </v:shape>
            <v:shape style="position:absolute;left:6903;top:220;width:30;height:0" coordorigin="6903,220" coordsize="30,0" path="m6903,220l6933,220e" filled="f" stroked="t" strokeweight="0.24377pt" strokecolor="#000000">
              <v:path arrowok="t"/>
            </v:shape>
            <v:shape style="position:absolute;left:6963;top:220;width:30;height:0" coordorigin="6963,220" coordsize="30,0" path="m6963,220l6993,220e" filled="f" stroked="t" strokeweight="0.24377pt" strokecolor="#000000">
              <v:path arrowok="t"/>
            </v:shape>
            <v:shape style="position:absolute;left:7023;top:220;width:30;height:0" coordorigin="7023,220" coordsize="30,0" path="m7023,220l7053,220e" filled="f" stroked="t" strokeweight="0.24377pt" strokecolor="#000000">
              <v:path arrowok="t"/>
            </v:shape>
            <v:shape style="position:absolute;left:7083;top:220;width:30;height:0" coordorigin="7083,220" coordsize="30,0" path="m7083,220l7113,220e" filled="f" stroked="t" strokeweight="0.24377pt" strokecolor="#000000">
              <v:path arrowok="t"/>
            </v:shape>
            <v:shape style="position:absolute;left:7143;top:220;width:30;height:0" coordorigin="7143,220" coordsize="30,0" path="m7143,220l7173,220e" filled="f" stroked="t" strokeweight="0.24377pt" strokecolor="#000000">
              <v:path arrowok="t"/>
            </v:shape>
            <v:shape style="position:absolute;left:7203;top:220;width:30;height:0" coordorigin="7203,220" coordsize="30,0" path="m7203,220l7233,220e" filled="f" stroked="t" strokeweight="0.24377pt" strokecolor="#000000">
              <v:path arrowok="t"/>
            </v:shape>
            <v:shape style="position:absolute;left:7264;top:220;width:30;height:0" coordorigin="7264,220" coordsize="30,0" path="m7264,220l7294,220e" filled="f" stroked="t" strokeweight="0.24377pt" strokecolor="#000000">
              <v:path arrowok="t"/>
            </v:shape>
            <v:shape style="position:absolute;left:7324;top:220;width:30;height:0" coordorigin="7324,220" coordsize="30,0" path="m7324,220l7354,220e" filled="f" stroked="t" strokeweight="0.24377pt" strokecolor="#000000">
              <v:path arrowok="t"/>
            </v:shape>
            <v:shape style="position:absolute;left:7384;top:220;width:30;height:0" coordorigin="7384,220" coordsize="30,0" path="m7384,220l7414,220e" filled="f" stroked="t" strokeweight="0.24377pt" strokecolor="#000000">
              <v:path arrowok="t"/>
            </v:shape>
            <v:shape style="position:absolute;left:7444;top:220;width:30;height:0" coordorigin="7444,220" coordsize="30,0" path="m7444,220l7474,220e" filled="f" stroked="t" strokeweight="0.24377pt" strokecolor="#000000">
              <v:path arrowok="t"/>
            </v:shape>
            <v:shape style="position:absolute;left:7504;top:220;width:30;height:0" coordorigin="7504,220" coordsize="30,0" path="m7504,220l7534,220e" filled="f" stroked="t" strokeweight="0.24377pt" strokecolor="#000000">
              <v:path arrowok="t"/>
            </v:shape>
            <v:shape style="position:absolute;left:7564;top:220;width:30;height:0" coordorigin="7564,220" coordsize="30,0" path="m7564,220l7594,220e" filled="f" stroked="t" strokeweight="0.24377pt" strokecolor="#000000">
              <v:path arrowok="t"/>
            </v:shape>
            <v:shape style="position:absolute;left:7624;top:220;width:30;height:0" coordorigin="7624,220" coordsize="30,0" path="m7624,220l7654,220e" filled="f" stroked="t" strokeweight="0.24377pt" strokecolor="#000000">
              <v:path arrowok="t"/>
            </v:shape>
            <v:shape style="position:absolute;left:7684;top:220;width:30;height:0" coordorigin="7684,220" coordsize="30,0" path="m7684,220l7714,220e" filled="f" stroked="t" strokeweight="0.24377pt" strokecolor="#000000">
              <v:path arrowok="t"/>
            </v:shape>
            <v:shape style="position:absolute;left:7744;top:220;width:30;height:0" coordorigin="7744,220" coordsize="30,0" path="m7744,220l7774,220e" filled="f" stroked="t" strokeweight="0.24377pt" strokecolor="#000000">
              <v:path arrowok="t"/>
            </v:shape>
            <v:shape style="position:absolute;left:7804;top:220;width:30;height:0" coordorigin="7804,220" coordsize="30,0" path="m7804,220l7834,220e" filled="f" stroked="t" strokeweight="0.24377pt" strokecolor="#000000">
              <v:path arrowok="t"/>
            </v:shape>
            <v:shape style="position:absolute;left:7864;top:220;width:30;height:0" coordorigin="7864,220" coordsize="30,0" path="m7864,220l7894,220e" filled="f" stroked="t" strokeweight="0.24377pt" strokecolor="#000000">
              <v:path arrowok="t"/>
            </v:shape>
            <v:shape style="position:absolute;left:7924;top:220;width:30;height:0" coordorigin="7924,220" coordsize="30,0" path="m7924,220l7954,220e" filled="f" stroked="t" strokeweight="0.24377pt" strokecolor="#000000">
              <v:path arrowok="t"/>
            </v:shape>
            <v:shape style="position:absolute;left:7984;top:220;width:30;height:0" coordorigin="7984,220" coordsize="30,0" path="m7984,220l8014,220e" filled="f" stroked="t" strokeweight="0.24377pt" strokecolor="#000000">
              <v:path arrowok="t"/>
            </v:shape>
            <v:shape style="position:absolute;left:8044;top:220;width:30;height:0" coordorigin="8044,220" coordsize="30,0" path="m8044,220l8074,220e" filled="f" stroked="t" strokeweight="0.24377pt" strokecolor="#000000">
              <v:path arrowok="t"/>
            </v:shape>
            <v:shape style="position:absolute;left:8104;top:220;width:30;height:0" coordorigin="8104,220" coordsize="30,0" path="m8104,220l8134,220e" filled="f" stroked="t" strokeweight="0.24377pt" strokecolor="#000000">
              <v:path arrowok="t"/>
            </v:shape>
            <v:shape style="position:absolute;left:8164;top:220;width:30;height:0" coordorigin="8164,220" coordsize="30,0" path="m8164,220l8194,220e" filled="f" stroked="t" strokeweight="0.24377pt" strokecolor="#000000">
              <v:path arrowok="t"/>
            </v:shape>
            <v:shape style="position:absolute;left:8224;top:220;width:30;height:0" coordorigin="8224,220" coordsize="30,0" path="m8224,220l8254,220e" filled="f" stroked="t" strokeweight="0.24377pt" strokecolor="#000000">
              <v:path arrowok="t"/>
            </v:shape>
            <v:shape style="position:absolute;left:8284;top:220;width:30;height:0" coordorigin="8284,220" coordsize="30,0" path="m8284,220l8314,220e" filled="f" stroked="t" strokeweight="0.24377pt" strokecolor="#000000">
              <v:path arrowok="t"/>
            </v:shape>
            <v:shape style="position:absolute;left:8344;top:220;width:30;height:0" coordorigin="8344,220" coordsize="30,0" path="m8344,220l8374,220e" filled="f" stroked="t" strokeweight="0.24377pt" strokecolor="#000000">
              <v:path arrowok="t"/>
            </v:shape>
            <v:shape style="position:absolute;left:8404;top:220;width:30;height:0" coordorigin="8404,220" coordsize="30,0" path="m8404,220l8434,220e" filled="f" stroked="t" strokeweight="0.24377pt" strokecolor="#000000">
              <v:path arrowok="t"/>
            </v:shape>
            <v:shape style="position:absolute;left:8464;top:220;width:30;height:0" coordorigin="8464,220" coordsize="30,0" path="m8464,220l8494,220e" filled="f" stroked="t" strokeweight="0.24377pt" strokecolor="#000000">
              <v:path arrowok="t"/>
            </v:shape>
            <v:shape style="position:absolute;left:8524;top:220;width:30;height:0" coordorigin="8524,220" coordsize="30,0" path="m8524,220l8554,220e" filled="f" stroked="t" strokeweight="0.24377pt" strokecolor="#000000">
              <v:path arrowok="t"/>
            </v:shape>
            <v:shape style="position:absolute;left:8584;top:220;width:30;height:0" coordorigin="8584,220" coordsize="30,0" path="m8584,220l8614,220e" filled="f" stroked="t" strokeweight="0.24377pt" strokecolor="#000000">
              <v:path arrowok="t"/>
            </v:shape>
            <v:shape style="position:absolute;left:8644;top:220;width:30;height:0" coordorigin="8644,220" coordsize="30,0" path="m8644,220l8674,220e" filled="f" stroked="t" strokeweight="0.24377pt" strokecolor="#000000">
              <v:path arrowok="t"/>
            </v:shape>
            <v:shape style="position:absolute;left:8704;top:220;width:30;height:0" coordorigin="8704,220" coordsize="30,0" path="m8704,220l8734,220e" filled="f" stroked="t" strokeweight="0.24377pt" strokecolor="#000000">
              <v:path arrowok="t"/>
            </v:shape>
            <v:shape style="position:absolute;left:8764;top:220;width:30;height:0" coordorigin="8764,220" coordsize="30,0" path="m8764,220l8794,220e" filled="f" stroked="t" strokeweight="0.24377pt" strokecolor="#000000">
              <v:path arrowok="t"/>
            </v:shape>
            <v:shape style="position:absolute;left:8824;top:220;width:30;height:0" coordorigin="8824,220" coordsize="30,0" path="m8824,220l8854,220e" filled="f" stroked="t" strokeweight="0.24377pt" strokecolor="#000000">
              <v:path arrowok="t"/>
            </v:shape>
            <v:shape style="position:absolute;left:8884;top:220;width:30;height:0" coordorigin="8884,220" coordsize="30,0" path="m8884,220l8914,220e" filled="f" stroked="t" strokeweight="0.24377pt" strokecolor="#000000">
              <v:path arrowok="t"/>
            </v:shape>
            <v:shape style="position:absolute;left:8944;top:220;width:30;height:0" coordorigin="8944,220" coordsize="30,0" path="m8944,220l8974,220e" filled="f" stroked="t" strokeweight="0.24377pt" strokecolor="#000000">
              <v:path arrowok="t"/>
            </v:shape>
            <v:shape style="position:absolute;left:9004;top:220;width:30;height:0" coordorigin="9004,220" coordsize="30,0" path="m9004,220l9034,220e" filled="f" stroked="t" strokeweight="0.24377pt" strokecolor="#000000">
              <v:path arrowok="t"/>
            </v:shape>
            <v:shape style="position:absolute;left:9064;top:220;width:30;height:0" coordorigin="9064,220" coordsize="30,0" path="m9064,220l9094,220e" filled="f" stroked="t" strokeweight="0.24377pt" strokecolor="#000000">
              <v:path arrowok="t"/>
            </v:shape>
            <v:shape style="position:absolute;left:9124;top:220;width:30;height:0" coordorigin="9124,220" coordsize="30,0" path="m9124,220l9154,220e" filled="f" stroked="t" strokeweight="0.24377pt" strokecolor="#000000">
              <v:path arrowok="t"/>
            </v:shape>
            <v:shape style="position:absolute;left:9184;top:220;width:30;height:0" coordorigin="9184,220" coordsize="30,0" path="m9184,220l9214,220e" filled="f" stroked="t" strokeweight="0.24377pt" strokecolor="#000000">
              <v:path arrowok="t"/>
            </v:shape>
            <v:shape style="position:absolute;left:9245;top:220;width:30;height:0" coordorigin="9245,220" coordsize="30,0" path="m9245,220l9275,220e" filled="f" stroked="t" strokeweight="0.24377pt" strokecolor="#000000">
              <v:path arrowok="t"/>
            </v:shape>
            <v:shape style="position:absolute;left:9305;top:220;width:30;height:0" coordorigin="9305,220" coordsize="30,0" path="m9305,220l9335,220e" filled="f" stroked="t" strokeweight="0.24377pt" strokecolor="#000000">
              <v:path arrowok="t"/>
            </v:shape>
            <v:shape style="position:absolute;left:9365;top:220;width:30;height:0" coordorigin="9365,220" coordsize="30,0" path="m9365,220l9395,220e" filled="f" stroked="t" strokeweight="0.24377pt" strokecolor="#000000">
              <v:path arrowok="t"/>
            </v:shape>
            <v:shape style="position:absolute;left:9425;top:220;width:30;height:0" coordorigin="9425,220" coordsize="30,0" path="m9425,220l9455,220e" filled="f" stroked="t" strokeweight="0.24377pt" strokecolor="#000000">
              <v:path arrowok="t"/>
            </v:shape>
            <v:shape style="position:absolute;left:9485;top:220;width:30;height:0" coordorigin="9485,220" coordsize="30,0" path="m9485,220l9515,220e" filled="f" stroked="t" strokeweight="0.24377pt" strokecolor="#000000">
              <v:path arrowok="t"/>
            </v:shape>
            <v:shape style="position:absolute;left:9545;top:220;width:30;height:0" coordorigin="9545,220" coordsize="30,0" path="m9545,220l9575,220e" filled="f" stroked="t" strokeweight="0.24377pt" strokecolor="#000000">
              <v:path arrowok="t"/>
            </v:shape>
            <v:shape style="position:absolute;left:9605;top:220;width:30;height:0" coordorigin="9605,220" coordsize="30,0" path="m9605,220l9635,220e" filled="f" stroked="t" strokeweight="0.24377pt" strokecolor="#000000">
              <v:path arrowok="t"/>
            </v:shape>
            <v:shape style="position:absolute;left:9665;top:220;width:30;height:0" coordorigin="9665,220" coordsize="30,0" path="m9665,220l9695,220e" filled="f" stroked="t" strokeweight="0.24377pt" strokecolor="#000000">
              <v:path arrowok="t"/>
            </v:shape>
            <v:shape style="position:absolute;left:9725;top:220;width:30;height:0" coordorigin="9725,220" coordsize="30,0" path="m9725,220l9755,220e" filled="f" stroked="t" strokeweight="0.24377pt" strokecolor="#000000">
              <v:path arrowok="t"/>
            </v:shape>
            <v:shape style="position:absolute;left:9785;top:220;width:30;height:0" coordorigin="9785,220" coordsize="30,0" path="m9785,220l9815,220e" filled="f" stroked="t" strokeweight="0.24377pt" strokecolor="#000000">
              <v:path arrowok="t"/>
            </v:shape>
            <v:shape style="position:absolute;left:9845;top:220;width:30;height:0" coordorigin="9845,220" coordsize="30,0" path="m9845,220l9875,220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NO.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45"/>
        <w:ind w:left="1843" w:right="471" w:hanging="1623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UK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RJ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S,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NCUC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YU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UA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NJ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I,</w:t>
      </w:r>
      <w:r>
        <w:rPr>
          <w:rFonts w:cs="Times New Roman" w:hAnsi="Times New Roman" w:eastAsia="Times New Roman" w:ascii="Times New Roman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OK,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8" w:lineRule="auto" w:line="415"/>
        <w:ind w:left="521" w:right="2607" w:hanging="315"/>
      </w:pPr>
      <w:r>
        <w:pict>
          <v:group style="position:absolute;margin-left:170.968pt;margin-top:12.8086pt;width:76.7762pt;height:0.24377pt;mso-position-horizontal-relative:page;mso-position-vertical-relative:paragraph;z-index:-5923" coordorigin="3419,256" coordsize="1536,5">
            <v:shape style="position:absolute;left:3422;top:259;width:30;height:0" coordorigin="3422,259" coordsize="30,0" path="m3422,259l3452,259e" filled="f" stroked="t" strokeweight="0.24377pt" strokecolor="#000000">
              <v:path arrowok="t"/>
            </v:shape>
            <v:shape style="position:absolute;left:3482;top:259;width:30;height:0" coordorigin="3482,259" coordsize="30,0" path="m3482,259l3512,259e" filled="f" stroked="t" strokeweight="0.24377pt" strokecolor="#000000">
              <v:path arrowok="t"/>
            </v:shape>
            <v:shape style="position:absolute;left:3542;top:259;width:30;height:0" coordorigin="3542,259" coordsize="30,0" path="m3542,259l3572,259e" filled="f" stroked="t" strokeweight="0.24377pt" strokecolor="#000000">
              <v:path arrowok="t"/>
            </v:shape>
            <v:shape style="position:absolute;left:3602;top:259;width:30;height:0" coordorigin="3602,259" coordsize="30,0" path="m3602,259l3632,259e" filled="f" stroked="t" strokeweight="0.24377pt" strokecolor="#000000">
              <v:path arrowok="t"/>
            </v:shape>
            <v:shape style="position:absolute;left:3662;top:259;width:30;height:0" coordorigin="3662,259" coordsize="30,0" path="m3662,259l3692,259e" filled="f" stroked="t" strokeweight="0.24377pt" strokecolor="#000000">
              <v:path arrowok="t"/>
            </v:shape>
            <v:shape style="position:absolute;left:3722;top:259;width:30;height:0" coordorigin="3722,259" coordsize="30,0" path="m3722,259l3752,259e" filled="f" stroked="t" strokeweight="0.24377pt" strokecolor="#000000">
              <v:path arrowok="t"/>
            </v:shape>
            <v:shape style="position:absolute;left:3782;top:259;width:30;height:0" coordorigin="3782,259" coordsize="30,0" path="m3782,259l3812,259e" filled="f" stroked="t" strokeweight="0.24377pt" strokecolor="#000000">
              <v:path arrowok="t"/>
            </v:shape>
            <v:shape style="position:absolute;left:3842;top:259;width:30;height:0" coordorigin="3842,259" coordsize="30,0" path="m3842,259l3872,259e" filled="f" stroked="t" strokeweight="0.24377pt" strokecolor="#000000">
              <v:path arrowok="t"/>
            </v:shape>
            <v:shape style="position:absolute;left:3902;top:259;width:30;height:0" coordorigin="3902,259" coordsize="30,0" path="m3902,259l3932,259e" filled="f" stroked="t" strokeweight="0.24377pt" strokecolor="#000000">
              <v:path arrowok="t"/>
            </v:shape>
            <v:shape style="position:absolute;left:3962;top:259;width:30;height:0" coordorigin="3962,259" coordsize="30,0" path="m3962,259l3992,259e" filled="f" stroked="t" strokeweight="0.24377pt" strokecolor="#000000">
              <v:path arrowok="t"/>
            </v:shape>
            <v:shape style="position:absolute;left:4022;top:259;width:30;height:0" coordorigin="4022,259" coordsize="30,0" path="m4022,259l4052,259e" filled="f" stroked="t" strokeweight="0.24377pt" strokecolor="#000000">
              <v:path arrowok="t"/>
            </v:shape>
            <v:shape style="position:absolute;left:4082;top:259;width:30;height:0" coordorigin="4082,259" coordsize="30,0" path="m4082,259l4112,259e" filled="f" stroked="t" strokeweight="0.24377pt" strokecolor="#000000">
              <v:path arrowok="t"/>
            </v:shape>
            <v:shape style="position:absolute;left:4142;top:259;width:30;height:0" coordorigin="4142,259" coordsize="30,0" path="m4142,259l4172,259e" filled="f" stroked="t" strokeweight="0.24377pt" strokecolor="#000000">
              <v:path arrowok="t"/>
            </v:shape>
            <v:shape style="position:absolute;left:4202;top:259;width:30;height:0" coordorigin="4202,259" coordsize="30,0" path="m4202,259l4232,259e" filled="f" stroked="t" strokeweight="0.24377pt" strokecolor="#000000">
              <v:path arrowok="t"/>
            </v:shape>
            <v:shape style="position:absolute;left:4262;top:259;width:30;height:0" coordorigin="4262,259" coordsize="30,0" path="m4262,259l4292,259e" filled="f" stroked="t" strokeweight="0.24377pt" strokecolor="#000000">
              <v:path arrowok="t"/>
            </v:shape>
            <v:shape style="position:absolute;left:4322;top:259;width:30;height:0" coordorigin="4322,259" coordsize="30,0" path="m4322,259l4352,259e" filled="f" stroked="t" strokeweight="0.24377pt" strokecolor="#000000">
              <v:path arrowok="t"/>
            </v:shape>
            <v:shape style="position:absolute;left:4382;top:259;width:30;height:0" coordorigin="4382,259" coordsize="30,0" path="m4382,259l4412,259e" filled="f" stroked="t" strokeweight="0.24377pt" strokecolor="#000000">
              <v:path arrowok="t"/>
            </v:shape>
            <v:shape style="position:absolute;left:4442;top:259;width:30;height:0" coordorigin="4442,259" coordsize="30,0" path="m4442,259l4472,259e" filled="f" stroked="t" strokeweight="0.24377pt" strokecolor="#000000">
              <v:path arrowok="t"/>
            </v:shape>
            <v:shape style="position:absolute;left:4502;top:259;width:30;height:0" coordorigin="4502,259" coordsize="30,0" path="m4502,259l4532,259e" filled="f" stroked="t" strokeweight="0.24377pt" strokecolor="#000000">
              <v:path arrowok="t"/>
            </v:shape>
            <v:shape style="position:absolute;left:4562;top:259;width:30;height:0" coordorigin="4562,259" coordsize="30,0" path="m4562,259l4592,259e" filled="f" stroked="t" strokeweight="0.24377pt" strokecolor="#000000">
              <v:path arrowok="t"/>
            </v:shape>
            <v:shape style="position:absolute;left:4622;top:259;width:30;height:0" coordorigin="4622,259" coordsize="30,0" path="m4622,259l4652,259e" filled="f" stroked="t" strokeweight="0.24377pt" strokecolor="#000000">
              <v:path arrowok="t"/>
            </v:shape>
            <v:shape style="position:absolute;left:4682;top:259;width:30;height:0" coordorigin="4682,259" coordsize="30,0" path="m4682,259l4712,259e" filled="f" stroked="t" strokeweight="0.24377pt" strokecolor="#000000">
              <v:path arrowok="t"/>
            </v:shape>
            <v:shape style="position:absolute;left:4742;top:259;width:30;height:0" coordorigin="4742,259" coordsize="30,0" path="m4742,259l4772,259e" filled="f" stroked="t" strokeweight="0.24377pt" strokecolor="#000000">
              <v:path arrowok="t"/>
            </v:shape>
            <v:shape style="position:absolute;left:4802;top:259;width:30;height:0" coordorigin="4802,259" coordsize="30,0" path="m4802,259l4832,259e" filled="f" stroked="t" strokeweight="0.24377pt" strokecolor="#000000">
              <v:path arrowok="t"/>
            </v:shape>
            <v:shape style="position:absolute;left:4862;top:259;width:30;height:0" coordorigin="4862,259" coordsize="30,0" path="m4862,259l4892,259e" filled="f" stroked="t" strokeweight="0.24377pt" strokecolor="#000000">
              <v:path arrowok="t"/>
            </v:shape>
            <v:shape style="position:absolute;left:4922;top:259;width:30;height:0" coordorigin="4922,259" coordsize="30,0" path="m4922,259l4952,259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78.068pt;margin-top:12.8086pt;width:76.7762pt;height:0.24377pt;mso-position-horizontal-relative:page;mso-position-vertical-relative:paragraph;z-index:-5917" coordorigin="7561,256" coordsize="1536,5">
            <v:shape style="position:absolute;left:7564;top:259;width:30;height:0" coordorigin="7564,259" coordsize="30,0" path="m7564,259l7594,259e" filled="f" stroked="t" strokeweight="0.24377pt" strokecolor="#000000">
              <v:path arrowok="t"/>
            </v:shape>
            <v:shape style="position:absolute;left:7624;top:259;width:30;height:0" coordorigin="7624,259" coordsize="30,0" path="m7624,259l7654,259e" filled="f" stroked="t" strokeweight="0.24377pt" strokecolor="#000000">
              <v:path arrowok="t"/>
            </v:shape>
            <v:shape style="position:absolute;left:7684;top:259;width:30;height:0" coordorigin="7684,259" coordsize="30,0" path="m7684,259l7714,259e" filled="f" stroked="t" strokeweight="0.24377pt" strokecolor="#000000">
              <v:path arrowok="t"/>
            </v:shape>
            <v:shape style="position:absolute;left:7744;top:259;width:30;height:0" coordorigin="7744,259" coordsize="30,0" path="m7744,259l7774,259e" filled="f" stroked="t" strokeweight="0.24377pt" strokecolor="#000000">
              <v:path arrowok="t"/>
            </v:shape>
            <v:shape style="position:absolute;left:7804;top:259;width:30;height:0" coordorigin="7804,259" coordsize="30,0" path="m7804,259l7834,259e" filled="f" stroked="t" strokeweight="0.24377pt" strokecolor="#000000">
              <v:path arrowok="t"/>
            </v:shape>
            <v:shape style="position:absolute;left:7864;top:259;width:30;height:0" coordorigin="7864,259" coordsize="30,0" path="m7864,259l7894,259e" filled="f" stroked="t" strokeweight="0.24377pt" strokecolor="#000000">
              <v:path arrowok="t"/>
            </v:shape>
            <v:shape style="position:absolute;left:7924;top:259;width:30;height:0" coordorigin="7924,259" coordsize="30,0" path="m7924,259l7954,259e" filled="f" stroked="t" strokeweight="0.24377pt" strokecolor="#000000">
              <v:path arrowok="t"/>
            </v:shape>
            <v:shape style="position:absolute;left:7984;top:259;width:30;height:0" coordorigin="7984,259" coordsize="30,0" path="m7984,259l8014,259e" filled="f" stroked="t" strokeweight="0.24377pt" strokecolor="#000000">
              <v:path arrowok="t"/>
            </v:shape>
            <v:shape style="position:absolute;left:8044;top:259;width:30;height:0" coordorigin="8044,259" coordsize="30,0" path="m8044,259l8074,259e" filled="f" stroked="t" strokeweight="0.24377pt" strokecolor="#000000">
              <v:path arrowok="t"/>
            </v:shape>
            <v:shape style="position:absolute;left:8104;top:259;width:30;height:0" coordorigin="8104,259" coordsize="30,0" path="m8104,259l8134,259e" filled="f" stroked="t" strokeweight="0.24377pt" strokecolor="#000000">
              <v:path arrowok="t"/>
            </v:shape>
            <v:shape style="position:absolute;left:8164;top:259;width:30;height:0" coordorigin="8164,259" coordsize="30,0" path="m8164,259l8194,259e" filled="f" stroked="t" strokeweight="0.24377pt" strokecolor="#000000">
              <v:path arrowok="t"/>
            </v:shape>
            <v:shape style="position:absolute;left:8224;top:259;width:30;height:0" coordorigin="8224,259" coordsize="30,0" path="m8224,259l8254,259e" filled="f" stroked="t" strokeweight="0.24377pt" strokecolor="#000000">
              <v:path arrowok="t"/>
            </v:shape>
            <v:shape style="position:absolute;left:8284;top:259;width:30;height:0" coordorigin="8284,259" coordsize="30,0" path="m8284,259l8314,259e" filled="f" stroked="t" strokeweight="0.24377pt" strokecolor="#000000">
              <v:path arrowok="t"/>
            </v:shape>
            <v:shape style="position:absolute;left:8344;top:259;width:30;height:0" coordorigin="8344,259" coordsize="30,0" path="m8344,259l8374,259e" filled="f" stroked="t" strokeweight="0.24377pt" strokecolor="#000000">
              <v:path arrowok="t"/>
            </v:shape>
            <v:shape style="position:absolute;left:8404;top:259;width:30;height:0" coordorigin="8404,259" coordsize="30,0" path="m8404,259l8434,259e" filled="f" stroked="t" strokeweight="0.24377pt" strokecolor="#000000">
              <v:path arrowok="t"/>
            </v:shape>
            <v:shape style="position:absolute;left:8464;top:259;width:30;height:0" coordorigin="8464,259" coordsize="30,0" path="m8464,259l8494,259e" filled="f" stroked="t" strokeweight="0.24377pt" strokecolor="#000000">
              <v:path arrowok="t"/>
            </v:shape>
            <v:shape style="position:absolute;left:8524;top:259;width:30;height:0" coordorigin="8524,259" coordsize="30,0" path="m8524,259l8554,259e" filled="f" stroked="t" strokeweight="0.24377pt" strokecolor="#000000">
              <v:path arrowok="t"/>
            </v:shape>
            <v:shape style="position:absolute;left:8584;top:259;width:30;height:0" coordorigin="8584,259" coordsize="30,0" path="m8584,259l8614,259e" filled="f" stroked="t" strokeweight="0.24377pt" strokecolor="#000000">
              <v:path arrowok="t"/>
            </v:shape>
            <v:shape style="position:absolute;left:8644;top:259;width:30;height:0" coordorigin="8644,259" coordsize="30,0" path="m8644,259l8674,259e" filled="f" stroked="t" strokeweight="0.24377pt" strokecolor="#000000">
              <v:path arrowok="t"/>
            </v:shape>
            <v:shape style="position:absolute;left:8704;top:259;width:30;height:0" coordorigin="8704,259" coordsize="30,0" path="m8704,259l8734,259e" filled="f" stroked="t" strokeweight="0.24377pt" strokecolor="#000000">
              <v:path arrowok="t"/>
            </v:shape>
            <v:shape style="position:absolute;left:8764;top:259;width:30;height:0" coordorigin="8764,259" coordsize="30,0" path="m8764,259l8794,259e" filled="f" stroked="t" strokeweight="0.24377pt" strokecolor="#000000">
              <v:path arrowok="t"/>
            </v:shape>
            <v:shape style="position:absolute;left:8824;top:259;width:30;height:0" coordorigin="8824,259" coordsize="30,0" path="m8824,259l8854,259e" filled="f" stroked="t" strokeweight="0.24377pt" strokecolor="#000000">
              <v:path arrowok="t"/>
            </v:shape>
            <v:shape style="position:absolute;left:8884;top:259;width:30;height:0" coordorigin="8884,259" coordsize="30,0" path="m8884,259l8914,259e" filled="f" stroked="t" strokeweight="0.24377pt" strokecolor="#000000">
              <v:path arrowok="t"/>
            </v:shape>
            <v:shape style="position:absolute;left:8944;top:259;width:30;height:0" coordorigin="8944,259" coordsize="30,0" path="m8944,259l8974,259e" filled="f" stroked="t" strokeweight="0.24377pt" strokecolor="#000000">
              <v:path arrowok="t"/>
            </v:shape>
            <v:shape style="position:absolute;left:9004;top:259;width:30;height:0" coordorigin="9004,259" coordsize="30,0" path="m9004,259l9034,259e" filled="f" stroked="t" strokeweight="0.24377pt" strokecolor="#000000">
              <v:path arrowok="t"/>
            </v:shape>
            <v:shape style="position:absolute;left:9064;top:259;width:30;height:0" coordorigin="9064,259" coordsize="30,0" path="m9064,259l9094,259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33.038pt;margin-top:29.9486pt;width:76.7722pt;height:0.24377pt;mso-position-horizontal-relative:page;mso-position-vertical-relative:paragraph;z-index:-5916" coordorigin="6661,599" coordsize="1535,5">
            <v:shape style="position:absolute;left:6663;top:601;width:30;height:0" coordorigin="6663,601" coordsize="30,0" path="m6663,601l6693,601e" filled="f" stroked="t" strokeweight="0.24377pt" strokecolor="#000000">
              <v:path arrowok="t"/>
            </v:shape>
            <v:shape style="position:absolute;left:6723;top:601;width:30;height:0" coordorigin="6723,601" coordsize="30,0" path="m6723,601l6753,601e" filled="f" stroked="t" strokeweight="0.24377pt" strokecolor="#000000">
              <v:path arrowok="t"/>
            </v:shape>
            <v:shape style="position:absolute;left:6783;top:601;width:30;height:0" coordorigin="6783,601" coordsize="30,0" path="m6783,601l6813,601e" filled="f" stroked="t" strokeweight="0.24377pt" strokecolor="#000000">
              <v:path arrowok="t"/>
            </v:shape>
            <v:shape style="position:absolute;left:6843;top:601;width:30;height:0" coordorigin="6843,601" coordsize="30,0" path="m6843,601l6873,601e" filled="f" stroked="t" strokeweight="0.24377pt" strokecolor="#000000">
              <v:path arrowok="t"/>
            </v:shape>
            <v:shape style="position:absolute;left:6903;top:601;width:30;height:0" coordorigin="6903,601" coordsize="30,0" path="m6903,601l6933,601e" filled="f" stroked="t" strokeweight="0.24377pt" strokecolor="#000000">
              <v:path arrowok="t"/>
            </v:shape>
            <v:shape style="position:absolute;left:6963;top:601;width:30;height:0" coordorigin="6963,601" coordsize="30,0" path="m6963,601l6993,601e" filled="f" stroked="t" strokeweight="0.24377pt" strokecolor="#000000">
              <v:path arrowok="t"/>
            </v:shape>
            <v:shape style="position:absolute;left:7023;top:601;width:30;height:0" coordorigin="7023,601" coordsize="30,0" path="m7023,601l7053,601e" filled="f" stroked="t" strokeweight="0.24377pt" strokecolor="#000000">
              <v:path arrowok="t"/>
            </v:shape>
            <v:shape style="position:absolute;left:7083;top:601;width:30;height:0" coordorigin="7083,601" coordsize="30,0" path="m7083,601l7113,601e" filled="f" stroked="t" strokeweight="0.24377pt" strokecolor="#000000">
              <v:path arrowok="t"/>
            </v:shape>
            <v:shape style="position:absolute;left:7143;top:601;width:30;height:0" coordorigin="7143,601" coordsize="30,0" path="m7143,601l7173,601e" filled="f" stroked="t" strokeweight="0.24377pt" strokecolor="#000000">
              <v:path arrowok="t"/>
            </v:shape>
            <v:shape style="position:absolute;left:7203;top:601;width:30;height:0" coordorigin="7203,601" coordsize="30,0" path="m7203,601l7233,601e" filled="f" stroked="t" strokeweight="0.24377pt" strokecolor="#000000">
              <v:path arrowok="t"/>
            </v:shape>
            <v:shape style="position:absolute;left:7264;top:601;width:30;height:0" coordorigin="7264,601" coordsize="30,0" path="m7264,601l7294,601e" filled="f" stroked="t" strokeweight="0.24377pt" strokecolor="#000000">
              <v:path arrowok="t"/>
            </v:shape>
            <v:shape style="position:absolute;left:7324;top:601;width:30;height:0" coordorigin="7324,601" coordsize="30,0" path="m7324,601l7354,601e" filled="f" stroked="t" strokeweight="0.24377pt" strokecolor="#000000">
              <v:path arrowok="t"/>
            </v:shape>
            <v:shape style="position:absolute;left:7384;top:601;width:30;height:0" coordorigin="7384,601" coordsize="30,0" path="m7384,601l7414,601e" filled="f" stroked="t" strokeweight="0.24377pt" strokecolor="#000000">
              <v:path arrowok="t"/>
            </v:shape>
            <v:shape style="position:absolute;left:7444;top:601;width:30;height:0" coordorigin="7444,601" coordsize="30,0" path="m7444,601l7474,601e" filled="f" stroked="t" strokeweight="0.24377pt" strokecolor="#000000">
              <v:path arrowok="t"/>
            </v:shape>
            <v:shape style="position:absolute;left:7504;top:601;width:30;height:0" coordorigin="7504,601" coordsize="30,0" path="m7504,601l7534,601e" filled="f" stroked="t" strokeweight="0.24377pt" strokecolor="#000000">
              <v:path arrowok="t"/>
            </v:shape>
            <v:shape style="position:absolute;left:7564;top:601;width:30;height:0" coordorigin="7564,601" coordsize="30,0" path="m7564,601l7594,601e" filled="f" stroked="t" strokeweight="0.24377pt" strokecolor="#000000">
              <v:path arrowok="t"/>
            </v:shape>
            <v:shape style="position:absolute;left:7624;top:601;width:30;height:0" coordorigin="7624,601" coordsize="30,0" path="m7624,601l7654,601e" filled="f" stroked="t" strokeweight="0.24377pt" strokecolor="#000000">
              <v:path arrowok="t"/>
            </v:shape>
            <v:shape style="position:absolute;left:7684;top:601;width:30;height:0" coordorigin="7684,601" coordsize="30,0" path="m7684,601l7714,601e" filled="f" stroked="t" strokeweight="0.24377pt" strokecolor="#000000">
              <v:path arrowok="t"/>
            </v:shape>
            <v:shape style="position:absolute;left:7744;top:601;width:30;height:0" coordorigin="7744,601" coordsize="30,0" path="m7744,601l7774,601e" filled="f" stroked="t" strokeweight="0.24377pt" strokecolor="#000000">
              <v:path arrowok="t"/>
            </v:shape>
            <v:shape style="position:absolute;left:7804;top:601;width:30;height:0" coordorigin="7804,601" coordsize="30,0" path="m7804,601l7834,601e" filled="f" stroked="t" strokeweight="0.24377pt" strokecolor="#000000">
              <v:path arrowok="t"/>
            </v:shape>
            <v:shape style="position:absolute;left:7864;top:601;width:30;height:0" coordorigin="7864,601" coordsize="30,0" path="m7864,601l7894,601e" filled="f" stroked="t" strokeweight="0.24377pt" strokecolor="#000000">
              <v:path arrowok="t"/>
            </v:shape>
            <v:shape style="position:absolute;left:7924;top:601;width:30;height:0" coordorigin="7924,601" coordsize="30,0" path="m7924,601l7954,601e" filled="f" stroked="t" strokeweight="0.24377pt" strokecolor="#000000">
              <v:path arrowok="t"/>
            </v:shape>
            <v:shape style="position:absolute;left:7984;top:601;width:30;height:0" coordorigin="7984,601" coordsize="30,0" path="m7984,601l8014,601e" filled="f" stroked="t" strokeweight="0.24377pt" strokecolor="#000000">
              <v:path arrowok="t"/>
            </v:shape>
            <v:shape style="position:absolute;left:8044;top:601;width:30;height:0" coordorigin="8044,601" coordsize="30,0" path="m8044,601l8074,601e" filled="f" stroked="t" strokeweight="0.24377pt" strokecolor="#000000">
              <v:path arrowok="t"/>
            </v:shape>
            <v:shape style="position:absolute;left:8104;top:601;width:30;height:0" coordorigin="8104,601" coordsize="30,0" path="m8104,601l8134,601e" filled="f" stroked="t" strokeweight="0.24377pt" strokecolor="#000000">
              <v:path arrowok="t"/>
            </v:shape>
            <v:shape style="position:absolute;left:8164;top:601;width:30;height:0" coordorigin="8164,601" coordsize="30,0" path="m8164,601l8194,601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KOS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ROJEK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(B)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RIKH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IK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RIKH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KA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KON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6"/>
        <w:ind w:left="206"/>
      </w:pPr>
      <w:r>
        <w:rPr>
          <w:rFonts w:cs="Times New Roman" w:hAnsi="Times New Roman" w:eastAsia="Times New Roman" w:ascii="Times New Roman"/>
          <w:spacing w:val="1"/>
          <w:w w:val="100"/>
          <w:position w:val="2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PORAN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UAN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60"/>
      </w:pPr>
      <w:r>
        <w:pict>
          <v:group style="position:absolute;margin-left:252.012pt;margin-top:10.8465pt;width:46.7243pt;height:0.195856pt;mso-position-horizontal-relative:page;mso-position-vertical-relative:paragraph;z-index:-5915" coordorigin="5040,217" coordsize="934,4">
            <v:shape style="position:absolute;left:5042;top:219;width:30;height:0" coordorigin="5042,219" coordsize="30,0" path="m5042,219l5072,219e" filled="f" stroked="t" strokeweight="0.195856pt" strokecolor="#000000">
              <v:path arrowok="t"/>
            </v:shape>
            <v:shape style="position:absolute;left:5102;top:219;width:30;height:0" coordorigin="5102,219" coordsize="30,0" path="m5102,219l5132,219e" filled="f" stroked="t" strokeweight="0.195856pt" strokecolor="#000000">
              <v:path arrowok="t"/>
            </v:shape>
            <v:shape style="position:absolute;left:5162;top:219;width:30;height:0" coordorigin="5162,219" coordsize="30,0" path="m5162,219l5192,219e" filled="f" stroked="t" strokeweight="0.195856pt" strokecolor="#000000">
              <v:path arrowok="t"/>
            </v:shape>
            <v:shape style="position:absolute;left:5222;top:219;width:30;height:0" coordorigin="5222,219" coordsize="30,0" path="m5222,219l5252,219e" filled="f" stroked="t" strokeweight="0.195856pt" strokecolor="#000000">
              <v:path arrowok="t"/>
            </v:shape>
            <v:shape style="position:absolute;left:5283;top:219;width:30;height:0" coordorigin="5283,219" coordsize="30,0" path="m5283,219l5313,219e" filled="f" stroked="t" strokeweight="0.195856pt" strokecolor="#000000">
              <v:path arrowok="t"/>
            </v:shape>
            <v:shape style="position:absolute;left:5343;top:219;width:30;height:0" coordorigin="5343,219" coordsize="30,0" path="m5343,219l5373,219e" filled="f" stroked="t" strokeweight="0.195856pt" strokecolor="#000000">
              <v:path arrowok="t"/>
            </v:shape>
            <v:shape style="position:absolute;left:5403;top:219;width:30;height:0" coordorigin="5403,219" coordsize="30,0" path="m5403,219l5433,219e" filled="f" stroked="t" strokeweight="0.195856pt" strokecolor="#000000">
              <v:path arrowok="t"/>
            </v:shape>
            <v:shape style="position:absolute;left:5463;top:219;width:30;height:0" coordorigin="5463,219" coordsize="30,0" path="m5463,219l5493,219e" filled="f" stroked="t" strokeweight="0.195856pt" strokecolor="#000000">
              <v:path arrowok="t"/>
            </v:shape>
            <v:shape style="position:absolute;left:5523;top:219;width:30;height:0" coordorigin="5523,219" coordsize="30,0" path="m5523,219l5553,219e" filled="f" stroked="t" strokeweight="0.195856pt" strokecolor="#000000">
              <v:path arrowok="t"/>
            </v:shape>
            <v:shape style="position:absolute;left:5583;top:219;width:30;height:0" coordorigin="5583,219" coordsize="30,0" path="m5583,219l5613,219e" filled="f" stroked="t" strokeweight="0.195856pt" strokecolor="#000000">
              <v:path arrowok="t"/>
            </v:shape>
            <v:shape style="position:absolute;left:5643;top:219;width:30;height:0" coordorigin="5643,219" coordsize="30,0" path="m5643,219l5673,219e" filled="f" stroked="t" strokeweight="0.195856pt" strokecolor="#000000">
              <v:path arrowok="t"/>
            </v:shape>
            <v:shape style="position:absolute;left:5703;top:219;width:30;height:0" coordorigin="5703,219" coordsize="30,0" path="m5703,219l5733,219e" filled="f" stroked="t" strokeweight="0.195856pt" strokecolor="#000000">
              <v:path arrowok="t"/>
            </v:shape>
            <v:shape style="position:absolute;left:5763;top:219;width:30;height:0" coordorigin="5763,219" coordsize="30,0" path="m5763,219l5793,219e" filled="f" stroked="t" strokeweight="0.195856pt" strokecolor="#000000">
              <v:path arrowok="t"/>
            </v:shape>
            <v:shape style="position:absolute;left:5823;top:219;width:30;height:0" coordorigin="5823,219" coordsize="30,0" path="m5823,219l5853,219e" filled="f" stroked="t" strokeweight="0.195856pt" strokecolor="#000000">
              <v:path arrowok="t"/>
            </v:shape>
            <v:shape style="position:absolute;left:5883;top:219;width:30;height:0" coordorigin="5883,219" coordsize="30,0" path="m5883,219l5913,219e" filled="f" stroked="t" strokeweight="0.195856pt" strokecolor="#000000">
              <v:path arrowok="t"/>
            </v:shape>
            <v:shape style="position:absolute;left:5943;top:219;width:30;height:0" coordorigin="5943,219" coordsize="30,0" path="m5943,219l5973,219e" filled="f" stroked="t" strokeweight="0.19585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IKUT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460"/>
        <w:sectPr>
          <w:type w:val="continuous"/>
          <w:pgSz w:w="11920" w:h="16860"/>
          <w:pgMar w:top="660" w:bottom="280" w:left="820" w:right="820"/>
        </w:sectPr>
      </w:pPr>
      <w:r>
        <w:pict>
          <v:group style="position:absolute;margin-left:312.028pt;margin-top:11.4385pt;width:58.076pt;height:0.2438pt;mso-position-horizontal-relative:page;mso-position-vertical-relative:paragraph;z-index:-5914" coordorigin="6241,229" coordsize="1162,5">
            <v:shape style="position:absolute;left:6243;top:231;width:30;height:0" coordorigin="6243,231" coordsize="30,0" path="m6243,231l6273,231e" filled="f" stroked="t" strokeweight="0.2438pt" strokecolor="#000000">
              <v:path arrowok="t"/>
            </v:shape>
            <v:shape style="position:absolute;left:6303;top:231;width:30;height:0" coordorigin="6303,231" coordsize="30,0" path="m6303,231l6333,231e" filled="f" stroked="t" strokeweight="0.2438pt" strokecolor="#000000">
              <v:path arrowok="t"/>
            </v:shape>
            <v:shape style="position:absolute;left:6363;top:231;width:30;height:0" coordorigin="6363,231" coordsize="30,0" path="m6363,231l6393,231e" filled="f" stroked="t" strokeweight="0.2438pt" strokecolor="#000000">
              <v:path arrowok="t"/>
            </v:shape>
            <v:shape style="position:absolute;left:6423;top:231;width:30;height:0" coordorigin="6423,231" coordsize="30,0" path="m6423,231l6453,231e" filled="f" stroked="t" strokeweight="0.2438pt" strokecolor="#000000">
              <v:path arrowok="t"/>
            </v:shape>
            <v:shape style="position:absolute;left:6483;top:231;width:30;height:0" coordorigin="6483,231" coordsize="30,0" path="m6483,231l6513,231e" filled="f" stroked="t" strokeweight="0.2438pt" strokecolor="#000000">
              <v:path arrowok="t"/>
            </v:shape>
            <v:shape style="position:absolute;left:6543;top:231;width:30;height:0" coordorigin="6543,231" coordsize="30,0" path="m6543,231l6573,231e" filled="f" stroked="t" strokeweight="0.2438pt" strokecolor="#000000">
              <v:path arrowok="t"/>
            </v:shape>
            <v:shape style="position:absolute;left:6603;top:231;width:30;height:0" coordorigin="6603,231" coordsize="30,0" path="m6603,231l6633,231e" filled="f" stroked="t" strokeweight="0.2438pt" strokecolor="#000000">
              <v:path arrowok="t"/>
            </v:shape>
            <v:shape style="position:absolute;left:6663;top:231;width:30;height:0" coordorigin="6663,231" coordsize="30,0" path="m6663,231l6693,231e" filled="f" stroked="t" strokeweight="0.2438pt" strokecolor="#000000">
              <v:path arrowok="t"/>
            </v:shape>
            <v:shape style="position:absolute;left:6723;top:231;width:30;height:0" coordorigin="6723,231" coordsize="30,0" path="m6723,231l6753,231e" filled="f" stroked="t" strokeweight="0.2438pt" strokecolor="#000000">
              <v:path arrowok="t"/>
            </v:shape>
            <v:shape style="position:absolute;left:6783;top:231;width:30;height:0" coordorigin="6783,231" coordsize="30,0" path="m6783,231l6813,231e" filled="f" stroked="t" strokeweight="0.2438pt" strokecolor="#000000">
              <v:path arrowok="t"/>
            </v:shape>
            <v:shape style="position:absolute;left:6843;top:231;width:30;height:0" coordorigin="6843,231" coordsize="30,0" path="m6843,231l6873,231e" filled="f" stroked="t" strokeweight="0.2438pt" strokecolor="#000000">
              <v:path arrowok="t"/>
            </v:shape>
            <v:shape style="position:absolute;left:6903;top:231;width:30;height:0" coordorigin="6903,231" coordsize="30,0" path="m6903,231l6933,231e" filled="f" stroked="t" strokeweight="0.2438pt" strokecolor="#000000">
              <v:path arrowok="t"/>
            </v:shape>
            <v:shape style="position:absolute;left:6963;top:231;width:30;height:0" coordorigin="6963,231" coordsize="30,0" path="m6963,231l6993,231e" filled="f" stroked="t" strokeweight="0.2438pt" strokecolor="#000000">
              <v:path arrowok="t"/>
            </v:shape>
            <v:shape style="position:absolute;left:7023;top:231;width:30;height:0" coordorigin="7023,231" coordsize="30,0" path="m7023,231l7053,231e" filled="f" stroked="t" strokeweight="0.2438pt" strokecolor="#000000">
              <v:path arrowok="t"/>
            </v:shape>
            <v:shape style="position:absolute;left:7083;top:231;width:30;height:0" coordorigin="7083,231" coordsize="30,0" path="m7083,231l7113,231e" filled="f" stroked="t" strokeweight="0.2438pt" strokecolor="#000000">
              <v:path arrowok="t"/>
            </v:shape>
            <v:shape style="position:absolute;left:7143;top:231;width:30;height:0" coordorigin="7143,231" coordsize="30,0" path="m7143,231l7173,231e" filled="f" stroked="t" strokeweight="0.2438pt" strokecolor="#000000">
              <v:path arrowok="t"/>
            </v:shape>
            <v:shape style="position:absolute;left:7203;top:231;width:30;height:0" coordorigin="7203,231" coordsize="30,0" path="m7203,231l7233,231e" filled="f" stroked="t" strokeweight="0.2438pt" strokecolor="#000000">
              <v:path arrowok="t"/>
            </v:shape>
            <v:shape style="position:absolute;left:7264;top:231;width:30;height:0" coordorigin="7264,231" coordsize="30,0" path="m7264,231l7294,231e" filled="f" stroked="t" strokeweight="0.2438pt" strokecolor="#000000">
              <v:path arrowok="t"/>
            </v:shape>
            <v:shape style="position:absolute;left:7324;top:231;width:30;height:0" coordorigin="7324,231" coordsize="30,0" path="m7324,231l7354,231e" filled="f" stroked="t" strokeweight="0.2438pt" strokecolor="#000000">
              <v:path arrowok="t"/>
            </v:shape>
            <v:shape style="position:absolute;left:7384;top:231;width:16;height:0" coordorigin="7384,231" coordsize="16,0" path="m7384,231l7400,231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375.858pt;margin-top:11.4385pt;width:33.9522pt;height:0.2438pt;mso-position-horizontal-relative:page;mso-position-vertical-relative:paragraph;z-index:-5913" coordorigin="7517,229" coordsize="679,5">
            <v:shape style="position:absolute;left:7520;top:231;width:14;height:0" coordorigin="7520,231" coordsize="14,0" path="m7520,231l7534,231e" filled="f" stroked="t" strokeweight="0.2438pt" strokecolor="#000000">
              <v:path arrowok="t"/>
            </v:shape>
            <v:shape style="position:absolute;left:7564;top:231;width:30;height:0" coordorigin="7564,231" coordsize="30,0" path="m7564,231l7594,231e" filled="f" stroked="t" strokeweight="0.2438pt" strokecolor="#000000">
              <v:path arrowok="t"/>
            </v:shape>
            <v:shape style="position:absolute;left:7624;top:231;width:30;height:0" coordorigin="7624,231" coordsize="30,0" path="m7624,231l7654,231e" filled="f" stroked="t" strokeweight="0.2438pt" strokecolor="#000000">
              <v:path arrowok="t"/>
            </v:shape>
            <v:shape style="position:absolute;left:7684;top:231;width:30;height:0" coordorigin="7684,231" coordsize="30,0" path="m7684,231l7714,231e" filled="f" stroked="t" strokeweight="0.2438pt" strokecolor="#000000">
              <v:path arrowok="t"/>
            </v:shape>
            <v:shape style="position:absolute;left:7744;top:231;width:30;height:0" coordorigin="7744,231" coordsize="30,0" path="m7744,231l7774,231e" filled="f" stroked="t" strokeweight="0.2438pt" strokecolor="#000000">
              <v:path arrowok="t"/>
            </v:shape>
            <v:shape style="position:absolute;left:7804;top:231;width:30;height:0" coordorigin="7804,231" coordsize="30,0" path="m7804,231l7834,231e" filled="f" stroked="t" strokeweight="0.2438pt" strokecolor="#000000">
              <v:path arrowok="t"/>
            </v:shape>
            <v:shape style="position:absolute;left:7864;top:231;width:30;height:0" coordorigin="7864,231" coordsize="30,0" path="m7864,231l7894,231e" filled="f" stroked="t" strokeweight="0.2438pt" strokecolor="#000000">
              <v:path arrowok="t"/>
            </v:shape>
            <v:shape style="position:absolute;left:7924;top:231;width:30;height:0" coordorigin="7924,231" coordsize="30,0" path="m7924,231l7954,231e" filled="f" stroked="t" strokeweight="0.2438pt" strokecolor="#000000">
              <v:path arrowok="t"/>
            </v:shape>
            <v:shape style="position:absolute;left:7984;top:231;width:30;height:0" coordorigin="7984,231" coordsize="30,0" path="m7984,231l8014,231e" filled="f" stroked="t" strokeweight="0.2438pt" strokecolor="#000000">
              <v:path arrowok="t"/>
            </v:shape>
            <v:shape style="position:absolute;left:8044;top:231;width:30;height:0" coordorigin="8044,231" coordsize="30,0" path="m8044,231l8074,231e" filled="f" stroked="t" strokeweight="0.2438pt" strokecolor="#000000">
              <v:path arrowok="t"/>
            </v:shape>
            <v:shape style="position:absolute;left:8104;top:231;width:30;height:0" coordorigin="8104,231" coordsize="30,0" path="m8104,231l8134,231e" filled="f" stroked="t" strokeweight="0.2438pt" strokecolor="#000000">
              <v:path arrowok="t"/>
            </v:shape>
            <v:shape style="position:absolute;left:8164;top:231;width:30;height:0" coordorigin="8164,231" coordsize="30,0" path="m8164,231l8194,231e" filled="f" stroked="t" strokeweight="0.24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(B)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):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460" w:right="-49"/>
      </w:pPr>
      <w:r>
        <w:pict>
          <v:group style="position:absolute;margin-left:249.012pt;margin-top:10.7465pt;width:22.7143pt;height:0.195856pt;mso-position-horizontal-relative:page;mso-position-vertical-relative:paragraph;z-index:-5912" coordorigin="4980,215" coordsize="454,4">
            <v:shape style="position:absolute;left:4982;top:217;width:30;height:0" coordorigin="4982,217" coordsize="30,0" path="m4982,217l5012,217e" filled="f" stroked="t" strokeweight="0.195856pt" strokecolor="#000000">
              <v:path arrowok="t"/>
            </v:shape>
            <v:shape style="position:absolute;left:5042;top:217;width:30;height:0" coordorigin="5042,217" coordsize="30,0" path="m5042,217l5072,217e" filled="f" stroked="t" strokeweight="0.195856pt" strokecolor="#000000">
              <v:path arrowok="t"/>
            </v:shape>
            <v:shape style="position:absolute;left:5102;top:217;width:30;height:0" coordorigin="5102,217" coordsize="30,0" path="m5102,217l5132,217e" filled="f" stroked="t" strokeweight="0.195856pt" strokecolor="#000000">
              <v:path arrowok="t"/>
            </v:shape>
            <v:shape style="position:absolute;left:5162;top:217;width:30;height:0" coordorigin="5162,217" coordsize="30,0" path="m5162,217l5192,217e" filled="f" stroked="t" strokeweight="0.195856pt" strokecolor="#000000">
              <v:path arrowok="t"/>
            </v:shape>
            <v:shape style="position:absolute;left:5222;top:217;width:30;height:0" coordorigin="5222,217" coordsize="30,0" path="m5222,217l5252,217e" filled="f" stroked="t" strokeweight="0.195856pt" strokecolor="#000000">
              <v:path arrowok="t"/>
            </v:shape>
            <v:shape style="position:absolute;left:5283;top:217;width:30;height:0" coordorigin="5283,217" coordsize="30,0" path="m5283,217l5313,217e" filled="f" stroked="t" strokeweight="0.195856pt" strokecolor="#000000">
              <v:path arrowok="t"/>
            </v:shape>
            <v:shape style="position:absolute;left:5343;top:217;width:30;height:0" coordorigin="5343,217" coordsize="30,0" path="m5343,217l5373,217e" filled="f" stroked="t" strokeweight="0.195856pt" strokecolor="#000000">
              <v:path arrowok="t"/>
            </v:shape>
            <v:shape style="position:absolute;left:5403;top:217;width:30;height:0" coordorigin="5403,217" coordsize="30,0" path="m5403,217l5433,217e" filled="f" stroked="t" strokeweight="0.19585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JU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3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1920" w:h="16860"/>
          <w:pgMar w:top="660" w:bottom="280" w:left="820" w:right="820"/>
          <w:cols w:num="2" w:equalWidth="off">
            <w:col w:w="4058" w:space="725"/>
            <w:col w:w="5497"/>
          </w:cols>
        </w:sectPr>
      </w:pPr>
      <w:r>
        <w:pict>
          <v:group style="position:absolute;margin-left:453.112pt;margin-top:10.2865pt;width:61.7483pt;height:0.195856pt;mso-position-horizontal-relative:page;mso-position-vertical-relative:paragraph;z-index:-5911" coordorigin="9062,206" coordsize="1235,4">
            <v:shape style="position:absolute;left:9064;top:208;width:30;height:0" coordorigin="9064,208" coordsize="30,0" path="m9064,208l9094,208e" filled="f" stroked="t" strokeweight="0.195856pt" strokecolor="#000000">
              <v:path arrowok="t"/>
            </v:shape>
            <v:shape style="position:absolute;left:9124;top:208;width:30;height:0" coordorigin="9124,208" coordsize="30,0" path="m9124,208l9154,208e" filled="f" stroked="t" strokeweight="0.195856pt" strokecolor="#000000">
              <v:path arrowok="t"/>
            </v:shape>
            <v:shape style="position:absolute;left:9184;top:208;width:30;height:0" coordorigin="9184,208" coordsize="30,0" path="m9184,208l9214,208e" filled="f" stroked="t" strokeweight="0.195856pt" strokecolor="#000000">
              <v:path arrowok="t"/>
            </v:shape>
            <v:shape style="position:absolute;left:9245;top:208;width:30;height:0" coordorigin="9245,208" coordsize="30,0" path="m9245,208l9275,208e" filled="f" stroked="t" strokeweight="0.195856pt" strokecolor="#000000">
              <v:path arrowok="t"/>
            </v:shape>
            <v:shape style="position:absolute;left:9305;top:208;width:30;height:0" coordorigin="9305,208" coordsize="30,0" path="m9305,208l9335,208e" filled="f" stroked="t" strokeweight="0.195856pt" strokecolor="#000000">
              <v:path arrowok="t"/>
            </v:shape>
            <v:shape style="position:absolute;left:9365;top:208;width:30;height:0" coordorigin="9365,208" coordsize="30,0" path="m9365,208l9395,208e" filled="f" stroked="t" strokeweight="0.195856pt" strokecolor="#000000">
              <v:path arrowok="t"/>
            </v:shape>
            <v:shape style="position:absolute;left:9425;top:208;width:30;height:0" coordorigin="9425,208" coordsize="30,0" path="m9425,208l9455,208e" filled="f" stroked="t" strokeweight="0.195856pt" strokecolor="#000000">
              <v:path arrowok="t"/>
            </v:shape>
            <v:shape style="position:absolute;left:9485;top:208;width:30;height:0" coordorigin="9485,208" coordsize="30,0" path="m9485,208l9515,208e" filled="f" stroked="t" strokeweight="0.195856pt" strokecolor="#000000">
              <v:path arrowok="t"/>
            </v:shape>
            <v:shape style="position:absolute;left:9545;top:208;width:30;height:0" coordorigin="9545,208" coordsize="30,0" path="m9545,208l9575,208e" filled="f" stroked="t" strokeweight="0.195856pt" strokecolor="#000000">
              <v:path arrowok="t"/>
            </v:shape>
            <v:shape style="position:absolute;left:9605;top:208;width:30;height:0" coordorigin="9605,208" coordsize="30,0" path="m9605,208l9635,208e" filled="f" stroked="t" strokeweight="0.195856pt" strokecolor="#000000">
              <v:path arrowok="t"/>
            </v:shape>
            <v:shape style="position:absolute;left:9665;top:208;width:30;height:0" coordorigin="9665,208" coordsize="30,0" path="m9665,208l9695,208e" filled="f" stroked="t" strokeweight="0.195856pt" strokecolor="#000000">
              <v:path arrowok="t"/>
            </v:shape>
            <v:shape style="position:absolute;left:9725;top:208;width:30;height:0" coordorigin="9725,208" coordsize="30,0" path="m9725,208l9755,208e" filled="f" stroked="t" strokeweight="0.195856pt" strokecolor="#000000">
              <v:path arrowok="t"/>
            </v:shape>
            <v:shape style="position:absolute;left:9785;top:208;width:30;height:0" coordorigin="9785,208" coordsize="30,0" path="m9785,208l9815,208e" filled="f" stroked="t" strokeweight="0.195856pt" strokecolor="#000000">
              <v:path arrowok="t"/>
            </v:shape>
            <v:shape style="position:absolute;left:9845;top:208;width:30;height:0" coordorigin="9845,208" coordsize="30,0" path="m9845,208l9875,208e" filled="f" stroked="t" strokeweight="0.195856pt" strokecolor="#000000">
              <v:path arrowok="t"/>
            </v:shape>
            <v:shape style="position:absolute;left:9905;top:208;width:30;height:0" coordorigin="9905,208" coordsize="30,0" path="m9905,208l9935,208e" filled="f" stroked="t" strokeweight="0.195856pt" strokecolor="#000000">
              <v:path arrowok="t"/>
            </v:shape>
            <v:shape style="position:absolute;left:9965;top:208;width:30;height:0" coordorigin="9965,208" coordsize="30,0" path="m9965,208l9995,208e" filled="f" stroked="t" strokeweight="0.195856pt" strokecolor="#000000">
              <v:path arrowok="t"/>
            </v:shape>
            <v:shape style="position:absolute;left:10025;top:208;width:30;height:0" coordorigin="10025,208" coordsize="30,0" path="m10025,208l10055,208e" filled="f" stroked="t" strokeweight="0.195856pt" strokecolor="#000000">
              <v:path arrowok="t"/>
            </v:shape>
            <v:shape style="position:absolute;left:10085;top:208;width:30;height:0" coordorigin="10085,208" coordsize="30,0" path="m10085,208l10115,208e" filled="f" stroked="t" strokeweight="0.195856pt" strokecolor="#000000">
              <v:path arrowok="t"/>
            </v:shape>
            <v:shape style="position:absolute;left:10145;top:208;width:30;height:0" coordorigin="10145,208" coordsize="30,0" path="m10145,208l10175,208e" filled="f" stroked="t" strokeweight="0.195856pt" strokecolor="#000000">
              <v:path arrowok="t"/>
            </v:shape>
            <v:shape style="position:absolute;left:10205;top:208;width:30;height:0" coordorigin="10205,208" coordsize="30,0" path="m10205,208l10235,208e" filled="f" stroked="t" strokeweight="0.195856pt" strokecolor="#000000">
              <v:path arrowok="t"/>
            </v:shape>
            <v:shape style="position:absolute;left:10265;top:208;width:30;height:0" coordorigin="10265,208" coordsize="30,0" path="m10265,208l10295,208e" filled="f" stroked="t" strokeweight="0.19585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exact" w:line="200"/>
        <w:ind w:left="431"/>
      </w:pPr>
      <w:r>
        <w:pict>
          <v:group style="position:absolute;margin-left:517.316pt;margin-top:198.805pt;width:14.1158pt;height:0.26772pt;mso-position-horizontal-relative:page;mso-position-vertical-relative:paragraph;z-index:-5903" coordorigin="10346,3976" coordsize="282,5">
            <v:shape style="position:absolute;left:10349;top:3979;width:3;height:0" coordorigin="10349,3979" coordsize="3,0" path="m10349,3979l10352,3979e" filled="f" stroked="t" strokeweight="0.26772pt" strokecolor="#000000">
              <v:path arrowok="t"/>
            </v:shape>
            <v:shape style="position:absolute;left:10355;top:3979;width:3;height:0" coordorigin="10355,3979" coordsize="3,0" path="m10355,3979l10358,3979e" filled="f" stroked="t" strokeweight="0.26772pt" strokecolor="#000000">
              <v:path arrowok="t"/>
            </v:shape>
            <v:shape style="position:absolute;left:10361;top:3979;width:3;height:0" coordorigin="10361,3979" coordsize="3,0" path="m10361,3979l10364,3979e" filled="f" stroked="t" strokeweight="0.26772pt" strokecolor="#000000">
              <v:path arrowok="t"/>
            </v:shape>
            <v:shape style="position:absolute;left:10367;top:3979;width:3;height:0" coordorigin="10367,3979" coordsize="3,0" path="m10367,3979l10370,3979e" filled="f" stroked="t" strokeweight="0.26772pt" strokecolor="#000000">
              <v:path arrowok="t"/>
            </v:shape>
            <v:shape style="position:absolute;left:10373;top:3979;width:3;height:0" coordorigin="10373,3979" coordsize="3,0" path="m10373,3979l10376,3979e" filled="f" stroked="t" strokeweight="0.26772pt" strokecolor="#000000">
              <v:path arrowok="t"/>
            </v:shape>
            <v:shape style="position:absolute;left:10379;top:3979;width:3;height:0" coordorigin="10379,3979" coordsize="3,0" path="m10379,3979l10382,3979e" filled="f" stroked="t" strokeweight="0.26772pt" strokecolor="#000000">
              <v:path arrowok="t"/>
            </v:shape>
            <v:shape style="position:absolute;left:10385;top:3979;width:3;height:0" coordorigin="10385,3979" coordsize="3,0" path="m10385,3979l10388,3979e" filled="f" stroked="t" strokeweight="0.26772pt" strokecolor="#000000">
              <v:path arrowok="t"/>
            </v:shape>
            <v:shape style="position:absolute;left:10391;top:3979;width:3;height:0" coordorigin="10391,3979" coordsize="3,0" path="m10391,3979l10394,3979e" filled="f" stroked="t" strokeweight="0.26772pt" strokecolor="#000000">
              <v:path arrowok="t"/>
            </v:shape>
            <v:shape style="position:absolute;left:10397;top:3979;width:3;height:0" coordorigin="10397,3979" coordsize="3,0" path="m10397,3979l10400,3979e" filled="f" stroked="t" strokeweight="0.26772pt" strokecolor="#000000">
              <v:path arrowok="t"/>
            </v:shape>
            <v:shape style="position:absolute;left:10403;top:3979;width:3;height:0" coordorigin="10403,3979" coordsize="3,0" path="m10403,3979l10406,3979e" filled="f" stroked="t" strokeweight="0.26772pt" strokecolor="#000000">
              <v:path arrowok="t"/>
            </v:shape>
            <v:shape style="position:absolute;left:10409;top:3979;width:3;height:0" coordorigin="10409,3979" coordsize="3,0" path="m10409,3979l10412,3979e" filled="f" stroked="t" strokeweight="0.26772pt" strokecolor="#000000">
              <v:path arrowok="t"/>
            </v:shape>
            <v:shape style="position:absolute;left:10415;top:3979;width:3;height:0" coordorigin="10415,3979" coordsize="3,0" path="m10415,3979l10418,3979e" filled="f" stroked="t" strokeweight="0.26772pt" strokecolor="#000000">
              <v:path arrowok="t"/>
            </v:shape>
            <v:shape style="position:absolute;left:10421;top:3979;width:3;height:0" coordorigin="10421,3979" coordsize="3,0" path="m10421,3979l10424,3979e" filled="f" stroked="t" strokeweight="0.26772pt" strokecolor="#000000">
              <v:path arrowok="t"/>
            </v:shape>
            <v:shape style="position:absolute;left:10427;top:3979;width:3;height:0" coordorigin="10427,3979" coordsize="3,0" path="m10427,3979l10430,3979e" filled="f" stroked="t" strokeweight="0.26772pt" strokecolor="#000000">
              <v:path arrowok="t"/>
            </v:shape>
            <v:shape style="position:absolute;left:10433;top:3979;width:3;height:0" coordorigin="10433,3979" coordsize="3,0" path="m10433,3979l10436,3979e" filled="f" stroked="t" strokeweight="0.26772pt" strokecolor="#000000">
              <v:path arrowok="t"/>
            </v:shape>
            <v:shape style="position:absolute;left:10439;top:3979;width:3;height:0" coordorigin="10439,3979" coordsize="3,0" path="m10439,3979l10442,3979e" filled="f" stroked="t" strokeweight="0.26772pt" strokecolor="#000000">
              <v:path arrowok="t"/>
            </v:shape>
            <v:shape style="position:absolute;left:10445;top:3979;width:3;height:0" coordorigin="10445,3979" coordsize="3,0" path="m10445,3979l10448,3979e" filled="f" stroked="t" strokeweight="0.26772pt" strokecolor="#000000">
              <v:path arrowok="t"/>
            </v:shape>
            <v:shape style="position:absolute;left:10451;top:3979;width:3;height:0" coordorigin="10451,3979" coordsize="3,0" path="m10451,3979l10454,3979e" filled="f" stroked="t" strokeweight="0.26772pt" strokecolor="#000000">
              <v:path arrowok="t"/>
            </v:shape>
            <v:shape style="position:absolute;left:10457;top:3979;width:3;height:0" coordorigin="10457,3979" coordsize="3,0" path="m10457,3979l10460,3979e" filled="f" stroked="t" strokeweight="0.26772pt" strokecolor="#000000">
              <v:path arrowok="t"/>
            </v:shape>
            <v:shape style="position:absolute;left:10463;top:3979;width:3;height:0" coordorigin="10463,3979" coordsize="3,0" path="m10463,3979l10466,3979e" filled="f" stroked="t" strokeweight="0.26772pt" strokecolor="#000000">
              <v:path arrowok="t"/>
            </v:shape>
            <v:shape style="position:absolute;left:10469;top:3979;width:3;height:0" coordorigin="10469,3979" coordsize="3,0" path="m10469,3979l10472,3979e" filled="f" stroked="t" strokeweight="0.26772pt" strokecolor="#000000">
              <v:path arrowok="t"/>
            </v:shape>
            <v:shape style="position:absolute;left:10475;top:3979;width:3;height:0" coordorigin="10475,3979" coordsize="3,0" path="m10475,3979l10478,3979e" filled="f" stroked="t" strokeweight="0.26772pt" strokecolor="#000000">
              <v:path arrowok="t"/>
            </v:shape>
            <v:shape style="position:absolute;left:10481;top:3979;width:3;height:0" coordorigin="10481,3979" coordsize="3,0" path="m10481,3979l10484,3979e" filled="f" stroked="t" strokeweight="0.26772pt" strokecolor="#000000">
              <v:path arrowok="t"/>
            </v:shape>
            <v:shape style="position:absolute;left:10487;top:3979;width:3;height:0" coordorigin="10487,3979" coordsize="3,0" path="m10487,3979l10490,3979e" filled="f" stroked="t" strokeweight="0.26772pt" strokecolor="#000000">
              <v:path arrowok="t"/>
            </v:shape>
            <v:shape style="position:absolute;left:10493;top:3979;width:3;height:0" coordorigin="10493,3979" coordsize="3,0" path="m10493,3979l10496,3979e" filled="f" stroked="t" strokeweight="0.26772pt" strokecolor="#000000">
              <v:path arrowok="t"/>
            </v:shape>
            <v:shape style="position:absolute;left:10499;top:3979;width:3;height:0" coordorigin="10499,3979" coordsize="3,0" path="m10499,3979l10502,3979e" filled="f" stroked="t" strokeweight="0.26772pt" strokecolor="#000000">
              <v:path arrowok="t"/>
            </v:shape>
            <v:shape style="position:absolute;left:10505;top:3979;width:3;height:0" coordorigin="10505,3979" coordsize="3,0" path="m10505,3979l10508,3979e" filled="f" stroked="t" strokeweight="0.26772pt" strokecolor="#000000">
              <v:path arrowok="t"/>
            </v:shape>
            <v:shape style="position:absolute;left:10511;top:3979;width:3;height:0" coordorigin="10511,3979" coordsize="3,0" path="m10511,3979l10514,3979e" filled="f" stroked="t" strokeweight="0.26772pt" strokecolor="#000000">
              <v:path arrowok="t"/>
            </v:shape>
            <v:shape style="position:absolute;left:10517;top:3979;width:3;height:0" coordorigin="10517,3979" coordsize="3,0" path="m10517,3979l10520,3979e" filled="f" stroked="t" strokeweight="0.26772pt" strokecolor="#000000">
              <v:path arrowok="t"/>
            </v:shape>
            <v:shape style="position:absolute;left:10523;top:3979;width:3;height:0" coordorigin="10523,3979" coordsize="3,0" path="m10523,3979l10526,3979e" filled="f" stroked="t" strokeweight="0.26772pt" strokecolor="#000000">
              <v:path arrowok="t"/>
            </v:shape>
            <v:shape style="position:absolute;left:10529;top:3979;width:3;height:0" coordorigin="10529,3979" coordsize="3,0" path="m10529,3979l10532,3979e" filled="f" stroked="t" strokeweight="0.26772pt" strokecolor="#000000">
              <v:path arrowok="t"/>
            </v:shape>
            <v:shape style="position:absolute;left:10535;top:3979;width:3;height:0" coordorigin="10535,3979" coordsize="3,0" path="m10535,3979l10538,3979e" filled="f" stroked="t" strokeweight="0.26772pt" strokecolor="#000000">
              <v:path arrowok="t"/>
            </v:shape>
            <v:shape style="position:absolute;left:10541;top:3979;width:3;height:0" coordorigin="10541,3979" coordsize="3,0" path="m10541,3979l10544,3979e" filled="f" stroked="t" strokeweight="0.26772pt" strokecolor="#000000">
              <v:path arrowok="t"/>
            </v:shape>
            <v:shape style="position:absolute;left:10547;top:3979;width:3;height:0" coordorigin="10547,3979" coordsize="3,0" path="m10547,3979l10550,3979e" filled="f" stroked="t" strokeweight="0.26772pt" strokecolor="#000000">
              <v:path arrowok="t"/>
            </v:shape>
            <v:shape style="position:absolute;left:10553;top:3979;width:3;height:0" coordorigin="10553,3979" coordsize="3,0" path="m10553,3979l10556,3979e" filled="f" stroked="t" strokeweight="0.26772pt" strokecolor="#000000">
              <v:path arrowok="t"/>
            </v:shape>
            <v:shape style="position:absolute;left:10559;top:3979;width:3;height:0" coordorigin="10559,3979" coordsize="3,0" path="m10559,3979l10562,3979e" filled="f" stroked="t" strokeweight="0.26772pt" strokecolor="#000000">
              <v:path arrowok="t"/>
            </v:shape>
            <v:shape style="position:absolute;left:10565;top:3979;width:3;height:0" coordorigin="10565,3979" coordsize="3,0" path="m10565,3979l10568,3979e" filled="f" stroked="t" strokeweight="0.26772pt" strokecolor="#000000">
              <v:path arrowok="t"/>
            </v:shape>
            <v:shape style="position:absolute;left:10571;top:3979;width:3;height:0" coordorigin="10571,3979" coordsize="3,0" path="m10571,3979l10574,3979e" filled="f" stroked="t" strokeweight="0.26772pt" strokecolor="#000000">
              <v:path arrowok="t"/>
            </v:shape>
            <v:shape style="position:absolute;left:10577;top:3979;width:3;height:0" coordorigin="10577,3979" coordsize="3,0" path="m10577,3979l10580,3979e" filled="f" stroked="t" strokeweight="0.26772pt" strokecolor="#000000">
              <v:path arrowok="t"/>
            </v:shape>
            <v:shape style="position:absolute;left:10583;top:3979;width:3;height:0" coordorigin="10583,3979" coordsize="3,0" path="m10583,3979l10586,3979e" filled="f" stroked="t" strokeweight="0.26772pt" strokecolor="#000000">
              <v:path arrowok="t"/>
            </v:shape>
            <v:shape style="position:absolute;left:10589;top:3979;width:3;height:0" coordorigin="10589,3979" coordsize="3,0" path="m10589,3979l10592,3979e" filled="f" stroked="t" strokeweight="0.26772pt" strokecolor="#000000">
              <v:path arrowok="t"/>
            </v:shape>
            <v:shape style="position:absolute;left:10595;top:3979;width:3;height:0" coordorigin="10595,3979" coordsize="3,0" path="m10595,3979l10598,3979e" filled="f" stroked="t" strokeweight="0.26772pt" strokecolor="#000000">
              <v:path arrowok="t"/>
            </v:shape>
            <v:shape style="position:absolute;left:10601;top:3979;width:3;height:0" coordorigin="10601,3979" coordsize="3,0" path="m10601,3979l10604,3979e" filled="f" stroked="t" strokeweight="0.26772pt" strokecolor="#000000">
              <v:path arrowok="t"/>
            </v:shape>
            <v:shape style="position:absolute;left:10607;top:3979;width:3;height:0" coordorigin="10607,3979" coordsize="3,0" path="m10607,3979l10610,3979e" filled="f" stroked="t" strokeweight="0.26772pt" strokecolor="#000000">
              <v:path arrowok="t"/>
            </v:shape>
            <v:shape style="position:absolute;left:10613;top:3979;width:3;height:0" coordorigin="10613,3979" coordsize="3,0" path="m10613,3979l10616,3979e" filled="f" stroked="t" strokeweight="0.26772pt" strokecolor="#000000">
              <v:path arrowok="t"/>
            </v:shape>
            <v:shape style="position:absolute;left:10619;top:3979;width:3;height:0" coordorigin="10619,3979" coordsize="3,0" path="m10619,3979l10622,3979e" filled="f" stroked="t" strokeweight="0.26772pt" strokecolor="#000000">
              <v:path arrowok="t"/>
            </v:shape>
            <v:shape style="position:absolute;left:10625;top:3979;width:1;height:0" coordorigin="10625,3979" coordsize="1,0" path="m10625,3979l10626,3979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456.998pt;margin-top:142.489pt;width:25.5978pt;height:0.24377pt;mso-position-horizontal-relative:page;mso-position-vertical-relative:paragraph;z-index:-5883" coordorigin="9140,2850" coordsize="512,5">
            <v:shape style="position:absolute;left:9142;top:2852;width:3;height:0" coordorigin="9142,2852" coordsize="3,0" path="m9142,2852l9145,2852e" filled="f" stroked="t" strokeweight="0.24377pt" strokecolor="#000000">
              <v:path arrowok="t"/>
            </v:shape>
            <v:shape style="position:absolute;left:9148;top:2852;width:3;height:0" coordorigin="9148,2852" coordsize="3,0" path="m9148,2852l9152,2852e" filled="f" stroked="t" strokeweight="0.24377pt" strokecolor="#000000">
              <v:path arrowok="t"/>
            </v:shape>
            <v:shape style="position:absolute;left:9154;top:2852;width:3;height:0" coordorigin="9154,2852" coordsize="3,0" path="m9154,2852l9157,2852e" filled="f" stroked="t" strokeweight="0.24377pt" strokecolor="#000000">
              <v:path arrowok="t"/>
            </v:shape>
            <v:shape style="position:absolute;left:9160;top:2852;width:3;height:0" coordorigin="9160,2852" coordsize="3,0" path="m9160,2852l9164,2852e" filled="f" stroked="t" strokeweight="0.24377pt" strokecolor="#000000">
              <v:path arrowok="t"/>
            </v:shape>
            <v:shape style="position:absolute;left:9166;top:2852;width:3;height:0" coordorigin="9166,2852" coordsize="3,0" path="m9166,2852l9169,2852e" filled="f" stroked="t" strokeweight="0.24377pt" strokecolor="#000000">
              <v:path arrowok="t"/>
            </v:shape>
            <v:shape style="position:absolute;left:9172;top:2852;width:3;height:0" coordorigin="9172,2852" coordsize="3,0" path="m9172,2852l9176,2852e" filled="f" stroked="t" strokeweight="0.24377pt" strokecolor="#000000">
              <v:path arrowok="t"/>
            </v:shape>
            <v:shape style="position:absolute;left:9178;top:2852;width:3;height:0" coordorigin="9178,2852" coordsize="3,0" path="m9178,2852l9181,2852e" filled="f" stroked="t" strokeweight="0.24377pt" strokecolor="#000000">
              <v:path arrowok="t"/>
            </v:shape>
            <v:shape style="position:absolute;left:9184;top:2852;width:3;height:0" coordorigin="9184,2852" coordsize="3,0" path="m9184,2852l9188,2852e" filled="f" stroked="t" strokeweight="0.24377pt" strokecolor="#000000">
              <v:path arrowok="t"/>
            </v:shape>
            <v:shape style="position:absolute;left:9190;top:2852;width:3;height:0" coordorigin="9190,2852" coordsize="3,0" path="m9190,2852l9193,2852e" filled="f" stroked="t" strokeweight="0.24377pt" strokecolor="#000000">
              <v:path arrowok="t"/>
            </v:shape>
            <v:shape style="position:absolute;left:9197;top:2852;width:3;height:0" coordorigin="9197,2852" coordsize="3,0" path="m9197,2852l9199,2852e" filled="f" stroked="t" strokeweight="0.24377pt" strokecolor="#000000">
              <v:path arrowok="t"/>
            </v:shape>
            <v:shape style="position:absolute;left:9202;top:2852;width:3;height:0" coordorigin="9202,2852" coordsize="3,0" path="m9202,2852l9205,2852e" filled="f" stroked="t" strokeweight="0.24377pt" strokecolor="#000000">
              <v:path arrowok="t"/>
            </v:shape>
            <v:shape style="position:absolute;left:9209;top:2852;width:3;height:0" coordorigin="9209,2852" coordsize="3,0" path="m9209,2852l9211,2852e" filled="f" stroked="t" strokeweight="0.24377pt" strokecolor="#000000">
              <v:path arrowok="t"/>
            </v:shape>
            <v:shape style="position:absolute;left:9214;top:2852;width:3;height:0" coordorigin="9214,2852" coordsize="3,0" path="m9214,2852l9217,2852e" filled="f" stroked="t" strokeweight="0.24377pt" strokecolor="#000000">
              <v:path arrowok="t"/>
            </v:shape>
            <v:shape style="position:absolute;left:9221;top:2852;width:3;height:0" coordorigin="9221,2852" coordsize="3,0" path="m9221,2852l9223,2852e" filled="f" stroked="t" strokeweight="0.24377pt" strokecolor="#000000">
              <v:path arrowok="t"/>
            </v:shape>
            <v:shape style="position:absolute;left:9226;top:2852;width:3;height:0" coordorigin="9226,2852" coordsize="3,0" path="m9226,2852l9229,2852e" filled="f" stroked="t" strokeweight="0.24377pt" strokecolor="#000000">
              <v:path arrowok="t"/>
            </v:shape>
            <v:shape style="position:absolute;left:9233;top:2852;width:3;height:0" coordorigin="9233,2852" coordsize="3,0" path="m9233,2852l9236,2852e" filled="f" stroked="t" strokeweight="0.24377pt" strokecolor="#000000">
              <v:path arrowok="t"/>
            </v:shape>
            <v:shape style="position:absolute;left:9238;top:2852;width:3;height:0" coordorigin="9238,2852" coordsize="3,0" path="m9238,2852l9241,2852e" filled="f" stroked="t" strokeweight="0.24377pt" strokecolor="#000000">
              <v:path arrowok="t"/>
            </v:shape>
            <v:shape style="position:absolute;left:9245;top:2852;width:3;height:0" coordorigin="9245,2852" coordsize="3,0" path="m9245,2852l9248,2852e" filled="f" stroked="t" strokeweight="0.24377pt" strokecolor="#000000">
              <v:path arrowok="t"/>
            </v:shape>
            <v:shape style="position:absolute;left:9250;top:2852;width:3;height:0" coordorigin="9250,2852" coordsize="3,0" path="m9250,2852l9253,2852e" filled="f" stroked="t" strokeweight="0.24377pt" strokecolor="#000000">
              <v:path arrowok="t"/>
            </v:shape>
            <v:shape style="position:absolute;left:9257;top:2852;width:3;height:0" coordorigin="9257,2852" coordsize="3,0" path="m9257,2852l9260,2852e" filled="f" stroked="t" strokeweight="0.24377pt" strokecolor="#000000">
              <v:path arrowok="t"/>
            </v:shape>
            <v:shape style="position:absolute;left:9262;top:2852;width:3;height:0" coordorigin="9262,2852" coordsize="3,0" path="m9262,2852l9265,2852e" filled="f" stroked="t" strokeweight="0.24377pt" strokecolor="#000000">
              <v:path arrowok="t"/>
            </v:shape>
            <v:shape style="position:absolute;left:9269;top:2852;width:3;height:0" coordorigin="9269,2852" coordsize="3,0" path="m9269,2852l9272,2852e" filled="f" stroked="t" strokeweight="0.24377pt" strokecolor="#000000">
              <v:path arrowok="t"/>
            </v:shape>
            <v:shape style="position:absolute;left:9274;top:2852;width:3;height:0" coordorigin="9274,2852" coordsize="3,0" path="m9274,2852l9277,2852e" filled="f" stroked="t" strokeweight="0.24377pt" strokecolor="#000000">
              <v:path arrowok="t"/>
            </v:shape>
            <v:shape style="position:absolute;left:9281;top:2852;width:3;height:0" coordorigin="9281,2852" coordsize="3,0" path="m9281,2852l9284,2852e" filled="f" stroked="t" strokeweight="0.24377pt" strokecolor="#000000">
              <v:path arrowok="t"/>
            </v:shape>
            <v:shape style="position:absolute;left:9286;top:2852;width:3;height:0" coordorigin="9286,2852" coordsize="3,0" path="m9286,2852l9289,2852e" filled="f" stroked="t" strokeweight="0.24377pt" strokecolor="#000000">
              <v:path arrowok="t"/>
            </v:shape>
            <v:shape style="position:absolute;left:9293;top:2852;width:3;height:0" coordorigin="9293,2852" coordsize="3,0" path="m9293,2852l9296,2852e" filled="f" stroked="t" strokeweight="0.24377pt" strokecolor="#000000">
              <v:path arrowok="t"/>
            </v:shape>
            <v:shape style="position:absolute;left:9298;top:2852;width:3;height:0" coordorigin="9298,2852" coordsize="3,0" path="m9298,2852l9301,2852e" filled="f" stroked="t" strokeweight="0.24377pt" strokecolor="#000000">
              <v:path arrowok="t"/>
            </v:shape>
            <v:shape style="position:absolute;left:9305;top:2852;width:3;height:0" coordorigin="9305,2852" coordsize="3,0" path="m9305,2852l9308,2852e" filled="f" stroked="t" strokeweight="0.24377pt" strokecolor="#000000">
              <v:path arrowok="t"/>
            </v:shape>
            <v:shape style="position:absolute;left:9310;top:2852;width:3;height:0" coordorigin="9310,2852" coordsize="3,0" path="m9310,2852l9313,2852e" filled="f" stroked="t" strokeweight="0.24377pt" strokecolor="#000000">
              <v:path arrowok="t"/>
            </v:shape>
            <v:shape style="position:absolute;left:9317;top:2852;width:3;height:0" coordorigin="9317,2852" coordsize="3,0" path="m9317,2852l9320,2852e" filled="f" stroked="t" strokeweight="0.24377pt" strokecolor="#000000">
              <v:path arrowok="t"/>
            </v:shape>
            <v:shape style="position:absolute;left:9322;top:2852;width:3;height:0" coordorigin="9322,2852" coordsize="3,0" path="m9322,2852l9325,2852e" filled="f" stroked="t" strokeweight="0.24377pt" strokecolor="#000000">
              <v:path arrowok="t"/>
            </v:shape>
            <v:shape style="position:absolute;left:9329;top:2852;width:3;height:0" coordorigin="9329,2852" coordsize="3,0" path="m9329,2852l9332,2852e" filled="f" stroked="t" strokeweight="0.24377pt" strokecolor="#000000">
              <v:path arrowok="t"/>
            </v:shape>
            <v:shape style="position:absolute;left:9334;top:2852;width:3;height:0" coordorigin="9334,2852" coordsize="3,0" path="m9334,2852l9337,2852e" filled="f" stroked="t" strokeweight="0.24377pt" strokecolor="#000000">
              <v:path arrowok="t"/>
            </v:shape>
            <v:shape style="position:absolute;left:9341;top:2852;width:3;height:0" coordorigin="9341,2852" coordsize="3,0" path="m9341,2852l9344,2852e" filled="f" stroked="t" strokeweight="0.24377pt" strokecolor="#000000">
              <v:path arrowok="t"/>
            </v:shape>
            <v:shape style="position:absolute;left:9346;top:2852;width:3;height:0" coordorigin="9346,2852" coordsize="3,0" path="m9346,2852l9349,2852e" filled="f" stroked="t" strokeweight="0.24377pt" strokecolor="#000000">
              <v:path arrowok="t"/>
            </v:shape>
            <v:shape style="position:absolute;left:9353;top:2852;width:3;height:0" coordorigin="9353,2852" coordsize="3,0" path="m9353,2852l9356,2852e" filled="f" stroked="t" strokeweight="0.24377pt" strokecolor="#000000">
              <v:path arrowok="t"/>
            </v:shape>
            <v:shape style="position:absolute;left:9358;top:2852;width:3;height:0" coordorigin="9358,2852" coordsize="3,0" path="m9358,2852l9361,2852e" filled="f" stroked="t" strokeweight="0.24377pt" strokecolor="#000000">
              <v:path arrowok="t"/>
            </v:shape>
            <v:shape style="position:absolute;left:9365;top:2852;width:3;height:0" coordorigin="9365,2852" coordsize="3,0" path="m9365,2852l9368,2852e" filled="f" stroked="t" strokeweight="0.24377pt" strokecolor="#000000">
              <v:path arrowok="t"/>
            </v:shape>
            <v:shape style="position:absolute;left:9370;top:2852;width:3;height:0" coordorigin="9370,2852" coordsize="3,0" path="m9370,2852l9373,2852e" filled="f" stroked="t" strokeweight="0.24377pt" strokecolor="#000000">
              <v:path arrowok="t"/>
            </v:shape>
            <v:shape style="position:absolute;left:9377;top:2852;width:3;height:0" coordorigin="9377,2852" coordsize="3,0" path="m9377,2852l9380,2852e" filled="f" stroked="t" strokeweight="0.24377pt" strokecolor="#000000">
              <v:path arrowok="t"/>
            </v:shape>
            <v:shape style="position:absolute;left:9382;top:2852;width:3;height:0" coordorigin="9382,2852" coordsize="3,0" path="m9382,2852l9385,2852e" filled="f" stroked="t" strokeweight="0.24377pt" strokecolor="#000000">
              <v:path arrowok="t"/>
            </v:shape>
            <v:shape style="position:absolute;left:9389;top:2852;width:3;height:0" coordorigin="9389,2852" coordsize="3,0" path="m9389,2852l9392,2852e" filled="f" stroked="t" strokeweight="0.24377pt" strokecolor="#000000">
              <v:path arrowok="t"/>
            </v:shape>
            <v:shape style="position:absolute;left:9395;top:2852;width:3;height:0" coordorigin="9395,2852" coordsize="3,0" path="m9395,2852l9397,2852e" filled="f" stroked="t" strokeweight="0.24377pt" strokecolor="#000000">
              <v:path arrowok="t"/>
            </v:shape>
            <v:shape style="position:absolute;left:9401;top:2852;width:3;height:0" coordorigin="9401,2852" coordsize="3,0" path="m9401,2852l9404,2852e" filled="f" stroked="t" strokeweight="0.24377pt" strokecolor="#000000">
              <v:path arrowok="t"/>
            </v:shape>
            <v:shape style="position:absolute;left:9407;top:2852;width:3;height:0" coordorigin="9407,2852" coordsize="3,0" path="m9407,2852l9409,2852e" filled="f" stroked="t" strokeweight="0.24377pt" strokecolor="#000000">
              <v:path arrowok="t"/>
            </v:shape>
            <v:shape style="position:absolute;left:9413;top:2852;width:3;height:0" coordorigin="9413,2852" coordsize="3,0" path="m9413,2852l9416,2852e" filled="f" stroked="t" strokeweight="0.24377pt" strokecolor="#000000">
              <v:path arrowok="t"/>
            </v:shape>
            <v:shape style="position:absolute;left:9419;top:2852;width:3;height:0" coordorigin="9419,2852" coordsize="3,0" path="m9419,2852l9421,2852e" filled="f" stroked="t" strokeweight="0.24377pt" strokecolor="#000000">
              <v:path arrowok="t"/>
            </v:shape>
            <v:shape style="position:absolute;left:9425;top:2852;width:3;height:0" coordorigin="9425,2852" coordsize="3,0" path="m9425,2852l9428,2852e" filled="f" stroked="t" strokeweight="0.24377pt" strokecolor="#000000">
              <v:path arrowok="t"/>
            </v:shape>
            <v:shape style="position:absolute;left:9431;top:2852;width:3;height:0" coordorigin="9431,2852" coordsize="3,0" path="m9431,2852l9433,2852e" filled="f" stroked="t" strokeweight="0.24377pt" strokecolor="#000000">
              <v:path arrowok="t"/>
            </v:shape>
            <v:shape style="position:absolute;left:9437;top:2852;width:3;height:0" coordorigin="9437,2852" coordsize="3,0" path="m9437,2852l9440,2852e" filled="f" stroked="t" strokeweight="0.24377pt" strokecolor="#000000">
              <v:path arrowok="t"/>
            </v:shape>
            <v:shape style="position:absolute;left:9443;top:2852;width:3;height:0" coordorigin="9443,2852" coordsize="3,0" path="m9443,2852l9445,2852e" filled="f" stroked="t" strokeweight="0.24377pt" strokecolor="#000000">
              <v:path arrowok="t"/>
            </v:shape>
            <v:shape style="position:absolute;left:9449;top:2852;width:3;height:0" coordorigin="9449,2852" coordsize="3,0" path="m9449,2852l9452,2852e" filled="f" stroked="t" strokeweight="0.24377pt" strokecolor="#000000">
              <v:path arrowok="t"/>
            </v:shape>
            <v:shape style="position:absolute;left:9455;top:2852;width:3;height:0" coordorigin="9455,2852" coordsize="3,0" path="m9455,2852l9457,2852e" filled="f" stroked="t" strokeweight="0.24377pt" strokecolor="#000000">
              <v:path arrowok="t"/>
            </v:shape>
            <v:shape style="position:absolute;left:9461;top:2852;width:3;height:0" coordorigin="9461,2852" coordsize="3,0" path="m9461,2852l9464,2852e" filled="f" stroked="t" strokeweight="0.24377pt" strokecolor="#000000">
              <v:path arrowok="t"/>
            </v:shape>
            <v:shape style="position:absolute;left:9467;top:2852;width:3;height:0" coordorigin="9467,2852" coordsize="3,0" path="m9467,2852l9469,2852e" filled="f" stroked="t" strokeweight="0.24377pt" strokecolor="#000000">
              <v:path arrowok="t"/>
            </v:shape>
            <v:shape style="position:absolute;left:9473;top:2852;width:3;height:0" coordorigin="9473,2852" coordsize="3,0" path="m9473,2852l9476,2852e" filled="f" stroked="t" strokeweight="0.24377pt" strokecolor="#000000">
              <v:path arrowok="t"/>
            </v:shape>
            <v:shape style="position:absolute;left:9479;top:2852;width:3;height:0" coordorigin="9479,2852" coordsize="3,0" path="m9479,2852l9481,2852e" filled="f" stroked="t" strokeweight="0.24377pt" strokecolor="#000000">
              <v:path arrowok="t"/>
            </v:shape>
            <v:shape style="position:absolute;left:9485;top:2852;width:3;height:0" coordorigin="9485,2852" coordsize="3,0" path="m9485,2852l9488,2852e" filled="f" stroked="t" strokeweight="0.24377pt" strokecolor="#000000">
              <v:path arrowok="t"/>
            </v:shape>
            <v:shape style="position:absolute;left:9491;top:2852;width:3;height:0" coordorigin="9491,2852" coordsize="3,0" path="m9491,2852l9493,2852e" filled="f" stroked="t" strokeweight="0.24377pt" strokecolor="#000000">
              <v:path arrowok="t"/>
            </v:shape>
            <v:shape style="position:absolute;left:9497;top:2852;width:3;height:0" coordorigin="9497,2852" coordsize="3,0" path="m9497,2852l9500,2852e" filled="f" stroked="t" strokeweight="0.24377pt" strokecolor="#000000">
              <v:path arrowok="t"/>
            </v:shape>
            <v:shape style="position:absolute;left:9503;top:2852;width:3;height:0" coordorigin="9503,2852" coordsize="3,0" path="m9503,2852l9505,2852e" filled="f" stroked="t" strokeweight="0.24377pt" strokecolor="#000000">
              <v:path arrowok="t"/>
            </v:shape>
            <v:shape style="position:absolute;left:9509;top:2852;width:3;height:0" coordorigin="9509,2852" coordsize="3,0" path="m9509,2852l9512,2852e" filled="f" stroked="t" strokeweight="0.24377pt" strokecolor="#000000">
              <v:path arrowok="t"/>
            </v:shape>
            <v:shape style="position:absolute;left:9515;top:2852;width:3;height:0" coordorigin="9515,2852" coordsize="3,0" path="m9515,2852l9517,2852e" filled="f" stroked="t" strokeweight="0.24377pt" strokecolor="#000000">
              <v:path arrowok="t"/>
            </v:shape>
            <v:shape style="position:absolute;left:9521;top:2852;width:3;height:0" coordorigin="9521,2852" coordsize="3,0" path="m9521,2852l9524,2852e" filled="f" stroked="t" strokeweight="0.24377pt" strokecolor="#000000">
              <v:path arrowok="t"/>
            </v:shape>
            <v:shape style="position:absolute;left:9527;top:2852;width:3;height:0" coordorigin="9527,2852" coordsize="3,0" path="m9527,2852l9529,2852e" filled="f" stroked="t" strokeweight="0.24377pt" strokecolor="#000000">
              <v:path arrowok="t"/>
            </v:shape>
            <v:shape style="position:absolute;left:9533;top:2852;width:3;height:0" coordorigin="9533,2852" coordsize="3,0" path="m9533,2852l9536,2852e" filled="f" stroked="t" strokeweight="0.24377pt" strokecolor="#000000">
              <v:path arrowok="t"/>
            </v:shape>
            <v:shape style="position:absolute;left:9539;top:2852;width:3;height:0" coordorigin="9539,2852" coordsize="3,0" path="m9539,2852l9541,2852e" filled="f" stroked="t" strokeweight="0.24377pt" strokecolor="#000000">
              <v:path arrowok="t"/>
            </v:shape>
            <v:shape style="position:absolute;left:9545;top:2852;width:3;height:0" coordorigin="9545,2852" coordsize="3,0" path="m9545,2852l9548,2852e" filled="f" stroked="t" strokeweight="0.24377pt" strokecolor="#000000">
              <v:path arrowok="t"/>
            </v:shape>
            <v:shape style="position:absolute;left:9551;top:2852;width:3;height:0" coordorigin="9551,2852" coordsize="3,0" path="m9551,2852l9553,2852e" filled="f" stroked="t" strokeweight="0.24377pt" strokecolor="#000000">
              <v:path arrowok="t"/>
            </v:shape>
            <v:shape style="position:absolute;left:9557;top:2852;width:3;height:0" coordorigin="9557,2852" coordsize="3,0" path="m9557,2852l9560,2852e" filled="f" stroked="t" strokeweight="0.24377pt" strokecolor="#000000">
              <v:path arrowok="t"/>
            </v:shape>
            <v:shape style="position:absolute;left:9563;top:2852;width:3;height:0" coordorigin="9563,2852" coordsize="3,0" path="m9563,2852l9565,2852e" filled="f" stroked="t" strokeweight="0.24377pt" strokecolor="#000000">
              <v:path arrowok="t"/>
            </v:shape>
            <v:shape style="position:absolute;left:9569;top:2852;width:3;height:0" coordorigin="9569,2852" coordsize="3,0" path="m9569,2852l9572,2852e" filled="f" stroked="t" strokeweight="0.24377pt" strokecolor="#000000">
              <v:path arrowok="t"/>
            </v:shape>
            <v:shape style="position:absolute;left:9575;top:2852;width:3;height:0" coordorigin="9575,2852" coordsize="3,0" path="m9575,2852l9577,2852e" filled="f" stroked="t" strokeweight="0.24377pt" strokecolor="#000000">
              <v:path arrowok="t"/>
            </v:shape>
            <v:shape style="position:absolute;left:9581;top:2852;width:3;height:0" coordorigin="9581,2852" coordsize="3,0" path="m9581,2852l9584,2852e" filled="f" stroked="t" strokeweight="0.24377pt" strokecolor="#000000">
              <v:path arrowok="t"/>
            </v:shape>
            <v:shape style="position:absolute;left:9587;top:2852;width:3;height:0" coordorigin="9587,2852" coordsize="3,0" path="m9587,2852l9589,2852e" filled="f" stroked="t" strokeweight="0.24377pt" strokecolor="#000000">
              <v:path arrowok="t"/>
            </v:shape>
            <v:shape style="position:absolute;left:9593;top:2852;width:3;height:0" coordorigin="9593,2852" coordsize="3,0" path="m9593,2852l9596,2852e" filled="f" stroked="t" strokeweight="0.24377pt" strokecolor="#000000">
              <v:path arrowok="t"/>
            </v:shape>
            <v:shape style="position:absolute;left:9599;top:2852;width:3;height:0" coordorigin="9599,2852" coordsize="3,0" path="m9599,2852l9601,2852e" filled="f" stroked="t" strokeweight="0.24377pt" strokecolor="#000000">
              <v:path arrowok="t"/>
            </v:shape>
            <v:shape style="position:absolute;left:9605;top:2852;width:3;height:0" coordorigin="9605,2852" coordsize="3,0" path="m9605,2852l9608,2852e" filled="f" stroked="t" strokeweight="0.24377pt" strokecolor="#000000">
              <v:path arrowok="t"/>
            </v:shape>
            <v:shape style="position:absolute;left:9611;top:2852;width:3;height:0" coordorigin="9611,2852" coordsize="3,0" path="m9611,2852l9613,2852e" filled="f" stroked="t" strokeweight="0.24377pt" strokecolor="#000000">
              <v:path arrowok="t"/>
            </v:shape>
            <v:shape style="position:absolute;left:9617;top:2852;width:3;height:0" coordorigin="9617,2852" coordsize="3,0" path="m9617,2852l9620,2852e" filled="f" stroked="t" strokeweight="0.24377pt" strokecolor="#000000">
              <v:path arrowok="t"/>
            </v:shape>
            <v:shape style="position:absolute;left:9623;top:2852;width:3;height:0" coordorigin="9623,2852" coordsize="3,0" path="m9623,2852l9625,2852e" filled="f" stroked="t" strokeweight="0.24377pt" strokecolor="#000000">
              <v:path arrowok="t"/>
            </v:shape>
            <v:shape style="position:absolute;left:9629;top:2852;width:3;height:0" coordorigin="9629,2852" coordsize="3,0" path="m9629,2852l9632,2852e" filled="f" stroked="t" strokeweight="0.24377pt" strokecolor="#000000">
              <v:path arrowok="t"/>
            </v:shape>
            <v:shape style="position:absolute;left:9635;top:2852;width:3;height:0" coordorigin="9635,2852" coordsize="3,0" path="m9635,2852l9637,2852e" filled="f" stroked="t" strokeweight="0.24377pt" strokecolor="#000000">
              <v:path arrowok="t"/>
            </v:shape>
            <v:shape style="position:absolute;left:9641;top:2852;width:3;height:0" coordorigin="9641,2852" coordsize="3,0" path="m9641,2852l9644,2852e" filled="f" stroked="t" strokeweight="0.24377pt" strokecolor="#000000">
              <v:path arrowok="t"/>
            </v:shape>
            <v:shape style="position:absolute;left:9647;top:2852;width:3;height:0" coordorigin="9647,2852" coordsize="3,0" path="m9647,2852l9649,2852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82.518pt;margin-top:142.539pt;width:25.5978pt;height:0.24377pt;mso-position-horizontal-relative:page;mso-position-vertical-relative:paragraph;z-index:-5882" coordorigin="9650,2851" coordsize="512,5">
            <v:shape style="position:absolute;left:9653;top:2853;width:3;height:0" coordorigin="9653,2853" coordsize="3,0" path="m9653,2853l9656,2853e" filled="f" stroked="t" strokeweight="0.24377pt" strokecolor="#000000">
              <v:path arrowok="t"/>
            </v:shape>
            <v:shape style="position:absolute;left:9659;top:2853;width:3;height:0" coordorigin="9659,2853" coordsize="3,0" path="m9659,2853l9661,2853e" filled="f" stroked="t" strokeweight="0.24377pt" strokecolor="#000000">
              <v:path arrowok="t"/>
            </v:shape>
            <v:shape style="position:absolute;left:9665;top:2853;width:3;height:0" coordorigin="9665,2853" coordsize="3,0" path="m9665,2853l9668,2853e" filled="f" stroked="t" strokeweight="0.24377pt" strokecolor="#000000">
              <v:path arrowok="t"/>
            </v:shape>
            <v:shape style="position:absolute;left:9671;top:2853;width:3;height:0" coordorigin="9671,2853" coordsize="3,0" path="m9671,2853l9673,2853e" filled="f" stroked="t" strokeweight="0.24377pt" strokecolor="#000000">
              <v:path arrowok="t"/>
            </v:shape>
            <v:shape style="position:absolute;left:9677;top:2853;width:3;height:0" coordorigin="9677,2853" coordsize="3,0" path="m9677,2853l9680,2853e" filled="f" stroked="t" strokeweight="0.24377pt" strokecolor="#000000">
              <v:path arrowok="t"/>
            </v:shape>
            <v:shape style="position:absolute;left:9683;top:2853;width:3;height:0" coordorigin="9683,2853" coordsize="3,0" path="m9683,2853l9686,2853e" filled="f" stroked="t" strokeweight="0.24377pt" strokecolor="#000000">
              <v:path arrowok="t"/>
            </v:shape>
            <v:shape style="position:absolute;left:9689;top:2853;width:3;height:0" coordorigin="9689,2853" coordsize="3,0" path="m9689,2853l9692,2853e" filled="f" stroked="t" strokeweight="0.24377pt" strokecolor="#000000">
              <v:path arrowok="t"/>
            </v:shape>
            <v:shape style="position:absolute;left:9695;top:2853;width:3;height:0" coordorigin="9695,2853" coordsize="3,0" path="m9695,2853l9698,2853e" filled="f" stroked="t" strokeweight="0.24377pt" strokecolor="#000000">
              <v:path arrowok="t"/>
            </v:shape>
            <v:shape style="position:absolute;left:9701;top:2853;width:3;height:0" coordorigin="9701,2853" coordsize="3,0" path="m9701,2853l9704,2853e" filled="f" stroked="t" strokeweight="0.24377pt" strokecolor="#000000">
              <v:path arrowok="t"/>
            </v:shape>
            <v:shape style="position:absolute;left:9707;top:2853;width:3;height:0" coordorigin="9707,2853" coordsize="3,0" path="m9707,2853l9710,2853e" filled="f" stroked="t" strokeweight="0.24377pt" strokecolor="#000000">
              <v:path arrowok="t"/>
            </v:shape>
            <v:shape style="position:absolute;left:9713;top:2853;width:3;height:0" coordorigin="9713,2853" coordsize="3,0" path="m9713,2853l9716,2853e" filled="f" stroked="t" strokeweight="0.24377pt" strokecolor="#000000">
              <v:path arrowok="t"/>
            </v:shape>
            <v:shape style="position:absolute;left:9719;top:2853;width:3;height:0" coordorigin="9719,2853" coordsize="3,0" path="m9719,2853l9722,2853e" filled="f" stroked="t" strokeweight="0.24377pt" strokecolor="#000000">
              <v:path arrowok="t"/>
            </v:shape>
            <v:shape style="position:absolute;left:9725;top:2853;width:3;height:0" coordorigin="9725,2853" coordsize="3,0" path="m9725,2853l9728,2853e" filled="f" stroked="t" strokeweight="0.24377pt" strokecolor="#000000">
              <v:path arrowok="t"/>
            </v:shape>
            <v:shape style="position:absolute;left:9731;top:2853;width:3;height:0" coordorigin="9731,2853" coordsize="3,0" path="m9731,2853l9734,2853e" filled="f" stroked="t" strokeweight="0.24377pt" strokecolor="#000000">
              <v:path arrowok="t"/>
            </v:shape>
            <v:shape style="position:absolute;left:9737;top:2853;width:3;height:0" coordorigin="9737,2853" coordsize="3,0" path="m9737,2853l9740,2853e" filled="f" stroked="t" strokeweight="0.24377pt" strokecolor="#000000">
              <v:path arrowok="t"/>
            </v:shape>
            <v:shape style="position:absolute;left:9743;top:2853;width:3;height:0" coordorigin="9743,2853" coordsize="3,0" path="m9743,2853l9746,2853e" filled="f" stroked="t" strokeweight="0.24377pt" strokecolor="#000000">
              <v:path arrowok="t"/>
            </v:shape>
            <v:shape style="position:absolute;left:9749;top:2853;width:3;height:0" coordorigin="9749,2853" coordsize="3,0" path="m9749,2853l9752,2853e" filled="f" stroked="t" strokeweight="0.24377pt" strokecolor="#000000">
              <v:path arrowok="t"/>
            </v:shape>
            <v:shape style="position:absolute;left:9755;top:2853;width:3;height:0" coordorigin="9755,2853" coordsize="3,0" path="m9755,2853l9758,2853e" filled="f" stroked="t" strokeweight="0.24377pt" strokecolor="#000000">
              <v:path arrowok="t"/>
            </v:shape>
            <v:shape style="position:absolute;left:9761;top:2853;width:3;height:0" coordorigin="9761,2853" coordsize="3,0" path="m9761,2853l9764,2853e" filled="f" stroked="t" strokeweight="0.24377pt" strokecolor="#000000">
              <v:path arrowok="t"/>
            </v:shape>
            <v:shape style="position:absolute;left:9767;top:2853;width:3;height:0" coordorigin="9767,2853" coordsize="3,0" path="m9767,2853l9770,2853e" filled="f" stroked="t" strokeweight="0.24377pt" strokecolor="#000000">
              <v:path arrowok="t"/>
            </v:shape>
            <v:shape style="position:absolute;left:9773;top:2853;width:3;height:0" coordorigin="9773,2853" coordsize="3,0" path="m9773,2853l9776,2853e" filled="f" stroked="t" strokeweight="0.24377pt" strokecolor="#000000">
              <v:path arrowok="t"/>
            </v:shape>
            <v:shape style="position:absolute;left:9779;top:2853;width:3;height:0" coordorigin="9779,2853" coordsize="3,0" path="m9779,2853l9782,2853e" filled="f" stroked="t" strokeweight="0.24377pt" strokecolor="#000000">
              <v:path arrowok="t"/>
            </v:shape>
            <v:shape style="position:absolute;left:9785;top:2853;width:3;height:0" coordorigin="9785,2853" coordsize="3,0" path="m9785,2853l9788,2853e" filled="f" stroked="t" strokeweight="0.24377pt" strokecolor="#000000">
              <v:path arrowok="t"/>
            </v:shape>
            <v:shape style="position:absolute;left:9791;top:2853;width:3;height:0" coordorigin="9791,2853" coordsize="3,0" path="m9791,2853l9794,2853e" filled="f" stroked="t" strokeweight="0.24377pt" strokecolor="#000000">
              <v:path arrowok="t"/>
            </v:shape>
            <v:shape style="position:absolute;left:9797;top:2853;width:3;height:0" coordorigin="9797,2853" coordsize="3,0" path="m9797,2853l9800,2853e" filled="f" stroked="t" strokeweight="0.24377pt" strokecolor="#000000">
              <v:path arrowok="t"/>
            </v:shape>
            <v:shape style="position:absolute;left:9803;top:2853;width:3;height:0" coordorigin="9803,2853" coordsize="3,0" path="m9803,2853l9806,2853e" filled="f" stroked="t" strokeweight="0.24377pt" strokecolor="#000000">
              <v:path arrowok="t"/>
            </v:shape>
            <v:shape style="position:absolute;left:9809;top:2853;width:3;height:0" coordorigin="9809,2853" coordsize="3,0" path="m9809,2853l9812,2853e" filled="f" stroked="t" strokeweight="0.24377pt" strokecolor="#000000">
              <v:path arrowok="t"/>
            </v:shape>
            <v:shape style="position:absolute;left:9815;top:2853;width:3;height:0" coordorigin="9815,2853" coordsize="3,0" path="m9815,2853l9818,2853e" filled="f" stroked="t" strokeweight="0.24377pt" strokecolor="#000000">
              <v:path arrowok="t"/>
            </v:shape>
            <v:shape style="position:absolute;left:9821;top:2853;width:3;height:0" coordorigin="9821,2853" coordsize="3,0" path="m9821,2853l9824,2853e" filled="f" stroked="t" strokeweight="0.24377pt" strokecolor="#000000">
              <v:path arrowok="t"/>
            </v:shape>
            <v:shape style="position:absolute;left:9827;top:2853;width:3;height:0" coordorigin="9827,2853" coordsize="3,0" path="m9827,2853l9830,2853e" filled="f" stroked="t" strokeweight="0.24377pt" strokecolor="#000000">
              <v:path arrowok="t"/>
            </v:shape>
            <v:shape style="position:absolute;left:9833;top:2853;width:3;height:0" coordorigin="9833,2853" coordsize="3,0" path="m9833,2853l9836,2853e" filled="f" stroked="t" strokeweight="0.24377pt" strokecolor="#000000">
              <v:path arrowok="t"/>
            </v:shape>
            <v:shape style="position:absolute;left:9839;top:2853;width:3;height:0" coordorigin="9839,2853" coordsize="3,0" path="m9839,2853l9842,2853e" filled="f" stroked="t" strokeweight="0.24377pt" strokecolor="#000000">
              <v:path arrowok="t"/>
            </v:shape>
            <v:shape style="position:absolute;left:9845;top:2853;width:3;height:0" coordorigin="9845,2853" coordsize="3,0" path="m9845,2853l9848,2853e" filled="f" stroked="t" strokeweight="0.24377pt" strokecolor="#000000">
              <v:path arrowok="t"/>
            </v:shape>
            <v:shape style="position:absolute;left:9851;top:2853;width:3;height:0" coordorigin="9851,2853" coordsize="3,0" path="m9851,2853l9854,2853e" filled="f" stroked="t" strokeweight="0.24377pt" strokecolor="#000000">
              <v:path arrowok="t"/>
            </v:shape>
            <v:shape style="position:absolute;left:9857;top:2853;width:3;height:0" coordorigin="9857,2853" coordsize="3,0" path="m9857,2853l9860,2853e" filled="f" stroked="t" strokeweight="0.24377pt" strokecolor="#000000">
              <v:path arrowok="t"/>
            </v:shape>
            <v:shape style="position:absolute;left:9863;top:2853;width:3;height:0" coordorigin="9863,2853" coordsize="3,0" path="m9863,2853l9866,2853e" filled="f" stroked="t" strokeweight="0.24377pt" strokecolor="#000000">
              <v:path arrowok="t"/>
            </v:shape>
            <v:shape style="position:absolute;left:9869;top:2853;width:3;height:0" coordorigin="9869,2853" coordsize="3,0" path="m9869,2853l9872,2853e" filled="f" stroked="t" strokeweight="0.24377pt" strokecolor="#000000">
              <v:path arrowok="t"/>
            </v:shape>
            <v:shape style="position:absolute;left:9875;top:2853;width:3;height:0" coordorigin="9875,2853" coordsize="3,0" path="m9875,2853l9878,2853e" filled="f" stroked="t" strokeweight="0.24377pt" strokecolor="#000000">
              <v:path arrowok="t"/>
            </v:shape>
            <v:shape style="position:absolute;left:9881;top:2853;width:3;height:0" coordorigin="9881,2853" coordsize="3,0" path="m9881,2853l9884,2853e" filled="f" stroked="t" strokeweight="0.24377pt" strokecolor="#000000">
              <v:path arrowok="t"/>
            </v:shape>
            <v:shape style="position:absolute;left:9887;top:2853;width:3;height:0" coordorigin="9887,2853" coordsize="3,0" path="m9887,2853l9890,2853e" filled="f" stroked="t" strokeweight="0.24377pt" strokecolor="#000000">
              <v:path arrowok="t"/>
            </v:shape>
            <v:shape style="position:absolute;left:9893;top:2853;width:3;height:0" coordorigin="9893,2853" coordsize="3,0" path="m9893,2853l9896,2853e" filled="f" stroked="t" strokeweight="0.24377pt" strokecolor="#000000">
              <v:path arrowok="t"/>
            </v:shape>
            <v:shape style="position:absolute;left:9899;top:2853;width:3;height:0" coordorigin="9899,2853" coordsize="3,0" path="m9899,2853l9902,2853e" filled="f" stroked="t" strokeweight="0.24377pt" strokecolor="#000000">
              <v:path arrowok="t"/>
            </v:shape>
            <v:shape style="position:absolute;left:9905;top:2853;width:3;height:0" coordorigin="9905,2853" coordsize="3,0" path="m9905,2853l9908,2853e" filled="f" stroked="t" strokeweight="0.24377pt" strokecolor="#000000">
              <v:path arrowok="t"/>
            </v:shape>
            <v:shape style="position:absolute;left:9911;top:2853;width:3;height:0" coordorigin="9911,2853" coordsize="3,0" path="m9911,2853l9914,2853e" filled="f" stroked="t" strokeweight="0.24377pt" strokecolor="#000000">
              <v:path arrowok="t"/>
            </v:shape>
            <v:shape style="position:absolute;left:9917;top:2853;width:3;height:0" coordorigin="9917,2853" coordsize="3,0" path="m9917,2853l9920,2853e" filled="f" stroked="t" strokeweight="0.24377pt" strokecolor="#000000">
              <v:path arrowok="t"/>
            </v:shape>
            <v:shape style="position:absolute;left:9923;top:2853;width:3;height:0" coordorigin="9923,2853" coordsize="3,0" path="m9923,2853l9926,2853e" filled="f" stroked="t" strokeweight="0.24377pt" strokecolor="#000000">
              <v:path arrowok="t"/>
            </v:shape>
            <v:shape style="position:absolute;left:9929;top:2853;width:3;height:0" coordorigin="9929,2853" coordsize="3,0" path="m9929,2853l9932,2853e" filled="f" stroked="t" strokeweight="0.24377pt" strokecolor="#000000">
              <v:path arrowok="t"/>
            </v:shape>
            <v:shape style="position:absolute;left:9935;top:2853;width:3;height:0" coordorigin="9935,2853" coordsize="3,0" path="m9935,2853l9938,2853e" filled="f" stroked="t" strokeweight="0.24377pt" strokecolor="#000000">
              <v:path arrowok="t"/>
            </v:shape>
            <v:shape style="position:absolute;left:9941;top:2853;width:3;height:0" coordorigin="9941,2853" coordsize="3,0" path="m9941,2853l9944,2853e" filled="f" stroked="t" strokeweight="0.24377pt" strokecolor="#000000">
              <v:path arrowok="t"/>
            </v:shape>
            <v:shape style="position:absolute;left:9947;top:2853;width:3;height:0" coordorigin="9947,2853" coordsize="3,0" path="m9947,2853l9950,2853e" filled="f" stroked="t" strokeweight="0.24377pt" strokecolor="#000000">
              <v:path arrowok="t"/>
            </v:shape>
            <v:shape style="position:absolute;left:9953;top:2853;width:3;height:0" coordorigin="9953,2853" coordsize="3,0" path="m9953,2853l9956,2853e" filled="f" stroked="t" strokeweight="0.24377pt" strokecolor="#000000">
              <v:path arrowok="t"/>
            </v:shape>
            <v:shape style="position:absolute;left:9959;top:2853;width:3;height:0" coordorigin="9959,2853" coordsize="3,0" path="m9959,2853l9962,2853e" filled="f" stroked="t" strokeweight="0.24377pt" strokecolor="#000000">
              <v:path arrowok="t"/>
            </v:shape>
            <v:shape style="position:absolute;left:9965;top:2853;width:3;height:0" coordorigin="9965,2853" coordsize="3,0" path="m9965,2853l9968,2853e" filled="f" stroked="t" strokeweight="0.24377pt" strokecolor="#000000">
              <v:path arrowok="t"/>
            </v:shape>
            <v:shape style="position:absolute;left:9971;top:2853;width:3;height:0" coordorigin="9971,2853" coordsize="3,0" path="m9971,2853l9974,2853e" filled="f" stroked="t" strokeweight="0.24377pt" strokecolor="#000000">
              <v:path arrowok="t"/>
            </v:shape>
            <v:shape style="position:absolute;left:9977;top:2853;width:3;height:0" coordorigin="9977,2853" coordsize="3,0" path="m9977,2853l9980,2853e" filled="f" stroked="t" strokeweight="0.24377pt" strokecolor="#000000">
              <v:path arrowok="t"/>
            </v:shape>
            <v:shape style="position:absolute;left:9983;top:2853;width:3;height:0" coordorigin="9983,2853" coordsize="3,0" path="m9983,2853l9986,2853e" filled="f" stroked="t" strokeweight="0.24377pt" strokecolor="#000000">
              <v:path arrowok="t"/>
            </v:shape>
            <v:shape style="position:absolute;left:9989;top:2853;width:3;height:0" coordorigin="9989,2853" coordsize="3,0" path="m9989,2853l9992,2853e" filled="f" stroked="t" strokeweight="0.24377pt" strokecolor="#000000">
              <v:path arrowok="t"/>
            </v:shape>
            <v:shape style="position:absolute;left:9995;top:2853;width:3;height:0" coordorigin="9995,2853" coordsize="3,0" path="m9995,2853l9998,2853e" filled="f" stroked="t" strokeweight="0.24377pt" strokecolor="#000000">
              <v:path arrowok="t"/>
            </v:shape>
            <v:shape style="position:absolute;left:10001;top:2853;width:3;height:0" coordorigin="10001,2853" coordsize="3,0" path="m10001,2853l10004,2853e" filled="f" stroked="t" strokeweight="0.24377pt" strokecolor="#000000">
              <v:path arrowok="t"/>
            </v:shape>
            <v:shape style="position:absolute;left:10007;top:2853;width:3;height:0" coordorigin="10007,2853" coordsize="3,0" path="m10007,2853l10010,2853e" filled="f" stroked="t" strokeweight="0.24377pt" strokecolor="#000000">
              <v:path arrowok="t"/>
            </v:shape>
            <v:shape style="position:absolute;left:10013;top:2853;width:3;height:0" coordorigin="10013,2853" coordsize="3,0" path="m10013,2853l10016,2853e" filled="f" stroked="t" strokeweight="0.24377pt" strokecolor="#000000">
              <v:path arrowok="t"/>
            </v:shape>
            <v:shape style="position:absolute;left:10019;top:2853;width:3;height:0" coordorigin="10019,2853" coordsize="3,0" path="m10019,2853l10022,2853e" filled="f" stroked="t" strokeweight="0.24377pt" strokecolor="#000000">
              <v:path arrowok="t"/>
            </v:shape>
            <v:shape style="position:absolute;left:10025;top:2853;width:3;height:0" coordorigin="10025,2853" coordsize="3,0" path="m10025,2853l10028,2853e" filled="f" stroked="t" strokeweight="0.24377pt" strokecolor="#000000">
              <v:path arrowok="t"/>
            </v:shape>
            <v:shape style="position:absolute;left:10031;top:2853;width:3;height:0" coordorigin="10031,2853" coordsize="3,0" path="m10031,2853l10034,2853e" filled="f" stroked="t" strokeweight="0.24377pt" strokecolor="#000000">
              <v:path arrowok="t"/>
            </v:shape>
            <v:shape style="position:absolute;left:10037;top:2853;width:3;height:0" coordorigin="10037,2853" coordsize="3,0" path="m10037,2853l10040,2853e" filled="f" stroked="t" strokeweight="0.24377pt" strokecolor="#000000">
              <v:path arrowok="t"/>
            </v:shape>
            <v:shape style="position:absolute;left:10043;top:2853;width:3;height:0" coordorigin="10043,2853" coordsize="3,0" path="m10043,2853l10046,2853e" filled="f" stroked="t" strokeweight="0.24377pt" strokecolor="#000000">
              <v:path arrowok="t"/>
            </v:shape>
            <v:shape style="position:absolute;left:10049;top:2853;width:3;height:0" coordorigin="10049,2853" coordsize="3,0" path="m10049,2853l10052,2853e" filled="f" stroked="t" strokeweight="0.24377pt" strokecolor="#000000">
              <v:path arrowok="t"/>
            </v:shape>
            <v:shape style="position:absolute;left:10055;top:2853;width:3;height:0" coordorigin="10055,2853" coordsize="3,0" path="m10055,2853l10058,2853e" filled="f" stroked="t" strokeweight="0.24377pt" strokecolor="#000000">
              <v:path arrowok="t"/>
            </v:shape>
            <v:shape style="position:absolute;left:10061;top:2853;width:3;height:0" coordorigin="10061,2853" coordsize="3,0" path="m10061,2853l10064,2853e" filled="f" stroked="t" strokeweight="0.24377pt" strokecolor="#000000">
              <v:path arrowok="t"/>
            </v:shape>
            <v:shape style="position:absolute;left:10067;top:2853;width:3;height:0" coordorigin="10067,2853" coordsize="3,0" path="m10067,2853l10070,2853e" filled="f" stroked="t" strokeweight="0.24377pt" strokecolor="#000000">
              <v:path arrowok="t"/>
            </v:shape>
            <v:shape style="position:absolute;left:10073;top:2853;width:3;height:0" coordorigin="10073,2853" coordsize="3,0" path="m10073,2853l10076,2853e" filled="f" stroked="t" strokeweight="0.24377pt" strokecolor="#000000">
              <v:path arrowok="t"/>
            </v:shape>
            <v:shape style="position:absolute;left:10079;top:2853;width:3;height:0" coordorigin="10079,2853" coordsize="3,0" path="m10079,2853l10082,2853e" filled="f" stroked="t" strokeweight="0.24377pt" strokecolor="#000000">
              <v:path arrowok="t"/>
            </v:shape>
            <v:shape style="position:absolute;left:10085;top:2853;width:3;height:0" coordorigin="10085,2853" coordsize="3,0" path="m10085,2853l10088,2853e" filled="f" stroked="t" strokeweight="0.24377pt" strokecolor="#000000">
              <v:path arrowok="t"/>
            </v:shape>
            <v:shape style="position:absolute;left:10091;top:2853;width:3;height:0" coordorigin="10091,2853" coordsize="3,0" path="m10091,2853l10094,2853e" filled="f" stroked="t" strokeweight="0.24377pt" strokecolor="#000000">
              <v:path arrowok="t"/>
            </v:shape>
            <v:shape style="position:absolute;left:10097;top:2853;width:3;height:0" coordorigin="10097,2853" coordsize="3,0" path="m10097,2853l10100,2853e" filled="f" stroked="t" strokeweight="0.24377pt" strokecolor="#000000">
              <v:path arrowok="t"/>
            </v:shape>
            <v:shape style="position:absolute;left:10103;top:2853;width:3;height:0" coordorigin="10103,2853" coordsize="3,0" path="m10103,2853l10106,2853e" filled="f" stroked="t" strokeweight="0.24377pt" strokecolor="#000000">
              <v:path arrowok="t"/>
            </v:shape>
            <v:shape style="position:absolute;left:10109;top:2853;width:3;height:0" coordorigin="10109,2853" coordsize="3,0" path="m10109,2853l10112,2853e" filled="f" stroked="t" strokeweight="0.24377pt" strokecolor="#000000">
              <v:path arrowok="t"/>
            </v:shape>
            <v:shape style="position:absolute;left:10115;top:2853;width:3;height:0" coordorigin="10115,2853" coordsize="3,0" path="m10115,2853l10118,2853e" filled="f" stroked="t" strokeweight="0.24377pt" strokecolor="#000000">
              <v:path arrowok="t"/>
            </v:shape>
            <v:shape style="position:absolute;left:10121;top:2853;width:3;height:0" coordorigin="10121,2853" coordsize="3,0" path="m10121,2853l10124,2853e" filled="f" stroked="t" strokeweight="0.24377pt" strokecolor="#000000">
              <v:path arrowok="t"/>
            </v:shape>
            <v:shape style="position:absolute;left:10127;top:2853;width:3;height:0" coordorigin="10127,2853" coordsize="3,0" path="m10127,2853l10130,2853e" filled="f" stroked="t" strokeweight="0.24377pt" strokecolor="#000000">
              <v:path arrowok="t"/>
            </v:shape>
            <v:shape style="position:absolute;left:10133;top:2853;width:3;height:0" coordorigin="10133,2853" coordsize="3,0" path="m10133,2853l10136,2853e" filled="f" stroked="t" strokeweight="0.24377pt" strokecolor="#000000">
              <v:path arrowok="t"/>
            </v:shape>
            <v:shape style="position:absolute;left:10139;top:2853;width:3;height:0" coordorigin="10139,2853" coordsize="3,0" path="m10139,2853l10142,2853e" filled="f" stroked="t" strokeweight="0.24377pt" strokecolor="#000000">
              <v:path arrowok="t"/>
            </v:shape>
            <v:shape style="position:absolute;left:10145;top:2853;width:3;height:0" coordorigin="10145,2853" coordsize="3,0" path="m10145,2853l10148,2853e" filled="f" stroked="t" strokeweight="0.24377pt" strokecolor="#000000">
              <v:path arrowok="t"/>
            </v:shape>
            <v:shape style="position:absolute;left:10151;top:2853;width:3;height:0" coordorigin="10151,2853" coordsize="3,0" path="m10151,2853l10154,2853e" filled="f" stroked="t" strokeweight="0.24377pt" strokecolor="#000000">
              <v:path arrowok="t"/>
            </v:shape>
            <v:shape style="position:absolute;left:10157;top:2853;width:3;height:0" coordorigin="10157,2853" coordsize="3,0" path="m10157,2853l10160,2853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508.008pt;margin-top:142.589pt;width:25.6178pt;height:0.24377pt;mso-position-horizontal-relative:page;mso-position-vertical-relative:paragraph;z-index:-5881" coordorigin="10160,2852" coordsize="512,5">
            <v:shape style="position:absolute;left:10163;top:2854;width:3;height:0" coordorigin="10163,2854" coordsize="3,0" path="m10163,2854l10166,2854e" filled="f" stroked="t" strokeweight="0.24377pt" strokecolor="#000000">
              <v:path arrowok="t"/>
            </v:shape>
            <v:shape style="position:absolute;left:10169;top:2854;width:3;height:0" coordorigin="10169,2854" coordsize="3,0" path="m10169,2854l10172,2854e" filled="f" stroked="t" strokeweight="0.24377pt" strokecolor="#000000">
              <v:path arrowok="t"/>
            </v:shape>
            <v:shape style="position:absolute;left:10175;top:2854;width:3;height:0" coordorigin="10175,2854" coordsize="3,0" path="m10175,2854l10178,2854e" filled="f" stroked="t" strokeweight="0.24377pt" strokecolor="#000000">
              <v:path arrowok="t"/>
            </v:shape>
            <v:shape style="position:absolute;left:10181;top:2854;width:3;height:0" coordorigin="10181,2854" coordsize="3,0" path="m10181,2854l10184,2854e" filled="f" stroked="t" strokeweight="0.24377pt" strokecolor="#000000">
              <v:path arrowok="t"/>
            </v:shape>
            <v:shape style="position:absolute;left:10187;top:2854;width:3;height:0" coordorigin="10187,2854" coordsize="3,0" path="m10187,2854l10190,2854e" filled="f" stroked="t" strokeweight="0.24377pt" strokecolor="#000000">
              <v:path arrowok="t"/>
            </v:shape>
            <v:shape style="position:absolute;left:10193;top:2854;width:3;height:0" coordorigin="10193,2854" coordsize="3,0" path="m10193,2854l10196,2854e" filled="f" stroked="t" strokeweight="0.24377pt" strokecolor="#000000">
              <v:path arrowok="t"/>
            </v:shape>
            <v:shape style="position:absolute;left:10199;top:2854;width:3;height:0" coordorigin="10199,2854" coordsize="3,0" path="m10199,2854l10202,2854e" filled="f" stroked="t" strokeweight="0.24377pt" strokecolor="#000000">
              <v:path arrowok="t"/>
            </v:shape>
            <v:shape style="position:absolute;left:10205;top:2854;width:3;height:0" coordorigin="10205,2854" coordsize="3,0" path="m10205,2854l10208,2854e" filled="f" stroked="t" strokeweight="0.24377pt" strokecolor="#000000">
              <v:path arrowok="t"/>
            </v:shape>
            <v:shape style="position:absolute;left:10211;top:2854;width:3;height:0" coordorigin="10211,2854" coordsize="3,0" path="m10211,2854l10214,2854e" filled="f" stroked="t" strokeweight="0.24377pt" strokecolor="#000000">
              <v:path arrowok="t"/>
            </v:shape>
            <v:shape style="position:absolute;left:10217;top:2854;width:3;height:0" coordorigin="10217,2854" coordsize="3,0" path="m10217,2854l10220,2854e" filled="f" stroked="t" strokeweight="0.24377pt" strokecolor="#000000">
              <v:path arrowok="t"/>
            </v:shape>
            <v:shape style="position:absolute;left:10223;top:2854;width:3;height:0" coordorigin="10223,2854" coordsize="3,0" path="m10223,2854l10226,2854e" filled="f" stroked="t" strokeweight="0.24377pt" strokecolor="#000000">
              <v:path arrowok="t"/>
            </v:shape>
            <v:shape style="position:absolute;left:10229;top:2854;width:3;height:0" coordorigin="10229,2854" coordsize="3,0" path="m10229,2854l10232,2854e" filled="f" stroked="t" strokeweight="0.24377pt" strokecolor="#000000">
              <v:path arrowok="t"/>
            </v:shape>
            <v:shape style="position:absolute;left:10235;top:2854;width:3;height:0" coordorigin="10235,2854" coordsize="3,0" path="m10235,2854l10238,2854e" filled="f" stroked="t" strokeweight="0.24377pt" strokecolor="#000000">
              <v:path arrowok="t"/>
            </v:shape>
            <v:shape style="position:absolute;left:10241;top:2854;width:3;height:0" coordorigin="10241,2854" coordsize="3,0" path="m10241,2854l10244,2854e" filled="f" stroked="t" strokeweight="0.24377pt" strokecolor="#000000">
              <v:path arrowok="t"/>
            </v:shape>
            <v:shape style="position:absolute;left:10247;top:2854;width:3;height:0" coordorigin="10247,2854" coordsize="3,0" path="m10247,2854l10250,2854e" filled="f" stroked="t" strokeweight="0.24377pt" strokecolor="#000000">
              <v:path arrowok="t"/>
            </v:shape>
            <v:shape style="position:absolute;left:10253;top:2854;width:3;height:0" coordorigin="10253,2854" coordsize="3,0" path="m10253,2854l10256,2854e" filled="f" stroked="t" strokeweight="0.24377pt" strokecolor="#000000">
              <v:path arrowok="t"/>
            </v:shape>
            <v:shape style="position:absolute;left:10259;top:2854;width:3;height:0" coordorigin="10259,2854" coordsize="3,0" path="m10259,2854l10262,2854e" filled="f" stroked="t" strokeweight="0.24377pt" strokecolor="#000000">
              <v:path arrowok="t"/>
            </v:shape>
            <v:shape style="position:absolute;left:10265;top:2854;width:3;height:0" coordorigin="10265,2854" coordsize="3,0" path="m10265,2854l10268,2854e" filled="f" stroked="t" strokeweight="0.24377pt" strokecolor="#000000">
              <v:path arrowok="t"/>
            </v:shape>
            <v:shape style="position:absolute;left:10271;top:2854;width:3;height:0" coordorigin="10271,2854" coordsize="3,0" path="m10271,2854l10274,2854e" filled="f" stroked="t" strokeweight="0.24377pt" strokecolor="#000000">
              <v:path arrowok="t"/>
            </v:shape>
            <v:shape style="position:absolute;left:10277;top:2854;width:3;height:0" coordorigin="10277,2854" coordsize="3,0" path="m10277,2854l10280,2854e" filled="f" stroked="t" strokeweight="0.24377pt" strokecolor="#000000">
              <v:path arrowok="t"/>
            </v:shape>
            <v:shape style="position:absolute;left:10283;top:2854;width:3;height:0" coordorigin="10283,2854" coordsize="3,0" path="m10283,2854l10286,2854e" filled="f" stroked="t" strokeweight="0.24377pt" strokecolor="#000000">
              <v:path arrowok="t"/>
            </v:shape>
            <v:shape style="position:absolute;left:10289;top:2854;width:3;height:0" coordorigin="10289,2854" coordsize="3,0" path="m10289,2854l10292,2854e" filled="f" stroked="t" strokeweight="0.24377pt" strokecolor="#000000">
              <v:path arrowok="t"/>
            </v:shape>
            <v:shape style="position:absolute;left:10295;top:2854;width:3;height:0" coordorigin="10295,2854" coordsize="3,0" path="m10295,2854l10298,2854e" filled="f" stroked="t" strokeweight="0.24377pt" strokecolor="#000000">
              <v:path arrowok="t"/>
            </v:shape>
            <v:shape style="position:absolute;left:10301;top:2854;width:3;height:0" coordorigin="10301,2854" coordsize="3,0" path="m10301,2854l10304,2854e" filled="f" stroked="t" strokeweight="0.24377pt" strokecolor="#000000">
              <v:path arrowok="t"/>
            </v:shape>
            <v:shape style="position:absolute;left:10307;top:2854;width:3;height:0" coordorigin="10307,2854" coordsize="3,0" path="m10307,2854l10310,2854e" filled="f" stroked="t" strokeweight="0.24377pt" strokecolor="#000000">
              <v:path arrowok="t"/>
            </v:shape>
            <v:shape style="position:absolute;left:10313;top:2854;width:3;height:0" coordorigin="10313,2854" coordsize="3,0" path="m10313,2854l10316,2854e" filled="f" stroked="t" strokeweight="0.24377pt" strokecolor="#000000">
              <v:path arrowok="t"/>
            </v:shape>
            <v:shape style="position:absolute;left:10319;top:2854;width:3;height:0" coordorigin="10319,2854" coordsize="3,0" path="m10319,2854l10322,2854e" filled="f" stroked="t" strokeweight="0.24377pt" strokecolor="#000000">
              <v:path arrowok="t"/>
            </v:shape>
            <v:shape style="position:absolute;left:10325;top:2854;width:3;height:0" coordorigin="10325,2854" coordsize="3,0" path="m10325,2854l10328,2854e" filled="f" stroked="t" strokeweight="0.24377pt" strokecolor="#000000">
              <v:path arrowok="t"/>
            </v:shape>
            <v:shape style="position:absolute;left:10331;top:2854;width:3;height:0" coordorigin="10331,2854" coordsize="3,0" path="m10331,2854l10334,2854e" filled="f" stroked="t" strokeweight="0.24377pt" strokecolor="#000000">
              <v:path arrowok="t"/>
            </v:shape>
            <v:shape style="position:absolute;left:10337;top:2854;width:3;height:0" coordorigin="10337,2854" coordsize="3,0" path="m10337,2854l10340,2854e" filled="f" stroked="t" strokeweight="0.24377pt" strokecolor="#000000">
              <v:path arrowok="t"/>
            </v:shape>
            <v:shape style="position:absolute;left:10343;top:2854;width:3;height:0" coordorigin="10343,2854" coordsize="3,0" path="m10343,2854l10346,2854e" filled="f" stroked="t" strokeweight="0.24377pt" strokecolor="#000000">
              <v:path arrowok="t"/>
            </v:shape>
            <v:shape style="position:absolute;left:10349;top:2854;width:3;height:0" coordorigin="10349,2854" coordsize="3,0" path="m10349,2854l10352,2854e" filled="f" stroked="t" strokeweight="0.24377pt" strokecolor="#000000">
              <v:path arrowok="t"/>
            </v:shape>
            <v:shape style="position:absolute;left:10355;top:2854;width:3;height:0" coordorigin="10355,2854" coordsize="3,0" path="m10355,2854l10358,2854e" filled="f" stroked="t" strokeweight="0.24377pt" strokecolor="#000000">
              <v:path arrowok="t"/>
            </v:shape>
            <v:shape style="position:absolute;left:10361;top:2854;width:3;height:0" coordorigin="10361,2854" coordsize="3,0" path="m10361,2854l10364,2854e" filled="f" stroked="t" strokeweight="0.24377pt" strokecolor="#000000">
              <v:path arrowok="t"/>
            </v:shape>
            <v:shape style="position:absolute;left:10367;top:2854;width:3;height:0" coordorigin="10367,2854" coordsize="3,0" path="m10367,2854l10370,2854e" filled="f" stroked="t" strokeweight="0.24377pt" strokecolor="#000000">
              <v:path arrowok="t"/>
            </v:shape>
            <v:shape style="position:absolute;left:10373;top:2854;width:3;height:0" coordorigin="10373,2854" coordsize="3,0" path="m10373,2854l10376,2854e" filled="f" stroked="t" strokeweight="0.24377pt" strokecolor="#000000">
              <v:path arrowok="t"/>
            </v:shape>
            <v:shape style="position:absolute;left:10379;top:2854;width:3;height:0" coordorigin="10379,2854" coordsize="3,0" path="m10379,2854l10382,2854e" filled="f" stroked="t" strokeweight="0.24377pt" strokecolor="#000000">
              <v:path arrowok="t"/>
            </v:shape>
            <v:shape style="position:absolute;left:10385;top:2854;width:3;height:0" coordorigin="10385,2854" coordsize="3,0" path="m10385,2854l10388,2854e" filled="f" stroked="t" strokeweight="0.24377pt" strokecolor="#000000">
              <v:path arrowok="t"/>
            </v:shape>
            <v:shape style="position:absolute;left:10391;top:2854;width:3;height:0" coordorigin="10391,2854" coordsize="3,0" path="m10391,2854l10394,2854e" filled="f" stroked="t" strokeweight="0.24377pt" strokecolor="#000000">
              <v:path arrowok="t"/>
            </v:shape>
            <v:shape style="position:absolute;left:10397;top:2854;width:3;height:0" coordorigin="10397,2854" coordsize="3,0" path="m10397,2854l10400,2854e" filled="f" stroked="t" strokeweight="0.24377pt" strokecolor="#000000">
              <v:path arrowok="t"/>
            </v:shape>
            <v:shape style="position:absolute;left:10403;top:2854;width:3;height:0" coordorigin="10403,2854" coordsize="3,0" path="m10403,2854l10406,2854e" filled="f" stroked="t" strokeweight="0.24377pt" strokecolor="#000000">
              <v:path arrowok="t"/>
            </v:shape>
            <v:shape style="position:absolute;left:10409;top:2854;width:3;height:0" coordorigin="10409,2854" coordsize="3,0" path="m10409,2854l10412,2854e" filled="f" stroked="t" strokeweight="0.24377pt" strokecolor="#000000">
              <v:path arrowok="t"/>
            </v:shape>
            <v:shape style="position:absolute;left:10415;top:2854;width:3;height:0" coordorigin="10415,2854" coordsize="3,0" path="m10415,2854l10418,2854e" filled="f" stroked="t" strokeweight="0.24377pt" strokecolor="#000000">
              <v:path arrowok="t"/>
            </v:shape>
            <v:shape style="position:absolute;left:10421;top:2854;width:3;height:0" coordorigin="10421,2854" coordsize="3,0" path="m10421,2854l10424,2854e" filled="f" stroked="t" strokeweight="0.24377pt" strokecolor="#000000">
              <v:path arrowok="t"/>
            </v:shape>
            <v:shape style="position:absolute;left:10427;top:2854;width:3;height:0" coordorigin="10427,2854" coordsize="3,0" path="m10427,2854l10430,2854e" filled="f" stroked="t" strokeweight="0.24377pt" strokecolor="#000000">
              <v:path arrowok="t"/>
            </v:shape>
            <v:shape style="position:absolute;left:10433;top:2854;width:3;height:0" coordorigin="10433,2854" coordsize="3,0" path="m10433,2854l10436,2854e" filled="f" stroked="t" strokeweight="0.24377pt" strokecolor="#000000">
              <v:path arrowok="t"/>
            </v:shape>
            <v:shape style="position:absolute;left:10439;top:2854;width:3;height:0" coordorigin="10439,2854" coordsize="3,0" path="m10439,2854l10442,2854e" filled="f" stroked="t" strokeweight="0.24377pt" strokecolor="#000000">
              <v:path arrowok="t"/>
            </v:shape>
            <v:shape style="position:absolute;left:10445;top:2854;width:3;height:0" coordorigin="10445,2854" coordsize="3,0" path="m10445,2854l10448,2854e" filled="f" stroked="t" strokeweight="0.24377pt" strokecolor="#000000">
              <v:path arrowok="t"/>
            </v:shape>
            <v:shape style="position:absolute;left:10451;top:2854;width:3;height:0" coordorigin="10451,2854" coordsize="3,0" path="m10451,2854l10454,2854e" filled="f" stroked="t" strokeweight="0.24377pt" strokecolor="#000000">
              <v:path arrowok="t"/>
            </v:shape>
            <v:shape style="position:absolute;left:10457;top:2854;width:3;height:0" coordorigin="10457,2854" coordsize="3,0" path="m10457,2854l10460,2854e" filled="f" stroked="t" strokeweight="0.24377pt" strokecolor="#000000">
              <v:path arrowok="t"/>
            </v:shape>
            <v:shape style="position:absolute;left:10463;top:2854;width:3;height:0" coordorigin="10463,2854" coordsize="3,0" path="m10463,2854l10466,2854e" filled="f" stroked="t" strokeweight="0.24377pt" strokecolor="#000000">
              <v:path arrowok="t"/>
            </v:shape>
            <v:shape style="position:absolute;left:10469;top:2854;width:3;height:0" coordorigin="10469,2854" coordsize="3,0" path="m10469,2854l10472,2854e" filled="f" stroked="t" strokeweight="0.24377pt" strokecolor="#000000">
              <v:path arrowok="t"/>
            </v:shape>
            <v:shape style="position:absolute;left:10475;top:2854;width:3;height:0" coordorigin="10475,2854" coordsize="3,0" path="m10475,2854l10478,2854e" filled="f" stroked="t" strokeweight="0.24377pt" strokecolor="#000000">
              <v:path arrowok="t"/>
            </v:shape>
            <v:shape style="position:absolute;left:10481;top:2854;width:3;height:0" coordorigin="10481,2854" coordsize="3,0" path="m10481,2854l10484,2854e" filled="f" stroked="t" strokeweight="0.24377pt" strokecolor="#000000">
              <v:path arrowok="t"/>
            </v:shape>
            <v:shape style="position:absolute;left:10487;top:2854;width:3;height:0" coordorigin="10487,2854" coordsize="3,0" path="m10487,2854l10490,2854e" filled="f" stroked="t" strokeweight="0.24377pt" strokecolor="#000000">
              <v:path arrowok="t"/>
            </v:shape>
            <v:shape style="position:absolute;left:10493;top:2854;width:3;height:0" coordorigin="10493,2854" coordsize="3,0" path="m10493,2854l10496,2854e" filled="f" stroked="t" strokeweight="0.24377pt" strokecolor="#000000">
              <v:path arrowok="t"/>
            </v:shape>
            <v:shape style="position:absolute;left:10499;top:2854;width:3;height:0" coordorigin="10499,2854" coordsize="3,0" path="m10499,2854l10502,2854e" filled="f" stroked="t" strokeweight="0.24377pt" strokecolor="#000000">
              <v:path arrowok="t"/>
            </v:shape>
            <v:shape style="position:absolute;left:10505;top:2854;width:3;height:0" coordorigin="10505,2854" coordsize="3,0" path="m10505,2854l10508,2854e" filled="f" stroked="t" strokeweight="0.24377pt" strokecolor="#000000">
              <v:path arrowok="t"/>
            </v:shape>
            <v:shape style="position:absolute;left:10511;top:2854;width:3;height:0" coordorigin="10511,2854" coordsize="3,0" path="m10511,2854l10514,2854e" filled="f" stroked="t" strokeweight="0.24377pt" strokecolor="#000000">
              <v:path arrowok="t"/>
            </v:shape>
            <v:shape style="position:absolute;left:10517;top:2854;width:3;height:0" coordorigin="10517,2854" coordsize="3,0" path="m10517,2854l10520,2854e" filled="f" stroked="t" strokeweight="0.24377pt" strokecolor="#000000">
              <v:path arrowok="t"/>
            </v:shape>
            <v:shape style="position:absolute;left:10523;top:2854;width:3;height:0" coordorigin="10523,2854" coordsize="3,0" path="m10523,2854l10526,2854e" filled="f" stroked="t" strokeweight="0.24377pt" strokecolor="#000000">
              <v:path arrowok="t"/>
            </v:shape>
            <v:shape style="position:absolute;left:10529;top:2854;width:3;height:0" coordorigin="10529,2854" coordsize="3,0" path="m10529,2854l10532,2854e" filled="f" stroked="t" strokeweight="0.24377pt" strokecolor="#000000">
              <v:path arrowok="t"/>
            </v:shape>
            <v:shape style="position:absolute;left:10535;top:2854;width:3;height:0" coordorigin="10535,2854" coordsize="3,0" path="m10535,2854l10538,2854e" filled="f" stroked="t" strokeweight="0.24377pt" strokecolor="#000000">
              <v:path arrowok="t"/>
            </v:shape>
            <v:shape style="position:absolute;left:10541;top:2854;width:3;height:0" coordorigin="10541,2854" coordsize="3,0" path="m10541,2854l10544,2854e" filled="f" stroked="t" strokeweight="0.24377pt" strokecolor="#000000">
              <v:path arrowok="t"/>
            </v:shape>
            <v:shape style="position:absolute;left:10547;top:2854;width:3;height:0" coordorigin="10547,2854" coordsize="3,0" path="m10547,2854l10550,2854e" filled="f" stroked="t" strokeweight="0.24377pt" strokecolor="#000000">
              <v:path arrowok="t"/>
            </v:shape>
            <v:shape style="position:absolute;left:10553;top:2854;width:3;height:0" coordorigin="10553,2854" coordsize="3,0" path="m10553,2854l10556,2854e" filled="f" stroked="t" strokeweight="0.24377pt" strokecolor="#000000">
              <v:path arrowok="t"/>
            </v:shape>
            <v:shape style="position:absolute;left:10559;top:2854;width:3;height:0" coordorigin="10559,2854" coordsize="3,0" path="m10559,2854l10562,2854e" filled="f" stroked="t" strokeweight="0.24377pt" strokecolor="#000000">
              <v:path arrowok="t"/>
            </v:shape>
            <v:shape style="position:absolute;left:10565;top:2854;width:3;height:0" coordorigin="10565,2854" coordsize="3,0" path="m10565,2854l10568,2854e" filled="f" stroked="t" strokeweight="0.24377pt" strokecolor="#000000">
              <v:path arrowok="t"/>
            </v:shape>
            <v:shape style="position:absolute;left:10571;top:2854;width:3;height:0" coordorigin="10571,2854" coordsize="3,0" path="m10571,2854l10574,2854e" filled="f" stroked="t" strokeweight="0.24377pt" strokecolor="#000000">
              <v:path arrowok="t"/>
            </v:shape>
            <v:shape style="position:absolute;left:10577;top:2854;width:3;height:0" coordorigin="10577,2854" coordsize="3,0" path="m10577,2854l10580,2854e" filled="f" stroked="t" strokeweight="0.24377pt" strokecolor="#000000">
              <v:path arrowok="t"/>
            </v:shape>
            <v:shape style="position:absolute;left:10583;top:2854;width:3;height:0" coordorigin="10583,2854" coordsize="3,0" path="m10583,2854l10586,2854e" filled="f" stroked="t" strokeweight="0.24377pt" strokecolor="#000000">
              <v:path arrowok="t"/>
            </v:shape>
            <v:shape style="position:absolute;left:10589;top:2854;width:3;height:0" coordorigin="10589,2854" coordsize="3,0" path="m10589,2854l10592,2854e" filled="f" stroked="t" strokeweight="0.24377pt" strokecolor="#000000">
              <v:path arrowok="t"/>
            </v:shape>
            <v:shape style="position:absolute;left:10595;top:2854;width:3;height:0" coordorigin="10595,2854" coordsize="3,0" path="m10595,2854l10598,2854e" filled="f" stroked="t" strokeweight="0.24377pt" strokecolor="#000000">
              <v:path arrowok="t"/>
            </v:shape>
            <v:shape style="position:absolute;left:10601;top:2854;width:3;height:0" coordorigin="10601,2854" coordsize="3,0" path="m10601,2854l10604,2854e" filled="f" stroked="t" strokeweight="0.24377pt" strokecolor="#000000">
              <v:path arrowok="t"/>
            </v:shape>
            <v:shape style="position:absolute;left:10607;top:2854;width:3;height:0" coordorigin="10607,2854" coordsize="3,0" path="m10607,2854l10610,2854e" filled="f" stroked="t" strokeweight="0.24377pt" strokecolor="#000000">
              <v:path arrowok="t"/>
            </v:shape>
            <v:shape style="position:absolute;left:10613;top:2854;width:3;height:0" coordorigin="10613,2854" coordsize="3,0" path="m10613,2854l10616,2854e" filled="f" stroked="t" strokeweight="0.24377pt" strokecolor="#000000">
              <v:path arrowok="t"/>
            </v:shape>
            <v:shape style="position:absolute;left:10619;top:2854;width:3;height:0" coordorigin="10619,2854" coordsize="3,0" path="m10619,2854l10622,2854e" filled="f" stroked="t" strokeweight="0.24377pt" strokecolor="#000000">
              <v:path arrowok="t"/>
            </v:shape>
            <v:shape style="position:absolute;left:10625;top:2854;width:3;height:0" coordorigin="10625,2854" coordsize="3,0" path="m10625,2854l10628,2854e" filled="f" stroked="t" strokeweight="0.24377pt" strokecolor="#000000">
              <v:path arrowok="t"/>
            </v:shape>
            <v:shape style="position:absolute;left:10631;top:2854;width:3;height:0" coordorigin="10631,2854" coordsize="3,0" path="m10631,2854l10634,2854e" filled="f" stroked="t" strokeweight="0.24377pt" strokecolor="#000000">
              <v:path arrowok="t"/>
            </v:shape>
            <v:shape style="position:absolute;left:10637;top:2854;width:3;height:0" coordorigin="10637,2854" coordsize="3,0" path="m10637,2854l10640,2854e" filled="f" stroked="t" strokeweight="0.24377pt" strokecolor="#000000">
              <v:path arrowok="t"/>
            </v:shape>
            <v:shape style="position:absolute;left:10643;top:2854;width:3;height:0" coordorigin="10643,2854" coordsize="3,0" path="m10643,2854l10646,2854e" filled="f" stroked="t" strokeweight="0.24377pt" strokecolor="#000000">
              <v:path arrowok="t"/>
            </v:shape>
            <v:shape style="position:absolute;left:10649;top:2854;width:3;height:0" coordorigin="10649,2854" coordsize="3,0" path="m10649,2854l10652,2854e" filled="f" stroked="t" strokeweight="0.24377pt" strokecolor="#000000">
              <v:path arrowok="t"/>
            </v:shape>
            <v:shape style="position:absolute;left:10655;top:2854;width:3;height:0" coordorigin="10655,2854" coordsize="3,0" path="m10655,2854l10658,2854e" filled="f" stroked="t" strokeweight="0.24377pt" strokecolor="#000000">
              <v:path arrowok="t"/>
            </v:shape>
            <v:shape style="position:absolute;left:10661;top:2854;width:3;height:0" coordorigin="10661,2854" coordsize="3,0" path="m10661,2854l10664,2854e" filled="f" stroked="t" strokeweight="0.24377pt" strokecolor="#000000">
              <v:path arrowok="t"/>
            </v:shape>
            <v:shape style="position:absolute;left:10667;top:2854;width:3;height:0" coordorigin="10667,2854" coordsize="3,0" path="m10667,2854l10670,2854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533.528pt;margin-top:142.639pt;width:12.9017pt;height:0.24377pt;mso-position-horizontal-relative:page;mso-position-vertical-relative:paragraph;z-index:-5880" coordorigin="10671,2853" coordsize="258,5">
            <v:shape style="position:absolute;left:10673;top:2855;width:3;height:0" coordorigin="10673,2855" coordsize="3,0" path="m10673,2855l10676,2855e" filled="f" stroked="t" strokeweight="0.24377pt" strokecolor="#000000">
              <v:path arrowok="t"/>
            </v:shape>
            <v:shape style="position:absolute;left:10679;top:2855;width:3;height:0" coordorigin="10679,2855" coordsize="3,0" path="m10679,2855l10682,2855e" filled="f" stroked="t" strokeweight="0.24377pt" strokecolor="#000000">
              <v:path arrowok="t"/>
            </v:shape>
            <v:shape style="position:absolute;left:10685;top:2855;width:3;height:0" coordorigin="10685,2855" coordsize="3,0" path="m10685,2855l10688,2855e" filled="f" stroked="t" strokeweight="0.24377pt" strokecolor="#000000">
              <v:path arrowok="t"/>
            </v:shape>
            <v:shape style="position:absolute;left:10691;top:2855;width:3;height:0" coordorigin="10691,2855" coordsize="3,0" path="m10691,2855l10694,2855e" filled="f" stroked="t" strokeweight="0.24377pt" strokecolor="#000000">
              <v:path arrowok="t"/>
            </v:shape>
            <v:shape style="position:absolute;left:10697;top:2855;width:3;height:0" coordorigin="10697,2855" coordsize="3,0" path="m10697,2855l10700,2855e" filled="f" stroked="t" strokeweight="0.24377pt" strokecolor="#000000">
              <v:path arrowok="t"/>
            </v:shape>
            <v:shape style="position:absolute;left:10703;top:2855;width:3;height:0" coordorigin="10703,2855" coordsize="3,0" path="m10703,2855l10706,2855e" filled="f" stroked="t" strokeweight="0.24377pt" strokecolor="#000000">
              <v:path arrowok="t"/>
            </v:shape>
            <v:shape style="position:absolute;left:10709;top:2855;width:3;height:0" coordorigin="10709,2855" coordsize="3,0" path="m10709,2855l10712,2855e" filled="f" stroked="t" strokeweight="0.24377pt" strokecolor="#000000">
              <v:path arrowok="t"/>
            </v:shape>
            <v:shape style="position:absolute;left:10715;top:2855;width:3;height:0" coordorigin="10715,2855" coordsize="3,0" path="m10715,2855l10718,2855e" filled="f" stroked="t" strokeweight="0.24377pt" strokecolor="#000000">
              <v:path arrowok="t"/>
            </v:shape>
            <v:shape style="position:absolute;left:10721;top:2855;width:3;height:0" coordorigin="10721,2855" coordsize="3,0" path="m10721,2855l10724,2855e" filled="f" stroked="t" strokeweight="0.24377pt" strokecolor="#000000">
              <v:path arrowok="t"/>
            </v:shape>
            <v:shape style="position:absolute;left:10727;top:2855;width:3;height:0" coordorigin="10727,2855" coordsize="3,0" path="m10727,2855l10730,2855e" filled="f" stroked="t" strokeweight="0.24377pt" strokecolor="#000000">
              <v:path arrowok="t"/>
            </v:shape>
            <v:shape style="position:absolute;left:10733;top:2855;width:3;height:0" coordorigin="10733,2855" coordsize="3,0" path="m10733,2855l10736,2855e" filled="f" stroked="t" strokeweight="0.24377pt" strokecolor="#000000">
              <v:path arrowok="t"/>
            </v:shape>
            <v:shape style="position:absolute;left:10739;top:2855;width:3;height:0" coordorigin="10739,2855" coordsize="3,0" path="m10739,2855l10742,2855e" filled="f" stroked="t" strokeweight="0.24377pt" strokecolor="#000000">
              <v:path arrowok="t"/>
            </v:shape>
            <v:shape style="position:absolute;left:10745;top:2855;width:3;height:0" coordorigin="10745,2855" coordsize="3,0" path="m10745,2855l10748,2855e" filled="f" stroked="t" strokeweight="0.24377pt" strokecolor="#000000">
              <v:path arrowok="t"/>
            </v:shape>
            <v:shape style="position:absolute;left:10751;top:2855;width:3;height:0" coordorigin="10751,2855" coordsize="3,0" path="m10751,2855l10754,2855e" filled="f" stroked="t" strokeweight="0.24377pt" strokecolor="#000000">
              <v:path arrowok="t"/>
            </v:shape>
            <v:shape style="position:absolute;left:10757;top:2855;width:3;height:0" coordorigin="10757,2855" coordsize="3,0" path="m10757,2855l10760,2855e" filled="f" stroked="t" strokeweight="0.24377pt" strokecolor="#000000">
              <v:path arrowok="t"/>
            </v:shape>
            <v:shape style="position:absolute;left:10763;top:2855;width:3;height:0" coordorigin="10763,2855" coordsize="3,0" path="m10763,2855l10766,2855e" filled="f" stroked="t" strokeweight="0.24377pt" strokecolor="#000000">
              <v:path arrowok="t"/>
            </v:shape>
            <v:shape style="position:absolute;left:10769;top:2855;width:3;height:0" coordorigin="10769,2855" coordsize="3,0" path="m10769,2855l10772,2855e" filled="f" stroked="t" strokeweight="0.24377pt" strokecolor="#000000">
              <v:path arrowok="t"/>
            </v:shape>
            <v:shape style="position:absolute;left:10775;top:2855;width:3;height:0" coordorigin="10775,2855" coordsize="3,0" path="m10775,2855l10778,2855e" filled="f" stroked="t" strokeweight="0.24377pt" strokecolor="#000000">
              <v:path arrowok="t"/>
            </v:shape>
            <v:shape style="position:absolute;left:10781;top:2855;width:3;height:0" coordorigin="10781,2855" coordsize="3,0" path="m10781,2855l10784,2855e" filled="f" stroked="t" strokeweight="0.24377pt" strokecolor="#000000">
              <v:path arrowok="t"/>
            </v:shape>
            <v:shape style="position:absolute;left:10787;top:2855;width:3;height:0" coordorigin="10787,2855" coordsize="3,0" path="m10787,2855l10790,2855e" filled="f" stroked="t" strokeweight="0.24377pt" strokecolor="#000000">
              <v:path arrowok="t"/>
            </v:shape>
            <v:shape style="position:absolute;left:10793;top:2855;width:3;height:0" coordorigin="10793,2855" coordsize="3,0" path="m10793,2855l10796,2855e" filled="f" stroked="t" strokeweight="0.24377pt" strokecolor="#000000">
              <v:path arrowok="t"/>
            </v:shape>
            <v:shape style="position:absolute;left:10799;top:2855;width:3;height:0" coordorigin="10799,2855" coordsize="3,0" path="m10799,2855l10802,2855e" filled="f" stroked="t" strokeweight="0.24377pt" strokecolor="#000000">
              <v:path arrowok="t"/>
            </v:shape>
            <v:shape style="position:absolute;left:10805;top:2855;width:3;height:0" coordorigin="10805,2855" coordsize="3,0" path="m10805,2855l10808,2855e" filled="f" stroked="t" strokeweight="0.24377pt" strokecolor="#000000">
              <v:path arrowok="t"/>
            </v:shape>
            <v:shape style="position:absolute;left:10811;top:2855;width:3;height:0" coordorigin="10811,2855" coordsize="3,0" path="m10811,2855l10814,2855e" filled="f" stroked="t" strokeweight="0.24377pt" strokecolor="#000000">
              <v:path arrowok="t"/>
            </v:shape>
            <v:shape style="position:absolute;left:10817;top:2855;width:3;height:0" coordorigin="10817,2855" coordsize="3,0" path="m10817,2855l10820,2855e" filled="f" stroked="t" strokeweight="0.24377pt" strokecolor="#000000">
              <v:path arrowok="t"/>
            </v:shape>
            <v:shape style="position:absolute;left:10823;top:2855;width:3;height:0" coordorigin="10823,2855" coordsize="3,0" path="m10823,2855l10826,2855e" filled="f" stroked="t" strokeweight="0.24377pt" strokecolor="#000000">
              <v:path arrowok="t"/>
            </v:shape>
            <v:shape style="position:absolute;left:10829;top:2855;width:3;height:0" coordorigin="10829,2855" coordsize="3,0" path="m10829,2855l10832,2855e" filled="f" stroked="t" strokeweight="0.24377pt" strokecolor="#000000">
              <v:path arrowok="t"/>
            </v:shape>
            <v:shape style="position:absolute;left:10835;top:2855;width:3;height:0" coordorigin="10835,2855" coordsize="3,0" path="m10835,2855l10838,2855e" filled="f" stroked="t" strokeweight="0.24377pt" strokecolor="#000000">
              <v:path arrowok="t"/>
            </v:shape>
            <v:shape style="position:absolute;left:10841;top:2855;width:3;height:0" coordorigin="10841,2855" coordsize="3,0" path="m10841,2855l10845,2855e" filled="f" stroked="t" strokeweight="0.24377pt" strokecolor="#000000">
              <v:path arrowok="t"/>
            </v:shape>
            <v:shape style="position:absolute;left:10847;top:2855;width:3;height:0" coordorigin="10847,2855" coordsize="3,0" path="m10847,2855l10850,2855e" filled="f" stroked="t" strokeweight="0.24377pt" strokecolor="#000000">
              <v:path arrowok="t"/>
            </v:shape>
            <v:shape style="position:absolute;left:10853;top:2855;width:3;height:0" coordorigin="10853,2855" coordsize="3,0" path="m10853,2855l10857,2855e" filled="f" stroked="t" strokeweight="0.24377pt" strokecolor="#000000">
              <v:path arrowok="t"/>
            </v:shape>
            <v:shape style="position:absolute;left:10859;top:2855;width:3;height:0" coordorigin="10859,2855" coordsize="3,0" path="m10859,2855l10862,2855e" filled="f" stroked="t" strokeweight="0.24377pt" strokecolor="#000000">
              <v:path arrowok="t"/>
            </v:shape>
            <v:shape style="position:absolute;left:10865;top:2855;width:3;height:0" coordorigin="10865,2855" coordsize="3,0" path="m10865,2855l10869,2855e" filled="f" stroked="t" strokeweight="0.24377pt" strokecolor="#000000">
              <v:path arrowok="t"/>
            </v:shape>
            <v:shape style="position:absolute;left:10871;top:2855;width:3;height:0" coordorigin="10871,2855" coordsize="3,0" path="m10871,2855l10874,2855e" filled="f" stroked="t" strokeweight="0.24377pt" strokecolor="#000000">
              <v:path arrowok="t"/>
            </v:shape>
            <v:shape style="position:absolute;left:10877;top:2855;width:3;height:0" coordorigin="10877,2855" coordsize="3,0" path="m10877,2855l10881,2855e" filled="f" stroked="t" strokeweight="0.24377pt" strokecolor="#000000">
              <v:path arrowok="t"/>
            </v:shape>
            <v:shape style="position:absolute;left:10883;top:2855;width:3;height:0" coordorigin="10883,2855" coordsize="3,0" path="m10883,2855l10886,2855e" filled="f" stroked="t" strokeweight="0.24377pt" strokecolor="#000000">
              <v:path arrowok="t"/>
            </v:shape>
            <v:shape style="position:absolute;left:10889;top:2855;width:3;height:0" coordorigin="10889,2855" coordsize="3,0" path="m10889,2855l10893,2855e" filled="f" stroked="t" strokeweight="0.24377pt" strokecolor="#000000">
              <v:path arrowok="t"/>
            </v:shape>
            <v:shape style="position:absolute;left:10895;top:2855;width:3;height:0" coordorigin="10895,2855" coordsize="3,0" path="m10895,2855l10898,2855e" filled="f" stroked="t" strokeweight="0.24377pt" strokecolor="#000000">
              <v:path arrowok="t"/>
            </v:shape>
            <v:shape style="position:absolute;left:10901;top:2855;width:3;height:0" coordorigin="10901,2855" coordsize="3,0" path="m10901,2855l10905,2855e" filled="f" stroked="t" strokeweight="0.24377pt" strokecolor="#000000">
              <v:path arrowok="t"/>
            </v:shape>
            <v:shape style="position:absolute;left:10907;top:2855;width:3;height:0" coordorigin="10907,2855" coordsize="3,0" path="m10907,2855l10910,2855e" filled="f" stroked="t" strokeweight="0.24377pt" strokecolor="#000000">
              <v:path arrowok="t"/>
            </v:shape>
            <v:shape style="position:absolute;left:10913;top:2855;width:3;height:0" coordorigin="10913,2855" coordsize="3,0" path="m10913,2855l10917,2855e" filled="f" stroked="t" strokeweight="0.24377pt" strokecolor="#000000">
              <v:path arrowok="t"/>
            </v:shape>
            <v:shape style="position:absolute;left:10919;top:2855;width:3;height:0" coordorigin="10919,2855" coordsize="3,0" path="m10919,2855l10922,2855e" filled="f" stroked="t" strokeweight="0.24377pt" strokecolor="#000000">
              <v:path arrowok="t"/>
            </v:shape>
            <v:shape style="position:absolute;left:10925;top:2855;width:1;height:0" coordorigin="10925,2855" coordsize="1,0" path="m10925,2855l10926,2855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38.088pt;margin-top:103.509pt;width:14.2118pt;height:0.24377pt;mso-position-horizontal-relative:page;mso-position-vertical-relative:paragraph;z-index:-5873" coordorigin="8762,2070" coordsize="284,5">
            <v:shape style="position:absolute;left:8764;top:2073;width:3;height:0" coordorigin="8764,2073" coordsize="3,0" path="m8764,2073l8768,2073e" filled="f" stroked="t" strokeweight="0.24377pt" strokecolor="#000000">
              <v:path arrowok="t"/>
            </v:shape>
            <v:shape style="position:absolute;left:8770;top:2073;width:3;height:0" coordorigin="8770,2073" coordsize="3,0" path="m8770,2073l8773,2073e" filled="f" stroked="t" strokeweight="0.24377pt" strokecolor="#000000">
              <v:path arrowok="t"/>
            </v:shape>
            <v:shape style="position:absolute;left:8776;top:2073;width:3;height:0" coordorigin="8776,2073" coordsize="3,0" path="m8776,2073l8780,2073e" filled="f" stroked="t" strokeweight="0.24377pt" strokecolor="#000000">
              <v:path arrowok="t"/>
            </v:shape>
            <v:shape style="position:absolute;left:8782;top:2073;width:3;height:0" coordorigin="8782,2073" coordsize="3,0" path="m8782,2073l8785,2073e" filled="f" stroked="t" strokeweight="0.24377pt" strokecolor="#000000">
              <v:path arrowok="t"/>
            </v:shape>
            <v:shape style="position:absolute;left:8788;top:2073;width:3;height:0" coordorigin="8788,2073" coordsize="3,0" path="m8788,2073l8792,2073e" filled="f" stroked="t" strokeweight="0.24377pt" strokecolor="#000000">
              <v:path arrowok="t"/>
            </v:shape>
            <v:shape style="position:absolute;left:8794;top:2073;width:3;height:0" coordorigin="8794,2073" coordsize="3,0" path="m8794,2073l8797,2073e" filled="f" stroked="t" strokeweight="0.24377pt" strokecolor="#000000">
              <v:path arrowok="t"/>
            </v:shape>
            <v:shape style="position:absolute;left:8800;top:2073;width:3;height:0" coordorigin="8800,2073" coordsize="3,0" path="m8800,2073l8804,2073e" filled="f" stroked="t" strokeweight="0.24377pt" strokecolor="#000000">
              <v:path arrowok="t"/>
            </v:shape>
            <v:shape style="position:absolute;left:8806;top:2073;width:3;height:0" coordorigin="8806,2073" coordsize="3,0" path="m8806,2073l8809,2073e" filled="f" stroked="t" strokeweight="0.24377pt" strokecolor="#000000">
              <v:path arrowok="t"/>
            </v:shape>
            <v:shape style="position:absolute;left:8812;top:2073;width:3;height:0" coordorigin="8812,2073" coordsize="3,0" path="m8812,2073l8816,2073e" filled="f" stroked="t" strokeweight="0.24377pt" strokecolor="#000000">
              <v:path arrowok="t"/>
            </v:shape>
            <v:shape style="position:absolute;left:8818;top:2073;width:3;height:0" coordorigin="8818,2073" coordsize="3,0" path="m8818,2073l8821,2073e" filled="f" stroked="t" strokeweight="0.24377pt" strokecolor="#000000">
              <v:path arrowok="t"/>
            </v:shape>
            <v:shape style="position:absolute;left:8824;top:2073;width:3;height:0" coordorigin="8824,2073" coordsize="3,0" path="m8824,2073l8828,2073e" filled="f" stroked="t" strokeweight="0.24377pt" strokecolor="#000000">
              <v:path arrowok="t"/>
            </v:shape>
            <v:shape style="position:absolute;left:8830;top:2073;width:3;height:0" coordorigin="8830,2073" coordsize="3,0" path="m8830,2073l8833,2073e" filled="f" stroked="t" strokeweight="0.24377pt" strokecolor="#000000">
              <v:path arrowok="t"/>
            </v:shape>
            <v:shape style="position:absolute;left:8836;top:2073;width:3;height:0" coordorigin="8836,2073" coordsize="3,0" path="m8836,2073l8840,2073e" filled="f" stroked="t" strokeweight="0.24377pt" strokecolor="#000000">
              <v:path arrowok="t"/>
            </v:shape>
            <v:shape style="position:absolute;left:8842;top:2073;width:3;height:0" coordorigin="8842,2073" coordsize="3,0" path="m8842,2073l8845,2073e" filled="f" stroked="t" strokeweight="0.24377pt" strokecolor="#000000">
              <v:path arrowok="t"/>
            </v:shape>
            <v:shape style="position:absolute;left:8848;top:2073;width:3;height:0" coordorigin="8848,2073" coordsize="3,0" path="m8848,2073l8852,2073e" filled="f" stroked="t" strokeweight="0.24377pt" strokecolor="#000000">
              <v:path arrowok="t"/>
            </v:shape>
            <v:shape style="position:absolute;left:8854;top:2073;width:3;height:0" coordorigin="8854,2073" coordsize="3,0" path="m8854,2073l8857,2073e" filled="f" stroked="t" strokeweight="0.24377pt" strokecolor="#000000">
              <v:path arrowok="t"/>
            </v:shape>
            <v:shape style="position:absolute;left:8860;top:2073;width:3;height:0" coordorigin="8860,2073" coordsize="3,0" path="m8860,2073l8864,2073e" filled="f" stroked="t" strokeweight="0.24377pt" strokecolor="#000000">
              <v:path arrowok="t"/>
            </v:shape>
            <v:shape style="position:absolute;left:8866;top:2073;width:3;height:0" coordorigin="8866,2073" coordsize="3,0" path="m8866,2073l8869,2073e" filled="f" stroked="t" strokeweight="0.24377pt" strokecolor="#000000">
              <v:path arrowok="t"/>
            </v:shape>
            <v:shape style="position:absolute;left:8872;top:2073;width:3;height:0" coordorigin="8872,2073" coordsize="3,0" path="m8872,2073l8876,2073e" filled="f" stroked="t" strokeweight="0.24377pt" strokecolor="#000000">
              <v:path arrowok="t"/>
            </v:shape>
            <v:shape style="position:absolute;left:8878;top:2073;width:3;height:0" coordorigin="8878,2073" coordsize="3,0" path="m8878,2073l8881,2073e" filled="f" stroked="t" strokeweight="0.24377pt" strokecolor="#000000">
              <v:path arrowok="t"/>
            </v:shape>
            <v:shape style="position:absolute;left:8884;top:2073;width:3;height:0" coordorigin="8884,2073" coordsize="3,0" path="m8884,2073l8888,2073e" filled="f" stroked="t" strokeweight="0.24377pt" strokecolor="#000000">
              <v:path arrowok="t"/>
            </v:shape>
            <v:shape style="position:absolute;left:8890;top:2073;width:3;height:0" coordorigin="8890,2073" coordsize="3,0" path="m8890,2073l8893,2073e" filled="f" stroked="t" strokeweight="0.24377pt" strokecolor="#000000">
              <v:path arrowok="t"/>
            </v:shape>
            <v:shape style="position:absolute;left:8896;top:2073;width:3;height:0" coordorigin="8896,2073" coordsize="3,0" path="m8896,2073l8900,2073e" filled="f" stroked="t" strokeweight="0.24377pt" strokecolor="#000000">
              <v:path arrowok="t"/>
            </v:shape>
            <v:shape style="position:absolute;left:8902;top:2073;width:3;height:0" coordorigin="8902,2073" coordsize="3,0" path="m8902,2073l8905,2073e" filled="f" stroked="t" strokeweight="0.24377pt" strokecolor="#000000">
              <v:path arrowok="t"/>
            </v:shape>
            <v:shape style="position:absolute;left:8908;top:2073;width:3;height:0" coordorigin="8908,2073" coordsize="3,0" path="m8908,2073l8912,2073e" filled="f" stroked="t" strokeweight="0.24377pt" strokecolor="#000000">
              <v:path arrowok="t"/>
            </v:shape>
            <v:shape style="position:absolute;left:8914;top:2073;width:3;height:0" coordorigin="8914,2073" coordsize="3,0" path="m8914,2073l8917,2073e" filled="f" stroked="t" strokeweight="0.24377pt" strokecolor="#000000">
              <v:path arrowok="t"/>
            </v:shape>
            <v:shape style="position:absolute;left:8920;top:2073;width:3;height:0" coordorigin="8920,2073" coordsize="3,0" path="m8920,2073l8924,2073e" filled="f" stroked="t" strokeweight="0.24377pt" strokecolor="#000000">
              <v:path arrowok="t"/>
            </v:shape>
            <v:shape style="position:absolute;left:8926;top:2073;width:3;height:0" coordorigin="8926,2073" coordsize="3,0" path="m8926,2073l8929,2073e" filled="f" stroked="t" strokeweight="0.24377pt" strokecolor="#000000">
              <v:path arrowok="t"/>
            </v:shape>
            <v:shape style="position:absolute;left:8932;top:2073;width:3;height:0" coordorigin="8932,2073" coordsize="3,0" path="m8932,2073l8936,2073e" filled="f" stroked="t" strokeweight="0.24377pt" strokecolor="#000000">
              <v:path arrowok="t"/>
            </v:shape>
            <v:shape style="position:absolute;left:8938;top:2073;width:3;height:0" coordorigin="8938,2073" coordsize="3,0" path="m8938,2073l8941,2073e" filled="f" stroked="t" strokeweight="0.24377pt" strokecolor="#000000">
              <v:path arrowok="t"/>
            </v:shape>
            <v:shape style="position:absolute;left:8944;top:2073;width:3;height:0" coordorigin="8944,2073" coordsize="3,0" path="m8944,2073l8948,2073e" filled="f" stroked="t" strokeweight="0.24377pt" strokecolor="#000000">
              <v:path arrowok="t"/>
            </v:shape>
            <v:shape style="position:absolute;left:8950;top:2073;width:3;height:0" coordorigin="8950,2073" coordsize="3,0" path="m8950,2073l8953,2073e" filled="f" stroked="t" strokeweight="0.24377pt" strokecolor="#000000">
              <v:path arrowok="t"/>
            </v:shape>
            <v:shape style="position:absolute;left:8956;top:2073;width:3;height:0" coordorigin="8956,2073" coordsize="3,0" path="m8956,2073l8960,2073e" filled="f" stroked="t" strokeweight="0.24377pt" strokecolor="#000000">
              <v:path arrowok="t"/>
            </v:shape>
            <v:shape style="position:absolute;left:8962;top:2073;width:3;height:0" coordorigin="8962,2073" coordsize="3,0" path="m8962,2073l8965,2073e" filled="f" stroked="t" strokeweight="0.24377pt" strokecolor="#000000">
              <v:path arrowok="t"/>
            </v:shape>
            <v:shape style="position:absolute;left:8968;top:2073;width:3;height:0" coordorigin="8968,2073" coordsize="3,0" path="m8968,2073l8972,2073e" filled="f" stroked="t" strokeweight="0.24377pt" strokecolor="#000000">
              <v:path arrowok="t"/>
            </v:shape>
            <v:shape style="position:absolute;left:8974;top:2073;width:3;height:0" coordorigin="8974,2073" coordsize="3,0" path="m8974,2073l8977,2073e" filled="f" stroked="t" strokeweight="0.24377pt" strokecolor="#000000">
              <v:path arrowok="t"/>
            </v:shape>
            <v:shape style="position:absolute;left:8980;top:2073;width:3;height:0" coordorigin="8980,2073" coordsize="3,0" path="m8980,2073l8984,2073e" filled="f" stroked="t" strokeweight="0.24377pt" strokecolor="#000000">
              <v:path arrowok="t"/>
            </v:shape>
            <v:shape style="position:absolute;left:8986;top:2073;width:3;height:0" coordorigin="8986,2073" coordsize="3,0" path="m8986,2073l8989,2073e" filled="f" stroked="t" strokeweight="0.24377pt" strokecolor="#000000">
              <v:path arrowok="t"/>
            </v:shape>
            <v:shape style="position:absolute;left:8992;top:2073;width:3;height:0" coordorigin="8992,2073" coordsize="3,0" path="m8992,2073l8996,2073e" filled="f" stroked="t" strokeweight="0.24377pt" strokecolor="#000000">
              <v:path arrowok="t"/>
            </v:shape>
            <v:shape style="position:absolute;left:8998;top:2073;width:3;height:0" coordorigin="8998,2073" coordsize="3,0" path="m8998,2073l9001,2073e" filled="f" stroked="t" strokeweight="0.24377pt" strokecolor="#000000">
              <v:path arrowok="t"/>
            </v:shape>
            <v:shape style="position:absolute;left:9004;top:2073;width:3;height:0" coordorigin="9004,2073" coordsize="3,0" path="m9004,2073l9008,2073e" filled="f" stroked="t" strokeweight="0.24377pt" strokecolor="#000000">
              <v:path arrowok="t"/>
            </v:shape>
            <v:shape style="position:absolute;left:9010;top:2073;width:3;height:0" coordorigin="9010,2073" coordsize="3,0" path="m9010,2073l9013,2073e" filled="f" stroked="t" strokeweight="0.24377pt" strokecolor="#000000">
              <v:path arrowok="t"/>
            </v:shape>
            <v:shape style="position:absolute;left:9016;top:2073;width:3;height:0" coordorigin="9016,2073" coordsize="3,0" path="m9016,2073l9020,2073e" filled="f" stroked="t" strokeweight="0.24377pt" strokecolor="#000000">
              <v:path arrowok="t"/>
            </v:shape>
            <v:shape style="position:absolute;left:9022;top:2073;width:3;height:0" coordorigin="9022,2073" coordsize="3,0" path="m9022,2073l9025,2073e" filled="f" stroked="t" strokeweight="0.24377pt" strokecolor="#000000">
              <v:path arrowok="t"/>
            </v:shape>
            <v:shape style="position:absolute;left:9028;top:2073;width:3;height:0" coordorigin="9028,2073" coordsize="3,0" path="m9028,2073l9032,2073e" filled="f" stroked="t" strokeweight="0.24377pt" strokecolor="#000000">
              <v:path arrowok="t"/>
            </v:shape>
            <v:shape style="position:absolute;left:9034;top:2073;width:3;height:0" coordorigin="9034,2073" coordsize="3,0" path="m9034,2073l9037,2073e" filled="f" stroked="t" strokeweight="0.24377pt" strokecolor="#000000">
              <v:path arrowok="t"/>
            </v:shape>
            <v:shape style="position:absolute;left:9040;top:2073;width:3;height:0" coordorigin="9040,2073" coordsize="3,0" path="m9040,2073l9044,2073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536.248pt;margin-top:103.869pt;width:7.18181pt;height:0.24377pt;mso-position-horizontal-relative:page;mso-position-vertical-relative:paragraph;z-index:-5870" coordorigin="10725,2077" coordsize="144,5">
            <v:shape style="position:absolute;left:10727;top:2080;width:3;height:0" coordorigin="10727,2080" coordsize="3,0" path="m10727,2080l10730,2080e" filled="f" stroked="t" strokeweight="0.24377pt" strokecolor="#000000">
              <v:path arrowok="t"/>
            </v:shape>
            <v:shape style="position:absolute;left:10733;top:2080;width:3;height:0" coordorigin="10733,2080" coordsize="3,0" path="m10733,2080l10736,2080e" filled="f" stroked="t" strokeweight="0.24377pt" strokecolor="#000000">
              <v:path arrowok="t"/>
            </v:shape>
            <v:shape style="position:absolute;left:10739;top:2080;width:3;height:0" coordorigin="10739,2080" coordsize="3,0" path="m10739,2080l10742,2080e" filled="f" stroked="t" strokeweight="0.24377pt" strokecolor="#000000">
              <v:path arrowok="t"/>
            </v:shape>
            <v:shape style="position:absolute;left:10745;top:2080;width:3;height:0" coordorigin="10745,2080" coordsize="3,0" path="m10745,2080l10748,2080e" filled="f" stroked="t" strokeweight="0.24377pt" strokecolor="#000000">
              <v:path arrowok="t"/>
            </v:shape>
            <v:shape style="position:absolute;left:10751;top:2080;width:3;height:0" coordorigin="10751,2080" coordsize="3,0" path="m10751,2080l10754,2080e" filled="f" stroked="t" strokeweight="0.24377pt" strokecolor="#000000">
              <v:path arrowok="t"/>
            </v:shape>
            <v:shape style="position:absolute;left:10757;top:2080;width:3;height:0" coordorigin="10757,2080" coordsize="3,0" path="m10757,2080l10760,2080e" filled="f" stroked="t" strokeweight="0.24377pt" strokecolor="#000000">
              <v:path arrowok="t"/>
            </v:shape>
            <v:shape style="position:absolute;left:10763;top:2080;width:3;height:0" coordorigin="10763,2080" coordsize="3,0" path="m10763,2080l10766,2080e" filled="f" stroked="t" strokeweight="0.24377pt" strokecolor="#000000">
              <v:path arrowok="t"/>
            </v:shape>
            <v:shape style="position:absolute;left:10769;top:2080;width:3;height:0" coordorigin="10769,2080" coordsize="3,0" path="m10769,2080l10772,2080e" filled="f" stroked="t" strokeweight="0.24377pt" strokecolor="#000000">
              <v:path arrowok="t"/>
            </v:shape>
            <v:shape style="position:absolute;left:10775;top:2080;width:3;height:0" coordorigin="10775,2080" coordsize="3,0" path="m10775,2080l10778,2080e" filled="f" stroked="t" strokeweight="0.24377pt" strokecolor="#000000">
              <v:path arrowok="t"/>
            </v:shape>
            <v:shape style="position:absolute;left:10781;top:2080;width:3;height:0" coordorigin="10781,2080" coordsize="3,0" path="m10781,2080l10784,2080e" filled="f" stroked="t" strokeweight="0.24377pt" strokecolor="#000000">
              <v:path arrowok="t"/>
            </v:shape>
            <v:shape style="position:absolute;left:10787;top:2080;width:3;height:0" coordorigin="10787,2080" coordsize="3,0" path="m10787,2080l10790,2080e" filled="f" stroked="t" strokeweight="0.24377pt" strokecolor="#000000">
              <v:path arrowok="t"/>
            </v:shape>
            <v:shape style="position:absolute;left:10793;top:2080;width:3;height:0" coordorigin="10793,2080" coordsize="3,0" path="m10793,2080l10796,2080e" filled="f" stroked="t" strokeweight="0.24377pt" strokecolor="#000000">
              <v:path arrowok="t"/>
            </v:shape>
            <v:shape style="position:absolute;left:10799;top:2080;width:3;height:0" coordorigin="10799,2080" coordsize="3,0" path="m10799,2080l10802,2080e" filled="f" stroked="t" strokeweight="0.24377pt" strokecolor="#000000">
              <v:path arrowok="t"/>
            </v:shape>
            <v:shape style="position:absolute;left:10805;top:2080;width:3;height:0" coordorigin="10805,2080" coordsize="3,0" path="m10805,2080l10808,2080e" filled="f" stroked="t" strokeweight="0.24377pt" strokecolor="#000000">
              <v:path arrowok="t"/>
            </v:shape>
            <v:shape style="position:absolute;left:10811;top:2080;width:3;height:0" coordorigin="10811,2080" coordsize="3,0" path="m10811,2080l10814,2080e" filled="f" stroked="t" strokeweight="0.24377pt" strokecolor="#000000">
              <v:path arrowok="t"/>
            </v:shape>
            <v:shape style="position:absolute;left:10817;top:2080;width:3;height:0" coordorigin="10817,2080" coordsize="3,0" path="m10817,2080l10820,2080e" filled="f" stroked="t" strokeweight="0.24377pt" strokecolor="#000000">
              <v:path arrowok="t"/>
            </v:shape>
            <v:shape style="position:absolute;left:10823;top:2080;width:3;height:0" coordorigin="10823,2080" coordsize="3,0" path="m10823,2080l10826,2080e" filled="f" stroked="t" strokeweight="0.24377pt" strokecolor="#000000">
              <v:path arrowok="t"/>
            </v:shape>
            <v:shape style="position:absolute;left:10829;top:2080;width:3;height:0" coordorigin="10829,2080" coordsize="3,0" path="m10829,2080l10832,2080e" filled="f" stroked="t" strokeweight="0.24377pt" strokecolor="#000000">
              <v:path arrowok="t"/>
            </v:shape>
            <v:shape style="position:absolute;left:10835;top:2080;width:3;height:0" coordorigin="10835,2080" coordsize="3,0" path="m10835,2080l10838,2080e" filled="f" stroked="t" strokeweight="0.24377pt" strokecolor="#000000">
              <v:path arrowok="t"/>
            </v:shape>
            <v:shape style="position:absolute;left:10841;top:2080;width:3;height:0" coordorigin="10841,2080" coordsize="3,0" path="m10841,2080l10845,2080e" filled="f" stroked="t" strokeweight="0.24377pt" strokecolor="#000000">
              <v:path arrowok="t"/>
            </v:shape>
            <v:shape style="position:absolute;left:10847;top:2080;width:3;height:0" coordorigin="10847,2080" coordsize="3,0" path="m10847,2080l10850,2080e" filled="f" stroked="t" strokeweight="0.24377pt" strokecolor="#000000">
              <v:path arrowok="t"/>
            </v:shape>
            <v:shape style="position:absolute;left:10853;top:2080;width:3;height:0" coordorigin="10853,2080" coordsize="3,0" path="m10853,2080l10857,2080e" filled="f" stroked="t" strokeweight="0.24377pt" strokecolor="#000000">
              <v:path arrowok="t"/>
            </v:shape>
            <v:shape style="position:absolute;left:10859;top:2080;width:3;height:0" coordorigin="10859,2080" coordsize="3,0" path="m10859,2080l10862,2080e" filled="f" stroked="t" strokeweight="0.24377pt" strokecolor="#000000">
              <v:path arrowok="t"/>
            </v:shape>
            <v:shape style="position:absolute;left:10865;top:2080;width:1;height:0" coordorigin="10865,2080" coordsize="1,0" path="m10865,2080l10866,2080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TERGEN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ALA</w:t>
      </w:r>
      <w:r>
        <w:rPr>
          <w:rFonts w:cs="Times New Roman" w:hAnsi="Times New Roman" w:eastAsia="Times New Roman" w:ascii="Times New Roman"/>
          <w:b/>
          <w:spacing w:val="-13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ANA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AH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TAN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DA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UANG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AAN.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64" w:lineRule="exact" w:line="340"/>
        <w:ind w:left="431" w:right="5980"/>
        <w:sectPr>
          <w:type w:val="continuous"/>
          <w:pgSz w:w="11920" w:h="16860"/>
          <w:pgMar w:top="660" w:bottom="280" w:left="820" w:right="820"/>
        </w:sectPr>
      </w:pPr>
      <w:r>
        <w:pict>
          <v:group style="position:absolute;margin-left:229.62pt;margin-top:11.1911pt;width:8.234pt;height:8.2189pt;mso-position-horizontal-relative:page;mso-position-vertical-relative:paragraph;z-index:-5928" coordorigin="4592,224" coordsize="165,164">
            <v:shape style="position:absolute;left:4592;top:224;width:165;height:164" coordorigin="4592,224" coordsize="165,164" path="m4592,388l4757,388,4757,224,4592,224,4592,388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229.62pt;margin-top:27.6271pt;width:8.234pt;height:8.2429pt;mso-position-horizontal-relative:page;mso-position-vertical-relative:paragraph;z-index:-5927" coordorigin="4592,553" coordsize="165,165">
            <v:shape style="position:absolute;left:4592;top:553;width:165;height:165" coordorigin="4592,553" coordsize="165,165" path="m4592,717l4757,717,4757,553,4592,553,4592,717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229.62pt;margin-top:47.0911pt;width:8.234pt;height:8.2189pt;mso-position-horizontal-relative:page;mso-position-vertical-relative:paragraph;z-index:-5926" coordorigin="4592,942" coordsize="165,164">
            <v:shape style="position:absolute;left:4592;top:942;width:165;height:164" coordorigin="4592,942" coordsize="165,164" path="m4592,1106l4757,1106,4757,942,4592,942,4592,1106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229.62pt;margin-top:65.0311pt;width:8.234pt;height:8.2189pt;mso-position-horizontal-relative:page;mso-position-vertical-relative:paragraph;z-index:-5925" coordorigin="4592,1301" coordsize="165,164">
            <v:shape style="position:absolute;left:4592;top:1301;width:165;height:164" coordorigin="4592,1301" coordsize="165,164" path="m4592,1465l4757,1465,4757,1301,4592,1301,4592,1465xe" filled="f" stroked="t" strokeweight="0.1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OD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(E)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KUR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                 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DA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431" w:right="-47"/>
      </w:pPr>
      <w:r>
        <w:pict>
          <v:group style="position:absolute;margin-left:494.208pt;margin-top:454.68pt;width:42.1318pt;height:1.24pt;mso-position-horizontal-relative:page;mso-position-vertical-relative:page;z-index:-5871" coordorigin="9884,9094" coordsize="843,25">
            <v:shape style="position:absolute;left:9887;top:9105;width:3;height:0" coordorigin="9887,9105" coordsize="3,0" path="m9887,9105l9890,9105e" filled="f" stroked="t" strokeweight="0.24377pt" strokecolor="#000000">
              <v:path arrowok="t"/>
            </v:shape>
            <v:shape style="position:absolute;left:9893;top:9105;width:3;height:0" coordorigin="9893,9105" coordsize="3,0" path="m9893,9105l9896,9105e" filled="f" stroked="t" strokeweight="0.24377pt" strokecolor="#000000">
              <v:path arrowok="t"/>
            </v:shape>
            <v:shape style="position:absolute;left:9899;top:9105;width:3;height:0" coordorigin="9899,9105" coordsize="3,0" path="m9899,9105l9902,9105e" filled="f" stroked="t" strokeweight="0.24377pt" strokecolor="#000000">
              <v:path arrowok="t"/>
            </v:shape>
            <v:shape style="position:absolute;left:9905;top:9105;width:3;height:0" coordorigin="9905,9105" coordsize="3,0" path="m9905,9105l9908,9105e" filled="f" stroked="t" strokeweight="0.24377pt" strokecolor="#000000">
              <v:path arrowok="t"/>
            </v:shape>
            <v:shape style="position:absolute;left:9911;top:9105;width:3;height:0" coordorigin="9911,9105" coordsize="3,0" path="m9911,9105l9914,9105e" filled="f" stroked="t" strokeweight="0.24377pt" strokecolor="#000000">
              <v:path arrowok="t"/>
            </v:shape>
            <v:shape style="position:absolute;left:9917;top:9105;width:3;height:0" coordorigin="9917,9105" coordsize="3,0" path="m9917,9105l9920,9105e" filled="f" stroked="t" strokeweight="0.24377pt" strokecolor="#000000">
              <v:path arrowok="t"/>
            </v:shape>
            <v:shape style="position:absolute;left:9923;top:9105;width:3;height:0" coordorigin="9923,9105" coordsize="3,0" path="m9923,9105l9926,9105e" filled="f" stroked="t" strokeweight="0.24377pt" strokecolor="#000000">
              <v:path arrowok="t"/>
            </v:shape>
            <v:shape style="position:absolute;left:9929;top:9105;width:3;height:0" coordorigin="9929,9105" coordsize="3,0" path="m9929,9105l9932,9105e" filled="f" stroked="t" strokeweight="0.24377pt" strokecolor="#000000">
              <v:path arrowok="t"/>
            </v:shape>
            <v:shape style="position:absolute;left:9935;top:9105;width:3;height:0" coordorigin="9935,9105" coordsize="3,0" path="m9935,9105l9938,9105e" filled="f" stroked="t" strokeweight="0.24377pt" strokecolor="#000000">
              <v:path arrowok="t"/>
            </v:shape>
            <v:shape style="position:absolute;left:9941;top:9105;width:3;height:0" coordorigin="9941,9105" coordsize="3,0" path="m9941,9105l9944,9105e" filled="f" stroked="t" strokeweight="0.24377pt" strokecolor="#000000">
              <v:path arrowok="t"/>
            </v:shape>
            <v:shape style="position:absolute;left:9947;top:9105;width:3;height:0" coordorigin="9947,9105" coordsize="3,0" path="m9947,9105l9950,9105e" filled="f" stroked="t" strokeweight="0.24377pt" strokecolor="#000000">
              <v:path arrowok="t"/>
            </v:shape>
            <v:shape style="position:absolute;left:9953;top:9105;width:3;height:0" coordorigin="9953,9105" coordsize="3,0" path="m9953,9105l9956,9105e" filled="f" stroked="t" strokeweight="0.24377pt" strokecolor="#000000">
              <v:path arrowok="t"/>
            </v:shape>
            <v:shape style="position:absolute;left:9959;top:9105;width:3;height:0" coordorigin="9959,9105" coordsize="3,0" path="m9959,9105l9962,9105e" filled="f" stroked="t" strokeweight="0.24377pt" strokecolor="#000000">
              <v:path arrowok="t"/>
            </v:shape>
            <v:shape style="position:absolute;left:9965;top:9105;width:3;height:0" coordorigin="9965,9105" coordsize="3,0" path="m9965,9105l9968,9105e" filled="f" stroked="t" strokeweight="0.24377pt" strokecolor="#000000">
              <v:path arrowok="t"/>
            </v:shape>
            <v:shape style="position:absolute;left:9971;top:9105;width:3;height:0" coordorigin="9971,9105" coordsize="3,0" path="m9971,9105l9974,9105e" filled="f" stroked="t" strokeweight="0.24377pt" strokecolor="#000000">
              <v:path arrowok="t"/>
            </v:shape>
            <v:shape style="position:absolute;left:9977;top:9105;width:3;height:0" coordorigin="9977,9105" coordsize="3,0" path="m9977,9105l9980,9105e" filled="f" stroked="t" strokeweight="0.24377pt" strokecolor="#000000">
              <v:path arrowok="t"/>
            </v:shape>
            <v:shape style="position:absolute;left:9983;top:9105;width:3;height:0" coordorigin="9983,9105" coordsize="3,0" path="m9983,9105l9986,9105e" filled="f" stroked="t" strokeweight="0.24377pt" strokecolor="#000000">
              <v:path arrowok="t"/>
            </v:shape>
            <v:shape style="position:absolute;left:9989;top:9105;width:3;height:0" coordorigin="9989,9105" coordsize="3,0" path="m9989,9105l9992,9105e" filled="f" stroked="t" strokeweight="0.24377pt" strokecolor="#000000">
              <v:path arrowok="t"/>
            </v:shape>
            <v:shape style="position:absolute;left:9995;top:9105;width:3;height:0" coordorigin="9995,9105" coordsize="3,0" path="m9995,9105l9998,9105e" filled="f" stroked="t" strokeweight="0.24377pt" strokecolor="#000000">
              <v:path arrowok="t"/>
            </v:shape>
            <v:shape style="position:absolute;left:10001;top:9105;width:3;height:0" coordorigin="10001,9105" coordsize="3,0" path="m10001,9105l10004,9105e" filled="f" stroked="t" strokeweight="0.24377pt" strokecolor="#000000">
              <v:path arrowok="t"/>
            </v:shape>
            <v:shape style="position:absolute;left:10007;top:9105;width:3;height:0" coordorigin="10007,9105" coordsize="3,0" path="m10007,9105l10010,9105e" filled="f" stroked="t" strokeweight="0.24377pt" strokecolor="#000000">
              <v:path arrowok="t"/>
            </v:shape>
            <v:shape style="position:absolute;left:10013;top:9105;width:3;height:0" coordorigin="10013,9105" coordsize="3,0" path="m10013,9105l10016,9105e" filled="f" stroked="t" strokeweight="0.24377pt" strokecolor="#000000">
              <v:path arrowok="t"/>
            </v:shape>
            <v:shape style="position:absolute;left:10019;top:9105;width:3;height:0" coordorigin="10019,9105" coordsize="3,0" path="m10019,9105l10022,9105e" filled="f" stroked="t" strokeweight="0.24377pt" strokecolor="#000000">
              <v:path arrowok="t"/>
            </v:shape>
            <v:shape style="position:absolute;left:10025;top:9105;width:3;height:0" coordorigin="10025,9105" coordsize="3,0" path="m10025,9105l10028,9105e" filled="f" stroked="t" strokeweight="0.24377pt" strokecolor="#000000">
              <v:path arrowok="t"/>
            </v:shape>
            <v:shape style="position:absolute;left:10031;top:9105;width:3;height:0" coordorigin="10031,9105" coordsize="3,0" path="m10031,9105l10034,9105e" filled="f" stroked="t" strokeweight="0.24377pt" strokecolor="#000000">
              <v:path arrowok="t"/>
            </v:shape>
            <v:shape style="position:absolute;left:10037;top:9105;width:3;height:0" coordorigin="10037,9105" coordsize="3,0" path="m10037,9105l10040,9105e" filled="f" stroked="t" strokeweight="0.24377pt" strokecolor="#000000">
              <v:path arrowok="t"/>
            </v:shape>
            <v:shape style="position:absolute;left:10043;top:9105;width:3;height:0" coordorigin="10043,9105" coordsize="3,0" path="m10043,9105l10046,9105e" filled="f" stroked="t" strokeweight="0.24377pt" strokecolor="#000000">
              <v:path arrowok="t"/>
            </v:shape>
            <v:shape style="position:absolute;left:10049;top:9105;width:3;height:0" coordorigin="10049,9105" coordsize="3,0" path="m10049,9105l10052,9105e" filled="f" stroked="t" strokeweight="0.24377pt" strokecolor="#000000">
              <v:path arrowok="t"/>
            </v:shape>
            <v:shape style="position:absolute;left:10055;top:9105;width:3;height:0" coordorigin="10055,9105" coordsize="3,0" path="m10055,9105l10058,9105e" filled="f" stroked="t" strokeweight="0.24377pt" strokecolor="#000000">
              <v:path arrowok="t"/>
            </v:shape>
            <v:shape style="position:absolute;left:10061;top:9105;width:3;height:0" coordorigin="10061,9105" coordsize="3,0" path="m10061,9105l10064,9105e" filled="f" stroked="t" strokeweight="0.24377pt" strokecolor="#000000">
              <v:path arrowok="t"/>
            </v:shape>
            <v:shape style="position:absolute;left:10067;top:9105;width:3;height:0" coordorigin="10067,9105" coordsize="3,0" path="m10067,9105l10070,9105e" filled="f" stroked="t" strokeweight="0.24377pt" strokecolor="#000000">
              <v:path arrowok="t"/>
            </v:shape>
            <v:shape style="position:absolute;left:10073;top:9105;width:3;height:0" coordorigin="10073,9105" coordsize="3,0" path="m10073,9105l10076,9105e" filled="f" stroked="t" strokeweight="0.24377pt" strokecolor="#000000">
              <v:path arrowok="t"/>
            </v:shape>
            <v:shape style="position:absolute;left:10079;top:9105;width:3;height:0" coordorigin="10079,9105" coordsize="3,0" path="m10079,9105l10082,9105e" filled="f" stroked="t" strokeweight="0.24377pt" strokecolor="#000000">
              <v:path arrowok="t"/>
            </v:shape>
            <v:shape style="position:absolute;left:10085;top:9105;width:3;height:0" coordorigin="10085,9105" coordsize="3,0" path="m10085,9105l10088,9105e" filled="f" stroked="t" strokeweight="0.24377pt" strokecolor="#000000">
              <v:path arrowok="t"/>
            </v:shape>
            <v:shape style="position:absolute;left:10091;top:9105;width:3;height:0" coordorigin="10091,9105" coordsize="3,0" path="m10091,9105l10094,9105e" filled="f" stroked="t" strokeweight="0.24377pt" strokecolor="#000000">
              <v:path arrowok="t"/>
            </v:shape>
            <v:shape style="position:absolute;left:10097;top:9105;width:3;height:0" coordorigin="10097,9105" coordsize="3,0" path="m10097,9105l10100,9105e" filled="f" stroked="t" strokeweight="0.24377pt" strokecolor="#000000">
              <v:path arrowok="t"/>
            </v:shape>
            <v:shape style="position:absolute;left:10103;top:9105;width:3;height:0" coordorigin="10103,9105" coordsize="3,0" path="m10103,9105l10106,9105e" filled="f" stroked="t" strokeweight="0.24377pt" strokecolor="#000000">
              <v:path arrowok="t"/>
            </v:shape>
            <v:shape style="position:absolute;left:10109;top:9105;width:3;height:0" coordorigin="10109,9105" coordsize="3,0" path="m10109,9105l10112,9105e" filled="f" stroked="t" strokeweight="0.24377pt" strokecolor="#000000">
              <v:path arrowok="t"/>
            </v:shape>
            <v:shape style="position:absolute;left:10115;top:9105;width:3;height:0" coordorigin="10115,9105" coordsize="3,0" path="m10115,9105l10118,9105e" filled="f" stroked="t" strokeweight="0.24377pt" strokecolor="#000000">
              <v:path arrowok="t"/>
            </v:shape>
            <v:shape style="position:absolute;left:10121;top:9105;width:3;height:0" coordorigin="10121,9105" coordsize="3,0" path="m10121,9105l10124,9105e" filled="f" stroked="t" strokeweight="0.24377pt" strokecolor="#000000">
              <v:path arrowok="t"/>
            </v:shape>
            <v:shape style="position:absolute;left:10127;top:9105;width:3;height:0" coordorigin="10127,9105" coordsize="3,0" path="m10127,9105l10130,9105e" filled="f" stroked="t" strokeweight="0.24377pt" strokecolor="#000000">
              <v:path arrowok="t"/>
            </v:shape>
            <v:shape style="position:absolute;left:10133;top:9105;width:3;height:0" coordorigin="10133,9105" coordsize="3,0" path="m10133,9105l10136,9105e" filled="f" stroked="t" strokeweight="0.24377pt" strokecolor="#000000">
              <v:path arrowok="t"/>
            </v:shape>
            <v:shape style="position:absolute;left:10139;top:9105;width:3;height:0" coordorigin="10139,9105" coordsize="3,0" path="m10139,9105l10142,9105e" filled="f" stroked="t" strokeweight="0.24377pt" strokecolor="#000000">
              <v:path arrowok="t"/>
            </v:shape>
            <v:shape style="position:absolute;left:10145;top:9105;width:3;height:0" coordorigin="10145,9105" coordsize="3,0" path="m10145,9105l10148,9105e" filled="f" stroked="t" strokeweight="0.24377pt" strokecolor="#000000">
              <v:path arrowok="t"/>
            </v:shape>
            <v:shape style="position:absolute;left:10151;top:9105;width:3;height:0" coordorigin="10151,9105" coordsize="3,0" path="m10151,9105l10154,9105e" filled="f" stroked="t" strokeweight="0.24377pt" strokecolor="#000000">
              <v:path arrowok="t"/>
            </v:shape>
            <v:shape style="position:absolute;left:10157;top:9105;width:3;height:0" coordorigin="10157,9105" coordsize="3,0" path="m10157,9105l10160,9105e" filled="f" stroked="t" strokeweight="0.24377pt" strokecolor="#000000">
              <v:path arrowok="t"/>
            </v:shape>
            <v:shape style="position:absolute;left:10163;top:9104;width:3;height:4" coordorigin="10163,9104" coordsize="3,4" path="m10163,9104l10166,9105,10166,9107,10163,9106,10163,9104xe" filled="t" fillcolor="#000000" stroked="f">
              <v:path arrowok="t"/>
              <v:fill/>
            </v:shape>
            <v:shape style="position:absolute;left:10169;top:9106;width:3;height:0" coordorigin="10169,9106" coordsize="3,0" path="m10169,9106l10172,9106e" filled="f" stroked="t" strokeweight="0.24377pt" strokecolor="#000000">
              <v:path arrowok="t"/>
            </v:shape>
            <v:shape style="position:absolute;left:10175;top:9106;width:3;height:0" coordorigin="10175,9106" coordsize="3,0" path="m10175,9106l10178,9106e" filled="f" stroked="t" strokeweight="0.24377pt" strokecolor="#000000">
              <v:path arrowok="t"/>
            </v:shape>
            <v:shape style="position:absolute;left:10181;top:9106;width:3;height:0" coordorigin="10181,9106" coordsize="3,0" path="m10181,9106l10184,9106e" filled="f" stroked="t" strokeweight="0.24377pt" strokecolor="#000000">
              <v:path arrowok="t"/>
            </v:shape>
            <v:shape style="position:absolute;left:10187;top:9106;width:3;height:0" coordorigin="10187,9106" coordsize="3,0" path="m10187,9106l10190,9106e" filled="f" stroked="t" strokeweight="0.24377pt" strokecolor="#000000">
              <v:path arrowok="t"/>
            </v:shape>
            <v:shape style="position:absolute;left:10193;top:9106;width:3;height:0" coordorigin="10193,9106" coordsize="3,0" path="m10193,9106l10196,9106e" filled="f" stroked="t" strokeweight="0.24377pt" strokecolor="#000000">
              <v:path arrowok="t"/>
            </v:shape>
            <v:shape style="position:absolute;left:10199;top:9106;width:3;height:0" coordorigin="10199,9106" coordsize="3,0" path="m10199,9106l10202,9106e" filled="f" stroked="t" strokeweight="0.24377pt" strokecolor="#000000">
              <v:path arrowok="t"/>
            </v:shape>
            <v:shape style="position:absolute;left:10205;top:9106;width:3;height:0" coordorigin="10205,9106" coordsize="3,0" path="m10205,9106l10208,9106e" filled="f" stroked="t" strokeweight="0.24377pt" strokecolor="#000000">
              <v:path arrowok="t"/>
            </v:shape>
            <v:shape style="position:absolute;left:10211;top:9106;width:3;height:0" coordorigin="10211,9106" coordsize="3,0" path="m10211,9106l10214,9106e" filled="f" stroked="t" strokeweight="0.24377pt" strokecolor="#000000">
              <v:path arrowok="t"/>
            </v:shape>
            <v:shape style="position:absolute;left:10217;top:9106;width:3;height:0" coordorigin="10217,9106" coordsize="3,0" path="m10217,9106l10220,9106e" filled="f" stroked="t" strokeweight="0.24377pt" strokecolor="#000000">
              <v:path arrowok="t"/>
            </v:shape>
            <v:shape style="position:absolute;left:10223;top:9106;width:3;height:0" coordorigin="10223,9106" coordsize="3,0" path="m10223,9106l10226,9106e" filled="f" stroked="t" strokeweight="0.24377pt" strokecolor="#000000">
              <v:path arrowok="t"/>
            </v:shape>
            <v:shape style="position:absolute;left:10229;top:9106;width:3;height:0" coordorigin="10229,9106" coordsize="3,0" path="m10229,9106l10232,9106e" filled="f" stroked="t" strokeweight="0.24377pt" strokecolor="#000000">
              <v:path arrowok="t"/>
            </v:shape>
            <v:shape style="position:absolute;left:10235;top:9106;width:3;height:0" coordorigin="10235,9106" coordsize="3,0" path="m10235,9106l10238,9106e" filled="f" stroked="t" strokeweight="0.24377pt" strokecolor="#000000">
              <v:path arrowok="t"/>
            </v:shape>
            <v:shape style="position:absolute;left:10241;top:9106;width:3;height:0" coordorigin="10241,9106" coordsize="3,0" path="m10241,9106l10244,9106e" filled="f" stroked="t" strokeweight="0.24377pt" strokecolor="#000000">
              <v:path arrowok="t"/>
            </v:shape>
            <v:shape style="position:absolute;left:10247;top:9106;width:3;height:0" coordorigin="10247,9106" coordsize="3,0" path="m10247,9106l10250,9106e" filled="f" stroked="t" strokeweight="0.24377pt" strokecolor="#000000">
              <v:path arrowok="t"/>
            </v:shape>
            <v:shape style="position:absolute;left:10253;top:9106;width:3;height:0" coordorigin="10253,9106" coordsize="3,0" path="m10253,9106l10256,9106e" filled="f" stroked="t" strokeweight="0.24377pt" strokecolor="#000000">
              <v:path arrowok="t"/>
            </v:shape>
            <v:shape style="position:absolute;left:10259;top:9106;width:3;height:0" coordorigin="10259,9106" coordsize="3,0" path="m10259,9106l10262,9106e" filled="f" stroked="t" strokeweight="0.24377pt" strokecolor="#000000">
              <v:path arrowok="t"/>
            </v:shape>
            <v:shape style="position:absolute;left:10265;top:9106;width:3;height:0" coordorigin="10265,9106" coordsize="3,0" path="m10265,9106l10268,9106e" filled="f" stroked="t" strokeweight="0.24377pt" strokecolor="#000000">
              <v:path arrowok="t"/>
            </v:shape>
            <v:shape style="position:absolute;left:10271;top:9106;width:3;height:0" coordorigin="10271,9106" coordsize="3,0" path="m10271,9106l10274,9106e" filled="f" stroked="t" strokeweight="0.24377pt" strokecolor="#000000">
              <v:path arrowok="t"/>
            </v:shape>
            <v:shape style="position:absolute;left:10277;top:9106;width:3;height:0" coordorigin="10277,9106" coordsize="3,0" path="m10277,9106l10280,9106e" filled="f" stroked="t" strokeweight="0.24377pt" strokecolor="#000000">
              <v:path arrowok="t"/>
            </v:shape>
            <v:shape style="position:absolute;left:10283;top:9106;width:3;height:0" coordorigin="10283,9106" coordsize="3,0" path="m10283,9106l10286,9106e" filled="f" stroked="t" strokeweight="0.24377pt" strokecolor="#000000">
              <v:path arrowok="t"/>
            </v:shape>
            <v:shape style="position:absolute;left:10289;top:9106;width:3;height:0" coordorigin="10289,9106" coordsize="3,0" path="m10289,9106l10292,9106e" filled="f" stroked="t" strokeweight="0.24377pt" strokecolor="#000000">
              <v:path arrowok="t"/>
            </v:shape>
            <v:shape style="position:absolute;left:10295;top:9106;width:3;height:0" coordorigin="10295,9106" coordsize="3,0" path="m10295,9106l10298,9106e" filled="f" stroked="t" strokeweight="0.24377pt" strokecolor="#000000">
              <v:path arrowok="t"/>
            </v:shape>
            <v:shape style="position:absolute;left:10301;top:9106;width:3;height:0" coordorigin="10301,9106" coordsize="3,0" path="m10301,9106l10304,9106e" filled="f" stroked="t" strokeweight="0.24377pt" strokecolor="#000000">
              <v:path arrowok="t"/>
            </v:shape>
            <v:shape style="position:absolute;left:10307;top:9106;width:3;height:0" coordorigin="10307,9106" coordsize="3,0" path="m10307,9106l10310,9106e" filled="f" stroked="t" strokeweight="0.24377pt" strokecolor="#000000">
              <v:path arrowok="t"/>
            </v:shape>
            <v:shape style="position:absolute;left:10313;top:9106;width:3;height:0" coordorigin="10313,9106" coordsize="3,0" path="m10313,9106l10316,9106e" filled="f" stroked="t" strokeweight="0.24377pt" strokecolor="#000000">
              <v:path arrowok="t"/>
            </v:shape>
            <v:shape style="position:absolute;left:10319;top:9106;width:3;height:0" coordorigin="10319,9106" coordsize="3,0" path="m10319,9106l10322,9106e" filled="f" stroked="t" strokeweight="0.24377pt" strokecolor="#000000">
              <v:path arrowok="t"/>
            </v:shape>
            <v:shape style="position:absolute;left:10325;top:9106;width:3;height:0" coordorigin="10325,9106" coordsize="3,0" path="m10325,9106l10328,9106e" filled="f" stroked="t" strokeweight="0.24377pt" strokecolor="#000000">
              <v:path arrowok="t"/>
            </v:shape>
            <v:shape style="position:absolute;left:10331;top:9106;width:3;height:0" coordorigin="10331,9106" coordsize="3,0" path="m10331,9106l10334,9106e" filled="f" stroked="t" strokeweight="0.24377pt" strokecolor="#000000">
              <v:path arrowok="t"/>
            </v:shape>
            <v:shape style="position:absolute;left:10337;top:9106;width:3;height:0" coordorigin="10337,9106" coordsize="3,0" path="m10337,9106l10340,9106e" filled="f" stroked="t" strokeweight="0.24377pt" strokecolor="#000000">
              <v:path arrowok="t"/>
            </v:shape>
            <v:shape style="position:absolute;left:10343;top:9106;width:3;height:0" coordorigin="10343,9106" coordsize="3,0" path="m10343,9106l10346,9106e" filled="f" stroked="t" strokeweight="0.24377pt" strokecolor="#000000">
              <v:path arrowok="t"/>
            </v:shape>
            <v:shape style="position:absolute;left:10349;top:9106;width:3;height:0" coordorigin="10349,9106" coordsize="3,0" path="m10349,9106l10352,9106e" filled="f" stroked="t" strokeweight="0.24377pt" strokecolor="#000000">
              <v:path arrowok="t"/>
            </v:shape>
            <v:shape style="position:absolute;left:10355;top:9106;width:3;height:0" coordorigin="10355,9106" coordsize="3,0" path="m10355,9106l10358,9106e" filled="f" stroked="t" strokeweight="0.24377pt" strokecolor="#000000">
              <v:path arrowok="t"/>
            </v:shape>
            <v:shape style="position:absolute;left:10361;top:9106;width:3;height:0" coordorigin="10361,9106" coordsize="3,0" path="m10361,9106l10364,9106e" filled="f" stroked="t" strokeweight="0.24377pt" strokecolor="#000000">
              <v:path arrowok="t"/>
            </v:shape>
            <v:shape style="position:absolute;left:10367;top:9106;width:3;height:0" coordorigin="10367,9106" coordsize="3,0" path="m10367,9106l10370,9106e" filled="f" stroked="t" strokeweight="0.24377pt" strokecolor="#000000">
              <v:path arrowok="t"/>
            </v:shape>
            <v:shape style="position:absolute;left:10373;top:9106;width:3;height:0" coordorigin="10373,9106" coordsize="3,0" path="m10373,9106l10376,9106e" filled="f" stroked="t" strokeweight="0.24377pt" strokecolor="#000000">
              <v:path arrowok="t"/>
            </v:shape>
            <v:shape style="position:absolute;left:10379;top:9106;width:3;height:0" coordorigin="10379,9106" coordsize="3,0" path="m10379,9106l10382,9106e" filled="f" stroked="t" strokeweight="0.24377pt" strokecolor="#000000">
              <v:path arrowok="t"/>
            </v:shape>
            <v:shape style="position:absolute;left:10385;top:9106;width:3;height:0" coordorigin="10385,9106" coordsize="3,0" path="m10385,9106l10388,9106e" filled="f" stroked="t" strokeweight="0.24377pt" strokecolor="#000000">
              <v:path arrowok="t"/>
            </v:shape>
            <v:shape style="position:absolute;left:10391;top:9106;width:3;height:0" coordorigin="10391,9106" coordsize="3,0" path="m10391,9106l10394,9106e" filled="f" stroked="t" strokeweight="0.24377pt" strokecolor="#000000">
              <v:path arrowok="t"/>
            </v:shape>
            <v:shape style="position:absolute;left:10397;top:9106;width:3;height:0" coordorigin="10397,9106" coordsize="3,0" path="m10397,9106l10400,9106e" filled="f" stroked="t" strokeweight="0.24377pt" strokecolor="#000000">
              <v:path arrowok="t"/>
            </v:shape>
            <v:shape style="position:absolute;left:10403;top:9106;width:3;height:0" coordorigin="10403,9106" coordsize="3,0" path="m10403,9106l10406,9106e" filled="f" stroked="t" strokeweight="0.24377pt" strokecolor="#000000">
              <v:path arrowok="t"/>
            </v:shape>
            <v:shape style="position:absolute;left:10409;top:9106;width:3;height:0" coordorigin="10409,9106" coordsize="3,0" path="m10409,9106l10412,9106e" filled="f" stroked="t" strokeweight="0.24377pt" strokecolor="#000000">
              <v:path arrowok="t"/>
            </v:shape>
            <v:shape style="position:absolute;left:10415;top:9106;width:3;height:0" coordorigin="10415,9106" coordsize="3,0" path="m10415,9106l10418,9106e" filled="f" stroked="t" strokeweight="0.24377pt" strokecolor="#000000">
              <v:path arrowok="t"/>
            </v:shape>
            <v:shape style="position:absolute;left:10421;top:9106;width:3;height:0" coordorigin="10421,9106" coordsize="3,0" path="m10421,9106l10424,9106e" filled="f" stroked="t" strokeweight="0.24377pt" strokecolor="#000000">
              <v:path arrowok="t"/>
            </v:shape>
            <v:shape style="position:absolute;left:10427;top:9106;width:3;height:0" coordorigin="10427,9106" coordsize="3,0" path="m10427,9106l10430,9106e" filled="f" stroked="t" strokeweight="0.24377pt" strokecolor="#000000">
              <v:path arrowok="t"/>
            </v:shape>
            <v:shape style="position:absolute;left:10433;top:9106;width:3;height:0" coordorigin="10433,9106" coordsize="3,0" path="m10433,9106l10436,9106e" filled="f" stroked="t" strokeweight="0.24377pt" strokecolor="#000000">
              <v:path arrowok="t"/>
            </v:shape>
            <v:shape style="position:absolute;left:10439;top:9106;width:3;height:0" coordorigin="10439,9106" coordsize="3,0" path="m10439,9106l10442,9106e" filled="f" stroked="t" strokeweight="0.24377pt" strokecolor="#000000">
              <v:path arrowok="t"/>
            </v:shape>
            <v:shape style="position:absolute;left:10445;top:9105;width:3;height:4" coordorigin="10445,9105" coordsize="3,4" path="m10445,9105l10448,9106,10448,9108,10445,9107,10445,9105xe" filled="t" fillcolor="#000000" stroked="f">
              <v:path arrowok="t"/>
              <v:fill/>
            </v:shape>
            <v:shape style="position:absolute;left:10451;top:9107;width:3;height:0" coordorigin="10451,9107" coordsize="3,0" path="m10451,9107l10454,9107e" filled="f" stroked="t" strokeweight="0.24377pt" strokecolor="#000000">
              <v:path arrowok="t"/>
            </v:shape>
            <v:shape style="position:absolute;left:10457;top:9107;width:3;height:0" coordorigin="10457,9107" coordsize="3,0" path="m10457,9107l10460,9107e" filled="f" stroked="t" strokeweight="0.24377pt" strokecolor="#000000">
              <v:path arrowok="t"/>
            </v:shape>
            <v:shape style="position:absolute;left:10463;top:9107;width:3;height:0" coordorigin="10463,9107" coordsize="3,0" path="m10463,9107l10466,9107e" filled="f" stroked="t" strokeweight="0.24377pt" strokecolor="#000000">
              <v:path arrowok="t"/>
            </v:shape>
            <v:shape style="position:absolute;left:10469;top:9107;width:3;height:0" coordorigin="10469,9107" coordsize="3,0" path="m10469,9107l10472,9107e" filled="f" stroked="t" strokeweight="0.24377pt" strokecolor="#000000">
              <v:path arrowok="t"/>
            </v:shape>
            <v:shape style="position:absolute;left:10475;top:9107;width:3;height:0" coordorigin="10475,9107" coordsize="3,0" path="m10475,9107l10478,9107e" filled="f" stroked="t" strokeweight="0.24377pt" strokecolor="#000000">
              <v:path arrowok="t"/>
            </v:shape>
            <v:shape style="position:absolute;left:10481;top:9107;width:3;height:0" coordorigin="10481,9107" coordsize="3,0" path="m10481,9107l10484,9107e" filled="f" stroked="t" strokeweight="0.24377pt" strokecolor="#000000">
              <v:path arrowok="t"/>
            </v:shape>
            <v:shape style="position:absolute;left:10487;top:9107;width:3;height:0" coordorigin="10487,9107" coordsize="3,0" path="m10487,9107l10490,9107e" filled="f" stroked="t" strokeweight="0.24377pt" strokecolor="#000000">
              <v:path arrowok="t"/>
            </v:shape>
            <v:shape style="position:absolute;left:10493;top:9107;width:3;height:0" coordorigin="10493,9107" coordsize="3,0" path="m10493,9107l10496,9107e" filled="f" stroked="t" strokeweight="0.24377pt" strokecolor="#000000">
              <v:path arrowok="t"/>
            </v:shape>
            <v:shape style="position:absolute;left:10499;top:9107;width:3;height:0" coordorigin="10499,9107" coordsize="3,0" path="m10499,9107l10502,9107e" filled="f" stroked="t" strokeweight="0.24377pt" strokecolor="#000000">
              <v:path arrowok="t"/>
            </v:shape>
            <v:shape style="position:absolute;left:10505;top:9107;width:3;height:0" coordorigin="10505,9107" coordsize="3,0" path="m10505,9107l10508,9107e" filled="f" stroked="t" strokeweight="0.24377pt" strokecolor="#000000">
              <v:path arrowok="t"/>
            </v:shape>
            <v:shape style="position:absolute;left:10511;top:9107;width:3;height:0" coordorigin="10511,9107" coordsize="3,0" path="m10511,9107l10514,9107e" filled="f" stroked="t" strokeweight="0.24377pt" strokecolor="#000000">
              <v:path arrowok="t"/>
            </v:shape>
            <v:shape style="position:absolute;left:10517;top:9107;width:3;height:0" coordorigin="10517,9107" coordsize="3,0" path="m10517,9107l10520,9107e" filled="f" stroked="t" strokeweight="0.24377pt" strokecolor="#000000">
              <v:path arrowok="t"/>
            </v:shape>
            <v:shape style="position:absolute;left:10523;top:9107;width:3;height:0" coordorigin="10523,9107" coordsize="3,0" path="m10523,9107l10526,9107e" filled="f" stroked="t" strokeweight="0.24377pt" strokecolor="#000000">
              <v:path arrowok="t"/>
            </v:shape>
            <v:shape style="position:absolute;left:10529;top:9107;width:3;height:0" coordorigin="10529,9107" coordsize="3,0" path="m10529,9107l10532,9107e" filled="f" stroked="t" strokeweight="0.24377pt" strokecolor="#000000">
              <v:path arrowok="t"/>
            </v:shape>
            <v:shape style="position:absolute;left:10535;top:9107;width:3;height:0" coordorigin="10535,9107" coordsize="3,0" path="m10535,9107l10538,9107e" filled="f" stroked="t" strokeweight="0.24377pt" strokecolor="#000000">
              <v:path arrowok="t"/>
            </v:shape>
            <v:shape style="position:absolute;left:10541;top:9107;width:3;height:0" coordorigin="10541,9107" coordsize="3,0" path="m10541,9107l10544,9107e" filled="f" stroked="t" strokeweight="0.24377pt" strokecolor="#000000">
              <v:path arrowok="t"/>
            </v:shape>
            <v:shape style="position:absolute;left:10547;top:9107;width:3;height:0" coordorigin="10547,9107" coordsize="3,0" path="m10547,9107l10550,9107e" filled="f" stroked="t" strokeweight="0.24377pt" strokecolor="#000000">
              <v:path arrowok="t"/>
            </v:shape>
            <v:shape style="position:absolute;left:10553;top:9107;width:3;height:0" coordorigin="10553,9107" coordsize="3,0" path="m10553,9107l10556,9107e" filled="f" stroked="t" strokeweight="0.24377pt" strokecolor="#000000">
              <v:path arrowok="t"/>
            </v:shape>
            <v:shape style="position:absolute;left:10559;top:9107;width:3;height:0" coordorigin="10559,9107" coordsize="3,0" path="m10559,9107l10562,9107e" filled="f" stroked="t" strokeweight="0.24377pt" strokecolor="#000000">
              <v:path arrowok="t"/>
            </v:shape>
            <v:shape style="position:absolute;left:10565;top:9107;width:3;height:0" coordorigin="10565,9107" coordsize="3,0" path="m10565,9107l10568,9107e" filled="f" stroked="t" strokeweight="0.24377pt" strokecolor="#000000">
              <v:path arrowok="t"/>
            </v:shape>
            <v:shape style="position:absolute;left:10571;top:9107;width:3;height:0" coordorigin="10571,9107" coordsize="3,0" path="m10571,9107l10574,9107e" filled="f" stroked="t" strokeweight="0.24377pt" strokecolor="#000000">
              <v:path arrowok="t"/>
            </v:shape>
            <v:shape style="position:absolute;left:10577;top:9107;width:3;height:0" coordorigin="10577,9107" coordsize="3,0" path="m10577,9107l10580,9107e" filled="f" stroked="t" strokeweight="0.24377pt" strokecolor="#000000">
              <v:path arrowok="t"/>
            </v:shape>
            <v:shape style="position:absolute;left:10583;top:9107;width:3;height:0" coordorigin="10583,9107" coordsize="3,0" path="m10583,9107l10586,9107e" filled="f" stroked="t" strokeweight="0.24377pt" strokecolor="#000000">
              <v:path arrowok="t"/>
            </v:shape>
            <v:shape style="position:absolute;left:10589;top:9107;width:3;height:0" coordorigin="10589,9107" coordsize="3,0" path="m10589,9107l10592,9107e" filled="f" stroked="t" strokeweight="0.24377pt" strokecolor="#000000">
              <v:path arrowok="t"/>
            </v:shape>
            <v:shape style="position:absolute;left:10595;top:9107;width:3;height:0" coordorigin="10595,9107" coordsize="3,0" path="m10595,9107l10598,9107e" filled="f" stroked="t" strokeweight="0.24377pt" strokecolor="#000000">
              <v:path arrowok="t"/>
            </v:shape>
            <v:shape style="position:absolute;left:10601;top:9107;width:3;height:0" coordorigin="10601,9107" coordsize="3,0" path="m10601,9107l10604,9107e" filled="f" stroked="t" strokeweight="0.24377pt" strokecolor="#000000">
              <v:path arrowok="t"/>
            </v:shape>
            <v:shape style="position:absolute;left:10607;top:9107;width:3;height:0" coordorigin="10607,9107" coordsize="3,0" path="m10607,9107l10610,9107e" filled="f" stroked="t" strokeweight="0.24377pt" strokecolor="#000000">
              <v:path arrowok="t"/>
            </v:shape>
            <v:shape style="position:absolute;left:10613;top:9107;width:3;height:0" coordorigin="10613,9107" coordsize="3,0" path="m10613,9107l10616,9107e" filled="f" stroked="t" strokeweight="0.24377pt" strokecolor="#000000">
              <v:path arrowok="t"/>
            </v:shape>
            <v:shape style="position:absolute;left:10619;top:9107;width:3;height:0" coordorigin="10619,9107" coordsize="3,0" path="m10619,9107l10622,9107e" filled="f" stroked="t" strokeweight="0.24377pt" strokecolor="#000000">
              <v:path arrowok="t"/>
            </v:shape>
            <v:shape style="position:absolute;left:10625;top:9107;width:3;height:0" coordorigin="10625,9107" coordsize="3,0" path="m10625,9107l10628,9107e" filled="f" stroked="t" strokeweight="0.24377pt" strokecolor="#000000">
              <v:path arrowok="t"/>
            </v:shape>
            <v:shape style="position:absolute;left:10631;top:9107;width:3;height:0" coordorigin="10631,9107" coordsize="3,0" path="m10631,9107l10634,9107e" filled="f" stroked="t" strokeweight="0.24377pt" strokecolor="#000000">
              <v:path arrowok="t"/>
            </v:shape>
            <v:shape style="position:absolute;left:10637;top:9107;width:3;height:0" coordorigin="10637,9107" coordsize="3,0" path="m10637,9107l10640,9107e" filled="f" stroked="t" strokeweight="0.24377pt" strokecolor="#000000">
              <v:path arrowok="t"/>
            </v:shape>
            <v:shape style="position:absolute;left:10643;top:9107;width:3;height:0" coordorigin="10643,9107" coordsize="3,0" path="m10643,9107l10646,9107e" filled="f" stroked="t" strokeweight="0.24377pt" strokecolor="#000000">
              <v:path arrowok="t"/>
            </v:shape>
            <v:shape style="position:absolute;left:10649;top:9107;width:3;height:0" coordorigin="10649,9107" coordsize="3,0" path="m10649,9107l10652,9107e" filled="f" stroked="t" strokeweight="0.24377pt" strokecolor="#000000">
              <v:path arrowok="t"/>
            </v:shape>
            <v:shape style="position:absolute;left:10655;top:9107;width:3;height:0" coordorigin="10655,9107" coordsize="3,0" path="m10655,9107l10658,9107e" filled="f" stroked="t" strokeweight="0.24377pt" strokecolor="#000000">
              <v:path arrowok="t"/>
            </v:shape>
            <v:shape style="position:absolute;left:10661;top:9107;width:3;height:0" coordorigin="10661,9107" coordsize="3,0" path="m10661,9107l10664,9107e" filled="f" stroked="t" strokeweight="0.24377pt" strokecolor="#000000">
              <v:path arrowok="t"/>
            </v:shape>
            <v:shape style="position:absolute;left:10667;top:9107;width:3;height:0" coordorigin="10667,9107" coordsize="3,0" path="m10667,9107l10670,9107e" filled="f" stroked="t" strokeweight="0.24377pt" strokecolor="#000000">
              <v:path arrowok="t"/>
            </v:shape>
            <v:shape style="position:absolute;left:10673;top:9107;width:3;height:0" coordorigin="10673,9107" coordsize="3,0" path="m10673,9107l10676,9107e" filled="f" stroked="t" strokeweight="0.24377pt" strokecolor="#000000">
              <v:path arrowok="t"/>
            </v:shape>
            <v:shape style="position:absolute;left:10679;top:9107;width:3;height:0" coordorigin="10679,9107" coordsize="3,0" path="m10679,9107l10682,9107e" filled="f" stroked="t" strokeweight="0.24377pt" strokecolor="#000000">
              <v:path arrowok="t"/>
            </v:shape>
            <v:shape style="position:absolute;left:10685;top:9107;width:3;height:0" coordorigin="10685,9107" coordsize="3,0" path="m10685,9107l10688,9107e" filled="f" stroked="t" strokeweight="0.24377pt" strokecolor="#000000">
              <v:path arrowok="t"/>
            </v:shape>
            <v:shape style="position:absolute;left:10691;top:9107;width:3;height:0" coordorigin="10691,9107" coordsize="3,0" path="m10691,9107l10694,9107e" filled="f" stroked="t" strokeweight="0.24377pt" strokecolor="#000000">
              <v:path arrowok="t"/>
            </v:shape>
            <v:shape style="position:absolute;left:10697;top:9107;width:3;height:0" coordorigin="10697,9107" coordsize="3,0" path="m10697,9107l10700,9107e" filled="f" stroked="t" strokeweight="0.24377pt" strokecolor="#000000">
              <v:path arrowok="t"/>
            </v:shape>
            <v:shape style="position:absolute;left:10703;top:9107;width:3;height:0" coordorigin="10703,9107" coordsize="3,0" path="m10703,9107l10706,9107e" filled="f" stroked="t" strokeweight="0.24377pt" strokecolor="#000000">
              <v:path arrowok="t"/>
            </v:shape>
            <v:shape style="position:absolute;left:10709;top:9107;width:3;height:0" coordorigin="10709,9107" coordsize="3,0" path="m10709,9107l10712,9107e" filled="f" stroked="t" strokeweight="0.24377pt" strokecolor="#000000">
              <v:path arrowok="t"/>
            </v:shape>
            <v:shape style="position:absolute;left:10715;top:9107;width:3;height:0" coordorigin="10715,9107" coordsize="3,0" path="m10715,9107l10718,9107e" filled="f" stroked="t" strokeweight="0.24377pt" strokecolor="#000000">
              <v:path arrowok="t"/>
            </v:shape>
            <v:shape style="position:absolute;left:10721;top:9107;width:3;height:0" coordorigin="10721,9107" coordsize="3,0" path="m10721,9107l10724,9107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1920" w:h="16860"/>
          <w:pgMar w:top="660" w:bottom="280" w:left="820" w:right="820"/>
          <w:cols w:num="2" w:equalWidth="off">
            <w:col w:w="1353" w:space="2229"/>
            <w:col w:w="6698"/>
          </w:cols>
        </w:sectPr>
      </w:pPr>
      <w:r>
        <w:pict>
          <v:group style="position:absolute;margin-left:239.698pt;margin-top:106.432pt;width:55.6218pt;height:1.19pt;mso-position-horizontal-relative:page;mso-position-vertical-relative:paragraph;z-index:-5908" coordorigin="4794,2129" coordsize="1112,24">
            <v:shape style="position:absolute;left:4796;top:2141;width:3;height:0" coordorigin="4796,2141" coordsize="3,0" path="m4796,2141l4799,2141e" filled="f" stroked="t" strokeweight="0.2438pt" strokecolor="#000000">
              <v:path arrowok="t"/>
            </v:shape>
            <v:shape style="position:absolute;left:4802;top:2141;width:3;height:0" coordorigin="4802,2141" coordsize="3,0" path="m4802,2141l4806,2141e" filled="f" stroked="t" strokeweight="0.2438pt" strokecolor="#000000">
              <v:path arrowok="t"/>
            </v:shape>
            <v:shape style="position:absolute;left:4808;top:2141;width:3;height:0" coordorigin="4808,2141" coordsize="3,0" path="m4808,2141l4811,2141e" filled="f" stroked="t" strokeweight="0.2438pt" strokecolor="#000000">
              <v:path arrowok="t"/>
            </v:shape>
            <v:shape style="position:absolute;left:4814;top:2141;width:3;height:0" coordorigin="4814,2141" coordsize="3,0" path="m4814,2141l4818,2141e" filled="f" stroked="t" strokeweight="0.2438pt" strokecolor="#000000">
              <v:path arrowok="t"/>
            </v:shape>
            <v:shape style="position:absolute;left:4820;top:2141;width:3;height:0" coordorigin="4820,2141" coordsize="3,0" path="m4820,2141l4823,2141e" filled="f" stroked="t" strokeweight="0.2438pt" strokecolor="#000000">
              <v:path arrowok="t"/>
            </v:shape>
            <v:shape style="position:absolute;left:4826;top:2141;width:3;height:0" coordorigin="4826,2141" coordsize="3,0" path="m4826,2141l4830,2141e" filled="f" stroked="t" strokeweight="0.2438pt" strokecolor="#000000">
              <v:path arrowok="t"/>
            </v:shape>
            <v:shape style="position:absolute;left:4832;top:2141;width:3;height:0" coordorigin="4832,2141" coordsize="3,0" path="m4832,2141l4835,2141e" filled="f" stroked="t" strokeweight="0.2438pt" strokecolor="#000000">
              <v:path arrowok="t"/>
            </v:shape>
            <v:shape style="position:absolute;left:4838;top:2141;width:3;height:0" coordorigin="4838,2141" coordsize="3,0" path="m4838,2141l4842,2141e" filled="f" stroked="t" strokeweight="0.2438pt" strokecolor="#000000">
              <v:path arrowok="t"/>
            </v:shape>
            <v:shape style="position:absolute;left:4844;top:2141;width:3;height:0" coordorigin="4844,2141" coordsize="3,0" path="m4844,2141l4847,2141e" filled="f" stroked="t" strokeweight="0.2438pt" strokecolor="#000000">
              <v:path arrowok="t"/>
            </v:shape>
            <v:shape style="position:absolute;left:4850;top:2141;width:3;height:0" coordorigin="4850,2141" coordsize="3,0" path="m4850,2141l4854,2141e" filled="f" stroked="t" strokeweight="0.2438pt" strokecolor="#000000">
              <v:path arrowok="t"/>
            </v:shape>
            <v:shape style="position:absolute;left:4856;top:2141;width:3;height:0" coordorigin="4856,2141" coordsize="3,0" path="m4856,2141l4859,2141e" filled="f" stroked="t" strokeweight="0.2438pt" strokecolor="#000000">
              <v:path arrowok="t"/>
            </v:shape>
            <v:shape style="position:absolute;left:4862;top:2141;width:3;height:0" coordorigin="4862,2141" coordsize="3,0" path="m4862,2141l4866,2141e" filled="f" stroked="t" strokeweight="0.2438pt" strokecolor="#000000">
              <v:path arrowok="t"/>
            </v:shape>
            <v:shape style="position:absolute;left:4868;top:2141;width:3;height:0" coordorigin="4868,2141" coordsize="3,0" path="m4868,2141l4871,2141e" filled="f" stroked="t" strokeweight="0.2438pt" strokecolor="#000000">
              <v:path arrowok="t"/>
            </v:shape>
            <v:shape style="position:absolute;left:4874;top:2141;width:3;height:0" coordorigin="4874,2141" coordsize="3,0" path="m4874,2141l4878,2141e" filled="f" stroked="t" strokeweight="0.2438pt" strokecolor="#000000">
              <v:path arrowok="t"/>
            </v:shape>
            <v:shape style="position:absolute;left:4880;top:2141;width:3;height:0" coordorigin="4880,2141" coordsize="3,0" path="m4880,2141l4883,2141e" filled="f" stroked="t" strokeweight="0.2438pt" strokecolor="#000000">
              <v:path arrowok="t"/>
            </v:shape>
            <v:shape style="position:absolute;left:4886;top:2141;width:3;height:0" coordorigin="4886,2141" coordsize="3,0" path="m4886,2141l4890,2141e" filled="f" stroked="t" strokeweight="0.2438pt" strokecolor="#000000">
              <v:path arrowok="t"/>
            </v:shape>
            <v:shape style="position:absolute;left:4892;top:2141;width:3;height:0" coordorigin="4892,2141" coordsize="3,0" path="m4892,2141l4895,2141e" filled="f" stroked="t" strokeweight="0.2438pt" strokecolor="#000000">
              <v:path arrowok="t"/>
            </v:shape>
            <v:shape style="position:absolute;left:4898;top:2141;width:3;height:0" coordorigin="4898,2141" coordsize="3,0" path="m4898,2141l4902,2141e" filled="f" stroked="t" strokeweight="0.2438pt" strokecolor="#000000">
              <v:path arrowok="t"/>
            </v:shape>
            <v:shape style="position:absolute;left:4904;top:2141;width:3;height:0" coordorigin="4904,2141" coordsize="3,0" path="m4904,2141l4907,2141e" filled="f" stroked="t" strokeweight="0.2438pt" strokecolor="#000000">
              <v:path arrowok="t"/>
            </v:shape>
            <v:shape style="position:absolute;left:4910;top:2141;width:3;height:0" coordorigin="4910,2141" coordsize="3,0" path="m4910,2141l4914,2141e" filled="f" stroked="t" strokeweight="0.2438pt" strokecolor="#000000">
              <v:path arrowok="t"/>
            </v:shape>
            <v:shape style="position:absolute;left:4916;top:2141;width:3;height:0" coordorigin="4916,2141" coordsize="3,0" path="m4916,2141l4919,2141e" filled="f" stroked="t" strokeweight="0.2438pt" strokecolor="#000000">
              <v:path arrowok="t"/>
            </v:shape>
            <v:shape style="position:absolute;left:4922;top:2141;width:3;height:0" coordorigin="4922,2141" coordsize="3,0" path="m4922,2141l4926,2141e" filled="f" stroked="t" strokeweight="0.2438pt" strokecolor="#000000">
              <v:path arrowok="t"/>
            </v:shape>
            <v:shape style="position:absolute;left:4928;top:2141;width:3;height:0" coordorigin="4928,2141" coordsize="3,0" path="m4928,2141l4931,2141e" filled="f" stroked="t" strokeweight="0.2438pt" strokecolor="#000000">
              <v:path arrowok="t"/>
            </v:shape>
            <v:shape style="position:absolute;left:4934;top:2141;width:3;height:0" coordorigin="4934,2141" coordsize="3,0" path="m4934,2141l4938,2141e" filled="f" stroked="t" strokeweight="0.2438pt" strokecolor="#000000">
              <v:path arrowok="t"/>
            </v:shape>
            <v:shape style="position:absolute;left:4940;top:2141;width:3;height:0" coordorigin="4940,2141" coordsize="3,0" path="m4940,2141l4943,2141e" filled="f" stroked="t" strokeweight="0.2438pt" strokecolor="#000000">
              <v:path arrowok="t"/>
            </v:shape>
            <v:shape style="position:absolute;left:4946;top:2141;width:3;height:0" coordorigin="4946,2141" coordsize="3,0" path="m4946,2141l4950,2141e" filled="f" stroked="t" strokeweight="0.2438pt" strokecolor="#000000">
              <v:path arrowok="t"/>
            </v:shape>
            <v:shape style="position:absolute;left:4952;top:2141;width:3;height:0" coordorigin="4952,2141" coordsize="3,0" path="m4952,2141l4955,2141e" filled="f" stroked="t" strokeweight="0.2438pt" strokecolor="#000000">
              <v:path arrowok="t"/>
            </v:shape>
            <v:shape style="position:absolute;left:4958;top:2141;width:3;height:0" coordorigin="4958,2141" coordsize="3,0" path="m4958,2141l4962,2141e" filled="f" stroked="t" strokeweight="0.2438pt" strokecolor="#000000">
              <v:path arrowok="t"/>
            </v:shape>
            <v:shape style="position:absolute;left:4964;top:2141;width:3;height:0" coordorigin="4964,2141" coordsize="3,0" path="m4964,2141l4967,2141e" filled="f" stroked="t" strokeweight="0.2438pt" strokecolor="#000000">
              <v:path arrowok="t"/>
            </v:shape>
            <v:shape style="position:absolute;left:4970;top:2141;width:3;height:0" coordorigin="4970,2141" coordsize="3,0" path="m4970,2141l4974,2141e" filled="f" stroked="t" strokeweight="0.2438pt" strokecolor="#000000">
              <v:path arrowok="t"/>
            </v:shape>
            <v:shape style="position:absolute;left:4976;top:2141;width:3;height:0" coordorigin="4976,2141" coordsize="3,0" path="m4976,2141l4979,2141e" filled="f" stroked="t" strokeweight="0.2438pt" strokecolor="#000000">
              <v:path arrowok="t"/>
            </v:shape>
            <v:shape style="position:absolute;left:4982;top:2141;width:3;height:0" coordorigin="4982,2141" coordsize="3,0" path="m4982,2141l4986,2141e" filled="f" stroked="t" strokeweight="0.2438pt" strokecolor="#000000">
              <v:path arrowok="t"/>
            </v:shape>
            <v:shape style="position:absolute;left:4988;top:2141;width:3;height:0" coordorigin="4988,2141" coordsize="3,0" path="m4988,2141l4991,2141e" filled="f" stroked="t" strokeweight="0.2438pt" strokecolor="#000000">
              <v:path arrowok="t"/>
            </v:shape>
            <v:shape style="position:absolute;left:4994;top:2141;width:3;height:0" coordorigin="4994,2141" coordsize="3,0" path="m4994,2141l4998,2141e" filled="f" stroked="t" strokeweight="0.2438pt" strokecolor="#000000">
              <v:path arrowok="t"/>
            </v:shape>
            <v:shape style="position:absolute;left:5000;top:2141;width:3;height:0" coordorigin="5000,2141" coordsize="3,0" path="m5000,2141l5003,2141e" filled="f" stroked="t" strokeweight="0.2438pt" strokecolor="#000000">
              <v:path arrowok="t"/>
            </v:shape>
            <v:shape style="position:absolute;left:5006;top:2141;width:3;height:0" coordorigin="5006,2141" coordsize="3,0" path="m5006,2141l5010,2141e" filled="f" stroked="t" strokeweight="0.2438pt" strokecolor="#000000">
              <v:path arrowok="t"/>
            </v:shape>
            <v:shape style="position:absolute;left:5012;top:2141;width:3;height:0" coordorigin="5012,2141" coordsize="3,0" path="m5012,2141l5015,2141e" filled="f" stroked="t" strokeweight="0.2438pt" strokecolor="#000000">
              <v:path arrowok="t"/>
            </v:shape>
            <v:shape style="position:absolute;left:5018;top:2141;width:3;height:0" coordorigin="5018,2141" coordsize="3,0" path="m5018,2141l5022,2141e" filled="f" stroked="t" strokeweight="0.2438pt" strokecolor="#000000">
              <v:path arrowok="t"/>
            </v:shape>
            <v:shape style="position:absolute;left:5024;top:2141;width:3;height:0" coordorigin="5024,2141" coordsize="3,0" path="m5024,2141l5027,2141e" filled="f" stroked="t" strokeweight="0.2438pt" strokecolor="#000000">
              <v:path arrowok="t"/>
            </v:shape>
            <v:shape style="position:absolute;left:5030;top:2141;width:3;height:0" coordorigin="5030,2141" coordsize="3,0" path="m5030,2141l5034,2141e" filled="f" stroked="t" strokeweight="0.2438pt" strokecolor="#000000">
              <v:path arrowok="t"/>
            </v:shape>
            <v:shape style="position:absolute;left:5036;top:2141;width:3;height:0" coordorigin="5036,2141" coordsize="3,0" path="m5036,2141l5039,2141e" filled="f" stroked="t" strokeweight="0.2438pt" strokecolor="#000000">
              <v:path arrowok="t"/>
            </v:shape>
            <v:shape style="position:absolute;left:5042;top:2141;width:3;height:0" coordorigin="5042,2141" coordsize="3,0" path="m5042,2141l5046,2141e" filled="f" stroked="t" strokeweight="0.2438pt" strokecolor="#000000">
              <v:path arrowok="t"/>
            </v:shape>
            <v:shape style="position:absolute;left:5048;top:2141;width:3;height:0" coordorigin="5048,2141" coordsize="3,0" path="m5048,2141l5051,2141e" filled="f" stroked="t" strokeweight="0.2438pt" strokecolor="#000000">
              <v:path arrowok="t"/>
            </v:shape>
            <v:shape style="position:absolute;left:5054;top:2141;width:3;height:0" coordorigin="5054,2141" coordsize="3,0" path="m5054,2141l5058,2141e" filled="f" stroked="t" strokeweight="0.2438pt" strokecolor="#000000">
              <v:path arrowok="t"/>
            </v:shape>
            <v:shape style="position:absolute;left:5060;top:2141;width:3;height:0" coordorigin="5060,2141" coordsize="3,0" path="m5060,2141l5063,2141e" filled="f" stroked="t" strokeweight="0.2438pt" strokecolor="#000000">
              <v:path arrowok="t"/>
            </v:shape>
            <v:shape style="position:absolute;left:5066;top:2141;width:3;height:0" coordorigin="5066,2141" coordsize="3,0" path="m5066,2141l5070,2141e" filled="f" stroked="t" strokeweight="0.2438pt" strokecolor="#000000">
              <v:path arrowok="t"/>
            </v:shape>
            <v:shape style="position:absolute;left:5072;top:2141;width:3;height:0" coordorigin="5072,2141" coordsize="3,0" path="m5072,2141l5075,2141e" filled="f" stroked="t" strokeweight="0.2438pt" strokecolor="#000000">
              <v:path arrowok="t"/>
            </v:shape>
            <v:shape style="position:absolute;left:5078;top:2141;width:3;height:0" coordorigin="5078,2141" coordsize="3,0" path="m5078,2141l5082,2141e" filled="f" stroked="t" strokeweight="0.2438pt" strokecolor="#000000">
              <v:path arrowok="t"/>
            </v:shape>
            <v:shape style="position:absolute;left:5084;top:2141;width:3;height:0" coordorigin="5084,2141" coordsize="3,0" path="m5084,2141l5087,2141e" filled="f" stroked="t" strokeweight="0.2438pt" strokecolor="#000000">
              <v:path arrowok="t"/>
            </v:shape>
            <v:shape style="position:absolute;left:5090;top:2141;width:3;height:0" coordorigin="5090,2141" coordsize="3,0" path="m5090,2141l5094,2141e" filled="f" stroked="t" strokeweight="0.2438pt" strokecolor="#000000">
              <v:path arrowok="t"/>
            </v:shape>
            <v:shape style="position:absolute;left:5096;top:2141;width:3;height:0" coordorigin="5096,2141" coordsize="3,0" path="m5096,2141l5099,2141e" filled="f" stroked="t" strokeweight="0.2438pt" strokecolor="#000000">
              <v:path arrowok="t"/>
            </v:shape>
            <v:shape style="position:absolute;left:5102;top:2141;width:3;height:0" coordorigin="5102,2141" coordsize="3,0" path="m5102,2141l5106,2141e" filled="f" stroked="t" strokeweight="0.2438pt" strokecolor="#000000">
              <v:path arrowok="t"/>
            </v:shape>
            <v:shape style="position:absolute;left:5108;top:2141;width:3;height:0" coordorigin="5108,2141" coordsize="3,0" path="m5108,2141l5111,2141e" filled="f" stroked="t" strokeweight="0.2438pt" strokecolor="#000000">
              <v:path arrowok="t"/>
            </v:shape>
            <v:shape style="position:absolute;left:5114;top:2141;width:3;height:0" coordorigin="5114,2141" coordsize="3,0" path="m5114,2141l5118,2141e" filled="f" stroked="t" strokeweight="0.2438pt" strokecolor="#000000">
              <v:path arrowok="t"/>
            </v:shape>
            <v:shape style="position:absolute;left:5120;top:2141;width:3;height:0" coordorigin="5120,2141" coordsize="3,0" path="m5120,2141l5123,2141e" filled="f" stroked="t" strokeweight="0.2438pt" strokecolor="#000000">
              <v:path arrowok="t"/>
            </v:shape>
            <v:shape style="position:absolute;left:5126;top:2141;width:3;height:0" coordorigin="5126,2141" coordsize="3,0" path="m5126,2141l5130,2141e" filled="f" stroked="t" strokeweight="0.2438pt" strokecolor="#000000">
              <v:path arrowok="t"/>
            </v:shape>
            <v:shape style="position:absolute;left:5132;top:2141;width:3;height:0" coordorigin="5132,2141" coordsize="3,0" path="m5132,2141l5135,2141e" filled="f" stroked="t" strokeweight="0.2438pt" strokecolor="#000000">
              <v:path arrowok="t"/>
            </v:shape>
            <v:shape style="position:absolute;left:5138;top:2141;width:3;height:0" coordorigin="5138,2141" coordsize="3,0" path="m5138,2141l5142,2141e" filled="f" stroked="t" strokeweight="0.2438pt" strokecolor="#000000">
              <v:path arrowok="t"/>
            </v:shape>
            <v:shape style="position:absolute;left:5144;top:2141;width:3;height:0" coordorigin="5144,2141" coordsize="3,0" path="m5144,2141l5147,2141e" filled="f" stroked="t" strokeweight="0.2438pt" strokecolor="#000000">
              <v:path arrowok="t"/>
            </v:shape>
            <v:shape style="position:absolute;left:5150;top:2141;width:3;height:0" coordorigin="5150,2141" coordsize="3,0" path="m5150,2141l5154,2141e" filled="f" stroked="t" strokeweight="0.2438pt" strokecolor="#000000">
              <v:path arrowok="t"/>
            </v:shape>
            <v:shape style="position:absolute;left:5156;top:2141;width:3;height:0" coordorigin="5156,2141" coordsize="3,0" path="m5156,2141l5159,2141e" filled="f" stroked="t" strokeweight="0.2438pt" strokecolor="#000000">
              <v:path arrowok="t"/>
            </v:shape>
            <v:shape style="position:absolute;left:5162;top:2141;width:3;height:0" coordorigin="5162,2141" coordsize="3,0" path="m5162,2141l5166,2141e" filled="f" stroked="t" strokeweight="0.2438pt" strokecolor="#000000">
              <v:path arrowok="t"/>
            </v:shape>
            <v:shape style="position:absolute;left:5168;top:2141;width:3;height:0" coordorigin="5168,2141" coordsize="3,0" path="m5168,2141l5171,2141e" filled="f" stroked="t" strokeweight="0.2438pt" strokecolor="#000000">
              <v:path arrowok="t"/>
            </v:shape>
            <v:shape style="position:absolute;left:5174;top:2141;width:3;height:0" coordorigin="5174,2141" coordsize="3,0" path="m5174,2141l5178,2141e" filled="f" stroked="t" strokeweight="0.2438pt" strokecolor="#000000">
              <v:path arrowok="t"/>
            </v:shape>
            <v:shape style="position:absolute;left:5180;top:2141;width:3;height:0" coordorigin="5180,2141" coordsize="3,0" path="m5180,2141l5183,2141e" filled="f" stroked="t" strokeweight="0.2438pt" strokecolor="#000000">
              <v:path arrowok="t"/>
            </v:shape>
            <v:shape style="position:absolute;left:5186;top:2141;width:3;height:0" coordorigin="5186,2141" coordsize="3,0" path="m5186,2141l5190,2141e" filled="f" stroked="t" strokeweight="0.2438pt" strokecolor="#000000">
              <v:path arrowok="t"/>
            </v:shape>
            <v:shape style="position:absolute;left:5192;top:2141;width:3;height:0" coordorigin="5192,2141" coordsize="3,0" path="m5192,2141l5195,2141e" filled="f" stroked="t" strokeweight="0.2438pt" strokecolor="#000000">
              <v:path arrowok="t"/>
            </v:shape>
            <v:shape style="position:absolute;left:5198;top:2141;width:3;height:0" coordorigin="5198,2141" coordsize="3,0" path="m5198,2141l5202,2141e" filled="f" stroked="t" strokeweight="0.2438pt" strokecolor="#000000">
              <v:path arrowok="t"/>
            </v:shape>
            <v:shape style="position:absolute;left:5204;top:2141;width:3;height:0" coordorigin="5204,2141" coordsize="3,0" path="m5204,2141l5207,2141e" filled="f" stroked="t" strokeweight="0.2438pt" strokecolor="#000000">
              <v:path arrowok="t"/>
            </v:shape>
            <v:shape style="position:absolute;left:5210;top:2141;width:3;height:0" coordorigin="5210,2141" coordsize="3,0" path="m5210,2141l5214,2141e" filled="f" stroked="t" strokeweight="0.2438pt" strokecolor="#000000">
              <v:path arrowok="t"/>
            </v:shape>
            <v:shape style="position:absolute;left:5217;top:2141;width:3;height:0" coordorigin="5217,2141" coordsize="3,0" path="m5217,2141l5219,2141e" filled="f" stroked="t" strokeweight="0.2438pt" strokecolor="#000000">
              <v:path arrowok="t"/>
            </v:shape>
            <v:shape style="position:absolute;left:5222;top:2141;width:3;height:0" coordorigin="5222,2141" coordsize="3,0" path="m5222,2141l5226,2141e" filled="f" stroked="t" strokeweight="0.2438pt" strokecolor="#000000">
              <v:path arrowok="t"/>
            </v:shape>
            <v:shape style="position:absolute;left:5229;top:2141;width:3;height:0" coordorigin="5229,2141" coordsize="3,0" path="m5229,2141l5231,2141e" filled="f" stroked="t" strokeweight="0.2438pt" strokecolor="#000000">
              <v:path arrowok="t"/>
            </v:shape>
            <v:shape style="position:absolute;left:5234;top:2141;width:3;height:0" coordorigin="5234,2141" coordsize="3,0" path="m5234,2141l5238,2141e" filled="f" stroked="t" strokeweight="0.2438pt" strokecolor="#000000">
              <v:path arrowok="t"/>
            </v:shape>
            <v:shape style="position:absolute;left:5241;top:2141;width:3;height:0" coordorigin="5241,2141" coordsize="3,0" path="m5241,2141l5243,2141e" filled="f" stroked="t" strokeweight="0.2438pt" strokecolor="#000000">
              <v:path arrowok="t"/>
            </v:shape>
            <v:shape style="position:absolute;left:5246;top:2141;width:3;height:0" coordorigin="5246,2141" coordsize="3,0" path="m5246,2141l5250,2141e" filled="f" stroked="t" strokeweight="0.2438pt" strokecolor="#000000">
              <v:path arrowok="t"/>
            </v:shape>
            <v:shape style="position:absolute;left:5253;top:2141;width:3;height:0" coordorigin="5253,2141" coordsize="3,0" path="m5253,2141l5255,2141e" filled="f" stroked="t" strokeweight="0.2438pt" strokecolor="#000000">
              <v:path arrowok="t"/>
            </v:shape>
            <v:shape style="position:absolute;left:5258;top:2141;width:3;height:0" coordorigin="5258,2141" coordsize="3,0" path="m5258,2141l5262,2141e" filled="f" stroked="t" strokeweight="0.2438pt" strokecolor="#000000">
              <v:path arrowok="t"/>
            </v:shape>
            <v:shape style="position:absolute;left:5265;top:2141;width:3;height:0" coordorigin="5265,2141" coordsize="3,0" path="m5265,2141l5267,2141e" filled="f" stroked="t" strokeweight="0.2438pt" strokecolor="#000000">
              <v:path arrowok="t"/>
            </v:shape>
            <v:shape style="position:absolute;left:5271;top:2141;width:3;height:0" coordorigin="5271,2141" coordsize="3,0" path="m5271,2141l5274,2141e" filled="f" stroked="t" strokeweight="0.2438pt" strokecolor="#000000">
              <v:path arrowok="t"/>
            </v:shape>
            <v:shape style="position:absolute;left:5277;top:2141;width:3;height:0" coordorigin="5277,2141" coordsize="3,0" path="m5277,2141l5279,2141e" filled="f" stroked="t" strokeweight="0.2438pt" strokecolor="#000000">
              <v:path arrowok="t"/>
            </v:shape>
            <v:shape style="position:absolute;left:5283;top:2141;width:3;height:0" coordorigin="5283,2141" coordsize="3,0" path="m5283,2141l5286,2141e" filled="f" stroked="t" strokeweight="0.2438pt" strokecolor="#000000">
              <v:path arrowok="t"/>
            </v:shape>
            <v:shape style="position:absolute;left:5289;top:2141;width:3;height:0" coordorigin="5289,2141" coordsize="3,0" path="m5289,2141l5291,2141e" filled="f" stroked="t" strokeweight="0.2438pt" strokecolor="#000000">
              <v:path arrowok="t"/>
            </v:shape>
            <v:shape style="position:absolute;left:5295;top:2141;width:3;height:0" coordorigin="5295,2141" coordsize="3,0" path="m5295,2141l5298,2141e" filled="f" stroked="t" strokeweight="0.2438pt" strokecolor="#000000">
              <v:path arrowok="t"/>
            </v:shape>
            <v:shape style="position:absolute;left:5301;top:2141;width:3;height:0" coordorigin="5301,2141" coordsize="3,0" path="m5301,2141l5303,2141e" filled="f" stroked="t" strokeweight="0.2438pt" strokecolor="#000000">
              <v:path arrowok="t"/>
            </v:shape>
            <v:shape style="position:absolute;left:5307;top:2141;width:3;height:0" coordorigin="5307,2141" coordsize="3,0" path="m5307,2141l5310,2141e" filled="f" stroked="t" strokeweight="0.2438pt" strokecolor="#000000">
              <v:path arrowok="t"/>
            </v:shape>
            <v:shape style="position:absolute;left:5313;top:2141;width:3;height:0" coordorigin="5313,2141" coordsize="3,0" path="m5313,2141l5315,2141e" filled="f" stroked="t" strokeweight="0.2438pt" strokecolor="#000000">
              <v:path arrowok="t"/>
            </v:shape>
            <v:shape style="position:absolute;left:5319;top:2141;width:3;height:0" coordorigin="5319,2141" coordsize="3,0" path="m5319,2141l5322,2141e" filled="f" stroked="t" strokeweight="0.2438pt" strokecolor="#000000">
              <v:path arrowok="t"/>
            </v:shape>
            <v:shape style="position:absolute;left:5325;top:2141;width:3;height:0" coordorigin="5325,2141" coordsize="3,0" path="m5325,2141l5327,2141e" filled="f" stroked="t" strokeweight="0.2438pt" strokecolor="#000000">
              <v:path arrowok="t"/>
            </v:shape>
            <v:shape style="position:absolute;left:5331;top:2141;width:3;height:0" coordorigin="5331,2141" coordsize="3,0" path="m5331,2141l5334,2141e" filled="f" stroked="t" strokeweight="0.2438pt" strokecolor="#000000">
              <v:path arrowok="t"/>
            </v:shape>
            <v:shape style="position:absolute;left:5337;top:2141;width:3;height:0" coordorigin="5337,2141" coordsize="3,0" path="m5337,2141l5339,2141e" filled="f" stroked="t" strokeweight="0.2438pt" strokecolor="#000000">
              <v:path arrowok="t"/>
            </v:shape>
            <v:shape style="position:absolute;left:5343;top:2141;width:3;height:0" coordorigin="5343,2141" coordsize="3,0" path="m5343,2141l5346,2141e" filled="f" stroked="t" strokeweight="0.2438pt" strokecolor="#000000">
              <v:path arrowok="t"/>
            </v:shape>
            <v:shape style="position:absolute;left:5349;top:2139;width:3;height:4" coordorigin="5349,2139" coordsize="3,4" path="m5349,2139l5351,2139,5351,2141,5349,2142,5349,2139xe" filled="t" fillcolor="#000000" stroked="f">
              <v:path arrowok="t"/>
              <v:fill/>
            </v:shape>
            <v:shape style="position:absolute;left:5355;top:2140;width:3;height:0" coordorigin="5355,2140" coordsize="3,0" path="m5355,2140l5358,2140e" filled="f" stroked="t" strokeweight="0.2438pt" strokecolor="#000000">
              <v:path arrowok="t"/>
            </v:shape>
            <v:shape style="position:absolute;left:5361;top:2140;width:3;height:0" coordorigin="5361,2140" coordsize="3,0" path="m5361,2140l5363,2140e" filled="f" stroked="t" strokeweight="0.2438pt" strokecolor="#000000">
              <v:path arrowok="t"/>
            </v:shape>
            <v:shape style="position:absolute;left:5367;top:2140;width:3;height:0" coordorigin="5367,2140" coordsize="3,0" path="m5367,2140l5370,2140e" filled="f" stroked="t" strokeweight="0.2438pt" strokecolor="#000000">
              <v:path arrowok="t"/>
            </v:shape>
            <v:shape style="position:absolute;left:5373;top:2140;width:3;height:0" coordorigin="5373,2140" coordsize="3,0" path="m5373,2140l5375,2140e" filled="f" stroked="t" strokeweight="0.2438pt" strokecolor="#000000">
              <v:path arrowok="t"/>
            </v:shape>
            <v:shape style="position:absolute;left:5379;top:2140;width:3;height:0" coordorigin="5379,2140" coordsize="3,0" path="m5379,2140l5382,2140e" filled="f" stroked="t" strokeweight="0.2438pt" strokecolor="#000000">
              <v:path arrowok="t"/>
            </v:shape>
            <v:shape style="position:absolute;left:5385;top:2140;width:3;height:0" coordorigin="5385,2140" coordsize="3,0" path="m5385,2140l5387,2140e" filled="f" stroked="t" strokeweight="0.2438pt" strokecolor="#000000">
              <v:path arrowok="t"/>
            </v:shape>
            <v:shape style="position:absolute;left:5391;top:2140;width:3;height:0" coordorigin="5391,2140" coordsize="3,0" path="m5391,2140l5394,2140e" filled="f" stroked="t" strokeweight="0.2438pt" strokecolor="#000000">
              <v:path arrowok="t"/>
            </v:shape>
            <v:shape style="position:absolute;left:5397;top:2140;width:3;height:0" coordorigin="5397,2140" coordsize="3,0" path="m5397,2140l5399,2140e" filled="f" stroked="t" strokeweight="0.2438pt" strokecolor="#000000">
              <v:path arrowok="t"/>
            </v:shape>
            <v:shape style="position:absolute;left:5403;top:2140;width:3;height:0" coordorigin="5403,2140" coordsize="3,0" path="m5403,2140l5406,2140e" filled="f" stroked="t" strokeweight="0.2438pt" strokecolor="#000000">
              <v:path arrowok="t"/>
            </v:shape>
            <v:shape style="position:absolute;left:5409;top:2140;width:3;height:0" coordorigin="5409,2140" coordsize="3,0" path="m5409,2140l5411,2140e" filled="f" stroked="t" strokeweight="0.2438pt" strokecolor="#000000">
              <v:path arrowok="t"/>
            </v:shape>
            <v:shape style="position:absolute;left:5415;top:2140;width:3;height:0" coordorigin="5415,2140" coordsize="3,0" path="m5415,2140l5418,2140e" filled="f" stroked="t" strokeweight="0.2438pt" strokecolor="#000000">
              <v:path arrowok="t"/>
            </v:shape>
            <v:shape style="position:absolute;left:5421;top:2140;width:3;height:0" coordorigin="5421,2140" coordsize="3,0" path="m5421,2140l5423,2140e" filled="f" stroked="t" strokeweight="0.2438pt" strokecolor="#000000">
              <v:path arrowok="t"/>
            </v:shape>
            <v:shape style="position:absolute;left:5427;top:2140;width:3;height:0" coordorigin="5427,2140" coordsize="3,0" path="m5427,2140l5430,2140e" filled="f" stroked="t" strokeweight="0.2438pt" strokecolor="#000000">
              <v:path arrowok="t"/>
            </v:shape>
            <v:shape style="position:absolute;left:5433;top:2140;width:3;height:0" coordorigin="5433,2140" coordsize="3,0" path="m5433,2140l5435,2140e" filled="f" stroked="t" strokeweight="0.2438pt" strokecolor="#000000">
              <v:path arrowok="t"/>
            </v:shape>
            <v:shape style="position:absolute;left:5439;top:2140;width:3;height:0" coordorigin="5439,2140" coordsize="3,0" path="m5439,2140l5442,2140e" filled="f" stroked="t" strokeweight="0.2438pt" strokecolor="#000000">
              <v:path arrowok="t"/>
            </v:shape>
            <v:shape style="position:absolute;left:5445;top:2140;width:3;height:0" coordorigin="5445,2140" coordsize="3,0" path="m5445,2140l5447,2140e" filled="f" stroked="t" strokeweight="0.2438pt" strokecolor="#000000">
              <v:path arrowok="t"/>
            </v:shape>
            <v:shape style="position:absolute;left:5451;top:2140;width:3;height:0" coordorigin="5451,2140" coordsize="3,0" path="m5451,2140l5454,2140e" filled="f" stroked="t" strokeweight="0.2438pt" strokecolor="#000000">
              <v:path arrowok="t"/>
            </v:shape>
            <v:shape style="position:absolute;left:5457;top:2140;width:3;height:0" coordorigin="5457,2140" coordsize="3,0" path="m5457,2140l5459,2140e" filled="f" stroked="t" strokeweight="0.2438pt" strokecolor="#000000">
              <v:path arrowok="t"/>
            </v:shape>
            <v:shape style="position:absolute;left:5463;top:2140;width:3;height:0" coordorigin="5463,2140" coordsize="3,0" path="m5463,2140l5466,2140e" filled="f" stroked="t" strokeweight="0.2438pt" strokecolor="#000000">
              <v:path arrowok="t"/>
            </v:shape>
            <v:shape style="position:absolute;left:5469;top:2140;width:3;height:0" coordorigin="5469,2140" coordsize="3,0" path="m5469,2140l5471,2140e" filled="f" stroked="t" strokeweight="0.2438pt" strokecolor="#000000">
              <v:path arrowok="t"/>
            </v:shape>
            <v:shape style="position:absolute;left:5475;top:2140;width:3;height:0" coordorigin="5475,2140" coordsize="3,0" path="m5475,2140l5478,2140e" filled="f" stroked="t" strokeweight="0.2438pt" strokecolor="#000000">
              <v:path arrowok="t"/>
            </v:shape>
            <v:shape style="position:absolute;left:5481;top:2140;width:3;height:0" coordorigin="5481,2140" coordsize="3,0" path="m5481,2140l5483,2140e" filled="f" stroked="t" strokeweight="0.2438pt" strokecolor="#000000">
              <v:path arrowok="t"/>
            </v:shape>
            <v:shape style="position:absolute;left:5487;top:2140;width:3;height:0" coordorigin="5487,2140" coordsize="3,0" path="m5487,2140l5490,2140e" filled="f" stroked="t" strokeweight="0.2438pt" strokecolor="#000000">
              <v:path arrowok="t"/>
            </v:shape>
            <v:shape style="position:absolute;left:5493;top:2140;width:3;height:0" coordorigin="5493,2140" coordsize="3,0" path="m5493,2140l5495,2140e" filled="f" stroked="t" strokeweight="0.2438pt" strokecolor="#000000">
              <v:path arrowok="t"/>
            </v:shape>
            <v:shape style="position:absolute;left:5499;top:2140;width:3;height:0" coordorigin="5499,2140" coordsize="3,0" path="m5499,2140l5502,2140e" filled="f" stroked="t" strokeweight="0.2438pt" strokecolor="#000000">
              <v:path arrowok="t"/>
            </v:shape>
            <v:shape style="position:absolute;left:5505;top:2140;width:3;height:0" coordorigin="5505,2140" coordsize="3,0" path="m5505,2140l5507,2140e" filled="f" stroked="t" strokeweight="0.2438pt" strokecolor="#000000">
              <v:path arrowok="t"/>
            </v:shape>
            <v:shape style="position:absolute;left:5511;top:2140;width:3;height:0" coordorigin="5511,2140" coordsize="3,0" path="m5511,2140l5514,2140e" filled="f" stroked="t" strokeweight="0.2438pt" strokecolor="#000000">
              <v:path arrowok="t"/>
            </v:shape>
            <v:shape style="position:absolute;left:5517;top:2140;width:3;height:0" coordorigin="5517,2140" coordsize="3,0" path="m5517,2140l5519,2140e" filled="f" stroked="t" strokeweight="0.2438pt" strokecolor="#000000">
              <v:path arrowok="t"/>
            </v:shape>
            <v:shape style="position:absolute;left:5523;top:2140;width:3;height:0" coordorigin="5523,2140" coordsize="3,0" path="m5523,2140l5526,2140e" filled="f" stroked="t" strokeweight="0.2438pt" strokecolor="#000000">
              <v:path arrowok="t"/>
            </v:shape>
            <v:shape style="position:absolute;left:5529;top:2140;width:3;height:0" coordorigin="5529,2140" coordsize="3,0" path="m5529,2140l5531,2140e" filled="f" stroked="t" strokeweight="0.2438pt" strokecolor="#000000">
              <v:path arrowok="t"/>
            </v:shape>
            <v:shape style="position:absolute;left:5535;top:2140;width:3;height:0" coordorigin="5535,2140" coordsize="3,0" path="m5535,2140l5538,2140e" filled="f" stroked="t" strokeweight="0.2438pt" strokecolor="#000000">
              <v:path arrowok="t"/>
            </v:shape>
            <v:shape style="position:absolute;left:5541;top:2140;width:3;height:0" coordorigin="5541,2140" coordsize="3,0" path="m5541,2140l5543,2140e" filled="f" stroked="t" strokeweight="0.2438pt" strokecolor="#000000">
              <v:path arrowok="t"/>
            </v:shape>
            <v:shape style="position:absolute;left:5547;top:2140;width:3;height:0" coordorigin="5547,2140" coordsize="3,0" path="m5547,2140l5550,2140e" filled="f" stroked="t" strokeweight="0.2438pt" strokecolor="#000000">
              <v:path arrowok="t"/>
            </v:shape>
            <v:shape style="position:absolute;left:5553;top:2140;width:3;height:0" coordorigin="5553,2140" coordsize="3,0" path="m5553,2140l5555,2140e" filled="f" stroked="t" strokeweight="0.2438pt" strokecolor="#000000">
              <v:path arrowok="t"/>
            </v:shape>
            <v:shape style="position:absolute;left:5559;top:2140;width:3;height:0" coordorigin="5559,2140" coordsize="3,0" path="m5559,2140l5562,2140e" filled="f" stroked="t" strokeweight="0.2438pt" strokecolor="#000000">
              <v:path arrowok="t"/>
            </v:shape>
            <v:shape style="position:absolute;left:5565;top:2140;width:3;height:0" coordorigin="5565,2140" coordsize="3,0" path="m5565,2140l5567,2140e" filled="f" stroked="t" strokeweight="0.2438pt" strokecolor="#000000">
              <v:path arrowok="t"/>
            </v:shape>
            <v:shape style="position:absolute;left:5571;top:2140;width:3;height:0" coordorigin="5571,2140" coordsize="3,0" path="m5571,2140l5574,2140e" filled="f" stroked="t" strokeweight="0.2438pt" strokecolor="#000000">
              <v:path arrowok="t"/>
            </v:shape>
            <v:shape style="position:absolute;left:5577;top:2140;width:3;height:0" coordorigin="5577,2140" coordsize="3,0" path="m5577,2140l5579,2140e" filled="f" stroked="t" strokeweight="0.2438pt" strokecolor="#000000">
              <v:path arrowok="t"/>
            </v:shape>
            <v:shape style="position:absolute;left:5583;top:2140;width:3;height:0" coordorigin="5583,2140" coordsize="3,0" path="m5583,2140l5586,2140e" filled="f" stroked="t" strokeweight="0.2438pt" strokecolor="#000000">
              <v:path arrowok="t"/>
            </v:shape>
            <v:shape style="position:absolute;left:5589;top:2140;width:3;height:0" coordorigin="5589,2140" coordsize="3,0" path="m5589,2140l5591,2140e" filled="f" stroked="t" strokeweight="0.2438pt" strokecolor="#000000">
              <v:path arrowok="t"/>
            </v:shape>
            <v:shape style="position:absolute;left:5595;top:2140;width:3;height:0" coordorigin="5595,2140" coordsize="3,0" path="m5595,2140l5598,2140e" filled="f" stroked="t" strokeweight="0.2438pt" strokecolor="#000000">
              <v:path arrowok="t"/>
            </v:shape>
            <v:shape style="position:absolute;left:5601;top:2140;width:3;height:0" coordorigin="5601,2140" coordsize="3,0" path="m5601,2140l5603,2140e" filled="f" stroked="t" strokeweight="0.2438pt" strokecolor="#000000">
              <v:path arrowok="t"/>
            </v:shape>
            <v:shape style="position:absolute;left:5607;top:2140;width:3;height:0" coordorigin="5607,2140" coordsize="3,0" path="m5607,2140l5610,2140e" filled="f" stroked="t" strokeweight="0.2438pt" strokecolor="#000000">
              <v:path arrowok="t"/>
            </v:shape>
            <v:shape style="position:absolute;left:5613;top:2140;width:3;height:0" coordorigin="5613,2140" coordsize="3,0" path="m5613,2140l5615,2140e" filled="f" stroked="t" strokeweight="0.2438pt" strokecolor="#000000">
              <v:path arrowok="t"/>
            </v:shape>
            <v:shape style="position:absolute;left:5619;top:2140;width:3;height:0" coordorigin="5619,2140" coordsize="3,0" path="m5619,2140l5622,2140e" filled="f" stroked="t" strokeweight="0.2438pt" strokecolor="#000000">
              <v:path arrowok="t"/>
            </v:shape>
            <v:shape style="position:absolute;left:5625;top:2140;width:3;height:0" coordorigin="5625,2140" coordsize="3,0" path="m5625,2140l5627,2140e" filled="f" stroked="t" strokeweight="0.2438pt" strokecolor="#000000">
              <v:path arrowok="t"/>
            </v:shape>
            <v:shape style="position:absolute;left:5631;top:2140;width:3;height:0" coordorigin="5631,2140" coordsize="3,0" path="m5631,2140l5634,2140e" filled="f" stroked="t" strokeweight="0.2438pt" strokecolor="#000000">
              <v:path arrowok="t"/>
            </v:shape>
            <v:shape style="position:absolute;left:5637;top:2140;width:3;height:0" coordorigin="5637,2140" coordsize="3,0" path="m5637,2140l5639,2140e" filled="f" stroked="t" strokeweight="0.2438pt" strokecolor="#000000">
              <v:path arrowok="t"/>
            </v:shape>
            <v:shape style="position:absolute;left:5643;top:2140;width:3;height:0" coordorigin="5643,2140" coordsize="3,0" path="m5643,2140l5646,2140e" filled="f" stroked="t" strokeweight="0.2438pt" strokecolor="#000000">
              <v:path arrowok="t"/>
            </v:shape>
            <v:shape style="position:absolute;left:5649;top:2140;width:3;height:0" coordorigin="5649,2140" coordsize="3,0" path="m5649,2140l5651,2140e" filled="f" stroked="t" strokeweight="0.2438pt" strokecolor="#000000">
              <v:path arrowok="t"/>
            </v:shape>
            <v:shape style="position:absolute;left:5655;top:2140;width:3;height:0" coordorigin="5655,2140" coordsize="3,0" path="m5655,2140l5658,2140e" filled="f" stroked="t" strokeweight="0.2438pt" strokecolor="#000000">
              <v:path arrowok="t"/>
            </v:shape>
            <v:shape style="position:absolute;left:5661;top:2140;width:3;height:0" coordorigin="5661,2140" coordsize="3,0" path="m5661,2140l5663,2140e" filled="f" stroked="t" strokeweight="0.2438pt" strokecolor="#000000">
              <v:path arrowok="t"/>
            </v:shape>
            <v:shape style="position:absolute;left:5667;top:2140;width:3;height:0" coordorigin="5667,2140" coordsize="3,0" path="m5667,2140l5670,2140e" filled="f" stroked="t" strokeweight="0.2438pt" strokecolor="#000000">
              <v:path arrowok="t"/>
            </v:shape>
            <v:shape style="position:absolute;left:5673;top:2140;width:3;height:0" coordorigin="5673,2140" coordsize="3,0" path="m5673,2140l5675,2140e" filled="f" stroked="t" strokeweight="0.2438pt" strokecolor="#000000">
              <v:path arrowok="t"/>
            </v:shape>
            <v:shape style="position:absolute;left:5679;top:2140;width:3;height:0" coordorigin="5679,2140" coordsize="3,0" path="m5679,2140l5682,2140e" filled="f" stroked="t" strokeweight="0.2438pt" strokecolor="#000000">
              <v:path arrowok="t"/>
            </v:shape>
            <v:shape style="position:absolute;left:5685;top:2140;width:3;height:0" coordorigin="5685,2140" coordsize="3,0" path="m5685,2140l5687,2140e" filled="f" stroked="t" strokeweight="0.2438pt" strokecolor="#000000">
              <v:path arrowok="t"/>
            </v:shape>
            <v:shape style="position:absolute;left:5691;top:2140;width:3;height:0" coordorigin="5691,2140" coordsize="3,0" path="m5691,2140l5694,2140e" filled="f" stroked="t" strokeweight="0.2438pt" strokecolor="#000000">
              <v:path arrowok="t"/>
            </v:shape>
            <v:shape style="position:absolute;left:5697;top:2140;width:3;height:0" coordorigin="5697,2140" coordsize="3,0" path="m5697,2140l5699,2140e" filled="f" stroked="t" strokeweight="0.2438pt" strokecolor="#000000">
              <v:path arrowok="t"/>
            </v:shape>
            <v:shape style="position:absolute;left:5703;top:2140;width:3;height:0" coordorigin="5703,2140" coordsize="3,0" path="m5703,2140l5706,2140e" filled="f" stroked="t" strokeweight="0.2438pt" strokecolor="#000000">
              <v:path arrowok="t"/>
            </v:shape>
            <v:shape style="position:absolute;left:5709;top:2140;width:3;height:0" coordorigin="5709,2140" coordsize="3,0" path="m5709,2140l5711,2140e" filled="f" stroked="t" strokeweight="0.2438pt" strokecolor="#000000">
              <v:path arrowok="t"/>
            </v:shape>
            <v:shape style="position:absolute;left:5715;top:2140;width:3;height:0" coordorigin="5715,2140" coordsize="3,0" path="m5715,2140l5718,2140e" filled="f" stroked="t" strokeweight="0.2438pt" strokecolor="#000000">
              <v:path arrowok="t"/>
            </v:shape>
            <v:shape style="position:absolute;left:5721;top:2140;width:3;height:0" coordorigin="5721,2140" coordsize="3,0" path="m5721,2140l5723,2140e" filled="f" stroked="t" strokeweight="0.2438pt" strokecolor="#000000">
              <v:path arrowok="t"/>
            </v:shape>
            <v:shape style="position:absolute;left:5727;top:2140;width:3;height:0" coordorigin="5727,2140" coordsize="3,0" path="m5727,2140l5730,2140e" filled="f" stroked="t" strokeweight="0.2438pt" strokecolor="#000000">
              <v:path arrowok="t"/>
            </v:shape>
            <v:shape style="position:absolute;left:5733;top:2140;width:3;height:0" coordorigin="5733,2140" coordsize="3,0" path="m5733,2140l5735,2140e" filled="f" stroked="t" strokeweight="0.2438pt" strokecolor="#000000">
              <v:path arrowok="t"/>
            </v:shape>
            <v:shape style="position:absolute;left:5739;top:2140;width:3;height:0" coordorigin="5739,2140" coordsize="3,0" path="m5739,2140l5742,2140e" filled="f" stroked="t" strokeweight="0.2438pt" strokecolor="#000000">
              <v:path arrowok="t"/>
            </v:shape>
            <v:shape style="position:absolute;left:5745;top:2140;width:3;height:0" coordorigin="5745,2140" coordsize="3,0" path="m5745,2140l5747,2140e" filled="f" stroked="t" strokeweight="0.2438pt" strokecolor="#000000">
              <v:path arrowok="t"/>
            </v:shape>
            <v:shape style="position:absolute;left:5751;top:2140;width:3;height:0" coordorigin="5751,2140" coordsize="3,0" path="m5751,2140l5754,2140e" filled="f" stroked="t" strokeweight="0.2438pt" strokecolor="#000000">
              <v:path arrowok="t"/>
            </v:shape>
            <v:shape style="position:absolute;left:5757;top:2140;width:3;height:0" coordorigin="5757,2140" coordsize="3,0" path="m5757,2140l5760,2140e" filled="f" stroked="t" strokeweight="0.2438pt" strokecolor="#000000">
              <v:path arrowok="t"/>
            </v:shape>
            <v:shape style="position:absolute;left:5763;top:2140;width:3;height:0" coordorigin="5763,2140" coordsize="3,0" path="m5763,2140l5766,2140e" filled="f" stroked="t" strokeweight="0.2438pt" strokecolor="#000000">
              <v:path arrowok="t"/>
            </v:shape>
            <v:shape style="position:absolute;left:5769;top:2140;width:3;height:0" coordorigin="5769,2140" coordsize="3,0" path="m5769,2140l5772,2140e" filled="f" stroked="t" strokeweight="0.2438pt" strokecolor="#000000">
              <v:path arrowok="t"/>
            </v:shape>
            <v:shape style="position:absolute;left:5775;top:2140;width:3;height:0" coordorigin="5775,2140" coordsize="3,0" path="m5775,2140l5778,2140e" filled="f" stroked="t" strokeweight="0.2438pt" strokecolor="#000000">
              <v:path arrowok="t"/>
            </v:shape>
            <v:shape style="position:absolute;left:5781;top:2140;width:3;height:0" coordorigin="5781,2140" coordsize="3,0" path="m5781,2140l5784,2140e" filled="f" stroked="t" strokeweight="0.2438pt" strokecolor="#000000">
              <v:path arrowok="t"/>
            </v:shape>
            <v:shape style="position:absolute;left:5787;top:2140;width:3;height:0" coordorigin="5787,2140" coordsize="3,0" path="m5787,2140l5790,2140e" filled="f" stroked="t" strokeweight="0.2438pt" strokecolor="#000000">
              <v:path arrowok="t"/>
            </v:shape>
            <v:shape style="position:absolute;left:5793;top:2140;width:3;height:0" coordorigin="5793,2140" coordsize="3,0" path="m5793,2140l5796,2140e" filled="f" stroked="t" strokeweight="0.2438pt" strokecolor="#000000">
              <v:path arrowok="t"/>
            </v:shape>
            <v:shape style="position:absolute;left:5799;top:2140;width:3;height:0" coordorigin="5799,2140" coordsize="3,0" path="m5799,2140l5802,2140e" filled="f" stroked="t" strokeweight="0.2438pt" strokecolor="#000000">
              <v:path arrowok="t"/>
            </v:shape>
            <v:shape style="position:absolute;left:5805;top:2140;width:3;height:0" coordorigin="5805,2140" coordsize="3,0" path="m5805,2140l5808,2140e" filled="f" stroked="t" strokeweight="0.2438pt" strokecolor="#000000">
              <v:path arrowok="t"/>
            </v:shape>
            <v:shape style="position:absolute;left:5811;top:2140;width:3;height:0" coordorigin="5811,2140" coordsize="3,0" path="m5811,2140l5814,2140e" filled="f" stroked="t" strokeweight="0.2438pt" strokecolor="#000000">
              <v:path arrowok="t"/>
            </v:shape>
            <v:shape style="position:absolute;left:5817;top:2140;width:3;height:0" coordorigin="5817,2140" coordsize="3,0" path="m5817,2140l5820,2140e" filled="f" stroked="t" strokeweight="0.2438pt" strokecolor="#000000">
              <v:path arrowok="t"/>
            </v:shape>
            <v:shape style="position:absolute;left:5823;top:2140;width:3;height:0" coordorigin="5823,2140" coordsize="3,0" path="m5823,2140l5826,2140e" filled="f" stroked="t" strokeweight="0.2438pt" strokecolor="#000000">
              <v:path arrowok="t"/>
            </v:shape>
            <v:shape style="position:absolute;left:5829;top:2140;width:3;height:0" coordorigin="5829,2140" coordsize="3,0" path="m5829,2140l5832,2140e" filled="f" stroked="t" strokeweight="0.2438pt" strokecolor="#000000">
              <v:path arrowok="t"/>
            </v:shape>
            <v:shape style="position:absolute;left:5835;top:2140;width:3;height:0" coordorigin="5835,2140" coordsize="3,0" path="m5835,2140l5838,2140e" filled="f" stroked="t" strokeweight="0.2438pt" strokecolor="#000000">
              <v:path arrowok="t"/>
            </v:shape>
            <v:shape style="position:absolute;left:5841;top:2140;width:3;height:0" coordorigin="5841,2140" coordsize="3,0" path="m5841,2140l5844,2140e" filled="f" stroked="t" strokeweight="0.2438pt" strokecolor="#000000">
              <v:path arrowok="t"/>
            </v:shape>
            <v:shape style="position:absolute;left:5847;top:2140;width:3;height:0" coordorigin="5847,2140" coordsize="3,0" path="m5847,2140l5850,2140e" filled="f" stroked="t" strokeweight="0.2438pt" strokecolor="#000000">
              <v:path arrowok="t"/>
            </v:shape>
            <v:shape style="position:absolute;left:5853;top:2140;width:3;height:0" coordorigin="5853,2140" coordsize="3,0" path="m5853,2140l5856,2140e" filled="f" stroked="t" strokeweight="0.2438pt" strokecolor="#000000">
              <v:path arrowok="t"/>
            </v:shape>
            <v:shape style="position:absolute;left:5859;top:2140;width:3;height:0" coordorigin="5859,2140" coordsize="3,0" path="m5859,2140l5862,2140e" filled="f" stroked="t" strokeweight="0.2438pt" strokecolor="#000000">
              <v:path arrowok="t"/>
            </v:shape>
            <v:shape style="position:absolute;left:5865;top:2140;width:3;height:0" coordorigin="5865,2140" coordsize="3,0" path="m5865,2140l5868,2140e" filled="f" stroked="t" strokeweight="0.2438pt" strokecolor="#000000">
              <v:path arrowok="t"/>
            </v:shape>
            <v:shape style="position:absolute;left:5871;top:2140;width:3;height:0" coordorigin="5871,2140" coordsize="3,0" path="m5871,2140l5874,2140e" filled="f" stroked="t" strokeweight="0.2438pt" strokecolor="#000000">
              <v:path arrowok="t"/>
            </v:shape>
            <v:shape style="position:absolute;left:5877;top:2140;width:3;height:0" coordorigin="5877,2140" coordsize="3,0" path="m5877,2140l5880,2140e" filled="f" stroked="t" strokeweight="0.2438pt" strokecolor="#000000">
              <v:path arrowok="t"/>
            </v:shape>
            <v:shape style="position:absolute;left:5883;top:2140;width:3;height:0" coordorigin="5883,2140" coordsize="3,0" path="m5883,2140l5886,2140e" filled="f" stroked="t" strokeweight="0.2438pt" strokecolor="#000000">
              <v:path arrowok="t"/>
            </v:shape>
            <v:shape style="position:absolute;left:5889;top:2140;width:3;height:0" coordorigin="5889,2140" coordsize="3,0" path="m5889,2140l5892,2140e" filled="f" stroked="t" strokeweight="0.2438pt" strokecolor="#000000">
              <v:path arrowok="t"/>
            </v:shape>
            <v:shape style="position:absolute;left:5895;top:2140;width:3;height:0" coordorigin="5895,2140" coordsize="3,0" path="m5895,2140l5898,2140e" filled="f" stroked="t" strokeweight="0.2438pt" strokecolor="#000000">
              <v:path arrowok="t"/>
            </v:shape>
            <v:shape style="position:absolute;left:5901;top:2140;width:3;height:0" coordorigin="5901,2140" coordsize="3,0" path="m5901,2140l5904,2140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295.228pt;margin-top:106.332pt;width:55.6218pt;height:1.19pt;mso-position-horizontal-relative:page;mso-position-vertical-relative:paragraph;z-index:-5907" coordorigin="5905,2127" coordsize="1112,24">
            <v:shape style="position:absolute;left:5907;top:2139;width:3;height:0" coordorigin="5907,2139" coordsize="3,0" path="m5907,2139l5910,2139e" filled="f" stroked="t" strokeweight="0.24374pt" strokecolor="#000000">
              <v:path arrowok="t"/>
            </v:shape>
            <v:shape style="position:absolute;left:5913;top:2139;width:3;height:0" coordorigin="5913,2139" coordsize="3,0" path="m5913,2139l5916,2139e" filled="f" stroked="t" strokeweight="0.24374pt" strokecolor="#000000">
              <v:path arrowok="t"/>
            </v:shape>
            <v:shape style="position:absolute;left:5919;top:2139;width:3;height:0" coordorigin="5919,2139" coordsize="3,0" path="m5919,2139l5922,2139e" filled="f" stroked="t" strokeweight="0.24374pt" strokecolor="#000000">
              <v:path arrowok="t"/>
            </v:shape>
            <v:shape style="position:absolute;left:5925;top:2139;width:3;height:0" coordorigin="5925,2139" coordsize="3,0" path="m5925,2139l5928,2139e" filled="f" stroked="t" strokeweight="0.24374pt" strokecolor="#000000">
              <v:path arrowok="t"/>
            </v:shape>
            <v:shape style="position:absolute;left:5931;top:2139;width:3;height:0" coordorigin="5931,2139" coordsize="3,0" path="m5931,2139l5934,2139e" filled="f" stroked="t" strokeweight="0.24374pt" strokecolor="#000000">
              <v:path arrowok="t"/>
            </v:shape>
            <v:shape style="position:absolute;left:5937;top:2139;width:3;height:0" coordorigin="5937,2139" coordsize="3,0" path="m5937,2139l5940,2139e" filled="f" stroked="t" strokeweight="0.24374pt" strokecolor="#000000">
              <v:path arrowok="t"/>
            </v:shape>
            <v:shape style="position:absolute;left:5943;top:2139;width:3;height:0" coordorigin="5943,2139" coordsize="3,0" path="m5943,2139l5946,2139e" filled="f" stroked="t" strokeweight="0.24374pt" strokecolor="#000000">
              <v:path arrowok="t"/>
            </v:shape>
            <v:shape style="position:absolute;left:5949;top:2139;width:3;height:0" coordorigin="5949,2139" coordsize="3,0" path="m5949,2139l5952,2139e" filled="f" stroked="t" strokeweight="0.24374pt" strokecolor="#000000">
              <v:path arrowok="t"/>
            </v:shape>
            <v:shape style="position:absolute;left:5955;top:2139;width:3;height:0" coordorigin="5955,2139" coordsize="3,0" path="m5955,2139l5958,2139e" filled="f" stroked="t" strokeweight="0.24374pt" strokecolor="#000000">
              <v:path arrowok="t"/>
            </v:shape>
            <v:shape style="position:absolute;left:5961;top:2139;width:3;height:0" coordorigin="5961,2139" coordsize="3,0" path="m5961,2139l5964,2139e" filled="f" stroked="t" strokeweight="0.24374pt" strokecolor="#000000">
              <v:path arrowok="t"/>
            </v:shape>
            <v:shape style="position:absolute;left:5967;top:2139;width:3;height:0" coordorigin="5967,2139" coordsize="3,0" path="m5967,2139l5970,2139e" filled="f" stroked="t" strokeweight="0.24374pt" strokecolor="#000000">
              <v:path arrowok="t"/>
            </v:shape>
            <v:shape style="position:absolute;left:5973;top:2139;width:3;height:0" coordorigin="5973,2139" coordsize="3,0" path="m5973,2139l5976,2139e" filled="f" stroked="t" strokeweight="0.24374pt" strokecolor="#000000">
              <v:path arrowok="t"/>
            </v:shape>
            <v:shape style="position:absolute;left:5979;top:2139;width:3;height:0" coordorigin="5979,2139" coordsize="3,0" path="m5979,2139l5982,2139e" filled="f" stroked="t" strokeweight="0.24374pt" strokecolor="#000000">
              <v:path arrowok="t"/>
            </v:shape>
            <v:shape style="position:absolute;left:5985;top:2139;width:3;height:0" coordorigin="5985,2139" coordsize="3,0" path="m5985,2139l5988,2139e" filled="f" stroked="t" strokeweight="0.24374pt" strokecolor="#000000">
              <v:path arrowok="t"/>
            </v:shape>
            <v:shape style="position:absolute;left:5991;top:2139;width:3;height:0" coordorigin="5991,2139" coordsize="3,0" path="m5991,2139l5994,2139e" filled="f" stroked="t" strokeweight="0.24374pt" strokecolor="#000000">
              <v:path arrowok="t"/>
            </v:shape>
            <v:shape style="position:absolute;left:5997;top:2139;width:3;height:0" coordorigin="5997,2139" coordsize="3,0" path="m5997,2139l6000,2139e" filled="f" stroked="t" strokeweight="0.24374pt" strokecolor="#000000">
              <v:path arrowok="t"/>
            </v:shape>
            <v:shape style="position:absolute;left:6003;top:2139;width:3;height:0" coordorigin="6003,2139" coordsize="3,0" path="m6003,2139l6006,2139e" filled="f" stroked="t" strokeweight="0.24374pt" strokecolor="#000000">
              <v:path arrowok="t"/>
            </v:shape>
            <v:shape style="position:absolute;left:6009;top:2139;width:3;height:0" coordorigin="6009,2139" coordsize="3,0" path="m6009,2139l6012,2139e" filled="f" stroked="t" strokeweight="0.24374pt" strokecolor="#000000">
              <v:path arrowok="t"/>
            </v:shape>
            <v:shape style="position:absolute;left:6015;top:2139;width:3;height:0" coordorigin="6015,2139" coordsize="3,0" path="m6015,2139l6018,2139e" filled="f" stroked="t" strokeweight="0.24374pt" strokecolor="#000000">
              <v:path arrowok="t"/>
            </v:shape>
            <v:shape style="position:absolute;left:6021;top:2139;width:3;height:0" coordorigin="6021,2139" coordsize="3,0" path="m6021,2139l6024,2139e" filled="f" stroked="t" strokeweight="0.24374pt" strokecolor="#000000">
              <v:path arrowok="t"/>
            </v:shape>
            <v:shape style="position:absolute;left:6027;top:2139;width:3;height:0" coordorigin="6027,2139" coordsize="3,0" path="m6027,2139l6030,2139e" filled="f" stroked="t" strokeweight="0.24374pt" strokecolor="#000000">
              <v:path arrowok="t"/>
            </v:shape>
            <v:shape style="position:absolute;left:6033;top:2139;width:3;height:0" coordorigin="6033,2139" coordsize="3,0" path="m6033,2139l6036,2139e" filled="f" stroked="t" strokeweight="0.24374pt" strokecolor="#000000">
              <v:path arrowok="t"/>
            </v:shape>
            <v:shape style="position:absolute;left:6039;top:2139;width:3;height:0" coordorigin="6039,2139" coordsize="3,0" path="m6039,2139l6042,2139e" filled="f" stroked="t" strokeweight="0.24374pt" strokecolor="#000000">
              <v:path arrowok="t"/>
            </v:shape>
            <v:shape style="position:absolute;left:6045;top:2139;width:3;height:0" coordorigin="6045,2139" coordsize="3,0" path="m6045,2139l6048,2139e" filled="f" stroked="t" strokeweight="0.24374pt" strokecolor="#000000">
              <v:path arrowok="t"/>
            </v:shape>
            <v:shape style="position:absolute;left:6051;top:2139;width:3;height:0" coordorigin="6051,2139" coordsize="3,0" path="m6051,2139l6054,2139e" filled="f" stroked="t" strokeweight="0.24374pt" strokecolor="#000000">
              <v:path arrowok="t"/>
            </v:shape>
            <v:shape style="position:absolute;left:6057;top:2139;width:3;height:0" coordorigin="6057,2139" coordsize="3,0" path="m6057,2139l6060,2139e" filled="f" stroked="t" strokeweight="0.24374pt" strokecolor="#000000">
              <v:path arrowok="t"/>
            </v:shape>
            <v:shape style="position:absolute;left:6063;top:2139;width:3;height:0" coordorigin="6063,2139" coordsize="3,0" path="m6063,2139l6066,2139e" filled="f" stroked="t" strokeweight="0.24374pt" strokecolor="#000000">
              <v:path arrowok="t"/>
            </v:shape>
            <v:shape style="position:absolute;left:6069;top:2139;width:3;height:0" coordorigin="6069,2139" coordsize="3,0" path="m6069,2139l6072,2139e" filled="f" stroked="t" strokeweight="0.24374pt" strokecolor="#000000">
              <v:path arrowok="t"/>
            </v:shape>
            <v:shape style="position:absolute;left:6075;top:2139;width:3;height:0" coordorigin="6075,2139" coordsize="3,0" path="m6075,2139l6078,2139e" filled="f" stroked="t" strokeweight="0.24374pt" strokecolor="#000000">
              <v:path arrowok="t"/>
            </v:shape>
            <v:shape style="position:absolute;left:6081;top:2139;width:3;height:0" coordorigin="6081,2139" coordsize="3,0" path="m6081,2139l6084,2139e" filled="f" stroked="t" strokeweight="0.24374pt" strokecolor="#000000">
              <v:path arrowok="t"/>
            </v:shape>
            <v:shape style="position:absolute;left:6087;top:2139;width:3;height:0" coordorigin="6087,2139" coordsize="3,0" path="m6087,2139l6090,2139e" filled="f" stroked="t" strokeweight="0.24374pt" strokecolor="#000000">
              <v:path arrowok="t"/>
            </v:shape>
            <v:shape style="position:absolute;left:6093;top:2139;width:3;height:0" coordorigin="6093,2139" coordsize="3,0" path="m6093,2139l6096,2139e" filled="f" stroked="t" strokeweight="0.24374pt" strokecolor="#000000">
              <v:path arrowok="t"/>
            </v:shape>
            <v:shape style="position:absolute;left:6099;top:2139;width:3;height:0" coordorigin="6099,2139" coordsize="3,0" path="m6099,2139l6102,2139e" filled="f" stroked="t" strokeweight="0.24374pt" strokecolor="#000000">
              <v:path arrowok="t"/>
            </v:shape>
            <v:shape style="position:absolute;left:6105;top:2139;width:3;height:0" coordorigin="6105,2139" coordsize="3,0" path="m6105,2139l6108,2139e" filled="f" stroked="t" strokeweight="0.24374pt" strokecolor="#000000">
              <v:path arrowok="t"/>
            </v:shape>
            <v:shape style="position:absolute;left:6111;top:2139;width:3;height:0" coordorigin="6111,2139" coordsize="3,0" path="m6111,2139l6114,2139e" filled="f" stroked="t" strokeweight="0.24374pt" strokecolor="#000000">
              <v:path arrowok="t"/>
            </v:shape>
            <v:shape style="position:absolute;left:6117;top:2139;width:3;height:0" coordorigin="6117,2139" coordsize="3,0" path="m6117,2139l6120,2139e" filled="f" stroked="t" strokeweight="0.24374pt" strokecolor="#000000">
              <v:path arrowok="t"/>
            </v:shape>
            <v:shape style="position:absolute;left:6123;top:2139;width:3;height:0" coordorigin="6123,2139" coordsize="3,0" path="m6123,2139l6126,2139e" filled="f" stroked="t" strokeweight="0.24374pt" strokecolor="#000000">
              <v:path arrowok="t"/>
            </v:shape>
            <v:shape style="position:absolute;left:6129;top:2139;width:3;height:0" coordorigin="6129,2139" coordsize="3,0" path="m6129,2139l6132,2139e" filled="f" stroked="t" strokeweight="0.24374pt" strokecolor="#000000">
              <v:path arrowok="t"/>
            </v:shape>
            <v:shape style="position:absolute;left:6135;top:2139;width:3;height:0" coordorigin="6135,2139" coordsize="3,0" path="m6135,2139l6138,2139e" filled="f" stroked="t" strokeweight="0.24374pt" strokecolor="#000000">
              <v:path arrowok="t"/>
            </v:shape>
            <v:shape style="position:absolute;left:6141;top:2139;width:3;height:0" coordorigin="6141,2139" coordsize="3,0" path="m6141,2139l6144,2139e" filled="f" stroked="t" strokeweight="0.24374pt" strokecolor="#000000">
              <v:path arrowok="t"/>
            </v:shape>
            <v:shape style="position:absolute;left:6147;top:2139;width:3;height:0" coordorigin="6147,2139" coordsize="3,0" path="m6147,2139l6150,2139e" filled="f" stroked="t" strokeweight="0.24374pt" strokecolor="#000000">
              <v:path arrowok="t"/>
            </v:shape>
            <v:shape style="position:absolute;left:6153;top:2139;width:3;height:0" coordorigin="6153,2139" coordsize="3,0" path="m6153,2139l6156,2139e" filled="f" stroked="t" strokeweight="0.24374pt" strokecolor="#000000">
              <v:path arrowok="t"/>
            </v:shape>
            <v:shape style="position:absolute;left:6159;top:2139;width:3;height:0" coordorigin="6159,2139" coordsize="3,0" path="m6159,2139l6162,2139e" filled="f" stroked="t" strokeweight="0.24374pt" strokecolor="#000000">
              <v:path arrowok="t"/>
            </v:shape>
            <v:shape style="position:absolute;left:6165;top:2139;width:3;height:0" coordorigin="6165,2139" coordsize="3,0" path="m6165,2139l6168,2139e" filled="f" stroked="t" strokeweight="0.24374pt" strokecolor="#000000">
              <v:path arrowok="t"/>
            </v:shape>
            <v:shape style="position:absolute;left:6171;top:2139;width:3;height:0" coordorigin="6171,2139" coordsize="3,0" path="m6171,2139l6174,2139e" filled="f" stroked="t" strokeweight="0.24374pt" strokecolor="#000000">
              <v:path arrowok="t"/>
            </v:shape>
            <v:shape style="position:absolute;left:6177;top:2139;width:3;height:0" coordorigin="6177,2139" coordsize="3,0" path="m6177,2139l6180,2139e" filled="f" stroked="t" strokeweight="0.24374pt" strokecolor="#000000">
              <v:path arrowok="t"/>
            </v:shape>
            <v:shape style="position:absolute;left:6183;top:2139;width:3;height:0" coordorigin="6183,2139" coordsize="3,0" path="m6183,2139l6186,2139e" filled="f" stroked="t" strokeweight="0.24374pt" strokecolor="#000000">
              <v:path arrowok="t"/>
            </v:shape>
            <v:shape style="position:absolute;left:6189;top:2139;width:3;height:0" coordorigin="6189,2139" coordsize="3,0" path="m6189,2139l6192,2139e" filled="f" stroked="t" strokeweight="0.24374pt" strokecolor="#000000">
              <v:path arrowok="t"/>
            </v:shape>
            <v:shape style="position:absolute;left:6195;top:2139;width:3;height:0" coordorigin="6195,2139" coordsize="3,0" path="m6195,2139l6198,2139e" filled="f" stroked="t" strokeweight="0.24374pt" strokecolor="#000000">
              <v:path arrowok="t"/>
            </v:shape>
            <v:shape style="position:absolute;left:6201;top:2139;width:3;height:0" coordorigin="6201,2139" coordsize="3,0" path="m6201,2139l6204,2139e" filled="f" stroked="t" strokeweight="0.24374pt" strokecolor="#000000">
              <v:path arrowok="t"/>
            </v:shape>
            <v:shape style="position:absolute;left:6207;top:2139;width:3;height:0" coordorigin="6207,2139" coordsize="3,0" path="m6207,2139l6210,2139e" filled="f" stroked="t" strokeweight="0.24374pt" strokecolor="#000000">
              <v:path arrowok="t"/>
            </v:shape>
            <v:shape style="position:absolute;left:6213;top:2139;width:3;height:0" coordorigin="6213,2139" coordsize="3,0" path="m6213,2139l6216,2139e" filled="f" stroked="t" strokeweight="0.24374pt" strokecolor="#000000">
              <v:path arrowok="t"/>
            </v:shape>
            <v:shape style="position:absolute;left:6219;top:2139;width:3;height:0" coordorigin="6219,2139" coordsize="3,0" path="m6219,2139l6222,2139e" filled="f" stroked="t" strokeweight="0.24374pt" strokecolor="#000000">
              <v:path arrowok="t"/>
            </v:shape>
            <v:shape style="position:absolute;left:6225;top:2139;width:3;height:0" coordorigin="6225,2139" coordsize="3,0" path="m6225,2139l6228,2139e" filled="f" stroked="t" strokeweight="0.24374pt" strokecolor="#000000">
              <v:path arrowok="t"/>
            </v:shape>
            <v:shape style="position:absolute;left:6231;top:2139;width:3;height:0" coordorigin="6231,2139" coordsize="3,0" path="m6231,2139l6234,2139e" filled="f" stroked="t" strokeweight="0.24374pt" strokecolor="#000000">
              <v:path arrowok="t"/>
            </v:shape>
            <v:shape style="position:absolute;left:6237;top:2139;width:3;height:0" coordorigin="6237,2139" coordsize="3,0" path="m6237,2139l6240,2139e" filled="f" stroked="t" strokeweight="0.24374pt" strokecolor="#000000">
              <v:path arrowok="t"/>
            </v:shape>
            <v:shape style="position:absolute;left:6243;top:2139;width:3;height:0" coordorigin="6243,2139" coordsize="3,0" path="m6243,2139l6246,2139e" filled="f" stroked="t" strokeweight="0.24374pt" strokecolor="#000000">
              <v:path arrowok="t"/>
            </v:shape>
            <v:shape style="position:absolute;left:6249;top:2139;width:3;height:0" coordorigin="6249,2139" coordsize="3,0" path="m6249,2139l6252,2139e" filled="f" stroked="t" strokeweight="0.24374pt" strokecolor="#000000">
              <v:path arrowok="t"/>
            </v:shape>
            <v:shape style="position:absolute;left:6255;top:2139;width:3;height:0" coordorigin="6255,2139" coordsize="3,0" path="m6255,2139l6258,2139e" filled="f" stroked="t" strokeweight="0.24374pt" strokecolor="#000000">
              <v:path arrowok="t"/>
            </v:shape>
            <v:shape style="position:absolute;left:6261;top:2139;width:3;height:0" coordorigin="6261,2139" coordsize="3,0" path="m6261,2139l6264,2139e" filled="f" stroked="t" strokeweight="0.24374pt" strokecolor="#000000">
              <v:path arrowok="t"/>
            </v:shape>
            <v:shape style="position:absolute;left:6267;top:2139;width:3;height:0" coordorigin="6267,2139" coordsize="3,0" path="m6267,2139l6270,2139e" filled="f" stroked="t" strokeweight="0.24374pt" strokecolor="#000000">
              <v:path arrowok="t"/>
            </v:shape>
            <v:shape style="position:absolute;left:6273;top:2139;width:3;height:0" coordorigin="6273,2139" coordsize="3,0" path="m6273,2139l6276,2139e" filled="f" stroked="t" strokeweight="0.24374pt" strokecolor="#000000">
              <v:path arrowok="t"/>
            </v:shape>
            <v:shape style="position:absolute;left:6279;top:2139;width:3;height:0" coordorigin="6279,2139" coordsize="3,0" path="m6279,2139l6282,2139e" filled="f" stroked="t" strokeweight="0.24374pt" strokecolor="#000000">
              <v:path arrowok="t"/>
            </v:shape>
            <v:shape style="position:absolute;left:6285;top:2139;width:3;height:0" coordorigin="6285,2139" coordsize="3,0" path="m6285,2139l6288,2139e" filled="f" stroked="t" strokeweight="0.24374pt" strokecolor="#000000">
              <v:path arrowok="t"/>
            </v:shape>
            <v:shape style="position:absolute;left:6291;top:2139;width:3;height:0" coordorigin="6291,2139" coordsize="3,0" path="m6291,2139l6294,2139e" filled="f" stroked="t" strokeweight="0.24374pt" strokecolor="#000000">
              <v:path arrowok="t"/>
            </v:shape>
            <v:shape style="position:absolute;left:6297;top:2139;width:3;height:0" coordorigin="6297,2139" coordsize="3,0" path="m6297,2139l6300,2139e" filled="f" stroked="t" strokeweight="0.24374pt" strokecolor="#000000">
              <v:path arrowok="t"/>
            </v:shape>
            <v:shape style="position:absolute;left:6303;top:2139;width:3;height:0" coordorigin="6303,2139" coordsize="3,0" path="m6303,2139l6306,2139e" filled="f" stroked="t" strokeweight="0.24374pt" strokecolor="#000000">
              <v:path arrowok="t"/>
            </v:shape>
            <v:shape style="position:absolute;left:6309;top:2139;width:3;height:0" coordorigin="6309,2139" coordsize="3,0" path="m6309,2139l6312,2139e" filled="f" stroked="t" strokeweight="0.24374pt" strokecolor="#000000">
              <v:path arrowok="t"/>
            </v:shape>
            <v:shape style="position:absolute;left:6315;top:2139;width:3;height:0" coordorigin="6315,2139" coordsize="3,0" path="m6315,2139l6318,2139e" filled="f" stroked="t" strokeweight="0.24374pt" strokecolor="#000000">
              <v:path arrowok="t"/>
            </v:shape>
            <v:shape style="position:absolute;left:6321;top:2139;width:3;height:0" coordorigin="6321,2139" coordsize="3,0" path="m6321,2139l6324,2139e" filled="f" stroked="t" strokeweight="0.24374pt" strokecolor="#000000">
              <v:path arrowok="t"/>
            </v:shape>
            <v:shape style="position:absolute;left:6327;top:2139;width:3;height:0" coordorigin="6327,2139" coordsize="3,0" path="m6327,2139l6330,2139e" filled="f" stroked="t" strokeweight="0.24374pt" strokecolor="#000000">
              <v:path arrowok="t"/>
            </v:shape>
            <v:shape style="position:absolute;left:6333;top:2139;width:3;height:0" coordorigin="6333,2139" coordsize="3,0" path="m6333,2139l6336,2139e" filled="f" stroked="t" strokeweight="0.24374pt" strokecolor="#000000">
              <v:path arrowok="t"/>
            </v:shape>
            <v:shape style="position:absolute;left:6339;top:2139;width:3;height:0" coordorigin="6339,2139" coordsize="3,0" path="m6339,2139l6342,2139e" filled="f" stroked="t" strokeweight="0.24374pt" strokecolor="#000000">
              <v:path arrowok="t"/>
            </v:shape>
            <v:shape style="position:absolute;left:6345;top:2139;width:3;height:0" coordorigin="6345,2139" coordsize="3,0" path="m6345,2139l6348,2139e" filled="f" stroked="t" strokeweight="0.24374pt" strokecolor="#000000">
              <v:path arrowok="t"/>
            </v:shape>
            <v:shape style="position:absolute;left:6351;top:2139;width:3;height:0" coordorigin="6351,2139" coordsize="3,0" path="m6351,2139l6354,2139e" filled="f" stroked="t" strokeweight="0.24374pt" strokecolor="#000000">
              <v:path arrowok="t"/>
            </v:shape>
            <v:shape style="position:absolute;left:6357;top:2139;width:3;height:0" coordorigin="6357,2139" coordsize="3,0" path="m6357,2139l6360,2139e" filled="f" stroked="t" strokeweight="0.24374pt" strokecolor="#000000">
              <v:path arrowok="t"/>
            </v:shape>
            <v:shape style="position:absolute;left:6363;top:2139;width:3;height:0" coordorigin="6363,2139" coordsize="3,0" path="m6363,2139l6366,2139e" filled="f" stroked="t" strokeweight="0.24374pt" strokecolor="#000000">
              <v:path arrowok="t"/>
            </v:shape>
            <v:shape style="position:absolute;left:6369;top:2139;width:3;height:0" coordorigin="6369,2139" coordsize="3,0" path="m6369,2139l6372,2139e" filled="f" stroked="t" strokeweight="0.24374pt" strokecolor="#000000">
              <v:path arrowok="t"/>
            </v:shape>
            <v:shape style="position:absolute;left:6375;top:2139;width:3;height:0" coordorigin="6375,2139" coordsize="3,0" path="m6375,2139l6378,2139e" filled="f" stroked="t" strokeweight="0.24374pt" strokecolor="#000000">
              <v:path arrowok="t"/>
            </v:shape>
            <v:shape style="position:absolute;left:6381;top:2139;width:3;height:0" coordorigin="6381,2139" coordsize="3,0" path="m6381,2139l6384,2139e" filled="f" stroked="t" strokeweight="0.24374pt" strokecolor="#000000">
              <v:path arrowok="t"/>
            </v:shape>
            <v:shape style="position:absolute;left:6387;top:2139;width:3;height:0" coordorigin="6387,2139" coordsize="3,0" path="m6387,2139l6390,2139e" filled="f" stroked="t" strokeweight="0.24374pt" strokecolor="#000000">
              <v:path arrowok="t"/>
            </v:shape>
            <v:shape style="position:absolute;left:6393;top:2139;width:3;height:0" coordorigin="6393,2139" coordsize="3,0" path="m6393,2139l6396,2139e" filled="f" stroked="t" strokeweight="0.24374pt" strokecolor="#000000">
              <v:path arrowok="t"/>
            </v:shape>
            <v:shape style="position:absolute;left:6399;top:2139;width:3;height:0" coordorigin="6399,2139" coordsize="3,0" path="m6399,2139l6402,2139e" filled="f" stroked="t" strokeweight="0.24374pt" strokecolor="#000000">
              <v:path arrowok="t"/>
            </v:shape>
            <v:shape style="position:absolute;left:6405;top:2139;width:3;height:0" coordorigin="6405,2139" coordsize="3,0" path="m6405,2139l6408,2139e" filled="f" stroked="t" strokeweight="0.24374pt" strokecolor="#000000">
              <v:path arrowok="t"/>
            </v:shape>
            <v:shape style="position:absolute;left:6411;top:2139;width:3;height:0" coordorigin="6411,2139" coordsize="3,0" path="m6411,2139l6414,2139e" filled="f" stroked="t" strokeweight="0.24374pt" strokecolor="#000000">
              <v:path arrowok="t"/>
            </v:shape>
            <v:shape style="position:absolute;left:6417;top:2139;width:3;height:0" coordorigin="6417,2139" coordsize="3,0" path="m6417,2139l6420,2139e" filled="f" stroked="t" strokeweight="0.24374pt" strokecolor="#000000">
              <v:path arrowok="t"/>
            </v:shape>
            <v:shape style="position:absolute;left:6423;top:2139;width:3;height:0" coordorigin="6423,2139" coordsize="3,0" path="m6423,2139l6426,2139e" filled="f" stroked="t" strokeweight="0.24374pt" strokecolor="#000000">
              <v:path arrowok="t"/>
            </v:shape>
            <v:shape style="position:absolute;left:6429;top:2139;width:3;height:0" coordorigin="6429,2139" coordsize="3,0" path="m6429,2139l6432,2139e" filled="f" stroked="t" strokeweight="0.24374pt" strokecolor="#000000">
              <v:path arrowok="t"/>
            </v:shape>
            <v:shape style="position:absolute;left:6435;top:2139;width:3;height:0" coordorigin="6435,2139" coordsize="3,0" path="m6435,2139l6438,2139e" filled="f" stroked="t" strokeweight="0.24374pt" strokecolor="#000000">
              <v:path arrowok="t"/>
            </v:shape>
            <v:shape style="position:absolute;left:6441;top:2139;width:3;height:0" coordorigin="6441,2139" coordsize="3,0" path="m6441,2139l6444,2139e" filled="f" stroked="t" strokeweight="0.24374pt" strokecolor="#000000">
              <v:path arrowok="t"/>
            </v:shape>
            <v:shape style="position:absolute;left:6447;top:2139;width:3;height:0" coordorigin="6447,2139" coordsize="3,0" path="m6447,2139l6450,2139e" filled="f" stroked="t" strokeweight="0.24374pt" strokecolor="#000000">
              <v:path arrowok="t"/>
            </v:shape>
            <v:shape style="position:absolute;left:6453;top:2139;width:3;height:0" coordorigin="6453,2139" coordsize="3,0" path="m6453,2139l6456,2139e" filled="f" stroked="t" strokeweight="0.24374pt" strokecolor="#000000">
              <v:path arrowok="t"/>
            </v:shape>
            <v:shape style="position:absolute;left:6459;top:2137;width:3;height:4" coordorigin="6459,2137" coordsize="3,4" path="m6459,2138l6462,2137,6462,2139,6459,2140,6459,2138xe" filled="t" fillcolor="#000000" stroked="f">
              <v:path arrowok="t"/>
              <v:fill/>
            </v:shape>
            <v:shape style="position:absolute;left:6465;top:2138;width:3;height:0" coordorigin="6465,2138" coordsize="3,0" path="m6465,2138l6468,2138e" filled="f" stroked="t" strokeweight="0.24374pt" strokecolor="#000000">
              <v:path arrowok="t"/>
            </v:shape>
            <v:shape style="position:absolute;left:6471;top:2138;width:3;height:0" coordorigin="6471,2138" coordsize="3,0" path="m6471,2138l6474,2138e" filled="f" stroked="t" strokeweight="0.24374pt" strokecolor="#000000">
              <v:path arrowok="t"/>
            </v:shape>
            <v:shape style="position:absolute;left:6477;top:2138;width:3;height:0" coordorigin="6477,2138" coordsize="3,0" path="m6477,2138l6480,2138e" filled="f" stroked="t" strokeweight="0.24374pt" strokecolor="#000000">
              <v:path arrowok="t"/>
            </v:shape>
            <v:shape style="position:absolute;left:6483;top:2138;width:3;height:0" coordorigin="6483,2138" coordsize="3,0" path="m6483,2138l6486,2138e" filled="f" stroked="t" strokeweight="0.24374pt" strokecolor="#000000">
              <v:path arrowok="t"/>
            </v:shape>
            <v:shape style="position:absolute;left:6489;top:2138;width:3;height:0" coordorigin="6489,2138" coordsize="3,0" path="m6489,2138l6492,2138e" filled="f" stroked="t" strokeweight="0.24374pt" strokecolor="#000000">
              <v:path arrowok="t"/>
            </v:shape>
            <v:shape style="position:absolute;left:6495;top:2138;width:3;height:0" coordorigin="6495,2138" coordsize="3,0" path="m6495,2138l6498,2138e" filled="f" stroked="t" strokeweight="0.24374pt" strokecolor="#000000">
              <v:path arrowok="t"/>
            </v:shape>
            <v:shape style="position:absolute;left:6501;top:2138;width:3;height:0" coordorigin="6501,2138" coordsize="3,0" path="m6501,2138l6504,2138e" filled="f" stroked="t" strokeweight="0.24374pt" strokecolor="#000000">
              <v:path arrowok="t"/>
            </v:shape>
            <v:shape style="position:absolute;left:6507;top:2138;width:3;height:0" coordorigin="6507,2138" coordsize="3,0" path="m6507,2138l6510,2138e" filled="f" stroked="t" strokeweight="0.24374pt" strokecolor="#000000">
              <v:path arrowok="t"/>
            </v:shape>
            <v:shape style="position:absolute;left:6513;top:2138;width:3;height:0" coordorigin="6513,2138" coordsize="3,0" path="m6513,2138l6516,2138e" filled="f" stroked="t" strokeweight="0.24374pt" strokecolor="#000000">
              <v:path arrowok="t"/>
            </v:shape>
            <v:shape style="position:absolute;left:6519;top:2138;width:3;height:0" coordorigin="6519,2138" coordsize="3,0" path="m6519,2138l6522,2138e" filled="f" stroked="t" strokeweight="0.24374pt" strokecolor="#000000">
              <v:path arrowok="t"/>
            </v:shape>
            <v:shape style="position:absolute;left:6525;top:2138;width:3;height:0" coordorigin="6525,2138" coordsize="3,0" path="m6525,2138l6528,2138e" filled="f" stroked="t" strokeweight="0.24374pt" strokecolor="#000000">
              <v:path arrowok="t"/>
            </v:shape>
            <v:shape style="position:absolute;left:6531;top:2138;width:3;height:0" coordorigin="6531,2138" coordsize="3,0" path="m6531,2138l6534,2138e" filled="f" stroked="t" strokeweight="0.24374pt" strokecolor="#000000">
              <v:path arrowok="t"/>
            </v:shape>
            <v:shape style="position:absolute;left:6537;top:2138;width:3;height:0" coordorigin="6537,2138" coordsize="3,0" path="m6537,2138l6540,2138e" filled="f" stroked="t" strokeweight="0.24374pt" strokecolor="#000000">
              <v:path arrowok="t"/>
            </v:shape>
            <v:shape style="position:absolute;left:6543;top:2138;width:3;height:0" coordorigin="6543,2138" coordsize="3,0" path="m6543,2138l6546,2138e" filled="f" stroked="t" strokeweight="0.24374pt" strokecolor="#000000">
              <v:path arrowok="t"/>
            </v:shape>
            <v:shape style="position:absolute;left:6549;top:2138;width:3;height:0" coordorigin="6549,2138" coordsize="3,0" path="m6549,2138l6552,2138e" filled="f" stroked="t" strokeweight="0.24374pt" strokecolor="#000000">
              <v:path arrowok="t"/>
            </v:shape>
            <v:shape style="position:absolute;left:6555;top:2138;width:3;height:0" coordorigin="6555,2138" coordsize="3,0" path="m6555,2138l6558,2138e" filled="f" stroked="t" strokeweight="0.24374pt" strokecolor="#000000">
              <v:path arrowok="t"/>
            </v:shape>
            <v:shape style="position:absolute;left:6561;top:2138;width:3;height:0" coordorigin="6561,2138" coordsize="3,0" path="m6561,2138l6564,2138e" filled="f" stroked="t" strokeweight="0.24374pt" strokecolor="#000000">
              <v:path arrowok="t"/>
            </v:shape>
            <v:shape style="position:absolute;left:6567;top:2138;width:3;height:0" coordorigin="6567,2138" coordsize="3,0" path="m6567,2138l6570,2138e" filled="f" stroked="t" strokeweight="0.24374pt" strokecolor="#000000">
              <v:path arrowok="t"/>
            </v:shape>
            <v:shape style="position:absolute;left:6573;top:2138;width:3;height:0" coordorigin="6573,2138" coordsize="3,0" path="m6573,2138l6576,2138e" filled="f" stroked="t" strokeweight="0.24374pt" strokecolor="#000000">
              <v:path arrowok="t"/>
            </v:shape>
            <v:shape style="position:absolute;left:6579;top:2138;width:3;height:0" coordorigin="6579,2138" coordsize="3,0" path="m6579,2138l6582,2138e" filled="f" stroked="t" strokeweight="0.24374pt" strokecolor="#000000">
              <v:path arrowok="t"/>
            </v:shape>
            <v:shape style="position:absolute;left:6585;top:2138;width:3;height:0" coordorigin="6585,2138" coordsize="3,0" path="m6585,2138l6588,2138e" filled="f" stroked="t" strokeweight="0.24374pt" strokecolor="#000000">
              <v:path arrowok="t"/>
            </v:shape>
            <v:shape style="position:absolute;left:6591;top:2138;width:3;height:0" coordorigin="6591,2138" coordsize="3,0" path="m6591,2138l6594,2138e" filled="f" stroked="t" strokeweight="0.24374pt" strokecolor="#000000">
              <v:path arrowok="t"/>
            </v:shape>
            <v:shape style="position:absolute;left:6597;top:2138;width:3;height:0" coordorigin="6597,2138" coordsize="3,0" path="m6597,2138l6600,2138e" filled="f" stroked="t" strokeweight="0.24374pt" strokecolor="#000000">
              <v:path arrowok="t"/>
            </v:shape>
            <v:shape style="position:absolute;left:6603;top:2138;width:3;height:0" coordorigin="6603,2138" coordsize="3,0" path="m6603,2138l6606,2138e" filled="f" stroked="t" strokeweight="0.24374pt" strokecolor="#000000">
              <v:path arrowok="t"/>
            </v:shape>
            <v:shape style="position:absolute;left:6609;top:2138;width:3;height:0" coordorigin="6609,2138" coordsize="3,0" path="m6609,2138l6612,2138e" filled="f" stroked="t" strokeweight="0.24374pt" strokecolor="#000000">
              <v:path arrowok="t"/>
            </v:shape>
            <v:shape style="position:absolute;left:6615;top:2138;width:3;height:0" coordorigin="6615,2138" coordsize="3,0" path="m6615,2138l6618,2138e" filled="f" stroked="t" strokeweight="0.24374pt" strokecolor="#000000">
              <v:path arrowok="t"/>
            </v:shape>
            <v:shape style="position:absolute;left:6621;top:2138;width:3;height:0" coordorigin="6621,2138" coordsize="3,0" path="m6621,2138l6624,2138e" filled="f" stroked="t" strokeweight="0.24374pt" strokecolor="#000000">
              <v:path arrowok="t"/>
            </v:shape>
            <v:shape style="position:absolute;left:6627;top:2138;width:3;height:0" coordorigin="6627,2138" coordsize="3,0" path="m6627,2138l6630,2138e" filled="f" stroked="t" strokeweight="0.24374pt" strokecolor="#000000">
              <v:path arrowok="t"/>
            </v:shape>
            <v:shape style="position:absolute;left:6633;top:2138;width:3;height:0" coordorigin="6633,2138" coordsize="3,0" path="m6633,2138l6636,2138e" filled="f" stroked="t" strokeweight="0.24374pt" strokecolor="#000000">
              <v:path arrowok="t"/>
            </v:shape>
            <v:shape style="position:absolute;left:6639;top:2138;width:3;height:0" coordorigin="6639,2138" coordsize="3,0" path="m6639,2138l6642,2138e" filled="f" stroked="t" strokeweight="0.24374pt" strokecolor="#000000">
              <v:path arrowok="t"/>
            </v:shape>
            <v:shape style="position:absolute;left:6645;top:2138;width:3;height:0" coordorigin="6645,2138" coordsize="3,0" path="m6645,2138l6648,2138e" filled="f" stroked="t" strokeweight="0.24374pt" strokecolor="#000000">
              <v:path arrowok="t"/>
            </v:shape>
            <v:shape style="position:absolute;left:6651;top:2138;width:3;height:0" coordorigin="6651,2138" coordsize="3,0" path="m6651,2138l6654,2138e" filled="f" stroked="t" strokeweight="0.24374pt" strokecolor="#000000">
              <v:path arrowok="t"/>
            </v:shape>
            <v:shape style="position:absolute;left:6657;top:2138;width:3;height:0" coordorigin="6657,2138" coordsize="3,0" path="m6657,2138l6660,2138e" filled="f" stroked="t" strokeweight="0.24374pt" strokecolor="#000000">
              <v:path arrowok="t"/>
            </v:shape>
            <v:shape style="position:absolute;left:6663;top:2138;width:3;height:0" coordorigin="6663,2138" coordsize="3,0" path="m6663,2138l6666,2138e" filled="f" stroked="t" strokeweight="0.24374pt" strokecolor="#000000">
              <v:path arrowok="t"/>
            </v:shape>
            <v:shape style="position:absolute;left:6669;top:2138;width:3;height:0" coordorigin="6669,2138" coordsize="3,0" path="m6669,2138l6672,2138e" filled="f" stroked="t" strokeweight="0.24374pt" strokecolor="#000000">
              <v:path arrowok="t"/>
            </v:shape>
            <v:shape style="position:absolute;left:6675;top:2138;width:3;height:0" coordorigin="6675,2138" coordsize="3,0" path="m6675,2138l6678,2138e" filled="f" stroked="t" strokeweight="0.24374pt" strokecolor="#000000">
              <v:path arrowok="t"/>
            </v:shape>
            <v:shape style="position:absolute;left:6681;top:2138;width:3;height:0" coordorigin="6681,2138" coordsize="3,0" path="m6681,2138l6684,2138e" filled="f" stroked="t" strokeweight="0.24374pt" strokecolor="#000000">
              <v:path arrowok="t"/>
            </v:shape>
            <v:shape style="position:absolute;left:6687;top:2138;width:3;height:0" coordorigin="6687,2138" coordsize="3,0" path="m6687,2138l6690,2138e" filled="f" stroked="t" strokeweight="0.24374pt" strokecolor="#000000">
              <v:path arrowok="t"/>
            </v:shape>
            <v:shape style="position:absolute;left:6693;top:2138;width:3;height:0" coordorigin="6693,2138" coordsize="3,0" path="m6693,2138l6696,2138e" filled="f" stroked="t" strokeweight="0.24374pt" strokecolor="#000000">
              <v:path arrowok="t"/>
            </v:shape>
            <v:shape style="position:absolute;left:6699;top:2138;width:3;height:0" coordorigin="6699,2138" coordsize="3,0" path="m6699,2138l6702,2138e" filled="f" stroked="t" strokeweight="0.24374pt" strokecolor="#000000">
              <v:path arrowok="t"/>
            </v:shape>
            <v:shape style="position:absolute;left:6705;top:2138;width:3;height:0" coordorigin="6705,2138" coordsize="3,0" path="m6705,2138l6708,2138e" filled="f" stroked="t" strokeweight="0.24374pt" strokecolor="#000000">
              <v:path arrowok="t"/>
            </v:shape>
            <v:shape style="position:absolute;left:6711;top:2138;width:3;height:0" coordorigin="6711,2138" coordsize="3,0" path="m6711,2138l6714,2138e" filled="f" stroked="t" strokeweight="0.24374pt" strokecolor="#000000">
              <v:path arrowok="t"/>
            </v:shape>
            <v:shape style="position:absolute;left:6717;top:2138;width:3;height:0" coordorigin="6717,2138" coordsize="3,0" path="m6717,2138l6720,2138e" filled="f" stroked="t" strokeweight="0.24374pt" strokecolor="#000000">
              <v:path arrowok="t"/>
            </v:shape>
            <v:shape style="position:absolute;left:6723;top:2138;width:3;height:0" coordorigin="6723,2138" coordsize="3,0" path="m6723,2138l6726,2138e" filled="f" stroked="t" strokeweight="0.24374pt" strokecolor="#000000">
              <v:path arrowok="t"/>
            </v:shape>
            <v:shape style="position:absolute;left:6729;top:2138;width:3;height:0" coordorigin="6729,2138" coordsize="3,0" path="m6729,2138l6732,2138e" filled="f" stroked="t" strokeweight="0.24374pt" strokecolor="#000000">
              <v:path arrowok="t"/>
            </v:shape>
            <v:shape style="position:absolute;left:6735;top:2138;width:3;height:0" coordorigin="6735,2138" coordsize="3,0" path="m6735,2138l6739,2138e" filled="f" stroked="t" strokeweight="0.24374pt" strokecolor="#000000">
              <v:path arrowok="t"/>
            </v:shape>
            <v:shape style="position:absolute;left:6741;top:2138;width:3;height:0" coordorigin="6741,2138" coordsize="3,0" path="m6741,2138l6744,2138e" filled="f" stroked="t" strokeweight="0.24374pt" strokecolor="#000000">
              <v:path arrowok="t"/>
            </v:shape>
            <v:shape style="position:absolute;left:6747;top:2138;width:3;height:0" coordorigin="6747,2138" coordsize="3,0" path="m6747,2138l6751,2138e" filled="f" stroked="t" strokeweight="0.24374pt" strokecolor="#000000">
              <v:path arrowok="t"/>
            </v:shape>
            <v:shape style="position:absolute;left:6753;top:2138;width:3;height:0" coordorigin="6753,2138" coordsize="3,0" path="m6753,2138l6756,2138e" filled="f" stroked="t" strokeweight="0.24374pt" strokecolor="#000000">
              <v:path arrowok="t"/>
            </v:shape>
            <v:shape style="position:absolute;left:6759;top:2138;width:3;height:0" coordorigin="6759,2138" coordsize="3,0" path="m6759,2138l6763,2138e" filled="f" stroked="t" strokeweight="0.24374pt" strokecolor="#000000">
              <v:path arrowok="t"/>
            </v:shape>
            <v:shape style="position:absolute;left:6765;top:2138;width:3;height:0" coordorigin="6765,2138" coordsize="3,0" path="m6765,2138l6768,2138e" filled="f" stroked="t" strokeweight="0.24374pt" strokecolor="#000000">
              <v:path arrowok="t"/>
            </v:shape>
            <v:shape style="position:absolute;left:6771;top:2138;width:3;height:0" coordorigin="6771,2138" coordsize="3,0" path="m6771,2138l6775,2138e" filled="f" stroked="t" strokeweight="0.24374pt" strokecolor="#000000">
              <v:path arrowok="t"/>
            </v:shape>
            <v:shape style="position:absolute;left:6777;top:2138;width:3;height:0" coordorigin="6777,2138" coordsize="3,0" path="m6777,2138l6780,2138e" filled="f" stroked="t" strokeweight="0.24374pt" strokecolor="#000000">
              <v:path arrowok="t"/>
            </v:shape>
            <v:shape style="position:absolute;left:6783;top:2138;width:3;height:0" coordorigin="6783,2138" coordsize="3,0" path="m6783,2138l6787,2138e" filled="f" stroked="t" strokeweight="0.24374pt" strokecolor="#000000">
              <v:path arrowok="t"/>
            </v:shape>
            <v:shape style="position:absolute;left:6789;top:2138;width:3;height:0" coordorigin="6789,2138" coordsize="3,0" path="m6789,2138l6792,2138e" filled="f" stroked="t" strokeweight="0.24374pt" strokecolor="#000000">
              <v:path arrowok="t"/>
            </v:shape>
            <v:shape style="position:absolute;left:6795;top:2138;width:3;height:0" coordorigin="6795,2138" coordsize="3,0" path="m6795,2138l6799,2138e" filled="f" stroked="t" strokeweight="0.24374pt" strokecolor="#000000">
              <v:path arrowok="t"/>
            </v:shape>
            <v:shape style="position:absolute;left:6801;top:2138;width:3;height:0" coordorigin="6801,2138" coordsize="3,0" path="m6801,2138l6804,2138e" filled="f" stroked="t" strokeweight="0.24374pt" strokecolor="#000000">
              <v:path arrowok="t"/>
            </v:shape>
            <v:shape style="position:absolute;left:6807;top:2138;width:3;height:0" coordorigin="6807,2138" coordsize="3,0" path="m6807,2138l6811,2138e" filled="f" stroked="t" strokeweight="0.24374pt" strokecolor="#000000">
              <v:path arrowok="t"/>
            </v:shape>
            <v:shape style="position:absolute;left:6813;top:2138;width:3;height:0" coordorigin="6813,2138" coordsize="3,0" path="m6813,2138l6816,2138e" filled="f" stroked="t" strokeweight="0.24374pt" strokecolor="#000000">
              <v:path arrowok="t"/>
            </v:shape>
            <v:shape style="position:absolute;left:6819;top:2138;width:3;height:0" coordorigin="6819,2138" coordsize="3,0" path="m6819,2138l6823,2138e" filled="f" stroked="t" strokeweight="0.24374pt" strokecolor="#000000">
              <v:path arrowok="t"/>
            </v:shape>
            <v:shape style="position:absolute;left:6825;top:2138;width:3;height:0" coordorigin="6825,2138" coordsize="3,0" path="m6825,2138l6828,2138e" filled="f" stroked="t" strokeweight="0.24374pt" strokecolor="#000000">
              <v:path arrowok="t"/>
            </v:shape>
            <v:shape style="position:absolute;left:6831;top:2138;width:3;height:0" coordorigin="6831,2138" coordsize="3,0" path="m6831,2138l6835,2138e" filled="f" stroked="t" strokeweight="0.24374pt" strokecolor="#000000">
              <v:path arrowok="t"/>
            </v:shape>
            <v:shape style="position:absolute;left:6837;top:2138;width:3;height:0" coordorigin="6837,2138" coordsize="3,0" path="m6837,2138l6840,2138e" filled="f" stroked="t" strokeweight="0.24374pt" strokecolor="#000000">
              <v:path arrowok="t"/>
            </v:shape>
            <v:shape style="position:absolute;left:6843;top:2138;width:3;height:0" coordorigin="6843,2138" coordsize="3,0" path="m6843,2138l6847,2138e" filled="f" stroked="t" strokeweight="0.24374pt" strokecolor="#000000">
              <v:path arrowok="t"/>
            </v:shape>
            <v:shape style="position:absolute;left:6849;top:2138;width:3;height:0" coordorigin="6849,2138" coordsize="3,0" path="m6849,2138l6852,2138e" filled="f" stroked="t" strokeweight="0.24374pt" strokecolor="#000000">
              <v:path arrowok="t"/>
            </v:shape>
            <v:shape style="position:absolute;left:6855;top:2138;width:3;height:0" coordorigin="6855,2138" coordsize="3,0" path="m6855,2138l6859,2138e" filled="f" stroked="t" strokeweight="0.24374pt" strokecolor="#000000">
              <v:path arrowok="t"/>
            </v:shape>
            <v:shape style="position:absolute;left:6861;top:2138;width:3;height:0" coordorigin="6861,2138" coordsize="3,0" path="m6861,2138l6864,2138e" filled="f" stroked="t" strokeweight="0.24374pt" strokecolor="#000000">
              <v:path arrowok="t"/>
            </v:shape>
            <v:shape style="position:absolute;left:6867;top:2138;width:3;height:0" coordorigin="6867,2138" coordsize="3,0" path="m6867,2138l6871,2138e" filled="f" stroked="t" strokeweight="0.24374pt" strokecolor="#000000">
              <v:path arrowok="t"/>
            </v:shape>
            <v:shape style="position:absolute;left:6873;top:2138;width:3;height:0" coordorigin="6873,2138" coordsize="3,0" path="m6873,2138l6876,2138e" filled="f" stroked="t" strokeweight="0.24374pt" strokecolor="#000000">
              <v:path arrowok="t"/>
            </v:shape>
            <v:shape style="position:absolute;left:6879;top:2138;width:3;height:0" coordorigin="6879,2138" coordsize="3,0" path="m6879,2138l6883,2138e" filled="f" stroked="t" strokeweight="0.24374pt" strokecolor="#000000">
              <v:path arrowok="t"/>
            </v:shape>
            <v:shape style="position:absolute;left:6885;top:2138;width:3;height:0" coordorigin="6885,2138" coordsize="3,0" path="m6885,2138l6888,2138e" filled="f" stroked="t" strokeweight="0.24374pt" strokecolor="#000000">
              <v:path arrowok="t"/>
            </v:shape>
            <v:shape style="position:absolute;left:6891;top:2138;width:3;height:0" coordorigin="6891,2138" coordsize="3,0" path="m6891,2138l6895,2138e" filled="f" stroked="t" strokeweight="0.24374pt" strokecolor="#000000">
              <v:path arrowok="t"/>
            </v:shape>
            <v:shape style="position:absolute;left:6897;top:2138;width:3;height:0" coordorigin="6897,2138" coordsize="3,0" path="m6897,2138l6900,2138e" filled="f" stroked="t" strokeweight="0.24374pt" strokecolor="#000000">
              <v:path arrowok="t"/>
            </v:shape>
            <v:shape style="position:absolute;left:6903;top:2138;width:3;height:0" coordorigin="6903,2138" coordsize="3,0" path="m6903,2138l6907,2138e" filled="f" stroked="t" strokeweight="0.24374pt" strokecolor="#000000">
              <v:path arrowok="t"/>
            </v:shape>
            <v:shape style="position:absolute;left:6909;top:2138;width:3;height:0" coordorigin="6909,2138" coordsize="3,0" path="m6909,2138l6912,2138e" filled="f" stroked="t" strokeweight="0.24374pt" strokecolor="#000000">
              <v:path arrowok="t"/>
            </v:shape>
            <v:shape style="position:absolute;left:6915;top:2138;width:3;height:0" coordorigin="6915,2138" coordsize="3,0" path="m6915,2138l6919,2138e" filled="f" stroked="t" strokeweight="0.24374pt" strokecolor="#000000">
              <v:path arrowok="t"/>
            </v:shape>
            <v:shape style="position:absolute;left:6921;top:2138;width:3;height:0" coordorigin="6921,2138" coordsize="3,0" path="m6921,2138l6924,2138e" filled="f" stroked="t" strokeweight="0.24374pt" strokecolor="#000000">
              <v:path arrowok="t"/>
            </v:shape>
            <v:shape style="position:absolute;left:6927;top:2138;width:3;height:0" coordorigin="6927,2138" coordsize="3,0" path="m6927,2138l6931,2138e" filled="f" stroked="t" strokeweight="0.24374pt" strokecolor="#000000">
              <v:path arrowok="t"/>
            </v:shape>
            <v:shape style="position:absolute;left:6933;top:2138;width:3;height:0" coordorigin="6933,2138" coordsize="3,0" path="m6933,2138l6936,2138e" filled="f" stroked="t" strokeweight="0.24374pt" strokecolor="#000000">
              <v:path arrowok="t"/>
            </v:shape>
            <v:shape style="position:absolute;left:6939;top:2138;width:3;height:0" coordorigin="6939,2138" coordsize="3,0" path="m6939,2138l6943,2138e" filled="f" stroked="t" strokeweight="0.24374pt" strokecolor="#000000">
              <v:path arrowok="t"/>
            </v:shape>
            <v:shape style="position:absolute;left:6945;top:2138;width:3;height:0" coordorigin="6945,2138" coordsize="3,0" path="m6945,2138l6948,2138e" filled="f" stroked="t" strokeweight="0.24374pt" strokecolor="#000000">
              <v:path arrowok="t"/>
            </v:shape>
            <v:shape style="position:absolute;left:6951;top:2138;width:3;height:0" coordorigin="6951,2138" coordsize="3,0" path="m6951,2138l6955,2138e" filled="f" stroked="t" strokeweight="0.24374pt" strokecolor="#000000">
              <v:path arrowok="t"/>
            </v:shape>
            <v:shape style="position:absolute;left:6957;top:2138;width:3;height:0" coordorigin="6957,2138" coordsize="3,0" path="m6957,2138l6960,2138e" filled="f" stroked="t" strokeweight="0.24374pt" strokecolor="#000000">
              <v:path arrowok="t"/>
            </v:shape>
            <v:shape style="position:absolute;left:6963;top:2138;width:3;height:0" coordorigin="6963,2138" coordsize="3,0" path="m6963,2138l6967,2138e" filled="f" stroked="t" strokeweight="0.24374pt" strokecolor="#000000">
              <v:path arrowok="t"/>
            </v:shape>
            <v:shape style="position:absolute;left:6969;top:2138;width:3;height:0" coordorigin="6969,2138" coordsize="3,0" path="m6969,2138l6972,2138e" filled="f" stroked="t" strokeweight="0.24374pt" strokecolor="#000000">
              <v:path arrowok="t"/>
            </v:shape>
            <v:shape style="position:absolute;left:6975;top:2138;width:3;height:0" coordorigin="6975,2138" coordsize="3,0" path="m6975,2138l6979,2138e" filled="f" stroked="t" strokeweight="0.24374pt" strokecolor="#000000">
              <v:path arrowok="t"/>
            </v:shape>
            <v:shape style="position:absolute;left:6981;top:2138;width:3;height:0" coordorigin="6981,2138" coordsize="3,0" path="m6981,2138l6984,2138e" filled="f" stroked="t" strokeweight="0.24374pt" strokecolor="#000000">
              <v:path arrowok="t"/>
            </v:shape>
            <v:shape style="position:absolute;left:6987;top:2138;width:3;height:0" coordorigin="6987,2138" coordsize="3,0" path="m6987,2138l6991,2138e" filled="f" stroked="t" strokeweight="0.24374pt" strokecolor="#000000">
              <v:path arrowok="t"/>
            </v:shape>
            <v:shape style="position:absolute;left:6993;top:2138;width:3;height:0" coordorigin="6993,2138" coordsize="3,0" path="m6993,2138l6996,2138e" filled="f" stroked="t" strokeweight="0.24374pt" strokecolor="#000000">
              <v:path arrowok="t"/>
            </v:shape>
            <v:shape style="position:absolute;left:6999;top:2138;width:3;height:0" coordorigin="6999,2138" coordsize="3,0" path="m6999,2138l7003,2138e" filled="f" stroked="t" strokeweight="0.24374pt" strokecolor="#000000">
              <v:path arrowok="t"/>
            </v:shape>
            <v:shape style="position:absolute;left:7005;top:2138;width:3;height:0" coordorigin="7005,2138" coordsize="3,0" path="m7005,2138l7008,2138e" filled="f" stroked="t" strokeweight="0.24374pt" strokecolor="#000000">
              <v:path arrowok="t"/>
            </v:shape>
            <v:shape style="position:absolute;left:7011;top:2138;width:3;height:0" coordorigin="7011,2138" coordsize="3,0" path="m7011,2138l7015,2138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350.748pt;margin-top:106.232pt;width:55.6318pt;height:1.2pt;mso-position-horizontal-relative:page;mso-position-vertical-relative:paragraph;z-index:-5906" coordorigin="7015,2125" coordsize="1113,24">
            <v:shape style="position:absolute;left:7017;top:2137;width:3;height:0" coordorigin="7017,2137" coordsize="3,0" path="m7017,2137l7020,2137e" filled="f" stroked="t" strokeweight="0.24374pt" strokecolor="#000000">
              <v:path arrowok="t"/>
            </v:shape>
            <v:shape style="position:absolute;left:7023;top:2137;width:3;height:0" coordorigin="7023,2137" coordsize="3,0" path="m7023,2137l7027,2137e" filled="f" stroked="t" strokeweight="0.24374pt" strokecolor="#000000">
              <v:path arrowok="t"/>
            </v:shape>
            <v:shape style="position:absolute;left:7029;top:2137;width:3;height:0" coordorigin="7029,2137" coordsize="3,0" path="m7029,2137l7032,2137e" filled="f" stroked="t" strokeweight="0.24374pt" strokecolor="#000000">
              <v:path arrowok="t"/>
            </v:shape>
            <v:shape style="position:absolute;left:7035;top:2137;width:3;height:0" coordorigin="7035,2137" coordsize="3,0" path="m7035,2137l7039,2137e" filled="f" stroked="t" strokeweight="0.24374pt" strokecolor="#000000">
              <v:path arrowok="t"/>
            </v:shape>
            <v:shape style="position:absolute;left:7041;top:2137;width:3;height:0" coordorigin="7041,2137" coordsize="3,0" path="m7041,2137l7044,2137e" filled="f" stroked="t" strokeweight="0.24374pt" strokecolor="#000000">
              <v:path arrowok="t"/>
            </v:shape>
            <v:shape style="position:absolute;left:7047;top:2137;width:3;height:0" coordorigin="7047,2137" coordsize="3,0" path="m7047,2137l7051,2137e" filled="f" stroked="t" strokeweight="0.24374pt" strokecolor="#000000">
              <v:path arrowok="t"/>
            </v:shape>
            <v:shape style="position:absolute;left:7053;top:2137;width:3;height:0" coordorigin="7053,2137" coordsize="3,0" path="m7053,2137l7056,2137e" filled="f" stroked="t" strokeweight="0.24374pt" strokecolor="#000000">
              <v:path arrowok="t"/>
            </v:shape>
            <v:shape style="position:absolute;left:7059;top:2137;width:3;height:0" coordorigin="7059,2137" coordsize="3,0" path="m7059,2137l7063,2137e" filled="f" stroked="t" strokeweight="0.24374pt" strokecolor="#000000">
              <v:path arrowok="t"/>
            </v:shape>
            <v:shape style="position:absolute;left:7065;top:2137;width:3;height:0" coordorigin="7065,2137" coordsize="3,0" path="m7065,2137l7068,2137e" filled="f" stroked="t" strokeweight="0.24374pt" strokecolor="#000000">
              <v:path arrowok="t"/>
            </v:shape>
            <v:shape style="position:absolute;left:7071;top:2137;width:3;height:0" coordorigin="7071,2137" coordsize="3,0" path="m7071,2137l7075,2137e" filled="f" stroked="t" strokeweight="0.24374pt" strokecolor="#000000">
              <v:path arrowok="t"/>
            </v:shape>
            <v:shape style="position:absolute;left:7077;top:2137;width:3;height:0" coordorigin="7077,2137" coordsize="3,0" path="m7077,2137l7080,2137e" filled="f" stroked="t" strokeweight="0.24374pt" strokecolor="#000000">
              <v:path arrowok="t"/>
            </v:shape>
            <v:shape style="position:absolute;left:7083;top:2137;width:3;height:0" coordorigin="7083,2137" coordsize="3,0" path="m7083,2137l7087,2137e" filled="f" stroked="t" strokeweight="0.24374pt" strokecolor="#000000">
              <v:path arrowok="t"/>
            </v:shape>
            <v:shape style="position:absolute;left:7089;top:2137;width:3;height:0" coordorigin="7089,2137" coordsize="3,0" path="m7089,2137l7092,2137e" filled="f" stroked="t" strokeweight="0.24374pt" strokecolor="#000000">
              <v:path arrowok="t"/>
            </v:shape>
            <v:shape style="position:absolute;left:7095;top:2137;width:3;height:0" coordorigin="7095,2137" coordsize="3,0" path="m7095,2137l7099,2137e" filled="f" stroked="t" strokeweight="0.24374pt" strokecolor="#000000">
              <v:path arrowok="t"/>
            </v:shape>
            <v:shape style="position:absolute;left:7101;top:2137;width:3;height:0" coordorigin="7101,2137" coordsize="3,0" path="m7101,2137l7104,2137e" filled="f" stroked="t" strokeweight="0.24374pt" strokecolor="#000000">
              <v:path arrowok="t"/>
            </v:shape>
            <v:shape style="position:absolute;left:7107;top:2137;width:3;height:0" coordorigin="7107,2137" coordsize="3,0" path="m7107,2137l7111,2137e" filled="f" stroked="t" strokeweight="0.24374pt" strokecolor="#000000">
              <v:path arrowok="t"/>
            </v:shape>
            <v:shape style="position:absolute;left:7113;top:2137;width:3;height:0" coordorigin="7113,2137" coordsize="3,0" path="m7113,2137l7116,2137e" filled="f" stroked="t" strokeweight="0.24374pt" strokecolor="#000000">
              <v:path arrowok="t"/>
            </v:shape>
            <v:shape style="position:absolute;left:7119;top:2137;width:3;height:0" coordorigin="7119,2137" coordsize="3,0" path="m7119,2137l7123,2137e" filled="f" stroked="t" strokeweight="0.24374pt" strokecolor="#000000">
              <v:path arrowok="t"/>
            </v:shape>
            <v:shape style="position:absolute;left:7125;top:2137;width:3;height:0" coordorigin="7125,2137" coordsize="3,0" path="m7125,2137l7128,2137e" filled="f" stroked="t" strokeweight="0.24374pt" strokecolor="#000000">
              <v:path arrowok="t"/>
            </v:shape>
            <v:shape style="position:absolute;left:7131;top:2137;width:3;height:0" coordorigin="7131,2137" coordsize="3,0" path="m7131,2137l7135,2137e" filled="f" stroked="t" strokeweight="0.24374pt" strokecolor="#000000">
              <v:path arrowok="t"/>
            </v:shape>
            <v:shape style="position:absolute;left:7137;top:2137;width:3;height:0" coordorigin="7137,2137" coordsize="3,0" path="m7137,2137l7140,2137e" filled="f" stroked="t" strokeweight="0.24374pt" strokecolor="#000000">
              <v:path arrowok="t"/>
            </v:shape>
            <v:shape style="position:absolute;left:7143;top:2137;width:3;height:0" coordorigin="7143,2137" coordsize="3,0" path="m7143,2137l7147,2137e" filled="f" stroked="t" strokeweight="0.24374pt" strokecolor="#000000">
              <v:path arrowok="t"/>
            </v:shape>
            <v:shape style="position:absolute;left:7149;top:2137;width:3;height:0" coordorigin="7149,2137" coordsize="3,0" path="m7149,2137l7152,2137e" filled="f" stroked="t" strokeweight="0.24374pt" strokecolor="#000000">
              <v:path arrowok="t"/>
            </v:shape>
            <v:shape style="position:absolute;left:7155;top:2137;width:3;height:0" coordorigin="7155,2137" coordsize="3,0" path="m7155,2137l7159,2137e" filled="f" stroked="t" strokeweight="0.24374pt" strokecolor="#000000">
              <v:path arrowok="t"/>
            </v:shape>
            <v:shape style="position:absolute;left:7161;top:2137;width:3;height:0" coordorigin="7161,2137" coordsize="3,0" path="m7161,2137l7164,2137e" filled="f" stroked="t" strokeweight="0.24374pt" strokecolor="#000000">
              <v:path arrowok="t"/>
            </v:shape>
            <v:shape style="position:absolute;left:7167;top:2137;width:3;height:0" coordorigin="7167,2137" coordsize="3,0" path="m7167,2137l7171,2137e" filled="f" stroked="t" strokeweight="0.24374pt" strokecolor="#000000">
              <v:path arrowok="t"/>
            </v:shape>
            <v:shape style="position:absolute;left:7173;top:2137;width:3;height:0" coordorigin="7173,2137" coordsize="3,0" path="m7173,2137l7176,2137e" filled="f" stroked="t" strokeweight="0.24374pt" strokecolor="#000000">
              <v:path arrowok="t"/>
            </v:shape>
            <v:shape style="position:absolute;left:7179;top:2137;width:3;height:0" coordorigin="7179,2137" coordsize="3,0" path="m7179,2137l7183,2137e" filled="f" stroked="t" strokeweight="0.24374pt" strokecolor="#000000">
              <v:path arrowok="t"/>
            </v:shape>
            <v:shape style="position:absolute;left:7185;top:2137;width:3;height:0" coordorigin="7185,2137" coordsize="3,0" path="m7185,2137l7188,2137e" filled="f" stroked="t" strokeweight="0.24374pt" strokecolor="#000000">
              <v:path arrowok="t"/>
            </v:shape>
            <v:shape style="position:absolute;left:7191;top:2137;width:3;height:0" coordorigin="7191,2137" coordsize="3,0" path="m7191,2137l7195,2137e" filled="f" stroked="t" strokeweight="0.24374pt" strokecolor="#000000">
              <v:path arrowok="t"/>
            </v:shape>
            <v:shape style="position:absolute;left:7197;top:2137;width:3;height:0" coordorigin="7197,2137" coordsize="3,0" path="m7197,2137l7200,2137e" filled="f" stroked="t" strokeweight="0.24374pt" strokecolor="#000000">
              <v:path arrowok="t"/>
            </v:shape>
            <v:shape style="position:absolute;left:7203;top:2137;width:3;height:0" coordorigin="7203,2137" coordsize="3,0" path="m7203,2137l7207,2137e" filled="f" stroked="t" strokeweight="0.24374pt" strokecolor="#000000">
              <v:path arrowok="t"/>
            </v:shape>
            <v:shape style="position:absolute;left:7209;top:2137;width:3;height:0" coordorigin="7209,2137" coordsize="3,0" path="m7209,2137l7212,2137e" filled="f" stroked="t" strokeweight="0.24374pt" strokecolor="#000000">
              <v:path arrowok="t"/>
            </v:shape>
            <v:shape style="position:absolute;left:7215;top:2137;width:3;height:0" coordorigin="7215,2137" coordsize="3,0" path="m7215,2137l7219,2137e" filled="f" stroked="t" strokeweight="0.24374pt" strokecolor="#000000">
              <v:path arrowok="t"/>
            </v:shape>
            <v:shape style="position:absolute;left:7221;top:2137;width:3;height:0" coordorigin="7221,2137" coordsize="3,0" path="m7221,2137l7224,2137e" filled="f" stroked="t" strokeweight="0.24374pt" strokecolor="#000000">
              <v:path arrowok="t"/>
            </v:shape>
            <v:shape style="position:absolute;left:7227;top:2137;width:3;height:0" coordorigin="7227,2137" coordsize="3,0" path="m7227,2137l7231,2137e" filled="f" stroked="t" strokeweight="0.24374pt" strokecolor="#000000">
              <v:path arrowok="t"/>
            </v:shape>
            <v:shape style="position:absolute;left:7233;top:2137;width:3;height:0" coordorigin="7233,2137" coordsize="3,0" path="m7233,2137l7236,2137e" filled="f" stroked="t" strokeweight="0.24374pt" strokecolor="#000000">
              <v:path arrowok="t"/>
            </v:shape>
            <v:shape style="position:absolute;left:7240;top:2137;width:3;height:0" coordorigin="7240,2137" coordsize="3,0" path="m7240,2137l7243,2137e" filled="f" stroked="t" strokeweight="0.24374pt" strokecolor="#000000">
              <v:path arrowok="t"/>
            </v:shape>
            <v:shape style="position:absolute;left:7245;top:2137;width:3;height:0" coordorigin="7245,2137" coordsize="3,0" path="m7245,2137l7248,2137e" filled="f" stroked="t" strokeweight="0.24374pt" strokecolor="#000000">
              <v:path arrowok="t"/>
            </v:shape>
            <v:shape style="position:absolute;left:7252;top:2137;width:3;height:0" coordorigin="7252,2137" coordsize="3,0" path="m7252,2137l7255,2137e" filled="f" stroked="t" strokeweight="0.24374pt" strokecolor="#000000">
              <v:path arrowok="t"/>
            </v:shape>
            <v:shape style="position:absolute;left:7257;top:2137;width:3;height:0" coordorigin="7257,2137" coordsize="3,0" path="m7257,2137l7260,2137e" filled="f" stroked="t" strokeweight="0.24374pt" strokecolor="#000000">
              <v:path arrowok="t"/>
            </v:shape>
            <v:shape style="position:absolute;left:7264;top:2137;width:3;height:0" coordorigin="7264,2137" coordsize="3,0" path="m7264,2137l7267,2137e" filled="f" stroked="t" strokeweight="0.24374pt" strokecolor="#000000">
              <v:path arrowok="t"/>
            </v:shape>
            <v:shape style="position:absolute;left:7269;top:2137;width:3;height:0" coordorigin="7269,2137" coordsize="3,0" path="m7269,2137l7272,2137e" filled="f" stroked="t" strokeweight="0.24374pt" strokecolor="#000000">
              <v:path arrowok="t"/>
            </v:shape>
            <v:shape style="position:absolute;left:7276;top:2137;width:3;height:0" coordorigin="7276,2137" coordsize="3,0" path="m7276,2137l7279,2137e" filled="f" stroked="t" strokeweight="0.24374pt" strokecolor="#000000">
              <v:path arrowok="t"/>
            </v:shape>
            <v:shape style="position:absolute;left:7281;top:2137;width:3;height:0" coordorigin="7281,2137" coordsize="3,0" path="m7281,2137l7284,2137e" filled="f" stroked="t" strokeweight="0.24374pt" strokecolor="#000000">
              <v:path arrowok="t"/>
            </v:shape>
            <v:shape style="position:absolute;left:7288;top:2137;width:3;height:0" coordorigin="7288,2137" coordsize="3,0" path="m7288,2137l7291,2137e" filled="f" stroked="t" strokeweight="0.24374pt" strokecolor="#000000">
              <v:path arrowok="t"/>
            </v:shape>
            <v:shape style="position:absolute;left:7293;top:2137;width:3;height:0" coordorigin="7293,2137" coordsize="3,0" path="m7293,2137l7296,2137e" filled="f" stroked="t" strokeweight="0.24374pt" strokecolor="#000000">
              <v:path arrowok="t"/>
            </v:shape>
            <v:shape style="position:absolute;left:7300;top:2137;width:3;height:0" coordorigin="7300,2137" coordsize="3,0" path="m7300,2137l7303,2137e" filled="f" stroked="t" strokeweight="0.24374pt" strokecolor="#000000">
              <v:path arrowok="t"/>
            </v:shape>
            <v:shape style="position:absolute;left:7306;top:2137;width:3;height:0" coordorigin="7306,2137" coordsize="3,0" path="m7306,2137l7308,2137e" filled="f" stroked="t" strokeweight="0.24374pt" strokecolor="#000000">
              <v:path arrowok="t"/>
            </v:shape>
            <v:shape style="position:absolute;left:7312;top:2137;width:3;height:0" coordorigin="7312,2137" coordsize="3,0" path="m7312,2137l7315,2137e" filled="f" stroked="t" strokeweight="0.24374pt" strokecolor="#000000">
              <v:path arrowok="t"/>
            </v:shape>
            <v:shape style="position:absolute;left:7318;top:2137;width:3;height:0" coordorigin="7318,2137" coordsize="3,0" path="m7318,2137l7320,2137e" filled="f" stroked="t" strokeweight="0.24374pt" strokecolor="#000000">
              <v:path arrowok="t"/>
            </v:shape>
            <v:shape style="position:absolute;left:7324;top:2137;width:3;height:0" coordorigin="7324,2137" coordsize="3,0" path="m7324,2137l7327,2137e" filled="f" stroked="t" strokeweight="0.24374pt" strokecolor="#000000">
              <v:path arrowok="t"/>
            </v:shape>
            <v:shape style="position:absolute;left:7330;top:2137;width:3;height:0" coordorigin="7330,2137" coordsize="3,0" path="m7330,2137l7332,2137e" filled="f" stroked="t" strokeweight="0.24374pt" strokecolor="#000000">
              <v:path arrowok="t"/>
            </v:shape>
            <v:shape style="position:absolute;left:7336;top:2137;width:3;height:0" coordorigin="7336,2137" coordsize="3,0" path="m7336,2137l7339,2137e" filled="f" stroked="t" strokeweight="0.24374pt" strokecolor="#000000">
              <v:path arrowok="t"/>
            </v:shape>
            <v:shape style="position:absolute;left:7342;top:2137;width:3;height:0" coordorigin="7342,2137" coordsize="3,0" path="m7342,2137l7344,2137e" filled="f" stroked="t" strokeweight="0.24374pt" strokecolor="#000000">
              <v:path arrowok="t"/>
            </v:shape>
            <v:shape style="position:absolute;left:7348;top:2137;width:3;height:0" coordorigin="7348,2137" coordsize="3,0" path="m7348,2137l7351,2137e" filled="f" stroked="t" strokeweight="0.24374pt" strokecolor="#000000">
              <v:path arrowok="t"/>
            </v:shape>
            <v:shape style="position:absolute;left:7354;top:2137;width:3;height:0" coordorigin="7354,2137" coordsize="3,0" path="m7354,2137l7356,2137e" filled="f" stroked="t" strokeweight="0.24374pt" strokecolor="#000000">
              <v:path arrowok="t"/>
            </v:shape>
            <v:shape style="position:absolute;left:7360;top:2137;width:3;height:0" coordorigin="7360,2137" coordsize="3,0" path="m7360,2137l7363,2137e" filled="f" stroked="t" strokeweight="0.24374pt" strokecolor="#000000">
              <v:path arrowok="t"/>
            </v:shape>
            <v:shape style="position:absolute;left:7366;top:2137;width:3;height:0" coordorigin="7366,2137" coordsize="3,0" path="m7366,2137l7368,2137e" filled="f" stroked="t" strokeweight="0.24374pt" strokecolor="#000000">
              <v:path arrowok="t"/>
            </v:shape>
            <v:shape style="position:absolute;left:7372;top:2137;width:3;height:0" coordorigin="7372,2137" coordsize="3,0" path="m7372,2137l7375,2137e" filled="f" stroked="t" strokeweight="0.24374pt" strokecolor="#000000">
              <v:path arrowok="t"/>
            </v:shape>
            <v:shape style="position:absolute;left:7378;top:2137;width:3;height:0" coordorigin="7378,2137" coordsize="3,0" path="m7378,2137l7380,2137e" filled="f" stroked="t" strokeweight="0.24374pt" strokecolor="#000000">
              <v:path arrowok="t"/>
            </v:shape>
            <v:shape style="position:absolute;left:7384;top:2137;width:3;height:0" coordorigin="7384,2137" coordsize="3,0" path="m7384,2137l7387,2137e" filled="f" stroked="t" strokeweight="0.24374pt" strokecolor="#000000">
              <v:path arrowok="t"/>
            </v:shape>
            <v:shape style="position:absolute;left:7390;top:2137;width:3;height:0" coordorigin="7390,2137" coordsize="3,0" path="m7390,2137l7392,2137e" filled="f" stroked="t" strokeweight="0.24374pt" strokecolor="#000000">
              <v:path arrowok="t"/>
            </v:shape>
            <v:shape style="position:absolute;left:7396;top:2137;width:3;height:0" coordorigin="7396,2137" coordsize="3,0" path="m7396,2137l7399,2137e" filled="f" stroked="t" strokeweight="0.24374pt" strokecolor="#000000">
              <v:path arrowok="t"/>
            </v:shape>
            <v:shape style="position:absolute;left:7402;top:2137;width:3;height:0" coordorigin="7402,2137" coordsize="3,0" path="m7402,2137l7404,2137e" filled="f" stroked="t" strokeweight="0.24374pt" strokecolor="#000000">
              <v:path arrowok="t"/>
            </v:shape>
            <v:shape style="position:absolute;left:7408;top:2137;width:3;height:0" coordorigin="7408,2137" coordsize="3,0" path="m7408,2137l7411,2137e" filled="f" stroked="t" strokeweight="0.24374pt" strokecolor="#000000">
              <v:path arrowok="t"/>
            </v:shape>
            <v:shape style="position:absolute;left:7414;top:2137;width:3;height:0" coordorigin="7414,2137" coordsize="3,0" path="m7414,2137l7416,2137e" filled="f" stroked="t" strokeweight="0.24374pt" strokecolor="#000000">
              <v:path arrowok="t"/>
            </v:shape>
            <v:shape style="position:absolute;left:7420;top:2137;width:3;height:0" coordorigin="7420,2137" coordsize="3,0" path="m7420,2137l7423,2137e" filled="f" stroked="t" strokeweight="0.24374pt" strokecolor="#000000">
              <v:path arrowok="t"/>
            </v:shape>
            <v:shape style="position:absolute;left:7426;top:2137;width:3;height:0" coordorigin="7426,2137" coordsize="3,0" path="m7426,2137l7428,2137e" filled="f" stroked="t" strokeweight="0.24374pt" strokecolor="#000000">
              <v:path arrowok="t"/>
            </v:shape>
            <v:shape style="position:absolute;left:7432;top:2137;width:3;height:0" coordorigin="7432,2137" coordsize="3,0" path="m7432,2137l7435,2137e" filled="f" stroked="t" strokeweight="0.24374pt" strokecolor="#000000">
              <v:path arrowok="t"/>
            </v:shape>
            <v:shape style="position:absolute;left:7438;top:2137;width:3;height:0" coordorigin="7438,2137" coordsize="3,0" path="m7438,2137l7440,2137e" filled="f" stroked="t" strokeweight="0.24374pt" strokecolor="#000000">
              <v:path arrowok="t"/>
            </v:shape>
            <v:shape style="position:absolute;left:7444;top:2137;width:3;height:0" coordorigin="7444,2137" coordsize="3,0" path="m7444,2137l7447,2137e" filled="f" stroked="t" strokeweight="0.24374pt" strokecolor="#000000">
              <v:path arrowok="t"/>
            </v:shape>
            <v:shape style="position:absolute;left:7450;top:2137;width:3;height:0" coordorigin="7450,2137" coordsize="3,0" path="m7450,2137l7452,2137e" filled="f" stroked="t" strokeweight="0.24374pt" strokecolor="#000000">
              <v:path arrowok="t"/>
            </v:shape>
            <v:shape style="position:absolute;left:7456;top:2137;width:3;height:0" coordorigin="7456,2137" coordsize="3,0" path="m7456,2137l7459,2137e" filled="f" stroked="t" strokeweight="0.24374pt" strokecolor="#000000">
              <v:path arrowok="t"/>
            </v:shape>
            <v:shape style="position:absolute;left:7462;top:2137;width:3;height:0" coordorigin="7462,2137" coordsize="3,0" path="m7462,2137l7464,2137e" filled="f" stroked="t" strokeweight="0.24374pt" strokecolor="#000000">
              <v:path arrowok="t"/>
            </v:shape>
            <v:shape style="position:absolute;left:7468;top:2137;width:3;height:0" coordorigin="7468,2137" coordsize="3,0" path="m7468,2137l7471,2137e" filled="f" stroked="t" strokeweight="0.24374pt" strokecolor="#000000">
              <v:path arrowok="t"/>
            </v:shape>
            <v:shape style="position:absolute;left:7474;top:2137;width:3;height:0" coordorigin="7474,2137" coordsize="3,0" path="m7474,2137l7476,2137e" filled="f" stroked="t" strokeweight="0.24374pt" strokecolor="#000000">
              <v:path arrowok="t"/>
            </v:shape>
            <v:shape style="position:absolute;left:7480;top:2137;width:3;height:0" coordorigin="7480,2137" coordsize="3,0" path="m7480,2137l7483,2137e" filled="f" stroked="t" strokeweight="0.24374pt" strokecolor="#000000">
              <v:path arrowok="t"/>
            </v:shape>
            <v:shape style="position:absolute;left:7486;top:2137;width:3;height:0" coordorigin="7486,2137" coordsize="3,0" path="m7486,2137l7488,2137e" filled="f" stroked="t" strokeweight="0.24374pt" strokecolor="#000000">
              <v:path arrowok="t"/>
            </v:shape>
            <v:shape style="position:absolute;left:7492;top:2137;width:3;height:0" coordorigin="7492,2137" coordsize="3,0" path="m7492,2137l7495,2137e" filled="f" stroked="t" strokeweight="0.24374pt" strokecolor="#000000">
              <v:path arrowok="t"/>
            </v:shape>
            <v:shape style="position:absolute;left:7498;top:2137;width:3;height:0" coordorigin="7498,2137" coordsize="3,0" path="m7498,2137l7500,2137e" filled="f" stroked="t" strokeweight="0.24374pt" strokecolor="#000000">
              <v:path arrowok="t"/>
            </v:shape>
            <v:shape style="position:absolute;left:7504;top:2137;width:3;height:0" coordorigin="7504,2137" coordsize="3,0" path="m7504,2137l7507,2137e" filled="f" stroked="t" strokeweight="0.24374pt" strokecolor="#000000">
              <v:path arrowok="t"/>
            </v:shape>
            <v:shape style="position:absolute;left:7510;top:2137;width:3;height:0" coordorigin="7510,2137" coordsize="3,0" path="m7510,2137l7512,2137e" filled="f" stroked="t" strokeweight="0.24374pt" strokecolor="#000000">
              <v:path arrowok="t"/>
            </v:shape>
            <v:shape style="position:absolute;left:7516;top:2137;width:3;height:0" coordorigin="7516,2137" coordsize="3,0" path="m7516,2137l7519,2137e" filled="f" stroked="t" strokeweight="0.24374pt" strokecolor="#000000">
              <v:path arrowok="t"/>
            </v:shape>
            <v:shape style="position:absolute;left:7522;top:2137;width:3;height:0" coordorigin="7522,2137" coordsize="3,0" path="m7522,2137l7524,2137e" filled="f" stroked="t" strokeweight="0.24374pt" strokecolor="#000000">
              <v:path arrowok="t"/>
            </v:shape>
            <v:shape style="position:absolute;left:7528;top:2137;width:3;height:0" coordorigin="7528,2137" coordsize="3,0" path="m7528,2137l7531,2137e" filled="f" stroked="t" strokeweight="0.24374pt" strokecolor="#000000">
              <v:path arrowok="t"/>
            </v:shape>
            <v:shape style="position:absolute;left:7534;top:2137;width:3;height:0" coordorigin="7534,2137" coordsize="3,0" path="m7534,2137l7536,2137e" filled="f" stroked="t" strokeweight="0.24374pt" strokecolor="#000000">
              <v:path arrowok="t"/>
            </v:shape>
            <v:shape style="position:absolute;left:7540;top:2137;width:3;height:0" coordorigin="7540,2137" coordsize="3,0" path="m7540,2137l7543,2137e" filled="f" stroked="t" strokeweight="0.24374pt" strokecolor="#000000">
              <v:path arrowok="t"/>
            </v:shape>
            <v:shape style="position:absolute;left:7546;top:2137;width:3;height:0" coordorigin="7546,2137" coordsize="3,0" path="m7546,2137l7548,2137e" filled="f" stroked="t" strokeweight="0.24374pt" strokecolor="#000000">
              <v:path arrowok="t"/>
            </v:shape>
            <v:shape style="position:absolute;left:7552;top:2137;width:3;height:0" coordorigin="7552,2137" coordsize="3,0" path="m7552,2137l7555,2137e" filled="f" stroked="t" strokeweight="0.24374pt" strokecolor="#000000">
              <v:path arrowok="t"/>
            </v:shape>
            <v:shape style="position:absolute;left:7558;top:2137;width:3;height:0" coordorigin="7558,2137" coordsize="3,0" path="m7558,2137l7560,2137e" filled="f" stroked="t" strokeweight="0.24374pt" strokecolor="#000000">
              <v:path arrowok="t"/>
            </v:shape>
            <v:shape style="position:absolute;left:7564;top:2137;width:3;height:0" coordorigin="7564,2137" coordsize="3,0" path="m7564,2137l7567,2137e" filled="f" stroked="t" strokeweight="0.24374pt" strokecolor="#000000">
              <v:path arrowok="t"/>
            </v:shape>
            <v:shape style="position:absolute;left:7570;top:2135;width:3;height:4" coordorigin="7570,2135" coordsize="3,4" path="m7570,2136l7572,2135,7572,2138,7570,2139,7570,2136xe" filled="t" fillcolor="#000000" stroked="f">
              <v:path arrowok="t"/>
              <v:fill/>
            </v:shape>
            <v:shape style="position:absolute;left:7576;top:2136;width:3;height:0" coordorigin="7576,2136" coordsize="3,0" path="m7576,2136l7579,2136e" filled="f" stroked="t" strokeweight="0.2438pt" strokecolor="#000000">
              <v:path arrowok="t"/>
            </v:shape>
            <v:shape style="position:absolute;left:7582;top:2136;width:3;height:0" coordorigin="7582,2136" coordsize="3,0" path="m7582,2136l7584,2136e" filled="f" stroked="t" strokeweight="0.2438pt" strokecolor="#000000">
              <v:path arrowok="t"/>
            </v:shape>
            <v:shape style="position:absolute;left:7588;top:2136;width:3;height:0" coordorigin="7588,2136" coordsize="3,0" path="m7588,2136l7591,2136e" filled="f" stroked="t" strokeweight="0.2438pt" strokecolor="#000000">
              <v:path arrowok="t"/>
            </v:shape>
            <v:shape style="position:absolute;left:7594;top:2136;width:3;height:0" coordorigin="7594,2136" coordsize="3,0" path="m7594,2136l7596,2136e" filled="f" stroked="t" strokeweight="0.2438pt" strokecolor="#000000">
              <v:path arrowok="t"/>
            </v:shape>
            <v:shape style="position:absolute;left:7600;top:2136;width:3;height:0" coordorigin="7600,2136" coordsize="3,0" path="m7600,2136l7603,2136e" filled="f" stroked="t" strokeweight="0.2438pt" strokecolor="#000000">
              <v:path arrowok="t"/>
            </v:shape>
            <v:shape style="position:absolute;left:7606;top:2136;width:3;height:0" coordorigin="7606,2136" coordsize="3,0" path="m7606,2136l7608,2136e" filled="f" stroked="t" strokeweight="0.2438pt" strokecolor="#000000">
              <v:path arrowok="t"/>
            </v:shape>
            <v:shape style="position:absolute;left:7612;top:2136;width:3;height:0" coordorigin="7612,2136" coordsize="3,0" path="m7612,2136l7615,2136e" filled="f" stroked="t" strokeweight="0.2438pt" strokecolor="#000000">
              <v:path arrowok="t"/>
            </v:shape>
            <v:shape style="position:absolute;left:7618;top:2136;width:3;height:0" coordorigin="7618,2136" coordsize="3,0" path="m7618,2136l7620,2136e" filled="f" stroked="t" strokeweight="0.2438pt" strokecolor="#000000">
              <v:path arrowok="t"/>
            </v:shape>
            <v:shape style="position:absolute;left:7624;top:2136;width:3;height:0" coordorigin="7624,2136" coordsize="3,0" path="m7624,2136l7627,2136e" filled="f" stroked="t" strokeweight="0.2438pt" strokecolor="#000000">
              <v:path arrowok="t"/>
            </v:shape>
            <v:shape style="position:absolute;left:7630;top:2136;width:3;height:0" coordorigin="7630,2136" coordsize="3,0" path="m7630,2136l7632,2136e" filled="f" stroked="t" strokeweight="0.2438pt" strokecolor="#000000">
              <v:path arrowok="t"/>
            </v:shape>
            <v:shape style="position:absolute;left:7636;top:2136;width:3;height:0" coordorigin="7636,2136" coordsize="3,0" path="m7636,2136l7639,2136e" filled="f" stroked="t" strokeweight="0.2438pt" strokecolor="#000000">
              <v:path arrowok="t"/>
            </v:shape>
            <v:shape style="position:absolute;left:7642;top:2136;width:3;height:0" coordorigin="7642,2136" coordsize="3,0" path="m7642,2136l7644,2136e" filled="f" stroked="t" strokeweight="0.2438pt" strokecolor="#000000">
              <v:path arrowok="t"/>
            </v:shape>
            <v:shape style="position:absolute;left:7648;top:2136;width:3;height:0" coordorigin="7648,2136" coordsize="3,0" path="m7648,2136l7651,2136e" filled="f" stroked="t" strokeweight="0.2438pt" strokecolor="#000000">
              <v:path arrowok="t"/>
            </v:shape>
            <v:shape style="position:absolute;left:7654;top:2136;width:3;height:0" coordorigin="7654,2136" coordsize="3,0" path="m7654,2136l7656,2136e" filled="f" stroked="t" strokeweight="0.2438pt" strokecolor="#000000">
              <v:path arrowok="t"/>
            </v:shape>
            <v:shape style="position:absolute;left:7660;top:2136;width:3;height:0" coordorigin="7660,2136" coordsize="3,0" path="m7660,2136l7663,2136e" filled="f" stroked="t" strokeweight="0.2438pt" strokecolor="#000000">
              <v:path arrowok="t"/>
            </v:shape>
            <v:shape style="position:absolute;left:7666;top:2136;width:3;height:0" coordorigin="7666,2136" coordsize="3,0" path="m7666,2136l7668,2136e" filled="f" stroked="t" strokeweight="0.2438pt" strokecolor="#000000">
              <v:path arrowok="t"/>
            </v:shape>
            <v:shape style="position:absolute;left:7672;top:2136;width:3;height:0" coordorigin="7672,2136" coordsize="3,0" path="m7672,2136l7675,2136e" filled="f" stroked="t" strokeweight="0.2438pt" strokecolor="#000000">
              <v:path arrowok="t"/>
            </v:shape>
            <v:shape style="position:absolute;left:7678;top:2136;width:3;height:0" coordorigin="7678,2136" coordsize="3,0" path="m7678,2136l7680,2136e" filled="f" stroked="t" strokeweight="0.2438pt" strokecolor="#000000">
              <v:path arrowok="t"/>
            </v:shape>
            <v:shape style="position:absolute;left:7684;top:2136;width:3;height:0" coordorigin="7684,2136" coordsize="3,0" path="m7684,2136l7687,2136e" filled="f" stroked="t" strokeweight="0.2438pt" strokecolor="#000000">
              <v:path arrowok="t"/>
            </v:shape>
            <v:shape style="position:absolute;left:7690;top:2136;width:3;height:0" coordorigin="7690,2136" coordsize="3,0" path="m7690,2136l7692,2136e" filled="f" stroked="t" strokeweight="0.2438pt" strokecolor="#000000">
              <v:path arrowok="t"/>
            </v:shape>
            <v:shape style="position:absolute;left:7696;top:2136;width:3;height:0" coordorigin="7696,2136" coordsize="3,0" path="m7696,2136l7699,2136e" filled="f" stroked="t" strokeweight="0.2438pt" strokecolor="#000000">
              <v:path arrowok="t"/>
            </v:shape>
            <v:shape style="position:absolute;left:7702;top:2136;width:3;height:0" coordorigin="7702,2136" coordsize="3,0" path="m7702,2136l7704,2136e" filled="f" stroked="t" strokeweight="0.2438pt" strokecolor="#000000">
              <v:path arrowok="t"/>
            </v:shape>
            <v:shape style="position:absolute;left:7708;top:2136;width:3;height:0" coordorigin="7708,2136" coordsize="3,0" path="m7708,2136l7711,2136e" filled="f" stroked="t" strokeweight="0.2438pt" strokecolor="#000000">
              <v:path arrowok="t"/>
            </v:shape>
            <v:shape style="position:absolute;left:7714;top:2136;width:3;height:0" coordorigin="7714,2136" coordsize="3,0" path="m7714,2136l7716,2136e" filled="f" stroked="t" strokeweight="0.2438pt" strokecolor="#000000">
              <v:path arrowok="t"/>
            </v:shape>
            <v:shape style="position:absolute;left:7720;top:2136;width:3;height:0" coordorigin="7720,2136" coordsize="3,0" path="m7720,2136l7723,2136e" filled="f" stroked="t" strokeweight="0.2438pt" strokecolor="#000000">
              <v:path arrowok="t"/>
            </v:shape>
            <v:shape style="position:absolute;left:7726;top:2136;width:3;height:0" coordorigin="7726,2136" coordsize="3,0" path="m7726,2136l7729,2136e" filled="f" stroked="t" strokeweight="0.2438pt" strokecolor="#000000">
              <v:path arrowok="t"/>
            </v:shape>
            <v:shape style="position:absolute;left:7732;top:2136;width:3;height:0" coordorigin="7732,2136" coordsize="3,0" path="m7732,2136l7735,2136e" filled="f" stroked="t" strokeweight="0.2438pt" strokecolor="#000000">
              <v:path arrowok="t"/>
            </v:shape>
            <v:shape style="position:absolute;left:7738;top:2136;width:3;height:0" coordorigin="7738,2136" coordsize="3,0" path="m7738,2136l7741,2136e" filled="f" stroked="t" strokeweight="0.2438pt" strokecolor="#000000">
              <v:path arrowok="t"/>
            </v:shape>
            <v:shape style="position:absolute;left:7744;top:2136;width:3;height:0" coordorigin="7744,2136" coordsize="3,0" path="m7744,2136l7747,2136e" filled="f" stroked="t" strokeweight="0.2438pt" strokecolor="#000000">
              <v:path arrowok="t"/>
            </v:shape>
            <v:shape style="position:absolute;left:7750;top:2136;width:3;height:0" coordorigin="7750,2136" coordsize="3,0" path="m7750,2136l7753,2136e" filled="f" stroked="t" strokeweight="0.2438pt" strokecolor="#000000">
              <v:path arrowok="t"/>
            </v:shape>
            <v:shape style="position:absolute;left:7756;top:2136;width:3;height:0" coordorigin="7756,2136" coordsize="3,0" path="m7756,2136l7759,2136e" filled="f" stroked="t" strokeweight="0.2438pt" strokecolor="#000000">
              <v:path arrowok="t"/>
            </v:shape>
            <v:shape style="position:absolute;left:7762;top:2136;width:3;height:0" coordorigin="7762,2136" coordsize="3,0" path="m7762,2136l7765,2136e" filled="f" stroked="t" strokeweight="0.2438pt" strokecolor="#000000">
              <v:path arrowok="t"/>
            </v:shape>
            <v:shape style="position:absolute;left:7768;top:2136;width:3;height:0" coordorigin="7768,2136" coordsize="3,0" path="m7768,2136l7771,2136e" filled="f" stroked="t" strokeweight="0.2438pt" strokecolor="#000000">
              <v:path arrowok="t"/>
            </v:shape>
            <v:shape style="position:absolute;left:7774;top:2136;width:3;height:0" coordorigin="7774,2136" coordsize="3,0" path="m7774,2136l7777,2136e" filled="f" stroked="t" strokeweight="0.2438pt" strokecolor="#000000">
              <v:path arrowok="t"/>
            </v:shape>
            <v:shape style="position:absolute;left:7780;top:2136;width:3;height:0" coordorigin="7780,2136" coordsize="3,0" path="m7780,2136l7783,2136e" filled="f" stroked="t" strokeweight="0.2438pt" strokecolor="#000000">
              <v:path arrowok="t"/>
            </v:shape>
            <v:shape style="position:absolute;left:7786;top:2136;width:3;height:0" coordorigin="7786,2136" coordsize="3,0" path="m7786,2136l7789,2136e" filled="f" stroked="t" strokeweight="0.2438pt" strokecolor="#000000">
              <v:path arrowok="t"/>
            </v:shape>
            <v:shape style="position:absolute;left:7792;top:2136;width:3;height:0" coordorigin="7792,2136" coordsize="3,0" path="m7792,2136l7795,2136e" filled="f" stroked="t" strokeweight="0.2438pt" strokecolor="#000000">
              <v:path arrowok="t"/>
            </v:shape>
            <v:shape style="position:absolute;left:7798;top:2136;width:3;height:0" coordorigin="7798,2136" coordsize="3,0" path="m7798,2136l7801,2136e" filled="f" stroked="t" strokeweight="0.2438pt" strokecolor="#000000">
              <v:path arrowok="t"/>
            </v:shape>
            <v:shape style="position:absolute;left:7804;top:2136;width:3;height:0" coordorigin="7804,2136" coordsize="3,0" path="m7804,2136l7807,2136e" filled="f" stroked="t" strokeweight="0.2438pt" strokecolor="#000000">
              <v:path arrowok="t"/>
            </v:shape>
            <v:shape style="position:absolute;left:7810;top:2136;width:3;height:0" coordorigin="7810,2136" coordsize="3,0" path="m7810,2136l7813,2136e" filled="f" stroked="t" strokeweight="0.2438pt" strokecolor="#000000">
              <v:path arrowok="t"/>
            </v:shape>
            <v:shape style="position:absolute;left:7816;top:2136;width:3;height:0" coordorigin="7816,2136" coordsize="3,0" path="m7816,2136l7819,2136e" filled="f" stroked="t" strokeweight="0.2438pt" strokecolor="#000000">
              <v:path arrowok="t"/>
            </v:shape>
            <v:shape style="position:absolute;left:7822;top:2136;width:3;height:0" coordorigin="7822,2136" coordsize="3,0" path="m7822,2136l7825,2136e" filled="f" stroked="t" strokeweight="0.2438pt" strokecolor="#000000">
              <v:path arrowok="t"/>
            </v:shape>
            <v:shape style="position:absolute;left:7828;top:2136;width:3;height:0" coordorigin="7828,2136" coordsize="3,0" path="m7828,2136l7831,2136e" filled="f" stroked="t" strokeweight="0.2438pt" strokecolor="#000000">
              <v:path arrowok="t"/>
            </v:shape>
            <v:shape style="position:absolute;left:7834;top:2136;width:3;height:0" coordorigin="7834,2136" coordsize="3,0" path="m7834,2136l7837,2136e" filled="f" stroked="t" strokeweight="0.2438pt" strokecolor="#000000">
              <v:path arrowok="t"/>
            </v:shape>
            <v:shape style="position:absolute;left:7840;top:2136;width:3;height:0" coordorigin="7840,2136" coordsize="3,0" path="m7840,2136l7843,2136e" filled="f" stroked="t" strokeweight="0.2438pt" strokecolor="#000000">
              <v:path arrowok="t"/>
            </v:shape>
            <v:shape style="position:absolute;left:7846;top:2136;width:3;height:0" coordorigin="7846,2136" coordsize="3,0" path="m7846,2136l7849,2136e" filled="f" stroked="t" strokeweight="0.2438pt" strokecolor="#000000">
              <v:path arrowok="t"/>
            </v:shape>
            <v:shape style="position:absolute;left:7852;top:2136;width:3;height:0" coordorigin="7852,2136" coordsize="3,0" path="m7852,2136l7855,2136e" filled="f" stroked="t" strokeweight="0.2438pt" strokecolor="#000000">
              <v:path arrowok="t"/>
            </v:shape>
            <v:shape style="position:absolute;left:7858;top:2136;width:3;height:0" coordorigin="7858,2136" coordsize="3,0" path="m7858,2136l7861,2136e" filled="f" stroked="t" strokeweight="0.2438pt" strokecolor="#000000">
              <v:path arrowok="t"/>
            </v:shape>
            <v:shape style="position:absolute;left:7864;top:2136;width:3;height:0" coordorigin="7864,2136" coordsize="3,0" path="m7864,2136l7867,2136e" filled="f" stroked="t" strokeweight="0.2438pt" strokecolor="#000000">
              <v:path arrowok="t"/>
            </v:shape>
            <v:shape style="position:absolute;left:7870;top:2136;width:3;height:0" coordorigin="7870,2136" coordsize="3,0" path="m7870,2136l7873,2136e" filled="f" stroked="t" strokeweight="0.2438pt" strokecolor="#000000">
              <v:path arrowok="t"/>
            </v:shape>
            <v:shape style="position:absolute;left:7876;top:2136;width:3;height:0" coordorigin="7876,2136" coordsize="3,0" path="m7876,2136l7879,2136e" filled="f" stroked="t" strokeweight="0.2438pt" strokecolor="#000000">
              <v:path arrowok="t"/>
            </v:shape>
            <v:shape style="position:absolute;left:7882;top:2136;width:3;height:0" coordorigin="7882,2136" coordsize="3,0" path="m7882,2136l7885,2136e" filled="f" stroked="t" strokeweight="0.2438pt" strokecolor="#000000">
              <v:path arrowok="t"/>
            </v:shape>
            <v:shape style="position:absolute;left:7888;top:2136;width:3;height:0" coordorigin="7888,2136" coordsize="3,0" path="m7888,2136l7891,2136e" filled="f" stroked="t" strokeweight="0.2438pt" strokecolor="#000000">
              <v:path arrowok="t"/>
            </v:shape>
            <v:shape style="position:absolute;left:7894;top:2136;width:3;height:0" coordorigin="7894,2136" coordsize="3,0" path="m7894,2136l7897,2136e" filled="f" stroked="t" strokeweight="0.2438pt" strokecolor="#000000">
              <v:path arrowok="t"/>
            </v:shape>
            <v:shape style="position:absolute;left:7900;top:2136;width:3;height:0" coordorigin="7900,2136" coordsize="3,0" path="m7900,2136l7903,2136e" filled="f" stroked="t" strokeweight="0.2438pt" strokecolor="#000000">
              <v:path arrowok="t"/>
            </v:shape>
            <v:shape style="position:absolute;left:7906;top:2136;width:3;height:0" coordorigin="7906,2136" coordsize="3,0" path="m7906,2136l7909,2136e" filled="f" stroked="t" strokeweight="0.2438pt" strokecolor="#000000">
              <v:path arrowok="t"/>
            </v:shape>
            <v:shape style="position:absolute;left:7912;top:2136;width:3;height:0" coordorigin="7912,2136" coordsize="3,0" path="m7912,2136l7915,2136e" filled="f" stroked="t" strokeweight="0.2438pt" strokecolor="#000000">
              <v:path arrowok="t"/>
            </v:shape>
            <v:shape style="position:absolute;left:7918;top:2136;width:3;height:0" coordorigin="7918,2136" coordsize="3,0" path="m7918,2136l7921,2136e" filled="f" stroked="t" strokeweight="0.2438pt" strokecolor="#000000">
              <v:path arrowok="t"/>
            </v:shape>
            <v:shape style="position:absolute;left:7924;top:2136;width:3;height:0" coordorigin="7924,2136" coordsize="3,0" path="m7924,2136l7927,2136e" filled="f" stroked="t" strokeweight="0.2438pt" strokecolor="#000000">
              <v:path arrowok="t"/>
            </v:shape>
            <v:shape style="position:absolute;left:7930;top:2136;width:3;height:0" coordorigin="7930,2136" coordsize="3,0" path="m7930,2136l7933,2136e" filled="f" stroked="t" strokeweight="0.2438pt" strokecolor="#000000">
              <v:path arrowok="t"/>
            </v:shape>
            <v:shape style="position:absolute;left:7936;top:2136;width:3;height:0" coordorigin="7936,2136" coordsize="3,0" path="m7936,2136l7939,2136e" filled="f" stroked="t" strokeweight="0.2438pt" strokecolor="#000000">
              <v:path arrowok="t"/>
            </v:shape>
            <v:shape style="position:absolute;left:7942;top:2136;width:3;height:0" coordorigin="7942,2136" coordsize="3,0" path="m7942,2136l7945,2136e" filled="f" stroked="t" strokeweight="0.2438pt" strokecolor="#000000">
              <v:path arrowok="t"/>
            </v:shape>
            <v:shape style="position:absolute;left:7948;top:2136;width:3;height:0" coordorigin="7948,2136" coordsize="3,0" path="m7948,2136l7951,2136e" filled="f" stroked="t" strokeweight="0.2438pt" strokecolor="#000000">
              <v:path arrowok="t"/>
            </v:shape>
            <v:shape style="position:absolute;left:7954;top:2136;width:3;height:0" coordorigin="7954,2136" coordsize="3,0" path="m7954,2136l7957,2136e" filled="f" stroked="t" strokeweight="0.2438pt" strokecolor="#000000">
              <v:path arrowok="t"/>
            </v:shape>
            <v:shape style="position:absolute;left:7960;top:2136;width:3;height:0" coordorigin="7960,2136" coordsize="3,0" path="m7960,2136l7963,2136e" filled="f" stroked="t" strokeweight="0.2438pt" strokecolor="#000000">
              <v:path arrowok="t"/>
            </v:shape>
            <v:shape style="position:absolute;left:7966;top:2136;width:3;height:0" coordorigin="7966,2136" coordsize="3,0" path="m7966,2136l7969,2136e" filled="f" stroked="t" strokeweight="0.2438pt" strokecolor="#000000">
              <v:path arrowok="t"/>
            </v:shape>
            <v:shape style="position:absolute;left:7972;top:2136;width:3;height:0" coordorigin="7972,2136" coordsize="3,0" path="m7972,2136l7975,2136e" filled="f" stroked="t" strokeweight="0.2438pt" strokecolor="#000000">
              <v:path arrowok="t"/>
            </v:shape>
            <v:shape style="position:absolute;left:7978;top:2136;width:3;height:0" coordorigin="7978,2136" coordsize="3,0" path="m7978,2136l7981,2136e" filled="f" stroked="t" strokeweight="0.2438pt" strokecolor="#000000">
              <v:path arrowok="t"/>
            </v:shape>
            <v:shape style="position:absolute;left:7984;top:2136;width:3;height:0" coordorigin="7984,2136" coordsize="3,0" path="m7984,2136l7987,2136e" filled="f" stroked="t" strokeweight="0.2438pt" strokecolor="#000000">
              <v:path arrowok="t"/>
            </v:shape>
            <v:shape style="position:absolute;left:7990;top:2136;width:3;height:0" coordorigin="7990,2136" coordsize="3,0" path="m7990,2136l7993,2136e" filled="f" stroked="t" strokeweight="0.2438pt" strokecolor="#000000">
              <v:path arrowok="t"/>
            </v:shape>
            <v:shape style="position:absolute;left:7996;top:2136;width:3;height:0" coordorigin="7996,2136" coordsize="3,0" path="m7996,2136l7999,2136e" filled="f" stroked="t" strokeweight="0.2438pt" strokecolor="#000000">
              <v:path arrowok="t"/>
            </v:shape>
            <v:shape style="position:absolute;left:8002;top:2136;width:3;height:0" coordorigin="8002,2136" coordsize="3,0" path="m8002,2136l8005,2136e" filled="f" stroked="t" strokeweight="0.2438pt" strokecolor="#000000">
              <v:path arrowok="t"/>
            </v:shape>
            <v:shape style="position:absolute;left:8008;top:2136;width:3;height:0" coordorigin="8008,2136" coordsize="3,0" path="m8008,2136l8011,2136e" filled="f" stroked="t" strokeweight="0.2438pt" strokecolor="#000000">
              <v:path arrowok="t"/>
            </v:shape>
            <v:shape style="position:absolute;left:8014;top:2136;width:3;height:0" coordorigin="8014,2136" coordsize="3,0" path="m8014,2136l8017,2136e" filled="f" stroked="t" strokeweight="0.2438pt" strokecolor="#000000">
              <v:path arrowok="t"/>
            </v:shape>
            <v:shape style="position:absolute;left:8020;top:2136;width:3;height:0" coordorigin="8020,2136" coordsize="3,0" path="m8020,2136l8023,2136e" filled="f" stroked="t" strokeweight="0.2438pt" strokecolor="#000000">
              <v:path arrowok="t"/>
            </v:shape>
            <v:shape style="position:absolute;left:8026;top:2136;width:3;height:0" coordorigin="8026,2136" coordsize="3,0" path="m8026,2136l8029,2136e" filled="f" stroked="t" strokeweight="0.2438pt" strokecolor="#000000">
              <v:path arrowok="t"/>
            </v:shape>
            <v:shape style="position:absolute;left:8032;top:2136;width:3;height:0" coordorigin="8032,2136" coordsize="3,0" path="m8032,2136l8035,2136e" filled="f" stroked="t" strokeweight="0.2438pt" strokecolor="#000000">
              <v:path arrowok="t"/>
            </v:shape>
            <v:shape style="position:absolute;left:8038;top:2136;width:3;height:0" coordorigin="8038,2136" coordsize="3,0" path="m8038,2136l8041,2136e" filled="f" stroked="t" strokeweight="0.2438pt" strokecolor="#000000">
              <v:path arrowok="t"/>
            </v:shape>
            <v:shape style="position:absolute;left:8044;top:2136;width:3;height:0" coordorigin="8044,2136" coordsize="3,0" path="m8044,2136l8047,2136e" filled="f" stroked="t" strokeweight="0.2438pt" strokecolor="#000000">
              <v:path arrowok="t"/>
            </v:shape>
            <v:shape style="position:absolute;left:8050;top:2136;width:3;height:0" coordorigin="8050,2136" coordsize="3,0" path="m8050,2136l8053,2136e" filled="f" stroked="t" strokeweight="0.2438pt" strokecolor="#000000">
              <v:path arrowok="t"/>
            </v:shape>
            <v:shape style="position:absolute;left:8056;top:2136;width:3;height:0" coordorigin="8056,2136" coordsize="3,0" path="m8056,2136l8059,2136e" filled="f" stroked="t" strokeweight="0.2438pt" strokecolor="#000000">
              <v:path arrowok="t"/>
            </v:shape>
            <v:shape style="position:absolute;left:8062;top:2136;width:3;height:0" coordorigin="8062,2136" coordsize="3,0" path="m8062,2136l8065,2136e" filled="f" stroked="t" strokeweight="0.2438pt" strokecolor="#000000">
              <v:path arrowok="t"/>
            </v:shape>
            <v:shape style="position:absolute;left:8068;top:2136;width:3;height:0" coordorigin="8068,2136" coordsize="3,0" path="m8068,2136l8071,2136e" filled="f" stroked="t" strokeweight="0.2438pt" strokecolor="#000000">
              <v:path arrowok="t"/>
            </v:shape>
            <v:shape style="position:absolute;left:8074;top:2136;width:3;height:0" coordorigin="8074,2136" coordsize="3,0" path="m8074,2136l8077,2136e" filled="f" stroked="t" strokeweight="0.2438pt" strokecolor="#000000">
              <v:path arrowok="t"/>
            </v:shape>
            <v:shape style="position:absolute;left:8080;top:2136;width:3;height:0" coordorigin="8080,2136" coordsize="3,0" path="m8080,2136l8083,2136e" filled="f" stroked="t" strokeweight="0.2438pt" strokecolor="#000000">
              <v:path arrowok="t"/>
            </v:shape>
            <v:shape style="position:absolute;left:8086;top:2136;width:3;height:0" coordorigin="8086,2136" coordsize="3,0" path="m8086,2136l8089,2136e" filled="f" stroked="t" strokeweight="0.2438pt" strokecolor="#000000">
              <v:path arrowok="t"/>
            </v:shape>
            <v:shape style="position:absolute;left:8092;top:2136;width:3;height:0" coordorigin="8092,2136" coordsize="3,0" path="m8092,2136l8095,2136e" filled="f" stroked="t" strokeweight="0.2438pt" strokecolor="#000000">
              <v:path arrowok="t"/>
            </v:shape>
            <v:shape style="position:absolute;left:8098;top:2136;width:3;height:0" coordorigin="8098,2136" coordsize="3,0" path="m8098,2136l8101,2136e" filled="f" stroked="t" strokeweight="0.2438pt" strokecolor="#000000">
              <v:path arrowok="t"/>
            </v:shape>
            <v:shape style="position:absolute;left:8104;top:2136;width:3;height:0" coordorigin="8104,2136" coordsize="3,0" path="m8104,2136l8107,2136e" filled="f" stroked="t" strokeweight="0.2438pt" strokecolor="#000000">
              <v:path arrowok="t"/>
            </v:shape>
            <v:shape style="position:absolute;left:8110;top:2136;width:3;height:0" coordorigin="8110,2136" coordsize="3,0" path="m8110,2136l8113,2136e" filled="f" stroked="t" strokeweight="0.2438pt" strokecolor="#000000">
              <v:path arrowok="t"/>
            </v:shape>
            <v:shape style="position:absolute;left:8116;top:2136;width:3;height:0" coordorigin="8116,2136" coordsize="3,0" path="m8116,2136l8119,2136e" filled="f" stroked="t" strokeweight="0.2438pt" strokecolor="#000000">
              <v:path arrowok="t"/>
            </v:shape>
            <v:shape style="position:absolute;left:8122;top:2136;width:3;height:0" coordorigin="8122,2136" coordsize="3,0" path="m8122,2136l8125,2136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406.278pt;margin-top:106.142pt;width:55.6278pt;height:1.19pt;mso-position-horizontal-relative:page;mso-position-vertical-relative:paragraph;z-index:-5905" coordorigin="8126,2123" coordsize="1113,24">
            <v:shape style="position:absolute;left:8128;top:2135;width:3;height:0" coordorigin="8128,2135" coordsize="3,0" path="m8128,2135l8131,2135e" filled="f" stroked="t" strokeweight="0.2438pt" strokecolor="#000000">
              <v:path arrowok="t"/>
            </v:shape>
            <v:shape style="position:absolute;left:8134;top:2135;width:3;height:0" coordorigin="8134,2135" coordsize="3,0" path="m8134,2135l8137,2135e" filled="f" stroked="t" strokeweight="0.2438pt" strokecolor="#000000">
              <v:path arrowok="t"/>
            </v:shape>
            <v:shape style="position:absolute;left:8140;top:2135;width:3;height:0" coordorigin="8140,2135" coordsize="3,0" path="m8140,2135l8143,2135e" filled="f" stroked="t" strokeweight="0.2438pt" strokecolor="#000000">
              <v:path arrowok="t"/>
            </v:shape>
            <v:shape style="position:absolute;left:8146;top:2135;width:3;height:0" coordorigin="8146,2135" coordsize="3,0" path="m8146,2135l8149,2135e" filled="f" stroked="t" strokeweight="0.2438pt" strokecolor="#000000">
              <v:path arrowok="t"/>
            </v:shape>
            <v:shape style="position:absolute;left:8152;top:2135;width:3;height:0" coordorigin="8152,2135" coordsize="3,0" path="m8152,2135l8155,2135e" filled="f" stroked="t" strokeweight="0.2438pt" strokecolor="#000000">
              <v:path arrowok="t"/>
            </v:shape>
            <v:shape style="position:absolute;left:8158;top:2135;width:3;height:0" coordorigin="8158,2135" coordsize="3,0" path="m8158,2135l8161,2135e" filled="f" stroked="t" strokeweight="0.2438pt" strokecolor="#000000">
              <v:path arrowok="t"/>
            </v:shape>
            <v:shape style="position:absolute;left:8164;top:2135;width:3;height:0" coordorigin="8164,2135" coordsize="3,0" path="m8164,2135l8167,2135e" filled="f" stroked="t" strokeweight="0.2438pt" strokecolor="#000000">
              <v:path arrowok="t"/>
            </v:shape>
            <v:shape style="position:absolute;left:8170;top:2135;width:3;height:0" coordorigin="8170,2135" coordsize="3,0" path="m8170,2135l8173,2135e" filled="f" stroked="t" strokeweight="0.2438pt" strokecolor="#000000">
              <v:path arrowok="t"/>
            </v:shape>
            <v:shape style="position:absolute;left:8176;top:2135;width:3;height:0" coordorigin="8176,2135" coordsize="3,0" path="m8176,2135l8179,2135e" filled="f" stroked="t" strokeweight="0.2438pt" strokecolor="#000000">
              <v:path arrowok="t"/>
            </v:shape>
            <v:shape style="position:absolute;left:8182;top:2135;width:3;height:0" coordorigin="8182,2135" coordsize="3,0" path="m8182,2135l8185,2135e" filled="f" stroked="t" strokeweight="0.2438pt" strokecolor="#000000">
              <v:path arrowok="t"/>
            </v:shape>
            <v:shape style="position:absolute;left:8188;top:2135;width:3;height:0" coordorigin="8188,2135" coordsize="3,0" path="m8188,2135l8191,2135e" filled="f" stroked="t" strokeweight="0.2438pt" strokecolor="#000000">
              <v:path arrowok="t"/>
            </v:shape>
            <v:shape style="position:absolute;left:8194;top:2135;width:3;height:0" coordorigin="8194,2135" coordsize="3,0" path="m8194,2135l8197,2135e" filled="f" stroked="t" strokeweight="0.2438pt" strokecolor="#000000">
              <v:path arrowok="t"/>
            </v:shape>
            <v:shape style="position:absolute;left:8200;top:2135;width:3;height:0" coordorigin="8200,2135" coordsize="3,0" path="m8200,2135l8203,2135e" filled="f" stroked="t" strokeweight="0.2438pt" strokecolor="#000000">
              <v:path arrowok="t"/>
            </v:shape>
            <v:shape style="position:absolute;left:8206;top:2135;width:3;height:0" coordorigin="8206,2135" coordsize="3,0" path="m8206,2135l8209,2135e" filled="f" stroked="t" strokeweight="0.2438pt" strokecolor="#000000">
              <v:path arrowok="t"/>
            </v:shape>
            <v:shape style="position:absolute;left:8212;top:2135;width:3;height:0" coordorigin="8212,2135" coordsize="3,0" path="m8212,2135l8215,2135e" filled="f" stroked="t" strokeweight="0.2438pt" strokecolor="#000000">
              <v:path arrowok="t"/>
            </v:shape>
            <v:shape style="position:absolute;left:8218;top:2135;width:3;height:0" coordorigin="8218,2135" coordsize="3,0" path="m8218,2135l8221,2135e" filled="f" stroked="t" strokeweight="0.2438pt" strokecolor="#000000">
              <v:path arrowok="t"/>
            </v:shape>
            <v:shape style="position:absolute;left:8224;top:2135;width:3;height:0" coordorigin="8224,2135" coordsize="3,0" path="m8224,2135l8227,2135e" filled="f" stroked="t" strokeweight="0.2438pt" strokecolor="#000000">
              <v:path arrowok="t"/>
            </v:shape>
            <v:shape style="position:absolute;left:8230;top:2135;width:3;height:0" coordorigin="8230,2135" coordsize="3,0" path="m8230,2135l8233,2135e" filled="f" stroked="t" strokeweight="0.2438pt" strokecolor="#000000">
              <v:path arrowok="t"/>
            </v:shape>
            <v:shape style="position:absolute;left:8236;top:2135;width:3;height:0" coordorigin="8236,2135" coordsize="3,0" path="m8236,2135l8239,2135e" filled="f" stroked="t" strokeweight="0.2438pt" strokecolor="#000000">
              <v:path arrowok="t"/>
            </v:shape>
            <v:shape style="position:absolute;left:8242;top:2135;width:3;height:0" coordorigin="8242,2135" coordsize="3,0" path="m8242,2135l8245,2135e" filled="f" stroked="t" strokeweight="0.2438pt" strokecolor="#000000">
              <v:path arrowok="t"/>
            </v:shape>
            <v:shape style="position:absolute;left:8248;top:2135;width:3;height:0" coordorigin="8248,2135" coordsize="3,0" path="m8248,2135l8251,2135e" filled="f" stroked="t" strokeweight="0.2438pt" strokecolor="#000000">
              <v:path arrowok="t"/>
            </v:shape>
            <v:shape style="position:absolute;left:8254;top:2135;width:3;height:0" coordorigin="8254,2135" coordsize="3,0" path="m8254,2135l8257,2135e" filled="f" stroked="t" strokeweight="0.2438pt" strokecolor="#000000">
              <v:path arrowok="t"/>
            </v:shape>
            <v:shape style="position:absolute;left:8260;top:2135;width:3;height:0" coordorigin="8260,2135" coordsize="3,0" path="m8260,2135l8263,2135e" filled="f" stroked="t" strokeweight="0.2438pt" strokecolor="#000000">
              <v:path arrowok="t"/>
            </v:shape>
            <v:shape style="position:absolute;left:8266;top:2135;width:3;height:0" coordorigin="8266,2135" coordsize="3,0" path="m8266,2135l8269,2135e" filled="f" stroked="t" strokeweight="0.2438pt" strokecolor="#000000">
              <v:path arrowok="t"/>
            </v:shape>
            <v:shape style="position:absolute;left:8272;top:2135;width:3;height:0" coordorigin="8272,2135" coordsize="3,0" path="m8272,2135l8275,2135e" filled="f" stroked="t" strokeweight="0.2438pt" strokecolor="#000000">
              <v:path arrowok="t"/>
            </v:shape>
            <v:shape style="position:absolute;left:8278;top:2135;width:3;height:0" coordorigin="8278,2135" coordsize="3,0" path="m8278,2135l8281,2135e" filled="f" stroked="t" strokeweight="0.2438pt" strokecolor="#000000">
              <v:path arrowok="t"/>
            </v:shape>
            <v:shape style="position:absolute;left:8284;top:2135;width:3;height:0" coordorigin="8284,2135" coordsize="3,0" path="m8284,2135l8287,2135e" filled="f" stroked="t" strokeweight="0.2438pt" strokecolor="#000000">
              <v:path arrowok="t"/>
            </v:shape>
            <v:shape style="position:absolute;left:8290;top:2135;width:3;height:0" coordorigin="8290,2135" coordsize="3,0" path="m8290,2135l8293,2135e" filled="f" stroked="t" strokeweight="0.2438pt" strokecolor="#000000">
              <v:path arrowok="t"/>
            </v:shape>
            <v:shape style="position:absolute;left:8296;top:2135;width:3;height:0" coordorigin="8296,2135" coordsize="3,0" path="m8296,2135l8299,2135e" filled="f" stroked="t" strokeweight="0.2438pt" strokecolor="#000000">
              <v:path arrowok="t"/>
            </v:shape>
            <v:shape style="position:absolute;left:8302;top:2135;width:3;height:0" coordorigin="8302,2135" coordsize="3,0" path="m8302,2135l8305,2135e" filled="f" stroked="t" strokeweight="0.2438pt" strokecolor="#000000">
              <v:path arrowok="t"/>
            </v:shape>
            <v:shape style="position:absolute;left:8308;top:2135;width:3;height:0" coordorigin="8308,2135" coordsize="3,0" path="m8308,2135l8311,2135e" filled="f" stroked="t" strokeweight="0.2438pt" strokecolor="#000000">
              <v:path arrowok="t"/>
            </v:shape>
            <v:shape style="position:absolute;left:8314;top:2135;width:3;height:0" coordorigin="8314,2135" coordsize="3,0" path="m8314,2135l8317,2135e" filled="f" stroked="t" strokeweight="0.2438pt" strokecolor="#000000">
              <v:path arrowok="t"/>
            </v:shape>
            <v:shape style="position:absolute;left:8320;top:2135;width:3;height:0" coordorigin="8320,2135" coordsize="3,0" path="m8320,2135l8323,2135e" filled="f" stroked="t" strokeweight="0.2438pt" strokecolor="#000000">
              <v:path arrowok="t"/>
            </v:shape>
            <v:shape style="position:absolute;left:8326;top:2135;width:3;height:0" coordorigin="8326,2135" coordsize="3,0" path="m8326,2135l8329,2135e" filled="f" stroked="t" strokeweight="0.2438pt" strokecolor="#000000">
              <v:path arrowok="t"/>
            </v:shape>
            <v:shape style="position:absolute;left:8332;top:2135;width:3;height:0" coordorigin="8332,2135" coordsize="3,0" path="m8332,2135l8335,2135e" filled="f" stroked="t" strokeweight="0.2438pt" strokecolor="#000000">
              <v:path arrowok="t"/>
            </v:shape>
            <v:shape style="position:absolute;left:8338;top:2135;width:3;height:0" coordorigin="8338,2135" coordsize="3,0" path="m8338,2135l8341,2135e" filled="f" stroked="t" strokeweight="0.2438pt" strokecolor="#000000">
              <v:path arrowok="t"/>
            </v:shape>
            <v:shape style="position:absolute;left:8344;top:2135;width:3;height:0" coordorigin="8344,2135" coordsize="3,0" path="m8344,2135l8347,2135e" filled="f" stroked="t" strokeweight="0.2438pt" strokecolor="#000000">
              <v:path arrowok="t"/>
            </v:shape>
            <v:shape style="position:absolute;left:8350;top:2135;width:3;height:0" coordorigin="8350,2135" coordsize="3,0" path="m8350,2135l8353,2135e" filled="f" stroked="t" strokeweight="0.2438pt" strokecolor="#000000">
              <v:path arrowok="t"/>
            </v:shape>
            <v:shape style="position:absolute;left:8356;top:2135;width:3;height:0" coordorigin="8356,2135" coordsize="3,0" path="m8356,2135l8359,2135e" filled="f" stroked="t" strokeweight="0.2438pt" strokecolor="#000000">
              <v:path arrowok="t"/>
            </v:shape>
            <v:shape style="position:absolute;left:8362;top:2135;width:3;height:0" coordorigin="8362,2135" coordsize="3,0" path="m8362,2135l8365,2135e" filled="f" stroked="t" strokeweight="0.2438pt" strokecolor="#000000">
              <v:path arrowok="t"/>
            </v:shape>
            <v:shape style="position:absolute;left:8368;top:2135;width:3;height:0" coordorigin="8368,2135" coordsize="3,0" path="m8368,2135l8371,2135e" filled="f" stroked="t" strokeweight="0.2438pt" strokecolor="#000000">
              <v:path arrowok="t"/>
            </v:shape>
            <v:shape style="position:absolute;left:8374;top:2135;width:3;height:0" coordorigin="8374,2135" coordsize="3,0" path="m8374,2135l8377,2135e" filled="f" stroked="t" strokeweight="0.2438pt" strokecolor="#000000">
              <v:path arrowok="t"/>
            </v:shape>
            <v:shape style="position:absolute;left:8380;top:2135;width:3;height:0" coordorigin="8380,2135" coordsize="3,0" path="m8380,2135l8383,2135e" filled="f" stroked="t" strokeweight="0.2438pt" strokecolor="#000000">
              <v:path arrowok="t"/>
            </v:shape>
            <v:shape style="position:absolute;left:8386;top:2135;width:3;height:0" coordorigin="8386,2135" coordsize="3,0" path="m8386,2135l8389,2135e" filled="f" stroked="t" strokeweight="0.2438pt" strokecolor="#000000">
              <v:path arrowok="t"/>
            </v:shape>
            <v:shape style="position:absolute;left:8392;top:2135;width:3;height:0" coordorigin="8392,2135" coordsize="3,0" path="m8392,2135l8395,2135e" filled="f" stroked="t" strokeweight="0.2438pt" strokecolor="#000000">
              <v:path arrowok="t"/>
            </v:shape>
            <v:shape style="position:absolute;left:8398;top:2135;width:3;height:0" coordorigin="8398,2135" coordsize="3,0" path="m8398,2135l8401,2135e" filled="f" stroked="t" strokeweight="0.2438pt" strokecolor="#000000">
              <v:path arrowok="t"/>
            </v:shape>
            <v:shape style="position:absolute;left:8404;top:2135;width:3;height:0" coordorigin="8404,2135" coordsize="3,0" path="m8404,2135l8407,2135e" filled="f" stroked="t" strokeweight="0.2438pt" strokecolor="#000000">
              <v:path arrowok="t"/>
            </v:shape>
            <v:shape style="position:absolute;left:8410;top:2135;width:3;height:0" coordorigin="8410,2135" coordsize="3,0" path="m8410,2135l8413,2135e" filled="f" stroked="t" strokeweight="0.2438pt" strokecolor="#000000">
              <v:path arrowok="t"/>
            </v:shape>
            <v:shape style="position:absolute;left:8416;top:2135;width:3;height:0" coordorigin="8416,2135" coordsize="3,0" path="m8416,2135l8419,2135e" filled="f" stroked="t" strokeweight="0.2438pt" strokecolor="#000000">
              <v:path arrowok="t"/>
            </v:shape>
            <v:shape style="position:absolute;left:8422;top:2135;width:3;height:0" coordorigin="8422,2135" coordsize="3,0" path="m8422,2135l8425,2135e" filled="f" stroked="t" strokeweight="0.2438pt" strokecolor="#000000">
              <v:path arrowok="t"/>
            </v:shape>
            <v:shape style="position:absolute;left:8428;top:2135;width:3;height:0" coordorigin="8428,2135" coordsize="3,0" path="m8428,2135l8431,2135e" filled="f" stroked="t" strokeweight="0.2438pt" strokecolor="#000000">
              <v:path arrowok="t"/>
            </v:shape>
            <v:shape style="position:absolute;left:8434;top:2135;width:3;height:0" coordorigin="8434,2135" coordsize="3,0" path="m8434,2135l8437,2135e" filled="f" stroked="t" strokeweight="0.2438pt" strokecolor="#000000">
              <v:path arrowok="t"/>
            </v:shape>
            <v:shape style="position:absolute;left:8440;top:2135;width:3;height:0" coordorigin="8440,2135" coordsize="3,0" path="m8440,2135l8443,2135e" filled="f" stroked="t" strokeweight="0.2438pt" strokecolor="#000000">
              <v:path arrowok="t"/>
            </v:shape>
            <v:shape style="position:absolute;left:8446;top:2135;width:3;height:0" coordorigin="8446,2135" coordsize="3,0" path="m8446,2135l8449,2135e" filled="f" stroked="t" strokeweight="0.2438pt" strokecolor="#000000">
              <v:path arrowok="t"/>
            </v:shape>
            <v:shape style="position:absolute;left:8452;top:2135;width:3;height:0" coordorigin="8452,2135" coordsize="3,0" path="m8452,2135l8455,2135e" filled="f" stroked="t" strokeweight="0.2438pt" strokecolor="#000000">
              <v:path arrowok="t"/>
            </v:shape>
            <v:shape style="position:absolute;left:8458;top:2135;width:3;height:0" coordorigin="8458,2135" coordsize="3,0" path="m8458,2135l8461,2135e" filled="f" stroked="t" strokeweight="0.2438pt" strokecolor="#000000">
              <v:path arrowok="t"/>
            </v:shape>
            <v:shape style="position:absolute;left:8464;top:2135;width:3;height:0" coordorigin="8464,2135" coordsize="3,0" path="m8464,2135l8467,2135e" filled="f" stroked="t" strokeweight="0.2438pt" strokecolor="#000000">
              <v:path arrowok="t"/>
            </v:shape>
            <v:shape style="position:absolute;left:8470;top:2135;width:3;height:0" coordorigin="8470,2135" coordsize="3,0" path="m8470,2135l8473,2135e" filled="f" stroked="t" strokeweight="0.2438pt" strokecolor="#000000">
              <v:path arrowok="t"/>
            </v:shape>
            <v:shape style="position:absolute;left:8476;top:2135;width:3;height:0" coordorigin="8476,2135" coordsize="3,0" path="m8476,2135l8479,2135e" filled="f" stroked="t" strokeweight="0.2438pt" strokecolor="#000000">
              <v:path arrowok="t"/>
            </v:shape>
            <v:shape style="position:absolute;left:8482;top:2135;width:3;height:0" coordorigin="8482,2135" coordsize="3,0" path="m8482,2135l8485,2135e" filled="f" stroked="t" strokeweight="0.2438pt" strokecolor="#000000">
              <v:path arrowok="t"/>
            </v:shape>
            <v:shape style="position:absolute;left:8488;top:2135;width:3;height:0" coordorigin="8488,2135" coordsize="3,0" path="m8488,2135l8491,2135e" filled="f" stroked="t" strokeweight="0.2438pt" strokecolor="#000000">
              <v:path arrowok="t"/>
            </v:shape>
            <v:shape style="position:absolute;left:8494;top:2135;width:3;height:0" coordorigin="8494,2135" coordsize="3,0" path="m8494,2135l8497,2135e" filled="f" stroked="t" strokeweight="0.2438pt" strokecolor="#000000">
              <v:path arrowok="t"/>
            </v:shape>
            <v:shape style="position:absolute;left:8500;top:2135;width:3;height:0" coordorigin="8500,2135" coordsize="3,0" path="m8500,2135l8503,2135e" filled="f" stroked="t" strokeweight="0.2438pt" strokecolor="#000000">
              <v:path arrowok="t"/>
            </v:shape>
            <v:shape style="position:absolute;left:8506;top:2135;width:3;height:0" coordorigin="8506,2135" coordsize="3,0" path="m8506,2135l8509,2135e" filled="f" stroked="t" strokeweight="0.2438pt" strokecolor="#000000">
              <v:path arrowok="t"/>
            </v:shape>
            <v:shape style="position:absolute;left:8512;top:2135;width:3;height:0" coordorigin="8512,2135" coordsize="3,0" path="m8512,2135l8515,2135e" filled="f" stroked="t" strokeweight="0.2438pt" strokecolor="#000000">
              <v:path arrowok="t"/>
            </v:shape>
            <v:shape style="position:absolute;left:8518;top:2135;width:3;height:0" coordorigin="8518,2135" coordsize="3,0" path="m8518,2135l8521,2135e" filled="f" stroked="t" strokeweight="0.2438pt" strokecolor="#000000">
              <v:path arrowok="t"/>
            </v:shape>
            <v:shape style="position:absolute;left:8524;top:2135;width:3;height:0" coordorigin="8524,2135" coordsize="3,0" path="m8524,2135l8527,2135e" filled="f" stroked="t" strokeweight="0.2438pt" strokecolor="#000000">
              <v:path arrowok="t"/>
            </v:shape>
            <v:shape style="position:absolute;left:8530;top:2135;width:3;height:0" coordorigin="8530,2135" coordsize="3,0" path="m8530,2135l8533,2135e" filled="f" stroked="t" strokeweight="0.2438pt" strokecolor="#000000">
              <v:path arrowok="t"/>
            </v:shape>
            <v:shape style="position:absolute;left:8536;top:2135;width:3;height:0" coordorigin="8536,2135" coordsize="3,0" path="m8536,2135l8539,2135e" filled="f" stroked="t" strokeweight="0.2438pt" strokecolor="#000000">
              <v:path arrowok="t"/>
            </v:shape>
            <v:shape style="position:absolute;left:8542;top:2135;width:3;height:0" coordorigin="8542,2135" coordsize="3,0" path="m8542,2135l8545,2135e" filled="f" stroked="t" strokeweight="0.2438pt" strokecolor="#000000">
              <v:path arrowok="t"/>
            </v:shape>
            <v:shape style="position:absolute;left:8548;top:2135;width:3;height:0" coordorigin="8548,2135" coordsize="3,0" path="m8548,2135l8551,2135e" filled="f" stroked="t" strokeweight="0.2438pt" strokecolor="#000000">
              <v:path arrowok="t"/>
            </v:shape>
            <v:shape style="position:absolute;left:8554;top:2135;width:3;height:0" coordorigin="8554,2135" coordsize="3,0" path="m8554,2135l8557,2135e" filled="f" stroked="t" strokeweight="0.2438pt" strokecolor="#000000">
              <v:path arrowok="t"/>
            </v:shape>
            <v:shape style="position:absolute;left:8560;top:2135;width:3;height:0" coordorigin="8560,2135" coordsize="3,0" path="m8560,2135l8563,2135e" filled="f" stroked="t" strokeweight="0.2438pt" strokecolor="#000000">
              <v:path arrowok="t"/>
            </v:shape>
            <v:shape style="position:absolute;left:8566;top:2135;width:3;height:0" coordorigin="8566,2135" coordsize="3,0" path="m8566,2135l8569,2135e" filled="f" stroked="t" strokeweight="0.2438pt" strokecolor="#000000">
              <v:path arrowok="t"/>
            </v:shape>
            <v:shape style="position:absolute;left:8572;top:2135;width:3;height:0" coordorigin="8572,2135" coordsize="3,0" path="m8572,2135l8575,2135e" filled="f" stroked="t" strokeweight="0.2438pt" strokecolor="#000000">
              <v:path arrowok="t"/>
            </v:shape>
            <v:shape style="position:absolute;left:8578;top:2135;width:3;height:0" coordorigin="8578,2135" coordsize="3,0" path="m8578,2135l8581,2135e" filled="f" stroked="t" strokeweight="0.2438pt" strokecolor="#000000">
              <v:path arrowok="t"/>
            </v:shape>
            <v:shape style="position:absolute;left:8584;top:2135;width:3;height:0" coordorigin="8584,2135" coordsize="3,0" path="m8584,2135l8587,2135e" filled="f" stroked="t" strokeweight="0.2438pt" strokecolor="#000000">
              <v:path arrowok="t"/>
            </v:shape>
            <v:shape style="position:absolute;left:8590;top:2135;width:3;height:0" coordorigin="8590,2135" coordsize="3,0" path="m8590,2135l8593,2135e" filled="f" stroked="t" strokeweight="0.2438pt" strokecolor="#000000">
              <v:path arrowok="t"/>
            </v:shape>
            <v:shape style="position:absolute;left:8596;top:2135;width:3;height:0" coordorigin="8596,2135" coordsize="3,0" path="m8596,2135l8599,2135e" filled="f" stroked="t" strokeweight="0.2438pt" strokecolor="#000000">
              <v:path arrowok="t"/>
            </v:shape>
            <v:shape style="position:absolute;left:8602;top:2135;width:3;height:0" coordorigin="8602,2135" coordsize="3,0" path="m8602,2135l8605,2135e" filled="f" stroked="t" strokeweight="0.2438pt" strokecolor="#000000">
              <v:path arrowok="t"/>
            </v:shape>
            <v:shape style="position:absolute;left:8608;top:2135;width:3;height:0" coordorigin="8608,2135" coordsize="3,0" path="m8608,2135l8611,2135e" filled="f" stroked="t" strokeweight="0.2438pt" strokecolor="#000000">
              <v:path arrowok="t"/>
            </v:shape>
            <v:shape style="position:absolute;left:8614;top:2135;width:3;height:0" coordorigin="8614,2135" coordsize="3,0" path="m8614,2135l8617,2135e" filled="f" stroked="t" strokeweight="0.2438pt" strokecolor="#000000">
              <v:path arrowok="t"/>
            </v:shape>
            <v:shape style="position:absolute;left:8620;top:2135;width:3;height:0" coordorigin="8620,2135" coordsize="3,0" path="m8620,2135l8623,2135e" filled="f" stroked="t" strokeweight="0.2438pt" strokecolor="#000000">
              <v:path arrowok="t"/>
            </v:shape>
            <v:shape style="position:absolute;left:8626;top:2135;width:3;height:0" coordorigin="8626,2135" coordsize="3,0" path="m8626,2135l8629,2135e" filled="f" stroked="t" strokeweight="0.2438pt" strokecolor="#000000">
              <v:path arrowok="t"/>
            </v:shape>
            <v:shape style="position:absolute;left:8632;top:2135;width:3;height:0" coordorigin="8632,2135" coordsize="3,0" path="m8632,2135l8635,2135e" filled="f" stroked="t" strokeweight="0.2438pt" strokecolor="#000000">
              <v:path arrowok="t"/>
            </v:shape>
            <v:shape style="position:absolute;left:8638;top:2135;width:3;height:0" coordorigin="8638,2135" coordsize="3,0" path="m8638,2135l8641,2135e" filled="f" stroked="t" strokeweight="0.2438pt" strokecolor="#000000">
              <v:path arrowok="t"/>
            </v:shape>
            <v:shape style="position:absolute;left:8644;top:2135;width:3;height:0" coordorigin="8644,2135" coordsize="3,0" path="m8644,2135l8647,2135e" filled="f" stroked="t" strokeweight="0.2438pt" strokecolor="#000000">
              <v:path arrowok="t"/>
            </v:shape>
            <v:shape style="position:absolute;left:8650;top:2135;width:3;height:0" coordorigin="8650,2135" coordsize="3,0" path="m8650,2135l8653,2135e" filled="f" stroked="t" strokeweight="0.2438pt" strokecolor="#000000">
              <v:path arrowok="t"/>
            </v:shape>
            <v:shape style="position:absolute;left:8656;top:2135;width:3;height:0" coordorigin="8656,2135" coordsize="3,0" path="m8656,2135l8659,2135e" filled="f" stroked="t" strokeweight="0.2438pt" strokecolor="#000000">
              <v:path arrowok="t"/>
            </v:shape>
            <v:shape style="position:absolute;left:8662;top:2135;width:3;height:0" coordorigin="8662,2135" coordsize="3,0" path="m8662,2135l8665,2135e" filled="f" stroked="t" strokeweight="0.2438pt" strokecolor="#000000">
              <v:path arrowok="t"/>
            </v:shape>
            <v:shape style="position:absolute;left:8668;top:2135;width:3;height:0" coordorigin="8668,2135" coordsize="3,0" path="m8668,2135l8671,2135e" filled="f" stroked="t" strokeweight="0.2438pt" strokecolor="#000000">
              <v:path arrowok="t"/>
            </v:shape>
            <v:shape style="position:absolute;left:8674;top:2135;width:3;height:0" coordorigin="8674,2135" coordsize="3,0" path="m8674,2135l8677,2135e" filled="f" stroked="t" strokeweight="0.2438pt" strokecolor="#000000">
              <v:path arrowok="t"/>
            </v:shape>
            <v:shape style="position:absolute;left:8680;top:2133;width:3;height:4" coordorigin="8680,2133" coordsize="3,4" path="m8680,2134l8683,2133,8683,2136,8680,2137,8680,2134xe" filled="t" fillcolor="#000000" stroked="f">
              <v:path arrowok="t"/>
              <v:fill/>
            </v:shape>
            <v:shape style="position:absolute;left:8686;top:2134;width:3;height:0" coordorigin="8686,2134" coordsize="3,0" path="m8686,2134l8689,2134e" filled="f" stroked="t" strokeweight="0.2438pt" strokecolor="#000000">
              <v:path arrowok="t"/>
            </v:shape>
            <v:shape style="position:absolute;left:8692;top:2134;width:3;height:0" coordorigin="8692,2134" coordsize="3,0" path="m8692,2134l8695,2134e" filled="f" stroked="t" strokeweight="0.2438pt" strokecolor="#000000">
              <v:path arrowok="t"/>
            </v:shape>
            <v:shape style="position:absolute;left:8698;top:2134;width:3;height:0" coordorigin="8698,2134" coordsize="3,0" path="m8698,2134l8701,2134e" filled="f" stroked="t" strokeweight="0.2438pt" strokecolor="#000000">
              <v:path arrowok="t"/>
            </v:shape>
            <v:shape style="position:absolute;left:8704;top:2134;width:3;height:0" coordorigin="8704,2134" coordsize="3,0" path="m8704,2134l8707,2134e" filled="f" stroked="t" strokeweight="0.2438pt" strokecolor="#000000">
              <v:path arrowok="t"/>
            </v:shape>
            <v:shape style="position:absolute;left:8710;top:2134;width:3;height:0" coordorigin="8710,2134" coordsize="3,0" path="m8710,2134l8713,2134e" filled="f" stroked="t" strokeweight="0.2438pt" strokecolor="#000000">
              <v:path arrowok="t"/>
            </v:shape>
            <v:shape style="position:absolute;left:8716;top:2134;width:3;height:0" coordorigin="8716,2134" coordsize="3,0" path="m8716,2134l8719,2134e" filled="f" stroked="t" strokeweight="0.2438pt" strokecolor="#000000">
              <v:path arrowok="t"/>
            </v:shape>
            <v:shape style="position:absolute;left:8722;top:2134;width:3;height:0" coordorigin="8722,2134" coordsize="3,0" path="m8722,2134l8725,2134e" filled="f" stroked="t" strokeweight="0.2438pt" strokecolor="#000000">
              <v:path arrowok="t"/>
            </v:shape>
            <v:shape style="position:absolute;left:8728;top:2134;width:3;height:0" coordorigin="8728,2134" coordsize="3,0" path="m8728,2134l8731,2134e" filled="f" stroked="t" strokeweight="0.2438pt" strokecolor="#000000">
              <v:path arrowok="t"/>
            </v:shape>
            <v:shape style="position:absolute;left:8734;top:2134;width:3;height:0" coordorigin="8734,2134" coordsize="3,0" path="m8734,2134l8737,2134e" filled="f" stroked="t" strokeweight="0.2438pt" strokecolor="#000000">
              <v:path arrowok="t"/>
            </v:shape>
            <v:shape style="position:absolute;left:8740;top:2134;width:3;height:0" coordorigin="8740,2134" coordsize="3,0" path="m8740,2134l8743,2134e" filled="f" stroked="t" strokeweight="0.2438pt" strokecolor="#000000">
              <v:path arrowok="t"/>
            </v:shape>
            <v:shape style="position:absolute;left:8746;top:2134;width:3;height:0" coordorigin="8746,2134" coordsize="3,0" path="m8746,2134l8749,2134e" filled="f" stroked="t" strokeweight="0.2438pt" strokecolor="#000000">
              <v:path arrowok="t"/>
            </v:shape>
            <v:shape style="position:absolute;left:8752;top:2134;width:3;height:0" coordorigin="8752,2134" coordsize="3,0" path="m8752,2134l8756,2134e" filled="f" stroked="t" strokeweight="0.2438pt" strokecolor="#000000">
              <v:path arrowok="t"/>
            </v:shape>
            <v:shape style="position:absolute;left:8758;top:2134;width:3;height:0" coordorigin="8758,2134" coordsize="3,0" path="m8758,2134l8761,2134e" filled="f" stroked="t" strokeweight="0.2438pt" strokecolor="#000000">
              <v:path arrowok="t"/>
            </v:shape>
            <v:shape style="position:absolute;left:8764;top:2134;width:3;height:0" coordorigin="8764,2134" coordsize="3,0" path="m8764,2134l8768,2134e" filled="f" stroked="t" strokeweight="0.2438pt" strokecolor="#000000">
              <v:path arrowok="t"/>
            </v:shape>
            <v:shape style="position:absolute;left:8770;top:2134;width:3;height:0" coordorigin="8770,2134" coordsize="3,0" path="m8770,2134l8773,2134e" filled="f" stroked="t" strokeweight="0.2438pt" strokecolor="#000000">
              <v:path arrowok="t"/>
            </v:shape>
            <v:shape style="position:absolute;left:8776;top:2134;width:3;height:0" coordorigin="8776,2134" coordsize="3,0" path="m8776,2134l8780,2134e" filled="f" stroked="t" strokeweight="0.2438pt" strokecolor="#000000">
              <v:path arrowok="t"/>
            </v:shape>
            <v:shape style="position:absolute;left:8782;top:2134;width:3;height:0" coordorigin="8782,2134" coordsize="3,0" path="m8782,2134l8785,2134e" filled="f" stroked="t" strokeweight="0.2438pt" strokecolor="#000000">
              <v:path arrowok="t"/>
            </v:shape>
            <v:shape style="position:absolute;left:8788;top:2134;width:3;height:0" coordorigin="8788,2134" coordsize="3,0" path="m8788,2134l8792,2134e" filled="f" stroked="t" strokeweight="0.2438pt" strokecolor="#000000">
              <v:path arrowok="t"/>
            </v:shape>
            <v:shape style="position:absolute;left:8794;top:2134;width:3;height:0" coordorigin="8794,2134" coordsize="3,0" path="m8794,2134l8797,2134e" filled="f" stroked="t" strokeweight="0.2438pt" strokecolor="#000000">
              <v:path arrowok="t"/>
            </v:shape>
            <v:shape style="position:absolute;left:8800;top:2134;width:3;height:0" coordorigin="8800,2134" coordsize="3,0" path="m8800,2134l8804,2134e" filled="f" stroked="t" strokeweight="0.2438pt" strokecolor="#000000">
              <v:path arrowok="t"/>
            </v:shape>
            <v:shape style="position:absolute;left:8806;top:2134;width:3;height:0" coordorigin="8806,2134" coordsize="3,0" path="m8806,2134l8809,2134e" filled="f" stroked="t" strokeweight="0.2438pt" strokecolor="#000000">
              <v:path arrowok="t"/>
            </v:shape>
            <v:shape style="position:absolute;left:8812;top:2134;width:3;height:0" coordorigin="8812,2134" coordsize="3,0" path="m8812,2134l8816,2134e" filled="f" stroked="t" strokeweight="0.2438pt" strokecolor="#000000">
              <v:path arrowok="t"/>
            </v:shape>
            <v:shape style="position:absolute;left:8818;top:2134;width:3;height:0" coordorigin="8818,2134" coordsize="3,0" path="m8818,2134l8821,2134e" filled="f" stroked="t" strokeweight="0.2438pt" strokecolor="#000000">
              <v:path arrowok="t"/>
            </v:shape>
            <v:shape style="position:absolute;left:8824;top:2134;width:3;height:0" coordorigin="8824,2134" coordsize="3,0" path="m8824,2134l8828,2134e" filled="f" stroked="t" strokeweight="0.2438pt" strokecolor="#000000">
              <v:path arrowok="t"/>
            </v:shape>
            <v:shape style="position:absolute;left:8830;top:2134;width:3;height:0" coordorigin="8830,2134" coordsize="3,0" path="m8830,2134l8833,2134e" filled="f" stroked="t" strokeweight="0.2438pt" strokecolor="#000000">
              <v:path arrowok="t"/>
            </v:shape>
            <v:shape style="position:absolute;left:8836;top:2134;width:3;height:0" coordorigin="8836,2134" coordsize="3,0" path="m8836,2134l8840,2134e" filled="f" stroked="t" strokeweight="0.2438pt" strokecolor="#000000">
              <v:path arrowok="t"/>
            </v:shape>
            <v:shape style="position:absolute;left:8842;top:2134;width:3;height:0" coordorigin="8842,2134" coordsize="3,0" path="m8842,2134l8845,2134e" filled="f" stroked="t" strokeweight="0.2438pt" strokecolor="#000000">
              <v:path arrowok="t"/>
            </v:shape>
            <v:shape style="position:absolute;left:8848;top:2134;width:3;height:0" coordorigin="8848,2134" coordsize="3,0" path="m8848,2134l8852,2134e" filled="f" stroked="t" strokeweight="0.2438pt" strokecolor="#000000">
              <v:path arrowok="t"/>
            </v:shape>
            <v:shape style="position:absolute;left:8854;top:2134;width:3;height:0" coordorigin="8854,2134" coordsize="3,0" path="m8854,2134l8857,2134e" filled="f" stroked="t" strokeweight="0.2438pt" strokecolor="#000000">
              <v:path arrowok="t"/>
            </v:shape>
            <v:shape style="position:absolute;left:8860;top:2134;width:3;height:0" coordorigin="8860,2134" coordsize="3,0" path="m8860,2134l8864,2134e" filled="f" stroked="t" strokeweight="0.2438pt" strokecolor="#000000">
              <v:path arrowok="t"/>
            </v:shape>
            <v:shape style="position:absolute;left:8866;top:2134;width:3;height:0" coordorigin="8866,2134" coordsize="3,0" path="m8866,2134l8869,2134e" filled="f" stroked="t" strokeweight="0.2438pt" strokecolor="#000000">
              <v:path arrowok="t"/>
            </v:shape>
            <v:shape style="position:absolute;left:8872;top:2134;width:3;height:0" coordorigin="8872,2134" coordsize="3,0" path="m8872,2134l8876,2134e" filled="f" stroked="t" strokeweight="0.2438pt" strokecolor="#000000">
              <v:path arrowok="t"/>
            </v:shape>
            <v:shape style="position:absolute;left:8878;top:2134;width:3;height:0" coordorigin="8878,2134" coordsize="3,0" path="m8878,2134l8881,2134e" filled="f" stroked="t" strokeweight="0.2438pt" strokecolor="#000000">
              <v:path arrowok="t"/>
            </v:shape>
            <v:shape style="position:absolute;left:8884;top:2134;width:3;height:0" coordorigin="8884,2134" coordsize="3,0" path="m8884,2134l8888,2134e" filled="f" stroked="t" strokeweight="0.2438pt" strokecolor="#000000">
              <v:path arrowok="t"/>
            </v:shape>
            <v:shape style="position:absolute;left:8890;top:2134;width:3;height:0" coordorigin="8890,2134" coordsize="3,0" path="m8890,2134l8893,2134e" filled="f" stroked="t" strokeweight="0.2438pt" strokecolor="#000000">
              <v:path arrowok="t"/>
            </v:shape>
            <v:shape style="position:absolute;left:8896;top:2134;width:3;height:0" coordorigin="8896,2134" coordsize="3,0" path="m8896,2134l8900,2134e" filled="f" stroked="t" strokeweight="0.2438pt" strokecolor="#000000">
              <v:path arrowok="t"/>
            </v:shape>
            <v:shape style="position:absolute;left:8902;top:2134;width:3;height:0" coordorigin="8902,2134" coordsize="3,0" path="m8902,2134l8905,2134e" filled="f" stroked="t" strokeweight="0.2438pt" strokecolor="#000000">
              <v:path arrowok="t"/>
            </v:shape>
            <v:shape style="position:absolute;left:8908;top:2134;width:3;height:0" coordorigin="8908,2134" coordsize="3,0" path="m8908,2134l8912,2134e" filled="f" stroked="t" strokeweight="0.2438pt" strokecolor="#000000">
              <v:path arrowok="t"/>
            </v:shape>
            <v:shape style="position:absolute;left:8914;top:2134;width:3;height:0" coordorigin="8914,2134" coordsize="3,0" path="m8914,2134l8917,2134e" filled="f" stroked="t" strokeweight="0.2438pt" strokecolor="#000000">
              <v:path arrowok="t"/>
            </v:shape>
            <v:shape style="position:absolute;left:8920;top:2134;width:3;height:0" coordorigin="8920,2134" coordsize="3,0" path="m8920,2134l8924,2134e" filled="f" stroked="t" strokeweight="0.2438pt" strokecolor="#000000">
              <v:path arrowok="t"/>
            </v:shape>
            <v:shape style="position:absolute;left:8926;top:2134;width:3;height:0" coordorigin="8926,2134" coordsize="3,0" path="m8926,2134l8929,2134e" filled="f" stroked="t" strokeweight="0.2438pt" strokecolor="#000000">
              <v:path arrowok="t"/>
            </v:shape>
            <v:shape style="position:absolute;left:8932;top:2134;width:3;height:0" coordorigin="8932,2134" coordsize="3,0" path="m8932,2134l8936,2134e" filled="f" stroked="t" strokeweight="0.2438pt" strokecolor="#000000">
              <v:path arrowok="t"/>
            </v:shape>
            <v:shape style="position:absolute;left:8938;top:2134;width:3;height:0" coordorigin="8938,2134" coordsize="3,0" path="m8938,2134l8941,2134e" filled="f" stroked="t" strokeweight="0.2438pt" strokecolor="#000000">
              <v:path arrowok="t"/>
            </v:shape>
            <v:shape style="position:absolute;left:8944;top:2134;width:3;height:0" coordorigin="8944,2134" coordsize="3,0" path="m8944,2134l8948,2134e" filled="f" stroked="t" strokeweight="0.2438pt" strokecolor="#000000">
              <v:path arrowok="t"/>
            </v:shape>
            <v:shape style="position:absolute;left:8950;top:2134;width:3;height:0" coordorigin="8950,2134" coordsize="3,0" path="m8950,2134l8953,2134e" filled="f" stroked="t" strokeweight="0.2438pt" strokecolor="#000000">
              <v:path arrowok="t"/>
            </v:shape>
            <v:shape style="position:absolute;left:8956;top:2134;width:3;height:0" coordorigin="8956,2134" coordsize="3,0" path="m8956,2134l8960,2134e" filled="f" stroked="t" strokeweight="0.2438pt" strokecolor="#000000">
              <v:path arrowok="t"/>
            </v:shape>
            <v:shape style="position:absolute;left:8962;top:2134;width:3;height:0" coordorigin="8962,2134" coordsize="3,0" path="m8962,2134l8965,2134e" filled="f" stroked="t" strokeweight="0.2438pt" strokecolor="#000000">
              <v:path arrowok="t"/>
            </v:shape>
            <v:shape style="position:absolute;left:8968;top:2134;width:3;height:0" coordorigin="8968,2134" coordsize="3,0" path="m8968,2134l8972,2134e" filled="f" stroked="t" strokeweight="0.2438pt" strokecolor="#000000">
              <v:path arrowok="t"/>
            </v:shape>
            <v:shape style="position:absolute;left:8974;top:2134;width:3;height:0" coordorigin="8974,2134" coordsize="3,0" path="m8974,2134l8977,2134e" filled="f" stroked="t" strokeweight="0.2438pt" strokecolor="#000000">
              <v:path arrowok="t"/>
            </v:shape>
            <v:shape style="position:absolute;left:8980;top:2134;width:3;height:0" coordorigin="8980,2134" coordsize="3,0" path="m8980,2134l8984,2134e" filled="f" stroked="t" strokeweight="0.2438pt" strokecolor="#000000">
              <v:path arrowok="t"/>
            </v:shape>
            <v:shape style="position:absolute;left:8986;top:2134;width:3;height:0" coordorigin="8986,2134" coordsize="3,0" path="m8986,2134l8989,2134e" filled="f" stroked="t" strokeweight="0.2438pt" strokecolor="#000000">
              <v:path arrowok="t"/>
            </v:shape>
            <v:shape style="position:absolute;left:8992;top:2134;width:3;height:0" coordorigin="8992,2134" coordsize="3,0" path="m8992,2134l8996,2134e" filled="f" stroked="t" strokeweight="0.2438pt" strokecolor="#000000">
              <v:path arrowok="t"/>
            </v:shape>
            <v:shape style="position:absolute;left:8998;top:2134;width:3;height:0" coordorigin="8998,2134" coordsize="3,0" path="m8998,2134l9001,2134e" filled="f" stroked="t" strokeweight="0.2438pt" strokecolor="#000000">
              <v:path arrowok="t"/>
            </v:shape>
            <v:shape style="position:absolute;left:9004;top:2134;width:3;height:0" coordorigin="9004,2134" coordsize="3,0" path="m9004,2134l9008,2134e" filled="f" stroked="t" strokeweight="0.2438pt" strokecolor="#000000">
              <v:path arrowok="t"/>
            </v:shape>
            <v:shape style="position:absolute;left:9010;top:2134;width:3;height:0" coordorigin="9010,2134" coordsize="3,0" path="m9010,2134l9013,2134e" filled="f" stroked="t" strokeweight="0.2438pt" strokecolor="#000000">
              <v:path arrowok="t"/>
            </v:shape>
            <v:shape style="position:absolute;left:9016;top:2134;width:3;height:0" coordorigin="9016,2134" coordsize="3,0" path="m9016,2134l9020,2134e" filled="f" stroked="t" strokeweight="0.2438pt" strokecolor="#000000">
              <v:path arrowok="t"/>
            </v:shape>
            <v:shape style="position:absolute;left:9022;top:2134;width:3;height:0" coordorigin="9022,2134" coordsize="3,0" path="m9022,2134l9025,2134e" filled="f" stroked="t" strokeweight="0.2438pt" strokecolor="#000000">
              <v:path arrowok="t"/>
            </v:shape>
            <v:shape style="position:absolute;left:9028;top:2134;width:3;height:0" coordorigin="9028,2134" coordsize="3,0" path="m9028,2134l9032,2134e" filled="f" stroked="t" strokeweight="0.2438pt" strokecolor="#000000">
              <v:path arrowok="t"/>
            </v:shape>
            <v:shape style="position:absolute;left:9034;top:2134;width:3;height:0" coordorigin="9034,2134" coordsize="3,0" path="m9034,2134l9037,2134e" filled="f" stroked="t" strokeweight="0.2438pt" strokecolor="#000000">
              <v:path arrowok="t"/>
            </v:shape>
            <v:shape style="position:absolute;left:9040;top:2134;width:3;height:0" coordorigin="9040,2134" coordsize="3,0" path="m9040,2134l9044,2134e" filled="f" stroked="t" strokeweight="0.2438pt" strokecolor="#000000">
              <v:path arrowok="t"/>
            </v:shape>
            <v:shape style="position:absolute;left:9046;top:2134;width:3;height:0" coordorigin="9046,2134" coordsize="3,0" path="m9046,2134l9049,2134e" filled="f" stroked="t" strokeweight="0.2438pt" strokecolor="#000000">
              <v:path arrowok="t"/>
            </v:shape>
            <v:shape style="position:absolute;left:9052;top:2134;width:3;height:0" coordorigin="9052,2134" coordsize="3,0" path="m9052,2134l9056,2134e" filled="f" stroked="t" strokeweight="0.2438pt" strokecolor="#000000">
              <v:path arrowok="t"/>
            </v:shape>
            <v:shape style="position:absolute;left:9058;top:2134;width:3;height:0" coordorigin="9058,2134" coordsize="3,0" path="m9058,2134l9061,2134e" filled="f" stroked="t" strokeweight="0.2438pt" strokecolor="#000000">
              <v:path arrowok="t"/>
            </v:shape>
            <v:shape style="position:absolute;left:9064;top:2134;width:3;height:0" coordorigin="9064,2134" coordsize="3,0" path="m9064,2134l9068,2134e" filled="f" stroked="t" strokeweight="0.2438pt" strokecolor="#000000">
              <v:path arrowok="t"/>
            </v:shape>
            <v:shape style="position:absolute;left:9070;top:2134;width:3;height:0" coordorigin="9070,2134" coordsize="3,0" path="m9070,2134l9073,2134e" filled="f" stroked="t" strokeweight="0.2438pt" strokecolor="#000000">
              <v:path arrowok="t"/>
            </v:shape>
            <v:shape style="position:absolute;left:9076;top:2134;width:3;height:0" coordorigin="9076,2134" coordsize="3,0" path="m9076,2134l9080,2134e" filled="f" stroked="t" strokeweight="0.2438pt" strokecolor="#000000">
              <v:path arrowok="t"/>
            </v:shape>
            <v:shape style="position:absolute;left:9082;top:2134;width:3;height:0" coordorigin="9082,2134" coordsize="3,0" path="m9082,2134l9085,2134e" filled="f" stroked="t" strokeweight="0.2438pt" strokecolor="#000000">
              <v:path arrowok="t"/>
            </v:shape>
            <v:shape style="position:absolute;left:9088;top:2134;width:3;height:0" coordorigin="9088,2134" coordsize="3,0" path="m9088,2134l9092,2134e" filled="f" stroked="t" strokeweight="0.2438pt" strokecolor="#000000">
              <v:path arrowok="t"/>
            </v:shape>
            <v:shape style="position:absolute;left:9094;top:2134;width:3;height:0" coordorigin="9094,2134" coordsize="3,0" path="m9094,2134l9097,2134e" filled="f" stroked="t" strokeweight="0.2438pt" strokecolor="#000000">
              <v:path arrowok="t"/>
            </v:shape>
            <v:shape style="position:absolute;left:9100;top:2134;width:3;height:0" coordorigin="9100,2134" coordsize="3,0" path="m9100,2134l9104,2134e" filled="f" stroked="t" strokeweight="0.2438pt" strokecolor="#000000">
              <v:path arrowok="t"/>
            </v:shape>
            <v:shape style="position:absolute;left:9106;top:2134;width:3;height:0" coordorigin="9106,2134" coordsize="3,0" path="m9106,2134l9109,2134e" filled="f" stroked="t" strokeweight="0.2438pt" strokecolor="#000000">
              <v:path arrowok="t"/>
            </v:shape>
            <v:shape style="position:absolute;left:9112;top:2134;width:3;height:0" coordorigin="9112,2134" coordsize="3,0" path="m9112,2134l9116,2134e" filled="f" stroked="t" strokeweight="0.2438pt" strokecolor="#000000">
              <v:path arrowok="t"/>
            </v:shape>
            <v:shape style="position:absolute;left:9118;top:2134;width:3;height:0" coordorigin="9118,2134" coordsize="3,0" path="m9118,2134l9121,2134e" filled="f" stroked="t" strokeweight="0.2438pt" strokecolor="#000000">
              <v:path arrowok="t"/>
            </v:shape>
            <v:shape style="position:absolute;left:9124;top:2134;width:3;height:0" coordorigin="9124,2134" coordsize="3,0" path="m9124,2134l9128,2134e" filled="f" stroked="t" strokeweight="0.2438pt" strokecolor="#000000">
              <v:path arrowok="t"/>
            </v:shape>
            <v:shape style="position:absolute;left:9130;top:2134;width:3;height:0" coordorigin="9130,2134" coordsize="3,0" path="m9130,2134l9133,2134e" filled="f" stroked="t" strokeweight="0.2438pt" strokecolor="#000000">
              <v:path arrowok="t"/>
            </v:shape>
            <v:shape style="position:absolute;left:9136;top:2134;width:3;height:0" coordorigin="9136,2134" coordsize="3,0" path="m9136,2134l9140,2134e" filled="f" stroked="t" strokeweight="0.2438pt" strokecolor="#000000">
              <v:path arrowok="t"/>
            </v:shape>
            <v:shape style="position:absolute;left:9142;top:2134;width:3;height:0" coordorigin="9142,2134" coordsize="3,0" path="m9142,2134l9145,2134e" filled="f" stroked="t" strokeweight="0.2438pt" strokecolor="#000000">
              <v:path arrowok="t"/>
            </v:shape>
            <v:shape style="position:absolute;left:9148;top:2134;width:3;height:0" coordorigin="9148,2134" coordsize="3,0" path="m9148,2134l9152,2134e" filled="f" stroked="t" strokeweight="0.2438pt" strokecolor="#000000">
              <v:path arrowok="t"/>
            </v:shape>
            <v:shape style="position:absolute;left:9154;top:2134;width:3;height:0" coordorigin="9154,2134" coordsize="3,0" path="m9154,2134l9157,2134e" filled="f" stroked="t" strokeweight="0.2438pt" strokecolor="#000000">
              <v:path arrowok="t"/>
            </v:shape>
            <v:shape style="position:absolute;left:9160;top:2134;width:3;height:0" coordorigin="9160,2134" coordsize="3,0" path="m9160,2134l9164,2134e" filled="f" stroked="t" strokeweight="0.2438pt" strokecolor="#000000">
              <v:path arrowok="t"/>
            </v:shape>
            <v:shape style="position:absolute;left:9166;top:2134;width:3;height:0" coordorigin="9166,2134" coordsize="3,0" path="m9166,2134l9169,2134e" filled="f" stroked="t" strokeweight="0.2438pt" strokecolor="#000000">
              <v:path arrowok="t"/>
            </v:shape>
            <v:shape style="position:absolute;left:9172;top:2134;width:3;height:0" coordorigin="9172,2134" coordsize="3,0" path="m9172,2134l9176,2134e" filled="f" stroked="t" strokeweight="0.2438pt" strokecolor="#000000">
              <v:path arrowok="t"/>
            </v:shape>
            <v:shape style="position:absolute;left:9178;top:2134;width:3;height:0" coordorigin="9178,2134" coordsize="3,0" path="m9178,2134l9181,2134e" filled="f" stroked="t" strokeweight="0.2438pt" strokecolor="#000000">
              <v:path arrowok="t"/>
            </v:shape>
            <v:shape style="position:absolute;left:9184;top:2134;width:3;height:0" coordorigin="9184,2134" coordsize="3,0" path="m9184,2134l9188,2134e" filled="f" stroked="t" strokeweight="0.2438pt" strokecolor="#000000">
              <v:path arrowok="t"/>
            </v:shape>
            <v:shape style="position:absolute;left:9190;top:2134;width:3;height:0" coordorigin="9190,2134" coordsize="3,0" path="m9190,2134l9193,2134e" filled="f" stroked="t" strokeweight="0.2438pt" strokecolor="#000000">
              <v:path arrowok="t"/>
            </v:shape>
            <v:shape style="position:absolute;left:9197;top:2134;width:3;height:0" coordorigin="9197,2134" coordsize="3,0" path="m9197,2134l9199,2134e" filled="f" stroked="t" strokeweight="0.2438pt" strokecolor="#000000">
              <v:path arrowok="t"/>
            </v:shape>
            <v:shape style="position:absolute;left:9202;top:2134;width:3;height:0" coordorigin="9202,2134" coordsize="3,0" path="m9202,2134l9205,2134e" filled="f" stroked="t" strokeweight="0.2438pt" strokecolor="#000000">
              <v:path arrowok="t"/>
            </v:shape>
            <v:shape style="position:absolute;left:9209;top:2134;width:3;height:0" coordorigin="9209,2134" coordsize="3,0" path="m9209,2134l9211,2134e" filled="f" stroked="t" strokeweight="0.2438pt" strokecolor="#000000">
              <v:path arrowok="t"/>
            </v:shape>
            <v:shape style="position:absolute;left:9214;top:2134;width:3;height:0" coordorigin="9214,2134" coordsize="3,0" path="m9214,2134l9217,2134e" filled="f" stroked="t" strokeweight="0.2438pt" strokecolor="#000000">
              <v:path arrowok="t"/>
            </v:shape>
            <v:shape style="position:absolute;left:9221;top:2134;width:3;height:0" coordorigin="9221,2134" coordsize="3,0" path="m9221,2134l9223,2134e" filled="f" stroked="t" strokeweight="0.2438pt" strokecolor="#000000">
              <v:path arrowok="t"/>
            </v:shape>
            <v:shape style="position:absolute;left:9226;top:2134;width:3;height:0" coordorigin="9226,2134" coordsize="3,0" path="m9226,2134l9229,2134e" filled="f" stroked="t" strokeweight="0.2438pt" strokecolor="#000000">
              <v:path arrowok="t"/>
            </v:shape>
            <v:shape style="position:absolute;left:9233;top:2134;width:3;height:0" coordorigin="9233,2134" coordsize="3,0" path="m9233,2134l9236,2134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461.798pt;margin-top:106.022pt;width:55.6398pt;height:1.21pt;mso-position-horizontal-relative:page;mso-position-vertical-relative:paragraph;z-index:-5904" coordorigin="9236,2120" coordsize="1113,24">
            <v:shape style="position:absolute;left:9238;top:2133;width:3;height:0" coordorigin="9238,2133" coordsize="3,0" path="m9238,2133l9241,2133e" filled="f" stroked="t" strokeweight="0.24374pt" strokecolor="#000000">
              <v:path arrowok="t"/>
            </v:shape>
            <v:shape style="position:absolute;left:9245;top:2133;width:3;height:0" coordorigin="9245,2133" coordsize="3,0" path="m9245,2133l9248,2133e" filled="f" stroked="t" strokeweight="0.24374pt" strokecolor="#000000">
              <v:path arrowok="t"/>
            </v:shape>
            <v:shape style="position:absolute;left:9250;top:2133;width:3;height:0" coordorigin="9250,2133" coordsize="3,0" path="m9250,2133l9253,2133e" filled="f" stroked="t" strokeweight="0.24374pt" strokecolor="#000000">
              <v:path arrowok="t"/>
            </v:shape>
            <v:shape style="position:absolute;left:9257;top:2133;width:3;height:0" coordorigin="9257,2133" coordsize="3,0" path="m9257,2133l9260,2133e" filled="f" stroked="t" strokeweight="0.24374pt" strokecolor="#000000">
              <v:path arrowok="t"/>
            </v:shape>
            <v:shape style="position:absolute;left:9262;top:2133;width:3;height:0" coordorigin="9262,2133" coordsize="3,0" path="m9262,2133l9265,2133e" filled="f" stroked="t" strokeweight="0.24374pt" strokecolor="#000000">
              <v:path arrowok="t"/>
            </v:shape>
            <v:shape style="position:absolute;left:9269;top:2133;width:3;height:0" coordorigin="9269,2133" coordsize="3,0" path="m9269,2133l9272,2133e" filled="f" stroked="t" strokeweight="0.24374pt" strokecolor="#000000">
              <v:path arrowok="t"/>
            </v:shape>
            <v:shape style="position:absolute;left:9274;top:2133;width:3;height:0" coordorigin="9274,2133" coordsize="3,0" path="m9274,2133l9277,2133e" filled="f" stroked="t" strokeweight="0.24374pt" strokecolor="#000000">
              <v:path arrowok="t"/>
            </v:shape>
            <v:shape style="position:absolute;left:9281;top:2133;width:3;height:0" coordorigin="9281,2133" coordsize="3,0" path="m9281,2133l9284,2133e" filled="f" stroked="t" strokeweight="0.24374pt" strokecolor="#000000">
              <v:path arrowok="t"/>
            </v:shape>
            <v:shape style="position:absolute;left:9286;top:2133;width:3;height:0" coordorigin="9286,2133" coordsize="3,0" path="m9286,2133l9289,2133e" filled="f" stroked="t" strokeweight="0.24374pt" strokecolor="#000000">
              <v:path arrowok="t"/>
            </v:shape>
            <v:shape style="position:absolute;left:9293;top:2133;width:3;height:0" coordorigin="9293,2133" coordsize="3,0" path="m9293,2133l9296,2133e" filled="f" stroked="t" strokeweight="0.24374pt" strokecolor="#000000">
              <v:path arrowok="t"/>
            </v:shape>
            <v:shape style="position:absolute;left:9298;top:2133;width:3;height:0" coordorigin="9298,2133" coordsize="3,0" path="m9298,2133l9301,2133e" filled="f" stroked="t" strokeweight="0.24374pt" strokecolor="#000000">
              <v:path arrowok="t"/>
            </v:shape>
            <v:shape style="position:absolute;left:9305;top:2133;width:3;height:0" coordorigin="9305,2133" coordsize="3,0" path="m9305,2133l9308,2133e" filled="f" stroked="t" strokeweight="0.24374pt" strokecolor="#000000">
              <v:path arrowok="t"/>
            </v:shape>
            <v:shape style="position:absolute;left:9310;top:2133;width:3;height:0" coordorigin="9310,2133" coordsize="3,0" path="m9310,2133l9313,2133e" filled="f" stroked="t" strokeweight="0.24374pt" strokecolor="#000000">
              <v:path arrowok="t"/>
            </v:shape>
            <v:shape style="position:absolute;left:9317;top:2133;width:3;height:0" coordorigin="9317,2133" coordsize="3,0" path="m9317,2133l9320,2133e" filled="f" stroked="t" strokeweight="0.24374pt" strokecolor="#000000">
              <v:path arrowok="t"/>
            </v:shape>
            <v:shape style="position:absolute;left:9322;top:2133;width:3;height:0" coordorigin="9322,2133" coordsize="3,0" path="m9322,2133l9325,2133e" filled="f" stroked="t" strokeweight="0.24374pt" strokecolor="#000000">
              <v:path arrowok="t"/>
            </v:shape>
            <v:shape style="position:absolute;left:9329;top:2133;width:3;height:0" coordorigin="9329,2133" coordsize="3,0" path="m9329,2133l9332,2133e" filled="f" stroked="t" strokeweight="0.24374pt" strokecolor="#000000">
              <v:path arrowok="t"/>
            </v:shape>
            <v:shape style="position:absolute;left:9334;top:2133;width:3;height:0" coordorigin="9334,2133" coordsize="3,0" path="m9334,2133l9337,2133e" filled="f" stroked="t" strokeweight="0.24374pt" strokecolor="#000000">
              <v:path arrowok="t"/>
            </v:shape>
            <v:shape style="position:absolute;left:9341;top:2133;width:3;height:0" coordorigin="9341,2133" coordsize="3,0" path="m9341,2133l9344,2133e" filled="f" stroked="t" strokeweight="0.24374pt" strokecolor="#000000">
              <v:path arrowok="t"/>
            </v:shape>
            <v:shape style="position:absolute;left:9346;top:2133;width:3;height:0" coordorigin="9346,2133" coordsize="3,0" path="m9346,2133l9349,2133e" filled="f" stroked="t" strokeweight="0.24374pt" strokecolor="#000000">
              <v:path arrowok="t"/>
            </v:shape>
            <v:shape style="position:absolute;left:9353;top:2133;width:3;height:0" coordorigin="9353,2133" coordsize="3,0" path="m9353,2133l9356,2133e" filled="f" stroked="t" strokeweight="0.24374pt" strokecolor="#000000">
              <v:path arrowok="t"/>
            </v:shape>
            <v:shape style="position:absolute;left:9358;top:2133;width:3;height:0" coordorigin="9358,2133" coordsize="3,0" path="m9358,2133l9361,2133e" filled="f" stroked="t" strokeweight="0.24374pt" strokecolor="#000000">
              <v:path arrowok="t"/>
            </v:shape>
            <v:shape style="position:absolute;left:9365;top:2133;width:3;height:0" coordorigin="9365,2133" coordsize="3,0" path="m9365,2133l9368,2133e" filled="f" stroked="t" strokeweight="0.24374pt" strokecolor="#000000">
              <v:path arrowok="t"/>
            </v:shape>
            <v:shape style="position:absolute;left:9370;top:2133;width:3;height:0" coordorigin="9370,2133" coordsize="3,0" path="m9370,2133l9373,2133e" filled="f" stroked="t" strokeweight="0.24374pt" strokecolor="#000000">
              <v:path arrowok="t"/>
            </v:shape>
            <v:shape style="position:absolute;left:9377;top:2133;width:3;height:0" coordorigin="9377,2133" coordsize="3,0" path="m9377,2133l9380,2133e" filled="f" stroked="t" strokeweight="0.24374pt" strokecolor="#000000">
              <v:path arrowok="t"/>
            </v:shape>
            <v:shape style="position:absolute;left:9382;top:2133;width:3;height:0" coordorigin="9382,2133" coordsize="3,0" path="m9382,2133l9385,2133e" filled="f" stroked="t" strokeweight="0.24374pt" strokecolor="#000000">
              <v:path arrowok="t"/>
            </v:shape>
            <v:shape style="position:absolute;left:9389;top:2133;width:3;height:0" coordorigin="9389,2133" coordsize="3,0" path="m9389,2133l9392,2133e" filled="f" stroked="t" strokeweight="0.24374pt" strokecolor="#000000">
              <v:path arrowok="t"/>
            </v:shape>
            <v:shape style="position:absolute;left:9395;top:2133;width:3;height:0" coordorigin="9395,2133" coordsize="3,0" path="m9395,2133l9397,2133e" filled="f" stroked="t" strokeweight="0.24374pt" strokecolor="#000000">
              <v:path arrowok="t"/>
            </v:shape>
            <v:shape style="position:absolute;left:9401;top:2133;width:3;height:0" coordorigin="9401,2133" coordsize="3,0" path="m9401,2133l9404,2133e" filled="f" stroked="t" strokeweight="0.24374pt" strokecolor="#000000">
              <v:path arrowok="t"/>
            </v:shape>
            <v:shape style="position:absolute;left:9407;top:2133;width:3;height:0" coordorigin="9407,2133" coordsize="3,0" path="m9407,2133l9409,2133e" filled="f" stroked="t" strokeweight="0.24374pt" strokecolor="#000000">
              <v:path arrowok="t"/>
            </v:shape>
            <v:shape style="position:absolute;left:9413;top:2133;width:3;height:0" coordorigin="9413,2133" coordsize="3,0" path="m9413,2133l9416,2133e" filled="f" stroked="t" strokeweight="0.24374pt" strokecolor="#000000">
              <v:path arrowok="t"/>
            </v:shape>
            <v:shape style="position:absolute;left:9419;top:2133;width:3;height:0" coordorigin="9419,2133" coordsize="3,0" path="m9419,2133l9421,2133e" filled="f" stroked="t" strokeweight="0.24374pt" strokecolor="#000000">
              <v:path arrowok="t"/>
            </v:shape>
            <v:shape style="position:absolute;left:9425;top:2133;width:3;height:0" coordorigin="9425,2133" coordsize="3,0" path="m9425,2133l9428,2133e" filled="f" stroked="t" strokeweight="0.24374pt" strokecolor="#000000">
              <v:path arrowok="t"/>
            </v:shape>
            <v:shape style="position:absolute;left:9431;top:2133;width:3;height:0" coordorigin="9431,2133" coordsize="3,0" path="m9431,2133l9433,2133e" filled="f" stroked="t" strokeweight="0.24374pt" strokecolor="#000000">
              <v:path arrowok="t"/>
            </v:shape>
            <v:shape style="position:absolute;left:9437;top:2133;width:3;height:0" coordorigin="9437,2133" coordsize="3,0" path="m9437,2133l9440,2133e" filled="f" stroked="t" strokeweight="0.24374pt" strokecolor="#000000">
              <v:path arrowok="t"/>
            </v:shape>
            <v:shape style="position:absolute;left:9443;top:2133;width:3;height:0" coordorigin="9443,2133" coordsize="3,0" path="m9443,2133l9445,2133e" filled="f" stroked="t" strokeweight="0.24374pt" strokecolor="#000000">
              <v:path arrowok="t"/>
            </v:shape>
            <v:shape style="position:absolute;left:9449;top:2133;width:3;height:0" coordorigin="9449,2133" coordsize="3,0" path="m9449,2133l9452,2133e" filled="f" stroked="t" strokeweight="0.24374pt" strokecolor="#000000">
              <v:path arrowok="t"/>
            </v:shape>
            <v:shape style="position:absolute;left:9455;top:2133;width:3;height:0" coordorigin="9455,2133" coordsize="3,0" path="m9455,2133l9457,2133e" filled="f" stroked="t" strokeweight="0.24374pt" strokecolor="#000000">
              <v:path arrowok="t"/>
            </v:shape>
            <v:shape style="position:absolute;left:9461;top:2133;width:3;height:0" coordorigin="9461,2133" coordsize="3,0" path="m9461,2133l9464,2133e" filled="f" stroked="t" strokeweight="0.24374pt" strokecolor="#000000">
              <v:path arrowok="t"/>
            </v:shape>
            <v:shape style="position:absolute;left:9467;top:2133;width:3;height:0" coordorigin="9467,2133" coordsize="3,0" path="m9467,2133l9469,2133e" filled="f" stroked="t" strokeweight="0.24374pt" strokecolor="#000000">
              <v:path arrowok="t"/>
            </v:shape>
            <v:shape style="position:absolute;left:9473;top:2133;width:3;height:0" coordorigin="9473,2133" coordsize="3,0" path="m9473,2133l9476,2133e" filled="f" stroked="t" strokeweight="0.24374pt" strokecolor="#000000">
              <v:path arrowok="t"/>
            </v:shape>
            <v:shape style="position:absolute;left:9479;top:2133;width:3;height:0" coordorigin="9479,2133" coordsize="3,0" path="m9479,2133l9481,2133e" filled="f" stroked="t" strokeweight="0.24374pt" strokecolor="#000000">
              <v:path arrowok="t"/>
            </v:shape>
            <v:shape style="position:absolute;left:9485;top:2133;width:3;height:0" coordorigin="9485,2133" coordsize="3,0" path="m9485,2133l9488,2133e" filled="f" stroked="t" strokeweight="0.24374pt" strokecolor="#000000">
              <v:path arrowok="t"/>
            </v:shape>
            <v:shape style="position:absolute;left:9491;top:2133;width:3;height:0" coordorigin="9491,2133" coordsize="3,0" path="m9491,2133l9493,2133e" filled="f" stroked="t" strokeweight="0.24374pt" strokecolor="#000000">
              <v:path arrowok="t"/>
            </v:shape>
            <v:shape style="position:absolute;left:9497;top:2133;width:3;height:0" coordorigin="9497,2133" coordsize="3,0" path="m9497,2133l9500,2133e" filled="f" stroked="t" strokeweight="0.24374pt" strokecolor="#000000">
              <v:path arrowok="t"/>
            </v:shape>
            <v:shape style="position:absolute;left:9503;top:2133;width:3;height:0" coordorigin="9503,2133" coordsize="3,0" path="m9503,2133l9505,2133e" filled="f" stroked="t" strokeweight="0.24374pt" strokecolor="#000000">
              <v:path arrowok="t"/>
            </v:shape>
            <v:shape style="position:absolute;left:9509;top:2133;width:3;height:0" coordorigin="9509,2133" coordsize="3,0" path="m9509,2133l9512,2133e" filled="f" stroked="t" strokeweight="0.24374pt" strokecolor="#000000">
              <v:path arrowok="t"/>
            </v:shape>
            <v:shape style="position:absolute;left:9515;top:2133;width:3;height:0" coordorigin="9515,2133" coordsize="3,0" path="m9515,2133l9517,2133e" filled="f" stroked="t" strokeweight="0.24374pt" strokecolor="#000000">
              <v:path arrowok="t"/>
            </v:shape>
            <v:shape style="position:absolute;left:9521;top:2133;width:3;height:0" coordorigin="9521,2133" coordsize="3,0" path="m9521,2133l9524,2133e" filled="f" stroked="t" strokeweight="0.24374pt" strokecolor="#000000">
              <v:path arrowok="t"/>
            </v:shape>
            <v:shape style="position:absolute;left:9527;top:2133;width:3;height:0" coordorigin="9527,2133" coordsize="3,0" path="m9527,2133l9529,2133e" filled="f" stroked="t" strokeweight="0.24374pt" strokecolor="#000000">
              <v:path arrowok="t"/>
            </v:shape>
            <v:shape style="position:absolute;left:9533;top:2133;width:3;height:0" coordorigin="9533,2133" coordsize="3,0" path="m9533,2133l9536,2133e" filled="f" stroked="t" strokeweight="0.24374pt" strokecolor="#000000">
              <v:path arrowok="t"/>
            </v:shape>
            <v:shape style="position:absolute;left:9539;top:2133;width:3;height:0" coordorigin="9539,2133" coordsize="3,0" path="m9539,2133l9541,2133e" filled="f" stroked="t" strokeweight="0.24374pt" strokecolor="#000000">
              <v:path arrowok="t"/>
            </v:shape>
            <v:shape style="position:absolute;left:9545;top:2133;width:3;height:0" coordorigin="9545,2133" coordsize="3,0" path="m9545,2133l9548,2133e" filled="f" stroked="t" strokeweight="0.24374pt" strokecolor="#000000">
              <v:path arrowok="t"/>
            </v:shape>
            <v:shape style="position:absolute;left:9551;top:2133;width:3;height:0" coordorigin="9551,2133" coordsize="3,0" path="m9551,2133l9553,2133e" filled="f" stroked="t" strokeweight="0.24374pt" strokecolor="#000000">
              <v:path arrowok="t"/>
            </v:shape>
            <v:shape style="position:absolute;left:9557;top:2133;width:3;height:0" coordorigin="9557,2133" coordsize="3,0" path="m9557,2133l9560,2133e" filled="f" stroked="t" strokeweight="0.24374pt" strokecolor="#000000">
              <v:path arrowok="t"/>
            </v:shape>
            <v:shape style="position:absolute;left:9563;top:2133;width:3;height:0" coordorigin="9563,2133" coordsize="3,0" path="m9563,2133l9565,2133e" filled="f" stroked="t" strokeweight="0.24374pt" strokecolor="#000000">
              <v:path arrowok="t"/>
            </v:shape>
            <v:shape style="position:absolute;left:9569;top:2133;width:3;height:0" coordorigin="9569,2133" coordsize="3,0" path="m9569,2133l9572,2133e" filled="f" stroked="t" strokeweight="0.24374pt" strokecolor="#000000">
              <v:path arrowok="t"/>
            </v:shape>
            <v:shape style="position:absolute;left:9575;top:2133;width:3;height:0" coordorigin="9575,2133" coordsize="3,0" path="m9575,2133l9577,2133e" filled="f" stroked="t" strokeweight="0.24374pt" strokecolor="#000000">
              <v:path arrowok="t"/>
            </v:shape>
            <v:shape style="position:absolute;left:9581;top:2133;width:3;height:0" coordorigin="9581,2133" coordsize="3,0" path="m9581,2133l9584,2133e" filled="f" stroked="t" strokeweight="0.24374pt" strokecolor="#000000">
              <v:path arrowok="t"/>
            </v:shape>
            <v:shape style="position:absolute;left:9587;top:2133;width:3;height:0" coordorigin="9587,2133" coordsize="3,0" path="m9587,2133l9589,2133e" filled="f" stroked="t" strokeweight="0.24374pt" strokecolor="#000000">
              <v:path arrowok="t"/>
            </v:shape>
            <v:shape style="position:absolute;left:9593;top:2133;width:3;height:0" coordorigin="9593,2133" coordsize="3,0" path="m9593,2133l9596,2133e" filled="f" stroked="t" strokeweight="0.24374pt" strokecolor="#000000">
              <v:path arrowok="t"/>
            </v:shape>
            <v:shape style="position:absolute;left:9599;top:2133;width:3;height:0" coordorigin="9599,2133" coordsize="3,0" path="m9599,2133l9601,2133e" filled="f" stroked="t" strokeweight="0.24374pt" strokecolor="#000000">
              <v:path arrowok="t"/>
            </v:shape>
            <v:shape style="position:absolute;left:9605;top:2133;width:3;height:0" coordorigin="9605,2133" coordsize="3,0" path="m9605,2133l9608,2133e" filled="f" stroked="t" strokeweight="0.24374pt" strokecolor="#000000">
              <v:path arrowok="t"/>
            </v:shape>
            <v:shape style="position:absolute;left:9611;top:2133;width:3;height:0" coordorigin="9611,2133" coordsize="3,0" path="m9611,2133l9613,2133e" filled="f" stroked="t" strokeweight="0.24374pt" strokecolor="#000000">
              <v:path arrowok="t"/>
            </v:shape>
            <v:shape style="position:absolute;left:9617;top:2133;width:3;height:0" coordorigin="9617,2133" coordsize="3,0" path="m9617,2133l9620,2133e" filled="f" stroked="t" strokeweight="0.24374pt" strokecolor="#000000">
              <v:path arrowok="t"/>
            </v:shape>
            <v:shape style="position:absolute;left:9623;top:2133;width:3;height:0" coordorigin="9623,2133" coordsize="3,0" path="m9623,2133l9625,2133e" filled="f" stroked="t" strokeweight="0.24374pt" strokecolor="#000000">
              <v:path arrowok="t"/>
            </v:shape>
            <v:shape style="position:absolute;left:9629;top:2133;width:3;height:0" coordorigin="9629,2133" coordsize="3,0" path="m9629,2133l9632,2133e" filled="f" stroked="t" strokeweight="0.24374pt" strokecolor="#000000">
              <v:path arrowok="t"/>
            </v:shape>
            <v:shape style="position:absolute;left:9635;top:2133;width:3;height:0" coordorigin="9635,2133" coordsize="3,0" path="m9635,2133l9637,2133e" filled="f" stroked="t" strokeweight="0.24374pt" strokecolor="#000000">
              <v:path arrowok="t"/>
            </v:shape>
            <v:shape style="position:absolute;left:9641;top:2133;width:3;height:0" coordorigin="9641,2133" coordsize="3,0" path="m9641,2133l9644,2133e" filled="f" stroked="t" strokeweight="0.24374pt" strokecolor="#000000">
              <v:path arrowok="t"/>
            </v:shape>
            <v:shape style="position:absolute;left:9647;top:2133;width:3;height:0" coordorigin="9647,2133" coordsize="3,0" path="m9647,2133l9649,2133e" filled="f" stroked="t" strokeweight="0.24374pt" strokecolor="#000000">
              <v:path arrowok="t"/>
            </v:shape>
            <v:shape style="position:absolute;left:9653;top:2133;width:3;height:0" coordorigin="9653,2133" coordsize="3,0" path="m9653,2133l9656,2133e" filled="f" stroked="t" strokeweight="0.24374pt" strokecolor="#000000">
              <v:path arrowok="t"/>
            </v:shape>
            <v:shape style="position:absolute;left:9659;top:2133;width:3;height:0" coordorigin="9659,2133" coordsize="3,0" path="m9659,2133l9661,2133e" filled="f" stroked="t" strokeweight="0.24374pt" strokecolor="#000000">
              <v:path arrowok="t"/>
            </v:shape>
            <v:shape style="position:absolute;left:9665;top:2133;width:3;height:0" coordorigin="9665,2133" coordsize="3,0" path="m9665,2133l9668,2133e" filled="f" stroked="t" strokeweight="0.24374pt" strokecolor="#000000">
              <v:path arrowok="t"/>
            </v:shape>
            <v:shape style="position:absolute;left:9671;top:2133;width:3;height:0" coordorigin="9671,2133" coordsize="3,0" path="m9671,2133l9673,2133e" filled="f" stroked="t" strokeweight="0.24374pt" strokecolor="#000000">
              <v:path arrowok="t"/>
            </v:shape>
            <v:shape style="position:absolute;left:9677;top:2133;width:3;height:0" coordorigin="9677,2133" coordsize="3,0" path="m9677,2133l9680,2133e" filled="f" stroked="t" strokeweight="0.24374pt" strokecolor="#000000">
              <v:path arrowok="t"/>
            </v:shape>
            <v:shape style="position:absolute;left:9683;top:2133;width:3;height:0" coordorigin="9683,2133" coordsize="3,0" path="m9683,2133l9686,2133e" filled="f" stroked="t" strokeweight="0.24374pt" strokecolor="#000000">
              <v:path arrowok="t"/>
            </v:shape>
            <v:shape style="position:absolute;left:9689;top:2133;width:3;height:0" coordorigin="9689,2133" coordsize="3,0" path="m9689,2133l9692,2133e" filled="f" stroked="t" strokeweight="0.24374pt" strokecolor="#000000">
              <v:path arrowok="t"/>
            </v:shape>
            <v:shape style="position:absolute;left:9695;top:2133;width:3;height:0" coordorigin="9695,2133" coordsize="3,0" path="m9695,2133l9698,2133e" filled="f" stroked="t" strokeweight="0.24374pt" strokecolor="#000000">
              <v:path arrowok="t"/>
            </v:shape>
            <v:shape style="position:absolute;left:9701;top:2133;width:3;height:0" coordorigin="9701,2133" coordsize="3,0" path="m9701,2133l9704,2133e" filled="f" stroked="t" strokeweight="0.24374pt" strokecolor="#000000">
              <v:path arrowok="t"/>
            </v:shape>
            <v:shape style="position:absolute;left:9707;top:2133;width:3;height:0" coordorigin="9707,2133" coordsize="3,0" path="m9707,2133l9710,2133e" filled="f" stroked="t" strokeweight="0.24374pt" strokecolor="#000000">
              <v:path arrowok="t"/>
            </v:shape>
            <v:shape style="position:absolute;left:9713;top:2133;width:3;height:0" coordorigin="9713,2133" coordsize="3,0" path="m9713,2133l9716,2133e" filled="f" stroked="t" strokeweight="0.24374pt" strokecolor="#000000">
              <v:path arrowok="t"/>
            </v:shape>
            <v:shape style="position:absolute;left:9719;top:2133;width:3;height:0" coordorigin="9719,2133" coordsize="3,0" path="m9719,2133l9722,2133e" filled="f" stroked="t" strokeweight="0.24374pt" strokecolor="#000000">
              <v:path arrowok="t"/>
            </v:shape>
            <v:shape style="position:absolute;left:9725;top:2133;width:3;height:0" coordorigin="9725,2133" coordsize="3,0" path="m9725,2133l9728,2133e" filled="f" stroked="t" strokeweight="0.24374pt" strokecolor="#000000">
              <v:path arrowok="t"/>
            </v:shape>
            <v:shape style="position:absolute;left:9731;top:2133;width:3;height:0" coordorigin="9731,2133" coordsize="3,0" path="m9731,2133l9734,2133e" filled="f" stroked="t" strokeweight="0.24374pt" strokecolor="#000000">
              <v:path arrowok="t"/>
            </v:shape>
            <v:shape style="position:absolute;left:9737;top:2133;width:3;height:0" coordorigin="9737,2133" coordsize="3,0" path="m9737,2133l9740,2133e" filled="f" stroked="t" strokeweight="0.24374pt" strokecolor="#000000">
              <v:path arrowok="t"/>
            </v:shape>
            <v:shape style="position:absolute;left:9743;top:2133;width:3;height:0" coordorigin="9743,2133" coordsize="3,0" path="m9743,2133l9746,2133e" filled="f" stroked="t" strokeweight="0.24374pt" strokecolor="#000000">
              <v:path arrowok="t"/>
            </v:shape>
            <v:shape style="position:absolute;left:9749;top:2133;width:3;height:0" coordorigin="9749,2133" coordsize="3,0" path="m9749,2133l9752,2133e" filled="f" stroked="t" strokeweight="0.24374pt" strokecolor="#000000">
              <v:path arrowok="t"/>
            </v:shape>
            <v:shape style="position:absolute;left:9755;top:2133;width:3;height:0" coordorigin="9755,2133" coordsize="3,0" path="m9755,2133l9758,2133e" filled="f" stroked="t" strokeweight="0.24374pt" strokecolor="#000000">
              <v:path arrowok="t"/>
            </v:shape>
            <v:shape style="position:absolute;left:9761;top:2133;width:3;height:0" coordorigin="9761,2133" coordsize="3,0" path="m9761,2133l9764,2133e" filled="f" stroked="t" strokeweight="0.24374pt" strokecolor="#000000">
              <v:path arrowok="t"/>
            </v:shape>
            <v:shape style="position:absolute;left:9767;top:2133;width:3;height:0" coordorigin="9767,2133" coordsize="3,0" path="m9767,2133l9770,2133e" filled="f" stroked="t" strokeweight="0.24374pt" strokecolor="#000000">
              <v:path arrowok="t"/>
            </v:shape>
            <v:shape style="position:absolute;left:9773;top:2133;width:3;height:0" coordorigin="9773,2133" coordsize="3,0" path="m9773,2133l9776,2133e" filled="f" stroked="t" strokeweight="0.24374pt" strokecolor="#000000">
              <v:path arrowok="t"/>
            </v:shape>
            <v:shape style="position:absolute;left:9779;top:2133;width:3;height:0" coordorigin="9779,2133" coordsize="3,0" path="m9779,2133l9782,2133e" filled="f" stroked="t" strokeweight="0.24374pt" strokecolor="#000000">
              <v:path arrowok="t"/>
            </v:shape>
            <v:shape style="position:absolute;left:9785;top:2133;width:3;height:0" coordorigin="9785,2133" coordsize="3,0" path="m9785,2133l9788,2133e" filled="f" stroked="t" strokeweight="0.24374pt" strokecolor="#000000">
              <v:path arrowok="t"/>
            </v:shape>
            <v:shape style="position:absolute;left:9791;top:2130;width:3;height:4" coordorigin="9791,2130" coordsize="3,4" path="m9791,2132l9794,2130,9794,2134,9791,2135,9791,2132xe" filled="t" fillcolor="#000000" stroked="f">
              <v:path arrowok="t"/>
              <v:fill/>
            </v:shape>
            <v:shape style="position:absolute;left:9797;top:2132;width:3;height:0" coordorigin="9797,2132" coordsize="3,0" path="m9797,2132l9800,2132e" filled="f" stroked="t" strokeweight="0.26772pt" strokecolor="#000000">
              <v:path arrowok="t"/>
            </v:shape>
            <v:shape style="position:absolute;left:9803;top:2132;width:3;height:0" coordorigin="9803,2132" coordsize="3,0" path="m9803,2132l9806,2132e" filled="f" stroked="t" strokeweight="0.26772pt" strokecolor="#000000">
              <v:path arrowok="t"/>
            </v:shape>
            <v:shape style="position:absolute;left:9809;top:2132;width:3;height:0" coordorigin="9809,2132" coordsize="3,0" path="m9809,2132l9812,2132e" filled="f" stroked="t" strokeweight="0.26772pt" strokecolor="#000000">
              <v:path arrowok="t"/>
            </v:shape>
            <v:shape style="position:absolute;left:9815;top:2132;width:3;height:0" coordorigin="9815,2132" coordsize="3,0" path="m9815,2132l9818,2132e" filled="f" stroked="t" strokeweight="0.26772pt" strokecolor="#000000">
              <v:path arrowok="t"/>
            </v:shape>
            <v:shape style="position:absolute;left:9821;top:2132;width:3;height:0" coordorigin="9821,2132" coordsize="3,0" path="m9821,2132l9824,2132e" filled="f" stroked="t" strokeweight="0.26772pt" strokecolor="#000000">
              <v:path arrowok="t"/>
            </v:shape>
            <v:shape style="position:absolute;left:9827;top:2132;width:3;height:0" coordorigin="9827,2132" coordsize="3,0" path="m9827,2132l9830,2132e" filled="f" stroked="t" strokeweight="0.26772pt" strokecolor="#000000">
              <v:path arrowok="t"/>
            </v:shape>
            <v:shape style="position:absolute;left:9833;top:2132;width:3;height:0" coordorigin="9833,2132" coordsize="3,0" path="m9833,2132l9836,2132e" filled="f" stroked="t" strokeweight="0.26772pt" strokecolor="#000000">
              <v:path arrowok="t"/>
            </v:shape>
            <v:shape style="position:absolute;left:9839;top:2132;width:3;height:0" coordorigin="9839,2132" coordsize="3,0" path="m9839,2132l9842,2132e" filled="f" stroked="t" strokeweight="0.26772pt" strokecolor="#000000">
              <v:path arrowok="t"/>
            </v:shape>
            <v:shape style="position:absolute;left:9845;top:2132;width:3;height:0" coordorigin="9845,2132" coordsize="3,0" path="m9845,2132l9848,2132e" filled="f" stroked="t" strokeweight="0.26772pt" strokecolor="#000000">
              <v:path arrowok="t"/>
            </v:shape>
            <v:shape style="position:absolute;left:9851;top:2132;width:3;height:0" coordorigin="9851,2132" coordsize="3,0" path="m9851,2132l9854,2132e" filled="f" stroked="t" strokeweight="0.26772pt" strokecolor="#000000">
              <v:path arrowok="t"/>
            </v:shape>
            <v:shape style="position:absolute;left:9857;top:2132;width:3;height:0" coordorigin="9857,2132" coordsize="3,0" path="m9857,2132l9860,2132e" filled="f" stroked="t" strokeweight="0.26772pt" strokecolor="#000000">
              <v:path arrowok="t"/>
            </v:shape>
            <v:shape style="position:absolute;left:9863;top:2132;width:3;height:0" coordorigin="9863,2132" coordsize="3,0" path="m9863,2132l9866,2132e" filled="f" stroked="t" strokeweight="0.26772pt" strokecolor="#000000">
              <v:path arrowok="t"/>
            </v:shape>
            <v:shape style="position:absolute;left:9869;top:2132;width:3;height:0" coordorigin="9869,2132" coordsize="3,0" path="m9869,2132l9872,2132e" filled="f" stroked="t" strokeweight="0.26772pt" strokecolor="#000000">
              <v:path arrowok="t"/>
            </v:shape>
            <v:shape style="position:absolute;left:9875;top:2132;width:3;height:0" coordorigin="9875,2132" coordsize="3,0" path="m9875,2132l9878,2132e" filled="f" stroked="t" strokeweight="0.26772pt" strokecolor="#000000">
              <v:path arrowok="t"/>
            </v:shape>
            <v:shape style="position:absolute;left:9881;top:2132;width:3;height:0" coordorigin="9881,2132" coordsize="3,0" path="m9881,2132l9884,2132e" filled="f" stroked="t" strokeweight="0.26772pt" strokecolor="#000000">
              <v:path arrowok="t"/>
            </v:shape>
            <v:shape style="position:absolute;left:9887;top:2132;width:3;height:0" coordorigin="9887,2132" coordsize="3,0" path="m9887,2132l9890,2132e" filled="f" stroked="t" strokeweight="0.26772pt" strokecolor="#000000">
              <v:path arrowok="t"/>
            </v:shape>
            <v:shape style="position:absolute;left:9893;top:2132;width:3;height:0" coordorigin="9893,2132" coordsize="3,0" path="m9893,2132l9896,2132e" filled="f" stroked="t" strokeweight="0.26772pt" strokecolor="#000000">
              <v:path arrowok="t"/>
            </v:shape>
            <v:shape style="position:absolute;left:9899;top:2132;width:3;height:0" coordorigin="9899,2132" coordsize="3,0" path="m9899,2132l9902,2132e" filled="f" stroked="t" strokeweight="0.26772pt" strokecolor="#000000">
              <v:path arrowok="t"/>
            </v:shape>
            <v:shape style="position:absolute;left:9905;top:2132;width:3;height:0" coordorigin="9905,2132" coordsize="3,0" path="m9905,2132l9908,2132e" filled="f" stroked="t" strokeweight="0.26772pt" strokecolor="#000000">
              <v:path arrowok="t"/>
            </v:shape>
            <v:shape style="position:absolute;left:9911;top:2132;width:3;height:0" coordorigin="9911,2132" coordsize="3,0" path="m9911,2132l9914,2132e" filled="f" stroked="t" strokeweight="0.26772pt" strokecolor="#000000">
              <v:path arrowok="t"/>
            </v:shape>
            <v:shape style="position:absolute;left:9917;top:2132;width:3;height:0" coordorigin="9917,2132" coordsize="3,0" path="m9917,2132l9920,2132e" filled="f" stroked="t" strokeweight="0.26772pt" strokecolor="#000000">
              <v:path arrowok="t"/>
            </v:shape>
            <v:shape style="position:absolute;left:9923;top:2132;width:3;height:0" coordorigin="9923,2132" coordsize="3,0" path="m9923,2132l9926,2132e" filled="f" stroked="t" strokeweight="0.26772pt" strokecolor="#000000">
              <v:path arrowok="t"/>
            </v:shape>
            <v:shape style="position:absolute;left:9929;top:2132;width:3;height:0" coordorigin="9929,2132" coordsize="3,0" path="m9929,2132l9932,2132e" filled="f" stroked="t" strokeweight="0.26772pt" strokecolor="#000000">
              <v:path arrowok="t"/>
            </v:shape>
            <v:shape style="position:absolute;left:9935;top:2132;width:3;height:0" coordorigin="9935,2132" coordsize="3,0" path="m9935,2132l9938,2132e" filled="f" stroked="t" strokeweight="0.26772pt" strokecolor="#000000">
              <v:path arrowok="t"/>
            </v:shape>
            <v:shape style="position:absolute;left:9941;top:2132;width:3;height:0" coordorigin="9941,2132" coordsize="3,0" path="m9941,2132l9944,2132e" filled="f" stroked="t" strokeweight="0.26772pt" strokecolor="#000000">
              <v:path arrowok="t"/>
            </v:shape>
            <v:shape style="position:absolute;left:9947;top:2132;width:3;height:0" coordorigin="9947,2132" coordsize="3,0" path="m9947,2132l9950,2132e" filled="f" stroked="t" strokeweight="0.26772pt" strokecolor="#000000">
              <v:path arrowok="t"/>
            </v:shape>
            <v:shape style="position:absolute;left:9953;top:2132;width:3;height:0" coordorigin="9953,2132" coordsize="3,0" path="m9953,2132l9956,2132e" filled="f" stroked="t" strokeweight="0.26772pt" strokecolor="#000000">
              <v:path arrowok="t"/>
            </v:shape>
            <v:shape style="position:absolute;left:9959;top:2132;width:3;height:0" coordorigin="9959,2132" coordsize="3,0" path="m9959,2132l9962,2132e" filled="f" stroked="t" strokeweight="0.26772pt" strokecolor="#000000">
              <v:path arrowok="t"/>
            </v:shape>
            <v:shape style="position:absolute;left:9965;top:2132;width:3;height:0" coordorigin="9965,2132" coordsize="3,0" path="m9965,2132l9968,2132e" filled="f" stroked="t" strokeweight="0.26772pt" strokecolor="#000000">
              <v:path arrowok="t"/>
            </v:shape>
            <v:shape style="position:absolute;left:9971;top:2132;width:3;height:0" coordorigin="9971,2132" coordsize="3,0" path="m9971,2132l9974,2132e" filled="f" stroked="t" strokeweight="0.26772pt" strokecolor="#000000">
              <v:path arrowok="t"/>
            </v:shape>
            <v:shape style="position:absolute;left:9977;top:2132;width:3;height:0" coordorigin="9977,2132" coordsize="3,0" path="m9977,2132l9980,2132e" filled="f" stroked="t" strokeweight="0.26772pt" strokecolor="#000000">
              <v:path arrowok="t"/>
            </v:shape>
            <v:shape style="position:absolute;left:9983;top:2132;width:3;height:0" coordorigin="9983,2132" coordsize="3,0" path="m9983,2132l9986,2132e" filled="f" stroked="t" strokeweight="0.26772pt" strokecolor="#000000">
              <v:path arrowok="t"/>
            </v:shape>
            <v:shape style="position:absolute;left:9989;top:2132;width:3;height:0" coordorigin="9989,2132" coordsize="3,0" path="m9989,2132l9992,2132e" filled="f" stroked="t" strokeweight="0.26772pt" strokecolor="#000000">
              <v:path arrowok="t"/>
            </v:shape>
            <v:shape style="position:absolute;left:9995;top:2132;width:3;height:0" coordorigin="9995,2132" coordsize="3,0" path="m9995,2132l9998,2132e" filled="f" stroked="t" strokeweight="0.26772pt" strokecolor="#000000">
              <v:path arrowok="t"/>
            </v:shape>
            <v:shape style="position:absolute;left:10001;top:2132;width:3;height:0" coordorigin="10001,2132" coordsize="3,0" path="m10001,2132l10004,2132e" filled="f" stroked="t" strokeweight="0.26772pt" strokecolor="#000000">
              <v:path arrowok="t"/>
            </v:shape>
            <v:shape style="position:absolute;left:10007;top:2132;width:3;height:0" coordorigin="10007,2132" coordsize="3,0" path="m10007,2132l10010,2132e" filled="f" stroked="t" strokeweight="0.26772pt" strokecolor="#000000">
              <v:path arrowok="t"/>
            </v:shape>
            <v:shape style="position:absolute;left:10013;top:2132;width:3;height:0" coordorigin="10013,2132" coordsize="3,0" path="m10013,2132l10016,2132e" filled="f" stroked="t" strokeweight="0.26772pt" strokecolor="#000000">
              <v:path arrowok="t"/>
            </v:shape>
            <v:shape style="position:absolute;left:10019;top:2132;width:3;height:0" coordorigin="10019,2132" coordsize="3,0" path="m10019,2132l10022,2132e" filled="f" stroked="t" strokeweight="0.26772pt" strokecolor="#000000">
              <v:path arrowok="t"/>
            </v:shape>
            <v:shape style="position:absolute;left:10025;top:2132;width:3;height:0" coordorigin="10025,2132" coordsize="3,0" path="m10025,2132l10028,2132e" filled="f" stroked="t" strokeweight="0.26772pt" strokecolor="#000000">
              <v:path arrowok="t"/>
            </v:shape>
            <v:shape style="position:absolute;left:10031;top:2132;width:3;height:0" coordorigin="10031,2132" coordsize="3,0" path="m10031,2132l10034,2132e" filled="f" stroked="t" strokeweight="0.26772pt" strokecolor="#000000">
              <v:path arrowok="t"/>
            </v:shape>
            <v:shape style="position:absolute;left:10037;top:2132;width:3;height:0" coordorigin="10037,2132" coordsize="3,0" path="m10037,2132l10040,2132e" filled="f" stroked="t" strokeweight="0.26772pt" strokecolor="#000000">
              <v:path arrowok="t"/>
            </v:shape>
            <v:shape style="position:absolute;left:10043;top:2132;width:3;height:0" coordorigin="10043,2132" coordsize="3,0" path="m10043,2132l10046,2132e" filled="f" stroked="t" strokeweight="0.26772pt" strokecolor="#000000">
              <v:path arrowok="t"/>
            </v:shape>
            <v:shape style="position:absolute;left:10049;top:2132;width:3;height:0" coordorigin="10049,2132" coordsize="3,0" path="m10049,2132l10052,2132e" filled="f" stroked="t" strokeweight="0.26772pt" strokecolor="#000000">
              <v:path arrowok="t"/>
            </v:shape>
            <v:shape style="position:absolute;left:10055;top:2132;width:3;height:0" coordorigin="10055,2132" coordsize="3,0" path="m10055,2132l10058,2132e" filled="f" stroked="t" strokeweight="0.26772pt" strokecolor="#000000">
              <v:path arrowok="t"/>
            </v:shape>
            <v:shape style="position:absolute;left:10061;top:2132;width:3;height:0" coordorigin="10061,2132" coordsize="3,0" path="m10061,2132l10064,2132e" filled="f" stroked="t" strokeweight="0.26772pt" strokecolor="#000000">
              <v:path arrowok="t"/>
            </v:shape>
            <v:shape style="position:absolute;left:10067;top:2132;width:3;height:0" coordorigin="10067,2132" coordsize="3,0" path="m10067,2132l10070,2132e" filled="f" stroked="t" strokeweight="0.26772pt" strokecolor="#000000">
              <v:path arrowok="t"/>
            </v:shape>
            <v:shape style="position:absolute;left:10073;top:2132;width:3;height:0" coordorigin="10073,2132" coordsize="3,0" path="m10073,2132l10076,2132e" filled="f" stroked="t" strokeweight="0.26772pt" strokecolor="#000000">
              <v:path arrowok="t"/>
            </v:shape>
            <v:shape style="position:absolute;left:10079;top:2132;width:3;height:0" coordorigin="10079,2132" coordsize="3,0" path="m10079,2132l10082,2132e" filled="f" stroked="t" strokeweight="0.26772pt" strokecolor="#000000">
              <v:path arrowok="t"/>
            </v:shape>
            <v:shape style="position:absolute;left:10085;top:2132;width:3;height:0" coordorigin="10085,2132" coordsize="3,0" path="m10085,2132l10088,2132e" filled="f" stroked="t" strokeweight="0.26772pt" strokecolor="#000000">
              <v:path arrowok="t"/>
            </v:shape>
            <v:shape style="position:absolute;left:10091;top:2132;width:3;height:0" coordorigin="10091,2132" coordsize="3,0" path="m10091,2132l10094,2132e" filled="f" stroked="t" strokeweight="0.26772pt" strokecolor="#000000">
              <v:path arrowok="t"/>
            </v:shape>
            <v:shape style="position:absolute;left:10097;top:2132;width:3;height:0" coordorigin="10097,2132" coordsize="3,0" path="m10097,2132l10100,2132e" filled="f" stroked="t" strokeweight="0.26772pt" strokecolor="#000000">
              <v:path arrowok="t"/>
            </v:shape>
            <v:shape style="position:absolute;left:10103;top:2132;width:3;height:0" coordorigin="10103,2132" coordsize="3,0" path="m10103,2132l10106,2132e" filled="f" stroked="t" strokeweight="0.26772pt" strokecolor="#000000">
              <v:path arrowok="t"/>
            </v:shape>
            <v:shape style="position:absolute;left:10109;top:2132;width:3;height:0" coordorigin="10109,2132" coordsize="3,0" path="m10109,2132l10112,2132e" filled="f" stroked="t" strokeweight="0.26772pt" strokecolor="#000000">
              <v:path arrowok="t"/>
            </v:shape>
            <v:shape style="position:absolute;left:10115;top:2132;width:3;height:0" coordorigin="10115,2132" coordsize="3,0" path="m10115,2132l10118,2132e" filled="f" stroked="t" strokeweight="0.26772pt" strokecolor="#000000">
              <v:path arrowok="t"/>
            </v:shape>
            <v:shape style="position:absolute;left:10121;top:2132;width:3;height:0" coordorigin="10121,2132" coordsize="3,0" path="m10121,2132l10124,2132e" filled="f" stroked="t" strokeweight="0.26772pt" strokecolor="#000000">
              <v:path arrowok="t"/>
            </v:shape>
            <v:shape style="position:absolute;left:10127;top:2132;width:3;height:0" coordorigin="10127,2132" coordsize="3,0" path="m10127,2132l10130,2132e" filled="f" stroked="t" strokeweight="0.26772pt" strokecolor="#000000">
              <v:path arrowok="t"/>
            </v:shape>
            <v:shape style="position:absolute;left:10133;top:2132;width:3;height:0" coordorigin="10133,2132" coordsize="3,0" path="m10133,2132l10136,2132e" filled="f" stroked="t" strokeweight="0.26772pt" strokecolor="#000000">
              <v:path arrowok="t"/>
            </v:shape>
            <v:shape style="position:absolute;left:10139;top:2132;width:3;height:0" coordorigin="10139,2132" coordsize="3,0" path="m10139,2132l10142,2132e" filled="f" stroked="t" strokeweight="0.26772pt" strokecolor="#000000">
              <v:path arrowok="t"/>
            </v:shape>
            <v:shape style="position:absolute;left:10145;top:2132;width:3;height:0" coordorigin="10145,2132" coordsize="3,0" path="m10145,2132l10148,2132e" filled="f" stroked="t" strokeweight="0.26772pt" strokecolor="#000000">
              <v:path arrowok="t"/>
            </v:shape>
            <v:shape style="position:absolute;left:10151;top:2132;width:3;height:0" coordorigin="10151,2132" coordsize="3,0" path="m10151,2132l10154,2132e" filled="f" stroked="t" strokeweight="0.26772pt" strokecolor="#000000">
              <v:path arrowok="t"/>
            </v:shape>
            <v:shape style="position:absolute;left:10157;top:2132;width:3;height:0" coordorigin="10157,2132" coordsize="3,0" path="m10157,2132l10160,2132e" filled="f" stroked="t" strokeweight="0.26772pt" strokecolor="#000000">
              <v:path arrowok="t"/>
            </v:shape>
            <v:shape style="position:absolute;left:10163;top:2132;width:3;height:0" coordorigin="10163,2132" coordsize="3,0" path="m10163,2132l10166,2132e" filled="f" stroked="t" strokeweight="0.26772pt" strokecolor="#000000">
              <v:path arrowok="t"/>
            </v:shape>
            <v:shape style="position:absolute;left:10169;top:2132;width:3;height:0" coordorigin="10169,2132" coordsize="3,0" path="m10169,2132l10172,2132e" filled="f" stroked="t" strokeweight="0.26772pt" strokecolor="#000000">
              <v:path arrowok="t"/>
            </v:shape>
            <v:shape style="position:absolute;left:10175;top:2132;width:3;height:0" coordorigin="10175,2132" coordsize="3,0" path="m10175,2132l10178,2132e" filled="f" stroked="t" strokeweight="0.26772pt" strokecolor="#000000">
              <v:path arrowok="t"/>
            </v:shape>
            <v:shape style="position:absolute;left:10181;top:2132;width:3;height:0" coordorigin="10181,2132" coordsize="3,0" path="m10181,2132l10184,2132e" filled="f" stroked="t" strokeweight="0.26772pt" strokecolor="#000000">
              <v:path arrowok="t"/>
            </v:shape>
            <v:shape style="position:absolute;left:10187;top:2132;width:3;height:0" coordorigin="10187,2132" coordsize="3,0" path="m10187,2132l10190,2132e" filled="f" stroked="t" strokeweight="0.26772pt" strokecolor="#000000">
              <v:path arrowok="t"/>
            </v:shape>
            <v:shape style="position:absolute;left:10193;top:2132;width:3;height:0" coordorigin="10193,2132" coordsize="3,0" path="m10193,2132l10196,2132e" filled="f" stroked="t" strokeweight="0.26772pt" strokecolor="#000000">
              <v:path arrowok="t"/>
            </v:shape>
            <v:shape style="position:absolute;left:10199;top:2132;width:3;height:0" coordorigin="10199,2132" coordsize="3,0" path="m10199,2132l10202,2132e" filled="f" stroked="t" strokeweight="0.26772pt" strokecolor="#000000">
              <v:path arrowok="t"/>
            </v:shape>
            <v:shape style="position:absolute;left:10205;top:2132;width:3;height:0" coordorigin="10205,2132" coordsize="3,0" path="m10205,2132l10208,2132e" filled="f" stroked="t" strokeweight="0.26772pt" strokecolor="#000000">
              <v:path arrowok="t"/>
            </v:shape>
            <v:shape style="position:absolute;left:10211;top:2132;width:3;height:0" coordorigin="10211,2132" coordsize="3,0" path="m10211,2132l10214,2132e" filled="f" stroked="t" strokeweight="0.26772pt" strokecolor="#000000">
              <v:path arrowok="t"/>
            </v:shape>
            <v:shape style="position:absolute;left:10217;top:2132;width:3;height:0" coordorigin="10217,2132" coordsize="3,0" path="m10217,2132l10220,2132e" filled="f" stroked="t" strokeweight="0.26772pt" strokecolor="#000000">
              <v:path arrowok="t"/>
            </v:shape>
            <v:shape style="position:absolute;left:10223;top:2132;width:3;height:0" coordorigin="10223,2132" coordsize="3,0" path="m10223,2132l10226,2132e" filled="f" stroked="t" strokeweight="0.26772pt" strokecolor="#000000">
              <v:path arrowok="t"/>
            </v:shape>
            <v:shape style="position:absolute;left:10229;top:2132;width:3;height:0" coordorigin="10229,2132" coordsize="3,0" path="m10229,2132l10232,2132e" filled="f" stroked="t" strokeweight="0.26772pt" strokecolor="#000000">
              <v:path arrowok="t"/>
            </v:shape>
            <v:shape style="position:absolute;left:10235;top:2132;width:3;height:0" coordorigin="10235,2132" coordsize="3,0" path="m10235,2132l10238,2132e" filled="f" stroked="t" strokeweight="0.26772pt" strokecolor="#000000">
              <v:path arrowok="t"/>
            </v:shape>
            <v:shape style="position:absolute;left:10241;top:2132;width:3;height:0" coordorigin="10241,2132" coordsize="3,0" path="m10241,2132l10244,2132e" filled="f" stroked="t" strokeweight="0.26772pt" strokecolor="#000000">
              <v:path arrowok="t"/>
            </v:shape>
            <v:shape style="position:absolute;left:10247;top:2132;width:3;height:0" coordorigin="10247,2132" coordsize="3,0" path="m10247,2132l10250,2132e" filled="f" stroked="t" strokeweight="0.26772pt" strokecolor="#000000">
              <v:path arrowok="t"/>
            </v:shape>
            <v:shape style="position:absolute;left:10253;top:2132;width:3;height:0" coordorigin="10253,2132" coordsize="3,0" path="m10253,2132l10256,2132e" filled="f" stroked="t" strokeweight="0.26772pt" strokecolor="#000000">
              <v:path arrowok="t"/>
            </v:shape>
            <v:shape style="position:absolute;left:10259;top:2132;width:3;height:0" coordorigin="10259,2132" coordsize="3,0" path="m10259,2132l10262,2132e" filled="f" stroked="t" strokeweight="0.26772pt" strokecolor="#000000">
              <v:path arrowok="t"/>
            </v:shape>
            <v:shape style="position:absolute;left:10265;top:2132;width:3;height:0" coordorigin="10265,2132" coordsize="3,0" path="m10265,2132l10268,2132e" filled="f" stroked="t" strokeweight="0.26772pt" strokecolor="#000000">
              <v:path arrowok="t"/>
            </v:shape>
            <v:shape style="position:absolute;left:10271;top:2132;width:3;height:0" coordorigin="10271,2132" coordsize="3,0" path="m10271,2132l10274,2132e" filled="f" stroked="t" strokeweight="0.26772pt" strokecolor="#000000">
              <v:path arrowok="t"/>
            </v:shape>
            <v:shape style="position:absolute;left:10277;top:2132;width:3;height:0" coordorigin="10277,2132" coordsize="3,0" path="m10277,2132l10280,2132e" filled="f" stroked="t" strokeweight="0.26772pt" strokecolor="#000000">
              <v:path arrowok="t"/>
            </v:shape>
            <v:shape style="position:absolute;left:10283;top:2132;width:3;height:0" coordorigin="10283,2132" coordsize="3,0" path="m10283,2132l10286,2132e" filled="f" stroked="t" strokeweight="0.26772pt" strokecolor="#000000">
              <v:path arrowok="t"/>
            </v:shape>
            <v:shape style="position:absolute;left:10289;top:2132;width:3;height:0" coordorigin="10289,2132" coordsize="3,0" path="m10289,2132l10292,2132e" filled="f" stroked="t" strokeweight="0.26772pt" strokecolor="#000000">
              <v:path arrowok="t"/>
            </v:shape>
            <v:shape style="position:absolute;left:10295;top:2132;width:3;height:0" coordorigin="10295,2132" coordsize="3,0" path="m10295,2132l10298,2132e" filled="f" stroked="t" strokeweight="0.26772pt" strokecolor="#000000">
              <v:path arrowok="t"/>
            </v:shape>
            <v:shape style="position:absolute;left:10301;top:2132;width:3;height:0" coordorigin="10301,2132" coordsize="3,0" path="m10301,2132l10304,2132e" filled="f" stroked="t" strokeweight="0.26772pt" strokecolor="#000000">
              <v:path arrowok="t"/>
            </v:shape>
            <v:shape style="position:absolute;left:10307;top:2132;width:3;height:0" coordorigin="10307,2132" coordsize="3,0" path="m10307,2132l10310,2132e" filled="f" stroked="t" strokeweight="0.26772pt" strokecolor="#000000">
              <v:path arrowok="t"/>
            </v:shape>
            <v:shape style="position:absolute;left:10313;top:2132;width:3;height:0" coordorigin="10313,2132" coordsize="3,0" path="m10313,2132l10316,2132e" filled="f" stroked="t" strokeweight="0.26772pt" strokecolor="#000000">
              <v:path arrowok="t"/>
            </v:shape>
            <v:shape style="position:absolute;left:10319;top:2132;width:3;height:0" coordorigin="10319,2132" coordsize="3,0" path="m10319,2132l10322,2132e" filled="f" stroked="t" strokeweight="0.26772pt" strokecolor="#000000">
              <v:path arrowok="t"/>
            </v:shape>
            <v:shape style="position:absolute;left:10325;top:2132;width:3;height:0" coordorigin="10325,2132" coordsize="3,0" path="m10325,2132l10328,2132e" filled="f" stroked="t" strokeweight="0.26772pt" strokecolor="#000000">
              <v:path arrowok="t"/>
            </v:shape>
            <v:shape style="position:absolute;left:10331;top:2132;width:3;height:0" coordorigin="10331,2132" coordsize="3,0" path="m10331,2132l10334,2132e" filled="f" stroked="t" strokeweight="0.26772pt" strokecolor="#000000">
              <v:path arrowok="t"/>
            </v:shape>
            <v:shape style="position:absolute;left:10337;top:2132;width:3;height:0" coordorigin="10337,2132" coordsize="3,0" path="m10337,2132l10340,2132e" filled="f" stroked="t" strokeweight="0.26772pt" strokecolor="#000000">
              <v:path arrowok="t"/>
            </v:shape>
            <v:shape style="position:absolute;left:10343;top:2132;width:3;height:0" coordorigin="10343,2132" coordsize="3,0" path="m10343,2132l10346,2132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294.028pt;margin-top:117.949pt;width:27.6978pt;height:0.24374pt;mso-position-horizontal-relative:page;mso-position-vertical-relative:paragraph;z-index:-5899" coordorigin="5881,2359" coordsize="554,5">
            <v:shape style="position:absolute;left:5883;top:2361;width:3;height:0" coordorigin="5883,2361" coordsize="3,0" path="m5883,2361l5886,2361e" filled="f" stroked="t" strokeweight="0.24374pt" strokecolor="#000000">
              <v:path arrowok="t"/>
            </v:shape>
            <v:shape style="position:absolute;left:5889;top:2361;width:3;height:0" coordorigin="5889,2361" coordsize="3,0" path="m5889,2361l5892,2361e" filled="f" stroked="t" strokeweight="0.24374pt" strokecolor="#000000">
              <v:path arrowok="t"/>
            </v:shape>
            <v:shape style="position:absolute;left:5895;top:2361;width:3;height:0" coordorigin="5895,2361" coordsize="3,0" path="m5895,2361l5898,2361e" filled="f" stroked="t" strokeweight="0.24374pt" strokecolor="#000000">
              <v:path arrowok="t"/>
            </v:shape>
            <v:shape style="position:absolute;left:5901;top:2361;width:3;height:0" coordorigin="5901,2361" coordsize="3,0" path="m5901,2361l5904,2361e" filled="f" stroked="t" strokeweight="0.24374pt" strokecolor="#000000">
              <v:path arrowok="t"/>
            </v:shape>
            <v:shape style="position:absolute;left:5907;top:2361;width:3;height:0" coordorigin="5907,2361" coordsize="3,0" path="m5907,2361l5910,2361e" filled="f" stroked="t" strokeweight="0.24374pt" strokecolor="#000000">
              <v:path arrowok="t"/>
            </v:shape>
            <v:shape style="position:absolute;left:5913;top:2361;width:3;height:0" coordorigin="5913,2361" coordsize="3,0" path="m5913,2361l5916,2361e" filled="f" stroked="t" strokeweight="0.24374pt" strokecolor="#000000">
              <v:path arrowok="t"/>
            </v:shape>
            <v:shape style="position:absolute;left:5919;top:2361;width:3;height:0" coordorigin="5919,2361" coordsize="3,0" path="m5919,2361l5922,2361e" filled="f" stroked="t" strokeweight="0.24374pt" strokecolor="#000000">
              <v:path arrowok="t"/>
            </v:shape>
            <v:shape style="position:absolute;left:5925;top:2361;width:3;height:0" coordorigin="5925,2361" coordsize="3,0" path="m5925,2361l5928,2361e" filled="f" stroked="t" strokeweight="0.24374pt" strokecolor="#000000">
              <v:path arrowok="t"/>
            </v:shape>
            <v:shape style="position:absolute;left:5931;top:2361;width:3;height:0" coordorigin="5931,2361" coordsize="3,0" path="m5931,2361l5934,2361e" filled="f" stroked="t" strokeweight="0.24374pt" strokecolor="#000000">
              <v:path arrowok="t"/>
            </v:shape>
            <v:shape style="position:absolute;left:5937;top:2361;width:3;height:0" coordorigin="5937,2361" coordsize="3,0" path="m5937,2361l5940,2361e" filled="f" stroked="t" strokeweight="0.24374pt" strokecolor="#000000">
              <v:path arrowok="t"/>
            </v:shape>
            <v:shape style="position:absolute;left:5943;top:2361;width:3;height:0" coordorigin="5943,2361" coordsize="3,0" path="m5943,2361l5946,2361e" filled="f" stroked="t" strokeweight="0.24374pt" strokecolor="#000000">
              <v:path arrowok="t"/>
            </v:shape>
            <v:shape style="position:absolute;left:5949;top:2361;width:3;height:0" coordorigin="5949,2361" coordsize="3,0" path="m5949,2361l5952,2361e" filled="f" stroked="t" strokeweight="0.24374pt" strokecolor="#000000">
              <v:path arrowok="t"/>
            </v:shape>
            <v:shape style="position:absolute;left:5955;top:2361;width:3;height:0" coordorigin="5955,2361" coordsize="3,0" path="m5955,2361l5958,2361e" filled="f" stroked="t" strokeweight="0.24374pt" strokecolor="#000000">
              <v:path arrowok="t"/>
            </v:shape>
            <v:shape style="position:absolute;left:5961;top:2361;width:3;height:0" coordorigin="5961,2361" coordsize="3,0" path="m5961,2361l5964,2361e" filled="f" stroked="t" strokeweight="0.24374pt" strokecolor="#000000">
              <v:path arrowok="t"/>
            </v:shape>
            <v:shape style="position:absolute;left:5967;top:2361;width:3;height:0" coordorigin="5967,2361" coordsize="3,0" path="m5967,2361l5970,2361e" filled="f" stroked="t" strokeweight="0.24374pt" strokecolor="#000000">
              <v:path arrowok="t"/>
            </v:shape>
            <v:shape style="position:absolute;left:5973;top:2361;width:3;height:0" coordorigin="5973,2361" coordsize="3,0" path="m5973,2361l5976,2361e" filled="f" stroked="t" strokeweight="0.24374pt" strokecolor="#000000">
              <v:path arrowok="t"/>
            </v:shape>
            <v:shape style="position:absolute;left:5979;top:2361;width:3;height:0" coordorigin="5979,2361" coordsize="3,0" path="m5979,2361l5982,2361e" filled="f" stroked="t" strokeweight="0.24374pt" strokecolor="#000000">
              <v:path arrowok="t"/>
            </v:shape>
            <v:shape style="position:absolute;left:5985;top:2361;width:3;height:0" coordorigin="5985,2361" coordsize="3,0" path="m5985,2361l5988,2361e" filled="f" stroked="t" strokeweight="0.24374pt" strokecolor="#000000">
              <v:path arrowok="t"/>
            </v:shape>
            <v:shape style="position:absolute;left:5991;top:2361;width:3;height:0" coordorigin="5991,2361" coordsize="3,0" path="m5991,2361l5994,2361e" filled="f" stroked="t" strokeweight="0.24374pt" strokecolor="#000000">
              <v:path arrowok="t"/>
            </v:shape>
            <v:shape style="position:absolute;left:5997;top:2361;width:3;height:0" coordorigin="5997,2361" coordsize="3,0" path="m5997,2361l6000,2361e" filled="f" stroked="t" strokeweight="0.24374pt" strokecolor="#000000">
              <v:path arrowok="t"/>
            </v:shape>
            <v:shape style="position:absolute;left:6003;top:2361;width:3;height:0" coordorigin="6003,2361" coordsize="3,0" path="m6003,2361l6006,2361e" filled="f" stroked="t" strokeweight="0.24374pt" strokecolor="#000000">
              <v:path arrowok="t"/>
            </v:shape>
            <v:shape style="position:absolute;left:6009;top:2361;width:3;height:0" coordorigin="6009,2361" coordsize="3,0" path="m6009,2361l6012,2361e" filled="f" stroked="t" strokeweight="0.24374pt" strokecolor="#000000">
              <v:path arrowok="t"/>
            </v:shape>
            <v:shape style="position:absolute;left:6015;top:2361;width:3;height:0" coordorigin="6015,2361" coordsize="3,0" path="m6015,2361l6018,2361e" filled="f" stroked="t" strokeweight="0.24374pt" strokecolor="#000000">
              <v:path arrowok="t"/>
            </v:shape>
            <v:shape style="position:absolute;left:6021;top:2361;width:3;height:0" coordorigin="6021,2361" coordsize="3,0" path="m6021,2361l6024,2361e" filled="f" stroked="t" strokeweight="0.24374pt" strokecolor="#000000">
              <v:path arrowok="t"/>
            </v:shape>
            <v:shape style="position:absolute;left:6027;top:2361;width:3;height:0" coordorigin="6027,2361" coordsize="3,0" path="m6027,2361l6030,2361e" filled="f" stroked="t" strokeweight="0.24374pt" strokecolor="#000000">
              <v:path arrowok="t"/>
            </v:shape>
            <v:shape style="position:absolute;left:6033;top:2361;width:3;height:0" coordorigin="6033,2361" coordsize="3,0" path="m6033,2361l6036,2361e" filled="f" stroked="t" strokeweight="0.24374pt" strokecolor="#000000">
              <v:path arrowok="t"/>
            </v:shape>
            <v:shape style="position:absolute;left:6039;top:2361;width:3;height:0" coordorigin="6039,2361" coordsize="3,0" path="m6039,2361l6042,2361e" filled="f" stroked="t" strokeweight="0.24374pt" strokecolor="#000000">
              <v:path arrowok="t"/>
            </v:shape>
            <v:shape style="position:absolute;left:6045;top:2361;width:3;height:0" coordorigin="6045,2361" coordsize="3,0" path="m6045,2361l6048,2361e" filled="f" stroked="t" strokeweight="0.24374pt" strokecolor="#000000">
              <v:path arrowok="t"/>
            </v:shape>
            <v:shape style="position:absolute;left:6051;top:2361;width:3;height:0" coordorigin="6051,2361" coordsize="3,0" path="m6051,2361l6054,2361e" filled="f" stroked="t" strokeweight="0.24374pt" strokecolor="#000000">
              <v:path arrowok="t"/>
            </v:shape>
            <v:shape style="position:absolute;left:6057;top:2361;width:3;height:0" coordorigin="6057,2361" coordsize="3,0" path="m6057,2361l6060,2361e" filled="f" stroked="t" strokeweight="0.24374pt" strokecolor="#000000">
              <v:path arrowok="t"/>
            </v:shape>
            <v:shape style="position:absolute;left:6063;top:2361;width:3;height:0" coordorigin="6063,2361" coordsize="3,0" path="m6063,2361l6066,2361e" filled="f" stroked="t" strokeweight="0.24374pt" strokecolor="#000000">
              <v:path arrowok="t"/>
            </v:shape>
            <v:shape style="position:absolute;left:6069;top:2361;width:3;height:0" coordorigin="6069,2361" coordsize="3,0" path="m6069,2361l6072,2361e" filled="f" stroked="t" strokeweight="0.24374pt" strokecolor="#000000">
              <v:path arrowok="t"/>
            </v:shape>
            <v:shape style="position:absolute;left:6075;top:2361;width:3;height:0" coordorigin="6075,2361" coordsize="3,0" path="m6075,2361l6078,2361e" filled="f" stroked="t" strokeweight="0.24374pt" strokecolor="#000000">
              <v:path arrowok="t"/>
            </v:shape>
            <v:shape style="position:absolute;left:6081;top:2361;width:3;height:0" coordorigin="6081,2361" coordsize="3,0" path="m6081,2361l6084,2361e" filled="f" stroked="t" strokeweight="0.24374pt" strokecolor="#000000">
              <v:path arrowok="t"/>
            </v:shape>
            <v:shape style="position:absolute;left:6087;top:2361;width:3;height:0" coordorigin="6087,2361" coordsize="3,0" path="m6087,2361l6090,2361e" filled="f" stroked="t" strokeweight="0.24374pt" strokecolor="#000000">
              <v:path arrowok="t"/>
            </v:shape>
            <v:shape style="position:absolute;left:6093;top:2361;width:3;height:0" coordorigin="6093,2361" coordsize="3,0" path="m6093,2361l6096,2361e" filled="f" stroked="t" strokeweight="0.24374pt" strokecolor="#000000">
              <v:path arrowok="t"/>
            </v:shape>
            <v:shape style="position:absolute;left:6099;top:2361;width:3;height:0" coordorigin="6099,2361" coordsize="3,0" path="m6099,2361l6102,2361e" filled="f" stroked="t" strokeweight="0.24374pt" strokecolor="#000000">
              <v:path arrowok="t"/>
            </v:shape>
            <v:shape style="position:absolute;left:6105;top:2361;width:3;height:0" coordorigin="6105,2361" coordsize="3,0" path="m6105,2361l6108,2361e" filled="f" stroked="t" strokeweight="0.24374pt" strokecolor="#000000">
              <v:path arrowok="t"/>
            </v:shape>
            <v:shape style="position:absolute;left:6111;top:2361;width:3;height:0" coordorigin="6111,2361" coordsize="3,0" path="m6111,2361l6114,2361e" filled="f" stroked="t" strokeweight="0.24374pt" strokecolor="#000000">
              <v:path arrowok="t"/>
            </v:shape>
            <v:shape style="position:absolute;left:6117;top:2361;width:3;height:0" coordorigin="6117,2361" coordsize="3,0" path="m6117,2361l6120,2361e" filled="f" stroked="t" strokeweight="0.24374pt" strokecolor="#000000">
              <v:path arrowok="t"/>
            </v:shape>
            <v:shape style="position:absolute;left:6123;top:2361;width:3;height:0" coordorigin="6123,2361" coordsize="3,0" path="m6123,2361l6126,2361e" filled="f" stroked="t" strokeweight="0.24374pt" strokecolor="#000000">
              <v:path arrowok="t"/>
            </v:shape>
            <v:shape style="position:absolute;left:6129;top:2361;width:3;height:0" coordorigin="6129,2361" coordsize="3,0" path="m6129,2361l6132,2361e" filled="f" stroked="t" strokeweight="0.24374pt" strokecolor="#000000">
              <v:path arrowok="t"/>
            </v:shape>
            <v:shape style="position:absolute;left:6135;top:2361;width:3;height:0" coordorigin="6135,2361" coordsize="3,0" path="m6135,2361l6138,2361e" filled="f" stroked="t" strokeweight="0.24374pt" strokecolor="#000000">
              <v:path arrowok="t"/>
            </v:shape>
            <v:shape style="position:absolute;left:6141;top:2361;width:3;height:0" coordorigin="6141,2361" coordsize="3,0" path="m6141,2361l6144,2361e" filled="f" stroked="t" strokeweight="0.24374pt" strokecolor="#000000">
              <v:path arrowok="t"/>
            </v:shape>
            <v:shape style="position:absolute;left:6147;top:2361;width:3;height:0" coordorigin="6147,2361" coordsize="3,0" path="m6147,2361l6150,2361e" filled="f" stroked="t" strokeweight="0.24374pt" strokecolor="#000000">
              <v:path arrowok="t"/>
            </v:shape>
            <v:shape style="position:absolute;left:6153;top:2361;width:3;height:0" coordorigin="6153,2361" coordsize="3,0" path="m6153,2361l6156,2361e" filled="f" stroked="t" strokeweight="0.24374pt" strokecolor="#000000">
              <v:path arrowok="t"/>
            </v:shape>
            <v:shape style="position:absolute;left:6159;top:2361;width:3;height:0" coordorigin="6159,2361" coordsize="3,0" path="m6159,2361l6162,2361e" filled="f" stroked="t" strokeweight="0.24374pt" strokecolor="#000000">
              <v:path arrowok="t"/>
            </v:shape>
            <v:shape style="position:absolute;left:6165;top:2361;width:3;height:0" coordorigin="6165,2361" coordsize="3,0" path="m6165,2361l6168,2361e" filled="f" stroked="t" strokeweight="0.24374pt" strokecolor="#000000">
              <v:path arrowok="t"/>
            </v:shape>
            <v:shape style="position:absolute;left:6171;top:2361;width:3;height:0" coordorigin="6171,2361" coordsize="3,0" path="m6171,2361l6174,2361e" filled="f" stroked="t" strokeweight="0.24374pt" strokecolor="#000000">
              <v:path arrowok="t"/>
            </v:shape>
            <v:shape style="position:absolute;left:6177;top:2361;width:3;height:0" coordorigin="6177,2361" coordsize="3,0" path="m6177,2361l6180,2361e" filled="f" stroked="t" strokeweight="0.24374pt" strokecolor="#000000">
              <v:path arrowok="t"/>
            </v:shape>
            <v:shape style="position:absolute;left:6183;top:2361;width:3;height:0" coordorigin="6183,2361" coordsize="3,0" path="m6183,2361l6186,2361e" filled="f" stroked="t" strokeweight="0.24374pt" strokecolor="#000000">
              <v:path arrowok="t"/>
            </v:shape>
            <v:shape style="position:absolute;left:6189;top:2361;width:3;height:0" coordorigin="6189,2361" coordsize="3,0" path="m6189,2361l6192,2361e" filled="f" stroked="t" strokeweight="0.24374pt" strokecolor="#000000">
              <v:path arrowok="t"/>
            </v:shape>
            <v:shape style="position:absolute;left:6195;top:2361;width:3;height:0" coordorigin="6195,2361" coordsize="3,0" path="m6195,2361l6198,2361e" filled="f" stroked="t" strokeweight="0.24374pt" strokecolor="#000000">
              <v:path arrowok="t"/>
            </v:shape>
            <v:shape style="position:absolute;left:6201;top:2361;width:3;height:0" coordorigin="6201,2361" coordsize="3,0" path="m6201,2361l6204,2361e" filled="f" stroked="t" strokeweight="0.24374pt" strokecolor="#000000">
              <v:path arrowok="t"/>
            </v:shape>
            <v:shape style="position:absolute;left:6207;top:2361;width:3;height:0" coordorigin="6207,2361" coordsize="3,0" path="m6207,2361l6210,2361e" filled="f" stroked="t" strokeweight="0.24374pt" strokecolor="#000000">
              <v:path arrowok="t"/>
            </v:shape>
            <v:shape style="position:absolute;left:6213;top:2361;width:3;height:0" coordorigin="6213,2361" coordsize="3,0" path="m6213,2361l6216,2361e" filled="f" stroked="t" strokeweight="0.24374pt" strokecolor="#000000">
              <v:path arrowok="t"/>
            </v:shape>
            <v:shape style="position:absolute;left:6219;top:2361;width:3;height:0" coordorigin="6219,2361" coordsize="3,0" path="m6219,2361l6222,2361e" filled="f" stroked="t" strokeweight="0.24374pt" strokecolor="#000000">
              <v:path arrowok="t"/>
            </v:shape>
            <v:shape style="position:absolute;left:6225;top:2361;width:3;height:0" coordorigin="6225,2361" coordsize="3,0" path="m6225,2361l6228,2361e" filled="f" stroked="t" strokeweight="0.24374pt" strokecolor="#000000">
              <v:path arrowok="t"/>
            </v:shape>
            <v:shape style="position:absolute;left:6231;top:2361;width:3;height:0" coordorigin="6231,2361" coordsize="3,0" path="m6231,2361l6234,2361e" filled="f" stroked="t" strokeweight="0.24374pt" strokecolor="#000000">
              <v:path arrowok="t"/>
            </v:shape>
            <v:shape style="position:absolute;left:6237;top:2361;width:3;height:0" coordorigin="6237,2361" coordsize="3,0" path="m6237,2361l6240,2361e" filled="f" stroked="t" strokeweight="0.24374pt" strokecolor="#000000">
              <v:path arrowok="t"/>
            </v:shape>
            <v:shape style="position:absolute;left:6243;top:2361;width:3;height:0" coordorigin="6243,2361" coordsize="3,0" path="m6243,2361l6246,2361e" filled="f" stroked="t" strokeweight="0.24374pt" strokecolor="#000000">
              <v:path arrowok="t"/>
            </v:shape>
            <v:shape style="position:absolute;left:6249;top:2361;width:3;height:0" coordorigin="6249,2361" coordsize="3,0" path="m6249,2361l6252,2361e" filled="f" stroked="t" strokeweight="0.24374pt" strokecolor="#000000">
              <v:path arrowok="t"/>
            </v:shape>
            <v:shape style="position:absolute;left:6255;top:2361;width:3;height:0" coordorigin="6255,2361" coordsize="3,0" path="m6255,2361l6258,2361e" filled="f" stroked="t" strokeweight="0.24374pt" strokecolor="#000000">
              <v:path arrowok="t"/>
            </v:shape>
            <v:shape style="position:absolute;left:6261;top:2361;width:3;height:0" coordorigin="6261,2361" coordsize="3,0" path="m6261,2361l6264,2361e" filled="f" stroked="t" strokeweight="0.24374pt" strokecolor="#000000">
              <v:path arrowok="t"/>
            </v:shape>
            <v:shape style="position:absolute;left:6267;top:2361;width:3;height:0" coordorigin="6267,2361" coordsize="3,0" path="m6267,2361l6270,2361e" filled="f" stroked="t" strokeweight="0.24374pt" strokecolor="#000000">
              <v:path arrowok="t"/>
            </v:shape>
            <v:shape style="position:absolute;left:6273;top:2361;width:3;height:0" coordorigin="6273,2361" coordsize="3,0" path="m6273,2361l6276,2361e" filled="f" stroked="t" strokeweight="0.24374pt" strokecolor="#000000">
              <v:path arrowok="t"/>
            </v:shape>
            <v:shape style="position:absolute;left:6279;top:2361;width:3;height:0" coordorigin="6279,2361" coordsize="3,0" path="m6279,2361l6282,2361e" filled="f" stroked="t" strokeweight="0.24374pt" strokecolor="#000000">
              <v:path arrowok="t"/>
            </v:shape>
            <v:shape style="position:absolute;left:6285;top:2361;width:3;height:0" coordorigin="6285,2361" coordsize="3,0" path="m6285,2361l6288,2361e" filled="f" stroked="t" strokeweight="0.24374pt" strokecolor="#000000">
              <v:path arrowok="t"/>
            </v:shape>
            <v:shape style="position:absolute;left:6291;top:2361;width:3;height:0" coordorigin="6291,2361" coordsize="3,0" path="m6291,2361l6294,2361e" filled="f" stroked="t" strokeweight="0.24374pt" strokecolor="#000000">
              <v:path arrowok="t"/>
            </v:shape>
            <v:shape style="position:absolute;left:6297;top:2361;width:3;height:0" coordorigin="6297,2361" coordsize="3,0" path="m6297,2361l6300,2361e" filled="f" stroked="t" strokeweight="0.24374pt" strokecolor="#000000">
              <v:path arrowok="t"/>
            </v:shape>
            <v:shape style="position:absolute;left:6303;top:2361;width:3;height:0" coordorigin="6303,2361" coordsize="3,0" path="m6303,2361l6306,2361e" filled="f" stroked="t" strokeweight="0.24374pt" strokecolor="#000000">
              <v:path arrowok="t"/>
            </v:shape>
            <v:shape style="position:absolute;left:6309;top:2361;width:3;height:0" coordorigin="6309,2361" coordsize="3,0" path="m6309,2361l6312,2361e" filled="f" stroked="t" strokeweight="0.24374pt" strokecolor="#000000">
              <v:path arrowok="t"/>
            </v:shape>
            <v:shape style="position:absolute;left:6315;top:2361;width:3;height:0" coordorigin="6315,2361" coordsize="3,0" path="m6315,2361l6318,2361e" filled="f" stroked="t" strokeweight="0.24374pt" strokecolor="#000000">
              <v:path arrowok="t"/>
            </v:shape>
            <v:shape style="position:absolute;left:6321;top:2361;width:3;height:0" coordorigin="6321,2361" coordsize="3,0" path="m6321,2361l6324,2361e" filled="f" stroked="t" strokeweight="0.24374pt" strokecolor="#000000">
              <v:path arrowok="t"/>
            </v:shape>
            <v:shape style="position:absolute;left:6327;top:2361;width:3;height:0" coordorigin="6327,2361" coordsize="3,0" path="m6327,2361l6330,2361e" filled="f" stroked="t" strokeweight="0.24374pt" strokecolor="#000000">
              <v:path arrowok="t"/>
            </v:shape>
            <v:shape style="position:absolute;left:6333;top:2361;width:3;height:0" coordorigin="6333,2361" coordsize="3,0" path="m6333,2361l6336,2361e" filled="f" stroked="t" strokeweight="0.24374pt" strokecolor="#000000">
              <v:path arrowok="t"/>
            </v:shape>
            <v:shape style="position:absolute;left:6339;top:2361;width:3;height:0" coordorigin="6339,2361" coordsize="3,0" path="m6339,2361l6342,2361e" filled="f" stroked="t" strokeweight="0.24374pt" strokecolor="#000000">
              <v:path arrowok="t"/>
            </v:shape>
            <v:shape style="position:absolute;left:6345;top:2361;width:3;height:0" coordorigin="6345,2361" coordsize="3,0" path="m6345,2361l6348,2361e" filled="f" stroked="t" strokeweight="0.24374pt" strokecolor="#000000">
              <v:path arrowok="t"/>
            </v:shape>
            <v:shape style="position:absolute;left:6351;top:2361;width:3;height:0" coordorigin="6351,2361" coordsize="3,0" path="m6351,2361l6354,2361e" filled="f" stroked="t" strokeweight="0.24374pt" strokecolor="#000000">
              <v:path arrowok="t"/>
            </v:shape>
            <v:shape style="position:absolute;left:6357;top:2361;width:3;height:0" coordorigin="6357,2361" coordsize="3,0" path="m6357,2361l6360,2361e" filled="f" stroked="t" strokeweight="0.24374pt" strokecolor="#000000">
              <v:path arrowok="t"/>
            </v:shape>
            <v:shape style="position:absolute;left:6363;top:2361;width:3;height:0" coordorigin="6363,2361" coordsize="3,0" path="m6363,2361l6366,2361e" filled="f" stroked="t" strokeweight="0.24374pt" strokecolor="#000000">
              <v:path arrowok="t"/>
            </v:shape>
            <v:shape style="position:absolute;left:6369;top:2361;width:3;height:0" coordorigin="6369,2361" coordsize="3,0" path="m6369,2361l6372,2361e" filled="f" stroked="t" strokeweight="0.24374pt" strokecolor="#000000">
              <v:path arrowok="t"/>
            </v:shape>
            <v:shape style="position:absolute;left:6375;top:2361;width:3;height:0" coordorigin="6375,2361" coordsize="3,0" path="m6375,2361l6378,2361e" filled="f" stroked="t" strokeweight="0.24374pt" strokecolor="#000000">
              <v:path arrowok="t"/>
            </v:shape>
            <v:shape style="position:absolute;left:6381;top:2361;width:3;height:0" coordorigin="6381,2361" coordsize="3,0" path="m6381,2361l6384,2361e" filled="f" stroked="t" strokeweight="0.24374pt" strokecolor="#000000">
              <v:path arrowok="t"/>
            </v:shape>
            <v:shape style="position:absolute;left:6387;top:2361;width:3;height:0" coordorigin="6387,2361" coordsize="3,0" path="m6387,2361l6390,2361e" filled="f" stroked="t" strokeweight="0.24374pt" strokecolor="#000000">
              <v:path arrowok="t"/>
            </v:shape>
            <v:shape style="position:absolute;left:6393;top:2361;width:3;height:0" coordorigin="6393,2361" coordsize="3,0" path="m6393,2361l6396,2361e" filled="f" stroked="t" strokeweight="0.24374pt" strokecolor="#000000">
              <v:path arrowok="t"/>
            </v:shape>
            <v:shape style="position:absolute;left:6399;top:2361;width:3;height:0" coordorigin="6399,2361" coordsize="3,0" path="m6399,2361l6402,2361e" filled="f" stroked="t" strokeweight="0.24374pt" strokecolor="#000000">
              <v:path arrowok="t"/>
            </v:shape>
            <v:shape style="position:absolute;left:6405;top:2361;width:3;height:0" coordorigin="6405,2361" coordsize="3,0" path="m6405,2361l6408,2361e" filled="f" stroked="t" strokeweight="0.24374pt" strokecolor="#000000">
              <v:path arrowok="t"/>
            </v:shape>
            <v:shape style="position:absolute;left:6411;top:2361;width:3;height:0" coordorigin="6411,2361" coordsize="3,0" path="m6411,2361l6414,2361e" filled="f" stroked="t" strokeweight="0.24374pt" strokecolor="#000000">
              <v:path arrowok="t"/>
            </v:shape>
            <v:shape style="position:absolute;left:6417;top:2361;width:3;height:0" coordorigin="6417,2361" coordsize="3,0" path="m6417,2361l6420,2361e" filled="f" stroked="t" strokeweight="0.24374pt" strokecolor="#000000">
              <v:path arrowok="t"/>
            </v:shape>
            <v:shape style="position:absolute;left:6423;top:2361;width:3;height:0" coordorigin="6423,2361" coordsize="3,0" path="m6423,2361l6426,2361e" filled="f" stroked="t" strokeweight="0.24374pt" strokecolor="#000000">
              <v:path arrowok="t"/>
            </v:shape>
            <v:shape style="position:absolute;left:6429;top:2361;width:3;height:0" coordorigin="6429,2361" coordsize="3,0" path="m6429,2361l6432,2361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321.628pt;margin-top:117.999pt;width:27.7077pt;height:0.24374pt;mso-position-horizontal-relative:page;mso-position-vertical-relative:paragraph;z-index:-5898" coordorigin="6433,2360" coordsize="554,5">
            <v:shape style="position:absolute;left:6435;top:2362;width:3;height:0" coordorigin="6435,2362" coordsize="3,0" path="m6435,2362l6438,2362e" filled="f" stroked="t" strokeweight="0.24374pt" strokecolor="#000000">
              <v:path arrowok="t"/>
            </v:shape>
            <v:shape style="position:absolute;left:6441;top:2362;width:3;height:0" coordorigin="6441,2362" coordsize="3,0" path="m6441,2362l6444,2362e" filled="f" stroked="t" strokeweight="0.24374pt" strokecolor="#000000">
              <v:path arrowok="t"/>
            </v:shape>
            <v:shape style="position:absolute;left:6447;top:2362;width:3;height:0" coordorigin="6447,2362" coordsize="3,0" path="m6447,2362l6450,2362e" filled="f" stroked="t" strokeweight="0.24374pt" strokecolor="#000000">
              <v:path arrowok="t"/>
            </v:shape>
            <v:shape style="position:absolute;left:6453;top:2362;width:3;height:0" coordorigin="6453,2362" coordsize="3,0" path="m6453,2362l6456,2362e" filled="f" stroked="t" strokeweight="0.24374pt" strokecolor="#000000">
              <v:path arrowok="t"/>
            </v:shape>
            <v:shape style="position:absolute;left:6459;top:2362;width:3;height:0" coordorigin="6459,2362" coordsize="3,0" path="m6459,2362l6462,2362e" filled="f" stroked="t" strokeweight="0.24374pt" strokecolor="#000000">
              <v:path arrowok="t"/>
            </v:shape>
            <v:shape style="position:absolute;left:6465;top:2362;width:3;height:0" coordorigin="6465,2362" coordsize="3,0" path="m6465,2362l6468,2362e" filled="f" stroked="t" strokeweight="0.24374pt" strokecolor="#000000">
              <v:path arrowok="t"/>
            </v:shape>
            <v:shape style="position:absolute;left:6471;top:2362;width:3;height:0" coordorigin="6471,2362" coordsize="3,0" path="m6471,2362l6474,2362e" filled="f" stroked="t" strokeweight="0.24374pt" strokecolor="#000000">
              <v:path arrowok="t"/>
            </v:shape>
            <v:shape style="position:absolute;left:6477;top:2362;width:3;height:0" coordorigin="6477,2362" coordsize="3,0" path="m6477,2362l6480,2362e" filled="f" stroked="t" strokeweight="0.24374pt" strokecolor="#000000">
              <v:path arrowok="t"/>
            </v:shape>
            <v:shape style="position:absolute;left:6483;top:2362;width:3;height:0" coordorigin="6483,2362" coordsize="3,0" path="m6483,2362l6486,2362e" filled="f" stroked="t" strokeweight="0.24374pt" strokecolor="#000000">
              <v:path arrowok="t"/>
            </v:shape>
            <v:shape style="position:absolute;left:6489;top:2362;width:3;height:0" coordorigin="6489,2362" coordsize="3,0" path="m6489,2362l6492,2362e" filled="f" stroked="t" strokeweight="0.24374pt" strokecolor="#000000">
              <v:path arrowok="t"/>
            </v:shape>
            <v:shape style="position:absolute;left:6495;top:2362;width:3;height:0" coordorigin="6495,2362" coordsize="3,0" path="m6495,2362l6498,2362e" filled="f" stroked="t" strokeweight="0.24374pt" strokecolor="#000000">
              <v:path arrowok="t"/>
            </v:shape>
            <v:shape style="position:absolute;left:6501;top:2362;width:3;height:0" coordorigin="6501,2362" coordsize="3,0" path="m6501,2362l6504,2362e" filled="f" stroked="t" strokeweight="0.24374pt" strokecolor="#000000">
              <v:path arrowok="t"/>
            </v:shape>
            <v:shape style="position:absolute;left:6507;top:2362;width:3;height:0" coordorigin="6507,2362" coordsize="3,0" path="m6507,2362l6510,2362e" filled="f" stroked="t" strokeweight="0.24374pt" strokecolor="#000000">
              <v:path arrowok="t"/>
            </v:shape>
            <v:shape style="position:absolute;left:6513;top:2362;width:3;height:0" coordorigin="6513,2362" coordsize="3,0" path="m6513,2362l6516,2362e" filled="f" stroked="t" strokeweight="0.24374pt" strokecolor="#000000">
              <v:path arrowok="t"/>
            </v:shape>
            <v:shape style="position:absolute;left:6519;top:2362;width:3;height:0" coordorigin="6519,2362" coordsize="3,0" path="m6519,2362l6522,2362e" filled="f" stroked="t" strokeweight="0.24374pt" strokecolor="#000000">
              <v:path arrowok="t"/>
            </v:shape>
            <v:shape style="position:absolute;left:6525;top:2362;width:3;height:0" coordorigin="6525,2362" coordsize="3,0" path="m6525,2362l6528,2362e" filled="f" stroked="t" strokeweight="0.24374pt" strokecolor="#000000">
              <v:path arrowok="t"/>
            </v:shape>
            <v:shape style="position:absolute;left:6531;top:2362;width:3;height:0" coordorigin="6531,2362" coordsize="3,0" path="m6531,2362l6534,2362e" filled="f" stroked="t" strokeweight="0.24374pt" strokecolor="#000000">
              <v:path arrowok="t"/>
            </v:shape>
            <v:shape style="position:absolute;left:6537;top:2362;width:3;height:0" coordorigin="6537,2362" coordsize="3,0" path="m6537,2362l6540,2362e" filled="f" stroked="t" strokeweight="0.24374pt" strokecolor="#000000">
              <v:path arrowok="t"/>
            </v:shape>
            <v:shape style="position:absolute;left:6543;top:2362;width:3;height:0" coordorigin="6543,2362" coordsize="3,0" path="m6543,2362l6546,2362e" filled="f" stroked="t" strokeweight="0.24374pt" strokecolor="#000000">
              <v:path arrowok="t"/>
            </v:shape>
            <v:shape style="position:absolute;left:6549;top:2362;width:3;height:0" coordorigin="6549,2362" coordsize="3,0" path="m6549,2362l6552,2362e" filled="f" stroked="t" strokeweight="0.24374pt" strokecolor="#000000">
              <v:path arrowok="t"/>
            </v:shape>
            <v:shape style="position:absolute;left:6555;top:2362;width:3;height:0" coordorigin="6555,2362" coordsize="3,0" path="m6555,2362l6558,2362e" filled="f" stroked="t" strokeweight="0.24374pt" strokecolor="#000000">
              <v:path arrowok="t"/>
            </v:shape>
            <v:shape style="position:absolute;left:6561;top:2362;width:3;height:0" coordorigin="6561,2362" coordsize="3,0" path="m6561,2362l6564,2362e" filled="f" stroked="t" strokeweight="0.24374pt" strokecolor="#000000">
              <v:path arrowok="t"/>
            </v:shape>
            <v:shape style="position:absolute;left:6567;top:2362;width:3;height:0" coordorigin="6567,2362" coordsize="3,0" path="m6567,2362l6570,2362e" filled="f" stroked="t" strokeweight="0.24374pt" strokecolor="#000000">
              <v:path arrowok="t"/>
            </v:shape>
            <v:shape style="position:absolute;left:6573;top:2362;width:3;height:0" coordorigin="6573,2362" coordsize="3,0" path="m6573,2362l6576,2362e" filled="f" stroked="t" strokeweight="0.24374pt" strokecolor="#000000">
              <v:path arrowok="t"/>
            </v:shape>
            <v:shape style="position:absolute;left:6579;top:2362;width:3;height:0" coordorigin="6579,2362" coordsize="3,0" path="m6579,2362l6582,2362e" filled="f" stroked="t" strokeweight="0.24374pt" strokecolor="#000000">
              <v:path arrowok="t"/>
            </v:shape>
            <v:shape style="position:absolute;left:6585;top:2362;width:3;height:0" coordorigin="6585,2362" coordsize="3,0" path="m6585,2362l6588,2362e" filled="f" stroked="t" strokeweight="0.24374pt" strokecolor="#000000">
              <v:path arrowok="t"/>
            </v:shape>
            <v:shape style="position:absolute;left:6591;top:2362;width:3;height:0" coordorigin="6591,2362" coordsize="3,0" path="m6591,2362l6594,2362e" filled="f" stroked="t" strokeweight="0.24374pt" strokecolor="#000000">
              <v:path arrowok="t"/>
            </v:shape>
            <v:shape style="position:absolute;left:6597;top:2362;width:3;height:0" coordorigin="6597,2362" coordsize="3,0" path="m6597,2362l6600,2362e" filled="f" stroked="t" strokeweight="0.24374pt" strokecolor="#000000">
              <v:path arrowok="t"/>
            </v:shape>
            <v:shape style="position:absolute;left:6603;top:2362;width:3;height:0" coordorigin="6603,2362" coordsize="3,0" path="m6603,2362l6606,2362e" filled="f" stroked="t" strokeweight="0.24374pt" strokecolor="#000000">
              <v:path arrowok="t"/>
            </v:shape>
            <v:shape style="position:absolute;left:6609;top:2362;width:3;height:0" coordorigin="6609,2362" coordsize="3,0" path="m6609,2362l6612,2362e" filled="f" stroked="t" strokeweight="0.24374pt" strokecolor="#000000">
              <v:path arrowok="t"/>
            </v:shape>
            <v:shape style="position:absolute;left:6615;top:2362;width:3;height:0" coordorigin="6615,2362" coordsize="3,0" path="m6615,2362l6618,2362e" filled="f" stroked="t" strokeweight="0.24374pt" strokecolor="#000000">
              <v:path arrowok="t"/>
            </v:shape>
            <v:shape style="position:absolute;left:6621;top:2362;width:3;height:0" coordorigin="6621,2362" coordsize="3,0" path="m6621,2362l6624,2362e" filled="f" stroked="t" strokeweight="0.24374pt" strokecolor="#000000">
              <v:path arrowok="t"/>
            </v:shape>
            <v:shape style="position:absolute;left:6627;top:2362;width:3;height:0" coordorigin="6627,2362" coordsize="3,0" path="m6627,2362l6630,2362e" filled="f" stroked="t" strokeweight="0.24374pt" strokecolor="#000000">
              <v:path arrowok="t"/>
            </v:shape>
            <v:shape style="position:absolute;left:6633;top:2362;width:3;height:0" coordorigin="6633,2362" coordsize="3,0" path="m6633,2362l6636,2362e" filled="f" stroked="t" strokeweight="0.24374pt" strokecolor="#000000">
              <v:path arrowok="t"/>
            </v:shape>
            <v:shape style="position:absolute;left:6639;top:2362;width:3;height:0" coordorigin="6639,2362" coordsize="3,0" path="m6639,2362l6642,2362e" filled="f" stroked="t" strokeweight="0.24374pt" strokecolor="#000000">
              <v:path arrowok="t"/>
            </v:shape>
            <v:shape style="position:absolute;left:6645;top:2362;width:3;height:0" coordorigin="6645,2362" coordsize="3,0" path="m6645,2362l6648,2362e" filled="f" stroked="t" strokeweight="0.24374pt" strokecolor="#000000">
              <v:path arrowok="t"/>
            </v:shape>
            <v:shape style="position:absolute;left:6651;top:2362;width:3;height:0" coordorigin="6651,2362" coordsize="3,0" path="m6651,2362l6654,2362e" filled="f" stroked="t" strokeweight="0.24374pt" strokecolor="#000000">
              <v:path arrowok="t"/>
            </v:shape>
            <v:shape style="position:absolute;left:6657;top:2362;width:3;height:0" coordorigin="6657,2362" coordsize="3,0" path="m6657,2362l6660,2362e" filled="f" stroked="t" strokeweight="0.24374pt" strokecolor="#000000">
              <v:path arrowok="t"/>
            </v:shape>
            <v:shape style="position:absolute;left:6663;top:2362;width:3;height:0" coordorigin="6663,2362" coordsize="3,0" path="m6663,2362l6666,2362e" filled="f" stroked="t" strokeweight="0.24374pt" strokecolor="#000000">
              <v:path arrowok="t"/>
            </v:shape>
            <v:shape style="position:absolute;left:6669;top:2362;width:3;height:0" coordorigin="6669,2362" coordsize="3,0" path="m6669,2362l6672,2362e" filled="f" stroked="t" strokeweight="0.24374pt" strokecolor="#000000">
              <v:path arrowok="t"/>
            </v:shape>
            <v:shape style="position:absolute;left:6675;top:2362;width:3;height:0" coordorigin="6675,2362" coordsize="3,0" path="m6675,2362l6678,2362e" filled="f" stroked="t" strokeweight="0.24374pt" strokecolor="#000000">
              <v:path arrowok="t"/>
            </v:shape>
            <v:shape style="position:absolute;left:6681;top:2362;width:3;height:0" coordorigin="6681,2362" coordsize="3,0" path="m6681,2362l6684,2362e" filled="f" stroked="t" strokeweight="0.24374pt" strokecolor="#000000">
              <v:path arrowok="t"/>
            </v:shape>
            <v:shape style="position:absolute;left:6687;top:2362;width:3;height:0" coordorigin="6687,2362" coordsize="3,0" path="m6687,2362l6690,2362e" filled="f" stroked="t" strokeweight="0.24374pt" strokecolor="#000000">
              <v:path arrowok="t"/>
            </v:shape>
            <v:shape style="position:absolute;left:6693;top:2362;width:3;height:0" coordorigin="6693,2362" coordsize="3,0" path="m6693,2362l6696,2362e" filled="f" stroked="t" strokeweight="0.24374pt" strokecolor="#000000">
              <v:path arrowok="t"/>
            </v:shape>
            <v:shape style="position:absolute;left:6699;top:2362;width:3;height:0" coordorigin="6699,2362" coordsize="3,0" path="m6699,2362l6702,2362e" filled="f" stroked="t" strokeweight="0.24374pt" strokecolor="#000000">
              <v:path arrowok="t"/>
            </v:shape>
            <v:shape style="position:absolute;left:6705;top:2362;width:3;height:0" coordorigin="6705,2362" coordsize="3,0" path="m6705,2362l6708,2362e" filled="f" stroked="t" strokeweight="0.24374pt" strokecolor="#000000">
              <v:path arrowok="t"/>
            </v:shape>
            <v:shape style="position:absolute;left:6711;top:2362;width:3;height:0" coordorigin="6711,2362" coordsize="3,0" path="m6711,2362l6714,2362e" filled="f" stroked="t" strokeweight="0.24374pt" strokecolor="#000000">
              <v:path arrowok="t"/>
            </v:shape>
            <v:shape style="position:absolute;left:6717;top:2362;width:3;height:0" coordorigin="6717,2362" coordsize="3,0" path="m6717,2362l6720,2362e" filled="f" stroked="t" strokeweight="0.24374pt" strokecolor="#000000">
              <v:path arrowok="t"/>
            </v:shape>
            <v:shape style="position:absolute;left:6723;top:2362;width:3;height:0" coordorigin="6723,2362" coordsize="3,0" path="m6723,2362l6726,2362e" filled="f" stroked="t" strokeweight="0.24374pt" strokecolor="#000000">
              <v:path arrowok="t"/>
            </v:shape>
            <v:shape style="position:absolute;left:6729;top:2362;width:3;height:0" coordorigin="6729,2362" coordsize="3,0" path="m6729,2362l6732,2362e" filled="f" stroked="t" strokeweight="0.24374pt" strokecolor="#000000">
              <v:path arrowok="t"/>
            </v:shape>
            <v:shape style="position:absolute;left:6735;top:2362;width:3;height:0" coordorigin="6735,2362" coordsize="3,0" path="m6735,2362l6739,2362e" filled="f" stroked="t" strokeweight="0.24374pt" strokecolor="#000000">
              <v:path arrowok="t"/>
            </v:shape>
            <v:shape style="position:absolute;left:6741;top:2362;width:3;height:0" coordorigin="6741,2362" coordsize="3,0" path="m6741,2362l6744,2362e" filled="f" stroked="t" strokeweight="0.24374pt" strokecolor="#000000">
              <v:path arrowok="t"/>
            </v:shape>
            <v:shape style="position:absolute;left:6747;top:2362;width:3;height:0" coordorigin="6747,2362" coordsize="3,0" path="m6747,2362l6751,2362e" filled="f" stroked="t" strokeweight="0.24374pt" strokecolor="#000000">
              <v:path arrowok="t"/>
            </v:shape>
            <v:shape style="position:absolute;left:6753;top:2362;width:3;height:0" coordorigin="6753,2362" coordsize="3,0" path="m6753,2362l6756,2362e" filled="f" stroked="t" strokeweight="0.24374pt" strokecolor="#000000">
              <v:path arrowok="t"/>
            </v:shape>
            <v:shape style="position:absolute;left:6759;top:2362;width:3;height:0" coordorigin="6759,2362" coordsize="3,0" path="m6759,2362l6763,2362e" filled="f" stroked="t" strokeweight="0.24374pt" strokecolor="#000000">
              <v:path arrowok="t"/>
            </v:shape>
            <v:shape style="position:absolute;left:6765;top:2362;width:3;height:0" coordorigin="6765,2362" coordsize="3,0" path="m6765,2362l6768,2362e" filled="f" stroked="t" strokeweight="0.24374pt" strokecolor="#000000">
              <v:path arrowok="t"/>
            </v:shape>
            <v:shape style="position:absolute;left:6771;top:2362;width:3;height:0" coordorigin="6771,2362" coordsize="3,0" path="m6771,2362l6775,2362e" filled="f" stroked="t" strokeweight="0.24374pt" strokecolor="#000000">
              <v:path arrowok="t"/>
            </v:shape>
            <v:shape style="position:absolute;left:6777;top:2362;width:3;height:0" coordorigin="6777,2362" coordsize="3,0" path="m6777,2362l6780,2362e" filled="f" stroked="t" strokeweight="0.24374pt" strokecolor="#000000">
              <v:path arrowok="t"/>
            </v:shape>
            <v:shape style="position:absolute;left:6783;top:2362;width:3;height:0" coordorigin="6783,2362" coordsize="3,0" path="m6783,2362l6787,2362e" filled="f" stroked="t" strokeweight="0.24374pt" strokecolor="#000000">
              <v:path arrowok="t"/>
            </v:shape>
            <v:shape style="position:absolute;left:6789;top:2362;width:3;height:0" coordorigin="6789,2362" coordsize="3,0" path="m6789,2362l6792,2362e" filled="f" stroked="t" strokeweight="0.24374pt" strokecolor="#000000">
              <v:path arrowok="t"/>
            </v:shape>
            <v:shape style="position:absolute;left:6795;top:2362;width:3;height:0" coordorigin="6795,2362" coordsize="3,0" path="m6795,2362l6799,2362e" filled="f" stroked="t" strokeweight="0.24374pt" strokecolor="#000000">
              <v:path arrowok="t"/>
            </v:shape>
            <v:shape style="position:absolute;left:6801;top:2362;width:3;height:0" coordorigin="6801,2362" coordsize="3,0" path="m6801,2362l6804,2362e" filled="f" stroked="t" strokeweight="0.24374pt" strokecolor="#000000">
              <v:path arrowok="t"/>
            </v:shape>
            <v:shape style="position:absolute;left:6807;top:2362;width:3;height:0" coordorigin="6807,2362" coordsize="3,0" path="m6807,2362l6811,2362e" filled="f" stroked="t" strokeweight="0.24374pt" strokecolor="#000000">
              <v:path arrowok="t"/>
            </v:shape>
            <v:shape style="position:absolute;left:6813;top:2362;width:3;height:0" coordorigin="6813,2362" coordsize="3,0" path="m6813,2362l6816,2362e" filled="f" stroked="t" strokeweight="0.24374pt" strokecolor="#000000">
              <v:path arrowok="t"/>
            </v:shape>
            <v:shape style="position:absolute;left:6819;top:2362;width:3;height:0" coordorigin="6819,2362" coordsize="3,0" path="m6819,2362l6823,2362e" filled="f" stroked="t" strokeweight="0.24374pt" strokecolor="#000000">
              <v:path arrowok="t"/>
            </v:shape>
            <v:shape style="position:absolute;left:6825;top:2362;width:3;height:0" coordorigin="6825,2362" coordsize="3,0" path="m6825,2362l6828,2362e" filled="f" stroked="t" strokeweight="0.24374pt" strokecolor="#000000">
              <v:path arrowok="t"/>
            </v:shape>
            <v:shape style="position:absolute;left:6831;top:2362;width:3;height:0" coordorigin="6831,2362" coordsize="3,0" path="m6831,2362l6835,2362e" filled="f" stroked="t" strokeweight="0.24374pt" strokecolor="#000000">
              <v:path arrowok="t"/>
            </v:shape>
            <v:shape style="position:absolute;left:6837;top:2362;width:3;height:0" coordorigin="6837,2362" coordsize="3,0" path="m6837,2362l6840,2362e" filled="f" stroked="t" strokeweight="0.24374pt" strokecolor="#000000">
              <v:path arrowok="t"/>
            </v:shape>
            <v:shape style="position:absolute;left:6843;top:2362;width:3;height:0" coordorigin="6843,2362" coordsize="3,0" path="m6843,2362l6847,2362e" filled="f" stroked="t" strokeweight="0.24374pt" strokecolor="#000000">
              <v:path arrowok="t"/>
            </v:shape>
            <v:shape style="position:absolute;left:6849;top:2362;width:3;height:0" coordorigin="6849,2362" coordsize="3,0" path="m6849,2362l6852,2362e" filled="f" stroked="t" strokeweight="0.24374pt" strokecolor="#000000">
              <v:path arrowok="t"/>
            </v:shape>
            <v:shape style="position:absolute;left:6855;top:2362;width:3;height:0" coordorigin="6855,2362" coordsize="3,0" path="m6855,2362l6859,2362e" filled="f" stroked="t" strokeweight="0.24374pt" strokecolor="#000000">
              <v:path arrowok="t"/>
            </v:shape>
            <v:shape style="position:absolute;left:6861;top:2362;width:3;height:0" coordorigin="6861,2362" coordsize="3,0" path="m6861,2362l6864,2362e" filled="f" stroked="t" strokeweight="0.24374pt" strokecolor="#000000">
              <v:path arrowok="t"/>
            </v:shape>
            <v:shape style="position:absolute;left:6867;top:2362;width:3;height:0" coordorigin="6867,2362" coordsize="3,0" path="m6867,2362l6871,2362e" filled="f" stroked="t" strokeweight="0.24374pt" strokecolor="#000000">
              <v:path arrowok="t"/>
            </v:shape>
            <v:shape style="position:absolute;left:6873;top:2362;width:3;height:0" coordorigin="6873,2362" coordsize="3,0" path="m6873,2362l6876,2362e" filled="f" stroked="t" strokeweight="0.24374pt" strokecolor="#000000">
              <v:path arrowok="t"/>
            </v:shape>
            <v:shape style="position:absolute;left:6879;top:2362;width:3;height:0" coordorigin="6879,2362" coordsize="3,0" path="m6879,2362l6883,2362e" filled="f" stroked="t" strokeweight="0.24374pt" strokecolor="#000000">
              <v:path arrowok="t"/>
            </v:shape>
            <v:shape style="position:absolute;left:6885;top:2362;width:3;height:0" coordorigin="6885,2362" coordsize="3,0" path="m6885,2362l6888,2362e" filled="f" stroked="t" strokeweight="0.24374pt" strokecolor="#000000">
              <v:path arrowok="t"/>
            </v:shape>
            <v:shape style="position:absolute;left:6891;top:2362;width:3;height:0" coordorigin="6891,2362" coordsize="3,0" path="m6891,2362l6895,2362e" filled="f" stroked="t" strokeweight="0.24374pt" strokecolor="#000000">
              <v:path arrowok="t"/>
            </v:shape>
            <v:shape style="position:absolute;left:6897;top:2362;width:3;height:0" coordorigin="6897,2362" coordsize="3,0" path="m6897,2362l6900,2362e" filled="f" stroked="t" strokeweight="0.24374pt" strokecolor="#000000">
              <v:path arrowok="t"/>
            </v:shape>
            <v:shape style="position:absolute;left:6903;top:2362;width:3;height:0" coordorigin="6903,2362" coordsize="3,0" path="m6903,2362l6907,2362e" filled="f" stroked="t" strokeweight="0.24374pt" strokecolor="#000000">
              <v:path arrowok="t"/>
            </v:shape>
            <v:shape style="position:absolute;left:6909;top:2362;width:3;height:0" coordorigin="6909,2362" coordsize="3,0" path="m6909,2362l6912,2362e" filled="f" stroked="t" strokeweight="0.24374pt" strokecolor="#000000">
              <v:path arrowok="t"/>
            </v:shape>
            <v:shape style="position:absolute;left:6915;top:2362;width:3;height:0" coordorigin="6915,2362" coordsize="3,0" path="m6915,2362l6919,2362e" filled="f" stroked="t" strokeweight="0.24374pt" strokecolor="#000000">
              <v:path arrowok="t"/>
            </v:shape>
            <v:shape style="position:absolute;left:6921;top:2362;width:3;height:0" coordorigin="6921,2362" coordsize="3,0" path="m6921,2362l6924,2362e" filled="f" stroked="t" strokeweight="0.24374pt" strokecolor="#000000">
              <v:path arrowok="t"/>
            </v:shape>
            <v:shape style="position:absolute;left:6927;top:2362;width:3;height:0" coordorigin="6927,2362" coordsize="3,0" path="m6927,2362l6931,2362e" filled="f" stroked="t" strokeweight="0.24374pt" strokecolor="#000000">
              <v:path arrowok="t"/>
            </v:shape>
            <v:shape style="position:absolute;left:6933;top:2362;width:3;height:0" coordorigin="6933,2362" coordsize="3,0" path="m6933,2362l6936,2362e" filled="f" stroked="t" strokeweight="0.24374pt" strokecolor="#000000">
              <v:path arrowok="t"/>
            </v:shape>
            <v:shape style="position:absolute;left:6939;top:2362;width:3;height:0" coordorigin="6939,2362" coordsize="3,0" path="m6939,2362l6943,2362e" filled="f" stroked="t" strokeweight="0.24374pt" strokecolor="#000000">
              <v:path arrowok="t"/>
            </v:shape>
            <v:shape style="position:absolute;left:6945;top:2362;width:3;height:0" coordorigin="6945,2362" coordsize="3,0" path="m6945,2362l6948,2362e" filled="f" stroked="t" strokeweight="0.24374pt" strokecolor="#000000">
              <v:path arrowok="t"/>
            </v:shape>
            <v:shape style="position:absolute;left:6951;top:2362;width:3;height:0" coordorigin="6951,2362" coordsize="3,0" path="m6951,2362l6955,2362e" filled="f" stroked="t" strokeweight="0.24374pt" strokecolor="#000000">
              <v:path arrowok="t"/>
            </v:shape>
            <v:shape style="position:absolute;left:6957;top:2362;width:3;height:0" coordorigin="6957,2362" coordsize="3,0" path="m6957,2362l6960,2362e" filled="f" stroked="t" strokeweight="0.24374pt" strokecolor="#000000">
              <v:path arrowok="t"/>
            </v:shape>
            <v:shape style="position:absolute;left:6963;top:2362;width:3;height:0" coordorigin="6963,2362" coordsize="3,0" path="m6963,2362l6967,2362e" filled="f" stroked="t" strokeweight="0.24374pt" strokecolor="#000000">
              <v:path arrowok="t"/>
            </v:shape>
            <v:shape style="position:absolute;left:6969;top:2362;width:3;height:0" coordorigin="6969,2362" coordsize="3,0" path="m6969,2362l6972,2362e" filled="f" stroked="t" strokeweight="0.24374pt" strokecolor="#000000">
              <v:path arrowok="t"/>
            </v:shape>
            <v:shape style="position:absolute;left:6975;top:2362;width:3;height:0" coordorigin="6975,2362" coordsize="3,0" path="m6975,2362l6979,2362e" filled="f" stroked="t" strokeweight="0.24374pt" strokecolor="#000000">
              <v:path arrowok="t"/>
            </v:shape>
            <v:shape style="position:absolute;left:6981;top:2362;width:3;height:0" coordorigin="6981,2362" coordsize="3,0" path="m6981,2362l6984,2362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349.238pt;margin-top:117.592pt;width:82.6278pt;height:1.24pt;mso-position-horizontal-relative:page;mso-position-vertical-relative:paragraph;z-index:-5897" coordorigin="6985,2352" coordsize="1653,25">
            <v:shape style="position:absolute;left:6987;top:2363;width:3;height:0" coordorigin="6987,2363" coordsize="3,0" path="m6987,2363l6991,2363e" filled="f" stroked="t" strokeweight="0.2438pt" strokecolor="#000000">
              <v:path arrowok="t"/>
            </v:shape>
            <v:shape style="position:absolute;left:6993;top:2363;width:3;height:0" coordorigin="6993,2363" coordsize="3,0" path="m6993,2363l6996,2363e" filled="f" stroked="t" strokeweight="0.2438pt" strokecolor="#000000">
              <v:path arrowok="t"/>
            </v:shape>
            <v:shape style="position:absolute;left:6999;top:2363;width:3;height:0" coordorigin="6999,2363" coordsize="3,0" path="m6999,2363l7003,2363e" filled="f" stroked="t" strokeweight="0.2438pt" strokecolor="#000000">
              <v:path arrowok="t"/>
            </v:shape>
            <v:shape style="position:absolute;left:7005;top:2363;width:3;height:0" coordorigin="7005,2363" coordsize="3,0" path="m7005,2363l7008,2363e" filled="f" stroked="t" strokeweight="0.2438pt" strokecolor="#000000">
              <v:path arrowok="t"/>
            </v:shape>
            <v:shape style="position:absolute;left:7011;top:2363;width:3;height:0" coordorigin="7011,2363" coordsize="3,0" path="m7011,2363l7015,2363e" filled="f" stroked="t" strokeweight="0.2438pt" strokecolor="#000000">
              <v:path arrowok="t"/>
            </v:shape>
            <v:shape style="position:absolute;left:7017;top:2363;width:3;height:0" coordorigin="7017,2363" coordsize="3,0" path="m7017,2363l7020,2363e" filled="f" stroked="t" strokeweight="0.2438pt" strokecolor="#000000">
              <v:path arrowok="t"/>
            </v:shape>
            <v:shape style="position:absolute;left:7023;top:2363;width:3;height:0" coordorigin="7023,2363" coordsize="3,0" path="m7023,2363l7027,2363e" filled="f" stroked="t" strokeweight="0.2438pt" strokecolor="#000000">
              <v:path arrowok="t"/>
            </v:shape>
            <v:shape style="position:absolute;left:7029;top:2363;width:3;height:0" coordorigin="7029,2363" coordsize="3,0" path="m7029,2363l7032,2363e" filled="f" stroked="t" strokeweight="0.2438pt" strokecolor="#000000">
              <v:path arrowok="t"/>
            </v:shape>
            <v:shape style="position:absolute;left:7035;top:2363;width:3;height:0" coordorigin="7035,2363" coordsize="3,0" path="m7035,2363l7039,2363e" filled="f" stroked="t" strokeweight="0.2438pt" strokecolor="#000000">
              <v:path arrowok="t"/>
            </v:shape>
            <v:shape style="position:absolute;left:7041;top:2363;width:3;height:0" coordorigin="7041,2363" coordsize="3,0" path="m7041,2363l7044,2363e" filled="f" stroked="t" strokeweight="0.2438pt" strokecolor="#000000">
              <v:path arrowok="t"/>
            </v:shape>
            <v:shape style="position:absolute;left:7047;top:2363;width:3;height:0" coordorigin="7047,2363" coordsize="3,0" path="m7047,2363l7051,2363e" filled="f" stroked="t" strokeweight="0.2438pt" strokecolor="#000000">
              <v:path arrowok="t"/>
            </v:shape>
            <v:shape style="position:absolute;left:7053;top:2363;width:3;height:0" coordorigin="7053,2363" coordsize="3,0" path="m7053,2363l7056,2363e" filled="f" stroked="t" strokeweight="0.2438pt" strokecolor="#000000">
              <v:path arrowok="t"/>
            </v:shape>
            <v:shape style="position:absolute;left:7059;top:2363;width:3;height:0" coordorigin="7059,2363" coordsize="3,0" path="m7059,2363l7063,2363e" filled="f" stroked="t" strokeweight="0.2438pt" strokecolor="#000000">
              <v:path arrowok="t"/>
            </v:shape>
            <v:shape style="position:absolute;left:7065;top:2363;width:3;height:0" coordorigin="7065,2363" coordsize="3,0" path="m7065,2363l7068,2363e" filled="f" stroked="t" strokeweight="0.2438pt" strokecolor="#000000">
              <v:path arrowok="t"/>
            </v:shape>
            <v:shape style="position:absolute;left:7071;top:2363;width:3;height:0" coordorigin="7071,2363" coordsize="3,0" path="m7071,2363l7075,2363e" filled="f" stroked="t" strokeweight="0.2438pt" strokecolor="#000000">
              <v:path arrowok="t"/>
            </v:shape>
            <v:shape style="position:absolute;left:7077;top:2363;width:3;height:0" coordorigin="7077,2363" coordsize="3,0" path="m7077,2363l7080,2363e" filled="f" stroked="t" strokeweight="0.2438pt" strokecolor="#000000">
              <v:path arrowok="t"/>
            </v:shape>
            <v:shape style="position:absolute;left:7083;top:2363;width:3;height:0" coordorigin="7083,2363" coordsize="3,0" path="m7083,2363l7087,2363e" filled="f" stroked="t" strokeweight="0.2438pt" strokecolor="#000000">
              <v:path arrowok="t"/>
            </v:shape>
            <v:shape style="position:absolute;left:7089;top:2363;width:3;height:0" coordorigin="7089,2363" coordsize="3,0" path="m7089,2363l7092,2363e" filled="f" stroked="t" strokeweight="0.2438pt" strokecolor="#000000">
              <v:path arrowok="t"/>
            </v:shape>
            <v:shape style="position:absolute;left:7095;top:2363;width:3;height:0" coordorigin="7095,2363" coordsize="3,0" path="m7095,2363l7099,2363e" filled="f" stroked="t" strokeweight="0.2438pt" strokecolor="#000000">
              <v:path arrowok="t"/>
            </v:shape>
            <v:shape style="position:absolute;left:7101;top:2363;width:3;height:0" coordorigin="7101,2363" coordsize="3,0" path="m7101,2363l7104,2363e" filled="f" stroked="t" strokeweight="0.2438pt" strokecolor="#000000">
              <v:path arrowok="t"/>
            </v:shape>
            <v:shape style="position:absolute;left:7107;top:2363;width:3;height:0" coordorigin="7107,2363" coordsize="3,0" path="m7107,2363l7111,2363e" filled="f" stroked="t" strokeweight="0.2438pt" strokecolor="#000000">
              <v:path arrowok="t"/>
            </v:shape>
            <v:shape style="position:absolute;left:7113;top:2363;width:3;height:0" coordorigin="7113,2363" coordsize="3,0" path="m7113,2363l7116,2363e" filled="f" stroked="t" strokeweight="0.2438pt" strokecolor="#000000">
              <v:path arrowok="t"/>
            </v:shape>
            <v:shape style="position:absolute;left:7119;top:2363;width:3;height:0" coordorigin="7119,2363" coordsize="3,0" path="m7119,2363l7123,2363e" filled="f" stroked="t" strokeweight="0.2438pt" strokecolor="#000000">
              <v:path arrowok="t"/>
            </v:shape>
            <v:shape style="position:absolute;left:7125;top:2363;width:3;height:0" coordorigin="7125,2363" coordsize="3,0" path="m7125,2363l7128,2363e" filled="f" stroked="t" strokeweight="0.2438pt" strokecolor="#000000">
              <v:path arrowok="t"/>
            </v:shape>
            <v:shape style="position:absolute;left:7131;top:2363;width:3;height:0" coordorigin="7131,2363" coordsize="3,0" path="m7131,2363l7135,2363e" filled="f" stroked="t" strokeweight="0.2438pt" strokecolor="#000000">
              <v:path arrowok="t"/>
            </v:shape>
            <v:shape style="position:absolute;left:7137;top:2363;width:3;height:0" coordorigin="7137,2363" coordsize="3,0" path="m7137,2363l7140,2363e" filled="f" stroked="t" strokeweight="0.2438pt" strokecolor="#000000">
              <v:path arrowok="t"/>
            </v:shape>
            <v:shape style="position:absolute;left:7143;top:2363;width:3;height:0" coordorigin="7143,2363" coordsize="3,0" path="m7143,2363l7147,2363e" filled="f" stroked="t" strokeweight="0.2438pt" strokecolor="#000000">
              <v:path arrowok="t"/>
            </v:shape>
            <v:shape style="position:absolute;left:7149;top:2363;width:3;height:0" coordorigin="7149,2363" coordsize="3,0" path="m7149,2363l7152,2363e" filled="f" stroked="t" strokeweight="0.2438pt" strokecolor="#000000">
              <v:path arrowok="t"/>
            </v:shape>
            <v:shape style="position:absolute;left:7155;top:2363;width:3;height:0" coordorigin="7155,2363" coordsize="3,0" path="m7155,2363l7159,2363e" filled="f" stroked="t" strokeweight="0.2438pt" strokecolor="#000000">
              <v:path arrowok="t"/>
            </v:shape>
            <v:shape style="position:absolute;left:7161;top:2363;width:3;height:0" coordorigin="7161,2363" coordsize="3,0" path="m7161,2363l7164,2363e" filled="f" stroked="t" strokeweight="0.2438pt" strokecolor="#000000">
              <v:path arrowok="t"/>
            </v:shape>
            <v:shape style="position:absolute;left:7167;top:2363;width:3;height:0" coordorigin="7167,2363" coordsize="3,0" path="m7167,2363l7171,2363e" filled="f" stroked="t" strokeweight="0.2438pt" strokecolor="#000000">
              <v:path arrowok="t"/>
            </v:shape>
            <v:shape style="position:absolute;left:7173;top:2363;width:3;height:0" coordorigin="7173,2363" coordsize="3,0" path="m7173,2363l7176,2363e" filled="f" stroked="t" strokeweight="0.2438pt" strokecolor="#000000">
              <v:path arrowok="t"/>
            </v:shape>
            <v:shape style="position:absolute;left:7179;top:2363;width:3;height:0" coordorigin="7179,2363" coordsize="3,0" path="m7179,2363l7183,2363e" filled="f" stroked="t" strokeweight="0.2438pt" strokecolor="#000000">
              <v:path arrowok="t"/>
            </v:shape>
            <v:shape style="position:absolute;left:7185;top:2363;width:3;height:0" coordorigin="7185,2363" coordsize="3,0" path="m7185,2363l7188,2363e" filled="f" stroked="t" strokeweight="0.2438pt" strokecolor="#000000">
              <v:path arrowok="t"/>
            </v:shape>
            <v:shape style="position:absolute;left:7191;top:2363;width:3;height:0" coordorigin="7191,2363" coordsize="3,0" path="m7191,2363l7195,2363e" filled="f" stroked="t" strokeweight="0.2438pt" strokecolor="#000000">
              <v:path arrowok="t"/>
            </v:shape>
            <v:shape style="position:absolute;left:7197;top:2363;width:3;height:0" coordorigin="7197,2363" coordsize="3,0" path="m7197,2363l7200,2363e" filled="f" stroked="t" strokeweight="0.2438pt" strokecolor="#000000">
              <v:path arrowok="t"/>
            </v:shape>
            <v:shape style="position:absolute;left:7203;top:2363;width:3;height:0" coordorigin="7203,2363" coordsize="3,0" path="m7203,2363l7207,2363e" filled="f" stroked="t" strokeweight="0.2438pt" strokecolor="#000000">
              <v:path arrowok="t"/>
            </v:shape>
            <v:shape style="position:absolute;left:7209;top:2363;width:3;height:0" coordorigin="7209,2363" coordsize="3,0" path="m7209,2363l7212,2363e" filled="f" stroked="t" strokeweight="0.2438pt" strokecolor="#000000">
              <v:path arrowok="t"/>
            </v:shape>
            <v:shape style="position:absolute;left:7215;top:2363;width:3;height:0" coordorigin="7215,2363" coordsize="3,0" path="m7215,2363l7219,2363e" filled="f" stroked="t" strokeweight="0.2438pt" strokecolor="#000000">
              <v:path arrowok="t"/>
            </v:shape>
            <v:shape style="position:absolute;left:7221;top:2363;width:3;height:0" coordorigin="7221,2363" coordsize="3,0" path="m7221,2363l7224,2363e" filled="f" stroked="t" strokeweight="0.2438pt" strokecolor="#000000">
              <v:path arrowok="t"/>
            </v:shape>
            <v:shape style="position:absolute;left:7227;top:2363;width:3;height:0" coordorigin="7227,2363" coordsize="3,0" path="m7227,2363l7231,2363e" filled="f" stroked="t" strokeweight="0.2438pt" strokecolor="#000000">
              <v:path arrowok="t"/>
            </v:shape>
            <v:shape style="position:absolute;left:7233;top:2363;width:3;height:0" coordorigin="7233,2363" coordsize="3,0" path="m7233,2363l7236,2363e" filled="f" stroked="t" strokeweight="0.2438pt" strokecolor="#000000">
              <v:path arrowok="t"/>
            </v:shape>
            <v:shape style="position:absolute;left:7240;top:2363;width:3;height:0" coordorigin="7240,2363" coordsize="3,0" path="m7240,2363l7243,2363e" filled="f" stroked="t" strokeweight="0.2438pt" strokecolor="#000000">
              <v:path arrowok="t"/>
            </v:shape>
            <v:shape style="position:absolute;left:7245;top:2363;width:3;height:0" coordorigin="7245,2363" coordsize="3,0" path="m7245,2363l7248,2363e" filled="f" stroked="t" strokeweight="0.2438pt" strokecolor="#000000">
              <v:path arrowok="t"/>
            </v:shape>
            <v:shape style="position:absolute;left:7252;top:2363;width:3;height:0" coordorigin="7252,2363" coordsize="3,0" path="m7252,2363l7255,2363e" filled="f" stroked="t" strokeweight="0.2438pt" strokecolor="#000000">
              <v:path arrowok="t"/>
            </v:shape>
            <v:shape style="position:absolute;left:7257;top:2363;width:3;height:0" coordorigin="7257,2363" coordsize="3,0" path="m7257,2363l7260,2363e" filled="f" stroked="t" strokeweight="0.2438pt" strokecolor="#000000">
              <v:path arrowok="t"/>
            </v:shape>
            <v:shape style="position:absolute;left:7264;top:2363;width:3;height:0" coordorigin="7264,2363" coordsize="3,0" path="m7264,2363l7267,2363e" filled="f" stroked="t" strokeweight="0.2438pt" strokecolor="#000000">
              <v:path arrowok="t"/>
            </v:shape>
            <v:shape style="position:absolute;left:7269;top:2363;width:3;height:0" coordorigin="7269,2363" coordsize="3,0" path="m7269,2363l7272,2363e" filled="f" stroked="t" strokeweight="0.2438pt" strokecolor="#000000">
              <v:path arrowok="t"/>
            </v:shape>
            <v:shape style="position:absolute;left:7276;top:2363;width:3;height:0" coordorigin="7276,2363" coordsize="3,0" path="m7276,2363l7279,2363e" filled="f" stroked="t" strokeweight="0.2438pt" strokecolor="#000000">
              <v:path arrowok="t"/>
            </v:shape>
            <v:shape style="position:absolute;left:7281;top:2363;width:3;height:0" coordorigin="7281,2363" coordsize="3,0" path="m7281,2363l7284,2363e" filled="f" stroked="t" strokeweight="0.2438pt" strokecolor="#000000">
              <v:path arrowok="t"/>
            </v:shape>
            <v:shape style="position:absolute;left:7288;top:2363;width:3;height:0" coordorigin="7288,2363" coordsize="3,0" path="m7288,2363l7291,2363e" filled="f" stroked="t" strokeweight="0.2438pt" strokecolor="#000000">
              <v:path arrowok="t"/>
            </v:shape>
            <v:shape style="position:absolute;left:7293;top:2363;width:3;height:0" coordorigin="7293,2363" coordsize="3,0" path="m7293,2363l7296,2363e" filled="f" stroked="t" strokeweight="0.2438pt" strokecolor="#000000">
              <v:path arrowok="t"/>
            </v:shape>
            <v:shape style="position:absolute;left:7300;top:2363;width:3;height:0" coordorigin="7300,2363" coordsize="3,0" path="m7300,2363l7303,2363e" filled="f" stroked="t" strokeweight="0.2438pt" strokecolor="#000000">
              <v:path arrowok="t"/>
            </v:shape>
            <v:shape style="position:absolute;left:7306;top:2363;width:3;height:0" coordorigin="7306,2363" coordsize="3,0" path="m7306,2363l7308,2363e" filled="f" stroked="t" strokeweight="0.2438pt" strokecolor="#000000">
              <v:path arrowok="t"/>
            </v:shape>
            <v:shape style="position:absolute;left:7312;top:2363;width:3;height:0" coordorigin="7312,2363" coordsize="3,0" path="m7312,2363l7315,2363e" filled="f" stroked="t" strokeweight="0.2438pt" strokecolor="#000000">
              <v:path arrowok="t"/>
            </v:shape>
            <v:shape style="position:absolute;left:7318;top:2363;width:3;height:0" coordorigin="7318,2363" coordsize="3,0" path="m7318,2363l7320,2363e" filled="f" stroked="t" strokeweight="0.2438pt" strokecolor="#000000">
              <v:path arrowok="t"/>
            </v:shape>
            <v:shape style="position:absolute;left:7324;top:2363;width:3;height:0" coordorigin="7324,2363" coordsize="3,0" path="m7324,2363l7327,2363e" filled="f" stroked="t" strokeweight="0.2438pt" strokecolor="#000000">
              <v:path arrowok="t"/>
            </v:shape>
            <v:shape style="position:absolute;left:7330;top:2363;width:3;height:0" coordorigin="7330,2363" coordsize="3,0" path="m7330,2363l7332,2363e" filled="f" stroked="t" strokeweight="0.2438pt" strokecolor="#000000">
              <v:path arrowok="t"/>
            </v:shape>
            <v:shape style="position:absolute;left:7336;top:2363;width:3;height:0" coordorigin="7336,2363" coordsize="3,0" path="m7336,2363l7339,2363e" filled="f" stroked="t" strokeweight="0.2438pt" strokecolor="#000000">
              <v:path arrowok="t"/>
            </v:shape>
            <v:shape style="position:absolute;left:7342;top:2363;width:3;height:0" coordorigin="7342,2363" coordsize="3,0" path="m7342,2363l7344,2363e" filled="f" stroked="t" strokeweight="0.2438pt" strokecolor="#000000">
              <v:path arrowok="t"/>
            </v:shape>
            <v:shape style="position:absolute;left:7348;top:2363;width:3;height:0" coordorigin="7348,2363" coordsize="3,0" path="m7348,2363l7351,2363e" filled="f" stroked="t" strokeweight="0.2438pt" strokecolor="#000000">
              <v:path arrowok="t"/>
            </v:shape>
            <v:shape style="position:absolute;left:7354;top:2363;width:3;height:0" coordorigin="7354,2363" coordsize="3,0" path="m7354,2363l7356,2363e" filled="f" stroked="t" strokeweight="0.2438pt" strokecolor="#000000">
              <v:path arrowok="t"/>
            </v:shape>
            <v:shape style="position:absolute;left:7360;top:2363;width:3;height:0" coordorigin="7360,2363" coordsize="3,0" path="m7360,2363l7363,2363e" filled="f" stroked="t" strokeweight="0.2438pt" strokecolor="#000000">
              <v:path arrowok="t"/>
            </v:shape>
            <v:shape style="position:absolute;left:7366;top:2363;width:3;height:0" coordorigin="7366,2363" coordsize="3,0" path="m7366,2363l7368,2363e" filled="f" stroked="t" strokeweight="0.2438pt" strokecolor="#000000">
              <v:path arrowok="t"/>
            </v:shape>
            <v:shape style="position:absolute;left:7372;top:2363;width:3;height:0" coordorigin="7372,2363" coordsize="3,0" path="m7372,2363l7375,2363e" filled="f" stroked="t" strokeweight="0.2438pt" strokecolor="#000000">
              <v:path arrowok="t"/>
            </v:shape>
            <v:shape style="position:absolute;left:7378;top:2363;width:3;height:0" coordorigin="7378,2363" coordsize="3,0" path="m7378,2363l7380,2363e" filled="f" stroked="t" strokeweight="0.2438pt" strokecolor="#000000">
              <v:path arrowok="t"/>
            </v:shape>
            <v:shape style="position:absolute;left:7384;top:2363;width:3;height:0" coordorigin="7384,2363" coordsize="3,0" path="m7384,2363l7387,2363e" filled="f" stroked="t" strokeweight="0.2438pt" strokecolor="#000000">
              <v:path arrowok="t"/>
            </v:shape>
            <v:shape style="position:absolute;left:7390;top:2363;width:3;height:0" coordorigin="7390,2363" coordsize="3,0" path="m7390,2363l7392,2363e" filled="f" stroked="t" strokeweight="0.2438pt" strokecolor="#000000">
              <v:path arrowok="t"/>
            </v:shape>
            <v:shape style="position:absolute;left:7396;top:2363;width:3;height:0" coordorigin="7396,2363" coordsize="3,0" path="m7396,2363l7399,2363e" filled="f" stroked="t" strokeweight="0.2438pt" strokecolor="#000000">
              <v:path arrowok="t"/>
            </v:shape>
            <v:shape style="position:absolute;left:7402;top:2363;width:3;height:0" coordorigin="7402,2363" coordsize="3,0" path="m7402,2363l7404,2363e" filled="f" stroked="t" strokeweight="0.2438pt" strokecolor="#000000">
              <v:path arrowok="t"/>
            </v:shape>
            <v:shape style="position:absolute;left:7408;top:2363;width:3;height:0" coordorigin="7408,2363" coordsize="3,0" path="m7408,2363l7411,2363e" filled="f" stroked="t" strokeweight="0.2438pt" strokecolor="#000000">
              <v:path arrowok="t"/>
            </v:shape>
            <v:shape style="position:absolute;left:7414;top:2363;width:3;height:0" coordorigin="7414,2363" coordsize="3,0" path="m7414,2363l7416,2363e" filled="f" stroked="t" strokeweight="0.2438pt" strokecolor="#000000">
              <v:path arrowok="t"/>
            </v:shape>
            <v:shape style="position:absolute;left:7420;top:2363;width:3;height:0" coordorigin="7420,2363" coordsize="3,0" path="m7420,2363l7423,2363e" filled="f" stroked="t" strokeweight="0.2438pt" strokecolor="#000000">
              <v:path arrowok="t"/>
            </v:shape>
            <v:shape style="position:absolute;left:7426;top:2363;width:3;height:0" coordorigin="7426,2363" coordsize="3,0" path="m7426,2363l7428,2363e" filled="f" stroked="t" strokeweight="0.2438pt" strokecolor="#000000">
              <v:path arrowok="t"/>
            </v:shape>
            <v:shape style="position:absolute;left:7432;top:2363;width:3;height:0" coordorigin="7432,2363" coordsize="3,0" path="m7432,2363l7435,2363e" filled="f" stroked="t" strokeweight="0.2438pt" strokecolor="#000000">
              <v:path arrowok="t"/>
            </v:shape>
            <v:shape style="position:absolute;left:7438;top:2363;width:3;height:0" coordorigin="7438,2363" coordsize="3,0" path="m7438,2363l7440,2363e" filled="f" stroked="t" strokeweight="0.2438pt" strokecolor="#000000">
              <v:path arrowok="t"/>
            </v:shape>
            <v:shape style="position:absolute;left:7444;top:2363;width:3;height:0" coordorigin="7444,2363" coordsize="3,0" path="m7444,2363l7447,2363e" filled="f" stroked="t" strokeweight="0.2438pt" strokecolor="#000000">
              <v:path arrowok="t"/>
            </v:shape>
            <v:shape style="position:absolute;left:7450;top:2363;width:3;height:0" coordorigin="7450,2363" coordsize="3,0" path="m7450,2363l7452,2363e" filled="f" stroked="t" strokeweight="0.2438pt" strokecolor="#000000">
              <v:path arrowok="t"/>
            </v:shape>
            <v:shape style="position:absolute;left:7456;top:2363;width:3;height:0" coordorigin="7456,2363" coordsize="3,0" path="m7456,2363l7459,2363e" filled="f" stroked="t" strokeweight="0.2438pt" strokecolor="#000000">
              <v:path arrowok="t"/>
            </v:shape>
            <v:shape style="position:absolute;left:7462;top:2363;width:3;height:0" coordorigin="7462,2363" coordsize="3,0" path="m7462,2363l7464,2363e" filled="f" stroked="t" strokeweight="0.2438pt" strokecolor="#000000">
              <v:path arrowok="t"/>
            </v:shape>
            <v:shape style="position:absolute;left:7468;top:2363;width:3;height:0" coordorigin="7468,2363" coordsize="3,0" path="m7468,2363l7471,2363e" filled="f" stroked="t" strokeweight="0.2438pt" strokecolor="#000000">
              <v:path arrowok="t"/>
            </v:shape>
            <v:shape style="position:absolute;left:7474;top:2363;width:3;height:0" coordorigin="7474,2363" coordsize="3,0" path="m7474,2363l7476,2363e" filled="f" stroked="t" strokeweight="0.2438pt" strokecolor="#000000">
              <v:path arrowok="t"/>
            </v:shape>
            <v:shape style="position:absolute;left:7480;top:2363;width:3;height:0" coordorigin="7480,2363" coordsize="3,0" path="m7480,2363l7483,2363e" filled="f" stroked="t" strokeweight="0.2438pt" strokecolor="#000000">
              <v:path arrowok="t"/>
            </v:shape>
            <v:shape style="position:absolute;left:7486;top:2363;width:3;height:0" coordorigin="7486,2363" coordsize="3,0" path="m7486,2363l7488,2363e" filled="f" stroked="t" strokeweight="0.2438pt" strokecolor="#000000">
              <v:path arrowok="t"/>
            </v:shape>
            <v:shape style="position:absolute;left:7492;top:2363;width:3;height:0" coordorigin="7492,2363" coordsize="3,0" path="m7492,2363l7495,2363e" filled="f" stroked="t" strokeweight="0.2438pt" strokecolor="#000000">
              <v:path arrowok="t"/>
            </v:shape>
            <v:shape style="position:absolute;left:7498;top:2363;width:3;height:0" coordorigin="7498,2363" coordsize="3,0" path="m7498,2363l7500,2363e" filled="f" stroked="t" strokeweight="0.2438pt" strokecolor="#000000">
              <v:path arrowok="t"/>
            </v:shape>
            <v:shape style="position:absolute;left:7504;top:2363;width:3;height:0" coordorigin="7504,2363" coordsize="3,0" path="m7504,2363l7507,2363e" filled="f" stroked="t" strokeweight="0.2438pt" strokecolor="#000000">
              <v:path arrowok="t"/>
            </v:shape>
            <v:shape style="position:absolute;left:7510;top:2363;width:3;height:0" coordorigin="7510,2363" coordsize="3,0" path="m7510,2363l7512,2363e" filled="f" stroked="t" strokeweight="0.2438pt" strokecolor="#000000">
              <v:path arrowok="t"/>
            </v:shape>
            <v:shape style="position:absolute;left:7516;top:2363;width:3;height:0" coordorigin="7516,2363" coordsize="3,0" path="m7516,2363l7519,2363e" filled="f" stroked="t" strokeweight="0.2438pt" strokecolor="#000000">
              <v:path arrowok="t"/>
            </v:shape>
            <v:shape style="position:absolute;left:7522;top:2363;width:3;height:0" coordorigin="7522,2363" coordsize="3,0" path="m7522,2363l7524,2363e" filled="f" stroked="t" strokeweight="0.2438pt" strokecolor="#000000">
              <v:path arrowok="t"/>
            </v:shape>
            <v:shape style="position:absolute;left:7528;top:2363;width:3;height:0" coordorigin="7528,2363" coordsize="3,0" path="m7528,2363l7531,2363e" filled="f" stroked="t" strokeweight="0.2438pt" strokecolor="#000000">
              <v:path arrowok="t"/>
            </v:shape>
            <v:shape style="position:absolute;left:7534;top:2362;width:3;height:4" coordorigin="7534,2362" coordsize="3,4" path="m7534,2362l7536,2363,7536,2366,7534,2365,7534,2362xe" filled="t" fillcolor="#000000" stroked="f">
              <v:path arrowok="t"/>
              <v:fill/>
            </v:shape>
            <v:shape style="position:absolute;left:7540;top:2364;width:3;height:0" coordorigin="7540,2364" coordsize="3,0" path="m7540,2364l7543,2364e" filled="f" stroked="t" strokeweight="0.2438pt" strokecolor="#000000">
              <v:path arrowok="t"/>
            </v:shape>
            <v:shape style="position:absolute;left:7546;top:2364;width:3;height:0" coordorigin="7546,2364" coordsize="3,0" path="m7546,2364l7548,2364e" filled="f" stroked="t" strokeweight="0.2438pt" strokecolor="#000000">
              <v:path arrowok="t"/>
            </v:shape>
            <v:shape style="position:absolute;left:7552;top:2364;width:3;height:0" coordorigin="7552,2364" coordsize="3,0" path="m7552,2364l7555,2364e" filled="f" stroked="t" strokeweight="0.2438pt" strokecolor="#000000">
              <v:path arrowok="t"/>
            </v:shape>
            <v:shape style="position:absolute;left:7558;top:2364;width:3;height:0" coordorigin="7558,2364" coordsize="3,0" path="m7558,2364l7560,2364e" filled="f" stroked="t" strokeweight="0.2438pt" strokecolor="#000000">
              <v:path arrowok="t"/>
            </v:shape>
            <v:shape style="position:absolute;left:7564;top:2364;width:3;height:0" coordorigin="7564,2364" coordsize="3,0" path="m7564,2364l7567,2364e" filled="f" stroked="t" strokeweight="0.2438pt" strokecolor="#000000">
              <v:path arrowok="t"/>
            </v:shape>
            <v:shape style="position:absolute;left:7570;top:2364;width:3;height:0" coordorigin="7570,2364" coordsize="3,0" path="m7570,2364l7572,2364e" filled="f" stroked="t" strokeweight="0.2438pt" strokecolor="#000000">
              <v:path arrowok="t"/>
            </v:shape>
            <v:shape style="position:absolute;left:7576;top:2364;width:3;height:0" coordorigin="7576,2364" coordsize="3,0" path="m7576,2364l7579,2364e" filled="f" stroked="t" strokeweight="0.2438pt" strokecolor="#000000">
              <v:path arrowok="t"/>
            </v:shape>
            <v:shape style="position:absolute;left:7582;top:2364;width:3;height:0" coordorigin="7582,2364" coordsize="3,0" path="m7582,2364l7584,2364e" filled="f" stroked="t" strokeweight="0.2438pt" strokecolor="#000000">
              <v:path arrowok="t"/>
            </v:shape>
            <v:shape style="position:absolute;left:7588;top:2364;width:3;height:0" coordorigin="7588,2364" coordsize="3,0" path="m7588,2364l7591,2364e" filled="f" stroked="t" strokeweight="0.2438pt" strokecolor="#000000">
              <v:path arrowok="t"/>
            </v:shape>
            <v:shape style="position:absolute;left:7594;top:2364;width:3;height:0" coordorigin="7594,2364" coordsize="3,0" path="m7594,2364l7596,2364e" filled="f" stroked="t" strokeweight="0.2438pt" strokecolor="#000000">
              <v:path arrowok="t"/>
            </v:shape>
            <v:shape style="position:absolute;left:7600;top:2364;width:3;height:0" coordorigin="7600,2364" coordsize="3,0" path="m7600,2364l7603,2364e" filled="f" stroked="t" strokeweight="0.2438pt" strokecolor="#000000">
              <v:path arrowok="t"/>
            </v:shape>
            <v:shape style="position:absolute;left:7606;top:2364;width:3;height:0" coordorigin="7606,2364" coordsize="3,0" path="m7606,2364l7608,2364e" filled="f" stroked="t" strokeweight="0.2438pt" strokecolor="#000000">
              <v:path arrowok="t"/>
            </v:shape>
            <v:shape style="position:absolute;left:7612;top:2364;width:3;height:0" coordorigin="7612,2364" coordsize="3,0" path="m7612,2364l7615,2364e" filled="f" stroked="t" strokeweight="0.2438pt" strokecolor="#000000">
              <v:path arrowok="t"/>
            </v:shape>
            <v:shape style="position:absolute;left:7618;top:2364;width:3;height:0" coordorigin="7618,2364" coordsize="3,0" path="m7618,2364l7620,2364e" filled="f" stroked="t" strokeweight="0.2438pt" strokecolor="#000000">
              <v:path arrowok="t"/>
            </v:shape>
            <v:shape style="position:absolute;left:7624;top:2364;width:3;height:0" coordorigin="7624,2364" coordsize="3,0" path="m7624,2364l7627,2364e" filled="f" stroked="t" strokeweight="0.2438pt" strokecolor="#000000">
              <v:path arrowok="t"/>
            </v:shape>
            <v:shape style="position:absolute;left:7630;top:2364;width:3;height:0" coordorigin="7630,2364" coordsize="3,0" path="m7630,2364l7632,2364e" filled="f" stroked="t" strokeweight="0.2438pt" strokecolor="#000000">
              <v:path arrowok="t"/>
            </v:shape>
            <v:shape style="position:absolute;left:7636;top:2364;width:3;height:0" coordorigin="7636,2364" coordsize="3,0" path="m7636,2364l7639,2364e" filled="f" stroked="t" strokeweight="0.2438pt" strokecolor="#000000">
              <v:path arrowok="t"/>
            </v:shape>
            <v:shape style="position:absolute;left:7642;top:2364;width:3;height:0" coordorigin="7642,2364" coordsize="3,0" path="m7642,2364l7644,2364e" filled="f" stroked="t" strokeweight="0.2438pt" strokecolor="#000000">
              <v:path arrowok="t"/>
            </v:shape>
            <v:shape style="position:absolute;left:7648;top:2364;width:3;height:0" coordorigin="7648,2364" coordsize="3,0" path="m7648,2364l7651,2364e" filled="f" stroked="t" strokeweight="0.2438pt" strokecolor="#000000">
              <v:path arrowok="t"/>
            </v:shape>
            <v:shape style="position:absolute;left:7654;top:2364;width:3;height:0" coordorigin="7654,2364" coordsize="3,0" path="m7654,2364l7656,2364e" filled="f" stroked="t" strokeweight="0.2438pt" strokecolor="#000000">
              <v:path arrowok="t"/>
            </v:shape>
            <v:shape style="position:absolute;left:7660;top:2364;width:3;height:0" coordorigin="7660,2364" coordsize="3,0" path="m7660,2364l7663,2364e" filled="f" stroked="t" strokeweight="0.2438pt" strokecolor="#000000">
              <v:path arrowok="t"/>
            </v:shape>
            <v:shape style="position:absolute;left:7666;top:2364;width:3;height:0" coordorigin="7666,2364" coordsize="3,0" path="m7666,2364l7668,2364e" filled="f" stroked="t" strokeweight="0.2438pt" strokecolor="#000000">
              <v:path arrowok="t"/>
            </v:shape>
            <v:shape style="position:absolute;left:7672;top:2364;width:3;height:0" coordorigin="7672,2364" coordsize="3,0" path="m7672,2364l7675,2364e" filled="f" stroked="t" strokeweight="0.2438pt" strokecolor="#000000">
              <v:path arrowok="t"/>
            </v:shape>
            <v:shape style="position:absolute;left:7678;top:2364;width:3;height:0" coordorigin="7678,2364" coordsize="3,0" path="m7678,2364l7680,2364e" filled="f" stroked="t" strokeweight="0.2438pt" strokecolor="#000000">
              <v:path arrowok="t"/>
            </v:shape>
            <v:shape style="position:absolute;left:7684;top:2364;width:3;height:0" coordorigin="7684,2364" coordsize="3,0" path="m7684,2364l7687,2364e" filled="f" stroked="t" strokeweight="0.2438pt" strokecolor="#000000">
              <v:path arrowok="t"/>
            </v:shape>
            <v:shape style="position:absolute;left:7690;top:2364;width:3;height:0" coordorigin="7690,2364" coordsize="3,0" path="m7690,2364l7692,2364e" filled="f" stroked="t" strokeweight="0.2438pt" strokecolor="#000000">
              <v:path arrowok="t"/>
            </v:shape>
            <v:shape style="position:absolute;left:7696;top:2364;width:3;height:0" coordorigin="7696,2364" coordsize="3,0" path="m7696,2364l7699,2364e" filled="f" stroked="t" strokeweight="0.2438pt" strokecolor="#000000">
              <v:path arrowok="t"/>
            </v:shape>
            <v:shape style="position:absolute;left:7702;top:2364;width:3;height:0" coordorigin="7702,2364" coordsize="3,0" path="m7702,2364l7704,2364e" filled="f" stroked="t" strokeweight="0.2438pt" strokecolor="#000000">
              <v:path arrowok="t"/>
            </v:shape>
            <v:shape style="position:absolute;left:7708;top:2364;width:3;height:0" coordorigin="7708,2364" coordsize="3,0" path="m7708,2364l7711,2364e" filled="f" stroked="t" strokeweight="0.2438pt" strokecolor="#000000">
              <v:path arrowok="t"/>
            </v:shape>
            <v:shape style="position:absolute;left:7714;top:2364;width:3;height:0" coordorigin="7714,2364" coordsize="3,0" path="m7714,2364l7716,2364e" filled="f" stroked="t" strokeweight="0.2438pt" strokecolor="#000000">
              <v:path arrowok="t"/>
            </v:shape>
            <v:shape style="position:absolute;left:7720;top:2364;width:3;height:0" coordorigin="7720,2364" coordsize="3,0" path="m7720,2364l7723,2364e" filled="f" stroked="t" strokeweight="0.2438pt" strokecolor="#000000">
              <v:path arrowok="t"/>
            </v:shape>
            <v:shape style="position:absolute;left:7726;top:2364;width:3;height:0" coordorigin="7726,2364" coordsize="3,0" path="m7726,2364l7729,2364e" filled="f" stroked="t" strokeweight="0.2438pt" strokecolor="#000000">
              <v:path arrowok="t"/>
            </v:shape>
            <v:shape style="position:absolute;left:7732;top:2364;width:3;height:0" coordorigin="7732,2364" coordsize="3,0" path="m7732,2364l7735,2364e" filled="f" stroked="t" strokeweight="0.2438pt" strokecolor="#000000">
              <v:path arrowok="t"/>
            </v:shape>
            <v:shape style="position:absolute;left:7738;top:2364;width:3;height:0" coordorigin="7738,2364" coordsize="3,0" path="m7738,2364l7741,2364e" filled="f" stroked="t" strokeweight="0.2438pt" strokecolor="#000000">
              <v:path arrowok="t"/>
            </v:shape>
            <v:shape style="position:absolute;left:7744;top:2364;width:3;height:0" coordorigin="7744,2364" coordsize="3,0" path="m7744,2364l7747,2364e" filled="f" stroked="t" strokeweight="0.2438pt" strokecolor="#000000">
              <v:path arrowok="t"/>
            </v:shape>
            <v:shape style="position:absolute;left:7750;top:2364;width:3;height:0" coordorigin="7750,2364" coordsize="3,0" path="m7750,2364l7753,2364e" filled="f" stroked="t" strokeweight="0.2438pt" strokecolor="#000000">
              <v:path arrowok="t"/>
            </v:shape>
            <v:shape style="position:absolute;left:7756;top:2364;width:3;height:0" coordorigin="7756,2364" coordsize="3,0" path="m7756,2364l7759,2364e" filled="f" stroked="t" strokeweight="0.2438pt" strokecolor="#000000">
              <v:path arrowok="t"/>
            </v:shape>
            <v:shape style="position:absolute;left:7762;top:2364;width:3;height:0" coordorigin="7762,2364" coordsize="3,0" path="m7762,2364l7765,2364e" filled="f" stroked="t" strokeweight="0.2438pt" strokecolor="#000000">
              <v:path arrowok="t"/>
            </v:shape>
            <v:shape style="position:absolute;left:7768;top:2364;width:3;height:0" coordorigin="7768,2364" coordsize="3,0" path="m7768,2364l7771,2364e" filled="f" stroked="t" strokeweight="0.2438pt" strokecolor="#000000">
              <v:path arrowok="t"/>
            </v:shape>
            <v:shape style="position:absolute;left:7774;top:2364;width:3;height:0" coordorigin="7774,2364" coordsize="3,0" path="m7774,2364l7777,2364e" filled="f" stroked="t" strokeweight="0.2438pt" strokecolor="#000000">
              <v:path arrowok="t"/>
            </v:shape>
            <v:shape style="position:absolute;left:7780;top:2364;width:3;height:0" coordorigin="7780,2364" coordsize="3,0" path="m7780,2364l7783,2364e" filled="f" stroked="t" strokeweight="0.2438pt" strokecolor="#000000">
              <v:path arrowok="t"/>
            </v:shape>
            <v:shape style="position:absolute;left:7786;top:2364;width:3;height:0" coordorigin="7786,2364" coordsize="3,0" path="m7786,2364l7789,2364e" filled="f" stroked="t" strokeweight="0.2438pt" strokecolor="#000000">
              <v:path arrowok="t"/>
            </v:shape>
            <v:shape style="position:absolute;left:7792;top:2364;width:3;height:0" coordorigin="7792,2364" coordsize="3,0" path="m7792,2364l7795,2364e" filled="f" stroked="t" strokeweight="0.2438pt" strokecolor="#000000">
              <v:path arrowok="t"/>
            </v:shape>
            <v:shape style="position:absolute;left:7798;top:2364;width:3;height:0" coordorigin="7798,2364" coordsize="3,0" path="m7798,2364l7801,2364e" filled="f" stroked="t" strokeweight="0.2438pt" strokecolor="#000000">
              <v:path arrowok="t"/>
            </v:shape>
            <v:shape style="position:absolute;left:7804;top:2364;width:3;height:0" coordorigin="7804,2364" coordsize="3,0" path="m7804,2364l7807,2364e" filled="f" stroked="t" strokeweight="0.2438pt" strokecolor="#000000">
              <v:path arrowok="t"/>
            </v:shape>
            <v:shape style="position:absolute;left:7810;top:2364;width:3;height:0" coordorigin="7810,2364" coordsize="3,0" path="m7810,2364l7813,2364e" filled="f" stroked="t" strokeweight="0.2438pt" strokecolor="#000000">
              <v:path arrowok="t"/>
            </v:shape>
            <v:shape style="position:absolute;left:7816;top:2364;width:3;height:0" coordorigin="7816,2364" coordsize="3,0" path="m7816,2364l7819,2364e" filled="f" stroked="t" strokeweight="0.2438pt" strokecolor="#000000">
              <v:path arrowok="t"/>
            </v:shape>
            <v:shape style="position:absolute;left:7822;top:2364;width:3;height:0" coordorigin="7822,2364" coordsize="3,0" path="m7822,2364l7825,2364e" filled="f" stroked="t" strokeweight="0.2438pt" strokecolor="#000000">
              <v:path arrowok="t"/>
            </v:shape>
            <v:shape style="position:absolute;left:7828;top:2364;width:3;height:0" coordorigin="7828,2364" coordsize="3,0" path="m7828,2364l7831,2364e" filled="f" stroked="t" strokeweight="0.2438pt" strokecolor="#000000">
              <v:path arrowok="t"/>
            </v:shape>
            <v:shape style="position:absolute;left:7834;top:2364;width:3;height:0" coordorigin="7834,2364" coordsize="3,0" path="m7834,2364l7837,2364e" filled="f" stroked="t" strokeweight="0.2438pt" strokecolor="#000000">
              <v:path arrowok="t"/>
            </v:shape>
            <v:shape style="position:absolute;left:7840;top:2364;width:3;height:0" coordorigin="7840,2364" coordsize="3,0" path="m7840,2364l7843,2364e" filled="f" stroked="t" strokeweight="0.2438pt" strokecolor="#000000">
              <v:path arrowok="t"/>
            </v:shape>
            <v:shape style="position:absolute;left:7846;top:2364;width:3;height:0" coordorigin="7846,2364" coordsize="3,0" path="m7846,2364l7849,2364e" filled="f" stroked="t" strokeweight="0.2438pt" strokecolor="#000000">
              <v:path arrowok="t"/>
            </v:shape>
            <v:shape style="position:absolute;left:7852;top:2364;width:3;height:0" coordorigin="7852,2364" coordsize="3,0" path="m7852,2364l7855,2364e" filled="f" stroked="t" strokeweight="0.2438pt" strokecolor="#000000">
              <v:path arrowok="t"/>
            </v:shape>
            <v:shape style="position:absolute;left:7858;top:2364;width:3;height:0" coordorigin="7858,2364" coordsize="3,0" path="m7858,2364l7861,2364e" filled="f" stroked="t" strokeweight="0.2438pt" strokecolor="#000000">
              <v:path arrowok="t"/>
            </v:shape>
            <v:shape style="position:absolute;left:7864;top:2364;width:3;height:0" coordorigin="7864,2364" coordsize="3,0" path="m7864,2364l7867,2364e" filled="f" stroked="t" strokeweight="0.2438pt" strokecolor="#000000">
              <v:path arrowok="t"/>
            </v:shape>
            <v:shape style="position:absolute;left:7870;top:2364;width:3;height:0" coordorigin="7870,2364" coordsize="3,0" path="m7870,2364l7873,2364e" filled="f" stroked="t" strokeweight="0.2438pt" strokecolor="#000000">
              <v:path arrowok="t"/>
            </v:shape>
            <v:shape style="position:absolute;left:7876;top:2364;width:3;height:0" coordorigin="7876,2364" coordsize="3,0" path="m7876,2364l7879,2364e" filled="f" stroked="t" strokeweight="0.2438pt" strokecolor="#000000">
              <v:path arrowok="t"/>
            </v:shape>
            <v:shape style="position:absolute;left:7882;top:2364;width:3;height:0" coordorigin="7882,2364" coordsize="3,0" path="m7882,2364l7885,2364e" filled="f" stroked="t" strokeweight="0.2438pt" strokecolor="#000000">
              <v:path arrowok="t"/>
            </v:shape>
            <v:shape style="position:absolute;left:7888;top:2364;width:3;height:0" coordorigin="7888,2364" coordsize="3,0" path="m7888,2364l7891,2364e" filled="f" stroked="t" strokeweight="0.2438pt" strokecolor="#000000">
              <v:path arrowok="t"/>
            </v:shape>
            <v:shape style="position:absolute;left:7894;top:2364;width:3;height:0" coordorigin="7894,2364" coordsize="3,0" path="m7894,2364l7897,2364e" filled="f" stroked="t" strokeweight="0.2438pt" strokecolor="#000000">
              <v:path arrowok="t"/>
            </v:shape>
            <v:shape style="position:absolute;left:7900;top:2364;width:3;height:0" coordorigin="7900,2364" coordsize="3,0" path="m7900,2364l7903,2364e" filled="f" stroked="t" strokeweight="0.2438pt" strokecolor="#000000">
              <v:path arrowok="t"/>
            </v:shape>
            <v:shape style="position:absolute;left:7906;top:2364;width:3;height:0" coordorigin="7906,2364" coordsize="3,0" path="m7906,2364l7909,2364e" filled="f" stroked="t" strokeweight="0.2438pt" strokecolor="#000000">
              <v:path arrowok="t"/>
            </v:shape>
            <v:shape style="position:absolute;left:7912;top:2364;width:3;height:0" coordorigin="7912,2364" coordsize="3,0" path="m7912,2364l7915,2364e" filled="f" stroked="t" strokeweight="0.2438pt" strokecolor="#000000">
              <v:path arrowok="t"/>
            </v:shape>
            <v:shape style="position:absolute;left:7918;top:2364;width:3;height:0" coordorigin="7918,2364" coordsize="3,0" path="m7918,2364l7921,2364e" filled="f" stroked="t" strokeweight="0.2438pt" strokecolor="#000000">
              <v:path arrowok="t"/>
            </v:shape>
            <v:shape style="position:absolute;left:7924;top:2364;width:3;height:0" coordorigin="7924,2364" coordsize="3,0" path="m7924,2364l7927,2364e" filled="f" stroked="t" strokeweight="0.2438pt" strokecolor="#000000">
              <v:path arrowok="t"/>
            </v:shape>
            <v:shape style="position:absolute;left:7930;top:2364;width:3;height:0" coordorigin="7930,2364" coordsize="3,0" path="m7930,2364l7933,2364e" filled="f" stroked="t" strokeweight="0.2438pt" strokecolor="#000000">
              <v:path arrowok="t"/>
            </v:shape>
            <v:shape style="position:absolute;left:7936;top:2364;width:3;height:0" coordorigin="7936,2364" coordsize="3,0" path="m7936,2364l7939,2364e" filled="f" stroked="t" strokeweight="0.2438pt" strokecolor="#000000">
              <v:path arrowok="t"/>
            </v:shape>
            <v:shape style="position:absolute;left:7942;top:2364;width:3;height:0" coordorigin="7942,2364" coordsize="3,0" path="m7942,2364l7945,2364e" filled="f" stroked="t" strokeweight="0.2438pt" strokecolor="#000000">
              <v:path arrowok="t"/>
            </v:shape>
            <v:shape style="position:absolute;left:7948;top:2364;width:3;height:0" coordorigin="7948,2364" coordsize="3,0" path="m7948,2364l7951,2364e" filled="f" stroked="t" strokeweight="0.2438pt" strokecolor="#000000">
              <v:path arrowok="t"/>
            </v:shape>
            <v:shape style="position:absolute;left:7954;top:2364;width:3;height:0" coordorigin="7954,2364" coordsize="3,0" path="m7954,2364l7957,2364e" filled="f" stroked="t" strokeweight="0.2438pt" strokecolor="#000000">
              <v:path arrowok="t"/>
            </v:shape>
            <v:shape style="position:absolute;left:7960;top:2364;width:3;height:0" coordorigin="7960,2364" coordsize="3,0" path="m7960,2364l7963,2364e" filled="f" stroked="t" strokeweight="0.2438pt" strokecolor="#000000">
              <v:path arrowok="t"/>
            </v:shape>
            <v:shape style="position:absolute;left:7966;top:2364;width:3;height:0" coordorigin="7966,2364" coordsize="3,0" path="m7966,2364l7969,2364e" filled="f" stroked="t" strokeweight="0.2438pt" strokecolor="#000000">
              <v:path arrowok="t"/>
            </v:shape>
            <v:shape style="position:absolute;left:7972;top:2364;width:3;height:0" coordorigin="7972,2364" coordsize="3,0" path="m7972,2364l7975,2364e" filled="f" stroked="t" strokeweight="0.2438pt" strokecolor="#000000">
              <v:path arrowok="t"/>
            </v:shape>
            <v:shape style="position:absolute;left:7978;top:2364;width:3;height:0" coordorigin="7978,2364" coordsize="3,0" path="m7978,2364l7981,2364e" filled="f" stroked="t" strokeweight="0.2438pt" strokecolor="#000000">
              <v:path arrowok="t"/>
            </v:shape>
            <v:shape style="position:absolute;left:7984;top:2364;width:3;height:0" coordorigin="7984,2364" coordsize="3,0" path="m7984,2364l7987,2364e" filled="f" stroked="t" strokeweight="0.2438pt" strokecolor="#000000">
              <v:path arrowok="t"/>
            </v:shape>
            <v:shape style="position:absolute;left:7990;top:2364;width:3;height:0" coordorigin="7990,2364" coordsize="3,0" path="m7990,2364l7993,2364e" filled="f" stroked="t" strokeweight="0.2438pt" strokecolor="#000000">
              <v:path arrowok="t"/>
            </v:shape>
            <v:shape style="position:absolute;left:7996;top:2364;width:3;height:0" coordorigin="7996,2364" coordsize="3,0" path="m7996,2364l7999,2364e" filled="f" stroked="t" strokeweight="0.2438pt" strokecolor="#000000">
              <v:path arrowok="t"/>
            </v:shape>
            <v:shape style="position:absolute;left:8002;top:2364;width:3;height:0" coordorigin="8002,2364" coordsize="3,0" path="m8002,2364l8005,2364e" filled="f" stroked="t" strokeweight="0.2438pt" strokecolor="#000000">
              <v:path arrowok="t"/>
            </v:shape>
            <v:shape style="position:absolute;left:8008;top:2364;width:3;height:0" coordorigin="8008,2364" coordsize="3,0" path="m8008,2364l8011,2364e" filled="f" stroked="t" strokeweight="0.2438pt" strokecolor="#000000">
              <v:path arrowok="t"/>
            </v:shape>
            <v:shape style="position:absolute;left:8014;top:2364;width:3;height:0" coordorigin="8014,2364" coordsize="3,0" path="m8014,2364l8017,2364e" filled="f" stroked="t" strokeweight="0.2438pt" strokecolor="#000000">
              <v:path arrowok="t"/>
            </v:shape>
            <v:shape style="position:absolute;left:8020;top:2364;width:3;height:0" coordorigin="8020,2364" coordsize="3,0" path="m8020,2364l8023,2364e" filled="f" stroked="t" strokeweight="0.2438pt" strokecolor="#000000">
              <v:path arrowok="t"/>
            </v:shape>
            <v:shape style="position:absolute;left:8026;top:2364;width:3;height:0" coordorigin="8026,2364" coordsize="3,0" path="m8026,2364l8029,2364e" filled="f" stroked="t" strokeweight="0.2438pt" strokecolor="#000000">
              <v:path arrowok="t"/>
            </v:shape>
            <v:shape style="position:absolute;left:8032;top:2364;width:3;height:0" coordorigin="8032,2364" coordsize="3,0" path="m8032,2364l8035,2364e" filled="f" stroked="t" strokeweight="0.2438pt" strokecolor="#000000">
              <v:path arrowok="t"/>
            </v:shape>
            <v:shape style="position:absolute;left:8038;top:2364;width:3;height:0" coordorigin="8038,2364" coordsize="3,0" path="m8038,2364l8041,2364e" filled="f" stroked="t" strokeweight="0.2438pt" strokecolor="#000000">
              <v:path arrowok="t"/>
            </v:shape>
            <v:shape style="position:absolute;left:8044;top:2364;width:3;height:0" coordorigin="8044,2364" coordsize="3,0" path="m8044,2364l8047,2364e" filled="f" stroked="t" strokeweight="0.2438pt" strokecolor="#000000">
              <v:path arrowok="t"/>
            </v:shape>
            <v:shape style="position:absolute;left:8050;top:2364;width:3;height:0" coordorigin="8050,2364" coordsize="3,0" path="m8050,2364l8053,2364e" filled="f" stroked="t" strokeweight="0.2438pt" strokecolor="#000000">
              <v:path arrowok="t"/>
            </v:shape>
            <v:shape style="position:absolute;left:8056;top:2364;width:3;height:0" coordorigin="8056,2364" coordsize="3,0" path="m8056,2364l8059,2364e" filled="f" stroked="t" strokeweight="0.2438pt" strokecolor="#000000">
              <v:path arrowok="t"/>
            </v:shape>
            <v:shape style="position:absolute;left:8062;top:2364;width:3;height:0" coordorigin="8062,2364" coordsize="3,0" path="m8062,2364l8065,2364e" filled="f" stroked="t" strokeweight="0.2438pt" strokecolor="#000000">
              <v:path arrowok="t"/>
            </v:shape>
            <v:shape style="position:absolute;left:8068;top:2364;width:3;height:0" coordorigin="8068,2364" coordsize="3,0" path="m8068,2364l8071,2364e" filled="f" stroked="t" strokeweight="0.2438pt" strokecolor="#000000">
              <v:path arrowok="t"/>
            </v:shape>
            <v:shape style="position:absolute;left:8074;top:2364;width:3;height:0" coordorigin="8074,2364" coordsize="3,0" path="m8074,2364l8077,2364e" filled="f" stroked="t" strokeweight="0.2438pt" strokecolor="#000000">
              <v:path arrowok="t"/>
            </v:shape>
            <v:shape style="position:absolute;left:8080;top:2364;width:3;height:0" coordorigin="8080,2364" coordsize="3,0" path="m8080,2364l8083,2364e" filled="f" stroked="t" strokeweight="0.2438pt" strokecolor="#000000">
              <v:path arrowok="t"/>
            </v:shape>
            <v:shape style="position:absolute;left:8086;top:2363;width:3;height:4" coordorigin="8086,2363" coordsize="3,4" path="m8086,2363l8089,2364,8089,2367,8086,2366,8086,2363xe" filled="t" fillcolor="#000000" stroked="f">
              <v:path arrowok="t"/>
              <v:fill/>
            </v:shape>
            <v:shape style="position:absolute;left:8092;top:2365;width:3;height:0" coordorigin="8092,2365" coordsize="3,0" path="m8092,2365l8095,2365e" filled="f" stroked="t" strokeweight="0.2438pt" strokecolor="#000000">
              <v:path arrowok="t"/>
            </v:shape>
            <v:shape style="position:absolute;left:8098;top:2365;width:3;height:0" coordorigin="8098,2365" coordsize="3,0" path="m8098,2365l8101,2365e" filled="f" stroked="t" strokeweight="0.2438pt" strokecolor="#000000">
              <v:path arrowok="t"/>
            </v:shape>
            <v:shape style="position:absolute;left:8104;top:2365;width:3;height:0" coordorigin="8104,2365" coordsize="3,0" path="m8104,2365l8107,2365e" filled="f" stroked="t" strokeweight="0.2438pt" strokecolor="#000000">
              <v:path arrowok="t"/>
            </v:shape>
            <v:shape style="position:absolute;left:8110;top:2365;width:3;height:0" coordorigin="8110,2365" coordsize="3,0" path="m8110,2365l8113,2365e" filled="f" stroked="t" strokeweight="0.2438pt" strokecolor="#000000">
              <v:path arrowok="t"/>
            </v:shape>
            <v:shape style="position:absolute;left:8116;top:2365;width:3;height:0" coordorigin="8116,2365" coordsize="3,0" path="m8116,2365l8119,2365e" filled="f" stroked="t" strokeweight="0.2438pt" strokecolor="#000000">
              <v:path arrowok="t"/>
            </v:shape>
            <v:shape style="position:absolute;left:8122;top:2365;width:3;height:0" coordorigin="8122,2365" coordsize="3,0" path="m8122,2365l8125,2365e" filled="f" stroked="t" strokeweight="0.2438pt" strokecolor="#000000">
              <v:path arrowok="t"/>
            </v:shape>
            <v:shape style="position:absolute;left:8128;top:2365;width:3;height:0" coordorigin="8128,2365" coordsize="3,0" path="m8128,2365l8131,2365e" filled="f" stroked="t" strokeweight="0.2438pt" strokecolor="#000000">
              <v:path arrowok="t"/>
            </v:shape>
            <v:shape style="position:absolute;left:8134;top:2365;width:3;height:0" coordorigin="8134,2365" coordsize="3,0" path="m8134,2365l8137,2365e" filled="f" stroked="t" strokeweight="0.2438pt" strokecolor="#000000">
              <v:path arrowok="t"/>
            </v:shape>
            <v:shape style="position:absolute;left:8140;top:2365;width:3;height:0" coordorigin="8140,2365" coordsize="3,0" path="m8140,2365l8143,2365e" filled="f" stroked="t" strokeweight="0.2438pt" strokecolor="#000000">
              <v:path arrowok="t"/>
            </v:shape>
            <v:shape style="position:absolute;left:8146;top:2365;width:3;height:0" coordorigin="8146,2365" coordsize="3,0" path="m8146,2365l8149,2365e" filled="f" stroked="t" strokeweight="0.2438pt" strokecolor="#000000">
              <v:path arrowok="t"/>
            </v:shape>
            <v:shape style="position:absolute;left:8152;top:2365;width:3;height:0" coordorigin="8152,2365" coordsize="3,0" path="m8152,2365l8155,2365e" filled="f" stroked="t" strokeweight="0.2438pt" strokecolor="#000000">
              <v:path arrowok="t"/>
            </v:shape>
            <v:shape style="position:absolute;left:8158;top:2365;width:3;height:0" coordorigin="8158,2365" coordsize="3,0" path="m8158,2365l8161,2365e" filled="f" stroked="t" strokeweight="0.2438pt" strokecolor="#000000">
              <v:path arrowok="t"/>
            </v:shape>
            <v:shape style="position:absolute;left:8164;top:2365;width:3;height:0" coordorigin="8164,2365" coordsize="3,0" path="m8164,2365l8167,2365e" filled="f" stroked="t" strokeweight="0.2438pt" strokecolor="#000000">
              <v:path arrowok="t"/>
            </v:shape>
            <v:shape style="position:absolute;left:8170;top:2365;width:3;height:0" coordorigin="8170,2365" coordsize="3,0" path="m8170,2365l8173,2365e" filled="f" stroked="t" strokeweight="0.2438pt" strokecolor="#000000">
              <v:path arrowok="t"/>
            </v:shape>
            <v:shape style="position:absolute;left:8176;top:2365;width:3;height:0" coordorigin="8176,2365" coordsize="3,0" path="m8176,2365l8179,2365e" filled="f" stroked="t" strokeweight="0.2438pt" strokecolor="#000000">
              <v:path arrowok="t"/>
            </v:shape>
            <v:shape style="position:absolute;left:8182;top:2365;width:3;height:0" coordorigin="8182,2365" coordsize="3,0" path="m8182,2365l8185,2365e" filled="f" stroked="t" strokeweight="0.2438pt" strokecolor="#000000">
              <v:path arrowok="t"/>
            </v:shape>
            <v:shape style="position:absolute;left:8188;top:2365;width:3;height:0" coordorigin="8188,2365" coordsize="3,0" path="m8188,2365l8191,2365e" filled="f" stroked="t" strokeweight="0.2438pt" strokecolor="#000000">
              <v:path arrowok="t"/>
            </v:shape>
            <v:shape style="position:absolute;left:8194;top:2365;width:3;height:0" coordorigin="8194,2365" coordsize="3,0" path="m8194,2365l8197,2365e" filled="f" stroked="t" strokeweight="0.2438pt" strokecolor="#000000">
              <v:path arrowok="t"/>
            </v:shape>
            <v:shape style="position:absolute;left:8200;top:2365;width:3;height:0" coordorigin="8200,2365" coordsize="3,0" path="m8200,2365l8203,2365e" filled="f" stroked="t" strokeweight="0.2438pt" strokecolor="#000000">
              <v:path arrowok="t"/>
            </v:shape>
            <v:shape style="position:absolute;left:8206;top:2365;width:3;height:0" coordorigin="8206,2365" coordsize="3,0" path="m8206,2365l8209,2365e" filled="f" stroked="t" strokeweight="0.2438pt" strokecolor="#000000">
              <v:path arrowok="t"/>
            </v:shape>
            <v:shape style="position:absolute;left:8212;top:2365;width:3;height:0" coordorigin="8212,2365" coordsize="3,0" path="m8212,2365l8215,2365e" filled="f" stroked="t" strokeweight="0.2438pt" strokecolor="#000000">
              <v:path arrowok="t"/>
            </v:shape>
            <v:shape style="position:absolute;left:8218;top:2365;width:3;height:0" coordorigin="8218,2365" coordsize="3,0" path="m8218,2365l8221,2365e" filled="f" stroked="t" strokeweight="0.2438pt" strokecolor="#000000">
              <v:path arrowok="t"/>
            </v:shape>
            <v:shape style="position:absolute;left:8224;top:2365;width:3;height:0" coordorigin="8224,2365" coordsize="3,0" path="m8224,2365l8227,2365e" filled="f" stroked="t" strokeweight="0.2438pt" strokecolor="#000000">
              <v:path arrowok="t"/>
            </v:shape>
            <v:shape style="position:absolute;left:8230;top:2365;width:3;height:0" coordorigin="8230,2365" coordsize="3,0" path="m8230,2365l8233,2365e" filled="f" stroked="t" strokeweight="0.2438pt" strokecolor="#000000">
              <v:path arrowok="t"/>
            </v:shape>
            <v:shape style="position:absolute;left:8236;top:2365;width:3;height:0" coordorigin="8236,2365" coordsize="3,0" path="m8236,2365l8239,2365e" filled="f" stroked="t" strokeweight="0.2438pt" strokecolor="#000000">
              <v:path arrowok="t"/>
            </v:shape>
            <v:shape style="position:absolute;left:8242;top:2365;width:3;height:0" coordorigin="8242,2365" coordsize="3,0" path="m8242,2365l8245,2365e" filled="f" stroked="t" strokeweight="0.2438pt" strokecolor="#000000">
              <v:path arrowok="t"/>
            </v:shape>
            <v:shape style="position:absolute;left:8248;top:2365;width:3;height:0" coordorigin="8248,2365" coordsize="3,0" path="m8248,2365l8251,2365e" filled="f" stroked="t" strokeweight="0.2438pt" strokecolor="#000000">
              <v:path arrowok="t"/>
            </v:shape>
            <v:shape style="position:absolute;left:8254;top:2365;width:3;height:0" coordorigin="8254,2365" coordsize="3,0" path="m8254,2365l8257,2365e" filled="f" stroked="t" strokeweight="0.2438pt" strokecolor="#000000">
              <v:path arrowok="t"/>
            </v:shape>
            <v:shape style="position:absolute;left:8260;top:2365;width:3;height:0" coordorigin="8260,2365" coordsize="3,0" path="m8260,2365l8263,2365e" filled="f" stroked="t" strokeweight="0.2438pt" strokecolor="#000000">
              <v:path arrowok="t"/>
            </v:shape>
            <v:shape style="position:absolute;left:8266;top:2365;width:3;height:0" coordorigin="8266,2365" coordsize="3,0" path="m8266,2365l8269,2365e" filled="f" stroked="t" strokeweight="0.2438pt" strokecolor="#000000">
              <v:path arrowok="t"/>
            </v:shape>
            <v:shape style="position:absolute;left:8272;top:2365;width:3;height:0" coordorigin="8272,2365" coordsize="3,0" path="m8272,2365l8275,2365e" filled="f" stroked="t" strokeweight="0.2438pt" strokecolor="#000000">
              <v:path arrowok="t"/>
            </v:shape>
            <v:shape style="position:absolute;left:8278;top:2365;width:3;height:0" coordorigin="8278,2365" coordsize="3,0" path="m8278,2365l8281,2365e" filled="f" stroked="t" strokeweight="0.2438pt" strokecolor="#000000">
              <v:path arrowok="t"/>
            </v:shape>
            <v:shape style="position:absolute;left:8284;top:2365;width:3;height:0" coordorigin="8284,2365" coordsize="3,0" path="m8284,2365l8287,2365e" filled="f" stroked="t" strokeweight="0.2438pt" strokecolor="#000000">
              <v:path arrowok="t"/>
            </v:shape>
            <v:shape style="position:absolute;left:8290;top:2365;width:3;height:0" coordorigin="8290,2365" coordsize="3,0" path="m8290,2365l8293,2365e" filled="f" stroked="t" strokeweight="0.2438pt" strokecolor="#000000">
              <v:path arrowok="t"/>
            </v:shape>
            <v:shape style="position:absolute;left:8296;top:2365;width:3;height:0" coordorigin="8296,2365" coordsize="3,0" path="m8296,2365l8299,2365e" filled="f" stroked="t" strokeweight="0.2438pt" strokecolor="#000000">
              <v:path arrowok="t"/>
            </v:shape>
            <v:shape style="position:absolute;left:8302;top:2365;width:3;height:0" coordorigin="8302,2365" coordsize="3,0" path="m8302,2365l8305,2365e" filled="f" stroked="t" strokeweight="0.2438pt" strokecolor="#000000">
              <v:path arrowok="t"/>
            </v:shape>
            <v:shape style="position:absolute;left:8308;top:2365;width:3;height:0" coordorigin="8308,2365" coordsize="3,0" path="m8308,2365l8311,2365e" filled="f" stroked="t" strokeweight="0.2438pt" strokecolor="#000000">
              <v:path arrowok="t"/>
            </v:shape>
            <v:shape style="position:absolute;left:8314;top:2365;width:3;height:0" coordorigin="8314,2365" coordsize="3,0" path="m8314,2365l8317,2365e" filled="f" stroked="t" strokeweight="0.2438pt" strokecolor="#000000">
              <v:path arrowok="t"/>
            </v:shape>
            <v:shape style="position:absolute;left:8320;top:2365;width:3;height:0" coordorigin="8320,2365" coordsize="3,0" path="m8320,2365l8323,2365e" filled="f" stroked="t" strokeweight="0.2438pt" strokecolor="#000000">
              <v:path arrowok="t"/>
            </v:shape>
            <v:shape style="position:absolute;left:8326;top:2365;width:3;height:0" coordorigin="8326,2365" coordsize="3,0" path="m8326,2365l8329,2365e" filled="f" stroked="t" strokeweight="0.2438pt" strokecolor="#000000">
              <v:path arrowok="t"/>
            </v:shape>
            <v:shape style="position:absolute;left:8332;top:2365;width:3;height:0" coordorigin="8332,2365" coordsize="3,0" path="m8332,2365l8335,2365e" filled="f" stroked="t" strokeweight="0.2438pt" strokecolor="#000000">
              <v:path arrowok="t"/>
            </v:shape>
            <v:shape style="position:absolute;left:8338;top:2365;width:3;height:0" coordorigin="8338,2365" coordsize="3,0" path="m8338,2365l8341,2365e" filled="f" stroked="t" strokeweight="0.2438pt" strokecolor="#000000">
              <v:path arrowok="t"/>
            </v:shape>
            <v:shape style="position:absolute;left:8344;top:2365;width:3;height:0" coordorigin="8344,2365" coordsize="3,0" path="m8344,2365l8347,2365e" filled="f" stroked="t" strokeweight="0.2438pt" strokecolor="#000000">
              <v:path arrowok="t"/>
            </v:shape>
            <v:shape style="position:absolute;left:8350;top:2365;width:3;height:0" coordorigin="8350,2365" coordsize="3,0" path="m8350,2365l8353,2365e" filled="f" stroked="t" strokeweight="0.2438pt" strokecolor="#000000">
              <v:path arrowok="t"/>
            </v:shape>
            <v:shape style="position:absolute;left:8356;top:2365;width:3;height:0" coordorigin="8356,2365" coordsize="3,0" path="m8356,2365l8359,2365e" filled="f" stroked="t" strokeweight="0.2438pt" strokecolor="#000000">
              <v:path arrowok="t"/>
            </v:shape>
            <v:shape style="position:absolute;left:8362;top:2365;width:3;height:0" coordorigin="8362,2365" coordsize="3,0" path="m8362,2365l8365,2365e" filled="f" stroked="t" strokeweight="0.2438pt" strokecolor="#000000">
              <v:path arrowok="t"/>
            </v:shape>
            <v:shape style="position:absolute;left:8368;top:2365;width:3;height:0" coordorigin="8368,2365" coordsize="3,0" path="m8368,2365l8371,2365e" filled="f" stroked="t" strokeweight="0.2438pt" strokecolor="#000000">
              <v:path arrowok="t"/>
            </v:shape>
            <v:shape style="position:absolute;left:8374;top:2365;width:3;height:0" coordorigin="8374,2365" coordsize="3,0" path="m8374,2365l8377,2365e" filled="f" stroked="t" strokeweight="0.2438pt" strokecolor="#000000">
              <v:path arrowok="t"/>
            </v:shape>
            <v:shape style="position:absolute;left:8380;top:2365;width:3;height:0" coordorigin="8380,2365" coordsize="3,0" path="m8380,2365l8383,2365e" filled="f" stroked="t" strokeweight="0.2438pt" strokecolor="#000000">
              <v:path arrowok="t"/>
            </v:shape>
            <v:shape style="position:absolute;left:8386;top:2365;width:3;height:0" coordorigin="8386,2365" coordsize="3,0" path="m8386,2365l8389,2365e" filled="f" stroked="t" strokeweight="0.2438pt" strokecolor="#000000">
              <v:path arrowok="t"/>
            </v:shape>
            <v:shape style="position:absolute;left:8392;top:2365;width:3;height:0" coordorigin="8392,2365" coordsize="3,0" path="m8392,2365l8395,2365e" filled="f" stroked="t" strokeweight="0.2438pt" strokecolor="#000000">
              <v:path arrowok="t"/>
            </v:shape>
            <v:shape style="position:absolute;left:8398;top:2365;width:3;height:0" coordorigin="8398,2365" coordsize="3,0" path="m8398,2365l8401,2365e" filled="f" stroked="t" strokeweight="0.2438pt" strokecolor="#000000">
              <v:path arrowok="t"/>
            </v:shape>
            <v:shape style="position:absolute;left:8404;top:2365;width:3;height:0" coordorigin="8404,2365" coordsize="3,0" path="m8404,2365l8407,2365e" filled="f" stroked="t" strokeweight="0.2438pt" strokecolor="#000000">
              <v:path arrowok="t"/>
            </v:shape>
            <v:shape style="position:absolute;left:8410;top:2365;width:3;height:0" coordorigin="8410,2365" coordsize="3,0" path="m8410,2365l8413,2365e" filled="f" stroked="t" strokeweight="0.2438pt" strokecolor="#000000">
              <v:path arrowok="t"/>
            </v:shape>
            <v:shape style="position:absolute;left:8416;top:2365;width:3;height:0" coordorigin="8416,2365" coordsize="3,0" path="m8416,2365l8419,2365e" filled="f" stroked="t" strokeweight="0.2438pt" strokecolor="#000000">
              <v:path arrowok="t"/>
            </v:shape>
            <v:shape style="position:absolute;left:8422;top:2365;width:3;height:0" coordorigin="8422,2365" coordsize="3,0" path="m8422,2365l8425,2365e" filled="f" stroked="t" strokeweight="0.2438pt" strokecolor="#000000">
              <v:path arrowok="t"/>
            </v:shape>
            <v:shape style="position:absolute;left:8428;top:2365;width:3;height:0" coordorigin="8428,2365" coordsize="3,0" path="m8428,2365l8431,2365e" filled="f" stroked="t" strokeweight="0.2438pt" strokecolor="#000000">
              <v:path arrowok="t"/>
            </v:shape>
            <v:shape style="position:absolute;left:8434;top:2365;width:3;height:0" coordorigin="8434,2365" coordsize="3,0" path="m8434,2365l8437,2365e" filled="f" stroked="t" strokeweight="0.2438pt" strokecolor="#000000">
              <v:path arrowok="t"/>
            </v:shape>
            <v:shape style="position:absolute;left:8440;top:2365;width:3;height:0" coordorigin="8440,2365" coordsize="3,0" path="m8440,2365l8443,2365e" filled="f" stroked="t" strokeweight="0.2438pt" strokecolor="#000000">
              <v:path arrowok="t"/>
            </v:shape>
            <v:shape style="position:absolute;left:8446;top:2365;width:3;height:0" coordorigin="8446,2365" coordsize="3,0" path="m8446,2365l8449,2365e" filled="f" stroked="t" strokeweight="0.2438pt" strokecolor="#000000">
              <v:path arrowok="t"/>
            </v:shape>
            <v:shape style="position:absolute;left:8452;top:2365;width:3;height:0" coordorigin="8452,2365" coordsize="3,0" path="m8452,2365l8455,2365e" filled="f" stroked="t" strokeweight="0.2438pt" strokecolor="#000000">
              <v:path arrowok="t"/>
            </v:shape>
            <v:shape style="position:absolute;left:8458;top:2365;width:3;height:0" coordorigin="8458,2365" coordsize="3,0" path="m8458,2365l8461,2365e" filled="f" stroked="t" strokeweight="0.2438pt" strokecolor="#000000">
              <v:path arrowok="t"/>
            </v:shape>
            <v:shape style="position:absolute;left:8464;top:2365;width:3;height:0" coordorigin="8464,2365" coordsize="3,0" path="m8464,2365l8467,2365e" filled="f" stroked="t" strokeweight="0.2438pt" strokecolor="#000000">
              <v:path arrowok="t"/>
            </v:shape>
            <v:shape style="position:absolute;left:8470;top:2365;width:3;height:0" coordorigin="8470,2365" coordsize="3,0" path="m8470,2365l8473,2365e" filled="f" stroked="t" strokeweight="0.2438pt" strokecolor="#000000">
              <v:path arrowok="t"/>
            </v:shape>
            <v:shape style="position:absolute;left:8476;top:2365;width:3;height:0" coordorigin="8476,2365" coordsize="3,0" path="m8476,2365l8479,2365e" filled="f" stroked="t" strokeweight="0.2438pt" strokecolor="#000000">
              <v:path arrowok="t"/>
            </v:shape>
            <v:shape style="position:absolute;left:8482;top:2365;width:3;height:0" coordorigin="8482,2365" coordsize="3,0" path="m8482,2365l8485,2365e" filled="f" stroked="t" strokeweight="0.2438pt" strokecolor="#000000">
              <v:path arrowok="t"/>
            </v:shape>
            <v:shape style="position:absolute;left:8488;top:2365;width:3;height:0" coordorigin="8488,2365" coordsize="3,0" path="m8488,2365l8491,2365e" filled="f" stroked="t" strokeweight="0.2438pt" strokecolor="#000000">
              <v:path arrowok="t"/>
            </v:shape>
            <v:shape style="position:absolute;left:8494;top:2365;width:3;height:0" coordorigin="8494,2365" coordsize="3,0" path="m8494,2365l8497,2365e" filled="f" stroked="t" strokeweight="0.2438pt" strokecolor="#000000">
              <v:path arrowok="t"/>
            </v:shape>
            <v:shape style="position:absolute;left:8500;top:2365;width:3;height:0" coordorigin="8500,2365" coordsize="3,0" path="m8500,2365l8503,2365e" filled="f" stroked="t" strokeweight="0.2438pt" strokecolor="#000000">
              <v:path arrowok="t"/>
            </v:shape>
            <v:shape style="position:absolute;left:8506;top:2365;width:3;height:0" coordorigin="8506,2365" coordsize="3,0" path="m8506,2365l8509,2365e" filled="f" stroked="t" strokeweight="0.2438pt" strokecolor="#000000">
              <v:path arrowok="t"/>
            </v:shape>
            <v:shape style="position:absolute;left:8512;top:2365;width:3;height:0" coordorigin="8512,2365" coordsize="3,0" path="m8512,2365l8515,2365e" filled="f" stroked="t" strokeweight="0.2438pt" strokecolor="#000000">
              <v:path arrowok="t"/>
            </v:shape>
            <v:shape style="position:absolute;left:8518;top:2365;width:3;height:0" coordorigin="8518,2365" coordsize="3,0" path="m8518,2365l8521,2365e" filled="f" stroked="t" strokeweight="0.2438pt" strokecolor="#000000">
              <v:path arrowok="t"/>
            </v:shape>
            <v:shape style="position:absolute;left:8524;top:2365;width:3;height:0" coordorigin="8524,2365" coordsize="3,0" path="m8524,2365l8527,2365e" filled="f" stroked="t" strokeweight="0.2438pt" strokecolor="#000000">
              <v:path arrowok="t"/>
            </v:shape>
            <v:shape style="position:absolute;left:8530;top:2365;width:3;height:0" coordorigin="8530,2365" coordsize="3,0" path="m8530,2365l8533,2365e" filled="f" stroked="t" strokeweight="0.2438pt" strokecolor="#000000">
              <v:path arrowok="t"/>
            </v:shape>
            <v:shape style="position:absolute;left:8536;top:2365;width:3;height:0" coordorigin="8536,2365" coordsize="3,0" path="m8536,2365l8539,2365e" filled="f" stroked="t" strokeweight="0.2438pt" strokecolor="#000000">
              <v:path arrowok="t"/>
            </v:shape>
            <v:shape style="position:absolute;left:8542;top:2365;width:3;height:0" coordorigin="8542,2365" coordsize="3,0" path="m8542,2365l8545,2365e" filled="f" stroked="t" strokeweight="0.2438pt" strokecolor="#000000">
              <v:path arrowok="t"/>
            </v:shape>
            <v:shape style="position:absolute;left:8548;top:2365;width:3;height:0" coordorigin="8548,2365" coordsize="3,0" path="m8548,2365l8551,2365e" filled="f" stroked="t" strokeweight="0.2438pt" strokecolor="#000000">
              <v:path arrowok="t"/>
            </v:shape>
            <v:shape style="position:absolute;left:8554;top:2365;width:3;height:0" coordorigin="8554,2365" coordsize="3,0" path="m8554,2365l8557,2365e" filled="f" stroked="t" strokeweight="0.2438pt" strokecolor="#000000">
              <v:path arrowok="t"/>
            </v:shape>
            <v:shape style="position:absolute;left:8560;top:2365;width:3;height:0" coordorigin="8560,2365" coordsize="3,0" path="m8560,2365l8563,2365e" filled="f" stroked="t" strokeweight="0.2438pt" strokecolor="#000000">
              <v:path arrowok="t"/>
            </v:shape>
            <v:shape style="position:absolute;left:8566;top:2365;width:3;height:0" coordorigin="8566,2365" coordsize="3,0" path="m8566,2365l8569,2365e" filled="f" stroked="t" strokeweight="0.2438pt" strokecolor="#000000">
              <v:path arrowok="t"/>
            </v:shape>
            <v:shape style="position:absolute;left:8572;top:2365;width:3;height:0" coordorigin="8572,2365" coordsize="3,0" path="m8572,2365l8575,2365e" filled="f" stroked="t" strokeweight="0.2438pt" strokecolor="#000000">
              <v:path arrowok="t"/>
            </v:shape>
            <v:shape style="position:absolute;left:8578;top:2365;width:3;height:0" coordorigin="8578,2365" coordsize="3,0" path="m8578,2365l8581,2365e" filled="f" stroked="t" strokeweight="0.2438pt" strokecolor="#000000">
              <v:path arrowok="t"/>
            </v:shape>
            <v:shape style="position:absolute;left:8584;top:2365;width:3;height:0" coordorigin="8584,2365" coordsize="3,0" path="m8584,2365l8587,2365e" filled="f" stroked="t" strokeweight="0.2438pt" strokecolor="#000000">
              <v:path arrowok="t"/>
            </v:shape>
            <v:shape style="position:absolute;left:8590;top:2365;width:3;height:0" coordorigin="8590,2365" coordsize="3,0" path="m8590,2365l8593,2365e" filled="f" stroked="t" strokeweight="0.2438pt" strokecolor="#000000">
              <v:path arrowok="t"/>
            </v:shape>
            <v:shape style="position:absolute;left:8596;top:2365;width:3;height:0" coordorigin="8596,2365" coordsize="3,0" path="m8596,2365l8599,2365e" filled="f" stroked="t" strokeweight="0.2438pt" strokecolor="#000000">
              <v:path arrowok="t"/>
            </v:shape>
            <v:shape style="position:absolute;left:8602;top:2365;width:3;height:0" coordorigin="8602,2365" coordsize="3,0" path="m8602,2365l8605,2365e" filled="f" stroked="t" strokeweight="0.2438pt" strokecolor="#000000">
              <v:path arrowok="t"/>
            </v:shape>
            <v:shape style="position:absolute;left:8608;top:2365;width:3;height:0" coordorigin="8608,2365" coordsize="3,0" path="m8608,2365l8611,2365e" filled="f" stroked="t" strokeweight="0.2438pt" strokecolor="#000000">
              <v:path arrowok="t"/>
            </v:shape>
            <v:shape style="position:absolute;left:8614;top:2365;width:3;height:0" coordorigin="8614,2365" coordsize="3,0" path="m8614,2365l8617,2365e" filled="f" stroked="t" strokeweight="0.2438pt" strokecolor="#000000">
              <v:path arrowok="t"/>
            </v:shape>
            <v:shape style="position:absolute;left:8620;top:2365;width:3;height:0" coordorigin="8620,2365" coordsize="3,0" path="m8620,2365l8623,2365e" filled="f" stroked="t" strokeweight="0.2438pt" strokecolor="#000000">
              <v:path arrowok="t"/>
            </v:shape>
            <v:shape style="position:absolute;left:8626;top:2365;width:3;height:0" coordorigin="8626,2365" coordsize="3,0" path="m8626,2365l8629,2365e" filled="f" stroked="t" strokeweight="0.2438pt" strokecolor="#000000">
              <v:path arrowok="t"/>
            </v:shape>
            <v:shape style="position:absolute;left:8632;top:2365;width:3;height:0" coordorigin="8632,2365" coordsize="3,0" path="m8632,2365l8635,2365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431.786pt;margin-top:118.185pt;width:27.7257pt;height:0.26772pt;mso-position-horizontal-relative:page;mso-position-vertical-relative:paragraph;z-index:-5896" coordorigin="8636,2364" coordsize="555,5">
            <v:shape style="position:absolute;left:8638;top:2366;width:3;height:0" coordorigin="8638,2366" coordsize="3,0" path="m8638,2366l8641,2366e" filled="f" stroked="t" strokeweight="0.26772pt" strokecolor="#000000">
              <v:path arrowok="t"/>
            </v:shape>
            <v:shape style="position:absolute;left:8644;top:2366;width:3;height:0" coordorigin="8644,2366" coordsize="3,0" path="m8644,2366l8647,2366e" filled="f" stroked="t" strokeweight="0.26772pt" strokecolor="#000000">
              <v:path arrowok="t"/>
            </v:shape>
            <v:shape style="position:absolute;left:8650;top:2366;width:3;height:0" coordorigin="8650,2366" coordsize="3,0" path="m8650,2366l8653,2366e" filled="f" stroked="t" strokeweight="0.26772pt" strokecolor="#000000">
              <v:path arrowok="t"/>
            </v:shape>
            <v:shape style="position:absolute;left:8656;top:2366;width:3;height:0" coordorigin="8656,2366" coordsize="3,0" path="m8656,2366l8659,2366e" filled="f" stroked="t" strokeweight="0.26772pt" strokecolor="#000000">
              <v:path arrowok="t"/>
            </v:shape>
            <v:shape style="position:absolute;left:8662;top:2366;width:3;height:0" coordorigin="8662,2366" coordsize="3,0" path="m8662,2366l8665,2366e" filled="f" stroked="t" strokeweight="0.26772pt" strokecolor="#000000">
              <v:path arrowok="t"/>
            </v:shape>
            <v:shape style="position:absolute;left:8668;top:2366;width:3;height:0" coordorigin="8668,2366" coordsize="3,0" path="m8668,2366l8671,2366e" filled="f" stroked="t" strokeweight="0.26772pt" strokecolor="#000000">
              <v:path arrowok="t"/>
            </v:shape>
            <v:shape style="position:absolute;left:8674;top:2366;width:3;height:0" coordorigin="8674,2366" coordsize="3,0" path="m8674,2366l8677,2366e" filled="f" stroked="t" strokeweight="0.26772pt" strokecolor="#000000">
              <v:path arrowok="t"/>
            </v:shape>
            <v:shape style="position:absolute;left:8680;top:2366;width:3;height:0" coordorigin="8680,2366" coordsize="3,0" path="m8680,2366l8683,2366e" filled="f" stroked="t" strokeweight="0.26772pt" strokecolor="#000000">
              <v:path arrowok="t"/>
            </v:shape>
            <v:shape style="position:absolute;left:8686;top:2366;width:3;height:0" coordorigin="8686,2366" coordsize="3,0" path="m8686,2366l8689,2366e" filled="f" stroked="t" strokeweight="0.26772pt" strokecolor="#000000">
              <v:path arrowok="t"/>
            </v:shape>
            <v:shape style="position:absolute;left:8692;top:2366;width:3;height:0" coordorigin="8692,2366" coordsize="3,0" path="m8692,2366l8695,2366e" filled="f" stroked="t" strokeweight="0.26772pt" strokecolor="#000000">
              <v:path arrowok="t"/>
            </v:shape>
            <v:shape style="position:absolute;left:8698;top:2366;width:3;height:0" coordorigin="8698,2366" coordsize="3,0" path="m8698,2366l8701,2366e" filled="f" stroked="t" strokeweight="0.26772pt" strokecolor="#000000">
              <v:path arrowok="t"/>
            </v:shape>
            <v:shape style="position:absolute;left:8704;top:2366;width:3;height:0" coordorigin="8704,2366" coordsize="3,0" path="m8704,2366l8707,2366e" filled="f" stroked="t" strokeweight="0.26772pt" strokecolor="#000000">
              <v:path arrowok="t"/>
            </v:shape>
            <v:shape style="position:absolute;left:8710;top:2366;width:3;height:0" coordorigin="8710,2366" coordsize="3,0" path="m8710,2366l8713,2366e" filled="f" stroked="t" strokeweight="0.26772pt" strokecolor="#000000">
              <v:path arrowok="t"/>
            </v:shape>
            <v:shape style="position:absolute;left:8716;top:2366;width:3;height:0" coordorigin="8716,2366" coordsize="3,0" path="m8716,2366l8719,2366e" filled="f" stroked="t" strokeweight="0.26772pt" strokecolor="#000000">
              <v:path arrowok="t"/>
            </v:shape>
            <v:shape style="position:absolute;left:8722;top:2366;width:3;height:0" coordorigin="8722,2366" coordsize="3,0" path="m8722,2366l8725,2366e" filled="f" stroked="t" strokeweight="0.26772pt" strokecolor="#000000">
              <v:path arrowok="t"/>
            </v:shape>
            <v:shape style="position:absolute;left:8728;top:2366;width:3;height:0" coordorigin="8728,2366" coordsize="3,0" path="m8728,2366l8731,2366e" filled="f" stroked="t" strokeweight="0.26772pt" strokecolor="#000000">
              <v:path arrowok="t"/>
            </v:shape>
            <v:shape style="position:absolute;left:8734;top:2366;width:3;height:0" coordorigin="8734,2366" coordsize="3,0" path="m8734,2366l8737,2366e" filled="f" stroked="t" strokeweight="0.26772pt" strokecolor="#000000">
              <v:path arrowok="t"/>
            </v:shape>
            <v:shape style="position:absolute;left:8740;top:2366;width:3;height:0" coordorigin="8740,2366" coordsize="3,0" path="m8740,2366l8743,2366e" filled="f" stroked="t" strokeweight="0.26772pt" strokecolor="#000000">
              <v:path arrowok="t"/>
            </v:shape>
            <v:shape style="position:absolute;left:8746;top:2366;width:3;height:0" coordorigin="8746,2366" coordsize="3,0" path="m8746,2366l8749,2366e" filled="f" stroked="t" strokeweight="0.26772pt" strokecolor="#000000">
              <v:path arrowok="t"/>
            </v:shape>
            <v:shape style="position:absolute;left:8752;top:2366;width:3;height:0" coordorigin="8752,2366" coordsize="3,0" path="m8752,2366l8756,2366e" filled="f" stroked="t" strokeweight="0.26772pt" strokecolor="#000000">
              <v:path arrowok="t"/>
            </v:shape>
            <v:shape style="position:absolute;left:8758;top:2366;width:3;height:0" coordorigin="8758,2366" coordsize="3,0" path="m8758,2366l8761,2366e" filled="f" stroked="t" strokeweight="0.26772pt" strokecolor="#000000">
              <v:path arrowok="t"/>
            </v:shape>
            <v:shape style="position:absolute;left:8764;top:2366;width:3;height:0" coordorigin="8764,2366" coordsize="3,0" path="m8764,2366l8768,2366e" filled="f" stroked="t" strokeweight="0.26772pt" strokecolor="#000000">
              <v:path arrowok="t"/>
            </v:shape>
            <v:shape style="position:absolute;left:8770;top:2366;width:3;height:0" coordorigin="8770,2366" coordsize="3,0" path="m8770,2366l8773,2366e" filled="f" stroked="t" strokeweight="0.26772pt" strokecolor="#000000">
              <v:path arrowok="t"/>
            </v:shape>
            <v:shape style="position:absolute;left:8776;top:2366;width:3;height:0" coordorigin="8776,2366" coordsize="3,0" path="m8776,2366l8780,2366e" filled="f" stroked="t" strokeweight="0.26772pt" strokecolor="#000000">
              <v:path arrowok="t"/>
            </v:shape>
            <v:shape style="position:absolute;left:8782;top:2366;width:3;height:0" coordorigin="8782,2366" coordsize="3,0" path="m8782,2366l8785,2366e" filled="f" stroked="t" strokeweight="0.26772pt" strokecolor="#000000">
              <v:path arrowok="t"/>
            </v:shape>
            <v:shape style="position:absolute;left:8788;top:2366;width:3;height:0" coordorigin="8788,2366" coordsize="3,0" path="m8788,2366l8792,2366e" filled="f" stroked="t" strokeweight="0.26772pt" strokecolor="#000000">
              <v:path arrowok="t"/>
            </v:shape>
            <v:shape style="position:absolute;left:8794;top:2366;width:3;height:0" coordorigin="8794,2366" coordsize="3,0" path="m8794,2366l8797,2366e" filled="f" stroked="t" strokeweight="0.26772pt" strokecolor="#000000">
              <v:path arrowok="t"/>
            </v:shape>
            <v:shape style="position:absolute;left:8800;top:2366;width:3;height:0" coordorigin="8800,2366" coordsize="3,0" path="m8800,2366l8804,2366e" filled="f" stroked="t" strokeweight="0.26772pt" strokecolor="#000000">
              <v:path arrowok="t"/>
            </v:shape>
            <v:shape style="position:absolute;left:8806;top:2366;width:3;height:0" coordorigin="8806,2366" coordsize="3,0" path="m8806,2366l8809,2366e" filled="f" stroked="t" strokeweight="0.26772pt" strokecolor="#000000">
              <v:path arrowok="t"/>
            </v:shape>
            <v:shape style="position:absolute;left:8812;top:2366;width:3;height:0" coordorigin="8812,2366" coordsize="3,0" path="m8812,2366l8816,2366e" filled="f" stroked="t" strokeweight="0.26772pt" strokecolor="#000000">
              <v:path arrowok="t"/>
            </v:shape>
            <v:shape style="position:absolute;left:8818;top:2366;width:3;height:0" coordorigin="8818,2366" coordsize="3,0" path="m8818,2366l8821,2366e" filled="f" stroked="t" strokeweight="0.26772pt" strokecolor="#000000">
              <v:path arrowok="t"/>
            </v:shape>
            <v:shape style="position:absolute;left:8824;top:2366;width:3;height:0" coordorigin="8824,2366" coordsize="3,0" path="m8824,2366l8828,2366e" filled="f" stroked="t" strokeweight="0.26772pt" strokecolor="#000000">
              <v:path arrowok="t"/>
            </v:shape>
            <v:shape style="position:absolute;left:8830;top:2366;width:3;height:0" coordorigin="8830,2366" coordsize="3,0" path="m8830,2366l8833,2366e" filled="f" stroked="t" strokeweight="0.26772pt" strokecolor="#000000">
              <v:path arrowok="t"/>
            </v:shape>
            <v:shape style="position:absolute;left:8836;top:2366;width:3;height:0" coordorigin="8836,2366" coordsize="3,0" path="m8836,2366l8840,2366e" filled="f" stroked="t" strokeweight="0.26772pt" strokecolor="#000000">
              <v:path arrowok="t"/>
            </v:shape>
            <v:shape style="position:absolute;left:8842;top:2366;width:3;height:0" coordorigin="8842,2366" coordsize="3,0" path="m8842,2366l8845,2366e" filled="f" stroked="t" strokeweight="0.26772pt" strokecolor="#000000">
              <v:path arrowok="t"/>
            </v:shape>
            <v:shape style="position:absolute;left:8848;top:2366;width:3;height:0" coordorigin="8848,2366" coordsize="3,0" path="m8848,2366l8852,2366e" filled="f" stroked="t" strokeweight="0.26772pt" strokecolor="#000000">
              <v:path arrowok="t"/>
            </v:shape>
            <v:shape style="position:absolute;left:8854;top:2366;width:3;height:0" coordorigin="8854,2366" coordsize="3,0" path="m8854,2366l8857,2366e" filled="f" stroked="t" strokeweight="0.26772pt" strokecolor="#000000">
              <v:path arrowok="t"/>
            </v:shape>
            <v:shape style="position:absolute;left:8860;top:2366;width:3;height:0" coordorigin="8860,2366" coordsize="3,0" path="m8860,2366l8864,2366e" filled="f" stroked="t" strokeweight="0.26772pt" strokecolor="#000000">
              <v:path arrowok="t"/>
            </v:shape>
            <v:shape style="position:absolute;left:8866;top:2366;width:3;height:0" coordorigin="8866,2366" coordsize="3,0" path="m8866,2366l8869,2366e" filled="f" stroked="t" strokeweight="0.26772pt" strokecolor="#000000">
              <v:path arrowok="t"/>
            </v:shape>
            <v:shape style="position:absolute;left:8872;top:2366;width:3;height:0" coordorigin="8872,2366" coordsize="3,0" path="m8872,2366l8876,2366e" filled="f" stroked="t" strokeweight="0.26772pt" strokecolor="#000000">
              <v:path arrowok="t"/>
            </v:shape>
            <v:shape style="position:absolute;left:8878;top:2366;width:3;height:0" coordorigin="8878,2366" coordsize="3,0" path="m8878,2366l8881,2366e" filled="f" stroked="t" strokeweight="0.26772pt" strokecolor="#000000">
              <v:path arrowok="t"/>
            </v:shape>
            <v:shape style="position:absolute;left:8884;top:2366;width:3;height:0" coordorigin="8884,2366" coordsize="3,0" path="m8884,2366l8888,2366e" filled="f" stroked="t" strokeweight="0.26772pt" strokecolor="#000000">
              <v:path arrowok="t"/>
            </v:shape>
            <v:shape style="position:absolute;left:8890;top:2366;width:3;height:0" coordorigin="8890,2366" coordsize="3,0" path="m8890,2366l8893,2366e" filled="f" stroked="t" strokeweight="0.26772pt" strokecolor="#000000">
              <v:path arrowok="t"/>
            </v:shape>
            <v:shape style="position:absolute;left:8896;top:2366;width:3;height:0" coordorigin="8896,2366" coordsize="3,0" path="m8896,2366l8900,2366e" filled="f" stroked="t" strokeweight="0.26772pt" strokecolor="#000000">
              <v:path arrowok="t"/>
            </v:shape>
            <v:shape style="position:absolute;left:8902;top:2366;width:3;height:0" coordorigin="8902,2366" coordsize="3,0" path="m8902,2366l8905,2366e" filled="f" stroked="t" strokeweight="0.26772pt" strokecolor="#000000">
              <v:path arrowok="t"/>
            </v:shape>
            <v:shape style="position:absolute;left:8908;top:2366;width:3;height:0" coordorigin="8908,2366" coordsize="3,0" path="m8908,2366l8912,2366e" filled="f" stroked="t" strokeweight="0.26772pt" strokecolor="#000000">
              <v:path arrowok="t"/>
            </v:shape>
            <v:shape style="position:absolute;left:8914;top:2366;width:3;height:0" coordorigin="8914,2366" coordsize="3,0" path="m8914,2366l8917,2366e" filled="f" stroked="t" strokeweight="0.26772pt" strokecolor="#000000">
              <v:path arrowok="t"/>
            </v:shape>
            <v:shape style="position:absolute;left:8920;top:2366;width:3;height:0" coordorigin="8920,2366" coordsize="3,0" path="m8920,2366l8924,2366e" filled="f" stroked="t" strokeweight="0.26772pt" strokecolor="#000000">
              <v:path arrowok="t"/>
            </v:shape>
            <v:shape style="position:absolute;left:8926;top:2366;width:3;height:0" coordorigin="8926,2366" coordsize="3,0" path="m8926,2366l8929,2366e" filled="f" stroked="t" strokeweight="0.26772pt" strokecolor="#000000">
              <v:path arrowok="t"/>
            </v:shape>
            <v:shape style="position:absolute;left:8932;top:2366;width:3;height:0" coordorigin="8932,2366" coordsize="3,0" path="m8932,2366l8936,2366e" filled="f" stroked="t" strokeweight="0.26772pt" strokecolor="#000000">
              <v:path arrowok="t"/>
            </v:shape>
            <v:shape style="position:absolute;left:8938;top:2366;width:3;height:0" coordorigin="8938,2366" coordsize="3,0" path="m8938,2366l8941,2366e" filled="f" stroked="t" strokeweight="0.26772pt" strokecolor="#000000">
              <v:path arrowok="t"/>
            </v:shape>
            <v:shape style="position:absolute;left:8944;top:2366;width:3;height:0" coordorigin="8944,2366" coordsize="3,0" path="m8944,2366l8948,2366e" filled="f" stroked="t" strokeweight="0.26772pt" strokecolor="#000000">
              <v:path arrowok="t"/>
            </v:shape>
            <v:shape style="position:absolute;left:8950;top:2366;width:3;height:0" coordorigin="8950,2366" coordsize="3,0" path="m8950,2366l8953,2366e" filled="f" stroked="t" strokeweight="0.26772pt" strokecolor="#000000">
              <v:path arrowok="t"/>
            </v:shape>
            <v:shape style="position:absolute;left:8956;top:2366;width:3;height:0" coordorigin="8956,2366" coordsize="3,0" path="m8956,2366l8960,2366e" filled="f" stroked="t" strokeweight="0.26772pt" strokecolor="#000000">
              <v:path arrowok="t"/>
            </v:shape>
            <v:shape style="position:absolute;left:8962;top:2366;width:3;height:0" coordorigin="8962,2366" coordsize="3,0" path="m8962,2366l8965,2366e" filled="f" stroked="t" strokeweight="0.26772pt" strokecolor="#000000">
              <v:path arrowok="t"/>
            </v:shape>
            <v:shape style="position:absolute;left:8968;top:2366;width:3;height:0" coordorigin="8968,2366" coordsize="3,0" path="m8968,2366l8972,2366e" filled="f" stroked="t" strokeweight="0.26772pt" strokecolor="#000000">
              <v:path arrowok="t"/>
            </v:shape>
            <v:shape style="position:absolute;left:8974;top:2366;width:3;height:0" coordorigin="8974,2366" coordsize="3,0" path="m8974,2366l8977,2366e" filled="f" stroked="t" strokeweight="0.26772pt" strokecolor="#000000">
              <v:path arrowok="t"/>
            </v:shape>
            <v:shape style="position:absolute;left:8980;top:2366;width:3;height:0" coordorigin="8980,2366" coordsize="3,0" path="m8980,2366l8984,2366e" filled="f" stroked="t" strokeweight="0.26772pt" strokecolor="#000000">
              <v:path arrowok="t"/>
            </v:shape>
            <v:shape style="position:absolute;left:8986;top:2366;width:3;height:0" coordorigin="8986,2366" coordsize="3,0" path="m8986,2366l8989,2366e" filled="f" stroked="t" strokeweight="0.26772pt" strokecolor="#000000">
              <v:path arrowok="t"/>
            </v:shape>
            <v:shape style="position:absolute;left:8992;top:2366;width:3;height:0" coordorigin="8992,2366" coordsize="3,0" path="m8992,2366l8996,2366e" filled="f" stroked="t" strokeweight="0.26772pt" strokecolor="#000000">
              <v:path arrowok="t"/>
            </v:shape>
            <v:shape style="position:absolute;left:8998;top:2366;width:3;height:0" coordorigin="8998,2366" coordsize="3,0" path="m8998,2366l9001,2366e" filled="f" stroked="t" strokeweight="0.26772pt" strokecolor="#000000">
              <v:path arrowok="t"/>
            </v:shape>
            <v:shape style="position:absolute;left:9004;top:2366;width:3;height:0" coordorigin="9004,2366" coordsize="3,0" path="m9004,2366l9008,2366e" filled="f" stroked="t" strokeweight="0.26772pt" strokecolor="#000000">
              <v:path arrowok="t"/>
            </v:shape>
            <v:shape style="position:absolute;left:9010;top:2366;width:3;height:0" coordorigin="9010,2366" coordsize="3,0" path="m9010,2366l9013,2366e" filled="f" stroked="t" strokeweight="0.26772pt" strokecolor="#000000">
              <v:path arrowok="t"/>
            </v:shape>
            <v:shape style="position:absolute;left:9016;top:2366;width:3;height:0" coordorigin="9016,2366" coordsize="3,0" path="m9016,2366l9020,2366e" filled="f" stroked="t" strokeweight="0.26772pt" strokecolor="#000000">
              <v:path arrowok="t"/>
            </v:shape>
            <v:shape style="position:absolute;left:9022;top:2366;width:3;height:0" coordorigin="9022,2366" coordsize="3,0" path="m9022,2366l9025,2366e" filled="f" stroked="t" strokeweight="0.26772pt" strokecolor="#000000">
              <v:path arrowok="t"/>
            </v:shape>
            <v:shape style="position:absolute;left:9028;top:2366;width:3;height:0" coordorigin="9028,2366" coordsize="3,0" path="m9028,2366l9032,2366e" filled="f" stroked="t" strokeweight="0.26772pt" strokecolor="#000000">
              <v:path arrowok="t"/>
            </v:shape>
            <v:shape style="position:absolute;left:9034;top:2366;width:3;height:0" coordorigin="9034,2366" coordsize="3,0" path="m9034,2366l9037,2366e" filled="f" stroked="t" strokeweight="0.26772pt" strokecolor="#000000">
              <v:path arrowok="t"/>
            </v:shape>
            <v:shape style="position:absolute;left:9040;top:2366;width:3;height:0" coordorigin="9040,2366" coordsize="3,0" path="m9040,2366l9044,2366e" filled="f" stroked="t" strokeweight="0.26772pt" strokecolor="#000000">
              <v:path arrowok="t"/>
            </v:shape>
            <v:shape style="position:absolute;left:9046;top:2366;width:3;height:0" coordorigin="9046,2366" coordsize="3,0" path="m9046,2366l9049,2366e" filled="f" stroked="t" strokeweight="0.26772pt" strokecolor="#000000">
              <v:path arrowok="t"/>
            </v:shape>
            <v:shape style="position:absolute;left:9052;top:2366;width:3;height:0" coordorigin="9052,2366" coordsize="3,0" path="m9052,2366l9056,2366e" filled="f" stroked="t" strokeweight="0.26772pt" strokecolor="#000000">
              <v:path arrowok="t"/>
            </v:shape>
            <v:shape style="position:absolute;left:9058;top:2366;width:3;height:0" coordorigin="9058,2366" coordsize="3,0" path="m9058,2366l9061,2366e" filled="f" stroked="t" strokeweight="0.26772pt" strokecolor="#000000">
              <v:path arrowok="t"/>
            </v:shape>
            <v:shape style="position:absolute;left:9064;top:2366;width:3;height:0" coordorigin="9064,2366" coordsize="3,0" path="m9064,2366l9068,2366e" filled="f" stroked="t" strokeweight="0.26772pt" strokecolor="#000000">
              <v:path arrowok="t"/>
            </v:shape>
            <v:shape style="position:absolute;left:9070;top:2366;width:3;height:0" coordorigin="9070,2366" coordsize="3,0" path="m9070,2366l9073,2366e" filled="f" stroked="t" strokeweight="0.26772pt" strokecolor="#000000">
              <v:path arrowok="t"/>
            </v:shape>
            <v:shape style="position:absolute;left:9076;top:2366;width:3;height:0" coordorigin="9076,2366" coordsize="3,0" path="m9076,2366l9080,2366e" filled="f" stroked="t" strokeweight="0.26772pt" strokecolor="#000000">
              <v:path arrowok="t"/>
            </v:shape>
            <v:shape style="position:absolute;left:9082;top:2366;width:3;height:0" coordorigin="9082,2366" coordsize="3,0" path="m9082,2366l9085,2366e" filled="f" stroked="t" strokeweight="0.26772pt" strokecolor="#000000">
              <v:path arrowok="t"/>
            </v:shape>
            <v:shape style="position:absolute;left:9088;top:2366;width:3;height:0" coordorigin="9088,2366" coordsize="3,0" path="m9088,2366l9092,2366e" filled="f" stroked="t" strokeweight="0.26772pt" strokecolor="#000000">
              <v:path arrowok="t"/>
            </v:shape>
            <v:shape style="position:absolute;left:9094;top:2366;width:3;height:0" coordorigin="9094,2366" coordsize="3,0" path="m9094,2366l9097,2366e" filled="f" stroked="t" strokeweight="0.26772pt" strokecolor="#000000">
              <v:path arrowok="t"/>
            </v:shape>
            <v:shape style="position:absolute;left:9100;top:2366;width:3;height:0" coordorigin="9100,2366" coordsize="3,0" path="m9100,2366l9104,2366e" filled="f" stroked="t" strokeweight="0.26772pt" strokecolor="#000000">
              <v:path arrowok="t"/>
            </v:shape>
            <v:shape style="position:absolute;left:9106;top:2366;width:3;height:0" coordorigin="9106,2366" coordsize="3,0" path="m9106,2366l9109,2366e" filled="f" stroked="t" strokeweight="0.26772pt" strokecolor="#000000">
              <v:path arrowok="t"/>
            </v:shape>
            <v:shape style="position:absolute;left:9112;top:2366;width:3;height:0" coordorigin="9112,2366" coordsize="3,0" path="m9112,2366l9116,2366e" filled="f" stroked="t" strokeweight="0.26772pt" strokecolor="#000000">
              <v:path arrowok="t"/>
            </v:shape>
            <v:shape style="position:absolute;left:9118;top:2366;width:3;height:0" coordorigin="9118,2366" coordsize="3,0" path="m9118,2366l9121,2366e" filled="f" stroked="t" strokeweight="0.26772pt" strokecolor="#000000">
              <v:path arrowok="t"/>
            </v:shape>
            <v:shape style="position:absolute;left:9124;top:2366;width:3;height:0" coordorigin="9124,2366" coordsize="3,0" path="m9124,2366l9128,2366e" filled="f" stroked="t" strokeweight="0.26772pt" strokecolor="#000000">
              <v:path arrowok="t"/>
            </v:shape>
            <v:shape style="position:absolute;left:9130;top:2366;width:3;height:0" coordorigin="9130,2366" coordsize="3,0" path="m9130,2366l9133,2366e" filled="f" stroked="t" strokeweight="0.26772pt" strokecolor="#000000">
              <v:path arrowok="t"/>
            </v:shape>
            <v:shape style="position:absolute;left:9136;top:2366;width:3;height:0" coordorigin="9136,2366" coordsize="3,0" path="m9136,2366l9140,2366e" filled="f" stroked="t" strokeweight="0.26772pt" strokecolor="#000000">
              <v:path arrowok="t"/>
            </v:shape>
            <v:shape style="position:absolute;left:9142;top:2366;width:3;height:0" coordorigin="9142,2366" coordsize="3,0" path="m9142,2366l9145,2366e" filled="f" stroked="t" strokeweight="0.26772pt" strokecolor="#000000">
              <v:path arrowok="t"/>
            </v:shape>
            <v:shape style="position:absolute;left:9148;top:2366;width:3;height:0" coordorigin="9148,2366" coordsize="3,0" path="m9148,2366l9152,2366e" filled="f" stroked="t" strokeweight="0.26772pt" strokecolor="#000000">
              <v:path arrowok="t"/>
            </v:shape>
            <v:shape style="position:absolute;left:9154;top:2366;width:3;height:0" coordorigin="9154,2366" coordsize="3,0" path="m9154,2366l9157,2366e" filled="f" stroked="t" strokeweight="0.26772pt" strokecolor="#000000">
              <v:path arrowok="t"/>
            </v:shape>
            <v:shape style="position:absolute;left:9160;top:2366;width:3;height:0" coordorigin="9160,2366" coordsize="3,0" path="m9160,2366l9164,2366e" filled="f" stroked="t" strokeweight="0.26772pt" strokecolor="#000000">
              <v:path arrowok="t"/>
            </v:shape>
            <v:shape style="position:absolute;left:9166;top:2366;width:3;height:0" coordorigin="9166,2366" coordsize="3,0" path="m9166,2366l9169,2366e" filled="f" stroked="t" strokeweight="0.26772pt" strokecolor="#000000">
              <v:path arrowok="t"/>
            </v:shape>
            <v:shape style="position:absolute;left:9172;top:2366;width:3;height:0" coordorigin="9172,2366" coordsize="3,0" path="m9172,2366l9176,2366e" filled="f" stroked="t" strokeweight="0.26772pt" strokecolor="#000000">
              <v:path arrowok="t"/>
            </v:shape>
            <v:shape style="position:absolute;left:9178;top:2366;width:3;height:0" coordorigin="9178,2366" coordsize="3,0" path="m9178,2366l9181,2366e" filled="f" stroked="t" strokeweight="0.26772pt" strokecolor="#000000">
              <v:path arrowok="t"/>
            </v:shape>
            <v:shape style="position:absolute;left:9184;top:2366;width:3;height:0" coordorigin="9184,2366" coordsize="3,0" path="m9184,2366l9188,2366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459.386pt;margin-top:117.782pt;width:69.0338pt;height:1.27pt;mso-position-horizontal-relative:page;mso-position-vertical-relative:paragraph;z-index:-5895" coordorigin="9188,2356" coordsize="1381,25">
            <v:shape style="position:absolute;left:9190;top:2367;width:3;height:0" coordorigin="9190,2367" coordsize="3,0" path="m9190,2367l9193,2367e" filled="f" stroked="t" strokeweight="0.26772pt" strokecolor="#000000">
              <v:path arrowok="t"/>
            </v:shape>
            <v:shape style="position:absolute;left:9197;top:2367;width:3;height:0" coordorigin="9197,2367" coordsize="3,0" path="m9197,2367l9199,2367e" filled="f" stroked="t" strokeweight="0.26772pt" strokecolor="#000000">
              <v:path arrowok="t"/>
            </v:shape>
            <v:shape style="position:absolute;left:9202;top:2367;width:3;height:0" coordorigin="9202,2367" coordsize="3,0" path="m9202,2367l9205,2367e" filled="f" stroked="t" strokeweight="0.26772pt" strokecolor="#000000">
              <v:path arrowok="t"/>
            </v:shape>
            <v:shape style="position:absolute;left:9209;top:2367;width:3;height:0" coordorigin="9209,2367" coordsize="3,0" path="m9209,2367l9211,2367e" filled="f" stroked="t" strokeweight="0.26772pt" strokecolor="#000000">
              <v:path arrowok="t"/>
            </v:shape>
            <v:shape style="position:absolute;left:9214;top:2367;width:3;height:0" coordorigin="9214,2367" coordsize="3,0" path="m9214,2367l9217,2367e" filled="f" stroked="t" strokeweight="0.26772pt" strokecolor="#000000">
              <v:path arrowok="t"/>
            </v:shape>
            <v:shape style="position:absolute;left:9221;top:2367;width:3;height:0" coordorigin="9221,2367" coordsize="3,0" path="m9221,2367l9223,2367e" filled="f" stroked="t" strokeweight="0.26772pt" strokecolor="#000000">
              <v:path arrowok="t"/>
            </v:shape>
            <v:shape style="position:absolute;left:9226;top:2367;width:3;height:0" coordorigin="9226,2367" coordsize="3,0" path="m9226,2367l9229,2367e" filled="f" stroked="t" strokeweight="0.26772pt" strokecolor="#000000">
              <v:path arrowok="t"/>
            </v:shape>
            <v:shape style="position:absolute;left:9233;top:2367;width:3;height:0" coordorigin="9233,2367" coordsize="3,0" path="m9233,2367l9236,2367e" filled="f" stroked="t" strokeweight="0.26772pt" strokecolor="#000000">
              <v:path arrowok="t"/>
            </v:shape>
            <v:shape style="position:absolute;left:9238;top:2367;width:3;height:0" coordorigin="9238,2367" coordsize="3,0" path="m9238,2367l9241,2367e" filled="f" stroked="t" strokeweight="0.26772pt" strokecolor="#000000">
              <v:path arrowok="t"/>
            </v:shape>
            <v:shape style="position:absolute;left:9245;top:2367;width:3;height:0" coordorigin="9245,2367" coordsize="3,0" path="m9245,2367l9248,2367e" filled="f" stroked="t" strokeweight="0.26772pt" strokecolor="#000000">
              <v:path arrowok="t"/>
            </v:shape>
            <v:shape style="position:absolute;left:9250;top:2367;width:3;height:0" coordorigin="9250,2367" coordsize="3,0" path="m9250,2367l9253,2367e" filled="f" stroked="t" strokeweight="0.26772pt" strokecolor="#000000">
              <v:path arrowok="t"/>
            </v:shape>
            <v:shape style="position:absolute;left:9257;top:2367;width:3;height:0" coordorigin="9257,2367" coordsize="3,0" path="m9257,2367l9260,2367e" filled="f" stroked="t" strokeweight="0.26772pt" strokecolor="#000000">
              <v:path arrowok="t"/>
            </v:shape>
            <v:shape style="position:absolute;left:9262;top:2367;width:3;height:0" coordorigin="9262,2367" coordsize="3,0" path="m9262,2367l9265,2367e" filled="f" stroked="t" strokeweight="0.26772pt" strokecolor="#000000">
              <v:path arrowok="t"/>
            </v:shape>
            <v:shape style="position:absolute;left:9269;top:2367;width:3;height:0" coordorigin="9269,2367" coordsize="3,0" path="m9269,2367l9272,2367e" filled="f" stroked="t" strokeweight="0.26772pt" strokecolor="#000000">
              <v:path arrowok="t"/>
            </v:shape>
            <v:shape style="position:absolute;left:9274;top:2367;width:3;height:0" coordorigin="9274,2367" coordsize="3,0" path="m9274,2367l9277,2367e" filled="f" stroked="t" strokeweight="0.26772pt" strokecolor="#000000">
              <v:path arrowok="t"/>
            </v:shape>
            <v:shape style="position:absolute;left:9281;top:2367;width:3;height:0" coordorigin="9281,2367" coordsize="3,0" path="m9281,2367l9284,2367e" filled="f" stroked="t" strokeweight="0.26772pt" strokecolor="#000000">
              <v:path arrowok="t"/>
            </v:shape>
            <v:shape style="position:absolute;left:9286;top:2367;width:3;height:0" coordorigin="9286,2367" coordsize="3,0" path="m9286,2367l9289,2367e" filled="f" stroked="t" strokeweight="0.26772pt" strokecolor="#000000">
              <v:path arrowok="t"/>
            </v:shape>
            <v:shape style="position:absolute;left:9293;top:2367;width:3;height:0" coordorigin="9293,2367" coordsize="3,0" path="m9293,2367l9296,2367e" filled="f" stroked="t" strokeweight="0.26772pt" strokecolor="#000000">
              <v:path arrowok="t"/>
            </v:shape>
            <v:shape style="position:absolute;left:9298;top:2367;width:3;height:0" coordorigin="9298,2367" coordsize="3,0" path="m9298,2367l9301,2367e" filled="f" stroked="t" strokeweight="0.26772pt" strokecolor="#000000">
              <v:path arrowok="t"/>
            </v:shape>
            <v:shape style="position:absolute;left:9305;top:2367;width:3;height:0" coordorigin="9305,2367" coordsize="3,0" path="m9305,2367l9308,2367e" filled="f" stroked="t" strokeweight="0.26772pt" strokecolor="#000000">
              <v:path arrowok="t"/>
            </v:shape>
            <v:shape style="position:absolute;left:9310;top:2367;width:3;height:0" coordorigin="9310,2367" coordsize="3,0" path="m9310,2367l9313,2367e" filled="f" stroked="t" strokeweight="0.26772pt" strokecolor="#000000">
              <v:path arrowok="t"/>
            </v:shape>
            <v:shape style="position:absolute;left:9317;top:2367;width:3;height:0" coordorigin="9317,2367" coordsize="3,0" path="m9317,2367l9320,2367e" filled="f" stroked="t" strokeweight="0.26772pt" strokecolor="#000000">
              <v:path arrowok="t"/>
            </v:shape>
            <v:shape style="position:absolute;left:9322;top:2367;width:3;height:0" coordorigin="9322,2367" coordsize="3,0" path="m9322,2367l9325,2367e" filled="f" stroked="t" strokeweight="0.26772pt" strokecolor="#000000">
              <v:path arrowok="t"/>
            </v:shape>
            <v:shape style="position:absolute;left:9329;top:2367;width:3;height:0" coordorigin="9329,2367" coordsize="3,0" path="m9329,2367l9332,2367e" filled="f" stroked="t" strokeweight="0.26772pt" strokecolor="#000000">
              <v:path arrowok="t"/>
            </v:shape>
            <v:shape style="position:absolute;left:9334;top:2367;width:3;height:0" coordorigin="9334,2367" coordsize="3,0" path="m9334,2367l9337,2367e" filled="f" stroked="t" strokeweight="0.26772pt" strokecolor="#000000">
              <v:path arrowok="t"/>
            </v:shape>
            <v:shape style="position:absolute;left:9341;top:2367;width:3;height:0" coordorigin="9341,2367" coordsize="3,0" path="m9341,2367l9344,2367e" filled="f" stroked="t" strokeweight="0.26772pt" strokecolor="#000000">
              <v:path arrowok="t"/>
            </v:shape>
            <v:shape style="position:absolute;left:9346;top:2367;width:3;height:0" coordorigin="9346,2367" coordsize="3,0" path="m9346,2367l9349,2367e" filled="f" stroked="t" strokeweight="0.26772pt" strokecolor="#000000">
              <v:path arrowok="t"/>
            </v:shape>
            <v:shape style="position:absolute;left:9353;top:2367;width:3;height:0" coordorigin="9353,2367" coordsize="3,0" path="m9353,2367l9356,2367e" filled="f" stroked="t" strokeweight="0.26772pt" strokecolor="#000000">
              <v:path arrowok="t"/>
            </v:shape>
            <v:shape style="position:absolute;left:9358;top:2367;width:3;height:0" coordorigin="9358,2367" coordsize="3,0" path="m9358,2367l9361,2367e" filled="f" stroked="t" strokeweight="0.26772pt" strokecolor="#000000">
              <v:path arrowok="t"/>
            </v:shape>
            <v:shape style="position:absolute;left:9365;top:2367;width:3;height:0" coordorigin="9365,2367" coordsize="3,0" path="m9365,2367l9368,2367e" filled="f" stroked="t" strokeweight="0.26772pt" strokecolor="#000000">
              <v:path arrowok="t"/>
            </v:shape>
            <v:shape style="position:absolute;left:9370;top:2367;width:3;height:0" coordorigin="9370,2367" coordsize="3,0" path="m9370,2367l9373,2367e" filled="f" stroked="t" strokeweight="0.26772pt" strokecolor="#000000">
              <v:path arrowok="t"/>
            </v:shape>
            <v:shape style="position:absolute;left:9377;top:2367;width:3;height:0" coordorigin="9377,2367" coordsize="3,0" path="m9377,2367l9380,2367e" filled="f" stroked="t" strokeweight="0.26772pt" strokecolor="#000000">
              <v:path arrowok="t"/>
            </v:shape>
            <v:shape style="position:absolute;left:9382;top:2367;width:3;height:0" coordorigin="9382,2367" coordsize="3,0" path="m9382,2367l9385,2367e" filled="f" stroked="t" strokeweight="0.26772pt" strokecolor="#000000">
              <v:path arrowok="t"/>
            </v:shape>
            <v:shape style="position:absolute;left:9389;top:2367;width:3;height:0" coordorigin="9389,2367" coordsize="3,0" path="m9389,2367l9392,2367e" filled="f" stroked="t" strokeweight="0.26772pt" strokecolor="#000000">
              <v:path arrowok="t"/>
            </v:shape>
            <v:shape style="position:absolute;left:9395;top:2367;width:3;height:0" coordorigin="9395,2367" coordsize="3,0" path="m9395,2367l9397,2367e" filled="f" stroked="t" strokeweight="0.26772pt" strokecolor="#000000">
              <v:path arrowok="t"/>
            </v:shape>
            <v:shape style="position:absolute;left:9401;top:2367;width:3;height:0" coordorigin="9401,2367" coordsize="3,0" path="m9401,2367l9404,2367e" filled="f" stroked="t" strokeweight="0.26772pt" strokecolor="#000000">
              <v:path arrowok="t"/>
            </v:shape>
            <v:shape style="position:absolute;left:9407;top:2367;width:3;height:0" coordorigin="9407,2367" coordsize="3,0" path="m9407,2367l9409,2367e" filled="f" stroked="t" strokeweight="0.26772pt" strokecolor="#000000">
              <v:path arrowok="t"/>
            </v:shape>
            <v:shape style="position:absolute;left:9413;top:2367;width:3;height:0" coordorigin="9413,2367" coordsize="3,0" path="m9413,2367l9416,2367e" filled="f" stroked="t" strokeweight="0.26772pt" strokecolor="#000000">
              <v:path arrowok="t"/>
            </v:shape>
            <v:shape style="position:absolute;left:9419;top:2367;width:3;height:0" coordorigin="9419,2367" coordsize="3,0" path="m9419,2367l9421,2367e" filled="f" stroked="t" strokeweight="0.26772pt" strokecolor="#000000">
              <v:path arrowok="t"/>
            </v:shape>
            <v:shape style="position:absolute;left:9425;top:2367;width:3;height:0" coordorigin="9425,2367" coordsize="3,0" path="m9425,2367l9428,2367e" filled="f" stroked="t" strokeweight="0.26772pt" strokecolor="#000000">
              <v:path arrowok="t"/>
            </v:shape>
            <v:shape style="position:absolute;left:9431;top:2367;width:3;height:0" coordorigin="9431,2367" coordsize="3,0" path="m9431,2367l9433,2367e" filled="f" stroked="t" strokeweight="0.26772pt" strokecolor="#000000">
              <v:path arrowok="t"/>
            </v:shape>
            <v:shape style="position:absolute;left:9437;top:2367;width:3;height:0" coordorigin="9437,2367" coordsize="3,0" path="m9437,2367l9440,2367e" filled="f" stroked="t" strokeweight="0.26772pt" strokecolor="#000000">
              <v:path arrowok="t"/>
            </v:shape>
            <v:shape style="position:absolute;left:9443;top:2367;width:3;height:0" coordorigin="9443,2367" coordsize="3,0" path="m9443,2367l9445,2367e" filled="f" stroked="t" strokeweight="0.26772pt" strokecolor="#000000">
              <v:path arrowok="t"/>
            </v:shape>
            <v:shape style="position:absolute;left:9449;top:2367;width:3;height:0" coordorigin="9449,2367" coordsize="3,0" path="m9449,2367l9452,2367e" filled="f" stroked="t" strokeweight="0.26772pt" strokecolor="#000000">
              <v:path arrowok="t"/>
            </v:shape>
            <v:shape style="position:absolute;left:9455;top:2367;width:3;height:0" coordorigin="9455,2367" coordsize="3,0" path="m9455,2367l9457,2367e" filled="f" stroked="t" strokeweight="0.26772pt" strokecolor="#000000">
              <v:path arrowok="t"/>
            </v:shape>
            <v:shape style="position:absolute;left:9461;top:2367;width:3;height:0" coordorigin="9461,2367" coordsize="3,0" path="m9461,2367l9464,2367e" filled="f" stroked="t" strokeweight="0.26772pt" strokecolor="#000000">
              <v:path arrowok="t"/>
            </v:shape>
            <v:shape style="position:absolute;left:9467;top:2367;width:3;height:0" coordorigin="9467,2367" coordsize="3,0" path="m9467,2367l9469,2367e" filled="f" stroked="t" strokeweight="0.26772pt" strokecolor="#000000">
              <v:path arrowok="t"/>
            </v:shape>
            <v:shape style="position:absolute;left:9473;top:2367;width:3;height:0" coordorigin="9473,2367" coordsize="3,0" path="m9473,2367l9476,2367e" filled="f" stroked="t" strokeweight="0.26772pt" strokecolor="#000000">
              <v:path arrowok="t"/>
            </v:shape>
            <v:shape style="position:absolute;left:9479;top:2367;width:3;height:0" coordorigin="9479,2367" coordsize="3,0" path="m9479,2367l9481,2367e" filled="f" stroked="t" strokeweight="0.26772pt" strokecolor="#000000">
              <v:path arrowok="t"/>
            </v:shape>
            <v:shape style="position:absolute;left:9485;top:2367;width:3;height:0" coordorigin="9485,2367" coordsize="3,0" path="m9485,2367l9488,2367e" filled="f" stroked="t" strokeweight="0.26772pt" strokecolor="#000000">
              <v:path arrowok="t"/>
            </v:shape>
            <v:shape style="position:absolute;left:9491;top:2367;width:3;height:0" coordorigin="9491,2367" coordsize="3,0" path="m9491,2367l9493,2367e" filled="f" stroked="t" strokeweight="0.26772pt" strokecolor="#000000">
              <v:path arrowok="t"/>
            </v:shape>
            <v:shape style="position:absolute;left:9497;top:2367;width:3;height:0" coordorigin="9497,2367" coordsize="3,0" path="m9497,2367l9500,2367e" filled="f" stroked="t" strokeweight="0.26772pt" strokecolor="#000000">
              <v:path arrowok="t"/>
            </v:shape>
            <v:shape style="position:absolute;left:9503;top:2367;width:3;height:0" coordorigin="9503,2367" coordsize="3,0" path="m9503,2367l9505,2367e" filled="f" stroked="t" strokeweight="0.26772pt" strokecolor="#000000">
              <v:path arrowok="t"/>
            </v:shape>
            <v:shape style="position:absolute;left:9509;top:2367;width:3;height:0" coordorigin="9509,2367" coordsize="3,0" path="m9509,2367l9512,2367e" filled="f" stroked="t" strokeweight="0.26772pt" strokecolor="#000000">
              <v:path arrowok="t"/>
            </v:shape>
            <v:shape style="position:absolute;left:9515;top:2367;width:3;height:0" coordorigin="9515,2367" coordsize="3,0" path="m9515,2367l9517,2367e" filled="f" stroked="t" strokeweight="0.26772pt" strokecolor="#000000">
              <v:path arrowok="t"/>
            </v:shape>
            <v:shape style="position:absolute;left:9521;top:2367;width:3;height:0" coordorigin="9521,2367" coordsize="3,0" path="m9521,2367l9524,2367e" filled="f" stroked="t" strokeweight="0.26772pt" strokecolor="#000000">
              <v:path arrowok="t"/>
            </v:shape>
            <v:shape style="position:absolute;left:9527;top:2367;width:3;height:0" coordorigin="9527,2367" coordsize="3,0" path="m9527,2367l9529,2367e" filled="f" stroked="t" strokeweight="0.26772pt" strokecolor="#000000">
              <v:path arrowok="t"/>
            </v:shape>
            <v:shape style="position:absolute;left:9533;top:2367;width:3;height:0" coordorigin="9533,2367" coordsize="3,0" path="m9533,2367l9536,2367e" filled="f" stroked="t" strokeweight="0.26772pt" strokecolor="#000000">
              <v:path arrowok="t"/>
            </v:shape>
            <v:shape style="position:absolute;left:9539;top:2367;width:3;height:0" coordorigin="9539,2367" coordsize="3,0" path="m9539,2367l9541,2367e" filled="f" stroked="t" strokeweight="0.26772pt" strokecolor="#000000">
              <v:path arrowok="t"/>
            </v:shape>
            <v:shape style="position:absolute;left:9545;top:2367;width:3;height:0" coordorigin="9545,2367" coordsize="3,0" path="m9545,2367l9548,2367e" filled="f" stroked="t" strokeweight="0.26772pt" strokecolor="#000000">
              <v:path arrowok="t"/>
            </v:shape>
            <v:shape style="position:absolute;left:9551;top:2367;width:3;height:0" coordorigin="9551,2367" coordsize="3,0" path="m9551,2367l9553,2367e" filled="f" stroked="t" strokeweight="0.26772pt" strokecolor="#000000">
              <v:path arrowok="t"/>
            </v:shape>
            <v:shape style="position:absolute;left:9557;top:2367;width:3;height:0" coordorigin="9557,2367" coordsize="3,0" path="m9557,2367l9560,2367e" filled="f" stroked="t" strokeweight="0.26772pt" strokecolor="#000000">
              <v:path arrowok="t"/>
            </v:shape>
            <v:shape style="position:absolute;left:9563;top:2367;width:3;height:0" coordorigin="9563,2367" coordsize="3,0" path="m9563,2367l9565,2367e" filled="f" stroked="t" strokeweight="0.26772pt" strokecolor="#000000">
              <v:path arrowok="t"/>
            </v:shape>
            <v:shape style="position:absolute;left:9569;top:2367;width:3;height:0" coordorigin="9569,2367" coordsize="3,0" path="m9569,2367l9572,2367e" filled="f" stroked="t" strokeweight="0.26772pt" strokecolor="#000000">
              <v:path arrowok="t"/>
            </v:shape>
            <v:shape style="position:absolute;left:9575;top:2367;width:3;height:0" coordorigin="9575,2367" coordsize="3,0" path="m9575,2367l9577,2367e" filled="f" stroked="t" strokeweight="0.26772pt" strokecolor="#000000">
              <v:path arrowok="t"/>
            </v:shape>
            <v:shape style="position:absolute;left:9581;top:2367;width:3;height:0" coordorigin="9581,2367" coordsize="3,0" path="m9581,2367l9584,2367e" filled="f" stroked="t" strokeweight="0.26772pt" strokecolor="#000000">
              <v:path arrowok="t"/>
            </v:shape>
            <v:shape style="position:absolute;left:9587;top:2367;width:3;height:0" coordorigin="9587,2367" coordsize="3,0" path="m9587,2367l9589,2367e" filled="f" stroked="t" strokeweight="0.26772pt" strokecolor="#000000">
              <v:path arrowok="t"/>
            </v:shape>
            <v:shape style="position:absolute;left:9593;top:2367;width:3;height:0" coordorigin="9593,2367" coordsize="3,0" path="m9593,2367l9596,2367e" filled="f" stroked="t" strokeweight="0.26772pt" strokecolor="#000000">
              <v:path arrowok="t"/>
            </v:shape>
            <v:shape style="position:absolute;left:9599;top:2367;width:3;height:0" coordorigin="9599,2367" coordsize="3,0" path="m9599,2367l9601,2367e" filled="f" stroked="t" strokeweight="0.26772pt" strokecolor="#000000">
              <v:path arrowok="t"/>
            </v:shape>
            <v:shape style="position:absolute;left:9605;top:2367;width:3;height:0" coordorigin="9605,2367" coordsize="3,0" path="m9605,2367l9608,2367e" filled="f" stroked="t" strokeweight="0.26772pt" strokecolor="#000000">
              <v:path arrowok="t"/>
            </v:shape>
            <v:shape style="position:absolute;left:9611;top:2367;width:3;height:0" coordorigin="9611,2367" coordsize="3,0" path="m9611,2367l9613,2367e" filled="f" stroked="t" strokeweight="0.26772pt" strokecolor="#000000">
              <v:path arrowok="t"/>
            </v:shape>
            <v:shape style="position:absolute;left:9617;top:2367;width:3;height:0" coordorigin="9617,2367" coordsize="3,0" path="m9617,2367l9620,2367e" filled="f" stroked="t" strokeweight="0.26772pt" strokecolor="#000000">
              <v:path arrowok="t"/>
            </v:shape>
            <v:shape style="position:absolute;left:9623;top:2367;width:3;height:0" coordorigin="9623,2367" coordsize="3,0" path="m9623,2367l9625,2367e" filled="f" stroked="t" strokeweight="0.26772pt" strokecolor="#000000">
              <v:path arrowok="t"/>
            </v:shape>
            <v:shape style="position:absolute;left:9629;top:2367;width:3;height:0" coordorigin="9629,2367" coordsize="3,0" path="m9629,2367l9632,2367e" filled="f" stroked="t" strokeweight="0.26772pt" strokecolor="#000000">
              <v:path arrowok="t"/>
            </v:shape>
            <v:shape style="position:absolute;left:9635;top:2367;width:3;height:0" coordorigin="9635,2367" coordsize="3,0" path="m9635,2367l9637,2367e" filled="f" stroked="t" strokeweight="0.26772pt" strokecolor="#000000">
              <v:path arrowok="t"/>
            </v:shape>
            <v:shape style="position:absolute;left:9641;top:2367;width:3;height:0" coordorigin="9641,2367" coordsize="3,0" path="m9641,2367l9644,2367e" filled="f" stroked="t" strokeweight="0.26772pt" strokecolor="#000000">
              <v:path arrowok="t"/>
            </v:shape>
            <v:shape style="position:absolute;left:9647;top:2367;width:3;height:0" coordorigin="9647,2367" coordsize="3,0" path="m9647,2367l9649,2367e" filled="f" stroked="t" strokeweight="0.26772pt" strokecolor="#000000">
              <v:path arrowok="t"/>
            </v:shape>
            <v:shape style="position:absolute;left:9653;top:2367;width:3;height:0" coordorigin="9653,2367" coordsize="3,0" path="m9653,2367l9656,2367e" filled="f" stroked="t" strokeweight="0.26772pt" strokecolor="#000000">
              <v:path arrowok="t"/>
            </v:shape>
            <v:shape style="position:absolute;left:9659;top:2367;width:3;height:0" coordorigin="9659,2367" coordsize="3,0" path="m9659,2367l9661,2367e" filled="f" stroked="t" strokeweight="0.26772pt" strokecolor="#000000">
              <v:path arrowok="t"/>
            </v:shape>
            <v:shape style="position:absolute;left:9665;top:2367;width:3;height:0" coordorigin="9665,2367" coordsize="3,0" path="m9665,2367l9668,2367e" filled="f" stroked="t" strokeweight="0.26772pt" strokecolor="#000000">
              <v:path arrowok="t"/>
            </v:shape>
            <v:shape style="position:absolute;left:9671;top:2367;width:3;height:0" coordorigin="9671,2367" coordsize="3,0" path="m9671,2367l9673,2367e" filled="f" stroked="t" strokeweight="0.26772pt" strokecolor="#000000">
              <v:path arrowok="t"/>
            </v:shape>
            <v:shape style="position:absolute;left:9677;top:2367;width:3;height:0" coordorigin="9677,2367" coordsize="3,0" path="m9677,2367l9680,2367e" filled="f" stroked="t" strokeweight="0.26772pt" strokecolor="#000000">
              <v:path arrowok="t"/>
            </v:shape>
            <v:shape style="position:absolute;left:9683;top:2367;width:3;height:0" coordorigin="9683,2367" coordsize="3,0" path="m9683,2367l9686,2367e" filled="f" stroked="t" strokeweight="0.26772pt" strokecolor="#000000">
              <v:path arrowok="t"/>
            </v:shape>
            <v:shape style="position:absolute;left:9689;top:2367;width:3;height:0" coordorigin="9689,2367" coordsize="3,0" path="m9689,2367l9692,2367e" filled="f" stroked="t" strokeweight="0.26772pt" strokecolor="#000000">
              <v:path arrowok="t"/>
            </v:shape>
            <v:shape style="position:absolute;left:9695;top:2367;width:3;height:0" coordorigin="9695,2367" coordsize="3,0" path="m9695,2367l9698,2367e" filled="f" stroked="t" strokeweight="0.26772pt" strokecolor="#000000">
              <v:path arrowok="t"/>
            </v:shape>
            <v:shape style="position:absolute;left:9701;top:2367;width:3;height:0" coordorigin="9701,2367" coordsize="3,0" path="m9701,2367l9704,2367e" filled="f" stroked="t" strokeweight="0.26772pt" strokecolor="#000000">
              <v:path arrowok="t"/>
            </v:shape>
            <v:shape style="position:absolute;left:9707;top:2367;width:3;height:0" coordorigin="9707,2367" coordsize="3,0" path="m9707,2367l9710,2367e" filled="f" stroked="t" strokeweight="0.26772pt" strokecolor="#000000">
              <v:path arrowok="t"/>
            </v:shape>
            <v:shape style="position:absolute;left:9713;top:2367;width:3;height:0" coordorigin="9713,2367" coordsize="3,0" path="m9713,2367l9716,2367e" filled="f" stroked="t" strokeweight="0.26772pt" strokecolor="#000000">
              <v:path arrowok="t"/>
            </v:shape>
            <v:shape style="position:absolute;left:9719;top:2367;width:3;height:0" coordorigin="9719,2367" coordsize="3,0" path="m9719,2367l9722,2367e" filled="f" stroked="t" strokeweight="0.26772pt" strokecolor="#000000">
              <v:path arrowok="t"/>
            </v:shape>
            <v:shape style="position:absolute;left:9725;top:2367;width:3;height:0" coordorigin="9725,2367" coordsize="3,0" path="m9725,2367l9728,2367e" filled="f" stroked="t" strokeweight="0.26772pt" strokecolor="#000000">
              <v:path arrowok="t"/>
            </v:shape>
            <v:shape style="position:absolute;left:9731;top:2367;width:3;height:0" coordorigin="9731,2367" coordsize="3,0" path="m9731,2367l9734,2367e" filled="f" stroked="t" strokeweight="0.26772pt" strokecolor="#000000">
              <v:path arrowok="t"/>
            </v:shape>
            <v:shape style="position:absolute;left:9737;top:2366;width:3;height:4" coordorigin="9737,2366" coordsize="3,4" path="m9737,2366l9740,2367,9740,2370,9737,2369,9737,2366xe" filled="t" fillcolor="#000000" stroked="f">
              <v:path arrowok="t"/>
              <v:fill/>
            </v:shape>
            <v:shape style="position:absolute;left:9743;top:2368;width:3;height:0" coordorigin="9743,2368" coordsize="3,0" path="m9743,2368l9746,2368e" filled="f" stroked="t" strokeweight="0.26772pt" strokecolor="#000000">
              <v:path arrowok="t"/>
            </v:shape>
            <v:shape style="position:absolute;left:9749;top:2368;width:3;height:0" coordorigin="9749,2368" coordsize="3,0" path="m9749,2368l9752,2368e" filled="f" stroked="t" strokeweight="0.26772pt" strokecolor="#000000">
              <v:path arrowok="t"/>
            </v:shape>
            <v:shape style="position:absolute;left:9755;top:2368;width:3;height:0" coordorigin="9755,2368" coordsize="3,0" path="m9755,2368l9758,2368e" filled="f" stroked="t" strokeweight="0.26772pt" strokecolor="#000000">
              <v:path arrowok="t"/>
            </v:shape>
            <v:shape style="position:absolute;left:9761;top:2368;width:3;height:0" coordorigin="9761,2368" coordsize="3,0" path="m9761,2368l9764,2368e" filled="f" stroked="t" strokeweight="0.26772pt" strokecolor="#000000">
              <v:path arrowok="t"/>
            </v:shape>
            <v:shape style="position:absolute;left:9767;top:2368;width:3;height:0" coordorigin="9767,2368" coordsize="3,0" path="m9767,2368l9770,2368e" filled="f" stroked="t" strokeweight="0.26772pt" strokecolor="#000000">
              <v:path arrowok="t"/>
            </v:shape>
            <v:shape style="position:absolute;left:9773;top:2368;width:3;height:0" coordorigin="9773,2368" coordsize="3,0" path="m9773,2368l9776,2368e" filled="f" stroked="t" strokeweight="0.26772pt" strokecolor="#000000">
              <v:path arrowok="t"/>
            </v:shape>
            <v:shape style="position:absolute;left:9779;top:2368;width:3;height:0" coordorigin="9779,2368" coordsize="3,0" path="m9779,2368l9782,2368e" filled="f" stroked="t" strokeweight="0.26772pt" strokecolor="#000000">
              <v:path arrowok="t"/>
            </v:shape>
            <v:shape style="position:absolute;left:9785;top:2368;width:3;height:0" coordorigin="9785,2368" coordsize="3,0" path="m9785,2368l9788,2368e" filled="f" stroked="t" strokeweight="0.26772pt" strokecolor="#000000">
              <v:path arrowok="t"/>
            </v:shape>
            <v:shape style="position:absolute;left:9791;top:2368;width:3;height:0" coordorigin="9791,2368" coordsize="3,0" path="m9791,2368l9794,2368e" filled="f" stroked="t" strokeweight="0.26772pt" strokecolor="#000000">
              <v:path arrowok="t"/>
            </v:shape>
            <v:shape style="position:absolute;left:9797;top:2368;width:3;height:0" coordorigin="9797,2368" coordsize="3,0" path="m9797,2368l9800,2368e" filled="f" stroked="t" strokeweight="0.26772pt" strokecolor="#000000">
              <v:path arrowok="t"/>
            </v:shape>
            <v:shape style="position:absolute;left:9803;top:2368;width:3;height:0" coordorigin="9803,2368" coordsize="3,0" path="m9803,2368l9806,2368e" filled="f" stroked="t" strokeweight="0.26772pt" strokecolor="#000000">
              <v:path arrowok="t"/>
            </v:shape>
            <v:shape style="position:absolute;left:9809;top:2368;width:3;height:0" coordorigin="9809,2368" coordsize="3,0" path="m9809,2368l9812,2368e" filled="f" stroked="t" strokeweight="0.26772pt" strokecolor="#000000">
              <v:path arrowok="t"/>
            </v:shape>
            <v:shape style="position:absolute;left:9815;top:2368;width:3;height:0" coordorigin="9815,2368" coordsize="3,0" path="m9815,2368l9818,2368e" filled="f" stroked="t" strokeweight="0.26772pt" strokecolor="#000000">
              <v:path arrowok="t"/>
            </v:shape>
            <v:shape style="position:absolute;left:9821;top:2368;width:3;height:0" coordorigin="9821,2368" coordsize="3,0" path="m9821,2368l9824,2368e" filled="f" stroked="t" strokeweight="0.26772pt" strokecolor="#000000">
              <v:path arrowok="t"/>
            </v:shape>
            <v:shape style="position:absolute;left:9827;top:2368;width:3;height:0" coordorigin="9827,2368" coordsize="3,0" path="m9827,2368l9830,2368e" filled="f" stroked="t" strokeweight="0.26772pt" strokecolor="#000000">
              <v:path arrowok="t"/>
            </v:shape>
            <v:shape style="position:absolute;left:9833;top:2368;width:3;height:0" coordorigin="9833,2368" coordsize="3,0" path="m9833,2368l9836,2368e" filled="f" stroked="t" strokeweight="0.26772pt" strokecolor="#000000">
              <v:path arrowok="t"/>
            </v:shape>
            <v:shape style="position:absolute;left:9839;top:2368;width:3;height:0" coordorigin="9839,2368" coordsize="3,0" path="m9839,2368l9842,2368e" filled="f" stroked="t" strokeweight="0.26772pt" strokecolor="#000000">
              <v:path arrowok="t"/>
            </v:shape>
            <v:shape style="position:absolute;left:9845;top:2368;width:3;height:0" coordorigin="9845,2368" coordsize="3,0" path="m9845,2368l9848,2368e" filled="f" stroked="t" strokeweight="0.26772pt" strokecolor="#000000">
              <v:path arrowok="t"/>
            </v:shape>
            <v:shape style="position:absolute;left:9851;top:2368;width:3;height:0" coordorigin="9851,2368" coordsize="3,0" path="m9851,2368l9854,2368e" filled="f" stroked="t" strokeweight="0.26772pt" strokecolor="#000000">
              <v:path arrowok="t"/>
            </v:shape>
            <v:shape style="position:absolute;left:9857;top:2368;width:3;height:0" coordorigin="9857,2368" coordsize="3,0" path="m9857,2368l9860,2368e" filled="f" stroked="t" strokeweight="0.26772pt" strokecolor="#000000">
              <v:path arrowok="t"/>
            </v:shape>
            <v:shape style="position:absolute;left:9863;top:2368;width:3;height:0" coordorigin="9863,2368" coordsize="3,0" path="m9863,2368l9866,2368e" filled="f" stroked="t" strokeweight="0.26772pt" strokecolor="#000000">
              <v:path arrowok="t"/>
            </v:shape>
            <v:shape style="position:absolute;left:9869;top:2368;width:3;height:0" coordorigin="9869,2368" coordsize="3,0" path="m9869,2368l9872,2368e" filled="f" stroked="t" strokeweight="0.26772pt" strokecolor="#000000">
              <v:path arrowok="t"/>
            </v:shape>
            <v:shape style="position:absolute;left:9875;top:2368;width:3;height:0" coordorigin="9875,2368" coordsize="3,0" path="m9875,2368l9878,2368e" filled="f" stroked="t" strokeweight="0.26772pt" strokecolor="#000000">
              <v:path arrowok="t"/>
            </v:shape>
            <v:shape style="position:absolute;left:9881;top:2368;width:3;height:0" coordorigin="9881,2368" coordsize="3,0" path="m9881,2368l9884,2368e" filled="f" stroked="t" strokeweight="0.26772pt" strokecolor="#000000">
              <v:path arrowok="t"/>
            </v:shape>
            <v:shape style="position:absolute;left:9887;top:2368;width:3;height:0" coordorigin="9887,2368" coordsize="3,0" path="m9887,2368l9890,2368e" filled="f" stroked="t" strokeweight="0.26772pt" strokecolor="#000000">
              <v:path arrowok="t"/>
            </v:shape>
            <v:shape style="position:absolute;left:9893;top:2368;width:3;height:0" coordorigin="9893,2368" coordsize="3,0" path="m9893,2368l9896,2368e" filled="f" stroked="t" strokeweight="0.26772pt" strokecolor="#000000">
              <v:path arrowok="t"/>
            </v:shape>
            <v:shape style="position:absolute;left:9899;top:2368;width:3;height:0" coordorigin="9899,2368" coordsize="3,0" path="m9899,2368l9902,2368e" filled="f" stroked="t" strokeweight="0.26772pt" strokecolor="#000000">
              <v:path arrowok="t"/>
            </v:shape>
            <v:shape style="position:absolute;left:9905;top:2368;width:3;height:0" coordorigin="9905,2368" coordsize="3,0" path="m9905,2368l9908,2368e" filled="f" stroked="t" strokeweight="0.26772pt" strokecolor="#000000">
              <v:path arrowok="t"/>
            </v:shape>
            <v:shape style="position:absolute;left:9911;top:2368;width:3;height:0" coordorigin="9911,2368" coordsize="3,0" path="m9911,2368l9914,2368e" filled="f" stroked="t" strokeweight="0.26772pt" strokecolor="#000000">
              <v:path arrowok="t"/>
            </v:shape>
            <v:shape style="position:absolute;left:9917;top:2368;width:3;height:0" coordorigin="9917,2368" coordsize="3,0" path="m9917,2368l9920,2368e" filled="f" stroked="t" strokeweight="0.26772pt" strokecolor="#000000">
              <v:path arrowok="t"/>
            </v:shape>
            <v:shape style="position:absolute;left:9923;top:2368;width:3;height:0" coordorigin="9923,2368" coordsize="3,0" path="m9923,2368l9926,2368e" filled="f" stroked="t" strokeweight="0.26772pt" strokecolor="#000000">
              <v:path arrowok="t"/>
            </v:shape>
            <v:shape style="position:absolute;left:9929;top:2368;width:3;height:0" coordorigin="9929,2368" coordsize="3,0" path="m9929,2368l9932,2368e" filled="f" stroked="t" strokeweight="0.26772pt" strokecolor="#000000">
              <v:path arrowok="t"/>
            </v:shape>
            <v:shape style="position:absolute;left:9935;top:2368;width:3;height:0" coordorigin="9935,2368" coordsize="3,0" path="m9935,2368l9938,2368e" filled="f" stroked="t" strokeweight="0.26772pt" strokecolor="#000000">
              <v:path arrowok="t"/>
            </v:shape>
            <v:shape style="position:absolute;left:9941;top:2368;width:3;height:0" coordorigin="9941,2368" coordsize="3,0" path="m9941,2368l9944,2368e" filled="f" stroked="t" strokeweight="0.26772pt" strokecolor="#000000">
              <v:path arrowok="t"/>
            </v:shape>
            <v:shape style="position:absolute;left:9947;top:2368;width:3;height:0" coordorigin="9947,2368" coordsize="3,0" path="m9947,2368l9950,2368e" filled="f" stroked="t" strokeweight="0.26772pt" strokecolor="#000000">
              <v:path arrowok="t"/>
            </v:shape>
            <v:shape style="position:absolute;left:9953;top:2368;width:3;height:0" coordorigin="9953,2368" coordsize="3,0" path="m9953,2368l9956,2368e" filled="f" stroked="t" strokeweight="0.26772pt" strokecolor="#000000">
              <v:path arrowok="t"/>
            </v:shape>
            <v:shape style="position:absolute;left:9959;top:2368;width:3;height:0" coordorigin="9959,2368" coordsize="3,0" path="m9959,2368l9962,2368e" filled="f" stroked="t" strokeweight="0.26772pt" strokecolor="#000000">
              <v:path arrowok="t"/>
            </v:shape>
            <v:shape style="position:absolute;left:9965;top:2368;width:3;height:0" coordorigin="9965,2368" coordsize="3,0" path="m9965,2368l9968,2368e" filled="f" stroked="t" strokeweight="0.26772pt" strokecolor="#000000">
              <v:path arrowok="t"/>
            </v:shape>
            <v:shape style="position:absolute;left:9971;top:2368;width:3;height:0" coordorigin="9971,2368" coordsize="3,0" path="m9971,2368l9974,2368e" filled="f" stroked="t" strokeweight="0.26772pt" strokecolor="#000000">
              <v:path arrowok="t"/>
            </v:shape>
            <v:shape style="position:absolute;left:9977;top:2368;width:3;height:0" coordorigin="9977,2368" coordsize="3,0" path="m9977,2368l9980,2368e" filled="f" stroked="t" strokeweight="0.26772pt" strokecolor="#000000">
              <v:path arrowok="t"/>
            </v:shape>
            <v:shape style="position:absolute;left:9983;top:2368;width:3;height:0" coordorigin="9983,2368" coordsize="3,0" path="m9983,2368l9986,2368e" filled="f" stroked="t" strokeweight="0.26772pt" strokecolor="#000000">
              <v:path arrowok="t"/>
            </v:shape>
            <v:shape style="position:absolute;left:9989;top:2368;width:3;height:0" coordorigin="9989,2368" coordsize="3,0" path="m9989,2368l9992,2368e" filled="f" stroked="t" strokeweight="0.26772pt" strokecolor="#000000">
              <v:path arrowok="t"/>
            </v:shape>
            <v:shape style="position:absolute;left:9995;top:2368;width:3;height:0" coordorigin="9995,2368" coordsize="3,0" path="m9995,2368l9998,2368e" filled="f" stroked="t" strokeweight="0.26772pt" strokecolor="#000000">
              <v:path arrowok="t"/>
            </v:shape>
            <v:shape style="position:absolute;left:10001;top:2368;width:3;height:0" coordorigin="10001,2368" coordsize="3,0" path="m10001,2368l10004,2368e" filled="f" stroked="t" strokeweight="0.26772pt" strokecolor="#000000">
              <v:path arrowok="t"/>
            </v:shape>
            <v:shape style="position:absolute;left:10007;top:2368;width:3;height:0" coordorigin="10007,2368" coordsize="3,0" path="m10007,2368l10010,2368e" filled="f" stroked="t" strokeweight="0.26772pt" strokecolor="#000000">
              <v:path arrowok="t"/>
            </v:shape>
            <v:shape style="position:absolute;left:10013;top:2368;width:3;height:0" coordorigin="10013,2368" coordsize="3,0" path="m10013,2368l10016,2368e" filled="f" stroked="t" strokeweight="0.26772pt" strokecolor="#000000">
              <v:path arrowok="t"/>
            </v:shape>
            <v:shape style="position:absolute;left:10019;top:2368;width:3;height:0" coordorigin="10019,2368" coordsize="3,0" path="m10019,2368l10022,2368e" filled="f" stroked="t" strokeweight="0.26772pt" strokecolor="#000000">
              <v:path arrowok="t"/>
            </v:shape>
            <v:shape style="position:absolute;left:10025;top:2368;width:3;height:0" coordorigin="10025,2368" coordsize="3,0" path="m10025,2368l10028,2368e" filled="f" stroked="t" strokeweight="0.26772pt" strokecolor="#000000">
              <v:path arrowok="t"/>
            </v:shape>
            <v:shape style="position:absolute;left:10031;top:2368;width:3;height:0" coordorigin="10031,2368" coordsize="3,0" path="m10031,2368l10034,2368e" filled="f" stroked="t" strokeweight="0.26772pt" strokecolor="#000000">
              <v:path arrowok="t"/>
            </v:shape>
            <v:shape style="position:absolute;left:10037;top:2368;width:3;height:0" coordorigin="10037,2368" coordsize="3,0" path="m10037,2368l10040,2368e" filled="f" stroked="t" strokeweight="0.26772pt" strokecolor="#000000">
              <v:path arrowok="t"/>
            </v:shape>
            <v:shape style="position:absolute;left:10043;top:2368;width:3;height:0" coordorigin="10043,2368" coordsize="3,0" path="m10043,2368l10046,2368e" filled="f" stroked="t" strokeweight="0.26772pt" strokecolor="#000000">
              <v:path arrowok="t"/>
            </v:shape>
            <v:shape style="position:absolute;left:10049;top:2368;width:3;height:0" coordorigin="10049,2368" coordsize="3,0" path="m10049,2368l10052,2368e" filled="f" stroked="t" strokeweight="0.26772pt" strokecolor="#000000">
              <v:path arrowok="t"/>
            </v:shape>
            <v:shape style="position:absolute;left:10055;top:2368;width:3;height:0" coordorigin="10055,2368" coordsize="3,0" path="m10055,2368l10058,2368e" filled="f" stroked="t" strokeweight="0.26772pt" strokecolor="#000000">
              <v:path arrowok="t"/>
            </v:shape>
            <v:shape style="position:absolute;left:10061;top:2368;width:3;height:0" coordorigin="10061,2368" coordsize="3,0" path="m10061,2368l10064,2368e" filled="f" stroked="t" strokeweight="0.26772pt" strokecolor="#000000">
              <v:path arrowok="t"/>
            </v:shape>
            <v:shape style="position:absolute;left:10067;top:2368;width:3;height:0" coordorigin="10067,2368" coordsize="3,0" path="m10067,2368l10070,2368e" filled="f" stroked="t" strokeweight="0.26772pt" strokecolor="#000000">
              <v:path arrowok="t"/>
            </v:shape>
            <v:shape style="position:absolute;left:10073;top:2368;width:3;height:0" coordorigin="10073,2368" coordsize="3,0" path="m10073,2368l10076,2368e" filled="f" stroked="t" strokeweight="0.26772pt" strokecolor="#000000">
              <v:path arrowok="t"/>
            </v:shape>
            <v:shape style="position:absolute;left:10079;top:2368;width:3;height:0" coordorigin="10079,2368" coordsize="3,0" path="m10079,2368l10082,2368e" filled="f" stroked="t" strokeweight="0.26772pt" strokecolor="#000000">
              <v:path arrowok="t"/>
            </v:shape>
            <v:shape style="position:absolute;left:10085;top:2368;width:3;height:0" coordorigin="10085,2368" coordsize="3,0" path="m10085,2368l10088,2368e" filled="f" stroked="t" strokeweight="0.26772pt" strokecolor="#000000">
              <v:path arrowok="t"/>
            </v:shape>
            <v:shape style="position:absolute;left:10091;top:2368;width:3;height:0" coordorigin="10091,2368" coordsize="3,0" path="m10091,2368l10094,2368e" filled="f" stroked="t" strokeweight="0.26772pt" strokecolor="#000000">
              <v:path arrowok="t"/>
            </v:shape>
            <v:shape style="position:absolute;left:10097;top:2368;width:3;height:0" coordorigin="10097,2368" coordsize="3,0" path="m10097,2368l10100,2368e" filled="f" stroked="t" strokeweight="0.26772pt" strokecolor="#000000">
              <v:path arrowok="t"/>
            </v:shape>
            <v:shape style="position:absolute;left:10103;top:2368;width:3;height:0" coordorigin="10103,2368" coordsize="3,0" path="m10103,2368l10106,2368e" filled="f" stroked="t" strokeweight="0.26772pt" strokecolor="#000000">
              <v:path arrowok="t"/>
            </v:shape>
            <v:shape style="position:absolute;left:10109;top:2368;width:3;height:0" coordorigin="10109,2368" coordsize="3,0" path="m10109,2368l10112,2368e" filled="f" stroked="t" strokeweight="0.26772pt" strokecolor="#000000">
              <v:path arrowok="t"/>
            </v:shape>
            <v:shape style="position:absolute;left:10115;top:2368;width:3;height:0" coordorigin="10115,2368" coordsize="3,0" path="m10115,2368l10118,2368e" filled="f" stroked="t" strokeweight="0.26772pt" strokecolor="#000000">
              <v:path arrowok="t"/>
            </v:shape>
            <v:shape style="position:absolute;left:10121;top:2368;width:3;height:0" coordorigin="10121,2368" coordsize="3,0" path="m10121,2368l10124,2368e" filled="f" stroked="t" strokeweight="0.26772pt" strokecolor="#000000">
              <v:path arrowok="t"/>
            </v:shape>
            <v:shape style="position:absolute;left:10127;top:2368;width:3;height:0" coordorigin="10127,2368" coordsize="3,0" path="m10127,2368l10130,2368e" filled="f" stroked="t" strokeweight="0.26772pt" strokecolor="#000000">
              <v:path arrowok="t"/>
            </v:shape>
            <v:shape style="position:absolute;left:10133;top:2368;width:3;height:0" coordorigin="10133,2368" coordsize="3,0" path="m10133,2368l10136,2368e" filled="f" stroked="t" strokeweight="0.26772pt" strokecolor="#000000">
              <v:path arrowok="t"/>
            </v:shape>
            <v:shape style="position:absolute;left:10139;top:2368;width:3;height:0" coordorigin="10139,2368" coordsize="3,0" path="m10139,2368l10142,2368e" filled="f" stroked="t" strokeweight="0.26772pt" strokecolor="#000000">
              <v:path arrowok="t"/>
            </v:shape>
            <v:shape style="position:absolute;left:10145;top:2368;width:3;height:0" coordorigin="10145,2368" coordsize="3,0" path="m10145,2368l10148,2368e" filled="f" stroked="t" strokeweight="0.26772pt" strokecolor="#000000">
              <v:path arrowok="t"/>
            </v:shape>
            <v:shape style="position:absolute;left:10151;top:2368;width:3;height:0" coordorigin="10151,2368" coordsize="3,0" path="m10151,2368l10154,2368e" filled="f" stroked="t" strokeweight="0.26772pt" strokecolor="#000000">
              <v:path arrowok="t"/>
            </v:shape>
            <v:shape style="position:absolute;left:10157;top:2368;width:3;height:0" coordorigin="10157,2368" coordsize="3,0" path="m10157,2368l10160,2368e" filled="f" stroked="t" strokeweight="0.26772pt" strokecolor="#000000">
              <v:path arrowok="t"/>
            </v:shape>
            <v:shape style="position:absolute;left:10163;top:2368;width:3;height:0" coordorigin="10163,2368" coordsize="3,0" path="m10163,2368l10166,2368e" filled="f" stroked="t" strokeweight="0.26772pt" strokecolor="#000000">
              <v:path arrowok="t"/>
            </v:shape>
            <v:shape style="position:absolute;left:10169;top:2368;width:3;height:0" coordorigin="10169,2368" coordsize="3,0" path="m10169,2368l10172,2368e" filled="f" stroked="t" strokeweight="0.26772pt" strokecolor="#000000">
              <v:path arrowok="t"/>
            </v:shape>
            <v:shape style="position:absolute;left:10175;top:2368;width:3;height:0" coordorigin="10175,2368" coordsize="3,0" path="m10175,2368l10178,2368e" filled="f" stroked="t" strokeweight="0.26772pt" strokecolor="#000000">
              <v:path arrowok="t"/>
            </v:shape>
            <v:shape style="position:absolute;left:10181;top:2368;width:3;height:0" coordorigin="10181,2368" coordsize="3,0" path="m10181,2368l10184,2368e" filled="f" stroked="t" strokeweight="0.26772pt" strokecolor="#000000">
              <v:path arrowok="t"/>
            </v:shape>
            <v:shape style="position:absolute;left:10187;top:2368;width:3;height:0" coordorigin="10187,2368" coordsize="3,0" path="m10187,2368l10190,2368e" filled="f" stroked="t" strokeweight="0.26772pt" strokecolor="#000000">
              <v:path arrowok="t"/>
            </v:shape>
            <v:shape style="position:absolute;left:10193;top:2368;width:3;height:0" coordorigin="10193,2368" coordsize="3,0" path="m10193,2368l10196,2368e" filled="f" stroked="t" strokeweight="0.26772pt" strokecolor="#000000">
              <v:path arrowok="t"/>
            </v:shape>
            <v:shape style="position:absolute;left:10199;top:2368;width:3;height:0" coordorigin="10199,2368" coordsize="3,0" path="m10199,2368l10202,2368e" filled="f" stroked="t" strokeweight="0.26772pt" strokecolor="#000000">
              <v:path arrowok="t"/>
            </v:shape>
            <v:shape style="position:absolute;left:10205;top:2368;width:3;height:0" coordorigin="10205,2368" coordsize="3,0" path="m10205,2368l10208,2368e" filled="f" stroked="t" strokeweight="0.26772pt" strokecolor="#000000">
              <v:path arrowok="t"/>
            </v:shape>
            <v:shape style="position:absolute;left:10211;top:2368;width:3;height:0" coordorigin="10211,2368" coordsize="3,0" path="m10211,2368l10214,2368e" filled="f" stroked="t" strokeweight="0.26772pt" strokecolor="#000000">
              <v:path arrowok="t"/>
            </v:shape>
            <v:shape style="position:absolute;left:10217;top:2368;width:3;height:0" coordorigin="10217,2368" coordsize="3,0" path="m10217,2368l10220,2368e" filled="f" stroked="t" strokeweight="0.26772pt" strokecolor="#000000">
              <v:path arrowok="t"/>
            </v:shape>
            <v:shape style="position:absolute;left:10223;top:2368;width:3;height:0" coordorigin="10223,2368" coordsize="3,0" path="m10223,2368l10226,2368e" filled="f" stroked="t" strokeweight="0.26772pt" strokecolor="#000000">
              <v:path arrowok="t"/>
            </v:shape>
            <v:shape style="position:absolute;left:10229;top:2368;width:3;height:0" coordorigin="10229,2368" coordsize="3,0" path="m10229,2368l10232,2368e" filled="f" stroked="t" strokeweight="0.26772pt" strokecolor="#000000">
              <v:path arrowok="t"/>
            </v:shape>
            <v:shape style="position:absolute;left:10235;top:2368;width:3;height:0" coordorigin="10235,2368" coordsize="3,0" path="m10235,2368l10238,2368e" filled="f" stroked="t" strokeweight="0.26772pt" strokecolor="#000000">
              <v:path arrowok="t"/>
            </v:shape>
            <v:shape style="position:absolute;left:10241;top:2368;width:3;height:0" coordorigin="10241,2368" coordsize="3,0" path="m10241,2368l10244,2368e" filled="f" stroked="t" strokeweight="0.26772pt" strokecolor="#000000">
              <v:path arrowok="t"/>
            </v:shape>
            <v:shape style="position:absolute;left:10247;top:2368;width:3;height:0" coordorigin="10247,2368" coordsize="3,0" path="m10247,2368l10250,2368e" filled="f" stroked="t" strokeweight="0.26772pt" strokecolor="#000000">
              <v:path arrowok="t"/>
            </v:shape>
            <v:shape style="position:absolute;left:10253;top:2368;width:3;height:0" coordorigin="10253,2368" coordsize="3,0" path="m10253,2368l10256,2368e" filled="f" stroked="t" strokeweight="0.26772pt" strokecolor="#000000">
              <v:path arrowok="t"/>
            </v:shape>
            <v:shape style="position:absolute;left:10259;top:2368;width:3;height:0" coordorigin="10259,2368" coordsize="3,0" path="m10259,2368l10262,2368e" filled="f" stroked="t" strokeweight="0.26772pt" strokecolor="#000000">
              <v:path arrowok="t"/>
            </v:shape>
            <v:shape style="position:absolute;left:10265;top:2368;width:3;height:0" coordorigin="10265,2368" coordsize="3,0" path="m10265,2368l10268,2368e" filled="f" stroked="t" strokeweight="0.26772pt" strokecolor="#000000">
              <v:path arrowok="t"/>
            </v:shape>
            <v:shape style="position:absolute;left:10271;top:2368;width:3;height:0" coordorigin="10271,2368" coordsize="3,0" path="m10271,2368l10274,2368e" filled="f" stroked="t" strokeweight="0.26772pt" strokecolor="#000000">
              <v:path arrowok="t"/>
            </v:shape>
            <v:shape style="position:absolute;left:10277;top:2368;width:3;height:0" coordorigin="10277,2368" coordsize="3,0" path="m10277,2368l10280,2368e" filled="f" stroked="t" strokeweight="0.26772pt" strokecolor="#000000">
              <v:path arrowok="t"/>
            </v:shape>
            <v:shape style="position:absolute;left:10283;top:2368;width:3;height:0" coordorigin="10283,2368" coordsize="3,0" path="m10283,2368l10286,2368e" filled="f" stroked="t" strokeweight="0.26772pt" strokecolor="#000000">
              <v:path arrowok="t"/>
            </v:shape>
            <v:shape style="position:absolute;left:10289;top:2367;width:3;height:4" coordorigin="10289,2367" coordsize="3,4" path="m10289,2367l10292,2368,10292,2371,10289,2370,10289,2367xe" filled="t" fillcolor="#000000" stroked="f">
              <v:path arrowok="t"/>
              <v:fill/>
            </v:shape>
            <v:shape style="position:absolute;left:10295;top:2370;width:3;height:0" coordorigin="10295,2370" coordsize="3,0" path="m10295,2370l10298,2370e" filled="f" stroked="t" strokeweight="0.24374pt" strokecolor="#000000">
              <v:path arrowok="t"/>
            </v:shape>
            <v:shape style="position:absolute;left:10301;top:2370;width:3;height:0" coordorigin="10301,2370" coordsize="3,0" path="m10301,2370l10304,2370e" filled="f" stroked="t" strokeweight="0.24374pt" strokecolor="#000000">
              <v:path arrowok="t"/>
            </v:shape>
            <v:shape style="position:absolute;left:10307;top:2370;width:3;height:0" coordorigin="10307,2370" coordsize="3,0" path="m10307,2370l10310,2370e" filled="f" stroked="t" strokeweight="0.24374pt" strokecolor="#000000">
              <v:path arrowok="t"/>
            </v:shape>
            <v:shape style="position:absolute;left:10313;top:2370;width:3;height:0" coordorigin="10313,2370" coordsize="3,0" path="m10313,2370l10316,2370e" filled="f" stroked="t" strokeweight="0.24374pt" strokecolor="#000000">
              <v:path arrowok="t"/>
            </v:shape>
            <v:shape style="position:absolute;left:10319;top:2370;width:3;height:0" coordorigin="10319,2370" coordsize="3,0" path="m10319,2370l10322,2370e" filled="f" stroked="t" strokeweight="0.24374pt" strokecolor="#000000">
              <v:path arrowok="t"/>
            </v:shape>
            <v:shape style="position:absolute;left:10325;top:2370;width:3;height:0" coordorigin="10325,2370" coordsize="3,0" path="m10325,2370l10328,2370e" filled="f" stroked="t" strokeweight="0.24374pt" strokecolor="#000000">
              <v:path arrowok="t"/>
            </v:shape>
            <v:shape style="position:absolute;left:10331;top:2370;width:3;height:0" coordorigin="10331,2370" coordsize="3,0" path="m10331,2370l10334,2370e" filled="f" stroked="t" strokeweight="0.24374pt" strokecolor="#000000">
              <v:path arrowok="t"/>
            </v:shape>
            <v:shape style="position:absolute;left:10337;top:2370;width:3;height:0" coordorigin="10337,2370" coordsize="3,0" path="m10337,2370l10340,2370e" filled="f" stroked="t" strokeweight="0.24374pt" strokecolor="#000000">
              <v:path arrowok="t"/>
            </v:shape>
            <v:shape style="position:absolute;left:10343;top:2370;width:3;height:0" coordorigin="10343,2370" coordsize="3,0" path="m10343,2370l10346,2370e" filled="f" stroked="t" strokeweight="0.24374pt" strokecolor="#000000">
              <v:path arrowok="t"/>
            </v:shape>
            <v:shape style="position:absolute;left:10349;top:2370;width:3;height:0" coordorigin="10349,2370" coordsize="3,0" path="m10349,2370l10352,2370e" filled="f" stroked="t" strokeweight="0.24374pt" strokecolor="#000000">
              <v:path arrowok="t"/>
            </v:shape>
            <v:shape style="position:absolute;left:10355;top:2370;width:3;height:0" coordorigin="10355,2370" coordsize="3,0" path="m10355,2370l10358,2370e" filled="f" stroked="t" strokeweight="0.24374pt" strokecolor="#000000">
              <v:path arrowok="t"/>
            </v:shape>
            <v:shape style="position:absolute;left:10361;top:2370;width:3;height:0" coordorigin="10361,2370" coordsize="3,0" path="m10361,2370l10364,2370e" filled="f" stroked="t" strokeweight="0.24374pt" strokecolor="#000000">
              <v:path arrowok="t"/>
            </v:shape>
            <v:shape style="position:absolute;left:10367;top:2370;width:3;height:0" coordorigin="10367,2370" coordsize="3,0" path="m10367,2370l10370,2370e" filled="f" stroked="t" strokeweight="0.24374pt" strokecolor="#000000">
              <v:path arrowok="t"/>
            </v:shape>
            <v:shape style="position:absolute;left:10373;top:2370;width:3;height:0" coordorigin="10373,2370" coordsize="3,0" path="m10373,2370l10376,2370e" filled="f" stroked="t" strokeweight="0.24374pt" strokecolor="#000000">
              <v:path arrowok="t"/>
            </v:shape>
            <v:shape style="position:absolute;left:10379;top:2370;width:3;height:0" coordorigin="10379,2370" coordsize="3,0" path="m10379,2370l10382,2370e" filled="f" stroked="t" strokeweight="0.24374pt" strokecolor="#000000">
              <v:path arrowok="t"/>
            </v:shape>
            <v:shape style="position:absolute;left:10385;top:2370;width:3;height:0" coordorigin="10385,2370" coordsize="3,0" path="m10385,2370l10388,2370e" filled="f" stroked="t" strokeweight="0.24374pt" strokecolor="#000000">
              <v:path arrowok="t"/>
            </v:shape>
            <v:shape style="position:absolute;left:10391;top:2370;width:3;height:0" coordorigin="10391,2370" coordsize="3,0" path="m10391,2370l10394,2370e" filled="f" stroked="t" strokeweight="0.24374pt" strokecolor="#000000">
              <v:path arrowok="t"/>
            </v:shape>
            <v:shape style="position:absolute;left:10397;top:2370;width:3;height:0" coordorigin="10397,2370" coordsize="3,0" path="m10397,2370l10400,2370e" filled="f" stroked="t" strokeweight="0.24374pt" strokecolor="#000000">
              <v:path arrowok="t"/>
            </v:shape>
            <v:shape style="position:absolute;left:10403;top:2370;width:3;height:0" coordorigin="10403,2370" coordsize="3,0" path="m10403,2370l10406,2370e" filled="f" stroked="t" strokeweight="0.24374pt" strokecolor="#000000">
              <v:path arrowok="t"/>
            </v:shape>
            <v:shape style="position:absolute;left:10409;top:2370;width:3;height:0" coordorigin="10409,2370" coordsize="3,0" path="m10409,2370l10412,2370e" filled="f" stroked="t" strokeweight="0.24374pt" strokecolor="#000000">
              <v:path arrowok="t"/>
            </v:shape>
            <v:shape style="position:absolute;left:10415;top:2370;width:3;height:0" coordorigin="10415,2370" coordsize="3,0" path="m10415,2370l10418,2370e" filled="f" stroked="t" strokeweight="0.24374pt" strokecolor="#000000">
              <v:path arrowok="t"/>
            </v:shape>
            <v:shape style="position:absolute;left:10421;top:2370;width:3;height:0" coordorigin="10421,2370" coordsize="3,0" path="m10421,2370l10424,2370e" filled="f" stroked="t" strokeweight="0.24374pt" strokecolor="#000000">
              <v:path arrowok="t"/>
            </v:shape>
            <v:shape style="position:absolute;left:10427;top:2370;width:3;height:0" coordorigin="10427,2370" coordsize="3,0" path="m10427,2370l10430,2370e" filled="f" stroked="t" strokeweight="0.24374pt" strokecolor="#000000">
              <v:path arrowok="t"/>
            </v:shape>
            <v:shape style="position:absolute;left:10433;top:2370;width:3;height:0" coordorigin="10433,2370" coordsize="3,0" path="m10433,2370l10436,2370e" filled="f" stroked="t" strokeweight="0.24374pt" strokecolor="#000000">
              <v:path arrowok="t"/>
            </v:shape>
            <v:shape style="position:absolute;left:10439;top:2370;width:3;height:0" coordorigin="10439,2370" coordsize="3,0" path="m10439,2370l10442,2370e" filled="f" stroked="t" strokeweight="0.24374pt" strokecolor="#000000">
              <v:path arrowok="t"/>
            </v:shape>
            <v:shape style="position:absolute;left:10445;top:2370;width:3;height:0" coordorigin="10445,2370" coordsize="3,0" path="m10445,2370l10448,2370e" filled="f" stroked="t" strokeweight="0.24374pt" strokecolor="#000000">
              <v:path arrowok="t"/>
            </v:shape>
            <v:shape style="position:absolute;left:10451;top:2370;width:3;height:0" coordorigin="10451,2370" coordsize="3,0" path="m10451,2370l10454,2370e" filled="f" stroked="t" strokeweight="0.24374pt" strokecolor="#000000">
              <v:path arrowok="t"/>
            </v:shape>
            <v:shape style="position:absolute;left:10457;top:2370;width:3;height:0" coordorigin="10457,2370" coordsize="3,0" path="m10457,2370l10460,2370e" filled="f" stroked="t" strokeweight="0.24374pt" strokecolor="#000000">
              <v:path arrowok="t"/>
            </v:shape>
            <v:shape style="position:absolute;left:10463;top:2370;width:3;height:0" coordorigin="10463,2370" coordsize="3,0" path="m10463,2370l10466,2370e" filled="f" stroked="t" strokeweight="0.24374pt" strokecolor="#000000">
              <v:path arrowok="t"/>
            </v:shape>
            <v:shape style="position:absolute;left:10469;top:2370;width:3;height:0" coordorigin="10469,2370" coordsize="3,0" path="m10469,2370l10472,2370e" filled="f" stroked="t" strokeweight="0.24374pt" strokecolor="#000000">
              <v:path arrowok="t"/>
            </v:shape>
            <v:shape style="position:absolute;left:10475;top:2370;width:3;height:0" coordorigin="10475,2370" coordsize="3,0" path="m10475,2370l10478,2370e" filled="f" stroked="t" strokeweight="0.24374pt" strokecolor="#000000">
              <v:path arrowok="t"/>
            </v:shape>
            <v:shape style="position:absolute;left:10481;top:2370;width:3;height:0" coordorigin="10481,2370" coordsize="3,0" path="m10481,2370l10484,2370e" filled="f" stroked="t" strokeweight="0.24374pt" strokecolor="#000000">
              <v:path arrowok="t"/>
            </v:shape>
            <v:shape style="position:absolute;left:10487;top:2370;width:3;height:0" coordorigin="10487,2370" coordsize="3,0" path="m10487,2370l10490,2370e" filled="f" stroked="t" strokeweight="0.24374pt" strokecolor="#000000">
              <v:path arrowok="t"/>
            </v:shape>
            <v:shape style="position:absolute;left:10493;top:2370;width:3;height:0" coordorigin="10493,2370" coordsize="3,0" path="m10493,2370l10496,2370e" filled="f" stroked="t" strokeweight="0.24374pt" strokecolor="#000000">
              <v:path arrowok="t"/>
            </v:shape>
            <v:shape style="position:absolute;left:10499;top:2370;width:3;height:0" coordorigin="10499,2370" coordsize="3,0" path="m10499,2370l10502,2370e" filled="f" stroked="t" strokeweight="0.24374pt" strokecolor="#000000">
              <v:path arrowok="t"/>
            </v:shape>
            <v:shape style="position:absolute;left:10505;top:2370;width:3;height:0" coordorigin="10505,2370" coordsize="3,0" path="m10505,2370l10508,2370e" filled="f" stroked="t" strokeweight="0.24374pt" strokecolor="#000000">
              <v:path arrowok="t"/>
            </v:shape>
            <v:shape style="position:absolute;left:10511;top:2370;width:3;height:0" coordorigin="10511,2370" coordsize="3,0" path="m10511,2370l10514,2370e" filled="f" stroked="t" strokeweight="0.24374pt" strokecolor="#000000">
              <v:path arrowok="t"/>
            </v:shape>
            <v:shape style="position:absolute;left:10517;top:2370;width:3;height:0" coordorigin="10517,2370" coordsize="3,0" path="m10517,2370l10520,2370e" filled="f" stroked="t" strokeweight="0.24374pt" strokecolor="#000000">
              <v:path arrowok="t"/>
            </v:shape>
            <v:shape style="position:absolute;left:10523;top:2370;width:3;height:0" coordorigin="10523,2370" coordsize="3,0" path="m10523,2370l10526,2370e" filled="f" stroked="t" strokeweight="0.24374pt" strokecolor="#000000">
              <v:path arrowok="t"/>
            </v:shape>
            <v:shape style="position:absolute;left:10529;top:2370;width:3;height:0" coordorigin="10529,2370" coordsize="3,0" path="m10529,2370l10532,2370e" filled="f" stroked="t" strokeweight="0.24374pt" strokecolor="#000000">
              <v:path arrowok="t"/>
            </v:shape>
            <v:shape style="position:absolute;left:10535;top:2370;width:3;height:0" coordorigin="10535,2370" coordsize="3,0" path="m10535,2370l10538,2370e" filled="f" stroked="t" strokeweight="0.24374pt" strokecolor="#000000">
              <v:path arrowok="t"/>
            </v:shape>
            <v:shape style="position:absolute;left:10541;top:2370;width:3;height:0" coordorigin="10541,2370" coordsize="3,0" path="m10541,2370l10544,2370e" filled="f" stroked="t" strokeweight="0.24374pt" strokecolor="#000000">
              <v:path arrowok="t"/>
            </v:shape>
            <v:shape style="position:absolute;left:10547;top:2370;width:3;height:0" coordorigin="10547,2370" coordsize="3,0" path="m10547,2370l10550,2370e" filled="f" stroked="t" strokeweight="0.24374pt" strokecolor="#000000">
              <v:path arrowok="t"/>
            </v:shape>
            <v:shape style="position:absolute;left:10553;top:2370;width:3;height:0" coordorigin="10553,2370" coordsize="3,0" path="m10553,2370l10556,2370e" filled="f" stroked="t" strokeweight="0.24374pt" strokecolor="#000000">
              <v:path arrowok="t"/>
            </v:shape>
            <v:shape style="position:absolute;left:10559;top:2370;width:3;height:0" coordorigin="10559,2370" coordsize="3,0" path="m10559,2370l10562,2370e" filled="f" stroked="t" strokeweight="0.24374pt" strokecolor="#000000">
              <v:path arrowok="t"/>
            </v:shape>
            <v:shape style="position:absolute;left:10565;top:2370;width:1;height:0" coordorigin="10565,2370" coordsize="1,0" path="m10565,2370l10566,2370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227.378pt;margin-top:49.6586pt;width:25.6218pt;height:0.24377pt;mso-position-horizontal-relative:page;mso-position-vertical-relative:paragraph;z-index:-5892" coordorigin="4548,993" coordsize="512,5">
            <v:shape style="position:absolute;left:4550;top:996;width:3;height:0" coordorigin="4550,996" coordsize="3,0" path="m4550,996l4553,996e" filled="f" stroked="t" strokeweight="0.24377pt" strokecolor="#000000">
              <v:path arrowok="t"/>
            </v:shape>
            <v:shape style="position:absolute;left:4556;top:996;width:3;height:0" coordorigin="4556,996" coordsize="3,0" path="m4556,996l4559,996e" filled="f" stroked="t" strokeweight="0.24377pt" strokecolor="#000000">
              <v:path arrowok="t"/>
            </v:shape>
            <v:shape style="position:absolute;left:4562;top:996;width:3;height:0" coordorigin="4562,996" coordsize="3,0" path="m4562,996l4565,996e" filled="f" stroked="t" strokeweight="0.24377pt" strokecolor="#000000">
              <v:path arrowok="t"/>
            </v:shape>
            <v:shape style="position:absolute;left:4568;top:996;width:3;height:0" coordorigin="4568,996" coordsize="3,0" path="m4568,996l4571,996e" filled="f" stroked="t" strokeweight="0.24377pt" strokecolor="#000000">
              <v:path arrowok="t"/>
            </v:shape>
            <v:shape style="position:absolute;left:4574;top:996;width:3;height:0" coordorigin="4574,996" coordsize="3,0" path="m4574,996l4577,996e" filled="f" stroked="t" strokeweight="0.24377pt" strokecolor="#000000">
              <v:path arrowok="t"/>
            </v:shape>
            <v:shape style="position:absolute;left:4580;top:996;width:3;height:0" coordorigin="4580,996" coordsize="3,0" path="m4580,996l4583,996e" filled="f" stroked="t" strokeweight="0.24377pt" strokecolor="#000000">
              <v:path arrowok="t"/>
            </v:shape>
            <v:shape style="position:absolute;left:4586;top:996;width:3;height:0" coordorigin="4586,996" coordsize="3,0" path="m4586,996l4589,996e" filled="f" stroked="t" strokeweight="0.24377pt" strokecolor="#000000">
              <v:path arrowok="t"/>
            </v:shape>
            <v:shape style="position:absolute;left:4592;top:996;width:3;height:0" coordorigin="4592,996" coordsize="3,0" path="m4592,996l4595,996e" filled="f" stroked="t" strokeweight="0.24377pt" strokecolor="#000000">
              <v:path arrowok="t"/>
            </v:shape>
            <v:shape style="position:absolute;left:4598;top:996;width:3;height:0" coordorigin="4598,996" coordsize="3,0" path="m4598,996l4601,996e" filled="f" stroked="t" strokeweight="0.24377pt" strokecolor="#000000">
              <v:path arrowok="t"/>
            </v:shape>
            <v:shape style="position:absolute;left:4604;top:996;width:3;height:0" coordorigin="4604,996" coordsize="3,0" path="m4604,996l4607,996e" filled="f" stroked="t" strokeweight="0.24377pt" strokecolor="#000000">
              <v:path arrowok="t"/>
            </v:shape>
            <v:shape style="position:absolute;left:4610;top:996;width:3;height:0" coordorigin="4610,996" coordsize="3,0" path="m4610,996l4613,996e" filled="f" stroked="t" strokeweight="0.24377pt" strokecolor="#000000">
              <v:path arrowok="t"/>
            </v:shape>
            <v:shape style="position:absolute;left:4616;top:996;width:3;height:0" coordorigin="4616,996" coordsize="3,0" path="m4616,996l4619,996e" filled="f" stroked="t" strokeweight="0.24377pt" strokecolor="#000000">
              <v:path arrowok="t"/>
            </v:shape>
            <v:shape style="position:absolute;left:4622;top:996;width:3;height:0" coordorigin="4622,996" coordsize="3,0" path="m4622,996l4625,996e" filled="f" stroked="t" strokeweight="0.24377pt" strokecolor="#000000">
              <v:path arrowok="t"/>
            </v:shape>
            <v:shape style="position:absolute;left:4628;top:996;width:3;height:0" coordorigin="4628,996" coordsize="3,0" path="m4628,996l4631,996e" filled="f" stroked="t" strokeweight="0.24377pt" strokecolor="#000000">
              <v:path arrowok="t"/>
            </v:shape>
            <v:shape style="position:absolute;left:4634;top:996;width:3;height:0" coordorigin="4634,996" coordsize="3,0" path="m4634,996l4637,996e" filled="f" stroked="t" strokeweight="0.24377pt" strokecolor="#000000">
              <v:path arrowok="t"/>
            </v:shape>
            <v:shape style="position:absolute;left:4640;top:996;width:3;height:0" coordorigin="4640,996" coordsize="3,0" path="m4640,996l4643,996e" filled="f" stroked="t" strokeweight="0.24377pt" strokecolor="#000000">
              <v:path arrowok="t"/>
            </v:shape>
            <v:shape style="position:absolute;left:4646;top:996;width:3;height:0" coordorigin="4646,996" coordsize="3,0" path="m4646,996l4649,996e" filled="f" stroked="t" strokeweight="0.24377pt" strokecolor="#000000">
              <v:path arrowok="t"/>
            </v:shape>
            <v:shape style="position:absolute;left:4652;top:996;width:3;height:0" coordorigin="4652,996" coordsize="3,0" path="m4652,996l4655,996e" filled="f" stroked="t" strokeweight="0.24377pt" strokecolor="#000000">
              <v:path arrowok="t"/>
            </v:shape>
            <v:shape style="position:absolute;left:4658;top:996;width:3;height:0" coordorigin="4658,996" coordsize="3,0" path="m4658,996l4661,996e" filled="f" stroked="t" strokeweight="0.24377pt" strokecolor="#000000">
              <v:path arrowok="t"/>
            </v:shape>
            <v:shape style="position:absolute;left:4664;top:996;width:3;height:0" coordorigin="4664,996" coordsize="3,0" path="m4664,996l4667,996e" filled="f" stroked="t" strokeweight="0.24377pt" strokecolor="#000000">
              <v:path arrowok="t"/>
            </v:shape>
            <v:shape style="position:absolute;left:4670;top:996;width:3;height:0" coordorigin="4670,996" coordsize="3,0" path="m4670,996l4673,996e" filled="f" stroked="t" strokeweight="0.24377pt" strokecolor="#000000">
              <v:path arrowok="t"/>
            </v:shape>
            <v:shape style="position:absolute;left:4676;top:996;width:3;height:0" coordorigin="4676,996" coordsize="3,0" path="m4676,996l4679,996e" filled="f" stroked="t" strokeweight="0.24377pt" strokecolor="#000000">
              <v:path arrowok="t"/>
            </v:shape>
            <v:shape style="position:absolute;left:4682;top:996;width:3;height:0" coordorigin="4682,996" coordsize="3,0" path="m4682,996l4685,996e" filled="f" stroked="t" strokeweight="0.24377pt" strokecolor="#000000">
              <v:path arrowok="t"/>
            </v:shape>
            <v:shape style="position:absolute;left:4688;top:996;width:3;height:0" coordorigin="4688,996" coordsize="3,0" path="m4688,996l4691,996e" filled="f" stroked="t" strokeweight="0.24377pt" strokecolor="#000000">
              <v:path arrowok="t"/>
            </v:shape>
            <v:shape style="position:absolute;left:4694;top:996;width:3;height:0" coordorigin="4694,996" coordsize="3,0" path="m4694,996l4697,996e" filled="f" stroked="t" strokeweight="0.24377pt" strokecolor="#000000">
              <v:path arrowok="t"/>
            </v:shape>
            <v:shape style="position:absolute;left:4700;top:996;width:3;height:0" coordorigin="4700,996" coordsize="3,0" path="m4700,996l4703,996e" filled="f" stroked="t" strokeweight="0.24377pt" strokecolor="#000000">
              <v:path arrowok="t"/>
            </v:shape>
            <v:shape style="position:absolute;left:4706;top:996;width:3;height:0" coordorigin="4706,996" coordsize="3,0" path="m4706,996l4709,996e" filled="f" stroked="t" strokeweight="0.24377pt" strokecolor="#000000">
              <v:path arrowok="t"/>
            </v:shape>
            <v:shape style="position:absolute;left:4712;top:996;width:3;height:0" coordorigin="4712,996" coordsize="3,0" path="m4712,996l4715,996e" filled="f" stroked="t" strokeweight="0.24377pt" strokecolor="#000000">
              <v:path arrowok="t"/>
            </v:shape>
            <v:shape style="position:absolute;left:4718;top:996;width:3;height:0" coordorigin="4718,996" coordsize="3,0" path="m4718,996l4721,996e" filled="f" stroked="t" strokeweight="0.24377pt" strokecolor="#000000">
              <v:path arrowok="t"/>
            </v:shape>
            <v:shape style="position:absolute;left:4724;top:996;width:3;height:0" coordorigin="4724,996" coordsize="3,0" path="m4724,996l4727,996e" filled="f" stroked="t" strokeweight="0.24377pt" strokecolor="#000000">
              <v:path arrowok="t"/>
            </v:shape>
            <v:shape style="position:absolute;left:4730;top:996;width:3;height:0" coordorigin="4730,996" coordsize="3,0" path="m4730,996l4733,996e" filled="f" stroked="t" strokeweight="0.24377pt" strokecolor="#000000">
              <v:path arrowok="t"/>
            </v:shape>
            <v:shape style="position:absolute;left:4736;top:996;width:3;height:0" coordorigin="4736,996" coordsize="3,0" path="m4736,996l4739,996e" filled="f" stroked="t" strokeweight="0.24377pt" strokecolor="#000000">
              <v:path arrowok="t"/>
            </v:shape>
            <v:shape style="position:absolute;left:4742;top:996;width:3;height:0" coordorigin="4742,996" coordsize="3,0" path="m4742,996l4745,996e" filled="f" stroked="t" strokeweight="0.24377pt" strokecolor="#000000">
              <v:path arrowok="t"/>
            </v:shape>
            <v:shape style="position:absolute;left:4748;top:996;width:3;height:0" coordorigin="4748,996" coordsize="3,0" path="m4748,996l4751,996e" filled="f" stroked="t" strokeweight="0.24377pt" strokecolor="#000000">
              <v:path arrowok="t"/>
            </v:shape>
            <v:shape style="position:absolute;left:4754;top:996;width:3;height:0" coordorigin="4754,996" coordsize="3,0" path="m4754,996l4757,996e" filled="f" stroked="t" strokeweight="0.24377pt" strokecolor="#000000">
              <v:path arrowok="t"/>
            </v:shape>
            <v:shape style="position:absolute;left:4760;top:996;width:3;height:0" coordorigin="4760,996" coordsize="3,0" path="m4760,996l4763,996e" filled="f" stroked="t" strokeweight="0.24377pt" strokecolor="#000000">
              <v:path arrowok="t"/>
            </v:shape>
            <v:shape style="position:absolute;left:4766;top:996;width:3;height:0" coordorigin="4766,996" coordsize="3,0" path="m4766,996l4769,996e" filled="f" stroked="t" strokeweight="0.24377pt" strokecolor="#000000">
              <v:path arrowok="t"/>
            </v:shape>
            <v:shape style="position:absolute;left:4772;top:996;width:3;height:0" coordorigin="4772,996" coordsize="3,0" path="m4772,996l4775,996e" filled="f" stroked="t" strokeweight="0.24377pt" strokecolor="#000000">
              <v:path arrowok="t"/>
            </v:shape>
            <v:shape style="position:absolute;left:4778;top:996;width:3;height:0" coordorigin="4778,996" coordsize="3,0" path="m4778,996l4782,996e" filled="f" stroked="t" strokeweight="0.24377pt" strokecolor="#000000">
              <v:path arrowok="t"/>
            </v:shape>
            <v:shape style="position:absolute;left:4784;top:996;width:3;height:0" coordorigin="4784,996" coordsize="3,0" path="m4784,996l4787,996e" filled="f" stroked="t" strokeweight="0.24377pt" strokecolor="#000000">
              <v:path arrowok="t"/>
            </v:shape>
            <v:shape style="position:absolute;left:4790;top:996;width:3;height:0" coordorigin="4790,996" coordsize="3,0" path="m4790,996l4794,996e" filled="f" stroked="t" strokeweight="0.24377pt" strokecolor="#000000">
              <v:path arrowok="t"/>
            </v:shape>
            <v:shape style="position:absolute;left:4796;top:996;width:3;height:0" coordorigin="4796,996" coordsize="3,0" path="m4796,996l4799,996e" filled="f" stroked="t" strokeweight="0.24377pt" strokecolor="#000000">
              <v:path arrowok="t"/>
            </v:shape>
            <v:shape style="position:absolute;left:4802;top:996;width:3;height:0" coordorigin="4802,996" coordsize="3,0" path="m4802,996l4806,996e" filled="f" stroked="t" strokeweight="0.24377pt" strokecolor="#000000">
              <v:path arrowok="t"/>
            </v:shape>
            <v:shape style="position:absolute;left:4808;top:996;width:3;height:0" coordorigin="4808,996" coordsize="3,0" path="m4808,996l4811,996e" filled="f" stroked="t" strokeweight="0.24377pt" strokecolor="#000000">
              <v:path arrowok="t"/>
            </v:shape>
            <v:shape style="position:absolute;left:4814;top:996;width:3;height:0" coordorigin="4814,996" coordsize="3,0" path="m4814,996l4818,996e" filled="f" stroked="t" strokeweight="0.24377pt" strokecolor="#000000">
              <v:path arrowok="t"/>
            </v:shape>
            <v:shape style="position:absolute;left:4820;top:996;width:3;height:0" coordorigin="4820,996" coordsize="3,0" path="m4820,996l4823,996e" filled="f" stroked="t" strokeweight="0.24377pt" strokecolor="#000000">
              <v:path arrowok="t"/>
            </v:shape>
            <v:shape style="position:absolute;left:4826;top:996;width:3;height:0" coordorigin="4826,996" coordsize="3,0" path="m4826,996l4830,996e" filled="f" stroked="t" strokeweight="0.24377pt" strokecolor="#000000">
              <v:path arrowok="t"/>
            </v:shape>
            <v:shape style="position:absolute;left:4832;top:996;width:3;height:0" coordorigin="4832,996" coordsize="3,0" path="m4832,996l4835,996e" filled="f" stroked="t" strokeweight="0.24377pt" strokecolor="#000000">
              <v:path arrowok="t"/>
            </v:shape>
            <v:shape style="position:absolute;left:4838;top:996;width:3;height:0" coordorigin="4838,996" coordsize="3,0" path="m4838,996l4842,996e" filled="f" stroked="t" strokeweight="0.24377pt" strokecolor="#000000">
              <v:path arrowok="t"/>
            </v:shape>
            <v:shape style="position:absolute;left:4844;top:996;width:3;height:0" coordorigin="4844,996" coordsize="3,0" path="m4844,996l4847,996e" filled="f" stroked="t" strokeweight="0.24377pt" strokecolor="#000000">
              <v:path arrowok="t"/>
            </v:shape>
            <v:shape style="position:absolute;left:4850;top:996;width:3;height:0" coordorigin="4850,996" coordsize="3,0" path="m4850,996l4854,996e" filled="f" stroked="t" strokeweight="0.24377pt" strokecolor="#000000">
              <v:path arrowok="t"/>
            </v:shape>
            <v:shape style="position:absolute;left:4856;top:996;width:3;height:0" coordorigin="4856,996" coordsize="3,0" path="m4856,996l4859,996e" filled="f" stroked="t" strokeweight="0.24377pt" strokecolor="#000000">
              <v:path arrowok="t"/>
            </v:shape>
            <v:shape style="position:absolute;left:4862;top:996;width:3;height:0" coordorigin="4862,996" coordsize="3,0" path="m4862,996l4866,996e" filled="f" stroked="t" strokeweight="0.24377pt" strokecolor="#000000">
              <v:path arrowok="t"/>
            </v:shape>
            <v:shape style="position:absolute;left:4868;top:996;width:3;height:0" coordorigin="4868,996" coordsize="3,0" path="m4868,996l4871,996e" filled="f" stroked="t" strokeweight="0.24377pt" strokecolor="#000000">
              <v:path arrowok="t"/>
            </v:shape>
            <v:shape style="position:absolute;left:4874;top:996;width:3;height:0" coordorigin="4874,996" coordsize="3,0" path="m4874,996l4878,996e" filled="f" stroked="t" strokeweight="0.24377pt" strokecolor="#000000">
              <v:path arrowok="t"/>
            </v:shape>
            <v:shape style="position:absolute;left:4880;top:996;width:3;height:0" coordorigin="4880,996" coordsize="3,0" path="m4880,996l4883,996e" filled="f" stroked="t" strokeweight="0.24377pt" strokecolor="#000000">
              <v:path arrowok="t"/>
            </v:shape>
            <v:shape style="position:absolute;left:4886;top:996;width:3;height:0" coordorigin="4886,996" coordsize="3,0" path="m4886,996l4890,996e" filled="f" stroked="t" strokeweight="0.24377pt" strokecolor="#000000">
              <v:path arrowok="t"/>
            </v:shape>
            <v:shape style="position:absolute;left:4892;top:996;width:3;height:0" coordorigin="4892,996" coordsize="3,0" path="m4892,996l4895,996e" filled="f" stroked="t" strokeweight="0.24377pt" strokecolor="#000000">
              <v:path arrowok="t"/>
            </v:shape>
            <v:shape style="position:absolute;left:4898;top:996;width:3;height:0" coordorigin="4898,996" coordsize="3,0" path="m4898,996l4902,996e" filled="f" stroked="t" strokeweight="0.24377pt" strokecolor="#000000">
              <v:path arrowok="t"/>
            </v:shape>
            <v:shape style="position:absolute;left:4904;top:996;width:3;height:0" coordorigin="4904,996" coordsize="3,0" path="m4904,996l4907,996e" filled="f" stroked="t" strokeweight="0.24377pt" strokecolor="#000000">
              <v:path arrowok="t"/>
            </v:shape>
            <v:shape style="position:absolute;left:4910;top:996;width:3;height:0" coordorigin="4910,996" coordsize="3,0" path="m4910,996l4914,996e" filled="f" stroked="t" strokeweight="0.24377pt" strokecolor="#000000">
              <v:path arrowok="t"/>
            </v:shape>
            <v:shape style="position:absolute;left:4916;top:996;width:3;height:0" coordorigin="4916,996" coordsize="3,0" path="m4916,996l4919,996e" filled="f" stroked="t" strokeweight="0.24377pt" strokecolor="#000000">
              <v:path arrowok="t"/>
            </v:shape>
            <v:shape style="position:absolute;left:4922;top:996;width:3;height:0" coordorigin="4922,996" coordsize="3,0" path="m4922,996l4926,996e" filled="f" stroked="t" strokeweight="0.24377pt" strokecolor="#000000">
              <v:path arrowok="t"/>
            </v:shape>
            <v:shape style="position:absolute;left:4928;top:996;width:3;height:0" coordorigin="4928,996" coordsize="3,0" path="m4928,996l4931,996e" filled="f" stroked="t" strokeweight="0.24377pt" strokecolor="#000000">
              <v:path arrowok="t"/>
            </v:shape>
            <v:shape style="position:absolute;left:4934;top:996;width:3;height:0" coordorigin="4934,996" coordsize="3,0" path="m4934,996l4938,996e" filled="f" stroked="t" strokeweight="0.24377pt" strokecolor="#000000">
              <v:path arrowok="t"/>
            </v:shape>
            <v:shape style="position:absolute;left:4940;top:996;width:3;height:0" coordorigin="4940,996" coordsize="3,0" path="m4940,996l4943,996e" filled="f" stroked="t" strokeweight="0.24377pt" strokecolor="#000000">
              <v:path arrowok="t"/>
            </v:shape>
            <v:shape style="position:absolute;left:4946;top:996;width:3;height:0" coordorigin="4946,996" coordsize="3,0" path="m4946,996l4950,996e" filled="f" stroked="t" strokeweight="0.24377pt" strokecolor="#000000">
              <v:path arrowok="t"/>
            </v:shape>
            <v:shape style="position:absolute;left:4952;top:996;width:3;height:0" coordorigin="4952,996" coordsize="3,0" path="m4952,996l4955,996e" filled="f" stroked="t" strokeweight="0.24377pt" strokecolor="#000000">
              <v:path arrowok="t"/>
            </v:shape>
            <v:shape style="position:absolute;left:4958;top:996;width:3;height:0" coordorigin="4958,996" coordsize="3,0" path="m4958,996l4962,996e" filled="f" stroked="t" strokeweight="0.24377pt" strokecolor="#000000">
              <v:path arrowok="t"/>
            </v:shape>
            <v:shape style="position:absolute;left:4964;top:996;width:3;height:0" coordorigin="4964,996" coordsize="3,0" path="m4964,996l4967,996e" filled="f" stroked="t" strokeweight="0.24377pt" strokecolor="#000000">
              <v:path arrowok="t"/>
            </v:shape>
            <v:shape style="position:absolute;left:4970;top:996;width:3;height:0" coordorigin="4970,996" coordsize="3,0" path="m4970,996l4974,996e" filled="f" stroked="t" strokeweight="0.24377pt" strokecolor="#000000">
              <v:path arrowok="t"/>
            </v:shape>
            <v:shape style="position:absolute;left:4976;top:996;width:3;height:0" coordorigin="4976,996" coordsize="3,0" path="m4976,996l4979,996e" filled="f" stroked="t" strokeweight="0.24377pt" strokecolor="#000000">
              <v:path arrowok="t"/>
            </v:shape>
            <v:shape style="position:absolute;left:4982;top:996;width:3;height:0" coordorigin="4982,996" coordsize="3,0" path="m4982,996l4986,996e" filled="f" stroked="t" strokeweight="0.24377pt" strokecolor="#000000">
              <v:path arrowok="t"/>
            </v:shape>
            <v:shape style="position:absolute;left:4988;top:996;width:3;height:0" coordorigin="4988,996" coordsize="3,0" path="m4988,996l4991,996e" filled="f" stroked="t" strokeweight="0.24377pt" strokecolor="#000000">
              <v:path arrowok="t"/>
            </v:shape>
            <v:shape style="position:absolute;left:4994;top:996;width:3;height:0" coordorigin="4994,996" coordsize="3,0" path="m4994,996l4998,996e" filled="f" stroked="t" strokeweight="0.24377pt" strokecolor="#000000">
              <v:path arrowok="t"/>
            </v:shape>
            <v:shape style="position:absolute;left:5000;top:996;width:3;height:0" coordorigin="5000,996" coordsize="3,0" path="m5000,996l5003,996e" filled="f" stroked="t" strokeweight="0.24377pt" strokecolor="#000000">
              <v:path arrowok="t"/>
            </v:shape>
            <v:shape style="position:absolute;left:5006;top:996;width:3;height:0" coordorigin="5006,996" coordsize="3,0" path="m5006,996l5010,996e" filled="f" stroked="t" strokeweight="0.24377pt" strokecolor="#000000">
              <v:path arrowok="t"/>
            </v:shape>
            <v:shape style="position:absolute;left:5012;top:996;width:3;height:0" coordorigin="5012,996" coordsize="3,0" path="m5012,996l5015,996e" filled="f" stroked="t" strokeweight="0.24377pt" strokecolor="#000000">
              <v:path arrowok="t"/>
            </v:shape>
            <v:shape style="position:absolute;left:5018;top:996;width:3;height:0" coordorigin="5018,996" coordsize="3,0" path="m5018,996l5022,996e" filled="f" stroked="t" strokeweight="0.24377pt" strokecolor="#000000">
              <v:path arrowok="t"/>
            </v:shape>
            <v:shape style="position:absolute;left:5024;top:996;width:3;height:0" coordorigin="5024,996" coordsize="3,0" path="m5024,996l5027,996e" filled="f" stroked="t" strokeweight="0.24377pt" strokecolor="#000000">
              <v:path arrowok="t"/>
            </v:shape>
            <v:shape style="position:absolute;left:5030;top:996;width:3;height:0" coordorigin="5030,996" coordsize="3,0" path="m5030,996l5034,996e" filled="f" stroked="t" strokeweight="0.24377pt" strokecolor="#000000">
              <v:path arrowok="t"/>
            </v:shape>
            <v:shape style="position:absolute;left:5036;top:996;width:3;height:0" coordorigin="5036,996" coordsize="3,0" path="m5036,996l5039,996e" filled="f" stroked="t" strokeweight="0.24377pt" strokecolor="#000000">
              <v:path arrowok="t"/>
            </v:shape>
            <v:shape style="position:absolute;left:5042;top:996;width:3;height:0" coordorigin="5042,996" coordsize="3,0" path="m5042,996l5046,996e" filled="f" stroked="t" strokeweight="0.24377pt" strokecolor="#000000">
              <v:path arrowok="t"/>
            </v:shape>
            <v:shape style="position:absolute;left:5048;top:996;width:3;height:0" coordorigin="5048,996" coordsize="3,0" path="m5048,996l5051,996e" filled="f" stroked="t" strokeweight="0.24377pt" strokecolor="#000000">
              <v:path arrowok="t"/>
            </v:shape>
            <v:shape style="position:absolute;left:5054;top:996;width:3;height:0" coordorigin="5054,996" coordsize="3,0" path="m5054,996l5058,996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252.898pt;margin-top:49.7086pt;width:25.5978pt;height:0.24377pt;mso-position-horizontal-relative:page;mso-position-vertical-relative:paragraph;z-index:-5891" coordorigin="5058,994" coordsize="512,5">
            <v:shape style="position:absolute;left:5060;top:997;width:3;height:0" coordorigin="5060,997" coordsize="3,0" path="m5060,997l5063,997e" filled="f" stroked="t" strokeweight="0.24377pt" strokecolor="#000000">
              <v:path arrowok="t"/>
            </v:shape>
            <v:shape style="position:absolute;left:5066;top:997;width:3;height:0" coordorigin="5066,997" coordsize="3,0" path="m5066,997l5070,997e" filled="f" stroked="t" strokeweight="0.24377pt" strokecolor="#000000">
              <v:path arrowok="t"/>
            </v:shape>
            <v:shape style="position:absolute;left:5072;top:997;width:3;height:0" coordorigin="5072,997" coordsize="3,0" path="m5072,997l5075,997e" filled="f" stroked="t" strokeweight="0.24377pt" strokecolor="#000000">
              <v:path arrowok="t"/>
            </v:shape>
            <v:shape style="position:absolute;left:5078;top:997;width:3;height:0" coordorigin="5078,997" coordsize="3,0" path="m5078,997l5082,997e" filled="f" stroked="t" strokeweight="0.24377pt" strokecolor="#000000">
              <v:path arrowok="t"/>
            </v:shape>
            <v:shape style="position:absolute;left:5084;top:997;width:3;height:0" coordorigin="5084,997" coordsize="3,0" path="m5084,997l5087,997e" filled="f" stroked="t" strokeweight="0.24377pt" strokecolor="#000000">
              <v:path arrowok="t"/>
            </v:shape>
            <v:shape style="position:absolute;left:5090;top:997;width:3;height:0" coordorigin="5090,997" coordsize="3,0" path="m5090,997l5094,997e" filled="f" stroked="t" strokeweight="0.24377pt" strokecolor="#000000">
              <v:path arrowok="t"/>
            </v:shape>
            <v:shape style="position:absolute;left:5096;top:997;width:3;height:0" coordorigin="5096,997" coordsize="3,0" path="m5096,997l5099,997e" filled="f" stroked="t" strokeweight="0.24377pt" strokecolor="#000000">
              <v:path arrowok="t"/>
            </v:shape>
            <v:shape style="position:absolute;left:5102;top:997;width:3;height:0" coordorigin="5102,997" coordsize="3,0" path="m5102,997l5106,997e" filled="f" stroked="t" strokeweight="0.24377pt" strokecolor="#000000">
              <v:path arrowok="t"/>
            </v:shape>
            <v:shape style="position:absolute;left:5108;top:997;width:3;height:0" coordorigin="5108,997" coordsize="3,0" path="m5108,997l5111,997e" filled="f" stroked="t" strokeweight="0.24377pt" strokecolor="#000000">
              <v:path arrowok="t"/>
            </v:shape>
            <v:shape style="position:absolute;left:5114;top:997;width:3;height:0" coordorigin="5114,997" coordsize="3,0" path="m5114,997l5118,997e" filled="f" stroked="t" strokeweight="0.24377pt" strokecolor="#000000">
              <v:path arrowok="t"/>
            </v:shape>
            <v:shape style="position:absolute;left:5120;top:997;width:3;height:0" coordorigin="5120,997" coordsize="3,0" path="m5120,997l5123,997e" filled="f" stroked="t" strokeweight="0.24377pt" strokecolor="#000000">
              <v:path arrowok="t"/>
            </v:shape>
            <v:shape style="position:absolute;left:5126;top:997;width:3;height:0" coordorigin="5126,997" coordsize="3,0" path="m5126,997l5130,997e" filled="f" stroked="t" strokeweight="0.24377pt" strokecolor="#000000">
              <v:path arrowok="t"/>
            </v:shape>
            <v:shape style="position:absolute;left:5132;top:997;width:3;height:0" coordorigin="5132,997" coordsize="3,0" path="m5132,997l5135,997e" filled="f" stroked="t" strokeweight="0.24377pt" strokecolor="#000000">
              <v:path arrowok="t"/>
            </v:shape>
            <v:shape style="position:absolute;left:5138;top:997;width:3;height:0" coordorigin="5138,997" coordsize="3,0" path="m5138,997l5142,997e" filled="f" stroked="t" strokeweight="0.24377pt" strokecolor="#000000">
              <v:path arrowok="t"/>
            </v:shape>
            <v:shape style="position:absolute;left:5144;top:997;width:3;height:0" coordorigin="5144,997" coordsize="3,0" path="m5144,997l5147,997e" filled="f" stroked="t" strokeweight="0.24377pt" strokecolor="#000000">
              <v:path arrowok="t"/>
            </v:shape>
            <v:shape style="position:absolute;left:5150;top:997;width:3;height:0" coordorigin="5150,997" coordsize="3,0" path="m5150,997l5154,997e" filled="f" stroked="t" strokeweight="0.24377pt" strokecolor="#000000">
              <v:path arrowok="t"/>
            </v:shape>
            <v:shape style="position:absolute;left:5156;top:997;width:3;height:0" coordorigin="5156,997" coordsize="3,0" path="m5156,997l5159,997e" filled="f" stroked="t" strokeweight="0.24377pt" strokecolor="#000000">
              <v:path arrowok="t"/>
            </v:shape>
            <v:shape style="position:absolute;left:5162;top:997;width:3;height:0" coordorigin="5162,997" coordsize="3,0" path="m5162,997l5166,997e" filled="f" stroked="t" strokeweight="0.24377pt" strokecolor="#000000">
              <v:path arrowok="t"/>
            </v:shape>
            <v:shape style="position:absolute;left:5168;top:997;width:3;height:0" coordorigin="5168,997" coordsize="3,0" path="m5168,997l5171,997e" filled="f" stroked="t" strokeweight="0.24377pt" strokecolor="#000000">
              <v:path arrowok="t"/>
            </v:shape>
            <v:shape style="position:absolute;left:5174;top:997;width:3;height:0" coordorigin="5174,997" coordsize="3,0" path="m5174,997l5178,997e" filled="f" stroked="t" strokeweight="0.24377pt" strokecolor="#000000">
              <v:path arrowok="t"/>
            </v:shape>
            <v:shape style="position:absolute;left:5180;top:997;width:3;height:0" coordorigin="5180,997" coordsize="3,0" path="m5180,997l5183,997e" filled="f" stroked="t" strokeweight="0.24377pt" strokecolor="#000000">
              <v:path arrowok="t"/>
            </v:shape>
            <v:shape style="position:absolute;left:5186;top:997;width:3;height:0" coordorigin="5186,997" coordsize="3,0" path="m5186,997l5190,997e" filled="f" stroked="t" strokeweight="0.24377pt" strokecolor="#000000">
              <v:path arrowok="t"/>
            </v:shape>
            <v:shape style="position:absolute;left:5192;top:997;width:3;height:0" coordorigin="5192,997" coordsize="3,0" path="m5192,997l5195,997e" filled="f" stroked="t" strokeweight="0.24377pt" strokecolor="#000000">
              <v:path arrowok="t"/>
            </v:shape>
            <v:shape style="position:absolute;left:5198;top:997;width:3;height:0" coordorigin="5198,997" coordsize="3,0" path="m5198,997l5202,997e" filled="f" stroked="t" strokeweight="0.24377pt" strokecolor="#000000">
              <v:path arrowok="t"/>
            </v:shape>
            <v:shape style="position:absolute;left:5204;top:997;width:3;height:0" coordorigin="5204,997" coordsize="3,0" path="m5204,997l5207,997e" filled="f" stroked="t" strokeweight="0.24377pt" strokecolor="#000000">
              <v:path arrowok="t"/>
            </v:shape>
            <v:shape style="position:absolute;left:5210;top:997;width:3;height:0" coordorigin="5210,997" coordsize="3,0" path="m5210,997l5214,997e" filled="f" stroked="t" strokeweight="0.24377pt" strokecolor="#000000">
              <v:path arrowok="t"/>
            </v:shape>
            <v:shape style="position:absolute;left:5217;top:997;width:3;height:0" coordorigin="5217,997" coordsize="3,0" path="m5217,997l5219,997e" filled="f" stroked="t" strokeweight="0.24377pt" strokecolor="#000000">
              <v:path arrowok="t"/>
            </v:shape>
            <v:shape style="position:absolute;left:5222;top:997;width:3;height:0" coordorigin="5222,997" coordsize="3,0" path="m5222,997l5226,997e" filled="f" stroked="t" strokeweight="0.24377pt" strokecolor="#000000">
              <v:path arrowok="t"/>
            </v:shape>
            <v:shape style="position:absolute;left:5229;top:997;width:3;height:0" coordorigin="5229,997" coordsize="3,0" path="m5229,997l5231,997e" filled="f" stroked="t" strokeweight="0.24377pt" strokecolor="#000000">
              <v:path arrowok="t"/>
            </v:shape>
            <v:shape style="position:absolute;left:5234;top:997;width:3;height:0" coordorigin="5234,997" coordsize="3,0" path="m5234,997l5238,997e" filled="f" stroked="t" strokeweight="0.24377pt" strokecolor="#000000">
              <v:path arrowok="t"/>
            </v:shape>
            <v:shape style="position:absolute;left:5241;top:997;width:3;height:0" coordorigin="5241,997" coordsize="3,0" path="m5241,997l5243,997e" filled="f" stroked="t" strokeweight="0.24377pt" strokecolor="#000000">
              <v:path arrowok="t"/>
            </v:shape>
            <v:shape style="position:absolute;left:5246;top:997;width:3;height:0" coordorigin="5246,997" coordsize="3,0" path="m5246,997l5250,997e" filled="f" stroked="t" strokeweight="0.24377pt" strokecolor="#000000">
              <v:path arrowok="t"/>
            </v:shape>
            <v:shape style="position:absolute;left:5253;top:997;width:3;height:0" coordorigin="5253,997" coordsize="3,0" path="m5253,997l5255,997e" filled="f" stroked="t" strokeweight="0.24377pt" strokecolor="#000000">
              <v:path arrowok="t"/>
            </v:shape>
            <v:shape style="position:absolute;left:5258;top:997;width:3;height:0" coordorigin="5258,997" coordsize="3,0" path="m5258,997l5262,997e" filled="f" stroked="t" strokeweight="0.24377pt" strokecolor="#000000">
              <v:path arrowok="t"/>
            </v:shape>
            <v:shape style="position:absolute;left:5265;top:997;width:3;height:0" coordorigin="5265,997" coordsize="3,0" path="m5265,997l5267,997e" filled="f" stroked="t" strokeweight="0.24377pt" strokecolor="#000000">
              <v:path arrowok="t"/>
            </v:shape>
            <v:shape style="position:absolute;left:5271;top:997;width:3;height:0" coordorigin="5271,997" coordsize="3,0" path="m5271,997l5274,997e" filled="f" stroked="t" strokeweight="0.24377pt" strokecolor="#000000">
              <v:path arrowok="t"/>
            </v:shape>
            <v:shape style="position:absolute;left:5277;top:997;width:3;height:0" coordorigin="5277,997" coordsize="3,0" path="m5277,997l5279,997e" filled="f" stroked="t" strokeweight="0.24377pt" strokecolor="#000000">
              <v:path arrowok="t"/>
            </v:shape>
            <v:shape style="position:absolute;left:5283;top:997;width:3;height:0" coordorigin="5283,997" coordsize="3,0" path="m5283,997l5286,997e" filled="f" stroked="t" strokeweight="0.24377pt" strokecolor="#000000">
              <v:path arrowok="t"/>
            </v:shape>
            <v:shape style="position:absolute;left:5289;top:997;width:3;height:0" coordorigin="5289,997" coordsize="3,0" path="m5289,997l5291,997e" filled="f" stroked="t" strokeweight="0.24377pt" strokecolor="#000000">
              <v:path arrowok="t"/>
            </v:shape>
            <v:shape style="position:absolute;left:5295;top:997;width:3;height:0" coordorigin="5295,997" coordsize="3,0" path="m5295,997l5298,997e" filled="f" stroked="t" strokeweight="0.24377pt" strokecolor="#000000">
              <v:path arrowok="t"/>
            </v:shape>
            <v:shape style="position:absolute;left:5301;top:997;width:3;height:0" coordorigin="5301,997" coordsize="3,0" path="m5301,997l5303,997e" filled="f" stroked="t" strokeweight="0.24377pt" strokecolor="#000000">
              <v:path arrowok="t"/>
            </v:shape>
            <v:shape style="position:absolute;left:5307;top:997;width:3;height:0" coordorigin="5307,997" coordsize="3,0" path="m5307,997l5310,997e" filled="f" stroked="t" strokeweight="0.24377pt" strokecolor="#000000">
              <v:path arrowok="t"/>
            </v:shape>
            <v:shape style="position:absolute;left:5313;top:997;width:3;height:0" coordorigin="5313,997" coordsize="3,0" path="m5313,997l5315,997e" filled="f" stroked="t" strokeweight="0.24377pt" strokecolor="#000000">
              <v:path arrowok="t"/>
            </v:shape>
            <v:shape style="position:absolute;left:5319;top:997;width:3;height:0" coordorigin="5319,997" coordsize="3,0" path="m5319,997l5322,997e" filled="f" stroked="t" strokeweight="0.24377pt" strokecolor="#000000">
              <v:path arrowok="t"/>
            </v:shape>
            <v:shape style="position:absolute;left:5325;top:997;width:3;height:0" coordorigin="5325,997" coordsize="3,0" path="m5325,997l5327,997e" filled="f" stroked="t" strokeweight="0.24377pt" strokecolor="#000000">
              <v:path arrowok="t"/>
            </v:shape>
            <v:shape style="position:absolute;left:5331;top:997;width:3;height:0" coordorigin="5331,997" coordsize="3,0" path="m5331,997l5334,997e" filled="f" stroked="t" strokeweight="0.24377pt" strokecolor="#000000">
              <v:path arrowok="t"/>
            </v:shape>
            <v:shape style="position:absolute;left:5337;top:997;width:3;height:0" coordorigin="5337,997" coordsize="3,0" path="m5337,997l5339,997e" filled="f" stroked="t" strokeweight="0.24377pt" strokecolor="#000000">
              <v:path arrowok="t"/>
            </v:shape>
            <v:shape style="position:absolute;left:5343;top:997;width:3;height:0" coordorigin="5343,997" coordsize="3,0" path="m5343,997l5346,997e" filled="f" stroked="t" strokeweight="0.24377pt" strokecolor="#000000">
              <v:path arrowok="t"/>
            </v:shape>
            <v:shape style="position:absolute;left:5349;top:997;width:3;height:0" coordorigin="5349,997" coordsize="3,0" path="m5349,997l5351,997e" filled="f" stroked="t" strokeweight="0.24377pt" strokecolor="#000000">
              <v:path arrowok="t"/>
            </v:shape>
            <v:shape style="position:absolute;left:5355;top:997;width:3;height:0" coordorigin="5355,997" coordsize="3,0" path="m5355,997l5358,997e" filled="f" stroked="t" strokeweight="0.24377pt" strokecolor="#000000">
              <v:path arrowok="t"/>
            </v:shape>
            <v:shape style="position:absolute;left:5361;top:997;width:3;height:0" coordorigin="5361,997" coordsize="3,0" path="m5361,997l5363,997e" filled="f" stroked="t" strokeweight="0.24377pt" strokecolor="#000000">
              <v:path arrowok="t"/>
            </v:shape>
            <v:shape style="position:absolute;left:5367;top:997;width:3;height:0" coordorigin="5367,997" coordsize="3,0" path="m5367,997l5370,997e" filled="f" stroked="t" strokeweight="0.24377pt" strokecolor="#000000">
              <v:path arrowok="t"/>
            </v:shape>
            <v:shape style="position:absolute;left:5373;top:997;width:3;height:0" coordorigin="5373,997" coordsize="3,0" path="m5373,997l5375,997e" filled="f" stroked="t" strokeweight="0.24377pt" strokecolor="#000000">
              <v:path arrowok="t"/>
            </v:shape>
            <v:shape style="position:absolute;left:5379;top:997;width:3;height:0" coordorigin="5379,997" coordsize="3,0" path="m5379,997l5382,997e" filled="f" stroked="t" strokeweight="0.24377pt" strokecolor="#000000">
              <v:path arrowok="t"/>
            </v:shape>
            <v:shape style="position:absolute;left:5385;top:997;width:3;height:0" coordorigin="5385,997" coordsize="3,0" path="m5385,997l5387,997e" filled="f" stroked="t" strokeweight="0.24377pt" strokecolor="#000000">
              <v:path arrowok="t"/>
            </v:shape>
            <v:shape style="position:absolute;left:5391;top:997;width:3;height:0" coordorigin="5391,997" coordsize="3,0" path="m5391,997l5394,997e" filled="f" stroked="t" strokeweight="0.24377pt" strokecolor="#000000">
              <v:path arrowok="t"/>
            </v:shape>
            <v:shape style="position:absolute;left:5397;top:997;width:3;height:0" coordorigin="5397,997" coordsize="3,0" path="m5397,997l5399,997e" filled="f" stroked="t" strokeweight="0.24377pt" strokecolor="#000000">
              <v:path arrowok="t"/>
            </v:shape>
            <v:shape style="position:absolute;left:5403;top:997;width:3;height:0" coordorigin="5403,997" coordsize="3,0" path="m5403,997l5406,997e" filled="f" stroked="t" strokeweight="0.24377pt" strokecolor="#000000">
              <v:path arrowok="t"/>
            </v:shape>
            <v:shape style="position:absolute;left:5409;top:997;width:3;height:0" coordorigin="5409,997" coordsize="3,0" path="m5409,997l5411,997e" filled="f" stroked="t" strokeweight="0.24377pt" strokecolor="#000000">
              <v:path arrowok="t"/>
            </v:shape>
            <v:shape style="position:absolute;left:5415;top:997;width:3;height:0" coordorigin="5415,997" coordsize="3,0" path="m5415,997l5418,997e" filled="f" stroked="t" strokeweight="0.24377pt" strokecolor="#000000">
              <v:path arrowok="t"/>
            </v:shape>
            <v:shape style="position:absolute;left:5421;top:997;width:3;height:0" coordorigin="5421,997" coordsize="3,0" path="m5421,997l5423,997e" filled="f" stroked="t" strokeweight="0.24377pt" strokecolor="#000000">
              <v:path arrowok="t"/>
            </v:shape>
            <v:shape style="position:absolute;left:5427;top:997;width:3;height:0" coordorigin="5427,997" coordsize="3,0" path="m5427,997l5430,997e" filled="f" stroked="t" strokeweight="0.24377pt" strokecolor="#000000">
              <v:path arrowok="t"/>
            </v:shape>
            <v:shape style="position:absolute;left:5433;top:997;width:3;height:0" coordorigin="5433,997" coordsize="3,0" path="m5433,997l5435,997e" filled="f" stroked="t" strokeweight="0.24377pt" strokecolor="#000000">
              <v:path arrowok="t"/>
            </v:shape>
            <v:shape style="position:absolute;left:5439;top:997;width:3;height:0" coordorigin="5439,997" coordsize="3,0" path="m5439,997l5442,997e" filled="f" stroked="t" strokeweight="0.24377pt" strokecolor="#000000">
              <v:path arrowok="t"/>
            </v:shape>
            <v:shape style="position:absolute;left:5445;top:997;width:3;height:0" coordorigin="5445,997" coordsize="3,0" path="m5445,997l5447,997e" filled="f" stroked="t" strokeweight="0.24377pt" strokecolor="#000000">
              <v:path arrowok="t"/>
            </v:shape>
            <v:shape style="position:absolute;left:5451;top:997;width:3;height:0" coordorigin="5451,997" coordsize="3,0" path="m5451,997l5454,997e" filled="f" stroked="t" strokeweight="0.24377pt" strokecolor="#000000">
              <v:path arrowok="t"/>
            </v:shape>
            <v:shape style="position:absolute;left:5457;top:997;width:3;height:0" coordorigin="5457,997" coordsize="3,0" path="m5457,997l5459,997e" filled="f" stroked="t" strokeweight="0.24377pt" strokecolor="#000000">
              <v:path arrowok="t"/>
            </v:shape>
            <v:shape style="position:absolute;left:5463;top:997;width:3;height:0" coordorigin="5463,997" coordsize="3,0" path="m5463,997l5466,997e" filled="f" stroked="t" strokeweight="0.24377pt" strokecolor="#000000">
              <v:path arrowok="t"/>
            </v:shape>
            <v:shape style="position:absolute;left:5469;top:997;width:3;height:0" coordorigin="5469,997" coordsize="3,0" path="m5469,997l5471,997e" filled="f" stroked="t" strokeweight="0.24377pt" strokecolor="#000000">
              <v:path arrowok="t"/>
            </v:shape>
            <v:shape style="position:absolute;left:5475;top:997;width:3;height:0" coordorigin="5475,997" coordsize="3,0" path="m5475,997l5478,997e" filled="f" stroked="t" strokeweight="0.24377pt" strokecolor="#000000">
              <v:path arrowok="t"/>
            </v:shape>
            <v:shape style="position:absolute;left:5481;top:997;width:3;height:0" coordorigin="5481,997" coordsize="3,0" path="m5481,997l5483,997e" filled="f" stroked="t" strokeweight="0.24377pt" strokecolor="#000000">
              <v:path arrowok="t"/>
            </v:shape>
            <v:shape style="position:absolute;left:5487;top:997;width:3;height:0" coordorigin="5487,997" coordsize="3,0" path="m5487,997l5490,997e" filled="f" stroked="t" strokeweight="0.24377pt" strokecolor="#000000">
              <v:path arrowok="t"/>
            </v:shape>
            <v:shape style="position:absolute;left:5493;top:997;width:3;height:0" coordorigin="5493,997" coordsize="3,0" path="m5493,997l5495,997e" filled="f" stroked="t" strokeweight="0.24377pt" strokecolor="#000000">
              <v:path arrowok="t"/>
            </v:shape>
            <v:shape style="position:absolute;left:5499;top:997;width:3;height:0" coordorigin="5499,997" coordsize="3,0" path="m5499,997l5502,997e" filled="f" stroked="t" strokeweight="0.24377pt" strokecolor="#000000">
              <v:path arrowok="t"/>
            </v:shape>
            <v:shape style="position:absolute;left:5505;top:997;width:3;height:0" coordorigin="5505,997" coordsize="3,0" path="m5505,997l5507,997e" filled="f" stroked="t" strokeweight="0.24377pt" strokecolor="#000000">
              <v:path arrowok="t"/>
            </v:shape>
            <v:shape style="position:absolute;left:5511;top:997;width:3;height:0" coordorigin="5511,997" coordsize="3,0" path="m5511,997l5514,997e" filled="f" stroked="t" strokeweight="0.24377pt" strokecolor="#000000">
              <v:path arrowok="t"/>
            </v:shape>
            <v:shape style="position:absolute;left:5517;top:997;width:3;height:0" coordorigin="5517,997" coordsize="3,0" path="m5517,997l5519,997e" filled="f" stroked="t" strokeweight="0.24377pt" strokecolor="#000000">
              <v:path arrowok="t"/>
            </v:shape>
            <v:shape style="position:absolute;left:5523;top:997;width:3;height:0" coordorigin="5523,997" coordsize="3,0" path="m5523,997l5526,997e" filled="f" stroked="t" strokeweight="0.24377pt" strokecolor="#000000">
              <v:path arrowok="t"/>
            </v:shape>
            <v:shape style="position:absolute;left:5529;top:997;width:3;height:0" coordorigin="5529,997" coordsize="3,0" path="m5529,997l5531,997e" filled="f" stroked="t" strokeweight="0.24377pt" strokecolor="#000000">
              <v:path arrowok="t"/>
            </v:shape>
            <v:shape style="position:absolute;left:5535;top:997;width:3;height:0" coordorigin="5535,997" coordsize="3,0" path="m5535,997l5538,997e" filled="f" stroked="t" strokeweight="0.24377pt" strokecolor="#000000">
              <v:path arrowok="t"/>
            </v:shape>
            <v:shape style="position:absolute;left:5541;top:997;width:3;height:0" coordorigin="5541,997" coordsize="3,0" path="m5541,997l5543,997e" filled="f" stroked="t" strokeweight="0.24377pt" strokecolor="#000000">
              <v:path arrowok="t"/>
            </v:shape>
            <v:shape style="position:absolute;left:5547;top:997;width:3;height:0" coordorigin="5547,997" coordsize="3,0" path="m5547,997l5550,997e" filled="f" stroked="t" strokeweight="0.24377pt" strokecolor="#000000">
              <v:path arrowok="t"/>
            </v:shape>
            <v:shape style="position:absolute;left:5553;top:997;width:3;height:0" coordorigin="5553,997" coordsize="3,0" path="m5553,997l5555,997e" filled="f" stroked="t" strokeweight="0.24377pt" strokecolor="#000000">
              <v:path arrowok="t"/>
            </v:shape>
            <v:shape style="position:absolute;left:5559;top:997;width:3;height:0" coordorigin="5559,997" coordsize="3,0" path="m5559,997l5562,997e" filled="f" stroked="t" strokeweight="0.24377pt" strokecolor="#000000">
              <v:path arrowok="t"/>
            </v:shape>
            <v:shape style="position:absolute;left:5565;top:997;width:3;height:0" coordorigin="5565,997" coordsize="3,0" path="m5565,997l5567,997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278.406pt;margin-top:49.7546pt;width:25.6218pt;height:0.26772pt;mso-position-horizontal-relative:page;mso-position-vertical-relative:paragraph;z-index:-5890" coordorigin="5568,995" coordsize="512,5">
            <v:shape style="position:absolute;left:5571;top:998;width:3;height:0" coordorigin="5571,998" coordsize="3,0" path="m5571,998l5574,998e" filled="f" stroked="t" strokeweight="0.26772pt" strokecolor="#000000">
              <v:path arrowok="t"/>
            </v:shape>
            <v:shape style="position:absolute;left:5577;top:998;width:3;height:0" coordorigin="5577,998" coordsize="3,0" path="m5577,998l5579,998e" filled="f" stroked="t" strokeweight="0.26772pt" strokecolor="#000000">
              <v:path arrowok="t"/>
            </v:shape>
            <v:shape style="position:absolute;left:5583;top:998;width:3;height:0" coordorigin="5583,998" coordsize="3,0" path="m5583,998l5586,998e" filled="f" stroked="t" strokeweight="0.26772pt" strokecolor="#000000">
              <v:path arrowok="t"/>
            </v:shape>
            <v:shape style="position:absolute;left:5589;top:998;width:3;height:0" coordorigin="5589,998" coordsize="3,0" path="m5589,998l5591,998e" filled="f" stroked="t" strokeweight="0.26772pt" strokecolor="#000000">
              <v:path arrowok="t"/>
            </v:shape>
            <v:shape style="position:absolute;left:5595;top:998;width:3;height:0" coordorigin="5595,998" coordsize="3,0" path="m5595,998l5598,998e" filled="f" stroked="t" strokeweight="0.26772pt" strokecolor="#000000">
              <v:path arrowok="t"/>
            </v:shape>
            <v:shape style="position:absolute;left:5601;top:998;width:3;height:0" coordorigin="5601,998" coordsize="3,0" path="m5601,998l5603,998e" filled="f" stroked="t" strokeweight="0.26772pt" strokecolor="#000000">
              <v:path arrowok="t"/>
            </v:shape>
            <v:shape style="position:absolute;left:5607;top:998;width:3;height:0" coordorigin="5607,998" coordsize="3,0" path="m5607,998l5610,998e" filled="f" stroked="t" strokeweight="0.26772pt" strokecolor="#000000">
              <v:path arrowok="t"/>
            </v:shape>
            <v:shape style="position:absolute;left:5613;top:998;width:3;height:0" coordorigin="5613,998" coordsize="3,0" path="m5613,998l5615,998e" filled="f" stroked="t" strokeweight="0.26772pt" strokecolor="#000000">
              <v:path arrowok="t"/>
            </v:shape>
            <v:shape style="position:absolute;left:5619;top:998;width:3;height:0" coordorigin="5619,998" coordsize="3,0" path="m5619,998l5622,998e" filled="f" stroked="t" strokeweight="0.26772pt" strokecolor="#000000">
              <v:path arrowok="t"/>
            </v:shape>
            <v:shape style="position:absolute;left:5625;top:998;width:3;height:0" coordorigin="5625,998" coordsize="3,0" path="m5625,998l5627,998e" filled="f" stroked="t" strokeweight="0.26772pt" strokecolor="#000000">
              <v:path arrowok="t"/>
            </v:shape>
            <v:shape style="position:absolute;left:5631;top:998;width:3;height:0" coordorigin="5631,998" coordsize="3,0" path="m5631,998l5634,998e" filled="f" stroked="t" strokeweight="0.26772pt" strokecolor="#000000">
              <v:path arrowok="t"/>
            </v:shape>
            <v:shape style="position:absolute;left:5637;top:998;width:3;height:0" coordorigin="5637,998" coordsize="3,0" path="m5637,998l5639,998e" filled="f" stroked="t" strokeweight="0.26772pt" strokecolor="#000000">
              <v:path arrowok="t"/>
            </v:shape>
            <v:shape style="position:absolute;left:5643;top:998;width:3;height:0" coordorigin="5643,998" coordsize="3,0" path="m5643,998l5646,998e" filled="f" stroked="t" strokeweight="0.26772pt" strokecolor="#000000">
              <v:path arrowok="t"/>
            </v:shape>
            <v:shape style="position:absolute;left:5649;top:998;width:3;height:0" coordorigin="5649,998" coordsize="3,0" path="m5649,998l5651,998e" filled="f" stroked="t" strokeweight="0.26772pt" strokecolor="#000000">
              <v:path arrowok="t"/>
            </v:shape>
            <v:shape style="position:absolute;left:5655;top:998;width:3;height:0" coordorigin="5655,998" coordsize="3,0" path="m5655,998l5658,998e" filled="f" stroked="t" strokeweight="0.26772pt" strokecolor="#000000">
              <v:path arrowok="t"/>
            </v:shape>
            <v:shape style="position:absolute;left:5661;top:998;width:3;height:0" coordorigin="5661,998" coordsize="3,0" path="m5661,998l5663,998e" filled="f" stroked="t" strokeweight="0.26772pt" strokecolor="#000000">
              <v:path arrowok="t"/>
            </v:shape>
            <v:shape style="position:absolute;left:5667;top:998;width:3;height:0" coordorigin="5667,998" coordsize="3,0" path="m5667,998l5670,998e" filled="f" stroked="t" strokeweight="0.26772pt" strokecolor="#000000">
              <v:path arrowok="t"/>
            </v:shape>
            <v:shape style="position:absolute;left:5673;top:998;width:3;height:0" coordorigin="5673,998" coordsize="3,0" path="m5673,998l5675,998e" filled="f" stroked="t" strokeweight="0.26772pt" strokecolor="#000000">
              <v:path arrowok="t"/>
            </v:shape>
            <v:shape style="position:absolute;left:5679;top:998;width:3;height:0" coordorigin="5679,998" coordsize="3,0" path="m5679,998l5682,998e" filled="f" stroked="t" strokeweight="0.26772pt" strokecolor="#000000">
              <v:path arrowok="t"/>
            </v:shape>
            <v:shape style="position:absolute;left:5685;top:998;width:3;height:0" coordorigin="5685,998" coordsize="3,0" path="m5685,998l5687,998e" filled="f" stroked="t" strokeweight="0.26772pt" strokecolor="#000000">
              <v:path arrowok="t"/>
            </v:shape>
            <v:shape style="position:absolute;left:5691;top:998;width:3;height:0" coordorigin="5691,998" coordsize="3,0" path="m5691,998l5694,998e" filled="f" stroked="t" strokeweight="0.26772pt" strokecolor="#000000">
              <v:path arrowok="t"/>
            </v:shape>
            <v:shape style="position:absolute;left:5697;top:998;width:3;height:0" coordorigin="5697,998" coordsize="3,0" path="m5697,998l5699,998e" filled="f" stroked="t" strokeweight="0.26772pt" strokecolor="#000000">
              <v:path arrowok="t"/>
            </v:shape>
            <v:shape style="position:absolute;left:5703;top:998;width:3;height:0" coordorigin="5703,998" coordsize="3,0" path="m5703,998l5706,998e" filled="f" stroked="t" strokeweight="0.26772pt" strokecolor="#000000">
              <v:path arrowok="t"/>
            </v:shape>
            <v:shape style="position:absolute;left:5709;top:998;width:3;height:0" coordorigin="5709,998" coordsize="3,0" path="m5709,998l5711,998e" filled="f" stroked="t" strokeweight="0.26772pt" strokecolor="#000000">
              <v:path arrowok="t"/>
            </v:shape>
            <v:shape style="position:absolute;left:5715;top:998;width:3;height:0" coordorigin="5715,998" coordsize="3,0" path="m5715,998l5718,998e" filled="f" stroked="t" strokeweight="0.26772pt" strokecolor="#000000">
              <v:path arrowok="t"/>
            </v:shape>
            <v:shape style="position:absolute;left:5721;top:998;width:3;height:0" coordorigin="5721,998" coordsize="3,0" path="m5721,998l5723,998e" filled="f" stroked="t" strokeweight="0.26772pt" strokecolor="#000000">
              <v:path arrowok="t"/>
            </v:shape>
            <v:shape style="position:absolute;left:5727;top:998;width:3;height:0" coordorigin="5727,998" coordsize="3,0" path="m5727,998l5730,998e" filled="f" stroked="t" strokeweight="0.26772pt" strokecolor="#000000">
              <v:path arrowok="t"/>
            </v:shape>
            <v:shape style="position:absolute;left:5733;top:998;width:3;height:0" coordorigin="5733,998" coordsize="3,0" path="m5733,998l5735,998e" filled="f" stroked="t" strokeweight="0.26772pt" strokecolor="#000000">
              <v:path arrowok="t"/>
            </v:shape>
            <v:shape style="position:absolute;left:5739;top:998;width:3;height:0" coordorigin="5739,998" coordsize="3,0" path="m5739,998l5742,998e" filled="f" stroked="t" strokeweight="0.26772pt" strokecolor="#000000">
              <v:path arrowok="t"/>
            </v:shape>
            <v:shape style="position:absolute;left:5745;top:998;width:3;height:0" coordorigin="5745,998" coordsize="3,0" path="m5745,998l5747,998e" filled="f" stroked="t" strokeweight="0.26772pt" strokecolor="#000000">
              <v:path arrowok="t"/>
            </v:shape>
            <v:shape style="position:absolute;left:5751;top:998;width:3;height:0" coordorigin="5751,998" coordsize="3,0" path="m5751,998l5754,998e" filled="f" stroked="t" strokeweight="0.26772pt" strokecolor="#000000">
              <v:path arrowok="t"/>
            </v:shape>
            <v:shape style="position:absolute;left:5757;top:998;width:3;height:0" coordorigin="5757,998" coordsize="3,0" path="m5757,998l5760,998e" filled="f" stroked="t" strokeweight="0.26772pt" strokecolor="#000000">
              <v:path arrowok="t"/>
            </v:shape>
            <v:shape style="position:absolute;left:5763;top:998;width:3;height:0" coordorigin="5763,998" coordsize="3,0" path="m5763,998l5766,998e" filled="f" stroked="t" strokeweight="0.26772pt" strokecolor="#000000">
              <v:path arrowok="t"/>
            </v:shape>
            <v:shape style="position:absolute;left:5769;top:998;width:3;height:0" coordorigin="5769,998" coordsize="3,0" path="m5769,998l5772,998e" filled="f" stroked="t" strokeweight="0.26772pt" strokecolor="#000000">
              <v:path arrowok="t"/>
            </v:shape>
            <v:shape style="position:absolute;left:5775;top:998;width:3;height:0" coordorigin="5775,998" coordsize="3,0" path="m5775,998l5778,998e" filled="f" stroked="t" strokeweight="0.26772pt" strokecolor="#000000">
              <v:path arrowok="t"/>
            </v:shape>
            <v:shape style="position:absolute;left:5781;top:998;width:3;height:0" coordorigin="5781,998" coordsize="3,0" path="m5781,998l5784,998e" filled="f" stroked="t" strokeweight="0.26772pt" strokecolor="#000000">
              <v:path arrowok="t"/>
            </v:shape>
            <v:shape style="position:absolute;left:5787;top:998;width:3;height:0" coordorigin="5787,998" coordsize="3,0" path="m5787,998l5790,998e" filled="f" stroked="t" strokeweight="0.26772pt" strokecolor="#000000">
              <v:path arrowok="t"/>
            </v:shape>
            <v:shape style="position:absolute;left:5793;top:998;width:3;height:0" coordorigin="5793,998" coordsize="3,0" path="m5793,998l5796,998e" filled="f" stroked="t" strokeweight="0.26772pt" strokecolor="#000000">
              <v:path arrowok="t"/>
            </v:shape>
            <v:shape style="position:absolute;left:5799;top:998;width:3;height:0" coordorigin="5799,998" coordsize="3,0" path="m5799,998l5802,998e" filled="f" stroked="t" strokeweight="0.26772pt" strokecolor="#000000">
              <v:path arrowok="t"/>
            </v:shape>
            <v:shape style="position:absolute;left:5805;top:998;width:3;height:0" coordorigin="5805,998" coordsize="3,0" path="m5805,998l5808,998e" filled="f" stroked="t" strokeweight="0.26772pt" strokecolor="#000000">
              <v:path arrowok="t"/>
            </v:shape>
            <v:shape style="position:absolute;left:5811;top:998;width:3;height:0" coordorigin="5811,998" coordsize="3,0" path="m5811,998l5814,998e" filled="f" stroked="t" strokeweight="0.26772pt" strokecolor="#000000">
              <v:path arrowok="t"/>
            </v:shape>
            <v:shape style="position:absolute;left:5817;top:998;width:3;height:0" coordorigin="5817,998" coordsize="3,0" path="m5817,998l5820,998e" filled="f" stroked="t" strokeweight="0.26772pt" strokecolor="#000000">
              <v:path arrowok="t"/>
            </v:shape>
            <v:shape style="position:absolute;left:5823;top:998;width:3;height:0" coordorigin="5823,998" coordsize="3,0" path="m5823,998l5826,998e" filled="f" stroked="t" strokeweight="0.26772pt" strokecolor="#000000">
              <v:path arrowok="t"/>
            </v:shape>
            <v:shape style="position:absolute;left:5829;top:998;width:3;height:0" coordorigin="5829,998" coordsize="3,0" path="m5829,998l5832,998e" filled="f" stroked="t" strokeweight="0.26772pt" strokecolor="#000000">
              <v:path arrowok="t"/>
            </v:shape>
            <v:shape style="position:absolute;left:5835;top:998;width:3;height:0" coordorigin="5835,998" coordsize="3,0" path="m5835,998l5838,998e" filled="f" stroked="t" strokeweight="0.26772pt" strokecolor="#000000">
              <v:path arrowok="t"/>
            </v:shape>
            <v:shape style="position:absolute;left:5841;top:998;width:3;height:0" coordorigin="5841,998" coordsize="3,0" path="m5841,998l5844,998e" filled="f" stroked="t" strokeweight="0.26772pt" strokecolor="#000000">
              <v:path arrowok="t"/>
            </v:shape>
            <v:shape style="position:absolute;left:5847;top:998;width:3;height:0" coordorigin="5847,998" coordsize="3,0" path="m5847,998l5850,998e" filled="f" stroked="t" strokeweight="0.26772pt" strokecolor="#000000">
              <v:path arrowok="t"/>
            </v:shape>
            <v:shape style="position:absolute;left:5853;top:998;width:3;height:0" coordorigin="5853,998" coordsize="3,0" path="m5853,998l5856,998e" filled="f" stroked="t" strokeweight="0.26772pt" strokecolor="#000000">
              <v:path arrowok="t"/>
            </v:shape>
            <v:shape style="position:absolute;left:5859;top:998;width:3;height:0" coordorigin="5859,998" coordsize="3,0" path="m5859,998l5862,998e" filled="f" stroked="t" strokeweight="0.26772pt" strokecolor="#000000">
              <v:path arrowok="t"/>
            </v:shape>
            <v:shape style="position:absolute;left:5865;top:998;width:3;height:0" coordorigin="5865,998" coordsize="3,0" path="m5865,998l5868,998e" filled="f" stroked="t" strokeweight="0.26772pt" strokecolor="#000000">
              <v:path arrowok="t"/>
            </v:shape>
            <v:shape style="position:absolute;left:5871;top:998;width:3;height:0" coordorigin="5871,998" coordsize="3,0" path="m5871,998l5874,998e" filled="f" stroked="t" strokeweight="0.26772pt" strokecolor="#000000">
              <v:path arrowok="t"/>
            </v:shape>
            <v:shape style="position:absolute;left:5877;top:998;width:3;height:0" coordorigin="5877,998" coordsize="3,0" path="m5877,998l5880,998e" filled="f" stroked="t" strokeweight="0.26772pt" strokecolor="#000000">
              <v:path arrowok="t"/>
            </v:shape>
            <v:shape style="position:absolute;left:5883;top:998;width:3;height:0" coordorigin="5883,998" coordsize="3,0" path="m5883,998l5886,998e" filled="f" stroked="t" strokeweight="0.26772pt" strokecolor="#000000">
              <v:path arrowok="t"/>
            </v:shape>
            <v:shape style="position:absolute;left:5889;top:998;width:3;height:0" coordorigin="5889,998" coordsize="3,0" path="m5889,998l5892,998e" filled="f" stroked="t" strokeweight="0.26772pt" strokecolor="#000000">
              <v:path arrowok="t"/>
            </v:shape>
            <v:shape style="position:absolute;left:5895;top:998;width:3;height:0" coordorigin="5895,998" coordsize="3,0" path="m5895,998l5898,998e" filled="f" stroked="t" strokeweight="0.26772pt" strokecolor="#000000">
              <v:path arrowok="t"/>
            </v:shape>
            <v:shape style="position:absolute;left:5901;top:998;width:3;height:0" coordorigin="5901,998" coordsize="3,0" path="m5901,998l5904,998e" filled="f" stroked="t" strokeweight="0.26772pt" strokecolor="#000000">
              <v:path arrowok="t"/>
            </v:shape>
            <v:shape style="position:absolute;left:5907;top:998;width:3;height:0" coordorigin="5907,998" coordsize="3,0" path="m5907,998l5910,998e" filled="f" stroked="t" strokeweight="0.26772pt" strokecolor="#000000">
              <v:path arrowok="t"/>
            </v:shape>
            <v:shape style="position:absolute;left:5913;top:998;width:3;height:0" coordorigin="5913,998" coordsize="3,0" path="m5913,998l5916,998e" filled="f" stroked="t" strokeweight="0.26772pt" strokecolor="#000000">
              <v:path arrowok="t"/>
            </v:shape>
            <v:shape style="position:absolute;left:5919;top:998;width:3;height:0" coordorigin="5919,998" coordsize="3,0" path="m5919,998l5922,998e" filled="f" stroked="t" strokeweight="0.26772pt" strokecolor="#000000">
              <v:path arrowok="t"/>
            </v:shape>
            <v:shape style="position:absolute;left:5925;top:998;width:3;height:0" coordorigin="5925,998" coordsize="3,0" path="m5925,998l5928,998e" filled="f" stroked="t" strokeweight="0.26772pt" strokecolor="#000000">
              <v:path arrowok="t"/>
            </v:shape>
            <v:shape style="position:absolute;left:5931;top:998;width:3;height:0" coordorigin="5931,998" coordsize="3,0" path="m5931,998l5934,998e" filled="f" stroked="t" strokeweight="0.26772pt" strokecolor="#000000">
              <v:path arrowok="t"/>
            </v:shape>
            <v:shape style="position:absolute;left:5937;top:998;width:3;height:0" coordorigin="5937,998" coordsize="3,0" path="m5937,998l5940,998e" filled="f" stroked="t" strokeweight="0.26772pt" strokecolor="#000000">
              <v:path arrowok="t"/>
            </v:shape>
            <v:shape style="position:absolute;left:5943;top:998;width:3;height:0" coordorigin="5943,998" coordsize="3,0" path="m5943,998l5946,998e" filled="f" stroked="t" strokeweight="0.26772pt" strokecolor="#000000">
              <v:path arrowok="t"/>
            </v:shape>
            <v:shape style="position:absolute;left:5949;top:998;width:3;height:0" coordorigin="5949,998" coordsize="3,0" path="m5949,998l5952,998e" filled="f" stroked="t" strokeweight="0.26772pt" strokecolor="#000000">
              <v:path arrowok="t"/>
            </v:shape>
            <v:shape style="position:absolute;left:5955;top:998;width:3;height:0" coordorigin="5955,998" coordsize="3,0" path="m5955,998l5958,998e" filled="f" stroked="t" strokeweight="0.26772pt" strokecolor="#000000">
              <v:path arrowok="t"/>
            </v:shape>
            <v:shape style="position:absolute;left:5961;top:998;width:3;height:0" coordorigin="5961,998" coordsize="3,0" path="m5961,998l5964,998e" filled="f" stroked="t" strokeweight="0.26772pt" strokecolor="#000000">
              <v:path arrowok="t"/>
            </v:shape>
            <v:shape style="position:absolute;left:5967;top:998;width:3;height:0" coordorigin="5967,998" coordsize="3,0" path="m5967,998l5970,998e" filled="f" stroked="t" strokeweight="0.26772pt" strokecolor="#000000">
              <v:path arrowok="t"/>
            </v:shape>
            <v:shape style="position:absolute;left:5973;top:998;width:3;height:0" coordorigin="5973,998" coordsize="3,0" path="m5973,998l5976,998e" filled="f" stroked="t" strokeweight="0.26772pt" strokecolor="#000000">
              <v:path arrowok="t"/>
            </v:shape>
            <v:shape style="position:absolute;left:5979;top:998;width:3;height:0" coordorigin="5979,998" coordsize="3,0" path="m5979,998l5982,998e" filled="f" stroked="t" strokeweight="0.26772pt" strokecolor="#000000">
              <v:path arrowok="t"/>
            </v:shape>
            <v:shape style="position:absolute;left:5985;top:998;width:3;height:0" coordorigin="5985,998" coordsize="3,0" path="m5985,998l5988,998e" filled="f" stroked="t" strokeweight="0.26772pt" strokecolor="#000000">
              <v:path arrowok="t"/>
            </v:shape>
            <v:shape style="position:absolute;left:5991;top:998;width:3;height:0" coordorigin="5991,998" coordsize="3,0" path="m5991,998l5994,998e" filled="f" stroked="t" strokeweight="0.26772pt" strokecolor="#000000">
              <v:path arrowok="t"/>
            </v:shape>
            <v:shape style="position:absolute;left:5997;top:998;width:3;height:0" coordorigin="5997,998" coordsize="3,0" path="m5997,998l6000,998e" filled="f" stroked="t" strokeweight="0.26772pt" strokecolor="#000000">
              <v:path arrowok="t"/>
            </v:shape>
            <v:shape style="position:absolute;left:6003;top:998;width:3;height:0" coordorigin="6003,998" coordsize="3,0" path="m6003,998l6006,998e" filled="f" stroked="t" strokeweight="0.26772pt" strokecolor="#000000">
              <v:path arrowok="t"/>
            </v:shape>
            <v:shape style="position:absolute;left:6009;top:998;width:3;height:0" coordorigin="6009,998" coordsize="3,0" path="m6009,998l6012,998e" filled="f" stroked="t" strokeweight="0.26772pt" strokecolor="#000000">
              <v:path arrowok="t"/>
            </v:shape>
            <v:shape style="position:absolute;left:6015;top:998;width:3;height:0" coordorigin="6015,998" coordsize="3,0" path="m6015,998l6018,998e" filled="f" stroked="t" strokeweight="0.26772pt" strokecolor="#000000">
              <v:path arrowok="t"/>
            </v:shape>
            <v:shape style="position:absolute;left:6021;top:998;width:3;height:0" coordorigin="6021,998" coordsize="3,0" path="m6021,998l6024,998e" filled="f" stroked="t" strokeweight="0.26772pt" strokecolor="#000000">
              <v:path arrowok="t"/>
            </v:shape>
            <v:shape style="position:absolute;left:6027;top:998;width:3;height:0" coordorigin="6027,998" coordsize="3,0" path="m6027,998l6030,998e" filled="f" stroked="t" strokeweight="0.26772pt" strokecolor="#000000">
              <v:path arrowok="t"/>
            </v:shape>
            <v:shape style="position:absolute;left:6033;top:998;width:3;height:0" coordorigin="6033,998" coordsize="3,0" path="m6033,998l6036,998e" filled="f" stroked="t" strokeweight="0.26772pt" strokecolor="#000000">
              <v:path arrowok="t"/>
            </v:shape>
            <v:shape style="position:absolute;left:6039;top:998;width:3;height:0" coordorigin="6039,998" coordsize="3,0" path="m6039,998l6042,998e" filled="f" stroked="t" strokeweight="0.26772pt" strokecolor="#000000">
              <v:path arrowok="t"/>
            </v:shape>
            <v:shape style="position:absolute;left:6045;top:998;width:3;height:0" coordorigin="6045,998" coordsize="3,0" path="m6045,998l6048,998e" filled="f" stroked="t" strokeweight="0.26772pt" strokecolor="#000000">
              <v:path arrowok="t"/>
            </v:shape>
            <v:shape style="position:absolute;left:6051;top:998;width:3;height:0" coordorigin="6051,998" coordsize="3,0" path="m6051,998l6054,998e" filled="f" stroked="t" strokeweight="0.26772pt" strokecolor="#000000">
              <v:path arrowok="t"/>
            </v:shape>
            <v:shape style="position:absolute;left:6057;top:998;width:3;height:0" coordorigin="6057,998" coordsize="3,0" path="m6057,998l6060,998e" filled="f" stroked="t" strokeweight="0.26772pt" strokecolor="#000000">
              <v:path arrowok="t"/>
            </v:shape>
            <v:shape style="position:absolute;left:6063;top:998;width:3;height:0" coordorigin="6063,998" coordsize="3,0" path="m6063,998l6066,998e" filled="f" stroked="t" strokeweight="0.26772pt" strokecolor="#000000">
              <v:path arrowok="t"/>
            </v:shape>
            <v:shape style="position:absolute;left:6069;top:998;width:3;height:0" coordorigin="6069,998" coordsize="3,0" path="m6069,998l6072,998e" filled="f" stroked="t" strokeweight="0.26772pt" strokecolor="#000000">
              <v:path arrowok="t"/>
            </v:shape>
            <v:shape style="position:absolute;left:6075;top:998;width:3;height:0" coordorigin="6075,998" coordsize="3,0" path="m6075,998l6078,998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303.906pt;margin-top:49.8046pt;width:25.6418pt;height:0.26772pt;mso-position-horizontal-relative:page;mso-position-vertical-relative:paragraph;z-index:-5889" coordorigin="6078,996" coordsize="513,5">
            <v:shape style="position:absolute;left:6081;top:999;width:3;height:0" coordorigin="6081,999" coordsize="3,0" path="m6081,999l6084,999e" filled="f" stroked="t" strokeweight="0.26772pt" strokecolor="#000000">
              <v:path arrowok="t"/>
            </v:shape>
            <v:shape style="position:absolute;left:6087;top:999;width:3;height:0" coordorigin="6087,999" coordsize="3,0" path="m6087,999l6090,999e" filled="f" stroked="t" strokeweight="0.26772pt" strokecolor="#000000">
              <v:path arrowok="t"/>
            </v:shape>
            <v:shape style="position:absolute;left:6093;top:999;width:3;height:0" coordorigin="6093,999" coordsize="3,0" path="m6093,999l6096,999e" filled="f" stroked="t" strokeweight="0.26772pt" strokecolor="#000000">
              <v:path arrowok="t"/>
            </v:shape>
            <v:shape style="position:absolute;left:6099;top:999;width:3;height:0" coordorigin="6099,999" coordsize="3,0" path="m6099,999l6102,999e" filled="f" stroked="t" strokeweight="0.26772pt" strokecolor="#000000">
              <v:path arrowok="t"/>
            </v:shape>
            <v:shape style="position:absolute;left:6105;top:999;width:3;height:0" coordorigin="6105,999" coordsize="3,0" path="m6105,999l6108,999e" filled="f" stroked="t" strokeweight="0.26772pt" strokecolor="#000000">
              <v:path arrowok="t"/>
            </v:shape>
            <v:shape style="position:absolute;left:6111;top:999;width:3;height:0" coordorigin="6111,999" coordsize="3,0" path="m6111,999l6114,999e" filled="f" stroked="t" strokeweight="0.26772pt" strokecolor="#000000">
              <v:path arrowok="t"/>
            </v:shape>
            <v:shape style="position:absolute;left:6117;top:999;width:3;height:0" coordorigin="6117,999" coordsize="3,0" path="m6117,999l6120,999e" filled="f" stroked="t" strokeweight="0.26772pt" strokecolor="#000000">
              <v:path arrowok="t"/>
            </v:shape>
            <v:shape style="position:absolute;left:6123;top:999;width:3;height:0" coordorigin="6123,999" coordsize="3,0" path="m6123,999l6126,999e" filled="f" stroked="t" strokeweight="0.26772pt" strokecolor="#000000">
              <v:path arrowok="t"/>
            </v:shape>
            <v:shape style="position:absolute;left:6129;top:999;width:3;height:0" coordorigin="6129,999" coordsize="3,0" path="m6129,999l6132,999e" filled="f" stroked="t" strokeweight="0.26772pt" strokecolor="#000000">
              <v:path arrowok="t"/>
            </v:shape>
            <v:shape style="position:absolute;left:6135;top:999;width:3;height:0" coordorigin="6135,999" coordsize="3,0" path="m6135,999l6138,999e" filled="f" stroked="t" strokeweight="0.26772pt" strokecolor="#000000">
              <v:path arrowok="t"/>
            </v:shape>
            <v:shape style="position:absolute;left:6141;top:999;width:3;height:0" coordorigin="6141,999" coordsize="3,0" path="m6141,999l6144,999e" filled="f" stroked="t" strokeweight="0.26772pt" strokecolor="#000000">
              <v:path arrowok="t"/>
            </v:shape>
            <v:shape style="position:absolute;left:6147;top:999;width:3;height:0" coordorigin="6147,999" coordsize="3,0" path="m6147,999l6150,999e" filled="f" stroked="t" strokeweight="0.26772pt" strokecolor="#000000">
              <v:path arrowok="t"/>
            </v:shape>
            <v:shape style="position:absolute;left:6153;top:999;width:3;height:0" coordorigin="6153,999" coordsize="3,0" path="m6153,999l6156,999e" filled="f" stroked="t" strokeweight="0.26772pt" strokecolor="#000000">
              <v:path arrowok="t"/>
            </v:shape>
            <v:shape style="position:absolute;left:6159;top:999;width:3;height:0" coordorigin="6159,999" coordsize="3,0" path="m6159,999l6162,999e" filled="f" stroked="t" strokeweight="0.26772pt" strokecolor="#000000">
              <v:path arrowok="t"/>
            </v:shape>
            <v:shape style="position:absolute;left:6165;top:999;width:3;height:0" coordorigin="6165,999" coordsize="3,0" path="m6165,999l6168,999e" filled="f" stroked="t" strokeweight="0.26772pt" strokecolor="#000000">
              <v:path arrowok="t"/>
            </v:shape>
            <v:shape style="position:absolute;left:6171;top:999;width:3;height:0" coordorigin="6171,999" coordsize="3,0" path="m6171,999l6174,999e" filled="f" stroked="t" strokeweight="0.26772pt" strokecolor="#000000">
              <v:path arrowok="t"/>
            </v:shape>
            <v:shape style="position:absolute;left:6177;top:999;width:3;height:0" coordorigin="6177,999" coordsize="3,0" path="m6177,999l6180,999e" filled="f" stroked="t" strokeweight="0.26772pt" strokecolor="#000000">
              <v:path arrowok="t"/>
            </v:shape>
            <v:shape style="position:absolute;left:6183;top:999;width:3;height:0" coordorigin="6183,999" coordsize="3,0" path="m6183,999l6186,999e" filled="f" stroked="t" strokeweight="0.26772pt" strokecolor="#000000">
              <v:path arrowok="t"/>
            </v:shape>
            <v:shape style="position:absolute;left:6189;top:999;width:3;height:0" coordorigin="6189,999" coordsize="3,0" path="m6189,999l6192,999e" filled="f" stroked="t" strokeweight="0.26772pt" strokecolor="#000000">
              <v:path arrowok="t"/>
            </v:shape>
            <v:shape style="position:absolute;left:6195;top:999;width:3;height:0" coordorigin="6195,999" coordsize="3,0" path="m6195,999l6198,999e" filled="f" stroked="t" strokeweight="0.26772pt" strokecolor="#000000">
              <v:path arrowok="t"/>
            </v:shape>
            <v:shape style="position:absolute;left:6201;top:999;width:3;height:0" coordorigin="6201,999" coordsize="3,0" path="m6201,999l6204,999e" filled="f" stroked="t" strokeweight="0.26772pt" strokecolor="#000000">
              <v:path arrowok="t"/>
            </v:shape>
            <v:shape style="position:absolute;left:6207;top:999;width:3;height:0" coordorigin="6207,999" coordsize="3,0" path="m6207,999l6210,999e" filled="f" stroked="t" strokeweight="0.26772pt" strokecolor="#000000">
              <v:path arrowok="t"/>
            </v:shape>
            <v:shape style="position:absolute;left:6213;top:999;width:3;height:0" coordorigin="6213,999" coordsize="3,0" path="m6213,999l6216,999e" filled="f" stroked="t" strokeweight="0.26772pt" strokecolor="#000000">
              <v:path arrowok="t"/>
            </v:shape>
            <v:shape style="position:absolute;left:6219;top:999;width:3;height:0" coordorigin="6219,999" coordsize="3,0" path="m6219,999l6222,999e" filled="f" stroked="t" strokeweight="0.26772pt" strokecolor="#000000">
              <v:path arrowok="t"/>
            </v:shape>
            <v:shape style="position:absolute;left:6225;top:999;width:3;height:0" coordorigin="6225,999" coordsize="3,0" path="m6225,999l6228,999e" filled="f" stroked="t" strokeweight="0.26772pt" strokecolor="#000000">
              <v:path arrowok="t"/>
            </v:shape>
            <v:shape style="position:absolute;left:6231;top:999;width:3;height:0" coordorigin="6231,999" coordsize="3,0" path="m6231,999l6234,999e" filled="f" stroked="t" strokeweight="0.26772pt" strokecolor="#000000">
              <v:path arrowok="t"/>
            </v:shape>
            <v:shape style="position:absolute;left:6237;top:999;width:3;height:0" coordorigin="6237,999" coordsize="3,0" path="m6237,999l6240,999e" filled="f" stroked="t" strokeweight="0.26772pt" strokecolor="#000000">
              <v:path arrowok="t"/>
            </v:shape>
            <v:shape style="position:absolute;left:6243;top:999;width:3;height:0" coordorigin="6243,999" coordsize="3,0" path="m6243,999l6246,999e" filled="f" stroked="t" strokeweight="0.26772pt" strokecolor="#000000">
              <v:path arrowok="t"/>
            </v:shape>
            <v:shape style="position:absolute;left:6249;top:999;width:3;height:0" coordorigin="6249,999" coordsize="3,0" path="m6249,999l6252,999e" filled="f" stroked="t" strokeweight="0.26772pt" strokecolor="#000000">
              <v:path arrowok="t"/>
            </v:shape>
            <v:shape style="position:absolute;left:6255;top:999;width:3;height:0" coordorigin="6255,999" coordsize="3,0" path="m6255,999l6258,999e" filled="f" stroked="t" strokeweight="0.26772pt" strokecolor="#000000">
              <v:path arrowok="t"/>
            </v:shape>
            <v:shape style="position:absolute;left:6261;top:999;width:3;height:0" coordorigin="6261,999" coordsize="3,0" path="m6261,999l6264,999e" filled="f" stroked="t" strokeweight="0.26772pt" strokecolor="#000000">
              <v:path arrowok="t"/>
            </v:shape>
            <v:shape style="position:absolute;left:6267;top:999;width:3;height:0" coordorigin="6267,999" coordsize="3,0" path="m6267,999l6270,999e" filled="f" stroked="t" strokeweight="0.26772pt" strokecolor="#000000">
              <v:path arrowok="t"/>
            </v:shape>
            <v:shape style="position:absolute;left:6273;top:999;width:3;height:0" coordorigin="6273,999" coordsize="3,0" path="m6273,999l6276,999e" filled="f" stroked="t" strokeweight="0.26772pt" strokecolor="#000000">
              <v:path arrowok="t"/>
            </v:shape>
            <v:shape style="position:absolute;left:6279;top:999;width:3;height:0" coordorigin="6279,999" coordsize="3,0" path="m6279,999l6282,999e" filled="f" stroked="t" strokeweight="0.26772pt" strokecolor="#000000">
              <v:path arrowok="t"/>
            </v:shape>
            <v:shape style="position:absolute;left:6285;top:999;width:3;height:0" coordorigin="6285,999" coordsize="3,0" path="m6285,999l6288,999e" filled="f" stroked="t" strokeweight="0.26772pt" strokecolor="#000000">
              <v:path arrowok="t"/>
            </v:shape>
            <v:shape style="position:absolute;left:6291;top:999;width:3;height:0" coordorigin="6291,999" coordsize="3,0" path="m6291,999l6294,999e" filled="f" stroked="t" strokeweight="0.26772pt" strokecolor="#000000">
              <v:path arrowok="t"/>
            </v:shape>
            <v:shape style="position:absolute;left:6297;top:999;width:3;height:0" coordorigin="6297,999" coordsize="3,0" path="m6297,999l6300,999e" filled="f" stroked="t" strokeweight="0.26772pt" strokecolor="#000000">
              <v:path arrowok="t"/>
            </v:shape>
            <v:shape style="position:absolute;left:6303;top:999;width:3;height:0" coordorigin="6303,999" coordsize="3,0" path="m6303,999l6306,999e" filled="f" stroked="t" strokeweight="0.26772pt" strokecolor="#000000">
              <v:path arrowok="t"/>
            </v:shape>
            <v:shape style="position:absolute;left:6309;top:999;width:3;height:0" coordorigin="6309,999" coordsize="3,0" path="m6309,999l6312,999e" filled="f" stroked="t" strokeweight="0.26772pt" strokecolor="#000000">
              <v:path arrowok="t"/>
            </v:shape>
            <v:shape style="position:absolute;left:6315;top:999;width:3;height:0" coordorigin="6315,999" coordsize="3,0" path="m6315,999l6318,999e" filled="f" stroked="t" strokeweight="0.26772pt" strokecolor="#000000">
              <v:path arrowok="t"/>
            </v:shape>
            <v:shape style="position:absolute;left:6321;top:999;width:3;height:0" coordorigin="6321,999" coordsize="3,0" path="m6321,999l6324,999e" filled="f" stroked="t" strokeweight="0.26772pt" strokecolor="#000000">
              <v:path arrowok="t"/>
            </v:shape>
            <v:shape style="position:absolute;left:6327;top:999;width:3;height:0" coordorigin="6327,999" coordsize="3,0" path="m6327,999l6330,999e" filled="f" stroked="t" strokeweight="0.26772pt" strokecolor="#000000">
              <v:path arrowok="t"/>
            </v:shape>
            <v:shape style="position:absolute;left:6333;top:999;width:3;height:0" coordorigin="6333,999" coordsize="3,0" path="m6333,999l6336,999e" filled="f" stroked="t" strokeweight="0.26772pt" strokecolor="#000000">
              <v:path arrowok="t"/>
            </v:shape>
            <v:shape style="position:absolute;left:6339;top:999;width:3;height:0" coordorigin="6339,999" coordsize="3,0" path="m6339,999l6342,999e" filled="f" stroked="t" strokeweight="0.26772pt" strokecolor="#000000">
              <v:path arrowok="t"/>
            </v:shape>
            <v:shape style="position:absolute;left:6345;top:999;width:3;height:0" coordorigin="6345,999" coordsize="3,0" path="m6345,999l6348,999e" filled="f" stroked="t" strokeweight="0.26772pt" strokecolor="#000000">
              <v:path arrowok="t"/>
            </v:shape>
            <v:shape style="position:absolute;left:6351;top:999;width:3;height:0" coordorigin="6351,999" coordsize="3,0" path="m6351,999l6354,999e" filled="f" stroked="t" strokeweight="0.26772pt" strokecolor="#000000">
              <v:path arrowok="t"/>
            </v:shape>
            <v:shape style="position:absolute;left:6357;top:999;width:3;height:0" coordorigin="6357,999" coordsize="3,0" path="m6357,999l6360,999e" filled="f" stroked="t" strokeweight="0.26772pt" strokecolor="#000000">
              <v:path arrowok="t"/>
            </v:shape>
            <v:shape style="position:absolute;left:6363;top:999;width:3;height:0" coordorigin="6363,999" coordsize="3,0" path="m6363,999l6366,999e" filled="f" stroked="t" strokeweight="0.26772pt" strokecolor="#000000">
              <v:path arrowok="t"/>
            </v:shape>
            <v:shape style="position:absolute;left:6369;top:999;width:3;height:0" coordorigin="6369,999" coordsize="3,0" path="m6369,999l6372,999e" filled="f" stroked="t" strokeweight="0.26772pt" strokecolor="#000000">
              <v:path arrowok="t"/>
            </v:shape>
            <v:shape style="position:absolute;left:6375;top:999;width:3;height:0" coordorigin="6375,999" coordsize="3,0" path="m6375,999l6378,999e" filled="f" stroked="t" strokeweight="0.26772pt" strokecolor="#000000">
              <v:path arrowok="t"/>
            </v:shape>
            <v:shape style="position:absolute;left:6381;top:999;width:3;height:0" coordorigin="6381,999" coordsize="3,0" path="m6381,999l6384,999e" filled="f" stroked="t" strokeweight="0.26772pt" strokecolor="#000000">
              <v:path arrowok="t"/>
            </v:shape>
            <v:shape style="position:absolute;left:6387;top:999;width:3;height:0" coordorigin="6387,999" coordsize="3,0" path="m6387,999l6390,999e" filled="f" stroked="t" strokeweight="0.26772pt" strokecolor="#000000">
              <v:path arrowok="t"/>
            </v:shape>
            <v:shape style="position:absolute;left:6393;top:999;width:3;height:0" coordorigin="6393,999" coordsize="3,0" path="m6393,999l6396,999e" filled="f" stroked="t" strokeweight="0.26772pt" strokecolor="#000000">
              <v:path arrowok="t"/>
            </v:shape>
            <v:shape style="position:absolute;left:6399;top:999;width:3;height:0" coordorigin="6399,999" coordsize="3,0" path="m6399,999l6402,999e" filled="f" stroked="t" strokeweight="0.26772pt" strokecolor="#000000">
              <v:path arrowok="t"/>
            </v:shape>
            <v:shape style="position:absolute;left:6405;top:999;width:3;height:0" coordorigin="6405,999" coordsize="3,0" path="m6405,999l6408,999e" filled="f" stroked="t" strokeweight="0.26772pt" strokecolor="#000000">
              <v:path arrowok="t"/>
            </v:shape>
            <v:shape style="position:absolute;left:6411;top:999;width:3;height:0" coordorigin="6411,999" coordsize="3,0" path="m6411,999l6414,999e" filled="f" stroked="t" strokeweight="0.26772pt" strokecolor="#000000">
              <v:path arrowok="t"/>
            </v:shape>
            <v:shape style="position:absolute;left:6417;top:999;width:3;height:0" coordorigin="6417,999" coordsize="3,0" path="m6417,999l6420,999e" filled="f" stroked="t" strokeweight="0.26772pt" strokecolor="#000000">
              <v:path arrowok="t"/>
            </v:shape>
            <v:shape style="position:absolute;left:6423;top:999;width:3;height:0" coordorigin="6423,999" coordsize="3,0" path="m6423,999l6426,999e" filled="f" stroked="t" strokeweight="0.26772pt" strokecolor="#000000">
              <v:path arrowok="t"/>
            </v:shape>
            <v:shape style="position:absolute;left:6429;top:999;width:3;height:0" coordorigin="6429,999" coordsize="3,0" path="m6429,999l6432,999e" filled="f" stroked="t" strokeweight="0.26772pt" strokecolor="#000000">
              <v:path arrowok="t"/>
            </v:shape>
            <v:shape style="position:absolute;left:6435;top:999;width:3;height:0" coordorigin="6435,999" coordsize="3,0" path="m6435,999l6438,999e" filled="f" stroked="t" strokeweight="0.26772pt" strokecolor="#000000">
              <v:path arrowok="t"/>
            </v:shape>
            <v:shape style="position:absolute;left:6441;top:999;width:3;height:0" coordorigin="6441,999" coordsize="3,0" path="m6441,999l6444,999e" filled="f" stroked="t" strokeweight="0.26772pt" strokecolor="#000000">
              <v:path arrowok="t"/>
            </v:shape>
            <v:shape style="position:absolute;left:6447;top:999;width:3;height:0" coordorigin="6447,999" coordsize="3,0" path="m6447,999l6450,999e" filled="f" stroked="t" strokeweight="0.26772pt" strokecolor="#000000">
              <v:path arrowok="t"/>
            </v:shape>
            <v:shape style="position:absolute;left:6453;top:999;width:3;height:0" coordorigin="6453,999" coordsize="3,0" path="m6453,999l6456,999e" filled="f" stroked="t" strokeweight="0.26772pt" strokecolor="#000000">
              <v:path arrowok="t"/>
            </v:shape>
            <v:shape style="position:absolute;left:6459;top:999;width:3;height:0" coordorigin="6459,999" coordsize="3,0" path="m6459,999l6462,999e" filled="f" stroked="t" strokeweight="0.26772pt" strokecolor="#000000">
              <v:path arrowok="t"/>
            </v:shape>
            <v:shape style="position:absolute;left:6465;top:999;width:3;height:0" coordorigin="6465,999" coordsize="3,0" path="m6465,999l6468,999e" filled="f" stroked="t" strokeweight="0.26772pt" strokecolor="#000000">
              <v:path arrowok="t"/>
            </v:shape>
            <v:shape style="position:absolute;left:6471;top:999;width:3;height:0" coordorigin="6471,999" coordsize="3,0" path="m6471,999l6474,999e" filled="f" stroked="t" strokeweight="0.26772pt" strokecolor="#000000">
              <v:path arrowok="t"/>
            </v:shape>
            <v:shape style="position:absolute;left:6477;top:999;width:3;height:0" coordorigin="6477,999" coordsize="3,0" path="m6477,999l6480,999e" filled="f" stroked="t" strokeweight="0.26772pt" strokecolor="#000000">
              <v:path arrowok="t"/>
            </v:shape>
            <v:shape style="position:absolute;left:6483;top:999;width:3;height:0" coordorigin="6483,999" coordsize="3,0" path="m6483,999l6486,999e" filled="f" stroked="t" strokeweight="0.26772pt" strokecolor="#000000">
              <v:path arrowok="t"/>
            </v:shape>
            <v:shape style="position:absolute;left:6489;top:999;width:3;height:0" coordorigin="6489,999" coordsize="3,0" path="m6489,999l6492,999e" filled="f" stroked="t" strokeweight="0.26772pt" strokecolor="#000000">
              <v:path arrowok="t"/>
            </v:shape>
            <v:shape style="position:absolute;left:6495;top:999;width:3;height:0" coordorigin="6495,999" coordsize="3,0" path="m6495,999l6498,999e" filled="f" stroked="t" strokeweight="0.26772pt" strokecolor="#000000">
              <v:path arrowok="t"/>
            </v:shape>
            <v:shape style="position:absolute;left:6501;top:999;width:3;height:0" coordorigin="6501,999" coordsize="3,0" path="m6501,999l6504,999e" filled="f" stroked="t" strokeweight="0.26772pt" strokecolor="#000000">
              <v:path arrowok="t"/>
            </v:shape>
            <v:shape style="position:absolute;left:6507;top:999;width:3;height:0" coordorigin="6507,999" coordsize="3,0" path="m6507,999l6510,999e" filled="f" stroked="t" strokeweight="0.26772pt" strokecolor="#000000">
              <v:path arrowok="t"/>
            </v:shape>
            <v:shape style="position:absolute;left:6513;top:999;width:3;height:0" coordorigin="6513,999" coordsize="3,0" path="m6513,999l6516,999e" filled="f" stroked="t" strokeweight="0.26772pt" strokecolor="#000000">
              <v:path arrowok="t"/>
            </v:shape>
            <v:shape style="position:absolute;left:6519;top:999;width:3;height:0" coordorigin="6519,999" coordsize="3,0" path="m6519,999l6522,999e" filled="f" stroked="t" strokeweight="0.26772pt" strokecolor="#000000">
              <v:path arrowok="t"/>
            </v:shape>
            <v:shape style="position:absolute;left:6525;top:999;width:3;height:0" coordorigin="6525,999" coordsize="3,0" path="m6525,999l6528,999e" filled="f" stroked="t" strokeweight="0.26772pt" strokecolor="#000000">
              <v:path arrowok="t"/>
            </v:shape>
            <v:shape style="position:absolute;left:6531;top:999;width:3;height:0" coordorigin="6531,999" coordsize="3,0" path="m6531,999l6534,999e" filled="f" stroked="t" strokeweight="0.26772pt" strokecolor="#000000">
              <v:path arrowok="t"/>
            </v:shape>
            <v:shape style="position:absolute;left:6537;top:999;width:3;height:0" coordorigin="6537,999" coordsize="3,0" path="m6537,999l6540,999e" filled="f" stroked="t" strokeweight="0.26772pt" strokecolor="#000000">
              <v:path arrowok="t"/>
            </v:shape>
            <v:shape style="position:absolute;left:6543;top:999;width:3;height:0" coordorigin="6543,999" coordsize="3,0" path="m6543,999l6546,999e" filled="f" stroked="t" strokeweight="0.26772pt" strokecolor="#000000">
              <v:path arrowok="t"/>
            </v:shape>
            <v:shape style="position:absolute;left:6549;top:999;width:3;height:0" coordorigin="6549,999" coordsize="3,0" path="m6549,999l6552,999e" filled="f" stroked="t" strokeweight="0.26772pt" strokecolor="#000000">
              <v:path arrowok="t"/>
            </v:shape>
            <v:shape style="position:absolute;left:6555;top:999;width:3;height:0" coordorigin="6555,999" coordsize="3,0" path="m6555,999l6558,999e" filled="f" stroked="t" strokeweight="0.26772pt" strokecolor="#000000">
              <v:path arrowok="t"/>
            </v:shape>
            <v:shape style="position:absolute;left:6561;top:999;width:3;height:0" coordorigin="6561,999" coordsize="3,0" path="m6561,999l6564,999e" filled="f" stroked="t" strokeweight="0.26772pt" strokecolor="#000000">
              <v:path arrowok="t"/>
            </v:shape>
            <v:shape style="position:absolute;left:6567;top:999;width:3;height:0" coordorigin="6567,999" coordsize="3,0" path="m6567,999l6570,999e" filled="f" stroked="t" strokeweight="0.26772pt" strokecolor="#000000">
              <v:path arrowok="t"/>
            </v:shape>
            <v:shape style="position:absolute;left:6573;top:999;width:3;height:0" coordorigin="6573,999" coordsize="3,0" path="m6573,999l6576,999e" filled="f" stroked="t" strokeweight="0.26772pt" strokecolor="#000000">
              <v:path arrowok="t"/>
            </v:shape>
            <v:shape style="position:absolute;left:6579;top:999;width:3;height:0" coordorigin="6579,999" coordsize="3,0" path="m6579,999l6582,999e" filled="f" stroked="t" strokeweight="0.26772pt" strokecolor="#000000">
              <v:path arrowok="t"/>
            </v:shape>
            <v:shape style="position:absolute;left:6585;top:999;width:3;height:0" coordorigin="6585,999" coordsize="3,0" path="m6585,999l6588,999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329.416pt;margin-top:49.8546pt;width:25.6458pt;height:0.26776pt;mso-position-horizontal-relative:page;mso-position-vertical-relative:paragraph;z-index:-5888" coordorigin="6588,997" coordsize="513,5">
            <v:shape style="position:absolute;left:6591;top:1000;width:3;height:0" coordorigin="6591,1000" coordsize="3,0" path="m6591,1000l6594,1000e" filled="f" stroked="t" strokeweight="0.26776pt" strokecolor="#000000">
              <v:path arrowok="t"/>
            </v:shape>
            <v:shape style="position:absolute;left:6597;top:1000;width:3;height:0" coordorigin="6597,1000" coordsize="3,0" path="m6597,1000l6600,1000e" filled="f" stroked="t" strokeweight="0.26776pt" strokecolor="#000000">
              <v:path arrowok="t"/>
            </v:shape>
            <v:shape style="position:absolute;left:6603;top:1000;width:3;height:0" coordorigin="6603,1000" coordsize="3,0" path="m6603,1000l6606,1000e" filled="f" stroked="t" strokeweight="0.26776pt" strokecolor="#000000">
              <v:path arrowok="t"/>
            </v:shape>
            <v:shape style="position:absolute;left:6609;top:1000;width:3;height:0" coordorigin="6609,1000" coordsize="3,0" path="m6609,1000l6612,1000e" filled="f" stroked="t" strokeweight="0.26776pt" strokecolor="#000000">
              <v:path arrowok="t"/>
            </v:shape>
            <v:shape style="position:absolute;left:6615;top:1000;width:3;height:0" coordorigin="6615,1000" coordsize="3,0" path="m6615,1000l6618,1000e" filled="f" stroked="t" strokeweight="0.26776pt" strokecolor="#000000">
              <v:path arrowok="t"/>
            </v:shape>
            <v:shape style="position:absolute;left:6621;top:1000;width:3;height:0" coordorigin="6621,1000" coordsize="3,0" path="m6621,1000l6624,1000e" filled="f" stroked="t" strokeweight="0.26776pt" strokecolor="#000000">
              <v:path arrowok="t"/>
            </v:shape>
            <v:shape style="position:absolute;left:6627;top:1000;width:3;height:0" coordorigin="6627,1000" coordsize="3,0" path="m6627,1000l6630,1000e" filled="f" stroked="t" strokeweight="0.26776pt" strokecolor="#000000">
              <v:path arrowok="t"/>
            </v:shape>
            <v:shape style="position:absolute;left:6633;top:1000;width:3;height:0" coordorigin="6633,1000" coordsize="3,0" path="m6633,1000l6636,1000e" filled="f" stroked="t" strokeweight="0.26776pt" strokecolor="#000000">
              <v:path arrowok="t"/>
            </v:shape>
            <v:shape style="position:absolute;left:6639;top:1000;width:3;height:0" coordorigin="6639,1000" coordsize="3,0" path="m6639,1000l6642,1000e" filled="f" stroked="t" strokeweight="0.26776pt" strokecolor="#000000">
              <v:path arrowok="t"/>
            </v:shape>
            <v:shape style="position:absolute;left:6645;top:1000;width:3;height:0" coordorigin="6645,1000" coordsize="3,0" path="m6645,1000l6648,1000e" filled="f" stroked="t" strokeweight="0.26776pt" strokecolor="#000000">
              <v:path arrowok="t"/>
            </v:shape>
            <v:shape style="position:absolute;left:6651;top:1000;width:3;height:0" coordorigin="6651,1000" coordsize="3,0" path="m6651,1000l6654,1000e" filled="f" stroked="t" strokeweight="0.26776pt" strokecolor="#000000">
              <v:path arrowok="t"/>
            </v:shape>
            <v:shape style="position:absolute;left:6657;top:1000;width:3;height:0" coordorigin="6657,1000" coordsize="3,0" path="m6657,1000l6660,1000e" filled="f" stroked="t" strokeweight="0.26776pt" strokecolor="#000000">
              <v:path arrowok="t"/>
            </v:shape>
            <v:shape style="position:absolute;left:6663;top:1000;width:3;height:0" coordorigin="6663,1000" coordsize="3,0" path="m6663,1000l6666,1000e" filled="f" stroked="t" strokeweight="0.26776pt" strokecolor="#000000">
              <v:path arrowok="t"/>
            </v:shape>
            <v:shape style="position:absolute;left:6669;top:1000;width:3;height:0" coordorigin="6669,1000" coordsize="3,0" path="m6669,1000l6672,1000e" filled="f" stroked="t" strokeweight="0.26776pt" strokecolor="#000000">
              <v:path arrowok="t"/>
            </v:shape>
            <v:shape style="position:absolute;left:6675;top:1000;width:3;height:0" coordorigin="6675,1000" coordsize="3,0" path="m6675,1000l6678,1000e" filled="f" stroked="t" strokeweight="0.26776pt" strokecolor="#000000">
              <v:path arrowok="t"/>
            </v:shape>
            <v:shape style="position:absolute;left:6681;top:1000;width:3;height:0" coordorigin="6681,1000" coordsize="3,0" path="m6681,1000l6684,1000e" filled="f" stroked="t" strokeweight="0.26776pt" strokecolor="#000000">
              <v:path arrowok="t"/>
            </v:shape>
            <v:shape style="position:absolute;left:6687;top:1000;width:3;height:0" coordorigin="6687,1000" coordsize="3,0" path="m6687,1000l6690,1000e" filled="f" stroked="t" strokeweight="0.26776pt" strokecolor="#000000">
              <v:path arrowok="t"/>
            </v:shape>
            <v:shape style="position:absolute;left:6693;top:1000;width:3;height:0" coordorigin="6693,1000" coordsize="3,0" path="m6693,1000l6696,1000e" filled="f" stroked="t" strokeweight="0.26776pt" strokecolor="#000000">
              <v:path arrowok="t"/>
            </v:shape>
            <v:shape style="position:absolute;left:6699;top:1000;width:3;height:0" coordorigin="6699,1000" coordsize="3,0" path="m6699,1000l6702,1000e" filled="f" stroked="t" strokeweight="0.26776pt" strokecolor="#000000">
              <v:path arrowok="t"/>
            </v:shape>
            <v:shape style="position:absolute;left:6705;top:1000;width:3;height:0" coordorigin="6705,1000" coordsize="3,0" path="m6705,1000l6708,1000e" filled="f" stroked="t" strokeweight="0.26776pt" strokecolor="#000000">
              <v:path arrowok="t"/>
            </v:shape>
            <v:shape style="position:absolute;left:6711;top:1000;width:3;height:0" coordorigin="6711,1000" coordsize="3,0" path="m6711,1000l6714,1000e" filled="f" stroked="t" strokeweight="0.26776pt" strokecolor="#000000">
              <v:path arrowok="t"/>
            </v:shape>
            <v:shape style="position:absolute;left:6717;top:1000;width:3;height:0" coordorigin="6717,1000" coordsize="3,0" path="m6717,1000l6720,1000e" filled="f" stroked="t" strokeweight="0.26776pt" strokecolor="#000000">
              <v:path arrowok="t"/>
            </v:shape>
            <v:shape style="position:absolute;left:6723;top:1000;width:3;height:0" coordorigin="6723,1000" coordsize="3,0" path="m6723,1000l6726,1000e" filled="f" stroked="t" strokeweight="0.26776pt" strokecolor="#000000">
              <v:path arrowok="t"/>
            </v:shape>
            <v:shape style="position:absolute;left:6729;top:1000;width:3;height:0" coordorigin="6729,1000" coordsize="3,0" path="m6729,1000l6732,1000e" filled="f" stroked="t" strokeweight="0.26776pt" strokecolor="#000000">
              <v:path arrowok="t"/>
            </v:shape>
            <v:shape style="position:absolute;left:6735;top:1000;width:3;height:0" coordorigin="6735,1000" coordsize="3,0" path="m6735,1000l6739,1000e" filled="f" stroked="t" strokeweight="0.26776pt" strokecolor="#000000">
              <v:path arrowok="t"/>
            </v:shape>
            <v:shape style="position:absolute;left:6741;top:1000;width:3;height:0" coordorigin="6741,1000" coordsize="3,0" path="m6741,1000l6744,1000e" filled="f" stroked="t" strokeweight="0.26776pt" strokecolor="#000000">
              <v:path arrowok="t"/>
            </v:shape>
            <v:shape style="position:absolute;left:6747;top:1000;width:3;height:0" coordorigin="6747,1000" coordsize="3,0" path="m6747,1000l6751,1000e" filled="f" stroked="t" strokeweight="0.26776pt" strokecolor="#000000">
              <v:path arrowok="t"/>
            </v:shape>
            <v:shape style="position:absolute;left:6753;top:1000;width:3;height:0" coordorigin="6753,1000" coordsize="3,0" path="m6753,1000l6756,1000e" filled="f" stroked="t" strokeweight="0.26776pt" strokecolor="#000000">
              <v:path arrowok="t"/>
            </v:shape>
            <v:shape style="position:absolute;left:6759;top:1000;width:3;height:0" coordorigin="6759,1000" coordsize="3,0" path="m6759,1000l6763,1000e" filled="f" stroked="t" strokeweight="0.26776pt" strokecolor="#000000">
              <v:path arrowok="t"/>
            </v:shape>
            <v:shape style="position:absolute;left:6765;top:1000;width:3;height:0" coordorigin="6765,1000" coordsize="3,0" path="m6765,1000l6768,1000e" filled="f" stroked="t" strokeweight="0.26776pt" strokecolor="#000000">
              <v:path arrowok="t"/>
            </v:shape>
            <v:shape style="position:absolute;left:6771;top:1000;width:3;height:0" coordorigin="6771,1000" coordsize="3,0" path="m6771,1000l6775,1000e" filled="f" stroked="t" strokeweight="0.26776pt" strokecolor="#000000">
              <v:path arrowok="t"/>
            </v:shape>
            <v:shape style="position:absolute;left:6777;top:1000;width:3;height:0" coordorigin="6777,1000" coordsize="3,0" path="m6777,1000l6780,1000e" filled="f" stroked="t" strokeweight="0.26776pt" strokecolor="#000000">
              <v:path arrowok="t"/>
            </v:shape>
            <v:shape style="position:absolute;left:6783;top:1000;width:3;height:0" coordorigin="6783,1000" coordsize="3,0" path="m6783,1000l6787,1000e" filled="f" stroked="t" strokeweight="0.26776pt" strokecolor="#000000">
              <v:path arrowok="t"/>
            </v:shape>
            <v:shape style="position:absolute;left:6789;top:1000;width:3;height:0" coordorigin="6789,1000" coordsize="3,0" path="m6789,1000l6792,1000e" filled="f" stroked="t" strokeweight="0.26776pt" strokecolor="#000000">
              <v:path arrowok="t"/>
            </v:shape>
            <v:shape style="position:absolute;left:6795;top:1000;width:3;height:0" coordorigin="6795,1000" coordsize="3,0" path="m6795,1000l6799,1000e" filled="f" stroked="t" strokeweight="0.26776pt" strokecolor="#000000">
              <v:path arrowok="t"/>
            </v:shape>
            <v:shape style="position:absolute;left:6801;top:1000;width:3;height:0" coordorigin="6801,1000" coordsize="3,0" path="m6801,1000l6804,1000e" filled="f" stroked="t" strokeweight="0.26776pt" strokecolor="#000000">
              <v:path arrowok="t"/>
            </v:shape>
            <v:shape style="position:absolute;left:6807;top:1000;width:3;height:0" coordorigin="6807,1000" coordsize="3,0" path="m6807,1000l6811,1000e" filled="f" stroked="t" strokeweight="0.26776pt" strokecolor="#000000">
              <v:path arrowok="t"/>
            </v:shape>
            <v:shape style="position:absolute;left:6813;top:1000;width:3;height:0" coordorigin="6813,1000" coordsize="3,0" path="m6813,1000l6816,1000e" filled="f" stroked="t" strokeweight="0.26776pt" strokecolor="#000000">
              <v:path arrowok="t"/>
            </v:shape>
            <v:shape style="position:absolute;left:6819;top:1000;width:3;height:0" coordorigin="6819,1000" coordsize="3,0" path="m6819,1000l6823,1000e" filled="f" stroked="t" strokeweight="0.26776pt" strokecolor="#000000">
              <v:path arrowok="t"/>
            </v:shape>
            <v:shape style="position:absolute;left:6825;top:1000;width:3;height:0" coordorigin="6825,1000" coordsize="3,0" path="m6825,1000l6828,1000e" filled="f" stroked="t" strokeweight="0.26776pt" strokecolor="#000000">
              <v:path arrowok="t"/>
            </v:shape>
            <v:shape style="position:absolute;left:6831;top:1000;width:3;height:0" coordorigin="6831,1000" coordsize="3,0" path="m6831,1000l6835,1000e" filled="f" stroked="t" strokeweight="0.26776pt" strokecolor="#000000">
              <v:path arrowok="t"/>
            </v:shape>
            <v:shape style="position:absolute;left:6837;top:1000;width:3;height:0" coordorigin="6837,1000" coordsize="3,0" path="m6837,1000l6840,1000e" filled="f" stroked="t" strokeweight="0.26776pt" strokecolor="#000000">
              <v:path arrowok="t"/>
            </v:shape>
            <v:shape style="position:absolute;left:6843;top:1000;width:3;height:0" coordorigin="6843,1000" coordsize="3,0" path="m6843,1000l6847,1000e" filled="f" stroked="t" strokeweight="0.26776pt" strokecolor="#000000">
              <v:path arrowok="t"/>
            </v:shape>
            <v:shape style="position:absolute;left:6849;top:1000;width:3;height:0" coordorigin="6849,1000" coordsize="3,0" path="m6849,1000l6852,1000e" filled="f" stroked="t" strokeweight="0.26776pt" strokecolor="#000000">
              <v:path arrowok="t"/>
            </v:shape>
            <v:shape style="position:absolute;left:6855;top:1000;width:3;height:0" coordorigin="6855,1000" coordsize="3,0" path="m6855,1000l6859,1000e" filled="f" stroked="t" strokeweight="0.26776pt" strokecolor="#000000">
              <v:path arrowok="t"/>
            </v:shape>
            <v:shape style="position:absolute;left:6861;top:1000;width:3;height:0" coordorigin="6861,1000" coordsize="3,0" path="m6861,1000l6864,1000e" filled="f" stroked="t" strokeweight="0.26776pt" strokecolor="#000000">
              <v:path arrowok="t"/>
            </v:shape>
            <v:shape style="position:absolute;left:6867;top:1000;width:3;height:0" coordorigin="6867,1000" coordsize="3,0" path="m6867,1000l6871,1000e" filled="f" stroked="t" strokeweight="0.26776pt" strokecolor="#000000">
              <v:path arrowok="t"/>
            </v:shape>
            <v:shape style="position:absolute;left:6873;top:1000;width:3;height:0" coordorigin="6873,1000" coordsize="3,0" path="m6873,1000l6876,1000e" filled="f" stroked="t" strokeweight="0.26776pt" strokecolor="#000000">
              <v:path arrowok="t"/>
            </v:shape>
            <v:shape style="position:absolute;left:6879;top:1000;width:3;height:0" coordorigin="6879,1000" coordsize="3,0" path="m6879,1000l6883,1000e" filled="f" stroked="t" strokeweight="0.26776pt" strokecolor="#000000">
              <v:path arrowok="t"/>
            </v:shape>
            <v:shape style="position:absolute;left:6885;top:1000;width:3;height:0" coordorigin="6885,1000" coordsize="3,0" path="m6885,1000l6888,1000e" filled="f" stroked="t" strokeweight="0.26776pt" strokecolor="#000000">
              <v:path arrowok="t"/>
            </v:shape>
            <v:shape style="position:absolute;left:6891;top:1000;width:3;height:0" coordorigin="6891,1000" coordsize="3,0" path="m6891,1000l6895,1000e" filled="f" stroked="t" strokeweight="0.26776pt" strokecolor="#000000">
              <v:path arrowok="t"/>
            </v:shape>
            <v:shape style="position:absolute;left:6897;top:1000;width:3;height:0" coordorigin="6897,1000" coordsize="3,0" path="m6897,1000l6900,1000e" filled="f" stroked="t" strokeweight="0.26776pt" strokecolor="#000000">
              <v:path arrowok="t"/>
            </v:shape>
            <v:shape style="position:absolute;left:6903;top:1000;width:3;height:0" coordorigin="6903,1000" coordsize="3,0" path="m6903,1000l6907,1000e" filled="f" stroked="t" strokeweight="0.26776pt" strokecolor="#000000">
              <v:path arrowok="t"/>
            </v:shape>
            <v:shape style="position:absolute;left:6909;top:1000;width:3;height:0" coordorigin="6909,1000" coordsize="3,0" path="m6909,1000l6912,1000e" filled="f" stroked="t" strokeweight="0.26776pt" strokecolor="#000000">
              <v:path arrowok="t"/>
            </v:shape>
            <v:shape style="position:absolute;left:6915;top:1000;width:3;height:0" coordorigin="6915,1000" coordsize="3,0" path="m6915,1000l6919,1000e" filled="f" stroked="t" strokeweight="0.26776pt" strokecolor="#000000">
              <v:path arrowok="t"/>
            </v:shape>
            <v:shape style="position:absolute;left:6921;top:1000;width:3;height:0" coordorigin="6921,1000" coordsize="3,0" path="m6921,1000l6924,1000e" filled="f" stroked="t" strokeweight="0.26776pt" strokecolor="#000000">
              <v:path arrowok="t"/>
            </v:shape>
            <v:shape style="position:absolute;left:6927;top:1000;width:3;height:0" coordorigin="6927,1000" coordsize="3,0" path="m6927,1000l6931,1000e" filled="f" stroked="t" strokeweight="0.26776pt" strokecolor="#000000">
              <v:path arrowok="t"/>
            </v:shape>
            <v:shape style="position:absolute;left:6933;top:1000;width:3;height:0" coordorigin="6933,1000" coordsize="3,0" path="m6933,1000l6936,1000e" filled="f" stroked="t" strokeweight="0.26776pt" strokecolor="#000000">
              <v:path arrowok="t"/>
            </v:shape>
            <v:shape style="position:absolute;left:6939;top:1000;width:3;height:0" coordorigin="6939,1000" coordsize="3,0" path="m6939,1000l6943,1000e" filled="f" stroked="t" strokeweight="0.26776pt" strokecolor="#000000">
              <v:path arrowok="t"/>
            </v:shape>
            <v:shape style="position:absolute;left:6945;top:1000;width:3;height:0" coordorigin="6945,1000" coordsize="3,0" path="m6945,1000l6948,1000e" filled="f" stroked="t" strokeweight="0.26776pt" strokecolor="#000000">
              <v:path arrowok="t"/>
            </v:shape>
            <v:shape style="position:absolute;left:6951;top:1000;width:3;height:0" coordorigin="6951,1000" coordsize="3,0" path="m6951,1000l6955,1000e" filled="f" stroked="t" strokeweight="0.26776pt" strokecolor="#000000">
              <v:path arrowok="t"/>
            </v:shape>
            <v:shape style="position:absolute;left:6957;top:1000;width:3;height:0" coordorigin="6957,1000" coordsize="3,0" path="m6957,1000l6960,1000e" filled="f" stroked="t" strokeweight="0.26776pt" strokecolor="#000000">
              <v:path arrowok="t"/>
            </v:shape>
            <v:shape style="position:absolute;left:6963;top:1000;width:3;height:0" coordorigin="6963,1000" coordsize="3,0" path="m6963,1000l6967,1000e" filled="f" stroked="t" strokeweight="0.26776pt" strokecolor="#000000">
              <v:path arrowok="t"/>
            </v:shape>
            <v:shape style="position:absolute;left:6969;top:1000;width:3;height:0" coordorigin="6969,1000" coordsize="3,0" path="m6969,1000l6972,1000e" filled="f" stroked="t" strokeweight="0.26776pt" strokecolor="#000000">
              <v:path arrowok="t"/>
            </v:shape>
            <v:shape style="position:absolute;left:6975;top:1000;width:3;height:0" coordorigin="6975,1000" coordsize="3,0" path="m6975,1000l6979,1000e" filled="f" stroked="t" strokeweight="0.26776pt" strokecolor="#000000">
              <v:path arrowok="t"/>
            </v:shape>
            <v:shape style="position:absolute;left:6981;top:1000;width:3;height:0" coordorigin="6981,1000" coordsize="3,0" path="m6981,1000l6984,1000e" filled="f" stroked="t" strokeweight="0.26776pt" strokecolor="#000000">
              <v:path arrowok="t"/>
            </v:shape>
            <v:shape style="position:absolute;left:6987;top:1000;width:3;height:0" coordorigin="6987,1000" coordsize="3,0" path="m6987,1000l6991,1000e" filled="f" stroked="t" strokeweight="0.26776pt" strokecolor="#000000">
              <v:path arrowok="t"/>
            </v:shape>
            <v:shape style="position:absolute;left:6993;top:1000;width:3;height:0" coordorigin="6993,1000" coordsize="3,0" path="m6993,1000l6996,1000e" filled="f" stroked="t" strokeweight="0.26776pt" strokecolor="#000000">
              <v:path arrowok="t"/>
            </v:shape>
            <v:shape style="position:absolute;left:6999;top:1000;width:3;height:0" coordorigin="6999,1000" coordsize="3,0" path="m6999,1000l7003,1000e" filled="f" stroked="t" strokeweight="0.26776pt" strokecolor="#000000">
              <v:path arrowok="t"/>
            </v:shape>
            <v:shape style="position:absolute;left:7005;top:1000;width:3;height:0" coordorigin="7005,1000" coordsize="3,0" path="m7005,1000l7008,1000e" filled="f" stroked="t" strokeweight="0.26776pt" strokecolor="#000000">
              <v:path arrowok="t"/>
            </v:shape>
            <v:shape style="position:absolute;left:7011;top:1000;width:3;height:0" coordorigin="7011,1000" coordsize="3,0" path="m7011,1000l7015,1000e" filled="f" stroked="t" strokeweight="0.26776pt" strokecolor="#000000">
              <v:path arrowok="t"/>
            </v:shape>
            <v:shape style="position:absolute;left:7017;top:1000;width:3;height:0" coordorigin="7017,1000" coordsize="3,0" path="m7017,1000l7020,1000e" filled="f" stroked="t" strokeweight="0.26776pt" strokecolor="#000000">
              <v:path arrowok="t"/>
            </v:shape>
            <v:shape style="position:absolute;left:7023;top:1000;width:3;height:0" coordorigin="7023,1000" coordsize="3,0" path="m7023,1000l7027,1000e" filled="f" stroked="t" strokeweight="0.26776pt" strokecolor="#000000">
              <v:path arrowok="t"/>
            </v:shape>
            <v:shape style="position:absolute;left:7029;top:1000;width:3;height:0" coordorigin="7029,1000" coordsize="3,0" path="m7029,1000l7032,1000e" filled="f" stroked="t" strokeweight="0.26776pt" strokecolor="#000000">
              <v:path arrowok="t"/>
            </v:shape>
            <v:shape style="position:absolute;left:7035;top:1000;width:3;height:0" coordorigin="7035,1000" coordsize="3,0" path="m7035,1000l7039,1000e" filled="f" stroked="t" strokeweight="0.26776pt" strokecolor="#000000">
              <v:path arrowok="t"/>
            </v:shape>
            <v:shape style="position:absolute;left:7041;top:1000;width:3;height:0" coordorigin="7041,1000" coordsize="3,0" path="m7041,1000l7044,1000e" filled="f" stroked="t" strokeweight="0.26776pt" strokecolor="#000000">
              <v:path arrowok="t"/>
            </v:shape>
            <v:shape style="position:absolute;left:7047;top:1000;width:3;height:0" coordorigin="7047,1000" coordsize="3,0" path="m7047,1000l7051,1000e" filled="f" stroked="t" strokeweight="0.26776pt" strokecolor="#000000">
              <v:path arrowok="t"/>
            </v:shape>
            <v:shape style="position:absolute;left:7053;top:1000;width:3;height:0" coordorigin="7053,1000" coordsize="3,0" path="m7053,1000l7056,1000e" filled="f" stroked="t" strokeweight="0.26776pt" strokecolor="#000000">
              <v:path arrowok="t"/>
            </v:shape>
            <v:shape style="position:absolute;left:7059;top:1000;width:3;height:0" coordorigin="7059,1000" coordsize="3,0" path="m7059,1000l7063,1000e" filled="f" stroked="t" strokeweight="0.26776pt" strokecolor="#000000">
              <v:path arrowok="t"/>
            </v:shape>
            <v:shape style="position:absolute;left:7065;top:1000;width:3;height:0" coordorigin="7065,1000" coordsize="3,0" path="m7065,1000l7068,1000e" filled="f" stroked="t" strokeweight="0.26776pt" strokecolor="#000000">
              <v:path arrowok="t"/>
            </v:shape>
            <v:shape style="position:absolute;left:7071;top:1000;width:3;height:0" coordorigin="7071,1000" coordsize="3,0" path="m7071,1000l7075,1000e" filled="f" stroked="t" strokeweight="0.26776pt" strokecolor="#000000">
              <v:path arrowok="t"/>
            </v:shape>
            <v:shape style="position:absolute;left:7077;top:1000;width:3;height:0" coordorigin="7077,1000" coordsize="3,0" path="m7077,1000l7080,1000e" filled="f" stroked="t" strokeweight="0.26776pt" strokecolor="#000000">
              <v:path arrowok="t"/>
            </v:shape>
            <v:shape style="position:absolute;left:7083;top:1000;width:3;height:0" coordorigin="7083,1000" coordsize="3,0" path="m7083,1000l7087,1000e" filled="f" stroked="t" strokeweight="0.26776pt" strokecolor="#000000">
              <v:path arrowok="t"/>
            </v:shape>
            <v:shape style="position:absolute;left:7089;top:1000;width:3;height:0" coordorigin="7089,1000" coordsize="3,0" path="m7089,1000l7092,1000e" filled="f" stroked="t" strokeweight="0.26776pt" strokecolor="#000000">
              <v:path arrowok="t"/>
            </v:shape>
            <v:shape style="position:absolute;left:7095;top:1000;width:3;height:0" coordorigin="7095,1000" coordsize="3,0" path="m7095,1000l7099,1000e" filled="f" stroked="t" strokeweight="0.26776pt" strokecolor="#000000">
              <v:path arrowok="t"/>
            </v:shape>
            <w10:wrap type="none"/>
          </v:group>
        </w:pict>
      </w:r>
      <w:r>
        <w:pict>
          <v:group style="position:absolute;margin-left:354.948pt;margin-top:49.9186pt;width:25.5978pt;height:0.24377pt;mso-position-horizontal-relative:page;mso-position-vertical-relative:paragraph;z-index:-5887" coordorigin="7099,998" coordsize="512,5">
            <v:shape style="position:absolute;left:7101;top:1001;width:3;height:0" coordorigin="7101,1001" coordsize="3,0" path="m7101,1001l7104,1001e" filled="f" stroked="t" strokeweight="0.24377pt" strokecolor="#000000">
              <v:path arrowok="t"/>
            </v:shape>
            <v:shape style="position:absolute;left:7107;top:1001;width:3;height:0" coordorigin="7107,1001" coordsize="3,0" path="m7107,1001l7111,1001e" filled="f" stroked="t" strokeweight="0.24377pt" strokecolor="#000000">
              <v:path arrowok="t"/>
            </v:shape>
            <v:shape style="position:absolute;left:7113;top:1001;width:3;height:0" coordorigin="7113,1001" coordsize="3,0" path="m7113,1001l7116,1001e" filled="f" stroked="t" strokeweight="0.24377pt" strokecolor="#000000">
              <v:path arrowok="t"/>
            </v:shape>
            <v:shape style="position:absolute;left:7119;top:1001;width:3;height:0" coordorigin="7119,1001" coordsize="3,0" path="m7119,1001l7123,1001e" filled="f" stroked="t" strokeweight="0.24377pt" strokecolor="#000000">
              <v:path arrowok="t"/>
            </v:shape>
            <v:shape style="position:absolute;left:7125;top:1001;width:3;height:0" coordorigin="7125,1001" coordsize="3,0" path="m7125,1001l7128,1001e" filled="f" stroked="t" strokeweight="0.24377pt" strokecolor="#000000">
              <v:path arrowok="t"/>
            </v:shape>
            <v:shape style="position:absolute;left:7131;top:1001;width:3;height:0" coordorigin="7131,1001" coordsize="3,0" path="m7131,1001l7135,1001e" filled="f" stroked="t" strokeweight="0.24377pt" strokecolor="#000000">
              <v:path arrowok="t"/>
            </v:shape>
            <v:shape style="position:absolute;left:7137;top:1001;width:3;height:0" coordorigin="7137,1001" coordsize="3,0" path="m7137,1001l7140,1001e" filled="f" stroked="t" strokeweight="0.24377pt" strokecolor="#000000">
              <v:path arrowok="t"/>
            </v:shape>
            <v:shape style="position:absolute;left:7143;top:1001;width:3;height:0" coordorigin="7143,1001" coordsize="3,0" path="m7143,1001l7147,1001e" filled="f" stroked="t" strokeweight="0.24377pt" strokecolor="#000000">
              <v:path arrowok="t"/>
            </v:shape>
            <v:shape style="position:absolute;left:7149;top:1001;width:3;height:0" coordorigin="7149,1001" coordsize="3,0" path="m7149,1001l7152,1001e" filled="f" stroked="t" strokeweight="0.24377pt" strokecolor="#000000">
              <v:path arrowok="t"/>
            </v:shape>
            <v:shape style="position:absolute;left:7155;top:1001;width:3;height:0" coordorigin="7155,1001" coordsize="3,0" path="m7155,1001l7159,1001e" filled="f" stroked="t" strokeweight="0.24377pt" strokecolor="#000000">
              <v:path arrowok="t"/>
            </v:shape>
            <v:shape style="position:absolute;left:7161;top:1001;width:3;height:0" coordorigin="7161,1001" coordsize="3,0" path="m7161,1001l7164,1001e" filled="f" stroked="t" strokeweight="0.24377pt" strokecolor="#000000">
              <v:path arrowok="t"/>
            </v:shape>
            <v:shape style="position:absolute;left:7167;top:1001;width:3;height:0" coordorigin="7167,1001" coordsize="3,0" path="m7167,1001l7171,1001e" filled="f" stroked="t" strokeweight="0.24377pt" strokecolor="#000000">
              <v:path arrowok="t"/>
            </v:shape>
            <v:shape style="position:absolute;left:7173;top:1001;width:3;height:0" coordorigin="7173,1001" coordsize="3,0" path="m7173,1001l7176,1001e" filled="f" stroked="t" strokeweight="0.24377pt" strokecolor="#000000">
              <v:path arrowok="t"/>
            </v:shape>
            <v:shape style="position:absolute;left:7179;top:1001;width:3;height:0" coordorigin="7179,1001" coordsize="3,0" path="m7179,1001l7183,1001e" filled="f" stroked="t" strokeweight="0.24377pt" strokecolor="#000000">
              <v:path arrowok="t"/>
            </v:shape>
            <v:shape style="position:absolute;left:7185;top:1001;width:3;height:0" coordorigin="7185,1001" coordsize="3,0" path="m7185,1001l7188,1001e" filled="f" stroked="t" strokeweight="0.24377pt" strokecolor="#000000">
              <v:path arrowok="t"/>
            </v:shape>
            <v:shape style="position:absolute;left:7191;top:1001;width:3;height:0" coordorigin="7191,1001" coordsize="3,0" path="m7191,1001l7195,1001e" filled="f" stroked="t" strokeweight="0.24377pt" strokecolor="#000000">
              <v:path arrowok="t"/>
            </v:shape>
            <v:shape style="position:absolute;left:7197;top:1001;width:3;height:0" coordorigin="7197,1001" coordsize="3,0" path="m7197,1001l7200,1001e" filled="f" stroked="t" strokeweight="0.24377pt" strokecolor="#000000">
              <v:path arrowok="t"/>
            </v:shape>
            <v:shape style="position:absolute;left:7203;top:1001;width:3;height:0" coordorigin="7203,1001" coordsize="3,0" path="m7203,1001l7207,1001e" filled="f" stroked="t" strokeweight="0.24377pt" strokecolor="#000000">
              <v:path arrowok="t"/>
            </v:shape>
            <v:shape style="position:absolute;left:7209;top:1001;width:3;height:0" coordorigin="7209,1001" coordsize="3,0" path="m7209,1001l7212,1001e" filled="f" stroked="t" strokeweight="0.24377pt" strokecolor="#000000">
              <v:path arrowok="t"/>
            </v:shape>
            <v:shape style="position:absolute;left:7215;top:1001;width:3;height:0" coordorigin="7215,1001" coordsize="3,0" path="m7215,1001l7219,1001e" filled="f" stroked="t" strokeweight="0.24377pt" strokecolor="#000000">
              <v:path arrowok="t"/>
            </v:shape>
            <v:shape style="position:absolute;left:7221;top:1001;width:3;height:0" coordorigin="7221,1001" coordsize="3,0" path="m7221,1001l7224,1001e" filled="f" stroked="t" strokeweight="0.24377pt" strokecolor="#000000">
              <v:path arrowok="t"/>
            </v:shape>
            <v:shape style="position:absolute;left:7227;top:1001;width:3;height:0" coordorigin="7227,1001" coordsize="3,0" path="m7227,1001l7231,1001e" filled="f" stroked="t" strokeweight="0.24377pt" strokecolor="#000000">
              <v:path arrowok="t"/>
            </v:shape>
            <v:shape style="position:absolute;left:7233;top:1001;width:3;height:0" coordorigin="7233,1001" coordsize="3,0" path="m7233,1001l7236,1001e" filled="f" stroked="t" strokeweight="0.24377pt" strokecolor="#000000">
              <v:path arrowok="t"/>
            </v:shape>
            <v:shape style="position:absolute;left:7240;top:1001;width:3;height:0" coordorigin="7240,1001" coordsize="3,0" path="m7240,1001l7243,1001e" filled="f" stroked="t" strokeweight="0.24377pt" strokecolor="#000000">
              <v:path arrowok="t"/>
            </v:shape>
            <v:shape style="position:absolute;left:7245;top:1001;width:3;height:0" coordorigin="7245,1001" coordsize="3,0" path="m7245,1001l7248,1001e" filled="f" stroked="t" strokeweight="0.24377pt" strokecolor="#000000">
              <v:path arrowok="t"/>
            </v:shape>
            <v:shape style="position:absolute;left:7252;top:1001;width:3;height:0" coordorigin="7252,1001" coordsize="3,0" path="m7252,1001l7255,1001e" filled="f" stroked="t" strokeweight="0.24377pt" strokecolor="#000000">
              <v:path arrowok="t"/>
            </v:shape>
            <v:shape style="position:absolute;left:7257;top:1001;width:3;height:0" coordorigin="7257,1001" coordsize="3,0" path="m7257,1001l7260,1001e" filled="f" stroked="t" strokeweight="0.24377pt" strokecolor="#000000">
              <v:path arrowok="t"/>
            </v:shape>
            <v:shape style="position:absolute;left:7264;top:1001;width:3;height:0" coordorigin="7264,1001" coordsize="3,0" path="m7264,1001l7267,1001e" filled="f" stroked="t" strokeweight="0.24377pt" strokecolor="#000000">
              <v:path arrowok="t"/>
            </v:shape>
            <v:shape style="position:absolute;left:7269;top:1001;width:3;height:0" coordorigin="7269,1001" coordsize="3,0" path="m7269,1001l7272,1001e" filled="f" stroked="t" strokeweight="0.24377pt" strokecolor="#000000">
              <v:path arrowok="t"/>
            </v:shape>
            <v:shape style="position:absolute;left:7276;top:1001;width:3;height:0" coordorigin="7276,1001" coordsize="3,0" path="m7276,1001l7279,1001e" filled="f" stroked="t" strokeweight="0.24377pt" strokecolor="#000000">
              <v:path arrowok="t"/>
            </v:shape>
            <v:shape style="position:absolute;left:7281;top:1001;width:3;height:0" coordorigin="7281,1001" coordsize="3,0" path="m7281,1001l7284,1001e" filled="f" stroked="t" strokeweight="0.24377pt" strokecolor="#000000">
              <v:path arrowok="t"/>
            </v:shape>
            <v:shape style="position:absolute;left:7288;top:1001;width:3;height:0" coordorigin="7288,1001" coordsize="3,0" path="m7288,1001l7291,1001e" filled="f" stroked="t" strokeweight="0.24377pt" strokecolor="#000000">
              <v:path arrowok="t"/>
            </v:shape>
            <v:shape style="position:absolute;left:7293;top:1001;width:3;height:0" coordorigin="7293,1001" coordsize="3,0" path="m7293,1001l7296,1001e" filled="f" stroked="t" strokeweight="0.24377pt" strokecolor="#000000">
              <v:path arrowok="t"/>
            </v:shape>
            <v:shape style="position:absolute;left:7300;top:1001;width:3;height:0" coordorigin="7300,1001" coordsize="3,0" path="m7300,1001l7303,1001e" filled="f" stroked="t" strokeweight="0.24377pt" strokecolor="#000000">
              <v:path arrowok="t"/>
            </v:shape>
            <v:shape style="position:absolute;left:7306;top:1001;width:3;height:0" coordorigin="7306,1001" coordsize="3,0" path="m7306,1001l7308,1001e" filled="f" stroked="t" strokeweight="0.24377pt" strokecolor="#000000">
              <v:path arrowok="t"/>
            </v:shape>
            <v:shape style="position:absolute;left:7312;top:1001;width:3;height:0" coordorigin="7312,1001" coordsize="3,0" path="m7312,1001l7315,1001e" filled="f" stroked="t" strokeweight="0.24377pt" strokecolor="#000000">
              <v:path arrowok="t"/>
            </v:shape>
            <v:shape style="position:absolute;left:7318;top:1001;width:3;height:0" coordorigin="7318,1001" coordsize="3,0" path="m7318,1001l7320,1001e" filled="f" stroked="t" strokeweight="0.24377pt" strokecolor="#000000">
              <v:path arrowok="t"/>
            </v:shape>
            <v:shape style="position:absolute;left:7324;top:1001;width:3;height:0" coordorigin="7324,1001" coordsize="3,0" path="m7324,1001l7327,1001e" filled="f" stroked="t" strokeweight="0.24377pt" strokecolor="#000000">
              <v:path arrowok="t"/>
            </v:shape>
            <v:shape style="position:absolute;left:7330;top:1001;width:3;height:0" coordorigin="7330,1001" coordsize="3,0" path="m7330,1001l7332,1001e" filled="f" stroked="t" strokeweight="0.24377pt" strokecolor="#000000">
              <v:path arrowok="t"/>
            </v:shape>
            <v:shape style="position:absolute;left:7336;top:1001;width:3;height:0" coordorigin="7336,1001" coordsize="3,0" path="m7336,1001l7339,1001e" filled="f" stroked="t" strokeweight="0.24377pt" strokecolor="#000000">
              <v:path arrowok="t"/>
            </v:shape>
            <v:shape style="position:absolute;left:7342;top:1001;width:3;height:0" coordorigin="7342,1001" coordsize="3,0" path="m7342,1001l7344,1001e" filled="f" stroked="t" strokeweight="0.24377pt" strokecolor="#000000">
              <v:path arrowok="t"/>
            </v:shape>
            <v:shape style="position:absolute;left:7348;top:1001;width:3;height:0" coordorigin="7348,1001" coordsize="3,0" path="m7348,1001l7351,1001e" filled="f" stroked="t" strokeweight="0.24377pt" strokecolor="#000000">
              <v:path arrowok="t"/>
            </v:shape>
            <v:shape style="position:absolute;left:7354;top:1001;width:3;height:0" coordorigin="7354,1001" coordsize="3,0" path="m7354,1001l7356,1001e" filled="f" stroked="t" strokeweight="0.24377pt" strokecolor="#000000">
              <v:path arrowok="t"/>
            </v:shape>
            <v:shape style="position:absolute;left:7360;top:1001;width:3;height:0" coordorigin="7360,1001" coordsize="3,0" path="m7360,1001l7363,1001e" filled="f" stroked="t" strokeweight="0.24377pt" strokecolor="#000000">
              <v:path arrowok="t"/>
            </v:shape>
            <v:shape style="position:absolute;left:7366;top:1001;width:3;height:0" coordorigin="7366,1001" coordsize="3,0" path="m7366,1001l7368,1001e" filled="f" stroked="t" strokeweight="0.24377pt" strokecolor="#000000">
              <v:path arrowok="t"/>
            </v:shape>
            <v:shape style="position:absolute;left:7372;top:1001;width:3;height:0" coordorigin="7372,1001" coordsize="3,0" path="m7372,1001l7375,1001e" filled="f" stroked="t" strokeweight="0.24377pt" strokecolor="#000000">
              <v:path arrowok="t"/>
            </v:shape>
            <v:shape style="position:absolute;left:7378;top:1001;width:3;height:0" coordorigin="7378,1001" coordsize="3,0" path="m7378,1001l7380,1001e" filled="f" stroked="t" strokeweight="0.24377pt" strokecolor="#000000">
              <v:path arrowok="t"/>
            </v:shape>
            <v:shape style="position:absolute;left:7384;top:1001;width:3;height:0" coordorigin="7384,1001" coordsize="3,0" path="m7384,1001l7387,1001e" filled="f" stroked="t" strokeweight="0.24377pt" strokecolor="#000000">
              <v:path arrowok="t"/>
            </v:shape>
            <v:shape style="position:absolute;left:7390;top:1001;width:3;height:0" coordorigin="7390,1001" coordsize="3,0" path="m7390,1001l7392,1001e" filled="f" stroked="t" strokeweight="0.24377pt" strokecolor="#000000">
              <v:path arrowok="t"/>
            </v:shape>
            <v:shape style="position:absolute;left:7396;top:1001;width:3;height:0" coordorigin="7396,1001" coordsize="3,0" path="m7396,1001l7399,1001e" filled="f" stroked="t" strokeweight="0.24377pt" strokecolor="#000000">
              <v:path arrowok="t"/>
            </v:shape>
            <v:shape style="position:absolute;left:7402;top:1001;width:3;height:0" coordorigin="7402,1001" coordsize="3,0" path="m7402,1001l7404,1001e" filled="f" stroked="t" strokeweight="0.24377pt" strokecolor="#000000">
              <v:path arrowok="t"/>
            </v:shape>
            <v:shape style="position:absolute;left:7408;top:1001;width:3;height:0" coordorigin="7408,1001" coordsize="3,0" path="m7408,1001l7411,1001e" filled="f" stroked="t" strokeweight="0.24377pt" strokecolor="#000000">
              <v:path arrowok="t"/>
            </v:shape>
            <v:shape style="position:absolute;left:7414;top:1001;width:3;height:0" coordorigin="7414,1001" coordsize="3,0" path="m7414,1001l7416,1001e" filled="f" stroked="t" strokeweight="0.24377pt" strokecolor="#000000">
              <v:path arrowok="t"/>
            </v:shape>
            <v:shape style="position:absolute;left:7420;top:1001;width:3;height:0" coordorigin="7420,1001" coordsize="3,0" path="m7420,1001l7423,1001e" filled="f" stroked="t" strokeweight="0.24377pt" strokecolor="#000000">
              <v:path arrowok="t"/>
            </v:shape>
            <v:shape style="position:absolute;left:7426;top:1001;width:3;height:0" coordorigin="7426,1001" coordsize="3,0" path="m7426,1001l7428,1001e" filled="f" stroked="t" strokeweight="0.24377pt" strokecolor="#000000">
              <v:path arrowok="t"/>
            </v:shape>
            <v:shape style="position:absolute;left:7432;top:1001;width:3;height:0" coordorigin="7432,1001" coordsize="3,0" path="m7432,1001l7435,1001e" filled="f" stroked="t" strokeweight="0.24377pt" strokecolor="#000000">
              <v:path arrowok="t"/>
            </v:shape>
            <v:shape style="position:absolute;left:7438;top:1001;width:3;height:0" coordorigin="7438,1001" coordsize="3,0" path="m7438,1001l7440,1001e" filled="f" stroked="t" strokeweight="0.24377pt" strokecolor="#000000">
              <v:path arrowok="t"/>
            </v:shape>
            <v:shape style="position:absolute;left:7444;top:1001;width:3;height:0" coordorigin="7444,1001" coordsize="3,0" path="m7444,1001l7447,1001e" filled="f" stroked="t" strokeweight="0.24377pt" strokecolor="#000000">
              <v:path arrowok="t"/>
            </v:shape>
            <v:shape style="position:absolute;left:7450;top:1001;width:3;height:0" coordorigin="7450,1001" coordsize="3,0" path="m7450,1001l7452,1001e" filled="f" stroked="t" strokeweight="0.24377pt" strokecolor="#000000">
              <v:path arrowok="t"/>
            </v:shape>
            <v:shape style="position:absolute;left:7456;top:1001;width:3;height:0" coordorigin="7456,1001" coordsize="3,0" path="m7456,1001l7459,1001e" filled="f" stroked="t" strokeweight="0.24377pt" strokecolor="#000000">
              <v:path arrowok="t"/>
            </v:shape>
            <v:shape style="position:absolute;left:7462;top:1001;width:3;height:0" coordorigin="7462,1001" coordsize="3,0" path="m7462,1001l7464,1001e" filled="f" stroked="t" strokeweight="0.24377pt" strokecolor="#000000">
              <v:path arrowok="t"/>
            </v:shape>
            <v:shape style="position:absolute;left:7468;top:1001;width:3;height:0" coordorigin="7468,1001" coordsize="3,0" path="m7468,1001l7471,1001e" filled="f" stroked="t" strokeweight="0.24377pt" strokecolor="#000000">
              <v:path arrowok="t"/>
            </v:shape>
            <v:shape style="position:absolute;left:7474;top:1001;width:3;height:0" coordorigin="7474,1001" coordsize="3,0" path="m7474,1001l7476,1001e" filled="f" stroked="t" strokeweight="0.24377pt" strokecolor="#000000">
              <v:path arrowok="t"/>
            </v:shape>
            <v:shape style="position:absolute;left:7480;top:1001;width:3;height:0" coordorigin="7480,1001" coordsize="3,0" path="m7480,1001l7483,1001e" filled="f" stroked="t" strokeweight="0.24377pt" strokecolor="#000000">
              <v:path arrowok="t"/>
            </v:shape>
            <v:shape style="position:absolute;left:7486;top:1001;width:3;height:0" coordorigin="7486,1001" coordsize="3,0" path="m7486,1001l7488,1001e" filled="f" stroked="t" strokeweight="0.24377pt" strokecolor="#000000">
              <v:path arrowok="t"/>
            </v:shape>
            <v:shape style="position:absolute;left:7492;top:1001;width:3;height:0" coordorigin="7492,1001" coordsize="3,0" path="m7492,1001l7495,1001e" filled="f" stroked="t" strokeweight="0.24377pt" strokecolor="#000000">
              <v:path arrowok="t"/>
            </v:shape>
            <v:shape style="position:absolute;left:7498;top:1001;width:3;height:0" coordorigin="7498,1001" coordsize="3,0" path="m7498,1001l7500,1001e" filled="f" stroked="t" strokeweight="0.24377pt" strokecolor="#000000">
              <v:path arrowok="t"/>
            </v:shape>
            <v:shape style="position:absolute;left:7504;top:1001;width:3;height:0" coordorigin="7504,1001" coordsize="3,0" path="m7504,1001l7507,1001e" filled="f" stroked="t" strokeweight="0.24377pt" strokecolor="#000000">
              <v:path arrowok="t"/>
            </v:shape>
            <v:shape style="position:absolute;left:7510;top:1001;width:3;height:0" coordorigin="7510,1001" coordsize="3,0" path="m7510,1001l7512,1001e" filled="f" stroked="t" strokeweight="0.24377pt" strokecolor="#000000">
              <v:path arrowok="t"/>
            </v:shape>
            <v:shape style="position:absolute;left:7516;top:1001;width:3;height:0" coordorigin="7516,1001" coordsize="3,0" path="m7516,1001l7519,1001e" filled="f" stroked="t" strokeweight="0.24377pt" strokecolor="#000000">
              <v:path arrowok="t"/>
            </v:shape>
            <v:shape style="position:absolute;left:7522;top:1001;width:3;height:0" coordorigin="7522,1001" coordsize="3,0" path="m7522,1001l7524,1001e" filled="f" stroked="t" strokeweight="0.24377pt" strokecolor="#000000">
              <v:path arrowok="t"/>
            </v:shape>
            <v:shape style="position:absolute;left:7528;top:1001;width:3;height:0" coordorigin="7528,1001" coordsize="3,0" path="m7528,1001l7531,1001e" filled="f" stroked="t" strokeweight="0.24377pt" strokecolor="#000000">
              <v:path arrowok="t"/>
            </v:shape>
            <v:shape style="position:absolute;left:7534;top:1001;width:3;height:0" coordorigin="7534,1001" coordsize="3,0" path="m7534,1001l7536,1001e" filled="f" stroked="t" strokeweight="0.24377pt" strokecolor="#000000">
              <v:path arrowok="t"/>
            </v:shape>
            <v:shape style="position:absolute;left:7540;top:1001;width:3;height:0" coordorigin="7540,1001" coordsize="3,0" path="m7540,1001l7543,1001e" filled="f" stroked="t" strokeweight="0.24377pt" strokecolor="#000000">
              <v:path arrowok="t"/>
            </v:shape>
            <v:shape style="position:absolute;left:7546;top:1001;width:3;height:0" coordorigin="7546,1001" coordsize="3,0" path="m7546,1001l7548,1001e" filled="f" stroked="t" strokeweight="0.24377pt" strokecolor="#000000">
              <v:path arrowok="t"/>
            </v:shape>
            <v:shape style="position:absolute;left:7552;top:1001;width:3;height:0" coordorigin="7552,1001" coordsize="3,0" path="m7552,1001l7555,1001e" filled="f" stroked="t" strokeweight="0.24377pt" strokecolor="#000000">
              <v:path arrowok="t"/>
            </v:shape>
            <v:shape style="position:absolute;left:7558;top:1001;width:3;height:0" coordorigin="7558,1001" coordsize="3,0" path="m7558,1001l7560,1001e" filled="f" stroked="t" strokeweight="0.24377pt" strokecolor="#000000">
              <v:path arrowok="t"/>
            </v:shape>
            <v:shape style="position:absolute;left:7564;top:1001;width:3;height:0" coordorigin="7564,1001" coordsize="3,0" path="m7564,1001l7567,1001e" filled="f" stroked="t" strokeweight="0.24377pt" strokecolor="#000000">
              <v:path arrowok="t"/>
            </v:shape>
            <v:shape style="position:absolute;left:7570;top:1001;width:3;height:0" coordorigin="7570,1001" coordsize="3,0" path="m7570,1001l7572,1001e" filled="f" stroked="t" strokeweight="0.24377pt" strokecolor="#000000">
              <v:path arrowok="t"/>
            </v:shape>
            <v:shape style="position:absolute;left:7576;top:1001;width:3;height:0" coordorigin="7576,1001" coordsize="3,0" path="m7576,1001l7579,1001e" filled="f" stroked="t" strokeweight="0.24377pt" strokecolor="#000000">
              <v:path arrowok="t"/>
            </v:shape>
            <v:shape style="position:absolute;left:7582;top:1001;width:3;height:0" coordorigin="7582,1001" coordsize="3,0" path="m7582,1001l7584,1001e" filled="f" stroked="t" strokeweight="0.24377pt" strokecolor="#000000">
              <v:path arrowok="t"/>
            </v:shape>
            <v:shape style="position:absolute;left:7588;top:1001;width:3;height:0" coordorigin="7588,1001" coordsize="3,0" path="m7588,1001l7591,1001e" filled="f" stroked="t" strokeweight="0.24377pt" strokecolor="#000000">
              <v:path arrowok="t"/>
            </v:shape>
            <v:shape style="position:absolute;left:7594;top:1001;width:3;height:0" coordorigin="7594,1001" coordsize="3,0" path="m7594,1001l7596,1001e" filled="f" stroked="t" strokeweight="0.24377pt" strokecolor="#000000">
              <v:path arrowok="t"/>
            </v:shape>
            <v:shape style="position:absolute;left:7600;top:1001;width:3;height:0" coordorigin="7600,1001" coordsize="3,0" path="m7600,1001l7603,1001e" filled="f" stroked="t" strokeweight="0.24377pt" strokecolor="#000000">
              <v:path arrowok="t"/>
            </v:shape>
            <v:shape style="position:absolute;left:7606;top:1001;width:3;height:0" coordorigin="7606,1001" coordsize="3,0" path="m7606,1001l7608,1001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80.468pt;margin-top:49.9686pt;width:25.5978pt;height:0.24377pt;mso-position-horizontal-relative:page;mso-position-vertical-relative:paragraph;z-index:-5886" coordorigin="7609,999" coordsize="512,5">
            <v:shape style="position:absolute;left:7612;top:1002;width:3;height:0" coordorigin="7612,1002" coordsize="3,0" path="m7612,1002l7615,1002e" filled="f" stroked="t" strokeweight="0.24377pt" strokecolor="#000000">
              <v:path arrowok="t"/>
            </v:shape>
            <v:shape style="position:absolute;left:7618;top:1002;width:3;height:0" coordorigin="7618,1002" coordsize="3,0" path="m7618,1002l7620,1002e" filled="f" stroked="t" strokeweight="0.24377pt" strokecolor="#000000">
              <v:path arrowok="t"/>
            </v:shape>
            <v:shape style="position:absolute;left:7624;top:1002;width:3;height:0" coordorigin="7624,1002" coordsize="3,0" path="m7624,1002l7627,1002e" filled="f" stroked="t" strokeweight="0.24377pt" strokecolor="#000000">
              <v:path arrowok="t"/>
            </v:shape>
            <v:shape style="position:absolute;left:7630;top:1002;width:3;height:0" coordorigin="7630,1002" coordsize="3,0" path="m7630,1002l7632,1002e" filled="f" stroked="t" strokeweight="0.24377pt" strokecolor="#000000">
              <v:path arrowok="t"/>
            </v:shape>
            <v:shape style="position:absolute;left:7636;top:1002;width:3;height:0" coordorigin="7636,1002" coordsize="3,0" path="m7636,1002l7639,1002e" filled="f" stroked="t" strokeweight="0.24377pt" strokecolor="#000000">
              <v:path arrowok="t"/>
            </v:shape>
            <v:shape style="position:absolute;left:7642;top:1002;width:3;height:0" coordorigin="7642,1002" coordsize="3,0" path="m7642,1002l7644,1002e" filled="f" stroked="t" strokeweight="0.24377pt" strokecolor="#000000">
              <v:path arrowok="t"/>
            </v:shape>
            <v:shape style="position:absolute;left:7648;top:1002;width:3;height:0" coordorigin="7648,1002" coordsize="3,0" path="m7648,1002l7651,1002e" filled="f" stroked="t" strokeweight="0.24377pt" strokecolor="#000000">
              <v:path arrowok="t"/>
            </v:shape>
            <v:shape style="position:absolute;left:7654;top:1002;width:3;height:0" coordorigin="7654,1002" coordsize="3,0" path="m7654,1002l7656,1002e" filled="f" stroked="t" strokeweight="0.24377pt" strokecolor="#000000">
              <v:path arrowok="t"/>
            </v:shape>
            <v:shape style="position:absolute;left:7660;top:1002;width:3;height:0" coordorigin="7660,1002" coordsize="3,0" path="m7660,1002l7663,1002e" filled="f" stroked="t" strokeweight="0.24377pt" strokecolor="#000000">
              <v:path arrowok="t"/>
            </v:shape>
            <v:shape style="position:absolute;left:7666;top:1002;width:3;height:0" coordorigin="7666,1002" coordsize="3,0" path="m7666,1002l7668,1002e" filled="f" stroked="t" strokeweight="0.24377pt" strokecolor="#000000">
              <v:path arrowok="t"/>
            </v:shape>
            <v:shape style="position:absolute;left:7672;top:1002;width:3;height:0" coordorigin="7672,1002" coordsize="3,0" path="m7672,1002l7675,1002e" filled="f" stroked="t" strokeweight="0.24377pt" strokecolor="#000000">
              <v:path arrowok="t"/>
            </v:shape>
            <v:shape style="position:absolute;left:7678;top:1002;width:3;height:0" coordorigin="7678,1002" coordsize="3,0" path="m7678,1002l7680,1002e" filled="f" stroked="t" strokeweight="0.24377pt" strokecolor="#000000">
              <v:path arrowok="t"/>
            </v:shape>
            <v:shape style="position:absolute;left:7684;top:1002;width:3;height:0" coordorigin="7684,1002" coordsize="3,0" path="m7684,1002l7687,1002e" filled="f" stroked="t" strokeweight="0.24377pt" strokecolor="#000000">
              <v:path arrowok="t"/>
            </v:shape>
            <v:shape style="position:absolute;left:7690;top:1002;width:3;height:0" coordorigin="7690,1002" coordsize="3,0" path="m7690,1002l7692,1002e" filled="f" stroked="t" strokeweight="0.24377pt" strokecolor="#000000">
              <v:path arrowok="t"/>
            </v:shape>
            <v:shape style="position:absolute;left:7696;top:1002;width:3;height:0" coordorigin="7696,1002" coordsize="3,0" path="m7696,1002l7699,1002e" filled="f" stroked="t" strokeweight="0.24377pt" strokecolor="#000000">
              <v:path arrowok="t"/>
            </v:shape>
            <v:shape style="position:absolute;left:7702;top:1002;width:3;height:0" coordorigin="7702,1002" coordsize="3,0" path="m7702,1002l7704,1002e" filled="f" stroked="t" strokeweight="0.24377pt" strokecolor="#000000">
              <v:path arrowok="t"/>
            </v:shape>
            <v:shape style="position:absolute;left:7708;top:1002;width:3;height:0" coordorigin="7708,1002" coordsize="3,0" path="m7708,1002l7711,1002e" filled="f" stroked="t" strokeweight="0.24377pt" strokecolor="#000000">
              <v:path arrowok="t"/>
            </v:shape>
            <v:shape style="position:absolute;left:7714;top:1002;width:3;height:0" coordorigin="7714,1002" coordsize="3,0" path="m7714,1002l7716,1002e" filled="f" stroked="t" strokeweight="0.24377pt" strokecolor="#000000">
              <v:path arrowok="t"/>
            </v:shape>
            <v:shape style="position:absolute;left:7720;top:1002;width:3;height:0" coordorigin="7720,1002" coordsize="3,0" path="m7720,1002l7723,1002e" filled="f" stroked="t" strokeweight="0.24377pt" strokecolor="#000000">
              <v:path arrowok="t"/>
            </v:shape>
            <v:shape style="position:absolute;left:7726;top:1002;width:3;height:0" coordorigin="7726,1002" coordsize="3,0" path="m7726,1002l7729,1002e" filled="f" stroked="t" strokeweight="0.24377pt" strokecolor="#000000">
              <v:path arrowok="t"/>
            </v:shape>
            <v:shape style="position:absolute;left:7732;top:1002;width:3;height:0" coordorigin="7732,1002" coordsize="3,0" path="m7732,1002l7735,1002e" filled="f" stroked="t" strokeweight="0.24377pt" strokecolor="#000000">
              <v:path arrowok="t"/>
            </v:shape>
            <v:shape style="position:absolute;left:7738;top:1002;width:3;height:0" coordorigin="7738,1002" coordsize="3,0" path="m7738,1002l7741,1002e" filled="f" stroked="t" strokeweight="0.24377pt" strokecolor="#000000">
              <v:path arrowok="t"/>
            </v:shape>
            <v:shape style="position:absolute;left:7744;top:1002;width:3;height:0" coordorigin="7744,1002" coordsize="3,0" path="m7744,1002l7747,1002e" filled="f" stroked="t" strokeweight="0.24377pt" strokecolor="#000000">
              <v:path arrowok="t"/>
            </v:shape>
            <v:shape style="position:absolute;left:7750;top:1002;width:3;height:0" coordorigin="7750,1002" coordsize="3,0" path="m7750,1002l7753,1002e" filled="f" stroked="t" strokeweight="0.24377pt" strokecolor="#000000">
              <v:path arrowok="t"/>
            </v:shape>
            <v:shape style="position:absolute;left:7756;top:1002;width:3;height:0" coordorigin="7756,1002" coordsize="3,0" path="m7756,1002l7759,1002e" filled="f" stroked="t" strokeweight="0.24377pt" strokecolor="#000000">
              <v:path arrowok="t"/>
            </v:shape>
            <v:shape style="position:absolute;left:7762;top:1002;width:3;height:0" coordorigin="7762,1002" coordsize="3,0" path="m7762,1002l7765,1002e" filled="f" stroked="t" strokeweight="0.24377pt" strokecolor="#000000">
              <v:path arrowok="t"/>
            </v:shape>
            <v:shape style="position:absolute;left:7768;top:1002;width:3;height:0" coordorigin="7768,1002" coordsize="3,0" path="m7768,1002l7771,1002e" filled="f" stroked="t" strokeweight="0.24377pt" strokecolor="#000000">
              <v:path arrowok="t"/>
            </v:shape>
            <v:shape style="position:absolute;left:7774;top:1002;width:3;height:0" coordorigin="7774,1002" coordsize="3,0" path="m7774,1002l7777,1002e" filled="f" stroked="t" strokeweight="0.24377pt" strokecolor="#000000">
              <v:path arrowok="t"/>
            </v:shape>
            <v:shape style="position:absolute;left:7780;top:1002;width:3;height:0" coordorigin="7780,1002" coordsize="3,0" path="m7780,1002l7783,1002e" filled="f" stroked="t" strokeweight="0.24377pt" strokecolor="#000000">
              <v:path arrowok="t"/>
            </v:shape>
            <v:shape style="position:absolute;left:7786;top:1002;width:3;height:0" coordorigin="7786,1002" coordsize="3,0" path="m7786,1002l7789,1002e" filled="f" stroked="t" strokeweight="0.24377pt" strokecolor="#000000">
              <v:path arrowok="t"/>
            </v:shape>
            <v:shape style="position:absolute;left:7792;top:1002;width:3;height:0" coordorigin="7792,1002" coordsize="3,0" path="m7792,1002l7795,1002e" filled="f" stroked="t" strokeweight="0.24377pt" strokecolor="#000000">
              <v:path arrowok="t"/>
            </v:shape>
            <v:shape style="position:absolute;left:7798;top:1002;width:3;height:0" coordorigin="7798,1002" coordsize="3,0" path="m7798,1002l7801,1002e" filled="f" stroked="t" strokeweight="0.24377pt" strokecolor="#000000">
              <v:path arrowok="t"/>
            </v:shape>
            <v:shape style="position:absolute;left:7804;top:1002;width:3;height:0" coordorigin="7804,1002" coordsize="3,0" path="m7804,1002l7807,1002e" filled="f" stroked="t" strokeweight="0.24377pt" strokecolor="#000000">
              <v:path arrowok="t"/>
            </v:shape>
            <v:shape style="position:absolute;left:7810;top:1002;width:3;height:0" coordorigin="7810,1002" coordsize="3,0" path="m7810,1002l7813,1002e" filled="f" stroked="t" strokeweight="0.24377pt" strokecolor="#000000">
              <v:path arrowok="t"/>
            </v:shape>
            <v:shape style="position:absolute;left:7816;top:1002;width:3;height:0" coordorigin="7816,1002" coordsize="3,0" path="m7816,1002l7819,1002e" filled="f" stroked="t" strokeweight="0.24377pt" strokecolor="#000000">
              <v:path arrowok="t"/>
            </v:shape>
            <v:shape style="position:absolute;left:7822;top:1002;width:3;height:0" coordorigin="7822,1002" coordsize="3,0" path="m7822,1002l7825,1002e" filled="f" stroked="t" strokeweight="0.24377pt" strokecolor="#000000">
              <v:path arrowok="t"/>
            </v:shape>
            <v:shape style="position:absolute;left:7828;top:1002;width:3;height:0" coordorigin="7828,1002" coordsize="3,0" path="m7828,1002l7831,1002e" filled="f" stroked="t" strokeweight="0.24377pt" strokecolor="#000000">
              <v:path arrowok="t"/>
            </v:shape>
            <v:shape style="position:absolute;left:7834;top:1002;width:3;height:0" coordorigin="7834,1002" coordsize="3,0" path="m7834,1002l7837,1002e" filled="f" stroked="t" strokeweight="0.24377pt" strokecolor="#000000">
              <v:path arrowok="t"/>
            </v:shape>
            <v:shape style="position:absolute;left:7840;top:1002;width:3;height:0" coordorigin="7840,1002" coordsize="3,0" path="m7840,1002l7843,1002e" filled="f" stroked="t" strokeweight="0.24377pt" strokecolor="#000000">
              <v:path arrowok="t"/>
            </v:shape>
            <v:shape style="position:absolute;left:7846;top:1002;width:3;height:0" coordorigin="7846,1002" coordsize="3,0" path="m7846,1002l7849,1002e" filled="f" stroked="t" strokeweight="0.24377pt" strokecolor="#000000">
              <v:path arrowok="t"/>
            </v:shape>
            <v:shape style="position:absolute;left:7852;top:1002;width:3;height:0" coordorigin="7852,1002" coordsize="3,0" path="m7852,1002l7855,1002e" filled="f" stroked="t" strokeweight="0.24377pt" strokecolor="#000000">
              <v:path arrowok="t"/>
            </v:shape>
            <v:shape style="position:absolute;left:7858;top:1002;width:3;height:0" coordorigin="7858,1002" coordsize="3,0" path="m7858,1002l7861,1002e" filled="f" stroked="t" strokeweight="0.24377pt" strokecolor="#000000">
              <v:path arrowok="t"/>
            </v:shape>
            <v:shape style="position:absolute;left:7864;top:1002;width:3;height:0" coordorigin="7864,1002" coordsize="3,0" path="m7864,1002l7867,1002e" filled="f" stroked="t" strokeweight="0.24377pt" strokecolor="#000000">
              <v:path arrowok="t"/>
            </v:shape>
            <v:shape style="position:absolute;left:7870;top:1002;width:3;height:0" coordorigin="7870,1002" coordsize="3,0" path="m7870,1002l7873,1002e" filled="f" stroked="t" strokeweight="0.24377pt" strokecolor="#000000">
              <v:path arrowok="t"/>
            </v:shape>
            <v:shape style="position:absolute;left:7876;top:1002;width:3;height:0" coordorigin="7876,1002" coordsize="3,0" path="m7876,1002l7879,1002e" filled="f" stroked="t" strokeweight="0.24377pt" strokecolor="#000000">
              <v:path arrowok="t"/>
            </v:shape>
            <v:shape style="position:absolute;left:7882;top:1002;width:3;height:0" coordorigin="7882,1002" coordsize="3,0" path="m7882,1002l7885,1002e" filled="f" stroked="t" strokeweight="0.24377pt" strokecolor="#000000">
              <v:path arrowok="t"/>
            </v:shape>
            <v:shape style="position:absolute;left:7888;top:1002;width:3;height:0" coordorigin="7888,1002" coordsize="3,0" path="m7888,1002l7891,1002e" filled="f" stroked="t" strokeweight="0.24377pt" strokecolor="#000000">
              <v:path arrowok="t"/>
            </v:shape>
            <v:shape style="position:absolute;left:7894;top:1002;width:3;height:0" coordorigin="7894,1002" coordsize="3,0" path="m7894,1002l7897,1002e" filled="f" stroked="t" strokeweight="0.24377pt" strokecolor="#000000">
              <v:path arrowok="t"/>
            </v:shape>
            <v:shape style="position:absolute;left:7900;top:1002;width:3;height:0" coordorigin="7900,1002" coordsize="3,0" path="m7900,1002l7903,1002e" filled="f" stroked="t" strokeweight="0.24377pt" strokecolor="#000000">
              <v:path arrowok="t"/>
            </v:shape>
            <v:shape style="position:absolute;left:7906;top:1002;width:3;height:0" coordorigin="7906,1002" coordsize="3,0" path="m7906,1002l7909,1002e" filled="f" stroked="t" strokeweight="0.24377pt" strokecolor="#000000">
              <v:path arrowok="t"/>
            </v:shape>
            <v:shape style="position:absolute;left:7912;top:1002;width:3;height:0" coordorigin="7912,1002" coordsize="3,0" path="m7912,1002l7915,1002e" filled="f" stroked="t" strokeweight="0.24377pt" strokecolor="#000000">
              <v:path arrowok="t"/>
            </v:shape>
            <v:shape style="position:absolute;left:7918;top:1002;width:3;height:0" coordorigin="7918,1002" coordsize="3,0" path="m7918,1002l7921,1002e" filled="f" stroked="t" strokeweight="0.24377pt" strokecolor="#000000">
              <v:path arrowok="t"/>
            </v:shape>
            <v:shape style="position:absolute;left:7924;top:1002;width:3;height:0" coordorigin="7924,1002" coordsize="3,0" path="m7924,1002l7927,1002e" filled="f" stroked="t" strokeweight="0.24377pt" strokecolor="#000000">
              <v:path arrowok="t"/>
            </v:shape>
            <v:shape style="position:absolute;left:7930;top:1002;width:3;height:0" coordorigin="7930,1002" coordsize="3,0" path="m7930,1002l7933,1002e" filled="f" stroked="t" strokeweight="0.24377pt" strokecolor="#000000">
              <v:path arrowok="t"/>
            </v:shape>
            <v:shape style="position:absolute;left:7936;top:1002;width:3;height:0" coordorigin="7936,1002" coordsize="3,0" path="m7936,1002l7939,1002e" filled="f" stroked="t" strokeweight="0.24377pt" strokecolor="#000000">
              <v:path arrowok="t"/>
            </v:shape>
            <v:shape style="position:absolute;left:7942;top:1002;width:3;height:0" coordorigin="7942,1002" coordsize="3,0" path="m7942,1002l7945,1002e" filled="f" stroked="t" strokeweight="0.24377pt" strokecolor="#000000">
              <v:path arrowok="t"/>
            </v:shape>
            <v:shape style="position:absolute;left:7948;top:1002;width:3;height:0" coordorigin="7948,1002" coordsize="3,0" path="m7948,1002l7951,1002e" filled="f" stroked="t" strokeweight="0.24377pt" strokecolor="#000000">
              <v:path arrowok="t"/>
            </v:shape>
            <v:shape style="position:absolute;left:7954;top:1002;width:3;height:0" coordorigin="7954,1002" coordsize="3,0" path="m7954,1002l7957,1002e" filled="f" stroked="t" strokeweight="0.24377pt" strokecolor="#000000">
              <v:path arrowok="t"/>
            </v:shape>
            <v:shape style="position:absolute;left:7960;top:1002;width:3;height:0" coordorigin="7960,1002" coordsize="3,0" path="m7960,1002l7963,1002e" filled="f" stroked="t" strokeweight="0.24377pt" strokecolor="#000000">
              <v:path arrowok="t"/>
            </v:shape>
            <v:shape style="position:absolute;left:7966;top:1002;width:3;height:0" coordorigin="7966,1002" coordsize="3,0" path="m7966,1002l7969,1002e" filled="f" stroked="t" strokeweight="0.24377pt" strokecolor="#000000">
              <v:path arrowok="t"/>
            </v:shape>
            <v:shape style="position:absolute;left:7972;top:1002;width:3;height:0" coordorigin="7972,1002" coordsize="3,0" path="m7972,1002l7975,1002e" filled="f" stroked="t" strokeweight="0.24377pt" strokecolor="#000000">
              <v:path arrowok="t"/>
            </v:shape>
            <v:shape style="position:absolute;left:7978;top:1002;width:3;height:0" coordorigin="7978,1002" coordsize="3,0" path="m7978,1002l7981,1002e" filled="f" stroked="t" strokeweight="0.24377pt" strokecolor="#000000">
              <v:path arrowok="t"/>
            </v:shape>
            <v:shape style="position:absolute;left:7984;top:1002;width:3;height:0" coordorigin="7984,1002" coordsize="3,0" path="m7984,1002l7987,1002e" filled="f" stroked="t" strokeweight="0.24377pt" strokecolor="#000000">
              <v:path arrowok="t"/>
            </v:shape>
            <v:shape style="position:absolute;left:7990;top:1002;width:3;height:0" coordorigin="7990,1002" coordsize="3,0" path="m7990,1002l7993,1002e" filled="f" stroked="t" strokeweight="0.24377pt" strokecolor="#000000">
              <v:path arrowok="t"/>
            </v:shape>
            <v:shape style="position:absolute;left:7996;top:1002;width:3;height:0" coordorigin="7996,1002" coordsize="3,0" path="m7996,1002l7999,1002e" filled="f" stroked="t" strokeweight="0.24377pt" strokecolor="#000000">
              <v:path arrowok="t"/>
            </v:shape>
            <v:shape style="position:absolute;left:8002;top:1002;width:3;height:0" coordorigin="8002,1002" coordsize="3,0" path="m8002,1002l8005,1002e" filled="f" stroked="t" strokeweight="0.24377pt" strokecolor="#000000">
              <v:path arrowok="t"/>
            </v:shape>
            <v:shape style="position:absolute;left:8008;top:1002;width:3;height:0" coordorigin="8008,1002" coordsize="3,0" path="m8008,1002l8011,1002e" filled="f" stroked="t" strokeweight="0.24377pt" strokecolor="#000000">
              <v:path arrowok="t"/>
            </v:shape>
            <v:shape style="position:absolute;left:8014;top:1002;width:3;height:0" coordorigin="8014,1002" coordsize="3,0" path="m8014,1002l8017,1002e" filled="f" stroked="t" strokeweight="0.24377pt" strokecolor="#000000">
              <v:path arrowok="t"/>
            </v:shape>
            <v:shape style="position:absolute;left:8020;top:1002;width:3;height:0" coordorigin="8020,1002" coordsize="3,0" path="m8020,1002l8023,1002e" filled="f" stroked="t" strokeweight="0.24377pt" strokecolor="#000000">
              <v:path arrowok="t"/>
            </v:shape>
            <v:shape style="position:absolute;left:8026;top:1002;width:3;height:0" coordorigin="8026,1002" coordsize="3,0" path="m8026,1002l8029,1002e" filled="f" stroked="t" strokeweight="0.24377pt" strokecolor="#000000">
              <v:path arrowok="t"/>
            </v:shape>
            <v:shape style="position:absolute;left:8032;top:1002;width:3;height:0" coordorigin="8032,1002" coordsize="3,0" path="m8032,1002l8035,1002e" filled="f" stroked="t" strokeweight="0.24377pt" strokecolor="#000000">
              <v:path arrowok="t"/>
            </v:shape>
            <v:shape style="position:absolute;left:8038;top:1002;width:3;height:0" coordorigin="8038,1002" coordsize="3,0" path="m8038,1002l8041,1002e" filled="f" stroked="t" strokeweight="0.24377pt" strokecolor="#000000">
              <v:path arrowok="t"/>
            </v:shape>
            <v:shape style="position:absolute;left:8044;top:1002;width:3;height:0" coordorigin="8044,1002" coordsize="3,0" path="m8044,1002l8047,1002e" filled="f" stroked="t" strokeweight="0.24377pt" strokecolor="#000000">
              <v:path arrowok="t"/>
            </v:shape>
            <v:shape style="position:absolute;left:8050;top:1002;width:3;height:0" coordorigin="8050,1002" coordsize="3,0" path="m8050,1002l8053,1002e" filled="f" stroked="t" strokeweight="0.24377pt" strokecolor="#000000">
              <v:path arrowok="t"/>
            </v:shape>
            <v:shape style="position:absolute;left:8056;top:1002;width:3;height:0" coordorigin="8056,1002" coordsize="3,0" path="m8056,1002l8059,1002e" filled="f" stroked="t" strokeweight="0.24377pt" strokecolor="#000000">
              <v:path arrowok="t"/>
            </v:shape>
            <v:shape style="position:absolute;left:8062;top:1002;width:3;height:0" coordorigin="8062,1002" coordsize="3,0" path="m8062,1002l8065,1002e" filled="f" stroked="t" strokeweight="0.24377pt" strokecolor="#000000">
              <v:path arrowok="t"/>
            </v:shape>
            <v:shape style="position:absolute;left:8068;top:1002;width:3;height:0" coordorigin="8068,1002" coordsize="3,0" path="m8068,1002l8071,1002e" filled="f" stroked="t" strokeweight="0.24377pt" strokecolor="#000000">
              <v:path arrowok="t"/>
            </v:shape>
            <v:shape style="position:absolute;left:8074;top:1002;width:3;height:0" coordorigin="8074,1002" coordsize="3,0" path="m8074,1002l8077,1002e" filled="f" stroked="t" strokeweight="0.24377pt" strokecolor="#000000">
              <v:path arrowok="t"/>
            </v:shape>
            <v:shape style="position:absolute;left:8080;top:1002;width:3;height:0" coordorigin="8080,1002" coordsize="3,0" path="m8080,1002l8083,1002e" filled="f" stroked="t" strokeweight="0.24377pt" strokecolor="#000000">
              <v:path arrowok="t"/>
            </v:shape>
            <v:shape style="position:absolute;left:8086;top:1002;width:3;height:0" coordorigin="8086,1002" coordsize="3,0" path="m8086,1002l8089,1002e" filled="f" stroked="t" strokeweight="0.24377pt" strokecolor="#000000">
              <v:path arrowok="t"/>
            </v:shape>
            <v:shape style="position:absolute;left:8092;top:1002;width:3;height:0" coordorigin="8092,1002" coordsize="3,0" path="m8092,1002l8095,1002e" filled="f" stroked="t" strokeweight="0.24377pt" strokecolor="#000000">
              <v:path arrowok="t"/>
            </v:shape>
            <v:shape style="position:absolute;left:8098;top:1002;width:3;height:0" coordorigin="8098,1002" coordsize="3,0" path="m8098,1002l8101,1002e" filled="f" stroked="t" strokeweight="0.24377pt" strokecolor="#000000">
              <v:path arrowok="t"/>
            </v:shape>
            <v:shape style="position:absolute;left:8104;top:1002;width:3;height:0" coordorigin="8104,1002" coordsize="3,0" path="m8104,1002l8107,1002e" filled="f" stroked="t" strokeweight="0.24377pt" strokecolor="#000000">
              <v:path arrowok="t"/>
            </v:shape>
            <v:shape style="position:absolute;left:8110;top:1002;width:3;height:0" coordorigin="8110,1002" coordsize="3,0" path="m8110,1002l8113,1002e" filled="f" stroked="t" strokeweight="0.24377pt" strokecolor="#000000">
              <v:path arrowok="t"/>
            </v:shape>
            <v:shape style="position:absolute;left:8116;top:1002;width:3;height:0" coordorigin="8116,1002" coordsize="3,0" path="m8116,1002l8119,1002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05.968pt;margin-top:50.0186pt;width:25.6178pt;height:0.24377pt;mso-position-horizontal-relative:page;mso-position-vertical-relative:paragraph;z-index:-5885" coordorigin="8119,1000" coordsize="512,5">
            <v:shape style="position:absolute;left:8122;top:1003;width:3;height:0" coordorigin="8122,1003" coordsize="3,0" path="m8122,1003l8125,1003e" filled="f" stroked="t" strokeweight="0.24377pt" strokecolor="#000000">
              <v:path arrowok="t"/>
            </v:shape>
            <v:shape style="position:absolute;left:8128;top:1003;width:3;height:0" coordorigin="8128,1003" coordsize="3,0" path="m8128,1003l8131,1003e" filled="f" stroked="t" strokeweight="0.24377pt" strokecolor="#000000">
              <v:path arrowok="t"/>
            </v:shape>
            <v:shape style="position:absolute;left:8134;top:1003;width:3;height:0" coordorigin="8134,1003" coordsize="3,0" path="m8134,1003l8137,1003e" filled="f" stroked="t" strokeweight="0.24377pt" strokecolor="#000000">
              <v:path arrowok="t"/>
            </v:shape>
            <v:shape style="position:absolute;left:8140;top:1003;width:3;height:0" coordorigin="8140,1003" coordsize="3,0" path="m8140,1003l8143,1003e" filled="f" stroked="t" strokeweight="0.24377pt" strokecolor="#000000">
              <v:path arrowok="t"/>
            </v:shape>
            <v:shape style="position:absolute;left:8146;top:1003;width:3;height:0" coordorigin="8146,1003" coordsize="3,0" path="m8146,1003l8149,1003e" filled="f" stroked="t" strokeweight="0.24377pt" strokecolor="#000000">
              <v:path arrowok="t"/>
            </v:shape>
            <v:shape style="position:absolute;left:8152;top:1003;width:3;height:0" coordorigin="8152,1003" coordsize="3,0" path="m8152,1003l8155,1003e" filled="f" stroked="t" strokeweight="0.24377pt" strokecolor="#000000">
              <v:path arrowok="t"/>
            </v:shape>
            <v:shape style="position:absolute;left:8158;top:1003;width:3;height:0" coordorigin="8158,1003" coordsize="3,0" path="m8158,1003l8161,1003e" filled="f" stroked="t" strokeweight="0.24377pt" strokecolor="#000000">
              <v:path arrowok="t"/>
            </v:shape>
            <v:shape style="position:absolute;left:8164;top:1003;width:3;height:0" coordorigin="8164,1003" coordsize="3,0" path="m8164,1003l8167,1003e" filled="f" stroked="t" strokeweight="0.24377pt" strokecolor="#000000">
              <v:path arrowok="t"/>
            </v:shape>
            <v:shape style="position:absolute;left:8170;top:1003;width:3;height:0" coordorigin="8170,1003" coordsize="3,0" path="m8170,1003l8173,1003e" filled="f" stroked="t" strokeweight="0.24377pt" strokecolor="#000000">
              <v:path arrowok="t"/>
            </v:shape>
            <v:shape style="position:absolute;left:8176;top:1003;width:3;height:0" coordorigin="8176,1003" coordsize="3,0" path="m8176,1003l8179,1003e" filled="f" stroked="t" strokeweight="0.24377pt" strokecolor="#000000">
              <v:path arrowok="t"/>
            </v:shape>
            <v:shape style="position:absolute;left:8182;top:1003;width:3;height:0" coordorigin="8182,1003" coordsize="3,0" path="m8182,1003l8185,1003e" filled="f" stroked="t" strokeweight="0.24377pt" strokecolor="#000000">
              <v:path arrowok="t"/>
            </v:shape>
            <v:shape style="position:absolute;left:8188;top:1003;width:3;height:0" coordorigin="8188,1003" coordsize="3,0" path="m8188,1003l8191,1003e" filled="f" stroked="t" strokeweight="0.24377pt" strokecolor="#000000">
              <v:path arrowok="t"/>
            </v:shape>
            <v:shape style="position:absolute;left:8194;top:1003;width:3;height:0" coordorigin="8194,1003" coordsize="3,0" path="m8194,1003l8197,1003e" filled="f" stroked="t" strokeweight="0.24377pt" strokecolor="#000000">
              <v:path arrowok="t"/>
            </v:shape>
            <v:shape style="position:absolute;left:8200;top:1003;width:3;height:0" coordorigin="8200,1003" coordsize="3,0" path="m8200,1003l8203,1003e" filled="f" stroked="t" strokeweight="0.24377pt" strokecolor="#000000">
              <v:path arrowok="t"/>
            </v:shape>
            <v:shape style="position:absolute;left:8206;top:1003;width:3;height:0" coordorigin="8206,1003" coordsize="3,0" path="m8206,1003l8209,1003e" filled="f" stroked="t" strokeweight="0.24377pt" strokecolor="#000000">
              <v:path arrowok="t"/>
            </v:shape>
            <v:shape style="position:absolute;left:8212;top:1003;width:3;height:0" coordorigin="8212,1003" coordsize="3,0" path="m8212,1003l8215,1003e" filled="f" stroked="t" strokeweight="0.24377pt" strokecolor="#000000">
              <v:path arrowok="t"/>
            </v:shape>
            <v:shape style="position:absolute;left:8218;top:1003;width:3;height:0" coordorigin="8218,1003" coordsize="3,0" path="m8218,1003l8221,1003e" filled="f" stroked="t" strokeweight="0.24377pt" strokecolor="#000000">
              <v:path arrowok="t"/>
            </v:shape>
            <v:shape style="position:absolute;left:8224;top:1003;width:3;height:0" coordorigin="8224,1003" coordsize="3,0" path="m8224,1003l8227,1003e" filled="f" stroked="t" strokeweight="0.24377pt" strokecolor="#000000">
              <v:path arrowok="t"/>
            </v:shape>
            <v:shape style="position:absolute;left:8230;top:1003;width:3;height:0" coordorigin="8230,1003" coordsize="3,0" path="m8230,1003l8233,1003e" filled="f" stroked="t" strokeweight="0.24377pt" strokecolor="#000000">
              <v:path arrowok="t"/>
            </v:shape>
            <v:shape style="position:absolute;left:8236;top:1003;width:3;height:0" coordorigin="8236,1003" coordsize="3,0" path="m8236,1003l8239,1003e" filled="f" stroked="t" strokeweight="0.24377pt" strokecolor="#000000">
              <v:path arrowok="t"/>
            </v:shape>
            <v:shape style="position:absolute;left:8242;top:1003;width:3;height:0" coordorigin="8242,1003" coordsize="3,0" path="m8242,1003l8245,1003e" filled="f" stroked="t" strokeweight="0.24377pt" strokecolor="#000000">
              <v:path arrowok="t"/>
            </v:shape>
            <v:shape style="position:absolute;left:8248;top:1003;width:3;height:0" coordorigin="8248,1003" coordsize="3,0" path="m8248,1003l8251,1003e" filled="f" stroked="t" strokeweight="0.24377pt" strokecolor="#000000">
              <v:path arrowok="t"/>
            </v:shape>
            <v:shape style="position:absolute;left:8254;top:1003;width:3;height:0" coordorigin="8254,1003" coordsize="3,0" path="m8254,1003l8257,1003e" filled="f" stroked="t" strokeweight="0.24377pt" strokecolor="#000000">
              <v:path arrowok="t"/>
            </v:shape>
            <v:shape style="position:absolute;left:8260;top:1003;width:3;height:0" coordorigin="8260,1003" coordsize="3,0" path="m8260,1003l8263,1003e" filled="f" stroked="t" strokeweight="0.24377pt" strokecolor="#000000">
              <v:path arrowok="t"/>
            </v:shape>
            <v:shape style="position:absolute;left:8266;top:1003;width:3;height:0" coordorigin="8266,1003" coordsize="3,0" path="m8266,1003l8269,1003e" filled="f" stroked="t" strokeweight="0.24377pt" strokecolor="#000000">
              <v:path arrowok="t"/>
            </v:shape>
            <v:shape style="position:absolute;left:8272;top:1003;width:3;height:0" coordorigin="8272,1003" coordsize="3,0" path="m8272,1003l8275,1003e" filled="f" stroked="t" strokeweight="0.24377pt" strokecolor="#000000">
              <v:path arrowok="t"/>
            </v:shape>
            <v:shape style="position:absolute;left:8278;top:1003;width:3;height:0" coordorigin="8278,1003" coordsize="3,0" path="m8278,1003l8281,1003e" filled="f" stroked="t" strokeweight="0.24377pt" strokecolor="#000000">
              <v:path arrowok="t"/>
            </v:shape>
            <v:shape style="position:absolute;left:8284;top:1003;width:3;height:0" coordorigin="8284,1003" coordsize="3,0" path="m8284,1003l8287,1003e" filled="f" stroked="t" strokeweight="0.24377pt" strokecolor="#000000">
              <v:path arrowok="t"/>
            </v:shape>
            <v:shape style="position:absolute;left:8290;top:1003;width:3;height:0" coordorigin="8290,1003" coordsize="3,0" path="m8290,1003l8293,1003e" filled="f" stroked="t" strokeweight="0.24377pt" strokecolor="#000000">
              <v:path arrowok="t"/>
            </v:shape>
            <v:shape style="position:absolute;left:8296;top:1003;width:3;height:0" coordorigin="8296,1003" coordsize="3,0" path="m8296,1003l8299,1003e" filled="f" stroked="t" strokeweight="0.24377pt" strokecolor="#000000">
              <v:path arrowok="t"/>
            </v:shape>
            <v:shape style="position:absolute;left:8302;top:1003;width:3;height:0" coordorigin="8302,1003" coordsize="3,0" path="m8302,1003l8305,1003e" filled="f" stroked="t" strokeweight="0.24377pt" strokecolor="#000000">
              <v:path arrowok="t"/>
            </v:shape>
            <v:shape style="position:absolute;left:8308;top:1003;width:3;height:0" coordorigin="8308,1003" coordsize="3,0" path="m8308,1003l8311,1003e" filled="f" stroked="t" strokeweight="0.24377pt" strokecolor="#000000">
              <v:path arrowok="t"/>
            </v:shape>
            <v:shape style="position:absolute;left:8314;top:1003;width:3;height:0" coordorigin="8314,1003" coordsize="3,0" path="m8314,1003l8317,1003e" filled="f" stroked="t" strokeweight="0.24377pt" strokecolor="#000000">
              <v:path arrowok="t"/>
            </v:shape>
            <v:shape style="position:absolute;left:8320;top:1003;width:3;height:0" coordorigin="8320,1003" coordsize="3,0" path="m8320,1003l8323,1003e" filled="f" stroked="t" strokeweight="0.24377pt" strokecolor="#000000">
              <v:path arrowok="t"/>
            </v:shape>
            <v:shape style="position:absolute;left:8326;top:1003;width:3;height:0" coordorigin="8326,1003" coordsize="3,0" path="m8326,1003l8329,1003e" filled="f" stroked="t" strokeweight="0.24377pt" strokecolor="#000000">
              <v:path arrowok="t"/>
            </v:shape>
            <v:shape style="position:absolute;left:8332;top:1003;width:3;height:0" coordorigin="8332,1003" coordsize="3,0" path="m8332,1003l8335,1003e" filled="f" stroked="t" strokeweight="0.24377pt" strokecolor="#000000">
              <v:path arrowok="t"/>
            </v:shape>
            <v:shape style="position:absolute;left:8338;top:1003;width:3;height:0" coordorigin="8338,1003" coordsize="3,0" path="m8338,1003l8341,1003e" filled="f" stroked="t" strokeweight="0.24377pt" strokecolor="#000000">
              <v:path arrowok="t"/>
            </v:shape>
            <v:shape style="position:absolute;left:8344;top:1003;width:3;height:0" coordorigin="8344,1003" coordsize="3,0" path="m8344,1003l8347,1003e" filled="f" stroked="t" strokeweight="0.24377pt" strokecolor="#000000">
              <v:path arrowok="t"/>
            </v:shape>
            <v:shape style="position:absolute;left:8350;top:1003;width:3;height:0" coordorigin="8350,1003" coordsize="3,0" path="m8350,1003l8353,1003e" filled="f" stroked="t" strokeweight="0.24377pt" strokecolor="#000000">
              <v:path arrowok="t"/>
            </v:shape>
            <v:shape style="position:absolute;left:8356;top:1003;width:3;height:0" coordorigin="8356,1003" coordsize="3,0" path="m8356,1003l8359,1003e" filled="f" stroked="t" strokeweight="0.24377pt" strokecolor="#000000">
              <v:path arrowok="t"/>
            </v:shape>
            <v:shape style="position:absolute;left:8362;top:1003;width:3;height:0" coordorigin="8362,1003" coordsize="3,0" path="m8362,1003l8365,1003e" filled="f" stroked="t" strokeweight="0.24377pt" strokecolor="#000000">
              <v:path arrowok="t"/>
            </v:shape>
            <v:shape style="position:absolute;left:8368;top:1003;width:3;height:0" coordorigin="8368,1003" coordsize="3,0" path="m8368,1003l8371,1003e" filled="f" stroked="t" strokeweight="0.24377pt" strokecolor="#000000">
              <v:path arrowok="t"/>
            </v:shape>
            <v:shape style="position:absolute;left:8374;top:1003;width:3;height:0" coordorigin="8374,1003" coordsize="3,0" path="m8374,1003l8377,1003e" filled="f" stroked="t" strokeweight="0.24377pt" strokecolor="#000000">
              <v:path arrowok="t"/>
            </v:shape>
            <v:shape style="position:absolute;left:8380;top:1003;width:3;height:0" coordorigin="8380,1003" coordsize="3,0" path="m8380,1003l8383,1003e" filled="f" stroked="t" strokeweight="0.24377pt" strokecolor="#000000">
              <v:path arrowok="t"/>
            </v:shape>
            <v:shape style="position:absolute;left:8386;top:1003;width:3;height:0" coordorigin="8386,1003" coordsize="3,0" path="m8386,1003l8389,1003e" filled="f" stroked="t" strokeweight="0.24377pt" strokecolor="#000000">
              <v:path arrowok="t"/>
            </v:shape>
            <v:shape style="position:absolute;left:8392;top:1003;width:3;height:0" coordorigin="8392,1003" coordsize="3,0" path="m8392,1003l8395,1003e" filled="f" stroked="t" strokeweight="0.24377pt" strokecolor="#000000">
              <v:path arrowok="t"/>
            </v:shape>
            <v:shape style="position:absolute;left:8398;top:1003;width:3;height:0" coordorigin="8398,1003" coordsize="3,0" path="m8398,1003l8401,1003e" filled="f" stroked="t" strokeweight="0.24377pt" strokecolor="#000000">
              <v:path arrowok="t"/>
            </v:shape>
            <v:shape style="position:absolute;left:8404;top:1003;width:3;height:0" coordorigin="8404,1003" coordsize="3,0" path="m8404,1003l8407,1003e" filled="f" stroked="t" strokeweight="0.24377pt" strokecolor="#000000">
              <v:path arrowok="t"/>
            </v:shape>
            <v:shape style="position:absolute;left:8410;top:1003;width:3;height:0" coordorigin="8410,1003" coordsize="3,0" path="m8410,1003l8413,1003e" filled="f" stroked="t" strokeweight="0.24377pt" strokecolor="#000000">
              <v:path arrowok="t"/>
            </v:shape>
            <v:shape style="position:absolute;left:8416;top:1003;width:3;height:0" coordorigin="8416,1003" coordsize="3,0" path="m8416,1003l8419,1003e" filled="f" stroked="t" strokeweight="0.24377pt" strokecolor="#000000">
              <v:path arrowok="t"/>
            </v:shape>
            <v:shape style="position:absolute;left:8422;top:1003;width:3;height:0" coordorigin="8422,1003" coordsize="3,0" path="m8422,1003l8425,1003e" filled="f" stroked="t" strokeweight="0.24377pt" strokecolor="#000000">
              <v:path arrowok="t"/>
            </v:shape>
            <v:shape style="position:absolute;left:8428;top:1003;width:3;height:0" coordorigin="8428,1003" coordsize="3,0" path="m8428,1003l8431,1003e" filled="f" stroked="t" strokeweight="0.24377pt" strokecolor="#000000">
              <v:path arrowok="t"/>
            </v:shape>
            <v:shape style="position:absolute;left:8434;top:1003;width:3;height:0" coordorigin="8434,1003" coordsize="3,0" path="m8434,1003l8437,1003e" filled="f" stroked="t" strokeweight="0.24377pt" strokecolor="#000000">
              <v:path arrowok="t"/>
            </v:shape>
            <v:shape style="position:absolute;left:8440;top:1003;width:3;height:0" coordorigin="8440,1003" coordsize="3,0" path="m8440,1003l8443,1003e" filled="f" stroked="t" strokeweight="0.24377pt" strokecolor="#000000">
              <v:path arrowok="t"/>
            </v:shape>
            <v:shape style="position:absolute;left:8446;top:1003;width:3;height:0" coordorigin="8446,1003" coordsize="3,0" path="m8446,1003l8449,1003e" filled="f" stroked="t" strokeweight="0.24377pt" strokecolor="#000000">
              <v:path arrowok="t"/>
            </v:shape>
            <v:shape style="position:absolute;left:8452;top:1003;width:3;height:0" coordorigin="8452,1003" coordsize="3,0" path="m8452,1003l8455,1003e" filled="f" stroked="t" strokeweight="0.24377pt" strokecolor="#000000">
              <v:path arrowok="t"/>
            </v:shape>
            <v:shape style="position:absolute;left:8458;top:1003;width:3;height:0" coordorigin="8458,1003" coordsize="3,0" path="m8458,1003l8461,1003e" filled="f" stroked="t" strokeweight="0.24377pt" strokecolor="#000000">
              <v:path arrowok="t"/>
            </v:shape>
            <v:shape style="position:absolute;left:8464;top:1003;width:3;height:0" coordorigin="8464,1003" coordsize="3,0" path="m8464,1003l8467,1003e" filled="f" stroked="t" strokeweight="0.24377pt" strokecolor="#000000">
              <v:path arrowok="t"/>
            </v:shape>
            <v:shape style="position:absolute;left:8470;top:1003;width:3;height:0" coordorigin="8470,1003" coordsize="3,0" path="m8470,1003l8473,1003e" filled="f" stroked="t" strokeweight="0.24377pt" strokecolor="#000000">
              <v:path arrowok="t"/>
            </v:shape>
            <v:shape style="position:absolute;left:8476;top:1003;width:3;height:0" coordorigin="8476,1003" coordsize="3,0" path="m8476,1003l8479,1003e" filled="f" stroked="t" strokeweight="0.24377pt" strokecolor="#000000">
              <v:path arrowok="t"/>
            </v:shape>
            <v:shape style="position:absolute;left:8482;top:1003;width:3;height:0" coordorigin="8482,1003" coordsize="3,0" path="m8482,1003l8485,1003e" filled="f" stroked="t" strokeweight="0.24377pt" strokecolor="#000000">
              <v:path arrowok="t"/>
            </v:shape>
            <v:shape style="position:absolute;left:8488;top:1003;width:3;height:0" coordorigin="8488,1003" coordsize="3,0" path="m8488,1003l8491,1003e" filled="f" stroked="t" strokeweight="0.24377pt" strokecolor="#000000">
              <v:path arrowok="t"/>
            </v:shape>
            <v:shape style="position:absolute;left:8494;top:1003;width:3;height:0" coordorigin="8494,1003" coordsize="3,0" path="m8494,1003l8497,1003e" filled="f" stroked="t" strokeweight="0.24377pt" strokecolor="#000000">
              <v:path arrowok="t"/>
            </v:shape>
            <v:shape style="position:absolute;left:8500;top:1003;width:3;height:0" coordorigin="8500,1003" coordsize="3,0" path="m8500,1003l8503,1003e" filled="f" stroked="t" strokeweight="0.24377pt" strokecolor="#000000">
              <v:path arrowok="t"/>
            </v:shape>
            <v:shape style="position:absolute;left:8506;top:1003;width:3;height:0" coordorigin="8506,1003" coordsize="3,0" path="m8506,1003l8509,1003e" filled="f" stroked="t" strokeweight="0.24377pt" strokecolor="#000000">
              <v:path arrowok="t"/>
            </v:shape>
            <v:shape style="position:absolute;left:8512;top:1003;width:3;height:0" coordorigin="8512,1003" coordsize="3,0" path="m8512,1003l8515,1003e" filled="f" stroked="t" strokeweight="0.24377pt" strokecolor="#000000">
              <v:path arrowok="t"/>
            </v:shape>
            <v:shape style="position:absolute;left:8518;top:1003;width:3;height:0" coordorigin="8518,1003" coordsize="3,0" path="m8518,1003l8521,1003e" filled="f" stroked="t" strokeweight="0.24377pt" strokecolor="#000000">
              <v:path arrowok="t"/>
            </v:shape>
            <v:shape style="position:absolute;left:8524;top:1003;width:3;height:0" coordorigin="8524,1003" coordsize="3,0" path="m8524,1003l8527,1003e" filled="f" stroked="t" strokeweight="0.24377pt" strokecolor="#000000">
              <v:path arrowok="t"/>
            </v:shape>
            <v:shape style="position:absolute;left:8530;top:1003;width:3;height:0" coordorigin="8530,1003" coordsize="3,0" path="m8530,1003l8533,1003e" filled="f" stroked="t" strokeweight="0.24377pt" strokecolor="#000000">
              <v:path arrowok="t"/>
            </v:shape>
            <v:shape style="position:absolute;left:8536;top:1003;width:3;height:0" coordorigin="8536,1003" coordsize="3,0" path="m8536,1003l8539,1003e" filled="f" stroked="t" strokeweight="0.24377pt" strokecolor="#000000">
              <v:path arrowok="t"/>
            </v:shape>
            <v:shape style="position:absolute;left:8542;top:1003;width:3;height:0" coordorigin="8542,1003" coordsize="3,0" path="m8542,1003l8545,1003e" filled="f" stroked="t" strokeweight="0.24377pt" strokecolor="#000000">
              <v:path arrowok="t"/>
            </v:shape>
            <v:shape style="position:absolute;left:8548;top:1003;width:3;height:0" coordorigin="8548,1003" coordsize="3,0" path="m8548,1003l8551,1003e" filled="f" stroked="t" strokeweight="0.24377pt" strokecolor="#000000">
              <v:path arrowok="t"/>
            </v:shape>
            <v:shape style="position:absolute;left:8554;top:1003;width:3;height:0" coordorigin="8554,1003" coordsize="3,0" path="m8554,1003l8557,1003e" filled="f" stroked="t" strokeweight="0.24377pt" strokecolor="#000000">
              <v:path arrowok="t"/>
            </v:shape>
            <v:shape style="position:absolute;left:8560;top:1003;width:3;height:0" coordorigin="8560,1003" coordsize="3,0" path="m8560,1003l8563,1003e" filled="f" stroked="t" strokeweight="0.24377pt" strokecolor="#000000">
              <v:path arrowok="t"/>
            </v:shape>
            <v:shape style="position:absolute;left:8566;top:1003;width:3;height:0" coordorigin="8566,1003" coordsize="3,0" path="m8566,1003l8569,1003e" filled="f" stroked="t" strokeweight="0.24377pt" strokecolor="#000000">
              <v:path arrowok="t"/>
            </v:shape>
            <v:shape style="position:absolute;left:8572;top:1003;width:3;height:0" coordorigin="8572,1003" coordsize="3,0" path="m8572,1003l8575,1003e" filled="f" stroked="t" strokeweight="0.24377pt" strokecolor="#000000">
              <v:path arrowok="t"/>
            </v:shape>
            <v:shape style="position:absolute;left:8578;top:1003;width:3;height:0" coordorigin="8578,1003" coordsize="3,0" path="m8578,1003l8581,1003e" filled="f" stroked="t" strokeweight="0.24377pt" strokecolor="#000000">
              <v:path arrowok="t"/>
            </v:shape>
            <v:shape style="position:absolute;left:8584;top:1003;width:3;height:0" coordorigin="8584,1003" coordsize="3,0" path="m8584,1003l8587,1003e" filled="f" stroked="t" strokeweight="0.24377pt" strokecolor="#000000">
              <v:path arrowok="t"/>
            </v:shape>
            <v:shape style="position:absolute;left:8590;top:1003;width:3;height:0" coordorigin="8590,1003" coordsize="3,0" path="m8590,1003l8593,1003e" filled="f" stroked="t" strokeweight="0.24377pt" strokecolor="#000000">
              <v:path arrowok="t"/>
            </v:shape>
            <v:shape style="position:absolute;left:8596;top:1003;width:3;height:0" coordorigin="8596,1003" coordsize="3,0" path="m8596,1003l8599,1003e" filled="f" stroked="t" strokeweight="0.24377pt" strokecolor="#000000">
              <v:path arrowok="t"/>
            </v:shape>
            <v:shape style="position:absolute;left:8602;top:1003;width:3;height:0" coordorigin="8602,1003" coordsize="3,0" path="m8602,1003l8605,1003e" filled="f" stroked="t" strokeweight="0.24377pt" strokecolor="#000000">
              <v:path arrowok="t"/>
            </v:shape>
            <v:shape style="position:absolute;left:8608;top:1003;width:3;height:0" coordorigin="8608,1003" coordsize="3,0" path="m8608,1003l8611,1003e" filled="f" stroked="t" strokeweight="0.24377pt" strokecolor="#000000">
              <v:path arrowok="t"/>
            </v:shape>
            <v:shape style="position:absolute;left:8614;top:1003;width:3;height:0" coordorigin="8614,1003" coordsize="3,0" path="m8614,1003l8617,1003e" filled="f" stroked="t" strokeweight="0.24377pt" strokecolor="#000000">
              <v:path arrowok="t"/>
            </v:shape>
            <v:shape style="position:absolute;left:8620;top:1003;width:3;height:0" coordorigin="8620,1003" coordsize="3,0" path="m8620,1003l8623,1003e" filled="f" stroked="t" strokeweight="0.24377pt" strokecolor="#000000">
              <v:path arrowok="t"/>
            </v:shape>
            <v:shape style="position:absolute;left:8626;top:1003;width:3;height:0" coordorigin="8626,1003" coordsize="3,0" path="m8626,1003l8629,1003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31.478pt;margin-top:50.0686pt;width:25.6218pt;height:0.24377pt;mso-position-horizontal-relative:page;mso-position-vertical-relative:paragraph;z-index:-5884" coordorigin="8630,1001" coordsize="512,5">
            <v:shape style="position:absolute;left:8632;top:1004;width:3;height:0" coordorigin="8632,1004" coordsize="3,0" path="m8632,1004l8635,1004e" filled="f" stroked="t" strokeweight="0.24377pt" strokecolor="#000000">
              <v:path arrowok="t"/>
            </v:shape>
            <v:shape style="position:absolute;left:8638;top:1004;width:3;height:0" coordorigin="8638,1004" coordsize="3,0" path="m8638,1004l8641,1004e" filled="f" stroked="t" strokeweight="0.24377pt" strokecolor="#000000">
              <v:path arrowok="t"/>
            </v:shape>
            <v:shape style="position:absolute;left:8644;top:1004;width:3;height:0" coordorigin="8644,1004" coordsize="3,0" path="m8644,1004l8647,1004e" filled="f" stroked="t" strokeweight="0.24377pt" strokecolor="#000000">
              <v:path arrowok="t"/>
            </v:shape>
            <v:shape style="position:absolute;left:8650;top:1004;width:3;height:0" coordorigin="8650,1004" coordsize="3,0" path="m8650,1004l8653,1004e" filled="f" stroked="t" strokeweight="0.24377pt" strokecolor="#000000">
              <v:path arrowok="t"/>
            </v:shape>
            <v:shape style="position:absolute;left:8656;top:1004;width:3;height:0" coordorigin="8656,1004" coordsize="3,0" path="m8656,1004l8659,1004e" filled="f" stroked="t" strokeweight="0.24377pt" strokecolor="#000000">
              <v:path arrowok="t"/>
            </v:shape>
            <v:shape style="position:absolute;left:8662;top:1004;width:3;height:0" coordorigin="8662,1004" coordsize="3,0" path="m8662,1004l8665,1004e" filled="f" stroked="t" strokeweight="0.24377pt" strokecolor="#000000">
              <v:path arrowok="t"/>
            </v:shape>
            <v:shape style="position:absolute;left:8668;top:1004;width:3;height:0" coordorigin="8668,1004" coordsize="3,0" path="m8668,1004l8671,1004e" filled="f" stroked="t" strokeweight="0.24377pt" strokecolor="#000000">
              <v:path arrowok="t"/>
            </v:shape>
            <v:shape style="position:absolute;left:8674;top:1004;width:3;height:0" coordorigin="8674,1004" coordsize="3,0" path="m8674,1004l8677,1004e" filled="f" stroked="t" strokeweight="0.24377pt" strokecolor="#000000">
              <v:path arrowok="t"/>
            </v:shape>
            <v:shape style="position:absolute;left:8680;top:1004;width:3;height:0" coordorigin="8680,1004" coordsize="3,0" path="m8680,1004l8683,1004e" filled="f" stroked="t" strokeweight="0.24377pt" strokecolor="#000000">
              <v:path arrowok="t"/>
            </v:shape>
            <v:shape style="position:absolute;left:8686;top:1004;width:3;height:0" coordorigin="8686,1004" coordsize="3,0" path="m8686,1004l8689,1004e" filled="f" stroked="t" strokeweight="0.24377pt" strokecolor="#000000">
              <v:path arrowok="t"/>
            </v:shape>
            <v:shape style="position:absolute;left:8692;top:1004;width:3;height:0" coordorigin="8692,1004" coordsize="3,0" path="m8692,1004l8695,1004e" filled="f" stroked="t" strokeweight="0.24377pt" strokecolor="#000000">
              <v:path arrowok="t"/>
            </v:shape>
            <v:shape style="position:absolute;left:8698;top:1004;width:3;height:0" coordorigin="8698,1004" coordsize="3,0" path="m8698,1004l8701,1004e" filled="f" stroked="t" strokeweight="0.24377pt" strokecolor="#000000">
              <v:path arrowok="t"/>
            </v:shape>
            <v:shape style="position:absolute;left:8704;top:1004;width:3;height:0" coordorigin="8704,1004" coordsize="3,0" path="m8704,1004l8707,1004e" filled="f" stroked="t" strokeweight="0.24377pt" strokecolor="#000000">
              <v:path arrowok="t"/>
            </v:shape>
            <v:shape style="position:absolute;left:8710;top:1004;width:3;height:0" coordorigin="8710,1004" coordsize="3,0" path="m8710,1004l8713,1004e" filled="f" stroked="t" strokeweight="0.24377pt" strokecolor="#000000">
              <v:path arrowok="t"/>
            </v:shape>
            <v:shape style="position:absolute;left:8716;top:1004;width:3;height:0" coordorigin="8716,1004" coordsize="3,0" path="m8716,1004l8719,1004e" filled="f" stroked="t" strokeweight="0.24377pt" strokecolor="#000000">
              <v:path arrowok="t"/>
            </v:shape>
            <v:shape style="position:absolute;left:8722;top:1004;width:3;height:0" coordorigin="8722,1004" coordsize="3,0" path="m8722,1004l8725,1004e" filled="f" stroked="t" strokeweight="0.24377pt" strokecolor="#000000">
              <v:path arrowok="t"/>
            </v:shape>
            <v:shape style="position:absolute;left:8728;top:1004;width:3;height:0" coordorigin="8728,1004" coordsize="3,0" path="m8728,1004l8731,1004e" filled="f" stroked="t" strokeweight="0.24377pt" strokecolor="#000000">
              <v:path arrowok="t"/>
            </v:shape>
            <v:shape style="position:absolute;left:8734;top:1004;width:3;height:0" coordorigin="8734,1004" coordsize="3,0" path="m8734,1004l8737,1004e" filled="f" stroked="t" strokeweight="0.24377pt" strokecolor="#000000">
              <v:path arrowok="t"/>
            </v:shape>
            <v:shape style="position:absolute;left:8740;top:1004;width:3;height:0" coordorigin="8740,1004" coordsize="3,0" path="m8740,1004l8743,1004e" filled="f" stroked="t" strokeweight="0.24377pt" strokecolor="#000000">
              <v:path arrowok="t"/>
            </v:shape>
            <v:shape style="position:absolute;left:8746;top:1004;width:3;height:0" coordorigin="8746,1004" coordsize="3,0" path="m8746,1004l8749,1004e" filled="f" stroked="t" strokeweight="0.24377pt" strokecolor="#000000">
              <v:path arrowok="t"/>
            </v:shape>
            <v:shape style="position:absolute;left:8752;top:1004;width:3;height:0" coordorigin="8752,1004" coordsize="3,0" path="m8752,1004l8756,1004e" filled="f" stroked="t" strokeweight="0.24377pt" strokecolor="#000000">
              <v:path arrowok="t"/>
            </v:shape>
            <v:shape style="position:absolute;left:8758;top:1004;width:3;height:0" coordorigin="8758,1004" coordsize="3,0" path="m8758,1004l8761,1004e" filled="f" stroked="t" strokeweight="0.24377pt" strokecolor="#000000">
              <v:path arrowok="t"/>
            </v:shape>
            <v:shape style="position:absolute;left:8764;top:1004;width:3;height:0" coordorigin="8764,1004" coordsize="3,0" path="m8764,1004l8768,1004e" filled="f" stroked="t" strokeweight="0.24377pt" strokecolor="#000000">
              <v:path arrowok="t"/>
            </v:shape>
            <v:shape style="position:absolute;left:8770;top:1004;width:3;height:0" coordorigin="8770,1004" coordsize="3,0" path="m8770,1004l8773,1004e" filled="f" stroked="t" strokeweight="0.24377pt" strokecolor="#000000">
              <v:path arrowok="t"/>
            </v:shape>
            <v:shape style="position:absolute;left:8776;top:1004;width:3;height:0" coordorigin="8776,1004" coordsize="3,0" path="m8776,1004l8780,1004e" filled="f" stroked="t" strokeweight="0.24377pt" strokecolor="#000000">
              <v:path arrowok="t"/>
            </v:shape>
            <v:shape style="position:absolute;left:8782;top:1004;width:3;height:0" coordorigin="8782,1004" coordsize="3,0" path="m8782,1004l8785,1004e" filled="f" stroked="t" strokeweight="0.24377pt" strokecolor="#000000">
              <v:path arrowok="t"/>
            </v:shape>
            <v:shape style="position:absolute;left:8788;top:1004;width:3;height:0" coordorigin="8788,1004" coordsize="3,0" path="m8788,1004l8792,1004e" filled="f" stroked="t" strokeweight="0.24377pt" strokecolor="#000000">
              <v:path arrowok="t"/>
            </v:shape>
            <v:shape style="position:absolute;left:8794;top:1004;width:3;height:0" coordorigin="8794,1004" coordsize="3,0" path="m8794,1004l8797,1004e" filled="f" stroked="t" strokeweight="0.24377pt" strokecolor="#000000">
              <v:path arrowok="t"/>
            </v:shape>
            <v:shape style="position:absolute;left:8800;top:1004;width:3;height:0" coordorigin="8800,1004" coordsize="3,0" path="m8800,1004l8804,1004e" filled="f" stroked="t" strokeweight="0.24377pt" strokecolor="#000000">
              <v:path arrowok="t"/>
            </v:shape>
            <v:shape style="position:absolute;left:8806;top:1004;width:3;height:0" coordorigin="8806,1004" coordsize="3,0" path="m8806,1004l8809,1004e" filled="f" stroked="t" strokeweight="0.24377pt" strokecolor="#000000">
              <v:path arrowok="t"/>
            </v:shape>
            <v:shape style="position:absolute;left:8812;top:1004;width:3;height:0" coordorigin="8812,1004" coordsize="3,0" path="m8812,1004l8816,1004e" filled="f" stroked="t" strokeweight="0.24377pt" strokecolor="#000000">
              <v:path arrowok="t"/>
            </v:shape>
            <v:shape style="position:absolute;left:8818;top:1004;width:3;height:0" coordorigin="8818,1004" coordsize="3,0" path="m8818,1004l8821,1004e" filled="f" stroked="t" strokeweight="0.24377pt" strokecolor="#000000">
              <v:path arrowok="t"/>
            </v:shape>
            <v:shape style="position:absolute;left:8824;top:1004;width:3;height:0" coordorigin="8824,1004" coordsize="3,0" path="m8824,1004l8828,1004e" filled="f" stroked="t" strokeweight="0.24377pt" strokecolor="#000000">
              <v:path arrowok="t"/>
            </v:shape>
            <v:shape style="position:absolute;left:8830;top:1004;width:3;height:0" coordorigin="8830,1004" coordsize="3,0" path="m8830,1004l8833,1004e" filled="f" stroked="t" strokeweight="0.24377pt" strokecolor="#000000">
              <v:path arrowok="t"/>
            </v:shape>
            <v:shape style="position:absolute;left:8836;top:1004;width:3;height:0" coordorigin="8836,1004" coordsize="3,0" path="m8836,1004l8840,1004e" filled="f" stroked="t" strokeweight="0.24377pt" strokecolor="#000000">
              <v:path arrowok="t"/>
            </v:shape>
            <v:shape style="position:absolute;left:8842;top:1004;width:3;height:0" coordorigin="8842,1004" coordsize="3,0" path="m8842,1004l8845,1004e" filled="f" stroked="t" strokeweight="0.24377pt" strokecolor="#000000">
              <v:path arrowok="t"/>
            </v:shape>
            <v:shape style="position:absolute;left:8848;top:1004;width:3;height:0" coordorigin="8848,1004" coordsize="3,0" path="m8848,1004l8852,1004e" filled="f" stroked="t" strokeweight="0.24377pt" strokecolor="#000000">
              <v:path arrowok="t"/>
            </v:shape>
            <v:shape style="position:absolute;left:8854;top:1004;width:3;height:0" coordorigin="8854,1004" coordsize="3,0" path="m8854,1004l8857,1004e" filled="f" stroked="t" strokeweight="0.24377pt" strokecolor="#000000">
              <v:path arrowok="t"/>
            </v:shape>
            <v:shape style="position:absolute;left:8860;top:1004;width:3;height:0" coordorigin="8860,1004" coordsize="3,0" path="m8860,1004l8864,1004e" filled="f" stroked="t" strokeweight="0.24377pt" strokecolor="#000000">
              <v:path arrowok="t"/>
            </v:shape>
            <v:shape style="position:absolute;left:8866;top:1004;width:3;height:0" coordorigin="8866,1004" coordsize="3,0" path="m8866,1004l8869,1004e" filled="f" stroked="t" strokeweight="0.24377pt" strokecolor="#000000">
              <v:path arrowok="t"/>
            </v:shape>
            <v:shape style="position:absolute;left:8872;top:1004;width:3;height:0" coordorigin="8872,1004" coordsize="3,0" path="m8872,1004l8876,1004e" filled="f" stroked="t" strokeweight="0.24377pt" strokecolor="#000000">
              <v:path arrowok="t"/>
            </v:shape>
            <v:shape style="position:absolute;left:8878;top:1004;width:3;height:0" coordorigin="8878,1004" coordsize="3,0" path="m8878,1004l8881,1004e" filled="f" stroked="t" strokeweight="0.24377pt" strokecolor="#000000">
              <v:path arrowok="t"/>
            </v:shape>
            <v:shape style="position:absolute;left:8884;top:1004;width:3;height:0" coordorigin="8884,1004" coordsize="3,0" path="m8884,1004l8888,1004e" filled="f" stroked="t" strokeweight="0.24377pt" strokecolor="#000000">
              <v:path arrowok="t"/>
            </v:shape>
            <v:shape style="position:absolute;left:8890;top:1004;width:3;height:0" coordorigin="8890,1004" coordsize="3,0" path="m8890,1004l8893,1004e" filled="f" stroked="t" strokeweight="0.24377pt" strokecolor="#000000">
              <v:path arrowok="t"/>
            </v:shape>
            <v:shape style="position:absolute;left:8896;top:1004;width:3;height:0" coordorigin="8896,1004" coordsize="3,0" path="m8896,1004l8900,1004e" filled="f" stroked="t" strokeweight="0.24377pt" strokecolor="#000000">
              <v:path arrowok="t"/>
            </v:shape>
            <v:shape style="position:absolute;left:8902;top:1004;width:3;height:0" coordorigin="8902,1004" coordsize="3,0" path="m8902,1004l8905,1004e" filled="f" stroked="t" strokeweight="0.24377pt" strokecolor="#000000">
              <v:path arrowok="t"/>
            </v:shape>
            <v:shape style="position:absolute;left:8908;top:1004;width:3;height:0" coordorigin="8908,1004" coordsize="3,0" path="m8908,1004l8912,1004e" filled="f" stroked="t" strokeweight="0.24377pt" strokecolor="#000000">
              <v:path arrowok="t"/>
            </v:shape>
            <v:shape style="position:absolute;left:8914;top:1004;width:3;height:0" coordorigin="8914,1004" coordsize="3,0" path="m8914,1004l8917,1004e" filled="f" stroked="t" strokeweight="0.24377pt" strokecolor="#000000">
              <v:path arrowok="t"/>
            </v:shape>
            <v:shape style="position:absolute;left:8920;top:1004;width:3;height:0" coordorigin="8920,1004" coordsize="3,0" path="m8920,1004l8924,1004e" filled="f" stroked="t" strokeweight="0.24377pt" strokecolor="#000000">
              <v:path arrowok="t"/>
            </v:shape>
            <v:shape style="position:absolute;left:8926;top:1004;width:3;height:0" coordorigin="8926,1004" coordsize="3,0" path="m8926,1004l8929,1004e" filled="f" stroked="t" strokeweight="0.24377pt" strokecolor="#000000">
              <v:path arrowok="t"/>
            </v:shape>
            <v:shape style="position:absolute;left:8932;top:1004;width:3;height:0" coordorigin="8932,1004" coordsize="3,0" path="m8932,1004l8936,1004e" filled="f" stroked="t" strokeweight="0.24377pt" strokecolor="#000000">
              <v:path arrowok="t"/>
            </v:shape>
            <v:shape style="position:absolute;left:8938;top:1004;width:3;height:0" coordorigin="8938,1004" coordsize="3,0" path="m8938,1004l8941,1004e" filled="f" stroked="t" strokeweight="0.24377pt" strokecolor="#000000">
              <v:path arrowok="t"/>
            </v:shape>
            <v:shape style="position:absolute;left:8944;top:1004;width:3;height:0" coordorigin="8944,1004" coordsize="3,0" path="m8944,1004l8948,1004e" filled="f" stroked="t" strokeweight="0.24377pt" strokecolor="#000000">
              <v:path arrowok="t"/>
            </v:shape>
            <v:shape style="position:absolute;left:8950;top:1004;width:3;height:0" coordorigin="8950,1004" coordsize="3,0" path="m8950,1004l8953,1004e" filled="f" stroked="t" strokeweight="0.24377pt" strokecolor="#000000">
              <v:path arrowok="t"/>
            </v:shape>
            <v:shape style="position:absolute;left:8956;top:1004;width:3;height:0" coordorigin="8956,1004" coordsize="3,0" path="m8956,1004l8960,1004e" filled="f" stroked="t" strokeweight="0.24377pt" strokecolor="#000000">
              <v:path arrowok="t"/>
            </v:shape>
            <v:shape style="position:absolute;left:8962;top:1004;width:3;height:0" coordorigin="8962,1004" coordsize="3,0" path="m8962,1004l8965,1004e" filled="f" stroked="t" strokeweight="0.24377pt" strokecolor="#000000">
              <v:path arrowok="t"/>
            </v:shape>
            <v:shape style="position:absolute;left:8968;top:1004;width:3;height:0" coordorigin="8968,1004" coordsize="3,0" path="m8968,1004l8972,1004e" filled="f" stroked="t" strokeweight="0.24377pt" strokecolor="#000000">
              <v:path arrowok="t"/>
            </v:shape>
            <v:shape style="position:absolute;left:8974;top:1004;width:3;height:0" coordorigin="8974,1004" coordsize="3,0" path="m8974,1004l8977,1004e" filled="f" stroked="t" strokeweight="0.24377pt" strokecolor="#000000">
              <v:path arrowok="t"/>
            </v:shape>
            <v:shape style="position:absolute;left:8980;top:1004;width:3;height:0" coordorigin="8980,1004" coordsize="3,0" path="m8980,1004l8984,1004e" filled="f" stroked="t" strokeweight="0.24377pt" strokecolor="#000000">
              <v:path arrowok="t"/>
            </v:shape>
            <v:shape style="position:absolute;left:8986;top:1004;width:3;height:0" coordorigin="8986,1004" coordsize="3,0" path="m8986,1004l8989,1004e" filled="f" stroked="t" strokeweight="0.24377pt" strokecolor="#000000">
              <v:path arrowok="t"/>
            </v:shape>
            <v:shape style="position:absolute;left:8992;top:1004;width:3;height:0" coordorigin="8992,1004" coordsize="3,0" path="m8992,1004l8996,1004e" filled="f" stroked="t" strokeweight="0.24377pt" strokecolor="#000000">
              <v:path arrowok="t"/>
            </v:shape>
            <v:shape style="position:absolute;left:8998;top:1004;width:3;height:0" coordorigin="8998,1004" coordsize="3,0" path="m8998,1004l9001,1004e" filled="f" stroked="t" strokeweight="0.24377pt" strokecolor="#000000">
              <v:path arrowok="t"/>
            </v:shape>
            <v:shape style="position:absolute;left:9004;top:1004;width:3;height:0" coordorigin="9004,1004" coordsize="3,0" path="m9004,1004l9008,1004e" filled="f" stroked="t" strokeweight="0.24377pt" strokecolor="#000000">
              <v:path arrowok="t"/>
            </v:shape>
            <v:shape style="position:absolute;left:9010;top:1004;width:3;height:0" coordorigin="9010,1004" coordsize="3,0" path="m9010,1004l9013,1004e" filled="f" stroked="t" strokeweight="0.24377pt" strokecolor="#000000">
              <v:path arrowok="t"/>
            </v:shape>
            <v:shape style="position:absolute;left:9016;top:1004;width:3;height:0" coordorigin="9016,1004" coordsize="3,0" path="m9016,1004l9020,1004e" filled="f" stroked="t" strokeweight="0.24377pt" strokecolor="#000000">
              <v:path arrowok="t"/>
            </v:shape>
            <v:shape style="position:absolute;left:9022;top:1004;width:3;height:0" coordorigin="9022,1004" coordsize="3,0" path="m9022,1004l9025,1004e" filled="f" stroked="t" strokeweight="0.24377pt" strokecolor="#000000">
              <v:path arrowok="t"/>
            </v:shape>
            <v:shape style="position:absolute;left:9028;top:1004;width:3;height:0" coordorigin="9028,1004" coordsize="3,0" path="m9028,1004l9032,1004e" filled="f" stroked="t" strokeweight="0.24377pt" strokecolor="#000000">
              <v:path arrowok="t"/>
            </v:shape>
            <v:shape style="position:absolute;left:9034;top:1004;width:3;height:0" coordorigin="9034,1004" coordsize="3,0" path="m9034,1004l9037,1004e" filled="f" stroked="t" strokeweight="0.24377pt" strokecolor="#000000">
              <v:path arrowok="t"/>
            </v:shape>
            <v:shape style="position:absolute;left:9040;top:1004;width:3;height:0" coordorigin="9040,1004" coordsize="3,0" path="m9040,1004l9044,1004e" filled="f" stroked="t" strokeweight="0.24377pt" strokecolor="#000000">
              <v:path arrowok="t"/>
            </v:shape>
            <v:shape style="position:absolute;left:9046;top:1004;width:3;height:0" coordorigin="9046,1004" coordsize="3,0" path="m9046,1004l9049,1004e" filled="f" stroked="t" strokeweight="0.24377pt" strokecolor="#000000">
              <v:path arrowok="t"/>
            </v:shape>
            <v:shape style="position:absolute;left:9052;top:1004;width:3;height:0" coordorigin="9052,1004" coordsize="3,0" path="m9052,1004l9056,1004e" filled="f" stroked="t" strokeweight="0.24377pt" strokecolor="#000000">
              <v:path arrowok="t"/>
            </v:shape>
            <v:shape style="position:absolute;left:9058;top:1004;width:3;height:0" coordorigin="9058,1004" coordsize="3,0" path="m9058,1004l9061,1004e" filled="f" stroked="t" strokeweight="0.24377pt" strokecolor="#000000">
              <v:path arrowok="t"/>
            </v:shape>
            <v:shape style="position:absolute;left:9064;top:1004;width:3;height:0" coordorigin="9064,1004" coordsize="3,0" path="m9064,1004l9068,1004e" filled="f" stroked="t" strokeweight="0.24377pt" strokecolor="#000000">
              <v:path arrowok="t"/>
            </v:shape>
            <v:shape style="position:absolute;left:9070;top:1004;width:3;height:0" coordorigin="9070,1004" coordsize="3,0" path="m9070,1004l9073,1004e" filled="f" stroked="t" strokeweight="0.24377pt" strokecolor="#000000">
              <v:path arrowok="t"/>
            </v:shape>
            <v:shape style="position:absolute;left:9076;top:1004;width:3;height:0" coordorigin="9076,1004" coordsize="3,0" path="m9076,1004l9080,1004e" filled="f" stroked="t" strokeweight="0.24377pt" strokecolor="#000000">
              <v:path arrowok="t"/>
            </v:shape>
            <v:shape style="position:absolute;left:9082;top:1004;width:3;height:0" coordorigin="9082,1004" coordsize="3,0" path="m9082,1004l9085,1004e" filled="f" stroked="t" strokeweight="0.24377pt" strokecolor="#000000">
              <v:path arrowok="t"/>
            </v:shape>
            <v:shape style="position:absolute;left:9088;top:1004;width:3;height:0" coordorigin="9088,1004" coordsize="3,0" path="m9088,1004l9092,1004e" filled="f" stroked="t" strokeweight="0.24377pt" strokecolor="#000000">
              <v:path arrowok="t"/>
            </v:shape>
            <v:shape style="position:absolute;left:9094;top:1004;width:3;height:0" coordorigin="9094,1004" coordsize="3,0" path="m9094,1004l9097,1004e" filled="f" stroked="t" strokeweight="0.24377pt" strokecolor="#000000">
              <v:path arrowok="t"/>
            </v:shape>
            <v:shape style="position:absolute;left:9100;top:1004;width:3;height:0" coordorigin="9100,1004" coordsize="3,0" path="m9100,1004l9104,1004e" filled="f" stroked="t" strokeweight="0.24377pt" strokecolor="#000000">
              <v:path arrowok="t"/>
            </v:shape>
            <v:shape style="position:absolute;left:9106;top:1004;width:3;height:0" coordorigin="9106,1004" coordsize="3,0" path="m9106,1004l9109,1004e" filled="f" stroked="t" strokeweight="0.24377pt" strokecolor="#000000">
              <v:path arrowok="t"/>
            </v:shape>
            <v:shape style="position:absolute;left:9112;top:1004;width:3;height:0" coordorigin="9112,1004" coordsize="3,0" path="m9112,1004l9116,1004e" filled="f" stroked="t" strokeweight="0.24377pt" strokecolor="#000000">
              <v:path arrowok="t"/>
            </v:shape>
            <v:shape style="position:absolute;left:9118;top:1004;width:3;height:0" coordorigin="9118,1004" coordsize="3,0" path="m9118,1004l9121,1004e" filled="f" stroked="t" strokeweight="0.24377pt" strokecolor="#000000">
              <v:path arrowok="t"/>
            </v:shape>
            <v:shape style="position:absolute;left:9124;top:1004;width:3;height:0" coordorigin="9124,1004" coordsize="3,0" path="m9124,1004l9128,1004e" filled="f" stroked="t" strokeweight="0.24377pt" strokecolor="#000000">
              <v:path arrowok="t"/>
            </v:shape>
            <v:shape style="position:absolute;left:9130;top:1004;width:3;height:0" coordorigin="9130,1004" coordsize="3,0" path="m9130,1004l9133,1004e" filled="f" stroked="t" strokeweight="0.24377pt" strokecolor="#000000">
              <v:path arrowok="t"/>
            </v:shape>
            <v:shape style="position:absolute;left:9136;top:1004;width:3;height:0" coordorigin="9136,1004" coordsize="3,0" path="m9136,1004l9140,1004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33.038pt;margin-top:10.2923pt;width:21.0978pt;height:1.19pt;mso-position-horizontal-relative:page;mso-position-vertical-relative:paragraph;z-index:-5878" coordorigin="6661,206" coordsize="422,24">
            <v:shape style="position:absolute;left:6663;top:217;width:3;height:0" coordorigin="6663,217" coordsize="3,0" path="m6663,217l6666,217e" filled="f" stroked="t" strokeweight="0.24377pt" strokecolor="#000000">
              <v:path arrowok="t"/>
            </v:shape>
            <v:shape style="position:absolute;left:6669;top:217;width:3;height:0" coordorigin="6669,217" coordsize="3,0" path="m6669,217l6672,217e" filled="f" stroked="t" strokeweight="0.24377pt" strokecolor="#000000">
              <v:path arrowok="t"/>
            </v:shape>
            <v:shape style="position:absolute;left:6675;top:217;width:3;height:0" coordorigin="6675,217" coordsize="3,0" path="m6675,217l6678,217e" filled="f" stroked="t" strokeweight="0.24377pt" strokecolor="#000000">
              <v:path arrowok="t"/>
            </v:shape>
            <v:shape style="position:absolute;left:6681;top:217;width:3;height:0" coordorigin="6681,217" coordsize="3,0" path="m6681,217l6684,217e" filled="f" stroked="t" strokeweight="0.24377pt" strokecolor="#000000">
              <v:path arrowok="t"/>
            </v:shape>
            <v:shape style="position:absolute;left:6687;top:217;width:3;height:0" coordorigin="6687,217" coordsize="3,0" path="m6687,217l6690,217e" filled="f" stroked="t" strokeweight="0.24377pt" strokecolor="#000000">
              <v:path arrowok="t"/>
            </v:shape>
            <v:shape style="position:absolute;left:6693;top:217;width:3;height:0" coordorigin="6693,217" coordsize="3,0" path="m6693,217l6696,217e" filled="f" stroked="t" strokeweight="0.24377pt" strokecolor="#000000">
              <v:path arrowok="t"/>
            </v:shape>
            <v:shape style="position:absolute;left:6699;top:217;width:3;height:0" coordorigin="6699,217" coordsize="3,0" path="m6699,217l6702,217e" filled="f" stroked="t" strokeweight="0.24377pt" strokecolor="#000000">
              <v:path arrowok="t"/>
            </v:shape>
            <v:shape style="position:absolute;left:6705;top:217;width:3;height:0" coordorigin="6705,217" coordsize="3,0" path="m6705,217l6708,217e" filled="f" stroked="t" strokeweight="0.24377pt" strokecolor="#000000">
              <v:path arrowok="t"/>
            </v:shape>
            <v:shape style="position:absolute;left:6711;top:217;width:3;height:0" coordorigin="6711,217" coordsize="3,0" path="m6711,217l6714,217e" filled="f" stroked="t" strokeweight="0.24377pt" strokecolor="#000000">
              <v:path arrowok="t"/>
            </v:shape>
            <v:shape style="position:absolute;left:6717;top:217;width:3;height:0" coordorigin="6717,217" coordsize="3,0" path="m6717,217l6720,217e" filled="f" stroked="t" strokeweight="0.24377pt" strokecolor="#000000">
              <v:path arrowok="t"/>
            </v:shape>
            <v:shape style="position:absolute;left:6723;top:217;width:3;height:0" coordorigin="6723,217" coordsize="3,0" path="m6723,217l6726,217e" filled="f" stroked="t" strokeweight="0.24377pt" strokecolor="#000000">
              <v:path arrowok="t"/>
            </v:shape>
            <v:shape style="position:absolute;left:6729;top:217;width:3;height:0" coordorigin="6729,217" coordsize="3,0" path="m6729,217l6732,217e" filled="f" stroked="t" strokeweight="0.24377pt" strokecolor="#000000">
              <v:path arrowok="t"/>
            </v:shape>
            <v:shape style="position:absolute;left:6735;top:217;width:3;height:0" coordorigin="6735,217" coordsize="3,0" path="m6735,217l6739,217e" filled="f" stroked="t" strokeweight="0.24377pt" strokecolor="#000000">
              <v:path arrowok="t"/>
            </v:shape>
            <v:shape style="position:absolute;left:6741;top:217;width:3;height:0" coordorigin="6741,217" coordsize="3,0" path="m6741,217l6744,217e" filled="f" stroked="t" strokeweight="0.24377pt" strokecolor="#000000">
              <v:path arrowok="t"/>
            </v:shape>
            <v:shape style="position:absolute;left:6747;top:217;width:3;height:0" coordorigin="6747,217" coordsize="3,0" path="m6747,217l6751,217e" filled="f" stroked="t" strokeweight="0.24377pt" strokecolor="#000000">
              <v:path arrowok="t"/>
            </v:shape>
            <v:shape style="position:absolute;left:6753;top:217;width:3;height:0" coordorigin="6753,217" coordsize="3,0" path="m6753,217l6756,217e" filled="f" stroked="t" strokeweight="0.24377pt" strokecolor="#000000">
              <v:path arrowok="t"/>
            </v:shape>
            <v:shape style="position:absolute;left:6759;top:217;width:3;height:0" coordorigin="6759,217" coordsize="3,0" path="m6759,217l6763,217e" filled="f" stroked="t" strokeweight="0.24377pt" strokecolor="#000000">
              <v:path arrowok="t"/>
            </v:shape>
            <v:shape style="position:absolute;left:6765;top:217;width:3;height:0" coordorigin="6765,217" coordsize="3,0" path="m6765,217l6768,217e" filled="f" stroked="t" strokeweight="0.24377pt" strokecolor="#000000">
              <v:path arrowok="t"/>
            </v:shape>
            <v:shape style="position:absolute;left:6771;top:217;width:3;height:0" coordorigin="6771,217" coordsize="3,0" path="m6771,217l6775,217e" filled="f" stroked="t" strokeweight="0.24377pt" strokecolor="#000000">
              <v:path arrowok="t"/>
            </v:shape>
            <v:shape style="position:absolute;left:6777;top:217;width:3;height:0" coordorigin="6777,217" coordsize="3,0" path="m6777,217l6780,217e" filled="f" stroked="t" strokeweight="0.24377pt" strokecolor="#000000">
              <v:path arrowok="t"/>
            </v:shape>
            <v:shape style="position:absolute;left:6783;top:217;width:3;height:0" coordorigin="6783,217" coordsize="3,0" path="m6783,217l6787,217e" filled="f" stroked="t" strokeweight="0.24377pt" strokecolor="#000000">
              <v:path arrowok="t"/>
            </v:shape>
            <v:shape style="position:absolute;left:6789;top:217;width:3;height:0" coordorigin="6789,217" coordsize="3,0" path="m6789,217l6792,217e" filled="f" stroked="t" strokeweight="0.24377pt" strokecolor="#000000">
              <v:path arrowok="t"/>
            </v:shape>
            <v:shape style="position:absolute;left:6795;top:217;width:3;height:0" coordorigin="6795,217" coordsize="3,0" path="m6795,217l6799,217e" filled="f" stroked="t" strokeweight="0.24377pt" strokecolor="#000000">
              <v:path arrowok="t"/>
            </v:shape>
            <v:shape style="position:absolute;left:6801;top:216;width:3;height:4" coordorigin="6801,216" coordsize="3,4" path="m6801,216l6804,217,6804,220,6801,219,6801,216xe" filled="t" fillcolor="#000000" stroked="f">
              <v:path arrowok="t"/>
              <v:fill/>
            </v:shape>
            <v:shape style="position:absolute;left:6807;top:218;width:3;height:0" coordorigin="6807,218" coordsize="3,0" path="m6807,218l6811,218e" filled="f" stroked="t" strokeweight="0.24377pt" strokecolor="#000000">
              <v:path arrowok="t"/>
            </v:shape>
            <v:shape style="position:absolute;left:6813;top:218;width:3;height:0" coordorigin="6813,218" coordsize="3,0" path="m6813,218l6816,218e" filled="f" stroked="t" strokeweight="0.24377pt" strokecolor="#000000">
              <v:path arrowok="t"/>
            </v:shape>
            <v:shape style="position:absolute;left:6819;top:218;width:3;height:0" coordorigin="6819,218" coordsize="3,0" path="m6819,218l6823,218e" filled="f" stroked="t" strokeweight="0.24377pt" strokecolor="#000000">
              <v:path arrowok="t"/>
            </v:shape>
            <v:shape style="position:absolute;left:6825;top:218;width:3;height:0" coordorigin="6825,218" coordsize="3,0" path="m6825,218l6828,218e" filled="f" stroked="t" strokeweight="0.24377pt" strokecolor="#000000">
              <v:path arrowok="t"/>
            </v:shape>
            <v:shape style="position:absolute;left:6831;top:218;width:3;height:0" coordorigin="6831,218" coordsize="3,0" path="m6831,218l6835,218e" filled="f" stroked="t" strokeweight="0.24377pt" strokecolor="#000000">
              <v:path arrowok="t"/>
            </v:shape>
            <v:shape style="position:absolute;left:6837;top:218;width:3;height:0" coordorigin="6837,218" coordsize="3,0" path="m6837,218l6840,218e" filled="f" stroked="t" strokeweight="0.24377pt" strokecolor="#000000">
              <v:path arrowok="t"/>
            </v:shape>
            <v:shape style="position:absolute;left:6843;top:218;width:3;height:0" coordorigin="6843,218" coordsize="3,0" path="m6843,218l6847,218e" filled="f" stroked="t" strokeweight="0.24377pt" strokecolor="#000000">
              <v:path arrowok="t"/>
            </v:shape>
            <v:shape style="position:absolute;left:6849;top:218;width:3;height:0" coordorigin="6849,218" coordsize="3,0" path="m6849,218l6852,218e" filled="f" stroked="t" strokeweight="0.24377pt" strokecolor="#000000">
              <v:path arrowok="t"/>
            </v:shape>
            <v:shape style="position:absolute;left:6855;top:218;width:3;height:0" coordorigin="6855,218" coordsize="3,0" path="m6855,218l6859,218e" filled="f" stroked="t" strokeweight="0.24377pt" strokecolor="#000000">
              <v:path arrowok="t"/>
            </v:shape>
            <v:shape style="position:absolute;left:6861;top:218;width:3;height:0" coordorigin="6861,218" coordsize="3,0" path="m6861,218l6864,218e" filled="f" stroked="t" strokeweight="0.24377pt" strokecolor="#000000">
              <v:path arrowok="t"/>
            </v:shape>
            <v:shape style="position:absolute;left:6867;top:218;width:3;height:0" coordorigin="6867,218" coordsize="3,0" path="m6867,218l6871,218e" filled="f" stroked="t" strokeweight="0.24377pt" strokecolor="#000000">
              <v:path arrowok="t"/>
            </v:shape>
            <v:shape style="position:absolute;left:6873;top:218;width:3;height:0" coordorigin="6873,218" coordsize="3,0" path="m6873,218l6876,218e" filled="f" stroked="t" strokeweight="0.24377pt" strokecolor="#000000">
              <v:path arrowok="t"/>
            </v:shape>
            <v:shape style="position:absolute;left:6879;top:218;width:3;height:0" coordorigin="6879,218" coordsize="3,0" path="m6879,218l6883,218e" filled="f" stroked="t" strokeweight="0.24377pt" strokecolor="#000000">
              <v:path arrowok="t"/>
            </v:shape>
            <v:shape style="position:absolute;left:6885;top:218;width:3;height:0" coordorigin="6885,218" coordsize="3,0" path="m6885,218l6888,218e" filled="f" stroked="t" strokeweight="0.24377pt" strokecolor="#000000">
              <v:path arrowok="t"/>
            </v:shape>
            <v:shape style="position:absolute;left:6891;top:218;width:3;height:0" coordorigin="6891,218" coordsize="3,0" path="m6891,218l6895,218e" filled="f" stroked="t" strokeweight="0.24377pt" strokecolor="#000000">
              <v:path arrowok="t"/>
            </v:shape>
            <v:shape style="position:absolute;left:6897;top:218;width:3;height:0" coordorigin="6897,218" coordsize="3,0" path="m6897,218l6900,218e" filled="f" stroked="t" strokeweight="0.24377pt" strokecolor="#000000">
              <v:path arrowok="t"/>
            </v:shape>
            <v:shape style="position:absolute;left:6903;top:218;width:3;height:0" coordorigin="6903,218" coordsize="3,0" path="m6903,218l6907,218e" filled="f" stroked="t" strokeweight="0.24377pt" strokecolor="#000000">
              <v:path arrowok="t"/>
            </v:shape>
            <v:shape style="position:absolute;left:6909;top:218;width:3;height:0" coordorigin="6909,218" coordsize="3,0" path="m6909,218l6912,218e" filled="f" stroked="t" strokeweight="0.24377pt" strokecolor="#000000">
              <v:path arrowok="t"/>
            </v:shape>
            <v:shape style="position:absolute;left:6915;top:218;width:3;height:0" coordorigin="6915,218" coordsize="3,0" path="m6915,218l6919,218e" filled="f" stroked="t" strokeweight="0.24377pt" strokecolor="#000000">
              <v:path arrowok="t"/>
            </v:shape>
            <v:shape style="position:absolute;left:6921;top:218;width:3;height:0" coordorigin="6921,218" coordsize="3,0" path="m6921,218l6924,218e" filled="f" stroked="t" strokeweight="0.24377pt" strokecolor="#000000">
              <v:path arrowok="t"/>
            </v:shape>
            <v:shape style="position:absolute;left:6927;top:218;width:3;height:0" coordorigin="6927,218" coordsize="3,0" path="m6927,218l6931,218e" filled="f" stroked="t" strokeweight="0.24377pt" strokecolor="#000000">
              <v:path arrowok="t"/>
            </v:shape>
            <v:shape style="position:absolute;left:6933;top:218;width:3;height:0" coordorigin="6933,218" coordsize="3,0" path="m6933,218l6936,218e" filled="f" stroked="t" strokeweight="0.24377pt" strokecolor="#000000">
              <v:path arrowok="t"/>
            </v:shape>
            <v:shape style="position:absolute;left:6939;top:218;width:3;height:0" coordorigin="6939,218" coordsize="3,0" path="m6939,218l6943,218e" filled="f" stroked="t" strokeweight="0.24377pt" strokecolor="#000000">
              <v:path arrowok="t"/>
            </v:shape>
            <v:shape style="position:absolute;left:6945;top:218;width:3;height:0" coordorigin="6945,218" coordsize="3,0" path="m6945,218l6948,218e" filled="f" stroked="t" strokeweight="0.24377pt" strokecolor="#000000">
              <v:path arrowok="t"/>
            </v:shape>
            <v:shape style="position:absolute;left:6951;top:218;width:3;height:0" coordorigin="6951,218" coordsize="3,0" path="m6951,218l6955,218e" filled="f" stroked="t" strokeweight="0.24377pt" strokecolor="#000000">
              <v:path arrowok="t"/>
            </v:shape>
            <v:shape style="position:absolute;left:6957;top:218;width:3;height:0" coordorigin="6957,218" coordsize="3,0" path="m6957,218l6960,218e" filled="f" stroked="t" strokeweight="0.24377pt" strokecolor="#000000">
              <v:path arrowok="t"/>
            </v:shape>
            <v:shape style="position:absolute;left:6963;top:218;width:3;height:0" coordorigin="6963,218" coordsize="3,0" path="m6963,218l6967,218e" filled="f" stroked="t" strokeweight="0.24377pt" strokecolor="#000000">
              <v:path arrowok="t"/>
            </v:shape>
            <v:shape style="position:absolute;left:6969;top:218;width:3;height:0" coordorigin="6969,218" coordsize="3,0" path="m6969,218l6972,218e" filled="f" stroked="t" strokeweight="0.24377pt" strokecolor="#000000">
              <v:path arrowok="t"/>
            </v:shape>
            <v:shape style="position:absolute;left:6975;top:218;width:3;height:0" coordorigin="6975,218" coordsize="3,0" path="m6975,218l6979,218e" filled="f" stroked="t" strokeweight="0.24377pt" strokecolor="#000000">
              <v:path arrowok="t"/>
            </v:shape>
            <v:shape style="position:absolute;left:6981;top:218;width:3;height:0" coordorigin="6981,218" coordsize="3,0" path="m6981,218l6984,218e" filled="f" stroked="t" strokeweight="0.24377pt" strokecolor="#000000">
              <v:path arrowok="t"/>
            </v:shape>
            <v:shape style="position:absolute;left:6987;top:218;width:3;height:0" coordorigin="6987,218" coordsize="3,0" path="m6987,218l6991,218e" filled="f" stroked="t" strokeweight="0.24377pt" strokecolor="#000000">
              <v:path arrowok="t"/>
            </v:shape>
            <v:shape style="position:absolute;left:6993;top:218;width:3;height:0" coordorigin="6993,218" coordsize="3,0" path="m6993,218l6996,218e" filled="f" stroked="t" strokeweight="0.24377pt" strokecolor="#000000">
              <v:path arrowok="t"/>
            </v:shape>
            <v:shape style="position:absolute;left:6999;top:218;width:3;height:0" coordorigin="6999,218" coordsize="3,0" path="m6999,218l7003,218e" filled="f" stroked="t" strokeweight="0.24377pt" strokecolor="#000000">
              <v:path arrowok="t"/>
            </v:shape>
            <v:shape style="position:absolute;left:7005;top:218;width:3;height:0" coordorigin="7005,218" coordsize="3,0" path="m7005,218l7008,218e" filled="f" stroked="t" strokeweight="0.24377pt" strokecolor="#000000">
              <v:path arrowok="t"/>
            </v:shape>
            <v:shape style="position:absolute;left:7011;top:218;width:3;height:0" coordorigin="7011,218" coordsize="3,0" path="m7011,218l7015,218e" filled="f" stroked="t" strokeweight="0.24377pt" strokecolor="#000000">
              <v:path arrowok="t"/>
            </v:shape>
            <v:shape style="position:absolute;left:7017;top:218;width:3;height:0" coordorigin="7017,218" coordsize="3,0" path="m7017,218l7020,218e" filled="f" stroked="t" strokeweight="0.24377pt" strokecolor="#000000">
              <v:path arrowok="t"/>
            </v:shape>
            <v:shape style="position:absolute;left:7023;top:218;width:3;height:0" coordorigin="7023,218" coordsize="3,0" path="m7023,218l7027,218e" filled="f" stroked="t" strokeweight="0.24377pt" strokecolor="#000000">
              <v:path arrowok="t"/>
            </v:shape>
            <v:shape style="position:absolute;left:7029;top:218;width:3;height:0" coordorigin="7029,218" coordsize="3,0" path="m7029,218l7032,218e" filled="f" stroked="t" strokeweight="0.24377pt" strokecolor="#000000">
              <v:path arrowok="t"/>
            </v:shape>
            <v:shape style="position:absolute;left:7035;top:218;width:3;height:0" coordorigin="7035,218" coordsize="3,0" path="m7035,218l7039,218e" filled="f" stroked="t" strokeweight="0.24377pt" strokecolor="#000000">
              <v:path arrowok="t"/>
            </v:shape>
            <v:shape style="position:absolute;left:7041;top:218;width:3;height:0" coordorigin="7041,218" coordsize="3,0" path="m7041,218l7044,218e" filled="f" stroked="t" strokeweight="0.24377pt" strokecolor="#000000">
              <v:path arrowok="t"/>
            </v:shape>
            <v:shape style="position:absolute;left:7047;top:218;width:3;height:0" coordorigin="7047,218" coordsize="3,0" path="m7047,218l7051,218e" filled="f" stroked="t" strokeweight="0.24377pt" strokecolor="#000000">
              <v:path arrowok="t"/>
            </v:shape>
            <v:shape style="position:absolute;left:7053;top:218;width:3;height:0" coordorigin="7053,218" coordsize="3,0" path="m7053,218l7056,218e" filled="f" stroked="t" strokeweight="0.24377pt" strokecolor="#000000">
              <v:path arrowok="t"/>
            </v:shape>
            <v:shape style="position:absolute;left:7059;top:218;width:3;height:0" coordorigin="7059,218" coordsize="3,0" path="m7059,218l7063,218e" filled="f" stroked="t" strokeweight="0.24377pt" strokecolor="#000000">
              <v:path arrowok="t"/>
            </v:shape>
            <v:shape style="position:absolute;left:7065;top:218;width:3;height:0" coordorigin="7065,218" coordsize="3,0" path="m7065,218l7068,218e" filled="f" stroked="t" strokeweight="0.24377pt" strokecolor="#000000">
              <v:path arrowok="t"/>
            </v:shape>
            <v:shape style="position:absolute;left:7071;top:218;width:3;height:0" coordorigin="7071,218" coordsize="3,0" path="m7071,218l7075,218e" filled="f" stroked="t" strokeweight="0.24377pt" strokecolor="#000000">
              <v:path arrowok="t"/>
            </v:shape>
            <v:shape style="position:absolute;left:7077;top:218;width:3;height:0" coordorigin="7077,218" coordsize="3,0" path="m7077,218l7080,218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54.038pt;margin-top:10.8386pt;width:14.2178pt;height:0.24377pt;mso-position-horizontal-relative:page;mso-position-vertical-relative:paragraph;z-index:-5877" coordorigin="7081,217" coordsize="284,5">
            <v:shape style="position:absolute;left:7083;top:219;width:3;height:0" coordorigin="7083,219" coordsize="3,0" path="m7083,219l7087,219e" filled="f" stroked="t" strokeweight="0.24377pt" strokecolor="#000000">
              <v:path arrowok="t"/>
            </v:shape>
            <v:shape style="position:absolute;left:7089;top:219;width:3;height:0" coordorigin="7089,219" coordsize="3,0" path="m7089,219l7092,219e" filled="f" stroked="t" strokeweight="0.24377pt" strokecolor="#000000">
              <v:path arrowok="t"/>
            </v:shape>
            <v:shape style="position:absolute;left:7095;top:219;width:3;height:0" coordorigin="7095,219" coordsize="3,0" path="m7095,219l7099,219e" filled="f" stroked="t" strokeweight="0.24377pt" strokecolor="#000000">
              <v:path arrowok="t"/>
            </v:shape>
            <v:shape style="position:absolute;left:7101;top:219;width:3;height:0" coordorigin="7101,219" coordsize="3,0" path="m7101,219l7104,219e" filled="f" stroked="t" strokeweight="0.24377pt" strokecolor="#000000">
              <v:path arrowok="t"/>
            </v:shape>
            <v:shape style="position:absolute;left:7107;top:219;width:3;height:0" coordorigin="7107,219" coordsize="3,0" path="m7107,219l7111,219e" filled="f" stroked="t" strokeweight="0.24377pt" strokecolor="#000000">
              <v:path arrowok="t"/>
            </v:shape>
            <v:shape style="position:absolute;left:7113;top:219;width:3;height:0" coordorigin="7113,219" coordsize="3,0" path="m7113,219l7116,219e" filled="f" stroked="t" strokeweight="0.24377pt" strokecolor="#000000">
              <v:path arrowok="t"/>
            </v:shape>
            <v:shape style="position:absolute;left:7119;top:219;width:3;height:0" coordorigin="7119,219" coordsize="3,0" path="m7119,219l7123,219e" filled="f" stroked="t" strokeweight="0.24377pt" strokecolor="#000000">
              <v:path arrowok="t"/>
            </v:shape>
            <v:shape style="position:absolute;left:7125;top:219;width:3;height:0" coordorigin="7125,219" coordsize="3,0" path="m7125,219l7128,219e" filled="f" stroked="t" strokeweight="0.24377pt" strokecolor="#000000">
              <v:path arrowok="t"/>
            </v:shape>
            <v:shape style="position:absolute;left:7131;top:219;width:3;height:0" coordorigin="7131,219" coordsize="3,0" path="m7131,219l7135,219e" filled="f" stroked="t" strokeweight="0.24377pt" strokecolor="#000000">
              <v:path arrowok="t"/>
            </v:shape>
            <v:shape style="position:absolute;left:7137;top:219;width:3;height:0" coordorigin="7137,219" coordsize="3,0" path="m7137,219l7140,219e" filled="f" stroked="t" strokeweight="0.24377pt" strokecolor="#000000">
              <v:path arrowok="t"/>
            </v:shape>
            <v:shape style="position:absolute;left:7143;top:219;width:3;height:0" coordorigin="7143,219" coordsize="3,0" path="m7143,219l7147,219e" filled="f" stroked="t" strokeweight="0.24377pt" strokecolor="#000000">
              <v:path arrowok="t"/>
            </v:shape>
            <v:shape style="position:absolute;left:7149;top:219;width:3;height:0" coordorigin="7149,219" coordsize="3,0" path="m7149,219l7152,219e" filled="f" stroked="t" strokeweight="0.24377pt" strokecolor="#000000">
              <v:path arrowok="t"/>
            </v:shape>
            <v:shape style="position:absolute;left:7155;top:219;width:3;height:0" coordorigin="7155,219" coordsize="3,0" path="m7155,219l7159,219e" filled="f" stroked="t" strokeweight="0.24377pt" strokecolor="#000000">
              <v:path arrowok="t"/>
            </v:shape>
            <v:shape style="position:absolute;left:7161;top:219;width:3;height:0" coordorigin="7161,219" coordsize="3,0" path="m7161,219l7164,219e" filled="f" stroked="t" strokeweight="0.24377pt" strokecolor="#000000">
              <v:path arrowok="t"/>
            </v:shape>
            <v:shape style="position:absolute;left:7167;top:219;width:3;height:0" coordorigin="7167,219" coordsize="3,0" path="m7167,219l7171,219e" filled="f" stroked="t" strokeweight="0.24377pt" strokecolor="#000000">
              <v:path arrowok="t"/>
            </v:shape>
            <v:shape style="position:absolute;left:7173;top:219;width:3;height:0" coordorigin="7173,219" coordsize="3,0" path="m7173,219l7176,219e" filled="f" stroked="t" strokeweight="0.24377pt" strokecolor="#000000">
              <v:path arrowok="t"/>
            </v:shape>
            <v:shape style="position:absolute;left:7179;top:219;width:3;height:0" coordorigin="7179,219" coordsize="3,0" path="m7179,219l7183,219e" filled="f" stroked="t" strokeweight="0.24377pt" strokecolor="#000000">
              <v:path arrowok="t"/>
            </v:shape>
            <v:shape style="position:absolute;left:7185;top:219;width:3;height:0" coordorigin="7185,219" coordsize="3,0" path="m7185,219l7188,219e" filled="f" stroked="t" strokeweight="0.24377pt" strokecolor="#000000">
              <v:path arrowok="t"/>
            </v:shape>
            <v:shape style="position:absolute;left:7191;top:219;width:3;height:0" coordorigin="7191,219" coordsize="3,0" path="m7191,219l7195,219e" filled="f" stroked="t" strokeweight="0.24377pt" strokecolor="#000000">
              <v:path arrowok="t"/>
            </v:shape>
            <v:shape style="position:absolute;left:7197;top:219;width:3;height:0" coordorigin="7197,219" coordsize="3,0" path="m7197,219l7200,219e" filled="f" stroked="t" strokeweight="0.24377pt" strokecolor="#000000">
              <v:path arrowok="t"/>
            </v:shape>
            <v:shape style="position:absolute;left:7203;top:219;width:3;height:0" coordorigin="7203,219" coordsize="3,0" path="m7203,219l7207,219e" filled="f" stroked="t" strokeweight="0.24377pt" strokecolor="#000000">
              <v:path arrowok="t"/>
            </v:shape>
            <v:shape style="position:absolute;left:7209;top:219;width:3;height:0" coordorigin="7209,219" coordsize="3,0" path="m7209,219l7212,219e" filled="f" stroked="t" strokeweight="0.24377pt" strokecolor="#000000">
              <v:path arrowok="t"/>
            </v:shape>
            <v:shape style="position:absolute;left:7215;top:219;width:3;height:0" coordorigin="7215,219" coordsize="3,0" path="m7215,219l7219,219e" filled="f" stroked="t" strokeweight="0.24377pt" strokecolor="#000000">
              <v:path arrowok="t"/>
            </v:shape>
            <v:shape style="position:absolute;left:7221;top:219;width:3;height:0" coordorigin="7221,219" coordsize="3,0" path="m7221,219l7224,219e" filled="f" stroked="t" strokeweight="0.24377pt" strokecolor="#000000">
              <v:path arrowok="t"/>
            </v:shape>
            <v:shape style="position:absolute;left:7227;top:219;width:3;height:0" coordorigin="7227,219" coordsize="3,0" path="m7227,219l7231,219e" filled="f" stroked="t" strokeweight="0.24377pt" strokecolor="#000000">
              <v:path arrowok="t"/>
            </v:shape>
            <v:shape style="position:absolute;left:7233;top:219;width:3;height:0" coordorigin="7233,219" coordsize="3,0" path="m7233,219l7236,219e" filled="f" stroked="t" strokeweight="0.24377pt" strokecolor="#000000">
              <v:path arrowok="t"/>
            </v:shape>
            <v:shape style="position:absolute;left:7240;top:219;width:3;height:0" coordorigin="7240,219" coordsize="3,0" path="m7240,219l7243,219e" filled="f" stroked="t" strokeweight="0.24377pt" strokecolor="#000000">
              <v:path arrowok="t"/>
            </v:shape>
            <v:shape style="position:absolute;left:7245;top:219;width:3;height:0" coordorigin="7245,219" coordsize="3,0" path="m7245,219l7248,219e" filled="f" stroked="t" strokeweight="0.24377pt" strokecolor="#000000">
              <v:path arrowok="t"/>
            </v:shape>
            <v:shape style="position:absolute;left:7252;top:219;width:3;height:0" coordorigin="7252,219" coordsize="3,0" path="m7252,219l7255,219e" filled="f" stroked="t" strokeweight="0.24377pt" strokecolor="#000000">
              <v:path arrowok="t"/>
            </v:shape>
            <v:shape style="position:absolute;left:7257;top:219;width:3;height:0" coordorigin="7257,219" coordsize="3,0" path="m7257,219l7260,219e" filled="f" stroked="t" strokeweight="0.24377pt" strokecolor="#000000">
              <v:path arrowok="t"/>
            </v:shape>
            <v:shape style="position:absolute;left:7264;top:219;width:3;height:0" coordorigin="7264,219" coordsize="3,0" path="m7264,219l7267,219e" filled="f" stroked="t" strokeweight="0.24377pt" strokecolor="#000000">
              <v:path arrowok="t"/>
            </v:shape>
            <v:shape style="position:absolute;left:7269;top:219;width:3;height:0" coordorigin="7269,219" coordsize="3,0" path="m7269,219l7272,219e" filled="f" stroked="t" strokeweight="0.24377pt" strokecolor="#000000">
              <v:path arrowok="t"/>
            </v:shape>
            <v:shape style="position:absolute;left:7276;top:219;width:3;height:0" coordorigin="7276,219" coordsize="3,0" path="m7276,219l7279,219e" filled="f" stroked="t" strokeweight="0.24377pt" strokecolor="#000000">
              <v:path arrowok="t"/>
            </v:shape>
            <v:shape style="position:absolute;left:7281;top:219;width:3;height:0" coordorigin="7281,219" coordsize="3,0" path="m7281,219l7284,219e" filled="f" stroked="t" strokeweight="0.24377pt" strokecolor="#000000">
              <v:path arrowok="t"/>
            </v:shape>
            <v:shape style="position:absolute;left:7288;top:219;width:3;height:0" coordorigin="7288,219" coordsize="3,0" path="m7288,219l7291,219e" filled="f" stroked="t" strokeweight="0.24377pt" strokecolor="#000000">
              <v:path arrowok="t"/>
            </v:shape>
            <v:shape style="position:absolute;left:7293;top:219;width:3;height:0" coordorigin="7293,219" coordsize="3,0" path="m7293,219l7296,219e" filled="f" stroked="t" strokeweight="0.24377pt" strokecolor="#000000">
              <v:path arrowok="t"/>
            </v:shape>
            <v:shape style="position:absolute;left:7300;top:219;width:3;height:0" coordorigin="7300,219" coordsize="3,0" path="m7300,219l7303,219e" filled="f" stroked="t" strokeweight="0.24377pt" strokecolor="#000000">
              <v:path arrowok="t"/>
            </v:shape>
            <v:shape style="position:absolute;left:7306;top:219;width:3;height:0" coordorigin="7306,219" coordsize="3,0" path="m7306,219l7308,219e" filled="f" stroked="t" strokeweight="0.24377pt" strokecolor="#000000">
              <v:path arrowok="t"/>
            </v:shape>
            <v:shape style="position:absolute;left:7312;top:219;width:3;height:0" coordorigin="7312,219" coordsize="3,0" path="m7312,219l7315,219e" filled="f" stroked="t" strokeweight="0.24377pt" strokecolor="#000000">
              <v:path arrowok="t"/>
            </v:shape>
            <v:shape style="position:absolute;left:7318;top:219;width:3;height:0" coordorigin="7318,219" coordsize="3,0" path="m7318,219l7320,219e" filled="f" stroked="t" strokeweight="0.24377pt" strokecolor="#000000">
              <v:path arrowok="t"/>
            </v:shape>
            <v:shape style="position:absolute;left:7324;top:219;width:3;height:0" coordorigin="7324,219" coordsize="3,0" path="m7324,219l7327,219e" filled="f" stroked="t" strokeweight="0.24377pt" strokecolor="#000000">
              <v:path arrowok="t"/>
            </v:shape>
            <v:shape style="position:absolute;left:7330;top:219;width:3;height:0" coordorigin="7330,219" coordsize="3,0" path="m7330,219l7332,219e" filled="f" stroked="t" strokeweight="0.24377pt" strokecolor="#000000">
              <v:path arrowok="t"/>
            </v:shape>
            <v:shape style="position:absolute;left:7336;top:219;width:3;height:0" coordorigin="7336,219" coordsize="3,0" path="m7336,219l7339,219e" filled="f" stroked="t" strokeweight="0.24377pt" strokecolor="#000000">
              <v:path arrowok="t"/>
            </v:shape>
            <v:shape style="position:absolute;left:7342;top:219;width:3;height:0" coordorigin="7342,219" coordsize="3,0" path="m7342,219l7344,219e" filled="f" stroked="t" strokeweight="0.24377pt" strokecolor="#000000">
              <v:path arrowok="t"/>
            </v:shape>
            <v:shape style="position:absolute;left:7348;top:219;width:3;height:0" coordorigin="7348,219" coordsize="3,0" path="m7348,219l7351,219e" filled="f" stroked="t" strokeweight="0.24377pt" strokecolor="#000000">
              <v:path arrowok="t"/>
            </v:shape>
            <v:shape style="position:absolute;left:7354;top:219;width:3;height:0" coordorigin="7354,219" coordsize="3,0" path="m7354,219l7356,219e" filled="f" stroked="t" strokeweight="0.24377pt" strokecolor="#000000">
              <v:path arrowok="t"/>
            </v:shape>
            <v:shape style="position:absolute;left:7360;top:219;width:3;height:0" coordorigin="7360,219" coordsize="3,0" path="m7360,219l7363,219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68.158pt;margin-top:10.4423pt;width:28.0118pt;height:1.19pt;mso-position-horizontal-relative:page;mso-position-vertical-relative:paragraph;z-index:-5876" coordorigin="7363,209" coordsize="560,24">
            <v:shape style="position:absolute;left:7366;top:220;width:3;height:0" coordorigin="7366,220" coordsize="3,0" path="m7366,220l7368,220e" filled="f" stroked="t" strokeweight="0.24377pt" strokecolor="#000000">
              <v:path arrowok="t"/>
            </v:shape>
            <v:shape style="position:absolute;left:7372;top:220;width:3;height:0" coordorigin="7372,220" coordsize="3,0" path="m7372,220l7375,220e" filled="f" stroked="t" strokeweight="0.24377pt" strokecolor="#000000">
              <v:path arrowok="t"/>
            </v:shape>
            <v:shape style="position:absolute;left:7378;top:220;width:3;height:0" coordorigin="7378,220" coordsize="3,0" path="m7378,220l7380,220e" filled="f" stroked="t" strokeweight="0.24377pt" strokecolor="#000000">
              <v:path arrowok="t"/>
            </v:shape>
            <v:shape style="position:absolute;left:7384;top:220;width:3;height:0" coordorigin="7384,220" coordsize="3,0" path="m7384,220l7387,220e" filled="f" stroked="t" strokeweight="0.24377pt" strokecolor="#000000">
              <v:path arrowok="t"/>
            </v:shape>
            <v:shape style="position:absolute;left:7390;top:220;width:3;height:0" coordorigin="7390,220" coordsize="3,0" path="m7390,220l7392,220e" filled="f" stroked="t" strokeweight="0.24377pt" strokecolor="#000000">
              <v:path arrowok="t"/>
            </v:shape>
            <v:shape style="position:absolute;left:7396;top:220;width:3;height:0" coordorigin="7396,220" coordsize="3,0" path="m7396,220l7399,220e" filled="f" stroked="t" strokeweight="0.24377pt" strokecolor="#000000">
              <v:path arrowok="t"/>
            </v:shape>
            <v:shape style="position:absolute;left:7402;top:220;width:3;height:0" coordorigin="7402,220" coordsize="3,0" path="m7402,220l7404,220e" filled="f" stroked="t" strokeweight="0.24377pt" strokecolor="#000000">
              <v:path arrowok="t"/>
            </v:shape>
            <v:shape style="position:absolute;left:7408;top:220;width:3;height:0" coordorigin="7408,220" coordsize="3,0" path="m7408,220l7411,220e" filled="f" stroked="t" strokeweight="0.24377pt" strokecolor="#000000">
              <v:path arrowok="t"/>
            </v:shape>
            <v:shape style="position:absolute;left:7414;top:220;width:3;height:0" coordorigin="7414,220" coordsize="3,0" path="m7414,220l7416,220e" filled="f" stroked="t" strokeweight="0.24377pt" strokecolor="#000000">
              <v:path arrowok="t"/>
            </v:shape>
            <v:shape style="position:absolute;left:7420;top:220;width:3;height:0" coordorigin="7420,220" coordsize="3,0" path="m7420,220l7423,220e" filled="f" stroked="t" strokeweight="0.24377pt" strokecolor="#000000">
              <v:path arrowok="t"/>
            </v:shape>
            <v:shape style="position:absolute;left:7426;top:220;width:3;height:0" coordorigin="7426,220" coordsize="3,0" path="m7426,220l7428,220e" filled="f" stroked="t" strokeweight="0.24377pt" strokecolor="#000000">
              <v:path arrowok="t"/>
            </v:shape>
            <v:shape style="position:absolute;left:7432;top:220;width:3;height:0" coordorigin="7432,220" coordsize="3,0" path="m7432,220l7435,220e" filled="f" stroked="t" strokeweight="0.24377pt" strokecolor="#000000">
              <v:path arrowok="t"/>
            </v:shape>
            <v:shape style="position:absolute;left:7438;top:220;width:3;height:0" coordorigin="7438,220" coordsize="3,0" path="m7438,220l7440,220e" filled="f" stroked="t" strokeweight="0.24377pt" strokecolor="#000000">
              <v:path arrowok="t"/>
            </v:shape>
            <v:shape style="position:absolute;left:7444;top:220;width:3;height:0" coordorigin="7444,220" coordsize="3,0" path="m7444,220l7447,220e" filled="f" stroked="t" strokeweight="0.24377pt" strokecolor="#000000">
              <v:path arrowok="t"/>
            </v:shape>
            <v:shape style="position:absolute;left:7450;top:220;width:3;height:0" coordorigin="7450,220" coordsize="3,0" path="m7450,220l7452,220e" filled="f" stroked="t" strokeweight="0.24377pt" strokecolor="#000000">
              <v:path arrowok="t"/>
            </v:shape>
            <v:shape style="position:absolute;left:7456;top:220;width:3;height:0" coordorigin="7456,220" coordsize="3,0" path="m7456,220l7459,220e" filled="f" stroked="t" strokeweight="0.24377pt" strokecolor="#000000">
              <v:path arrowok="t"/>
            </v:shape>
            <v:shape style="position:absolute;left:7462;top:220;width:3;height:0" coordorigin="7462,220" coordsize="3,0" path="m7462,220l7464,220e" filled="f" stroked="t" strokeweight="0.24377pt" strokecolor="#000000">
              <v:path arrowok="t"/>
            </v:shape>
            <v:shape style="position:absolute;left:7468;top:220;width:3;height:0" coordorigin="7468,220" coordsize="3,0" path="m7468,220l7471,220e" filled="f" stroked="t" strokeweight="0.24377pt" strokecolor="#000000">
              <v:path arrowok="t"/>
            </v:shape>
            <v:shape style="position:absolute;left:7474;top:220;width:3;height:0" coordorigin="7474,220" coordsize="3,0" path="m7474,220l7476,220e" filled="f" stroked="t" strokeweight="0.24377pt" strokecolor="#000000">
              <v:path arrowok="t"/>
            </v:shape>
            <v:shape style="position:absolute;left:7480;top:220;width:3;height:0" coordorigin="7480,220" coordsize="3,0" path="m7480,220l7483,220e" filled="f" stroked="t" strokeweight="0.24377pt" strokecolor="#000000">
              <v:path arrowok="t"/>
            </v:shape>
            <v:shape style="position:absolute;left:7486;top:220;width:3;height:0" coordorigin="7486,220" coordsize="3,0" path="m7486,220l7488,220e" filled="f" stroked="t" strokeweight="0.24377pt" strokecolor="#000000">
              <v:path arrowok="t"/>
            </v:shape>
            <v:shape style="position:absolute;left:7492;top:220;width:3;height:0" coordorigin="7492,220" coordsize="3,0" path="m7492,220l7495,220e" filled="f" stroked="t" strokeweight="0.24377pt" strokecolor="#000000">
              <v:path arrowok="t"/>
            </v:shape>
            <v:shape style="position:absolute;left:7498;top:220;width:3;height:0" coordorigin="7498,220" coordsize="3,0" path="m7498,220l7500,220e" filled="f" stroked="t" strokeweight="0.24377pt" strokecolor="#000000">
              <v:path arrowok="t"/>
            </v:shape>
            <v:shape style="position:absolute;left:7504;top:220;width:3;height:0" coordorigin="7504,220" coordsize="3,0" path="m7504,220l7507,220e" filled="f" stroked="t" strokeweight="0.24377pt" strokecolor="#000000">
              <v:path arrowok="t"/>
            </v:shape>
            <v:shape style="position:absolute;left:7510;top:220;width:3;height:0" coordorigin="7510,220" coordsize="3,0" path="m7510,220l7512,220e" filled="f" stroked="t" strokeweight="0.24377pt" strokecolor="#000000">
              <v:path arrowok="t"/>
            </v:shape>
            <v:shape style="position:absolute;left:7516;top:220;width:3;height:0" coordorigin="7516,220" coordsize="3,0" path="m7516,220l7519,220e" filled="f" stroked="t" strokeweight="0.24377pt" strokecolor="#000000">
              <v:path arrowok="t"/>
            </v:shape>
            <v:shape style="position:absolute;left:7522;top:220;width:3;height:0" coordorigin="7522,220" coordsize="3,0" path="m7522,220l7524,220e" filled="f" stroked="t" strokeweight="0.24377pt" strokecolor="#000000">
              <v:path arrowok="t"/>
            </v:shape>
            <v:shape style="position:absolute;left:7528;top:220;width:3;height:0" coordorigin="7528,220" coordsize="3,0" path="m7528,220l7531,220e" filled="f" stroked="t" strokeweight="0.24377pt" strokecolor="#000000">
              <v:path arrowok="t"/>
            </v:shape>
            <v:shape style="position:absolute;left:7534;top:220;width:3;height:0" coordorigin="7534,220" coordsize="3,0" path="m7534,220l7536,220e" filled="f" stroked="t" strokeweight="0.24377pt" strokecolor="#000000">
              <v:path arrowok="t"/>
            </v:shape>
            <v:shape style="position:absolute;left:7540;top:220;width:3;height:0" coordorigin="7540,220" coordsize="3,0" path="m7540,220l7543,220e" filled="f" stroked="t" strokeweight="0.24377pt" strokecolor="#000000">
              <v:path arrowok="t"/>
            </v:shape>
            <v:shape style="position:absolute;left:7546;top:220;width:3;height:0" coordorigin="7546,220" coordsize="3,0" path="m7546,220l7548,220e" filled="f" stroked="t" strokeweight="0.24377pt" strokecolor="#000000">
              <v:path arrowok="t"/>
            </v:shape>
            <v:shape style="position:absolute;left:7552;top:220;width:3;height:0" coordorigin="7552,220" coordsize="3,0" path="m7552,220l7555,220e" filled="f" stroked="t" strokeweight="0.24377pt" strokecolor="#000000">
              <v:path arrowok="t"/>
            </v:shape>
            <v:shape style="position:absolute;left:7558;top:220;width:3;height:0" coordorigin="7558,220" coordsize="3,0" path="m7558,220l7560,220e" filled="f" stroked="t" strokeweight="0.24377pt" strokecolor="#000000">
              <v:path arrowok="t"/>
            </v:shape>
            <v:shape style="position:absolute;left:7564;top:220;width:3;height:0" coordorigin="7564,220" coordsize="3,0" path="m7564,220l7567,220e" filled="f" stroked="t" strokeweight="0.24377pt" strokecolor="#000000">
              <v:path arrowok="t"/>
            </v:shape>
            <v:shape style="position:absolute;left:7570;top:220;width:3;height:0" coordorigin="7570,220" coordsize="3,0" path="m7570,220l7572,220e" filled="f" stroked="t" strokeweight="0.24377pt" strokecolor="#000000">
              <v:path arrowok="t"/>
            </v:shape>
            <v:shape style="position:absolute;left:7576;top:220;width:3;height:0" coordorigin="7576,220" coordsize="3,0" path="m7576,220l7579,220e" filled="f" stroked="t" strokeweight="0.24377pt" strokecolor="#000000">
              <v:path arrowok="t"/>
            </v:shape>
            <v:shape style="position:absolute;left:7582;top:220;width:3;height:0" coordorigin="7582,220" coordsize="3,0" path="m7582,220l7584,220e" filled="f" stroked="t" strokeweight="0.24377pt" strokecolor="#000000">
              <v:path arrowok="t"/>
            </v:shape>
            <v:shape style="position:absolute;left:7588;top:220;width:3;height:0" coordorigin="7588,220" coordsize="3,0" path="m7588,220l7591,220e" filled="f" stroked="t" strokeweight="0.24377pt" strokecolor="#000000">
              <v:path arrowok="t"/>
            </v:shape>
            <v:shape style="position:absolute;left:7594;top:220;width:3;height:0" coordorigin="7594,220" coordsize="3,0" path="m7594,220l7596,220e" filled="f" stroked="t" strokeweight="0.24377pt" strokecolor="#000000">
              <v:path arrowok="t"/>
            </v:shape>
            <v:shape style="position:absolute;left:7600;top:220;width:3;height:0" coordorigin="7600,220" coordsize="3,0" path="m7600,220l7603,220e" filled="f" stroked="t" strokeweight="0.24377pt" strokecolor="#000000">
              <v:path arrowok="t"/>
            </v:shape>
            <v:shape style="position:absolute;left:7606;top:220;width:3;height:0" coordorigin="7606,220" coordsize="3,0" path="m7606,220l7608,220e" filled="f" stroked="t" strokeweight="0.24377pt" strokecolor="#000000">
              <v:path arrowok="t"/>
            </v:shape>
            <v:shape style="position:absolute;left:7612;top:220;width:3;height:0" coordorigin="7612,220" coordsize="3,0" path="m7612,220l7615,220e" filled="f" stroked="t" strokeweight="0.24377pt" strokecolor="#000000">
              <v:path arrowok="t"/>
            </v:shape>
            <v:shape style="position:absolute;left:7618;top:220;width:3;height:0" coordorigin="7618,220" coordsize="3,0" path="m7618,220l7620,220e" filled="f" stroked="t" strokeweight="0.24377pt" strokecolor="#000000">
              <v:path arrowok="t"/>
            </v:shape>
            <v:shape style="position:absolute;left:7624;top:220;width:3;height:0" coordorigin="7624,220" coordsize="3,0" path="m7624,220l7627,220e" filled="f" stroked="t" strokeweight="0.24377pt" strokecolor="#000000">
              <v:path arrowok="t"/>
            </v:shape>
            <v:shape style="position:absolute;left:7630;top:220;width:3;height:0" coordorigin="7630,220" coordsize="3,0" path="m7630,220l7632,220e" filled="f" stroked="t" strokeweight="0.24377pt" strokecolor="#000000">
              <v:path arrowok="t"/>
            </v:shape>
            <v:shape style="position:absolute;left:7636;top:220;width:3;height:0" coordorigin="7636,220" coordsize="3,0" path="m7636,220l7639,220e" filled="f" stroked="t" strokeweight="0.24377pt" strokecolor="#000000">
              <v:path arrowok="t"/>
            </v:shape>
            <v:shape style="position:absolute;left:7642;top:219;width:3;height:4" coordorigin="7642,219" coordsize="3,4" path="m7642,219l7644,220,7644,223,7642,222,7642,219xe" filled="t" fillcolor="#000000" stroked="f">
              <v:path arrowok="t"/>
              <v:fill/>
            </v:shape>
            <v:shape style="position:absolute;left:7648;top:221;width:3;height:0" coordorigin="7648,221" coordsize="3,0" path="m7648,221l7651,221e" filled="f" stroked="t" strokeweight="0.2438pt" strokecolor="#000000">
              <v:path arrowok="t"/>
            </v:shape>
            <v:shape style="position:absolute;left:7654;top:221;width:3;height:0" coordorigin="7654,221" coordsize="3,0" path="m7654,221l7656,221e" filled="f" stroked="t" strokeweight="0.2438pt" strokecolor="#000000">
              <v:path arrowok="t"/>
            </v:shape>
            <v:shape style="position:absolute;left:7660;top:221;width:3;height:0" coordorigin="7660,221" coordsize="3,0" path="m7660,221l7663,221e" filled="f" stroked="t" strokeweight="0.2438pt" strokecolor="#000000">
              <v:path arrowok="t"/>
            </v:shape>
            <v:shape style="position:absolute;left:7666;top:221;width:3;height:0" coordorigin="7666,221" coordsize="3,0" path="m7666,221l7668,221e" filled="f" stroked="t" strokeweight="0.2438pt" strokecolor="#000000">
              <v:path arrowok="t"/>
            </v:shape>
            <v:shape style="position:absolute;left:7672;top:221;width:3;height:0" coordorigin="7672,221" coordsize="3,0" path="m7672,221l7675,221e" filled="f" stroked="t" strokeweight="0.2438pt" strokecolor="#000000">
              <v:path arrowok="t"/>
            </v:shape>
            <v:shape style="position:absolute;left:7678;top:221;width:3;height:0" coordorigin="7678,221" coordsize="3,0" path="m7678,221l7680,221e" filled="f" stroked="t" strokeweight="0.2438pt" strokecolor="#000000">
              <v:path arrowok="t"/>
            </v:shape>
            <v:shape style="position:absolute;left:7684;top:221;width:3;height:0" coordorigin="7684,221" coordsize="3,0" path="m7684,221l7687,221e" filled="f" stroked="t" strokeweight="0.2438pt" strokecolor="#000000">
              <v:path arrowok="t"/>
            </v:shape>
            <v:shape style="position:absolute;left:7690;top:221;width:3;height:0" coordorigin="7690,221" coordsize="3,0" path="m7690,221l7692,221e" filled="f" stroked="t" strokeweight="0.2438pt" strokecolor="#000000">
              <v:path arrowok="t"/>
            </v:shape>
            <v:shape style="position:absolute;left:7696;top:221;width:3;height:0" coordorigin="7696,221" coordsize="3,0" path="m7696,221l7699,221e" filled="f" stroked="t" strokeweight="0.2438pt" strokecolor="#000000">
              <v:path arrowok="t"/>
            </v:shape>
            <v:shape style="position:absolute;left:7702;top:221;width:3;height:0" coordorigin="7702,221" coordsize="3,0" path="m7702,221l7704,221e" filled="f" stroked="t" strokeweight="0.2438pt" strokecolor="#000000">
              <v:path arrowok="t"/>
            </v:shape>
            <v:shape style="position:absolute;left:7708;top:221;width:3;height:0" coordorigin="7708,221" coordsize="3,0" path="m7708,221l7711,221e" filled="f" stroked="t" strokeweight="0.2438pt" strokecolor="#000000">
              <v:path arrowok="t"/>
            </v:shape>
            <v:shape style="position:absolute;left:7714;top:221;width:3;height:0" coordorigin="7714,221" coordsize="3,0" path="m7714,221l7716,221e" filled="f" stroked="t" strokeweight="0.2438pt" strokecolor="#000000">
              <v:path arrowok="t"/>
            </v:shape>
            <v:shape style="position:absolute;left:7720;top:221;width:3;height:0" coordorigin="7720,221" coordsize="3,0" path="m7720,221l7723,221e" filled="f" stroked="t" strokeweight="0.2438pt" strokecolor="#000000">
              <v:path arrowok="t"/>
            </v:shape>
            <v:shape style="position:absolute;left:7726;top:221;width:3;height:0" coordorigin="7726,221" coordsize="3,0" path="m7726,221l7729,221e" filled="f" stroked="t" strokeweight="0.2438pt" strokecolor="#000000">
              <v:path arrowok="t"/>
            </v:shape>
            <v:shape style="position:absolute;left:7732;top:221;width:3;height:0" coordorigin="7732,221" coordsize="3,0" path="m7732,221l7735,221e" filled="f" stroked="t" strokeweight="0.2438pt" strokecolor="#000000">
              <v:path arrowok="t"/>
            </v:shape>
            <v:shape style="position:absolute;left:7738;top:221;width:3;height:0" coordorigin="7738,221" coordsize="3,0" path="m7738,221l7741,221e" filled="f" stroked="t" strokeweight="0.2438pt" strokecolor="#000000">
              <v:path arrowok="t"/>
            </v:shape>
            <v:shape style="position:absolute;left:7744;top:221;width:3;height:0" coordorigin="7744,221" coordsize="3,0" path="m7744,221l7747,221e" filled="f" stroked="t" strokeweight="0.2438pt" strokecolor="#000000">
              <v:path arrowok="t"/>
            </v:shape>
            <v:shape style="position:absolute;left:7750;top:221;width:3;height:0" coordorigin="7750,221" coordsize="3,0" path="m7750,221l7753,221e" filled="f" stroked="t" strokeweight="0.2438pt" strokecolor="#000000">
              <v:path arrowok="t"/>
            </v:shape>
            <v:shape style="position:absolute;left:7756;top:221;width:3;height:0" coordorigin="7756,221" coordsize="3,0" path="m7756,221l7759,221e" filled="f" stroked="t" strokeweight="0.2438pt" strokecolor="#000000">
              <v:path arrowok="t"/>
            </v:shape>
            <v:shape style="position:absolute;left:7762;top:221;width:3;height:0" coordorigin="7762,221" coordsize="3,0" path="m7762,221l7765,221e" filled="f" stroked="t" strokeweight="0.2438pt" strokecolor="#000000">
              <v:path arrowok="t"/>
            </v:shape>
            <v:shape style="position:absolute;left:7768;top:221;width:3;height:0" coordorigin="7768,221" coordsize="3,0" path="m7768,221l7771,221e" filled="f" stroked="t" strokeweight="0.2438pt" strokecolor="#000000">
              <v:path arrowok="t"/>
            </v:shape>
            <v:shape style="position:absolute;left:7774;top:221;width:3;height:0" coordorigin="7774,221" coordsize="3,0" path="m7774,221l7777,221e" filled="f" stroked="t" strokeweight="0.2438pt" strokecolor="#000000">
              <v:path arrowok="t"/>
            </v:shape>
            <v:shape style="position:absolute;left:7780;top:221;width:3;height:0" coordorigin="7780,221" coordsize="3,0" path="m7780,221l7783,221e" filled="f" stroked="t" strokeweight="0.2438pt" strokecolor="#000000">
              <v:path arrowok="t"/>
            </v:shape>
            <v:shape style="position:absolute;left:7786;top:221;width:3;height:0" coordorigin="7786,221" coordsize="3,0" path="m7786,221l7789,221e" filled="f" stroked="t" strokeweight="0.2438pt" strokecolor="#000000">
              <v:path arrowok="t"/>
            </v:shape>
            <v:shape style="position:absolute;left:7792;top:221;width:3;height:0" coordorigin="7792,221" coordsize="3,0" path="m7792,221l7795,221e" filled="f" stroked="t" strokeweight="0.2438pt" strokecolor="#000000">
              <v:path arrowok="t"/>
            </v:shape>
            <v:shape style="position:absolute;left:7798;top:221;width:3;height:0" coordorigin="7798,221" coordsize="3,0" path="m7798,221l7801,221e" filled="f" stroked="t" strokeweight="0.2438pt" strokecolor="#000000">
              <v:path arrowok="t"/>
            </v:shape>
            <v:shape style="position:absolute;left:7804;top:221;width:3;height:0" coordorigin="7804,221" coordsize="3,0" path="m7804,221l7807,221e" filled="f" stroked="t" strokeweight="0.2438pt" strokecolor="#000000">
              <v:path arrowok="t"/>
            </v:shape>
            <v:shape style="position:absolute;left:7810;top:221;width:3;height:0" coordorigin="7810,221" coordsize="3,0" path="m7810,221l7813,221e" filled="f" stroked="t" strokeweight="0.2438pt" strokecolor="#000000">
              <v:path arrowok="t"/>
            </v:shape>
            <v:shape style="position:absolute;left:7816;top:221;width:3;height:0" coordorigin="7816,221" coordsize="3,0" path="m7816,221l7819,221e" filled="f" stroked="t" strokeweight="0.2438pt" strokecolor="#000000">
              <v:path arrowok="t"/>
            </v:shape>
            <v:shape style="position:absolute;left:7822;top:221;width:3;height:0" coordorigin="7822,221" coordsize="3,0" path="m7822,221l7825,221e" filled="f" stroked="t" strokeweight="0.2438pt" strokecolor="#000000">
              <v:path arrowok="t"/>
            </v:shape>
            <v:shape style="position:absolute;left:7828;top:221;width:3;height:0" coordorigin="7828,221" coordsize="3,0" path="m7828,221l7831,221e" filled="f" stroked="t" strokeweight="0.2438pt" strokecolor="#000000">
              <v:path arrowok="t"/>
            </v:shape>
            <v:shape style="position:absolute;left:7834;top:221;width:3;height:0" coordorigin="7834,221" coordsize="3,0" path="m7834,221l7837,221e" filled="f" stroked="t" strokeweight="0.2438pt" strokecolor="#000000">
              <v:path arrowok="t"/>
            </v:shape>
            <v:shape style="position:absolute;left:7840;top:221;width:3;height:0" coordorigin="7840,221" coordsize="3,0" path="m7840,221l7843,221e" filled="f" stroked="t" strokeweight="0.2438pt" strokecolor="#000000">
              <v:path arrowok="t"/>
            </v:shape>
            <v:shape style="position:absolute;left:7846;top:221;width:3;height:0" coordorigin="7846,221" coordsize="3,0" path="m7846,221l7849,221e" filled="f" stroked="t" strokeweight="0.2438pt" strokecolor="#000000">
              <v:path arrowok="t"/>
            </v:shape>
            <v:shape style="position:absolute;left:7852;top:221;width:3;height:0" coordorigin="7852,221" coordsize="3,0" path="m7852,221l7855,221e" filled="f" stroked="t" strokeweight="0.2438pt" strokecolor="#000000">
              <v:path arrowok="t"/>
            </v:shape>
            <v:shape style="position:absolute;left:7858;top:221;width:3;height:0" coordorigin="7858,221" coordsize="3,0" path="m7858,221l7861,221e" filled="f" stroked="t" strokeweight="0.2438pt" strokecolor="#000000">
              <v:path arrowok="t"/>
            </v:shape>
            <v:shape style="position:absolute;left:7864;top:221;width:3;height:0" coordorigin="7864,221" coordsize="3,0" path="m7864,221l7867,221e" filled="f" stroked="t" strokeweight="0.2438pt" strokecolor="#000000">
              <v:path arrowok="t"/>
            </v:shape>
            <v:shape style="position:absolute;left:7870;top:221;width:3;height:0" coordorigin="7870,221" coordsize="3,0" path="m7870,221l7873,221e" filled="f" stroked="t" strokeweight="0.2438pt" strokecolor="#000000">
              <v:path arrowok="t"/>
            </v:shape>
            <v:shape style="position:absolute;left:7876;top:221;width:3;height:0" coordorigin="7876,221" coordsize="3,0" path="m7876,221l7879,221e" filled="f" stroked="t" strokeweight="0.2438pt" strokecolor="#000000">
              <v:path arrowok="t"/>
            </v:shape>
            <v:shape style="position:absolute;left:7882;top:221;width:3;height:0" coordorigin="7882,221" coordsize="3,0" path="m7882,221l7885,221e" filled="f" stroked="t" strokeweight="0.2438pt" strokecolor="#000000">
              <v:path arrowok="t"/>
            </v:shape>
            <v:shape style="position:absolute;left:7888;top:221;width:3;height:0" coordorigin="7888,221" coordsize="3,0" path="m7888,221l7891,221e" filled="f" stroked="t" strokeweight="0.2438pt" strokecolor="#000000">
              <v:path arrowok="t"/>
            </v:shape>
            <v:shape style="position:absolute;left:7894;top:221;width:3;height:0" coordorigin="7894,221" coordsize="3,0" path="m7894,221l7897,221e" filled="f" stroked="t" strokeweight="0.2438pt" strokecolor="#000000">
              <v:path arrowok="t"/>
            </v:shape>
            <v:shape style="position:absolute;left:7900;top:221;width:3;height:0" coordorigin="7900,221" coordsize="3,0" path="m7900,221l7903,221e" filled="f" stroked="t" strokeweight="0.2438pt" strokecolor="#000000">
              <v:path arrowok="t"/>
            </v:shape>
            <v:shape style="position:absolute;left:7906;top:221;width:3;height:0" coordorigin="7906,221" coordsize="3,0" path="m7906,221l7909,221e" filled="f" stroked="t" strokeweight="0.2438pt" strokecolor="#000000">
              <v:path arrowok="t"/>
            </v:shape>
            <v:shape style="position:absolute;left:7912;top:221;width:3;height:0" coordorigin="7912,221" coordsize="3,0" path="m7912,221l7915,221e" filled="f" stroked="t" strokeweight="0.2438pt" strokecolor="#000000">
              <v:path arrowok="t"/>
            </v:shape>
            <v:shape style="position:absolute;left:7918;top:221;width:3;height:0" coordorigin="7918,221" coordsize="3,0" path="m7918,221l7921,221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396.068pt;margin-top:10.9886pt;width:14.1978pt;height:0.24377pt;mso-position-horizontal-relative:page;mso-position-vertical-relative:paragraph;z-index:-5875" coordorigin="7921,220" coordsize="284,5">
            <v:shape style="position:absolute;left:7924;top:222;width:3;height:0" coordorigin="7924,222" coordsize="3,0" path="m7924,222l7927,222e" filled="f" stroked="t" strokeweight="0.24377pt" strokecolor="#000000">
              <v:path arrowok="t"/>
            </v:shape>
            <v:shape style="position:absolute;left:7930;top:222;width:3;height:0" coordorigin="7930,222" coordsize="3,0" path="m7930,222l7933,222e" filled="f" stroked="t" strokeweight="0.24377pt" strokecolor="#000000">
              <v:path arrowok="t"/>
            </v:shape>
            <v:shape style="position:absolute;left:7936;top:222;width:3;height:0" coordorigin="7936,222" coordsize="3,0" path="m7936,222l7939,222e" filled="f" stroked="t" strokeweight="0.24377pt" strokecolor="#000000">
              <v:path arrowok="t"/>
            </v:shape>
            <v:shape style="position:absolute;left:7942;top:222;width:3;height:0" coordorigin="7942,222" coordsize="3,0" path="m7942,222l7945,222e" filled="f" stroked="t" strokeweight="0.24377pt" strokecolor="#000000">
              <v:path arrowok="t"/>
            </v:shape>
            <v:shape style="position:absolute;left:7948;top:222;width:3;height:0" coordorigin="7948,222" coordsize="3,0" path="m7948,222l7951,222e" filled="f" stroked="t" strokeweight="0.24377pt" strokecolor="#000000">
              <v:path arrowok="t"/>
            </v:shape>
            <v:shape style="position:absolute;left:7954;top:222;width:3;height:0" coordorigin="7954,222" coordsize="3,0" path="m7954,222l7957,222e" filled="f" stroked="t" strokeweight="0.24377pt" strokecolor="#000000">
              <v:path arrowok="t"/>
            </v:shape>
            <v:shape style="position:absolute;left:7960;top:222;width:3;height:0" coordorigin="7960,222" coordsize="3,0" path="m7960,222l7963,222e" filled="f" stroked="t" strokeweight="0.24377pt" strokecolor="#000000">
              <v:path arrowok="t"/>
            </v:shape>
            <v:shape style="position:absolute;left:7966;top:222;width:3;height:0" coordorigin="7966,222" coordsize="3,0" path="m7966,222l7969,222e" filled="f" stroked="t" strokeweight="0.24377pt" strokecolor="#000000">
              <v:path arrowok="t"/>
            </v:shape>
            <v:shape style="position:absolute;left:7972;top:222;width:3;height:0" coordorigin="7972,222" coordsize="3,0" path="m7972,222l7975,222e" filled="f" stroked="t" strokeweight="0.24377pt" strokecolor="#000000">
              <v:path arrowok="t"/>
            </v:shape>
            <v:shape style="position:absolute;left:7978;top:222;width:3;height:0" coordorigin="7978,222" coordsize="3,0" path="m7978,222l7981,222e" filled="f" stroked="t" strokeweight="0.24377pt" strokecolor="#000000">
              <v:path arrowok="t"/>
            </v:shape>
            <v:shape style="position:absolute;left:7984;top:222;width:3;height:0" coordorigin="7984,222" coordsize="3,0" path="m7984,222l7987,222e" filled="f" stroked="t" strokeweight="0.24377pt" strokecolor="#000000">
              <v:path arrowok="t"/>
            </v:shape>
            <v:shape style="position:absolute;left:7990;top:222;width:3;height:0" coordorigin="7990,222" coordsize="3,0" path="m7990,222l7993,222e" filled="f" stroked="t" strokeweight="0.24377pt" strokecolor="#000000">
              <v:path arrowok="t"/>
            </v:shape>
            <v:shape style="position:absolute;left:7996;top:222;width:3;height:0" coordorigin="7996,222" coordsize="3,0" path="m7996,222l7999,222e" filled="f" stroked="t" strokeweight="0.24377pt" strokecolor="#000000">
              <v:path arrowok="t"/>
            </v:shape>
            <v:shape style="position:absolute;left:8002;top:222;width:3;height:0" coordorigin="8002,222" coordsize="3,0" path="m8002,222l8005,222e" filled="f" stroked="t" strokeweight="0.24377pt" strokecolor="#000000">
              <v:path arrowok="t"/>
            </v:shape>
            <v:shape style="position:absolute;left:8008;top:222;width:3;height:0" coordorigin="8008,222" coordsize="3,0" path="m8008,222l8011,222e" filled="f" stroked="t" strokeweight="0.24377pt" strokecolor="#000000">
              <v:path arrowok="t"/>
            </v:shape>
            <v:shape style="position:absolute;left:8014;top:222;width:3;height:0" coordorigin="8014,222" coordsize="3,0" path="m8014,222l8017,222e" filled="f" stroked="t" strokeweight="0.24377pt" strokecolor="#000000">
              <v:path arrowok="t"/>
            </v:shape>
            <v:shape style="position:absolute;left:8020;top:222;width:3;height:0" coordorigin="8020,222" coordsize="3,0" path="m8020,222l8023,222e" filled="f" stroked="t" strokeweight="0.24377pt" strokecolor="#000000">
              <v:path arrowok="t"/>
            </v:shape>
            <v:shape style="position:absolute;left:8026;top:222;width:3;height:0" coordorigin="8026,222" coordsize="3,0" path="m8026,222l8029,222e" filled="f" stroked="t" strokeweight="0.24377pt" strokecolor="#000000">
              <v:path arrowok="t"/>
            </v:shape>
            <v:shape style="position:absolute;left:8032;top:222;width:3;height:0" coordorigin="8032,222" coordsize="3,0" path="m8032,222l8035,222e" filled="f" stroked="t" strokeweight="0.24377pt" strokecolor="#000000">
              <v:path arrowok="t"/>
            </v:shape>
            <v:shape style="position:absolute;left:8038;top:222;width:3;height:0" coordorigin="8038,222" coordsize="3,0" path="m8038,222l8041,222e" filled="f" stroked="t" strokeweight="0.24377pt" strokecolor="#000000">
              <v:path arrowok="t"/>
            </v:shape>
            <v:shape style="position:absolute;left:8044;top:222;width:3;height:0" coordorigin="8044,222" coordsize="3,0" path="m8044,222l8047,222e" filled="f" stroked="t" strokeweight="0.24377pt" strokecolor="#000000">
              <v:path arrowok="t"/>
            </v:shape>
            <v:shape style="position:absolute;left:8050;top:222;width:3;height:0" coordorigin="8050,222" coordsize="3,0" path="m8050,222l8053,222e" filled="f" stroked="t" strokeweight="0.24377pt" strokecolor="#000000">
              <v:path arrowok="t"/>
            </v:shape>
            <v:shape style="position:absolute;left:8056;top:222;width:3;height:0" coordorigin="8056,222" coordsize="3,0" path="m8056,222l8059,222e" filled="f" stroked="t" strokeweight="0.24377pt" strokecolor="#000000">
              <v:path arrowok="t"/>
            </v:shape>
            <v:shape style="position:absolute;left:8062;top:222;width:3;height:0" coordorigin="8062,222" coordsize="3,0" path="m8062,222l8065,222e" filled="f" stroked="t" strokeweight="0.24377pt" strokecolor="#000000">
              <v:path arrowok="t"/>
            </v:shape>
            <v:shape style="position:absolute;left:8068;top:222;width:3;height:0" coordorigin="8068,222" coordsize="3,0" path="m8068,222l8071,222e" filled="f" stroked="t" strokeweight="0.24377pt" strokecolor="#000000">
              <v:path arrowok="t"/>
            </v:shape>
            <v:shape style="position:absolute;left:8074;top:222;width:3;height:0" coordorigin="8074,222" coordsize="3,0" path="m8074,222l8077,222e" filled="f" stroked="t" strokeweight="0.24377pt" strokecolor="#000000">
              <v:path arrowok="t"/>
            </v:shape>
            <v:shape style="position:absolute;left:8080;top:222;width:3;height:0" coordorigin="8080,222" coordsize="3,0" path="m8080,222l8083,222e" filled="f" stroked="t" strokeweight="0.24377pt" strokecolor="#000000">
              <v:path arrowok="t"/>
            </v:shape>
            <v:shape style="position:absolute;left:8086;top:222;width:3;height:0" coordorigin="8086,222" coordsize="3,0" path="m8086,222l8089,222e" filled="f" stroked="t" strokeweight="0.24377pt" strokecolor="#000000">
              <v:path arrowok="t"/>
            </v:shape>
            <v:shape style="position:absolute;left:8092;top:222;width:3;height:0" coordorigin="8092,222" coordsize="3,0" path="m8092,222l8095,222e" filled="f" stroked="t" strokeweight="0.24377pt" strokecolor="#000000">
              <v:path arrowok="t"/>
            </v:shape>
            <v:shape style="position:absolute;left:8098;top:222;width:3;height:0" coordorigin="8098,222" coordsize="3,0" path="m8098,222l8101,222e" filled="f" stroked="t" strokeweight="0.24377pt" strokecolor="#000000">
              <v:path arrowok="t"/>
            </v:shape>
            <v:shape style="position:absolute;left:8104;top:222;width:3;height:0" coordorigin="8104,222" coordsize="3,0" path="m8104,222l8107,222e" filled="f" stroked="t" strokeweight="0.24377pt" strokecolor="#000000">
              <v:path arrowok="t"/>
            </v:shape>
            <v:shape style="position:absolute;left:8110;top:222;width:3;height:0" coordorigin="8110,222" coordsize="3,0" path="m8110,222l8113,222e" filled="f" stroked="t" strokeweight="0.24377pt" strokecolor="#000000">
              <v:path arrowok="t"/>
            </v:shape>
            <v:shape style="position:absolute;left:8116;top:222;width:3;height:0" coordorigin="8116,222" coordsize="3,0" path="m8116,222l8119,222e" filled="f" stroked="t" strokeweight="0.24377pt" strokecolor="#000000">
              <v:path arrowok="t"/>
            </v:shape>
            <v:shape style="position:absolute;left:8122;top:222;width:3;height:0" coordorigin="8122,222" coordsize="3,0" path="m8122,222l8125,222e" filled="f" stroked="t" strokeweight="0.24377pt" strokecolor="#000000">
              <v:path arrowok="t"/>
            </v:shape>
            <v:shape style="position:absolute;left:8128;top:222;width:3;height:0" coordorigin="8128,222" coordsize="3,0" path="m8128,222l8131,222e" filled="f" stroked="t" strokeweight="0.24377pt" strokecolor="#000000">
              <v:path arrowok="t"/>
            </v:shape>
            <v:shape style="position:absolute;left:8134;top:222;width:3;height:0" coordorigin="8134,222" coordsize="3,0" path="m8134,222l8137,222e" filled="f" stroked="t" strokeweight="0.24377pt" strokecolor="#000000">
              <v:path arrowok="t"/>
            </v:shape>
            <v:shape style="position:absolute;left:8140;top:222;width:3;height:0" coordorigin="8140,222" coordsize="3,0" path="m8140,222l8143,222e" filled="f" stroked="t" strokeweight="0.24377pt" strokecolor="#000000">
              <v:path arrowok="t"/>
            </v:shape>
            <v:shape style="position:absolute;left:8146;top:222;width:3;height:0" coordorigin="8146,222" coordsize="3,0" path="m8146,222l8149,222e" filled="f" stroked="t" strokeweight="0.24377pt" strokecolor="#000000">
              <v:path arrowok="t"/>
            </v:shape>
            <v:shape style="position:absolute;left:8152;top:222;width:3;height:0" coordorigin="8152,222" coordsize="3,0" path="m8152,222l8155,222e" filled="f" stroked="t" strokeweight="0.24377pt" strokecolor="#000000">
              <v:path arrowok="t"/>
            </v:shape>
            <v:shape style="position:absolute;left:8158;top:222;width:3;height:0" coordorigin="8158,222" coordsize="3,0" path="m8158,222l8161,222e" filled="f" stroked="t" strokeweight="0.24377pt" strokecolor="#000000">
              <v:path arrowok="t"/>
            </v:shape>
            <v:shape style="position:absolute;left:8164;top:222;width:3;height:0" coordorigin="8164,222" coordsize="3,0" path="m8164,222l8167,222e" filled="f" stroked="t" strokeweight="0.24377pt" strokecolor="#000000">
              <v:path arrowok="t"/>
            </v:shape>
            <v:shape style="position:absolute;left:8170;top:222;width:3;height:0" coordorigin="8170,222" coordsize="3,0" path="m8170,222l8173,222e" filled="f" stroked="t" strokeweight="0.24377pt" strokecolor="#000000">
              <v:path arrowok="t"/>
            </v:shape>
            <v:shape style="position:absolute;left:8176;top:222;width:3;height:0" coordorigin="8176,222" coordsize="3,0" path="m8176,222l8179,222e" filled="f" stroked="t" strokeweight="0.24377pt" strokecolor="#000000">
              <v:path arrowok="t"/>
            </v:shape>
            <v:shape style="position:absolute;left:8182;top:222;width:3;height:0" coordorigin="8182,222" coordsize="3,0" path="m8182,222l8185,222e" filled="f" stroked="t" strokeweight="0.24377pt" strokecolor="#000000">
              <v:path arrowok="t"/>
            </v:shape>
            <v:shape style="position:absolute;left:8188;top:222;width:3;height:0" coordorigin="8188,222" coordsize="3,0" path="m8188,222l8191,222e" filled="f" stroked="t" strokeweight="0.24377pt" strokecolor="#000000">
              <v:path arrowok="t"/>
            </v:shape>
            <v:shape style="position:absolute;left:8194;top:222;width:3;height:0" coordorigin="8194,222" coordsize="3,0" path="m8194,222l8197,222e" filled="f" stroked="t" strokeweight="0.24377pt" strokecolor="#000000">
              <v:path arrowok="t"/>
            </v:shape>
            <v:shape style="position:absolute;left:8200;top:222;width:3;height:0" coordorigin="8200,222" coordsize="3,0" path="m8200,222l8203,222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10.168pt;margin-top:10.5823pt;width:28.0178pt;height:1.19pt;mso-position-horizontal-relative:page;mso-position-vertical-relative:paragraph;z-index:-5874" coordorigin="8203,212" coordsize="560,24">
            <v:shape style="position:absolute;left:8206;top:223;width:3;height:0" coordorigin="8206,223" coordsize="3,0" path="m8206,223l8209,223e" filled="f" stroked="t" strokeweight="0.24377pt" strokecolor="#000000">
              <v:path arrowok="t"/>
            </v:shape>
            <v:shape style="position:absolute;left:8212;top:223;width:3;height:0" coordorigin="8212,223" coordsize="3,0" path="m8212,223l8215,223e" filled="f" stroked="t" strokeweight="0.24377pt" strokecolor="#000000">
              <v:path arrowok="t"/>
            </v:shape>
            <v:shape style="position:absolute;left:8218;top:223;width:3;height:0" coordorigin="8218,223" coordsize="3,0" path="m8218,223l8221,223e" filled="f" stroked="t" strokeweight="0.24377pt" strokecolor="#000000">
              <v:path arrowok="t"/>
            </v:shape>
            <v:shape style="position:absolute;left:8224;top:223;width:3;height:0" coordorigin="8224,223" coordsize="3,0" path="m8224,223l8227,223e" filled="f" stroked="t" strokeweight="0.24377pt" strokecolor="#000000">
              <v:path arrowok="t"/>
            </v:shape>
            <v:shape style="position:absolute;left:8230;top:223;width:3;height:0" coordorigin="8230,223" coordsize="3,0" path="m8230,223l8233,223e" filled="f" stroked="t" strokeweight="0.24377pt" strokecolor="#000000">
              <v:path arrowok="t"/>
            </v:shape>
            <v:shape style="position:absolute;left:8236;top:223;width:3;height:0" coordorigin="8236,223" coordsize="3,0" path="m8236,223l8239,223e" filled="f" stroked="t" strokeweight="0.24377pt" strokecolor="#000000">
              <v:path arrowok="t"/>
            </v:shape>
            <v:shape style="position:absolute;left:8242;top:223;width:3;height:0" coordorigin="8242,223" coordsize="3,0" path="m8242,223l8245,223e" filled="f" stroked="t" strokeweight="0.24377pt" strokecolor="#000000">
              <v:path arrowok="t"/>
            </v:shape>
            <v:shape style="position:absolute;left:8248;top:223;width:3;height:0" coordorigin="8248,223" coordsize="3,0" path="m8248,223l8251,223e" filled="f" stroked="t" strokeweight="0.24377pt" strokecolor="#000000">
              <v:path arrowok="t"/>
            </v:shape>
            <v:shape style="position:absolute;left:8254;top:223;width:3;height:0" coordorigin="8254,223" coordsize="3,0" path="m8254,223l8257,223e" filled="f" stroked="t" strokeweight="0.24377pt" strokecolor="#000000">
              <v:path arrowok="t"/>
            </v:shape>
            <v:shape style="position:absolute;left:8260;top:223;width:3;height:0" coordorigin="8260,223" coordsize="3,0" path="m8260,223l8263,223e" filled="f" stroked="t" strokeweight="0.24377pt" strokecolor="#000000">
              <v:path arrowok="t"/>
            </v:shape>
            <v:shape style="position:absolute;left:8266;top:223;width:3;height:0" coordorigin="8266,223" coordsize="3,0" path="m8266,223l8269,223e" filled="f" stroked="t" strokeweight="0.24377pt" strokecolor="#000000">
              <v:path arrowok="t"/>
            </v:shape>
            <v:shape style="position:absolute;left:8272;top:223;width:3;height:0" coordorigin="8272,223" coordsize="3,0" path="m8272,223l8275,223e" filled="f" stroked="t" strokeweight="0.24377pt" strokecolor="#000000">
              <v:path arrowok="t"/>
            </v:shape>
            <v:shape style="position:absolute;left:8278;top:223;width:3;height:0" coordorigin="8278,223" coordsize="3,0" path="m8278,223l8281,223e" filled="f" stroked="t" strokeweight="0.24377pt" strokecolor="#000000">
              <v:path arrowok="t"/>
            </v:shape>
            <v:shape style="position:absolute;left:8284;top:223;width:3;height:0" coordorigin="8284,223" coordsize="3,0" path="m8284,223l8287,223e" filled="f" stroked="t" strokeweight="0.24377pt" strokecolor="#000000">
              <v:path arrowok="t"/>
            </v:shape>
            <v:shape style="position:absolute;left:8290;top:223;width:3;height:0" coordorigin="8290,223" coordsize="3,0" path="m8290,223l8293,223e" filled="f" stroked="t" strokeweight="0.24377pt" strokecolor="#000000">
              <v:path arrowok="t"/>
            </v:shape>
            <v:shape style="position:absolute;left:8296;top:223;width:3;height:0" coordorigin="8296,223" coordsize="3,0" path="m8296,223l8299,223e" filled="f" stroked="t" strokeweight="0.24377pt" strokecolor="#000000">
              <v:path arrowok="t"/>
            </v:shape>
            <v:shape style="position:absolute;left:8302;top:223;width:3;height:0" coordorigin="8302,223" coordsize="3,0" path="m8302,223l8305,223e" filled="f" stroked="t" strokeweight="0.24377pt" strokecolor="#000000">
              <v:path arrowok="t"/>
            </v:shape>
            <v:shape style="position:absolute;left:8308;top:223;width:3;height:0" coordorigin="8308,223" coordsize="3,0" path="m8308,223l8311,223e" filled="f" stroked="t" strokeweight="0.24377pt" strokecolor="#000000">
              <v:path arrowok="t"/>
            </v:shape>
            <v:shape style="position:absolute;left:8314;top:223;width:3;height:0" coordorigin="8314,223" coordsize="3,0" path="m8314,223l8317,223e" filled="f" stroked="t" strokeweight="0.24377pt" strokecolor="#000000">
              <v:path arrowok="t"/>
            </v:shape>
            <v:shape style="position:absolute;left:8320;top:223;width:3;height:0" coordorigin="8320,223" coordsize="3,0" path="m8320,223l8323,223e" filled="f" stroked="t" strokeweight="0.24377pt" strokecolor="#000000">
              <v:path arrowok="t"/>
            </v:shape>
            <v:shape style="position:absolute;left:8326;top:223;width:3;height:0" coordorigin="8326,223" coordsize="3,0" path="m8326,223l8329,223e" filled="f" stroked="t" strokeweight="0.24377pt" strokecolor="#000000">
              <v:path arrowok="t"/>
            </v:shape>
            <v:shape style="position:absolute;left:8332;top:223;width:3;height:0" coordorigin="8332,223" coordsize="3,0" path="m8332,223l8335,223e" filled="f" stroked="t" strokeweight="0.24377pt" strokecolor="#000000">
              <v:path arrowok="t"/>
            </v:shape>
            <v:shape style="position:absolute;left:8338;top:223;width:3;height:0" coordorigin="8338,223" coordsize="3,0" path="m8338,223l8341,223e" filled="f" stroked="t" strokeweight="0.24377pt" strokecolor="#000000">
              <v:path arrowok="t"/>
            </v:shape>
            <v:shape style="position:absolute;left:8344;top:223;width:3;height:0" coordorigin="8344,223" coordsize="3,0" path="m8344,223l8347,223e" filled="f" stroked="t" strokeweight="0.24377pt" strokecolor="#000000">
              <v:path arrowok="t"/>
            </v:shape>
            <v:shape style="position:absolute;left:8350;top:223;width:3;height:0" coordorigin="8350,223" coordsize="3,0" path="m8350,223l8353,223e" filled="f" stroked="t" strokeweight="0.24377pt" strokecolor="#000000">
              <v:path arrowok="t"/>
            </v:shape>
            <v:shape style="position:absolute;left:8356;top:223;width:3;height:0" coordorigin="8356,223" coordsize="3,0" path="m8356,223l8359,223e" filled="f" stroked="t" strokeweight="0.24377pt" strokecolor="#000000">
              <v:path arrowok="t"/>
            </v:shape>
            <v:shape style="position:absolute;left:8362;top:223;width:3;height:0" coordorigin="8362,223" coordsize="3,0" path="m8362,223l8365,223e" filled="f" stroked="t" strokeweight="0.24377pt" strokecolor="#000000">
              <v:path arrowok="t"/>
            </v:shape>
            <v:shape style="position:absolute;left:8368;top:223;width:3;height:0" coordorigin="8368,223" coordsize="3,0" path="m8368,223l8371,223e" filled="f" stroked="t" strokeweight="0.24377pt" strokecolor="#000000">
              <v:path arrowok="t"/>
            </v:shape>
            <v:shape style="position:absolute;left:8374;top:223;width:3;height:0" coordorigin="8374,223" coordsize="3,0" path="m8374,223l8377,223e" filled="f" stroked="t" strokeweight="0.24377pt" strokecolor="#000000">
              <v:path arrowok="t"/>
            </v:shape>
            <v:shape style="position:absolute;left:8380;top:223;width:3;height:0" coordorigin="8380,223" coordsize="3,0" path="m8380,223l8383,223e" filled="f" stroked="t" strokeweight="0.24377pt" strokecolor="#000000">
              <v:path arrowok="t"/>
            </v:shape>
            <v:shape style="position:absolute;left:8386;top:223;width:3;height:0" coordorigin="8386,223" coordsize="3,0" path="m8386,223l8389,223e" filled="f" stroked="t" strokeweight="0.24377pt" strokecolor="#000000">
              <v:path arrowok="t"/>
            </v:shape>
            <v:shape style="position:absolute;left:8392;top:223;width:3;height:0" coordorigin="8392,223" coordsize="3,0" path="m8392,223l8395,223e" filled="f" stroked="t" strokeweight="0.24377pt" strokecolor="#000000">
              <v:path arrowok="t"/>
            </v:shape>
            <v:shape style="position:absolute;left:8398;top:223;width:3;height:0" coordorigin="8398,223" coordsize="3,0" path="m8398,223l8401,223e" filled="f" stroked="t" strokeweight="0.24377pt" strokecolor="#000000">
              <v:path arrowok="t"/>
            </v:shape>
            <v:shape style="position:absolute;left:8404;top:223;width:3;height:0" coordorigin="8404,223" coordsize="3,0" path="m8404,223l8407,223e" filled="f" stroked="t" strokeweight="0.24377pt" strokecolor="#000000">
              <v:path arrowok="t"/>
            </v:shape>
            <v:shape style="position:absolute;left:8410;top:223;width:3;height:0" coordorigin="8410,223" coordsize="3,0" path="m8410,223l8413,223e" filled="f" stroked="t" strokeweight="0.24377pt" strokecolor="#000000">
              <v:path arrowok="t"/>
            </v:shape>
            <v:shape style="position:absolute;left:8416;top:223;width:3;height:0" coordorigin="8416,223" coordsize="3,0" path="m8416,223l8419,223e" filled="f" stroked="t" strokeweight="0.24377pt" strokecolor="#000000">
              <v:path arrowok="t"/>
            </v:shape>
            <v:shape style="position:absolute;left:8422;top:223;width:3;height:0" coordorigin="8422,223" coordsize="3,0" path="m8422,223l8425,223e" filled="f" stroked="t" strokeweight="0.24377pt" strokecolor="#000000">
              <v:path arrowok="t"/>
            </v:shape>
            <v:shape style="position:absolute;left:8428;top:223;width:3;height:0" coordorigin="8428,223" coordsize="3,0" path="m8428,223l8431,223e" filled="f" stroked="t" strokeweight="0.24377pt" strokecolor="#000000">
              <v:path arrowok="t"/>
            </v:shape>
            <v:shape style="position:absolute;left:8434;top:223;width:3;height:0" coordorigin="8434,223" coordsize="3,0" path="m8434,223l8437,223e" filled="f" stroked="t" strokeweight="0.24377pt" strokecolor="#000000">
              <v:path arrowok="t"/>
            </v:shape>
            <v:shape style="position:absolute;left:8440;top:223;width:3;height:0" coordorigin="8440,223" coordsize="3,0" path="m8440,223l8443,223e" filled="f" stroked="t" strokeweight="0.24377pt" strokecolor="#000000">
              <v:path arrowok="t"/>
            </v:shape>
            <v:shape style="position:absolute;left:8446;top:223;width:3;height:0" coordorigin="8446,223" coordsize="3,0" path="m8446,223l8449,223e" filled="f" stroked="t" strokeweight="0.24377pt" strokecolor="#000000">
              <v:path arrowok="t"/>
            </v:shape>
            <v:shape style="position:absolute;left:8452;top:223;width:3;height:0" coordorigin="8452,223" coordsize="3,0" path="m8452,223l8455,223e" filled="f" stroked="t" strokeweight="0.24377pt" strokecolor="#000000">
              <v:path arrowok="t"/>
            </v:shape>
            <v:shape style="position:absolute;left:8458;top:223;width:3;height:0" coordorigin="8458,223" coordsize="3,0" path="m8458,223l8461,223e" filled="f" stroked="t" strokeweight="0.24377pt" strokecolor="#000000">
              <v:path arrowok="t"/>
            </v:shape>
            <v:shape style="position:absolute;left:8464;top:223;width:3;height:0" coordorigin="8464,223" coordsize="3,0" path="m8464,223l8467,223e" filled="f" stroked="t" strokeweight="0.24377pt" strokecolor="#000000">
              <v:path arrowok="t"/>
            </v:shape>
            <v:shape style="position:absolute;left:8470;top:223;width:3;height:0" coordorigin="8470,223" coordsize="3,0" path="m8470,223l8473,223e" filled="f" stroked="t" strokeweight="0.24377pt" strokecolor="#000000">
              <v:path arrowok="t"/>
            </v:shape>
            <v:shape style="position:absolute;left:8476;top:223;width:3;height:0" coordorigin="8476,223" coordsize="3,0" path="m8476,223l8479,223e" filled="f" stroked="t" strokeweight="0.24377pt" strokecolor="#000000">
              <v:path arrowok="t"/>
            </v:shape>
            <v:shape style="position:absolute;left:8482;top:222;width:3;height:4" coordorigin="8482,222" coordsize="3,4" path="m8482,222l8485,223,8485,225,8482,224,8482,222xe" filled="t" fillcolor="#000000" stroked="f">
              <v:path arrowok="t"/>
              <v:fill/>
            </v:shape>
            <v:shape style="position:absolute;left:8488;top:224;width:3;height:0" coordorigin="8488,224" coordsize="3,0" path="m8488,224l8491,224e" filled="f" stroked="t" strokeweight="0.24377pt" strokecolor="#000000">
              <v:path arrowok="t"/>
            </v:shape>
            <v:shape style="position:absolute;left:8494;top:224;width:3;height:0" coordorigin="8494,224" coordsize="3,0" path="m8494,224l8497,224e" filled="f" stroked="t" strokeweight="0.24377pt" strokecolor="#000000">
              <v:path arrowok="t"/>
            </v:shape>
            <v:shape style="position:absolute;left:8500;top:224;width:3;height:0" coordorigin="8500,224" coordsize="3,0" path="m8500,224l8503,224e" filled="f" stroked="t" strokeweight="0.24377pt" strokecolor="#000000">
              <v:path arrowok="t"/>
            </v:shape>
            <v:shape style="position:absolute;left:8506;top:224;width:3;height:0" coordorigin="8506,224" coordsize="3,0" path="m8506,224l8509,224e" filled="f" stroked="t" strokeweight="0.24377pt" strokecolor="#000000">
              <v:path arrowok="t"/>
            </v:shape>
            <v:shape style="position:absolute;left:8512;top:224;width:3;height:0" coordorigin="8512,224" coordsize="3,0" path="m8512,224l8515,224e" filled="f" stroked="t" strokeweight="0.24377pt" strokecolor="#000000">
              <v:path arrowok="t"/>
            </v:shape>
            <v:shape style="position:absolute;left:8518;top:224;width:3;height:0" coordorigin="8518,224" coordsize="3,0" path="m8518,224l8521,224e" filled="f" stroked="t" strokeweight="0.24377pt" strokecolor="#000000">
              <v:path arrowok="t"/>
            </v:shape>
            <v:shape style="position:absolute;left:8524;top:224;width:3;height:0" coordorigin="8524,224" coordsize="3,0" path="m8524,224l8527,224e" filled="f" stroked="t" strokeweight="0.24377pt" strokecolor="#000000">
              <v:path arrowok="t"/>
            </v:shape>
            <v:shape style="position:absolute;left:8530;top:224;width:3;height:0" coordorigin="8530,224" coordsize="3,0" path="m8530,224l8533,224e" filled="f" stroked="t" strokeweight="0.24377pt" strokecolor="#000000">
              <v:path arrowok="t"/>
            </v:shape>
            <v:shape style="position:absolute;left:8536;top:224;width:3;height:0" coordorigin="8536,224" coordsize="3,0" path="m8536,224l8539,224e" filled="f" stroked="t" strokeweight="0.24377pt" strokecolor="#000000">
              <v:path arrowok="t"/>
            </v:shape>
            <v:shape style="position:absolute;left:8542;top:224;width:3;height:0" coordorigin="8542,224" coordsize="3,0" path="m8542,224l8545,224e" filled="f" stroked="t" strokeweight="0.24377pt" strokecolor="#000000">
              <v:path arrowok="t"/>
            </v:shape>
            <v:shape style="position:absolute;left:8548;top:224;width:3;height:0" coordorigin="8548,224" coordsize="3,0" path="m8548,224l8551,224e" filled="f" stroked="t" strokeweight="0.24377pt" strokecolor="#000000">
              <v:path arrowok="t"/>
            </v:shape>
            <v:shape style="position:absolute;left:8554;top:224;width:3;height:0" coordorigin="8554,224" coordsize="3,0" path="m8554,224l8557,224e" filled="f" stroked="t" strokeweight="0.24377pt" strokecolor="#000000">
              <v:path arrowok="t"/>
            </v:shape>
            <v:shape style="position:absolute;left:8560;top:224;width:3;height:0" coordorigin="8560,224" coordsize="3,0" path="m8560,224l8563,224e" filled="f" stroked="t" strokeweight="0.24377pt" strokecolor="#000000">
              <v:path arrowok="t"/>
            </v:shape>
            <v:shape style="position:absolute;left:8566;top:224;width:3;height:0" coordorigin="8566,224" coordsize="3,0" path="m8566,224l8569,224e" filled="f" stroked="t" strokeweight="0.24377pt" strokecolor="#000000">
              <v:path arrowok="t"/>
            </v:shape>
            <v:shape style="position:absolute;left:8572;top:224;width:3;height:0" coordorigin="8572,224" coordsize="3,0" path="m8572,224l8575,224e" filled="f" stroked="t" strokeweight="0.24377pt" strokecolor="#000000">
              <v:path arrowok="t"/>
            </v:shape>
            <v:shape style="position:absolute;left:8578;top:224;width:3;height:0" coordorigin="8578,224" coordsize="3,0" path="m8578,224l8581,224e" filled="f" stroked="t" strokeweight="0.24377pt" strokecolor="#000000">
              <v:path arrowok="t"/>
            </v:shape>
            <v:shape style="position:absolute;left:8584;top:224;width:3;height:0" coordorigin="8584,224" coordsize="3,0" path="m8584,224l8587,224e" filled="f" stroked="t" strokeweight="0.24377pt" strokecolor="#000000">
              <v:path arrowok="t"/>
            </v:shape>
            <v:shape style="position:absolute;left:8590;top:224;width:3;height:0" coordorigin="8590,224" coordsize="3,0" path="m8590,224l8593,224e" filled="f" stroked="t" strokeweight="0.24377pt" strokecolor="#000000">
              <v:path arrowok="t"/>
            </v:shape>
            <v:shape style="position:absolute;left:8596;top:224;width:3;height:0" coordorigin="8596,224" coordsize="3,0" path="m8596,224l8599,224e" filled="f" stroked="t" strokeweight="0.24377pt" strokecolor="#000000">
              <v:path arrowok="t"/>
            </v:shape>
            <v:shape style="position:absolute;left:8602;top:224;width:3;height:0" coordorigin="8602,224" coordsize="3,0" path="m8602,224l8605,224e" filled="f" stroked="t" strokeweight="0.24377pt" strokecolor="#000000">
              <v:path arrowok="t"/>
            </v:shape>
            <v:shape style="position:absolute;left:8608;top:224;width:3;height:0" coordorigin="8608,224" coordsize="3,0" path="m8608,224l8611,224e" filled="f" stroked="t" strokeweight="0.24377pt" strokecolor="#000000">
              <v:path arrowok="t"/>
            </v:shape>
            <v:shape style="position:absolute;left:8614;top:224;width:3;height:0" coordorigin="8614,224" coordsize="3,0" path="m8614,224l8617,224e" filled="f" stroked="t" strokeweight="0.24377pt" strokecolor="#000000">
              <v:path arrowok="t"/>
            </v:shape>
            <v:shape style="position:absolute;left:8620;top:224;width:3;height:0" coordorigin="8620,224" coordsize="3,0" path="m8620,224l8623,224e" filled="f" stroked="t" strokeweight="0.24377pt" strokecolor="#000000">
              <v:path arrowok="t"/>
            </v:shape>
            <v:shape style="position:absolute;left:8626;top:224;width:3;height:0" coordorigin="8626,224" coordsize="3,0" path="m8626,224l8629,224e" filled="f" stroked="t" strokeweight="0.24377pt" strokecolor="#000000">
              <v:path arrowok="t"/>
            </v:shape>
            <v:shape style="position:absolute;left:8632;top:224;width:3;height:0" coordorigin="8632,224" coordsize="3,0" path="m8632,224l8635,224e" filled="f" stroked="t" strokeweight="0.24377pt" strokecolor="#000000">
              <v:path arrowok="t"/>
            </v:shape>
            <v:shape style="position:absolute;left:8638;top:224;width:3;height:0" coordorigin="8638,224" coordsize="3,0" path="m8638,224l8641,224e" filled="f" stroked="t" strokeweight="0.24377pt" strokecolor="#000000">
              <v:path arrowok="t"/>
            </v:shape>
            <v:shape style="position:absolute;left:8644;top:224;width:3;height:0" coordorigin="8644,224" coordsize="3,0" path="m8644,224l8647,224e" filled="f" stroked="t" strokeweight="0.24377pt" strokecolor="#000000">
              <v:path arrowok="t"/>
            </v:shape>
            <v:shape style="position:absolute;left:8650;top:224;width:3;height:0" coordorigin="8650,224" coordsize="3,0" path="m8650,224l8653,224e" filled="f" stroked="t" strokeweight="0.24377pt" strokecolor="#000000">
              <v:path arrowok="t"/>
            </v:shape>
            <v:shape style="position:absolute;left:8656;top:224;width:3;height:0" coordorigin="8656,224" coordsize="3,0" path="m8656,224l8659,224e" filled="f" stroked="t" strokeweight="0.24377pt" strokecolor="#000000">
              <v:path arrowok="t"/>
            </v:shape>
            <v:shape style="position:absolute;left:8662;top:224;width:3;height:0" coordorigin="8662,224" coordsize="3,0" path="m8662,224l8665,224e" filled="f" stroked="t" strokeweight="0.24377pt" strokecolor="#000000">
              <v:path arrowok="t"/>
            </v:shape>
            <v:shape style="position:absolute;left:8668;top:224;width:3;height:0" coordorigin="8668,224" coordsize="3,0" path="m8668,224l8671,224e" filled="f" stroked="t" strokeweight="0.24377pt" strokecolor="#000000">
              <v:path arrowok="t"/>
            </v:shape>
            <v:shape style="position:absolute;left:8674;top:224;width:3;height:0" coordorigin="8674,224" coordsize="3,0" path="m8674,224l8677,224e" filled="f" stroked="t" strokeweight="0.24377pt" strokecolor="#000000">
              <v:path arrowok="t"/>
            </v:shape>
            <v:shape style="position:absolute;left:8680;top:224;width:3;height:0" coordorigin="8680,224" coordsize="3,0" path="m8680,224l8683,224e" filled="f" stroked="t" strokeweight="0.24377pt" strokecolor="#000000">
              <v:path arrowok="t"/>
            </v:shape>
            <v:shape style="position:absolute;left:8686;top:224;width:3;height:0" coordorigin="8686,224" coordsize="3,0" path="m8686,224l8689,224e" filled="f" stroked="t" strokeweight="0.24377pt" strokecolor="#000000">
              <v:path arrowok="t"/>
            </v:shape>
            <v:shape style="position:absolute;left:8692;top:224;width:3;height:0" coordorigin="8692,224" coordsize="3,0" path="m8692,224l8695,224e" filled="f" stroked="t" strokeweight="0.24377pt" strokecolor="#000000">
              <v:path arrowok="t"/>
            </v:shape>
            <v:shape style="position:absolute;left:8698;top:224;width:3;height:0" coordorigin="8698,224" coordsize="3,0" path="m8698,224l8701,224e" filled="f" stroked="t" strokeweight="0.24377pt" strokecolor="#000000">
              <v:path arrowok="t"/>
            </v:shape>
            <v:shape style="position:absolute;left:8704;top:224;width:3;height:0" coordorigin="8704,224" coordsize="3,0" path="m8704,224l8707,224e" filled="f" stroked="t" strokeweight="0.24377pt" strokecolor="#000000">
              <v:path arrowok="t"/>
            </v:shape>
            <v:shape style="position:absolute;left:8710;top:224;width:3;height:0" coordorigin="8710,224" coordsize="3,0" path="m8710,224l8713,224e" filled="f" stroked="t" strokeweight="0.24377pt" strokecolor="#000000">
              <v:path arrowok="t"/>
            </v:shape>
            <v:shape style="position:absolute;left:8716;top:224;width:3;height:0" coordorigin="8716,224" coordsize="3,0" path="m8716,224l8719,224e" filled="f" stroked="t" strokeweight="0.24377pt" strokecolor="#000000">
              <v:path arrowok="t"/>
            </v:shape>
            <v:shape style="position:absolute;left:8722;top:224;width:3;height:0" coordorigin="8722,224" coordsize="3,0" path="m8722,224l8725,224e" filled="f" stroked="t" strokeweight="0.24377pt" strokecolor="#000000">
              <v:path arrowok="t"/>
            </v:shape>
            <v:shape style="position:absolute;left:8728;top:224;width:3;height:0" coordorigin="8728,224" coordsize="3,0" path="m8728,224l8731,224e" filled="f" stroked="t" strokeweight="0.24377pt" strokecolor="#000000">
              <v:path arrowok="t"/>
            </v:shape>
            <v:shape style="position:absolute;left:8734;top:224;width:3;height:0" coordorigin="8734,224" coordsize="3,0" path="m8734,224l8737,224e" filled="f" stroked="t" strokeweight="0.24377pt" strokecolor="#000000">
              <v:path arrowok="t"/>
            </v:shape>
            <v:shape style="position:absolute;left:8740;top:224;width:3;height:0" coordorigin="8740,224" coordsize="3,0" path="m8740,224l8743,224e" filled="f" stroked="t" strokeweight="0.24377pt" strokecolor="#000000">
              <v:path arrowok="t"/>
            </v:shape>
            <v:shape style="position:absolute;left:8746;top:224;width:3;height:0" coordorigin="8746,224" coordsize="3,0" path="m8746,224l8749,224e" filled="f" stroked="t" strokeweight="0.24377pt" strokecolor="#000000">
              <v:path arrowok="t"/>
            </v:shape>
            <v:shape style="position:absolute;left:8752;top:224;width:3;height:0" coordorigin="8752,224" coordsize="3,0" path="m8752,224l8756,224e" filled="f" stroked="t" strokeweight="0.24377pt" strokecolor="#000000">
              <v:path arrowok="t"/>
            </v:shape>
            <v:shape style="position:absolute;left:8758;top:224;width:3;height:0" coordorigin="8758,224" coordsize="3,0" path="m8758,224l8761,224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52.186pt;margin-top:10.7223pt;width:42.1318pt;height:1.27pt;mso-position-horizontal-relative:page;mso-position-vertical-relative:paragraph;z-index:-5872" coordorigin="9044,214" coordsize="843,25">
            <v:shape style="position:absolute;left:9046;top:226;width:3;height:0" coordorigin="9046,226" coordsize="3,0" path="m9046,226l9049,226e" filled="f" stroked="t" strokeweight="0.26776pt" strokecolor="#000000">
              <v:path arrowok="t"/>
            </v:shape>
            <v:shape style="position:absolute;left:9052;top:226;width:3;height:0" coordorigin="9052,226" coordsize="3,0" path="m9052,226l9056,226e" filled="f" stroked="t" strokeweight="0.26776pt" strokecolor="#000000">
              <v:path arrowok="t"/>
            </v:shape>
            <v:shape style="position:absolute;left:9058;top:226;width:3;height:0" coordorigin="9058,226" coordsize="3,0" path="m9058,226l9061,226e" filled="f" stroked="t" strokeweight="0.26776pt" strokecolor="#000000">
              <v:path arrowok="t"/>
            </v:shape>
            <v:shape style="position:absolute;left:9064;top:226;width:3;height:0" coordorigin="9064,226" coordsize="3,0" path="m9064,226l9068,226e" filled="f" stroked="t" strokeweight="0.26776pt" strokecolor="#000000">
              <v:path arrowok="t"/>
            </v:shape>
            <v:shape style="position:absolute;left:9070;top:226;width:3;height:0" coordorigin="9070,226" coordsize="3,0" path="m9070,226l9073,226e" filled="f" stroked="t" strokeweight="0.26776pt" strokecolor="#000000">
              <v:path arrowok="t"/>
            </v:shape>
            <v:shape style="position:absolute;left:9076;top:226;width:3;height:0" coordorigin="9076,226" coordsize="3,0" path="m9076,226l9080,226e" filled="f" stroked="t" strokeweight="0.26776pt" strokecolor="#000000">
              <v:path arrowok="t"/>
            </v:shape>
            <v:shape style="position:absolute;left:9082;top:226;width:3;height:0" coordorigin="9082,226" coordsize="3,0" path="m9082,226l9085,226e" filled="f" stroked="t" strokeweight="0.26776pt" strokecolor="#000000">
              <v:path arrowok="t"/>
            </v:shape>
            <v:shape style="position:absolute;left:9088;top:226;width:3;height:0" coordorigin="9088,226" coordsize="3,0" path="m9088,226l9092,226e" filled="f" stroked="t" strokeweight="0.26776pt" strokecolor="#000000">
              <v:path arrowok="t"/>
            </v:shape>
            <v:shape style="position:absolute;left:9094;top:226;width:3;height:0" coordorigin="9094,226" coordsize="3,0" path="m9094,226l9097,226e" filled="f" stroked="t" strokeweight="0.26776pt" strokecolor="#000000">
              <v:path arrowok="t"/>
            </v:shape>
            <v:shape style="position:absolute;left:9100;top:226;width:3;height:0" coordorigin="9100,226" coordsize="3,0" path="m9100,226l9104,226e" filled="f" stroked="t" strokeweight="0.26776pt" strokecolor="#000000">
              <v:path arrowok="t"/>
            </v:shape>
            <v:shape style="position:absolute;left:9106;top:226;width:3;height:0" coordorigin="9106,226" coordsize="3,0" path="m9106,226l9109,226e" filled="f" stroked="t" strokeweight="0.26776pt" strokecolor="#000000">
              <v:path arrowok="t"/>
            </v:shape>
            <v:shape style="position:absolute;left:9112;top:226;width:3;height:0" coordorigin="9112,226" coordsize="3,0" path="m9112,226l9116,226e" filled="f" stroked="t" strokeweight="0.26776pt" strokecolor="#000000">
              <v:path arrowok="t"/>
            </v:shape>
            <v:shape style="position:absolute;left:9118;top:226;width:3;height:0" coordorigin="9118,226" coordsize="3,0" path="m9118,226l9121,226e" filled="f" stroked="t" strokeweight="0.26776pt" strokecolor="#000000">
              <v:path arrowok="t"/>
            </v:shape>
            <v:shape style="position:absolute;left:9124;top:226;width:3;height:0" coordorigin="9124,226" coordsize="3,0" path="m9124,226l9128,226e" filled="f" stroked="t" strokeweight="0.26776pt" strokecolor="#000000">
              <v:path arrowok="t"/>
            </v:shape>
            <v:shape style="position:absolute;left:9130;top:226;width:3;height:0" coordorigin="9130,226" coordsize="3,0" path="m9130,226l9133,226e" filled="f" stroked="t" strokeweight="0.26776pt" strokecolor="#000000">
              <v:path arrowok="t"/>
            </v:shape>
            <v:shape style="position:absolute;left:9136;top:226;width:3;height:0" coordorigin="9136,226" coordsize="3,0" path="m9136,226l9140,226e" filled="f" stroked="t" strokeweight="0.26776pt" strokecolor="#000000">
              <v:path arrowok="t"/>
            </v:shape>
            <v:shape style="position:absolute;left:9142;top:226;width:3;height:0" coordorigin="9142,226" coordsize="3,0" path="m9142,226l9145,226e" filled="f" stroked="t" strokeweight="0.26776pt" strokecolor="#000000">
              <v:path arrowok="t"/>
            </v:shape>
            <v:shape style="position:absolute;left:9148;top:226;width:3;height:0" coordorigin="9148,226" coordsize="3,0" path="m9148,226l9152,226e" filled="f" stroked="t" strokeweight="0.26776pt" strokecolor="#000000">
              <v:path arrowok="t"/>
            </v:shape>
            <v:shape style="position:absolute;left:9154;top:226;width:3;height:0" coordorigin="9154,226" coordsize="3,0" path="m9154,226l9157,226e" filled="f" stroked="t" strokeweight="0.26776pt" strokecolor="#000000">
              <v:path arrowok="t"/>
            </v:shape>
            <v:shape style="position:absolute;left:9160;top:226;width:3;height:0" coordorigin="9160,226" coordsize="3,0" path="m9160,226l9164,226e" filled="f" stroked="t" strokeweight="0.26776pt" strokecolor="#000000">
              <v:path arrowok="t"/>
            </v:shape>
            <v:shape style="position:absolute;left:9166;top:226;width:3;height:0" coordorigin="9166,226" coordsize="3,0" path="m9166,226l9169,226e" filled="f" stroked="t" strokeweight="0.26776pt" strokecolor="#000000">
              <v:path arrowok="t"/>
            </v:shape>
            <v:shape style="position:absolute;left:9172;top:226;width:3;height:0" coordorigin="9172,226" coordsize="3,0" path="m9172,226l9176,226e" filled="f" stroked="t" strokeweight="0.26776pt" strokecolor="#000000">
              <v:path arrowok="t"/>
            </v:shape>
            <v:shape style="position:absolute;left:9178;top:226;width:3;height:0" coordorigin="9178,226" coordsize="3,0" path="m9178,226l9181,226e" filled="f" stroked="t" strokeweight="0.26776pt" strokecolor="#000000">
              <v:path arrowok="t"/>
            </v:shape>
            <v:shape style="position:absolute;left:9184;top:226;width:3;height:0" coordorigin="9184,226" coordsize="3,0" path="m9184,226l9188,226e" filled="f" stroked="t" strokeweight="0.26776pt" strokecolor="#000000">
              <v:path arrowok="t"/>
            </v:shape>
            <v:shape style="position:absolute;left:9190;top:226;width:3;height:0" coordorigin="9190,226" coordsize="3,0" path="m9190,226l9193,226e" filled="f" stroked="t" strokeweight="0.26776pt" strokecolor="#000000">
              <v:path arrowok="t"/>
            </v:shape>
            <v:shape style="position:absolute;left:9197;top:226;width:3;height:0" coordorigin="9197,226" coordsize="3,0" path="m9197,226l9199,226e" filled="f" stroked="t" strokeweight="0.26776pt" strokecolor="#000000">
              <v:path arrowok="t"/>
            </v:shape>
            <v:shape style="position:absolute;left:9202;top:226;width:3;height:0" coordorigin="9202,226" coordsize="3,0" path="m9202,226l9205,226e" filled="f" stroked="t" strokeweight="0.26776pt" strokecolor="#000000">
              <v:path arrowok="t"/>
            </v:shape>
            <v:shape style="position:absolute;left:9209;top:226;width:3;height:0" coordorigin="9209,226" coordsize="3,0" path="m9209,226l9211,226e" filled="f" stroked="t" strokeweight="0.26776pt" strokecolor="#000000">
              <v:path arrowok="t"/>
            </v:shape>
            <v:shape style="position:absolute;left:9214;top:226;width:3;height:0" coordorigin="9214,226" coordsize="3,0" path="m9214,226l9217,226e" filled="f" stroked="t" strokeweight="0.26776pt" strokecolor="#000000">
              <v:path arrowok="t"/>
            </v:shape>
            <v:shape style="position:absolute;left:9221;top:226;width:3;height:0" coordorigin="9221,226" coordsize="3,0" path="m9221,226l9223,226e" filled="f" stroked="t" strokeweight="0.26776pt" strokecolor="#000000">
              <v:path arrowok="t"/>
            </v:shape>
            <v:shape style="position:absolute;left:9226;top:226;width:3;height:0" coordorigin="9226,226" coordsize="3,0" path="m9226,226l9229,226e" filled="f" stroked="t" strokeweight="0.26776pt" strokecolor="#000000">
              <v:path arrowok="t"/>
            </v:shape>
            <v:shape style="position:absolute;left:9233;top:226;width:3;height:0" coordorigin="9233,226" coordsize="3,0" path="m9233,226l9236,226e" filled="f" stroked="t" strokeweight="0.26776pt" strokecolor="#000000">
              <v:path arrowok="t"/>
            </v:shape>
            <v:shape style="position:absolute;left:9238;top:226;width:3;height:0" coordorigin="9238,226" coordsize="3,0" path="m9238,226l9241,226e" filled="f" stroked="t" strokeweight="0.26776pt" strokecolor="#000000">
              <v:path arrowok="t"/>
            </v:shape>
            <v:shape style="position:absolute;left:9245;top:226;width:3;height:0" coordorigin="9245,226" coordsize="3,0" path="m9245,226l9248,226e" filled="f" stroked="t" strokeweight="0.26776pt" strokecolor="#000000">
              <v:path arrowok="t"/>
            </v:shape>
            <v:shape style="position:absolute;left:9250;top:226;width:3;height:0" coordorigin="9250,226" coordsize="3,0" path="m9250,226l9253,226e" filled="f" stroked="t" strokeweight="0.26776pt" strokecolor="#000000">
              <v:path arrowok="t"/>
            </v:shape>
            <v:shape style="position:absolute;left:9257;top:226;width:3;height:0" coordorigin="9257,226" coordsize="3,0" path="m9257,226l9260,226e" filled="f" stroked="t" strokeweight="0.26776pt" strokecolor="#000000">
              <v:path arrowok="t"/>
            </v:shape>
            <v:shape style="position:absolute;left:9262;top:226;width:3;height:0" coordorigin="9262,226" coordsize="3,0" path="m9262,226l9265,226e" filled="f" stroked="t" strokeweight="0.26776pt" strokecolor="#000000">
              <v:path arrowok="t"/>
            </v:shape>
            <v:shape style="position:absolute;left:9269;top:226;width:3;height:0" coordorigin="9269,226" coordsize="3,0" path="m9269,226l9272,226e" filled="f" stroked="t" strokeweight="0.26776pt" strokecolor="#000000">
              <v:path arrowok="t"/>
            </v:shape>
            <v:shape style="position:absolute;left:9274;top:226;width:3;height:0" coordorigin="9274,226" coordsize="3,0" path="m9274,226l9277,226e" filled="f" stroked="t" strokeweight="0.26776pt" strokecolor="#000000">
              <v:path arrowok="t"/>
            </v:shape>
            <v:shape style="position:absolute;left:9281;top:226;width:3;height:0" coordorigin="9281,226" coordsize="3,0" path="m9281,226l9284,226e" filled="f" stroked="t" strokeweight="0.26776pt" strokecolor="#000000">
              <v:path arrowok="t"/>
            </v:shape>
            <v:shape style="position:absolute;left:9286;top:226;width:3;height:0" coordorigin="9286,226" coordsize="3,0" path="m9286,226l9289,226e" filled="f" stroked="t" strokeweight="0.26776pt" strokecolor="#000000">
              <v:path arrowok="t"/>
            </v:shape>
            <v:shape style="position:absolute;left:9293;top:226;width:3;height:0" coordorigin="9293,226" coordsize="3,0" path="m9293,226l9296,226e" filled="f" stroked="t" strokeweight="0.26776pt" strokecolor="#000000">
              <v:path arrowok="t"/>
            </v:shape>
            <v:shape style="position:absolute;left:9298;top:226;width:3;height:0" coordorigin="9298,226" coordsize="3,0" path="m9298,226l9301,226e" filled="f" stroked="t" strokeweight="0.26776pt" strokecolor="#000000">
              <v:path arrowok="t"/>
            </v:shape>
            <v:shape style="position:absolute;left:9305;top:226;width:3;height:0" coordorigin="9305,226" coordsize="3,0" path="m9305,226l9308,226e" filled="f" stroked="t" strokeweight="0.26776pt" strokecolor="#000000">
              <v:path arrowok="t"/>
            </v:shape>
            <v:shape style="position:absolute;left:9310;top:226;width:3;height:0" coordorigin="9310,226" coordsize="3,0" path="m9310,226l9313,226e" filled="f" stroked="t" strokeweight="0.26776pt" strokecolor="#000000">
              <v:path arrowok="t"/>
            </v:shape>
            <v:shape style="position:absolute;left:9317;top:226;width:3;height:0" coordorigin="9317,226" coordsize="3,0" path="m9317,226l9320,226e" filled="f" stroked="t" strokeweight="0.26776pt" strokecolor="#000000">
              <v:path arrowok="t"/>
            </v:shape>
            <v:shape style="position:absolute;left:9322;top:224;width:3;height:4" coordorigin="9322,224" coordsize="3,4" path="m9322,224l9325,225,9325,229,9322,228,9322,224xe" filled="t" fillcolor="#000000" stroked="f">
              <v:path arrowok="t"/>
              <v:fill/>
            </v:shape>
            <v:shape style="position:absolute;left:9329;top:227;width:3;height:0" coordorigin="9329,227" coordsize="3,0" path="m9329,227l9332,227e" filled="f" stroked="t" strokeweight="0.26772pt" strokecolor="#000000">
              <v:path arrowok="t"/>
            </v:shape>
            <v:shape style="position:absolute;left:9334;top:227;width:3;height:0" coordorigin="9334,227" coordsize="3,0" path="m9334,227l9337,227e" filled="f" stroked="t" strokeweight="0.26772pt" strokecolor="#000000">
              <v:path arrowok="t"/>
            </v:shape>
            <v:shape style="position:absolute;left:9341;top:227;width:3;height:0" coordorigin="9341,227" coordsize="3,0" path="m9341,227l9344,227e" filled="f" stroked="t" strokeweight="0.26772pt" strokecolor="#000000">
              <v:path arrowok="t"/>
            </v:shape>
            <v:shape style="position:absolute;left:9346;top:227;width:3;height:0" coordorigin="9346,227" coordsize="3,0" path="m9346,227l9349,227e" filled="f" stroked="t" strokeweight="0.26772pt" strokecolor="#000000">
              <v:path arrowok="t"/>
            </v:shape>
            <v:shape style="position:absolute;left:9353;top:227;width:3;height:0" coordorigin="9353,227" coordsize="3,0" path="m9353,227l9356,227e" filled="f" stroked="t" strokeweight="0.26772pt" strokecolor="#000000">
              <v:path arrowok="t"/>
            </v:shape>
            <v:shape style="position:absolute;left:9358;top:227;width:3;height:0" coordorigin="9358,227" coordsize="3,0" path="m9358,227l9361,227e" filled="f" stroked="t" strokeweight="0.26772pt" strokecolor="#000000">
              <v:path arrowok="t"/>
            </v:shape>
            <v:shape style="position:absolute;left:9365;top:227;width:3;height:0" coordorigin="9365,227" coordsize="3,0" path="m9365,227l9368,227e" filled="f" stroked="t" strokeweight="0.26772pt" strokecolor="#000000">
              <v:path arrowok="t"/>
            </v:shape>
            <v:shape style="position:absolute;left:9370;top:227;width:3;height:0" coordorigin="9370,227" coordsize="3,0" path="m9370,227l9373,227e" filled="f" stroked="t" strokeweight="0.26772pt" strokecolor="#000000">
              <v:path arrowok="t"/>
            </v:shape>
            <v:shape style="position:absolute;left:9377;top:227;width:3;height:0" coordorigin="9377,227" coordsize="3,0" path="m9377,227l9380,227e" filled="f" stroked="t" strokeweight="0.26772pt" strokecolor="#000000">
              <v:path arrowok="t"/>
            </v:shape>
            <v:shape style="position:absolute;left:9382;top:227;width:3;height:0" coordorigin="9382,227" coordsize="3,0" path="m9382,227l9385,227e" filled="f" stroked="t" strokeweight="0.26772pt" strokecolor="#000000">
              <v:path arrowok="t"/>
            </v:shape>
            <v:shape style="position:absolute;left:9389;top:227;width:3;height:0" coordorigin="9389,227" coordsize="3,0" path="m9389,227l9392,227e" filled="f" stroked="t" strokeweight="0.26772pt" strokecolor="#000000">
              <v:path arrowok="t"/>
            </v:shape>
            <v:shape style="position:absolute;left:9395;top:227;width:3;height:0" coordorigin="9395,227" coordsize="3,0" path="m9395,227l9397,227e" filled="f" stroked="t" strokeweight="0.26772pt" strokecolor="#000000">
              <v:path arrowok="t"/>
            </v:shape>
            <v:shape style="position:absolute;left:9401;top:227;width:3;height:0" coordorigin="9401,227" coordsize="3,0" path="m9401,227l9404,227e" filled="f" stroked="t" strokeweight="0.26772pt" strokecolor="#000000">
              <v:path arrowok="t"/>
            </v:shape>
            <v:shape style="position:absolute;left:9407;top:227;width:3;height:0" coordorigin="9407,227" coordsize="3,0" path="m9407,227l9409,227e" filled="f" stroked="t" strokeweight="0.26772pt" strokecolor="#000000">
              <v:path arrowok="t"/>
            </v:shape>
            <v:shape style="position:absolute;left:9413;top:227;width:3;height:0" coordorigin="9413,227" coordsize="3,0" path="m9413,227l9416,227e" filled="f" stroked="t" strokeweight="0.26772pt" strokecolor="#000000">
              <v:path arrowok="t"/>
            </v:shape>
            <v:shape style="position:absolute;left:9419;top:227;width:3;height:0" coordorigin="9419,227" coordsize="3,0" path="m9419,227l9421,227e" filled="f" stroked="t" strokeweight="0.26772pt" strokecolor="#000000">
              <v:path arrowok="t"/>
            </v:shape>
            <v:shape style="position:absolute;left:9425;top:227;width:3;height:0" coordorigin="9425,227" coordsize="3,0" path="m9425,227l9428,227e" filled="f" stroked="t" strokeweight="0.26772pt" strokecolor="#000000">
              <v:path arrowok="t"/>
            </v:shape>
            <v:shape style="position:absolute;left:9431;top:227;width:3;height:0" coordorigin="9431,227" coordsize="3,0" path="m9431,227l9433,227e" filled="f" stroked="t" strokeweight="0.26772pt" strokecolor="#000000">
              <v:path arrowok="t"/>
            </v:shape>
            <v:shape style="position:absolute;left:9437;top:227;width:3;height:0" coordorigin="9437,227" coordsize="3,0" path="m9437,227l9440,227e" filled="f" stroked="t" strokeweight="0.26772pt" strokecolor="#000000">
              <v:path arrowok="t"/>
            </v:shape>
            <v:shape style="position:absolute;left:9443;top:227;width:3;height:0" coordorigin="9443,227" coordsize="3,0" path="m9443,227l9445,227e" filled="f" stroked="t" strokeweight="0.26772pt" strokecolor="#000000">
              <v:path arrowok="t"/>
            </v:shape>
            <v:shape style="position:absolute;left:9449;top:227;width:3;height:0" coordorigin="9449,227" coordsize="3,0" path="m9449,227l9452,227e" filled="f" stroked="t" strokeweight="0.26772pt" strokecolor="#000000">
              <v:path arrowok="t"/>
            </v:shape>
            <v:shape style="position:absolute;left:9455;top:227;width:3;height:0" coordorigin="9455,227" coordsize="3,0" path="m9455,227l9457,227e" filled="f" stroked="t" strokeweight="0.26772pt" strokecolor="#000000">
              <v:path arrowok="t"/>
            </v:shape>
            <v:shape style="position:absolute;left:9461;top:227;width:3;height:0" coordorigin="9461,227" coordsize="3,0" path="m9461,227l9464,227e" filled="f" stroked="t" strokeweight="0.26772pt" strokecolor="#000000">
              <v:path arrowok="t"/>
            </v:shape>
            <v:shape style="position:absolute;left:9467;top:227;width:3;height:0" coordorigin="9467,227" coordsize="3,0" path="m9467,227l9469,227e" filled="f" stroked="t" strokeweight="0.26772pt" strokecolor="#000000">
              <v:path arrowok="t"/>
            </v:shape>
            <v:shape style="position:absolute;left:9473;top:227;width:3;height:0" coordorigin="9473,227" coordsize="3,0" path="m9473,227l9476,227e" filled="f" stroked="t" strokeweight="0.26772pt" strokecolor="#000000">
              <v:path arrowok="t"/>
            </v:shape>
            <v:shape style="position:absolute;left:9479;top:227;width:3;height:0" coordorigin="9479,227" coordsize="3,0" path="m9479,227l9481,227e" filled="f" stroked="t" strokeweight="0.26772pt" strokecolor="#000000">
              <v:path arrowok="t"/>
            </v:shape>
            <v:shape style="position:absolute;left:9485;top:227;width:3;height:0" coordorigin="9485,227" coordsize="3,0" path="m9485,227l9488,227e" filled="f" stroked="t" strokeweight="0.26772pt" strokecolor="#000000">
              <v:path arrowok="t"/>
            </v:shape>
            <v:shape style="position:absolute;left:9491;top:227;width:3;height:0" coordorigin="9491,227" coordsize="3,0" path="m9491,227l9493,227e" filled="f" stroked="t" strokeweight="0.26772pt" strokecolor="#000000">
              <v:path arrowok="t"/>
            </v:shape>
            <v:shape style="position:absolute;left:9497;top:227;width:3;height:0" coordorigin="9497,227" coordsize="3,0" path="m9497,227l9500,227e" filled="f" stroked="t" strokeweight="0.26772pt" strokecolor="#000000">
              <v:path arrowok="t"/>
            </v:shape>
            <v:shape style="position:absolute;left:9503;top:227;width:3;height:0" coordorigin="9503,227" coordsize="3,0" path="m9503,227l9505,227e" filled="f" stroked="t" strokeweight="0.26772pt" strokecolor="#000000">
              <v:path arrowok="t"/>
            </v:shape>
            <v:shape style="position:absolute;left:9509;top:227;width:3;height:0" coordorigin="9509,227" coordsize="3,0" path="m9509,227l9512,227e" filled="f" stroked="t" strokeweight="0.26772pt" strokecolor="#000000">
              <v:path arrowok="t"/>
            </v:shape>
            <v:shape style="position:absolute;left:9515;top:227;width:3;height:0" coordorigin="9515,227" coordsize="3,0" path="m9515,227l9517,227e" filled="f" stroked="t" strokeweight="0.26772pt" strokecolor="#000000">
              <v:path arrowok="t"/>
            </v:shape>
            <v:shape style="position:absolute;left:9521;top:227;width:3;height:0" coordorigin="9521,227" coordsize="3,0" path="m9521,227l9524,227e" filled="f" stroked="t" strokeweight="0.26772pt" strokecolor="#000000">
              <v:path arrowok="t"/>
            </v:shape>
            <v:shape style="position:absolute;left:9527;top:227;width:3;height:0" coordorigin="9527,227" coordsize="3,0" path="m9527,227l9529,227e" filled="f" stroked="t" strokeweight="0.26772pt" strokecolor="#000000">
              <v:path arrowok="t"/>
            </v:shape>
            <v:shape style="position:absolute;left:9533;top:227;width:3;height:0" coordorigin="9533,227" coordsize="3,0" path="m9533,227l9536,227e" filled="f" stroked="t" strokeweight="0.26772pt" strokecolor="#000000">
              <v:path arrowok="t"/>
            </v:shape>
            <v:shape style="position:absolute;left:9539;top:227;width:3;height:0" coordorigin="9539,227" coordsize="3,0" path="m9539,227l9541,227e" filled="f" stroked="t" strokeweight="0.26772pt" strokecolor="#000000">
              <v:path arrowok="t"/>
            </v:shape>
            <v:shape style="position:absolute;left:9545;top:227;width:3;height:0" coordorigin="9545,227" coordsize="3,0" path="m9545,227l9548,227e" filled="f" stroked="t" strokeweight="0.26772pt" strokecolor="#000000">
              <v:path arrowok="t"/>
            </v:shape>
            <v:shape style="position:absolute;left:9551;top:227;width:3;height:0" coordorigin="9551,227" coordsize="3,0" path="m9551,227l9553,227e" filled="f" stroked="t" strokeweight="0.26772pt" strokecolor="#000000">
              <v:path arrowok="t"/>
            </v:shape>
            <v:shape style="position:absolute;left:9557;top:227;width:3;height:0" coordorigin="9557,227" coordsize="3,0" path="m9557,227l9560,227e" filled="f" stroked="t" strokeweight="0.26772pt" strokecolor="#000000">
              <v:path arrowok="t"/>
            </v:shape>
            <v:shape style="position:absolute;left:9563;top:227;width:3;height:0" coordorigin="9563,227" coordsize="3,0" path="m9563,227l9565,227e" filled="f" stroked="t" strokeweight="0.26772pt" strokecolor="#000000">
              <v:path arrowok="t"/>
            </v:shape>
            <v:shape style="position:absolute;left:9569;top:227;width:3;height:0" coordorigin="9569,227" coordsize="3,0" path="m9569,227l9572,227e" filled="f" stroked="t" strokeweight="0.26772pt" strokecolor="#000000">
              <v:path arrowok="t"/>
            </v:shape>
            <v:shape style="position:absolute;left:9575;top:227;width:3;height:0" coordorigin="9575,227" coordsize="3,0" path="m9575,227l9577,227e" filled="f" stroked="t" strokeweight="0.26772pt" strokecolor="#000000">
              <v:path arrowok="t"/>
            </v:shape>
            <v:shape style="position:absolute;left:9581;top:227;width:3;height:0" coordorigin="9581,227" coordsize="3,0" path="m9581,227l9584,227e" filled="f" stroked="t" strokeweight="0.26772pt" strokecolor="#000000">
              <v:path arrowok="t"/>
            </v:shape>
            <v:shape style="position:absolute;left:9587;top:227;width:3;height:0" coordorigin="9587,227" coordsize="3,0" path="m9587,227l9589,227e" filled="f" stroked="t" strokeweight="0.26772pt" strokecolor="#000000">
              <v:path arrowok="t"/>
            </v:shape>
            <v:shape style="position:absolute;left:9593;top:227;width:3;height:0" coordorigin="9593,227" coordsize="3,0" path="m9593,227l9596,227e" filled="f" stroked="t" strokeweight="0.26772pt" strokecolor="#000000">
              <v:path arrowok="t"/>
            </v:shape>
            <v:shape style="position:absolute;left:9599;top:227;width:3;height:0" coordorigin="9599,227" coordsize="3,0" path="m9599,227l9601,227e" filled="f" stroked="t" strokeweight="0.26772pt" strokecolor="#000000">
              <v:path arrowok="t"/>
            </v:shape>
            <v:shape style="position:absolute;left:9605;top:225;width:3;height:4" coordorigin="9605,225" coordsize="3,4" path="m9605,225l9608,226,9608,230,9605,229,9605,225xe" filled="t" fillcolor="#000000" stroked="f">
              <v:path arrowok="t"/>
              <v:fill/>
            </v:shape>
            <v:shape style="position:absolute;left:9611;top:228;width:3;height:0" coordorigin="9611,228" coordsize="3,0" path="m9611,228l9613,228e" filled="f" stroked="t" strokeweight="0.26772pt" strokecolor="#000000">
              <v:path arrowok="t"/>
            </v:shape>
            <v:shape style="position:absolute;left:9617;top:228;width:3;height:0" coordorigin="9617,228" coordsize="3,0" path="m9617,228l9620,228e" filled="f" stroked="t" strokeweight="0.26772pt" strokecolor="#000000">
              <v:path arrowok="t"/>
            </v:shape>
            <v:shape style="position:absolute;left:9623;top:228;width:3;height:0" coordorigin="9623,228" coordsize="3,0" path="m9623,228l9625,228e" filled="f" stroked="t" strokeweight="0.26772pt" strokecolor="#000000">
              <v:path arrowok="t"/>
            </v:shape>
            <v:shape style="position:absolute;left:9629;top:228;width:3;height:0" coordorigin="9629,228" coordsize="3,0" path="m9629,228l9632,228e" filled="f" stroked="t" strokeweight="0.26772pt" strokecolor="#000000">
              <v:path arrowok="t"/>
            </v:shape>
            <v:shape style="position:absolute;left:9635;top:228;width:3;height:0" coordorigin="9635,228" coordsize="3,0" path="m9635,228l9637,228e" filled="f" stroked="t" strokeweight="0.26772pt" strokecolor="#000000">
              <v:path arrowok="t"/>
            </v:shape>
            <v:shape style="position:absolute;left:9641;top:228;width:3;height:0" coordorigin="9641,228" coordsize="3,0" path="m9641,228l9644,228e" filled="f" stroked="t" strokeweight="0.26772pt" strokecolor="#000000">
              <v:path arrowok="t"/>
            </v:shape>
            <v:shape style="position:absolute;left:9647;top:228;width:3;height:0" coordorigin="9647,228" coordsize="3,0" path="m9647,228l9649,228e" filled="f" stroked="t" strokeweight="0.26772pt" strokecolor="#000000">
              <v:path arrowok="t"/>
            </v:shape>
            <v:shape style="position:absolute;left:9653;top:228;width:3;height:0" coordorigin="9653,228" coordsize="3,0" path="m9653,228l9656,228e" filled="f" stroked="t" strokeweight="0.26772pt" strokecolor="#000000">
              <v:path arrowok="t"/>
            </v:shape>
            <v:shape style="position:absolute;left:9659;top:228;width:3;height:0" coordorigin="9659,228" coordsize="3,0" path="m9659,228l9661,228e" filled="f" stroked="t" strokeweight="0.26772pt" strokecolor="#000000">
              <v:path arrowok="t"/>
            </v:shape>
            <v:shape style="position:absolute;left:9665;top:228;width:3;height:0" coordorigin="9665,228" coordsize="3,0" path="m9665,228l9668,228e" filled="f" stroked="t" strokeweight="0.26772pt" strokecolor="#000000">
              <v:path arrowok="t"/>
            </v:shape>
            <v:shape style="position:absolute;left:9671;top:228;width:3;height:0" coordorigin="9671,228" coordsize="3,0" path="m9671,228l9673,228e" filled="f" stroked="t" strokeweight="0.26772pt" strokecolor="#000000">
              <v:path arrowok="t"/>
            </v:shape>
            <v:shape style="position:absolute;left:9677;top:228;width:3;height:0" coordorigin="9677,228" coordsize="3,0" path="m9677,228l9680,228e" filled="f" stroked="t" strokeweight="0.26772pt" strokecolor="#000000">
              <v:path arrowok="t"/>
            </v:shape>
            <v:shape style="position:absolute;left:9683;top:228;width:3;height:0" coordorigin="9683,228" coordsize="3,0" path="m9683,228l9686,228e" filled="f" stroked="t" strokeweight="0.26772pt" strokecolor="#000000">
              <v:path arrowok="t"/>
            </v:shape>
            <v:shape style="position:absolute;left:9689;top:228;width:3;height:0" coordorigin="9689,228" coordsize="3,0" path="m9689,228l9692,228e" filled="f" stroked="t" strokeweight="0.26772pt" strokecolor="#000000">
              <v:path arrowok="t"/>
            </v:shape>
            <v:shape style="position:absolute;left:9695;top:228;width:3;height:0" coordorigin="9695,228" coordsize="3,0" path="m9695,228l9698,228e" filled="f" stroked="t" strokeweight="0.26772pt" strokecolor="#000000">
              <v:path arrowok="t"/>
            </v:shape>
            <v:shape style="position:absolute;left:9701;top:228;width:3;height:0" coordorigin="9701,228" coordsize="3,0" path="m9701,228l9704,228e" filled="f" stroked="t" strokeweight="0.26772pt" strokecolor="#000000">
              <v:path arrowok="t"/>
            </v:shape>
            <v:shape style="position:absolute;left:9707;top:228;width:3;height:0" coordorigin="9707,228" coordsize="3,0" path="m9707,228l9710,228e" filled="f" stroked="t" strokeweight="0.26772pt" strokecolor="#000000">
              <v:path arrowok="t"/>
            </v:shape>
            <v:shape style="position:absolute;left:9713;top:228;width:3;height:0" coordorigin="9713,228" coordsize="3,0" path="m9713,228l9716,228e" filled="f" stroked="t" strokeweight="0.26772pt" strokecolor="#000000">
              <v:path arrowok="t"/>
            </v:shape>
            <v:shape style="position:absolute;left:9719;top:228;width:3;height:0" coordorigin="9719,228" coordsize="3,0" path="m9719,228l9722,228e" filled="f" stroked="t" strokeweight="0.26772pt" strokecolor="#000000">
              <v:path arrowok="t"/>
            </v:shape>
            <v:shape style="position:absolute;left:9725;top:228;width:3;height:0" coordorigin="9725,228" coordsize="3,0" path="m9725,228l9728,228e" filled="f" stroked="t" strokeweight="0.26772pt" strokecolor="#000000">
              <v:path arrowok="t"/>
            </v:shape>
            <v:shape style="position:absolute;left:9731;top:228;width:3;height:0" coordorigin="9731,228" coordsize="3,0" path="m9731,228l9734,228e" filled="f" stroked="t" strokeweight="0.26772pt" strokecolor="#000000">
              <v:path arrowok="t"/>
            </v:shape>
            <v:shape style="position:absolute;left:9737;top:228;width:3;height:0" coordorigin="9737,228" coordsize="3,0" path="m9737,228l9740,228e" filled="f" stroked="t" strokeweight="0.26772pt" strokecolor="#000000">
              <v:path arrowok="t"/>
            </v:shape>
            <v:shape style="position:absolute;left:9743;top:228;width:3;height:0" coordorigin="9743,228" coordsize="3,0" path="m9743,228l9746,228e" filled="f" stroked="t" strokeweight="0.26772pt" strokecolor="#000000">
              <v:path arrowok="t"/>
            </v:shape>
            <v:shape style="position:absolute;left:9749;top:228;width:3;height:0" coordorigin="9749,228" coordsize="3,0" path="m9749,228l9752,228e" filled="f" stroked="t" strokeweight="0.26772pt" strokecolor="#000000">
              <v:path arrowok="t"/>
            </v:shape>
            <v:shape style="position:absolute;left:9755;top:228;width:3;height:0" coordorigin="9755,228" coordsize="3,0" path="m9755,228l9758,228e" filled="f" stroked="t" strokeweight="0.26772pt" strokecolor="#000000">
              <v:path arrowok="t"/>
            </v:shape>
            <v:shape style="position:absolute;left:9761;top:228;width:3;height:0" coordorigin="9761,228" coordsize="3,0" path="m9761,228l9764,228e" filled="f" stroked="t" strokeweight="0.26772pt" strokecolor="#000000">
              <v:path arrowok="t"/>
            </v:shape>
            <v:shape style="position:absolute;left:9767;top:228;width:3;height:0" coordorigin="9767,228" coordsize="3,0" path="m9767,228l9770,228e" filled="f" stroked="t" strokeweight="0.26772pt" strokecolor="#000000">
              <v:path arrowok="t"/>
            </v:shape>
            <v:shape style="position:absolute;left:9773;top:228;width:3;height:0" coordorigin="9773,228" coordsize="3,0" path="m9773,228l9776,228e" filled="f" stroked="t" strokeweight="0.26772pt" strokecolor="#000000">
              <v:path arrowok="t"/>
            </v:shape>
            <v:shape style="position:absolute;left:9779;top:228;width:3;height:0" coordorigin="9779,228" coordsize="3,0" path="m9779,228l9782,228e" filled="f" stroked="t" strokeweight="0.26772pt" strokecolor="#000000">
              <v:path arrowok="t"/>
            </v:shape>
            <v:shape style="position:absolute;left:9785;top:228;width:3;height:0" coordorigin="9785,228" coordsize="3,0" path="m9785,228l9788,228e" filled="f" stroked="t" strokeweight="0.26772pt" strokecolor="#000000">
              <v:path arrowok="t"/>
            </v:shape>
            <v:shape style="position:absolute;left:9791;top:228;width:3;height:0" coordorigin="9791,228" coordsize="3,0" path="m9791,228l9794,228e" filled="f" stroked="t" strokeweight="0.26772pt" strokecolor="#000000">
              <v:path arrowok="t"/>
            </v:shape>
            <v:shape style="position:absolute;left:9797;top:228;width:3;height:0" coordorigin="9797,228" coordsize="3,0" path="m9797,228l9800,228e" filled="f" stroked="t" strokeweight="0.26772pt" strokecolor="#000000">
              <v:path arrowok="t"/>
            </v:shape>
            <v:shape style="position:absolute;left:9803;top:228;width:3;height:0" coordorigin="9803,228" coordsize="3,0" path="m9803,228l9806,228e" filled="f" stroked="t" strokeweight="0.26772pt" strokecolor="#000000">
              <v:path arrowok="t"/>
            </v:shape>
            <v:shape style="position:absolute;left:9809;top:228;width:3;height:0" coordorigin="9809,228" coordsize="3,0" path="m9809,228l9812,228e" filled="f" stroked="t" strokeweight="0.26772pt" strokecolor="#000000">
              <v:path arrowok="t"/>
            </v:shape>
            <v:shape style="position:absolute;left:9815;top:228;width:3;height:0" coordorigin="9815,228" coordsize="3,0" path="m9815,228l9818,228e" filled="f" stroked="t" strokeweight="0.26772pt" strokecolor="#000000">
              <v:path arrowok="t"/>
            </v:shape>
            <v:shape style="position:absolute;left:9821;top:228;width:3;height:0" coordorigin="9821,228" coordsize="3,0" path="m9821,228l9824,228e" filled="f" stroked="t" strokeweight="0.26772pt" strokecolor="#000000">
              <v:path arrowok="t"/>
            </v:shape>
            <v:shape style="position:absolute;left:9827;top:228;width:3;height:0" coordorigin="9827,228" coordsize="3,0" path="m9827,228l9830,228e" filled="f" stroked="t" strokeweight="0.26772pt" strokecolor="#000000">
              <v:path arrowok="t"/>
            </v:shape>
            <v:shape style="position:absolute;left:9833;top:228;width:3;height:0" coordorigin="9833,228" coordsize="3,0" path="m9833,228l9836,228e" filled="f" stroked="t" strokeweight="0.26772pt" strokecolor="#000000">
              <v:path arrowok="t"/>
            </v:shape>
            <v:shape style="position:absolute;left:9839;top:228;width:3;height:0" coordorigin="9839,228" coordsize="3,0" path="m9839,228l9842,228e" filled="f" stroked="t" strokeweight="0.26772pt" strokecolor="#000000">
              <v:path arrowok="t"/>
            </v:shape>
            <v:shape style="position:absolute;left:9845;top:228;width:3;height:0" coordorigin="9845,228" coordsize="3,0" path="m9845,228l9848,228e" filled="f" stroked="t" strokeweight="0.26772pt" strokecolor="#000000">
              <v:path arrowok="t"/>
            </v:shape>
            <v:shape style="position:absolute;left:9851;top:228;width:3;height:0" coordorigin="9851,228" coordsize="3,0" path="m9851,228l9854,228e" filled="f" stroked="t" strokeweight="0.26772pt" strokecolor="#000000">
              <v:path arrowok="t"/>
            </v:shape>
            <v:shape style="position:absolute;left:9857;top:228;width:3;height:0" coordorigin="9857,228" coordsize="3,0" path="m9857,228l9860,228e" filled="f" stroked="t" strokeweight="0.26772pt" strokecolor="#000000">
              <v:path arrowok="t"/>
            </v:shape>
            <v:shape style="position:absolute;left:9863;top:228;width:3;height:0" coordorigin="9863,228" coordsize="3,0" path="m9863,228l9866,228e" filled="f" stroked="t" strokeweight="0.26772pt" strokecolor="#000000">
              <v:path arrowok="t"/>
            </v:shape>
            <v:shape style="position:absolute;left:9869;top:228;width:3;height:0" coordorigin="9869,228" coordsize="3,0" path="m9869,228l9872,228e" filled="f" stroked="t" strokeweight="0.26772pt" strokecolor="#000000">
              <v:path arrowok="t"/>
            </v:shape>
            <v:shape style="position:absolute;left:9875;top:228;width:3;height:0" coordorigin="9875,228" coordsize="3,0" path="m9875,228l9878,228e" filled="f" stroked="t" strokeweight="0.26772pt" strokecolor="#000000">
              <v:path arrowok="t"/>
            </v:shape>
            <v:shape style="position:absolute;left:9881;top:228;width:3;height:0" coordorigin="9881,228" coordsize="3,0" path="m9881,228l9884,228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333.026pt;margin-top:21.1446pt;width:22.6357pt;height:0.26772pt;mso-position-horizontal-relative:page;mso-position-vertical-relative:paragraph;z-index:-5869" coordorigin="6661,423" coordsize="453,5">
            <v:shape style="position:absolute;left:6663;top:426;width:3;height:0" coordorigin="6663,426" coordsize="3,0" path="m6663,426l6666,426e" filled="f" stroked="t" strokeweight="0.26772pt" strokecolor="#000000">
              <v:path arrowok="t"/>
            </v:shape>
            <v:shape style="position:absolute;left:6669;top:426;width:3;height:0" coordorigin="6669,426" coordsize="3,0" path="m6669,426l6672,426e" filled="f" stroked="t" strokeweight="0.26772pt" strokecolor="#000000">
              <v:path arrowok="t"/>
            </v:shape>
            <v:shape style="position:absolute;left:6675;top:426;width:3;height:0" coordorigin="6675,426" coordsize="3,0" path="m6675,426l6678,426e" filled="f" stroked="t" strokeweight="0.26772pt" strokecolor="#000000">
              <v:path arrowok="t"/>
            </v:shape>
            <v:shape style="position:absolute;left:6681;top:426;width:3;height:0" coordorigin="6681,426" coordsize="3,0" path="m6681,426l6684,426e" filled="f" stroked="t" strokeweight="0.26772pt" strokecolor="#000000">
              <v:path arrowok="t"/>
            </v:shape>
            <v:shape style="position:absolute;left:6687;top:426;width:3;height:0" coordorigin="6687,426" coordsize="3,0" path="m6687,426l6690,426e" filled="f" stroked="t" strokeweight="0.26772pt" strokecolor="#000000">
              <v:path arrowok="t"/>
            </v:shape>
            <v:shape style="position:absolute;left:6693;top:426;width:3;height:0" coordorigin="6693,426" coordsize="3,0" path="m6693,426l6696,426e" filled="f" stroked="t" strokeweight="0.26772pt" strokecolor="#000000">
              <v:path arrowok="t"/>
            </v:shape>
            <v:shape style="position:absolute;left:6699;top:426;width:3;height:0" coordorigin="6699,426" coordsize="3,0" path="m6699,426l6702,426e" filled="f" stroked="t" strokeweight="0.26772pt" strokecolor="#000000">
              <v:path arrowok="t"/>
            </v:shape>
            <v:shape style="position:absolute;left:6705;top:426;width:3;height:0" coordorigin="6705,426" coordsize="3,0" path="m6705,426l6708,426e" filled="f" stroked="t" strokeweight="0.26772pt" strokecolor="#000000">
              <v:path arrowok="t"/>
            </v:shape>
            <v:shape style="position:absolute;left:6711;top:426;width:3;height:0" coordorigin="6711,426" coordsize="3,0" path="m6711,426l6714,426e" filled="f" stroked="t" strokeweight="0.26772pt" strokecolor="#000000">
              <v:path arrowok="t"/>
            </v:shape>
            <v:shape style="position:absolute;left:6717;top:426;width:3;height:0" coordorigin="6717,426" coordsize="3,0" path="m6717,426l6720,426e" filled="f" stroked="t" strokeweight="0.26772pt" strokecolor="#000000">
              <v:path arrowok="t"/>
            </v:shape>
            <v:shape style="position:absolute;left:6723;top:426;width:3;height:0" coordorigin="6723,426" coordsize="3,0" path="m6723,426l6726,426e" filled="f" stroked="t" strokeweight="0.26772pt" strokecolor="#000000">
              <v:path arrowok="t"/>
            </v:shape>
            <v:shape style="position:absolute;left:6729;top:426;width:3;height:0" coordorigin="6729,426" coordsize="3,0" path="m6729,426l6732,426e" filled="f" stroked="t" strokeweight="0.26772pt" strokecolor="#000000">
              <v:path arrowok="t"/>
            </v:shape>
            <v:shape style="position:absolute;left:6735;top:426;width:3;height:0" coordorigin="6735,426" coordsize="3,0" path="m6735,426l6739,426e" filled="f" stroked="t" strokeweight="0.26772pt" strokecolor="#000000">
              <v:path arrowok="t"/>
            </v:shape>
            <v:shape style="position:absolute;left:6741;top:426;width:3;height:0" coordorigin="6741,426" coordsize="3,0" path="m6741,426l6744,426e" filled="f" stroked="t" strokeweight="0.26772pt" strokecolor="#000000">
              <v:path arrowok="t"/>
            </v:shape>
            <v:shape style="position:absolute;left:6747;top:426;width:3;height:0" coordorigin="6747,426" coordsize="3,0" path="m6747,426l6751,426e" filled="f" stroked="t" strokeweight="0.26772pt" strokecolor="#000000">
              <v:path arrowok="t"/>
            </v:shape>
            <v:shape style="position:absolute;left:6753;top:426;width:3;height:0" coordorigin="6753,426" coordsize="3,0" path="m6753,426l6756,426e" filled="f" stroked="t" strokeweight="0.26772pt" strokecolor="#000000">
              <v:path arrowok="t"/>
            </v:shape>
            <v:shape style="position:absolute;left:6759;top:426;width:3;height:0" coordorigin="6759,426" coordsize="3,0" path="m6759,426l6763,426e" filled="f" stroked="t" strokeweight="0.26772pt" strokecolor="#000000">
              <v:path arrowok="t"/>
            </v:shape>
            <v:shape style="position:absolute;left:6765;top:426;width:3;height:0" coordorigin="6765,426" coordsize="3,0" path="m6765,426l6768,426e" filled="f" stroked="t" strokeweight="0.26772pt" strokecolor="#000000">
              <v:path arrowok="t"/>
            </v:shape>
            <v:shape style="position:absolute;left:6771;top:426;width:3;height:0" coordorigin="6771,426" coordsize="3,0" path="m6771,426l6775,426e" filled="f" stroked="t" strokeweight="0.26772pt" strokecolor="#000000">
              <v:path arrowok="t"/>
            </v:shape>
            <v:shape style="position:absolute;left:6777;top:426;width:3;height:0" coordorigin="6777,426" coordsize="3,0" path="m6777,426l6780,426e" filled="f" stroked="t" strokeweight="0.26772pt" strokecolor="#000000">
              <v:path arrowok="t"/>
            </v:shape>
            <v:shape style="position:absolute;left:6783;top:426;width:3;height:0" coordorigin="6783,426" coordsize="3,0" path="m6783,426l6787,426e" filled="f" stroked="t" strokeweight="0.26772pt" strokecolor="#000000">
              <v:path arrowok="t"/>
            </v:shape>
            <v:shape style="position:absolute;left:6789;top:426;width:3;height:0" coordorigin="6789,426" coordsize="3,0" path="m6789,426l6792,426e" filled="f" stroked="t" strokeweight="0.26772pt" strokecolor="#000000">
              <v:path arrowok="t"/>
            </v:shape>
            <v:shape style="position:absolute;left:6795;top:426;width:3;height:0" coordorigin="6795,426" coordsize="3,0" path="m6795,426l6799,426e" filled="f" stroked="t" strokeweight="0.26772pt" strokecolor="#000000">
              <v:path arrowok="t"/>
            </v:shape>
            <v:shape style="position:absolute;left:6801;top:426;width:3;height:0" coordorigin="6801,426" coordsize="3,0" path="m6801,426l6804,426e" filled="f" stroked="t" strokeweight="0.26772pt" strokecolor="#000000">
              <v:path arrowok="t"/>
            </v:shape>
            <v:shape style="position:absolute;left:6807;top:426;width:3;height:0" coordorigin="6807,426" coordsize="3,0" path="m6807,426l6811,426e" filled="f" stroked="t" strokeweight="0.26772pt" strokecolor="#000000">
              <v:path arrowok="t"/>
            </v:shape>
            <v:shape style="position:absolute;left:6813;top:426;width:3;height:0" coordorigin="6813,426" coordsize="3,0" path="m6813,426l6816,426e" filled="f" stroked="t" strokeweight="0.26772pt" strokecolor="#000000">
              <v:path arrowok="t"/>
            </v:shape>
            <v:shape style="position:absolute;left:6819;top:426;width:3;height:0" coordorigin="6819,426" coordsize="3,0" path="m6819,426l6823,426e" filled="f" stroked="t" strokeweight="0.26772pt" strokecolor="#000000">
              <v:path arrowok="t"/>
            </v:shape>
            <v:shape style="position:absolute;left:6825;top:426;width:3;height:0" coordorigin="6825,426" coordsize="3,0" path="m6825,426l6828,426e" filled="f" stroked="t" strokeweight="0.26772pt" strokecolor="#000000">
              <v:path arrowok="t"/>
            </v:shape>
            <v:shape style="position:absolute;left:6831;top:426;width:3;height:0" coordorigin="6831,426" coordsize="3,0" path="m6831,426l6835,426e" filled="f" stroked="t" strokeweight="0.26772pt" strokecolor="#000000">
              <v:path arrowok="t"/>
            </v:shape>
            <v:shape style="position:absolute;left:6837;top:426;width:3;height:0" coordorigin="6837,426" coordsize="3,0" path="m6837,426l6840,426e" filled="f" stroked="t" strokeweight="0.26772pt" strokecolor="#000000">
              <v:path arrowok="t"/>
            </v:shape>
            <v:shape style="position:absolute;left:6843;top:426;width:3;height:0" coordorigin="6843,426" coordsize="3,0" path="m6843,426l6847,426e" filled="f" stroked="t" strokeweight="0.26772pt" strokecolor="#000000">
              <v:path arrowok="t"/>
            </v:shape>
            <v:shape style="position:absolute;left:6849;top:426;width:3;height:0" coordorigin="6849,426" coordsize="3,0" path="m6849,426l6852,426e" filled="f" stroked="t" strokeweight="0.26772pt" strokecolor="#000000">
              <v:path arrowok="t"/>
            </v:shape>
            <v:shape style="position:absolute;left:6855;top:426;width:3;height:0" coordorigin="6855,426" coordsize="3,0" path="m6855,426l6859,426e" filled="f" stroked="t" strokeweight="0.26772pt" strokecolor="#000000">
              <v:path arrowok="t"/>
            </v:shape>
            <v:shape style="position:absolute;left:6861;top:426;width:3;height:0" coordorigin="6861,426" coordsize="3,0" path="m6861,426l6864,426e" filled="f" stroked="t" strokeweight="0.26772pt" strokecolor="#000000">
              <v:path arrowok="t"/>
            </v:shape>
            <v:shape style="position:absolute;left:6867;top:426;width:3;height:0" coordorigin="6867,426" coordsize="3,0" path="m6867,426l6871,426e" filled="f" stroked="t" strokeweight="0.26772pt" strokecolor="#000000">
              <v:path arrowok="t"/>
            </v:shape>
            <v:shape style="position:absolute;left:6873;top:426;width:3;height:0" coordorigin="6873,426" coordsize="3,0" path="m6873,426l6876,426e" filled="f" stroked="t" strokeweight="0.26772pt" strokecolor="#000000">
              <v:path arrowok="t"/>
            </v:shape>
            <v:shape style="position:absolute;left:6879;top:426;width:3;height:0" coordorigin="6879,426" coordsize="3,0" path="m6879,426l6883,426e" filled="f" stroked="t" strokeweight="0.26772pt" strokecolor="#000000">
              <v:path arrowok="t"/>
            </v:shape>
            <v:shape style="position:absolute;left:6885;top:426;width:3;height:0" coordorigin="6885,426" coordsize="3,0" path="m6885,426l6888,426e" filled="f" stroked="t" strokeweight="0.26772pt" strokecolor="#000000">
              <v:path arrowok="t"/>
            </v:shape>
            <v:shape style="position:absolute;left:6891;top:426;width:3;height:0" coordorigin="6891,426" coordsize="3,0" path="m6891,426l6895,426e" filled="f" stroked="t" strokeweight="0.26772pt" strokecolor="#000000">
              <v:path arrowok="t"/>
            </v:shape>
            <v:shape style="position:absolute;left:6897;top:426;width:3;height:0" coordorigin="6897,426" coordsize="3,0" path="m6897,426l6900,426e" filled="f" stroked="t" strokeweight="0.26772pt" strokecolor="#000000">
              <v:path arrowok="t"/>
            </v:shape>
            <v:shape style="position:absolute;left:6903;top:426;width:3;height:0" coordorigin="6903,426" coordsize="3,0" path="m6903,426l6907,426e" filled="f" stroked="t" strokeweight="0.26772pt" strokecolor="#000000">
              <v:path arrowok="t"/>
            </v:shape>
            <v:shape style="position:absolute;left:6909;top:426;width:3;height:0" coordorigin="6909,426" coordsize="3,0" path="m6909,426l6912,426e" filled="f" stroked="t" strokeweight="0.26772pt" strokecolor="#000000">
              <v:path arrowok="t"/>
            </v:shape>
            <v:shape style="position:absolute;left:6915;top:426;width:3;height:0" coordorigin="6915,426" coordsize="3,0" path="m6915,426l6919,426e" filled="f" stroked="t" strokeweight="0.26772pt" strokecolor="#000000">
              <v:path arrowok="t"/>
            </v:shape>
            <v:shape style="position:absolute;left:6921;top:426;width:3;height:0" coordorigin="6921,426" coordsize="3,0" path="m6921,426l6924,426e" filled="f" stroked="t" strokeweight="0.26772pt" strokecolor="#000000">
              <v:path arrowok="t"/>
            </v:shape>
            <v:shape style="position:absolute;left:6927;top:426;width:3;height:0" coordorigin="6927,426" coordsize="3,0" path="m6927,426l6931,426e" filled="f" stroked="t" strokeweight="0.26772pt" strokecolor="#000000">
              <v:path arrowok="t"/>
            </v:shape>
            <v:shape style="position:absolute;left:6933;top:426;width:3;height:0" coordorigin="6933,426" coordsize="3,0" path="m6933,426l6936,426e" filled="f" stroked="t" strokeweight="0.26772pt" strokecolor="#000000">
              <v:path arrowok="t"/>
            </v:shape>
            <v:shape style="position:absolute;left:6939;top:426;width:3;height:0" coordorigin="6939,426" coordsize="3,0" path="m6939,426l6943,426e" filled="f" stroked="t" strokeweight="0.26772pt" strokecolor="#000000">
              <v:path arrowok="t"/>
            </v:shape>
            <v:shape style="position:absolute;left:6945;top:426;width:3;height:0" coordorigin="6945,426" coordsize="3,0" path="m6945,426l6948,426e" filled="f" stroked="t" strokeweight="0.26772pt" strokecolor="#000000">
              <v:path arrowok="t"/>
            </v:shape>
            <v:shape style="position:absolute;left:6951;top:426;width:3;height:0" coordorigin="6951,426" coordsize="3,0" path="m6951,426l6955,426e" filled="f" stroked="t" strokeweight="0.26772pt" strokecolor="#000000">
              <v:path arrowok="t"/>
            </v:shape>
            <v:shape style="position:absolute;left:6957;top:426;width:3;height:0" coordorigin="6957,426" coordsize="3,0" path="m6957,426l6960,426e" filled="f" stroked="t" strokeweight="0.26772pt" strokecolor="#000000">
              <v:path arrowok="t"/>
            </v:shape>
            <v:shape style="position:absolute;left:6963;top:426;width:3;height:0" coordorigin="6963,426" coordsize="3,0" path="m6963,426l6967,426e" filled="f" stroked="t" strokeweight="0.26772pt" strokecolor="#000000">
              <v:path arrowok="t"/>
            </v:shape>
            <v:shape style="position:absolute;left:6969;top:426;width:3;height:0" coordorigin="6969,426" coordsize="3,0" path="m6969,426l6972,426e" filled="f" stroked="t" strokeweight="0.26772pt" strokecolor="#000000">
              <v:path arrowok="t"/>
            </v:shape>
            <v:shape style="position:absolute;left:6975;top:426;width:3;height:0" coordorigin="6975,426" coordsize="3,0" path="m6975,426l6979,426e" filled="f" stroked="t" strokeweight="0.26772pt" strokecolor="#000000">
              <v:path arrowok="t"/>
            </v:shape>
            <v:shape style="position:absolute;left:6981;top:426;width:3;height:0" coordorigin="6981,426" coordsize="3,0" path="m6981,426l6984,426e" filled="f" stroked="t" strokeweight="0.26772pt" strokecolor="#000000">
              <v:path arrowok="t"/>
            </v:shape>
            <v:shape style="position:absolute;left:6987;top:426;width:3;height:0" coordorigin="6987,426" coordsize="3,0" path="m6987,426l6991,426e" filled="f" stroked="t" strokeweight="0.26772pt" strokecolor="#000000">
              <v:path arrowok="t"/>
            </v:shape>
            <v:shape style="position:absolute;left:6993;top:426;width:3;height:0" coordorigin="6993,426" coordsize="3,0" path="m6993,426l6996,426e" filled="f" stroked="t" strokeweight="0.26772pt" strokecolor="#000000">
              <v:path arrowok="t"/>
            </v:shape>
            <v:shape style="position:absolute;left:6999;top:426;width:3;height:0" coordorigin="6999,426" coordsize="3,0" path="m6999,426l7003,426e" filled="f" stroked="t" strokeweight="0.26772pt" strokecolor="#000000">
              <v:path arrowok="t"/>
            </v:shape>
            <v:shape style="position:absolute;left:7005;top:426;width:3;height:0" coordorigin="7005,426" coordsize="3,0" path="m7005,426l7008,426e" filled="f" stroked="t" strokeweight="0.26772pt" strokecolor="#000000">
              <v:path arrowok="t"/>
            </v:shape>
            <v:shape style="position:absolute;left:7011;top:426;width:3;height:0" coordorigin="7011,426" coordsize="3,0" path="m7011,426l7015,426e" filled="f" stroked="t" strokeweight="0.26772pt" strokecolor="#000000">
              <v:path arrowok="t"/>
            </v:shape>
            <v:shape style="position:absolute;left:7017;top:426;width:3;height:0" coordorigin="7017,426" coordsize="3,0" path="m7017,426l7020,426e" filled="f" stroked="t" strokeweight="0.26772pt" strokecolor="#000000">
              <v:path arrowok="t"/>
            </v:shape>
            <v:shape style="position:absolute;left:7023;top:426;width:3;height:0" coordorigin="7023,426" coordsize="3,0" path="m7023,426l7027,426e" filled="f" stroked="t" strokeweight="0.26772pt" strokecolor="#000000">
              <v:path arrowok="t"/>
            </v:shape>
            <v:shape style="position:absolute;left:7029;top:426;width:3;height:0" coordorigin="7029,426" coordsize="3,0" path="m7029,426l7032,426e" filled="f" stroked="t" strokeweight="0.26772pt" strokecolor="#000000">
              <v:path arrowok="t"/>
            </v:shape>
            <v:shape style="position:absolute;left:7035;top:426;width:3;height:0" coordorigin="7035,426" coordsize="3,0" path="m7035,426l7039,426e" filled="f" stroked="t" strokeweight="0.26772pt" strokecolor="#000000">
              <v:path arrowok="t"/>
            </v:shape>
            <v:shape style="position:absolute;left:7041;top:426;width:3;height:0" coordorigin="7041,426" coordsize="3,0" path="m7041,426l7044,426e" filled="f" stroked="t" strokeweight="0.26772pt" strokecolor="#000000">
              <v:path arrowok="t"/>
            </v:shape>
            <v:shape style="position:absolute;left:7047;top:426;width:3;height:0" coordorigin="7047,426" coordsize="3,0" path="m7047,426l7051,426e" filled="f" stroked="t" strokeweight="0.26772pt" strokecolor="#000000">
              <v:path arrowok="t"/>
            </v:shape>
            <v:shape style="position:absolute;left:7053;top:426;width:3;height:0" coordorigin="7053,426" coordsize="3,0" path="m7053,426l7056,426e" filled="f" stroked="t" strokeweight="0.26772pt" strokecolor="#000000">
              <v:path arrowok="t"/>
            </v:shape>
            <v:shape style="position:absolute;left:7059;top:426;width:3;height:0" coordorigin="7059,426" coordsize="3,0" path="m7059,426l7063,426e" filled="f" stroked="t" strokeweight="0.26772pt" strokecolor="#000000">
              <v:path arrowok="t"/>
            </v:shape>
            <v:shape style="position:absolute;left:7065;top:426;width:3;height:0" coordorigin="7065,426" coordsize="3,0" path="m7065,426l7068,426e" filled="f" stroked="t" strokeweight="0.26772pt" strokecolor="#000000">
              <v:path arrowok="t"/>
            </v:shape>
            <v:shape style="position:absolute;left:7071;top:426;width:3;height:0" coordorigin="7071,426" coordsize="3,0" path="m7071,426l7075,426e" filled="f" stroked="t" strokeweight="0.26772pt" strokecolor="#000000">
              <v:path arrowok="t"/>
            </v:shape>
            <v:shape style="position:absolute;left:7077;top:426;width:3;height:0" coordorigin="7077,426" coordsize="3,0" path="m7077,426l7080,426e" filled="f" stroked="t" strokeweight="0.26772pt" strokecolor="#000000">
              <v:path arrowok="t"/>
            </v:shape>
            <v:shape style="position:absolute;left:7083;top:426;width:3;height:0" coordorigin="7083,426" coordsize="3,0" path="m7083,426l7087,426e" filled="f" stroked="t" strokeweight="0.26772pt" strokecolor="#000000">
              <v:path arrowok="t"/>
            </v:shape>
            <v:shape style="position:absolute;left:7089;top:426;width:3;height:0" coordorigin="7089,426" coordsize="3,0" path="m7089,426l7092,426e" filled="f" stroked="t" strokeweight="0.26772pt" strokecolor="#000000">
              <v:path arrowok="t"/>
            </v:shape>
            <v:shape style="position:absolute;left:7095;top:426;width:3;height:0" coordorigin="7095,426" coordsize="3,0" path="m7095,426l7099,426e" filled="f" stroked="t" strokeweight="0.26772pt" strokecolor="#000000">
              <v:path arrowok="t"/>
            </v:shape>
            <v:shape style="position:absolute;left:7101;top:426;width:3;height:0" coordorigin="7101,426" coordsize="3,0" path="m7101,426l7104,426e" filled="f" stroked="t" strokeweight="0.26772pt" strokecolor="#000000">
              <v:path arrowok="t"/>
            </v:shape>
            <v:shape style="position:absolute;left:7107;top:426;width:3;height:0" coordorigin="7107,426" coordsize="3,0" path="m7107,426l7111,426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355.536pt;margin-top:21.0946pt;width:15.1318pt;height:0.26772pt;mso-position-horizontal-relative:page;mso-position-vertical-relative:paragraph;z-index:-5868" coordorigin="7111,422" coordsize="303,5">
            <v:shape style="position:absolute;left:7113;top:425;width:3;height:0" coordorigin="7113,425" coordsize="3,0" path="m7113,425l7116,425e" filled="f" stroked="t" strokeweight="0.26772pt" strokecolor="#000000">
              <v:path arrowok="t"/>
            </v:shape>
            <v:shape style="position:absolute;left:7119;top:425;width:3;height:0" coordorigin="7119,425" coordsize="3,0" path="m7119,425l7123,425e" filled="f" stroked="t" strokeweight="0.26772pt" strokecolor="#000000">
              <v:path arrowok="t"/>
            </v:shape>
            <v:shape style="position:absolute;left:7125;top:425;width:3;height:0" coordorigin="7125,425" coordsize="3,0" path="m7125,425l7128,425e" filled="f" stroked="t" strokeweight="0.26772pt" strokecolor="#000000">
              <v:path arrowok="t"/>
            </v:shape>
            <v:shape style="position:absolute;left:7131;top:425;width:3;height:0" coordorigin="7131,425" coordsize="3,0" path="m7131,425l7135,425e" filled="f" stroked="t" strokeweight="0.26772pt" strokecolor="#000000">
              <v:path arrowok="t"/>
            </v:shape>
            <v:shape style="position:absolute;left:7137;top:425;width:3;height:0" coordorigin="7137,425" coordsize="3,0" path="m7137,425l7140,425e" filled="f" stroked="t" strokeweight="0.26772pt" strokecolor="#000000">
              <v:path arrowok="t"/>
            </v:shape>
            <v:shape style="position:absolute;left:7143;top:425;width:3;height:0" coordorigin="7143,425" coordsize="3,0" path="m7143,425l7147,425e" filled="f" stroked="t" strokeweight="0.26772pt" strokecolor="#000000">
              <v:path arrowok="t"/>
            </v:shape>
            <v:shape style="position:absolute;left:7149;top:425;width:3;height:0" coordorigin="7149,425" coordsize="3,0" path="m7149,425l7152,425e" filled="f" stroked="t" strokeweight="0.26772pt" strokecolor="#000000">
              <v:path arrowok="t"/>
            </v:shape>
            <v:shape style="position:absolute;left:7155;top:425;width:3;height:0" coordorigin="7155,425" coordsize="3,0" path="m7155,425l7159,425e" filled="f" stroked="t" strokeweight="0.26772pt" strokecolor="#000000">
              <v:path arrowok="t"/>
            </v:shape>
            <v:shape style="position:absolute;left:7161;top:425;width:3;height:0" coordorigin="7161,425" coordsize="3,0" path="m7161,425l7164,425e" filled="f" stroked="t" strokeweight="0.26772pt" strokecolor="#000000">
              <v:path arrowok="t"/>
            </v:shape>
            <v:shape style="position:absolute;left:7167;top:425;width:3;height:0" coordorigin="7167,425" coordsize="3,0" path="m7167,425l7171,425e" filled="f" stroked="t" strokeweight="0.26772pt" strokecolor="#000000">
              <v:path arrowok="t"/>
            </v:shape>
            <v:shape style="position:absolute;left:7173;top:425;width:3;height:0" coordorigin="7173,425" coordsize="3,0" path="m7173,425l7176,425e" filled="f" stroked="t" strokeweight="0.26772pt" strokecolor="#000000">
              <v:path arrowok="t"/>
            </v:shape>
            <v:shape style="position:absolute;left:7179;top:425;width:3;height:0" coordorigin="7179,425" coordsize="3,0" path="m7179,425l7183,425e" filled="f" stroked="t" strokeweight="0.26772pt" strokecolor="#000000">
              <v:path arrowok="t"/>
            </v:shape>
            <v:shape style="position:absolute;left:7185;top:425;width:3;height:0" coordorigin="7185,425" coordsize="3,0" path="m7185,425l7188,425e" filled="f" stroked="t" strokeweight="0.26772pt" strokecolor="#000000">
              <v:path arrowok="t"/>
            </v:shape>
            <v:shape style="position:absolute;left:7191;top:425;width:3;height:0" coordorigin="7191,425" coordsize="3,0" path="m7191,425l7195,425e" filled="f" stroked="t" strokeweight="0.26772pt" strokecolor="#000000">
              <v:path arrowok="t"/>
            </v:shape>
            <v:shape style="position:absolute;left:7197;top:425;width:3;height:0" coordorigin="7197,425" coordsize="3,0" path="m7197,425l7200,425e" filled="f" stroked="t" strokeweight="0.26772pt" strokecolor="#000000">
              <v:path arrowok="t"/>
            </v:shape>
            <v:shape style="position:absolute;left:7203;top:425;width:3;height:0" coordorigin="7203,425" coordsize="3,0" path="m7203,425l7207,425e" filled="f" stroked="t" strokeweight="0.26772pt" strokecolor="#000000">
              <v:path arrowok="t"/>
            </v:shape>
            <v:shape style="position:absolute;left:7209;top:425;width:3;height:0" coordorigin="7209,425" coordsize="3,0" path="m7209,425l7212,425e" filled="f" stroked="t" strokeweight="0.26772pt" strokecolor="#000000">
              <v:path arrowok="t"/>
            </v:shape>
            <v:shape style="position:absolute;left:7215;top:425;width:3;height:0" coordorigin="7215,425" coordsize="3,0" path="m7215,425l7219,425e" filled="f" stroked="t" strokeweight="0.26772pt" strokecolor="#000000">
              <v:path arrowok="t"/>
            </v:shape>
            <v:shape style="position:absolute;left:7221;top:425;width:3;height:0" coordorigin="7221,425" coordsize="3,0" path="m7221,425l7224,425e" filled="f" stroked="t" strokeweight="0.26772pt" strokecolor="#000000">
              <v:path arrowok="t"/>
            </v:shape>
            <v:shape style="position:absolute;left:7227;top:425;width:3;height:0" coordorigin="7227,425" coordsize="3,0" path="m7227,425l7231,425e" filled="f" stroked="t" strokeweight="0.26772pt" strokecolor="#000000">
              <v:path arrowok="t"/>
            </v:shape>
            <v:shape style="position:absolute;left:7233;top:425;width:3;height:0" coordorigin="7233,425" coordsize="3,0" path="m7233,425l7236,425e" filled="f" stroked="t" strokeweight="0.26772pt" strokecolor="#000000">
              <v:path arrowok="t"/>
            </v:shape>
            <v:shape style="position:absolute;left:7240;top:425;width:3;height:0" coordorigin="7240,425" coordsize="3,0" path="m7240,425l7243,425e" filled="f" stroked="t" strokeweight="0.26772pt" strokecolor="#000000">
              <v:path arrowok="t"/>
            </v:shape>
            <v:shape style="position:absolute;left:7245;top:425;width:3;height:0" coordorigin="7245,425" coordsize="3,0" path="m7245,425l7248,425e" filled="f" stroked="t" strokeweight="0.26772pt" strokecolor="#000000">
              <v:path arrowok="t"/>
            </v:shape>
            <v:shape style="position:absolute;left:7252;top:425;width:3;height:0" coordorigin="7252,425" coordsize="3,0" path="m7252,425l7255,425e" filled="f" stroked="t" strokeweight="0.26772pt" strokecolor="#000000">
              <v:path arrowok="t"/>
            </v:shape>
            <v:shape style="position:absolute;left:7257;top:425;width:3;height:0" coordorigin="7257,425" coordsize="3,0" path="m7257,425l7260,425e" filled="f" stroked="t" strokeweight="0.26772pt" strokecolor="#000000">
              <v:path arrowok="t"/>
            </v:shape>
            <v:shape style="position:absolute;left:7264;top:425;width:3;height:0" coordorigin="7264,425" coordsize="3,0" path="m7264,425l7267,425e" filled="f" stroked="t" strokeweight="0.26772pt" strokecolor="#000000">
              <v:path arrowok="t"/>
            </v:shape>
            <v:shape style="position:absolute;left:7269;top:425;width:3;height:0" coordorigin="7269,425" coordsize="3,0" path="m7269,425l7272,425e" filled="f" stroked="t" strokeweight="0.26772pt" strokecolor="#000000">
              <v:path arrowok="t"/>
            </v:shape>
            <v:shape style="position:absolute;left:7276;top:425;width:3;height:0" coordorigin="7276,425" coordsize="3,0" path="m7276,425l7279,425e" filled="f" stroked="t" strokeweight="0.26772pt" strokecolor="#000000">
              <v:path arrowok="t"/>
            </v:shape>
            <v:shape style="position:absolute;left:7281;top:425;width:3;height:0" coordorigin="7281,425" coordsize="3,0" path="m7281,425l7284,425e" filled="f" stroked="t" strokeweight="0.26772pt" strokecolor="#000000">
              <v:path arrowok="t"/>
            </v:shape>
            <v:shape style="position:absolute;left:7288;top:425;width:3;height:0" coordorigin="7288,425" coordsize="3,0" path="m7288,425l7291,425e" filled="f" stroked="t" strokeweight="0.26772pt" strokecolor="#000000">
              <v:path arrowok="t"/>
            </v:shape>
            <v:shape style="position:absolute;left:7293;top:425;width:3;height:0" coordorigin="7293,425" coordsize="3,0" path="m7293,425l7296,425e" filled="f" stroked="t" strokeweight="0.26772pt" strokecolor="#000000">
              <v:path arrowok="t"/>
            </v:shape>
            <v:shape style="position:absolute;left:7300;top:425;width:3;height:0" coordorigin="7300,425" coordsize="3,0" path="m7300,425l7303,425e" filled="f" stroked="t" strokeweight="0.26772pt" strokecolor="#000000">
              <v:path arrowok="t"/>
            </v:shape>
            <v:shape style="position:absolute;left:7306;top:425;width:3;height:0" coordorigin="7306,425" coordsize="3,0" path="m7306,425l7308,425e" filled="f" stroked="t" strokeweight="0.26772pt" strokecolor="#000000">
              <v:path arrowok="t"/>
            </v:shape>
            <v:shape style="position:absolute;left:7312;top:425;width:3;height:0" coordorigin="7312,425" coordsize="3,0" path="m7312,425l7315,425e" filled="f" stroked="t" strokeweight="0.26772pt" strokecolor="#000000">
              <v:path arrowok="t"/>
            </v:shape>
            <v:shape style="position:absolute;left:7318;top:425;width:3;height:0" coordorigin="7318,425" coordsize="3,0" path="m7318,425l7320,425e" filled="f" stroked="t" strokeweight="0.26772pt" strokecolor="#000000">
              <v:path arrowok="t"/>
            </v:shape>
            <v:shape style="position:absolute;left:7324;top:425;width:3;height:0" coordorigin="7324,425" coordsize="3,0" path="m7324,425l7327,425e" filled="f" stroked="t" strokeweight="0.26772pt" strokecolor="#000000">
              <v:path arrowok="t"/>
            </v:shape>
            <v:shape style="position:absolute;left:7330;top:425;width:3;height:0" coordorigin="7330,425" coordsize="3,0" path="m7330,425l7332,425e" filled="f" stroked="t" strokeweight="0.26772pt" strokecolor="#000000">
              <v:path arrowok="t"/>
            </v:shape>
            <v:shape style="position:absolute;left:7336;top:425;width:3;height:0" coordorigin="7336,425" coordsize="3,0" path="m7336,425l7339,425e" filled="f" stroked="t" strokeweight="0.26772pt" strokecolor="#000000">
              <v:path arrowok="t"/>
            </v:shape>
            <v:shape style="position:absolute;left:7342;top:425;width:3;height:0" coordorigin="7342,425" coordsize="3,0" path="m7342,425l7344,425e" filled="f" stroked="t" strokeweight="0.26772pt" strokecolor="#000000">
              <v:path arrowok="t"/>
            </v:shape>
            <v:shape style="position:absolute;left:7348;top:425;width:3;height:0" coordorigin="7348,425" coordsize="3,0" path="m7348,425l7351,425e" filled="f" stroked="t" strokeweight="0.26772pt" strokecolor="#000000">
              <v:path arrowok="t"/>
            </v:shape>
            <v:shape style="position:absolute;left:7354;top:425;width:3;height:0" coordorigin="7354,425" coordsize="3,0" path="m7354,425l7356,425e" filled="f" stroked="t" strokeweight="0.26772pt" strokecolor="#000000">
              <v:path arrowok="t"/>
            </v:shape>
            <v:shape style="position:absolute;left:7360;top:425;width:3;height:0" coordorigin="7360,425" coordsize="3,0" path="m7360,425l7363,425e" filled="f" stroked="t" strokeweight="0.26772pt" strokecolor="#000000">
              <v:path arrowok="t"/>
            </v:shape>
            <v:shape style="position:absolute;left:7366;top:425;width:3;height:0" coordorigin="7366,425" coordsize="3,0" path="m7366,425l7368,425e" filled="f" stroked="t" strokeweight="0.26772pt" strokecolor="#000000">
              <v:path arrowok="t"/>
            </v:shape>
            <v:shape style="position:absolute;left:7372;top:425;width:3;height:0" coordorigin="7372,425" coordsize="3,0" path="m7372,425l7375,425e" filled="f" stroked="t" strokeweight="0.26772pt" strokecolor="#000000">
              <v:path arrowok="t"/>
            </v:shape>
            <v:shape style="position:absolute;left:7378;top:425;width:3;height:0" coordorigin="7378,425" coordsize="3,0" path="m7378,425l7380,425e" filled="f" stroked="t" strokeweight="0.26772pt" strokecolor="#000000">
              <v:path arrowok="t"/>
            </v:shape>
            <v:shape style="position:absolute;left:7384;top:425;width:3;height:0" coordorigin="7384,425" coordsize="3,0" path="m7384,425l7387,425e" filled="f" stroked="t" strokeweight="0.26772pt" strokecolor="#000000">
              <v:path arrowok="t"/>
            </v:shape>
            <v:shape style="position:absolute;left:7390;top:425;width:3;height:0" coordorigin="7390,425" coordsize="3,0" path="m7390,425l7392,425e" filled="f" stroked="t" strokeweight="0.26772pt" strokecolor="#000000">
              <v:path arrowok="t"/>
            </v:shape>
            <v:shape style="position:absolute;left:7396;top:425;width:3;height:0" coordorigin="7396,425" coordsize="3,0" path="m7396,425l7399,425e" filled="f" stroked="t" strokeweight="0.26772pt" strokecolor="#000000">
              <v:path arrowok="t"/>
            </v:shape>
            <v:shape style="position:absolute;left:7402;top:425;width:3;height:0" coordorigin="7402,425" coordsize="3,0" path="m7402,425l7404,425e" filled="f" stroked="t" strokeweight="0.26772pt" strokecolor="#000000">
              <v:path arrowok="t"/>
            </v:shape>
            <v:shape style="position:absolute;left:7408;top:425;width:3;height:0" coordorigin="7408,425" coordsize="3,0" path="m7408,425l7411,425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370.558pt;margin-top:21.0486pt;width:15.0978pt;height:0.24377pt;mso-position-horizontal-relative:page;mso-position-vertical-relative:paragraph;z-index:-5867" coordorigin="7411,421" coordsize="302,5">
            <v:shape style="position:absolute;left:7414;top:423;width:3;height:0" coordorigin="7414,423" coordsize="3,0" path="m7414,423l7416,423e" filled="f" stroked="t" strokeweight="0.24377pt" strokecolor="#000000">
              <v:path arrowok="t"/>
            </v:shape>
            <v:shape style="position:absolute;left:7420;top:423;width:3;height:0" coordorigin="7420,423" coordsize="3,0" path="m7420,423l7423,423e" filled="f" stroked="t" strokeweight="0.24377pt" strokecolor="#000000">
              <v:path arrowok="t"/>
            </v:shape>
            <v:shape style="position:absolute;left:7426;top:423;width:3;height:0" coordorigin="7426,423" coordsize="3,0" path="m7426,423l7428,423e" filled="f" stroked="t" strokeweight="0.24377pt" strokecolor="#000000">
              <v:path arrowok="t"/>
            </v:shape>
            <v:shape style="position:absolute;left:7432;top:423;width:3;height:0" coordorigin="7432,423" coordsize="3,0" path="m7432,423l7435,423e" filled="f" stroked="t" strokeweight="0.24377pt" strokecolor="#000000">
              <v:path arrowok="t"/>
            </v:shape>
            <v:shape style="position:absolute;left:7438;top:423;width:3;height:0" coordorigin="7438,423" coordsize="3,0" path="m7438,423l7440,423e" filled="f" stroked="t" strokeweight="0.24377pt" strokecolor="#000000">
              <v:path arrowok="t"/>
            </v:shape>
            <v:shape style="position:absolute;left:7444;top:423;width:3;height:0" coordorigin="7444,423" coordsize="3,0" path="m7444,423l7447,423e" filled="f" stroked="t" strokeweight="0.24377pt" strokecolor="#000000">
              <v:path arrowok="t"/>
            </v:shape>
            <v:shape style="position:absolute;left:7450;top:423;width:3;height:0" coordorigin="7450,423" coordsize="3,0" path="m7450,423l7452,423e" filled="f" stroked="t" strokeweight="0.24377pt" strokecolor="#000000">
              <v:path arrowok="t"/>
            </v:shape>
            <v:shape style="position:absolute;left:7456;top:423;width:3;height:0" coordorigin="7456,423" coordsize="3,0" path="m7456,423l7459,423e" filled="f" stroked="t" strokeweight="0.24377pt" strokecolor="#000000">
              <v:path arrowok="t"/>
            </v:shape>
            <v:shape style="position:absolute;left:7462;top:423;width:3;height:0" coordorigin="7462,423" coordsize="3,0" path="m7462,423l7464,423e" filled="f" stroked="t" strokeweight="0.24377pt" strokecolor="#000000">
              <v:path arrowok="t"/>
            </v:shape>
            <v:shape style="position:absolute;left:7468;top:423;width:3;height:0" coordorigin="7468,423" coordsize="3,0" path="m7468,423l7471,423e" filled="f" stroked="t" strokeweight="0.24377pt" strokecolor="#000000">
              <v:path arrowok="t"/>
            </v:shape>
            <v:shape style="position:absolute;left:7474;top:423;width:3;height:0" coordorigin="7474,423" coordsize="3,0" path="m7474,423l7476,423e" filled="f" stroked="t" strokeweight="0.24377pt" strokecolor="#000000">
              <v:path arrowok="t"/>
            </v:shape>
            <v:shape style="position:absolute;left:7480;top:423;width:3;height:0" coordorigin="7480,423" coordsize="3,0" path="m7480,423l7483,423e" filled="f" stroked="t" strokeweight="0.24377pt" strokecolor="#000000">
              <v:path arrowok="t"/>
            </v:shape>
            <v:shape style="position:absolute;left:7486;top:423;width:3;height:0" coordorigin="7486,423" coordsize="3,0" path="m7486,423l7488,423e" filled="f" stroked="t" strokeweight="0.24377pt" strokecolor="#000000">
              <v:path arrowok="t"/>
            </v:shape>
            <v:shape style="position:absolute;left:7492;top:423;width:3;height:0" coordorigin="7492,423" coordsize="3,0" path="m7492,423l7495,423e" filled="f" stroked="t" strokeweight="0.24377pt" strokecolor="#000000">
              <v:path arrowok="t"/>
            </v:shape>
            <v:shape style="position:absolute;left:7498;top:423;width:3;height:0" coordorigin="7498,423" coordsize="3,0" path="m7498,423l7500,423e" filled="f" stroked="t" strokeweight="0.24377pt" strokecolor="#000000">
              <v:path arrowok="t"/>
            </v:shape>
            <v:shape style="position:absolute;left:7504;top:423;width:3;height:0" coordorigin="7504,423" coordsize="3,0" path="m7504,423l7507,423e" filled="f" stroked="t" strokeweight="0.24377pt" strokecolor="#000000">
              <v:path arrowok="t"/>
            </v:shape>
            <v:shape style="position:absolute;left:7510;top:423;width:3;height:0" coordorigin="7510,423" coordsize="3,0" path="m7510,423l7512,423e" filled="f" stroked="t" strokeweight="0.24377pt" strokecolor="#000000">
              <v:path arrowok="t"/>
            </v:shape>
            <v:shape style="position:absolute;left:7516;top:423;width:3;height:0" coordorigin="7516,423" coordsize="3,0" path="m7516,423l7519,423e" filled="f" stroked="t" strokeweight="0.24377pt" strokecolor="#000000">
              <v:path arrowok="t"/>
            </v:shape>
            <v:shape style="position:absolute;left:7522;top:423;width:3;height:0" coordorigin="7522,423" coordsize="3,0" path="m7522,423l7524,423e" filled="f" stroked="t" strokeweight="0.24377pt" strokecolor="#000000">
              <v:path arrowok="t"/>
            </v:shape>
            <v:shape style="position:absolute;left:7528;top:423;width:3;height:0" coordorigin="7528,423" coordsize="3,0" path="m7528,423l7531,423e" filled="f" stroked="t" strokeweight="0.24377pt" strokecolor="#000000">
              <v:path arrowok="t"/>
            </v:shape>
            <v:shape style="position:absolute;left:7534;top:423;width:3;height:0" coordorigin="7534,423" coordsize="3,0" path="m7534,423l7536,423e" filled="f" stroked="t" strokeweight="0.24377pt" strokecolor="#000000">
              <v:path arrowok="t"/>
            </v:shape>
            <v:shape style="position:absolute;left:7540;top:423;width:3;height:0" coordorigin="7540,423" coordsize="3,0" path="m7540,423l7543,423e" filled="f" stroked="t" strokeweight="0.24377pt" strokecolor="#000000">
              <v:path arrowok="t"/>
            </v:shape>
            <v:shape style="position:absolute;left:7546;top:423;width:3;height:0" coordorigin="7546,423" coordsize="3,0" path="m7546,423l7548,423e" filled="f" stroked="t" strokeweight="0.24377pt" strokecolor="#000000">
              <v:path arrowok="t"/>
            </v:shape>
            <v:shape style="position:absolute;left:7552;top:423;width:3;height:0" coordorigin="7552,423" coordsize="3,0" path="m7552,423l7555,423e" filled="f" stroked="t" strokeweight="0.24377pt" strokecolor="#000000">
              <v:path arrowok="t"/>
            </v:shape>
            <v:shape style="position:absolute;left:7558;top:423;width:3;height:0" coordorigin="7558,423" coordsize="3,0" path="m7558,423l7560,423e" filled="f" stroked="t" strokeweight="0.24377pt" strokecolor="#000000">
              <v:path arrowok="t"/>
            </v:shape>
            <v:shape style="position:absolute;left:7564;top:423;width:3;height:0" coordorigin="7564,423" coordsize="3,0" path="m7564,423l7567,423e" filled="f" stroked="t" strokeweight="0.24377pt" strokecolor="#000000">
              <v:path arrowok="t"/>
            </v:shape>
            <v:shape style="position:absolute;left:7570;top:423;width:3;height:0" coordorigin="7570,423" coordsize="3,0" path="m7570,423l7572,423e" filled="f" stroked="t" strokeweight="0.24377pt" strokecolor="#000000">
              <v:path arrowok="t"/>
            </v:shape>
            <v:shape style="position:absolute;left:7576;top:423;width:3;height:0" coordorigin="7576,423" coordsize="3,0" path="m7576,423l7579,423e" filled="f" stroked="t" strokeweight="0.24377pt" strokecolor="#000000">
              <v:path arrowok="t"/>
            </v:shape>
            <v:shape style="position:absolute;left:7582;top:423;width:3;height:0" coordorigin="7582,423" coordsize="3,0" path="m7582,423l7584,423e" filled="f" stroked="t" strokeweight="0.24377pt" strokecolor="#000000">
              <v:path arrowok="t"/>
            </v:shape>
            <v:shape style="position:absolute;left:7588;top:423;width:3;height:0" coordorigin="7588,423" coordsize="3,0" path="m7588,423l7591,423e" filled="f" stroked="t" strokeweight="0.24377pt" strokecolor="#000000">
              <v:path arrowok="t"/>
            </v:shape>
            <v:shape style="position:absolute;left:7594;top:423;width:3;height:0" coordorigin="7594,423" coordsize="3,0" path="m7594,423l7596,423e" filled="f" stroked="t" strokeweight="0.24377pt" strokecolor="#000000">
              <v:path arrowok="t"/>
            </v:shape>
            <v:shape style="position:absolute;left:7600;top:423;width:3;height:0" coordorigin="7600,423" coordsize="3,0" path="m7600,423l7603,423e" filled="f" stroked="t" strokeweight="0.24377pt" strokecolor="#000000">
              <v:path arrowok="t"/>
            </v:shape>
            <v:shape style="position:absolute;left:7606;top:423;width:3;height:0" coordorigin="7606,423" coordsize="3,0" path="m7606,423l7608,423e" filled="f" stroked="t" strokeweight="0.24377pt" strokecolor="#000000">
              <v:path arrowok="t"/>
            </v:shape>
            <v:shape style="position:absolute;left:7612;top:423;width:3;height:0" coordorigin="7612,423" coordsize="3,0" path="m7612,423l7615,423e" filled="f" stroked="t" strokeweight="0.24377pt" strokecolor="#000000">
              <v:path arrowok="t"/>
            </v:shape>
            <v:shape style="position:absolute;left:7618;top:423;width:3;height:0" coordorigin="7618,423" coordsize="3,0" path="m7618,423l7620,423e" filled="f" stroked="t" strokeweight="0.24377pt" strokecolor="#000000">
              <v:path arrowok="t"/>
            </v:shape>
            <v:shape style="position:absolute;left:7624;top:423;width:3;height:0" coordorigin="7624,423" coordsize="3,0" path="m7624,423l7627,423e" filled="f" stroked="t" strokeweight="0.24377pt" strokecolor="#000000">
              <v:path arrowok="t"/>
            </v:shape>
            <v:shape style="position:absolute;left:7630;top:423;width:3;height:0" coordorigin="7630,423" coordsize="3,0" path="m7630,423l7632,423e" filled="f" stroked="t" strokeweight="0.24377pt" strokecolor="#000000">
              <v:path arrowok="t"/>
            </v:shape>
            <v:shape style="position:absolute;left:7636;top:423;width:3;height:0" coordorigin="7636,423" coordsize="3,0" path="m7636,423l7639,423e" filled="f" stroked="t" strokeweight="0.24377pt" strokecolor="#000000">
              <v:path arrowok="t"/>
            </v:shape>
            <v:shape style="position:absolute;left:7642;top:423;width:3;height:0" coordorigin="7642,423" coordsize="3,0" path="m7642,423l7644,423e" filled="f" stroked="t" strokeweight="0.24377pt" strokecolor="#000000">
              <v:path arrowok="t"/>
            </v:shape>
            <v:shape style="position:absolute;left:7648;top:423;width:3;height:0" coordorigin="7648,423" coordsize="3,0" path="m7648,423l7651,423e" filled="f" stroked="t" strokeweight="0.24377pt" strokecolor="#000000">
              <v:path arrowok="t"/>
            </v:shape>
            <v:shape style="position:absolute;left:7654;top:423;width:3;height:0" coordorigin="7654,423" coordsize="3,0" path="m7654,423l7656,423e" filled="f" stroked="t" strokeweight="0.24377pt" strokecolor="#000000">
              <v:path arrowok="t"/>
            </v:shape>
            <v:shape style="position:absolute;left:7660;top:423;width:3;height:0" coordorigin="7660,423" coordsize="3,0" path="m7660,423l7663,423e" filled="f" stroked="t" strokeweight="0.24377pt" strokecolor="#000000">
              <v:path arrowok="t"/>
            </v:shape>
            <v:shape style="position:absolute;left:7666;top:423;width:3;height:0" coordorigin="7666,423" coordsize="3,0" path="m7666,423l7668,423e" filled="f" stroked="t" strokeweight="0.24377pt" strokecolor="#000000">
              <v:path arrowok="t"/>
            </v:shape>
            <v:shape style="position:absolute;left:7672;top:423;width:3;height:0" coordorigin="7672,423" coordsize="3,0" path="m7672,423l7675,423e" filled="f" stroked="t" strokeweight="0.24377pt" strokecolor="#000000">
              <v:path arrowok="t"/>
            </v:shape>
            <v:shape style="position:absolute;left:7678;top:423;width:3;height:0" coordorigin="7678,423" coordsize="3,0" path="m7678,423l7680,423e" filled="f" stroked="t" strokeweight="0.24377pt" strokecolor="#000000">
              <v:path arrowok="t"/>
            </v:shape>
            <v:shape style="position:absolute;left:7684;top:423;width:3;height:0" coordorigin="7684,423" coordsize="3,0" path="m7684,423l7687,423e" filled="f" stroked="t" strokeweight="0.24377pt" strokecolor="#000000">
              <v:path arrowok="t"/>
            </v:shape>
            <v:shape style="position:absolute;left:7690;top:423;width:3;height:0" coordorigin="7690,423" coordsize="3,0" path="m7690,423l7692,423e" filled="f" stroked="t" strokeweight="0.24377pt" strokecolor="#000000">
              <v:path arrowok="t"/>
            </v:shape>
            <v:shape style="position:absolute;left:7696;top:423;width:3;height:0" coordorigin="7696,423" coordsize="3,0" path="m7696,423l7699,423e" filled="f" stroked="t" strokeweight="0.24377pt" strokecolor="#000000">
              <v:path arrowok="t"/>
            </v:shape>
            <v:shape style="position:absolute;left:7702;top:423;width:3;height:0" coordorigin="7702,423" coordsize="3,0" path="m7702,423l7704,423e" filled="f" stroked="t" strokeweight="0.24377pt" strokecolor="#000000">
              <v:path arrowok="t"/>
            </v:shape>
            <v:shape style="position:absolute;left:7708;top:423;width:3;height:0" coordorigin="7708,423" coordsize="3,0" path="m7708,423l7711,423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385.558pt;margin-top:20.9986pt;width:15.1078pt;height:0.24377pt;mso-position-horizontal-relative:page;mso-position-vertical-relative:paragraph;z-index:-5866" coordorigin="7711,420" coordsize="302,5">
            <v:shape style="position:absolute;left:7714;top:422;width:3;height:0" coordorigin="7714,422" coordsize="3,0" path="m7714,422l7716,422e" filled="f" stroked="t" strokeweight="0.24377pt" strokecolor="#000000">
              <v:path arrowok="t"/>
            </v:shape>
            <v:shape style="position:absolute;left:7720;top:422;width:3;height:0" coordorigin="7720,422" coordsize="3,0" path="m7720,422l7723,422e" filled="f" stroked="t" strokeweight="0.24377pt" strokecolor="#000000">
              <v:path arrowok="t"/>
            </v:shape>
            <v:shape style="position:absolute;left:7726;top:422;width:3;height:0" coordorigin="7726,422" coordsize="3,0" path="m7726,422l7729,422e" filled="f" stroked="t" strokeweight="0.24377pt" strokecolor="#000000">
              <v:path arrowok="t"/>
            </v:shape>
            <v:shape style="position:absolute;left:7732;top:422;width:3;height:0" coordorigin="7732,422" coordsize="3,0" path="m7732,422l7735,422e" filled="f" stroked="t" strokeweight="0.24377pt" strokecolor="#000000">
              <v:path arrowok="t"/>
            </v:shape>
            <v:shape style="position:absolute;left:7738;top:422;width:3;height:0" coordorigin="7738,422" coordsize="3,0" path="m7738,422l7741,422e" filled="f" stroked="t" strokeweight="0.24377pt" strokecolor="#000000">
              <v:path arrowok="t"/>
            </v:shape>
            <v:shape style="position:absolute;left:7744;top:422;width:3;height:0" coordorigin="7744,422" coordsize="3,0" path="m7744,422l7747,422e" filled="f" stroked="t" strokeweight="0.24377pt" strokecolor="#000000">
              <v:path arrowok="t"/>
            </v:shape>
            <v:shape style="position:absolute;left:7750;top:422;width:3;height:0" coordorigin="7750,422" coordsize="3,0" path="m7750,422l7753,422e" filled="f" stroked="t" strokeweight="0.24377pt" strokecolor="#000000">
              <v:path arrowok="t"/>
            </v:shape>
            <v:shape style="position:absolute;left:7756;top:422;width:3;height:0" coordorigin="7756,422" coordsize="3,0" path="m7756,422l7759,422e" filled="f" stroked="t" strokeweight="0.24377pt" strokecolor="#000000">
              <v:path arrowok="t"/>
            </v:shape>
            <v:shape style="position:absolute;left:7762;top:422;width:3;height:0" coordorigin="7762,422" coordsize="3,0" path="m7762,422l7765,422e" filled="f" stroked="t" strokeweight="0.24377pt" strokecolor="#000000">
              <v:path arrowok="t"/>
            </v:shape>
            <v:shape style="position:absolute;left:7768;top:422;width:3;height:0" coordorigin="7768,422" coordsize="3,0" path="m7768,422l7771,422e" filled="f" stroked="t" strokeweight="0.24377pt" strokecolor="#000000">
              <v:path arrowok="t"/>
            </v:shape>
            <v:shape style="position:absolute;left:7774;top:422;width:3;height:0" coordorigin="7774,422" coordsize="3,0" path="m7774,422l7777,422e" filled="f" stroked="t" strokeweight="0.24377pt" strokecolor="#000000">
              <v:path arrowok="t"/>
            </v:shape>
            <v:shape style="position:absolute;left:7780;top:422;width:3;height:0" coordorigin="7780,422" coordsize="3,0" path="m7780,422l7783,422e" filled="f" stroked="t" strokeweight="0.24377pt" strokecolor="#000000">
              <v:path arrowok="t"/>
            </v:shape>
            <v:shape style="position:absolute;left:7786;top:422;width:3;height:0" coordorigin="7786,422" coordsize="3,0" path="m7786,422l7789,422e" filled="f" stroked="t" strokeweight="0.24377pt" strokecolor="#000000">
              <v:path arrowok="t"/>
            </v:shape>
            <v:shape style="position:absolute;left:7792;top:422;width:3;height:0" coordorigin="7792,422" coordsize="3,0" path="m7792,422l7795,422e" filled="f" stroked="t" strokeweight="0.24377pt" strokecolor="#000000">
              <v:path arrowok="t"/>
            </v:shape>
            <v:shape style="position:absolute;left:7798;top:422;width:3;height:0" coordorigin="7798,422" coordsize="3,0" path="m7798,422l7801,422e" filled="f" stroked="t" strokeweight="0.24377pt" strokecolor="#000000">
              <v:path arrowok="t"/>
            </v:shape>
            <v:shape style="position:absolute;left:7804;top:422;width:3;height:0" coordorigin="7804,422" coordsize="3,0" path="m7804,422l7807,422e" filled="f" stroked="t" strokeweight="0.24377pt" strokecolor="#000000">
              <v:path arrowok="t"/>
            </v:shape>
            <v:shape style="position:absolute;left:7810;top:422;width:3;height:0" coordorigin="7810,422" coordsize="3,0" path="m7810,422l7813,422e" filled="f" stroked="t" strokeweight="0.24377pt" strokecolor="#000000">
              <v:path arrowok="t"/>
            </v:shape>
            <v:shape style="position:absolute;left:7816;top:422;width:3;height:0" coordorigin="7816,422" coordsize="3,0" path="m7816,422l7819,422e" filled="f" stroked="t" strokeweight="0.24377pt" strokecolor="#000000">
              <v:path arrowok="t"/>
            </v:shape>
            <v:shape style="position:absolute;left:7822;top:422;width:3;height:0" coordorigin="7822,422" coordsize="3,0" path="m7822,422l7825,422e" filled="f" stroked="t" strokeweight="0.24377pt" strokecolor="#000000">
              <v:path arrowok="t"/>
            </v:shape>
            <v:shape style="position:absolute;left:7828;top:422;width:3;height:0" coordorigin="7828,422" coordsize="3,0" path="m7828,422l7831,422e" filled="f" stroked="t" strokeweight="0.24377pt" strokecolor="#000000">
              <v:path arrowok="t"/>
            </v:shape>
            <v:shape style="position:absolute;left:7834;top:422;width:3;height:0" coordorigin="7834,422" coordsize="3,0" path="m7834,422l7837,422e" filled="f" stroked="t" strokeweight="0.24377pt" strokecolor="#000000">
              <v:path arrowok="t"/>
            </v:shape>
            <v:shape style="position:absolute;left:7840;top:422;width:3;height:0" coordorigin="7840,422" coordsize="3,0" path="m7840,422l7843,422e" filled="f" stroked="t" strokeweight="0.24377pt" strokecolor="#000000">
              <v:path arrowok="t"/>
            </v:shape>
            <v:shape style="position:absolute;left:7846;top:422;width:3;height:0" coordorigin="7846,422" coordsize="3,0" path="m7846,422l7849,422e" filled="f" stroked="t" strokeweight="0.24377pt" strokecolor="#000000">
              <v:path arrowok="t"/>
            </v:shape>
            <v:shape style="position:absolute;left:7852;top:422;width:3;height:0" coordorigin="7852,422" coordsize="3,0" path="m7852,422l7855,422e" filled="f" stroked="t" strokeweight="0.24377pt" strokecolor="#000000">
              <v:path arrowok="t"/>
            </v:shape>
            <v:shape style="position:absolute;left:7858;top:422;width:3;height:0" coordorigin="7858,422" coordsize="3,0" path="m7858,422l7861,422e" filled="f" stroked="t" strokeweight="0.24377pt" strokecolor="#000000">
              <v:path arrowok="t"/>
            </v:shape>
            <v:shape style="position:absolute;left:7864;top:422;width:3;height:0" coordorigin="7864,422" coordsize="3,0" path="m7864,422l7867,422e" filled="f" stroked="t" strokeweight="0.24377pt" strokecolor="#000000">
              <v:path arrowok="t"/>
            </v:shape>
            <v:shape style="position:absolute;left:7870;top:422;width:3;height:0" coordorigin="7870,422" coordsize="3,0" path="m7870,422l7873,422e" filled="f" stroked="t" strokeweight="0.24377pt" strokecolor="#000000">
              <v:path arrowok="t"/>
            </v:shape>
            <v:shape style="position:absolute;left:7876;top:422;width:3;height:0" coordorigin="7876,422" coordsize="3,0" path="m7876,422l7879,422e" filled="f" stroked="t" strokeweight="0.24377pt" strokecolor="#000000">
              <v:path arrowok="t"/>
            </v:shape>
            <v:shape style="position:absolute;left:7882;top:422;width:3;height:0" coordorigin="7882,422" coordsize="3,0" path="m7882,422l7885,422e" filled="f" stroked="t" strokeweight="0.24377pt" strokecolor="#000000">
              <v:path arrowok="t"/>
            </v:shape>
            <v:shape style="position:absolute;left:7888;top:422;width:3;height:0" coordorigin="7888,422" coordsize="3,0" path="m7888,422l7891,422e" filled="f" stroked="t" strokeweight="0.24377pt" strokecolor="#000000">
              <v:path arrowok="t"/>
            </v:shape>
            <v:shape style="position:absolute;left:7894;top:422;width:3;height:0" coordorigin="7894,422" coordsize="3,0" path="m7894,422l7897,422e" filled="f" stroked="t" strokeweight="0.24377pt" strokecolor="#000000">
              <v:path arrowok="t"/>
            </v:shape>
            <v:shape style="position:absolute;left:7900;top:422;width:3;height:0" coordorigin="7900,422" coordsize="3,0" path="m7900,422l7903,422e" filled="f" stroked="t" strokeweight="0.24377pt" strokecolor="#000000">
              <v:path arrowok="t"/>
            </v:shape>
            <v:shape style="position:absolute;left:7906;top:422;width:3;height:0" coordorigin="7906,422" coordsize="3,0" path="m7906,422l7909,422e" filled="f" stroked="t" strokeweight="0.24377pt" strokecolor="#000000">
              <v:path arrowok="t"/>
            </v:shape>
            <v:shape style="position:absolute;left:7912;top:422;width:3;height:0" coordorigin="7912,422" coordsize="3,0" path="m7912,422l7915,422e" filled="f" stroked="t" strokeweight="0.24377pt" strokecolor="#000000">
              <v:path arrowok="t"/>
            </v:shape>
            <v:shape style="position:absolute;left:7918;top:422;width:3;height:0" coordorigin="7918,422" coordsize="3,0" path="m7918,422l7921,422e" filled="f" stroked="t" strokeweight="0.24377pt" strokecolor="#000000">
              <v:path arrowok="t"/>
            </v:shape>
            <v:shape style="position:absolute;left:7924;top:422;width:3;height:0" coordorigin="7924,422" coordsize="3,0" path="m7924,422l7927,422e" filled="f" stroked="t" strokeweight="0.24377pt" strokecolor="#000000">
              <v:path arrowok="t"/>
            </v:shape>
            <v:shape style="position:absolute;left:7930;top:422;width:3;height:0" coordorigin="7930,422" coordsize="3,0" path="m7930,422l7933,422e" filled="f" stroked="t" strokeweight="0.24377pt" strokecolor="#000000">
              <v:path arrowok="t"/>
            </v:shape>
            <v:shape style="position:absolute;left:7936;top:422;width:3;height:0" coordorigin="7936,422" coordsize="3,0" path="m7936,422l7939,422e" filled="f" stroked="t" strokeweight="0.24377pt" strokecolor="#000000">
              <v:path arrowok="t"/>
            </v:shape>
            <v:shape style="position:absolute;left:7942;top:422;width:3;height:0" coordorigin="7942,422" coordsize="3,0" path="m7942,422l7945,422e" filled="f" stroked="t" strokeweight="0.24377pt" strokecolor="#000000">
              <v:path arrowok="t"/>
            </v:shape>
            <v:shape style="position:absolute;left:7948;top:422;width:3;height:0" coordorigin="7948,422" coordsize="3,0" path="m7948,422l7951,422e" filled="f" stroked="t" strokeweight="0.24377pt" strokecolor="#000000">
              <v:path arrowok="t"/>
            </v:shape>
            <v:shape style="position:absolute;left:7954;top:422;width:3;height:0" coordorigin="7954,422" coordsize="3,0" path="m7954,422l7957,422e" filled="f" stroked="t" strokeweight="0.24377pt" strokecolor="#000000">
              <v:path arrowok="t"/>
            </v:shape>
            <v:shape style="position:absolute;left:7960;top:422;width:3;height:0" coordorigin="7960,422" coordsize="3,0" path="m7960,422l7963,422e" filled="f" stroked="t" strokeweight="0.24377pt" strokecolor="#000000">
              <v:path arrowok="t"/>
            </v:shape>
            <v:shape style="position:absolute;left:7966;top:422;width:3;height:0" coordorigin="7966,422" coordsize="3,0" path="m7966,422l7969,422e" filled="f" stroked="t" strokeweight="0.24377pt" strokecolor="#000000">
              <v:path arrowok="t"/>
            </v:shape>
            <v:shape style="position:absolute;left:7972;top:422;width:3;height:0" coordorigin="7972,422" coordsize="3,0" path="m7972,422l7975,422e" filled="f" stroked="t" strokeweight="0.24377pt" strokecolor="#000000">
              <v:path arrowok="t"/>
            </v:shape>
            <v:shape style="position:absolute;left:7978;top:422;width:3;height:0" coordorigin="7978,422" coordsize="3,0" path="m7978,422l7981,422e" filled="f" stroked="t" strokeweight="0.24377pt" strokecolor="#000000">
              <v:path arrowok="t"/>
            </v:shape>
            <v:shape style="position:absolute;left:7984;top:422;width:3;height:0" coordorigin="7984,422" coordsize="3,0" path="m7984,422l7987,422e" filled="f" stroked="t" strokeweight="0.24377pt" strokecolor="#000000">
              <v:path arrowok="t"/>
            </v:shape>
            <v:shape style="position:absolute;left:7990;top:422;width:3;height:0" coordorigin="7990,422" coordsize="3,0" path="m7990,422l7993,422e" filled="f" stroked="t" strokeweight="0.24377pt" strokecolor="#000000">
              <v:path arrowok="t"/>
            </v:shape>
            <v:shape style="position:absolute;left:7996;top:422;width:3;height:0" coordorigin="7996,422" coordsize="3,0" path="m7996,422l7999,422e" filled="f" stroked="t" strokeweight="0.24377pt" strokecolor="#000000">
              <v:path arrowok="t"/>
            </v:shape>
            <v:shape style="position:absolute;left:8002;top:422;width:3;height:0" coordorigin="8002,422" coordsize="3,0" path="m8002,422l8005,422e" filled="f" stroked="t" strokeweight="0.24377pt" strokecolor="#000000">
              <v:path arrowok="t"/>
            </v:shape>
            <v:shape style="position:absolute;left:8008;top:422;width:3;height:0" coordorigin="8008,422" coordsize="3,0" path="m8008,422l8011,422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00.558pt;margin-top:20.9486pt;width:15.1078pt;height:0.24377pt;mso-position-horizontal-relative:page;mso-position-vertical-relative:paragraph;z-index:-5865" coordorigin="8011,419" coordsize="302,5">
            <v:shape style="position:absolute;left:8014;top:421;width:3;height:0" coordorigin="8014,421" coordsize="3,0" path="m8014,421l8017,421e" filled="f" stroked="t" strokeweight="0.24377pt" strokecolor="#000000">
              <v:path arrowok="t"/>
            </v:shape>
            <v:shape style="position:absolute;left:8020;top:421;width:3;height:0" coordorigin="8020,421" coordsize="3,0" path="m8020,421l8023,421e" filled="f" stroked="t" strokeweight="0.24377pt" strokecolor="#000000">
              <v:path arrowok="t"/>
            </v:shape>
            <v:shape style="position:absolute;left:8026;top:421;width:3;height:0" coordorigin="8026,421" coordsize="3,0" path="m8026,421l8029,421e" filled="f" stroked="t" strokeweight="0.24377pt" strokecolor="#000000">
              <v:path arrowok="t"/>
            </v:shape>
            <v:shape style="position:absolute;left:8032;top:421;width:3;height:0" coordorigin="8032,421" coordsize="3,0" path="m8032,421l8035,421e" filled="f" stroked="t" strokeweight="0.24377pt" strokecolor="#000000">
              <v:path arrowok="t"/>
            </v:shape>
            <v:shape style="position:absolute;left:8038;top:421;width:3;height:0" coordorigin="8038,421" coordsize="3,0" path="m8038,421l8041,421e" filled="f" stroked="t" strokeweight="0.24377pt" strokecolor="#000000">
              <v:path arrowok="t"/>
            </v:shape>
            <v:shape style="position:absolute;left:8044;top:421;width:3;height:0" coordorigin="8044,421" coordsize="3,0" path="m8044,421l8047,421e" filled="f" stroked="t" strokeweight="0.24377pt" strokecolor="#000000">
              <v:path arrowok="t"/>
            </v:shape>
            <v:shape style="position:absolute;left:8050;top:421;width:3;height:0" coordorigin="8050,421" coordsize="3,0" path="m8050,421l8053,421e" filled="f" stroked="t" strokeweight="0.24377pt" strokecolor="#000000">
              <v:path arrowok="t"/>
            </v:shape>
            <v:shape style="position:absolute;left:8056;top:421;width:3;height:0" coordorigin="8056,421" coordsize="3,0" path="m8056,421l8059,421e" filled="f" stroked="t" strokeweight="0.24377pt" strokecolor="#000000">
              <v:path arrowok="t"/>
            </v:shape>
            <v:shape style="position:absolute;left:8062;top:421;width:3;height:0" coordorigin="8062,421" coordsize="3,0" path="m8062,421l8065,421e" filled="f" stroked="t" strokeweight="0.24377pt" strokecolor="#000000">
              <v:path arrowok="t"/>
            </v:shape>
            <v:shape style="position:absolute;left:8068;top:421;width:3;height:0" coordorigin="8068,421" coordsize="3,0" path="m8068,421l8071,421e" filled="f" stroked="t" strokeweight="0.24377pt" strokecolor="#000000">
              <v:path arrowok="t"/>
            </v:shape>
            <v:shape style="position:absolute;left:8074;top:421;width:3;height:0" coordorigin="8074,421" coordsize="3,0" path="m8074,421l8077,421e" filled="f" stroked="t" strokeweight="0.24377pt" strokecolor="#000000">
              <v:path arrowok="t"/>
            </v:shape>
            <v:shape style="position:absolute;left:8080;top:421;width:3;height:0" coordorigin="8080,421" coordsize="3,0" path="m8080,421l8083,421e" filled="f" stroked="t" strokeweight="0.24377pt" strokecolor="#000000">
              <v:path arrowok="t"/>
            </v:shape>
            <v:shape style="position:absolute;left:8086;top:421;width:3;height:0" coordorigin="8086,421" coordsize="3,0" path="m8086,421l8089,421e" filled="f" stroked="t" strokeweight="0.24377pt" strokecolor="#000000">
              <v:path arrowok="t"/>
            </v:shape>
            <v:shape style="position:absolute;left:8092;top:421;width:3;height:0" coordorigin="8092,421" coordsize="3,0" path="m8092,421l8095,421e" filled="f" stroked="t" strokeweight="0.24377pt" strokecolor="#000000">
              <v:path arrowok="t"/>
            </v:shape>
            <v:shape style="position:absolute;left:8098;top:421;width:3;height:0" coordorigin="8098,421" coordsize="3,0" path="m8098,421l8101,421e" filled="f" stroked="t" strokeweight="0.24377pt" strokecolor="#000000">
              <v:path arrowok="t"/>
            </v:shape>
            <v:shape style="position:absolute;left:8104;top:421;width:3;height:0" coordorigin="8104,421" coordsize="3,0" path="m8104,421l8107,421e" filled="f" stroked="t" strokeweight="0.24377pt" strokecolor="#000000">
              <v:path arrowok="t"/>
            </v:shape>
            <v:shape style="position:absolute;left:8110;top:421;width:3;height:0" coordorigin="8110,421" coordsize="3,0" path="m8110,421l8113,421e" filled="f" stroked="t" strokeweight="0.24377pt" strokecolor="#000000">
              <v:path arrowok="t"/>
            </v:shape>
            <v:shape style="position:absolute;left:8116;top:421;width:3;height:0" coordorigin="8116,421" coordsize="3,0" path="m8116,421l8119,421e" filled="f" stroked="t" strokeweight="0.24377pt" strokecolor="#000000">
              <v:path arrowok="t"/>
            </v:shape>
            <v:shape style="position:absolute;left:8122;top:421;width:3;height:0" coordorigin="8122,421" coordsize="3,0" path="m8122,421l8125,421e" filled="f" stroked="t" strokeweight="0.24377pt" strokecolor="#000000">
              <v:path arrowok="t"/>
            </v:shape>
            <v:shape style="position:absolute;left:8128;top:421;width:3;height:0" coordorigin="8128,421" coordsize="3,0" path="m8128,421l8131,421e" filled="f" stroked="t" strokeweight="0.24377pt" strokecolor="#000000">
              <v:path arrowok="t"/>
            </v:shape>
            <v:shape style="position:absolute;left:8134;top:421;width:3;height:0" coordorigin="8134,421" coordsize="3,0" path="m8134,421l8137,421e" filled="f" stroked="t" strokeweight="0.24377pt" strokecolor="#000000">
              <v:path arrowok="t"/>
            </v:shape>
            <v:shape style="position:absolute;left:8140;top:421;width:3;height:0" coordorigin="8140,421" coordsize="3,0" path="m8140,421l8143,421e" filled="f" stroked="t" strokeweight="0.24377pt" strokecolor="#000000">
              <v:path arrowok="t"/>
            </v:shape>
            <v:shape style="position:absolute;left:8146;top:421;width:3;height:0" coordorigin="8146,421" coordsize="3,0" path="m8146,421l8149,421e" filled="f" stroked="t" strokeweight="0.24377pt" strokecolor="#000000">
              <v:path arrowok="t"/>
            </v:shape>
            <v:shape style="position:absolute;left:8152;top:421;width:3;height:0" coordorigin="8152,421" coordsize="3,0" path="m8152,421l8155,421e" filled="f" stroked="t" strokeweight="0.24377pt" strokecolor="#000000">
              <v:path arrowok="t"/>
            </v:shape>
            <v:shape style="position:absolute;left:8158;top:421;width:3;height:0" coordorigin="8158,421" coordsize="3,0" path="m8158,421l8161,421e" filled="f" stroked="t" strokeweight="0.24377pt" strokecolor="#000000">
              <v:path arrowok="t"/>
            </v:shape>
            <v:shape style="position:absolute;left:8164;top:421;width:3;height:0" coordorigin="8164,421" coordsize="3,0" path="m8164,421l8167,421e" filled="f" stroked="t" strokeweight="0.24377pt" strokecolor="#000000">
              <v:path arrowok="t"/>
            </v:shape>
            <v:shape style="position:absolute;left:8170;top:421;width:3;height:0" coordorigin="8170,421" coordsize="3,0" path="m8170,421l8173,421e" filled="f" stroked="t" strokeweight="0.24377pt" strokecolor="#000000">
              <v:path arrowok="t"/>
            </v:shape>
            <v:shape style="position:absolute;left:8176;top:421;width:3;height:0" coordorigin="8176,421" coordsize="3,0" path="m8176,421l8179,421e" filled="f" stroked="t" strokeweight="0.24377pt" strokecolor="#000000">
              <v:path arrowok="t"/>
            </v:shape>
            <v:shape style="position:absolute;left:8182;top:421;width:3;height:0" coordorigin="8182,421" coordsize="3,0" path="m8182,421l8185,421e" filled="f" stroked="t" strokeweight="0.24377pt" strokecolor="#000000">
              <v:path arrowok="t"/>
            </v:shape>
            <v:shape style="position:absolute;left:8188;top:421;width:3;height:0" coordorigin="8188,421" coordsize="3,0" path="m8188,421l8191,421e" filled="f" stroked="t" strokeweight="0.24377pt" strokecolor="#000000">
              <v:path arrowok="t"/>
            </v:shape>
            <v:shape style="position:absolute;left:8194;top:421;width:3;height:0" coordorigin="8194,421" coordsize="3,0" path="m8194,421l8197,421e" filled="f" stroked="t" strokeweight="0.24377pt" strokecolor="#000000">
              <v:path arrowok="t"/>
            </v:shape>
            <v:shape style="position:absolute;left:8200;top:421;width:3;height:0" coordorigin="8200,421" coordsize="3,0" path="m8200,421l8203,421e" filled="f" stroked="t" strokeweight="0.24377pt" strokecolor="#000000">
              <v:path arrowok="t"/>
            </v:shape>
            <v:shape style="position:absolute;left:8206;top:421;width:3;height:0" coordorigin="8206,421" coordsize="3,0" path="m8206,421l8209,421e" filled="f" stroked="t" strokeweight="0.24377pt" strokecolor="#000000">
              <v:path arrowok="t"/>
            </v:shape>
            <v:shape style="position:absolute;left:8212;top:421;width:3;height:0" coordorigin="8212,421" coordsize="3,0" path="m8212,421l8215,421e" filled="f" stroked="t" strokeweight="0.24377pt" strokecolor="#000000">
              <v:path arrowok="t"/>
            </v:shape>
            <v:shape style="position:absolute;left:8218;top:421;width:3;height:0" coordorigin="8218,421" coordsize="3,0" path="m8218,421l8221,421e" filled="f" stroked="t" strokeweight="0.24377pt" strokecolor="#000000">
              <v:path arrowok="t"/>
            </v:shape>
            <v:shape style="position:absolute;left:8224;top:421;width:3;height:0" coordorigin="8224,421" coordsize="3,0" path="m8224,421l8227,421e" filled="f" stroked="t" strokeweight="0.24377pt" strokecolor="#000000">
              <v:path arrowok="t"/>
            </v:shape>
            <v:shape style="position:absolute;left:8230;top:421;width:3;height:0" coordorigin="8230,421" coordsize="3,0" path="m8230,421l8233,421e" filled="f" stroked="t" strokeweight="0.24377pt" strokecolor="#000000">
              <v:path arrowok="t"/>
            </v:shape>
            <v:shape style="position:absolute;left:8236;top:421;width:3;height:0" coordorigin="8236,421" coordsize="3,0" path="m8236,421l8239,421e" filled="f" stroked="t" strokeweight="0.24377pt" strokecolor="#000000">
              <v:path arrowok="t"/>
            </v:shape>
            <v:shape style="position:absolute;left:8242;top:421;width:3;height:0" coordorigin="8242,421" coordsize="3,0" path="m8242,421l8245,421e" filled="f" stroked="t" strokeweight="0.24377pt" strokecolor="#000000">
              <v:path arrowok="t"/>
            </v:shape>
            <v:shape style="position:absolute;left:8248;top:421;width:3;height:0" coordorigin="8248,421" coordsize="3,0" path="m8248,421l8251,421e" filled="f" stroked="t" strokeweight="0.24377pt" strokecolor="#000000">
              <v:path arrowok="t"/>
            </v:shape>
            <v:shape style="position:absolute;left:8254;top:421;width:3;height:0" coordorigin="8254,421" coordsize="3,0" path="m8254,421l8257,421e" filled="f" stroked="t" strokeweight="0.24377pt" strokecolor="#000000">
              <v:path arrowok="t"/>
            </v:shape>
            <v:shape style="position:absolute;left:8260;top:421;width:3;height:0" coordorigin="8260,421" coordsize="3,0" path="m8260,421l8263,421e" filled="f" stroked="t" strokeweight="0.24377pt" strokecolor="#000000">
              <v:path arrowok="t"/>
            </v:shape>
            <v:shape style="position:absolute;left:8266;top:421;width:3;height:0" coordorigin="8266,421" coordsize="3,0" path="m8266,421l8269,421e" filled="f" stroked="t" strokeweight="0.24377pt" strokecolor="#000000">
              <v:path arrowok="t"/>
            </v:shape>
            <v:shape style="position:absolute;left:8272;top:421;width:3;height:0" coordorigin="8272,421" coordsize="3,0" path="m8272,421l8275,421e" filled="f" stroked="t" strokeweight="0.24377pt" strokecolor="#000000">
              <v:path arrowok="t"/>
            </v:shape>
            <v:shape style="position:absolute;left:8278;top:421;width:3;height:0" coordorigin="8278,421" coordsize="3,0" path="m8278,421l8281,421e" filled="f" stroked="t" strokeweight="0.24377pt" strokecolor="#000000">
              <v:path arrowok="t"/>
            </v:shape>
            <v:shape style="position:absolute;left:8284;top:421;width:3;height:0" coordorigin="8284,421" coordsize="3,0" path="m8284,421l8287,421e" filled="f" stroked="t" strokeweight="0.24377pt" strokecolor="#000000">
              <v:path arrowok="t"/>
            </v:shape>
            <v:shape style="position:absolute;left:8290;top:421;width:3;height:0" coordorigin="8290,421" coordsize="3,0" path="m8290,421l8293,421e" filled="f" stroked="t" strokeweight="0.24377pt" strokecolor="#000000">
              <v:path arrowok="t"/>
            </v:shape>
            <v:shape style="position:absolute;left:8296;top:421;width:3;height:0" coordorigin="8296,421" coordsize="3,0" path="m8296,421l8299,421e" filled="f" stroked="t" strokeweight="0.24377pt" strokecolor="#000000">
              <v:path arrowok="t"/>
            </v:shape>
            <v:shape style="position:absolute;left:8302;top:421;width:3;height:0" coordorigin="8302,421" coordsize="3,0" path="m8302,421l8305,421e" filled="f" stroked="t" strokeweight="0.24377pt" strokecolor="#000000">
              <v:path arrowok="t"/>
            </v:shape>
            <v:shape style="position:absolute;left:8308;top:421;width:3;height:0" coordorigin="8308,421" coordsize="3,0" path="m8308,421l8311,421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415.588pt;margin-top:20.0423pt;width:127.854pt;height:1.51pt;mso-position-horizontal-relative:page;mso-position-vertical-relative:paragraph;z-index:-5864" coordorigin="8312,401" coordsize="2557,30">
            <v:shape style="position:absolute;left:8314;top:421;width:3;height:0" coordorigin="8314,421" coordsize="3,0" path="m8314,421l8317,421e" filled="f" stroked="t" strokeweight="0.24377pt" strokecolor="#000000">
              <v:path arrowok="t"/>
            </v:shape>
            <v:shape style="position:absolute;left:8320;top:421;width:3;height:0" coordorigin="8320,421" coordsize="3,0" path="m8320,421l8323,421e" filled="f" stroked="t" strokeweight="0.24377pt" strokecolor="#000000">
              <v:path arrowok="t"/>
            </v:shape>
            <v:shape style="position:absolute;left:8326;top:421;width:3;height:0" coordorigin="8326,421" coordsize="3,0" path="m8326,421l8329,421e" filled="f" stroked="t" strokeweight="0.24377pt" strokecolor="#000000">
              <v:path arrowok="t"/>
            </v:shape>
            <v:shape style="position:absolute;left:8332;top:421;width:3;height:0" coordorigin="8332,421" coordsize="3,0" path="m8332,421l8335,421e" filled="f" stroked="t" strokeweight="0.24377pt" strokecolor="#000000">
              <v:path arrowok="t"/>
            </v:shape>
            <v:shape style="position:absolute;left:8338;top:421;width:3;height:0" coordorigin="8338,421" coordsize="3,0" path="m8338,421l8341,421e" filled="f" stroked="t" strokeweight="0.24377pt" strokecolor="#000000">
              <v:path arrowok="t"/>
            </v:shape>
            <v:shape style="position:absolute;left:8344;top:421;width:3;height:0" coordorigin="8344,421" coordsize="3,0" path="m8344,421l8347,421e" filled="f" stroked="t" strokeweight="0.24377pt" strokecolor="#000000">
              <v:path arrowok="t"/>
            </v:shape>
            <v:shape style="position:absolute;left:8350;top:421;width:3;height:0" coordorigin="8350,421" coordsize="3,0" path="m8350,421l8353,421e" filled="f" stroked="t" strokeweight="0.24377pt" strokecolor="#000000">
              <v:path arrowok="t"/>
            </v:shape>
            <v:shape style="position:absolute;left:8356;top:421;width:3;height:0" coordorigin="8356,421" coordsize="3,0" path="m8356,421l8359,421e" filled="f" stroked="t" strokeweight="0.24377pt" strokecolor="#000000">
              <v:path arrowok="t"/>
            </v:shape>
            <v:shape style="position:absolute;left:8362;top:421;width:3;height:0" coordorigin="8362,421" coordsize="3,0" path="m8362,421l8365,421e" filled="f" stroked="t" strokeweight="0.24377pt" strokecolor="#000000">
              <v:path arrowok="t"/>
            </v:shape>
            <v:shape style="position:absolute;left:8368;top:421;width:3;height:0" coordorigin="8368,421" coordsize="3,0" path="m8368,421l8371,421e" filled="f" stroked="t" strokeweight="0.24377pt" strokecolor="#000000">
              <v:path arrowok="t"/>
            </v:shape>
            <v:shape style="position:absolute;left:8374;top:421;width:3;height:0" coordorigin="8374,421" coordsize="3,0" path="m8374,421l8377,421e" filled="f" stroked="t" strokeweight="0.24377pt" strokecolor="#000000">
              <v:path arrowok="t"/>
            </v:shape>
            <v:shape style="position:absolute;left:8380;top:421;width:3;height:0" coordorigin="8380,421" coordsize="3,0" path="m8380,421l8383,421e" filled="f" stroked="t" strokeweight="0.24377pt" strokecolor="#000000">
              <v:path arrowok="t"/>
            </v:shape>
            <v:shape style="position:absolute;left:8386;top:421;width:3;height:0" coordorigin="8386,421" coordsize="3,0" path="m8386,421l8389,421e" filled="f" stroked="t" strokeweight="0.24377pt" strokecolor="#000000">
              <v:path arrowok="t"/>
            </v:shape>
            <v:shape style="position:absolute;left:8392;top:421;width:3;height:0" coordorigin="8392,421" coordsize="3,0" path="m8392,421l8395,421e" filled="f" stroked="t" strokeweight="0.24377pt" strokecolor="#000000">
              <v:path arrowok="t"/>
            </v:shape>
            <v:shape style="position:absolute;left:8398;top:421;width:3;height:0" coordorigin="8398,421" coordsize="3,0" path="m8398,421l8401,421e" filled="f" stroked="t" strokeweight="0.24377pt" strokecolor="#000000">
              <v:path arrowok="t"/>
            </v:shape>
            <v:shape style="position:absolute;left:8404;top:421;width:3;height:0" coordorigin="8404,421" coordsize="3,0" path="m8404,421l8407,421e" filled="f" stroked="t" strokeweight="0.24377pt" strokecolor="#000000">
              <v:path arrowok="t"/>
            </v:shape>
            <v:shape style="position:absolute;left:8410;top:421;width:3;height:0" coordorigin="8410,421" coordsize="3,0" path="m8410,421l8413,421e" filled="f" stroked="t" strokeweight="0.24377pt" strokecolor="#000000">
              <v:path arrowok="t"/>
            </v:shape>
            <v:shape style="position:absolute;left:8416;top:421;width:3;height:0" coordorigin="8416,421" coordsize="3,0" path="m8416,421l8419,421e" filled="f" stroked="t" strokeweight="0.24377pt" strokecolor="#000000">
              <v:path arrowok="t"/>
            </v:shape>
            <v:shape style="position:absolute;left:8422;top:421;width:3;height:0" coordorigin="8422,421" coordsize="3,0" path="m8422,421l8425,421e" filled="f" stroked="t" strokeweight="0.24377pt" strokecolor="#000000">
              <v:path arrowok="t"/>
            </v:shape>
            <v:shape style="position:absolute;left:8428;top:421;width:3;height:0" coordorigin="8428,421" coordsize="3,0" path="m8428,421l8431,421e" filled="f" stroked="t" strokeweight="0.24377pt" strokecolor="#000000">
              <v:path arrowok="t"/>
            </v:shape>
            <v:shape style="position:absolute;left:8434;top:421;width:3;height:0" coordorigin="8434,421" coordsize="3,0" path="m8434,421l8437,421e" filled="f" stroked="t" strokeweight="0.24377pt" strokecolor="#000000">
              <v:path arrowok="t"/>
            </v:shape>
            <v:shape style="position:absolute;left:8440;top:421;width:3;height:0" coordorigin="8440,421" coordsize="3,0" path="m8440,421l8443,421e" filled="f" stroked="t" strokeweight="0.24377pt" strokecolor="#000000">
              <v:path arrowok="t"/>
            </v:shape>
            <v:shape style="position:absolute;left:8446;top:421;width:3;height:0" coordorigin="8446,421" coordsize="3,0" path="m8446,421l8449,421e" filled="f" stroked="t" strokeweight="0.24377pt" strokecolor="#000000">
              <v:path arrowok="t"/>
            </v:shape>
            <v:shape style="position:absolute;left:8452;top:421;width:3;height:0" coordorigin="8452,421" coordsize="3,0" path="m8452,421l8455,421e" filled="f" stroked="t" strokeweight="0.24377pt" strokecolor="#000000">
              <v:path arrowok="t"/>
            </v:shape>
            <v:shape style="position:absolute;left:8458;top:421;width:3;height:0" coordorigin="8458,421" coordsize="3,0" path="m8458,421l8461,421e" filled="f" stroked="t" strokeweight="0.24377pt" strokecolor="#000000">
              <v:path arrowok="t"/>
            </v:shape>
            <v:shape style="position:absolute;left:8464;top:421;width:3;height:0" coordorigin="8464,421" coordsize="3,0" path="m8464,421l8467,421e" filled="f" stroked="t" strokeweight="0.24377pt" strokecolor="#000000">
              <v:path arrowok="t"/>
            </v:shape>
            <v:shape style="position:absolute;left:8470;top:421;width:3;height:0" coordorigin="8470,421" coordsize="3,0" path="m8470,421l8473,421e" filled="f" stroked="t" strokeweight="0.24377pt" strokecolor="#000000">
              <v:path arrowok="t"/>
            </v:shape>
            <v:shape style="position:absolute;left:8476;top:421;width:3;height:0" coordorigin="8476,421" coordsize="3,0" path="m8476,421l8479,421e" filled="f" stroked="t" strokeweight="0.24377pt" strokecolor="#000000">
              <v:path arrowok="t"/>
            </v:shape>
            <v:shape style="position:absolute;left:8482;top:421;width:3;height:0" coordorigin="8482,421" coordsize="3,0" path="m8482,421l8485,421e" filled="f" stroked="t" strokeweight="0.24377pt" strokecolor="#000000">
              <v:path arrowok="t"/>
            </v:shape>
            <v:shape style="position:absolute;left:8488;top:421;width:3;height:0" coordorigin="8488,421" coordsize="3,0" path="m8488,421l8491,421e" filled="f" stroked="t" strokeweight="0.24377pt" strokecolor="#000000">
              <v:path arrowok="t"/>
            </v:shape>
            <v:shape style="position:absolute;left:8494;top:421;width:3;height:0" coordorigin="8494,421" coordsize="3,0" path="m8494,421l8497,421e" filled="f" stroked="t" strokeweight="0.24377pt" strokecolor="#000000">
              <v:path arrowok="t"/>
            </v:shape>
            <v:shape style="position:absolute;left:8500;top:421;width:3;height:0" coordorigin="8500,421" coordsize="3,0" path="m8500,421l8503,421e" filled="f" stroked="t" strokeweight="0.24377pt" strokecolor="#000000">
              <v:path arrowok="t"/>
            </v:shape>
            <v:shape style="position:absolute;left:8506;top:421;width:3;height:0" coordorigin="8506,421" coordsize="3,0" path="m8506,421l8509,421e" filled="f" stroked="t" strokeweight="0.24377pt" strokecolor="#000000">
              <v:path arrowok="t"/>
            </v:shape>
            <v:shape style="position:absolute;left:8512;top:421;width:3;height:0" coordorigin="8512,421" coordsize="3,0" path="m8512,421l8515,421e" filled="f" stroked="t" strokeweight="0.24377pt" strokecolor="#000000">
              <v:path arrowok="t"/>
            </v:shape>
            <v:shape style="position:absolute;left:8518;top:421;width:3;height:0" coordorigin="8518,421" coordsize="3,0" path="m8518,421l8521,421e" filled="f" stroked="t" strokeweight="0.24377pt" strokecolor="#000000">
              <v:path arrowok="t"/>
            </v:shape>
            <v:shape style="position:absolute;left:8524;top:421;width:3;height:0" coordorigin="8524,421" coordsize="3,0" path="m8524,421l8527,421e" filled="f" stroked="t" strokeweight="0.24377pt" strokecolor="#000000">
              <v:path arrowok="t"/>
            </v:shape>
            <v:shape style="position:absolute;left:8530;top:421;width:3;height:0" coordorigin="8530,421" coordsize="3,0" path="m8530,421l8533,421e" filled="f" stroked="t" strokeweight="0.24377pt" strokecolor="#000000">
              <v:path arrowok="t"/>
            </v:shape>
            <v:shape style="position:absolute;left:8536;top:421;width:3;height:0" coordorigin="8536,421" coordsize="3,0" path="m8536,421l8539,421e" filled="f" stroked="t" strokeweight="0.24377pt" strokecolor="#000000">
              <v:path arrowok="t"/>
            </v:shape>
            <v:shape style="position:absolute;left:8542;top:421;width:3;height:0" coordorigin="8542,421" coordsize="3,0" path="m8542,421l8545,421e" filled="f" stroked="t" strokeweight="0.24377pt" strokecolor="#000000">
              <v:path arrowok="t"/>
            </v:shape>
            <v:shape style="position:absolute;left:8548;top:421;width:3;height:0" coordorigin="8548,421" coordsize="3,0" path="m8548,421l8551,421e" filled="f" stroked="t" strokeweight="0.24377pt" strokecolor="#000000">
              <v:path arrowok="t"/>
            </v:shape>
            <v:shape style="position:absolute;left:8554;top:421;width:3;height:0" coordorigin="8554,421" coordsize="3,0" path="m8554,421l8557,421e" filled="f" stroked="t" strokeweight="0.24377pt" strokecolor="#000000">
              <v:path arrowok="t"/>
            </v:shape>
            <v:shape style="position:absolute;left:8560;top:421;width:3;height:0" coordorigin="8560,421" coordsize="3,0" path="m8560,421l8563,421e" filled="f" stroked="t" strokeweight="0.24377pt" strokecolor="#000000">
              <v:path arrowok="t"/>
            </v:shape>
            <v:shape style="position:absolute;left:8566;top:421;width:3;height:0" coordorigin="8566,421" coordsize="3,0" path="m8566,421l8569,421e" filled="f" stroked="t" strokeweight="0.24377pt" strokecolor="#000000">
              <v:path arrowok="t"/>
            </v:shape>
            <v:shape style="position:absolute;left:8572;top:421;width:3;height:0" coordorigin="8572,421" coordsize="3,0" path="m8572,421l8575,421e" filled="f" stroked="t" strokeweight="0.24377pt" strokecolor="#000000">
              <v:path arrowok="t"/>
            </v:shape>
            <v:shape style="position:absolute;left:8578;top:421;width:3;height:0" coordorigin="8578,421" coordsize="3,0" path="m8578,421l8581,421e" filled="f" stroked="t" strokeweight="0.24377pt" strokecolor="#000000">
              <v:path arrowok="t"/>
            </v:shape>
            <v:shape style="position:absolute;left:8584;top:421;width:3;height:0" coordorigin="8584,421" coordsize="3,0" path="m8584,421l8587,421e" filled="f" stroked="t" strokeweight="0.24377pt" strokecolor="#000000">
              <v:path arrowok="t"/>
            </v:shape>
            <v:shape style="position:absolute;left:8590;top:421;width:3;height:0" coordorigin="8590,421" coordsize="3,0" path="m8590,421l8593,421e" filled="f" stroked="t" strokeweight="0.24377pt" strokecolor="#000000">
              <v:path arrowok="t"/>
            </v:shape>
            <v:shape style="position:absolute;left:8596;top:421;width:3;height:0" coordorigin="8596,421" coordsize="3,0" path="m8596,421l8599,421e" filled="f" stroked="t" strokeweight="0.24377pt" strokecolor="#000000">
              <v:path arrowok="t"/>
            </v:shape>
            <v:shape style="position:absolute;left:8602;top:421;width:3;height:0" coordorigin="8602,421" coordsize="3,0" path="m8602,421l8605,421e" filled="f" stroked="t" strokeweight="0.24377pt" strokecolor="#000000">
              <v:path arrowok="t"/>
            </v:shape>
            <v:shape style="position:absolute;left:8608;top:421;width:3;height:0" coordorigin="8608,421" coordsize="3,0" path="m8608,421l8611,421e" filled="f" stroked="t" strokeweight="0.24377pt" strokecolor="#000000">
              <v:path arrowok="t"/>
            </v:shape>
            <v:shape type="#_x0000_t75" style="position:absolute;left:8612;top:401;width:2257;height:30">
              <v:imagedata o:title="" r:id="rId4"/>
            </v:shape>
            <w10:wrap type="none"/>
          </v:group>
        </w:pict>
      </w:r>
      <w:r>
        <w:pict>
          <v:group style="position:absolute;margin-left:399.09pt;margin-top:87.7325pt;width:76.7482pt;height:0.21981pt;mso-position-horizontal-relative:page;mso-position-vertical-relative:paragraph;z-index:-5862" coordorigin="7982,1755" coordsize="1535,4">
            <v:shape style="position:absolute;left:7984;top:1757;width:30;height:0" coordorigin="7984,1757" coordsize="30,0" path="m7984,1757l8014,1757e" filled="f" stroked="t" strokeweight="0.21981pt" strokecolor="#000000">
              <v:path arrowok="t"/>
            </v:shape>
            <v:shape style="position:absolute;left:8044;top:1757;width:30;height:0" coordorigin="8044,1757" coordsize="30,0" path="m8044,1757l8074,1757e" filled="f" stroked="t" strokeweight="0.21981pt" strokecolor="#000000">
              <v:path arrowok="t"/>
            </v:shape>
            <v:shape style="position:absolute;left:8104;top:1757;width:30;height:0" coordorigin="8104,1757" coordsize="30,0" path="m8104,1757l8134,1757e" filled="f" stroked="t" strokeweight="0.21981pt" strokecolor="#000000">
              <v:path arrowok="t"/>
            </v:shape>
            <v:shape style="position:absolute;left:8164;top:1757;width:30;height:0" coordorigin="8164,1757" coordsize="30,0" path="m8164,1757l8194,1757e" filled="f" stroked="t" strokeweight="0.21981pt" strokecolor="#000000">
              <v:path arrowok="t"/>
            </v:shape>
            <v:shape style="position:absolute;left:8224;top:1757;width:30;height:0" coordorigin="8224,1757" coordsize="30,0" path="m8224,1757l8254,1757e" filled="f" stroked="t" strokeweight="0.21981pt" strokecolor="#000000">
              <v:path arrowok="t"/>
            </v:shape>
            <v:shape style="position:absolute;left:8284;top:1757;width:30;height:0" coordorigin="8284,1757" coordsize="30,0" path="m8284,1757l8314,1757e" filled="f" stroked="t" strokeweight="0.21981pt" strokecolor="#000000">
              <v:path arrowok="t"/>
            </v:shape>
            <v:shape style="position:absolute;left:8344;top:1757;width:30;height:0" coordorigin="8344,1757" coordsize="30,0" path="m8344,1757l8374,1757e" filled="f" stroked="t" strokeweight="0.21981pt" strokecolor="#000000">
              <v:path arrowok="t"/>
            </v:shape>
            <v:shape style="position:absolute;left:8404;top:1757;width:30;height:0" coordorigin="8404,1757" coordsize="30,0" path="m8404,1757l8434,1757e" filled="f" stroked="t" strokeweight="0.21981pt" strokecolor="#000000">
              <v:path arrowok="t"/>
            </v:shape>
            <v:shape style="position:absolute;left:8464;top:1757;width:30;height:0" coordorigin="8464,1757" coordsize="30,0" path="m8464,1757l8494,1757e" filled="f" stroked="t" strokeweight="0.21981pt" strokecolor="#000000">
              <v:path arrowok="t"/>
            </v:shape>
            <v:shape style="position:absolute;left:8524;top:1757;width:30;height:0" coordorigin="8524,1757" coordsize="30,0" path="m8524,1757l8554,1757e" filled="f" stroked="t" strokeweight="0.21981pt" strokecolor="#000000">
              <v:path arrowok="t"/>
            </v:shape>
            <v:shape style="position:absolute;left:8584;top:1757;width:30;height:0" coordorigin="8584,1757" coordsize="30,0" path="m8584,1757l8614,1757e" filled="f" stroked="t" strokeweight="0.21981pt" strokecolor="#000000">
              <v:path arrowok="t"/>
            </v:shape>
            <v:shape style="position:absolute;left:8644;top:1757;width:30;height:0" coordorigin="8644,1757" coordsize="30,0" path="m8644,1757l8674,1757e" filled="f" stroked="t" strokeweight="0.21981pt" strokecolor="#000000">
              <v:path arrowok="t"/>
            </v:shape>
            <v:shape style="position:absolute;left:8704;top:1757;width:30;height:0" coordorigin="8704,1757" coordsize="30,0" path="m8704,1757l8734,1757e" filled="f" stroked="t" strokeweight="0.21981pt" strokecolor="#000000">
              <v:path arrowok="t"/>
            </v:shape>
            <v:shape style="position:absolute;left:8764;top:1757;width:30;height:0" coordorigin="8764,1757" coordsize="30,0" path="m8764,1757l8794,1757e" filled="f" stroked="t" strokeweight="0.21981pt" strokecolor="#000000">
              <v:path arrowok="t"/>
            </v:shape>
            <v:shape style="position:absolute;left:8824;top:1757;width:30;height:0" coordorigin="8824,1757" coordsize="30,0" path="m8824,1757l8854,1757e" filled="f" stroked="t" strokeweight="0.21981pt" strokecolor="#000000">
              <v:path arrowok="t"/>
            </v:shape>
            <v:shape style="position:absolute;left:8884;top:1757;width:30;height:0" coordorigin="8884,1757" coordsize="30,0" path="m8884,1757l8914,1757e" filled="f" stroked="t" strokeweight="0.21981pt" strokecolor="#000000">
              <v:path arrowok="t"/>
            </v:shape>
            <v:shape style="position:absolute;left:8944;top:1757;width:30;height:0" coordorigin="8944,1757" coordsize="30,0" path="m8944,1757l8974,1757e" filled="f" stroked="t" strokeweight="0.21981pt" strokecolor="#000000">
              <v:path arrowok="t"/>
            </v:shape>
            <v:shape style="position:absolute;left:9004;top:1757;width:30;height:0" coordorigin="9004,1757" coordsize="30,0" path="m9004,1757l9034,1757e" filled="f" stroked="t" strokeweight="0.21981pt" strokecolor="#000000">
              <v:path arrowok="t"/>
            </v:shape>
            <v:shape style="position:absolute;left:9064;top:1757;width:30;height:0" coordorigin="9064,1757" coordsize="30,0" path="m9064,1757l9094,1757e" filled="f" stroked="t" strokeweight="0.21981pt" strokecolor="#000000">
              <v:path arrowok="t"/>
            </v:shape>
            <v:shape style="position:absolute;left:9124;top:1757;width:30;height:0" coordorigin="9124,1757" coordsize="30,0" path="m9124,1757l9154,1757e" filled="f" stroked="t" strokeweight="0.21981pt" strokecolor="#000000">
              <v:path arrowok="t"/>
            </v:shape>
            <v:shape style="position:absolute;left:9184;top:1757;width:30;height:0" coordorigin="9184,1757" coordsize="30,0" path="m9184,1757l9214,1757e" filled="f" stroked="t" strokeweight="0.21981pt" strokecolor="#000000">
              <v:path arrowok="t"/>
            </v:shape>
            <v:shape style="position:absolute;left:9245;top:1757;width:30;height:0" coordorigin="9245,1757" coordsize="30,0" path="m9245,1757l9275,1757e" filled="f" stroked="t" strokeweight="0.21981pt" strokecolor="#000000">
              <v:path arrowok="t"/>
            </v:shape>
            <v:shape style="position:absolute;left:9305;top:1757;width:30;height:0" coordorigin="9305,1757" coordsize="30,0" path="m9305,1757l9335,1757e" filled="f" stroked="t" strokeweight="0.21981pt" strokecolor="#000000">
              <v:path arrowok="t"/>
            </v:shape>
            <v:shape style="position:absolute;left:9365;top:1757;width:30;height:0" coordorigin="9365,1757" coordsize="30,0" path="m9365,1757l9395,1757e" filled="f" stroked="t" strokeweight="0.21981pt" strokecolor="#000000">
              <v:path arrowok="t"/>
            </v:shape>
            <v:shape style="position:absolute;left:9425;top:1757;width:30;height:0" coordorigin="9425,1757" coordsize="30,0" path="m9425,1757l9455,1757e" filled="f" stroked="t" strokeweight="0.21981pt" strokecolor="#000000">
              <v:path arrowok="t"/>
            </v:shape>
            <v:shape style="position:absolute;left:9485;top:1757;width:30;height:0" coordorigin="9485,1757" coordsize="30,0" path="m9485,1757l9515,1757e" filled="f" stroked="t" strokeweight="0.21981pt" strokecolor="#000000">
              <v:path arrowok="t"/>
            </v:shape>
            <w10:wrap type="none"/>
          </v:group>
        </w:pict>
      </w:r>
      <w:r>
        <w:pict>
          <v:group style="position:absolute;margin-left:230.36pt;margin-top:1.81344pt;width:8.2581pt;height:8.2189pt;mso-position-horizontal-relative:page;mso-position-vertical-relative:paragraph;z-index:-5852" coordorigin="4607,36" coordsize="165,164">
            <v:shape style="position:absolute;left:4607;top:36;width:165;height:164" coordorigin="4607,36" coordsize="165,164" path="m4607,201l4772,201,4772,36,4607,36,4607,201xe" filled="f" stroked="t" strokeweight="0.1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b/>
          <w:spacing w:val="2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exact" w:line="200"/>
        <w:ind w:left="431"/>
      </w:pPr>
      <w:r>
        <w:pict>
          <v:group style="position:absolute;margin-left:188.978pt;margin-top:12.7386pt;width:12.9878pt;height:0.24377pt;mso-position-horizontal-relative:page;mso-position-vertical-relative:paragraph;z-index:-5894" coordorigin="3780,255" coordsize="260,5">
            <v:shape style="position:absolute;left:3782;top:257;width:3;height:0" coordorigin="3782,257" coordsize="3,0" path="m3782,257l3785,257e" filled="f" stroked="t" strokeweight="0.24377pt" strokecolor="#000000">
              <v:path arrowok="t"/>
            </v:shape>
            <v:shape style="position:absolute;left:3788;top:257;width:3;height:0" coordorigin="3788,257" coordsize="3,0" path="m3788,257l3791,257e" filled="f" stroked="t" strokeweight="0.24377pt" strokecolor="#000000">
              <v:path arrowok="t"/>
            </v:shape>
            <v:shape style="position:absolute;left:3794;top:257;width:3;height:0" coordorigin="3794,257" coordsize="3,0" path="m3794,257l3797,257e" filled="f" stroked="t" strokeweight="0.24377pt" strokecolor="#000000">
              <v:path arrowok="t"/>
            </v:shape>
            <v:shape style="position:absolute;left:3800;top:257;width:3;height:0" coordorigin="3800,257" coordsize="3,0" path="m3800,257l3803,257e" filled="f" stroked="t" strokeweight="0.24377pt" strokecolor="#000000">
              <v:path arrowok="t"/>
            </v:shape>
            <v:shape style="position:absolute;left:3806;top:257;width:3;height:0" coordorigin="3806,257" coordsize="3,0" path="m3806,257l3809,257e" filled="f" stroked="t" strokeweight="0.24377pt" strokecolor="#000000">
              <v:path arrowok="t"/>
            </v:shape>
            <v:shape style="position:absolute;left:3812;top:257;width:3;height:0" coordorigin="3812,257" coordsize="3,0" path="m3812,257l3815,257e" filled="f" stroked="t" strokeweight="0.24377pt" strokecolor="#000000">
              <v:path arrowok="t"/>
            </v:shape>
            <v:shape style="position:absolute;left:3818;top:257;width:3;height:0" coordorigin="3818,257" coordsize="3,0" path="m3818,257l3821,257e" filled="f" stroked="t" strokeweight="0.24377pt" strokecolor="#000000">
              <v:path arrowok="t"/>
            </v:shape>
            <v:shape style="position:absolute;left:3824;top:257;width:3;height:0" coordorigin="3824,257" coordsize="3,0" path="m3824,257l3827,257e" filled="f" stroked="t" strokeweight="0.24377pt" strokecolor="#000000">
              <v:path arrowok="t"/>
            </v:shape>
            <v:shape style="position:absolute;left:3830;top:257;width:3;height:0" coordorigin="3830,257" coordsize="3,0" path="m3830,257l3833,257e" filled="f" stroked="t" strokeweight="0.24377pt" strokecolor="#000000">
              <v:path arrowok="t"/>
            </v:shape>
            <v:shape style="position:absolute;left:3836;top:257;width:3;height:0" coordorigin="3836,257" coordsize="3,0" path="m3836,257l3839,257e" filled="f" stroked="t" strokeweight="0.24377pt" strokecolor="#000000">
              <v:path arrowok="t"/>
            </v:shape>
            <v:shape style="position:absolute;left:3842;top:257;width:3;height:0" coordorigin="3842,257" coordsize="3,0" path="m3842,257l3845,257e" filled="f" stroked="t" strokeweight="0.24377pt" strokecolor="#000000">
              <v:path arrowok="t"/>
            </v:shape>
            <v:shape style="position:absolute;left:3848;top:257;width:3;height:0" coordorigin="3848,257" coordsize="3,0" path="m3848,257l3851,257e" filled="f" stroked="t" strokeweight="0.24377pt" strokecolor="#000000">
              <v:path arrowok="t"/>
            </v:shape>
            <v:shape style="position:absolute;left:3854;top:257;width:3;height:0" coordorigin="3854,257" coordsize="3,0" path="m3854,257l3857,257e" filled="f" stroked="t" strokeweight="0.24377pt" strokecolor="#000000">
              <v:path arrowok="t"/>
            </v:shape>
            <v:shape style="position:absolute;left:3860;top:257;width:3;height:0" coordorigin="3860,257" coordsize="3,0" path="m3860,257l3863,257e" filled="f" stroked="t" strokeweight="0.24377pt" strokecolor="#000000">
              <v:path arrowok="t"/>
            </v:shape>
            <v:shape style="position:absolute;left:3866;top:257;width:3;height:0" coordorigin="3866,257" coordsize="3,0" path="m3866,257l3869,257e" filled="f" stroked="t" strokeweight="0.24377pt" strokecolor="#000000">
              <v:path arrowok="t"/>
            </v:shape>
            <v:shape style="position:absolute;left:3872;top:257;width:3;height:0" coordorigin="3872,257" coordsize="3,0" path="m3872,257l3875,257e" filled="f" stroked="t" strokeweight="0.24377pt" strokecolor="#000000">
              <v:path arrowok="t"/>
            </v:shape>
            <v:shape style="position:absolute;left:3878;top:257;width:3;height:0" coordorigin="3878,257" coordsize="3,0" path="m3878,257l3881,257e" filled="f" stroked="t" strokeweight="0.24377pt" strokecolor="#000000">
              <v:path arrowok="t"/>
            </v:shape>
            <v:shape style="position:absolute;left:3884;top:257;width:3;height:0" coordorigin="3884,257" coordsize="3,0" path="m3884,257l3887,257e" filled="f" stroked="t" strokeweight="0.24377pt" strokecolor="#000000">
              <v:path arrowok="t"/>
            </v:shape>
            <v:shape style="position:absolute;left:3890;top:257;width:3;height:0" coordorigin="3890,257" coordsize="3,0" path="m3890,257l3893,257e" filled="f" stroked="t" strokeweight="0.24377pt" strokecolor="#000000">
              <v:path arrowok="t"/>
            </v:shape>
            <v:shape style="position:absolute;left:3896;top:257;width:3;height:0" coordorigin="3896,257" coordsize="3,0" path="m3896,257l3899,257e" filled="f" stroked="t" strokeweight="0.24377pt" strokecolor="#000000">
              <v:path arrowok="t"/>
            </v:shape>
            <v:shape style="position:absolute;left:3902;top:257;width:3;height:0" coordorigin="3902,257" coordsize="3,0" path="m3902,257l3905,257e" filled="f" stroked="t" strokeweight="0.24377pt" strokecolor="#000000">
              <v:path arrowok="t"/>
            </v:shape>
            <v:shape style="position:absolute;left:3908;top:257;width:3;height:0" coordorigin="3908,257" coordsize="3,0" path="m3908,257l3911,257e" filled="f" stroked="t" strokeweight="0.24377pt" strokecolor="#000000">
              <v:path arrowok="t"/>
            </v:shape>
            <v:shape style="position:absolute;left:3914;top:257;width:3;height:0" coordorigin="3914,257" coordsize="3,0" path="m3914,257l3917,257e" filled="f" stroked="t" strokeweight="0.24377pt" strokecolor="#000000">
              <v:path arrowok="t"/>
            </v:shape>
            <v:shape style="position:absolute;left:3920;top:257;width:3;height:0" coordorigin="3920,257" coordsize="3,0" path="m3920,257l3923,257e" filled="f" stroked="t" strokeweight="0.24377pt" strokecolor="#000000">
              <v:path arrowok="t"/>
            </v:shape>
            <v:shape style="position:absolute;left:3926;top:257;width:3;height:0" coordorigin="3926,257" coordsize="3,0" path="m3926,257l3929,257e" filled="f" stroked="t" strokeweight="0.24377pt" strokecolor="#000000">
              <v:path arrowok="t"/>
            </v:shape>
            <v:shape style="position:absolute;left:3932;top:257;width:3;height:0" coordorigin="3932,257" coordsize="3,0" path="m3932,257l3935,257e" filled="f" stroked="t" strokeweight="0.24377pt" strokecolor="#000000">
              <v:path arrowok="t"/>
            </v:shape>
            <v:shape style="position:absolute;left:3938;top:257;width:3;height:0" coordorigin="3938,257" coordsize="3,0" path="m3938,257l3941,257e" filled="f" stroked="t" strokeweight="0.24377pt" strokecolor="#000000">
              <v:path arrowok="t"/>
            </v:shape>
            <v:shape style="position:absolute;left:3944;top:257;width:3;height:0" coordorigin="3944,257" coordsize="3,0" path="m3944,257l3947,257e" filled="f" stroked="t" strokeweight="0.24377pt" strokecolor="#000000">
              <v:path arrowok="t"/>
            </v:shape>
            <v:shape style="position:absolute;left:3950;top:257;width:3;height:0" coordorigin="3950,257" coordsize="3,0" path="m3950,257l3953,257e" filled="f" stroked="t" strokeweight="0.24377pt" strokecolor="#000000">
              <v:path arrowok="t"/>
            </v:shape>
            <v:shape style="position:absolute;left:3956;top:257;width:3;height:0" coordorigin="3956,257" coordsize="3,0" path="m3956,257l3959,257e" filled="f" stroked="t" strokeweight="0.24377pt" strokecolor="#000000">
              <v:path arrowok="t"/>
            </v:shape>
            <v:shape style="position:absolute;left:3962;top:257;width:3;height:0" coordorigin="3962,257" coordsize="3,0" path="m3962,257l3965,257e" filled="f" stroked="t" strokeweight="0.24377pt" strokecolor="#000000">
              <v:path arrowok="t"/>
            </v:shape>
            <v:shape style="position:absolute;left:3968;top:257;width:3;height:0" coordorigin="3968,257" coordsize="3,0" path="m3968,257l3971,257e" filled="f" stroked="t" strokeweight="0.24377pt" strokecolor="#000000">
              <v:path arrowok="t"/>
            </v:shape>
            <v:shape style="position:absolute;left:3974;top:257;width:3;height:0" coordorigin="3974,257" coordsize="3,0" path="m3974,257l3977,257e" filled="f" stroked="t" strokeweight="0.24377pt" strokecolor="#000000">
              <v:path arrowok="t"/>
            </v:shape>
            <v:shape style="position:absolute;left:3980;top:257;width:3;height:0" coordorigin="3980,257" coordsize="3,0" path="m3980,257l3983,257e" filled="f" stroked="t" strokeweight="0.24377pt" strokecolor="#000000">
              <v:path arrowok="t"/>
            </v:shape>
            <v:shape style="position:absolute;left:3986;top:257;width:3;height:0" coordorigin="3986,257" coordsize="3,0" path="m3986,257l3989,257e" filled="f" stroked="t" strokeweight="0.24377pt" strokecolor="#000000">
              <v:path arrowok="t"/>
            </v:shape>
            <v:shape style="position:absolute;left:3992;top:257;width:3;height:0" coordorigin="3992,257" coordsize="3,0" path="m3992,257l3995,257e" filled="f" stroked="t" strokeweight="0.24377pt" strokecolor="#000000">
              <v:path arrowok="t"/>
            </v:shape>
            <v:shape style="position:absolute;left:3998;top:257;width:3;height:0" coordorigin="3998,257" coordsize="3,0" path="m3998,257l4001,257e" filled="f" stroked="t" strokeweight="0.24377pt" strokecolor="#000000">
              <v:path arrowok="t"/>
            </v:shape>
            <v:shape style="position:absolute;left:4004;top:257;width:3;height:0" coordorigin="4004,257" coordsize="3,0" path="m4004,257l4007,257e" filled="f" stroked="t" strokeweight="0.24377pt" strokecolor="#000000">
              <v:path arrowok="t"/>
            </v:shape>
            <v:shape style="position:absolute;left:4010;top:257;width:3;height:0" coordorigin="4010,257" coordsize="3,0" path="m4010,257l4013,257e" filled="f" stroked="t" strokeweight="0.24377pt" strokecolor="#000000">
              <v:path arrowok="t"/>
            </v:shape>
            <v:shape style="position:absolute;left:4016;top:257;width:3;height:0" coordorigin="4016,257" coordsize="3,0" path="m4016,257l4019,257e" filled="f" stroked="t" strokeweight="0.24377pt" strokecolor="#000000">
              <v:path arrowok="t"/>
            </v:shape>
            <v:shape style="position:absolute;left:4022;top:257;width:3;height:0" coordorigin="4022,257" coordsize="3,0" path="m4022,257l4025,257e" filled="f" stroked="t" strokeweight="0.24377pt" strokecolor="#000000">
              <v:path arrowok="t"/>
            </v:shape>
            <v:shape style="position:absolute;left:4028;top:257;width:3;height:0" coordorigin="4028,257" coordsize="3,0" path="m4028,257l4031,257e" filled="f" stroked="t" strokeweight="0.24377pt" strokecolor="#000000">
              <v:path arrowok="t"/>
            </v:shape>
            <v:shape style="position:absolute;left:4034;top:257;width:3;height:0" coordorigin="4034,257" coordsize="3,0" path="m4034,257l4037,257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201.868pt;margin-top:12.7886pt;width:25.6178pt;height:0.24377pt;mso-position-horizontal-relative:page;mso-position-vertical-relative:paragraph;z-index:-5893" coordorigin="4037,256" coordsize="512,5">
            <v:shape style="position:absolute;left:4040;top:258;width:3;height:0" coordorigin="4040,258" coordsize="3,0" path="m4040,258l4043,258e" filled="f" stroked="t" strokeweight="0.24377pt" strokecolor="#000000">
              <v:path arrowok="t"/>
            </v:shape>
            <v:shape style="position:absolute;left:4046;top:258;width:3;height:0" coordorigin="4046,258" coordsize="3,0" path="m4046,258l4049,258e" filled="f" stroked="t" strokeweight="0.24377pt" strokecolor="#000000">
              <v:path arrowok="t"/>
            </v:shape>
            <v:shape style="position:absolute;left:4052;top:258;width:3;height:0" coordorigin="4052,258" coordsize="3,0" path="m4052,258l4055,258e" filled="f" stroked="t" strokeweight="0.24377pt" strokecolor="#000000">
              <v:path arrowok="t"/>
            </v:shape>
            <v:shape style="position:absolute;left:4058;top:258;width:3;height:0" coordorigin="4058,258" coordsize="3,0" path="m4058,258l4061,258e" filled="f" stroked="t" strokeweight="0.24377pt" strokecolor="#000000">
              <v:path arrowok="t"/>
            </v:shape>
            <v:shape style="position:absolute;left:4064;top:258;width:3;height:0" coordorigin="4064,258" coordsize="3,0" path="m4064,258l4067,258e" filled="f" stroked="t" strokeweight="0.24377pt" strokecolor="#000000">
              <v:path arrowok="t"/>
            </v:shape>
            <v:shape style="position:absolute;left:4070;top:258;width:3;height:0" coordorigin="4070,258" coordsize="3,0" path="m4070,258l4073,258e" filled="f" stroked="t" strokeweight="0.24377pt" strokecolor="#000000">
              <v:path arrowok="t"/>
            </v:shape>
            <v:shape style="position:absolute;left:4076;top:258;width:3;height:0" coordorigin="4076,258" coordsize="3,0" path="m4076,258l4079,258e" filled="f" stroked="t" strokeweight="0.24377pt" strokecolor="#000000">
              <v:path arrowok="t"/>
            </v:shape>
            <v:shape style="position:absolute;left:4082;top:258;width:3;height:0" coordorigin="4082,258" coordsize="3,0" path="m4082,258l4085,258e" filled="f" stroked="t" strokeweight="0.24377pt" strokecolor="#000000">
              <v:path arrowok="t"/>
            </v:shape>
            <v:shape style="position:absolute;left:4088;top:258;width:3;height:0" coordorigin="4088,258" coordsize="3,0" path="m4088,258l4091,258e" filled="f" stroked="t" strokeweight="0.24377pt" strokecolor="#000000">
              <v:path arrowok="t"/>
            </v:shape>
            <v:shape style="position:absolute;left:4094;top:258;width:3;height:0" coordorigin="4094,258" coordsize="3,0" path="m4094,258l4097,258e" filled="f" stroked="t" strokeweight="0.24377pt" strokecolor="#000000">
              <v:path arrowok="t"/>
            </v:shape>
            <v:shape style="position:absolute;left:4100;top:258;width:3;height:0" coordorigin="4100,258" coordsize="3,0" path="m4100,258l4103,258e" filled="f" stroked="t" strokeweight="0.24377pt" strokecolor="#000000">
              <v:path arrowok="t"/>
            </v:shape>
            <v:shape style="position:absolute;left:4106;top:258;width:3;height:0" coordorigin="4106,258" coordsize="3,0" path="m4106,258l4109,258e" filled="f" stroked="t" strokeweight="0.24377pt" strokecolor="#000000">
              <v:path arrowok="t"/>
            </v:shape>
            <v:shape style="position:absolute;left:4112;top:258;width:3;height:0" coordorigin="4112,258" coordsize="3,0" path="m4112,258l4115,258e" filled="f" stroked="t" strokeweight="0.24377pt" strokecolor="#000000">
              <v:path arrowok="t"/>
            </v:shape>
            <v:shape style="position:absolute;left:4118;top:258;width:3;height:0" coordorigin="4118,258" coordsize="3,0" path="m4118,258l4121,258e" filled="f" stroked="t" strokeweight="0.24377pt" strokecolor="#000000">
              <v:path arrowok="t"/>
            </v:shape>
            <v:shape style="position:absolute;left:4124;top:258;width:3;height:0" coordorigin="4124,258" coordsize="3,0" path="m4124,258l4127,258e" filled="f" stroked="t" strokeweight="0.24377pt" strokecolor="#000000">
              <v:path arrowok="t"/>
            </v:shape>
            <v:shape style="position:absolute;left:4130;top:258;width:3;height:0" coordorigin="4130,258" coordsize="3,0" path="m4130,258l4133,258e" filled="f" stroked="t" strokeweight="0.24377pt" strokecolor="#000000">
              <v:path arrowok="t"/>
            </v:shape>
            <v:shape style="position:absolute;left:4136;top:258;width:3;height:0" coordorigin="4136,258" coordsize="3,0" path="m4136,258l4139,258e" filled="f" stroked="t" strokeweight="0.24377pt" strokecolor="#000000">
              <v:path arrowok="t"/>
            </v:shape>
            <v:shape style="position:absolute;left:4142;top:258;width:3;height:0" coordorigin="4142,258" coordsize="3,0" path="m4142,258l4145,258e" filled="f" stroked="t" strokeweight="0.24377pt" strokecolor="#000000">
              <v:path arrowok="t"/>
            </v:shape>
            <v:shape style="position:absolute;left:4148;top:258;width:3;height:0" coordorigin="4148,258" coordsize="3,0" path="m4148,258l4151,258e" filled="f" stroked="t" strokeweight="0.24377pt" strokecolor="#000000">
              <v:path arrowok="t"/>
            </v:shape>
            <v:shape style="position:absolute;left:4154;top:258;width:3;height:0" coordorigin="4154,258" coordsize="3,0" path="m4154,258l4157,258e" filled="f" stroked="t" strokeweight="0.24377pt" strokecolor="#000000">
              <v:path arrowok="t"/>
            </v:shape>
            <v:shape style="position:absolute;left:4160;top:258;width:3;height:0" coordorigin="4160,258" coordsize="3,0" path="m4160,258l4163,258e" filled="f" stroked="t" strokeweight="0.24377pt" strokecolor="#000000">
              <v:path arrowok="t"/>
            </v:shape>
            <v:shape style="position:absolute;left:4166;top:258;width:3;height:0" coordorigin="4166,258" coordsize="3,0" path="m4166,258l4169,258e" filled="f" stroked="t" strokeweight="0.24377pt" strokecolor="#000000">
              <v:path arrowok="t"/>
            </v:shape>
            <v:shape style="position:absolute;left:4172;top:258;width:3;height:0" coordorigin="4172,258" coordsize="3,0" path="m4172,258l4175,258e" filled="f" stroked="t" strokeweight="0.24377pt" strokecolor="#000000">
              <v:path arrowok="t"/>
            </v:shape>
            <v:shape style="position:absolute;left:4178;top:258;width:3;height:0" coordorigin="4178,258" coordsize="3,0" path="m4178,258l4181,258e" filled="f" stroked="t" strokeweight="0.24377pt" strokecolor="#000000">
              <v:path arrowok="t"/>
            </v:shape>
            <v:shape style="position:absolute;left:4184;top:258;width:3;height:0" coordorigin="4184,258" coordsize="3,0" path="m4184,258l4187,258e" filled="f" stroked="t" strokeweight="0.24377pt" strokecolor="#000000">
              <v:path arrowok="t"/>
            </v:shape>
            <v:shape style="position:absolute;left:4190;top:258;width:3;height:0" coordorigin="4190,258" coordsize="3,0" path="m4190,258l4193,258e" filled="f" stroked="t" strokeweight="0.24377pt" strokecolor="#000000">
              <v:path arrowok="t"/>
            </v:shape>
            <v:shape style="position:absolute;left:4196;top:258;width:3;height:0" coordorigin="4196,258" coordsize="3,0" path="m4196,258l4199,258e" filled="f" stroked="t" strokeweight="0.24377pt" strokecolor="#000000">
              <v:path arrowok="t"/>
            </v:shape>
            <v:shape style="position:absolute;left:4202;top:258;width:3;height:0" coordorigin="4202,258" coordsize="3,0" path="m4202,258l4205,258e" filled="f" stroked="t" strokeweight="0.24377pt" strokecolor="#000000">
              <v:path arrowok="t"/>
            </v:shape>
            <v:shape style="position:absolute;left:4208;top:258;width:3;height:0" coordorigin="4208,258" coordsize="3,0" path="m4208,258l4211,258e" filled="f" stroked="t" strokeweight="0.24377pt" strokecolor="#000000">
              <v:path arrowok="t"/>
            </v:shape>
            <v:shape style="position:absolute;left:4214;top:258;width:3;height:0" coordorigin="4214,258" coordsize="3,0" path="m4214,258l4217,258e" filled="f" stroked="t" strokeweight="0.24377pt" strokecolor="#000000">
              <v:path arrowok="t"/>
            </v:shape>
            <v:shape style="position:absolute;left:4220;top:258;width:3;height:0" coordorigin="4220,258" coordsize="3,0" path="m4220,258l4223,258e" filled="f" stroked="t" strokeweight="0.24377pt" strokecolor="#000000">
              <v:path arrowok="t"/>
            </v:shape>
            <v:shape style="position:absolute;left:4226;top:258;width:3;height:0" coordorigin="4226,258" coordsize="3,0" path="m4226,258l4229,258e" filled="f" stroked="t" strokeweight="0.24377pt" strokecolor="#000000">
              <v:path arrowok="t"/>
            </v:shape>
            <v:shape style="position:absolute;left:4232;top:258;width:3;height:0" coordorigin="4232,258" coordsize="3,0" path="m4232,258l4235,258e" filled="f" stroked="t" strokeweight="0.24377pt" strokecolor="#000000">
              <v:path arrowok="t"/>
            </v:shape>
            <v:shape style="position:absolute;left:4238;top:258;width:3;height:0" coordorigin="4238,258" coordsize="3,0" path="m4238,258l4241,258e" filled="f" stroked="t" strokeweight="0.24377pt" strokecolor="#000000">
              <v:path arrowok="t"/>
            </v:shape>
            <v:shape style="position:absolute;left:4244;top:258;width:3;height:0" coordorigin="4244,258" coordsize="3,0" path="m4244,258l4247,258e" filled="f" stroked="t" strokeweight="0.24377pt" strokecolor="#000000">
              <v:path arrowok="t"/>
            </v:shape>
            <v:shape style="position:absolute;left:4250;top:258;width:3;height:0" coordorigin="4250,258" coordsize="3,0" path="m4250,258l4253,258e" filled="f" stroked="t" strokeweight="0.24377pt" strokecolor="#000000">
              <v:path arrowok="t"/>
            </v:shape>
            <v:shape style="position:absolute;left:4256;top:258;width:3;height:0" coordorigin="4256,258" coordsize="3,0" path="m4256,258l4259,258e" filled="f" stroked="t" strokeweight="0.24377pt" strokecolor="#000000">
              <v:path arrowok="t"/>
            </v:shape>
            <v:shape style="position:absolute;left:4262;top:258;width:3;height:0" coordorigin="4262,258" coordsize="3,0" path="m4262,258l4265,258e" filled="f" stroked="t" strokeweight="0.24377pt" strokecolor="#000000">
              <v:path arrowok="t"/>
            </v:shape>
            <v:shape style="position:absolute;left:4268;top:258;width:3;height:0" coordorigin="4268,258" coordsize="3,0" path="m4268,258l4271,258e" filled="f" stroked="t" strokeweight="0.24377pt" strokecolor="#000000">
              <v:path arrowok="t"/>
            </v:shape>
            <v:shape style="position:absolute;left:4274;top:258;width:3;height:0" coordorigin="4274,258" coordsize="3,0" path="m4274,258l4277,258e" filled="f" stroked="t" strokeweight="0.24377pt" strokecolor="#000000">
              <v:path arrowok="t"/>
            </v:shape>
            <v:shape style="position:absolute;left:4280;top:258;width:3;height:0" coordorigin="4280,258" coordsize="3,0" path="m4280,258l4283,258e" filled="f" stroked="t" strokeweight="0.24377pt" strokecolor="#000000">
              <v:path arrowok="t"/>
            </v:shape>
            <v:shape style="position:absolute;left:4286;top:258;width:3;height:0" coordorigin="4286,258" coordsize="3,0" path="m4286,258l4289,258e" filled="f" stroked="t" strokeweight="0.24377pt" strokecolor="#000000">
              <v:path arrowok="t"/>
            </v:shape>
            <v:shape style="position:absolute;left:4292;top:258;width:3;height:0" coordorigin="4292,258" coordsize="3,0" path="m4292,258l4295,258e" filled="f" stroked="t" strokeweight="0.24377pt" strokecolor="#000000">
              <v:path arrowok="t"/>
            </v:shape>
            <v:shape style="position:absolute;left:4298;top:258;width:3;height:0" coordorigin="4298,258" coordsize="3,0" path="m4298,258l4301,258e" filled="f" stroked="t" strokeweight="0.24377pt" strokecolor="#000000">
              <v:path arrowok="t"/>
            </v:shape>
            <v:shape style="position:absolute;left:4304;top:258;width:3;height:0" coordorigin="4304,258" coordsize="3,0" path="m4304,258l4307,258e" filled="f" stroked="t" strokeweight="0.24377pt" strokecolor="#000000">
              <v:path arrowok="t"/>
            </v:shape>
            <v:shape style="position:absolute;left:4310;top:258;width:3;height:0" coordorigin="4310,258" coordsize="3,0" path="m4310,258l4313,258e" filled="f" stroked="t" strokeweight="0.24377pt" strokecolor="#000000">
              <v:path arrowok="t"/>
            </v:shape>
            <v:shape style="position:absolute;left:4316;top:258;width:3;height:0" coordorigin="4316,258" coordsize="3,0" path="m4316,258l4319,258e" filled="f" stroked="t" strokeweight="0.24377pt" strokecolor="#000000">
              <v:path arrowok="t"/>
            </v:shape>
            <v:shape style="position:absolute;left:4322;top:258;width:3;height:0" coordorigin="4322,258" coordsize="3,0" path="m4322,258l4325,258e" filled="f" stroked="t" strokeweight="0.24377pt" strokecolor="#000000">
              <v:path arrowok="t"/>
            </v:shape>
            <v:shape style="position:absolute;left:4328;top:258;width:3;height:0" coordorigin="4328,258" coordsize="3,0" path="m4328,258l4331,258e" filled="f" stroked="t" strokeweight="0.24377pt" strokecolor="#000000">
              <v:path arrowok="t"/>
            </v:shape>
            <v:shape style="position:absolute;left:4334;top:258;width:3;height:0" coordorigin="4334,258" coordsize="3,0" path="m4334,258l4337,258e" filled="f" stroked="t" strokeweight="0.24377pt" strokecolor="#000000">
              <v:path arrowok="t"/>
            </v:shape>
            <v:shape style="position:absolute;left:4340;top:258;width:3;height:0" coordorigin="4340,258" coordsize="3,0" path="m4340,258l4343,258e" filled="f" stroked="t" strokeweight="0.24377pt" strokecolor="#000000">
              <v:path arrowok="t"/>
            </v:shape>
            <v:shape style="position:absolute;left:4346;top:258;width:3;height:0" coordorigin="4346,258" coordsize="3,0" path="m4346,258l4349,258e" filled="f" stroked="t" strokeweight="0.24377pt" strokecolor="#000000">
              <v:path arrowok="t"/>
            </v:shape>
            <v:shape style="position:absolute;left:4352;top:258;width:3;height:0" coordorigin="4352,258" coordsize="3,0" path="m4352,258l4355,258e" filled="f" stroked="t" strokeweight="0.24377pt" strokecolor="#000000">
              <v:path arrowok="t"/>
            </v:shape>
            <v:shape style="position:absolute;left:4358;top:258;width:3;height:0" coordorigin="4358,258" coordsize="3,0" path="m4358,258l4361,258e" filled="f" stroked="t" strokeweight="0.24377pt" strokecolor="#000000">
              <v:path arrowok="t"/>
            </v:shape>
            <v:shape style="position:absolute;left:4364;top:258;width:3;height:0" coordorigin="4364,258" coordsize="3,0" path="m4364,258l4367,258e" filled="f" stroked="t" strokeweight="0.24377pt" strokecolor="#000000">
              <v:path arrowok="t"/>
            </v:shape>
            <v:shape style="position:absolute;left:4370;top:258;width:3;height:0" coordorigin="4370,258" coordsize="3,0" path="m4370,258l4373,258e" filled="f" stroked="t" strokeweight="0.24377pt" strokecolor="#000000">
              <v:path arrowok="t"/>
            </v:shape>
            <v:shape style="position:absolute;left:4376;top:258;width:3;height:0" coordorigin="4376,258" coordsize="3,0" path="m4376,258l4379,258e" filled="f" stroked="t" strokeweight="0.24377pt" strokecolor="#000000">
              <v:path arrowok="t"/>
            </v:shape>
            <v:shape style="position:absolute;left:4382;top:258;width:3;height:0" coordorigin="4382,258" coordsize="3,0" path="m4382,258l4385,258e" filled="f" stroked="t" strokeweight="0.24377pt" strokecolor="#000000">
              <v:path arrowok="t"/>
            </v:shape>
            <v:shape style="position:absolute;left:4388;top:258;width:3;height:0" coordorigin="4388,258" coordsize="3,0" path="m4388,258l4391,258e" filled="f" stroked="t" strokeweight="0.24377pt" strokecolor="#000000">
              <v:path arrowok="t"/>
            </v:shape>
            <v:shape style="position:absolute;left:4394;top:258;width:3;height:0" coordorigin="4394,258" coordsize="3,0" path="m4394,258l4397,258e" filled="f" stroked="t" strokeweight="0.24377pt" strokecolor="#000000">
              <v:path arrowok="t"/>
            </v:shape>
            <v:shape style="position:absolute;left:4400;top:258;width:3;height:0" coordorigin="4400,258" coordsize="3,0" path="m4400,258l4403,258e" filled="f" stroked="t" strokeweight="0.24377pt" strokecolor="#000000">
              <v:path arrowok="t"/>
            </v:shape>
            <v:shape style="position:absolute;left:4406;top:258;width:3;height:0" coordorigin="4406,258" coordsize="3,0" path="m4406,258l4409,258e" filled="f" stroked="t" strokeweight="0.24377pt" strokecolor="#000000">
              <v:path arrowok="t"/>
            </v:shape>
            <v:shape style="position:absolute;left:4412;top:258;width:3;height:0" coordorigin="4412,258" coordsize="3,0" path="m4412,258l4415,258e" filled="f" stroked="t" strokeweight="0.24377pt" strokecolor="#000000">
              <v:path arrowok="t"/>
            </v:shape>
            <v:shape style="position:absolute;left:4418;top:258;width:3;height:0" coordorigin="4418,258" coordsize="3,0" path="m4418,258l4421,258e" filled="f" stroked="t" strokeweight="0.24377pt" strokecolor="#000000">
              <v:path arrowok="t"/>
            </v:shape>
            <v:shape style="position:absolute;left:4424;top:258;width:3;height:0" coordorigin="4424,258" coordsize="3,0" path="m4424,258l4427,258e" filled="f" stroked="t" strokeweight="0.24377pt" strokecolor="#000000">
              <v:path arrowok="t"/>
            </v:shape>
            <v:shape style="position:absolute;left:4430;top:258;width:3;height:0" coordorigin="4430,258" coordsize="3,0" path="m4430,258l4433,258e" filled="f" stroked="t" strokeweight="0.24377pt" strokecolor="#000000">
              <v:path arrowok="t"/>
            </v:shape>
            <v:shape style="position:absolute;left:4436;top:258;width:3;height:0" coordorigin="4436,258" coordsize="3,0" path="m4436,258l4439,258e" filled="f" stroked="t" strokeweight="0.24377pt" strokecolor="#000000">
              <v:path arrowok="t"/>
            </v:shape>
            <v:shape style="position:absolute;left:4442;top:258;width:3;height:0" coordorigin="4442,258" coordsize="3,0" path="m4442,258l4445,258e" filled="f" stroked="t" strokeweight="0.24377pt" strokecolor="#000000">
              <v:path arrowok="t"/>
            </v:shape>
            <v:shape style="position:absolute;left:4448;top:258;width:3;height:0" coordorigin="4448,258" coordsize="3,0" path="m4448,258l4451,258e" filled="f" stroked="t" strokeweight="0.24377pt" strokecolor="#000000">
              <v:path arrowok="t"/>
            </v:shape>
            <v:shape style="position:absolute;left:4454;top:258;width:3;height:0" coordorigin="4454,258" coordsize="3,0" path="m4454,258l4457,258e" filled="f" stroked="t" strokeweight="0.24377pt" strokecolor="#000000">
              <v:path arrowok="t"/>
            </v:shape>
            <v:shape style="position:absolute;left:4460;top:258;width:3;height:0" coordorigin="4460,258" coordsize="3,0" path="m4460,258l4463,258e" filled="f" stroked="t" strokeweight="0.24377pt" strokecolor="#000000">
              <v:path arrowok="t"/>
            </v:shape>
            <v:shape style="position:absolute;left:4466;top:258;width:3;height:0" coordorigin="4466,258" coordsize="3,0" path="m4466,258l4469,258e" filled="f" stroked="t" strokeweight="0.24377pt" strokecolor="#000000">
              <v:path arrowok="t"/>
            </v:shape>
            <v:shape style="position:absolute;left:4472;top:258;width:3;height:0" coordorigin="4472,258" coordsize="3,0" path="m4472,258l4475,258e" filled="f" stroked="t" strokeweight="0.24377pt" strokecolor="#000000">
              <v:path arrowok="t"/>
            </v:shape>
            <v:shape style="position:absolute;left:4478;top:258;width:3;height:0" coordorigin="4478,258" coordsize="3,0" path="m4478,258l4481,258e" filled="f" stroked="t" strokeweight="0.24377pt" strokecolor="#000000">
              <v:path arrowok="t"/>
            </v:shape>
            <v:shape style="position:absolute;left:4484;top:258;width:3;height:0" coordorigin="4484,258" coordsize="3,0" path="m4484,258l4487,258e" filled="f" stroked="t" strokeweight="0.24377pt" strokecolor="#000000">
              <v:path arrowok="t"/>
            </v:shape>
            <v:shape style="position:absolute;left:4490;top:258;width:3;height:0" coordorigin="4490,258" coordsize="3,0" path="m4490,258l4493,258e" filled="f" stroked="t" strokeweight="0.24377pt" strokecolor="#000000">
              <v:path arrowok="t"/>
            </v:shape>
            <v:shape style="position:absolute;left:4496;top:258;width:3;height:0" coordorigin="4496,258" coordsize="3,0" path="m4496,258l4499,258e" filled="f" stroked="t" strokeweight="0.24377pt" strokecolor="#000000">
              <v:path arrowok="t"/>
            </v:shape>
            <v:shape style="position:absolute;left:4502;top:258;width:3;height:0" coordorigin="4502,258" coordsize="3,0" path="m4502,258l4505,258e" filled="f" stroked="t" strokeweight="0.24377pt" strokecolor="#000000">
              <v:path arrowok="t"/>
            </v:shape>
            <v:shape style="position:absolute;left:4508;top:258;width:3;height:0" coordorigin="4508,258" coordsize="3,0" path="m4508,258l4511,258e" filled="f" stroked="t" strokeweight="0.24377pt" strokecolor="#000000">
              <v:path arrowok="t"/>
            </v:shape>
            <v:shape style="position:absolute;left:4514;top:258;width:3;height:0" coordorigin="4514,258" coordsize="3,0" path="m4514,258l4517,258e" filled="f" stroked="t" strokeweight="0.24377pt" strokecolor="#000000">
              <v:path arrowok="t"/>
            </v:shape>
            <v:shape style="position:absolute;left:4520;top:258;width:3;height:0" coordorigin="4520,258" coordsize="3,0" path="m4520,258l4523,258e" filled="f" stroked="t" strokeweight="0.24377pt" strokecolor="#000000">
              <v:path arrowok="t"/>
            </v:shape>
            <v:shape style="position:absolute;left:4526;top:258;width:3;height:0" coordorigin="4526,258" coordsize="3,0" path="m4526,258l4529,258e" filled="f" stroked="t" strokeweight="0.24377pt" strokecolor="#000000">
              <v:path arrowok="t"/>
            </v:shape>
            <v:shape style="position:absolute;left:4532;top:258;width:3;height:0" coordorigin="4532,258" coordsize="3,0" path="m4532,258l4535,258e" filled="f" stroked="t" strokeweight="0.24377pt" strokecolor="#000000">
              <v:path arrowok="t"/>
            </v:shape>
            <v:shape style="position:absolute;left:4538;top:258;width:3;height:0" coordorigin="4538,258" coordsize="3,0" path="m4538,258l4541,258e" filled="f" stroked="t" strokeweight="0.24377pt" strokecolor="#000000">
              <v:path arrowok="t"/>
            </v:shape>
            <v:shape style="position:absolute;left:4544;top:258;width:3;height:0" coordorigin="4544,258" coordsize="3,0" path="m4544,258l4547,258e" filled="f" stroked="t" strokeweight="0.24377pt" strokecolor="#000000">
              <v:path arrowok="t"/>
            </v:shape>
            <w10:wrap type="none"/>
          </v:group>
        </w:pict>
      </w:r>
      <w:r>
        <w:pict>
          <v:group style="position:absolute;margin-left:189.002pt;margin-top:25.5165pt;width:360.404pt;height:0.195856pt;mso-position-horizontal-relative:page;mso-position-vertical-relative:paragraph;z-index:-5879" coordorigin="3780,510" coordsize="7208,4">
            <v:shape style="position:absolute;left:3782;top:512;width:30;height:0" coordorigin="3782,512" coordsize="30,0" path="m3782,512l3812,512e" filled="f" stroked="t" strokeweight="0.195856pt" strokecolor="#000000">
              <v:path arrowok="t"/>
            </v:shape>
            <v:shape style="position:absolute;left:3842;top:512;width:30;height:0" coordorigin="3842,512" coordsize="30,0" path="m3842,512l3872,512e" filled="f" stroked="t" strokeweight="0.195856pt" strokecolor="#000000">
              <v:path arrowok="t"/>
            </v:shape>
            <v:shape style="position:absolute;left:3902;top:512;width:30;height:0" coordorigin="3902,512" coordsize="30,0" path="m3902,512l3932,512e" filled="f" stroked="t" strokeweight="0.195856pt" strokecolor="#000000">
              <v:path arrowok="t"/>
            </v:shape>
            <v:shape style="position:absolute;left:3962;top:512;width:30;height:0" coordorigin="3962,512" coordsize="30,0" path="m3962,512l3992,512e" filled="f" stroked="t" strokeweight="0.195856pt" strokecolor="#000000">
              <v:path arrowok="t"/>
            </v:shape>
            <v:shape style="position:absolute;left:4022;top:512;width:30;height:0" coordorigin="4022,512" coordsize="30,0" path="m4022,512l4052,512e" filled="f" stroked="t" strokeweight="0.195856pt" strokecolor="#000000">
              <v:path arrowok="t"/>
            </v:shape>
            <v:shape style="position:absolute;left:4082;top:512;width:30;height:0" coordorigin="4082,512" coordsize="30,0" path="m4082,512l4112,512e" filled="f" stroked="t" strokeweight="0.195856pt" strokecolor="#000000">
              <v:path arrowok="t"/>
            </v:shape>
            <v:shape style="position:absolute;left:4142;top:512;width:30;height:0" coordorigin="4142,512" coordsize="30,0" path="m4142,512l4172,512e" filled="f" stroked="t" strokeweight="0.195856pt" strokecolor="#000000">
              <v:path arrowok="t"/>
            </v:shape>
            <v:shape style="position:absolute;left:4202;top:512;width:30;height:0" coordorigin="4202,512" coordsize="30,0" path="m4202,512l4232,512e" filled="f" stroked="t" strokeweight="0.195856pt" strokecolor="#000000">
              <v:path arrowok="t"/>
            </v:shape>
            <v:shape style="position:absolute;left:4262;top:512;width:30;height:0" coordorigin="4262,512" coordsize="30,0" path="m4262,512l4292,512e" filled="f" stroked="t" strokeweight="0.195856pt" strokecolor="#000000">
              <v:path arrowok="t"/>
            </v:shape>
            <v:shape style="position:absolute;left:4322;top:512;width:30;height:0" coordorigin="4322,512" coordsize="30,0" path="m4322,512l4352,512e" filled="f" stroked="t" strokeweight="0.195856pt" strokecolor="#000000">
              <v:path arrowok="t"/>
            </v:shape>
            <v:shape style="position:absolute;left:4382;top:512;width:30;height:0" coordorigin="4382,512" coordsize="30,0" path="m4382,512l4412,512e" filled="f" stroked="t" strokeweight="0.195856pt" strokecolor="#000000">
              <v:path arrowok="t"/>
            </v:shape>
            <v:shape style="position:absolute;left:4442;top:512;width:30;height:0" coordorigin="4442,512" coordsize="30,0" path="m4442,512l4472,512e" filled="f" stroked="t" strokeweight="0.195856pt" strokecolor="#000000">
              <v:path arrowok="t"/>
            </v:shape>
            <v:shape style="position:absolute;left:4502;top:512;width:30;height:0" coordorigin="4502,512" coordsize="30,0" path="m4502,512l4532,512e" filled="f" stroked="t" strokeweight="0.195856pt" strokecolor="#000000">
              <v:path arrowok="t"/>
            </v:shape>
            <v:shape style="position:absolute;left:4562;top:512;width:30;height:0" coordorigin="4562,512" coordsize="30,0" path="m4562,512l4592,512e" filled="f" stroked="t" strokeweight="0.195856pt" strokecolor="#000000">
              <v:path arrowok="t"/>
            </v:shape>
            <v:shape style="position:absolute;left:4622;top:512;width:30;height:0" coordorigin="4622,512" coordsize="30,0" path="m4622,512l4652,512e" filled="f" stroked="t" strokeweight="0.195856pt" strokecolor="#000000">
              <v:path arrowok="t"/>
            </v:shape>
            <v:shape style="position:absolute;left:4682;top:512;width:30;height:0" coordorigin="4682,512" coordsize="30,0" path="m4682,512l4712,512e" filled="f" stroked="t" strokeweight="0.195856pt" strokecolor="#000000">
              <v:path arrowok="t"/>
            </v:shape>
            <v:shape style="position:absolute;left:4742;top:512;width:30;height:0" coordorigin="4742,512" coordsize="30,0" path="m4742,512l4772,512e" filled="f" stroked="t" strokeweight="0.195856pt" strokecolor="#000000">
              <v:path arrowok="t"/>
            </v:shape>
            <v:shape style="position:absolute;left:4802;top:512;width:30;height:0" coordorigin="4802,512" coordsize="30,0" path="m4802,512l4832,512e" filled="f" stroked="t" strokeweight="0.195856pt" strokecolor="#000000">
              <v:path arrowok="t"/>
            </v:shape>
            <v:shape style="position:absolute;left:4862;top:512;width:30;height:0" coordorigin="4862,512" coordsize="30,0" path="m4862,512l4892,512e" filled="f" stroked="t" strokeweight="0.195856pt" strokecolor="#000000">
              <v:path arrowok="t"/>
            </v:shape>
            <v:shape style="position:absolute;left:4922;top:512;width:30;height:0" coordorigin="4922,512" coordsize="30,0" path="m4922,512l4952,512e" filled="f" stroked="t" strokeweight="0.195856pt" strokecolor="#000000">
              <v:path arrowok="t"/>
            </v:shape>
            <v:shape style="position:absolute;left:4982;top:512;width:30;height:0" coordorigin="4982,512" coordsize="30,0" path="m4982,512l5012,512e" filled="f" stroked="t" strokeweight="0.195856pt" strokecolor="#000000">
              <v:path arrowok="t"/>
            </v:shape>
            <v:shape style="position:absolute;left:5042;top:512;width:30;height:0" coordorigin="5042,512" coordsize="30,0" path="m5042,512l5072,512e" filled="f" stroked="t" strokeweight="0.195856pt" strokecolor="#000000">
              <v:path arrowok="t"/>
            </v:shape>
            <v:shape style="position:absolute;left:5102;top:512;width:30;height:0" coordorigin="5102,512" coordsize="30,0" path="m5102,512l5132,512e" filled="f" stroked="t" strokeweight="0.195856pt" strokecolor="#000000">
              <v:path arrowok="t"/>
            </v:shape>
            <v:shape style="position:absolute;left:5162;top:512;width:30;height:0" coordorigin="5162,512" coordsize="30,0" path="m5162,512l5192,512e" filled="f" stroked="t" strokeweight="0.195856pt" strokecolor="#000000">
              <v:path arrowok="t"/>
            </v:shape>
            <v:shape style="position:absolute;left:5222;top:512;width:30;height:0" coordorigin="5222,512" coordsize="30,0" path="m5222,512l5252,512e" filled="f" stroked="t" strokeweight="0.195856pt" strokecolor="#000000">
              <v:path arrowok="t"/>
            </v:shape>
            <v:shape style="position:absolute;left:5283;top:512;width:30;height:0" coordorigin="5283,512" coordsize="30,0" path="m5283,512l5313,512e" filled="f" stroked="t" strokeweight="0.195856pt" strokecolor="#000000">
              <v:path arrowok="t"/>
            </v:shape>
            <v:shape style="position:absolute;left:5343;top:512;width:30;height:0" coordorigin="5343,512" coordsize="30,0" path="m5343,512l5373,512e" filled="f" stroked="t" strokeweight="0.195856pt" strokecolor="#000000">
              <v:path arrowok="t"/>
            </v:shape>
            <v:shape style="position:absolute;left:5403;top:512;width:30;height:0" coordorigin="5403,512" coordsize="30,0" path="m5403,512l5433,512e" filled="f" stroked="t" strokeweight="0.195856pt" strokecolor="#000000">
              <v:path arrowok="t"/>
            </v:shape>
            <v:shape style="position:absolute;left:5463;top:512;width:30;height:0" coordorigin="5463,512" coordsize="30,0" path="m5463,512l5493,512e" filled="f" stroked="t" strokeweight="0.195856pt" strokecolor="#000000">
              <v:path arrowok="t"/>
            </v:shape>
            <v:shape style="position:absolute;left:5523;top:512;width:30;height:0" coordorigin="5523,512" coordsize="30,0" path="m5523,512l5553,512e" filled="f" stroked="t" strokeweight="0.195856pt" strokecolor="#000000">
              <v:path arrowok="t"/>
            </v:shape>
            <v:shape style="position:absolute;left:5583;top:512;width:30;height:0" coordorigin="5583,512" coordsize="30,0" path="m5583,512l5613,512e" filled="f" stroked="t" strokeweight="0.195856pt" strokecolor="#000000">
              <v:path arrowok="t"/>
            </v:shape>
            <v:shape style="position:absolute;left:5643;top:512;width:30;height:0" coordorigin="5643,512" coordsize="30,0" path="m5643,512l5673,512e" filled="f" stroked="t" strokeweight="0.195856pt" strokecolor="#000000">
              <v:path arrowok="t"/>
            </v:shape>
            <v:shape style="position:absolute;left:5703;top:512;width:30;height:0" coordorigin="5703,512" coordsize="30,0" path="m5703,512l5733,512e" filled="f" stroked="t" strokeweight="0.195856pt" strokecolor="#000000">
              <v:path arrowok="t"/>
            </v:shape>
            <v:shape style="position:absolute;left:5763;top:512;width:30;height:0" coordorigin="5763,512" coordsize="30,0" path="m5763,512l5793,512e" filled="f" stroked="t" strokeweight="0.195856pt" strokecolor="#000000">
              <v:path arrowok="t"/>
            </v:shape>
            <v:shape style="position:absolute;left:5823;top:512;width:30;height:0" coordorigin="5823,512" coordsize="30,0" path="m5823,512l5853,512e" filled="f" stroked="t" strokeweight="0.195856pt" strokecolor="#000000">
              <v:path arrowok="t"/>
            </v:shape>
            <v:shape style="position:absolute;left:5883;top:512;width:30;height:0" coordorigin="5883,512" coordsize="30,0" path="m5883,512l5913,512e" filled="f" stroked="t" strokeweight="0.195856pt" strokecolor="#000000">
              <v:path arrowok="t"/>
            </v:shape>
            <v:shape style="position:absolute;left:5943;top:512;width:30;height:0" coordorigin="5943,512" coordsize="30,0" path="m5943,512l5973,512e" filled="f" stroked="t" strokeweight="0.195856pt" strokecolor="#000000">
              <v:path arrowok="t"/>
            </v:shape>
            <v:shape style="position:absolute;left:6003;top:512;width:30;height:0" coordorigin="6003,512" coordsize="30,0" path="m6003,512l6033,512e" filled="f" stroked="t" strokeweight="0.195856pt" strokecolor="#000000">
              <v:path arrowok="t"/>
            </v:shape>
            <v:shape style="position:absolute;left:6063;top:512;width:30;height:0" coordorigin="6063,512" coordsize="30,0" path="m6063,512l6093,512e" filled="f" stroked="t" strokeweight="0.195856pt" strokecolor="#000000">
              <v:path arrowok="t"/>
            </v:shape>
            <v:shape style="position:absolute;left:6123;top:512;width:30;height:0" coordorigin="6123,512" coordsize="30,0" path="m6123,512l6153,512e" filled="f" stroked="t" strokeweight="0.195856pt" strokecolor="#000000">
              <v:path arrowok="t"/>
            </v:shape>
            <v:shape style="position:absolute;left:6183;top:512;width:30;height:0" coordorigin="6183,512" coordsize="30,0" path="m6183,512l6213,512e" filled="f" stroked="t" strokeweight="0.195856pt" strokecolor="#000000">
              <v:path arrowok="t"/>
            </v:shape>
            <v:shape style="position:absolute;left:6243;top:512;width:30;height:0" coordorigin="6243,512" coordsize="30,0" path="m6243,512l6273,512e" filled="f" stroked="t" strokeweight="0.195856pt" strokecolor="#000000">
              <v:path arrowok="t"/>
            </v:shape>
            <v:shape style="position:absolute;left:6303;top:512;width:30;height:0" coordorigin="6303,512" coordsize="30,0" path="m6303,512l6333,512e" filled="f" stroked="t" strokeweight="0.195856pt" strokecolor="#000000">
              <v:path arrowok="t"/>
            </v:shape>
            <v:shape style="position:absolute;left:6363;top:512;width:30;height:0" coordorigin="6363,512" coordsize="30,0" path="m6363,512l6393,512e" filled="f" stroked="t" strokeweight="0.195856pt" strokecolor="#000000">
              <v:path arrowok="t"/>
            </v:shape>
            <v:shape style="position:absolute;left:6423;top:512;width:30;height:0" coordorigin="6423,512" coordsize="30,0" path="m6423,512l6453,512e" filled="f" stroked="t" strokeweight="0.195856pt" strokecolor="#000000">
              <v:path arrowok="t"/>
            </v:shape>
            <v:shape style="position:absolute;left:6483;top:512;width:30;height:0" coordorigin="6483,512" coordsize="30,0" path="m6483,512l6513,512e" filled="f" stroked="t" strokeweight="0.195856pt" strokecolor="#000000">
              <v:path arrowok="t"/>
            </v:shape>
            <v:shape style="position:absolute;left:6543;top:512;width:30;height:0" coordorigin="6543,512" coordsize="30,0" path="m6543,512l6573,512e" filled="f" stroked="t" strokeweight="0.195856pt" strokecolor="#000000">
              <v:path arrowok="t"/>
            </v:shape>
            <v:shape style="position:absolute;left:6603;top:512;width:30;height:0" coordorigin="6603,512" coordsize="30,0" path="m6603,512l6633,512e" filled="f" stroked="t" strokeweight="0.195856pt" strokecolor="#000000">
              <v:path arrowok="t"/>
            </v:shape>
            <v:shape style="position:absolute;left:6663;top:512;width:30;height:0" coordorigin="6663,512" coordsize="30,0" path="m6663,512l6693,512e" filled="f" stroked="t" strokeweight="0.195856pt" strokecolor="#000000">
              <v:path arrowok="t"/>
            </v:shape>
            <v:shape style="position:absolute;left:6723;top:512;width:30;height:0" coordorigin="6723,512" coordsize="30,0" path="m6723,512l6753,512e" filled="f" stroked="t" strokeweight="0.195856pt" strokecolor="#000000">
              <v:path arrowok="t"/>
            </v:shape>
            <v:shape style="position:absolute;left:6783;top:512;width:30;height:0" coordorigin="6783,512" coordsize="30,0" path="m6783,512l6813,512e" filled="f" stroked="t" strokeweight="0.195856pt" strokecolor="#000000">
              <v:path arrowok="t"/>
            </v:shape>
            <v:shape style="position:absolute;left:6843;top:512;width:30;height:0" coordorigin="6843,512" coordsize="30,0" path="m6843,512l6873,512e" filled="f" stroked="t" strokeweight="0.195856pt" strokecolor="#000000">
              <v:path arrowok="t"/>
            </v:shape>
            <v:shape style="position:absolute;left:6903;top:512;width:30;height:0" coordorigin="6903,512" coordsize="30,0" path="m6903,512l6933,512e" filled="f" stroked="t" strokeweight="0.195856pt" strokecolor="#000000">
              <v:path arrowok="t"/>
            </v:shape>
            <v:shape style="position:absolute;left:6963;top:512;width:30;height:0" coordorigin="6963,512" coordsize="30,0" path="m6963,512l6993,512e" filled="f" stroked="t" strokeweight="0.195856pt" strokecolor="#000000">
              <v:path arrowok="t"/>
            </v:shape>
            <v:shape style="position:absolute;left:7023;top:512;width:30;height:0" coordorigin="7023,512" coordsize="30,0" path="m7023,512l7053,512e" filled="f" stroked="t" strokeweight="0.195856pt" strokecolor="#000000">
              <v:path arrowok="t"/>
            </v:shape>
            <v:shape style="position:absolute;left:7083;top:512;width:30;height:0" coordorigin="7083,512" coordsize="30,0" path="m7083,512l7113,512e" filled="f" stroked="t" strokeweight="0.195856pt" strokecolor="#000000">
              <v:path arrowok="t"/>
            </v:shape>
            <v:shape style="position:absolute;left:7143;top:512;width:30;height:0" coordorigin="7143,512" coordsize="30,0" path="m7143,512l7173,512e" filled="f" stroked="t" strokeweight="0.195856pt" strokecolor="#000000">
              <v:path arrowok="t"/>
            </v:shape>
            <v:shape style="position:absolute;left:7203;top:512;width:30;height:0" coordorigin="7203,512" coordsize="30,0" path="m7203,512l7233,512e" filled="f" stroked="t" strokeweight="0.195856pt" strokecolor="#000000">
              <v:path arrowok="t"/>
            </v:shape>
            <v:shape style="position:absolute;left:7264;top:512;width:30;height:0" coordorigin="7264,512" coordsize="30,0" path="m7264,512l7294,512e" filled="f" stroked="t" strokeweight="0.195856pt" strokecolor="#000000">
              <v:path arrowok="t"/>
            </v:shape>
            <v:shape style="position:absolute;left:7324;top:512;width:30;height:0" coordorigin="7324,512" coordsize="30,0" path="m7324,512l7354,512e" filled="f" stroked="t" strokeweight="0.195856pt" strokecolor="#000000">
              <v:path arrowok="t"/>
            </v:shape>
            <v:shape style="position:absolute;left:7384;top:512;width:30;height:0" coordorigin="7384,512" coordsize="30,0" path="m7384,512l7414,512e" filled="f" stroked="t" strokeweight="0.195856pt" strokecolor="#000000">
              <v:path arrowok="t"/>
            </v:shape>
            <v:shape style="position:absolute;left:7444;top:512;width:30;height:0" coordorigin="7444,512" coordsize="30,0" path="m7444,512l7474,512e" filled="f" stroked="t" strokeweight="0.195856pt" strokecolor="#000000">
              <v:path arrowok="t"/>
            </v:shape>
            <v:shape style="position:absolute;left:7504;top:512;width:30;height:0" coordorigin="7504,512" coordsize="30,0" path="m7504,512l7534,512e" filled="f" stroked="t" strokeweight="0.195856pt" strokecolor="#000000">
              <v:path arrowok="t"/>
            </v:shape>
            <v:shape style="position:absolute;left:7564;top:512;width:30;height:0" coordorigin="7564,512" coordsize="30,0" path="m7564,512l7594,512e" filled="f" stroked="t" strokeweight="0.195856pt" strokecolor="#000000">
              <v:path arrowok="t"/>
            </v:shape>
            <v:shape style="position:absolute;left:7624;top:512;width:30;height:0" coordorigin="7624,512" coordsize="30,0" path="m7624,512l7654,512e" filled="f" stroked="t" strokeweight="0.195856pt" strokecolor="#000000">
              <v:path arrowok="t"/>
            </v:shape>
            <v:shape style="position:absolute;left:7684;top:512;width:30;height:0" coordorigin="7684,512" coordsize="30,0" path="m7684,512l7714,512e" filled="f" stroked="t" strokeweight="0.195856pt" strokecolor="#000000">
              <v:path arrowok="t"/>
            </v:shape>
            <v:shape style="position:absolute;left:7744;top:512;width:30;height:0" coordorigin="7744,512" coordsize="30,0" path="m7744,512l7774,512e" filled="f" stroked="t" strokeweight="0.195856pt" strokecolor="#000000">
              <v:path arrowok="t"/>
            </v:shape>
            <v:shape style="position:absolute;left:7804;top:512;width:30;height:0" coordorigin="7804,512" coordsize="30,0" path="m7804,512l7834,512e" filled="f" stroked="t" strokeweight="0.195856pt" strokecolor="#000000">
              <v:path arrowok="t"/>
            </v:shape>
            <v:shape style="position:absolute;left:7864;top:512;width:30;height:0" coordorigin="7864,512" coordsize="30,0" path="m7864,512l7894,512e" filled="f" stroked="t" strokeweight="0.195856pt" strokecolor="#000000">
              <v:path arrowok="t"/>
            </v:shape>
            <v:shape style="position:absolute;left:7924;top:512;width:30;height:0" coordorigin="7924,512" coordsize="30,0" path="m7924,512l7954,512e" filled="f" stroked="t" strokeweight="0.195856pt" strokecolor="#000000">
              <v:path arrowok="t"/>
            </v:shape>
            <v:shape style="position:absolute;left:7984;top:512;width:30;height:0" coordorigin="7984,512" coordsize="30,0" path="m7984,512l8014,512e" filled="f" stroked="t" strokeweight="0.195856pt" strokecolor="#000000">
              <v:path arrowok="t"/>
            </v:shape>
            <v:shape style="position:absolute;left:8044;top:512;width:30;height:0" coordorigin="8044,512" coordsize="30,0" path="m8044,512l8074,512e" filled="f" stroked="t" strokeweight="0.195856pt" strokecolor="#000000">
              <v:path arrowok="t"/>
            </v:shape>
            <v:shape style="position:absolute;left:8104;top:512;width:30;height:0" coordorigin="8104,512" coordsize="30,0" path="m8104,512l8134,512e" filled="f" stroked="t" strokeweight="0.195856pt" strokecolor="#000000">
              <v:path arrowok="t"/>
            </v:shape>
            <v:shape style="position:absolute;left:8164;top:512;width:30;height:0" coordorigin="8164,512" coordsize="30,0" path="m8164,512l8194,512e" filled="f" stroked="t" strokeweight="0.195856pt" strokecolor="#000000">
              <v:path arrowok="t"/>
            </v:shape>
            <v:shape style="position:absolute;left:8224;top:512;width:30;height:0" coordorigin="8224,512" coordsize="30,0" path="m8224,512l8254,512e" filled="f" stroked="t" strokeweight="0.195856pt" strokecolor="#000000">
              <v:path arrowok="t"/>
            </v:shape>
            <v:shape style="position:absolute;left:8284;top:512;width:30;height:0" coordorigin="8284,512" coordsize="30,0" path="m8284,512l8314,512e" filled="f" stroked="t" strokeweight="0.195856pt" strokecolor="#000000">
              <v:path arrowok="t"/>
            </v:shape>
            <v:shape style="position:absolute;left:8344;top:512;width:30;height:0" coordorigin="8344,512" coordsize="30,0" path="m8344,512l8374,512e" filled="f" stroked="t" strokeweight="0.195856pt" strokecolor="#000000">
              <v:path arrowok="t"/>
            </v:shape>
            <v:shape style="position:absolute;left:8404;top:512;width:30;height:0" coordorigin="8404,512" coordsize="30,0" path="m8404,512l8434,512e" filled="f" stroked="t" strokeweight="0.195856pt" strokecolor="#000000">
              <v:path arrowok="t"/>
            </v:shape>
            <v:shape style="position:absolute;left:8464;top:512;width:30;height:0" coordorigin="8464,512" coordsize="30,0" path="m8464,512l8494,512e" filled="f" stroked="t" strokeweight="0.195856pt" strokecolor="#000000">
              <v:path arrowok="t"/>
            </v:shape>
            <v:shape style="position:absolute;left:8524;top:512;width:30;height:0" coordorigin="8524,512" coordsize="30,0" path="m8524,512l8554,512e" filled="f" stroked="t" strokeweight="0.195856pt" strokecolor="#000000">
              <v:path arrowok="t"/>
            </v:shape>
            <v:shape style="position:absolute;left:8584;top:512;width:30;height:0" coordorigin="8584,512" coordsize="30,0" path="m8584,512l8614,512e" filled="f" stroked="t" strokeweight="0.195856pt" strokecolor="#000000">
              <v:path arrowok="t"/>
            </v:shape>
            <v:shape style="position:absolute;left:8644;top:512;width:30;height:0" coordorigin="8644,512" coordsize="30,0" path="m8644,512l8674,512e" filled="f" stroked="t" strokeweight="0.195856pt" strokecolor="#000000">
              <v:path arrowok="t"/>
            </v:shape>
            <v:shape style="position:absolute;left:8704;top:512;width:30;height:0" coordorigin="8704,512" coordsize="30,0" path="m8704,512l8734,512e" filled="f" stroked="t" strokeweight="0.195856pt" strokecolor="#000000">
              <v:path arrowok="t"/>
            </v:shape>
            <v:shape style="position:absolute;left:8764;top:512;width:30;height:0" coordorigin="8764,512" coordsize="30,0" path="m8764,512l8794,512e" filled="f" stroked="t" strokeweight="0.195856pt" strokecolor="#000000">
              <v:path arrowok="t"/>
            </v:shape>
            <v:shape style="position:absolute;left:8824;top:512;width:30;height:0" coordorigin="8824,512" coordsize="30,0" path="m8824,512l8854,512e" filled="f" stroked="t" strokeweight="0.195856pt" strokecolor="#000000">
              <v:path arrowok="t"/>
            </v:shape>
            <v:shape style="position:absolute;left:8884;top:512;width:30;height:0" coordorigin="8884,512" coordsize="30,0" path="m8884,512l8914,512e" filled="f" stroked="t" strokeweight="0.195856pt" strokecolor="#000000">
              <v:path arrowok="t"/>
            </v:shape>
            <v:shape style="position:absolute;left:8944;top:512;width:30;height:0" coordorigin="8944,512" coordsize="30,0" path="m8944,512l8974,512e" filled="f" stroked="t" strokeweight="0.195856pt" strokecolor="#000000">
              <v:path arrowok="t"/>
            </v:shape>
            <v:shape style="position:absolute;left:9004;top:512;width:30;height:0" coordorigin="9004,512" coordsize="30,0" path="m9004,512l9034,512e" filled="f" stroked="t" strokeweight="0.195856pt" strokecolor="#000000">
              <v:path arrowok="t"/>
            </v:shape>
            <v:shape style="position:absolute;left:9064;top:512;width:30;height:0" coordorigin="9064,512" coordsize="30,0" path="m9064,512l9094,512e" filled="f" stroked="t" strokeweight="0.195856pt" strokecolor="#000000">
              <v:path arrowok="t"/>
            </v:shape>
            <v:shape style="position:absolute;left:9124;top:512;width:30;height:0" coordorigin="9124,512" coordsize="30,0" path="m9124,512l9154,512e" filled="f" stroked="t" strokeweight="0.195856pt" strokecolor="#000000">
              <v:path arrowok="t"/>
            </v:shape>
            <v:shape style="position:absolute;left:9184;top:512;width:30;height:0" coordorigin="9184,512" coordsize="30,0" path="m9184,512l9214,512e" filled="f" stroked="t" strokeweight="0.195856pt" strokecolor="#000000">
              <v:path arrowok="t"/>
            </v:shape>
            <v:shape style="position:absolute;left:9245;top:512;width:30;height:0" coordorigin="9245,512" coordsize="30,0" path="m9245,512l9275,512e" filled="f" stroked="t" strokeweight="0.195856pt" strokecolor="#000000">
              <v:path arrowok="t"/>
            </v:shape>
            <v:shape style="position:absolute;left:9305;top:512;width:30;height:0" coordorigin="9305,512" coordsize="30,0" path="m9305,512l9335,512e" filled="f" stroked="t" strokeweight="0.195856pt" strokecolor="#000000">
              <v:path arrowok="t"/>
            </v:shape>
            <v:shape style="position:absolute;left:9365;top:512;width:30;height:0" coordorigin="9365,512" coordsize="30,0" path="m9365,512l9395,512e" filled="f" stroked="t" strokeweight="0.195856pt" strokecolor="#000000">
              <v:path arrowok="t"/>
            </v:shape>
            <v:shape style="position:absolute;left:9425;top:512;width:30;height:0" coordorigin="9425,512" coordsize="30,0" path="m9425,512l9455,512e" filled="f" stroked="t" strokeweight="0.195856pt" strokecolor="#000000">
              <v:path arrowok="t"/>
            </v:shape>
            <v:shape style="position:absolute;left:9485;top:512;width:30;height:0" coordorigin="9485,512" coordsize="30,0" path="m9485,512l9515,512e" filled="f" stroked="t" strokeweight="0.195856pt" strokecolor="#000000">
              <v:path arrowok="t"/>
            </v:shape>
            <v:shape style="position:absolute;left:9545;top:512;width:30;height:0" coordorigin="9545,512" coordsize="30,0" path="m9545,512l9575,512e" filled="f" stroked="t" strokeweight="0.195856pt" strokecolor="#000000">
              <v:path arrowok="t"/>
            </v:shape>
            <v:shape style="position:absolute;left:9605;top:512;width:30;height:0" coordorigin="9605,512" coordsize="30,0" path="m9605,512l9635,512e" filled="f" stroked="t" strokeweight="0.195856pt" strokecolor="#000000">
              <v:path arrowok="t"/>
            </v:shape>
            <v:shape style="position:absolute;left:9665;top:512;width:30;height:0" coordorigin="9665,512" coordsize="30,0" path="m9665,512l9695,512e" filled="f" stroked="t" strokeweight="0.195856pt" strokecolor="#000000">
              <v:path arrowok="t"/>
            </v:shape>
            <v:shape style="position:absolute;left:9725;top:512;width:30;height:0" coordorigin="9725,512" coordsize="30,0" path="m9725,512l9755,512e" filled="f" stroked="t" strokeweight="0.195856pt" strokecolor="#000000">
              <v:path arrowok="t"/>
            </v:shape>
            <v:shape style="position:absolute;left:9785;top:512;width:30;height:0" coordorigin="9785,512" coordsize="30,0" path="m9785,512l9815,512e" filled="f" stroked="t" strokeweight="0.195856pt" strokecolor="#000000">
              <v:path arrowok="t"/>
            </v:shape>
            <v:shape style="position:absolute;left:9845;top:512;width:30;height:0" coordorigin="9845,512" coordsize="30,0" path="m9845,512l9875,512e" filled="f" stroked="t" strokeweight="0.195856pt" strokecolor="#000000">
              <v:path arrowok="t"/>
            </v:shape>
            <v:shape style="position:absolute;left:9905;top:512;width:30;height:0" coordorigin="9905,512" coordsize="30,0" path="m9905,512l9935,512e" filled="f" stroked="t" strokeweight="0.195856pt" strokecolor="#000000">
              <v:path arrowok="t"/>
            </v:shape>
            <v:shape style="position:absolute;left:9965;top:512;width:30;height:0" coordorigin="9965,512" coordsize="30,0" path="m9965,512l9995,512e" filled="f" stroked="t" strokeweight="0.195856pt" strokecolor="#000000">
              <v:path arrowok="t"/>
            </v:shape>
            <v:shape style="position:absolute;left:10025;top:512;width:30;height:0" coordorigin="10025,512" coordsize="30,0" path="m10025,512l10055,512e" filled="f" stroked="t" strokeweight="0.195856pt" strokecolor="#000000">
              <v:path arrowok="t"/>
            </v:shape>
            <v:shape style="position:absolute;left:10085;top:512;width:30;height:0" coordorigin="10085,512" coordsize="30,0" path="m10085,512l10115,512e" filled="f" stroked="t" strokeweight="0.195856pt" strokecolor="#000000">
              <v:path arrowok="t"/>
            </v:shape>
            <v:shape style="position:absolute;left:10145;top:512;width:30;height:0" coordorigin="10145,512" coordsize="30,0" path="m10145,512l10175,512e" filled="f" stroked="t" strokeweight="0.195856pt" strokecolor="#000000">
              <v:path arrowok="t"/>
            </v:shape>
            <v:shape style="position:absolute;left:10205;top:512;width:30;height:0" coordorigin="10205,512" coordsize="30,0" path="m10205,512l10235,512e" filled="f" stroked="t" strokeweight="0.195856pt" strokecolor="#000000">
              <v:path arrowok="t"/>
            </v:shape>
            <v:shape style="position:absolute;left:10265;top:512;width:30;height:0" coordorigin="10265,512" coordsize="30,0" path="m10265,512l10295,512e" filled="f" stroked="t" strokeweight="0.195856pt" strokecolor="#000000">
              <v:path arrowok="t"/>
            </v:shape>
            <v:shape style="position:absolute;left:10325;top:512;width:30;height:0" coordorigin="10325,512" coordsize="30,0" path="m10325,512l10355,512e" filled="f" stroked="t" strokeweight="0.195856pt" strokecolor="#000000">
              <v:path arrowok="t"/>
            </v:shape>
            <v:shape style="position:absolute;left:10385;top:512;width:30;height:0" coordorigin="10385,512" coordsize="30,0" path="m10385,512l10415,512e" filled="f" stroked="t" strokeweight="0.195856pt" strokecolor="#000000">
              <v:path arrowok="t"/>
            </v:shape>
            <v:shape style="position:absolute;left:10445;top:512;width:30;height:0" coordorigin="10445,512" coordsize="30,0" path="m10445,512l10475,512e" filled="f" stroked="t" strokeweight="0.195856pt" strokecolor="#000000">
              <v:path arrowok="t"/>
            </v:shape>
            <v:shape style="position:absolute;left:10505;top:512;width:30;height:0" coordorigin="10505,512" coordsize="30,0" path="m10505,512l10535,512e" filled="f" stroked="t" strokeweight="0.195856pt" strokecolor="#000000">
              <v:path arrowok="t"/>
            </v:shape>
            <v:shape style="position:absolute;left:10565;top:512;width:30;height:0" coordorigin="10565,512" coordsize="30,0" path="m10565,512l10595,512e" filled="f" stroked="t" strokeweight="0.195856pt" strokecolor="#000000">
              <v:path arrowok="t"/>
            </v:shape>
            <v:shape style="position:absolute;left:10625;top:512;width:30;height:0" coordorigin="10625,512" coordsize="30,0" path="m10625,512l10655,512e" filled="f" stroked="t" strokeweight="0.195856pt" strokecolor="#000000">
              <v:path arrowok="t"/>
            </v:shape>
            <v:shape style="position:absolute;left:10685;top:512;width:30;height:0" coordorigin="10685,512" coordsize="30,0" path="m10685,512l10715,512e" filled="f" stroked="t" strokeweight="0.195856pt" strokecolor="#000000">
              <v:path arrowok="t"/>
            </v:shape>
            <v:shape style="position:absolute;left:10745;top:512;width:30;height:0" coordorigin="10745,512" coordsize="30,0" path="m10745,512l10775,512e" filled="f" stroked="t" strokeweight="0.195856pt" strokecolor="#000000">
              <v:path arrowok="t"/>
            </v:shape>
            <v:shape style="position:absolute;left:10805;top:512;width:30;height:0" coordorigin="10805,512" coordsize="30,0" path="m10805,512l10835,512e" filled="f" stroked="t" strokeweight="0.195856pt" strokecolor="#000000">
              <v:path arrowok="t"/>
            </v:shape>
            <v:shape style="position:absolute;left:10865;top:512;width:30;height:0" coordorigin="10865,512" coordsize="30,0" path="m10865,512l10895,512e" filled="f" stroked="t" strokeweight="0.195856pt" strokecolor="#000000">
              <v:path arrowok="t"/>
            </v:shape>
            <v:shape style="position:absolute;left:10925;top:512;width:30;height:0" coordorigin="10925,512" coordsize="30,0" path="m10925,512l10955,512e" filled="f" stroked="t" strokeweight="0.195856pt" strokecolor="#000000">
              <v:path arrowok="t"/>
            </v:shape>
            <v:shape style="position:absolute;left:10985;top:512;width:1;height:0" coordorigin="10985,512" coordsize="1,0" path="m10985,512l10986,512e" filled="f" stroked="t" strokeweight="0.195856pt" strokecolor="#000000">
              <v:path arrowok="t"/>
            </v:shape>
            <w10:wrap type="none"/>
          </v:group>
        </w:pict>
      </w:r>
      <w:r>
        <w:pict>
          <v:group style="position:absolute;margin-left:196.802pt;margin-top:51.8323pt;width:5.93387pt;height:1.24pt;mso-position-horizontal-relative:page;mso-position-vertical-relative:paragraph;z-index:-5853" coordorigin="3936,1037" coordsize="119,25">
            <v:shape style="position:absolute;left:3938;top:1047;width:3;height:0" coordorigin="3938,1047" coordsize="3,0" path="m3938,1047l3941,1047e" filled="f" stroked="t" strokeweight="0.195886pt" strokecolor="#000000">
              <v:path arrowok="t"/>
            </v:shape>
            <v:shape style="position:absolute;left:3944;top:1047;width:3;height:0" coordorigin="3944,1047" coordsize="3,0" path="m3944,1047l3947,1047e" filled="f" stroked="t" strokeweight="0.195886pt" strokecolor="#000000">
              <v:path arrowok="t"/>
            </v:shape>
            <v:shape style="position:absolute;left:3950;top:1047;width:3;height:0" coordorigin="3950,1047" coordsize="3,0" path="m3950,1047l3953,1047e" filled="f" stroked="t" strokeweight="0.195886pt" strokecolor="#000000">
              <v:path arrowok="t"/>
            </v:shape>
            <v:shape style="position:absolute;left:3956;top:1047;width:3;height:0" coordorigin="3956,1047" coordsize="3,0" path="m3956,1047l3959,1047e" filled="f" stroked="t" strokeweight="0.195886pt" strokecolor="#000000">
              <v:path arrowok="t"/>
            </v:shape>
            <v:shape style="position:absolute;left:3962;top:1047;width:3;height:0" coordorigin="3962,1047" coordsize="3,0" path="m3962,1047l3965,1047e" filled="f" stroked="t" strokeweight="0.195886pt" strokecolor="#000000">
              <v:path arrowok="t"/>
            </v:shape>
            <v:shape style="position:absolute;left:3968;top:1047;width:3;height:3" coordorigin="3968,1047" coordsize="3,3" path="m3968,1047l3971,1047,3971,1049,3968,1048,3968,1047xe" filled="t" fillcolor="#000000" stroked="f">
              <v:path arrowok="t"/>
              <v:fill/>
            </v:shape>
            <v:shape style="position:absolute;left:3974;top:1048;width:3;height:0" coordorigin="3974,1048" coordsize="3,0" path="m3974,1048l3977,1048e" filled="f" stroked="t" strokeweight="0.195825pt" strokecolor="#000000">
              <v:path arrowok="t"/>
            </v:shape>
            <v:shape style="position:absolute;left:3980;top:1048;width:3;height:0" coordorigin="3980,1048" coordsize="3,0" path="m3980,1048l3983,1048e" filled="f" stroked="t" strokeweight="0.195825pt" strokecolor="#000000">
              <v:path arrowok="t"/>
            </v:shape>
            <v:shape style="position:absolute;left:3986;top:1048;width:3;height:0" coordorigin="3986,1048" coordsize="3,0" path="m3986,1048l3989,1048e" filled="f" stroked="t" strokeweight="0.195825pt" strokecolor="#000000">
              <v:path arrowok="t"/>
            </v:shape>
            <v:shape style="position:absolute;left:3992;top:1048;width:3;height:0" coordorigin="3992,1048" coordsize="3,0" path="m3992,1048l3995,1048e" filled="f" stroked="t" strokeweight="0.195825pt" strokecolor="#000000">
              <v:path arrowok="t"/>
            </v:shape>
            <v:shape style="position:absolute;left:3998;top:1048;width:3;height:0" coordorigin="3998,1048" coordsize="3,0" path="m3998,1048l4001,1048e" filled="f" stroked="t" strokeweight="0.195825pt" strokecolor="#000000">
              <v:path arrowok="t"/>
            </v:shape>
            <v:shape style="position:absolute;left:4004;top:1049;width:3;height:0" coordorigin="4004,1049" coordsize="3,0" path="m4004,1049l4007,1049e" filled="f" stroked="t" strokeweight="0.195825pt" strokecolor="#000000">
              <v:path arrowok="t"/>
            </v:shape>
            <v:shape style="position:absolute;left:4010;top:1049;width:3;height:0" coordorigin="4010,1049" coordsize="3,0" path="m4010,1049l4013,1049e" filled="f" stroked="t" strokeweight="0.195825pt" strokecolor="#000000">
              <v:path arrowok="t"/>
            </v:shape>
            <v:shape style="position:absolute;left:4016;top:1049;width:3;height:0" coordorigin="4016,1049" coordsize="3,0" path="m4016,1049l4019,1049e" filled="f" stroked="t" strokeweight="0.195825pt" strokecolor="#000000">
              <v:path arrowok="t"/>
            </v:shape>
            <v:shape style="position:absolute;left:4022;top:1049;width:3;height:0" coordorigin="4022,1049" coordsize="3,0" path="m4022,1049l4025,1049e" filled="f" stroked="t" strokeweight="0.195825pt" strokecolor="#000000">
              <v:path arrowok="t"/>
            </v:shape>
            <v:shape style="position:absolute;left:4028;top:1049;width:3;height:0" coordorigin="4028,1049" coordsize="3,0" path="m4028,1049l4031,1049e" filled="f" stroked="t" strokeweight="0.195825pt" strokecolor="#000000">
              <v:path arrowok="t"/>
            </v:shape>
            <v:shape style="position:absolute;left:4034;top:1048;width:3;height:3" coordorigin="4034,1048" coordsize="3,3" path="m4034,1048l4037,1049,4037,1051,4034,1050,4034,1048xe" filled="t" fillcolor="#000000" stroked="f">
              <v:path arrowok="t"/>
              <v:fill/>
            </v:shape>
            <v:shape style="position:absolute;left:4040;top:1050;width:3;height:0" coordorigin="4040,1050" coordsize="3,0" path="m4040,1050l4043,1050e" filled="f" stroked="t" strokeweight="0.195825pt" strokecolor="#000000">
              <v:path arrowok="t"/>
            </v:shape>
            <v:shape style="position:absolute;left:4046;top:1050;width:3;height:0" coordorigin="4046,1050" coordsize="3,0" path="m4046,1050l4049,1050e" filled="f" stroked="t" strokeweight="0.195825pt" strokecolor="#000000">
              <v:path arrowok="t"/>
            </v:shape>
            <v:shape style="position:absolute;left:4052;top:1050;width:1;height:0" coordorigin="4052,1050" coordsize="1,0" path="m4052,1050l4053,1050e" filled="f" stroked="t" strokeweight="0.1958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(I)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NY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):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60" w:bottom="280" w:left="820" w:right="8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1" w:lineRule="exact" w:line="200"/>
        <w:ind w:left="431" w:right="-47"/>
      </w:pPr>
      <w:r>
        <w:pict>
          <v:group style="position:absolute;margin-left:183.858pt;margin-top:43.5586pt;width:27.7078pt;height:0.24374pt;mso-position-horizontal-relative:page;mso-position-vertical-relative:paragraph;z-index:-5901" coordorigin="3677,871" coordsize="554,5">
            <v:shape style="position:absolute;left:3680;top:874;width:3;height:0" coordorigin="3680,874" coordsize="3,0" path="m3680,874l3682,874e" filled="f" stroked="t" strokeweight="0.24374pt" strokecolor="#000000">
              <v:path arrowok="t"/>
            </v:shape>
            <v:shape style="position:absolute;left:3686;top:874;width:3;height:0" coordorigin="3686,874" coordsize="3,0" path="m3686,874l3689,874e" filled="f" stroked="t" strokeweight="0.24374pt" strokecolor="#000000">
              <v:path arrowok="t"/>
            </v:shape>
            <v:shape style="position:absolute;left:3692;top:874;width:3;height:0" coordorigin="3692,874" coordsize="3,0" path="m3692,874l3694,874e" filled="f" stroked="t" strokeweight="0.24374pt" strokecolor="#000000">
              <v:path arrowok="t"/>
            </v:shape>
            <v:shape style="position:absolute;left:3698;top:874;width:3;height:0" coordorigin="3698,874" coordsize="3,0" path="m3698,874l3701,874e" filled="f" stroked="t" strokeweight="0.24374pt" strokecolor="#000000">
              <v:path arrowok="t"/>
            </v:shape>
            <v:shape style="position:absolute;left:3704;top:874;width:3;height:0" coordorigin="3704,874" coordsize="3,0" path="m3704,874l3706,874e" filled="f" stroked="t" strokeweight="0.24374pt" strokecolor="#000000">
              <v:path arrowok="t"/>
            </v:shape>
            <v:shape style="position:absolute;left:3710;top:874;width:3;height:0" coordorigin="3710,874" coordsize="3,0" path="m3710,874l3713,874e" filled="f" stroked="t" strokeweight="0.24374pt" strokecolor="#000000">
              <v:path arrowok="t"/>
            </v:shape>
            <v:shape style="position:absolute;left:3716;top:874;width:3;height:0" coordorigin="3716,874" coordsize="3,0" path="m3716,874l3718,874e" filled="f" stroked="t" strokeweight="0.24374pt" strokecolor="#000000">
              <v:path arrowok="t"/>
            </v:shape>
            <v:shape style="position:absolute;left:3722;top:874;width:3;height:0" coordorigin="3722,874" coordsize="3,0" path="m3722,874l3725,874e" filled="f" stroked="t" strokeweight="0.24374pt" strokecolor="#000000">
              <v:path arrowok="t"/>
            </v:shape>
            <v:shape style="position:absolute;left:3728;top:874;width:3;height:0" coordorigin="3728,874" coordsize="3,0" path="m3728,874l3730,874e" filled="f" stroked="t" strokeweight="0.24374pt" strokecolor="#000000">
              <v:path arrowok="t"/>
            </v:shape>
            <v:shape style="position:absolute;left:3734;top:874;width:3;height:0" coordorigin="3734,874" coordsize="3,0" path="m3734,874l3737,874e" filled="f" stroked="t" strokeweight="0.24374pt" strokecolor="#000000">
              <v:path arrowok="t"/>
            </v:shape>
            <v:shape style="position:absolute;left:3740;top:874;width:3;height:0" coordorigin="3740,874" coordsize="3,0" path="m3740,874l3742,874e" filled="f" stroked="t" strokeweight="0.24374pt" strokecolor="#000000">
              <v:path arrowok="t"/>
            </v:shape>
            <v:shape style="position:absolute;left:3746;top:874;width:3;height:0" coordorigin="3746,874" coordsize="3,0" path="m3746,874l3749,874e" filled="f" stroked="t" strokeweight="0.24374pt" strokecolor="#000000">
              <v:path arrowok="t"/>
            </v:shape>
            <v:shape style="position:absolute;left:3752;top:874;width:3;height:0" coordorigin="3752,874" coordsize="3,0" path="m3752,874l3754,874e" filled="f" stroked="t" strokeweight="0.24374pt" strokecolor="#000000">
              <v:path arrowok="t"/>
            </v:shape>
            <v:shape style="position:absolute;left:3758;top:874;width:3;height:0" coordorigin="3758,874" coordsize="3,0" path="m3758,874l3761,874e" filled="f" stroked="t" strokeweight="0.24374pt" strokecolor="#000000">
              <v:path arrowok="t"/>
            </v:shape>
            <v:shape style="position:absolute;left:3764;top:874;width:3;height:0" coordorigin="3764,874" coordsize="3,0" path="m3764,874l3766,874e" filled="f" stroked="t" strokeweight="0.24374pt" strokecolor="#000000">
              <v:path arrowok="t"/>
            </v:shape>
            <v:shape style="position:absolute;left:3770;top:874;width:3;height:0" coordorigin="3770,874" coordsize="3,0" path="m3770,874l3773,874e" filled="f" stroked="t" strokeweight="0.24374pt" strokecolor="#000000">
              <v:path arrowok="t"/>
            </v:shape>
            <v:shape style="position:absolute;left:3776;top:874;width:3;height:0" coordorigin="3776,874" coordsize="3,0" path="m3776,874l3778,874e" filled="f" stroked="t" strokeweight="0.24374pt" strokecolor="#000000">
              <v:path arrowok="t"/>
            </v:shape>
            <v:shape style="position:absolute;left:3782;top:874;width:3;height:0" coordorigin="3782,874" coordsize="3,0" path="m3782,874l3785,874e" filled="f" stroked="t" strokeweight="0.24374pt" strokecolor="#000000">
              <v:path arrowok="t"/>
            </v:shape>
            <v:shape style="position:absolute;left:3788;top:874;width:3;height:0" coordorigin="3788,874" coordsize="3,0" path="m3788,874l3791,874e" filled="f" stroked="t" strokeweight="0.24374pt" strokecolor="#000000">
              <v:path arrowok="t"/>
            </v:shape>
            <v:shape style="position:absolute;left:3794;top:874;width:3;height:0" coordorigin="3794,874" coordsize="3,0" path="m3794,874l3797,874e" filled="f" stroked="t" strokeweight="0.24374pt" strokecolor="#000000">
              <v:path arrowok="t"/>
            </v:shape>
            <v:shape style="position:absolute;left:3800;top:874;width:3;height:0" coordorigin="3800,874" coordsize="3,0" path="m3800,874l3803,874e" filled="f" stroked="t" strokeweight="0.24374pt" strokecolor="#000000">
              <v:path arrowok="t"/>
            </v:shape>
            <v:shape style="position:absolute;left:3806;top:874;width:3;height:0" coordorigin="3806,874" coordsize="3,0" path="m3806,874l3809,874e" filled="f" stroked="t" strokeweight="0.24374pt" strokecolor="#000000">
              <v:path arrowok="t"/>
            </v:shape>
            <v:shape style="position:absolute;left:3812;top:874;width:3;height:0" coordorigin="3812,874" coordsize="3,0" path="m3812,874l3815,874e" filled="f" stroked="t" strokeweight="0.24374pt" strokecolor="#000000">
              <v:path arrowok="t"/>
            </v:shape>
            <v:shape style="position:absolute;left:3818;top:874;width:3;height:0" coordorigin="3818,874" coordsize="3,0" path="m3818,874l3821,874e" filled="f" stroked="t" strokeweight="0.24374pt" strokecolor="#000000">
              <v:path arrowok="t"/>
            </v:shape>
            <v:shape style="position:absolute;left:3824;top:874;width:3;height:0" coordorigin="3824,874" coordsize="3,0" path="m3824,874l3827,874e" filled="f" stroked="t" strokeweight="0.24374pt" strokecolor="#000000">
              <v:path arrowok="t"/>
            </v:shape>
            <v:shape style="position:absolute;left:3830;top:874;width:3;height:0" coordorigin="3830,874" coordsize="3,0" path="m3830,874l3833,874e" filled="f" stroked="t" strokeweight="0.24374pt" strokecolor="#000000">
              <v:path arrowok="t"/>
            </v:shape>
            <v:shape style="position:absolute;left:3836;top:874;width:3;height:0" coordorigin="3836,874" coordsize="3,0" path="m3836,874l3839,874e" filled="f" stroked="t" strokeweight="0.24374pt" strokecolor="#000000">
              <v:path arrowok="t"/>
            </v:shape>
            <v:shape style="position:absolute;left:3842;top:874;width:3;height:0" coordorigin="3842,874" coordsize="3,0" path="m3842,874l3845,874e" filled="f" stroked="t" strokeweight="0.24374pt" strokecolor="#000000">
              <v:path arrowok="t"/>
            </v:shape>
            <v:shape style="position:absolute;left:3848;top:874;width:3;height:0" coordorigin="3848,874" coordsize="3,0" path="m3848,874l3851,874e" filled="f" stroked="t" strokeweight="0.24374pt" strokecolor="#000000">
              <v:path arrowok="t"/>
            </v:shape>
            <v:shape style="position:absolute;left:3854;top:874;width:3;height:0" coordorigin="3854,874" coordsize="3,0" path="m3854,874l3857,874e" filled="f" stroked="t" strokeweight="0.24374pt" strokecolor="#000000">
              <v:path arrowok="t"/>
            </v:shape>
            <v:shape style="position:absolute;left:3860;top:874;width:3;height:0" coordorigin="3860,874" coordsize="3,0" path="m3860,874l3863,874e" filled="f" stroked="t" strokeweight="0.24374pt" strokecolor="#000000">
              <v:path arrowok="t"/>
            </v:shape>
            <v:shape style="position:absolute;left:3866;top:874;width:3;height:0" coordorigin="3866,874" coordsize="3,0" path="m3866,874l3869,874e" filled="f" stroked="t" strokeweight="0.24374pt" strokecolor="#000000">
              <v:path arrowok="t"/>
            </v:shape>
            <v:shape style="position:absolute;left:3872;top:874;width:3;height:0" coordorigin="3872,874" coordsize="3,0" path="m3872,874l3875,874e" filled="f" stroked="t" strokeweight="0.24374pt" strokecolor="#000000">
              <v:path arrowok="t"/>
            </v:shape>
            <v:shape style="position:absolute;left:3878;top:874;width:3;height:0" coordorigin="3878,874" coordsize="3,0" path="m3878,874l3881,874e" filled="f" stroked="t" strokeweight="0.24374pt" strokecolor="#000000">
              <v:path arrowok="t"/>
            </v:shape>
            <v:shape style="position:absolute;left:3884;top:874;width:3;height:0" coordorigin="3884,874" coordsize="3,0" path="m3884,874l3887,874e" filled="f" stroked="t" strokeweight="0.24374pt" strokecolor="#000000">
              <v:path arrowok="t"/>
            </v:shape>
            <v:shape style="position:absolute;left:3890;top:874;width:3;height:0" coordorigin="3890,874" coordsize="3,0" path="m3890,874l3893,874e" filled="f" stroked="t" strokeweight="0.24374pt" strokecolor="#000000">
              <v:path arrowok="t"/>
            </v:shape>
            <v:shape style="position:absolute;left:3896;top:874;width:3;height:0" coordorigin="3896,874" coordsize="3,0" path="m3896,874l3899,874e" filled="f" stroked="t" strokeweight="0.24374pt" strokecolor="#000000">
              <v:path arrowok="t"/>
            </v:shape>
            <v:shape style="position:absolute;left:3902;top:874;width:3;height:0" coordorigin="3902,874" coordsize="3,0" path="m3902,874l3905,874e" filled="f" stroked="t" strokeweight="0.24374pt" strokecolor="#000000">
              <v:path arrowok="t"/>
            </v:shape>
            <v:shape style="position:absolute;left:3908;top:874;width:3;height:0" coordorigin="3908,874" coordsize="3,0" path="m3908,874l3911,874e" filled="f" stroked="t" strokeweight="0.24374pt" strokecolor="#000000">
              <v:path arrowok="t"/>
            </v:shape>
            <v:shape style="position:absolute;left:3914;top:874;width:3;height:0" coordorigin="3914,874" coordsize="3,0" path="m3914,874l3917,874e" filled="f" stroked="t" strokeweight="0.24374pt" strokecolor="#000000">
              <v:path arrowok="t"/>
            </v:shape>
            <v:shape style="position:absolute;left:3920;top:874;width:3;height:0" coordorigin="3920,874" coordsize="3,0" path="m3920,874l3923,874e" filled="f" stroked="t" strokeweight="0.24374pt" strokecolor="#000000">
              <v:path arrowok="t"/>
            </v:shape>
            <v:shape style="position:absolute;left:3926;top:874;width:3;height:0" coordorigin="3926,874" coordsize="3,0" path="m3926,874l3929,874e" filled="f" stroked="t" strokeweight="0.24374pt" strokecolor="#000000">
              <v:path arrowok="t"/>
            </v:shape>
            <v:shape style="position:absolute;left:3932;top:874;width:3;height:0" coordorigin="3932,874" coordsize="3,0" path="m3932,874l3935,874e" filled="f" stroked="t" strokeweight="0.24374pt" strokecolor="#000000">
              <v:path arrowok="t"/>
            </v:shape>
            <v:shape style="position:absolute;left:3938;top:874;width:3;height:0" coordorigin="3938,874" coordsize="3,0" path="m3938,874l3941,874e" filled="f" stroked="t" strokeweight="0.24374pt" strokecolor="#000000">
              <v:path arrowok="t"/>
            </v:shape>
            <v:shape style="position:absolute;left:3944;top:874;width:3;height:0" coordorigin="3944,874" coordsize="3,0" path="m3944,874l3947,874e" filled="f" stroked="t" strokeweight="0.24374pt" strokecolor="#000000">
              <v:path arrowok="t"/>
            </v:shape>
            <v:shape style="position:absolute;left:3950;top:874;width:3;height:0" coordorigin="3950,874" coordsize="3,0" path="m3950,874l3953,874e" filled="f" stroked="t" strokeweight="0.24374pt" strokecolor="#000000">
              <v:path arrowok="t"/>
            </v:shape>
            <v:shape style="position:absolute;left:3956;top:874;width:3;height:0" coordorigin="3956,874" coordsize="3,0" path="m3956,874l3959,874e" filled="f" stroked="t" strokeweight="0.24374pt" strokecolor="#000000">
              <v:path arrowok="t"/>
            </v:shape>
            <v:shape style="position:absolute;left:3962;top:874;width:3;height:0" coordorigin="3962,874" coordsize="3,0" path="m3962,874l3965,874e" filled="f" stroked="t" strokeweight="0.24374pt" strokecolor="#000000">
              <v:path arrowok="t"/>
            </v:shape>
            <v:shape style="position:absolute;left:3968;top:874;width:3;height:0" coordorigin="3968,874" coordsize="3,0" path="m3968,874l3971,874e" filled="f" stroked="t" strokeweight="0.24374pt" strokecolor="#000000">
              <v:path arrowok="t"/>
            </v:shape>
            <v:shape style="position:absolute;left:3974;top:874;width:3;height:0" coordorigin="3974,874" coordsize="3,0" path="m3974,874l3977,874e" filled="f" stroked="t" strokeweight="0.24374pt" strokecolor="#000000">
              <v:path arrowok="t"/>
            </v:shape>
            <v:shape style="position:absolute;left:3980;top:874;width:3;height:0" coordorigin="3980,874" coordsize="3,0" path="m3980,874l3983,874e" filled="f" stroked="t" strokeweight="0.24374pt" strokecolor="#000000">
              <v:path arrowok="t"/>
            </v:shape>
            <v:shape style="position:absolute;left:3986;top:874;width:3;height:0" coordorigin="3986,874" coordsize="3,0" path="m3986,874l3989,874e" filled="f" stroked="t" strokeweight="0.24374pt" strokecolor="#000000">
              <v:path arrowok="t"/>
            </v:shape>
            <v:shape style="position:absolute;left:3992;top:874;width:3;height:0" coordorigin="3992,874" coordsize="3,0" path="m3992,874l3995,874e" filled="f" stroked="t" strokeweight="0.24374pt" strokecolor="#000000">
              <v:path arrowok="t"/>
            </v:shape>
            <v:shape style="position:absolute;left:3998;top:874;width:3;height:0" coordorigin="3998,874" coordsize="3,0" path="m3998,874l4001,874e" filled="f" stroked="t" strokeweight="0.24374pt" strokecolor="#000000">
              <v:path arrowok="t"/>
            </v:shape>
            <v:shape style="position:absolute;left:4004;top:874;width:3;height:0" coordorigin="4004,874" coordsize="3,0" path="m4004,874l4007,874e" filled="f" stroked="t" strokeweight="0.24374pt" strokecolor="#000000">
              <v:path arrowok="t"/>
            </v:shape>
            <v:shape style="position:absolute;left:4010;top:874;width:3;height:0" coordorigin="4010,874" coordsize="3,0" path="m4010,874l4013,874e" filled="f" stroked="t" strokeweight="0.24374pt" strokecolor="#000000">
              <v:path arrowok="t"/>
            </v:shape>
            <v:shape style="position:absolute;left:4016;top:874;width:3;height:0" coordorigin="4016,874" coordsize="3,0" path="m4016,874l4019,874e" filled="f" stroked="t" strokeweight="0.24374pt" strokecolor="#000000">
              <v:path arrowok="t"/>
            </v:shape>
            <v:shape style="position:absolute;left:4022;top:874;width:3;height:0" coordorigin="4022,874" coordsize="3,0" path="m4022,874l4025,874e" filled="f" stroked="t" strokeweight="0.24374pt" strokecolor="#000000">
              <v:path arrowok="t"/>
            </v:shape>
            <v:shape style="position:absolute;left:4028;top:874;width:3;height:0" coordorigin="4028,874" coordsize="3,0" path="m4028,874l4031,874e" filled="f" stroked="t" strokeweight="0.24374pt" strokecolor="#000000">
              <v:path arrowok="t"/>
            </v:shape>
            <v:shape style="position:absolute;left:4034;top:874;width:3;height:0" coordorigin="4034,874" coordsize="3,0" path="m4034,874l4037,874e" filled="f" stroked="t" strokeweight="0.24374pt" strokecolor="#000000">
              <v:path arrowok="t"/>
            </v:shape>
            <v:shape style="position:absolute;left:4040;top:874;width:3;height:0" coordorigin="4040,874" coordsize="3,0" path="m4040,874l4043,874e" filled="f" stroked="t" strokeweight="0.24374pt" strokecolor="#000000">
              <v:path arrowok="t"/>
            </v:shape>
            <v:shape style="position:absolute;left:4046;top:874;width:3;height:0" coordorigin="4046,874" coordsize="3,0" path="m4046,874l4049,874e" filled="f" stroked="t" strokeweight="0.24374pt" strokecolor="#000000">
              <v:path arrowok="t"/>
            </v:shape>
            <v:shape style="position:absolute;left:4052;top:874;width:3;height:0" coordorigin="4052,874" coordsize="3,0" path="m4052,874l4055,874e" filled="f" stroked="t" strokeweight="0.24374pt" strokecolor="#000000">
              <v:path arrowok="t"/>
            </v:shape>
            <v:shape style="position:absolute;left:4058;top:874;width:3;height:0" coordorigin="4058,874" coordsize="3,0" path="m4058,874l4061,874e" filled="f" stroked="t" strokeweight="0.24374pt" strokecolor="#000000">
              <v:path arrowok="t"/>
            </v:shape>
            <v:shape style="position:absolute;left:4064;top:874;width:3;height:0" coordorigin="4064,874" coordsize="3,0" path="m4064,874l4067,874e" filled="f" stroked="t" strokeweight="0.24374pt" strokecolor="#000000">
              <v:path arrowok="t"/>
            </v:shape>
            <v:shape style="position:absolute;left:4070;top:874;width:3;height:0" coordorigin="4070,874" coordsize="3,0" path="m4070,874l4073,874e" filled="f" stroked="t" strokeweight="0.24374pt" strokecolor="#000000">
              <v:path arrowok="t"/>
            </v:shape>
            <v:shape style="position:absolute;left:4076;top:874;width:3;height:0" coordorigin="4076,874" coordsize="3,0" path="m4076,874l4079,874e" filled="f" stroked="t" strokeweight="0.24374pt" strokecolor="#000000">
              <v:path arrowok="t"/>
            </v:shape>
            <v:shape style="position:absolute;left:4082;top:874;width:3;height:0" coordorigin="4082,874" coordsize="3,0" path="m4082,874l4085,874e" filled="f" stroked="t" strokeweight="0.24374pt" strokecolor="#000000">
              <v:path arrowok="t"/>
            </v:shape>
            <v:shape style="position:absolute;left:4088;top:874;width:3;height:0" coordorigin="4088,874" coordsize="3,0" path="m4088,874l4091,874e" filled="f" stroked="t" strokeweight="0.24374pt" strokecolor="#000000">
              <v:path arrowok="t"/>
            </v:shape>
            <v:shape style="position:absolute;left:4094;top:874;width:3;height:0" coordorigin="4094,874" coordsize="3,0" path="m4094,874l4097,874e" filled="f" stroked="t" strokeweight="0.24374pt" strokecolor="#000000">
              <v:path arrowok="t"/>
            </v:shape>
            <v:shape style="position:absolute;left:4100;top:874;width:3;height:0" coordorigin="4100,874" coordsize="3,0" path="m4100,874l4103,874e" filled="f" stroked="t" strokeweight="0.24374pt" strokecolor="#000000">
              <v:path arrowok="t"/>
            </v:shape>
            <v:shape style="position:absolute;left:4106;top:874;width:3;height:0" coordorigin="4106,874" coordsize="3,0" path="m4106,874l4109,874e" filled="f" stroked="t" strokeweight="0.24374pt" strokecolor="#000000">
              <v:path arrowok="t"/>
            </v:shape>
            <v:shape style="position:absolute;left:4112;top:874;width:3;height:0" coordorigin="4112,874" coordsize="3,0" path="m4112,874l4115,874e" filled="f" stroked="t" strokeweight="0.24374pt" strokecolor="#000000">
              <v:path arrowok="t"/>
            </v:shape>
            <v:shape style="position:absolute;left:4118;top:874;width:3;height:0" coordorigin="4118,874" coordsize="3,0" path="m4118,874l4121,874e" filled="f" stroked="t" strokeweight="0.24374pt" strokecolor="#000000">
              <v:path arrowok="t"/>
            </v:shape>
            <v:shape style="position:absolute;left:4124;top:874;width:3;height:0" coordorigin="4124,874" coordsize="3,0" path="m4124,874l4127,874e" filled="f" stroked="t" strokeweight="0.24374pt" strokecolor="#000000">
              <v:path arrowok="t"/>
            </v:shape>
            <v:shape style="position:absolute;left:4130;top:874;width:3;height:0" coordorigin="4130,874" coordsize="3,0" path="m4130,874l4133,874e" filled="f" stroked="t" strokeweight="0.24374pt" strokecolor="#000000">
              <v:path arrowok="t"/>
            </v:shape>
            <v:shape style="position:absolute;left:4136;top:874;width:3;height:0" coordorigin="4136,874" coordsize="3,0" path="m4136,874l4139,874e" filled="f" stroked="t" strokeweight="0.24374pt" strokecolor="#000000">
              <v:path arrowok="t"/>
            </v:shape>
            <v:shape style="position:absolute;left:4142;top:874;width:3;height:0" coordorigin="4142,874" coordsize="3,0" path="m4142,874l4145,874e" filled="f" stroked="t" strokeweight="0.24374pt" strokecolor="#000000">
              <v:path arrowok="t"/>
            </v:shape>
            <v:shape style="position:absolute;left:4148;top:874;width:3;height:0" coordorigin="4148,874" coordsize="3,0" path="m4148,874l4151,874e" filled="f" stroked="t" strokeweight="0.24374pt" strokecolor="#000000">
              <v:path arrowok="t"/>
            </v:shape>
            <v:shape style="position:absolute;left:4154;top:874;width:3;height:0" coordorigin="4154,874" coordsize="3,0" path="m4154,874l4157,874e" filled="f" stroked="t" strokeweight="0.24374pt" strokecolor="#000000">
              <v:path arrowok="t"/>
            </v:shape>
            <v:shape style="position:absolute;left:4160;top:874;width:3;height:0" coordorigin="4160,874" coordsize="3,0" path="m4160,874l4163,874e" filled="f" stroked="t" strokeweight="0.24374pt" strokecolor="#000000">
              <v:path arrowok="t"/>
            </v:shape>
            <v:shape style="position:absolute;left:4166;top:874;width:3;height:0" coordorigin="4166,874" coordsize="3,0" path="m4166,874l4169,874e" filled="f" stroked="t" strokeweight="0.24374pt" strokecolor="#000000">
              <v:path arrowok="t"/>
            </v:shape>
            <v:shape style="position:absolute;left:4172;top:874;width:3;height:0" coordorigin="4172,874" coordsize="3,0" path="m4172,874l4175,874e" filled="f" stroked="t" strokeweight="0.24374pt" strokecolor="#000000">
              <v:path arrowok="t"/>
            </v:shape>
            <v:shape style="position:absolute;left:4178;top:874;width:3;height:0" coordorigin="4178,874" coordsize="3,0" path="m4178,874l4181,874e" filled="f" stroked="t" strokeweight="0.24374pt" strokecolor="#000000">
              <v:path arrowok="t"/>
            </v:shape>
            <v:shape style="position:absolute;left:4184;top:874;width:3;height:0" coordorigin="4184,874" coordsize="3,0" path="m4184,874l4187,874e" filled="f" stroked="t" strokeweight="0.24374pt" strokecolor="#000000">
              <v:path arrowok="t"/>
            </v:shape>
            <v:shape style="position:absolute;left:4190;top:874;width:3;height:0" coordorigin="4190,874" coordsize="3,0" path="m4190,874l4193,874e" filled="f" stroked="t" strokeweight="0.24374pt" strokecolor="#000000">
              <v:path arrowok="t"/>
            </v:shape>
            <v:shape style="position:absolute;left:4196;top:874;width:3;height:0" coordorigin="4196,874" coordsize="3,0" path="m4196,874l4199,874e" filled="f" stroked="t" strokeweight="0.24374pt" strokecolor="#000000">
              <v:path arrowok="t"/>
            </v:shape>
            <v:shape style="position:absolute;left:4202;top:874;width:3;height:0" coordorigin="4202,874" coordsize="3,0" path="m4202,874l4205,874e" filled="f" stroked="t" strokeweight="0.24374pt" strokecolor="#000000">
              <v:path arrowok="t"/>
            </v:shape>
            <v:shape style="position:absolute;left:4208;top:874;width:3;height:0" coordorigin="4208,874" coordsize="3,0" path="m4208,874l4211,874e" filled="f" stroked="t" strokeweight="0.24374pt" strokecolor="#000000">
              <v:path arrowok="t"/>
            </v:shape>
            <v:shape style="position:absolute;left:4214;top:874;width:3;height:0" coordorigin="4214,874" coordsize="3,0" path="m4214,874l4217,874e" filled="f" stroked="t" strokeweight="0.24374pt" strokecolor="#000000">
              <v:path arrowok="t"/>
            </v:shape>
            <v:shape style="position:absolute;left:4220;top:874;width:3;height:0" coordorigin="4220,874" coordsize="3,0" path="m4220,874l4223,874e" filled="f" stroked="t" strokeweight="0.24374pt" strokecolor="#000000">
              <v:path arrowok="t"/>
            </v:shape>
            <v:shape style="position:absolute;left:4226;top:874;width:3;height:0" coordorigin="4226,874" coordsize="3,0" path="m4226,874l4229,874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211.468pt;margin-top:43.1523pt;width:82.6519pt;height:1.24pt;mso-position-horizontal-relative:page;mso-position-vertical-relative:paragraph;z-index:-5900" coordorigin="4229,863" coordsize="1653,25">
            <v:shape style="position:absolute;left:4232;top:875;width:3;height:0" coordorigin="4232,875" coordsize="3,0" path="m4232,875l4235,875e" filled="f" stroked="t" strokeweight="0.2438pt" strokecolor="#000000">
              <v:path arrowok="t"/>
            </v:shape>
            <v:shape style="position:absolute;left:4238;top:875;width:3;height:0" coordorigin="4238,875" coordsize="3,0" path="m4238,875l4241,875e" filled="f" stroked="t" strokeweight="0.2438pt" strokecolor="#000000">
              <v:path arrowok="t"/>
            </v:shape>
            <v:shape style="position:absolute;left:4244;top:875;width:3;height:0" coordorigin="4244,875" coordsize="3,0" path="m4244,875l4247,875e" filled="f" stroked="t" strokeweight="0.2438pt" strokecolor="#000000">
              <v:path arrowok="t"/>
            </v:shape>
            <v:shape style="position:absolute;left:4250;top:875;width:3;height:0" coordorigin="4250,875" coordsize="3,0" path="m4250,875l4253,875e" filled="f" stroked="t" strokeweight="0.2438pt" strokecolor="#000000">
              <v:path arrowok="t"/>
            </v:shape>
            <v:shape style="position:absolute;left:4256;top:875;width:3;height:0" coordorigin="4256,875" coordsize="3,0" path="m4256,875l4259,875e" filled="f" stroked="t" strokeweight="0.2438pt" strokecolor="#000000">
              <v:path arrowok="t"/>
            </v:shape>
            <v:shape style="position:absolute;left:4262;top:875;width:3;height:0" coordorigin="4262,875" coordsize="3,0" path="m4262,875l4265,875e" filled="f" stroked="t" strokeweight="0.2438pt" strokecolor="#000000">
              <v:path arrowok="t"/>
            </v:shape>
            <v:shape style="position:absolute;left:4268;top:875;width:3;height:0" coordorigin="4268,875" coordsize="3,0" path="m4268,875l4271,875e" filled="f" stroked="t" strokeweight="0.2438pt" strokecolor="#000000">
              <v:path arrowok="t"/>
            </v:shape>
            <v:shape style="position:absolute;left:4274;top:875;width:3;height:0" coordorigin="4274,875" coordsize="3,0" path="m4274,875l4277,875e" filled="f" stroked="t" strokeweight="0.2438pt" strokecolor="#000000">
              <v:path arrowok="t"/>
            </v:shape>
            <v:shape style="position:absolute;left:4280;top:875;width:3;height:0" coordorigin="4280,875" coordsize="3,0" path="m4280,875l4283,875e" filled="f" stroked="t" strokeweight="0.2438pt" strokecolor="#000000">
              <v:path arrowok="t"/>
            </v:shape>
            <v:shape style="position:absolute;left:4286;top:875;width:3;height:0" coordorigin="4286,875" coordsize="3,0" path="m4286,875l4289,875e" filled="f" stroked="t" strokeweight="0.2438pt" strokecolor="#000000">
              <v:path arrowok="t"/>
            </v:shape>
            <v:shape style="position:absolute;left:4292;top:875;width:3;height:0" coordorigin="4292,875" coordsize="3,0" path="m4292,875l4295,875e" filled="f" stroked="t" strokeweight="0.2438pt" strokecolor="#000000">
              <v:path arrowok="t"/>
            </v:shape>
            <v:shape style="position:absolute;left:4298;top:875;width:3;height:0" coordorigin="4298,875" coordsize="3,0" path="m4298,875l4301,875e" filled="f" stroked="t" strokeweight="0.2438pt" strokecolor="#000000">
              <v:path arrowok="t"/>
            </v:shape>
            <v:shape style="position:absolute;left:4304;top:875;width:3;height:0" coordorigin="4304,875" coordsize="3,0" path="m4304,875l4307,875e" filled="f" stroked="t" strokeweight="0.2438pt" strokecolor="#000000">
              <v:path arrowok="t"/>
            </v:shape>
            <v:shape style="position:absolute;left:4310;top:875;width:3;height:0" coordorigin="4310,875" coordsize="3,0" path="m4310,875l4313,875e" filled="f" stroked="t" strokeweight="0.2438pt" strokecolor="#000000">
              <v:path arrowok="t"/>
            </v:shape>
            <v:shape style="position:absolute;left:4316;top:875;width:3;height:0" coordorigin="4316,875" coordsize="3,0" path="m4316,875l4319,875e" filled="f" stroked="t" strokeweight="0.2438pt" strokecolor="#000000">
              <v:path arrowok="t"/>
            </v:shape>
            <v:shape style="position:absolute;left:4322;top:875;width:3;height:0" coordorigin="4322,875" coordsize="3,0" path="m4322,875l4325,875e" filled="f" stroked="t" strokeweight="0.2438pt" strokecolor="#000000">
              <v:path arrowok="t"/>
            </v:shape>
            <v:shape style="position:absolute;left:4328;top:875;width:3;height:0" coordorigin="4328,875" coordsize="3,0" path="m4328,875l4331,875e" filled="f" stroked="t" strokeweight="0.2438pt" strokecolor="#000000">
              <v:path arrowok="t"/>
            </v:shape>
            <v:shape style="position:absolute;left:4334;top:875;width:3;height:0" coordorigin="4334,875" coordsize="3,0" path="m4334,875l4337,875e" filled="f" stroked="t" strokeweight="0.2438pt" strokecolor="#000000">
              <v:path arrowok="t"/>
            </v:shape>
            <v:shape style="position:absolute;left:4340;top:875;width:3;height:0" coordorigin="4340,875" coordsize="3,0" path="m4340,875l4343,875e" filled="f" stroked="t" strokeweight="0.2438pt" strokecolor="#000000">
              <v:path arrowok="t"/>
            </v:shape>
            <v:shape style="position:absolute;left:4346;top:875;width:3;height:0" coordorigin="4346,875" coordsize="3,0" path="m4346,875l4349,875e" filled="f" stroked="t" strokeweight="0.2438pt" strokecolor="#000000">
              <v:path arrowok="t"/>
            </v:shape>
            <v:shape style="position:absolute;left:4352;top:875;width:3;height:0" coordorigin="4352,875" coordsize="3,0" path="m4352,875l4355,875e" filled="f" stroked="t" strokeweight="0.2438pt" strokecolor="#000000">
              <v:path arrowok="t"/>
            </v:shape>
            <v:shape style="position:absolute;left:4358;top:875;width:3;height:0" coordorigin="4358,875" coordsize="3,0" path="m4358,875l4361,875e" filled="f" stroked="t" strokeweight="0.2438pt" strokecolor="#000000">
              <v:path arrowok="t"/>
            </v:shape>
            <v:shape style="position:absolute;left:4364;top:875;width:3;height:0" coordorigin="4364,875" coordsize="3,0" path="m4364,875l4367,875e" filled="f" stroked="t" strokeweight="0.2438pt" strokecolor="#000000">
              <v:path arrowok="t"/>
            </v:shape>
            <v:shape style="position:absolute;left:4370;top:875;width:3;height:0" coordorigin="4370,875" coordsize="3,0" path="m4370,875l4373,875e" filled="f" stroked="t" strokeweight="0.2438pt" strokecolor="#000000">
              <v:path arrowok="t"/>
            </v:shape>
            <v:shape style="position:absolute;left:4376;top:875;width:3;height:0" coordorigin="4376,875" coordsize="3,0" path="m4376,875l4379,875e" filled="f" stroked="t" strokeweight="0.2438pt" strokecolor="#000000">
              <v:path arrowok="t"/>
            </v:shape>
            <v:shape style="position:absolute;left:4382;top:875;width:3;height:0" coordorigin="4382,875" coordsize="3,0" path="m4382,875l4385,875e" filled="f" stroked="t" strokeweight="0.2438pt" strokecolor="#000000">
              <v:path arrowok="t"/>
            </v:shape>
            <v:shape style="position:absolute;left:4388;top:875;width:3;height:0" coordorigin="4388,875" coordsize="3,0" path="m4388,875l4391,875e" filled="f" stroked="t" strokeweight="0.2438pt" strokecolor="#000000">
              <v:path arrowok="t"/>
            </v:shape>
            <v:shape style="position:absolute;left:4394;top:875;width:3;height:0" coordorigin="4394,875" coordsize="3,0" path="m4394,875l4397,875e" filled="f" stroked="t" strokeweight="0.2438pt" strokecolor="#000000">
              <v:path arrowok="t"/>
            </v:shape>
            <v:shape style="position:absolute;left:4400;top:875;width:3;height:0" coordorigin="4400,875" coordsize="3,0" path="m4400,875l4403,875e" filled="f" stroked="t" strokeweight="0.2438pt" strokecolor="#000000">
              <v:path arrowok="t"/>
            </v:shape>
            <v:shape style="position:absolute;left:4406;top:875;width:3;height:0" coordorigin="4406,875" coordsize="3,0" path="m4406,875l4409,875e" filled="f" stroked="t" strokeweight="0.2438pt" strokecolor="#000000">
              <v:path arrowok="t"/>
            </v:shape>
            <v:shape style="position:absolute;left:4412;top:875;width:3;height:0" coordorigin="4412,875" coordsize="3,0" path="m4412,875l4415,875e" filled="f" stroked="t" strokeweight="0.2438pt" strokecolor="#000000">
              <v:path arrowok="t"/>
            </v:shape>
            <v:shape style="position:absolute;left:4418;top:875;width:3;height:0" coordorigin="4418,875" coordsize="3,0" path="m4418,875l4421,875e" filled="f" stroked="t" strokeweight="0.2438pt" strokecolor="#000000">
              <v:path arrowok="t"/>
            </v:shape>
            <v:shape style="position:absolute;left:4424;top:875;width:3;height:0" coordorigin="4424,875" coordsize="3,0" path="m4424,875l4427,875e" filled="f" stroked="t" strokeweight="0.2438pt" strokecolor="#000000">
              <v:path arrowok="t"/>
            </v:shape>
            <v:shape style="position:absolute;left:4430;top:875;width:3;height:0" coordorigin="4430,875" coordsize="3,0" path="m4430,875l4433,875e" filled="f" stroked="t" strokeweight="0.2438pt" strokecolor="#000000">
              <v:path arrowok="t"/>
            </v:shape>
            <v:shape style="position:absolute;left:4436;top:875;width:3;height:0" coordorigin="4436,875" coordsize="3,0" path="m4436,875l4439,875e" filled="f" stroked="t" strokeweight="0.2438pt" strokecolor="#000000">
              <v:path arrowok="t"/>
            </v:shape>
            <v:shape style="position:absolute;left:4442;top:875;width:3;height:0" coordorigin="4442,875" coordsize="3,0" path="m4442,875l4445,875e" filled="f" stroked="t" strokeweight="0.2438pt" strokecolor="#000000">
              <v:path arrowok="t"/>
            </v:shape>
            <v:shape style="position:absolute;left:4448;top:875;width:3;height:0" coordorigin="4448,875" coordsize="3,0" path="m4448,875l4451,875e" filled="f" stroked="t" strokeweight="0.2438pt" strokecolor="#000000">
              <v:path arrowok="t"/>
            </v:shape>
            <v:shape style="position:absolute;left:4454;top:875;width:3;height:0" coordorigin="4454,875" coordsize="3,0" path="m4454,875l4457,875e" filled="f" stroked="t" strokeweight="0.2438pt" strokecolor="#000000">
              <v:path arrowok="t"/>
            </v:shape>
            <v:shape style="position:absolute;left:4460;top:875;width:3;height:0" coordorigin="4460,875" coordsize="3,0" path="m4460,875l4463,875e" filled="f" stroked="t" strokeweight="0.2438pt" strokecolor="#000000">
              <v:path arrowok="t"/>
            </v:shape>
            <v:shape style="position:absolute;left:4466;top:875;width:3;height:0" coordorigin="4466,875" coordsize="3,0" path="m4466,875l4469,875e" filled="f" stroked="t" strokeweight="0.2438pt" strokecolor="#000000">
              <v:path arrowok="t"/>
            </v:shape>
            <v:shape style="position:absolute;left:4472;top:875;width:3;height:0" coordorigin="4472,875" coordsize="3,0" path="m4472,875l4475,875e" filled="f" stroked="t" strokeweight="0.2438pt" strokecolor="#000000">
              <v:path arrowok="t"/>
            </v:shape>
            <v:shape style="position:absolute;left:4478;top:875;width:3;height:0" coordorigin="4478,875" coordsize="3,0" path="m4478,875l4481,875e" filled="f" stroked="t" strokeweight="0.2438pt" strokecolor="#000000">
              <v:path arrowok="t"/>
            </v:shape>
            <v:shape style="position:absolute;left:4484;top:875;width:3;height:0" coordorigin="4484,875" coordsize="3,0" path="m4484,875l4487,875e" filled="f" stroked="t" strokeweight="0.2438pt" strokecolor="#000000">
              <v:path arrowok="t"/>
            </v:shape>
            <v:shape style="position:absolute;left:4490;top:875;width:3;height:0" coordorigin="4490,875" coordsize="3,0" path="m4490,875l4493,875e" filled="f" stroked="t" strokeweight="0.2438pt" strokecolor="#000000">
              <v:path arrowok="t"/>
            </v:shape>
            <v:shape style="position:absolute;left:4496;top:875;width:3;height:0" coordorigin="4496,875" coordsize="3,0" path="m4496,875l4499,875e" filled="f" stroked="t" strokeweight="0.2438pt" strokecolor="#000000">
              <v:path arrowok="t"/>
            </v:shape>
            <v:shape style="position:absolute;left:4502;top:875;width:3;height:0" coordorigin="4502,875" coordsize="3,0" path="m4502,875l4505,875e" filled="f" stroked="t" strokeweight="0.2438pt" strokecolor="#000000">
              <v:path arrowok="t"/>
            </v:shape>
            <v:shape style="position:absolute;left:4508;top:875;width:3;height:0" coordorigin="4508,875" coordsize="3,0" path="m4508,875l4511,875e" filled="f" stroked="t" strokeweight="0.2438pt" strokecolor="#000000">
              <v:path arrowok="t"/>
            </v:shape>
            <v:shape style="position:absolute;left:4514;top:875;width:3;height:0" coordorigin="4514,875" coordsize="3,0" path="m4514,875l4517,875e" filled="f" stroked="t" strokeweight="0.2438pt" strokecolor="#000000">
              <v:path arrowok="t"/>
            </v:shape>
            <v:shape style="position:absolute;left:4520;top:875;width:3;height:0" coordorigin="4520,875" coordsize="3,0" path="m4520,875l4523,875e" filled="f" stroked="t" strokeweight="0.2438pt" strokecolor="#000000">
              <v:path arrowok="t"/>
            </v:shape>
            <v:shape style="position:absolute;left:4526;top:875;width:3;height:0" coordorigin="4526,875" coordsize="3,0" path="m4526,875l4529,875e" filled="f" stroked="t" strokeweight="0.2438pt" strokecolor="#000000">
              <v:path arrowok="t"/>
            </v:shape>
            <v:shape style="position:absolute;left:4532;top:875;width:3;height:0" coordorigin="4532,875" coordsize="3,0" path="m4532,875l4535,875e" filled="f" stroked="t" strokeweight="0.2438pt" strokecolor="#000000">
              <v:path arrowok="t"/>
            </v:shape>
            <v:shape style="position:absolute;left:4538;top:875;width:3;height:0" coordorigin="4538,875" coordsize="3,0" path="m4538,875l4541,875e" filled="f" stroked="t" strokeweight="0.2438pt" strokecolor="#000000">
              <v:path arrowok="t"/>
            </v:shape>
            <v:shape style="position:absolute;left:4544;top:875;width:3;height:0" coordorigin="4544,875" coordsize="3,0" path="m4544,875l4547,875e" filled="f" stroked="t" strokeweight="0.2438pt" strokecolor="#000000">
              <v:path arrowok="t"/>
            </v:shape>
            <v:shape style="position:absolute;left:4550;top:875;width:3;height:0" coordorigin="4550,875" coordsize="3,0" path="m4550,875l4553,875e" filled="f" stroked="t" strokeweight="0.2438pt" strokecolor="#000000">
              <v:path arrowok="t"/>
            </v:shape>
            <v:shape style="position:absolute;left:4556;top:875;width:3;height:0" coordorigin="4556,875" coordsize="3,0" path="m4556,875l4559,875e" filled="f" stroked="t" strokeweight="0.2438pt" strokecolor="#000000">
              <v:path arrowok="t"/>
            </v:shape>
            <v:shape style="position:absolute;left:4562;top:875;width:3;height:0" coordorigin="4562,875" coordsize="3,0" path="m4562,875l4565,875e" filled="f" stroked="t" strokeweight="0.2438pt" strokecolor="#000000">
              <v:path arrowok="t"/>
            </v:shape>
            <v:shape style="position:absolute;left:4568;top:875;width:3;height:0" coordorigin="4568,875" coordsize="3,0" path="m4568,875l4571,875e" filled="f" stroked="t" strokeweight="0.2438pt" strokecolor="#000000">
              <v:path arrowok="t"/>
            </v:shape>
            <v:shape style="position:absolute;left:4574;top:875;width:3;height:0" coordorigin="4574,875" coordsize="3,0" path="m4574,875l4577,875e" filled="f" stroked="t" strokeweight="0.2438pt" strokecolor="#000000">
              <v:path arrowok="t"/>
            </v:shape>
            <v:shape style="position:absolute;left:4580;top:875;width:3;height:0" coordorigin="4580,875" coordsize="3,0" path="m4580,875l4583,875e" filled="f" stroked="t" strokeweight="0.2438pt" strokecolor="#000000">
              <v:path arrowok="t"/>
            </v:shape>
            <v:shape style="position:absolute;left:4586;top:875;width:3;height:0" coordorigin="4586,875" coordsize="3,0" path="m4586,875l4589,875e" filled="f" stroked="t" strokeweight="0.2438pt" strokecolor="#000000">
              <v:path arrowok="t"/>
            </v:shape>
            <v:shape style="position:absolute;left:4592;top:875;width:3;height:0" coordorigin="4592,875" coordsize="3,0" path="m4592,875l4595,875e" filled="f" stroked="t" strokeweight="0.2438pt" strokecolor="#000000">
              <v:path arrowok="t"/>
            </v:shape>
            <v:shape style="position:absolute;left:4598;top:875;width:3;height:0" coordorigin="4598,875" coordsize="3,0" path="m4598,875l4601,875e" filled="f" stroked="t" strokeweight="0.2438pt" strokecolor="#000000">
              <v:path arrowok="t"/>
            </v:shape>
            <v:shape style="position:absolute;left:4604;top:875;width:3;height:0" coordorigin="4604,875" coordsize="3,0" path="m4604,875l4607,875e" filled="f" stroked="t" strokeweight="0.2438pt" strokecolor="#000000">
              <v:path arrowok="t"/>
            </v:shape>
            <v:shape style="position:absolute;left:4610;top:875;width:3;height:0" coordorigin="4610,875" coordsize="3,0" path="m4610,875l4613,875e" filled="f" stroked="t" strokeweight="0.2438pt" strokecolor="#000000">
              <v:path arrowok="t"/>
            </v:shape>
            <v:shape style="position:absolute;left:4616;top:875;width:3;height:0" coordorigin="4616,875" coordsize="3,0" path="m4616,875l4619,875e" filled="f" stroked="t" strokeweight="0.2438pt" strokecolor="#000000">
              <v:path arrowok="t"/>
            </v:shape>
            <v:shape style="position:absolute;left:4622;top:875;width:3;height:0" coordorigin="4622,875" coordsize="3,0" path="m4622,875l4625,875e" filled="f" stroked="t" strokeweight="0.2438pt" strokecolor="#000000">
              <v:path arrowok="t"/>
            </v:shape>
            <v:shape style="position:absolute;left:4628;top:875;width:3;height:0" coordorigin="4628,875" coordsize="3,0" path="m4628,875l4631,875e" filled="f" stroked="t" strokeweight="0.2438pt" strokecolor="#000000">
              <v:path arrowok="t"/>
            </v:shape>
            <v:shape style="position:absolute;left:4634;top:875;width:3;height:0" coordorigin="4634,875" coordsize="3,0" path="m4634,875l4637,875e" filled="f" stroked="t" strokeweight="0.2438pt" strokecolor="#000000">
              <v:path arrowok="t"/>
            </v:shape>
            <v:shape style="position:absolute;left:4640;top:875;width:3;height:0" coordorigin="4640,875" coordsize="3,0" path="m4640,875l4643,875e" filled="f" stroked="t" strokeweight="0.2438pt" strokecolor="#000000">
              <v:path arrowok="t"/>
            </v:shape>
            <v:shape style="position:absolute;left:4646;top:875;width:3;height:0" coordorigin="4646,875" coordsize="3,0" path="m4646,875l4649,875e" filled="f" stroked="t" strokeweight="0.2438pt" strokecolor="#000000">
              <v:path arrowok="t"/>
            </v:shape>
            <v:shape style="position:absolute;left:4652;top:875;width:3;height:0" coordorigin="4652,875" coordsize="3,0" path="m4652,875l4655,875e" filled="f" stroked="t" strokeweight="0.2438pt" strokecolor="#000000">
              <v:path arrowok="t"/>
            </v:shape>
            <v:shape style="position:absolute;left:4658;top:875;width:3;height:0" coordorigin="4658,875" coordsize="3,0" path="m4658,875l4661,875e" filled="f" stroked="t" strokeweight="0.2438pt" strokecolor="#000000">
              <v:path arrowok="t"/>
            </v:shape>
            <v:shape style="position:absolute;left:4664;top:875;width:3;height:0" coordorigin="4664,875" coordsize="3,0" path="m4664,875l4667,875e" filled="f" stroked="t" strokeweight="0.2438pt" strokecolor="#000000">
              <v:path arrowok="t"/>
            </v:shape>
            <v:shape style="position:absolute;left:4670;top:875;width:3;height:0" coordorigin="4670,875" coordsize="3,0" path="m4670,875l4673,875e" filled="f" stroked="t" strokeweight="0.2438pt" strokecolor="#000000">
              <v:path arrowok="t"/>
            </v:shape>
            <v:shape style="position:absolute;left:4676;top:875;width:3;height:0" coordorigin="4676,875" coordsize="3,0" path="m4676,875l4679,875e" filled="f" stroked="t" strokeweight="0.2438pt" strokecolor="#000000">
              <v:path arrowok="t"/>
            </v:shape>
            <v:shape style="position:absolute;left:4682;top:875;width:3;height:0" coordorigin="4682,875" coordsize="3,0" path="m4682,875l4685,875e" filled="f" stroked="t" strokeweight="0.2438pt" strokecolor="#000000">
              <v:path arrowok="t"/>
            </v:shape>
            <v:shape style="position:absolute;left:4688;top:875;width:3;height:0" coordorigin="4688,875" coordsize="3,0" path="m4688,875l4691,875e" filled="f" stroked="t" strokeweight="0.2438pt" strokecolor="#000000">
              <v:path arrowok="t"/>
            </v:shape>
            <v:shape style="position:absolute;left:4694;top:875;width:3;height:0" coordorigin="4694,875" coordsize="3,0" path="m4694,875l4697,875e" filled="f" stroked="t" strokeweight="0.2438pt" strokecolor="#000000">
              <v:path arrowok="t"/>
            </v:shape>
            <v:shape style="position:absolute;left:4700;top:875;width:3;height:0" coordorigin="4700,875" coordsize="3,0" path="m4700,875l4703,875e" filled="f" stroked="t" strokeweight="0.2438pt" strokecolor="#000000">
              <v:path arrowok="t"/>
            </v:shape>
            <v:shape style="position:absolute;left:4706;top:875;width:3;height:0" coordorigin="4706,875" coordsize="3,0" path="m4706,875l4709,875e" filled="f" stroked="t" strokeweight="0.2438pt" strokecolor="#000000">
              <v:path arrowok="t"/>
            </v:shape>
            <v:shape style="position:absolute;left:4712;top:875;width:3;height:0" coordorigin="4712,875" coordsize="3,0" path="m4712,875l4715,875e" filled="f" stroked="t" strokeweight="0.2438pt" strokecolor="#000000">
              <v:path arrowok="t"/>
            </v:shape>
            <v:shape style="position:absolute;left:4718;top:875;width:3;height:0" coordorigin="4718,875" coordsize="3,0" path="m4718,875l4721,875e" filled="f" stroked="t" strokeweight="0.2438pt" strokecolor="#000000">
              <v:path arrowok="t"/>
            </v:shape>
            <v:shape style="position:absolute;left:4724;top:875;width:3;height:0" coordorigin="4724,875" coordsize="3,0" path="m4724,875l4727,875e" filled="f" stroked="t" strokeweight="0.2438pt" strokecolor="#000000">
              <v:path arrowok="t"/>
            </v:shape>
            <v:shape style="position:absolute;left:4730;top:875;width:3;height:0" coordorigin="4730,875" coordsize="3,0" path="m4730,875l4733,875e" filled="f" stroked="t" strokeweight="0.2438pt" strokecolor="#000000">
              <v:path arrowok="t"/>
            </v:shape>
            <v:shape style="position:absolute;left:4736;top:875;width:3;height:0" coordorigin="4736,875" coordsize="3,0" path="m4736,875l4739,875e" filled="f" stroked="t" strokeweight="0.2438pt" strokecolor="#000000">
              <v:path arrowok="t"/>
            </v:shape>
            <v:shape style="position:absolute;left:4742;top:875;width:3;height:0" coordorigin="4742,875" coordsize="3,0" path="m4742,875l4745,875e" filled="f" stroked="t" strokeweight="0.2438pt" strokecolor="#000000">
              <v:path arrowok="t"/>
            </v:shape>
            <v:shape style="position:absolute;left:4748;top:875;width:3;height:0" coordorigin="4748,875" coordsize="3,0" path="m4748,875l4751,875e" filled="f" stroked="t" strokeweight="0.2438pt" strokecolor="#000000">
              <v:path arrowok="t"/>
            </v:shape>
            <v:shape style="position:absolute;left:4754;top:875;width:3;height:0" coordorigin="4754,875" coordsize="3,0" path="m4754,875l4757,875e" filled="f" stroked="t" strokeweight="0.2438pt" strokecolor="#000000">
              <v:path arrowok="t"/>
            </v:shape>
            <v:shape style="position:absolute;left:4760;top:875;width:3;height:0" coordorigin="4760,875" coordsize="3,0" path="m4760,875l4763,875e" filled="f" stroked="t" strokeweight="0.2438pt" strokecolor="#000000">
              <v:path arrowok="t"/>
            </v:shape>
            <v:shape style="position:absolute;left:4766;top:875;width:3;height:0" coordorigin="4766,875" coordsize="3,0" path="m4766,875l4769,875e" filled="f" stroked="t" strokeweight="0.2438pt" strokecolor="#000000">
              <v:path arrowok="t"/>
            </v:shape>
            <v:shape style="position:absolute;left:4772;top:875;width:3;height:0" coordorigin="4772,875" coordsize="3,0" path="m4772,875l4775,875e" filled="f" stroked="t" strokeweight="0.2438pt" strokecolor="#000000">
              <v:path arrowok="t"/>
            </v:shape>
            <v:shape style="position:absolute;left:4778;top:873;width:3;height:4" coordorigin="4778,873" coordsize="3,4" path="m4778,873l4782,874,4782,877,4778,876,4778,873xe" filled="t" fillcolor="#000000" stroked="f">
              <v:path arrowok="t"/>
              <v:fill/>
            </v:shape>
            <v:shape style="position:absolute;left:4784;top:875;width:3;height:0" coordorigin="4784,875" coordsize="3,0" path="m4784,875l4787,875e" filled="f" stroked="t" strokeweight="0.2438pt" strokecolor="#000000">
              <v:path arrowok="t"/>
            </v:shape>
            <v:shape style="position:absolute;left:4790;top:875;width:3;height:0" coordorigin="4790,875" coordsize="3,0" path="m4790,875l4794,875e" filled="f" stroked="t" strokeweight="0.2438pt" strokecolor="#000000">
              <v:path arrowok="t"/>
            </v:shape>
            <v:shape style="position:absolute;left:4796;top:875;width:3;height:0" coordorigin="4796,875" coordsize="3,0" path="m4796,875l4799,875e" filled="f" stroked="t" strokeweight="0.2438pt" strokecolor="#000000">
              <v:path arrowok="t"/>
            </v:shape>
            <v:shape style="position:absolute;left:4802;top:875;width:3;height:0" coordorigin="4802,875" coordsize="3,0" path="m4802,875l4806,875e" filled="f" stroked="t" strokeweight="0.2438pt" strokecolor="#000000">
              <v:path arrowok="t"/>
            </v:shape>
            <v:shape style="position:absolute;left:4808;top:875;width:3;height:0" coordorigin="4808,875" coordsize="3,0" path="m4808,875l4811,875e" filled="f" stroked="t" strokeweight="0.2438pt" strokecolor="#000000">
              <v:path arrowok="t"/>
            </v:shape>
            <v:shape style="position:absolute;left:4814;top:875;width:3;height:0" coordorigin="4814,875" coordsize="3,0" path="m4814,875l4818,875e" filled="f" stroked="t" strokeweight="0.2438pt" strokecolor="#000000">
              <v:path arrowok="t"/>
            </v:shape>
            <v:shape style="position:absolute;left:4820;top:875;width:3;height:0" coordorigin="4820,875" coordsize="3,0" path="m4820,875l4823,875e" filled="f" stroked="t" strokeweight="0.2438pt" strokecolor="#000000">
              <v:path arrowok="t"/>
            </v:shape>
            <v:shape style="position:absolute;left:4826;top:875;width:3;height:0" coordorigin="4826,875" coordsize="3,0" path="m4826,875l4830,875e" filled="f" stroked="t" strokeweight="0.2438pt" strokecolor="#000000">
              <v:path arrowok="t"/>
            </v:shape>
            <v:shape style="position:absolute;left:4832;top:875;width:3;height:0" coordorigin="4832,875" coordsize="3,0" path="m4832,875l4835,875e" filled="f" stroked="t" strokeweight="0.2438pt" strokecolor="#000000">
              <v:path arrowok="t"/>
            </v:shape>
            <v:shape style="position:absolute;left:4838;top:875;width:3;height:0" coordorigin="4838,875" coordsize="3,0" path="m4838,875l4842,875e" filled="f" stroked="t" strokeweight="0.2438pt" strokecolor="#000000">
              <v:path arrowok="t"/>
            </v:shape>
            <v:shape style="position:absolute;left:4844;top:875;width:3;height:0" coordorigin="4844,875" coordsize="3,0" path="m4844,875l4847,875e" filled="f" stroked="t" strokeweight="0.2438pt" strokecolor="#000000">
              <v:path arrowok="t"/>
            </v:shape>
            <v:shape style="position:absolute;left:4850;top:875;width:3;height:0" coordorigin="4850,875" coordsize="3,0" path="m4850,875l4854,875e" filled="f" stroked="t" strokeweight="0.2438pt" strokecolor="#000000">
              <v:path arrowok="t"/>
            </v:shape>
            <v:shape style="position:absolute;left:4856;top:875;width:3;height:0" coordorigin="4856,875" coordsize="3,0" path="m4856,875l4859,875e" filled="f" stroked="t" strokeweight="0.2438pt" strokecolor="#000000">
              <v:path arrowok="t"/>
            </v:shape>
            <v:shape style="position:absolute;left:4862;top:875;width:3;height:0" coordorigin="4862,875" coordsize="3,0" path="m4862,875l4866,875e" filled="f" stroked="t" strokeweight="0.2438pt" strokecolor="#000000">
              <v:path arrowok="t"/>
            </v:shape>
            <v:shape style="position:absolute;left:4868;top:875;width:3;height:0" coordorigin="4868,875" coordsize="3,0" path="m4868,875l4871,875e" filled="f" stroked="t" strokeweight="0.2438pt" strokecolor="#000000">
              <v:path arrowok="t"/>
            </v:shape>
            <v:shape style="position:absolute;left:4874;top:875;width:3;height:0" coordorigin="4874,875" coordsize="3,0" path="m4874,875l4878,875e" filled="f" stroked="t" strokeweight="0.2438pt" strokecolor="#000000">
              <v:path arrowok="t"/>
            </v:shape>
            <v:shape style="position:absolute;left:4880;top:875;width:3;height:0" coordorigin="4880,875" coordsize="3,0" path="m4880,875l4883,875e" filled="f" stroked="t" strokeweight="0.2438pt" strokecolor="#000000">
              <v:path arrowok="t"/>
            </v:shape>
            <v:shape style="position:absolute;left:4886;top:875;width:3;height:0" coordorigin="4886,875" coordsize="3,0" path="m4886,875l4890,875e" filled="f" stroked="t" strokeweight="0.2438pt" strokecolor="#000000">
              <v:path arrowok="t"/>
            </v:shape>
            <v:shape style="position:absolute;left:4892;top:875;width:3;height:0" coordorigin="4892,875" coordsize="3,0" path="m4892,875l4895,875e" filled="f" stroked="t" strokeweight="0.2438pt" strokecolor="#000000">
              <v:path arrowok="t"/>
            </v:shape>
            <v:shape style="position:absolute;left:4898;top:875;width:3;height:0" coordorigin="4898,875" coordsize="3,0" path="m4898,875l4902,875e" filled="f" stroked="t" strokeweight="0.2438pt" strokecolor="#000000">
              <v:path arrowok="t"/>
            </v:shape>
            <v:shape style="position:absolute;left:4904;top:875;width:3;height:0" coordorigin="4904,875" coordsize="3,0" path="m4904,875l4907,875e" filled="f" stroked="t" strokeweight="0.2438pt" strokecolor="#000000">
              <v:path arrowok="t"/>
            </v:shape>
            <v:shape style="position:absolute;left:4910;top:875;width:3;height:0" coordorigin="4910,875" coordsize="3,0" path="m4910,875l4914,875e" filled="f" stroked="t" strokeweight="0.2438pt" strokecolor="#000000">
              <v:path arrowok="t"/>
            </v:shape>
            <v:shape style="position:absolute;left:4916;top:875;width:3;height:0" coordorigin="4916,875" coordsize="3,0" path="m4916,875l4919,875e" filled="f" stroked="t" strokeweight="0.2438pt" strokecolor="#000000">
              <v:path arrowok="t"/>
            </v:shape>
            <v:shape style="position:absolute;left:4922;top:875;width:3;height:0" coordorigin="4922,875" coordsize="3,0" path="m4922,875l4926,875e" filled="f" stroked="t" strokeweight="0.2438pt" strokecolor="#000000">
              <v:path arrowok="t"/>
            </v:shape>
            <v:shape style="position:absolute;left:4928;top:875;width:3;height:0" coordorigin="4928,875" coordsize="3,0" path="m4928,875l4931,875e" filled="f" stroked="t" strokeweight="0.2438pt" strokecolor="#000000">
              <v:path arrowok="t"/>
            </v:shape>
            <v:shape style="position:absolute;left:4934;top:875;width:3;height:0" coordorigin="4934,875" coordsize="3,0" path="m4934,875l4938,875e" filled="f" stroked="t" strokeweight="0.2438pt" strokecolor="#000000">
              <v:path arrowok="t"/>
            </v:shape>
            <v:shape style="position:absolute;left:4940;top:875;width:3;height:0" coordorigin="4940,875" coordsize="3,0" path="m4940,875l4943,875e" filled="f" stroked="t" strokeweight="0.2438pt" strokecolor="#000000">
              <v:path arrowok="t"/>
            </v:shape>
            <v:shape style="position:absolute;left:4946;top:875;width:3;height:0" coordorigin="4946,875" coordsize="3,0" path="m4946,875l4950,875e" filled="f" stroked="t" strokeweight="0.2438pt" strokecolor="#000000">
              <v:path arrowok="t"/>
            </v:shape>
            <v:shape style="position:absolute;left:4952;top:875;width:3;height:0" coordorigin="4952,875" coordsize="3,0" path="m4952,875l4955,875e" filled="f" stroked="t" strokeweight="0.2438pt" strokecolor="#000000">
              <v:path arrowok="t"/>
            </v:shape>
            <v:shape style="position:absolute;left:4958;top:875;width:3;height:0" coordorigin="4958,875" coordsize="3,0" path="m4958,875l4962,875e" filled="f" stroked="t" strokeweight="0.2438pt" strokecolor="#000000">
              <v:path arrowok="t"/>
            </v:shape>
            <v:shape style="position:absolute;left:4964;top:875;width:3;height:0" coordorigin="4964,875" coordsize="3,0" path="m4964,875l4967,875e" filled="f" stroked="t" strokeweight="0.2438pt" strokecolor="#000000">
              <v:path arrowok="t"/>
            </v:shape>
            <v:shape style="position:absolute;left:4970;top:875;width:3;height:0" coordorigin="4970,875" coordsize="3,0" path="m4970,875l4974,875e" filled="f" stroked="t" strokeweight="0.2438pt" strokecolor="#000000">
              <v:path arrowok="t"/>
            </v:shape>
            <v:shape style="position:absolute;left:4976;top:875;width:3;height:0" coordorigin="4976,875" coordsize="3,0" path="m4976,875l4979,875e" filled="f" stroked="t" strokeweight="0.2438pt" strokecolor="#000000">
              <v:path arrowok="t"/>
            </v:shape>
            <v:shape style="position:absolute;left:4982;top:875;width:3;height:0" coordorigin="4982,875" coordsize="3,0" path="m4982,875l4986,875e" filled="f" stroked="t" strokeweight="0.2438pt" strokecolor="#000000">
              <v:path arrowok="t"/>
            </v:shape>
            <v:shape style="position:absolute;left:4988;top:875;width:3;height:0" coordorigin="4988,875" coordsize="3,0" path="m4988,875l4991,875e" filled="f" stroked="t" strokeweight="0.2438pt" strokecolor="#000000">
              <v:path arrowok="t"/>
            </v:shape>
            <v:shape style="position:absolute;left:4994;top:875;width:3;height:0" coordorigin="4994,875" coordsize="3,0" path="m4994,875l4998,875e" filled="f" stroked="t" strokeweight="0.2438pt" strokecolor="#000000">
              <v:path arrowok="t"/>
            </v:shape>
            <v:shape style="position:absolute;left:5000;top:875;width:3;height:0" coordorigin="5000,875" coordsize="3,0" path="m5000,875l5003,875e" filled="f" stroked="t" strokeweight="0.2438pt" strokecolor="#000000">
              <v:path arrowok="t"/>
            </v:shape>
            <v:shape style="position:absolute;left:5006;top:875;width:3;height:0" coordorigin="5006,875" coordsize="3,0" path="m5006,875l5010,875e" filled="f" stroked="t" strokeweight="0.2438pt" strokecolor="#000000">
              <v:path arrowok="t"/>
            </v:shape>
            <v:shape style="position:absolute;left:5012;top:875;width:3;height:0" coordorigin="5012,875" coordsize="3,0" path="m5012,875l5015,875e" filled="f" stroked="t" strokeweight="0.2438pt" strokecolor="#000000">
              <v:path arrowok="t"/>
            </v:shape>
            <v:shape style="position:absolute;left:5018;top:875;width:3;height:0" coordorigin="5018,875" coordsize="3,0" path="m5018,875l5022,875e" filled="f" stroked="t" strokeweight="0.2438pt" strokecolor="#000000">
              <v:path arrowok="t"/>
            </v:shape>
            <v:shape style="position:absolute;left:5024;top:875;width:3;height:0" coordorigin="5024,875" coordsize="3,0" path="m5024,875l5027,875e" filled="f" stroked="t" strokeweight="0.2438pt" strokecolor="#000000">
              <v:path arrowok="t"/>
            </v:shape>
            <v:shape style="position:absolute;left:5030;top:875;width:3;height:0" coordorigin="5030,875" coordsize="3,0" path="m5030,875l5034,875e" filled="f" stroked="t" strokeweight="0.2438pt" strokecolor="#000000">
              <v:path arrowok="t"/>
            </v:shape>
            <v:shape style="position:absolute;left:5036;top:875;width:3;height:0" coordorigin="5036,875" coordsize="3,0" path="m5036,875l5039,875e" filled="f" stroked="t" strokeweight="0.2438pt" strokecolor="#000000">
              <v:path arrowok="t"/>
            </v:shape>
            <v:shape style="position:absolute;left:5042;top:875;width:3;height:0" coordorigin="5042,875" coordsize="3,0" path="m5042,875l5046,875e" filled="f" stroked="t" strokeweight="0.2438pt" strokecolor="#000000">
              <v:path arrowok="t"/>
            </v:shape>
            <v:shape style="position:absolute;left:5048;top:875;width:3;height:0" coordorigin="5048,875" coordsize="3,0" path="m5048,875l5051,875e" filled="f" stroked="t" strokeweight="0.2438pt" strokecolor="#000000">
              <v:path arrowok="t"/>
            </v:shape>
            <v:shape style="position:absolute;left:5054;top:875;width:3;height:0" coordorigin="5054,875" coordsize="3,0" path="m5054,875l5058,875e" filled="f" stroked="t" strokeweight="0.2438pt" strokecolor="#000000">
              <v:path arrowok="t"/>
            </v:shape>
            <v:shape style="position:absolute;left:5060;top:875;width:3;height:0" coordorigin="5060,875" coordsize="3,0" path="m5060,875l5063,875e" filled="f" stroked="t" strokeweight="0.2438pt" strokecolor="#000000">
              <v:path arrowok="t"/>
            </v:shape>
            <v:shape style="position:absolute;left:5066;top:875;width:3;height:0" coordorigin="5066,875" coordsize="3,0" path="m5066,875l5070,875e" filled="f" stroked="t" strokeweight="0.2438pt" strokecolor="#000000">
              <v:path arrowok="t"/>
            </v:shape>
            <v:shape style="position:absolute;left:5072;top:875;width:3;height:0" coordorigin="5072,875" coordsize="3,0" path="m5072,875l5075,875e" filled="f" stroked="t" strokeweight="0.2438pt" strokecolor="#000000">
              <v:path arrowok="t"/>
            </v:shape>
            <v:shape style="position:absolute;left:5078;top:875;width:3;height:0" coordorigin="5078,875" coordsize="3,0" path="m5078,875l5082,875e" filled="f" stroked="t" strokeweight="0.2438pt" strokecolor="#000000">
              <v:path arrowok="t"/>
            </v:shape>
            <v:shape style="position:absolute;left:5084;top:875;width:3;height:0" coordorigin="5084,875" coordsize="3,0" path="m5084,875l5087,875e" filled="f" stroked="t" strokeweight="0.2438pt" strokecolor="#000000">
              <v:path arrowok="t"/>
            </v:shape>
            <v:shape style="position:absolute;left:5090;top:875;width:3;height:0" coordorigin="5090,875" coordsize="3,0" path="m5090,875l5094,875e" filled="f" stroked="t" strokeweight="0.2438pt" strokecolor="#000000">
              <v:path arrowok="t"/>
            </v:shape>
            <v:shape style="position:absolute;left:5096;top:875;width:3;height:0" coordorigin="5096,875" coordsize="3,0" path="m5096,875l5099,875e" filled="f" stroked="t" strokeweight="0.2438pt" strokecolor="#000000">
              <v:path arrowok="t"/>
            </v:shape>
            <v:shape style="position:absolute;left:5102;top:875;width:3;height:0" coordorigin="5102,875" coordsize="3,0" path="m5102,875l5106,875e" filled="f" stroked="t" strokeweight="0.2438pt" strokecolor="#000000">
              <v:path arrowok="t"/>
            </v:shape>
            <v:shape style="position:absolute;left:5108;top:875;width:3;height:0" coordorigin="5108,875" coordsize="3,0" path="m5108,875l5111,875e" filled="f" stroked="t" strokeweight="0.2438pt" strokecolor="#000000">
              <v:path arrowok="t"/>
            </v:shape>
            <v:shape style="position:absolute;left:5114;top:875;width:3;height:0" coordorigin="5114,875" coordsize="3,0" path="m5114,875l5118,875e" filled="f" stroked="t" strokeweight="0.2438pt" strokecolor="#000000">
              <v:path arrowok="t"/>
            </v:shape>
            <v:shape style="position:absolute;left:5120;top:875;width:3;height:0" coordorigin="5120,875" coordsize="3,0" path="m5120,875l5123,875e" filled="f" stroked="t" strokeweight="0.2438pt" strokecolor="#000000">
              <v:path arrowok="t"/>
            </v:shape>
            <v:shape style="position:absolute;left:5126;top:875;width:3;height:0" coordorigin="5126,875" coordsize="3,0" path="m5126,875l5130,875e" filled="f" stroked="t" strokeweight="0.2438pt" strokecolor="#000000">
              <v:path arrowok="t"/>
            </v:shape>
            <v:shape style="position:absolute;left:5132;top:875;width:3;height:0" coordorigin="5132,875" coordsize="3,0" path="m5132,875l5135,875e" filled="f" stroked="t" strokeweight="0.2438pt" strokecolor="#000000">
              <v:path arrowok="t"/>
            </v:shape>
            <v:shape style="position:absolute;left:5138;top:875;width:3;height:0" coordorigin="5138,875" coordsize="3,0" path="m5138,875l5142,875e" filled="f" stroked="t" strokeweight="0.2438pt" strokecolor="#000000">
              <v:path arrowok="t"/>
            </v:shape>
            <v:shape style="position:absolute;left:5144;top:875;width:3;height:0" coordorigin="5144,875" coordsize="3,0" path="m5144,875l5147,875e" filled="f" stroked="t" strokeweight="0.2438pt" strokecolor="#000000">
              <v:path arrowok="t"/>
            </v:shape>
            <v:shape style="position:absolute;left:5150;top:875;width:3;height:0" coordorigin="5150,875" coordsize="3,0" path="m5150,875l5154,875e" filled="f" stroked="t" strokeweight="0.2438pt" strokecolor="#000000">
              <v:path arrowok="t"/>
            </v:shape>
            <v:shape style="position:absolute;left:5156;top:875;width:3;height:0" coordorigin="5156,875" coordsize="3,0" path="m5156,875l5159,875e" filled="f" stroked="t" strokeweight="0.2438pt" strokecolor="#000000">
              <v:path arrowok="t"/>
            </v:shape>
            <v:shape style="position:absolute;left:5162;top:875;width:3;height:0" coordorigin="5162,875" coordsize="3,0" path="m5162,875l5166,875e" filled="f" stroked="t" strokeweight="0.2438pt" strokecolor="#000000">
              <v:path arrowok="t"/>
            </v:shape>
            <v:shape style="position:absolute;left:5168;top:875;width:3;height:0" coordorigin="5168,875" coordsize="3,0" path="m5168,875l5171,875e" filled="f" stroked="t" strokeweight="0.2438pt" strokecolor="#000000">
              <v:path arrowok="t"/>
            </v:shape>
            <v:shape style="position:absolute;left:5174;top:875;width:3;height:0" coordorigin="5174,875" coordsize="3,0" path="m5174,875l5178,875e" filled="f" stroked="t" strokeweight="0.2438pt" strokecolor="#000000">
              <v:path arrowok="t"/>
            </v:shape>
            <v:shape style="position:absolute;left:5180;top:875;width:3;height:0" coordorigin="5180,875" coordsize="3,0" path="m5180,875l5183,875e" filled="f" stroked="t" strokeweight="0.2438pt" strokecolor="#000000">
              <v:path arrowok="t"/>
            </v:shape>
            <v:shape style="position:absolute;left:5186;top:875;width:3;height:0" coordorigin="5186,875" coordsize="3,0" path="m5186,875l5190,875e" filled="f" stroked="t" strokeweight="0.2438pt" strokecolor="#000000">
              <v:path arrowok="t"/>
            </v:shape>
            <v:shape style="position:absolute;left:5192;top:875;width:3;height:0" coordorigin="5192,875" coordsize="3,0" path="m5192,875l5195,875e" filled="f" stroked="t" strokeweight="0.2438pt" strokecolor="#000000">
              <v:path arrowok="t"/>
            </v:shape>
            <v:shape style="position:absolute;left:5198;top:875;width:3;height:0" coordorigin="5198,875" coordsize="3,0" path="m5198,875l5202,875e" filled="f" stroked="t" strokeweight="0.2438pt" strokecolor="#000000">
              <v:path arrowok="t"/>
            </v:shape>
            <v:shape style="position:absolute;left:5204;top:875;width:3;height:0" coordorigin="5204,875" coordsize="3,0" path="m5204,875l5207,875e" filled="f" stroked="t" strokeweight="0.2438pt" strokecolor="#000000">
              <v:path arrowok="t"/>
            </v:shape>
            <v:shape style="position:absolute;left:5210;top:875;width:3;height:0" coordorigin="5210,875" coordsize="3,0" path="m5210,875l5214,875e" filled="f" stroked="t" strokeweight="0.2438pt" strokecolor="#000000">
              <v:path arrowok="t"/>
            </v:shape>
            <v:shape style="position:absolute;left:5217;top:875;width:3;height:0" coordorigin="5217,875" coordsize="3,0" path="m5217,875l5219,875e" filled="f" stroked="t" strokeweight="0.2438pt" strokecolor="#000000">
              <v:path arrowok="t"/>
            </v:shape>
            <v:shape style="position:absolute;left:5222;top:875;width:3;height:0" coordorigin="5222,875" coordsize="3,0" path="m5222,875l5226,875e" filled="f" stroked="t" strokeweight="0.2438pt" strokecolor="#000000">
              <v:path arrowok="t"/>
            </v:shape>
            <v:shape style="position:absolute;left:5229;top:875;width:3;height:0" coordorigin="5229,875" coordsize="3,0" path="m5229,875l5231,875e" filled="f" stroked="t" strokeweight="0.2438pt" strokecolor="#000000">
              <v:path arrowok="t"/>
            </v:shape>
            <v:shape style="position:absolute;left:5234;top:875;width:3;height:0" coordorigin="5234,875" coordsize="3,0" path="m5234,875l5238,875e" filled="f" stroked="t" strokeweight="0.2438pt" strokecolor="#000000">
              <v:path arrowok="t"/>
            </v:shape>
            <v:shape style="position:absolute;left:5241;top:875;width:3;height:0" coordorigin="5241,875" coordsize="3,0" path="m5241,875l5243,875e" filled="f" stroked="t" strokeweight="0.2438pt" strokecolor="#000000">
              <v:path arrowok="t"/>
            </v:shape>
            <v:shape style="position:absolute;left:5246;top:875;width:3;height:0" coordorigin="5246,875" coordsize="3,0" path="m5246,875l5250,875e" filled="f" stroked="t" strokeweight="0.2438pt" strokecolor="#000000">
              <v:path arrowok="t"/>
            </v:shape>
            <v:shape style="position:absolute;left:5253;top:875;width:3;height:0" coordorigin="5253,875" coordsize="3,0" path="m5253,875l5255,875e" filled="f" stroked="t" strokeweight="0.2438pt" strokecolor="#000000">
              <v:path arrowok="t"/>
            </v:shape>
            <v:shape style="position:absolute;left:5258;top:875;width:3;height:0" coordorigin="5258,875" coordsize="3,0" path="m5258,875l5262,875e" filled="f" stroked="t" strokeweight="0.2438pt" strokecolor="#000000">
              <v:path arrowok="t"/>
            </v:shape>
            <v:shape style="position:absolute;left:5265;top:875;width:3;height:0" coordorigin="5265,875" coordsize="3,0" path="m5265,875l5267,875e" filled="f" stroked="t" strokeweight="0.2438pt" strokecolor="#000000">
              <v:path arrowok="t"/>
            </v:shape>
            <v:shape style="position:absolute;left:5271;top:875;width:3;height:0" coordorigin="5271,875" coordsize="3,0" path="m5271,875l5274,875e" filled="f" stroked="t" strokeweight="0.2438pt" strokecolor="#000000">
              <v:path arrowok="t"/>
            </v:shape>
            <v:shape style="position:absolute;left:5277;top:875;width:3;height:0" coordorigin="5277,875" coordsize="3,0" path="m5277,875l5279,875e" filled="f" stroked="t" strokeweight="0.2438pt" strokecolor="#000000">
              <v:path arrowok="t"/>
            </v:shape>
            <v:shape style="position:absolute;left:5283;top:875;width:3;height:0" coordorigin="5283,875" coordsize="3,0" path="m5283,875l5286,875e" filled="f" stroked="t" strokeweight="0.2438pt" strokecolor="#000000">
              <v:path arrowok="t"/>
            </v:shape>
            <v:shape style="position:absolute;left:5289;top:875;width:3;height:0" coordorigin="5289,875" coordsize="3,0" path="m5289,875l5291,875e" filled="f" stroked="t" strokeweight="0.2438pt" strokecolor="#000000">
              <v:path arrowok="t"/>
            </v:shape>
            <v:shape style="position:absolute;left:5295;top:875;width:3;height:0" coordorigin="5295,875" coordsize="3,0" path="m5295,875l5298,875e" filled="f" stroked="t" strokeweight="0.2438pt" strokecolor="#000000">
              <v:path arrowok="t"/>
            </v:shape>
            <v:shape style="position:absolute;left:5301;top:875;width:3;height:0" coordorigin="5301,875" coordsize="3,0" path="m5301,875l5303,875e" filled="f" stroked="t" strokeweight="0.2438pt" strokecolor="#000000">
              <v:path arrowok="t"/>
            </v:shape>
            <v:shape style="position:absolute;left:5307;top:875;width:3;height:0" coordorigin="5307,875" coordsize="3,0" path="m5307,875l5310,875e" filled="f" stroked="t" strokeweight="0.2438pt" strokecolor="#000000">
              <v:path arrowok="t"/>
            </v:shape>
            <v:shape style="position:absolute;left:5313;top:875;width:3;height:0" coordorigin="5313,875" coordsize="3,0" path="m5313,875l5315,875e" filled="f" stroked="t" strokeweight="0.2438pt" strokecolor="#000000">
              <v:path arrowok="t"/>
            </v:shape>
            <v:shape style="position:absolute;left:5319;top:875;width:3;height:0" coordorigin="5319,875" coordsize="3,0" path="m5319,875l5322,875e" filled="f" stroked="t" strokeweight="0.2438pt" strokecolor="#000000">
              <v:path arrowok="t"/>
            </v:shape>
            <v:shape style="position:absolute;left:5325;top:875;width:3;height:0" coordorigin="5325,875" coordsize="3,0" path="m5325,875l5327,875e" filled="f" stroked="t" strokeweight="0.2438pt" strokecolor="#000000">
              <v:path arrowok="t"/>
            </v:shape>
            <v:shape style="position:absolute;left:5331;top:874;width:3;height:4" coordorigin="5331,874" coordsize="3,4" path="m5331,874l5334,875,5334,878,5331,877,5331,874xe" filled="t" fillcolor="#000000" stroked="f">
              <v:path arrowok="t"/>
              <v:fill/>
            </v:shape>
            <v:shape style="position:absolute;left:5337;top:876;width:3;height:0" coordorigin="5337,876" coordsize="3,0" path="m5337,876l5339,876e" filled="f" stroked="t" strokeweight="0.2438pt" strokecolor="#000000">
              <v:path arrowok="t"/>
            </v:shape>
            <v:shape style="position:absolute;left:5343;top:876;width:3;height:0" coordorigin="5343,876" coordsize="3,0" path="m5343,876l5346,876e" filled="f" stroked="t" strokeweight="0.2438pt" strokecolor="#000000">
              <v:path arrowok="t"/>
            </v:shape>
            <v:shape style="position:absolute;left:5349;top:876;width:3;height:0" coordorigin="5349,876" coordsize="3,0" path="m5349,876l5351,876e" filled="f" stroked="t" strokeweight="0.2438pt" strokecolor="#000000">
              <v:path arrowok="t"/>
            </v:shape>
            <v:shape style="position:absolute;left:5355;top:876;width:3;height:0" coordorigin="5355,876" coordsize="3,0" path="m5355,876l5358,876e" filled="f" stroked="t" strokeweight="0.2438pt" strokecolor="#000000">
              <v:path arrowok="t"/>
            </v:shape>
            <v:shape style="position:absolute;left:5361;top:876;width:3;height:0" coordorigin="5361,876" coordsize="3,0" path="m5361,876l5363,876e" filled="f" stroked="t" strokeweight="0.2438pt" strokecolor="#000000">
              <v:path arrowok="t"/>
            </v:shape>
            <v:shape style="position:absolute;left:5367;top:876;width:3;height:0" coordorigin="5367,876" coordsize="3,0" path="m5367,876l5370,876e" filled="f" stroked="t" strokeweight="0.2438pt" strokecolor="#000000">
              <v:path arrowok="t"/>
            </v:shape>
            <v:shape style="position:absolute;left:5373;top:876;width:3;height:0" coordorigin="5373,876" coordsize="3,0" path="m5373,876l5375,876e" filled="f" stroked="t" strokeweight="0.2438pt" strokecolor="#000000">
              <v:path arrowok="t"/>
            </v:shape>
            <v:shape style="position:absolute;left:5379;top:876;width:3;height:0" coordorigin="5379,876" coordsize="3,0" path="m5379,876l5382,876e" filled="f" stroked="t" strokeweight="0.2438pt" strokecolor="#000000">
              <v:path arrowok="t"/>
            </v:shape>
            <v:shape style="position:absolute;left:5385;top:876;width:3;height:0" coordorigin="5385,876" coordsize="3,0" path="m5385,876l5387,876e" filled="f" stroked="t" strokeweight="0.2438pt" strokecolor="#000000">
              <v:path arrowok="t"/>
            </v:shape>
            <v:shape style="position:absolute;left:5391;top:876;width:3;height:0" coordorigin="5391,876" coordsize="3,0" path="m5391,876l5394,876e" filled="f" stroked="t" strokeweight="0.2438pt" strokecolor="#000000">
              <v:path arrowok="t"/>
            </v:shape>
            <v:shape style="position:absolute;left:5397;top:876;width:3;height:0" coordorigin="5397,876" coordsize="3,0" path="m5397,876l5399,876e" filled="f" stroked="t" strokeweight="0.2438pt" strokecolor="#000000">
              <v:path arrowok="t"/>
            </v:shape>
            <v:shape style="position:absolute;left:5403;top:876;width:3;height:0" coordorigin="5403,876" coordsize="3,0" path="m5403,876l5406,876e" filled="f" stroked="t" strokeweight="0.2438pt" strokecolor="#000000">
              <v:path arrowok="t"/>
            </v:shape>
            <v:shape style="position:absolute;left:5409;top:876;width:3;height:0" coordorigin="5409,876" coordsize="3,0" path="m5409,876l5411,876e" filled="f" stroked="t" strokeweight="0.2438pt" strokecolor="#000000">
              <v:path arrowok="t"/>
            </v:shape>
            <v:shape style="position:absolute;left:5415;top:876;width:3;height:0" coordorigin="5415,876" coordsize="3,0" path="m5415,876l5418,876e" filled="f" stroked="t" strokeweight="0.2438pt" strokecolor="#000000">
              <v:path arrowok="t"/>
            </v:shape>
            <v:shape style="position:absolute;left:5421;top:876;width:3;height:0" coordorigin="5421,876" coordsize="3,0" path="m5421,876l5423,876e" filled="f" stroked="t" strokeweight="0.2438pt" strokecolor="#000000">
              <v:path arrowok="t"/>
            </v:shape>
            <v:shape style="position:absolute;left:5427;top:876;width:3;height:0" coordorigin="5427,876" coordsize="3,0" path="m5427,876l5430,876e" filled="f" stroked="t" strokeweight="0.2438pt" strokecolor="#000000">
              <v:path arrowok="t"/>
            </v:shape>
            <v:shape style="position:absolute;left:5433;top:876;width:3;height:0" coordorigin="5433,876" coordsize="3,0" path="m5433,876l5435,876e" filled="f" stroked="t" strokeweight="0.2438pt" strokecolor="#000000">
              <v:path arrowok="t"/>
            </v:shape>
            <v:shape style="position:absolute;left:5439;top:876;width:3;height:0" coordorigin="5439,876" coordsize="3,0" path="m5439,876l5442,876e" filled="f" stroked="t" strokeweight="0.2438pt" strokecolor="#000000">
              <v:path arrowok="t"/>
            </v:shape>
            <v:shape style="position:absolute;left:5445;top:876;width:3;height:0" coordorigin="5445,876" coordsize="3,0" path="m5445,876l5447,876e" filled="f" stroked="t" strokeweight="0.2438pt" strokecolor="#000000">
              <v:path arrowok="t"/>
            </v:shape>
            <v:shape style="position:absolute;left:5451;top:876;width:3;height:0" coordorigin="5451,876" coordsize="3,0" path="m5451,876l5454,876e" filled="f" stroked="t" strokeweight="0.2438pt" strokecolor="#000000">
              <v:path arrowok="t"/>
            </v:shape>
            <v:shape style="position:absolute;left:5457;top:876;width:3;height:0" coordorigin="5457,876" coordsize="3,0" path="m5457,876l5459,876e" filled="f" stroked="t" strokeweight="0.2438pt" strokecolor="#000000">
              <v:path arrowok="t"/>
            </v:shape>
            <v:shape style="position:absolute;left:5463;top:876;width:3;height:0" coordorigin="5463,876" coordsize="3,0" path="m5463,876l5466,876e" filled="f" stroked="t" strokeweight="0.2438pt" strokecolor="#000000">
              <v:path arrowok="t"/>
            </v:shape>
            <v:shape style="position:absolute;left:5469;top:876;width:3;height:0" coordorigin="5469,876" coordsize="3,0" path="m5469,876l5471,876e" filled="f" stroked="t" strokeweight="0.2438pt" strokecolor="#000000">
              <v:path arrowok="t"/>
            </v:shape>
            <v:shape style="position:absolute;left:5475;top:876;width:3;height:0" coordorigin="5475,876" coordsize="3,0" path="m5475,876l5478,876e" filled="f" stroked="t" strokeweight="0.2438pt" strokecolor="#000000">
              <v:path arrowok="t"/>
            </v:shape>
            <v:shape style="position:absolute;left:5481;top:876;width:3;height:0" coordorigin="5481,876" coordsize="3,0" path="m5481,876l5483,876e" filled="f" stroked="t" strokeweight="0.2438pt" strokecolor="#000000">
              <v:path arrowok="t"/>
            </v:shape>
            <v:shape style="position:absolute;left:5487;top:876;width:3;height:0" coordorigin="5487,876" coordsize="3,0" path="m5487,876l5490,876e" filled="f" stroked="t" strokeweight="0.2438pt" strokecolor="#000000">
              <v:path arrowok="t"/>
            </v:shape>
            <v:shape style="position:absolute;left:5493;top:876;width:3;height:0" coordorigin="5493,876" coordsize="3,0" path="m5493,876l5495,876e" filled="f" stroked="t" strokeweight="0.2438pt" strokecolor="#000000">
              <v:path arrowok="t"/>
            </v:shape>
            <v:shape style="position:absolute;left:5499;top:876;width:3;height:0" coordorigin="5499,876" coordsize="3,0" path="m5499,876l5502,876e" filled="f" stroked="t" strokeweight="0.2438pt" strokecolor="#000000">
              <v:path arrowok="t"/>
            </v:shape>
            <v:shape style="position:absolute;left:5505;top:876;width:3;height:0" coordorigin="5505,876" coordsize="3,0" path="m5505,876l5507,876e" filled="f" stroked="t" strokeweight="0.2438pt" strokecolor="#000000">
              <v:path arrowok="t"/>
            </v:shape>
            <v:shape style="position:absolute;left:5511;top:876;width:3;height:0" coordorigin="5511,876" coordsize="3,0" path="m5511,876l5514,876e" filled="f" stroked="t" strokeweight="0.2438pt" strokecolor="#000000">
              <v:path arrowok="t"/>
            </v:shape>
            <v:shape style="position:absolute;left:5517;top:876;width:3;height:0" coordorigin="5517,876" coordsize="3,0" path="m5517,876l5519,876e" filled="f" stroked="t" strokeweight="0.2438pt" strokecolor="#000000">
              <v:path arrowok="t"/>
            </v:shape>
            <v:shape style="position:absolute;left:5523;top:876;width:3;height:0" coordorigin="5523,876" coordsize="3,0" path="m5523,876l5526,876e" filled="f" stroked="t" strokeweight="0.2438pt" strokecolor="#000000">
              <v:path arrowok="t"/>
            </v:shape>
            <v:shape style="position:absolute;left:5529;top:876;width:3;height:0" coordorigin="5529,876" coordsize="3,0" path="m5529,876l5531,876e" filled="f" stroked="t" strokeweight="0.2438pt" strokecolor="#000000">
              <v:path arrowok="t"/>
            </v:shape>
            <v:shape style="position:absolute;left:5535;top:876;width:3;height:0" coordorigin="5535,876" coordsize="3,0" path="m5535,876l5538,876e" filled="f" stroked="t" strokeweight="0.2438pt" strokecolor="#000000">
              <v:path arrowok="t"/>
            </v:shape>
            <v:shape style="position:absolute;left:5541;top:876;width:3;height:0" coordorigin="5541,876" coordsize="3,0" path="m5541,876l5543,876e" filled="f" stroked="t" strokeweight="0.2438pt" strokecolor="#000000">
              <v:path arrowok="t"/>
            </v:shape>
            <v:shape style="position:absolute;left:5547;top:876;width:3;height:0" coordorigin="5547,876" coordsize="3,0" path="m5547,876l5550,876e" filled="f" stroked="t" strokeweight="0.2438pt" strokecolor="#000000">
              <v:path arrowok="t"/>
            </v:shape>
            <v:shape style="position:absolute;left:5553;top:876;width:3;height:0" coordorigin="5553,876" coordsize="3,0" path="m5553,876l5555,876e" filled="f" stroked="t" strokeweight="0.2438pt" strokecolor="#000000">
              <v:path arrowok="t"/>
            </v:shape>
            <v:shape style="position:absolute;left:5559;top:876;width:3;height:0" coordorigin="5559,876" coordsize="3,0" path="m5559,876l5562,876e" filled="f" stroked="t" strokeweight="0.2438pt" strokecolor="#000000">
              <v:path arrowok="t"/>
            </v:shape>
            <v:shape style="position:absolute;left:5565;top:876;width:3;height:0" coordorigin="5565,876" coordsize="3,0" path="m5565,876l5567,876e" filled="f" stroked="t" strokeweight="0.2438pt" strokecolor="#000000">
              <v:path arrowok="t"/>
            </v:shape>
            <v:shape style="position:absolute;left:5571;top:876;width:3;height:0" coordorigin="5571,876" coordsize="3,0" path="m5571,876l5574,876e" filled="f" stroked="t" strokeweight="0.2438pt" strokecolor="#000000">
              <v:path arrowok="t"/>
            </v:shape>
            <v:shape style="position:absolute;left:5577;top:876;width:3;height:0" coordorigin="5577,876" coordsize="3,0" path="m5577,876l5579,876e" filled="f" stroked="t" strokeweight="0.2438pt" strokecolor="#000000">
              <v:path arrowok="t"/>
            </v:shape>
            <v:shape style="position:absolute;left:5583;top:876;width:3;height:0" coordorigin="5583,876" coordsize="3,0" path="m5583,876l5586,876e" filled="f" stroked="t" strokeweight="0.2438pt" strokecolor="#000000">
              <v:path arrowok="t"/>
            </v:shape>
            <v:shape style="position:absolute;left:5589;top:876;width:3;height:0" coordorigin="5589,876" coordsize="3,0" path="m5589,876l5591,876e" filled="f" stroked="t" strokeweight="0.2438pt" strokecolor="#000000">
              <v:path arrowok="t"/>
            </v:shape>
            <v:shape style="position:absolute;left:5595;top:876;width:3;height:0" coordorigin="5595,876" coordsize="3,0" path="m5595,876l5598,876e" filled="f" stroked="t" strokeweight="0.2438pt" strokecolor="#000000">
              <v:path arrowok="t"/>
            </v:shape>
            <v:shape style="position:absolute;left:5601;top:876;width:3;height:0" coordorigin="5601,876" coordsize="3,0" path="m5601,876l5603,876e" filled="f" stroked="t" strokeweight="0.2438pt" strokecolor="#000000">
              <v:path arrowok="t"/>
            </v:shape>
            <v:shape style="position:absolute;left:5607;top:876;width:3;height:0" coordorigin="5607,876" coordsize="3,0" path="m5607,876l5610,876e" filled="f" stroked="t" strokeweight="0.2438pt" strokecolor="#000000">
              <v:path arrowok="t"/>
            </v:shape>
            <v:shape style="position:absolute;left:5613;top:876;width:3;height:0" coordorigin="5613,876" coordsize="3,0" path="m5613,876l5615,876e" filled="f" stroked="t" strokeweight="0.2438pt" strokecolor="#000000">
              <v:path arrowok="t"/>
            </v:shape>
            <v:shape style="position:absolute;left:5619;top:876;width:3;height:0" coordorigin="5619,876" coordsize="3,0" path="m5619,876l5622,876e" filled="f" stroked="t" strokeweight="0.2438pt" strokecolor="#000000">
              <v:path arrowok="t"/>
            </v:shape>
            <v:shape style="position:absolute;left:5625;top:876;width:3;height:0" coordorigin="5625,876" coordsize="3,0" path="m5625,876l5627,876e" filled="f" stroked="t" strokeweight="0.2438pt" strokecolor="#000000">
              <v:path arrowok="t"/>
            </v:shape>
            <v:shape style="position:absolute;left:5631;top:876;width:3;height:0" coordorigin="5631,876" coordsize="3,0" path="m5631,876l5634,876e" filled="f" stroked="t" strokeweight="0.2438pt" strokecolor="#000000">
              <v:path arrowok="t"/>
            </v:shape>
            <v:shape style="position:absolute;left:5637;top:876;width:3;height:0" coordorigin="5637,876" coordsize="3,0" path="m5637,876l5639,876e" filled="f" stroked="t" strokeweight="0.2438pt" strokecolor="#000000">
              <v:path arrowok="t"/>
            </v:shape>
            <v:shape style="position:absolute;left:5643;top:876;width:3;height:0" coordorigin="5643,876" coordsize="3,0" path="m5643,876l5646,876e" filled="f" stroked="t" strokeweight="0.2438pt" strokecolor="#000000">
              <v:path arrowok="t"/>
            </v:shape>
            <v:shape style="position:absolute;left:5649;top:876;width:3;height:0" coordorigin="5649,876" coordsize="3,0" path="m5649,876l5651,876e" filled="f" stroked="t" strokeweight="0.2438pt" strokecolor="#000000">
              <v:path arrowok="t"/>
            </v:shape>
            <v:shape style="position:absolute;left:5655;top:876;width:3;height:0" coordorigin="5655,876" coordsize="3,0" path="m5655,876l5658,876e" filled="f" stroked="t" strokeweight="0.2438pt" strokecolor="#000000">
              <v:path arrowok="t"/>
            </v:shape>
            <v:shape style="position:absolute;left:5661;top:876;width:3;height:0" coordorigin="5661,876" coordsize="3,0" path="m5661,876l5663,876e" filled="f" stroked="t" strokeweight="0.2438pt" strokecolor="#000000">
              <v:path arrowok="t"/>
            </v:shape>
            <v:shape style="position:absolute;left:5667;top:876;width:3;height:0" coordorigin="5667,876" coordsize="3,0" path="m5667,876l5670,876e" filled="f" stroked="t" strokeweight="0.2438pt" strokecolor="#000000">
              <v:path arrowok="t"/>
            </v:shape>
            <v:shape style="position:absolute;left:5673;top:876;width:3;height:0" coordorigin="5673,876" coordsize="3,0" path="m5673,876l5675,876e" filled="f" stroked="t" strokeweight="0.2438pt" strokecolor="#000000">
              <v:path arrowok="t"/>
            </v:shape>
            <v:shape style="position:absolute;left:5679;top:876;width:3;height:0" coordorigin="5679,876" coordsize="3,0" path="m5679,876l5682,876e" filled="f" stroked="t" strokeweight="0.2438pt" strokecolor="#000000">
              <v:path arrowok="t"/>
            </v:shape>
            <v:shape style="position:absolute;left:5685;top:876;width:3;height:0" coordorigin="5685,876" coordsize="3,0" path="m5685,876l5687,876e" filled="f" stroked="t" strokeweight="0.2438pt" strokecolor="#000000">
              <v:path arrowok="t"/>
            </v:shape>
            <v:shape style="position:absolute;left:5691;top:876;width:3;height:0" coordorigin="5691,876" coordsize="3,0" path="m5691,876l5694,876e" filled="f" stroked="t" strokeweight="0.2438pt" strokecolor="#000000">
              <v:path arrowok="t"/>
            </v:shape>
            <v:shape style="position:absolute;left:5697;top:876;width:3;height:0" coordorigin="5697,876" coordsize="3,0" path="m5697,876l5699,876e" filled="f" stroked="t" strokeweight="0.2438pt" strokecolor="#000000">
              <v:path arrowok="t"/>
            </v:shape>
            <v:shape style="position:absolute;left:5703;top:876;width:3;height:0" coordorigin="5703,876" coordsize="3,0" path="m5703,876l5706,876e" filled="f" stroked="t" strokeweight="0.2438pt" strokecolor="#000000">
              <v:path arrowok="t"/>
            </v:shape>
            <v:shape style="position:absolute;left:5709;top:876;width:3;height:0" coordorigin="5709,876" coordsize="3,0" path="m5709,876l5711,876e" filled="f" stroked="t" strokeweight="0.2438pt" strokecolor="#000000">
              <v:path arrowok="t"/>
            </v:shape>
            <v:shape style="position:absolute;left:5715;top:876;width:3;height:0" coordorigin="5715,876" coordsize="3,0" path="m5715,876l5718,876e" filled="f" stroked="t" strokeweight="0.2438pt" strokecolor="#000000">
              <v:path arrowok="t"/>
            </v:shape>
            <v:shape style="position:absolute;left:5721;top:876;width:3;height:0" coordorigin="5721,876" coordsize="3,0" path="m5721,876l5723,876e" filled="f" stroked="t" strokeweight="0.2438pt" strokecolor="#000000">
              <v:path arrowok="t"/>
            </v:shape>
            <v:shape style="position:absolute;left:5727;top:876;width:3;height:0" coordorigin="5727,876" coordsize="3,0" path="m5727,876l5730,876e" filled="f" stroked="t" strokeweight="0.2438pt" strokecolor="#000000">
              <v:path arrowok="t"/>
            </v:shape>
            <v:shape style="position:absolute;left:5733;top:876;width:3;height:0" coordorigin="5733,876" coordsize="3,0" path="m5733,876l5735,876e" filled="f" stroked="t" strokeweight="0.2438pt" strokecolor="#000000">
              <v:path arrowok="t"/>
            </v:shape>
            <v:shape style="position:absolute;left:5739;top:876;width:3;height:0" coordorigin="5739,876" coordsize="3,0" path="m5739,876l5742,876e" filled="f" stroked="t" strokeweight="0.2438pt" strokecolor="#000000">
              <v:path arrowok="t"/>
            </v:shape>
            <v:shape style="position:absolute;left:5745;top:876;width:3;height:0" coordorigin="5745,876" coordsize="3,0" path="m5745,876l5747,876e" filled="f" stroked="t" strokeweight="0.2438pt" strokecolor="#000000">
              <v:path arrowok="t"/>
            </v:shape>
            <v:shape style="position:absolute;left:5751;top:876;width:3;height:0" coordorigin="5751,876" coordsize="3,0" path="m5751,876l5754,876e" filled="f" stroked="t" strokeweight="0.2438pt" strokecolor="#000000">
              <v:path arrowok="t"/>
            </v:shape>
            <v:shape style="position:absolute;left:5757;top:876;width:3;height:0" coordorigin="5757,876" coordsize="3,0" path="m5757,876l5760,876e" filled="f" stroked="t" strokeweight="0.2438pt" strokecolor="#000000">
              <v:path arrowok="t"/>
            </v:shape>
            <v:shape style="position:absolute;left:5763;top:876;width:3;height:0" coordorigin="5763,876" coordsize="3,0" path="m5763,876l5766,876e" filled="f" stroked="t" strokeweight="0.2438pt" strokecolor="#000000">
              <v:path arrowok="t"/>
            </v:shape>
            <v:shape style="position:absolute;left:5769;top:876;width:3;height:0" coordorigin="5769,876" coordsize="3,0" path="m5769,876l5772,876e" filled="f" stroked="t" strokeweight="0.2438pt" strokecolor="#000000">
              <v:path arrowok="t"/>
            </v:shape>
            <v:shape style="position:absolute;left:5775;top:876;width:3;height:0" coordorigin="5775,876" coordsize="3,0" path="m5775,876l5778,876e" filled="f" stroked="t" strokeweight="0.2438pt" strokecolor="#000000">
              <v:path arrowok="t"/>
            </v:shape>
            <v:shape style="position:absolute;left:5781;top:876;width:3;height:0" coordorigin="5781,876" coordsize="3,0" path="m5781,876l5784,876e" filled="f" stroked="t" strokeweight="0.2438pt" strokecolor="#000000">
              <v:path arrowok="t"/>
            </v:shape>
            <v:shape style="position:absolute;left:5787;top:876;width:3;height:0" coordorigin="5787,876" coordsize="3,0" path="m5787,876l5790,876e" filled="f" stroked="t" strokeweight="0.2438pt" strokecolor="#000000">
              <v:path arrowok="t"/>
            </v:shape>
            <v:shape style="position:absolute;left:5793;top:876;width:3;height:0" coordorigin="5793,876" coordsize="3,0" path="m5793,876l5796,876e" filled="f" stroked="t" strokeweight="0.2438pt" strokecolor="#000000">
              <v:path arrowok="t"/>
            </v:shape>
            <v:shape style="position:absolute;left:5799;top:876;width:3;height:0" coordorigin="5799,876" coordsize="3,0" path="m5799,876l5802,876e" filled="f" stroked="t" strokeweight="0.2438pt" strokecolor="#000000">
              <v:path arrowok="t"/>
            </v:shape>
            <v:shape style="position:absolute;left:5805;top:876;width:3;height:0" coordorigin="5805,876" coordsize="3,0" path="m5805,876l5808,876e" filled="f" stroked="t" strokeweight="0.2438pt" strokecolor="#000000">
              <v:path arrowok="t"/>
            </v:shape>
            <v:shape style="position:absolute;left:5811;top:876;width:3;height:0" coordorigin="5811,876" coordsize="3,0" path="m5811,876l5814,876e" filled="f" stroked="t" strokeweight="0.2438pt" strokecolor="#000000">
              <v:path arrowok="t"/>
            </v:shape>
            <v:shape style="position:absolute;left:5817;top:876;width:3;height:0" coordorigin="5817,876" coordsize="3,0" path="m5817,876l5820,876e" filled="f" stroked="t" strokeweight="0.2438pt" strokecolor="#000000">
              <v:path arrowok="t"/>
            </v:shape>
            <v:shape style="position:absolute;left:5823;top:876;width:3;height:0" coordorigin="5823,876" coordsize="3,0" path="m5823,876l5826,876e" filled="f" stroked="t" strokeweight="0.2438pt" strokecolor="#000000">
              <v:path arrowok="t"/>
            </v:shape>
            <v:shape style="position:absolute;left:5829;top:876;width:3;height:0" coordorigin="5829,876" coordsize="3,0" path="m5829,876l5832,876e" filled="f" stroked="t" strokeweight="0.2438pt" strokecolor="#000000">
              <v:path arrowok="t"/>
            </v:shape>
            <v:shape style="position:absolute;left:5835;top:876;width:3;height:0" coordorigin="5835,876" coordsize="3,0" path="m5835,876l5838,876e" filled="f" stroked="t" strokeweight="0.2438pt" strokecolor="#000000">
              <v:path arrowok="t"/>
            </v:shape>
            <v:shape style="position:absolute;left:5841;top:876;width:3;height:0" coordorigin="5841,876" coordsize="3,0" path="m5841,876l5844,876e" filled="f" stroked="t" strokeweight="0.2438pt" strokecolor="#000000">
              <v:path arrowok="t"/>
            </v:shape>
            <v:shape style="position:absolute;left:5847;top:876;width:3;height:0" coordorigin="5847,876" coordsize="3,0" path="m5847,876l5850,876e" filled="f" stroked="t" strokeweight="0.2438pt" strokecolor="#000000">
              <v:path arrowok="t"/>
            </v:shape>
            <v:shape style="position:absolute;left:5853;top:876;width:3;height:0" coordorigin="5853,876" coordsize="3,0" path="m5853,876l5856,876e" filled="f" stroked="t" strokeweight="0.2438pt" strokecolor="#000000">
              <v:path arrowok="t"/>
            </v:shape>
            <v:shape style="position:absolute;left:5859;top:876;width:3;height:0" coordorigin="5859,876" coordsize="3,0" path="m5859,876l5862,876e" filled="f" stroked="t" strokeweight="0.2438pt" strokecolor="#000000">
              <v:path arrowok="t"/>
            </v:shape>
            <v:shape style="position:absolute;left:5865;top:876;width:3;height:0" coordorigin="5865,876" coordsize="3,0" path="m5865,876l5868,876e" filled="f" stroked="t" strokeweight="0.2438pt" strokecolor="#000000">
              <v:path arrowok="t"/>
            </v:shape>
            <v:shape style="position:absolute;left:5871;top:876;width:3;height:0" coordorigin="5871,876" coordsize="3,0" path="m5871,876l5874,876e" filled="f" stroked="t" strokeweight="0.2438pt" strokecolor="#000000">
              <v:path arrowok="t"/>
            </v:shape>
            <v:shape style="position:absolute;left:5877;top:876;width:3;height:0" coordorigin="5877,876" coordsize="3,0" path="m5877,876l5880,876e" filled="f" stroked="t" strokeweight="0.2438pt" strokecolor="#000000">
              <v:path arrowok="t"/>
            </v:shape>
            <w10:wrap type="none"/>
          </v:group>
        </w:pict>
      </w:r>
      <w:r>
        <w:pict>
          <v:group style="position:absolute;margin-left:249.012pt;margin-top:12.0965pt;width:76.7483pt;height:0.195886pt;mso-position-horizontal-relative:page;mso-position-vertical-relative:paragraph;z-index:-5863" coordorigin="4980,242" coordsize="1535,4">
            <v:shape style="position:absolute;left:4982;top:244;width:30;height:0" coordorigin="4982,244" coordsize="30,0" path="m4982,244l5012,244e" filled="f" stroked="t" strokeweight="0.195886pt" strokecolor="#000000">
              <v:path arrowok="t"/>
            </v:shape>
            <v:shape style="position:absolute;left:5042;top:244;width:30;height:0" coordorigin="5042,244" coordsize="30,0" path="m5042,244l5072,244e" filled="f" stroked="t" strokeweight="0.195886pt" strokecolor="#000000">
              <v:path arrowok="t"/>
            </v:shape>
            <v:shape style="position:absolute;left:5102;top:244;width:30;height:0" coordorigin="5102,244" coordsize="30,0" path="m5102,244l5132,244e" filled="f" stroked="t" strokeweight="0.195886pt" strokecolor="#000000">
              <v:path arrowok="t"/>
            </v:shape>
            <v:shape style="position:absolute;left:5162;top:244;width:30;height:0" coordorigin="5162,244" coordsize="30,0" path="m5162,244l5192,244e" filled="f" stroked="t" strokeweight="0.195886pt" strokecolor="#000000">
              <v:path arrowok="t"/>
            </v:shape>
            <v:shape style="position:absolute;left:5222;top:244;width:30;height:0" coordorigin="5222,244" coordsize="30,0" path="m5222,244l5252,244e" filled="f" stroked="t" strokeweight="0.195886pt" strokecolor="#000000">
              <v:path arrowok="t"/>
            </v:shape>
            <v:shape style="position:absolute;left:5283;top:244;width:30;height:0" coordorigin="5283,244" coordsize="30,0" path="m5283,244l5313,244e" filled="f" stroked="t" strokeweight="0.195886pt" strokecolor="#000000">
              <v:path arrowok="t"/>
            </v:shape>
            <v:shape style="position:absolute;left:5343;top:244;width:30;height:0" coordorigin="5343,244" coordsize="30,0" path="m5343,244l5373,244e" filled="f" stroked="t" strokeweight="0.195886pt" strokecolor="#000000">
              <v:path arrowok="t"/>
            </v:shape>
            <v:shape style="position:absolute;left:5403;top:244;width:30;height:0" coordorigin="5403,244" coordsize="30,0" path="m5403,244l5433,244e" filled="f" stroked="t" strokeweight="0.195886pt" strokecolor="#000000">
              <v:path arrowok="t"/>
            </v:shape>
            <v:shape style="position:absolute;left:5463;top:244;width:30;height:0" coordorigin="5463,244" coordsize="30,0" path="m5463,244l5493,244e" filled="f" stroked="t" strokeweight="0.195886pt" strokecolor="#000000">
              <v:path arrowok="t"/>
            </v:shape>
            <v:shape style="position:absolute;left:5523;top:244;width:30;height:0" coordorigin="5523,244" coordsize="30,0" path="m5523,244l5553,244e" filled="f" stroked="t" strokeweight="0.195886pt" strokecolor="#000000">
              <v:path arrowok="t"/>
            </v:shape>
            <v:shape style="position:absolute;left:5583;top:244;width:30;height:0" coordorigin="5583,244" coordsize="30,0" path="m5583,244l5613,244e" filled="f" stroked="t" strokeweight="0.195886pt" strokecolor="#000000">
              <v:path arrowok="t"/>
            </v:shape>
            <v:shape style="position:absolute;left:5643;top:244;width:30;height:0" coordorigin="5643,244" coordsize="30,0" path="m5643,244l5673,244e" filled="f" stroked="t" strokeweight="0.195886pt" strokecolor="#000000">
              <v:path arrowok="t"/>
            </v:shape>
            <v:shape style="position:absolute;left:5703;top:244;width:30;height:0" coordorigin="5703,244" coordsize="30,0" path="m5703,244l5733,244e" filled="f" stroked="t" strokeweight="0.195886pt" strokecolor="#000000">
              <v:path arrowok="t"/>
            </v:shape>
            <v:shape style="position:absolute;left:5763;top:244;width:30;height:0" coordorigin="5763,244" coordsize="30,0" path="m5763,244l5793,244e" filled="f" stroked="t" strokeweight="0.195886pt" strokecolor="#000000">
              <v:path arrowok="t"/>
            </v:shape>
            <v:shape style="position:absolute;left:5823;top:244;width:30;height:0" coordorigin="5823,244" coordsize="30,0" path="m5823,244l5853,244e" filled="f" stroked="t" strokeweight="0.195886pt" strokecolor="#000000">
              <v:path arrowok="t"/>
            </v:shape>
            <v:shape style="position:absolute;left:5883;top:244;width:30;height:0" coordorigin="5883,244" coordsize="30,0" path="m5883,244l5913,244e" filled="f" stroked="t" strokeweight="0.195886pt" strokecolor="#000000">
              <v:path arrowok="t"/>
            </v:shape>
            <v:shape style="position:absolute;left:5943;top:244;width:30;height:0" coordorigin="5943,244" coordsize="30,0" path="m5943,244l5973,244e" filled="f" stroked="t" strokeweight="0.195886pt" strokecolor="#000000">
              <v:path arrowok="t"/>
            </v:shape>
            <v:shape style="position:absolute;left:6003;top:244;width:30;height:0" coordorigin="6003,244" coordsize="30,0" path="m6003,244l6033,244e" filled="f" stroked="t" strokeweight="0.195886pt" strokecolor="#000000">
              <v:path arrowok="t"/>
            </v:shape>
            <v:shape style="position:absolute;left:6063;top:244;width:30;height:0" coordorigin="6063,244" coordsize="30,0" path="m6063,244l6093,244e" filled="f" stroked="t" strokeweight="0.195886pt" strokecolor="#000000">
              <v:path arrowok="t"/>
            </v:shape>
            <v:shape style="position:absolute;left:6123;top:244;width:30;height:0" coordorigin="6123,244" coordsize="30,0" path="m6123,244l6153,244e" filled="f" stroked="t" strokeweight="0.195886pt" strokecolor="#000000">
              <v:path arrowok="t"/>
            </v:shape>
            <v:shape style="position:absolute;left:6183;top:244;width:30;height:0" coordorigin="6183,244" coordsize="30,0" path="m6183,244l6213,244e" filled="f" stroked="t" strokeweight="0.195886pt" strokecolor="#000000">
              <v:path arrowok="t"/>
            </v:shape>
            <v:shape style="position:absolute;left:6243;top:244;width:30;height:0" coordorigin="6243,244" coordsize="30,0" path="m6243,244l6273,244e" filled="f" stroked="t" strokeweight="0.195886pt" strokecolor="#000000">
              <v:path arrowok="t"/>
            </v:shape>
            <v:shape style="position:absolute;left:6303;top:244;width:30;height:0" coordorigin="6303,244" coordsize="30,0" path="m6303,244l6333,244e" filled="f" stroked="t" strokeweight="0.195886pt" strokecolor="#000000">
              <v:path arrowok="t"/>
            </v:shape>
            <v:shape style="position:absolute;left:6363;top:244;width:30;height:0" coordorigin="6363,244" coordsize="30,0" path="m6363,244l6393,244e" filled="f" stroked="t" strokeweight="0.195886pt" strokecolor="#000000">
              <v:path arrowok="t"/>
            </v:shape>
            <v:shape style="position:absolute;left:6423;top:244;width:30;height:0" coordorigin="6423,244" coordsize="30,0" path="m6423,244l6453,244e" filled="f" stroked="t" strokeweight="0.195886pt" strokecolor="#000000">
              <v:path arrowok="t"/>
            </v:shape>
            <v:shape style="position:absolute;left:6483;top:244;width:30;height:0" coordorigin="6483,244" coordsize="30,0" path="m6483,244l6513,244e" filled="f" stroked="t" strokeweight="0.195886pt" strokecolor="#000000">
              <v:path arrowok="t"/>
            </v:shape>
            <w10:wrap type="none"/>
          </v:group>
        </w:pict>
      </w:r>
      <w:r>
        <w:pict>
          <v:group style="position:absolute;margin-left:173.98pt;margin-top:13.7823pt;width:4.24185pt;height:1.16pt;mso-position-horizontal-relative:page;mso-position-vertical-relative:paragraph;z-index:-5856" coordorigin="3480,276" coordsize="85,23">
            <v:shape style="position:absolute;left:3482;top:286;width:3;height:0" coordorigin="3482,286" coordsize="3,0" path="m3482,286l3485,286e" filled="f" stroked="t" strokeweight="0.21981pt" strokecolor="#000000">
              <v:path arrowok="t"/>
            </v:shape>
            <v:shape style="position:absolute;left:3488;top:286;width:3;height:0" coordorigin="3488,286" coordsize="3,0" path="m3488,286l3490,286e" filled="f" stroked="t" strokeweight="0.21981pt" strokecolor="#000000">
              <v:path arrowok="t"/>
            </v:shape>
            <v:shape style="position:absolute;left:3494;top:286;width:3;height:0" coordorigin="3494,286" coordsize="3,0" path="m3494,286l3497,286e" filled="f" stroked="t" strokeweight="0.21981pt" strokecolor="#000000">
              <v:path arrowok="t"/>
            </v:shape>
            <v:shape style="position:absolute;left:3500;top:287;width:3;height:0" coordorigin="3500,287" coordsize="3,0" path="m3500,287l3502,287e" filled="f" stroked="t" strokeweight="0.21981pt" strokecolor="#000000">
              <v:path arrowok="t"/>
            </v:shape>
            <v:shape style="position:absolute;left:3506;top:287;width:3;height:0" coordorigin="3506,287" coordsize="3,0" path="m3506,287l3509,287e" filled="f" stroked="t" strokeweight="0.21981pt" strokecolor="#000000">
              <v:path arrowok="t"/>
            </v:shape>
            <v:shape style="position:absolute;left:3512;top:287;width:3;height:0" coordorigin="3512,287" coordsize="3,0" path="m3512,287l3514,287e" filled="f" stroked="t" strokeweight="0.21981pt" strokecolor="#000000">
              <v:path arrowok="t"/>
            </v:shape>
            <v:shape style="position:absolute;left:3518;top:287;width:3;height:0" coordorigin="3518,287" coordsize="3,0" path="m3518,287l3521,287e" filled="f" stroked="t" strokeweight="0.21981pt" strokecolor="#000000">
              <v:path arrowok="t"/>
            </v:shape>
            <v:shape style="position:absolute;left:3524;top:287;width:3;height:0" coordorigin="3524,287" coordsize="3,0" path="m3524,287l3526,287e" filled="f" stroked="t" strokeweight="0.21981pt" strokecolor="#000000">
              <v:path arrowok="t"/>
            </v:shape>
            <v:shape style="position:absolute;left:3530;top:286;width:3;height:3" coordorigin="3530,286" coordsize="3,3" path="m3530,286l3533,287,3533,289,3530,288,3530,286xe" filled="t" fillcolor="#000000" stroked="f">
              <v:path arrowok="t"/>
              <v:fill/>
            </v:shape>
            <v:shape style="position:absolute;left:3536;top:288;width:3;height:0" coordorigin="3536,288" coordsize="3,0" path="m3536,288l3538,288e" filled="f" stroked="t" strokeweight="0.195825pt" strokecolor="#000000">
              <v:path arrowok="t"/>
            </v:shape>
            <v:shape style="position:absolute;left:3542;top:288;width:3;height:0" coordorigin="3542,288" coordsize="3,0" path="m3542,288l3545,288e" filled="f" stroked="t" strokeweight="0.195825pt" strokecolor="#000000">
              <v:path arrowok="t"/>
            </v:shape>
            <v:shape style="position:absolute;left:3548;top:288;width:3;height:0" coordorigin="3548,288" coordsize="3,0" path="m3548,288l3550,288e" filled="f" stroked="t" strokeweight="0.195825pt" strokecolor="#000000">
              <v:path arrowok="t"/>
            </v:shape>
            <v:shape style="position:absolute;left:3554;top:288;width:3;height:0" coordorigin="3554,288" coordsize="3,0" path="m3554,288l3557,288e" filled="f" stroked="t" strokeweight="0.195825pt" strokecolor="#000000">
              <v:path arrowok="t"/>
            </v:shape>
            <v:shape style="position:absolute;left:3560;top:288;width:3;height:0" coordorigin="3560,288" coordsize="3,0" path="m3560,288l3562,288e" filled="f" stroked="t" strokeweight="0.195825pt" strokecolor="#000000">
              <v:path arrowok="t"/>
            </v:shape>
            <w10:wrap type="none"/>
          </v:group>
        </w:pict>
      </w:r>
      <w:r>
        <w:pict>
          <v:group style="position:absolute;margin-left:178.192pt;margin-top:13.9423pt;width:8.42987pt;height:1.24pt;mso-position-horizontal-relative:page;mso-position-vertical-relative:paragraph;z-index:-5855" coordorigin="3564,279" coordsize="169,25">
            <v:shape style="position:absolute;left:3566;top:289;width:3;height:0" coordorigin="3566,289" coordsize="3,0" path="m3566,289l3569,289e" filled="f" stroked="t" strokeweight="0.195825pt" strokecolor="#000000">
              <v:path arrowok="t"/>
            </v:shape>
            <v:shape style="position:absolute;left:3572;top:289;width:3;height:0" coordorigin="3572,289" coordsize="3,0" path="m3572,289l3574,289e" filled="f" stroked="t" strokeweight="0.195825pt" strokecolor="#000000">
              <v:path arrowok="t"/>
            </v:shape>
            <v:shape style="position:absolute;left:3578;top:289;width:3;height:0" coordorigin="3578,289" coordsize="3,0" path="m3578,289l3581,289e" filled="f" stroked="t" strokeweight="0.195825pt" strokecolor="#000000">
              <v:path arrowok="t"/>
            </v:shape>
            <v:shape style="position:absolute;left:3584;top:289;width:3;height:0" coordorigin="3584,289" coordsize="3,0" path="m3584,289l3586,289e" filled="f" stroked="t" strokeweight="0.195825pt" strokecolor="#000000">
              <v:path arrowok="t"/>
            </v:shape>
            <v:shape style="position:absolute;left:3590;top:289;width:3;height:0" coordorigin="3590,289" coordsize="3,0" path="m3590,289l3593,289e" filled="f" stroked="t" strokeweight="0.195825pt" strokecolor="#000000">
              <v:path arrowok="t"/>
            </v:shape>
            <v:shape style="position:absolute;left:3596;top:289;width:3;height:0" coordorigin="3596,289" coordsize="3,0" path="m3596,289l3598,289e" filled="f" stroked="t" strokeweight="0.195825pt" strokecolor="#000000">
              <v:path arrowok="t"/>
            </v:shape>
            <v:shape style="position:absolute;left:3602;top:290;width:3;height:0" coordorigin="3602,290" coordsize="3,0" path="m3602,290l3605,290e" filled="f" stroked="t" strokeweight="0.195825pt" strokecolor="#000000">
              <v:path arrowok="t"/>
            </v:shape>
            <v:shape style="position:absolute;left:3608;top:290;width:3;height:0" coordorigin="3608,290" coordsize="3,0" path="m3608,290l3610,290e" filled="f" stroked="t" strokeweight="0.195825pt" strokecolor="#000000">
              <v:path arrowok="t"/>
            </v:shape>
            <v:shape style="position:absolute;left:3614;top:290;width:3;height:0" coordorigin="3614,290" coordsize="3,0" path="m3614,290l3617,290e" filled="f" stroked="t" strokeweight="0.195825pt" strokecolor="#000000">
              <v:path arrowok="t"/>
            </v:shape>
            <v:shape style="position:absolute;left:3620;top:290;width:3;height:0" coordorigin="3620,290" coordsize="3,0" path="m3620,290l3622,290e" filled="f" stroked="t" strokeweight="0.195825pt" strokecolor="#000000">
              <v:path arrowok="t"/>
            </v:shape>
            <v:shape style="position:absolute;left:3626;top:290;width:3;height:0" coordorigin="3626,290" coordsize="3,0" path="m3626,290l3629,290e" filled="f" stroked="t" strokeweight="0.195825pt" strokecolor="#000000">
              <v:path arrowok="t"/>
            </v:shape>
            <v:shape style="position:absolute;left:3632;top:289;width:3;height:3" coordorigin="3632,289" coordsize="3,3" path="m3632,289l3635,290,3635,292,3632,291,3632,289xe" filled="t" fillcolor="#000000" stroked="f">
              <v:path arrowok="t"/>
              <v:fill/>
            </v:shape>
            <v:shape style="position:absolute;left:3638;top:291;width:3;height:0" coordorigin="3638,291" coordsize="3,0" path="m3638,291l3641,291e" filled="f" stroked="t" strokeweight="0.195886pt" strokecolor="#000000">
              <v:path arrowok="t"/>
            </v:shape>
            <v:shape style="position:absolute;left:3644;top:291;width:3;height:0" coordorigin="3644,291" coordsize="3,0" path="m3644,291l3646,291e" filled="f" stroked="t" strokeweight="0.195886pt" strokecolor="#000000">
              <v:path arrowok="t"/>
            </v:shape>
            <v:shape style="position:absolute;left:3650;top:291;width:3;height:0" coordorigin="3650,291" coordsize="3,0" path="m3650,291l3653,291e" filled="f" stroked="t" strokeweight="0.195886pt" strokecolor="#000000">
              <v:path arrowok="t"/>
            </v:shape>
            <v:shape style="position:absolute;left:3656;top:291;width:3;height:0" coordorigin="3656,291" coordsize="3,0" path="m3656,291l3658,291e" filled="f" stroked="t" strokeweight="0.195886pt" strokecolor="#000000">
              <v:path arrowok="t"/>
            </v:shape>
            <v:shape style="position:absolute;left:3662;top:291;width:3;height:0" coordorigin="3662,291" coordsize="3,0" path="m3662,291l3665,291e" filled="f" stroked="t" strokeweight="0.195886pt" strokecolor="#000000">
              <v:path arrowok="t"/>
            </v:shape>
            <v:shape style="position:absolute;left:3668;top:292;width:3;height:0" coordorigin="3668,292" coordsize="3,0" path="m3668,292l3670,292e" filled="f" stroked="t" strokeweight="0.195886pt" strokecolor="#000000">
              <v:path arrowok="t"/>
            </v:shape>
            <v:shape style="position:absolute;left:3674;top:292;width:3;height:0" coordorigin="3674,292" coordsize="3,0" path="m3674,292l3677,292e" filled="f" stroked="t" strokeweight="0.195886pt" strokecolor="#000000">
              <v:path arrowok="t"/>
            </v:shape>
            <v:shape style="position:absolute;left:3680;top:292;width:3;height:0" coordorigin="3680,292" coordsize="3,0" path="m3680,292l3682,292e" filled="f" stroked="t" strokeweight="0.195886pt" strokecolor="#000000">
              <v:path arrowok="t"/>
            </v:shape>
            <v:shape style="position:absolute;left:3686;top:292;width:3;height:0" coordorigin="3686,292" coordsize="3,0" path="m3686,292l3689,292e" filled="f" stroked="t" strokeweight="0.195886pt" strokecolor="#000000">
              <v:path arrowok="t"/>
            </v:shape>
            <v:shape style="position:absolute;left:3692;top:292;width:3;height:0" coordorigin="3692,292" coordsize="3,0" path="m3692,292l3694,292e" filled="f" stroked="t" strokeweight="0.195886pt" strokecolor="#000000">
              <v:path arrowok="t"/>
            </v:shape>
            <v:shape style="position:absolute;left:3698;top:291;width:3;height:3" coordorigin="3698,291" coordsize="3,3" path="m3698,291l3701,292,3701,294,3698,293,3698,291xe" filled="t" fillcolor="#000000" stroked="f">
              <v:path arrowok="t"/>
              <v:fill/>
            </v:shape>
            <v:shape style="position:absolute;left:3704;top:293;width:3;height:0" coordorigin="3704,293" coordsize="3,0" path="m3704,293l3706,293e" filled="f" stroked="t" strokeweight="0.195825pt" strokecolor="#000000">
              <v:path arrowok="t"/>
            </v:shape>
            <v:shape style="position:absolute;left:3710;top:293;width:3;height:0" coordorigin="3710,293" coordsize="3,0" path="m3710,293l3713,293e" filled="f" stroked="t" strokeweight="0.195825pt" strokecolor="#000000">
              <v:path arrowok="t"/>
            </v:shape>
            <v:shape style="position:absolute;left:3716;top:293;width:3;height:0" coordorigin="3716,293" coordsize="3,0" path="m3716,293l3718,293e" filled="f" stroked="t" strokeweight="0.195825pt" strokecolor="#000000">
              <v:path arrowok="t"/>
            </v:shape>
            <v:shape style="position:absolute;left:3722;top:293;width:3;height:0" coordorigin="3722,293" coordsize="3,0" path="m3722,293l3725,293e" filled="f" stroked="t" strokeweight="0.195825pt" strokecolor="#000000">
              <v:path arrowok="t"/>
            </v:shape>
            <v:shape style="position:absolute;left:3728;top:293;width:3;height:0" coordorigin="3728,293" coordsize="3,0" path="m3728,293l3730,293e" filled="f" stroked="t" strokeweight="0.195825pt" strokecolor="#000000">
              <v:path arrowok="t"/>
            </v:shape>
            <w10:wrap type="none"/>
          </v:group>
        </w:pict>
      </w:r>
      <w:r>
        <w:pict>
          <v:group style="position:absolute;margin-left:186.592pt;margin-top:14.1823pt;width:10.2659pt;height:1.27pt;mso-position-horizontal-relative:page;mso-position-vertical-relative:paragraph;z-index:-5854" coordorigin="3732,284" coordsize="205,25">
            <v:shape style="position:absolute;left:3734;top:294;width:3;height:0" coordorigin="3734,294" coordsize="3,0" path="m3734,294l3737,294e" filled="f" stroked="t" strokeweight="0.195825pt" strokecolor="#000000">
              <v:path arrowok="t"/>
            </v:shape>
            <v:shape style="position:absolute;left:3740;top:294;width:3;height:0" coordorigin="3740,294" coordsize="3,0" path="m3740,294l3742,294e" filled="f" stroked="t" strokeweight="0.195825pt" strokecolor="#000000">
              <v:path arrowok="t"/>
            </v:shape>
            <v:shape style="position:absolute;left:3746;top:294;width:3;height:0" coordorigin="3746,294" coordsize="3,0" path="m3746,294l3749,294e" filled="f" stroked="t" strokeweight="0.195825pt" strokecolor="#000000">
              <v:path arrowok="t"/>
            </v:shape>
            <v:shape style="position:absolute;left:3752;top:294;width:3;height:0" coordorigin="3752,294" coordsize="3,0" path="m3752,294l3754,294e" filled="f" stroked="t" strokeweight="0.195825pt" strokecolor="#000000">
              <v:path arrowok="t"/>
            </v:shape>
            <v:shape style="position:absolute;left:3758;top:294;width:3;height:0" coordorigin="3758,294" coordsize="3,0" path="m3758,294l3761,294e" filled="f" stroked="t" strokeweight="0.195825pt" strokecolor="#000000">
              <v:path arrowok="t"/>
            </v:shape>
            <v:shape style="position:absolute;left:3764;top:294;width:3;height:0" coordorigin="3764,294" coordsize="3,0" path="m3764,294l3766,294e" filled="f" stroked="t" strokeweight="0.195825pt" strokecolor="#000000">
              <v:path arrowok="t"/>
            </v:shape>
            <v:shape style="position:absolute;left:3770;top:295;width:3;height:0" coordorigin="3770,295" coordsize="3,0" path="m3770,295l3773,295e" filled="f" stroked="t" strokeweight="0.195825pt" strokecolor="#000000">
              <v:path arrowok="t"/>
            </v:shape>
            <v:shape style="position:absolute;left:3776;top:295;width:3;height:0" coordorigin="3776,295" coordsize="3,0" path="m3776,295l3778,295e" filled="f" stroked="t" strokeweight="0.195825pt" strokecolor="#000000">
              <v:path arrowok="t"/>
            </v:shape>
            <v:shape style="position:absolute;left:3782;top:295;width:3;height:0" coordorigin="3782,295" coordsize="3,0" path="m3782,295l3785,295e" filled="f" stroked="t" strokeweight="0.195825pt" strokecolor="#000000">
              <v:path arrowok="t"/>
            </v:shape>
            <v:shape style="position:absolute;left:3788;top:295;width:3;height:0" coordorigin="3788,295" coordsize="3,0" path="m3788,295l3791,295e" filled="f" stroked="t" strokeweight="0.195825pt" strokecolor="#000000">
              <v:path arrowok="t"/>
            </v:shape>
            <v:shape style="position:absolute;left:3794;top:295;width:3;height:0" coordorigin="3794,295" coordsize="3,0" path="m3794,295l3797,295e" filled="f" stroked="t" strokeweight="0.195825pt" strokecolor="#000000">
              <v:path arrowok="t"/>
            </v:shape>
            <v:shape style="position:absolute;left:3800;top:294;width:3;height:3" coordorigin="3800,294" coordsize="3,3" path="m3800,294l3803,295,3803,297,3800,296,3800,294xe" filled="t" fillcolor="#000000" stroked="f">
              <v:path arrowok="t"/>
              <v:fill/>
            </v:shape>
            <v:shape style="position:absolute;left:3806;top:296;width:3;height:0" coordorigin="3806,296" coordsize="3,0" path="m3806,296l3809,296e" filled="f" stroked="t" strokeweight="0.195825pt" strokecolor="#000000">
              <v:path arrowok="t"/>
            </v:shape>
            <v:shape style="position:absolute;left:3812;top:296;width:3;height:0" coordorigin="3812,296" coordsize="3,0" path="m3812,296l3815,296e" filled="f" stroked="t" strokeweight="0.195825pt" strokecolor="#000000">
              <v:path arrowok="t"/>
            </v:shape>
            <v:shape style="position:absolute;left:3818;top:296;width:3;height:0" coordorigin="3818,296" coordsize="3,0" path="m3818,296l3821,296e" filled="f" stroked="t" strokeweight="0.195825pt" strokecolor="#000000">
              <v:path arrowok="t"/>
            </v:shape>
            <v:shape style="position:absolute;left:3824;top:296;width:3;height:0" coordorigin="3824,296" coordsize="3,0" path="m3824,296l3827,296e" filled="f" stroked="t" strokeweight="0.195825pt" strokecolor="#000000">
              <v:path arrowok="t"/>
            </v:shape>
            <v:shape style="position:absolute;left:3830;top:296;width:3;height:0" coordorigin="3830,296" coordsize="3,0" path="m3830,296l3833,296e" filled="f" stroked="t" strokeweight="0.195825pt" strokecolor="#000000">
              <v:path arrowok="t"/>
            </v:shape>
            <v:shape style="position:absolute;left:3836;top:297;width:3;height:0" coordorigin="3836,297" coordsize="3,0" path="m3836,297l3839,297e" filled="f" stroked="t" strokeweight="0.195886pt" strokecolor="#000000">
              <v:path arrowok="t"/>
            </v:shape>
            <v:shape style="position:absolute;left:3842;top:297;width:3;height:0" coordorigin="3842,297" coordsize="3,0" path="m3842,297l3845,297e" filled="f" stroked="t" strokeweight="0.195886pt" strokecolor="#000000">
              <v:path arrowok="t"/>
            </v:shape>
            <v:shape style="position:absolute;left:3848;top:297;width:3;height:0" coordorigin="3848,297" coordsize="3,0" path="m3848,297l3851,297e" filled="f" stroked="t" strokeweight="0.195886pt" strokecolor="#000000">
              <v:path arrowok="t"/>
            </v:shape>
            <v:shape style="position:absolute;left:3854;top:297;width:3;height:0" coordorigin="3854,297" coordsize="3,0" path="m3854,297l3857,297e" filled="f" stroked="t" strokeweight="0.195886pt" strokecolor="#000000">
              <v:path arrowok="t"/>
            </v:shape>
            <v:shape style="position:absolute;left:3860;top:297;width:3;height:0" coordorigin="3860,297" coordsize="3,0" path="m3860,297l3863,297e" filled="f" stroked="t" strokeweight="0.195886pt" strokecolor="#000000">
              <v:path arrowok="t"/>
            </v:shape>
            <v:shape style="position:absolute;left:3866;top:296;width:3;height:3" coordorigin="3866,296" coordsize="3,3" path="m3866,296l3869,297,3869,299,3866,298,3866,296xe" filled="t" fillcolor="#000000" stroked="f">
              <v:path arrowok="t"/>
              <v:fill/>
            </v:shape>
            <v:shape style="position:absolute;left:3872;top:298;width:3;height:0" coordorigin="3872,298" coordsize="3,0" path="m3872,298l3875,298e" filled="f" stroked="t" strokeweight="0.21981pt" strokecolor="#000000">
              <v:path arrowok="t"/>
            </v:shape>
            <v:shape style="position:absolute;left:3878;top:298;width:3;height:0" coordorigin="3878,298" coordsize="3,0" path="m3878,298l3881,298e" filled="f" stroked="t" strokeweight="0.21981pt" strokecolor="#000000">
              <v:path arrowok="t"/>
            </v:shape>
            <v:shape style="position:absolute;left:3884;top:298;width:3;height:0" coordorigin="3884,298" coordsize="3,0" path="m3884,298l3887,298e" filled="f" stroked="t" strokeweight="0.21981pt" strokecolor="#000000">
              <v:path arrowok="t"/>
            </v:shape>
            <v:shape style="position:absolute;left:3890;top:298;width:3;height:0" coordorigin="3890,298" coordsize="3,0" path="m3890,298l3893,298e" filled="f" stroked="t" strokeweight="0.21981pt" strokecolor="#000000">
              <v:path arrowok="t"/>
            </v:shape>
            <v:shape style="position:absolute;left:3896;top:298;width:3;height:0" coordorigin="3896,298" coordsize="3,0" path="m3896,298l3899,298e" filled="f" stroked="t" strokeweight="0.21981pt" strokecolor="#000000">
              <v:path arrowok="t"/>
            </v:shape>
            <v:shape style="position:absolute;left:3902;top:299;width:3;height:0" coordorigin="3902,299" coordsize="3,0" path="m3902,299l3905,299e" filled="f" stroked="t" strokeweight="0.21981pt" strokecolor="#000000">
              <v:path arrowok="t"/>
            </v:shape>
            <v:shape style="position:absolute;left:3908;top:299;width:3;height:0" coordorigin="3908,299" coordsize="3,0" path="m3908,299l3911,299e" filled="f" stroked="t" strokeweight="0.21981pt" strokecolor="#000000">
              <v:path arrowok="t"/>
            </v:shape>
            <v:shape style="position:absolute;left:3914;top:299;width:3;height:0" coordorigin="3914,299" coordsize="3,0" path="m3914,299l3917,299e" filled="f" stroked="t" strokeweight="0.21981pt" strokecolor="#000000">
              <v:path arrowok="t"/>
            </v:shape>
            <v:shape style="position:absolute;left:3920;top:299;width:3;height:0" coordorigin="3920,299" coordsize="3,0" path="m3920,299l3923,299e" filled="f" stroked="t" strokeweight="0.21981pt" strokecolor="#000000">
              <v:path arrowok="t"/>
            </v:shape>
            <v:shape style="position:absolute;left:3926;top:299;width:3;height:0" coordorigin="3926,299" coordsize="3,0" path="m3926,299l3929,299e" filled="f" stroked="t" strokeweight="0.21981pt" strokecolor="#000000">
              <v:path arrowok="t"/>
            </v:shape>
            <v:shape style="position:absolute;left:3932;top:299;width:3;height:0" coordorigin="3932,299" coordsize="3,0" path="m3932,299l3935,299e" filled="f" stroked="t" strokeweight="0.2198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(J)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right="-4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sectPr>
          <w:type w:val="continuous"/>
          <w:pgSz w:w="11920" w:h="16860"/>
          <w:pgMar w:top="660" w:bottom="280" w:left="820" w:right="820"/>
          <w:cols w:num="3" w:equalWidth="off">
            <w:col w:w="2160" w:space="132"/>
            <w:col w:w="336" w:space="954"/>
            <w:col w:w="669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pict>
          <v:group style="position:absolute;margin-left:36.009pt;margin-top:724.52pt;width:508.76pt;height:0pt;mso-position-horizontal-relative:page;mso-position-vertical-relative:page;z-index:-5924" coordorigin="720,14490" coordsize="10175,0">
            <v:shape style="position:absolute;left:720;top:14490;width:10175;height:0" coordorigin="720,14490" coordsize="10175,0" path="m720,14490l10895,14490e" filled="f" stroked="t" strokeweight="0.21981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exact" w:line="200"/>
        <w:ind w:left="655"/>
      </w:pPr>
      <w:r>
        <w:pict>
          <v:group style="position:absolute;margin-left:142.486pt;margin-top:11.9246pt;width:41.7717pt;height:0.26772pt;mso-position-horizontal-relative:page;mso-position-vertical-relative:paragraph;z-index:-5910" coordorigin="2850,238" coordsize="835,5">
            <v:shape style="position:absolute;left:2852;top:241;width:2;height:0" coordorigin="2852,241" coordsize="2,0" path="m2852,241l2854,241e" filled="f" stroked="t" strokeweight="0.26772pt" strokecolor="#000000">
              <v:path arrowok="t"/>
            </v:shape>
            <v:shape style="position:absolute;left:2857;top:241;width:3;height:0" coordorigin="2857,241" coordsize="3,0" path="m2857,241l2861,241e" filled="f" stroked="t" strokeweight="0.26772pt" strokecolor="#000000">
              <v:path arrowok="t"/>
            </v:shape>
            <v:shape style="position:absolute;left:2863;top:241;width:3;height:0" coordorigin="2863,241" coordsize="3,0" path="m2863,241l2866,241e" filled="f" stroked="t" strokeweight="0.26772pt" strokecolor="#000000">
              <v:path arrowok="t"/>
            </v:shape>
            <v:shape style="position:absolute;left:2869;top:241;width:3;height:0" coordorigin="2869,241" coordsize="3,0" path="m2869,241l2873,241e" filled="f" stroked="t" strokeweight="0.26772pt" strokecolor="#000000">
              <v:path arrowok="t"/>
            </v:shape>
            <v:shape style="position:absolute;left:2875;top:241;width:3;height:0" coordorigin="2875,241" coordsize="3,0" path="m2875,241l2878,241e" filled="f" stroked="t" strokeweight="0.26772pt" strokecolor="#000000">
              <v:path arrowok="t"/>
            </v:shape>
            <v:shape style="position:absolute;left:2881;top:241;width:3;height:0" coordorigin="2881,241" coordsize="3,0" path="m2881,241l2885,241e" filled="f" stroked="t" strokeweight="0.26772pt" strokecolor="#000000">
              <v:path arrowok="t"/>
            </v:shape>
            <v:shape style="position:absolute;left:2887;top:241;width:3;height:0" coordorigin="2887,241" coordsize="3,0" path="m2887,241l2890,241e" filled="f" stroked="t" strokeweight="0.26772pt" strokecolor="#000000">
              <v:path arrowok="t"/>
            </v:shape>
            <v:shape style="position:absolute;left:2893;top:241;width:3;height:0" coordorigin="2893,241" coordsize="3,0" path="m2893,241l2897,241e" filled="f" stroked="t" strokeweight="0.26772pt" strokecolor="#000000">
              <v:path arrowok="t"/>
            </v:shape>
            <v:shape style="position:absolute;left:2899;top:241;width:3;height:0" coordorigin="2899,241" coordsize="3,0" path="m2899,241l2902,241e" filled="f" stroked="t" strokeweight="0.26772pt" strokecolor="#000000">
              <v:path arrowok="t"/>
            </v:shape>
            <v:shape style="position:absolute;left:2905;top:241;width:3;height:0" coordorigin="2905,241" coordsize="3,0" path="m2905,241l2909,241e" filled="f" stroked="t" strokeweight="0.26772pt" strokecolor="#000000">
              <v:path arrowok="t"/>
            </v:shape>
            <v:shape style="position:absolute;left:2911;top:241;width:3;height:0" coordorigin="2911,241" coordsize="3,0" path="m2911,241l2914,241e" filled="f" stroked="t" strokeweight="0.26772pt" strokecolor="#000000">
              <v:path arrowok="t"/>
            </v:shape>
            <v:shape style="position:absolute;left:2917;top:241;width:3;height:0" coordorigin="2917,241" coordsize="3,0" path="m2917,241l2921,241e" filled="f" stroked="t" strokeweight="0.26772pt" strokecolor="#000000">
              <v:path arrowok="t"/>
            </v:shape>
            <v:shape style="position:absolute;left:2923;top:241;width:3;height:0" coordorigin="2923,241" coordsize="3,0" path="m2923,241l2926,241e" filled="f" stroked="t" strokeweight="0.26772pt" strokecolor="#000000">
              <v:path arrowok="t"/>
            </v:shape>
            <v:shape style="position:absolute;left:2929;top:241;width:3;height:0" coordorigin="2929,241" coordsize="3,0" path="m2929,241l2933,241e" filled="f" stroked="t" strokeweight="0.26772pt" strokecolor="#000000">
              <v:path arrowok="t"/>
            </v:shape>
            <v:shape style="position:absolute;left:2935;top:241;width:3;height:0" coordorigin="2935,241" coordsize="3,0" path="m2935,241l2938,241e" filled="f" stroked="t" strokeweight="0.26772pt" strokecolor="#000000">
              <v:path arrowok="t"/>
            </v:shape>
            <v:shape style="position:absolute;left:2941;top:241;width:3;height:0" coordorigin="2941,241" coordsize="3,0" path="m2941,241l2945,241e" filled="f" stroked="t" strokeweight="0.26772pt" strokecolor="#000000">
              <v:path arrowok="t"/>
            </v:shape>
            <v:shape style="position:absolute;left:2947;top:241;width:3;height:0" coordorigin="2947,241" coordsize="3,0" path="m2947,241l2950,241e" filled="f" stroked="t" strokeweight="0.26772pt" strokecolor="#000000">
              <v:path arrowok="t"/>
            </v:shape>
            <v:shape style="position:absolute;left:2953;top:241;width:3;height:0" coordorigin="2953,241" coordsize="3,0" path="m2953,241l2957,241e" filled="f" stroked="t" strokeweight="0.26772pt" strokecolor="#000000">
              <v:path arrowok="t"/>
            </v:shape>
            <v:shape style="position:absolute;left:2959;top:241;width:3;height:0" coordorigin="2959,241" coordsize="3,0" path="m2959,241l2962,241e" filled="f" stroked="t" strokeweight="0.26772pt" strokecolor="#000000">
              <v:path arrowok="t"/>
            </v:shape>
            <v:shape style="position:absolute;left:2965;top:241;width:3;height:0" coordorigin="2965,241" coordsize="3,0" path="m2965,241l2969,241e" filled="f" stroked="t" strokeweight="0.26772pt" strokecolor="#000000">
              <v:path arrowok="t"/>
            </v:shape>
            <v:shape style="position:absolute;left:2971;top:241;width:3;height:0" coordorigin="2971,241" coordsize="3,0" path="m2971,241l2974,241e" filled="f" stroked="t" strokeweight="0.26772pt" strokecolor="#000000">
              <v:path arrowok="t"/>
            </v:shape>
            <v:shape style="position:absolute;left:2977;top:241;width:3;height:0" coordorigin="2977,241" coordsize="3,0" path="m2977,241l2981,241e" filled="f" stroked="t" strokeweight="0.26772pt" strokecolor="#000000">
              <v:path arrowok="t"/>
            </v:shape>
            <v:shape style="position:absolute;left:2983;top:241;width:3;height:0" coordorigin="2983,241" coordsize="3,0" path="m2983,241l2986,241e" filled="f" stroked="t" strokeweight="0.26772pt" strokecolor="#000000">
              <v:path arrowok="t"/>
            </v:shape>
            <v:shape style="position:absolute;left:2989;top:241;width:3;height:0" coordorigin="2989,241" coordsize="3,0" path="m2989,241l2993,241e" filled="f" stroked="t" strokeweight="0.26772pt" strokecolor="#000000">
              <v:path arrowok="t"/>
            </v:shape>
            <v:shape style="position:absolute;left:2995;top:241;width:3;height:0" coordorigin="2995,241" coordsize="3,0" path="m2995,241l2998,241e" filled="f" stroked="t" strokeweight="0.26772pt" strokecolor="#000000">
              <v:path arrowok="t"/>
            </v:shape>
            <v:shape style="position:absolute;left:3001;top:241;width:3;height:0" coordorigin="3001,241" coordsize="3,0" path="m3001,241l3005,241e" filled="f" stroked="t" strokeweight="0.26772pt" strokecolor="#000000">
              <v:path arrowok="t"/>
            </v:shape>
            <v:shape style="position:absolute;left:3007;top:241;width:3;height:0" coordorigin="3007,241" coordsize="3,0" path="m3007,241l3010,241e" filled="f" stroked="t" strokeweight="0.26772pt" strokecolor="#000000">
              <v:path arrowok="t"/>
            </v:shape>
            <v:shape style="position:absolute;left:3013;top:241;width:3;height:0" coordorigin="3013,241" coordsize="3,0" path="m3013,241l3017,241e" filled="f" stroked="t" strokeweight="0.26772pt" strokecolor="#000000">
              <v:path arrowok="t"/>
            </v:shape>
            <v:shape style="position:absolute;left:3019;top:241;width:3;height:0" coordorigin="3019,241" coordsize="3,0" path="m3019,241l3022,241e" filled="f" stroked="t" strokeweight="0.26772pt" strokecolor="#000000">
              <v:path arrowok="t"/>
            </v:shape>
            <v:shape style="position:absolute;left:3025;top:241;width:3;height:0" coordorigin="3025,241" coordsize="3,0" path="m3025,241l3029,241e" filled="f" stroked="t" strokeweight="0.26772pt" strokecolor="#000000">
              <v:path arrowok="t"/>
            </v:shape>
            <v:shape style="position:absolute;left:3031;top:241;width:3;height:0" coordorigin="3031,241" coordsize="3,0" path="m3031,241l3034,241e" filled="f" stroked="t" strokeweight="0.26772pt" strokecolor="#000000">
              <v:path arrowok="t"/>
            </v:shape>
            <v:shape style="position:absolute;left:3037;top:241;width:3;height:0" coordorigin="3037,241" coordsize="3,0" path="m3037,241l3041,241e" filled="f" stroked="t" strokeweight="0.26772pt" strokecolor="#000000">
              <v:path arrowok="t"/>
            </v:shape>
            <v:shape style="position:absolute;left:3043;top:241;width:3;height:0" coordorigin="3043,241" coordsize="3,0" path="m3043,241l3046,241e" filled="f" stroked="t" strokeweight="0.26772pt" strokecolor="#000000">
              <v:path arrowok="t"/>
            </v:shape>
            <v:shape style="position:absolute;left:3049;top:241;width:3;height:0" coordorigin="3049,241" coordsize="3,0" path="m3049,241l3053,241e" filled="f" stroked="t" strokeweight="0.26772pt" strokecolor="#000000">
              <v:path arrowok="t"/>
            </v:shape>
            <v:shape style="position:absolute;left:3055;top:241;width:3;height:0" coordorigin="3055,241" coordsize="3,0" path="m3055,241l3058,241e" filled="f" stroked="t" strokeweight="0.26772pt" strokecolor="#000000">
              <v:path arrowok="t"/>
            </v:shape>
            <v:shape style="position:absolute;left:3061;top:241;width:3;height:0" coordorigin="3061,241" coordsize="3,0" path="m3061,241l3065,241e" filled="f" stroked="t" strokeweight="0.26772pt" strokecolor="#000000">
              <v:path arrowok="t"/>
            </v:shape>
            <v:shape style="position:absolute;left:3067;top:241;width:3;height:0" coordorigin="3067,241" coordsize="3,0" path="m3067,241l3070,241e" filled="f" stroked="t" strokeweight="0.26772pt" strokecolor="#000000">
              <v:path arrowok="t"/>
            </v:shape>
            <v:shape style="position:absolute;left:3073;top:241;width:3;height:0" coordorigin="3073,241" coordsize="3,0" path="m3073,241l3077,241e" filled="f" stroked="t" strokeweight="0.26772pt" strokecolor="#000000">
              <v:path arrowok="t"/>
            </v:shape>
            <v:shape style="position:absolute;left:3079;top:241;width:3;height:0" coordorigin="3079,241" coordsize="3,0" path="m3079,241l3082,241e" filled="f" stroked="t" strokeweight="0.26772pt" strokecolor="#000000">
              <v:path arrowok="t"/>
            </v:shape>
            <v:shape style="position:absolute;left:3085;top:241;width:3;height:0" coordorigin="3085,241" coordsize="3,0" path="m3085,241l3089,241e" filled="f" stroked="t" strokeweight="0.26772pt" strokecolor="#000000">
              <v:path arrowok="t"/>
            </v:shape>
            <v:shape style="position:absolute;left:3091;top:241;width:3;height:0" coordorigin="3091,241" coordsize="3,0" path="m3091,241l3094,241e" filled="f" stroked="t" strokeweight="0.26772pt" strokecolor="#000000">
              <v:path arrowok="t"/>
            </v:shape>
            <v:shape style="position:absolute;left:3097;top:241;width:3;height:0" coordorigin="3097,241" coordsize="3,0" path="m3097,241l3101,241e" filled="f" stroked="t" strokeweight="0.26772pt" strokecolor="#000000">
              <v:path arrowok="t"/>
            </v:shape>
            <v:shape style="position:absolute;left:3103;top:241;width:3;height:0" coordorigin="3103,241" coordsize="3,0" path="m3103,241l3106,241e" filled="f" stroked="t" strokeweight="0.26772pt" strokecolor="#000000">
              <v:path arrowok="t"/>
            </v:shape>
            <v:shape style="position:absolute;left:3109;top:241;width:3;height:0" coordorigin="3109,241" coordsize="3,0" path="m3109,241l3113,241e" filled="f" stroked="t" strokeweight="0.26772pt" strokecolor="#000000">
              <v:path arrowok="t"/>
            </v:shape>
            <v:shape style="position:absolute;left:3115;top:241;width:3;height:0" coordorigin="3115,241" coordsize="3,0" path="m3115,241l3118,241e" filled="f" stroked="t" strokeweight="0.26772pt" strokecolor="#000000">
              <v:path arrowok="t"/>
            </v:shape>
            <v:shape style="position:absolute;left:3121;top:241;width:3;height:0" coordorigin="3121,241" coordsize="3,0" path="m3121,241l3125,241e" filled="f" stroked="t" strokeweight="0.26772pt" strokecolor="#000000">
              <v:path arrowok="t"/>
            </v:shape>
            <v:shape style="position:absolute;left:3127;top:241;width:3;height:0" coordorigin="3127,241" coordsize="3,0" path="m3127,241l3130,241e" filled="f" stroked="t" strokeweight="0.26772pt" strokecolor="#000000">
              <v:path arrowok="t"/>
            </v:shape>
            <v:shape style="position:absolute;left:3133;top:241;width:3;height:0" coordorigin="3133,241" coordsize="3,0" path="m3133,241l3137,241e" filled="f" stroked="t" strokeweight="0.26772pt" strokecolor="#000000">
              <v:path arrowok="t"/>
            </v:shape>
            <v:shape style="position:absolute;left:3140;top:241;width:3;height:0" coordorigin="3140,241" coordsize="3,0" path="m3140,241l3142,241e" filled="f" stroked="t" strokeweight="0.26772pt" strokecolor="#000000">
              <v:path arrowok="t"/>
            </v:shape>
            <v:shape style="position:absolute;left:3145;top:241;width:3;height:0" coordorigin="3145,241" coordsize="3,0" path="m3145,241l3149,241e" filled="f" stroked="t" strokeweight="0.26772pt" strokecolor="#000000">
              <v:path arrowok="t"/>
            </v:shape>
            <v:shape style="position:absolute;left:3152;top:241;width:3;height:0" coordorigin="3152,241" coordsize="3,0" path="m3152,241l3154,241e" filled="f" stroked="t" strokeweight="0.26772pt" strokecolor="#000000">
              <v:path arrowok="t"/>
            </v:shape>
            <v:shape style="position:absolute;left:3157;top:241;width:3;height:0" coordorigin="3157,241" coordsize="3,0" path="m3157,241l3161,241e" filled="f" stroked="t" strokeweight="0.26772pt" strokecolor="#000000">
              <v:path arrowok="t"/>
            </v:shape>
            <v:shape style="position:absolute;left:3164;top:241;width:3;height:0" coordorigin="3164,241" coordsize="3,0" path="m3164,241l3166,241e" filled="f" stroked="t" strokeweight="0.26772pt" strokecolor="#000000">
              <v:path arrowok="t"/>
            </v:shape>
            <v:shape style="position:absolute;left:3169;top:241;width:3;height:0" coordorigin="3169,241" coordsize="3,0" path="m3169,241l3173,241e" filled="f" stroked="t" strokeweight="0.26772pt" strokecolor="#000000">
              <v:path arrowok="t"/>
            </v:shape>
            <v:shape style="position:absolute;left:3176;top:241;width:3;height:0" coordorigin="3176,241" coordsize="3,0" path="m3176,241l3178,241e" filled="f" stroked="t" strokeweight="0.26772pt" strokecolor="#000000">
              <v:path arrowok="t"/>
            </v:shape>
            <v:shape style="position:absolute;left:3181;top:241;width:3;height:0" coordorigin="3181,241" coordsize="3,0" path="m3181,241l3185,241e" filled="f" stroked="t" strokeweight="0.26772pt" strokecolor="#000000">
              <v:path arrowok="t"/>
            </v:shape>
            <v:shape style="position:absolute;left:3188;top:241;width:3;height:0" coordorigin="3188,241" coordsize="3,0" path="m3188,241l3190,241e" filled="f" stroked="t" strokeweight="0.26772pt" strokecolor="#000000">
              <v:path arrowok="t"/>
            </v:shape>
            <v:shape style="position:absolute;left:3193;top:241;width:3;height:0" coordorigin="3193,241" coordsize="3,0" path="m3193,241l3197,241e" filled="f" stroked="t" strokeweight="0.26772pt" strokecolor="#000000">
              <v:path arrowok="t"/>
            </v:shape>
            <v:shape style="position:absolute;left:3200;top:241;width:3;height:0" coordorigin="3200,241" coordsize="3,0" path="m3200,241l3202,241e" filled="f" stroked="t" strokeweight="0.26772pt" strokecolor="#000000">
              <v:path arrowok="t"/>
            </v:shape>
            <v:shape style="position:absolute;left:3205;top:241;width:3;height:0" coordorigin="3205,241" coordsize="3,0" path="m3205,241l3209,241e" filled="f" stroked="t" strokeweight="0.26772pt" strokecolor="#000000">
              <v:path arrowok="t"/>
            </v:shape>
            <v:shape style="position:absolute;left:3212;top:241;width:3;height:0" coordorigin="3212,241" coordsize="3,0" path="m3212,241l3214,241e" filled="f" stroked="t" strokeweight="0.26772pt" strokecolor="#000000">
              <v:path arrowok="t"/>
            </v:shape>
            <v:shape style="position:absolute;left:3217;top:241;width:3;height:0" coordorigin="3217,241" coordsize="3,0" path="m3217,241l3221,241e" filled="f" stroked="t" strokeweight="0.26772pt" strokecolor="#000000">
              <v:path arrowok="t"/>
            </v:shape>
            <v:shape style="position:absolute;left:3224;top:241;width:3;height:0" coordorigin="3224,241" coordsize="3,0" path="m3224,241l3226,241e" filled="f" stroked="t" strokeweight="0.26772pt" strokecolor="#000000">
              <v:path arrowok="t"/>
            </v:shape>
            <v:shape style="position:absolute;left:3229;top:241;width:3;height:0" coordorigin="3229,241" coordsize="3,0" path="m3229,241l3233,241e" filled="f" stroked="t" strokeweight="0.26772pt" strokecolor="#000000">
              <v:path arrowok="t"/>
            </v:shape>
            <v:shape style="position:absolute;left:3236;top:241;width:3;height:0" coordorigin="3236,241" coordsize="3,0" path="m3236,241l3238,241e" filled="f" stroked="t" strokeweight="0.26772pt" strokecolor="#000000">
              <v:path arrowok="t"/>
            </v:shape>
            <v:shape style="position:absolute;left:3241;top:241;width:3;height:0" coordorigin="3241,241" coordsize="3,0" path="m3241,241l3245,241e" filled="f" stroked="t" strokeweight="0.26772pt" strokecolor="#000000">
              <v:path arrowok="t"/>
            </v:shape>
            <v:shape style="position:absolute;left:3248;top:241;width:3;height:0" coordorigin="3248,241" coordsize="3,0" path="m3248,241l3250,241e" filled="f" stroked="t" strokeweight="0.26772pt" strokecolor="#000000">
              <v:path arrowok="t"/>
            </v:shape>
            <v:shape style="position:absolute;left:3253;top:241;width:3;height:0" coordorigin="3253,241" coordsize="3,0" path="m3253,241l3257,241e" filled="f" stroked="t" strokeweight="0.26772pt" strokecolor="#000000">
              <v:path arrowok="t"/>
            </v:shape>
            <v:shape style="position:absolute;left:3260;top:241;width:3;height:0" coordorigin="3260,241" coordsize="3,0" path="m3260,241l3262,241e" filled="f" stroked="t" strokeweight="0.26772pt" strokecolor="#000000">
              <v:path arrowok="t"/>
            </v:shape>
            <v:shape style="position:absolute;left:3265;top:241;width:3;height:0" coordorigin="3265,241" coordsize="3,0" path="m3265,241l3269,241e" filled="f" stroked="t" strokeweight="0.26772pt" strokecolor="#000000">
              <v:path arrowok="t"/>
            </v:shape>
            <v:shape style="position:absolute;left:3272;top:241;width:3;height:0" coordorigin="3272,241" coordsize="3,0" path="m3272,241l3274,241e" filled="f" stroked="t" strokeweight="0.26772pt" strokecolor="#000000">
              <v:path arrowok="t"/>
            </v:shape>
            <v:shape style="position:absolute;left:3277;top:241;width:3;height:0" coordorigin="3277,241" coordsize="3,0" path="m3277,241l3281,241e" filled="f" stroked="t" strokeweight="0.26772pt" strokecolor="#000000">
              <v:path arrowok="t"/>
            </v:shape>
            <v:shape style="position:absolute;left:3284;top:241;width:3;height:0" coordorigin="3284,241" coordsize="3,0" path="m3284,241l3286,241e" filled="f" stroked="t" strokeweight="0.26772pt" strokecolor="#000000">
              <v:path arrowok="t"/>
            </v:shape>
            <v:shape style="position:absolute;left:3289;top:241;width:3;height:0" coordorigin="3289,241" coordsize="3,0" path="m3289,241l3293,241e" filled="f" stroked="t" strokeweight="0.26772pt" strokecolor="#000000">
              <v:path arrowok="t"/>
            </v:shape>
            <v:shape style="position:absolute;left:3296;top:241;width:3;height:0" coordorigin="3296,241" coordsize="3,0" path="m3296,241l3298,241e" filled="f" stroked="t" strokeweight="0.26772pt" strokecolor="#000000">
              <v:path arrowok="t"/>
            </v:shape>
            <v:shape style="position:absolute;left:3302;top:241;width:3;height:0" coordorigin="3302,241" coordsize="3,0" path="m3302,241l3305,241e" filled="f" stroked="t" strokeweight="0.26772pt" strokecolor="#000000">
              <v:path arrowok="t"/>
            </v:shape>
            <v:shape style="position:absolute;left:3308;top:241;width:3;height:0" coordorigin="3308,241" coordsize="3,0" path="m3308,241l3310,241e" filled="f" stroked="t" strokeweight="0.26772pt" strokecolor="#000000">
              <v:path arrowok="t"/>
            </v:shape>
            <v:shape style="position:absolute;left:3314;top:241;width:3;height:0" coordorigin="3314,241" coordsize="3,0" path="m3314,241l3317,241e" filled="f" stroked="t" strokeweight="0.26772pt" strokecolor="#000000">
              <v:path arrowok="t"/>
            </v:shape>
            <v:shape style="position:absolute;left:3320;top:241;width:3;height:0" coordorigin="3320,241" coordsize="3,0" path="m3320,241l3322,241e" filled="f" stroked="t" strokeweight="0.26772pt" strokecolor="#000000">
              <v:path arrowok="t"/>
            </v:shape>
            <v:shape style="position:absolute;left:3326;top:241;width:3;height:0" coordorigin="3326,241" coordsize="3,0" path="m3326,241l3329,241e" filled="f" stroked="t" strokeweight="0.26772pt" strokecolor="#000000">
              <v:path arrowok="t"/>
            </v:shape>
            <v:shape style="position:absolute;left:3332;top:241;width:3;height:0" coordorigin="3332,241" coordsize="3,0" path="m3332,241l3334,241e" filled="f" stroked="t" strokeweight="0.26772pt" strokecolor="#000000">
              <v:path arrowok="t"/>
            </v:shape>
            <v:shape style="position:absolute;left:3338;top:241;width:3;height:0" coordorigin="3338,241" coordsize="3,0" path="m3338,241l3341,241e" filled="f" stroked="t" strokeweight="0.26772pt" strokecolor="#000000">
              <v:path arrowok="t"/>
            </v:shape>
            <v:shape style="position:absolute;left:3344;top:241;width:3;height:0" coordorigin="3344,241" coordsize="3,0" path="m3344,241l3346,241e" filled="f" stroked="t" strokeweight="0.26772pt" strokecolor="#000000">
              <v:path arrowok="t"/>
            </v:shape>
            <v:shape style="position:absolute;left:3350;top:241;width:3;height:0" coordorigin="3350,241" coordsize="3,0" path="m3350,241l3353,241e" filled="f" stroked="t" strokeweight="0.26772pt" strokecolor="#000000">
              <v:path arrowok="t"/>
            </v:shape>
            <v:shape style="position:absolute;left:3356;top:241;width:3;height:0" coordorigin="3356,241" coordsize="3,0" path="m3356,241l3358,241e" filled="f" stroked="t" strokeweight="0.26772pt" strokecolor="#000000">
              <v:path arrowok="t"/>
            </v:shape>
            <v:shape style="position:absolute;left:3362;top:241;width:3;height:0" coordorigin="3362,241" coordsize="3,0" path="m3362,241l3365,241e" filled="f" stroked="t" strokeweight="0.26772pt" strokecolor="#000000">
              <v:path arrowok="t"/>
            </v:shape>
            <v:shape style="position:absolute;left:3368;top:241;width:3;height:0" coordorigin="3368,241" coordsize="3,0" path="m3368,241l3370,241e" filled="f" stroked="t" strokeweight="0.26772pt" strokecolor="#000000">
              <v:path arrowok="t"/>
            </v:shape>
            <v:shape style="position:absolute;left:3374;top:241;width:3;height:0" coordorigin="3374,241" coordsize="3,0" path="m3374,241l3377,241e" filled="f" stroked="t" strokeweight="0.26772pt" strokecolor="#000000">
              <v:path arrowok="t"/>
            </v:shape>
            <v:shape style="position:absolute;left:3380;top:241;width:3;height:0" coordorigin="3380,241" coordsize="3,0" path="m3380,241l3382,241e" filled="f" stroked="t" strokeweight="0.26772pt" strokecolor="#000000">
              <v:path arrowok="t"/>
            </v:shape>
            <v:shape style="position:absolute;left:3386;top:241;width:3;height:0" coordorigin="3386,241" coordsize="3,0" path="m3386,241l3389,241e" filled="f" stroked="t" strokeweight="0.26772pt" strokecolor="#000000">
              <v:path arrowok="t"/>
            </v:shape>
            <v:shape style="position:absolute;left:3392;top:241;width:3;height:0" coordorigin="3392,241" coordsize="3,0" path="m3392,241l3394,241e" filled="f" stroked="t" strokeweight="0.26772pt" strokecolor="#000000">
              <v:path arrowok="t"/>
            </v:shape>
            <v:shape style="position:absolute;left:3398;top:241;width:3;height:0" coordorigin="3398,241" coordsize="3,0" path="m3398,241l3401,241e" filled="f" stroked="t" strokeweight="0.26772pt" strokecolor="#000000">
              <v:path arrowok="t"/>
            </v:shape>
            <v:shape style="position:absolute;left:3404;top:241;width:3;height:0" coordorigin="3404,241" coordsize="3,0" path="m3404,241l3406,241e" filled="f" stroked="t" strokeweight="0.26772pt" strokecolor="#000000">
              <v:path arrowok="t"/>
            </v:shape>
            <v:shape style="position:absolute;left:3410;top:241;width:3;height:0" coordorigin="3410,241" coordsize="3,0" path="m3410,241l3413,241e" filled="f" stroked="t" strokeweight="0.26772pt" strokecolor="#000000">
              <v:path arrowok="t"/>
            </v:shape>
            <v:shape style="position:absolute;left:3416;top:241;width:3;height:0" coordorigin="3416,241" coordsize="3,0" path="m3416,241l3418,241e" filled="f" stroked="t" strokeweight="0.26772pt" strokecolor="#000000">
              <v:path arrowok="t"/>
            </v:shape>
            <v:shape style="position:absolute;left:3422;top:241;width:3;height:0" coordorigin="3422,241" coordsize="3,0" path="m3422,241l3425,241e" filled="f" stroked="t" strokeweight="0.26772pt" strokecolor="#000000">
              <v:path arrowok="t"/>
            </v:shape>
            <v:shape style="position:absolute;left:3428;top:241;width:3;height:0" coordorigin="3428,241" coordsize="3,0" path="m3428,241l3430,241e" filled="f" stroked="t" strokeweight="0.26772pt" strokecolor="#000000">
              <v:path arrowok="t"/>
            </v:shape>
            <v:shape style="position:absolute;left:3434;top:241;width:3;height:0" coordorigin="3434,241" coordsize="3,0" path="m3434,241l3437,241e" filled="f" stroked="t" strokeweight="0.26772pt" strokecolor="#000000">
              <v:path arrowok="t"/>
            </v:shape>
            <v:shape style="position:absolute;left:3440;top:241;width:3;height:0" coordorigin="3440,241" coordsize="3,0" path="m3440,241l3442,241e" filled="f" stroked="t" strokeweight="0.26772pt" strokecolor="#000000">
              <v:path arrowok="t"/>
            </v:shape>
            <v:shape style="position:absolute;left:3446;top:241;width:3;height:0" coordorigin="3446,241" coordsize="3,0" path="m3446,241l3449,241e" filled="f" stroked="t" strokeweight="0.26772pt" strokecolor="#000000">
              <v:path arrowok="t"/>
            </v:shape>
            <v:shape style="position:absolute;left:3452;top:241;width:3;height:0" coordorigin="3452,241" coordsize="3,0" path="m3452,241l3454,241e" filled="f" stroked="t" strokeweight="0.26772pt" strokecolor="#000000">
              <v:path arrowok="t"/>
            </v:shape>
            <v:shape style="position:absolute;left:3458;top:241;width:3;height:0" coordorigin="3458,241" coordsize="3,0" path="m3458,241l3461,241e" filled="f" stroked="t" strokeweight="0.26772pt" strokecolor="#000000">
              <v:path arrowok="t"/>
            </v:shape>
            <v:shape style="position:absolute;left:3464;top:241;width:3;height:0" coordorigin="3464,241" coordsize="3,0" path="m3464,241l3466,241e" filled="f" stroked="t" strokeweight="0.26772pt" strokecolor="#000000">
              <v:path arrowok="t"/>
            </v:shape>
            <v:shape style="position:absolute;left:3470;top:241;width:3;height:0" coordorigin="3470,241" coordsize="3,0" path="m3470,241l3473,241e" filled="f" stroked="t" strokeweight="0.26772pt" strokecolor="#000000">
              <v:path arrowok="t"/>
            </v:shape>
            <v:shape style="position:absolute;left:3476;top:241;width:3;height:0" coordorigin="3476,241" coordsize="3,0" path="m3476,241l3478,241e" filled="f" stroked="t" strokeweight="0.26772pt" strokecolor="#000000">
              <v:path arrowok="t"/>
            </v:shape>
            <v:shape style="position:absolute;left:3482;top:241;width:3;height:0" coordorigin="3482,241" coordsize="3,0" path="m3482,241l3485,241e" filled="f" stroked="t" strokeweight="0.26772pt" strokecolor="#000000">
              <v:path arrowok="t"/>
            </v:shape>
            <v:shape style="position:absolute;left:3488;top:241;width:3;height:0" coordorigin="3488,241" coordsize="3,0" path="m3488,241l3490,241e" filled="f" stroked="t" strokeweight="0.26772pt" strokecolor="#000000">
              <v:path arrowok="t"/>
            </v:shape>
            <v:shape style="position:absolute;left:3494;top:241;width:3;height:0" coordorigin="3494,241" coordsize="3,0" path="m3494,241l3497,241e" filled="f" stroked="t" strokeweight="0.26772pt" strokecolor="#000000">
              <v:path arrowok="t"/>
            </v:shape>
            <v:shape style="position:absolute;left:3500;top:241;width:3;height:0" coordorigin="3500,241" coordsize="3,0" path="m3500,241l3502,241e" filled="f" stroked="t" strokeweight="0.26772pt" strokecolor="#000000">
              <v:path arrowok="t"/>
            </v:shape>
            <v:shape style="position:absolute;left:3506;top:241;width:3;height:0" coordorigin="3506,241" coordsize="3,0" path="m3506,241l3509,241e" filled="f" stroked="t" strokeweight="0.26772pt" strokecolor="#000000">
              <v:path arrowok="t"/>
            </v:shape>
            <v:shape style="position:absolute;left:3512;top:241;width:3;height:0" coordorigin="3512,241" coordsize="3,0" path="m3512,241l3514,241e" filled="f" stroked="t" strokeweight="0.26772pt" strokecolor="#000000">
              <v:path arrowok="t"/>
            </v:shape>
            <v:shape style="position:absolute;left:3518;top:241;width:3;height:0" coordorigin="3518,241" coordsize="3,0" path="m3518,241l3521,241e" filled="f" stroked="t" strokeweight="0.26772pt" strokecolor="#000000">
              <v:path arrowok="t"/>
            </v:shape>
            <v:shape style="position:absolute;left:3524;top:241;width:3;height:0" coordorigin="3524,241" coordsize="3,0" path="m3524,241l3526,241e" filled="f" stroked="t" strokeweight="0.26772pt" strokecolor="#000000">
              <v:path arrowok="t"/>
            </v:shape>
            <v:shape style="position:absolute;left:3530;top:241;width:3;height:0" coordorigin="3530,241" coordsize="3,0" path="m3530,241l3533,241e" filled="f" stroked="t" strokeweight="0.26772pt" strokecolor="#000000">
              <v:path arrowok="t"/>
            </v:shape>
            <v:shape style="position:absolute;left:3536;top:241;width:3;height:0" coordorigin="3536,241" coordsize="3,0" path="m3536,241l3538,241e" filled="f" stroked="t" strokeweight="0.26772pt" strokecolor="#000000">
              <v:path arrowok="t"/>
            </v:shape>
            <v:shape style="position:absolute;left:3542;top:241;width:3;height:0" coordorigin="3542,241" coordsize="3,0" path="m3542,241l3545,241e" filled="f" stroked="t" strokeweight="0.26772pt" strokecolor="#000000">
              <v:path arrowok="t"/>
            </v:shape>
            <v:shape style="position:absolute;left:3548;top:241;width:3;height:0" coordorigin="3548,241" coordsize="3,0" path="m3548,241l3550,241e" filled="f" stroked="t" strokeweight="0.26772pt" strokecolor="#000000">
              <v:path arrowok="t"/>
            </v:shape>
            <v:shape style="position:absolute;left:3554;top:241;width:3;height:0" coordorigin="3554,241" coordsize="3,0" path="m3554,241l3557,241e" filled="f" stroked="t" strokeweight="0.26772pt" strokecolor="#000000">
              <v:path arrowok="t"/>
            </v:shape>
            <v:shape style="position:absolute;left:3560;top:241;width:3;height:0" coordorigin="3560,241" coordsize="3,0" path="m3560,241l3562,241e" filled="f" stroked="t" strokeweight="0.26772pt" strokecolor="#000000">
              <v:path arrowok="t"/>
            </v:shape>
            <v:shape style="position:absolute;left:3566;top:241;width:3;height:0" coordorigin="3566,241" coordsize="3,0" path="m3566,241l3569,241e" filled="f" stroked="t" strokeweight="0.26772pt" strokecolor="#000000">
              <v:path arrowok="t"/>
            </v:shape>
            <v:shape style="position:absolute;left:3572;top:241;width:3;height:0" coordorigin="3572,241" coordsize="3,0" path="m3572,241l3574,241e" filled="f" stroked="t" strokeweight="0.26772pt" strokecolor="#000000">
              <v:path arrowok="t"/>
            </v:shape>
            <v:shape style="position:absolute;left:3578;top:241;width:3;height:0" coordorigin="3578,241" coordsize="3,0" path="m3578,241l3581,241e" filled="f" stroked="t" strokeweight="0.26772pt" strokecolor="#000000">
              <v:path arrowok="t"/>
            </v:shape>
            <v:shape style="position:absolute;left:3584;top:241;width:3;height:0" coordorigin="3584,241" coordsize="3,0" path="m3584,241l3586,241e" filled="f" stroked="t" strokeweight="0.26772pt" strokecolor="#000000">
              <v:path arrowok="t"/>
            </v:shape>
            <v:shape style="position:absolute;left:3590;top:241;width:3;height:0" coordorigin="3590,241" coordsize="3,0" path="m3590,241l3593,241e" filled="f" stroked="t" strokeweight="0.26772pt" strokecolor="#000000">
              <v:path arrowok="t"/>
            </v:shape>
            <v:shape style="position:absolute;left:3596;top:241;width:3;height:0" coordorigin="3596,241" coordsize="3,0" path="m3596,241l3598,241e" filled="f" stroked="t" strokeweight="0.26772pt" strokecolor="#000000">
              <v:path arrowok="t"/>
            </v:shape>
            <v:shape style="position:absolute;left:3602;top:241;width:3;height:0" coordorigin="3602,241" coordsize="3,0" path="m3602,241l3605,241e" filled="f" stroked="t" strokeweight="0.26772pt" strokecolor="#000000">
              <v:path arrowok="t"/>
            </v:shape>
            <v:shape style="position:absolute;left:3608;top:241;width:3;height:0" coordorigin="3608,241" coordsize="3,0" path="m3608,241l3610,241e" filled="f" stroked="t" strokeweight="0.26772pt" strokecolor="#000000">
              <v:path arrowok="t"/>
            </v:shape>
            <v:shape style="position:absolute;left:3614;top:241;width:3;height:0" coordorigin="3614,241" coordsize="3,0" path="m3614,241l3617,241e" filled="f" stroked="t" strokeweight="0.26772pt" strokecolor="#000000">
              <v:path arrowok="t"/>
            </v:shape>
            <v:shape style="position:absolute;left:3620;top:241;width:3;height:0" coordorigin="3620,241" coordsize="3,0" path="m3620,241l3622,241e" filled="f" stroked="t" strokeweight="0.26772pt" strokecolor="#000000">
              <v:path arrowok="t"/>
            </v:shape>
            <v:shape style="position:absolute;left:3626;top:241;width:3;height:0" coordorigin="3626,241" coordsize="3,0" path="m3626,241l3629,241e" filled="f" stroked="t" strokeweight="0.26772pt" strokecolor="#000000">
              <v:path arrowok="t"/>
            </v:shape>
            <v:shape style="position:absolute;left:3632;top:241;width:3;height:0" coordorigin="3632,241" coordsize="3,0" path="m3632,241l3634,241e" filled="f" stroked="t" strokeweight="0.26772pt" strokecolor="#000000">
              <v:path arrowok="t"/>
            </v:shape>
            <v:shape style="position:absolute;left:3638;top:241;width:3;height:0" coordorigin="3638,241" coordsize="3,0" path="m3638,241l3641,241e" filled="f" stroked="t" strokeweight="0.26772pt" strokecolor="#000000">
              <v:path arrowok="t"/>
            </v:shape>
            <v:shape style="position:absolute;left:3644;top:241;width:3;height:0" coordorigin="3644,241" coordsize="3,0" path="m3644,241l3646,241e" filled="f" stroked="t" strokeweight="0.26772pt" strokecolor="#000000">
              <v:path arrowok="t"/>
            </v:shape>
            <v:shape style="position:absolute;left:3650;top:241;width:3;height:0" coordorigin="3650,241" coordsize="3,0" path="m3650,241l3653,241e" filled="f" stroked="t" strokeweight="0.26772pt" strokecolor="#000000">
              <v:path arrowok="t"/>
            </v:shape>
            <v:shape style="position:absolute;left:3656;top:241;width:3;height:0" coordorigin="3656,241" coordsize="3,0" path="m3656,241l3658,241e" filled="f" stroked="t" strokeweight="0.26772pt" strokecolor="#000000">
              <v:path arrowok="t"/>
            </v:shape>
            <v:shape style="position:absolute;left:3662;top:241;width:3;height:0" coordorigin="3662,241" coordsize="3,0" path="m3662,241l3665,241e" filled="f" stroked="t" strokeweight="0.26772pt" strokecolor="#000000">
              <v:path arrowok="t"/>
            </v:shape>
            <v:shape style="position:absolute;left:3668;top:241;width:3;height:0" coordorigin="3668,241" coordsize="3,0" path="m3668,241l3670,241e" filled="f" stroked="t" strokeweight="0.26772pt" strokecolor="#000000">
              <v:path arrowok="t"/>
            </v:shape>
            <v:shape style="position:absolute;left:3674;top:241;width:3;height:0" coordorigin="3674,241" coordsize="3,0" path="m3674,241l3677,241e" filled="f" stroked="t" strokeweight="0.26772pt" strokecolor="#000000">
              <v:path arrowok="t"/>
            </v:shape>
            <v:shape style="position:absolute;left:3680;top:241;width:3;height:0" coordorigin="3680,241" coordsize="3,0" path="m3680,241l3682,241e" filled="f" stroked="t" strokeweight="0.26772pt" strokecolor="#000000">
              <v:path arrowok="t"/>
            </v:shape>
            <w10:wrap type="none"/>
          </v:group>
        </w:pict>
      </w:r>
      <w:r>
        <w:pict>
          <v:group style="position:absolute;margin-left:184.156pt;margin-top:11.3723pt;width:55.6558pt;height:1.22pt;mso-position-horizontal-relative:page;mso-position-vertical-relative:paragraph;z-index:-5909" coordorigin="3683,227" coordsize="1113,24">
            <v:shape style="position:absolute;left:3686;top:240;width:3;height:0" coordorigin="3686,240" coordsize="3,0" path="m3686,240l3689,240e" filled="f" stroked="t" strokeweight="0.26772pt" strokecolor="#000000">
              <v:path arrowok="t"/>
            </v:shape>
            <v:shape style="position:absolute;left:3692;top:240;width:3;height:0" coordorigin="3692,240" coordsize="3,0" path="m3692,240l3694,240e" filled="f" stroked="t" strokeweight="0.26772pt" strokecolor="#000000">
              <v:path arrowok="t"/>
            </v:shape>
            <v:shape style="position:absolute;left:3698;top:240;width:3;height:0" coordorigin="3698,240" coordsize="3,0" path="m3698,240l3701,240e" filled="f" stroked="t" strokeweight="0.26772pt" strokecolor="#000000">
              <v:path arrowok="t"/>
            </v:shape>
            <v:shape style="position:absolute;left:3704;top:240;width:3;height:0" coordorigin="3704,240" coordsize="3,0" path="m3704,240l3706,240e" filled="f" stroked="t" strokeweight="0.26772pt" strokecolor="#000000">
              <v:path arrowok="t"/>
            </v:shape>
            <v:shape style="position:absolute;left:3710;top:240;width:3;height:0" coordorigin="3710,240" coordsize="3,0" path="m3710,240l3713,240e" filled="f" stroked="t" strokeweight="0.26772pt" strokecolor="#000000">
              <v:path arrowok="t"/>
            </v:shape>
            <v:shape style="position:absolute;left:3716;top:240;width:3;height:0" coordorigin="3716,240" coordsize="3,0" path="m3716,240l3718,240e" filled="f" stroked="t" strokeweight="0.26772pt" strokecolor="#000000">
              <v:path arrowok="t"/>
            </v:shape>
            <v:shape style="position:absolute;left:3722;top:240;width:3;height:0" coordorigin="3722,240" coordsize="3,0" path="m3722,240l3725,240e" filled="f" stroked="t" strokeweight="0.26772pt" strokecolor="#000000">
              <v:path arrowok="t"/>
            </v:shape>
            <v:shape style="position:absolute;left:3728;top:240;width:3;height:0" coordorigin="3728,240" coordsize="3,0" path="m3728,240l3730,240e" filled="f" stroked="t" strokeweight="0.26772pt" strokecolor="#000000">
              <v:path arrowok="t"/>
            </v:shape>
            <v:shape style="position:absolute;left:3734;top:240;width:3;height:0" coordorigin="3734,240" coordsize="3,0" path="m3734,240l3737,240e" filled="f" stroked="t" strokeweight="0.26772pt" strokecolor="#000000">
              <v:path arrowok="t"/>
            </v:shape>
            <v:shape style="position:absolute;left:3740;top:240;width:3;height:0" coordorigin="3740,240" coordsize="3,0" path="m3740,240l3742,240e" filled="f" stroked="t" strokeweight="0.26772pt" strokecolor="#000000">
              <v:path arrowok="t"/>
            </v:shape>
            <v:shape style="position:absolute;left:3746;top:240;width:3;height:0" coordorigin="3746,240" coordsize="3,0" path="m3746,240l3749,240e" filled="f" stroked="t" strokeweight="0.26772pt" strokecolor="#000000">
              <v:path arrowok="t"/>
            </v:shape>
            <v:shape style="position:absolute;left:3752;top:240;width:3;height:0" coordorigin="3752,240" coordsize="3,0" path="m3752,240l3754,240e" filled="f" stroked="t" strokeweight="0.26772pt" strokecolor="#000000">
              <v:path arrowok="t"/>
            </v:shape>
            <v:shape style="position:absolute;left:3758;top:240;width:3;height:0" coordorigin="3758,240" coordsize="3,0" path="m3758,240l3761,240e" filled="f" stroked="t" strokeweight="0.26772pt" strokecolor="#000000">
              <v:path arrowok="t"/>
            </v:shape>
            <v:shape style="position:absolute;left:3764;top:240;width:3;height:0" coordorigin="3764,240" coordsize="3,0" path="m3764,240l3766,240e" filled="f" stroked="t" strokeweight="0.26772pt" strokecolor="#000000">
              <v:path arrowok="t"/>
            </v:shape>
            <v:shape style="position:absolute;left:3770;top:240;width:3;height:0" coordorigin="3770,240" coordsize="3,0" path="m3770,240l3773,240e" filled="f" stroked="t" strokeweight="0.26772pt" strokecolor="#000000">
              <v:path arrowok="t"/>
            </v:shape>
            <v:shape style="position:absolute;left:3776;top:240;width:3;height:0" coordorigin="3776,240" coordsize="3,0" path="m3776,240l3778,240e" filled="f" stroked="t" strokeweight="0.26772pt" strokecolor="#000000">
              <v:path arrowok="t"/>
            </v:shape>
            <v:shape style="position:absolute;left:3782;top:240;width:3;height:0" coordorigin="3782,240" coordsize="3,0" path="m3782,240l3785,240e" filled="f" stroked="t" strokeweight="0.26772pt" strokecolor="#000000">
              <v:path arrowok="t"/>
            </v:shape>
            <v:shape style="position:absolute;left:3788;top:240;width:3;height:0" coordorigin="3788,240" coordsize="3,0" path="m3788,240l3791,240e" filled="f" stroked="t" strokeweight="0.26772pt" strokecolor="#000000">
              <v:path arrowok="t"/>
            </v:shape>
            <v:shape style="position:absolute;left:3794;top:240;width:3;height:0" coordorigin="3794,240" coordsize="3,0" path="m3794,240l3797,240e" filled="f" stroked="t" strokeweight="0.26772pt" strokecolor="#000000">
              <v:path arrowok="t"/>
            </v:shape>
            <v:shape style="position:absolute;left:3800;top:240;width:3;height:0" coordorigin="3800,240" coordsize="3,0" path="m3800,240l3803,240e" filled="f" stroked="t" strokeweight="0.26772pt" strokecolor="#000000">
              <v:path arrowok="t"/>
            </v:shape>
            <v:shape style="position:absolute;left:3806;top:240;width:3;height:0" coordorigin="3806,240" coordsize="3,0" path="m3806,240l3809,240e" filled="f" stroked="t" strokeweight="0.26772pt" strokecolor="#000000">
              <v:path arrowok="t"/>
            </v:shape>
            <v:shape style="position:absolute;left:3812;top:240;width:3;height:0" coordorigin="3812,240" coordsize="3,0" path="m3812,240l3815,240e" filled="f" stroked="t" strokeweight="0.26772pt" strokecolor="#000000">
              <v:path arrowok="t"/>
            </v:shape>
            <v:shape style="position:absolute;left:3818;top:240;width:3;height:0" coordorigin="3818,240" coordsize="3,0" path="m3818,240l3821,240e" filled="f" stroked="t" strokeweight="0.26772pt" strokecolor="#000000">
              <v:path arrowok="t"/>
            </v:shape>
            <v:shape style="position:absolute;left:3824;top:240;width:3;height:0" coordorigin="3824,240" coordsize="3,0" path="m3824,240l3827,240e" filled="f" stroked="t" strokeweight="0.26772pt" strokecolor="#000000">
              <v:path arrowok="t"/>
            </v:shape>
            <v:shape style="position:absolute;left:3830;top:240;width:3;height:0" coordorigin="3830,240" coordsize="3,0" path="m3830,240l3833,240e" filled="f" stroked="t" strokeweight="0.26772pt" strokecolor="#000000">
              <v:path arrowok="t"/>
            </v:shape>
            <v:shape style="position:absolute;left:3836;top:240;width:3;height:0" coordorigin="3836,240" coordsize="3,0" path="m3836,240l3839,240e" filled="f" stroked="t" strokeweight="0.26772pt" strokecolor="#000000">
              <v:path arrowok="t"/>
            </v:shape>
            <v:shape style="position:absolute;left:3842;top:240;width:3;height:0" coordorigin="3842,240" coordsize="3,0" path="m3842,240l3845,240e" filled="f" stroked="t" strokeweight="0.26772pt" strokecolor="#000000">
              <v:path arrowok="t"/>
            </v:shape>
            <v:shape style="position:absolute;left:3848;top:240;width:3;height:0" coordorigin="3848,240" coordsize="3,0" path="m3848,240l3851,240e" filled="f" stroked="t" strokeweight="0.26772pt" strokecolor="#000000">
              <v:path arrowok="t"/>
            </v:shape>
            <v:shape style="position:absolute;left:3854;top:240;width:3;height:0" coordorigin="3854,240" coordsize="3,0" path="m3854,240l3857,240e" filled="f" stroked="t" strokeweight="0.26772pt" strokecolor="#000000">
              <v:path arrowok="t"/>
            </v:shape>
            <v:shape style="position:absolute;left:3860;top:240;width:3;height:0" coordorigin="3860,240" coordsize="3,0" path="m3860,240l3863,240e" filled="f" stroked="t" strokeweight="0.26772pt" strokecolor="#000000">
              <v:path arrowok="t"/>
            </v:shape>
            <v:shape style="position:absolute;left:3866;top:240;width:3;height:0" coordorigin="3866,240" coordsize="3,0" path="m3866,240l3869,240e" filled="f" stroked="t" strokeweight="0.26772pt" strokecolor="#000000">
              <v:path arrowok="t"/>
            </v:shape>
            <v:shape style="position:absolute;left:3872;top:240;width:3;height:0" coordorigin="3872,240" coordsize="3,0" path="m3872,240l3875,240e" filled="f" stroked="t" strokeweight="0.26772pt" strokecolor="#000000">
              <v:path arrowok="t"/>
            </v:shape>
            <v:shape style="position:absolute;left:3878;top:240;width:3;height:0" coordorigin="3878,240" coordsize="3,0" path="m3878,240l3881,240e" filled="f" stroked="t" strokeweight="0.26772pt" strokecolor="#000000">
              <v:path arrowok="t"/>
            </v:shape>
            <v:shape style="position:absolute;left:3884;top:240;width:3;height:0" coordorigin="3884,240" coordsize="3,0" path="m3884,240l3887,240e" filled="f" stroked="t" strokeweight="0.26772pt" strokecolor="#000000">
              <v:path arrowok="t"/>
            </v:shape>
            <v:shape style="position:absolute;left:3890;top:240;width:3;height:0" coordorigin="3890,240" coordsize="3,0" path="m3890,240l3893,240e" filled="f" stroked="t" strokeweight="0.26772pt" strokecolor="#000000">
              <v:path arrowok="t"/>
            </v:shape>
            <v:shape style="position:absolute;left:3896;top:240;width:3;height:0" coordorigin="3896,240" coordsize="3,0" path="m3896,240l3899,240e" filled="f" stroked="t" strokeweight="0.26772pt" strokecolor="#000000">
              <v:path arrowok="t"/>
            </v:shape>
            <v:shape style="position:absolute;left:3902;top:240;width:3;height:0" coordorigin="3902,240" coordsize="3,0" path="m3902,240l3905,240e" filled="f" stroked="t" strokeweight="0.26772pt" strokecolor="#000000">
              <v:path arrowok="t"/>
            </v:shape>
            <v:shape style="position:absolute;left:3908;top:240;width:3;height:0" coordorigin="3908,240" coordsize="3,0" path="m3908,240l3911,240e" filled="f" stroked="t" strokeweight="0.26772pt" strokecolor="#000000">
              <v:path arrowok="t"/>
            </v:shape>
            <v:shape style="position:absolute;left:3914;top:240;width:3;height:0" coordorigin="3914,240" coordsize="3,0" path="m3914,240l3917,240e" filled="f" stroked="t" strokeweight="0.26772pt" strokecolor="#000000">
              <v:path arrowok="t"/>
            </v:shape>
            <v:shape style="position:absolute;left:3920;top:240;width:3;height:0" coordorigin="3920,240" coordsize="3,0" path="m3920,240l3923,240e" filled="f" stroked="t" strokeweight="0.26772pt" strokecolor="#000000">
              <v:path arrowok="t"/>
            </v:shape>
            <v:shape style="position:absolute;left:3926;top:240;width:3;height:0" coordorigin="3926,240" coordsize="3,0" path="m3926,240l3929,240e" filled="f" stroked="t" strokeweight="0.26772pt" strokecolor="#000000">
              <v:path arrowok="t"/>
            </v:shape>
            <v:shape style="position:absolute;left:3932;top:240;width:3;height:0" coordorigin="3932,240" coordsize="3,0" path="m3932,240l3935,240e" filled="f" stroked="t" strokeweight="0.26772pt" strokecolor="#000000">
              <v:path arrowok="t"/>
            </v:shape>
            <v:shape style="position:absolute;left:3938;top:240;width:3;height:0" coordorigin="3938,240" coordsize="3,0" path="m3938,240l3941,240e" filled="f" stroked="t" strokeweight="0.26772pt" strokecolor="#000000">
              <v:path arrowok="t"/>
            </v:shape>
            <v:shape style="position:absolute;left:3944;top:240;width:3;height:0" coordorigin="3944,240" coordsize="3,0" path="m3944,240l3947,240e" filled="f" stroked="t" strokeweight="0.26772pt" strokecolor="#000000">
              <v:path arrowok="t"/>
            </v:shape>
            <v:shape style="position:absolute;left:3950;top:240;width:3;height:0" coordorigin="3950,240" coordsize="3,0" path="m3950,240l3953,240e" filled="f" stroked="t" strokeweight="0.26772pt" strokecolor="#000000">
              <v:path arrowok="t"/>
            </v:shape>
            <v:shape style="position:absolute;left:3956;top:240;width:3;height:0" coordorigin="3956,240" coordsize="3,0" path="m3956,240l3959,240e" filled="f" stroked="t" strokeweight="0.26772pt" strokecolor="#000000">
              <v:path arrowok="t"/>
            </v:shape>
            <v:shape style="position:absolute;left:3962;top:240;width:3;height:0" coordorigin="3962,240" coordsize="3,0" path="m3962,240l3965,240e" filled="f" stroked="t" strokeweight="0.26772pt" strokecolor="#000000">
              <v:path arrowok="t"/>
            </v:shape>
            <v:shape style="position:absolute;left:3968;top:240;width:3;height:0" coordorigin="3968,240" coordsize="3,0" path="m3968,240l3971,240e" filled="f" stroked="t" strokeweight="0.26772pt" strokecolor="#000000">
              <v:path arrowok="t"/>
            </v:shape>
            <v:shape style="position:absolute;left:3974;top:240;width:3;height:0" coordorigin="3974,240" coordsize="3,0" path="m3974,240l3977,240e" filled="f" stroked="t" strokeweight="0.26772pt" strokecolor="#000000">
              <v:path arrowok="t"/>
            </v:shape>
            <v:shape style="position:absolute;left:3980;top:240;width:3;height:0" coordorigin="3980,240" coordsize="3,0" path="m3980,240l3983,240e" filled="f" stroked="t" strokeweight="0.26772pt" strokecolor="#000000">
              <v:path arrowok="t"/>
            </v:shape>
            <v:shape style="position:absolute;left:3986;top:240;width:3;height:0" coordorigin="3986,240" coordsize="3,0" path="m3986,240l3989,240e" filled="f" stroked="t" strokeweight="0.26772pt" strokecolor="#000000">
              <v:path arrowok="t"/>
            </v:shape>
            <v:shape style="position:absolute;left:3992;top:240;width:3;height:0" coordorigin="3992,240" coordsize="3,0" path="m3992,240l3995,240e" filled="f" stroked="t" strokeweight="0.26772pt" strokecolor="#000000">
              <v:path arrowok="t"/>
            </v:shape>
            <v:shape style="position:absolute;left:3998;top:240;width:3;height:0" coordorigin="3998,240" coordsize="3,0" path="m3998,240l4001,240e" filled="f" stroked="t" strokeweight="0.26772pt" strokecolor="#000000">
              <v:path arrowok="t"/>
            </v:shape>
            <v:shape style="position:absolute;left:4004;top:240;width:3;height:0" coordorigin="4004,240" coordsize="3,0" path="m4004,240l4007,240e" filled="f" stroked="t" strokeweight="0.26772pt" strokecolor="#000000">
              <v:path arrowok="t"/>
            </v:shape>
            <v:shape style="position:absolute;left:4010;top:240;width:3;height:0" coordorigin="4010,240" coordsize="3,0" path="m4010,240l4013,240e" filled="f" stroked="t" strokeweight="0.26772pt" strokecolor="#000000">
              <v:path arrowok="t"/>
            </v:shape>
            <v:shape style="position:absolute;left:4016;top:240;width:3;height:0" coordorigin="4016,240" coordsize="3,0" path="m4016,240l4019,240e" filled="f" stroked="t" strokeweight="0.26772pt" strokecolor="#000000">
              <v:path arrowok="t"/>
            </v:shape>
            <v:shape style="position:absolute;left:4022;top:240;width:3;height:0" coordorigin="4022,240" coordsize="3,0" path="m4022,240l4025,240e" filled="f" stroked="t" strokeweight="0.26772pt" strokecolor="#000000">
              <v:path arrowok="t"/>
            </v:shape>
            <v:shape style="position:absolute;left:4028;top:240;width:3;height:0" coordorigin="4028,240" coordsize="3,0" path="m4028,240l4031,240e" filled="f" stroked="t" strokeweight="0.26772pt" strokecolor="#000000">
              <v:path arrowok="t"/>
            </v:shape>
            <v:shape style="position:absolute;left:4034;top:240;width:3;height:0" coordorigin="4034,240" coordsize="3,0" path="m4034,240l4037,240e" filled="f" stroked="t" strokeweight="0.26772pt" strokecolor="#000000">
              <v:path arrowok="t"/>
            </v:shape>
            <v:shape style="position:absolute;left:4040;top:240;width:3;height:0" coordorigin="4040,240" coordsize="3,0" path="m4040,240l4043,240e" filled="f" stroked="t" strokeweight="0.26772pt" strokecolor="#000000">
              <v:path arrowok="t"/>
            </v:shape>
            <v:shape style="position:absolute;left:4046;top:240;width:3;height:0" coordorigin="4046,240" coordsize="3,0" path="m4046,240l4049,240e" filled="f" stroked="t" strokeweight="0.26772pt" strokecolor="#000000">
              <v:path arrowok="t"/>
            </v:shape>
            <v:shape style="position:absolute;left:4052;top:240;width:3;height:0" coordorigin="4052,240" coordsize="3,0" path="m4052,240l4055,240e" filled="f" stroked="t" strokeweight="0.26772pt" strokecolor="#000000">
              <v:path arrowok="t"/>
            </v:shape>
            <v:shape style="position:absolute;left:4058;top:240;width:3;height:0" coordorigin="4058,240" coordsize="3,0" path="m4058,240l4061,240e" filled="f" stroked="t" strokeweight="0.26772pt" strokecolor="#000000">
              <v:path arrowok="t"/>
            </v:shape>
            <v:shape style="position:absolute;left:4064;top:240;width:3;height:0" coordorigin="4064,240" coordsize="3,0" path="m4064,240l4067,240e" filled="f" stroked="t" strokeweight="0.26772pt" strokecolor="#000000">
              <v:path arrowok="t"/>
            </v:shape>
            <v:shape style="position:absolute;left:4070;top:240;width:3;height:0" coordorigin="4070,240" coordsize="3,0" path="m4070,240l4073,240e" filled="f" stroked="t" strokeweight="0.26772pt" strokecolor="#000000">
              <v:path arrowok="t"/>
            </v:shape>
            <v:shape style="position:absolute;left:4076;top:240;width:3;height:0" coordorigin="4076,240" coordsize="3,0" path="m4076,240l4079,240e" filled="f" stroked="t" strokeweight="0.26772pt" strokecolor="#000000">
              <v:path arrowok="t"/>
            </v:shape>
            <v:shape style="position:absolute;left:4082;top:240;width:3;height:0" coordorigin="4082,240" coordsize="3,0" path="m4082,240l4085,240e" filled="f" stroked="t" strokeweight="0.26772pt" strokecolor="#000000">
              <v:path arrowok="t"/>
            </v:shape>
            <v:shape style="position:absolute;left:4088;top:240;width:3;height:0" coordorigin="4088,240" coordsize="3,0" path="m4088,240l4091,240e" filled="f" stroked="t" strokeweight="0.26772pt" strokecolor="#000000">
              <v:path arrowok="t"/>
            </v:shape>
            <v:shape style="position:absolute;left:4094;top:240;width:3;height:0" coordorigin="4094,240" coordsize="3,0" path="m4094,240l4097,240e" filled="f" stroked="t" strokeweight="0.26772pt" strokecolor="#000000">
              <v:path arrowok="t"/>
            </v:shape>
            <v:shape style="position:absolute;left:4100;top:240;width:3;height:0" coordorigin="4100,240" coordsize="3,0" path="m4100,240l4103,240e" filled="f" stroked="t" strokeweight="0.26772pt" strokecolor="#000000">
              <v:path arrowok="t"/>
            </v:shape>
            <v:shape style="position:absolute;left:4106;top:240;width:3;height:0" coordorigin="4106,240" coordsize="3,0" path="m4106,240l4109,240e" filled="f" stroked="t" strokeweight="0.26772pt" strokecolor="#000000">
              <v:path arrowok="t"/>
            </v:shape>
            <v:shape style="position:absolute;left:4112;top:240;width:3;height:0" coordorigin="4112,240" coordsize="3,0" path="m4112,240l4115,240e" filled="f" stroked="t" strokeweight="0.26772pt" strokecolor="#000000">
              <v:path arrowok="t"/>
            </v:shape>
            <v:shape style="position:absolute;left:4118;top:240;width:3;height:0" coordorigin="4118,240" coordsize="3,0" path="m4118,240l4121,240e" filled="f" stroked="t" strokeweight="0.26772pt" strokecolor="#000000">
              <v:path arrowok="t"/>
            </v:shape>
            <v:shape style="position:absolute;left:4124;top:240;width:3;height:0" coordorigin="4124,240" coordsize="3,0" path="m4124,240l4127,240e" filled="f" stroked="t" strokeweight="0.26772pt" strokecolor="#000000">
              <v:path arrowok="t"/>
            </v:shape>
            <v:shape style="position:absolute;left:4130;top:240;width:3;height:0" coordorigin="4130,240" coordsize="3,0" path="m4130,240l4133,240e" filled="f" stroked="t" strokeweight="0.26772pt" strokecolor="#000000">
              <v:path arrowok="t"/>
            </v:shape>
            <v:shape style="position:absolute;left:4136;top:240;width:3;height:0" coordorigin="4136,240" coordsize="3,0" path="m4136,240l4139,240e" filled="f" stroked="t" strokeweight="0.26772pt" strokecolor="#000000">
              <v:path arrowok="t"/>
            </v:shape>
            <v:shape style="position:absolute;left:4142;top:240;width:3;height:0" coordorigin="4142,240" coordsize="3,0" path="m4142,240l4145,240e" filled="f" stroked="t" strokeweight="0.26772pt" strokecolor="#000000">
              <v:path arrowok="t"/>
            </v:shape>
            <v:shape style="position:absolute;left:4148;top:240;width:3;height:0" coordorigin="4148,240" coordsize="3,0" path="m4148,240l4151,240e" filled="f" stroked="t" strokeweight="0.26772pt" strokecolor="#000000">
              <v:path arrowok="t"/>
            </v:shape>
            <v:shape style="position:absolute;left:4154;top:240;width:3;height:0" coordorigin="4154,240" coordsize="3,0" path="m4154,240l4157,240e" filled="f" stroked="t" strokeweight="0.26772pt" strokecolor="#000000">
              <v:path arrowok="t"/>
            </v:shape>
            <v:shape style="position:absolute;left:4160;top:240;width:3;height:0" coordorigin="4160,240" coordsize="3,0" path="m4160,240l4163,240e" filled="f" stroked="t" strokeweight="0.26772pt" strokecolor="#000000">
              <v:path arrowok="t"/>
            </v:shape>
            <v:shape style="position:absolute;left:4166;top:240;width:3;height:0" coordorigin="4166,240" coordsize="3,0" path="m4166,240l4169,240e" filled="f" stroked="t" strokeweight="0.26772pt" strokecolor="#000000">
              <v:path arrowok="t"/>
            </v:shape>
            <v:shape style="position:absolute;left:4172;top:240;width:3;height:0" coordorigin="4172,240" coordsize="3,0" path="m4172,240l4175,240e" filled="f" stroked="t" strokeweight="0.26772pt" strokecolor="#000000">
              <v:path arrowok="t"/>
            </v:shape>
            <v:shape style="position:absolute;left:4178;top:240;width:3;height:0" coordorigin="4178,240" coordsize="3,0" path="m4178,240l4181,240e" filled="f" stroked="t" strokeweight="0.26772pt" strokecolor="#000000">
              <v:path arrowok="t"/>
            </v:shape>
            <v:shape style="position:absolute;left:4184;top:240;width:3;height:0" coordorigin="4184,240" coordsize="3,0" path="m4184,240l4187,240e" filled="f" stroked="t" strokeweight="0.26772pt" strokecolor="#000000">
              <v:path arrowok="t"/>
            </v:shape>
            <v:shape style="position:absolute;left:4190;top:240;width:3;height:0" coordorigin="4190,240" coordsize="3,0" path="m4190,240l4193,240e" filled="f" stroked="t" strokeweight="0.26772pt" strokecolor="#000000">
              <v:path arrowok="t"/>
            </v:shape>
            <v:shape style="position:absolute;left:4196;top:240;width:3;height:0" coordorigin="4196,240" coordsize="3,0" path="m4196,240l4199,240e" filled="f" stroked="t" strokeweight="0.26772pt" strokecolor="#000000">
              <v:path arrowok="t"/>
            </v:shape>
            <v:shape style="position:absolute;left:4202;top:240;width:3;height:0" coordorigin="4202,240" coordsize="3,0" path="m4202,240l4205,240e" filled="f" stroked="t" strokeweight="0.26772pt" strokecolor="#000000">
              <v:path arrowok="t"/>
            </v:shape>
            <v:shape style="position:absolute;left:4208;top:240;width:3;height:0" coordorigin="4208,240" coordsize="3,0" path="m4208,240l4211,240e" filled="f" stroked="t" strokeweight="0.26772pt" strokecolor="#000000">
              <v:path arrowok="t"/>
            </v:shape>
            <v:shape style="position:absolute;left:4214;top:240;width:3;height:0" coordorigin="4214,240" coordsize="3,0" path="m4214,240l4217,240e" filled="f" stroked="t" strokeweight="0.26772pt" strokecolor="#000000">
              <v:path arrowok="t"/>
            </v:shape>
            <v:shape style="position:absolute;left:4220;top:240;width:3;height:0" coordorigin="4220,240" coordsize="3,0" path="m4220,240l4223,240e" filled="f" stroked="t" strokeweight="0.26772pt" strokecolor="#000000">
              <v:path arrowok="t"/>
            </v:shape>
            <v:shape style="position:absolute;left:4226;top:240;width:3;height:0" coordorigin="4226,240" coordsize="3,0" path="m4226,240l4229,240e" filled="f" stroked="t" strokeweight="0.26772pt" strokecolor="#000000">
              <v:path arrowok="t"/>
            </v:shape>
            <v:shape style="position:absolute;left:4232;top:240;width:3;height:0" coordorigin="4232,240" coordsize="3,0" path="m4232,240l4235,240e" filled="f" stroked="t" strokeweight="0.26772pt" strokecolor="#000000">
              <v:path arrowok="t"/>
            </v:shape>
            <v:shape style="position:absolute;left:4238;top:237;width:3;height:4" coordorigin="4238,237" coordsize="3,4" path="m4238,238l4241,237,4241,241,4238,242,4238,238xe" filled="t" fillcolor="#000000" stroked="f">
              <v:path arrowok="t"/>
              <v:fill/>
            </v:shape>
            <v:shape style="position:absolute;left:4244;top:239;width:3;height:0" coordorigin="4244,239" coordsize="3,0" path="m4244,239l4247,239e" filled="f" stroked="t" strokeweight="0.26779pt" strokecolor="#000000">
              <v:path arrowok="t"/>
            </v:shape>
            <v:shape style="position:absolute;left:4250;top:239;width:3;height:0" coordorigin="4250,239" coordsize="3,0" path="m4250,239l4253,239e" filled="f" stroked="t" strokeweight="0.26779pt" strokecolor="#000000">
              <v:path arrowok="t"/>
            </v:shape>
            <v:shape style="position:absolute;left:4256;top:239;width:3;height:0" coordorigin="4256,239" coordsize="3,0" path="m4256,239l4259,239e" filled="f" stroked="t" strokeweight="0.26779pt" strokecolor="#000000">
              <v:path arrowok="t"/>
            </v:shape>
            <v:shape style="position:absolute;left:4262;top:239;width:3;height:0" coordorigin="4262,239" coordsize="3,0" path="m4262,239l4265,239e" filled="f" stroked="t" strokeweight="0.26779pt" strokecolor="#000000">
              <v:path arrowok="t"/>
            </v:shape>
            <v:shape style="position:absolute;left:4268;top:239;width:3;height:0" coordorigin="4268,239" coordsize="3,0" path="m4268,239l4271,239e" filled="f" stroked="t" strokeweight="0.26779pt" strokecolor="#000000">
              <v:path arrowok="t"/>
            </v:shape>
            <v:shape style="position:absolute;left:4274;top:239;width:3;height:0" coordorigin="4274,239" coordsize="3,0" path="m4274,239l4277,239e" filled="f" stroked="t" strokeweight="0.26779pt" strokecolor="#000000">
              <v:path arrowok="t"/>
            </v:shape>
            <v:shape style="position:absolute;left:4280;top:239;width:3;height:0" coordorigin="4280,239" coordsize="3,0" path="m4280,239l4283,239e" filled="f" stroked="t" strokeweight="0.26779pt" strokecolor="#000000">
              <v:path arrowok="t"/>
            </v:shape>
            <v:shape style="position:absolute;left:4286;top:239;width:3;height:0" coordorigin="4286,239" coordsize="3,0" path="m4286,239l4289,239e" filled="f" stroked="t" strokeweight="0.26779pt" strokecolor="#000000">
              <v:path arrowok="t"/>
            </v:shape>
            <v:shape style="position:absolute;left:4292;top:239;width:3;height:0" coordorigin="4292,239" coordsize="3,0" path="m4292,239l4295,239e" filled="f" stroked="t" strokeweight="0.26779pt" strokecolor="#000000">
              <v:path arrowok="t"/>
            </v:shape>
            <v:shape style="position:absolute;left:4298;top:239;width:3;height:0" coordorigin="4298,239" coordsize="3,0" path="m4298,239l4301,239e" filled="f" stroked="t" strokeweight="0.26779pt" strokecolor="#000000">
              <v:path arrowok="t"/>
            </v:shape>
            <v:shape style="position:absolute;left:4304;top:239;width:3;height:0" coordorigin="4304,239" coordsize="3,0" path="m4304,239l4307,239e" filled="f" stroked="t" strokeweight="0.26779pt" strokecolor="#000000">
              <v:path arrowok="t"/>
            </v:shape>
            <v:shape style="position:absolute;left:4310;top:239;width:3;height:0" coordorigin="4310,239" coordsize="3,0" path="m4310,239l4313,239e" filled="f" stroked="t" strokeweight="0.26779pt" strokecolor="#000000">
              <v:path arrowok="t"/>
            </v:shape>
            <v:shape style="position:absolute;left:4316;top:239;width:3;height:0" coordorigin="4316,239" coordsize="3,0" path="m4316,239l4319,239e" filled="f" stroked="t" strokeweight="0.26779pt" strokecolor="#000000">
              <v:path arrowok="t"/>
            </v:shape>
            <v:shape style="position:absolute;left:4322;top:239;width:3;height:0" coordorigin="4322,239" coordsize="3,0" path="m4322,239l4325,239e" filled="f" stroked="t" strokeweight="0.26779pt" strokecolor="#000000">
              <v:path arrowok="t"/>
            </v:shape>
            <v:shape style="position:absolute;left:4328;top:239;width:3;height:0" coordorigin="4328,239" coordsize="3,0" path="m4328,239l4331,239e" filled="f" stroked="t" strokeweight="0.26779pt" strokecolor="#000000">
              <v:path arrowok="t"/>
            </v:shape>
            <v:shape style="position:absolute;left:4334;top:239;width:3;height:0" coordorigin="4334,239" coordsize="3,0" path="m4334,239l4337,239e" filled="f" stroked="t" strokeweight="0.26779pt" strokecolor="#000000">
              <v:path arrowok="t"/>
            </v:shape>
            <v:shape style="position:absolute;left:4340;top:239;width:3;height:0" coordorigin="4340,239" coordsize="3,0" path="m4340,239l4343,239e" filled="f" stroked="t" strokeweight="0.26779pt" strokecolor="#000000">
              <v:path arrowok="t"/>
            </v:shape>
            <v:shape style="position:absolute;left:4346;top:239;width:3;height:0" coordorigin="4346,239" coordsize="3,0" path="m4346,239l4349,239e" filled="f" stroked="t" strokeweight="0.26779pt" strokecolor="#000000">
              <v:path arrowok="t"/>
            </v:shape>
            <v:shape style="position:absolute;left:4352;top:239;width:3;height:0" coordorigin="4352,239" coordsize="3,0" path="m4352,239l4355,239e" filled="f" stroked="t" strokeweight="0.26779pt" strokecolor="#000000">
              <v:path arrowok="t"/>
            </v:shape>
            <v:shape style="position:absolute;left:4358;top:239;width:3;height:0" coordorigin="4358,239" coordsize="3,0" path="m4358,239l4361,239e" filled="f" stroked="t" strokeweight="0.26779pt" strokecolor="#000000">
              <v:path arrowok="t"/>
            </v:shape>
            <v:shape style="position:absolute;left:4364;top:239;width:3;height:0" coordorigin="4364,239" coordsize="3,0" path="m4364,239l4367,239e" filled="f" stroked="t" strokeweight="0.26779pt" strokecolor="#000000">
              <v:path arrowok="t"/>
            </v:shape>
            <v:shape style="position:absolute;left:4370;top:239;width:3;height:0" coordorigin="4370,239" coordsize="3,0" path="m4370,239l4373,239e" filled="f" stroked="t" strokeweight="0.26779pt" strokecolor="#000000">
              <v:path arrowok="t"/>
            </v:shape>
            <v:shape style="position:absolute;left:4376;top:239;width:3;height:0" coordorigin="4376,239" coordsize="3,0" path="m4376,239l4379,239e" filled="f" stroked="t" strokeweight="0.26779pt" strokecolor="#000000">
              <v:path arrowok="t"/>
            </v:shape>
            <v:shape style="position:absolute;left:4382;top:239;width:3;height:0" coordorigin="4382,239" coordsize="3,0" path="m4382,239l4385,239e" filled="f" stroked="t" strokeweight="0.26779pt" strokecolor="#000000">
              <v:path arrowok="t"/>
            </v:shape>
            <v:shape style="position:absolute;left:4388;top:239;width:3;height:0" coordorigin="4388,239" coordsize="3,0" path="m4388,239l4391,239e" filled="f" stroked="t" strokeweight="0.26779pt" strokecolor="#000000">
              <v:path arrowok="t"/>
            </v:shape>
            <v:shape style="position:absolute;left:4394;top:239;width:3;height:0" coordorigin="4394,239" coordsize="3,0" path="m4394,239l4397,239e" filled="f" stroked="t" strokeweight="0.26779pt" strokecolor="#000000">
              <v:path arrowok="t"/>
            </v:shape>
            <v:shape style="position:absolute;left:4400;top:239;width:3;height:0" coordorigin="4400,239" coordsize="3,0" path="m4400,239l4403,239e" filled="f" stroked="t" strokeweight="0.26779pt" strokecolor="#000000">
              <v:path arrowok="t"/>
            </v:shape>
            <v:shape style="position:absolute;left:4406;top:239;width:3;height:0" coordorigin="4406,239" coordsize="3,0" path="m4406,239l4409,239e" filled="f" stroked="t" strokeweight="0.26779pt" strokecolor="#000000">
              <v:path arrowok="t"/>
            </v:shape>
            <v:shape style="position:absolute;left:4412;top:239;width:3;height:0" coordorigin="4412,239" coordsize="3,0" path="m4412,239l4415,239e" filled="f" stroked="t" strokeweight="0.26779pt" strokecolor="#000000">
              <v:path arrowok="t"/>
            </v:shape>
            <v:shape style="position:absolute;left:4418;top:239;width:3;height:0" coordorigin="4418,239" coordsize="3,0" path="m4418,239l4421,239e" filled="f" stroked="t" strokeweight="0.26779pt" strokecolor="#000000">
              <v:path arrowok="t"/>
            </v:shape>
            <v:shape style="position:absolute;left:4424;top:239;width:3;height:0" coordorigin="4424,239" coordsize="3,0" path="m4424,239l4427,239e" filled="f" stroked="t" strokeweight="0.26779pt" strokecolor="#000000">
              <v:path arrowok="t"/>
            </v:shape>
            <v:shape style="position:absolute;left:4430;top:239;width:3;height:0" coordorigin="4430,239" coordsize="3,0" path="m4430,239l4433,239e" filled="f" stroked="t" strokeweight="0.26779pt" strokecolor="#000000">
              <v:path arrowok="t"/>
            </v:shape>
            <v:shape style="position:absolute;left:4436;top:239;width:3;height:0" coordorigin="4436,239" coordsize="3,0" path="m4436,239l4439,239e" filled="f" stroked="t" strokeweight="0.26779pt" strokecolor="#000000">
              <v:path arrowok="t"/>
            </v:shape>
            <v:shape style="position:absolute;left:4442;top:239;width:3;height:0" coordorigin="4442,239" coordsize="3,0" path="m4442,239l4445,239e" filled="f" stroked="t" strokeweight="0.26779pt" strokecolor="#000000">
              <v:path arrowok="t"/>
            </v:shape>
            <v:shape style="position:absolute;left:4448;top:239;width:3;height:0" coordorigin="4448,239" coordsize="3,0" path="m4448,239l4451,239e" filled="f" stroked="t" strokeweight="0.26779pt" strokecolor="#000000">
              <v:path arrowok="t"/>
            </v:shape>
            <v:shape style="position:absolute;left:4454;top:239;width:3;height:0" coordorigin="4454,239" coordsize="3,0" path="m4454,239l4457,239e" filled="f" stroked="t" strokeweight="0.26779pt" strokecolor="#000000">
              <v:path arrowok="t"/>
            </v:shape>
            <v:shape style="position:absolute;left:4460;top:239;width:3;height:0" coordorigin="4460,239" coordsize="3,0" path="m4460,239l4463,239e" filled="f" stroked="t" strokeweight="0.26779pt" strokecolor="#000000">
              <v:path arrowok="t"/>
            </v:shape>
            <v:shape style="position:absolute;left:4466;top:239;width:3;height:0" coordorigin="4466,239" coordsize="3,0" path="m4466,239l4469,239e" filled="f" stroked="t" strokeweight="0.26779pt" strokecolor="#000000">
              <v:path arrowok="t"/>
            </v:shape>
            <v:shape style="position:absolute;left:4472;top:239;width:3;height:0" coordorigin="4472,239" coordsize="3,0" path="m4472,239l4475,239e" filled="f" stroked="t" strokeweight="0.26779pt" strokecolor="#000000">
              <v:path arrowok="t"/>
            </v:shape>
            <v:shape style="position:absolute;left:4478;top:239;width:3;height:0" coordorigin="4478,239" coordsize="3,0" path="m4478,239l4481,239e" filled="f" stroked="t" strokeweight="0.26779pt" strokecolor="#000000">
              <v:path arrowok="t"/>
            </v:shape>
            <v:shape style="position:absolute;left:4484;top:239;width:3;height:0" coordorigin="4484,239" coordsize="3,0" path="m4484,239l4487,239e" filled="f" stroked="t" strokeweight="0.26779pt" strokecolor="#000000">
              <v:path arrowok="t"/>
            </v:shape>
            <v:shape style="position:absolute;left:4490;top:239;width:3;height:0" coordorigin="4490,239" coordsize="3,0" path="m4490,239l4493,239e" filled="f" stroked="t" strokeweight="0.26779pt" strokecolor="#000000">
              <v:path arrowok="t"/>
            </v:shape>
            <v:shape style="position:absolute;left:4496;top:239;width:3;height:0" coordorigin="4496,239" coordsize="3,0" path="m4496,239l4499,239e" filled="f" stroked="t" strokeweight="0.26779pt" strokecolor="#000000">
              <v:path arrowok="t"/>
            </v:shape>
            <v:shape style="position:absolute;left:4502;top:239;width:3;height:0" coordorigin="4502,239" coordsize="3,0" path="m4502,239l4505,239e" filled="f" stroked="t" strokeweight="0.26779pt" strokecolor="#000000">
              <v:path arrowok="t"/>
            </v:shape>
            <v:shape style="position:absolute;left:4508;top:239;width:3;height:0" coordorigin="4508,239" coordsize="3,0" path="m4508,239l4511,239e" filled="f" stroked="t" strokeweight="0.26779pt" strokecolor="#000000">
              <v:path arrowok="t"/>
            </v:shape>
            <v:shape style="position:absolute;left:4514;top:239;width:3;height:0" coordorigin="4514,239" coordsize="3,0" path="m4514,239l4517,239e" filled="f" stroked="t" strokeweight="0.26779pt" strokecolor="#000000">
              <v:path arrowok="t"/>
            </v:shape>
            <v:shape style="position:absolute;left:4520;top:239;width:3;height:0" coordorigin="4520,239" coordsize="3,0" path="m4520,239l4523,239e" filled="f" stroked="t" strokeweight="0.26779pt" strokecolor="#000000">
              <v:path arrowok="t"/>
            </v:shape>
            <v:shape style="position:absolute;left:4526;top:239;width:3;height:0" coordorigin="4526,239" coordsize="3,0" path="m4526,239l4529,239e" filled="f" stroked="t" strokeweight="0.26779pt" strokecolor="#000000">
              <v:path arrowok="t"/>
            </v:shape>
            <v:shape style="position:absolute;left:4532;top:239;width:3;height:0" coordorigin="4532,239" coordsize="3,0" path="m4532,239l4535,239e" filled="f" stroked="t" strokeweight="0.26779pt" strokecolor="#000000">
              <v:path arrowok="t"/>
            </v:shape>
            <v:shape style="position:absolute;left:4538;top:239;width:3;height:0" coordorigin="4538,239" coordsize="3,0" path="m4538,239l4541,239e" filled="f" stroked="t" strokeweight="0.26779pt" strokecolor="#000000">
              <v:path arrowok="t"/>
            </v:shape>
            <v:shape style="position:absolute;left:4544;top:239;width:3;height:0" coordorigin="4544,239" coordsize="3,0" path="m4544,239l4547,239e" filled="f" stroked="t" strokeweight="0.26779pt" strokecolor="#000000">
              <v:path arrowok="t"/>
            </v:shape>
            <v:shape style="position:absolute;left:4550;top:239;width:3;height:0" coordorigin="4550,239" coordsize="3,0" path="m4550,239l4553,239e" filled="f" stroked="t" strokeweight="0.26779pt" strokecolor="#000000">
              <v:path arrowok="t"/>
            </v:shape>
            <v:shape style="position:absolute;left:4556;top:239;width:3;height:0" coordorigin="4556,239" coordsize="3,0" path="m4556,239l4559,239e" filled="f" stroked="t" strokeweight="0.26779pt" strokecolor="#000000">
              <v:path arrowok="t"/>
            </v:shape>
            <v:shape style="position:absolute;left:4562;top:239;width:3;height:0" coordorigin="4562,239" coordsize="3,0" path="m4562,239l4565,239e" filled="f" stroked="t" strokeweight="0.26779pt" strokecolor="#000000">
              <v:path arrowok="t"/>
            </v:shape>
            <v:shape style="position:absolute;left:4568;top:239;width:3;height:0" coordorigin="4568,239" coordsize="3,0" path="m4568,239l4571,239e" filled="f" stroked="t" strokeweight="0.26779pt" strokecolor="#000000">
              <v:path arrowok="t"/>
            </v:shape>
            <v:shape style="position:absolute;left:4574;top:239;width:3;height:0" coordorigin="4574,239" coordsize="3,0" path="m4574,239l4577,239e" filled="f" stroked="t" strokeweight="0.26779pt" strokecolor="#000000">
              <v:path arrowok="t"/>
            </v:shape>
            <v:shape style="position:absolute;left:4580;top:239;width:3;height:0" coordorigin="4580,239" coordsize="3,0" path="m4580,239l4583,239e" filled="f" stroked="t" strokeweight="0.26779pt" strokecolor="#000000">
              <v:path arrowok="t"/>
            </v:shape>
            <v:shape style="position:absolute;left:4586;top:239;width:3;height:0" coordorigin="4586,239" coordsize="3,0" path="m4586,239l4589,239e" filled="f" stroked="t" strokeweight="0.26779pt" strokecolor="#000000">
              <v:path arrowok="t"/>
            </v:shape>
            <v:shape style="position:absolute;left:4592;top:239;width:3;height:0" coordorigin="4592,239" coordsize="3,0" path="m4592,239l4595,239e" filled="f" stroked="t" strokeweight="0.26779pt" strokecolor="#000000">
              <v:path arrowok="t"/>
            </v:shape>
            <v:shape style="position:absolute;left:4598;top:239;width:3;height:0" coordorigin="4598,239" coordsize="3,0" path="m4598,239l4601,239e" filled="f" stroked="t" strokeweight="0.26779pt" strokecolor="#000000">
              <v:path arrowok="t"/>
            </v:shape>
            <v:shape style="position:absolute;left:4604;top:239;width:3;height:0" coordorigin="4604,239" coordsize="3,0" path="m4604,239l4607,239e" filled="f" stroked="t" strokeweight="0.26779pt" strokecolor="#000000">
              <v:path arrowok="t"/>
            </v:shape>
            <v:shape style="position:absolute;left:4610;top:239;width:3;height:0" coordorigin="4610,239" coordsize="3,0" path="m4610,239l4613,239e" filled="f" stroked="t" strokeweight="0.26779pt" strokecolor="#000000">
              <v:path arrowok="t"/>
            </v:shape>
            <v:shape style="position:absolute;left:4616;top:239;width:3;height:0" coordorigin="4616,239" coordsize="3,0" path="m4616,239l4619,239e" filled="f" stroked="t" strokeweight="0.26779pt" strokecolor="#000000">
              <v:path arrowok="t"/>
            </v:shape>
            <v:shape style="position:absolute;left:4622;top:239;width:3;height:0" coordorigin="4622,239" coordsize="3,0" path="m4622,239l4625,239e" filled="f" stroked="t" strokeweight="0.26779pt" strokecolor="#000000">
              <v:path arrowok="t"/>
            </v:shape>
            <v:shape style="position:absolute;left:4628;top:239;width:3;height:0" coordorigin="4628,239" coordsize="3,0" path="m4628,239l4631,239e" filled="f" stroked="t" strokeweight="0.26779pt" strokecolor="#000000">
              <v:path arrowok="t"/>
            </v:shape>
            <v:shape style="position:absolute;left:4634;top:239;width:3;height:0" coordorigin="4634,239" coordsize="3,0" path="m4634,239l4637,239e" filled="f" stroked="t" strokeweight="0.26779pt" strokecolor="#000000">
              <v:path arrowok="t"/>
            </v:shape>
            <v:shape style="position:absolute;left:4640;top:239;width:3;height:0" coordorigin="4640,239" coordsize="3,0" path="m4640,239l4643,239e" filled="f" stroked="t" strokeweight="0.26779pt" strokecolor="#000000">
              <v:path arrowok="t"/>
            </v:shape>
            <v:shape style="position:absolute;left:4646;top:239;width:3;height:0" coordorigin="4646,239" coordsize="3,0" path="m4646,239l4649,239e" filled="f" stroked="t" strokeweight="0.26779pt" strokecolor="#000000">
              <v:path arrowok="t"/>
            </v:shape>
            <v:shape style="position:absolute;left:4652;top:239;width:3;height:0" coordorigin="4652,239" coordsize="3,0" path="m4652,239l4655,239e" filled="f" stroked="t" strokeweight="0.26779pt" strokecolor="#000000">
              <v:path arrowok="t"/>
            </v:shape>
            <v:shape style="position:absolute;left:4658;top:239;width:3;height:0" coordorigin="4658,239" coordsize="3,0" path="m4658,239l4661,239e" filled="f" stroked="t" strokeweight="0.26779pt" strokecolor="#000000">
              <v:path arrowok="t"/>
            </v:shape>
            <v:shape style="position:absolute;left:4664;top:239;width:3;height:0" coordorigin="4664,239" coordsize="3,0" path="m4664,239l4667,239e" filled="f" stroked="t" strokeweight="0.26779pt" strokecolor="#000000">
              <v:path arrowok="t"/>
            </v:shape>
            <v:shape style="position:absolute;left:4670;top:239;width:3;height:0" coordorigin="4670,239" coordsize="3,0" path="m4670,239l4673,239e" filled="f" stroked="t" strokeweight="0.26779pt" strokecolor="#000000">
              <v:path arrowok="t"/>
            </v:shape>
            <v:shape style="position:absolute;left:4676;top:239;width:3;height:0" coordorigin="4676,239" coordsize="3,0" path="m4676,239l4679,239e" filled="f" stroked="t" strokeweight="0.26779pt" strokecolor="#000000">
              <v:path arrowok="t"/>
            </v:shape>
            <v:shape style="position:absolute;left:4682;top:239;width:3;height:0" coordorigin="4682,239" coordsize="3,0" path="m4682,239l4685,239e" filled="f" stroked="t" strokeweight="0.26779pt" strokecolor="#000000">
              <v:path arrowok="t"/>
            </v:shape>
            <v:shape style="position:absolute;left:4688;top:239;width:3;height:0" coordorigin="4688,239" coordsize="3,0" path="m4688,239l4691,239e" filled="f" stroked="t" strokeweight="0.26779pt" strokecolor="#000000">
              <v:path arrowok="t"/>
            </v:shape>
            <v:shape style="position:absolute;left:4694;top:239;width:3;height:0" coordorigin="4694,239" coordsize="3,0" path="m4694,239l4697,239e" filled="f" stroked="t" strokeweight="0.26779pt" strokecolor="#000000">
              <v:path arrowok="t"/>
            </v:shape>
            <v:shape style="position:absolute;left:4700;top:239;width:3;height:0" coordorigin="4700,239" coordsize="3,0" path="m4700,239l4703,239e" filled="f" stroked="t" strokeweight="0.26779pt" strokecolor="#000000">
              <v:path arrowok="t"/>
            </v:shape>
            <v:shape style="position:absolute;left:4706;top:239;width:3;height:0" coordorigin="4706,239" coordsize="3,0" path="m4706,239l4709,239e" filled="f" stroked="t" strokeweight="0.26779pt" strokecolor="#000000">
              <v:path arrowok="t"/>
            </v:shape>
            <v:shape style="position:absolute;left:4712;top:239;width:3;height:0" coordorigin="4712,239" coordsize="3,0" path="m4712,239l4715,239e" filled="f" stroked="t" strokeweight="0.26779pt" strokecolor="#000000">
              <v:path arrowok="t"/>
            </v:shape>
            <v:shape style="position:absolute;left:4718;top:239;width:3;height:0" coordorigin="4718,239" coordsize="3,0" path="m4718,239l4721,239e" filled="f" stroked="t" strokeweight="0.26779pt" strokecolor="#000000">
              <v:path arrowok="t"/>
            </v:shape>
            <v:shape style="position:absolute;left:4724;top:239;width:3;height:0" coordorigin="4724,239" coordsize="3,0" path="m4724,239l4727,239e" filled="f" stroked="t" strokeweight="0.26779pt" strokecolor="#000000">
              <v:path arrowok="t"/>
            </v:shape>
            <v:shape style="position:absolute;left:4730;top:239;width:3;height:0" coordorigin="4730,239" coordsize="3,0" path="m4730,239l4733,239e" filled="f" stroked="t" strokeweight="0.26779pt" strokecolor="#000000">
              <v:path arrowok="t"/>
            </v:shape>
            <v:shape style="position:absolute;left:4736;top:239;width:3;height:0" coordorigin="4736,239" coordsize="3,0" path="m4736,239l4739,239e" filled="f" stroked="t" strokeweight="0.26779pt" strokecolor="#000000">
              <v:path arrowok="t"/>
            </v:shape>
            <v:shape style="position:absolute;left:4742;top:239;width:3;height:0" coordorigin="4742,239" coordsize="3,0" path="m4742,239l4745,239e" filled="f" stroked="t" strokeweight="0.26779pt" strokecolor="#000000">
              <v:path arrowok="t"/>
            </v:shape>
            <v:shape style="position:absolute;left:4748;top:239;width:3;height:0" coordorigin="4748,239" coordsize="3,0" path="m4748,239l4751,239e" filled="f" stroked="t" strokeweight="0.26779pt" strokecolor="#000000">
              <v:path arrowok="t"/>
            </v:shape>
            <v:shape style="position:absolute;left:4754;top:239;width:3;height:0" coordorigin="4754,239" coordsize="3,0" path="m4754,239l4757,239e" filled="f" stroked="t" strokeweight="0.26779pt" strokecolor="#000000">
              <v:path arrowok="t"/>
            </v:shape>
            <v:shape style="position:absolute;left:4760;top:239;width:3;height:0" coordorigin="4760,239" coordsize="3,0" path="m4760,239l4763,239e" filled="f" stroked="t" strokeweight="0.26779pt" strokecolor="#000000">
              <v:path arrowok="t"/>
            </v:shape>
            <v:shape style="position:absolute;left:4766;top:239;width:3;height:0" coordorigin="4766,239" coordsize="3,0" path="m4766,239l4769,239e" filled="f" stroked="t" strokeweight="0.26779pt" strokecolor="#000000">
              <v:path arrowok="t"/>
            </v:shape>
            <v:shape style="position:absolute;left:4772;top:239;width:3;height:0" coordorigin="4772,239" coordsize="3,0" path="m4772,239l4775,239e" filled="f" stroked="t" strokeweight="0.26779pt" strokecolor="#000000">
              <v:path arrowok="t"/>
            </v:shape>
            <v:shape style="position:absolute;left:4778;top:239;width:3;height:0" coordorigin="4778,239" coordsize="3,0" path="m4778,239l4782,239e" filled="f" stroked="t" strokeweight="0.26779pt" strokecolor="#000000">
              <v:path arrowok="t"/>
            </v:shape>
            <v:shape style="position:absolute;left:4784;top:239;width:3;height:0" coordorigin="4784,239" coordsize="3,0" path="m4784,239l4787,239e" filled="f" stroked="t" strokeweight="0.26779pt" strokecolor="#000000">
              <v:path arrowok="t"/>
            </v:shape>
            <v:shape style="position:absolute;left:4790;top:239;width:3;height:0" coordorigin="4790,239" coordsize="3,0" path="m4790,239l4794,239e" filled="f" stroked="t" strokeweight="0.26779pt" strokecolor="#000000">
              <v:path arrowok="t"/>
            </v:shape>
            <w10:wrap type="none"/>
          </v:group>
        </w:pict>
      </w:r>
      <w:r>
        <w:pict>
          <v:group style="position:absolute;margin-left:142.486pt;margin-top:22.0423pt;width:41.4698pt;height:1.21pt;mso-position-horizontal-relative:page;mso-position-vertical-relative:paragraph;z-index:-5902" coordorigin="2850,441" coordsize="829,24">
            <v:shape style="position:absolute;left:2852;top:452;width:2;height:0" coordorigin="2852,452" coordsize="2,0" path="m2852,452l2854,452e" filled="f" stroked="t" strokeweight="0.26772pt" strokecolor="#000000">
              <v:path arrowok="t"/>
            </v:shape>
            <v:shape style="position:absolute;left:2857;top:452;width:3;height:0" coordorigin="2857,452" coordsize="3,0" path="m2857,452l2861,452e" filled="f" stroked="t" strokeweight="0.26772pt" strokecolor="#000000">
              <v:path arrowok="t"/>
            </v:shape>
            <v:shape style="position:absolute;left:2863;top:452;width:3;height:0" coordorigin="2863,452" coordsize="3,0" path="m2863,452l2866,452e" filled="f" stroked="t" strokeweight="0.26772pt" strokecolor="#000000">
              <v:path arrowok="t"/>
            </v:shape>
            <v:shape style="position:absolute;left:2869;top:452;width:3;height:0" coordorigin="2869,452" coordsize="3,0" path="m2869,452l2873,452e" filled="f" stroked="t" strokeweight="0.26772pt" strokecolor="#000000">
              <v:path arrowok="t"/>
            </v:shape>
            <v:shape style="position:absolute;left:2875;top:452;width:3;height:0" coordorigin="2875,452" coordsize="3,0" path="m2875,452l2878,452e" filled="f" stroked="t" strokeweight="0.26772pt" strokecolor="#000000">
              <v:path arrowok="t"/>
            </v:shape>
            <v:shape style="position:absolute;left:2881;top:452;width:3;height:0" coordorigin="2881,452" coordsize="3,0" path="m2881,452l2885,452e" filled="f" stroked="t" strokeweight="0.26772pt" strokecolor="#000000">
              <v:path arrowok="t"/>
            </v:shape>
            <v:shape style="position:absolute;left:2887;top:452;width:3;height:0" coordorigin="2887,452" coordsize="3,0" path="m2887,452l2890,452e" filled="f" stroked="t" strokeweight="0.26772pt" strokecolor="#000000">
              <v:path arrowok="t"/>
            </v:shape>
            <v:shape style="position:absolute;left:2893;top:452;width:3;height:0" coordorigin="2893,452" coordsize="3,0" path="m2893,452l2897,452e" filled="f" stroked="t" strokeweight="0.26772pt" strokecolor="#000000">
              <v:path arrowok="t"/>
            </v:shape>
            <v:shape style="position:absolute;left:2899;top:452;width:3;height:0" coordorigin="2899,452" coordsize="3,0" path="m2899,452l2902,452e" filled="f" stroked="t" strokeweight="0.26772pt" strokecolor="#000000">
              <v:path arrowok="t"/>
            </v:shape>
            <v:shape style="position:absolute;left:2905;top:452;width:3;height:0" coordorigin="2905,452" coordsize="3,0" path="m2905,452l2909,452e" filled="f" stroked="t" strokeweight="0.26772pt" strokecolor="#000000">
              <v:path arrowok="t"/>
            </v:shape>
            <v:shape style="position:absolute;left:2911;top:452;width:3;height:0" coordorigin="2911,452" coordsize="3,0" path="m2911,452l2914,452e" filled="f" stroked="t" strokeweight="0.26772pt" strokecolor="#000000">
              <v:path arrowok="t"/>
            </v:shape>
            <v:shape style="position:absolute;left:2917;top:452;width:3;height:0" coordorigin="2917,452" coordsize="3,0" path="m2917,452l2921,452e" filled="f" stroked="t" strokeweight="0.26772pt" strokecolor="#000000">
              <v:path arrowok="t"/>
            </v:shape>
            <v:shape style="position:absolute;left:2923;top:452;width:3;height:0" coordorigin="2923,452" coordsize="3,0" path="m2923,452l2926,452e" filled="f" stroked="t" strokeweight="0.26772pt" strokecolor="#000000">
              <v:path arrowok="t"/>
            </v:shape>
            <v:shape style="position:absolute;left:2929;top:452;width:3;height:0" coordorigin="2929,452" coordsize="3,0" path="m2929,452l2933,452e" filled="f" stroked="t" strokeweight="0.26772pt" strokecolor="#000000">
              <v:path arrowok="t"/>
            </v:shape>
            <v:shape style="position:absolute;left:2935;top:452;width:3;height:0" coordorigin="2935,452" coordsize="3,0" path="m2935,452l2938,452e" filled="f" stroked="t" strokeweight="0.26772pt" strokecolor="#000000">
              <v:path arrowok="t"/>
            </v:shape>
            <v:shape style="position:absolute;left:2941;top:452;width:3;height:0" coordorigin="2941,452" coordsize="3,0" path="m2941,452l2945,452e" filled="f" stroked="t" strokeweight="0.26772pt" strokecolor="#000000">
              <v:path arrowok="t"/>
            </v:shape>
            <v:shape style="position:absolute;left:2947;top:452;width:3;height:0" coordorigin="2947,452" coordsize="3,0" path="m2947,452l2950,452e" filled="f" stroked="t" strokeweight="0.26772pt" strokecolor="#000000">
              <v:path arrowok="t"/>
            </v:shape>
            <v:shape style="position:absolute;left:2953;top:452;width:3;height:0" coordorigin="2953,452" coordsize="3,0" path="m2953,452l2957,452e" filled="f" stroked="t" strokeweight="0.26772pt" strokecolor="#000000">
              <v:path arrowok="t"/>
            </v:shape>
            <v:shape style="position:absolute;left:2959;top:452;width:3;height:0" coordorigin="2959,452" coordsize="3,0" path="m2959,452l2962,452e" filled="f" stroked="t" strokeweight="0.26772pt" strokecolor="#000000">
              <v:path arrowok="t"/>
            </v:shape>
            <v:shape style="position:absolute;left:2965;top:452;width:3;height:0" coordorigin="2965,452" coordsize="3,0" path="m2965,452l2969,452e" filled="f" stroked="t" strokeweight="0.26772pt" strokecolor="#000000">
              <v:path arrowok="t"/>
            </v:shape>
            <v:shape style="position:absolute;left:2971;top:452;width:3;height:0" coordorigin="2971,452" coordsize="3,0" path="m2971,452l2974,452e" filled="f" stroked="t" strokeweight="0.26772pt" strokecolor="#000000">
              <v:path arrowok="t"/>
            </v:shape>
            <v:shape style="position:absolute;left:2977;top:452;width:3;height:0" coordorigin="2977,452" coordsize="3,0" path="m2977,452l2981,452e" filled="f" stroked="t" strokeweight="0.26772pt" strokecolor="#000000">
              <v:path arrowok="t"/>
            </v:shape>
            <v:shape style="position:absolute;left:2983;top:452;width:3;height:0" coordorigin="2983,452" coordsize="3,0" path="m2983,452l2986,452e" filled="f" stroked="t" strokeweight="0.26772pt" strokecolor="#000000">
              <v:path arrowok="t"/>
            </v:shape>
            <v:shape style="position:absolute;left:2989;top:452;width:3;height:0" coordorigin="2989,452" coordsize="3,0" path="m2989,452l2993,452e" filled="f" stroked="t" strokeweight="0.26772pt" strokecolor="#000000">
              <v:path arrowok="t"/>
            </v:shape>
            <v:shape style="position:absolute;left:2995;top:452;width:3;height:0" coordorigin="2995,452" coordsize="3,0" path="m2995,452l2998,452e" filled="f" stroked="t" strokeweight="0.26772pt" strokecolor="#000000">
              <v:path arrowok="t"/>
            </v:shape>
            <v:shape style="position:absolute;left:3001;top:452;width:3;height:0" coordorigin="3001,452" coordsize="3,0" path="m3001,452l3005,452e" filled="f" stroked="t" strokeweight="0.26772pt" strokecolor="#000000">
              <v:path arrowok="t"/>
            </v:shape>
            <v:shape style="position:absolute;left:3007;top:452;width:3;height:0" coordorigin="3007,452" coordsize="3,0" path="m3007,452l3010,452e" filled="f" stroked="t" strokeweight="0.26772pt" strokecolor="#000000">
              <v:path arrowok="t"/>
            </v:shape>
            <v:shape style="position:absolute;left:3013;top:452;width:3;height:0" coordorigin="3013,452" coordsize="3,0" path="m3013,452l3017,452e" filled="f" stroked="t" strokeweight="0.26772pt" strokecolor="#000000">
              <v:path arrowok="t"/>
            </v:shape>
            <v:shape style="position:absolute;left:3019;top:452;width:3;height:0" coordorigin="3019,452" coordsize="3,0" path="m3019,452l3022,452e" filled="f" stroked="t" strokeweight="0.26772pt" strokecolor="#000000">
              <v:path arrowok="t"/>
            </v:shape>
            <v:shape style="position:absolute;left:3025;top:452;width:3;height:0" coordorigin="3025,452" coordsize="3,0" path="m3025,452l3029,452e" filled="f" stroked="t" strokeweight="0.26772pt" strokecolor="#000000">
              <v:path arrowok="t"/>
            </v:shape>
            <v:shape style="position:absolute;left:3031;top:452;width:3;height:0" coordorigin="3031,452" coordsize="3,0" path="m3031,452l3034,452e" filled="f" stroked="t" strokeweight="0.26772pt" strokecolor="#000000">
              <v:path arrowok="t"/>
            </v:shape>
            <v:shape style="position:absolute;left:3037;top:452;width:3;height:0" coordorigin="3037,452" coordsize="3,0" path="m3037,452l3041,452e" filled="f" stroked="t" strokeweight="0.26772pt" strokecolor="#000000">
              <v:path arrowok="t"/>
            </v:shape>
            <v:shape style="position:absolute;left:3043;top:452;width:3;height:0" coordorigin="3043,452" coordsize="3,0" path="m3043,452l3046,452e" filled="f" stroked="t" strokeweight="0.26772pt" strokecolor="#000000">
              <v:path arrowok="t"/>
            </v:shape>
            <v:shape style="position:absolute;left:3049;top:452;width:3;height:0" coordorigin="3049,452" coordsize="3,0" path="m3049,452l3053,452e" filled="f" stroked="t" strokeweight="0.26772pt" strokecolor="#000000">
              <v:path arrowok="t"/>
            </v:shape>
            <v:shape style="position:absolute;left:3055;top:452;width:3;height:0" coordorigin="3055,452" coordsize="3,0" path="m3055,452l3058,452e" filled="f" stroked="t" strokeweight="0.26772pt" strokecolor="#000000">
              <v:path arrowok="t"/>
            </v:shape>
            <v:shape style="position:absolute;left:3061;top:452;width:3;height:0" coordorigin="3061,452" coordsize="3,0" path="m3061,452l3065,452e" filled="f" stroked="t" strokeweight="0.26772pt" strokecolor="#000000">
              <v:path arrowok="t"/>
            </v:shape>
            <v:shape style="position:absolute;left:3067;top:452;width:3;height:0" coordorigin="3067,452" coordsize="3,0" path="m3067,452l3070,452e" filled="f" stroked="t" strokeweight="0.26772pt" strokecolor="#000000">
              <v:path arrowok="t"/>
            </v:shape>
            <v:shape style="position:absolute;left:3073;top:452;width:3;height:0" coordorigin="3073,452" coordsize="3,0" path="m3073,452l3077,452e" filled="f" stroked="t" strokeweight="0.26772pt" strokecolor="#000000">
              <v:path arrowok="t"/>
            </v:shape>
            <v:shape style="position:absolute;left:3079;top:452;width:3;height:0" coordorigin="3079,452" coordsize="3,0" path="m3079,452l3082,452e" filled="f" stroked="t" strokeweight="0.26772pt" strokecolor="#000000">
              <v:path arrowok="t"/>
            </v:shape>
            <v:shape style="position:absolute;left:3085;top:452;width:3;height:0" coordorigin="3085,452" coordsize="3,0" path="m3085,452l3089,452e" filled="f" stroked="t" strokeweight="0.26772pt" strokecolor="#000000">
              <v:path arrowok="t"/>
            </v:shape>
            <v:shape style="position:absolute;left:3091;top:452;width:3;height:0" coordorigin="3091,452" coordsize="3,0" path="m3091,452l3094,452e" filled="f" stroked="t" strokeweight="0.26772pt" strokecolor="#000000">
              <v:path arrowok="t"/>
            </v:shape>
            <v:shape style="position:absolute;left:3097;top:452;width:3;height:0" coordorigin="3097,452" coordsize="3,0" path="m3097,452l3101,452e" filled="f" stroked="t" strokeweight="0.26772pt" strokecolor="#000000">
              <v:path arrowok="t"/>
            </v:shape>
            <v:shape style="position:absolute;left:3103;top:452;width:3;height:0" coordorigin="3103,452" coordsize="3,0" path="m3103,452l3106,452e" filled="f" stroked="t" strokeweight="0.26772pt" strokecolor="#000000">
              <v:path arrowok="t"/>
            </v:shape>
            <v:shape style="position:absolute;left:3109;top:452;width:3;height:0" coordorigin="3109,452" coordsize="3,0" path="m3109,452l3113,452e" filled="f" stroked="t" strokeweight="0.26772pt" strokecolor="#000000">
              <v:path arrowok="t"/>
            </v:shape>
            <v:shape style="position:absolute;left:3115;top:452;width:3;height:0" coordorigin="3115,452" coordsize="3,0" path="m3115,452l3118,452e" filled="f" stroked="t" strokeweight="0.26772pt" strokecolor="#000000">
              <v:path arrowok="t"/>
            </v:shape>
            <v:shape style="position:absolute;left:3121;top:452;width:3;height:0" coordorigin="3121,452" coordsize="3,0" path="m3121,452l3125,452e" filled="f" stroked="t" strokeweight="0.26772pt" strokecolor="#000000">
              <v:path arrowok="t"/>
            </v:shape>
            <v:shape style="position:absolute;left:3127;top:451;width:3;height:4" coordorigin="3127,451" coordsize="3,4" path="m3127,451l3130,452,3130,455,3127,454,3127,451xe" filled="t" fillcolor="#000000" stroked="f">
              <v:path arrowok="t"/>
              <v:fill/>
            </v:shape>
            <v:shape style="position:absolute;left:3133;top:454;width:3;height:0" coordorigin="3133,454" coordsize="3,0" path="m3133,454l3137,454e" filled="f" stroked="t" strokeweight="0.24374pt" strokecolor="#000000">
              <v:path arrowok="t"/>
            </v:shape>
            <v:shape style="position:absolute;left:3140;top:454;width:3;height:0" coordorigin="3140,454" coordsize="3,0" path="m3140,454l3142,454e" filled="f" stroked="t" strokeweight="0.24374pt" strokecolor="#000000">
              <v:path arrowok="t"/>
            </v:shape>
            <v:shape style="position:absolute;left:3145;top:454;width:3;height:0" coordorigin="3145,454" coordsize="3,0" path="m3145,454l3149,454e" filled="f" stroked="t" strokeweight="0.24374pt" strokecolor="#000000">
              <v:path arrowok="t"/>
            </v:shape>
            <v:shape style="position:absolute;left:3152;top:454;width:3;height:0" coordorigin="3152,454" coordsize="3,0" path="m3152,454l3154,454e" filled="f" stroked="t" strokeweight="0.24374pt" strokecolor="#000000">
              <v:path arrowok="t"/>
            </v:shape>
            <v:shape style="position:absolute;left:3157;top:454;width:3;height:0" coordorigin="3157,454" coordsize="3,0" path="m3157,454l3161,454e" filled="f" stroked="t" strokeweight="0.24374pt" strokecolor="#000000">
              <v:path arrowok="t"/>
            </v:shape>
            <v:shape style="position:absolute;left:3164;top:454;width:3;height:0" coordorigin="3164,454" coordsize="3,0" path="m3164,454l3166,454e" filled="f" stroked="t" strokeweight="0.24374pt" strokecolor="#000000">
              <v:path arrowok="t"/>
            </v:shape>
            <v:shape style="position:absolute;left:3169;top:454;width:3;height:0" coordorigin="3169,454" coordsize="3,0" path="m3169,454l3173,454e" filled="f" stroked="t" strokeweight="0.24374pt" strokecolor="#000000">
              <v:path arrowok="t"/>
            </v:shape>
            <v:shape style="position:absolute;left:3176;top:454;width:3;height:0" coordorigin="3176,454" coordsize="3,0" path="m3176,454l3178,454e" filled="f" stroked="t" strokeweight="0.24374pt" strokecolor="#000000">
              <v:path arrowok="t"/>
            </v:shape>
            <v:shape style="position:absolute;left:3181;top:454;width:3;height:0" coordorigin="3181,454" coordsize="3,0" path="m3181,454l3185,454e" filled="f" stroked="t" strokeweight="0.24374pt" strokecolor="#000000">
              <v:path arrowok="t"/>
            </v:shape>
            <v:shape style="position:absolute;left:3188;top:454;width:3;height:0" coordorigin="3188,454" coordsize="3,0" path="m3188,454l3190,454e" filled="f" stroked="t" strokeweight="0.24374pt" strokecolor="#000000">
              <v:path arrowok="t"/>
            </v:shape>
            <v:shape style="position:absolute;left:3193;top:454;width:3;height:0" coordorigin="3193,454" coordsize="3,0" path="m3193,454l3197,454e" filled="f" stroked="t" strokeweight="0.24374pt" strokecolor="#000000">
              <v:path arrowok="t"/>
            </v:shape>
            <v:shape style="position:absolute;left:3200;top:454;width:3;height:0" coordorigin="3200,454" coordsize="3,0" path="m3200,454l3202,454e" filled="f" stroked="t" strokeweight="0.24374pt" strokecolor="#000000">
              <v:path arrowok="t"/>
            </v:shape>
            <v:shape style="position:absolute;left:3205;top:454;width:3;height:0" coordorigin="3205,454" coordsize="3,0" path="m3205,454l3209,454e" filled="f" stroked="t" strokeweight="0.24374pt" strokecolor="#000000">
              <v:path arrowok="t"/>
            </v:shape>
            <v:shape style="position:absolute;left:3212;top:454;width:3;height:0" coordorigin="3212,454" coordsize="3,0" path="m3212,454l3214,454e" filled="f" stroked="t" strokeweight="0.24374pt" strokecolor="#000000">
              <v:path arrowok="t"/>
            </v:shape>
            <v:shape style="position:absolute;left:3217;top:454;width:3;height:0" coordorigin="3217,454" coordsize="3,0" path="m3217,454l3221,454e" filled="f" stroked="t" strokeweight="0.24374pt" strokecolor="#000000">
              <v:path arrowok="t"/>
            </v:shape>
            <v:shape style="position:absolute;left:3224;top:454;width:3;height:0" coordorigin="3224,454" coordsize="3,0" path="m3224,454l3226,454e" filled="f" stroked="t" strokeweight="0.24374pt" strokecolor="#000000">
              <v:path arrowok="t"/>
            </v:shape>
            <v:shape style="position:absolute;left:3229;top:454;width:3;height:0" coordorigin="3229,454" coordsize="3,0" path="m3229,454l3233,454e" filled="f" stroked="t" strokeweight="0.24374pt" strokecolor="#000000">
              <v:path arrowok="t"/>
            </v:shape>
            <v:shape style="position:absolute;left:3236;top:454;width:3;height:0" coordorigin="3236,454" coordsize="3,0" path="m3236,454l3238,454e" filled="f" stroked="t" strokeweight="0.24374pt" strokecolor="#000000">
              <v:path arrowok="t"/>
            </v:shape>
            <v:shape style="position:absolute;left:3241;top:454;width:3;height:0" coordorigin="3241,454" coordsize="3,0" path="m3241,454l3245,454e" filled="f" stroked="t" strokeweight="0.24374pt" strokecolor="#000000">
              <v:path arrowok="t"/>
            </v:shape>
            <v:shape style="position:absolute;left:3248;top:454;width:3;height:0" coordorigin="3248,454" coordsize="3,0" path="m3248,454l3250,454e" filled="f" stroked="t" strokeweight="0.24374pt" strokecolor="#000000">
              <v:path arrowok="t"/>
            </v:shape>
            <v:shape style="position:absolute;left:3253;top:454;width:3;height:0" coordorigin="3253,454" coordsize="3,0" path="m3253,454l3257,454e" filled="f" stroked="t" strokeweight="0.24374pt" strokecolor="#000000">
              <v:path arrowok="t"/>
            </v:shape>
            <v:shape style="position:absolute;left:3260;top:454;width:3;height:0" coordorigin="3260,454" coordsize="3,0" path="m3260,454l3262,454e" filled="f" stroked="t" strokeweight="0.24374pt" strokecolor="#000000">
              <v:path arrowok="t"/>
            </v:shape>
            <v:shape style="position:absolute;left:3265;top:454;width:3;height:0" coordorigin="3265,454" coordsize="3,0" path="m3265,454l3269,454e" filled="f" stroked="t" strokeweight="0.24374pt" strokecolor="#000000">
              <v:path arrowok="t"/>
            </v:shape>
            <v:shape style="position:absolute;left:3272;top:454;width:3;height:0" coordorigin="3272,454" coordsize="3,0" path="m3272,454l3274,454e" filled="f" stroked="t" strokeweight="0.24374pt" strokecolor="#000000">
              <v:path arrowok="t"/>
            </v:shape>
            <v:shape style="position:absolute;left:3277;top:454;width:3;height:0" coordorigin="3277,454" coordsize="3,0" path="m3277,454l3281,454e" filled="f" stroked="t" strokeweight="0.24374pt" strokecolor="#000000">
              <v:path arrowok="t"/>
            </v:shape>
            <v:shape style="position:absolute;left:3284;top:454;width:3;height:0" coordorigin="3284,454" coordsize="3,0" path="m3284,454l3286,454e" filled="f" stroked="t" strokeweight="0.24374pt" strokecolor="#000000">
              <v:path arrowok="t"/>
            </v:shape>
            <v:shape style="position:absolute;left:3289;top:454;width:3;height:0" coordorigin="3289,454" coordsize="3,0" path="m3289,454l3293,454e" filled="f" stroked="t" strokeweight="0.24374pt" strokecolor="#000000">
              <v:path arrowok="t"/>
            </v:shape>
            <v:shape style="position:absolute;left:3296;top:454;width:3;height:0" coordorigin="3296,454" coordsize="3,0" path="m3296,454l3298,454e" filled="f" stroked="t" strokeweight="0.24374pt" strokecolor="#000000">
              <v:path arrowok="t"/>
            </v:shape>
            <v:shape style="position:absolute;left:3302;top:454;width:3;height:0" coordorigin="3302,454" coordsize="3,0" path="m3302,454l3305,454e" filled="f" stroked="t" strokeweight="0.24374pt" strokecolor="#000000">
              <v:path arrowok="t"/>
            </v:shape>
            <v:shape style="position:absolute;left:3308;top:454;width:3;height:0" coordorigin="3308,454" coordsize="3,0" path="m3308,454l3310,454e" filled="f" stroked="t" strokeweight="0.24374pt" strokecolor="#000000">
              <v:path arrowok="t"/>
            </v:shape>
            <v:shape style="position:absolute;left:3314;top:454;width:3;height:0" coordorigin="3314,454" coordsize="3,0" path="m3314,454l3317,454e" filled="f" stroked="t" strokeweight="0.24374pt" strokecolor="#000000">
              <v:path arrowok="t"/>
            </v:shape>
            <v:shape style="position:absolute;left:3320;top:454;width:3;height:0" coordorigin="3320,454" coordsize="3,0" path="m3320,454l3322,454e" filled="f" stroked="t" strokeweight="0.24374pt" strokecolor="#000000">
              <v:path arrowok="t"/>
            </v:shape>
            <v:shape style="position:absolute;left:3326;top:454;width:3;height:0" coordorigin="3326,454" coordsize="3,0" path="m3326,454l3329,454e" filled="f" stroked="t" strokeweight="0.24374pt" strokecolor="#000000">
              <v:path arrowok="t"/>
            </v:shape>
            <v:shape style="position:absolute;left:3332;top:454;width:3;height:0" coordorigin="3332,454" coordsize="3,0" path="m3332,454l3334,454e" filled="f" stroked="t" strokeweight="0.24374pt" strokecolor="#000000">
              <v:path arrowok="t"/>
            </v:shape>
            <v:shape style="position:absolute;left:3338;top:454;width:3;height:0" coordorigin="3338,454" coordsize="3,0" path="m3338,454l3341,454e" filled="f" stroked="t" strokeweight="0.24374pt" strokecolor="#000000">
              <v:path arrowok="t"/>
            </v:shape>
            <v:shape style="position:absolute;left:3344;top:454;width:3;height:0" coordorigin="3344,454" coordsize="3,0" path="m3344,454l3346,454e" filled="f" stroked="t" strokeweight="0.24374pt" strokecolor="#000000">
              <v:path arrowok="t"/>
            </v:shape>
            <v:shape style="position:absolute;left:3350;top:454;width:3;height:0" coordorigin="3350,454" coordsize="3,0" path="m3350,454l3353,454e" filled="f" stroked="t" strokeweight="0.24374pt" strokecolor="#000000">
              <v:path arrowok="t"/>
            </v:shape>
            <v:shape style="position:absolute;left:3356;top:454;width:3;height:0" coordorigin="3356,454" coordsize="3,0" path="m3356,454l3358,454e" filled="f" stroked="t" strokeweight="0.24374pt" strokecolor="#000000">
              <v:path arrowok="t"/>
            </v:shape>
            <v:shape style="position:absolute;left:3362;top:454;width:3;height:0" coordorigin="3362,454" coordsize="3,0" path="m3362,454l3365,454e" filled="f" stroked="t" strokeweight="0.24374pt" strokecolor="#000000">
              <v:path arrowok="t"/>
            </v:shape>
            <v:shape style="position:absolute;left:3368;top:454;width:3;height:0" coordorigin="3368,454" coordsize="3,0" path="m3368,454l3370,454e" filled="f" stroked="t" strokeweight="0.24374pt" strokecolor="#000000">
              <v:path arrowok="t"/>
            </v:shape>
            <v:shape style="position:absolute;left:3374;top:454;width:3;height:0" coordorigin="3374,454" coordsize="3,0" path="m3374,454l3377,454e" filled="f" stroked="t" strokeweight="0.24374pt" strokecolor="#000000">
              <v:path arrowok="t"/>
            </v:shape>
            <v:shape style="position:absolute;left:3380;top:454;width:3;height:0" coordorigin="3380,454" coordsize="3,0" path="m3380,454l3382,454e" filled="f" stroked="t" strokeweight="0.24374pt" strokecolor="#000000">
              <v:path arrowok="t"/>
            </v:shape>
            <v:shape style="position:absolute;left:3386;top:454;width:3;height:0" coordorigin="3386,454" coordsize="3,0" path="m3386,454l3389,454e" filled="f" stroked="t" strokeweight="0.24374pt" strokecolor="#000000">
              <v:path arrowok="t"/>
            </v:shape>
            <v:shape style="position:absolute;left:3392;top:454;width:3;height:0" coordorigin="3392,454" coordsize="3,0" path="m3392,454l3394,454e" filled="f" stroked="t" strokeweight="0.24374pt" strokecolor="#000000">
              <v:path arrowok="t"/>
            </v:shape>
            <v:shape style="position:absolute;left:3398;top:454;width:3;height:0" coordorigin="3398,454" coordsize="3,0" path="m3398,454l3401,454e" filled="f" stroked="t" strokeweight="0.24374pt" strokecolor="#000000">
              <v:path arrowok="t"/>
            </v:shape>
            <v:shape style="position:absolute;left:3404;top:454;width:3;height:0" coordorigin="3404,454" coordsize="3,0" path="m3404,454l3406,454e" filled="f" stroked="t" strokeweight="0.24374pt" strokecolor="#000000">
              <v:path arrowok="t"/>
            </v:shape>
            <v:shape style="position:absolute;left:3410;top:454;width:3;height:0" coordorigin="3410,454" coordsize="3,0" path="m3410,454l3413,454e" filled="f" stroked="t" strokeweight="0.24374pt" strokecolor="#000000">
              <v:path arrowok="t"/>
            </v:shape>
            <v:shape style="position:absolute;left:3416;top:454;width:3;height:0" coordorigin="3416,454" coordsize="3,0" path="m3416,454l3418,454e" filled="f" stroked="t" strokeweight="0.24374pt" strokecolor="#000000">
              <v:path arrowok="t"/>
            </v:shape>
            <v:shape style="position:absolute;left:3422;top:454;width:3;height:0" coordorigin="3422,454" coordsize="3,0" path="m3422,454l3425,454e" filled="f" stroked="t" strokeweight="0.24374pt" strokecolor="#000000">
              <v:path arrowok="t"/>
            </v:shape>
            <v:shape style="position:absolute;left:3428;top:454;width:3;height:0" coordorigin="3428,454" coordsize="3,0" path="m3428,454l3430,454e" filled="f" stroked="t" strokeweight="0.24374pt" strokecolor="#000000">
              <v:path arrowok="t"/>
            </v:shape>
            <v:shape style="position:absolute;left:3434;top:454;width:3;height:0" coordorigin="3434,454" coordsize="3,0" path="m3434,454l3437,454e" filled="f" stroked="t" strokeweight="0.24374pt" strokecolor="#000000">
              <v:path arrowok="t"/>
            </v:shape>
            <v:shape style="position:absolute;left:3440;top:454;width:3;height:0" coordorigin="3440,454" coordsize="3,0" path="m3440,454l3442,454e" filled="f" stroked="t" strokeweight="0.24374pt" strokecolor="#000000">
              <v:path arrowok="t"/>
            </v:shape>
            <v:shape style="position:absolute;left:3446;top:454;width:3;height:0" coordorigin="3446,454" coordsize="3,0" path="m3446,454l3449,454e" filled="f" stroked="t" strokeweight="0.24374pt" strokecolor="#000000">
              <v:path arrowok="t"/>
            </v:shape>
            <v:shape style="position:absolute;left:3452;top:454;width:3;height:0" coordorigin="3452,454" coordsize="3,0" path="m3452,454l3454,454e" filled="f" stroked="t" strokeweight="0.24374pt" strokecolor="#000000">
              <v:path arrowok="t"/>
            </v:shape>
            <v:shape style="position:absolute;left:3458;top:454;width:3;height:0" coordorigin="3458,454" coordsize="3,0" path="m3458,454l3461,454e" filled="f" stroked="t" strokeweight="0.24374pt" strokecolor="#000000">
              <v:path arrowok="t"/>
            </v:shape>
            <v:shape style="position:absolute;left:3464;top:454;width:3;height:0" coordorigin="3464,454" coordsize="3,0" path="m3464,454l3466,454e" filled="f" stroked="t" strokeweight="0.24374pt" strokecolor="#000000">
              <v:path arrowok="t"/>
            </v:shape>
            <v:shape style="position:absolute;left:3470;top:454;width:3;height:0" coordorigin="3470,454" coordsize="3,0" path="m3470,454l3473,454e" filled="f" stroked="t" strokeweight="0.24374pt" strokecolor="#000000">
              <v:path arrowok="t"/>
            </v:shape>
            <v:shape style="position:absolute;left:3476;top:454;width:3;height:0" coordorigin="3476,454" coordsize="3,0" path="m3476,454l3478,454e" filled="f" stroked="t" strokeweight="0.24374pt" strokecolor="#000000">
              <v:path arrowok="t"/>
            </v:shape>
            <v:shape style="position:absolute;left:3482;top:454;width:3;height:0" coordorigin="3482,454" coordsize="3,0" path="m3482,454l3485,454e" filled="f" stroked="t" strokeweight="0.24374pt" strokecolor="#000000">
              <v:path arrowok="t"/>
            </v:shape>
            <v:shape style="position:absolute;left:3488;top:454;width:3;height:0" coordorigin="3488,454" coordsize="3,0" path="m3488,454l3490,454e" filled="f" stroked="t" strokeweight="0.24374pt" strokecolor="#000000">
              <v:path arrowok="t"/>
            </v:shape>
            <v:shape style="position:absolute;left:3494;top:454;width:3;height:0" coordorigin="3494,454" coordsize="3,0" path="m3494,454l3497,454e" filled="f" stroked="t" strokeweight="0.24374pt" strokecolor="#000000">
              <v:path arrowok="t"/>
            </v:shape>
            <v:shape style="position:absolute;left:3500;top:454;width:3;height:0" coordorigin="3500,454" coordsize="3,0" path="m3500,454l3502,454e" filled="f" stroked="t" strokeweight="0.24374pt" strokecolor="#000000">
              <v:path arrowok="t"/>
            </v:shape>
            <v:shape style="position:absolute;left:3506;top:454;width:3;height:0" coordorigin="3506,454" coordsize="3,0" path="m3506,454l3509,454e" filled="f" stroked="t" strokeweight="0.24374pt" strokecolor="#000000">
              <v:path arrowok="t"/>
            </v:shape>
            <v:shape style="position:absolute;left:3512;top:454;width:3;height:0" coordorigin="3512,454" coordsize="3,0" path="m3512,454l3514,454e" filled="f" stroked="t" strokeweight="0.24374pt" strokecolor="#000000">
              <v:path arrowok="t"/>
            </v:shape>
            <v:shape style="position:absolute;left:3518;top:454;width:3;height:0" coordorigin="3518,454" coordsize="3,0" path="m3518,454l3521,454e" filled="f" stroked="t" strokeweight="0.24374pt" strokecolor="#000000">
              <v:path arrowok="t"/>
            </v:shape>
            <v:shape style="position:absolute;left:3524;top:454;width:3;height:0" coordorigin="3524,454" coordsize="3,0" path="m3524,454l3526,454e" filled="f" stroked="t" strokeweight="0.24374pt" strokecolor="#000000">
              <v:path arrowok="t"/>
            </v:shape>
            <v:shape style="position:absolute;left:3530;top:454;width:3;height:0" coordorigin="3530,454" coordsize="3,0" path="m3530,454l3533,454e" filled="f" stroked="t" strokeweight="0.24374pt" strokecolor="#000000">
              <v:path arrowok="t"/>
            </v:shape>
            <v:shape style="position:absolute;left:3536;top:454;width:3;height:0" coordorigin="3536,454" coordsize="3,0" path="m3536,454l3538,454e" filled="f" stroked="t" strokeweight="0.24374pt" strokecolor="#000000">
              <v:path arrowok="t"/>
            </v:shape>
            <v:shape style="position:absolute;left:3542;top:454;width:3;height:0" coordorigin="3542,454" coordsize="3,0" path="m3542,454l3545,454e" filled="f" stroked="t" strokeweight="0.24374pt" strokecolor="#000000">
              <v:path arrowok="t"/>
            </v:shape>
            <v:shape style="position:absolute;left:3548;top:454;width:3;height:0" coordorigin="3548,454" coordsize="3,0" path="m3548,454l3550,454e" filled="f" stroked="t" strokeweight="0.24374pt" strokecolor="#000000">
              <v:path arrowok="t"/>
            </v:shape>
            <v:shape style="position:absolute;left:3554;top:454;width:3;height:0" coordorigin="3554,454" coordsize="3,0" path="m3554,454l3557,454e" filled="f" stroked="t" strokeweight="0.24374pt" strokecolor="#000000">
              <v:path arrowok="t"/>
            </v:shape>
            <v:shape style="position:absolute;left:3560;top:454;width:3;height:0" coordorigin="3560,454" coordsize="3,0" path="m3560,454l3562,454e" filled="f" stroked="t" strokeweight="0.24374pt" strokecolor="#000000">
              <v:path arrowok="t"/>
            </v:shape>
            <v:shape style="position:absolute;left:3566;top:454;width:3;height:0" coordorigin="3566,454" coordsize="3,0" path="m3566,454l3569,454e" filled="f" stroked="t" strokeweight="0.24374pt" strokecolor="#000000">
              <v:path arrowok="t"/>
            </v:shape>
            <v:shape style="position:absolute;left:3572;top:454;width:3;height:0" coordorigin="3572,454" coordsize="3,0" path="m3572,454l3574,454e" filled="f" stroked="t" strokeweight="0.24374pt" strokecolor="#000000">
              <v:path arrowok="t"/>
            </v:shape>
            <v:shape style="position:absolute;left:3578;top:454;width:3;height:0" coordorigin="3578,454" coordsize="3,0" path="m3578,454l3581,454e" filled="f" stroked="t" strokeweight="0.24374pt" strokecolor="#000000">
              <v:path arrowok="t"/>
            </v:shape>
            <v:shape style="position:absolute;left:3584;top:454;width:3;height:0" coordorigin="3584,454" coordsize="3,0" path="m3584,454l3586,454e" filled="f" stroked="t" strokeweight="0.24374pt" strokecolor="#000000">
              <v:path arrowok="t"/>
            </v:shape>
            <v:shape style="position:absolute;left:3590;top:454;width:3;height:0" coordorigin="3590,454" coordsize="3,0" path="m3590,454l3593,454e" filled="f" stroked="t" strokeweight="0.24374pt" strokecolor="#000000">
              <v:path arrowok="t"/>
            </v:shape>
            <v:shape style="position:absolute;left:3596;top:454;width:3;height:0" coordorigin="3596,454" coordsize="3,0" path="m3596,454l3598,454e" filled="f" stroked="t" strokeweight="0.24374pt" strokecolor="#000000">
              <v:path arrowok="t"/>
            </v:shape>
            <v:shape style="position:absolute;left:3602;top:454;width:3;height:0" coordorigin="3602,454" coordsize="3,0" path="m3602,454l3605,454e" filled="f" stroked="t" strokeweight="0.24374pt" strokecolor="#000000">
              <v:path arrowok="t"/>
            </v:shape>
            <v:shape style="position:absolute;left:3608;top:454;width:3;height:0" coordorigin="3608,454" coordsize="3,0" path="m3608,454l3610,454e" filled="f" stroked="t" strokeweight="0.24374pt" strokecolor="#000000">
              <v:path arrowok="t"/>
            </v:shape>
            <v:shape style="position:absolute;left:3614;top:454;width:3;height:0" coordorigin="3614,454" coordsize="3,0" path="m3614,454l3617,454e" filled="f" stroked="t" strokeweight="0.24374pt" strokecolor="#000000">
              <v:path arrowok="t"/>
            </v:shape>
            <v:shape style="position:absolute;left:3620;top:454;width:3;height:0" coordorigin="3620,454" coordsize="3,0" path="m3620,454l3622,454e" filled="f" stroked="t" strokeweight="0.24374pt" strokecolor="#000000">
              <v:path arrowok="t"/>
            </v:shape>
            <v:shape style="position:absolute;left:3626;top:454;width:3;height:0" coordorigin="3626,454" coordsize="3,0" path="m3626,454l3629,454e" filled="f" stroked="t" strokeweight="0.24374pt" strokecolor="#000000">
              <v:path arrowok="t"/>
            </v:shape>
            <v:shape style="position:absolute;left:3632;top:454;width:3;height:0" coordorigin="3632,454" coordsize="3,0" path="m3632,454l3634,454e" filled="f" stroked="t" strokeweight="0.24374pt" strokecolor="#000000">
              <v:path arrowok="t"/>
            </v:shape>
            <v:shape style="position:absolute;left:3638;top:454;width:3;height:0" coordorigin="3638,454" coordsize="3,0" path="m3638,454l3641,454e" filled="f" stroked="t" strokeweight="0.24374pt" strokecolor="#000000">
              <v:path arrowok="t"/>
            </v:shape>
            <v:shape style="position:absolute;left:3644;top:454;width:3;height:0" coordorigin="3644,454" coordsize="3,0" path="m3644,454l3646,454e" filled="f" stroked="t" strokeweight="0.24374pt" strokecolor="#000000">
              <v:path arrowok="t"/>
            </v:shape>
            <v:shape style="position:absolute;left:3650;top:454;width:3;height:0" coordorigin="3650,454" coordsize="3,0" path="m3650,454l3653,454e" filled="f" stroked="t" strokeweight="0.24374pt" strokecolor="#000000">
              <v:path arrowok="t"/>
            </v:shape>
            <v:shape style="position:absolute;left:3656;top:454;width:3;height:0" coordorigin="3656,454" coordsize="3,0" path="m3656,454l3658,454e" filled="f" stroked="t" strokeweight="0.24374pt" strokecolor="#000000">
              <v:path arrowok="t"/>
            </v:shape>
            <v:shape style="position:absolute;left:3662;top:454;width:3;height:0" coordorigin="3662,454" coordsize="3,0" path="m3662,454l3665,454e" filled="f" stroked="t" strokeweight="0.24374pt" strokecolor="#000000">
              <v:path arrowok="t"/>
            </v:shape>
            <v:shape style="position:absolute;left:3668;top:454;width:3;height:0" coordorigin="3668,454" coordsize="3,0" path="m3668,454l3670,454e" filled="f" stroked="t" strokeweight="0.24374pt" strokecolor="#000000">
              <v:path arrowok="t"/>
            </v:shape>
            <v:shape style="position:absolute;left:3674;top:454;width:3;height:0" coordorigin="3674,454" coordsize="3,0" path="m3674,454l3677,454e" filled="f" stroked="t" strokeweight="0.2437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1" w:lineRule="auto" w:line="391"/>
        <w:ind w:left="415" w:right="2270" w:firstLine="15"/>
      </w:pPr>
      <w:r>
        <w:pict>
          <v:group style="position:absolute;margin-left:185.968pt;margin-top:12.7986pt;width:34.7661pt;height:0.24374pt;mso-position-horizontal-relative:page;mso-position-vertical-relative:paragraph;z-index:-5861" coordorigin="3719,256" coordsize="695,5">
            <v:shape style="position:absolute;left:3722;top:258;width:30;height:0" coordorigin="3722,258" coordsize="30,0" path="m3722,258l3752,258e" filled="f" stroked="t" strokeweight="0.24374pt" strokecolor="#000000">
              <v:path arrowok="t"/>
            </v:shape>
            <v:shape style="position:absolute;left:3782;top:258;width:30;height:0" coordorigin="3782,258" coordsize="30,0" path="m3782,258l3812,258e" filled="f" stroked="t" strokeweight="0.24374pt" strokecolor="#000000">
              <v:path arrowok="t"/>
            </v:shape>
            <v:shape style="position:absolute;left:3842;top:258;width:30;height:0" coordorigin="3842,258" coordsize="30,0" path="m3842,258l3872,258e" filled="f" stroked="t" strokeweight="0.24374pt" strokecolor="#000000">
              <v:path arrowok="t"/>
            </v:shape>
            <v:shape style="position:absolute;left:3902;top:258;width:30;height:0" coordorigin="3902,258" coordsize="30,0" path="m3902,258l3932,258e" filled="f" stroked="t" strokeweight="0.24374pt" strokecolor="#000000">
              <v:path arrowok="t"/>
            </v:shape>
            <v:shape style="position:absolute;left:3962;top:258;width:30;height:0" coordorigin="3962,258" coordsize="30,0" path="m3962,258l3992,258e" filled="f" stroked="t" strokeweight="0.24374pt" strokecolor="#000000">
              <v:path arrowok="t"/>
            </v:shape>
            <v:shape style="position:absolute;left:4022;top:258;width:30;height:0" coordorigin="4022,258" coordsize="30,0" path="m4022,258l4052,258e" filled="f" stroked="t" strokeweight="0.24374pt" strokecolor="#000000">
              <v:path arrowok="t"/>
            </v:shape>
            <v:shape style="position:absolute;left:4082;top:258;width:30;height:0" coordorigin="4082,258" coordsize="30,0" path="m4082,258l4112,258e" filled="f" stroked="t" strokeweight="0.24374pt" strokecolor="#000000">
              <v:path arrowok="t"/>
            </v:shape>
            <v:shape style="position:absolute;left:4142;top:258;width:30;height:0" coordorigin="4142,258" coordsize="30,0" path="m4142,258l4172,258e" filled="f" stroked="t" strokeweight="0.24374pt" strokecolor="#000000">
              <v:path arrowok="t"/>
            </v:shape>
            <v:shape style="position:absolute;left:4202;top:258;width:30;height:0" coordorigin="4202,258" coordsize="30,0" path="m4202,258l4232,258e" filled="f" stroked="t" strokeweight="0.24374pt" strokecolor="#000000">
              <v:path arrowok="t"/>
            </v:shape>
            <v:shape style="position:absolute;left:4262;top:258;width:30;height:0" coordorigin="4262,258" coordsize="30,0" path="m4262,258l4292,258e" filled="f" stroked="t" strokeweight="0.24374pt" strokecolor="#000000">
              <v:path arrowok="t"/>
            </v:shape>
            <v:shape style="position:absolute;left:4322;top:258;width:30;height:0" coordorigin="4322,258" coordsize="30,0" path="m4322,258l4352,258e" filled="f" stroked="t" strokeweight="0.24374pt" strokecolor="#000000">
              <v:path arrowok="t"/>
            </v:shape>
            <v:shape style="position:absolute;left:4382;top:258;width:30;height:0" coordorigin="4382,258" coordsize="30,0" path="m4382,258l4412,258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315.028pt;margin-top:12.7986pt;width:64.7721pt;height:0.24374pt;mso-position-horizontal-relative:page;mso-position-vertical-relative:paragraph;z-index:-5860" coordorigin="6301,256" coordsize="1295,5">
            <v:shape style="position:absolute;left:6303;top:258;width:30;height:0" coordorigin="6303,258" coordsize="30,0" path="m6303,258l6333,258e" filled="f" stroked="t" strokeweight="0.24374pt" strokecolor="#000000">
              <v:path arrowok="t"/>
            </v:shape>
            <v:shape style="position:absolute;left:6363;top:258;width:30;height:0" coordorigin="6363,258" coordsize="30,0" path="m6363,258l6393,258e" filled="f" stroked="t" strokeweight="0.24374pt" strokecolor="#000000">
              <v:path arrowok="t"/>
            </v:shape>
            <v:shape style="position:absolute;left:6423;top:258;width:30;height:0" coordorigin="6423,258" coordsize="30,0" path="m6423,258l6453,258e" filled="f" stroked="t" strokeweight="0.24374pt" strokecolor="#000000">
              <v:path arrowok="t"/>
            </v:shape>
            <v:shape style="position:absolute;left:6483;top:258;width:30;height:0" coordorigin="6483,258" coordsize="30,0" path="m6483,258l6513,258e" filled="f" stroked="t" strokeweight="0.24374pt" strokecolor="#000000">
              <v:path arrowok="t"/>
            </v:shape>
            <v:shape style="position:absolute;left:6543;top:258;width:30;height:0" coordorigin="6543,258" coordsize="30,0" path="m6543,258l6573,258e" filled="f" stroked="t" strokeweight="0.24374pt" strokecolor="#000000">
              <v:path arrowok="t"/>
            </v:shape>
            <v:shape style="position:absolute;left:6603;top:258;width:30;height:0" coordorigin="6603,258" coordsize="30,0" path="m6603,258l6633,258e" filled="f" stroked="t" strokeweight="0.24374pt" strokecolor="#000000">
              <v:path arrowok="t"/>
            </v:shape>
            <v:shape style="position:absolute;left:6663;top:258;width:30;height:0" coordorigin="6663,258" coordsize="30,0" path="m6663,258l6693,258e" filled="f" stroked="t" strokeweight="0.24374pt" strokecolor="#000000">
              <v:path arrowok="t"/>
            </v:shape>
            <v:shape style="position:absolute;left:6723;top:258;width:30;height:0" coordorigin="6723,258" coordsize="30,0" path="m6723,258l6753,258e" filled="f" stroked="t" strokeweight="0.24374pt" strokecolor="#000000">
              <v:path arrowok="t"/>
            </v:shape>
            <v:shape style="position:absolute;left:6783;top:258;width:30;height:0" coordorigin="6783,258" coordsize="30,0" path="m6783,258l6813,258e" filled="f" stroked="t" strokeweight="0.24374pt" strokecolor="#000000">
              <v:path arrowok="t"/>
            </v:shape>
            <v:shape style="position:absolute;left:6843;top:258;width:30;height:0" coordorigin="6843,258" coordsize="30,0" path="m6843,258l6873,258e" filled="f" stroked="t" strokeweight="0.24374pt" strokecolor="#000000">
              <v:path arrowok="t"/>
            </v:shape>
            <v:shape style="position:absolute;left:6903;top:258;width:30;height:0" coordorigin="6903,258" coordsize="30,0" path="m6903,258l6933,258e" filled="f" stroked="t" strokeweight="0.24374pt" strokecolor="#000000">
              <v:path arrowok="t"/>
            </v:shape>
            <v:shape style="position:absolute;left:6963;top:258;width:30;height:0" coordorigin="6963,258" coordsize="30,0" path="m6963,258l6993,258e" filled="f" stroked="t" strokeweight="0.24374pt" strokecolor="#000000">
              <v:path arrowok="t"/>
            </v:shape>
            <v:shape style="position:absolute;left:7023;top:258;width:30;height:0" coordorigin="7023,258" coordsize="30,0" path="m7023,258l7053,258e" filled="f" stroked="t" strokeweight="0.24374pt" strokecolor="#000000">
              <v:path arrowok="t"/>
            </v:shape>
            <v:shape style="position:absolute;left:7083;top:258;width:30;height:0" coordorigin="7083,258" coordsize="30,0" path="m7083,258l7113,258e" filled="f" stroked="t" strokeweight="0.24374pt" strokecolor="#000000">
              <v:path arrowok="t"/>
            </v:shape>
            <v:shape style="position:absolute;left:7143;top:258;width:30;height:0" coordorigin="7143,258" coordsize="30,0" path="m7143,258l7173,258e" filled="f" stroked="t" strokeweight="0.24374pt" strokecolor="#000000">
              <v:path arrowok="t"/>
            </v:shape>
            <v:shape style="position:absolute;left:7203;top:258;width:30;height:0" coordorigin="7203,258" coordsize="30,0" path="m7203,258l7233,258e" filled="f" stroked="t" strokeweight="0.24374pt" strokecolor="#000000">
              <v:path arrowok="t"/>
            </v:shape>
            <v:shape style="position:absolute;left:7264;top:258;width:30;height:0" coordorigin="7264,258" coordsize="30,0" path="m7264,258l7294,258e" filled="f" stroked="t" strokeweight="0.24374pt" strokecolor="#000000">
              <v:path arrowok="t"/>
            </v:shape>
            <v:shape style="position:absolute;left:7324;top:258;width:30;height:0" coordorigin="7324,258" coordsize="30,0" path="m7324,258l7354,258e" filled="f" stroked="t" strokeweight="0.24374pt" strokecolor="#000000">
              <v:path arrowok="t"/>
            </v:shape>
            <v:shape style="position:absolute;left:7384;top:258;width:30;height:0" coordorigin="7384,258" coordsize="30,0" path="m7384,258l7414,258e" filled="f" stroked="t" strokeweight="0.24374pt" strokecolor="#000000">
              <v:path arrowok="t"/>
            </v:shape>
            <v:shape style="position:absolute;left:7444;top:258;width:30;height:0" coordorigin="7444,258" coordsize="30,0" path="m7444,258l7474,258e" filled="f" stroked="t" strokeweight="0.24374pt" strokecolor="#000000">
              <v:path arrowok="t"/>
            </v:shape>
            <v:shape style="position:absolute;left:7504;top:258;width:30;height:0" coordorigin="7504,258" coordsize="30,0" path="m7504,258l7534,258e" filled="f" stroked="t" strokeweight="0.24374pt" strokecolor="#000000">
              <v:path arrowok="t"/>
            </v:shape>
            <v:shape style="position:absolute;left:7564;top:258;width:30;height:0" coordorigin="7564,258" coordsize="30,0" path="m7564,258l7594,258e" filled="f" stroked="t" strokeweight="0.24374pt" strokecolor="#000000">
              <v:path arrowok="t"/>
            </v:shape>
            <w10:wrap type="none"/>
          </v:group>
        </w:pict>
      </w:r>
      <w:r>
        <w:pict>
          <v:group style="position:absolute;margin-left:444.112pt;margin-top:15.0965pt;width:76.7483pt;height:0.195886pt;mso-position-horizontal-relative:page;mso-position-vertical-relative:paragraph;z-index:-5859" coordorigin="8882,302" coordsize="1535,4">
            <v:shape style="position:absolute;left:8884;top:304;width:30;height:0" coordorigin="8884,304" coordsize="30,0" path="m8884,304l8914,304e" filled="f" stroked="t" strokeweight="0.195886pt" strokecolor="#000000">
              <v:path arrowok="t"/>
            </v:shape>
            <v:shape style="position:absolute;left:8944;top:304;width:30;height:0" coordorigin="8944,304" coordsize="30,0" path="m8944,304l8974,304e" filled="f" stroked="t" strokeweight="0.195886pt" strokecolor="#000000">
              <v:path arrowok="t"/>
            </v:shape>
            <v:shape style="position:absolute;left:9004;top:304;width:30;height:0" coordorigin="9004,304" coordsize="30,0" path="m9004,304l9034,304e" filled="f" stroked="t" strokeweight="0.195886pt" strokecolor="#000000">
              <v:path arrowok="t"/>
            </v:shape>
            <v:shape style="position:absolute;left:9064;top:304;width:30;height:0" coordorigin="9064,304" coordsize="30,0" path="m9064,304l9094,304e" filled="f" stroked="t" strokeweight="0.195886pt" strokecolor="#000000">
              <v:path arrowok="t"/>
            </v:shape>
            <v:shape style="position:absolute;left:9124;top:304;width:30;height:0" coordorigin="9124,304" coordsize="30,0" path="m9124,304l9154,304e" filled="f" stroked="t" strokeweight="0.195886pt" strokecolor="#000000">
              <v:path arrowok="t"/>
            </v:shape>
            <v:shape style="position:absolute;left:9184;top:304;width:30;height:0" coordorigin="9184,304" coordsize="30,0" path="m9184,304l9214,304e" filled="f" stroked="t" strokeweight="0.195886pt" strokecolor="#000000">
              <v:path arrowok="t"/>
            </v:shape>
            <v:shape style="position:absolute;left:9245;top:304;width:30;height:0" coordorigin="9245,304" coordsize="30,0" path="m9245,304l9275,304e" filled="f" stroked="t" strokeweight="0.195886pt" strokecolor="#000000">
              <v:path arrowok="t"/>
            </v:shape>
            <v:shape style="position:absolute;left:9305;top:304;width:30;height:0" coordorigin="9305,304" coordsize="30,0" path="m9305,304l9335,304e" filled="f" stroked="t" strokeweight="0.195886pt" strokecolor="#000000">
              <v:path arrowok="t"/>
            </v:shape>
            <v:shape style="position:absolute;left:9365;top:304;width:30;height:0" coordorigin="9365,304" coordsize="30,0" path="m9365,304l9395,304e" filled="f" stroked="t" strokeweight="0.195886pt" strokecolor="#000000">
              <v:path arrowok="t"/>
            </v:shape>
            <v:shape style="position:absolute;left:9425;top:304;width:30;height:0" coordorigin="9425,304" coordsize="30,0" path="m9425,304l9455,304e" filled="f" stroked="t" strokeweight="0.195886pt" strokecolor="#000000">
              <v:path arrowok="t"/>
            </v:shape>
            <v:shape style="position:absolute;left:9485;top:304;width:30;height:0" coordorigin="9485,304" coordsize="30,0" path="m9485,304l9515,304e" filled="f" stroked="t" strokeweight="0.195886pt" strokecolor="#000000">
              <v:path arrowok="t"/>
            </v:shape>
            <v:shape style="position:absolute;left:9545;top:304;width:30;height:0" coordorigin="9545,304" coordsize="30,0" path="m9545,304l9575,304e" filled="f" stroked="t" strokeweight="0.195886pt" strokecolor="#000000">
              <v:path arrowok="t"/>
            </v:shape>
            <v:shape style="position:absolute;left:9605;top:304;width:30;height:0" coordorigin="9605,304" coordsize="30,0" path="m9605,304l9635,304e" filled="f" stroked="t" strokeweight="0.195886pt" strokecolor="#000000">
              <v:path arrowok="t"/>
            </v:shape>
            <v:shape style="position:absolute;left:9665;top:304;width:30;height:0" coordorigin="9665,304" coordsize="30,0" path="m9665,304l9695,304e" filled="f" stroked="t" strokeweight="0.195886pt" strokecolor="#000000">
              <v:path arrowok="t"/>
            </v:shape>
            <v:shape style="position:absolute;left:9725;top:304;width:30;height:0" coordorigin="9725,304" coordsize="30,0" path="m9725,304l9755,304e" filled="f" stroked="t" strokeweight="0.195886pt" strokecolor="#000000">
              <v:path arrowok="t"/>
            </v:shape>
            <v:shape style="position:absolute;left:9785;top:304;width:30;height:0" coordorigin="9785,304" coordsize="30,0" path="m9785,304l9815,304e" filled="f" stroked="t" strokeweight="0.195886pt" strokecolor="#000000">
              <v:path arrowok="t"/>
            </v:shape>
            <v:shape style="position:absolute;left:9845;top:304;width:30;height:0" coordorigin="9845,304" coordsize="30,0" path="m9845,304l9875,304e" filled="f" stroked="t" strokeweight="0.195886pt" strokecolor="#000000">
              <v:path arrowok="t"/>
            </v:shape>
            <v:shape style="position:absolute;left:9905;top:304;width:30;height:0" coordorigin="9905,304" coordsize="30,0" path="m9905,304l9935,304e" filled="f" stroked="t" strokeweight="0.195886pt" strokecolor="#000000">
              <v:path arrowok="t"/>
            </v:shape>
            <v:shape style="position:absolute;left:9965;top:304;width:30;height:0" coordorigin="9965,304" coordsize="30,0" path="m9965,304l9995,304e" filled="f" stroked="t" strokeweight="0.195886pt" strokecolor="#000000">
              <v:path arrowok="t"/>
            </v:shape>
            <v:shape style="position:absolute;left:10025;top:304;width:30;height:0" coordorigin="10025,304" coordsize="30,0" path="m10025,304l10055,304e" filled="f" stroked="t" strokeweight="0.195886pt" strokecolor="#000000">
              <v:path arrowok="t"/>
            </v:shape>
            <v:shape style="position:absolute;left:10085;top:304;width:30;height:0" coordorigin="10085,304" coordsize="30,0" path="m10085,304l10115,304e" filled="f" stroked="t" strokeweight="0.195886pt" strokecolor="#000000">
              <v:path arrowok="t"/>
            </v:shape>
            <v:shape style="position:absolute;left:10145;top:304;width:30;height:0" coordorigin="10145,304" coordsize="30,0" path="m10145,304l10175,304e" filled="f" stroked="t" strokeweight="0.195886pt" strokecolor="#000000">
              <v:path arrowok="t"/>
            </v:shape>
            <v:shape style="position:absolute;left:10205;top:304;width:30;height:0" coordorigin="10205,304" coordsize="30,0" path="m10205,304l10235,304e" filled="f" stroked="t" strokeweight="0.195886pt" strokecolor="#000000">
              <v:path arrowok="t"/>
            </v:shape>
            <v:shape style="position:absolute;left:10265;top:304;width:30;height:0" coordorigin="10265,304" coordsize="30,0" path="m10265,304l10295,304e" filled="f" stroked="t" strokeweight="0.195886pt" strokecolor="#000000">
              <v:path arrowok="t"/>
            </v:shape>
            <v:shape style="position:absolute;left:10325;top:304;width:30;height:0" coordorigin="10325,304" coordsize="30,0" path="m10325,304l10355,304e" filled="f" stroked="t" strokeweight="0.195886pt" strokecolor="#000000">
              <v:path arrowok="t"/>
            </v:shape>
            <v:shape style="position:absolute;left:10385;top:304;width:30;height:0" coordorigin="10385,304" coordsize="30,0" path="m10385,304l10415,304e" filled="f" stroked="t" strokeweight="0.195886pt" strokecolor="#000000">
              <v:path arrowok="t"/>
            </v:shape>
            <w10:wrap type="none"/>
          </v:group>
        </w:pict>
      </w:r>
      <w:r>
        <w:pict>
          <v:group style="position:absolute;margin-left:312.052pt;margin-top:32.2265pt;width:76.7242pt;height:0.195825pt;mso-position-horizontal-relative:page;mso-position-vertical-relative:paragraph;z-index:-5858" coordorigin="6241,645" coordsize="1534,4">
            <v:shape style="position:absolute;left:6243;top:646;width:30;height:0" coordorigin="6243,646" coordsize="30,0" path="m6243,646l6273,646e" filled="f" stroked="t" strokeweight="0.195825pt" strokecolor="#000000">
              <v:path arrowok="t"/>
            </v:shape>
            <v:shape style="position:absolute;left:6303;top:646;width:30;height:0" coordorigin="6303,646" coordsize="30,0" path="m6303,646l6333,646e" filled="f" stroked="t" strokeweight="0.195825pt" strokecolor="#000000">
              <v:path arrowok="t"/>
            </v:shape>
            <v:shape style="position:absolute;left:6363;top:646;width:30;height:0" coordorigin="6363,646" coordsize="30,0" path="m6363,646l6393,646e" filled="f" stroked="t" strokeweight="0.195825pt" strokecolor="#000000">
              <v:path arrowok="t"/>
            </v:shape>
            <v:shape style="position:absolute;left:6423;top:646;width:30;height:0" coordorigin="6423,646" coordsize="30,0" path="m6423,646l6453,646e" filled="f" stroked="t" strokeweight="0.195825pt" strokecolor="#000000">
              <v:path arrowok="t"/>
            </v:shape>
            <v:shape style="position:absolute;left:6483;top:646;width:30;height:0" coordorigin="6483,646" coordsize="30,0" path="m6483,646l6513,646e" filled="f" stroked="t" strokeweight="0.195825pt" strokecolor="#000000">
              <v:path arrowok="t"/>
            </v:shape>
            <v:shape style="position:absolute;left:6543;top:646;width:30;height:0" coordorigin="6543,646" coordsize="30,0" path="m6543,646l6573,646e" filled="f" stroked="t" strokeweight="0.195825pt" strokecolor="#000000">
              <v:path arrowok="t"/>
            </v:shape>
            <v:shape style="position:absolute;left:6603;top:646;width:30;height:0" coordorigin="6603,646" coordsize="30,0" path="m6603,646l6633,646e" filled="f" stroked="t" strokeweight="0.195825pt" strokecolor="#000000">
              <v:path arrowok="t"/>
            </v:shape>
            <v:shape style="position:absolute;left:6663;top:646;width:30;height:0" coordorigin="6663,646" coordsize="30,0" path="m6663,646l6693,646e" filled="f" stroked="t" strokeweight="0.195825pt" strokecolor="#000000">
              <v:path arrowok="t"/>
            </v:shape>
            <v:shape style="position:absolute;left:6723;top:646;width:30;height:0" coordorigin="6723,646" coordsize="30,0" path="m6723,646l6753,646e" filled="f" stroked="t" strokeweight="0.195825pt" strokecolor="#000000">
              <v:path arrowok="t"/>
            </v:shape>
            <v:shape style="position:absolute;left:6783;top:646;width:30;height:0" coordorigin="6783,646" coordsize="30,0" path="m6783,646l6813,646e" filled="f" stroked="t" strokeweight="0.195825pt" strokecolor="#000000">
              <v:path arrowok="t"/>
            </v:shape>
            <v:shape style="position:absolute;left:6843;top:646;width:30;height:0" coordorigin="6843,646" coordsize="30,0" path="m6843,646l6873,646e" filled="f" stroked="t" strokeweight="0.195825pt" strokecolor="#000000">
              <v:path arrowok="t"/>
            </v:shape>
            <v:shape style="position:absolute;left:6903;top:646;width:30;height:0" coordorigin="6903,646" coordsize="30,0" path="m6903,646l6933,646e" filled="f" stroked="t" strokeweight="0.195825pt" strokecolor="#000000">
              <v:path arrowok="t"/>
            </v:shape>
            <v:shape style="position:absolute;left:6963;top:646;width:30;height:0" coordorigin="6963,646" coordsize="30,0" path="m6963,646l6993,646e" filled="f" stroked="t" strokeweight="0.195825pt" strokecolor="#000000">
              <v:path arrowok="t"/>
            </v:shape>
            <v:shape style="position:absolute;left:7023;top:646;width:30;height:0" coordorigin="7023,646" coordsize="30,0" path="m7023,646l7053,646e" filled="f" stroked="t" strokeweight="0.195825pt" strokecolor="#000000">
              <v:path arrowok="t"/>
            </v:shape>
            <v:shape style="position:absolute;left:7083;top:646;width:30;height:0" coordorigin="7083,646" coordsize="30,0" path="m7083,646l7113,646e" filled="f" stroked="t" strokeweight="0.195825pt" strokecolor="#000000">
              <v:path arrowok="t"/>
            </v:shape>
            <v:shape style="position:absolute;left:7143;top:646;width:30;height:0" coordorigin="7143,646" coordsize="30,0" path="m7143,646l7173,646e" filled="f" stroked="t" strokeweight="0.195825pt" strokecolor="#000000">
              <v:path arrowok="t"/>
            </v:shape>
            <v:shape style="position:absolute;left:7203;top:646;width:30;height:0" coordorigin="7203,646" coordsize="30,0" path="m7203,646l7233,646e" filled="f" stroked="t" strokeweight="0.195825pt" strokecolor="#000000">
              <v:path arrowok="t"/>
            </v:shape>
            <v:shape style="position:absolute;left:7264;top:646;width:30;height:0" coordorigin="7264,646" coordsize="30,0" path="m7264,646l7294,646e" filled="f" stroked="t" strokeweight="0.195825pt" strokecolor="#000000">
              <v:path arrowok="t"/>
            </v:shape>
            <v:shape style="position:absolute;left:7324;top:646;width:30;height:0" coordorigin="7324,646" coordsize="30,0" path="m7324,646l7354,646e" filled="f" stroked="t" strokeweight="0.195825pt" strokecolor="#000000">
              <v:path arrowok="t"/>
            </v:shape>
            <v:shape style="position:absolute;left:7384;top:646;width:30;height:0" coordorigin="7384,646" coordsize="30,0" path="m7384,646l7414,646e" filled="f" stroked="t" strokeweight="0.195825pt" strokecolor="#000000">
              <v:path arrowok="t"/>
            </v:shape>
            <v:shape style="position:absolute;left:7444;top:646;width:30;height:0" coordorigin="7444,646" coordsize="30,0" path="m7444,646l7474,646e" filled="f" stroked="t" strokeweight="0.195825pt" strokecolor="#000000">
              <v:path arrowok="t"/>
            </v:shape>
            <v:shape style="position:absolute;left:7504;top:646;width:30;height:0" coordorigin="7504,646" coordsize="30,0" path="m7504,646l7534,646e" filled="f" stroked="t" strokeweight="0.195825pt" strokecolor="#000000">
              <v:path arrowok="t"/>
            </v:shape>
            <v:shape style="position:absolute;left:7564;top:646;width:30;height:0" coordorigin="7564,646" coordsize="30,0" path="m7564,646l7594,646e" filled="f" stroked="t" strokeweight="0.195825pt" strokecolor="#000000">
              <v:path arrowok="t"/>
            </v:shape>
            <v:shape style="position:absolute;left:7624;top:646;width:30;height:0" coordorigin="7624,646" coordsize="30,0" path="m7624,646l7654,646e" filled="f" stroked="t" strokeweight="0.195825pt" strokecolor="#000000">
              <v:path arrowok="t"/>
            </v:shape>
            <v:shape style="position:absolute;left:7684;top:646;width:30;height:0" coordorigin="7684,646" coordsize="30,0" path="m7684,646l7714,646e" filled="f" stroked="t" strokeweight="0.195825pt" strokecolor="#000000">
              <v:path arrowok="t"/>
            </v:shape>
            <v:shape style="position:absolute;left:7744;top:646;width:30;height:0" coordorigin="7744,646" coordsize="30,0" path="m7744,646l7774,646e" filled="f" stroked="t" strokeweight="0.1958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DIKE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3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RI,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RI: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                     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KU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RJA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DIKE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: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6" w:lineRule="exact" w:line="200"/>
        <w:ind w:left="415"/>
      </w:pPr>
      <w:r>
        <w:pict>
          <v:group style="position:absolute;margin-left:252.012pt;margin-top:13.0865pt;width:76.7482pt;height:0.195825pt;mso-position-horizontal-relative:page;mso-position-vertical-relative:paragraph;z-index:-5857" coordorigin="5040,262" coordsize="1535,4">
            <v:shape style="position:absolute;left:5042;top:264;width:30;height:0" coordorigin="5042,264" coordsize="30,0" path="m5042,264l5072,264e" filled="f" stroked="t" strokeweight="0.195825pt" strokecolor="#000000">
              <v:path arrowok="t"/>
            </v:shape>
            <v:shape style="position:absolute;left:5102;top:264;width:30;height:0" coordorigin="5102,264" coordsize="30,0" path="m5102,264l5132,264e" filled="f" stroked="t" strokeweight="0.195825pt" strokecolor="#000000">
              <v:path arrowok="t"/>
            </v:shape>
            <v:shape style="position:absolute;left:5162;top:264;width:30;height:0" coordorigin="5162,264" coordsize="30,0" path="m5162,264l5192,264e" filled="f" stroked="t" strokeweight="0.195825pt" strokecolor="#000000">
              <v:path arrowok="t"/>
            </v:shape>
            <v:shape style="position:absolute;left:5222;top:264;width:30;height:0" coordorigin="5222,264" coordsize="30,0" path="m5222,264l5252,264e" filled="f" stroked="t" strokeweight="0.195825pt" strokecolor="#000000">
              <v:path arrowok="t"/>
            </v:shape>
            <v:shape style="position:absolute;left:5283;top:264;width:30;height:0" coordorigin="5283,264" coordsize="30,0" path="m5283,264l5313,264e" filled="f" stroked="t" strokeweight="0.195825pt" strokecolor="#000000">
              <v:path arrowok="t"/>
            </v:shape>
            <v:shape style="position:absolute;left:5343;top:264;width:30;height:0" coordorigin="5343,264" coordsize="30,0" path="m5343,264l5373,264e" filled="f" stroked="t" strokeweight="0.195825pt" strokecolor="#000000">
              <v:path arrowok="t"/>
            </v:shape>
            <v:shape style="position:absolute;left:5403;top:264;width:30;height:0" coordorigin="5403,264" coordsize="30,0" path="m5403,264l5433,264e" filled="f" stroked="t" strokeweight="0.195825pt" strokecolor="#000000">
              <v:path arrowok="t"/>
            </v:shape>
            <v:shape style="position:absolute;left:5463;top:264;width:30;height:0" coordorigin="5463,264" coordsize="30,0" path="m5463,264l5493,264e" filled="f" stroked="t" strokeweight="0.195825pt" strokecolor="#000000">
              <v:path arrowok="t"/>
            </v:shape>
            <v:shape style="position:absolute;left:5523;top:264;width:30;height:0" coordorigin="5523,264" coordsize="30,0" path="m5523,264l5553,264e" filled="f" stroked="t" strokeweight="0.195825pt" strokecolor="#000000">
              <v:path arrowok="t"/>
            </v:shape>
            <v:shape style="position:absolute;left:5583;top:264;width:30;height:0" coordorigin="5583,264" coordsize="30,0" path="m5583,264l5613,264e" filled="f" stroked="t" strokeweight="0.195825pt" strokecolor="#000000">
              <v:path arrowok="t"/>
            </v:shape>
            <v:shape style="position:absolute;left:5643;top:264;width:30;height:0" coordorigin="5643,264" coordsize="30,0" path="m5643,264l5673,264e" filled="f" stroked="t" strokeweight="0.195825pt" strokecolor="#000000">
              <v:path arrowok="t"/>
            </v:shape>
            <v:shape style="position:absolute;left:5703;top:264;width:30;height:0" coordorigin="5703,264" coordsize="30,0" path="m5703,264l5733,264e" filled="f" stroked="t" strokeweight="0.195825pt" strokecolor="#000000">
              <v:path arrowok="t"/>
            </v:shape>
            <v:shape style="position:absolute;left:5763;top:264;width:30;height:0" coordorigin="5763,264" coordsize="30,0" path="m5763,264l5793,264e" filled="f" stroked="t" strokeweight="0.195825pt" strokecolor="#000000">
              <v:path arrowok="t"/>
            </v:shape>
            <v:shape style="position:absolute;left:5823;top:264;width:30;height:0" coordorigin="5823,264" coordsize="30,0" path="m5823,264l5853,264e" filled="f" stroked="t" strokeweight="0.195825pt" strokecolor="#000000">
              <v:path arrowok="t"/>
            </v:shape>
            <v:shape style="position:absolute;left:5883;top:264;width:30;height:0" coordorigin="5883,264" coordsize="30,0" path="m5883,264l5913,264e" filled="f" stroked="t" strokeweight="0.195825pt" strokecolor="#000000">
              <v:path arrowok="t"/>
            </v:shape>
            <v:shape style="position:absolute;left:5943;top:264;width:30;height:0" coordorigin="5943,264" coordsize="30,0" path="m5943,264l5973,264e" filled="f" stroked="t" strokeweight="0.195825pt" strokecolor="#000000">
              <v:path arrowok="t"/>
            </v:shape>
            <v:shape style="position:absolute;left:6003;top:264;width:30;height:0" coordorigin="6003,264" coordsize="30,0" path="m6003,264l6033,264e" filled="f" stroked="t" strokeweight="0.195825pt" strokecolor="#000000">
              <v:path arrowok="t"/>
            </v:shape>
            <v:shape style="position:absolute;left:6063;top:264;width:30;height:0" coordorigin="6063,264" coordsize="30,0" path="m6063,264l6093,264e" filled="f" stroked="t" strokeweight="0.195825pt" strokecolor="#000000">
              <v:path arrowok="t"/>
            </v:shape>
            <v:shape style="position:absolute;left:6123;top:264;width:30;height:0" coordorigin="6123,264" coordsize="30,0" path="m6123,264l6153,264e" filled="f" stroked="t" strokeweight="0.195825pt" strokecolor="#000000">
              <v:path arrowok="t"/>
            </v:shape>
            <v:shape style="position:absolute;left:6183;top:264;width:30;height:0" coordorigin="6183,264" coordsize="30,0" path="m6183,264l6213,264e" filled="f" stroked="t" strokeweight="0.195825pt" strokecolor="#000000">
              <v:path arrowok="t"/>
            </v:shape>
            <v:shape style="position:absolute;left:6243;top:264;width:30;height:0" coordorigin="6243,264" coordsize="30,0" path="m6243,264l6273,264e" filled="f" stroked="t" strokeweight="0.195825pt" strokecolor="#000000">
              <v:path arrowok="t"/>
            </v:shape>
            <v:shape style="position:absolute;left:6303;top:264;width:30;height:0" coordorigin="6303,264" coordsize="30,0" path="m6303,264l6333,264e" filled="f" stroked="t" strokeweight="0.195825pt" strokecolor="#000000">
              <v:path arrowok="t"/>
            </v:shape>
            <v:shape style="position:absolute;left:6363;top:264;width:30;height:0" coordorigin="6363,264" coordsize="30,0" path="m6363,264l6393,264e" filled="f" stroked="t" strokeweight="0.195825pt" strokecolor="#000000">
              <v:path arrowok="t"/>
            </v:shape>
            <v:shape style="position:absolute;left:6423;top:264;width:30;height:0" coordorigin="6423,264" coordsize="30,0" path="m6423,264l6453,264e" filled="f" stroked="t" strokeweight="0.195825pt" strokecolor="#000000">
              <v:path arrowok="t"/>
            </v:shape>
            <v:shape style="position:absolute;left:6483;top:264;width:30;height:0" coordorigin="6483,264" coordsize="30,0" path="m6483,264l6513,264e" filled="f" stroked="t" strokeweight="0.195825pt" strokecolor="#000000">
              <v:path arrowok="t"/>
            </v:shape>
            <v:shape style="position:absolute;left:6543;top:264;width:30;height:0" coordorigin="6543,264" coordsize="30,0" path="m6543,264l6573,264e" filled="f" stroked="t" strokeweight="0.1958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ROJEK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UH/D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RIKH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41"/>
        <w:ind w:left="111" w:right="4281"/>
      </w:pPr>
      <w:r>
        <w:pict>
          <v:group style="position:absolute;margin-left:363.092pt;margin-top:15.7465pt;width:76.7282pt;height:0.195825pt;mso-position-horizontal-relative:page;mso-position-vertical-relative:paragraph;z-index:-5918" coordorigin="7262,315" coordsize="1535,4">
            <v:shape style="position:absolute;left:7264;top:317;width:30;height:0" coordorigin="7264,317" coordsize="30,0" path="m7264,317l7294,317e" filled="f" stroked="t" strokeweight="0.195825pt" strokecolor="#000000">
              <v:path arrowok="t"/>
            </v:shape>
            <v:shape style="position:absolute;left:7324;top:317;width:30;height:0" coordorigin="7324,317" coordsize="30,0" path="m7324,317l7354,317e" filled="f" stroked="t" strokeweight="0.195825pt" strokecolor="#000000">
              <v:path arrowok="t"/>
            </v:shape>
            <v:shape style="position:absolute;left:7384;top:317;width:30;height:0" coordorigin="7384,317" coordsize="30,0" path="m7384,317l7414,317e" filled="f" stroked="t" strokeweight="0.195825pt" strokecolor="#000000">
              <v:path arrowok="t"/>
            </v:shape>
            <v:shape style="position:absolute;left:7444;top:317;width:30;height:0" coordorigin="7444,317" coordsize="30,0" path="m7444,317l7474,317e" filled="f" stroked="t" strokeweight="0.195825pt" strokecolor="#000000">
              <v:path arrowok="t"/>
            </v:shape>
            <v:shape style="position:absolute;left:7504;top:317;width:30;height:0" coordorigin="7504,317" coordsize="30,0" path="m7504,317l7534,317e" filled="f" stroked="t" strokeweight="0.195825pt" strokecolor="#000000">
              <v:path arrowok="t"/>
            </v:shape>
            <v:shape style="position:absolute;left:7564;top:317;width:30;height:0" coordorigin="7564,317" coordsize="30,0" path="m7564,317l7594,317e" filled="f" stroked="t" strokeweight="0.195825pt" strokecolor="#000000">
              <v:path arrowok="t"/>
            </v:shape>
            <v:shape style="position:absolute;left:7624;top:317;width:30;height:0" coordorigin="7624,317" coordsize="30,0" path="m7624,317l7654,317e" filled="f" stroked="t" strokeweight="0.195825pt" strokecolor="#000000">
              <v:path arrowok="t"/>
            </v:shape>
            <v:shape style="position:absolute;left:7684;top:317;width:30;height:0" coordorigin="7684,317" coordsize="30,0" path="m7684,317l7714,317e" filled="f" stroked="t" strokeweight="0.195825pt" strokecolor="#000000">
              <v:path arrowok="t"/>
            </v:shape>
            <v:shape style="position:absolute;left:7744;top:317;width:30;height:0" coordorigin="7744,317" coordsize="30,0" path="m7744,317l7774,317e" filled="f" stroked="t" strokeweight="0.195825pt" strokecolor="#000000">
              <v:path arrowok="t"/>
            </v:shape>
            <v:shape style="position:absolute;left:7804;top:317;width:30;height:0" coordorigin="7804,317" coordsize="30,0" path="m7804,317l7834,317e" filled="f" stroked="t" strokeweight="0.195825pt" strokecolor="#000000">
              <v:path arrowok="t"/>
            </v:shape>
            <v:shape style="position:absolute;left:7864;top:317;width:30;height:0" coordorigin="7864,317" coordsize="30,0" path="m7864,317l7894,317e" filled="f" stroked="t" strokeweight="0.195825pt" strokecolor="#000000">
              <v:path arrowok="t"/>
            </v:shape>
            <v:shape style="position:absolute;left:7924;top:317;width:30;height:0" coordorigin="7924,317" coordsize="30,0" path="m7924,317l7954,317e" filled="f" stroked="t" strokeweight="0.195825pt" strokecolor="#000000">
              <v:path arrowok="t"/>
            </v:shape>
            <v:shape style="position:absolute;left:7984;top:317;width:30;height:0" coordorigin="7984,317" coordsize="30,0" path="m7984,317l8014,317e" filled="f" stroked="t" strokeweight="0.195825pt" strokecolor="#000000">
              <v:path arrowok="t"/>
            </v:shape>
            <v:shape style="position:absolute;left:8044;top:317;width:30;height:0" coordorigin="8044,317" coordsize="30,0" path="m8044,317l8074,317e" filled="f" stroked="t" strokeweight="0.195825pt" strokecolor="#000000">
              <v:path arrowok="t"/>
            </v:shape>
            <v:shape style="position:absolute;left:8104;top:317;width:30;height:0" coordorigin="8104,317" coordsize="30,0" path="m8104,317l8134,317e" filled="f" stroked="t" strokeweight="0.195825pt" strokecolor="#000000">
              <v:path arrowok="t"/>
            </v:shape>
            <v:shape style="position:absolute;left:8164;top:317;width:30;height:0" coordorigin="8164,317" coordsize="30,0" path="m8164,317l8194,317e" filled="f" stroked="t" strokeweight="0.195825pt" strokecolor="#000000">
              <v:path arrowok="t"/>
            </v:shape>
            <v:shape style="position:absolute;left:8224;top:317;width:30;height:0" coordorigin="8224,317" coordsize="30,0" path="m8224,317l8254,317e" filled="f" stroked="t" strokeweight="0.195825pt" strokecolor="#000000">
              <v:path arrowok="t"/>
            </v:shape>
            <v:shape style="position:absolute;left:8284;top:317;width:30;height:0" coordorigin="8284,317" coordsize="30,0" path="m8284,317l8314,317e" filled="f" stroked="t" strokeweight="0.195825pt" strokecolor="#000000">
              <v:path arrowok="t"/>
            </v:shape>
            <v:shape style="position:absolute;left:8344;top:317;width:30;height:0" coordorigin="8344,317" coordsize="30,0" path="m8344,317l8374,317e" filled="f" stroked="t" strokeweight="0.195825pt" strokecolor="#000000">
              <v:path arrowok="t"/>
            </v:shape>
            <v:shape style="position:absolute;left:8404;top:317;width:30;height:0" coordorigin="8404,317" coordsize="30,0" path="m8404,317l8434,317e" filled="f" stroked="t" strokeweight="0.195825pt" strokecolor="#000000">
              <v:path arrowok="t"/>
            </v:shape>
            <v:shape style="position:absolute;left:8464;top:317;width:30;height:0" coordorigin="8464,317" coordsize="30,0" path="m8464,317l8494,317e" filled="f" stroked="t" strokeweight="0.195825pt" strokecolor="#000000">
              <v:path arrowok="t"/>
            </v:shape>
            <v:shape style="position:absolute;left:8524;top:317;width:30;height:0" coordorigin="8524,317" coordsize="30,0" path="m8524,317l8554,317e" filled="f" stroked="t" strokeweight="0.195825pt" strokecolor="#000000">
              <v:path arrowok="t"/>
            </v:shape>
            <v:shape style="position:absolute;left:8584;top:317;width:30;height:0" coordorigin="8584,317" coordsize="30,0" path="m8584,317l8614,317e" filled="f" stroked="t" strokeweight="0.195825pt" strokecolor="#000000">
              <v:path arrowok="t"/>
            </v:shape>
            <v:shape style="position:absolute;left:8644;top:317;width:30;height:0" coordorigin="8644,317" coordsize="30,0" path="m8644,317l8674,317e" filled="f" stroked="t" strokeweight="0.195825pt" strokecolor="#000000">
              <v:path arrowok="t"/>
            </v:shape>
            <v:shape style="position:absolute;left:8704;top:317;width:30;height:0" coordorigin="8704,317" coordsize="30,0" path="m8704,317l8734,317e" filled="f" stroked="t" strokeweight="0.195825pt" strokecolor="#000000">
              <v:path arrowok="t"/>
            </v:shape>
            <v:shape style="position:absolute;left:8764;top:317;width:30;height:0" coordorigin="8764,317" coordsize="30,0" path="m8764,317l8794,317e" filled="f" stroked="t" strokeweight="0.1958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4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0"/>
      </w:pPr>
      <w:r>
        <w:rPr>
          <w:rFonts w:cs="Times New Roman" w:hAnsi="Times New Roman" w:eastAsia="Times New Roman" w:ascii="Times New Roman"/>
          <w:spacing w:val="3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40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                   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UNT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EG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AAN</w:t>
      </w:r>
      <w:r>
        <w:rPr>
          <w:rFonts w:cs="Times New Roman" w:hAnsi="Times New Roman" w:eastAsia="Times New Roman" w:ascii="Times New Roman"/>
          <w:b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AHA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ROJEK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sectPr>
      <w:type w:val="continuous"/>
      <w:pgSz w:w="11920" w:h="16860"/>
      <w:pgMar w:top="660" w:bottom="280" w:left="82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