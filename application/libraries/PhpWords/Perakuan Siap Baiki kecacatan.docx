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ind w:left="2522"/>
      </w:pP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5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14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8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2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2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2"/>
          <w:position w:val="-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2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2"/>
          <w:position w:val="-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2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2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2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3" w:lineRule="exact" w:line="200"/>
        <w:sectPr>
          <w:pgSz w:w="11920" w:h="16860"/>
          <w:pgMar w:top="1580" w:bottom="280" w:left="1040" w:right="9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12" w:right="-52"/>
      </w:pP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i/>
          <w:spacing w:val="7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J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PS</w:t>
      </w:r>
      <w:r>
        <w:rPr>
          <w:rFonts w:cs="Arial" w:hAnsi="Arial" w:eastAsia="Arial" w:ascii="Arial"/>
          <w:spacing w:val="2"/>
          <w:w w:val="100"/>
          <w:position w:val="1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K</w:t>
      </w:r>
      <w:r>
        <w:rPr>
          <w:rFonts w:cs="Arial" w:hAnsi="Arial" w:eastAsia="Arial" w:ascii="Arial"/>
          <w:spacing w:val="-3"/>
          <w:w w:val="100"/>
          <w:position w:val="1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/S</w:t>
      </w:r>
      <w:r>
        <w:rPr>
          <w:rFonts w:cs="Arial" w:hAnsi="Arial" w:eastAsia="Arial" w:ascii="Arial"/>
          <w:spacing w:val="2"/>
          <w:w w:val="100"/>
          <w:position w:val="1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B-</w:t>
      </w: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(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SH</w:t>
      </w: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K</w:t>
      </w:r>
      <w:r>
        <w:rPr>
          <w:rFonts w:cs="Arial" w:hAnsi="Arial" w:eastAsia="Arial" w:ascii="Arial"/>
          <w:spacing w:val="-3"/>
          <w:w w:val="100"/>
          <w:position w:val="1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)</w:t>
      </w:r>
      <w:r>
        <w:rPr>
          <w:rFonts w:cs="Arial" w:hAnsi="Arial" w:eastAsia="Arial" w:ascii="Arial"/>
          <w:spacing w:val="-14"/>
          <w:w w:val="100"/>
          <w:position w:val="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/</w:t>
      </w: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J</w:t>
      </w:r>
      <w:r>
        <w:rPr>
          <w:rFonts w:cs="Arial" w:hAnsi="Arial" w:eastAsia="Arial" w:ascii="Arial"/>
          <w:spacing w:val="-4"/>
          <w:w w:val="100"/>
          <w:position w:val="1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8</w:t>
      </w:r>
      <w:r>
        <w:rPr>
          <w:rFonts w:cs="Arial" w:hAnsi="Arial" w:eastAsia="Arial" w:ascii="Arial"/>
          <w:spacing w:val="2"/>
          <w:w w:val="100"/>
          <w:position w:val="1"/>
          <w:sz w:val="18"/>
          <w:szCs w:val="18"/>
        </w:rPr>
        <w:t>0</w:t>
      </w: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2</w:t>
      </w:r>
      <w:r>
        <w:rPr>
          <w:rFonts w:cs="Arial" w:hAnsi="Arial" w:eastAsia="Arial" w:ascii="Arial"/>
          <w:spacing w:val="2"/>
          <w:w w:val="100"/>
          <w:position w:val="1"/>
          <w:sz w:val="18"/>
          <w:szCs w:val="18"/>
        </w:rPr>
        <w:t>0</w:t>
      </w: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6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</w:pPr>
      <w:r>
        <w:rPr>
          <w:rFonts w:cs="Times New Roman" w:hAnsi="Times New Roman" w:eastAsia="Times New Roman" w:ascii="Times New Roman"/>
          <w:i/>
          <w:spacing w:val="-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i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"/>
        <w:ind w:left="849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4" w:lineRule="auto" w:line="244"/>
        <w:ind w:left="849" w:right="1571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36"/>
        <w:sectPr>
          <w:type w:val="continuous"/>
          <w:pgSz w:w="11920" w:h="16860"/>
          <w:pgMar w:top="1580" w:bottom="280" w:left="1040" w:right="940"/>
          <w:cols w:num="2" w:equalWidth="off">
            <w:col w:w="3862" w:space="1769"/>
            <w:col w:w="4309"/>
          </w:cols>
        </w:sectPr>
      </w:pPr>
      <w:r>
        <w:pict>
          <v:shape type="#_x0000_t202" style="position:absolute;margin-left:368.56pt;margin-top:-1.03427pt;width:135.08pt;height:17.947pt;mso-position-horizontal-relative:page;mso-position-vertical-relative:paragraph;z-index:-21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20"/>
                    <w:ind w:left="40"/>
                  </w:pP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9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2"/>
                      <w:w w:val="102"/>
                      <w:sz w:val="21"/>
                      <w:szCs w:val="21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2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368.06pt;margin-top:-1.53427pt;width:136.08pt;height:18.947pt;mso-position-horizontal-relative:page;mso-position-vertical-relative:paragraph;z-index:-213" coordorigin="7361,-31" coordsize="2722,379">
            <v:shape style="position:absolute;left:7371;top:-21;width:2702;height:359" coordorigin="7371,-21" coordsize="2702,359" path="m7371,338l10073,338,10073,-21,7371,-21,7371,338xe" filled="t" fillcolor="#FFFFFF" stroked="f">
              <v:path arrowok="t"/>
              <v:fill/>
            </v:shape>
            <v:shape style="position:absolute;left:7432;top:279;width:30;height:0" coordorigin="7432,279" coordsize="30,0" path="m7432,279l7462,279e" filled="f" stroked="t" strokeweight="0.24377pt" strokecolor="#000000">
              <v:path arrowok="t"/>
            </v:shape>
            <v:shape style="position:absolute;left:7492;top:279;width:30;height:0" coordorigin="7492,279" coordsize="30,0" path="m7492,279l7522,279e" filled="f" stroked="t" strokeweight="0.24377pt" strokecolor="#000000">
              <v:path arrowok="t"/>
            </v:shape>
            <v:shape style="position:absolute;left:7552;top:279;width:30;height:0" coordorigin="7552,279" coordsize="30,0" path="m7552,279l7582,279e" filled="f" stroked="t" strokeweight="0.24377pt" strokecolor="#000000">
              <v:path arrowok="t"/>
            </v:shape>
            <v:shape style="position:absolute;left:7612;top:279;width:30;height:0" coordorigin="7612,279" coordsize="30,0" path="m7612,279l7642,279e" filled="f" stroked="t" strokeweight="0.24377pt" strokecolor="#000000">
              <v:path arrowok="t"/>
            </v:shape>
            <v:shape style="position:absolute;left:7672;top:279;width:30;height:0" coordorigin="7672,279" coordsize="30,0" path="m7672,279l7702,279e" filled="f" stroked="t" strokeweight="0.24377pt" strokecolor="#000000">
              <v:path arrowok="t"/>
            </v:shape>
            <v:shape style="position:absolute;left:7732;top:279;width:30;height:0" coordorigin="7732,279" coordsize="30,0" path="m7732,279l7762,279e" filled="f" stroked="t" strokeweight="0.24377pt" strokecolor="#000000">
              <v:path arrowok="t"/>
            </v:shape>
            <v:shape style="position:absolute;left:7792;top:279;width:30;height:0" coordorigin="7792,279" coordsize="30,0" path="m7792,279l7822,279e" filled="f" stroked="t" strokeweight="0.24377pt" strokecolor="#000000">
              <v:path arrowok="t"/>
            </v:shape>
            <v:shape style="position:absolute;left:7852;top:279;width:30;height:0" coordorigin="7852,279" coordsize="30,0" path="m7852,279l7882,279e" filled="f" stroked="t" strokeweight="0.24377pt" strokecolor="#000000">
              <v:path arrowok="t"/>
            </v:shape>
            <v:shape style="position:absolute;left:7912;top:279;width:30;height:0" coordorigin="7912,279" coordsize="30,0" path="m7912,279l7942,279e" filled="f" stroked="t" strokeweight="0.24377pt" strokecolor="#000000">
              <v:path arrowok="t"/>
            </v:shape>
            <v:shape style="position:absolute;left:7972;top:279;width:30;height:0" coordorigin="7972,279" coordsize="30,0" path="m7972,279l8002,279e" filled="f" stroked="t" strokeweight="0.24377pt" strokecolor="#000000">
              <v:path arrowok="t"/>
            </v:shape>
            <v:shape style="position:absolute;left:8032;top:279;width:30;height:0" coordorigin="8032,279" coordsize="30,0" path="m8032,279l8062,279e" filled="f" stroked="t" strokeweight="0.24377pt" strokecolor="#000000">
              <v:path arrowok="t"/>
            </v:shape>
            <v:shape style="position:absolute;left:8092;top:279;width:30;height:0" coordorigin="8092,279" coordsize="30,0" path="m8092,279l8122,279e" filled="f" stroked="t" strokeweight="0.24377pt" strokecolor="#000000">
              <v:path arrowok="t"/>
            </v:shape>
            <v:shape style="position:absolute;left:8152;top:279;width:30;height:0" coordorigin="8152,279" coordsize="30,0" path="m8152,279l8182,279e" filled="f" stroked="t" strokeweight="0.24377pt" strokecolor="#000000">
              <v:path arrowok="t"/>
            </v:shape>
            <v:shape style="position:absolute;left:8212;top:279;width:30;height:0" coordorigin="8212,279" coordsize="30,0" path="m8212,279l8242,279e" filled="f" stroked="t" strokeweight="0.24377pt" strokecolor="#000000">
              <v:path arrowok="t"/>
            </v:shape>
            <v:shape style="position:absolute;left:8272;top:279;width:30;height:0" coordorigin="8272,279" coordsize="30,0" path="m8272,279l8302,279e" filled="f" stroked="t" strokeweight="0.24377pt" strokecolor="#000000">
              <v:path arrowok="t"/>
            </v:shape>
            <v:shape style="position:absolute;left:8332;top:279;width:30;height:0" coordorigin="8332,279" coordsize="30,0" path="m8332,279l8362,279e" filled="f" stroked="t" strokeweight="0.24377pt" strokecolor="#000000">
              <v:path arrowok="t"/>
            </v:shape>
            <v:shape style="position:absolute;left:8392;top:279;width:30;height:0" coordorigin="8392,279" coordsize="30,0" path="m8392,279l8422,279e" filled="f" stroked="t" strokeweight="0.24377pt" strokecolor="#000000">
              <v:path arrowok="t"/>
            </v:shape>
            <v:shape style="position:absolute;left:8452;top:279;width:30;height:0" coordorigin="8452,279" coordsize="30,0" path="m8452,279l8482,279e" filled="f" stroked="t" strokeweight="0.24377pt" strokecolor="#000000">
              <v:path arrowok="t"/>
            </v:shape>
            <v:shape style="position:absolute;left:8512;top:279;width:30;height:0" coordorigin="8512,279" coordsize="30,0" path="m8512,279l8542,279e" filled="f" stroked="t" strokeweight="0.24377pt" strokecolor="#000000">
              <v:path arrowok="t"/>
            </v:shape>
            <v:shape style="position:absolute;left:8572;top:279;width:30;height:0" coordorigin="8572,279" coordsize="30,0" path="m8572,279l8602,279e" filled="f" stroked="t" strokeweight="0.24377pt" strokecolor="#000000">
              <v:path arrowok="t"/>
            </v:shape>
            <v:shape style="position:absolute;left:8632;top:279;width:30;height:0" coordorigin="8632,279" coordsize="30,0" path="m8632,279l8662,279e" filled="f" stroked="t" strokeweight="0.24377pt" strokecolor="#000000">
              <v:path arrowok="t"/>
            </v:shape>
            <v:shape style="position:absolute;left:8692;top:279;width:30;height:0" coordorigin="8692,279" coordsize="30,0" path="m8692,279l8722,279e" filled="f" stroked="t" strokeweight="0.24377pt" strokecolor="#000000">
              <v:path arrowok="t"/>
            </v:shape>
            <v:shape style="position:absolute;left:8752;top:279;width:30;height:0" coordorigin="8752,279" coordsize="30,0" path="m8752,279l8782,279e" filled="f" stroked="t" strokeweight="0.24377pt" strokecolor="#000000">
              <v:path arrowok="t"/>
            </v:shape>
            <v:shape style="position:absolute;left:8812;top:279;width:30;height:0" coordorigin="8812,279" coordsize="30,0" path="m8812,279l8842,279e" filled="f" stroked="t" strokeweight="0.24377pt" strokecolor="#000000">
              <v:path arrowok="t"/>
            </v:shape>
            <v:shape style="position:absolute;left:8872;top:279;width:30;height:0" coordorigin="8872,279" coordsize="30,0" path="m8872,279l8902,279e" filled="f" stroked="t" strokeweight="0.24377pt" strokecolor="#000000">
              <v:path arrowok="t"/>
            </v:shape>
            <v:shape style="position:absolute;left:8932;top:279;width:30;height:0" coordorigin="8932,279" coordsize="30,0" path="m8932,279l8962,279e" filled="f" stroked="t" strokeweight="0.24377pt" strokecolor="#000000">
              <v:path arrowok="t"/>
            </v:shape>
            <v:shape style="position:absolute;left:8992;top:279;width:30;height:0" coordorigin="8992,279" coordsize="30,0" path="m8992,279l9022,279e" filled="f" stroked="t" strokeweight="0.24377pt" strokecolor="#000000">
              <v:path arrowok="t"/>
            </v:shape>
            <v:shape style="position:absolute;left:9052;top:279;width:30;height:0" coordorigin="9052,279" coordsize="30,0" path="m9052,279l9082,279e" filled="f" stroked="t" strokeweight="0.24377pt" strokecolor="#000000">
              <v:path arrowok="t"/>
            </v:shape>
            <v:shape style="position:absolute;left:9112;top:279;width:30;height:0" coordorigin="9112,279" coordsize="30,0" path="m9112,279l9142,279e" filled="f" stroked="t" strokeweight="0.24377pt" strokecolor="#000000">
              <v:path arrowok="t"/>
            </v:shape>
            <v:shape style="position:absolute;left:9172;top:279;width:30;height:0" coordorigin="9172,279" coordsize="30,0" path="m9172,279l9202,279e" filled="f" stroked="t" strokeweight="0.24377pt" strokecolor="#000000">
              <v:path arrowok="t"/>
            </v:shape>
            <v:shape style="position:absolute;left:9232;top:279;width:30;height:0" coordorigin="9232,279" coordsize="30,0" path="m9232,279l9262,279e" filled="f" stroked="t" strokeweight="0.24377pt" strokecolor="#000000">
              <v:path arrowok="t"/>
            </v:shape>
            <v:shape style="position:absolute;left:9292;top:279;width:30;height:0" coordorigin="9292,279" coordsize="30,0" path="m9292,279l9322,279e" filled="f" stroked="t" strokeweight="0.24377pt" strokecolor="#000000">
              <v:path arrowok="t"/>
            </v:shape>
            <v:shape style="position:absolute;left:9352;top:279;width:30;height:0" coordorigin="9352,279" coordsize="30,0" path="m9352,279l9382,279e" filled="f" stroked="t" strokeweight="0.24377pt" strokecolor="#000000">
              <v:path arrowok="t"/>
            </v:shape>
            <v:shape style="position:absolute;left:9413;top:279;width:30;height:0" coordorigin="9413,279" coordsize="30,0" path="m9413,279l9443,279e" filled="f" stroked="t" strokeweight="0.24377pt" strokecolor="#000000">
              <v:path arrowok="t"/>
            </v:shape>
            <v:shape style="position:absolute;left:9473;top:279;width:30;height:0" coordorigin="9473,279" coordsize="30,0" path="m9473,279l9503,279e" filled="f" stroked="t" strokeweight="0.24377pt" strokecolor="#000000">
              <v:path arrowok="t"/>
            </v:shape>
            <v:shape style="position:absolute;left:9533;top:279;width:30;height:0" coordorigin="9533,279" coordsize="30,0" path="m9533,279l9563,279e" filled="f" stroked="t" strokeweight="0.24377pt" strokecolor="#000000">
              <v:path arrowok="t"/>
            </v:shape>
            <v:shape style="position:absolute;left:9593;top:279;width:30;height:0" coordorigin="9593,279" coordsize="30,0" path="m9593,279l9623,279e" filled="f" stroked="t" strokeweight="0.24377pt" strokecolor="#000000">
              <v:path arrowok="t"/>
            </v:shape>
            <v:shape style="position:absolute;left:9653;top:279;width:30;height:0" coordorigin="9653,279" coordsize="30,0" path="m9653,279l9683,279e" filled="f" stroked="t" strokeweight="0.24377pt" strokecolor="#000000">
              <v:path arrowok="t"/>
            </v:shape>
            <v:shape style="position:absolute;left:9713;top:279;width:30;height:0" coordorigin="9713,279" coordsize="30,0" path="m9713,279l9743,279e" filled="f" stroked="t" strokeweight="0.24377pt" strokecolor="#000000">
              <v:path arrowok="t"/>
            </v:shape>
            <v:shape style="position:absolute;left:9773;top:279;width:30;height:0" coordorigin="9773,279" coordsize="30,0" path="m9773,279l9803,279e" filled="f" stroked="t" strokeweight="0.24377pt" strokecolor="#000000">
              <v:path arrowok="t"/>
            </v:shape>
            <v:shape style="position:absolute;left:9833;top:279;width:30;height:0" coordorigin="9833,279" coordsize="30,0" path="m9833,279l9863,279e" filled="f" stroked="t" strokeweight="0.24377pt" strokecolor="#000000">
              <v:path arrowok="t"/>
            </v:shape>
            <v:shape style="position:absolute;left:9893;top:279;width:30;height:0" coordorigin="9893,279" coordsize="30,0" path="m9893,279l9923,279e" filled="f" stroked="t" strokeweight="0.24377pt" strokecolor="#000000">
              <v:path arrowok="t"/>
            </v:shape>
            <v:shape style="position:absolute;left:9953;top:279;width:30;height:0" coordorigin="9953,279" coordsize="30,0" path="m9953,279l9983,279e" filled="f" stroked="t" strokeweight="0.24377pt" strokecolor="#000000">
              <v:path arrowok="t"/>
            </v:shape>
            <v:shape style="position:absolute;left:10013;top:279;width:30;height:0" coordorigin="10013,279" coordsize="30,0" path="m10013,279l10043,279e" filled="f" stroked="t" strokeweight="0.2437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2"/>
          <w:w w:val="102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2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2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3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2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2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2"/>
          <w:position w:val="-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/>
        <w:ind w:left="112"/>
      </w:pP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1"/>
          <w:szCs w:val="21"/>
        </w:rPr>
        <w:t> </w:t>
      </w:r>
      <w:r>
        <w:rPr>
          <w:rFonts w:cs="Arial" w:hAnsi="Arial" w:eastAsia="Arial" w:ascii="Arial"/>
          <w:b/>
          <w:spacing w:val="0"/>
          <w:w w:val="100"/>
          <w:position w:val="0"/>
          <w:sz w:val="18"/>
          <w:szCs w:val="18"/>
        </w:rPr>
        <w:t>ZM</w:t>
      </w:r>
      <w:r>
        <w:rPr>
          <w:rFonts w:cs="Arial" w:hAnsi="Arial" w:eastAsia="Arial" w:ascii="Arial"/>
          <w:b/>
          <w:spacing w:val="0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position w:val="0"/>
          <w:sz w:val="18"/>
          <w:szCs w:val="18"/>
        </w:rPr>
        <w:t>ON</w:t>
      </w:r>
      <w:r>
        <w:rPr>
          <w:rFonts w:cs="Arial" w:hAnsi="Arial" w:eastAsia="Arial" w:ascii="Arial"/>
          <w:b/>
          <w:spacing w:val="-2"/>
          <w:w w:val="100"/>
          <w:position w:val="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position w:val="0"/>
          <w:sz w:val="18"/>
          <w:szCs w:val="18"/>
        </w:rPr>
        <w:t>L</w:t>
      </w:r>
      <w:r>
        <w:rPr>
          <w:rFonts w:cs="Arial" w:hAnsi="Arial" w:eastAsia="Arial" w:ascii="Arial"/>
          <w:b/>
          <w:spacing w:val="-4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position w:val="0"/>
          <w:sz w:val="18"/>
          <w:szCs w:val="18"/>
        </w:rPr>
        <w:t>EN</w:t>
      </w:r>
      <w:r>
        <w:rPr>
          <w:rFonts w:cs="Arial" w:hAnsi="Arial" w:eastAsia="Arial" w:ascii="Arial"/>
          <w:b/>
          <w:spacing w:val="1"/>
          <w:w w:val="100"/>
          <w:position w:val="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position w:val="0"/>
          <w:sz w:val="18"/>
          <w:szCs w:val="18"/>
        </w:rPr>
        <w:t>ERPRI</w:t>
      </w:r>
      <w:r>
        <w:rPr>
          <w:rFonts w:cs="Arial" w:hAnsi="Arial" w:eastAsia="Arial" w:ascii="Arial"/>
          <w:b/>
          <w:spacing w:val="1"/>
          <w:w w:val="100"/>
          <w:position w:val="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position w:val="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2"/>
        <w:ind w:left="951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NO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KO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EK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951"/>
      </w:pPr>
      <w:r>
        <w:rPr>
          <w:rFonts w:cs="Arial" w:hAnsi="Arial" w:eastAsia="Arial" w:ascii="Arial"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9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01"/>
      </w:pP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KE</w:t>
      </w:r>
      <w:r>
        <w:rPr>
          <w:rFonts w:cs="Arial" w:hAnsi="Arial" w:eastAsia="Arial" w:ascii="Arial"/>
          <w:spacing w:val="1"/>
          <w:w w:val="100"/>
          <w:position w:val="-1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AH</w:t>
      </w:r>
      <w:r>
        <w:rPr>
          <w:rFonts w:cs="Arial" w:hAnsi="Arial" w:eastAsia="Arial" w:ascii="Arial"/>
          <w:spacing w:val="-5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RU</w:t>
      </w:r>
      <w:r>
        <w:rPr>
          <w:rFonts w:cs="Arial" w:hAnsi="Arial" w:eastAsia="Arial" w:ascii="Arial"/>
          <w:spacing w:val="1"/>
          <w:w w:val="100"/>
          <w:position w:val="-1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spacing w:val="-3"/>
          <w:w w:val="100"/>
          <w:position w:val="-1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5" w:lineRule="exact" w:line="240"/>
        <w:ind w:left="112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G6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 w:lineRule="exact" w:line="240"/>
        <w:ind w:left="112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1"/>
          <w:w w:val="100"/>
          <w:position w:val="-2"/>
          <w:sz w:val="18"/>
          <w:szCs w:val="18"/>
        </w:rPr>
        <w:t>J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PS.</w:t>
      </w:r>
      <w:r>
        <w:rPr>
          <w:rFonts w:cs="Arial" w:hAnsi="Arial" w:eastAsia="Arial" w:ascii="Arial"/>
          <w:b/>
          <w:spacing w:val="1"/>
          <w:w w:val="100"/>
          <w:position w:val="-2"/>
          <w:sz w:val="18"/>
          <w:szCs w:val="18"/>
        </w:rPr>
        <w:t>K</w:t>
      </w:r>
      <w:r>
        <w:rPr>
          <w:rFonts w:cs="Arial" w:hAnsi="Arial" w:eastAsia="Arial" w:ascii="Arial"/>
          <w:b/>
          <w:spacing w:val="1"/>
          <w:w w:val="100"/>
          <w:position w:val="-2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/S</w:t>
      </w:r>
      <w:r>
        <w:rPr>
          <w:rFonts w:cs="Arial" w:hAnsi="Arial" w:eastAsia="Arial" w:ascii="Arial"/>
          <w:b/>
          <w:spacing w:val="2"/>
          <w:w w:val="100"/>
          <w:position w:val="-2"/>
          <w:sz w:val="18"/>
          <w:szCs w:val="18"/>
        </w:rPr>
        <w:t>/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B</w:t>
      </w:r>
      <w:r>
        <w:rPr>
          <w:rFonts w:cs="Arial" w:hAnsi="Arial" w:eastAsia="Arial" w:ascii="Arial"/>
          <w:b/>
          <w:spacing w:val="-7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(SH</w:t>
      </w:r>
      <w:r>
        <w:rPr>
          <w:rFonts w:cs="Arial" w:hAnsi="Arial" w:eastAsia="Arial" w:ascii="Arial"/>
          <w:b/>
          <w:spacing w:val="1"/>
          <w:w w:val="100"/>
          <w:position w:val="-2"/>
          <w:sz w:val="18"/>
          <w:szCs w:val="18"/>
        </w:rPr>
        <w:t>/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K</w:t>
      </w:r>
      <w:r>
        <w:rPr>
          <w:rFonts w:cs="Arial" w:hAnsi="Arial" w:eastAsia="Arial" w:ascii="Arial"/>
          <w:b/>
          <w:spacing w:val="2"/>
          <w:w w:val="100"/>
          <w:position w:val="-2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)N</w:t>
      </w:r>
      <w:r>
        <w:rPr>
          <w:rFonts w:cs="Arial" w:hAnsi="Arial" w:eastAsia="Arial" w:ascii="Arial"/>
          <w:b/>
          <w:spacing w:val="1"/>
          <w:w w:val="100"/>
          <w:position w:val="-2"/>
          <w:sz w:val="18"/>
          <w:szCs w:val="18"/>
        </w:rPr>
        <w:t>/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J</w:t>
      </w:r>
      <w:r>
        <w:rPr>
          <w:rFonts w:cs="Arial" w:hAnsi="Arial" w:eastAsia="Arial" w:ascii="Arial"/>
          <w:b/>
          <w:spacing w:val="3"/>
          <w:w w:val="100"/>
          <w:position w:val="-2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/</w:t>
      </w:r>
      <w:r>
        <w:rPr>
          <w:rFonts w:cs="Arial" w:hAnsi="Arial" w:eastAsia="Arial" w:ascii="Arial"/>
          <w:b/>
          <w:spacing w:val="1"/>
          <w:w w:val="100"/>
          <w:position w:val="-2"/>
          <w:sz w:val="18"/>
          <w:szCs w:val="18"/>
        </w:rPr>
        <w:t>8</w:t>
      </w:r>
      <w:r>
        <w:rPr>
          <w:rFonts w:cs="Arial" w:hAnsi="Arial" w:eastAsia="Arial" w:ascii="Arial"/>
          <w:b/>
          <w:spacing w:val="1"/>
          <w:w w:val="100"/>
          <w:position w:val="-2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/</w:t>
      </w:r>
      <w:r>
        <w:rPr>
          <w:rFonts w:cs="Arial" w:hAnsi="Arial" w:eastAsia="Arial" w:ascii="Arial"/>
          <w:b/>
          <w:spacing w:val="1"/>
          <w:w w:val="100"/>
          <w:position w:val="-2"/>
          <w:sz w:val="18"/>
          <w:szCs w:val="18"/>
        </w:rPr>
        <w:t>2</w:t>
      </w:r>
      <w:r>
        <w:rPr>
          <w:rFonts w:cs="Arial" w:hAnsi="Arial" w:eastAsia="Arial" w:ascii="Arial"/>
          <w:b/>
          <w:spacing w:val="1"/>
          <w:w w:val="100"/>
          <w:position w:val="-2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00"/>
          <w:position w:val="-2"/>
          <w:sz w:val="18"/>
          <w:szCs w:val="18"/>
        </w:rPr>
        <w:t>16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491" w:right="1121" w:hanging="1379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39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J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KER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J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YE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J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NG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DI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PENG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KOTA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II,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KU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LA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UDA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H.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/>
        <w:ind w:left="112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.………………………………………………………………</w:t>
      </w:r>
      <w:r>
        <w:rPr>
          <w:rFonts w:cs="Times New Roman" w:hAnsi="Times New Roman" w:eastAsia="Times New Roman" w:ascii="Times New Roman"/>
          <w:spacing w:val="-7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9" w:lineRule="auto" w:line="248"/>
        <w:ind w:left="793" w:right="84" w:hanging="326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6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793"/>
      </w:pPr>
      <w:r>
        <w:pict>
          <v:group style="position:absolute;margin-left:224.861pt;margin-top:11.5173pt;width:65.1806pt;height:0.43116pt;mso-position-horizontal-relative:page;mso-position-vertical-relative:paragraph;z-index:-212" coordorigin="4497,230" coordsize="1304,9">
            <v:shape style="position:absolute;left:4502;top:235;width:214;height:0" coordorigin="4502,235" coordsize="214,0" path="m4502,235l4715,235e" filled="f" stroked="t" strokeweight="0.43116pt" strokecolor="#000000">
              <v:path arrowok="t"/>
            </v:shape>
            <v:shape style="position:absolute;left:4718;top:235;width:214;height:0" coordorigin="4718,235" coordsize="214,0" path="m4718,235l4932,235e" filled="f" stroked="t" strokeweight="0.43116pt" strokecolor="#000000">
              <v:path arrowok="t"/>
            </v:shape>
            <v:shape style="position:absolute;left:4934;top:235;width:214;height:0" coordorigin="4934,235" coordsize="214,0" path="m4934,235l5148,235e" filled="f" stroked="t" strokeweight="0.43116pt" strokecolor="#000000">
              <v:path arrowok="t"/>
            </v:shape>
            <v:shape style="position:absolute;left:5150;top:235;width:214;height:0" coordorigin="5150,235" coordsize="214,0" path="m5150,235l5364,235e" filled="f" stroked="t" strokeweight="0.43116pt" strokecolor="#000000">
              <v:path arrowok="t"/>
            </v:shape>
            <v:shape style="position:absolute;left:5366;top:235;width:214;height:0" coordorigin="5366,235" coordsize="214,0" path="m5366,235l5580,235e" filled="f" stroked="t" strokeweight="0.43116pt" strokecolor="#000000">
              <v:path arrowok="t"/>
            </v:shape>
            <v:shape style="position:absolute;left:5583;top:235;width:214;height:0" coordorigin="5583,235" coordsize="214,0" path="m5583,235l5797,235e" filled="f" stroked="t" strokeweight="0.4311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4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6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7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    </w:t>
      </w:r>
      <w:r>
        <w:rPr>
          <w:rFonts w:cs="Arial" w:hAnsi="Arial" w:eastAsia="Arial" w:ascii="Arial"/>
          <w:b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auto" w:line="248"/>
        <w:ind w:left="1351" w:right="82" w:hanging="884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4" w:lineRule="exact" w:line="180"/>
        <w:sectPr>
          <w:type w:val="continuous"/>
          <w:pgSz w:w="11920" w:h="16860"/>
          <w:pgMar w:top="1580" w:bottom="280" w:left="1040" w:right="94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20"/>
        <w:ind w:left="800" w:right="-52"/>
      </w:pPr>
      <w:r>
        <w:pict>
          <v:group style="position:absolute;margin-left:478.069pt;margin-top:14.0303pt;width:60.6415pt;height:1.20074pt;mso-position-horizontal-relative:page;mso-position-vertical-relative:paragraph;z-index:-214" coordorigin="9561,281" coordsize="1213,24">
            <v:shape style="position:absolute;left:9572;top:291;width:1191;height:0" coordorigin="9572,291" coordsize="1191,0" path="m9572,291l10763,291e" filled="f" stroked="t" strokeweight="1.08248pt" strokecolor="#000000">
              <v:path arrowok="t"/>
            </v:shape>
            <v:shape style="position:absolute;left:9682;top:298;width:214;height:0" coordorigin="9682,298" coordsize="214,0" path="m9682,298l9896,298e" filled="f" stroked="t" strokeweight="0.679077pt" strokecolor="#000000">
              <v:path arrowok="t"/>
            </v:shape>
            <v:shape style="position:absolute;left:9899;top:298;width:214;height:0" coordorigin="9899,298" coordsize="214,0" path="m9899,298l10112,298e" filled="f" stroked="t" strokeweight="0.679077pt" strokecolor="#000000">
              <v:path arrowok="t"/>
            </v:shape>
            <v:shape style="position:absolute;left:10115;top:298;width:214;height:0" coordorigin="10115,298" coordsize="214,0" path="m10115,298l10329,298e" filled="f" stroked="t" strokeweight="0.679077pt" strokecolor="#000000">
              <v:path arrowok="t"/>
            </v:shape>
            <v:shape style="position:absolute;left:10441;top:298;width:214;height:0" coordorigin="10441,298" coordsize="214,0" path="m10441,298l10655,298e" filled="f" stroked="t" strokeweight="0.679077pt" strokecolor="#000000">
              <v:path arrowok="t"/>
            </v:shape>
            <w10:wrap type="none"/>
          </v:group>
        </w:pict>
      </w:r>
      <w:r>
        <w:pict>
          <v:group style="position:absolute;margin-left:331.85pt;margin-top:14.5519pt;width:87.0499pt;height:0.679077pt;mso-position-horizontal-relative:page;mso-position-vertical-relative:paragraph;z-index:-211" coordorigin="6637,291" coordsize="1741,14">
            <v:shape style="position:absolute;left:6644;top:298;width:214;height:0" coordorigin="6644,298" coordsize="214,0" path="m6644,298l6858,298e" filled="f" stroked="t" strokeweight="0.679077pt" strokecolor="#000000">
              <v:path arrowok="t"/>
            </v:shape>
            <v:shape style="position:absolute;left:6860;top:298;width:214;height:0" coordorigin="6860,298" coordsize="214,0" path="m6860,298l7074,298e" filled="f" stroked="t" strokeweight="0.679077pt" strokecolor="#000000">
              <v:path arrowok="t"/>
            </v:shape>
            <v:shape style="position:absolute;left:7076;top:298;width:214;height:0" coordorigin="7076,298" coordsize="214,0" path="m7076,298l7290,298e" filled="f" stroked="t" strokeweight="0.679077pt" strokecolor="#000000">
              <v:path arrowok="t"/>
            </v:shape>
            <v:shape style="position:absolute;left:7292;top:298;width:214;height:0" coordorigin="7292,298" coordsize="214,0" path="m7292,298l7506,298e" filled="f" stroked="t" strokeweight="0.679077pt" strokecolor="#000000">
              <v:path arrowok="t"/>
            </v:shape>
            <v:shape style="position:absolute;left:7509;top:298;width:214;height:0" coordorigin="7509,298" coordsize="214,0" path="m7509,298l7723,298e" filled="f" stroked="t" strokeweight="0.679077pt" strokecolor="#000000">
              <v:path arrowok="t"/>
            </v:shape>
            <v:shape style="position:absolute;left:7725;top:298;width:214;height:0" coordorigin="7725,298" coordsize="214,0" path="m7725,298l7938,298e" filled="f" stroked="t" strokeweight="0.679077pt" strokecolor="#000000">
              <v:path arrowok="t"/>
            </v:shape>
            <v:shape style="position:absolute;left:7941;top:298;width:214;height:0" coordorigin="7941,298" coordsize="214,0" path="m7941,298l8155,298e" filled="f" stroked="t" strokeweight="0.679077pt" strokecolor="#000000">
              <v:path arrowok="t"/>
            </v:shape>
            <v:shape style="position:absolute;left:8157;top:298;width:214;height:0" coordorigin="8157,298" coordsize="214,0" path="m8157,298l8371,298e" filled="f" stroked="t" strokeweight="0.67907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(i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20"/>
        <w:ind w:right="-52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6"/>
        <w:sectPr>
          <w:type w:val="continuous"/>
          <w:pgSz w:w="11920" w:h="16860"/>
          <w:pgMar w:top="1580" w:bottom="280" w:left="1040" w:right="940"/>
          <w:cols w:num="3" w:equalWidth="off">
            <w:col w:w="5554" w:space="1834"/>
            <w:col w:w="1252" w:space="350"/>
            <w:col w:w="950"/>
          </w:cols>
        </w:sectPr>
      </w:pPr>
      <w:r>
        <w:br w:type="column"/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b/>
          <w:spacing w:val="-52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5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5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8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5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2" w:lineRule="exact" w:line="220"/>
        <w:ind w:left="1528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" w:lineRule="exact" w:line="220"/>
        <w:sectPr>
          <w:type w:val="continuous"/>
          <w:pgSz w:w="11920" w:h="16860"/>
          <w:pgMar w:top="1580" w:bottom="280" w:left="1040" w:right="9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ind w:left="820" w:right="-52"/>
      </w:pPr>
      <w:r>
        <w:pict>
          <v:group style="position:absolute;margin-left:353.994pt;margin-top:13.5498pt;width:86.8033pt;height:0.43116pt;mso-position-horizontal-relative:page;mso-position-vertical-relative:paragraph;z-index:-210" coordorigin="7080,271" coordsize="1736,9">
            <v:shape style="position:absolute;left:7084;top:275;width:214;height:0" coordorigin="7084,275" coordsize="214,0" path="m7084,275l7298,275e" filled="f" stroked="t" strokeweight="0.43116pt" strokecolor="#000000">
              <v:path arrowok="t"/>
            </v:shape>
            <v:shape style="position:absolute;left:7300;top:275;width:214;height:0" coordorigin="7300,275" coordsize="214,0" path="m7300,275l7514,275e" filled="f" stroked="t" strokeweight="0.43116pt" strokecolor="#000000">
              <v:path arrowok="t"/>
            </v:shape>
            <v:shape style="position:absolute;left:7517;top:275;width:214;height:0" coordorigin="7517,275" coordsize="214,0" path="m7517,275l7731,275e" filled="f" stroked="t" strokeweight="0.43116pt" strokecolor="#000000">
              <v:path arrowok="t"/>
            </v:shape>
            <v:shape style="position:absolute;left:7733;top:275;width:214;height:0" coordorigin="7733,275" coordsize="214,0" path="m7733,275l7947,275e" filled="f" stroked="t" strokeweight="0.43116pt" strokecolor="#000000">
              <v:path arrowok="t"/>
            </v:shape>
            <v:shape style="position:absolute;left:7949;top:275;width:214;height:0" coordorigin="7949,275" coordsize="214,0" path="m7949,275l8163,275e" filled="f" stroked="t" strokeweight="0.43116pt" strokecolor="#000000">
              <v:path arrowok="t"/>
            </v:shape>
            <v:shape style="position:absolute;left:8165;top:275;width:214;height:0" coordorigin="8165,275" coordsize="214,0" path="m8165,275l8379,275e" filled="f" stroked="t" strokeweight="0.43116pt" strokecolor="#000000">
              <v:path arrowok="t"/>
            </v:shape>
            <v:shape style="position:absolute;left:8382;top:275;width:214;height:0" coordorigin="8382,275" coordsize="214,0" path="m8382,275l8595,275e" filled="f" stroked="t" strokeweight="0.43116pt" strokecolor="#000000">
              <v:path arrowok="t"/>
            </v:shape>
            <v:shape style="position:absolute;left:8598;top:275;width:214;height:0" coordorigin="8598,275" coordsize="214,0" path="m8598,275l8812,275e" filled="f" stroked="t" strokeweight="0.4311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1"/>
          <w:szCs w:val="21"/>
        </w:rPr>
        <w:t>RM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2"/>
        <w:ind w:right="-47"/>
      </w:pPr>
      <w:r>
        <w:br w:type="column"/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3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7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4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9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sectPr>
          <w:type w:val="continuous"/>
          <w:pgSz w:w="11920" w:h="16860"/>
          <w:pgMar w:top="1580" w:bottom="280" w:left="1040" w:right="940"/>
          <w:cols w:num="3" w:equalWidth="off">
            <w:col w:w="5947" w:space="520"/>
            <w:col w:w="807" w:space="597"/>
            <w:col w:w="206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2"/>
        <w:ind w:left="1528"/>
        <w:sectPr>
          <w:type w:val="continuous"/>
          <w:pgSz w:w="11920" w:h="16860"/>
          <w:pgMar w:top="1580" w:bottom="280" w:left="1040" w:right="9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81"/>
        <w:ind w:left="636"/>
      </w:pPr>
      <w:r>
        <w:pict>
          <v:group style="position:absolute;margin-left:56.342pt;margin-top:367.65pt;width:483.988pt;height:0pt;mso-position-horizontal-relative:page;mso-position-vertical-relative:page;z-index:-209" coordorigin="1127,7353" coordsize="9680,0">
            <v:shape style="position:absolute;left:1127;top:7353;width:9680;height:0" coordorigin="1127,7353" coordsize="9680,0" path="m10807,7353l1128,7353e" filled="f" stroked="t" strokeweight="2.4486pt" strokecolor="#000000">
              <v:path arrowok="t"/>
            </v:shape>
            <v:shape style="position:absolute;left:1127;top:7353;width:9680;height:0" coordorigin="1127,7353" coordsize="9680,0" path="m1128,7353l10807,7353e" filled="f" stroked="t" strokeweight="2.4486pt" strokecolor="#000000">
              <v:path arrowok="t"/>
            </v:shape>
            <w10:wrap type="none"/>
          </v:group>
        </w:pict>
      </w:r>
      <w:r>
        <w:pict>
          <v:group style="position:absolute;margin-left:449.588pt;margin-top:16.8313pt;width:76.2366pt;height:0.46476pt;mso-position-horizontal-relative:page;mso-position-vertical-relative:paragraph;z-index:-208" coordorigin="8992,337" coordsize="1525,9">
            <v:shape style="position:absolute;left:8996;top:341;width:1075;height:0" coordorigin="8996,341" coordsize="1075,0" path="m8996,341l10071,341e" filled="f" stroked="t" strokeweight="0.46476pt" strokecolor="#000000">
              <v:path arrowok="t"/>
            </v:shape>
            <v:shape style="position:absolute;left:10074;top:341;width:438;height:0" coordorigin="10074,341" coordsize="438,0" path="m10074,341l10512,341e" filled="f" stroked="t" strokeweight="0.4647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#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   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5" w:lineRule="auto" w:line="242"/>
        <w:ind w:left="1340" w:right="63"/>
      </w:pP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18"/>
          <w:szCs w:val="18"/>
        </w:rPr>
      </w:r>
      <w:r>
        <w:rPr>
          <w:rFonts w:cs="Arial" w:hAnsi="Arial" w:eastAsia="Arial" w:ascii="Arial"/>
          <w:b/>
          <w:spacing w:val="0"/>
          <w:w w:val="100"/>
          <w:position w:val="2"/>
          <w:sz w:val="18"/>
          <w:szCs w:val="18"/>
          <w:u w:val="single" w:color="000000"/>
        </w:rPr>
        <w:t>           </w:t>
      </w:r>
      <w:r>
        <w:rPr>
          <w:rFonts w:cs="Arial" w:hAnsi="Arial" w:eastAsia="Arial" w:ascii="Arial"/>
          <w:b/>
          <w:spacing w:val="3"/>
          <w:w w:val="100"/>
          <w:position w:val="2"/>
          <w:sz w:val="18"/>
          <w:szCs w:val="18"/>
          <w:u w:val="single" w:color="000000"/>
        </w:rPr>
        <w:t> </w:t>
      </w:r>
      <w:r>
        <w:rPr>
          <w:rFonts w:cs="Arial" w:hAnsi="Arial" w:eastAsia="Arial" w:ascii="Arial"/>
          <w:b/>
          <w:spacing w:val="1"/>
          <w:w w:val="100"/>
          <w:position w:val="2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w w:val="100"/>
          <w:position w:val="2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position w:val="2"/>
          <w:sz w:val="18"/>
          <w:szCs w:val="18"/>
          <w:u w:val="single" w:color="000000"/>
        </w:rPr>
        <w:t>.</w:t>
      </w:r>
      <w:r>
        <w:rPr>
          <w:rFonts w:cs="Arial" w:hAnsi="Arial" w:eastAsia="Arial" w:ascii="Arial"/>
          <w:b/>
          <w:spacing w:val="1"/>
          <w:w w:val="100"/>
          <w:position w:val="2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w w:val="100"/>
          <w:position w:val="2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position w:val="2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0"/>
          <w:w w:val="100"/>
          <w:position w:val="2"/>
          <w:sz w:val="18"/>
          <w:szCs w:val="18"/>
          <w:u w:val="single" w:color="000000"/>
        </w:rPr>
        <w:t>            </w:t>
      </w:r>
      <w:r>
        <w:rPr>
          <w:rFonts w:cs="Arial" w:hAnsi="Arial" w:eastAsia="Arial" w:ascii="Arial"/>
          <w:b/>
          <w:spacing w:val="39"/>
          <w:w w:val="100"/>
          <w:position w:val="2"/>
          <w:sz w:val="18"/>
          <w:szCs w:val="18"/>
          <w:u w:val="single" w:color="000000"/>
        </w:rPr>
        <w:t> </w:t>
      </w:r>
      <w:r>
        <w:rPr>
          <w:rFonts w:cs="Arial" w:hAnsi="Arial" w:eastAsia="Arial" w:ascii="Arial"/>
          <w:b/>
          <w:spacing w:val="11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3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-9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9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9"/>
          <w:w w:val="101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9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6"/>
          <w:w w:val="101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43"/>
        <w:ind w:left="1528" w:right="339" w:hanging="363"/>
      </w:pP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spacing w:val="8"/>
          <w:w w:val="100"/>
          <w:position w:val="5"/>
          <w:sz w:val="18"/>
          <w:szCs w:val="18"/>
        </w:rPr>
      </w:r>
      <w:r>
        <w:rPr>
          <w:rFonts w:cs="Arial" w:hAnsi="Arial" w:eastAsia="Arial" w:ascii="Arial"/>
          <w:b/>
          <w:spacing w:val="0"/>
          <w:w w:val="100"/>
          <w:position w:val="5"/>
          <w:sz w:val="18"/>
          <w:szCs w:val="18"/>
          <w:u w:val="single" w:color="000000"/>
        </w:rPr>
        <w:t>            </w:t>
      </w:r>
      <w:r>
        <w:rPr>
          <w:rFonts w:cs="Arial" w:hAnsi="Arial" w:eastAsia="Arial" w:ascii="Arial"/>
          <w:b/>
          <w:spacing w:val="33"/>
          <w:w w:val="100"/>
          <w:position w:val="5"/>
          <w:sz w:val="18"/>
          <w:szCs w:val="18"/>
          <w:u w:val="single" w:color="000000"/>
        </w:rPr>
        <w:t> </w:t>
      </w:r>
      <w:r>
        <w:rPr>
          <w:rFonts w:cs="Arial" w:hAnsi="Arial" w:eastAsia="Arial" w:ascii="Arial"/>
          <w:b/>
          <w:spacing w:val="1"/>
          <w:w w:val="100"/>
          <w:position w:val="5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w w:val="100"/>
          <w:position w:val="5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position w:val="5"/>
          <w:sz w:val="18"/>
          <w:szCs w:val="18"/>
          <w:u w:val="single" w:color="000000"/>
        </w:rPr>
        <w:t>.</w:t>
      </w:r>
      <w:r>
        <w:rPr>
          <w:rFonts w:cs="Arial" w:hAnsi="Arial" w:eastAsia="Arial" w:ascii="Arial"/>
          <w:b/>
          <w:spacing w:val="1"/>
          <w:w w:val="100"/>
          <w:position w:val="5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w w:val="100"/>
          <w:position w:val="5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position w:val="5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0"/>
          <w:w w:val="100"/>
          <w:position w:val="5"/>
          <w:sz w:val="18"/>
          <w:szCs w:val="18"/>
          <w:u w:val="single" w:color="000000"/>
        </w:rPr>
        <w:t>            </w:t>
      </w:r>
      <w:r>
        <w:rPr>
          <w:rFonts w:cs="Arial" w:hAnsi="Arial" w:eastAsia="Arial" w:ascii="Arial"/>
          <w:b/>
          <w:spacing w:val="47"/>
          <w:w w:val="100"/>
          <w:position w:val="5"/>
          <w:sz w:val="18"/>
          <w:szCs w:val="18"/>
          <w:u w:val="single" w:color="000000"/>
        </w:rPr>
        <w:t> </w:t>
      </w:r>
      <w:r>
        <w:rPr>
          <w:rFonts w:cs="Arial" w:hAnsi="Arial" w:eastAsia="Arial" w:ascii="Arial"/>
          <w:b/>
          <w:spacing w:val="-19"/>
          <w:w w:val="100"/>
          <w:position w:val="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1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9"/>
          <w:w w:val="101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9"/>
          <w:w w:val="101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6"/>
          <w:w w:val="101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9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8440" w:val="left"/>
        </w:tabs>
        <w:jc w:val="left"/>
        <w:spacing w:lineRule="auto" w:line="242"/>
        <w:ind w:left="1340" w:right="229"/>
      </w:pP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   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6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6"/>
          <w:w w:val="10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6"/>
          <w:w w:val="10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9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9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"/>
          <w:w w:val="101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9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6"/>
          <w:w w:val="10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9"/>
          <w:w w:val="101"/>
          <w:sz w:val="23"/>
          <w:szCs w:val="23"/>
        </w:rPr>
        <w:t>M</w:t>
      </w:r>
      <w:r>
        <w:rPr>
          <w:rFonts w:cs="Arial" w:hAnsi="Arial" w:eastAsia="Arial" w:ascii="Arial"/>
          <w:b/>
          <w:spacing w:val="-19"/>
          <w:w w:val="100"/>
          <w:position w:val="4"/>
          <w:sz w:val="18"/>
          <w:szCs w:val="18"/>
        </w:rPr>
      </w:r>
      <w:r>
        <w:rPr>
          <w:rFonts w:cs="Arial" w:hAnsi="Arial" w:eastAsia="Arial" w:ascii="Arial"/>
          <w:b/>
          <w:spacing w:val="0"/>
          <w:w w:val="100"/>
          <w:position w:val="4"/>
          <w:sz w:val="18"/>
          <w:szCs w:val="18"/>
          <w:u w:val="single" w:color="000000"/>
        </w:rPr>
        <w:t>         </w:t>
      </w:r>
      <w:r>
        <w:rPr>
          <w:rFonts w:cs="Arial" w:hAnsi="Arial" w:eastAsia="Arial" w:ascii="Arial"/>
          <w:b/>
          <w:spacing w:val="17"/>
          <w:w w:val="100"/>
          <w:position w:val="4"/>
          <w:sz w:val="18"/>
          <w:szCs w:val="18"/>
          <w:u w:val="single" w:color="000000"/>
        </w:rPr>
        <w:t> </w:t>
      </w:r>
      <w:r>
        <w:rPr>
          <w:rFonts w:cs="Arial" w:hAnsi="Arial" w:eastAsia="Arial" w:ascii="Arial"/>
          <w:b/>
          <w:spacing w:val="17"/>
          <w:w w:val="100"/>
          <w:position w:val="4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w w:val="99"/>
          <w:position w:val="4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99"/>
          <w:position w:val="4"/>
          <w:sz w:val="18"/>
          <w:szCs w:val="18"/>
          <w:u w:val="single" w:color="000000"/>
        </w:rPr>
        <w:t>.</w:t>
      </w:r>
      <w:r>
        <w:rPr>
          <w:rFonts w:cs="Arial" w:hAnsi="Arial" w:eastAsia="Arial" w:ascii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w w:val="99"/>
          <w:position w:val="4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99"/>
          <w:position w:val="4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0"/>
          <w:w w:val="99"/>
          <w:position w:val="4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position w:val="4"/>
          <w:sz w:val="18"/>
          <w:szCs w:val="18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position w:val="4"/>
          <w:sz w:val="18"/>
          <w:szCs w:val="18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position w:val="4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position w:val="4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520" w:val="left"/>
        </w:tabs>
        <w:jc w:val="left"/>
        <w:spacing w:before="32" w:lineRule="auto" w:line="242"/>
        <w:ind w:left="1528" w:right="592" w:hanging="363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*</w:t>
      </w:r>
      <w:r>
        <w:rPr>
          <w:rFonts w:cs="Times New Roman" w:hAnsi="Times New Roman" w:eastAsia="Times New Roman" w:ascii="Times New Roman"/>
          <w:spacing w:val="-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spacing w:val="8"/>
          <w:w w:val="100"/>
          <w:position w:val="3"/>
          <w:sz w:val="18"/>
          <w:szCs w:val="18"/>
        </w:rPr>
      </w:r>
      <w:r>
        <w:rPr>
          <w:rFonts w:cs="Arial" w:hAnsi="Arial" w:eastAsia="Arial" w:ascii="Arial"/>
          <w:b/>
          <w:spacing w:val="0"/>
          <w:w w:val="100"/>
          <w:position w:val="3"/>
          <w:sz w:val="18"/>
          <w:szCs w:val="18"/>
          <w:u w:val="single" w:color="000000"/>
        </w:rPr>
        <w:t>           </w:t>
      </w:r>
      <w:r>
        <w:rPr>
          <w:rFonts w:cs="Arial" w:hAnsi="Arial" w:eastAsia="Arial" w:ascii="Arial"/>
          <w:b/>
          <w:spacing w:val="12"/>
          <w:w w:val="100"/>
          <w:position w:val="3"/>
          <w:sz w:val="18"/>
          <w:szCs w:val="18"/>
          <w:u w:val="single" w:color="000000"/>
        </w:rPr>
        <w:t> </w:t>
      </w:r>
      <w:r>
        <w:rPr>
          <w:rFonts w:cs="Arial" w:hAnsi="Arial" w:eastAsia="Arial" w:ascii="Arial"/>
          <w:b/>
          <w:spacing w:val="1"/>
          <w:w w:val="100"/>
          <w:position w:val="3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w w:val="100"/>
          <w:position w:val="3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position w:val="3"/>
          <w:sz w:val="18"/>
          <w:szCs w:val="18"/>
          <w:u w:val="single" w:color="000000"/>
        </w:rPr>
        <w:t>.</w:t>
      </w:r>
      <w:r>
        <w:rPr>
          <w:rFonts w:cs="Arial" w:hAnsi="Arial" w:eastAsia="Arial" w:ascii="Arial"/>
          <w:b/>
          <w:spacing w:val="1"/>
          <w:w w:val="100"/>
          <w:position w:val="3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w w:val="100"/>
          <w:position w:val="3"/>
          <w:sz w:val="18"/>
          <w:szCs w:val="18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position w:val="3"/>
          <w:sz w:val="18"/>
          <w:szCs w:val="18"/>
          <w:u w:val="single" w:color="000000"/>
        </w:rPr>
        <w:t>0</w:t>
      </w:r>
      <w:r>
        <w:rPr>
          <w:rFonts w:cs="Arial" w:hAnsi="Arial" w:eastAsia="Arial" w:ascii="Arial"/>
          <w:b/>
          <w:spacing w:val="0"/>
          <w:w w:val="100"/>
          <w:position w:val="3"/>
          <w:sz w:val="18"/>
          <w:szCs w:val="18"/>
          <w:u w:val="single" w:color="000000"/>
        </w:rPr>
        <w:t>           </w:t>
      </w:r>
      <w:r>
        <w:rPr>
          <w:rFonts w:cs="Arial" w:hAnsi="Arial" w:eastAsia="Arial" w:ascii="Arial"/>
          <w:b/>
          <w:spacing w:val="47"/>
          <w:w w:val="100"/>
          <w:position w:val="3"/>
          <w:sz w:val="18"/>
          <w:szCs w:val="18"/>
          <w:u w:val="single" w:color="000000"/>
        </w:rPr>
        <w:t> </w:t>
      </w:r>
      <w:r>
        <w:rPr>
          <w:rFonts w:cs="Arial" w:hAnsi="Arial" w:eastAsia="Arial" w:ascii="Arial"/>
          <w:b/>
          <w:spacing w:val="-4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ind w:left="6110" w:right="539"/>
      </w:pPr>
      <w:r>
        <w:rPr>
          <w:rFonts w:cs="Times New Roman" w:hAnsi="Times New Roman" w:eastAsia="Times New Roman" w:ascii="Times New Roman"/>
          <w:spacing w:val="-18"/>
          <w:w w:val="101"/>
          <w:sz w:val="25"/>
          <w:szCs w:val="25"/>
        </w:rPr>
        <w:t>…</w:t>
      </w:r>
      <w:r>
        <w:rPr>
          <w:rFonts w:cs="Times New Roman" w:hAnsi="Times New Roman" w:eastAsia="Times New Roman" w:ascii="Times New Roman"/>
          <w:spacing w:val="-18"/>
          <w:w w:val="101"/>
          <w:sz w:val="25"/>
          <w:szCs w:val="25"/>
        </w:rPr>
        <w:t>…</w:t>
      </w:r>
      <w:r>
        <w:rPr>
          <w:rFonts w:cs="Times New Roman" w:hAnsi="Times New Roman" w:eastAsia="Times New Roman" w:ascii="Times New Roman"/>
          <w:spacing w:val="-18"/>
          <w:w w:val="101"/>
          <w:sz w:val="25"/>
          <w:szCs w:val="25"/>
        </w:rPr>
        <w:t>…</w:t>
      </w:r>
      <w:r>
        <w:rPr>
          <w:rFonts w:cs="Times New Roman" w:hAnsi="Times New Roman" w:eastAsia="Times New Roman" w:ascii="Times New Roman"/>
          <w:spacing w:val="-6"/>
          <w:w w:val="101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spacing w:val="-18"/>
          <w:w w:val="101"/>
          <w:sz w:val="25"/>
          <w:szCs w:val="25"/>
        </w:rPr>
        <w:t>……</w:t>
      </w:r>
      <w:r>
        <w:rPr>
          <w:rFonts w:cs="Times New Roman" w:hAnsi="Times New Roman" w:eastAsia="Times New Roman" w:ascii="Times New Roman"/>
          <w:spacing w:val="-18"/>
          <w:w w:val="101"/>
          <w:sz w:val="25"/>
          <w:szCs w:val="25"/>
        </w:rPr>
        <w:t>…………………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60"/>
        <w:ind w:right="1179"/>
      </w:pPr>
      <w:r>
        <w:rPr>
          <w:rFonts w:cs="Times New Roman" w:hAnsi="Times New Roman" w:eastAsia="Times New Roman" w:ascii="Times New Roman"/>
          <w:spacing w:val="-9"/>
          <w:w w:val="10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spacing w:val="-9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9"/>
          <w:w w:val="101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-9"/>
          <w:w w:val="10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6"/>
          <w:w w:val="101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spacing w:val="-11"/>
          <w:w w:val="101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spacing w:val="-6"/>
          <w:w w:val="101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spacing w:val="-9"/>
          <w:w w:val="10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7"/>
          <w:w w:val="10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0"/>
          <w:w w:val="10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60"/>
        <w:ind w:left="4961"/>
      </w:pP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position w:val="-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62"/>
          <w:w w:val="100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100"/>
          <w:position w:val="5"/>
          <w:sz w:val="18"/>
          <w:szCs w:val="18"/>
        </w:rPr>
        <w:t>N</w:t>
      </w:r>
      <w:r>
        <w:rPr>
          <w:rFonts w:cs="Arial" w:hAnsi="Arial" w:eastAsia="Arial" w:ascii="Arial"/>
          <w:b/>
          <w:spacing w:val="-127"/>
          <w:w w:val="100"/>
          <w:position w:val="5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06"/>
          <w:w w:val="100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-43"/>
          <w:w w:val="100"/>
          <w:position w:val="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39"/>
          <w:w w:val="100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-7"/>
          <w:w w:val="100"/>
          <w:position w:val="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26"/>
          <w:w w:val="100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100"/>
          <w:position w:val="5"/>
          <w:sz w:val="18"/>
          <w:szCs w:val="18"/>
        </w:rPr>
        <w:t>O</w:t>
      </w:r>
      <w:r>
        <w:rPr>
          <w:rFonts w:cs="Arial" w:hAnsi="Arial" w:eastAsia="Arial" w:ascii="Arial"/>
          <w:b/>
          <w:spacing w:val="-40"/>
          <w:w w:val="100"/>
          <w:position w:val="5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spacing w:val="-192"/>
          <w:w w:val="100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-2"/>
          <w:w w:val="100"/>
          <w:position w:val="5"/>
          <w:sz w:val="18"/>
          <w:szCs w:val="18"/>
        </w:rPr>
        <w:t>A</w:t>
      </w:r>
      <w:r>
        <w:rPr>
          <w:rFonts w:cs="Arial" w:hAnsi="Arial" w:eastAsia="Arial" w:ascii="Arial"/>
          <w:b/>
          <w:spacing w:val="-1"/>
          <w:w w:val="100"/>
          <w:position w:val="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55"/>
          <w:w w:val="100"/>
          <w:position w:val="-1"/>
          <w:sz w:val="23"/>
          <w:szCs w:val="23"/>
        </w:rPr>
        <w:t>.</w:t>
      </w:r>
      <w:r>
        <w:rPr>
          <w:rFonts w:cs="Arial" w:hAnsi="Arial" w:eastAsia="Arial" w:ascii="Arial"/>
          <w:b/>
          <w:spacing w:val="-78"/>
          <w:w w:val="100"/>
          <w:position w:val="5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54"/>
          <w:w w:val="100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100"/>
          <w:position w:val="5"/>
          <w:sz w:val="18"/>
          <w:szCs w:val="18"/>
        </w:rPr>
        <w:t>I</w:t>
      </w:r>
      <w:r>
        <w:rPr>
          <w:rFonts w:cs="Arial" w:hAnsi="Arial" w:eastAsia="Arial" w:ascii="Arial"/>
          <w:b/>
          <w:spacing w:val="5"/>
          <w:w w:val="100"/>
          <w:position w:val="5"/>
          <w:sz w:val="18"/>
          <w:szCs w:val="18"/>
        </w:rPr>
        <w:t> </w:t>
      </w:r>
      <w:r>
        <w:rPr>
          <w:rFonts w:cs="Arial" w:hAnsi="Arial" w:eastAsia="Arial" w:ascii="Arial"/>
          <w:b/>
          <w:spacing w:val="-95"/>
          <w:w w:val="99"/>
          <w:position w:val="5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138"/>
          <w:w w:val="101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1"/>
          <w:w w:val="99"/>
          <w:position w:val="5"/>
          <w:sz w:val="18"/>
          <w:szCs w:val="18"/>
        </w:rPr>
        <w:t>T</w:t>
      </w:r>
      <w:r>
        <w:rPr>
          <w:rFonts w:cs="Arial" w:hAnsi="Arial" w:eastAsia="Arial" w:ascii="Arial"/>
          <w:b/>
          <w:spacing w:val="-39"/>
          <w:w w:val="100"/>
          <w:position w:val="5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-142"/>
          <w:w w:val="101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-4"/>
          <w:w w:val="99"/>
          <w:position w:val="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31"/>
          <w:w w:val="101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99"/>
          <w:position w:val="5"/>
          <w:sz w:val="18"/>
          <w:szCs w:val="18"/>
        </w:rPr>
        <w:t>B</w:t>
      </w:r>
      <w:r>
        <w:rPr>
          <w:rFonts w:cs="Arial" w:hAnsi="Arial" w:eastAsia="Arial" w:ascii="Arial"/>
          <w:b/>
          <w:spacing w:val="-47"/>
          <w:w w:val="99"/>
          <w:position w:val="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85"/>
          <w:w w:val="101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99"/>
          <w:position w:val="5"/>
          <w:sz w:val="18"/>
          <w:szCs w:val="18"/>
        </w:rPr>
        <w:t>U</w:t>
      </w:r>
      <w:r>
        <w:rPr>
          <w:rFonts w:cs="Arial" w:hAnsi="Arial" w:eastAsia="Arial" w:ascii="Arial"/>
          <w:b/>
          <w:spacing w:val="-70"/>
          <w:w w:val="99"/>
          <w:position w:val="5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62"/>
          <w:w w:val="101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1"/>
          <w:w w:val="99"/>
          <w:position w:val="5"/>
          <w:sz w:val="18"/>
          <w:szCs w:val="18"/>
        </w:rPr>
        <w:t>L</w:t>
      </w:r>
      <w:r>
        <w:rPr>
          <w:rFonts w:cs="Arial" w:hAnsi="Arial" w:eastAsia="Arial" w:ascii="Arial"/>
          <w:b/>
          <w:spacing w:val="-95"/>
          <w:w w:val="99"/>
          <w:position w:val="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39"/>
          <w:w w:val="101"/>
          <w:position w:val="-1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99"/>
          <w:position w:val="5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32"/>
        <w:ind w:left="4961"/>
      </w:pP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4"/>
          <w:w w:val="100"/>
          <w:sz w:val="23"/>
          <w:szCs w:val="23"/>
        </w:rPr>
        <w:t>…</w:t>
      </w:r>
      <w:r>
        <w:rPr>
          <w:rFonts w:cs="Arial" w:hAnsi="Arial" w:eastAsia="Arial" w:ascii="Arial"/>
          <w:b/>
          <w:spacing w:val="1"/>
          <w:w w:val="100"/>
          <w:position w:val="6"/>
          <w:sz w:val="18"/>
          <w:szCs w:val="18"/>
        </w:rPr>
        <w:t>J</w:t>
      </w:r>
      <w:r>
        <w:rPr>
          <w:rFonts w:cs="Arial" w:hAnsi="Arial" w:eastAsia="Arial" w:ascii="Arial"/>
          <w:b/>
          <w:spacing w:val="-95"/>
          <w:w w:val="100"/>
          <w:position w:val="6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37"/>
          <w:w w:val="100"/>
          <w:position w:val="0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100"/>
          <w:position w:val="6"/>
          <w:sz w:val="18"/>
          <w:szCs w:val="18"/>
        </w:rPr>
        <w:t>r</w:t>
      </w:r>
      <w:r>
        <w:rPr>
          <w:rFonts w:cs="Arial" w:hAnsi="Arial" w:eastAsia="Arial" w:ascii="Arial"/>
          <w:b/>
          <w:spacing w:val="-59"/>
          <w:w w:val="100"/>
          <w:position w:val="6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73"/>
          <w:w w:val="100"/>
          <w:position w:val="0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100"/>
          <w:position w:val="6"/>
          <w:sz w:val="18"/>
          <w:szCs w:val="18"/>
        </w:rPr>
        <w:t>t</w:t>
      </w:r>
      <w:r>
        <w:rPr>
          <w:rFonts w:cs="Arial" w:hAnsi="Arial" w:eastAsia="Arial" w:ascii="Arial"/>
          <w:b/>
          <w:spacing w:val="-3"/>
          <w:w w:val="100"/>
          <w:position w:val="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228"/>
          <w:w w:val="100"/>
          <w:position w:val="0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100"/>
          <w:position w:val="6"/>
          <w:sz w:val="18"/>
          <w:szCs w:val="18"/>
        </w:rPr>
        <w:t>ra</w:t>
      </w:r>
      <w:r>
        <w:rPr>
          <w:rFonts w:cs="Arial" w:hAnsi="Arial" w:eastAsia="Arial" w:ascii="Arial"/>
          <w:b/>
          <w:spacing w:val="-6"/>
          <w:w w:val="100"/>
          <w:position w:val="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22"/>
          <w:w w:val="101"/>
          <w:position w:val="0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99"/>
          <w:position w:val="6"/>
          <w:sz w:val="18"/>
          <w:szCs w:val="18"/>
        </w:rPr>
        <w:t>D</w:t>
      </w:r>
      <w:r>
        <w:rPr>
          <w:rFonts w:cs="Arial" w:hAnsi="Arial" w:eastAsia="Arial" w:ascii="Arial"/>
          <w:b/>
          <w:spacing w:val="-26"/>
          <w:w w:val="99"/>
          <w:position w:val="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06"/>
          <w:w w:val="101"/>
          <w:position w:val="0"/>
          <w:sz w:val="23"/>
          <w:szCs w:val="23"/>
        </w:rPr>
        <w:t>…</w:t>
      </w:r>
      <w:r>
        <w:rPr>
          <w:rFonts w:cs="Arial" w:hAnsi="Arial" w:eastAsia="Arial" w:ascii="Arial"/>
          <w:b/>
          <w:spacing w:val="1"/>
          <w:w w:val="99"/>
          <w:position w:val="6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99"/>
          <w:position w:val="6"/>
          <w:sz w:val="18"/>
          <w:szCs w:val="18"/>
        </w:rPr>
        <w:t>r</w:t>
      </w:r>
      <w:r>
        <w:rPr>
          <w:rFonts w:cs="Arial" w:hAnsi="Arial" w:eastAsia="Arial" w:ascii="Arial"/>
          <w:b/>
          <w:spacing w:val="-81"/>
          <w:w w:val="99"/>
          <w:position w:val="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51"/>
          <w:w w:val="101"/>
          <w:position w:val="0"/>
          <w:sz w:val="23"/>
          <w:szCs w:val="23"/>
        </w:rPr>
        <w:t>…</w:t>
      </w:r>
      <w:r>
        <w:rPr>
          <w:rFonts w:cs="Arial" w:hAnsi="Arial" w:eastAsia="Arial" w:ascii="Arial"/>
          <w:b/>
          <w:spacing w:val="0"/>
          <w:w w:val="99"/>
          <w:position w:val="6"/>
          <w:sz w:val="18"/>
          <w:szCs w:val="18"/>
        </w:rPr>
        <w:t>h</w:t>
      </w:r>
      <w:r>
        <w:rPr>
          <w:rFonts w:cs="Arial" w:hAnsi="Arial" w:eastAsia="Arial" w:ascii="Arial"/>
          <w:b/>
          <w:spacing w:val="-25"/>
          <w:w w:val="100"/>
          <w:position w:val="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9"/>
          <w:w w:val="101"/>
          <w:position w:val="0"/>
          <w:sz w:val="23"/>
          <w:szCs w:val="23"/>
        </w:rPr>
        <w:t>…</w:t>
      </w:r>
      <w:r>
        <w:rPr>
          <w:rFonts w:cs="Times New Roman" w:hAnsi="Times New Roman" w:eastAsia="Times New Roman" w:ascii="Times New Roman"/>
          <w:spacing w:val="-17"/>
          <w:w w:val="101"/>
          <w:position w:val="0"/>
          <w:sz w:val="23"/>
          <w:szCs w:val="23"/>
        </w:rPr>
        <w:t>…</w:t>
      </w:r>
      <w:r>
        <w:rPr>
          <w:rFonts w:cs="Times New Roman" w:hAnsi="Times New Roman" w:eastAsia="Times New Roman" w:ascii="Times New Roman"/>
          <w:spacing w:val="-16"/>
          <w:w w:val="101"/>
          <w:position w:val="0"/>
          <w:sz w:val="23"/>
          <w:szCs w:val="23"/>
        </w:rPr>
        <w:t>…</w:t>
      </w:r>
      <w:r>
        <w:rPr>
          <w:rFonts w:cs="Times New Roman" w:hAnsi="Times New Roman" w:eastAsia="Times New Roman" w:ascii="Times New Roman"/>
          <w:spacing w:val="-19"/>
          <w:w w:val="101"/>
          <w:position w:val="0"/>
          <w:sz w:val="23"/>
          <w:szCs w:val="23"/>
        </w:rPr>
        <w:t>…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3"/>
          <w:szCs w:val="23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800" w:val="left"/>
        </w:tabs>
        <w:jc w:val="left"/>
        <w:spacing w:lineRule="exact" w:line="200"/>
        <w:ind w:left="801" w:right="638" w:hanging="69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#</w:t>
      </w:r>
      <w:r>
        <w:rPr>
          <w:rFonts w:cs="Times New Roman" w:hAnsi="Times New Roman" w:eastAsia="Times New Roman" w:ascii="Times New Roman"/>
          <w:spacing w:val="-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3"/>
          <w:w w:val="10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9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800" w:val="left"/>
        </w:tabs>
        <w:jc w:val="left"/>
        <w:spacing w:lineRule="exact" w:line="220"/>
        <w:ind w:left="805" w:right="237" w:hanging="697"/>
      </w:pPr>
      <w:r>
        <w:rPr>
          <w:rFonts w:cs="Times New Roman" w:hAnsi="Times New Roman" w:eastAsia="Times New Roman" w:ascii="Times New Roman"/>
          <w:i/>
          <w:spacing w:val="-8"/>
          <w:w w:val="100"/>
          <w:sz w:val="23"/>
          <w:szCs w:val="23"/>
        </w:rPr>
        <w:t>*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*</w:t>
      </w:r>
      <w:r>
        <w:rPr>
          <w:rFonts w:cs="Times New Roman" w:hAnsi="Times New Roman" w:eastAsia="Times New Roman" w:ascii="Times New Roman"/>
          <w:i/>
          <w:spacing w:val="-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4"/>
          <w:w w:val="10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108"/>
      </w:pP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*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         </w:t>
      </w:r>
      <w:r>
        <w:rPr>
          <w:rFonts w:cs="Times New Roman" w:hAnsi="Times New Roman" w:eastAsia="Times New Roman" w:ascii="Times New Roman"/>
          <w:i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40"/>
        <w:ind w:left="71" w:right="6979"/>
      </w:pPr>
      <w:r>
        <w:rPr>
          <w:rFonts w:cs="Times New Roman" w:hAnsi="Times New Roman" w:eastAsia="Times New Roman" w:ascii="Times New Roman"/>
          <w:spacing w:val="-6"/>
          <w:w w:val="100"/>
          <w:position w:val="-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"/>
          <w:w w:val="101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1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0"/>
          <w:w w:val="101"/>
          <w:position w:val="-1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1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1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1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00"/>
        <w:ind w:left="1015"/>
      </w:pP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9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20"/>
        <w:ind w:left="963"/>
      </w:pP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9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40"/>
        <w:ind w:left="763" w:right="7690"/>
      </w:pPr>
      <w:r>
        <w:rPr>
          <w:rFonts w:cs="Times New Roman" w:hAnsi="Times New Roman" w:eastAsia="Times New Roman" w:ascii="Times New Roman"/>
          <w:spacing w:val="-8"/>
          <w:w w:val="100"/>
          <w:position w:val="-1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1"/>
          <w:position w:val="-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1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1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1"/>
          <w:position w:val="-1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1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1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1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position w:val="-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20"/>
        <w:ind w:left="1015"/>
      </w:pP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20"/>
        <w:ind w:left="1017"/>
      </w:pP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2"/>
          <w:w w:val="10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6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813"/>
      </w:pPr>
      <w:r>
        <w:rPr>
          <w:rFonts w:cs="Times New Roman" w:hAnsi="Times New Roman" w:eastAsia="Times New Roman" w:ascii="Times New Roman"/>
          <w:spacing w:val="-8"/>
          <w:w w:val="100"/>
          <w:position w:val="-1"/>
          <w:sz w:val="23"/>
          <w:szCs w:val="23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1"/>
          <w:position w:val="-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9"/>
          <w:w w:val="101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6"/>
          <w:w w:val="101"/>
          <w:position w:val="-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7"/>
          <w:w w:val="101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position w:val="-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8"/>
          <w:w w:val="101"/>
          <w:position w:val="-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1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1"/>
          <w:position w:val="-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7"/>
          <w:w w:val="101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20"/>
        <w:ind w:left="1043" w:right="6191"/>
      </w:pP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8"/>
          <w:w w:val="10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7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10"/>
          <w:w w:val="10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9"/>
          <w:w w:val="10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9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9"/>
          <w:w w:val="10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sectPr>
      <w:pgSz w:w="11920" w:h="16860"/>
      <w:pgMar w:top="220" w:bottom="280" w:left="1020" w:right="12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