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2" w:lineRule="exact" w:line="260"/>
        <w:ind w:left="3101" w:right="3152" w:firstLine="15"/>
      </w:pPr>
      <w:r>
        <w:pict>
          <v:group style="position:absolute;margin-left:36.009pt;margin-top:78.8838pt;width:529.81pt;height:0pt;mso-position-horizontal-relative:page;mso-position-vertical-relative:page;z-index:-244" coordorigin="720,1578" coordsize="10596,0">
            <v:shape style="position:absolute;left:720;top:1578;width:10596;height:0" coordorigin="720,1578" coordsize="10596,0" path="m720,1578l11316,1578e" filled="f" stroked="t" strokeweight="2.3524pt" strokecolor="#000000">
              <v:path arrowok="t"/>
            </v:shape>
            <w10:wrap type="none"/>
          </v:group>
        </w:pict>
      </w:r>
      <w:r>
        <w:pict>
          <v:shape type="#_x0000_t75" style="position:absolute;margin-left:487.78pt;margin-top:39.64pt;width:57.782pt;height:32.9pt;mso-position-horizontal-relative:page;mso-position-vertical-relative:page;z-index:-225">
            <v:imagedata o:title="" r:id="rId4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8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0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7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8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7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9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9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8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0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7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9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9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549" w:right="3599"/>
      </w:pPr>
      <w:r>
        <w:pict>
          <v:group style="position:absolute;margin-left:512.879pt;margin-top:125.298pt;width:53.3618pt;height:1.10209pt;mso-position-horizontal-relative:page;mso-position-vertical-relative:page;z-index:-243" coordorigin="10258,2506" coordsize="1067,22">
            <v:shape style="position:absolute;left:10267;top:2513;width:1036;height:0" coordorigin="10267,2513" coordsize="1036,0" path="m10267,2513l11303,2513e" filled="f" stroked="t" strokeweight="0.74419pt" strokecolor="#000000">
              <v:path arrowok="t"/>
            </v:shape>
            <v:shape style="position:absolute;left:10266;top:2520;width:1050;height:0" coordorigin="10266,2520" coordsize="1050,0" path="m11316,2520l10266,2520e" filled="f" stroked="t" strokeweight="0.84281pt" strokecolor="#000000">
              <v:path arrowok="t"/>
            </v:shape>
            <v:shape style="position:absolute;left:10266;top:2520;width:1050;height:0" coordorigin="10266,2520" coordsize="1050,0" path="m10266,2520l11316,2520e" filled="f" stroked="t" strokeweight="0.8428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08000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6"/>
          <w:w w:val="9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0"/>
          <w:w w:val="9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7"/>
          <w:w w:val="9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8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9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00"/>
        <w:ind w:left="4183" w:right="4227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12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0"/>
          <w:position w:val="-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spacing w:val="-16"/>
          <w:w w:val="100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6"/>
          <w:w w:val="100"/>
          <w:position w:val="-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-25"/>
          <w:w w:val="100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8"/>
          <w:w w:val="100"/>
          <w:position w:val="-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3" w:lineRule="exact" w:line="260"/>
        <w:sectPr>
          <w:type w:val="continuous"/>
          <w:pgSz w:w="11920" w:h="16860"/>
          <w:pgMar w:top="640" w:bottom="280" w:left="660" w:right="48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74"/>
        <w:ind w:left="225" w:right="-49"/>
      </w:pPr>
      <w:r>
        <w:pict>
          <v:group style="position:absolute;margin-left:190.929pt;margin-top:14.487pt;width:195.223pt;height:1.10209pt;mso-position-horizontal-relative:page;mso-position-vertical-relative:paragraph;z-index:-246" coordorigin="3819,290" coordsize="3904,22">
            <v:shape style="position:absolute;left:3828;top:297;width:3872;height:0" coordorigin="3828,297" coordsize="3872,0" path="m3828,297l7700,297e" filled="f" stroked="t" strokeweight="0.74419pt" strokecolor="#000000">
              <v:path arrowok="t"/>
            </v:shape>
            <v:shape style="position:absolute;left:3827;top:303;width:3888;height:0" coordorigin="3827,303" coordsize="3888,0" path="m3827,303l7715,303e" filled="f" stroked="t" strokeweight="0.84281pt" strokecolor="#000000">
              <v:path arrowok="t"/>
            </v:shape>
            <w10:wrap type="none"/>
          </v:group>
        </w:pict>
      </w:r>
      <w:r>
        <w:pict>
          <v:group style="position:absolute;margin-left:471.24pt;margin-top:111.398pt;width:39.01pt;height:14.952pt;mso-position-horizontal-relative:page;mso-position-vertical-relative:page;z-index:-224" coordorigin="9425,2228" coordsize="780,299">
            <v:shape style="position:absolute;left:9425;top:2228;width:780;height:299" coordorigin="9425,2228" coordsize="780,299" path="m9425,2527l10205,2527,10205,2228,9425,2228,9425,2527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12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-12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spacing w:val="-18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                      </w:t>
      </w:r>
      <w:r>
        <w:rPr>
          <w:rFonts w:cs="Times New Roman" w:hAnsi="Times New Roman" w:eastAsia="Times New Roman" w:ascii="Times New Roman"/>
          <w:b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right="-5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ARAS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1"/>
        <w:sectPr>
          <w:type w:val="continuous"/>
          <w:pgSz w:w="11920" w:h="16860"/>
          <w:pgMar w:top="640" w:bottom="280" w:left="660" w:right="480"/>
          <w:cols w:num="3" w:equalWidth="off">
            <w:col w:w="3127" w:space="107"/>
            <w:col w:w="1794" w:space="3757"/>
            <w:col w:w="1995"/>
          </w:cols>
        </w:sectPr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Gr</w:t>
      </w:r>
      <w:r>
        <w:rPr>
          <w:rFonts w:cs="Arial" w:hAnsi="Arial" w:eastAsia="Arial" w:ascii="Arial"/>
          <w:b/>
          <w:spacing w:val="-1"/>
          <w:w w:val="100"/>
          <w:position w:val="2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 </w:t>
      </w:r>
      <w:r>
        <w:rPr>
          <w:rFonts w:cs="Arial" w:hAnsi="Arial" w:eastAsia="Arial" w:ascii="Arial"/>
          <w:b/>
          <w:spacing w:val="53"/>
          <w:w w:val="100"/>
          <w:position w:val="2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: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       </w:t>
      </w:r>
      <w:r>
        <w:rPr>
          <w:rFonts w:cs="Arial" w:hAnsi="Arial" w:eastAsia="Arial" w:ascii="Arial"/>
          <w:b/>
          <w:spacing w:val="2"/>
          <w:w w:val="100"/>
          <w:position w:val="2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position w:val="0"/>
          <w:sz w:val="20"/>
          <w:szCs w:val="20"/>
        </w:rPr>
        <w:t>G1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25"/>
      </w:pPr>
      <w:r>
        <w:pict>
          <v:group style="position:absolute;margin-left:190.917pt;margin-top:12.9474pt;width:195.247pt;height:1.1321pt;mso-position-horizontal-relative:page;mso-position-vertical-relative:paragraph;z-index:-242" coordorigin="3818,259" coordsize="3905,23">
            <v:shape style="position:absolute;left:3828;top:266;width:3872;height:0" coordorigin="3828,266" coordsize="3872,0" path="m3828,266l7700,266e" filled="f" stroked="t" strokeweight="0.74419pt" strokecolor="#000000">
              <v:path arrowok="t"/>
            </v:shape>
            <v:shape style="position:absolute;left:3827;top:273;width:3888;height:0" coordorigin="3827,273" coordsize="3888,0" path="m3827,273l7715,273e" filled="f" stroked="t" strokeweight="0.8667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12"/>
          <w:w w:val="100"/>
          <w:position w:val="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19"/>
          <w:szCs w:val="19"/>
        </w:rPr>
        <w:t>                                        </w:t>
      </w:r>
      <w:r>
        <w:rPr>
          <w:rFonts w:cs="Times New Roman" w:hAnsi="Times New Roman" w:eastAsia="Times New Roman" w:ascii="Times New Roman"/>
          <w:b/>
          <w:spacing w:val="4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b/>
          <w:spacing w:val="31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8,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UR,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auto" w:line="244"/>
        <w:ind w:left="3204" w:right="5146"/>
      </w:pPr>
      <w:r>
        <w:pict>
          <v:group style="position:absolute;margin-left:190.929pt;margin-top:12.1974pt;width:195.223pt;height:1.10209pt;mso-position-horizontal-relative:page;mso-position-vertical-relative:paragraph;z-index:-241" coordorigin="3819,244" coordsize="3904,22">
            <v:shape style="position:absolute;left:3828;top:251;width:3872;height:0" coordorigin="3828,251" coordsize="3872,0" path="m3828,251l7700,251e" filled="f" stroked="t" strokeweight="0.74419pt" strokecolor="#000000">
              <v:path arrowok="t"/>
            </v:shape>
            <v:shape style="position:absolute;left:3827;top:258;width:3888;height:0" coordorigin="3827,258" coordsize="3888,0" path="m3827,258l7715,258e" filled="f" stroked="t" strokeweight="0.84281pt" strokecolor="#000000">
              <v:path arrowok="t"/>
            </v:shape>
            <w10:wrap type="none"/>
          </v:group>
        </w:pict>
      </w:r>
      <w:r>
        <w:pict>
          <v:group style="position:absolute;margin-left:190.929pt;margin-top:25.6574pt;width:195.223pt;height:1.11209pt;mso-position-horizontal-relative:page;mso-position-vertical-relative:paragraph;z-index:-240" coordorigin="3819,513" coordsize="3904,22">
            <v:shape style="position:absolute;left:3828;top:521;width:3872;height:0" coordorigin="3828,521" coordsize="3872,0" path="m3828,521l7700,521e" filled="f" stroked="t" strokeweight="0.74419pt" strokecolor="#000000">
              <v:path arrowok="t"/>
            </v:shape>
            <v:shape style="position:absolute;left:3827;top:527;width:3888;height:0" coordorigin="3827,527" coordsize="3888,0" path="m3827,527l7715,527e" filled="f" stroked="t" strokeweight="0.8428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UNGAI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0" w:lineRule="auto" w:line="244"/>
        <w:ind w:left="3204" w:right="637" w:hanging="2979"/>
      </w:pPr>
      <w:r>
        <w:pict>
          <v:shape type="#_x0000_t202" style="position:absolute;margin-left:471.24pt;margin-top:-81.9029pt;width:39.01pt;height:14.952pt;mso-position-horizontal-relative:page;mso-position-vertical-relative:paragraph;z-index:-24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before="62"/>
                    <w:ind w:left="31"/>
                  </w:pPr>
                  <w:r>
                    <w:rPr>
                      <w:rFonts w:cs="Times New Roman" w:hAnsi="Times New Roman" w:eastAsia="Times New Roman" w:ascii="Times New Roman"/>
                      <w:spacing w:val="-5"/>
                      <w:w w:val="100"/>
                      <w:sz w:val="19"/>
                      <w:szCs w:val="19"/>
                    </w:rPr>
                    <w:t>K</w:t>
                  </w:r>
                  <w:r>
                    <w:rPr>
                      <w:rFonts w:cs="Times New Roman" w:hAnsi="Times New Roman" w:eastAsia="Times New Roman" w:ascii="Times New Roman"/>
                      <w:spacing w:val="4"/>
                      <w:w w:val="100"/>
                      <w:sz w:val="19"/>
                      <w:szCs w:val="19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9"/>
                      <w:w w:val="100"/>
                      <w:sz w:val="19"/>
                      <w:szCs w:val="19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spacing w:val="4"/>
                      <w:w w:val="100"/>
                      <w:sz w:val="19"/>
                      <w:szCs w:val="19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21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2"/>
                      <w:sz w:val="19"/>
                      <w:szCs w:val="19"/>
                    </w:rPr>
                    <w:t>: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190.929pt;margin-top:12.747pt;width:375.312pt;height:1.10209pt;mso-position-horizontal-relative:page;mso-position-vertical-relative:paragraph;z-index:-239" coordorigin="3819,255" coordsize="7506,22">
            <v:shape style="position:absolute;left:3828;top:262;width:7475;height:0" coordorigin="3828,262" coordsize="7475,0" path="m3828,262l11303,262e" filled="f" stroked="t" strokeweight="0.74419pt" strokecolor="#000000">
              <v:path arrowok="t"/>
            </v:shape>
            <v:shape style="position:absolute;left:3827;top:269;width:7489;height:0" coordorigin="3827,269" coordsize="7489,0" path="m11316,269l3827,269e" filled="f" stroked="t" strokeweight="0.84281pt" strokecolor="#000000">
              <v:path arrowok="t"/>
            </v:shape>
            <v:shape style="position:absolute;left:3827;top:269;width:7489;height:0" coordorigin="3827,269" coordsize="7489,0" path="m3827,269l11316,269e" filled="f" stroked="t" strokeweight="0.84281pt" strokecolor="#000000">
              <v:path arrowok="t"/>
            </v:shape>
            <w10:wrap type="none"/>
          </v:group>
        </w:pict>
      </w:r>
      <w:r>
        <w:pict>
          <v:group style="position:absolute;margin-left:190.929pt;margin-top:26.217pt;width:375.312pt;height:1.10209pt;mso-position-horizontal-relative:page;mso-position-vertical-relative:paragraph;z-index:-238" coordorigin="3819,524" coordsize="7506,22">
            <v:shape style="position:absolute;left:3828;top:532;width:7475;height:0" coordorigin="3828,532" coordsize="7475,0" path="m3828,532l11303,532e" filled="f" stroked="t" strokeweight="0.74419pt" strokecolor="#000000">
              <v:path arrowok="t"/>
            </v:shape>
            <v:shape style="position:absolute;left:3827;top:538;width:7489;height:0" coordorigin="3827,538" coordsize="7489,0" path="m11316,538l3827,538e" filled="f" stroked="t" strokeweight="0.84281pt" strokecolor="#000000">
              <v:path arrowok="t"/>
            </v:shape>
            <v:shape style="position:absolute;left:3827;top:538;width:7489;height:0" coordorigin="3827,538" coordsize="7489,0" path="m3827,538l11316,538e" filled="f" stroked="t" strokeweight="0.84281pt" strokecolor="#000000">
              <v:path arrowok="t"/>
            </v:shape>
            <w10:wrap type="none"/>
          </v:group>
        </w:pict>
      </w:r>
      <w:r>
        <w:pict>
          <v:group style="position:absolute;margin-left:190.917pt;margin-top:39.657pt;width:375.336pt;height:1.13209pt;mso-position-horizontal-relative:page;mso-position-vertical-relative:paragraph;z-index:-237" coordorigin="3818,793" coordsize="7507,23">
            <v:shape style="position:absolute;left:3828;top:801;width:7475;height:0" coordorigin="3828,801" coordsize="7475,0" path="m3828,801l11303,801e" filled="f" stroked="t" strokeweight="0.74419pt" strokecolor="#000000">
              <v:path arrowok="t"/>
            </v:shape>
            <v:shape style="position:absolute;left:3827;top:807;width:7489;height:0" coordorigin="3827,807" coordsize="7489,0" path="m11316,807l3827,807e" filled="f" stroked="t" strokeweight="0.86677pt" strokecolor="#000000">
              <v:path arrowok="t"/>
            </v:shape>
            <v:shape style="position:absolute;left:3827;top:807;width:7489;height:0" coordorigin="3827,807" coordsize="7489,0" path="m3827,807l11316,807e" filled="f" stroked="t" strokeweight="0.86677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3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1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3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3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1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6"/>
          <w:w w:val="100"/>
          <w:position w:val="3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3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3"/>
          <w:sz w:val="19"/>
          <w:szCs w:val="19"/>
        </w:rPr>
        <w:t>                    </w:t>
      </w:r>
      <w:r>
        <w:rPr>
          <w:rFonts w:cs="Times New Roman" w:hAnsi="Times New Roman" w:eastAsia="Times New Roman" w:ascii="Times New Roman"/>
          <w:b/>
          <w:spacing w:val="9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3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b/>
          <w:spacing w:val="31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AGI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RAF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ALA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UDA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9" w:hRule="exact"/>
        </w:trPr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9"/>
                <w:szCs w:val="19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ind w:left="87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2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33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7"/>
                <w:w w:val="100"/>
                <w:sz w:val="19"/>
                <w:szCs w:val="19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7"/>
                <w:w w:val="100"/>
                <w:sz w:val="19"/>
                <w:szCs w:val="19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6"/>
                <w:w w:val="100"/>
                <w:sz w:val="19"/>
                <w:szCs w:val="19"/>
              </w:rPr>
              <w:t>K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9"/>
                <w:szCs w:val="19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19"/>
                <w:szCs w:val="19"/>
              </w:rPr>
              <w:t>j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7"/>
                <w:w w:val="100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9"/>
                <w:szCs w:val="19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9"/>
                <w:szCs w:val="19"/>
              </w:rPr>
              <w:t>                    </w:t>
            </w:r>
            <w:r>
              <w:rPr>
                <w:rFonts w:cs="Times New Roman" w:hAnsi="Times New Roman" w:eastAsia="Times New Roman" w:ascii="Times New Roman"/>
                <w:b/>
                <w:spacing w:val="24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19"/>
                <w:szCs w:val="19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3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73" w:type="dxa"/>
            <w:gridSpan w:val="2"/>
            <w:vMerge w:val="restart"/>
            <w:tcBorders>
              <w:top w:val="single" w:sz="7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-8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538" w:hRule="exact"/>
        </w:trPr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9"/>
                <w:szCs w:val="19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ind w:left="87"/>
            </w:pPr>
            <w:r>
              <w:rPr>
                <w:rFonts w:cs="Times New Roman" w:hAnsi="Times New Roman" w:eastAsia="Times New Roman" w:ascii="Times New Roman"/>
                <w:b/>
                <w:spacing w:val="12"/>
                <w:w w:val="100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9"/>
                <w:szCs w:val="19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8"/>
                <w:w w:val="100"/>
                <w:sz w:val="19"/>
                <w:szCs w:val="19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9"/>
                <w:szCs w:val="19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19"/>
                <w:szCs w:val="19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9"/>
                <w:szCs w:val="19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7"/>
                <w:w w:val="100"/>
                <w:sz w:val="19"/>
                <w:szCs w:val="19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9"/>
                <w:szCs w:val="19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8"/>
                <w:w w:val="100"/>
                <w:sz w:val="19"/>
                <w:szCs w:val="19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9"/>
                <w:szCs w:val="19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7"/>
                <w:w w:val="100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9"/>
                <w:szCs w:val="19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9"/>
                <w:szCs w:val="19"/>
              </w:rPr>
              <w:t>                         </w:t>
            </w:r>
            <w:r>
              <w:rPr>
                <w:rFonts w:cs="Times New Roman" w:hAnsi="Times New Roman" w:eastAsia="Times New Roman" w:ascii="Times New Roman"/>
                <w:b/>
                <w:spacing w:val="42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19"/>
                <w:szCs w:val="19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3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position w:val="-1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3"/>
                <w:w w:val="99"/>
                <w:position w:val="-1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position w:val="-1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position w:val="-1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position w:val="-1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position w:val="-1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position w:val="-1"/>
                <w:sz w:val="22"/>
                <w:szCs w:val="22"/>
              </w:rPr>
              <w:t>DL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position w:val="-1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position w:val="-1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position w:val="-1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position w:val="-1"/>
                <w:sz w:val="22"/>
                <w:szCs w:val="22"/>
              </w:rPr>
              <w:t>GA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position w:val="-1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position w:val="-1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position w:val="-1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position w:val="-1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position w:val="-1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position w:val="-1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position w:val="-1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position w:val="-1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position w:val="-1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position w:val="-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73" w:type="dxa"/>
            <w:gridSpan w:val="2"/>
            <w:vMerge w:val=""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/>
        </w:tc>
      </w:tr>
      <w:tr>
        <w:trPr>
          <w:trHeight w:val="538" w:hRule="exact"/>
        </w:trPr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9"/>
                <w:szCs w:val="19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9"/>
                <w:szCs w:val="19"/>
              </w:rPr>
              <w:jc w:val="left"/>
              <w:ind w:left="87"/>
            </w:pPr>
            <w:r>
              <w:rPr>
                <w:rFonts w:cs="Times New Roman" w:hAnsi="Times New Roman" w:eastAsia="Times New Roman" w:ascii="Times New Roman"/>
                <w:b/>
                <w:spacing w:val="-16"/>
                <w:w w:val="102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19"/>
                <w:szCs w:val="19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33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9"/>
                <w:szCs w:val="19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9"/>
                <w:szCs w:val="19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7"/>
                <w:w w:val="100"/>
                <w:sz w:val="19"/>
                <w:szCs w:val="19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6"/>
                <w:w w:val="100"/>
                <w:sz w:val="19"/>
                <w:szCs w:val="19"/>
              </w:rPr>
              <w:t>/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9"/>
                <w:szCs w:val="19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7"/>
                <w:w w:val="100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6"/>
                <w:w w:val="100"/>
                <w:sz w:val="19"/>
                <w:szCs w:val="19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6"/>
                <w:w w:val="100"/>
                <w:sz w:val="19"/>
                <w:szCs w:val="19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19"/>
                <w:szCs w:val="19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9"/>
                <w:szCs w:val="19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7"/>
                <w:w w:val="100"/>
                <w:sz w:val="19"/>
                <w:szCs w:val="19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9"/>
                <w:szCs w:val="19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9"/>
                <w:szCs w:val="19"/>
              </w:rPr>
              <w:t>                    </w:t>
            </w:r>
            <w:r>
              <w:rPr>
                <w:rFonts w:cs="Times New Roman" w:hAnsi="Times New Roman" w:eastAsia="Times New Roman" w:ascii="Times New Roman"/>
                <w:b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19"/>
                <w:szCs w:val="19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23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3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2"/>
            </w:pPr>
            <w:r>
              <w:rPr>
                <w:rFonts w:cs="Arial" w:hAnsi="Arial" w:eastAsia="Arial" w:ascii="Arial"/>
                <w:b/>
                <w:spacing w:val="1"/>
                <w:w w:val="100"/>
                <w:position w:val="1"/>
                <w:sz w:val="20"/>
                <w:szCs w:val="20"/>
              </w:rPr>
              <w:t>W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1"/>
                <w:sz w:val="20"/>
                <w:szCs w:val="20"/>
              </w:rPr>
              <w:t>C-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2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50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99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-1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5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2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50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99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-1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5" w:lineRule="exact" w:line="220"/>
        <w:sectPr>
          <w:type w:val="continuous"/>
          <w:pgSz w:w="11920" w:h="16860"/>
          <w:pgMar w:top="640" w:bottom="280" w:left="660" w:right="48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8"/>
        <w:ind w:left="225" w:right="-49"/>
      </w:pPr>
      <w:r>
        <w:pict>
          <v:group style="position:absolute;margin-left:190.917pt;margin-top:13.687pt;width:375.336pt;height:1.1221pt;mso-position-horizontal-relative:page;mso-position-vertical-relative:paragraph;z-index:-236" coordorigin="3818,274" coordsize="7507,22">
            <v:shape style="position:absolute;left:3828;top:281;width:7475;height:0" coordorigin="3828,281" coordsize="7475,0" path="m3828,281l11303,281e" filled="f" stroked="t" strokeweight="0.74419pt" strokecolor="#000000">
              <v:path arrowok="t"/>
            </v:shape>
            <v:shape style="position:absolute;left:3827;top:288;width:7489;height:0" coordorigin="3827,288" coordsize="7489,0" path="m11316,288l3827,288e" filled="f" stroked="t" strokeweight="0.86678pt" strokecolor="#000000">
              <v:path arrowok="t"/>
            </v:shape>
            <v:shape style="position:absolute;left:3827;top:288;width:7489;height:0" coordorigin="3827,288" coordsize="7489,0" path="m3827,288l11316,288e" filled="f" stroked="t" strokeweight="0.8667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5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1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                              </w:t>
      </w:r>
      <w:r>
        <w:rPr>
          <w:rFonts w:cs="Times New Roman" w:hAnsi="Times New Roman" w:eastAsia="Times New Roman" w:ascii="Times New Roman"/>
          <w:b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240"/>
        <w:sectPr>
          <w:type w:val="continuous"/>
          <w:pgSz w:w="11920" w:h="16860"/>
          <w:pgMar w:top="640" w:bottom="280" w:left="660" w:right="480"/>
          <w:cols w:num="2" w:equalWidth="off">
            <w:col w:w="3097" w:space="107"/>
            <w:col w:w="757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01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00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09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22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G0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00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00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type w:val="continuous"/>
          <w:pgSz w:w="11920" w:h="16860"/>
          <w:pgMar w:top="640" w:bottom="280" w:left="660" w:right="48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9"/>
        <w:ind w:left="225" w:right="-49"/>
      </w:pPr>
      <w:r>
        <w:pict>
          <v:group style="position:absolute;margin-left:190.929pt;margin-top:15.257pt;width:375.312pt;height:1.1021pt;mso-position-horizontal-relative:page;mso-position-vertical-relative:paragraph;z-index:-235" coordorigin="3819,305" coordsize="7506,22">
            <v:shape style="position:absolute;left:3828;top:313;width:7475;height:0" coordorigin="3828,313" coordsize="7475,0" path="m3828,313l11303,313e" filled="f" stroked="t" strokeweight="0.74419pt" strokecolor="#000000">
              <v:path arrowok="t"/>
            </v:shape>
            <v:shape style="position:absolute;left:3827;top:319;width:7489;height:0" coordorigin="3827,319" coordsize="7489,0" path="m11316,319l3827,319e" filled="f" stroked="t" strokeweight="0.8428pt" strokecolor="#000000">
              <v:path arrowok="t"/>
            </v:shape>
            <v:shape style="position:absolute;left:3827;top:319;width:7489;height:0" coordorigin="3827,319" coordsize="7489,0" path="m3827,319l11316,319e" filled="f" stroked="t" strokeweight="0.842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6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8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4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225" w:right="-49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6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1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-12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6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6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       </w:t>
      </w:r>
      <w:r>
        <w:rPr>
          <w:rFonts w:cs="Times New Roman" w:hAnsi="Times New Roman" w:eastAsia="Times New Roman" w:ascii="Times New Roman"/>
          <w:b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80" w:right="-49"/>
      </w:pP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6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1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b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6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12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                </w:t>
      </w:r>
      <w:r>
        <w:rPr>
          <w:rFonts w:cs="Times New Roman" w:hAnsi="Times New Roman" w:eastAsia="Times New Roman" w:ascii="Times New Roman"/>
          <w:b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80" w:right="-49"/>
      </w:pPr>
      <w:r>
        <w:pict>
          <v:group style="position:absolute;margin-left:190.929pt;margin-top:10.807pt;width:375.312pt;height:1.1021pt;mso-position-horizontal-relative:page;mso-position-vertical-relative:paragraph;z-index:-232" coordorigin="3819,216" coordsize="7506,22">
            <v:shape style="position:absolute;left:3828;top:224;width:7475;height:0" coordorigin="3828,224" coordsize="7475,0" path="m3828,224l11303,224e" filled="f" stroked="t" strokeweight="0.74419pt" strokecolor="#000000">
              <v:path arrowok="t"/>
            </v:shape>
            <v:shape style="position:absolute;left:3827;top:230;width:7489;height:0" coordorigin="3827,230" coordsize="7489,0" path="m11316,230l3827,230e" filled="f" stroked="t" strokeweight="0.84283pt" strokecolor="#000000">
              <v:path arrowok="t"/>
            </v:shape>
            <v:shape style="position:absolute;left:3827;top:230;width:7489;height:0" coordorigin="3827,230" coordsize="7489,0" path="m3827,230l11316,230e" filled="f" stroked="t" strokeweight="0.8428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6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1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b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b/>
          <w:spacing w:val="6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6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5"/>
          <w:w w:val="10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b/>
          <w:spacing w:val="-3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1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8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spacing w:val="-7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       </w:t>
      </w:r>
      <w:r>
        <w:rPr>
          <w:rFonts w:cs="Times New Roman" w:hAnsi="Times New Roman" w:eastAsia="Times New Roman" w:ascii="Times New Roman"/>
          <w:b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80" w:right="-49"/>
      </w:pPr>
      <w:r>
        <w:rPr>
          <w:rFonts w:cs="Times New Roman" w:hAnsi="Times New Roman" w:eastAsia="Times New Roman" w:ascii="Times New Roman"/>
          <w:spacing w:val="-7"/>
          <w:w w:val="100"/>
          <w:position w:val="-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12"/>
          <w:w w:val="100"/>
          <w:position w:val="-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6"/>
          <w:w w:val="100"/>
          <w:position w:val="-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0"/>
          <w:position w:val="-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-1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0"/>
          <w:position w:val="-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-12"/>
          <w:w w:val="100"/>
          <w:position w:val="-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spacing w:val="-18"/>
          <w:w w:val="100"/>
          <w:position w:val="-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b/>
          <w:spacing w:val="17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9"/>
        <w:ind w:right="-53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RM</w:t>
      </w:r>
      <w:r>
        <w:rPr>
          <w:rFonts w:cs="Arial" w:hAnsi="Arial" w:eastAsia="Arial" w:ascii="Arial"/>
          <w:b/>
          <w:spacing w:val="9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,1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62"/>
      </w:pPr>
      <w:r>
        <w:pict>
          <v:group style="position:absolute;margin-left:190.929pt;margin-top:14.4174pt;width:375.312pt;height:1.1021pt;mso-position-horizontal-relative:page;mso-position-vertical-relative:paragraph;z-index:-234" coordorigin="3819,288" coordsize="7506,22">
            <v:shape style="position:absolute;left:3828;top:296;width:7475;height:0" coordorigin="3828,296" coordsize="7475,0" path="m3828,296l11303,296e" filled="f" stroked="t" strokeweight="0.74419pt" strokecolor="#000000">
              <v:path arrowok="t"/>
            </v:shape>
            <v:shape style="position:absolute;left:3827;top:302;width:7489;height:0" coordorigin="3827,302" coordsize="7489,0" path="m11316,302l3827,302e" filled="f" stroked="t" strokeweight="0.84283pt" strokecolor="#000000">
              <v:path arrowok="t"/>
            </v:shape>
            <v:shape style="position:absolute;left:3827;top:302;width:7489;height:0" coordorigin="3827,302" coordsize="7489,0" path="m3827,302l11316,302e" filled="f" stroked="t" strokeweight="0.8428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"/>
      </w:pPr>
      <w:r>
        <w:pict>
          <v:group style="position:absolute;margin-left:190.917pt;margin-top:15.1574pt;width:375.336pt;height:1.13209pt;mso-position-horizontal-relative:page;mso-position-vertical-relative:paragraph;z-index:-233" coordorigin="3818,303" coordsize="7507,23">
            <v:shape style="position:absolute;left:3828;top:311;width:7475;height:0" coordorigin="3828,311" coordsize="7475,0" path="m3828,311l11303,311e" filled="f" stroked="t" strokeweight="0.74419pt" strokecolor="#000000">
              <v:path arrowok="t"/>
            </v:shape>
            <v:shape style="position:absolute;left:3827;top:317;width:7489;height:0" coordorigin="3827,317" coordsize="7489,0" path="m11316,317l3827,317e" filled="f" stroked="t" strokeweight="0.86678pt" strokecolor="#000000">
              <v:path arrowok="t"/>
            </v:shape>
            <v:shape style="position:absolute;left:3827;top:317;width:7489;height:0" coordorigin="3827,317" coordsize="7489,0" path="m3827,317l11316,317e" filled="f" stroked="t" strokeweight="0.8667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"/>
      </w:pPr>
      <w:r>
        <w:pict>
          <v:group style="position:absolute;margin-left:190.929pt;margin-top:15.9274pt;width:375.312pt;height:1.1021pt;mso-position-horizontal-relative:page;mso-position-vertical-relative:paragraph;z-index:-231" coordorigin="3819,319" coordsize="7506,22">
            <v:shape style="position:absolute;left:3828;top:326;width:7475;height:0" coordorigin="3828,326" coordsize="7475,0" path="m3828,326l11303,326e" filled="f" stroked="t" strokeweight="0.74419pt" strokecolor="#000000">
              <v:path arrowok="t"/>
            </v:shape>
            <v:shape style="position:absolute;left:3827;top:332;width:7489;height:0" coordorigin="3827,332" coordsize="7489,0" path="m11316,332l3827,332e" filled="f" stroked="t" strokeweight="0.84283pt" strokecolor="#000000">
              <v:path arrowok="t"/>
            </v:shape>
            <v:shape style="position:absolute;left:3827;top:332;width:7489;height:0" coordorigin="3827,332" coordsize="7489,0" path="m3827,332l11316,332e" filled="f" stroked="t" strokeweight="0.84283pt" strokecolor="#000000">
              <v:path arrowok="t"/>
            </v:shape>
            <w10:wrap type="none"/>
          </v:group>
        </w:pict>
      </w:r>
      <w:r>
        <w:pict>
          <v:shape type="#_x0000_t75" style="position:absolute;margin-left:413.48pt;margin-top:110.457pt;width:152.34pt;height:0.7428pt;mso-position-horizontal-relative:page;mso-position-vertical-relative:paragraph;z-index:-227">
            <v:imagedata o:title="" r:id="rId5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1920" w:h="16860"/>
          <w:pgMar w:top="640" w:bottom="280" w:left="660" w:right="480"/>
          <w:cols w:num="3" w:equalWidth="off">
            <w:col w:w="3097" w:space="104"/>
            <w:col w:w="1260" w:space="1531"/>
            <w:col w:w="4788"/>
          </w:cols>
        </w:sectPr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H</w:t>
      </w:r>
      <w:r>
        <w:rPr>
          <w:rFonts w:cs="Arial" w:hAnsi="Arial" w:eastAsia="Arial" w:ascii="Arial"/>
          <w:b/>
          <w:spacing w:val="-1"/>
          <w:w w:val="100"/>
          <w:position w:val="2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position w:val="2"/>
          <w:sz w:val="20"/>
          <w:szCs w:val="20"/>
        </w:rPr>
        <w:t>g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a</w:t>
      </w:r>
      <w:r>
        <w:rPr>
          <w:rFonts w:cs="Arial" w:hAnsi="Arial" w:eastAsia="Arial" w:ascii="Arial"/>
          <w:b/>
          <w:spacing w:val="-7"/>
          <w:w w:val="100"/>
          <w:position w:val="2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position w:val="2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eb</w:t>
      </w:r>
      <w:r>
        <w:rPr>
          <w:rFonts w:cs="Arial" w:hAnsi="Arial" w:eastAsia="Arial" w:ascii="Arial"/>
          <w:b/>
          <w:spacing w:val="-1"/>
          <w:w w:val="100"/>
          <w:position w:val="2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position w:val="2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position w:val="2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r</w:t>
      </w:r>
      <w:r>
        <w:rPr>
          <w:rFonts w:cs="Arial" w:hAnsi="Arial" w:eastAsia="Arial" w:ascii="Arial"/>
          <w:b/>
          <w:spacing w:val="-6"/>
          <w:w w:val="100"/>
          <w:position w:val="2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R</w:t>
      </w:r>
      <w:r>
        <w:rPr>
          <w:rFonts w:cs="Arial" w:hAnsi="Arial" w:eastAsia="Arial" w:ascii="Arial"/>
          <w:b/>
          <w:spacing w:val="5"/>
          <w:w w:val="100"/>
          <w:position w:val="2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:</w:t>
      </w:r>
      <w:r>
        <w:rPr>
          <w:rFonts w:cs="Arial" w:hAnsi="Arial" w:eastAsia="Arial" w:ascii="Arial"/>
          <w:b/>
          <w:spacing w:val="22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,1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  <w:sectPr>
          <w:type w:val="continuous"/>
          <w:pgSz w:w="11920" w:h="16860"/>
          <w:pgMar w:top="640" w:bottom="280" w:left="660" w:right="48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8"/>
        <w:ind w:left="180" w:right="-49"/>
      </w:pPr>
      <w:r>
        <w:pict>
          <v:group style="position:absolute;margin-left:190.917pt;margin-top:13.687pt;width:375.336pt;height:1.13209pt;mso-position-horizontal-relative:page;mso-position-vertical-relative:paragraph;z-index:-230" coordorigin="3818,274" coordsize="7507,23">
            <v:shape style="position:absolute;left:3828;top:281;width:7475;height:0" coordorigin="3828,281" coordsize="7475,0" path="m3828,281l11303,281e" filled="f" stroked="t" strokeweight="0.74419pt" strokecolor="#000000">
              <v:path arrowok="t"/>
            </v:shape>
            <v:shape style="position:absolute;left:3827;top:288;width:7489;height:0" coordorigin="3827,288" coordsize="7489,0" path="m11316,288l3827,288e" filled="f" stroked="t" strokeweight="0.86678pt" strokecolor="#000000">
              <v:path arrowok="t"/>
            </v:shape>
            <v:shape style="position:absolute;left:3827;top:288;width:7489;height:0" coordorigin="3827,288" coordsize="7489,0" path="m3827,288l11316,288e" filled="f" stroked="t" strokeweight="0.86678pt" strokecolor="#000000">
              <v:path arrowok="t"/>
            </v:shape>
            <w10:wrap type="none"/>
          </v:group>
        </w:pict>
      </w:r>
      <w:r>
        <w:pict>
          <v:group style="position:absolute;margin-left:190.929pt;margin-top:27.157pt;width:375.312pt;height:1.10209pt;mso-position-horizontal-relative:page;mso-position-vertical-relative:paragraph;z-index:-229" coordorigin="3819,543" coordsize="7506,22">
            <v:shape style="position:absolute;left:3828;top:551;width:7475;height:0" coordorigin="3828,551" coordsize="7475,0" path="m3828,551l11303,551e" filled="f" stroked="t" strokeweight="0.74419pt" strokecolor="#000000">
              <v:path arrowok="t"/>
            </v:shape>
            <v:shape style="position:absolute;left:3827;top:557;width:7489;height:0" coordorigin="3827,557" coordsize="7489,0" path="m11316,557l3827,557e" filled="f" stroked="t" strokeweight="0.8428pt" strokecolor="#000000">
              <v:path arrowok="t"/>
            </v:shape>
            <v:shape style="position:absolute;left:3827;top:557;width:7489;height:0" coordorigin="3827,557" coordsize="7489,0" path="m3827,557l11316,557e" filled="f" stroked="t" strokeweight="0.8428pt" strokecolor="#000000">
              <v:path arrowok="t"/>
            </v:shape>
            <w10:wrap type="none"/>
          </v:group>
        </w:pict>
      </w:r>
      <w:r>
        <w:pict>
          <v:group style="position:absolute;margin-left:190.929pt;margin-top:40.617pt;width:375.312pt;height:1.1121pt;mso-position-horizontal-relative:page;mso-position-vertical-relative:paragraph;z-index:-228" coordorigin="3819,812" coordsize="7506,22">
            <v:shape style="position:absolute;left:3828;top:820;width:7475;height:0" coordorigin="3828,820" coordsize="7475,0" path="m3828,820l11303,820e" filled="f" stroked="t" strokeweight="0.74419pt" strokecolor="#000000">
              <v:path arrowok="t"/>
            </v:shape>
            <v:shape style="position:absolute;left:3827;top:826;width:7489;height:0" coordorigin="3827,826" coordsize="7489,0" path="m11316,826l3827,826e" filled="f" stroked="t" strokeweight="0.8428pt" strokecolor="#000000">
              <v:path arrowok="t"/>
            </v:shape>
            <v:shape style="position:absolute;left:3827;top:826;width:7489;height:0" coordorigin="3827,826" coordsize="7489,0" path="m3827,826l11316,826e" filled="f" stroked="t" strokeweight="0.842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7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1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18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8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2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5"/>
          <w:w w:val="10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b/>
          <w:spacing w:val="-7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8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       </w:t>
      </w:r>
      <w:r>
        <w:rPr>
          <w:rFonts w:cs="Times New Roman" w:hAnsi="Times New Roman" w:eastAsia="Times New Roman" w:ascii="Times New Roman"/>
          <w:b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240"/>
        <w:sectPr>
          <w:type w:val="continuous"/>
          <w:pgSz w:w="11920" w:h="16860"/>
          <w:pgMar w:top="640" w:bottom="280" w:left="660" w:right="480"/>
          <w:cols w:num="2" w:equalWidth="off">
            <w:col w:w="3097" w:space="107"/>
            <w:col w:w="757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ELAH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UAS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31"/>
        <w:ind w:right="432"/>
      </w:pPr>
      <w:r>
        <w:pict>
          <v:shape type="#_x0000_t75" style="position:absolute;margin-left:55.526pt;margin-top:67.8967pt;width:187.61pt;height:0.74286pt;mso-position-horizontal-relative:page;mso-position-vertical-relative:paragraph;z-index:-245">
            <v:imagedata o:title="" r:id="rId6"/>
          </v:shape>
        </w:pict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6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6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position w:val="6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6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position w:val="6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37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4"/>
          <w:w w:val="100"/>
          <w:position w:val="6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3"/>
          <w:w w:val="100"/>
          <w:position w:val="6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2"/>
          <w:szCs w:val="22"/>
        </w:rPr>
        <w:t>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8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Bt.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99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20" w:lineRule="exact" w:line="240"/>
        <w:ind w:right="518"/>
      </w:pPr>
      <w:r>
        <w:pict>
          <v:shape type="#_x0000_t75" style="position:absolute;margin-left:413.48pt;margin-top:50.6867pt;width:152.34pt;height:0.74286pt;mso-position-horizontal-relative:page;mso-position-vertical-relative:paragraph;z-index:-226">
            <v:imagedata o:title="" r:id="rId7"/>
          </v:shape>
        </w:pic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ru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22"/>
          <w:szCs w:val="22"/>
        </w:rPr>
        <w:t>A29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640" w:bottom="280" w:left="660" w:right="48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775" w:right="-37"/>
      </w:pP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J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abat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6" w:lineRule="exact" w:line="220"/>
        <w:ind w:left="1184" w:right="318"/>
      </w:pP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K</w:t>
      </w:r>
      <w:r>
        <w:rPr>
          <w:rFonts w:cs="Arial" w:hAnsi="Arial" w:eastAsia="Arial" w:ascii="Arial"/>
          <w:b/>
          <w:spacing w:val="1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la</w:t>
      </w:r>
      <w:r>
        <w:rPr>
          <w:rFonts w:cs="Arial" w:hAnsi="Arial" w:eastAsia="Arial" w:ascii="Arial"/>
          <w:b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99"/>
          <w:position w:val="-1"/>
          <w:sz w:val="20"/>
          <w:szCs w:val="20"/>
        </w:rPr>
        <w:t>M</w:t>
      </w:r>
      <w:r>
        <w:rPr>
          <w:rFonts w:cs="Arial" w:hAnsi="Arial" w:eastAsia="Arial" w:ascii="Arial"/>
          <w:b/>
          <w:spacing w:val="1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b/>
          <w:spacing w:val="0"/>
          <w:w w:val="99"/>
          <w:position w:val="-1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99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/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99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99"/>
          <w:position w:val="-1"/>
          <w:sz w:val="20"/>
          <w:szCs w:val="20"/>
        </w:rPr>
        <w:t>k</w:t>
      </w:r>
      <w:r>
        <w:rPr>
          <w:rFonts w:cs="Arial" w:hAnsi="Arial" w:eastAsia="Arial" w:ascii="Arial"/>
          <w:b/>
          <w:spacing w:val="0"/>
          <w:w w:val="99"/>
          <w:position w:val="-1"/>
          <w:sz w:val="20"/>
          <w:szCs w:val="20"/>
        </w:rPr>
        <w:t>/B</w:t>
      </w:r>
      <w:r>
        <w:rPr>
          <w:rFonts w:cs="Arial" w:hAnsi="Arial" w:eastAsia="Arial" w:ascii="Arial"/>
          <w:b/>
          <w:spacing w:val="-1"/>
          <w:w w:val="99"/>
          <w:position w:val="-1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/>
        <w:ind w:left="324" w:right="51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spacing w:val="-3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1030" w:right="1122"/>
      </w:pPr>
      <w:r>
        <w:rPr>
          <w:rFonts w:cs="Times New Roman" w:hAnsi="Times New Roman" w:eastAsia="Times New Roman" w:ascii="Times New Roman"/>
          <w:b/>
          <w:spacing w:val="0"/>
          <w:w w:val="99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99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9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99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9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9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29"/>
        <w:ind w:left="-37" w:right="121"/>
      </w:pP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J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abat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6"/>
        <w:ind w:left="343" w:right="505"/>
        <w:sectPr>
          <w:type w:val="continuous"/>
          <w:pgSz w:w="11920" w:h="16860"/>
          <w:pgMar w:top="640" w:bottom="280" w:left="660" w:right="480"/>
          <w:cols w:num="2" w:equalWidth="off">
            <w:col w:w="3714" w:space="3994"/>
            <w:col w:w="3072"/>
          </w:cols>
        </w:sectPr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Kua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k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/B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4" w:lineRule="exact" w:line="220"/>
        <w:ind w:left="4247" w:right="4179"/>
      </w:pP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..</w:t>
      </w:r>
      <w:r>
        <w:rPr>
          <w:rFonts w:cs="Arial" w:hAnsi="Arial" w:eastAsia="Arial" w:ascii="Arial"/>
          <w:b/>
          <w:spacing w:val="-1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4"/>
        <w:ind w:left="4069" w:right="3723"/>
      </w:pP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J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abat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6"/>
        <w:ind w:left="4449" w:right="4107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Kua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k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/B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sectPr>
      <w:type w:val="continuous"/>
      <w:pgSz w:w="11920" w:h="16860"/>
      <w:pgMar w:top="640" w:bottom="280" w:left="660" w:right="4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