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18"/>
          <w:szCs w:val="18"/>
        </w:rPr>
        <w:jc w:val="right"/>
        <w:spacing w:before="74" w:lineRule="exact" w:line="200"/>
        <w:ind w:right="117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-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18"/>
          <w:szCs w:val="18"/>
        </w:rPr>
        <w:t>ir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spacing w:val="1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1"/>
          <w:position w:val="-1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before="31"/>
        <w:ind w:left="2596" w:right="2612"/>
      </w:pP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RAJA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DAH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UL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2906" w:right="2919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JA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AI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SA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IRAN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RJA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60"/>
          <w:pgMar w:top="640" w:bottom="280" w:left="820" w:right="12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/>
        <w:ind w:left="104" w:right="-57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2"/>
          <w:szCs w:val="22"/>
        </w:rPr>
        <w:t>Ru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2"/>
          <w:szCs w:val="22"/>
        </w:rPr>
        <w:t>ukan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35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99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99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99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2"/>
          <w:szCs w:val="22"/>
        </w:rPr>
        <w:t>DL</w:t>
      </w:r>
      <w:r>
        <w:rPr>
          <w:rFonts w:cs="Times New Roman" w:hAnsi="Times New Roman" w:eastAsia="Times New Roman" w:ascii="Times New Roman"/>
          <w:spacing w:val="2"/>
          <w:w w:val="99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2"/>
          <w:szCs w:val="22"/>
        </w:rPr>
        <w:t>GA</w:t>
      </w:r>
      <w:r>
        <w:rPr>
          <w:rFonts w:cs="Times New Roman" w:hAnsi="Times New Roman" w:eastAsia="Times New Roman" w:ascii="Times New Roman"/>
          <w:spacing w:val="2"/>
          <w:w w:val="99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99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99"/>
          <w:position w:val="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3"/>
          <w:w w:val="99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99"/>
          <w:position w:val="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2"/>
          <w:w w:val="99"/>
          <w:position w:val="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2"/>
          <w:w w:val="99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99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</w:pPr>
      <w:r>
        <w:br w:type="column"/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Pejab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       </w:t>
      </w:r>
      <w:r>
        <w:rPr>
          <w:rFonts w:cs="Times New Roman" w:hAnsi="Times New Roman" w:eastAsia="Times New Roman" w:ascii="Times New Roman"/>
          <w:i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32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Kuala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a/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" w:lineRule="exact" w:line="240"/>
        <w:ind w:left="1321" w:right="124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Aman.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sectPr>
          <w:type w:val="continuous"/>
          <w:pgSz w:w="11920" w:h="16860"/>
          <w:pgMar w:top="640" w:bottom="280" w:left="820" w:right="1220"/>
          <w:cols w:num="2" w:equalWidth="off">
            <w:col w:w="4262" w:space="1127"/>
            <w:col w:w="4491"/>
          </w:cols>
        </w:sectPr>
      </w:pPr>
      <w:r>
        <w:pict>
          <v:group style="position:absolute;margin-left:364.28pt;margin-top:11.8197pt;width:145.792pt;height:0.2198pt;mso-position-horizontal-relative:page;mso-position-vertical-relative:paragraph;z-index:-157" coordorigin="7286,236" coordsize="2916,4">
            <v:shape style="position:absolute;left:7288;top:239;width:30;height:0" coordorigin="7288,239" coordsize="30,0" path="m7288,239l7318,239e" filled="f" stroked="t" strokeweight="0.2198pt" strokecolor="#000000">
              <v:path arrowok="t"/>
            </v:shape>
            <v:shape style="position:absolute;left:7348;top:239;width:30;height:0" coordorigin="7348,239" coordsize="30,0" path="m7348,239l7378,239e" filled="f" stroked="t" strokeweight="0.2198pt" strokecolor="#000000">
              <v:path arrowok="t"/>
            </v:shape>
            <v:shape style="position:absolute;left:7408;top:239;width:30;height:0" coordorigin="7408,239" coordsize="30,0" path="m7408,239l7438,239e" filled="f" stroked="t" strokeweight="0.2198pt" strokecolor="#000000">
              <v:path arrowok="t"/>
            </v:shape>
            <v:shape style="position:absolute;left:7468;top:239;width:30;height:0" coordorigin="7468,239" coordsize="30,0" path="m7468,239l7498,239e" filled="f" stroked="t" strokeweight="0.2198pt" strokecolor="#000000">
              <v:path arrowok="t"/>
            </v:shape>
            <v:shape style="position:absolute;left:7528;top:239;width:30;height:0" coordorigin="7528,239" coordsize="30,0" path="m7528,239l7558,239e" filled="f" stroked="t" strokeweight="0.2198pt" strokecolor="#000000">
              <v:path arrowok="t"/>
            </v:shape>
            <v:shape style="position:absolute;left:7588;top:239;width:30;height:0" coordorigin="7588,239" coordsize="30,0" path="m7588,239l7618,239e" filled="f" stroked="t" strokeweight="0.2198pt" strokecolor="#000000">
              <v:path arrowok="t"/>
            </v:shape>
            <v:shape style="position:absolute;left:7648;top:239;width:30;height:0" coordorigin="7648,239" coordsize="30,0" path="m7648,239l7678,239e" filled="f" stroked="t" strokeweight="0.2198pt" strokecolor="#000000">
              <v:path arrowok="t"/>
            </v:shape>
            <v:shape style="position:absolute;left:7708;top:239;width:30;height:0" coordorigin="7708,239" coordsize="30,0" path="m7708,239l7738,239e" filled="f" stroked="t" strokeweight="0.2198pt" strokecolor="#000000">
              <v:path arrowok="t"/>
            </v:shape>
            <v:shape style="position:absolute;left:7768;top:239;width:30;height:0" coordorigin="7768,239" coordsize="30,0" path="m7768,239l7798,239e" filled="f" stroked="t" strokeweight="0.2198pt" strokecolor="#000000">
              <v:path arrowok="t"/>
            </v:shape>
            <v:shape style="position:absolute;left:7828;top:239;width:30;height:0" coordorigin="7828,239" coordsize="30,0" path="m7828,239l7858,239e" filled="f" stroked="t" strokeweight="0.2198pt" strokecolor="#000000">
              <v:path arrowok="t"/>
            </v:shape>
            <v:shape style="position:absolute;left:7888;top:239;width:30;height:0" coordorigin="7888,239" coordsize="30,0" path="m7888,239l7918,239e" filled="f" stroked="t" strokeweight="0.2198pt" strokecolor="#000000">
              <v:path arrowok="t"/>
            </v:shape>
            <v:shape style="position:absolute;left:7948;top:239;width:30;height:0" coordorigin="7948,239" coordsize="30,0" path="m7948,239l7978,239e" filled="f" stroked="t" strokeweight="0.2198pt" strokecolor="#000000">
              <v:path arrowok="t"/>
            </v:shape>
            <v:shape style="position:absolute;left:8008;top:239;width:30;height:0" coordorigin="8008,239" coordsize="30,0" path="m8008,239l8038,239e" filled="f" stroked="t" strokeweight="0.2198pt" strokecolor="#000000">
              <v:path arrowok="t"/>
            </v:shape>
            <v:shape style="position:absolute;left:8068;top:239;width:30;height:0" coordorigin="8068,239" coordsize="30,0" path="m8068,239l8098,239e" filled="f" stroked="t" strokeweight="0.2198pt" strokecolor="#000000">
              <v:path arrowok="t"/>
            </v:shape>
            <v:shape style="position:absolute;left:8128;top:239;width:30;height:0" coordorigin="8128,239" coordsize="30,0" path="m8128,239l8158,239e" filled="f" stroked="t" strokeweight="0.2198pt" strokecolor="#000000">
              <v:path arrowok="t"/>
            </v:shape>
            <v:shape style="position:absolute;left:8188;top:239;width:30;height:0" coordorigin="8188,239" coordsize="30,0" path="m8188,239l8218,239e" filled="f" stroked="t" strokeweight="0.2198pt" strokecolor="#000000">
              <v:path arrowok="t"/>
            </v:shape>
            <v:shape style="position:absolute;left:8248;top:239;width:30;height:0" coordorigin="8248,239" coordsize="30,0" path="m8248,239l8278,239e" filled="f" stroked="t" strokeweight="0.2198pt" strokecolor="#000000">
              <v:path arrowok="t"/>
            </v:shape>
            <v:shape style="position:absolute;left:8308;top:239;width:30;height:0" coordorigin="8308,239" coordsize="30,0" path="m8308,239l8338,239e" filled="f" stroked="t" strokeweight="0.2198pt" strokecolor="#000000">
              <v:path arrowok="t"/>
            </v:shape>
            <v:shape style="position:absolute;left:8368;top:239;width:30;height:0" coordorigin="8368,239" coordsize="30,0" path="m8368,239l8398,239e" filled="f" stroked="t" strokeweight="0.2198pt" strokecolor="#000000">
              <v:path arrowok="t"/>
            </v:shape>
            <v:shape style="position:absolute;left:8428;top:239;width:30;height:0" coordorigin="8428,239" coordsize="30,0" path="m8428,239l8458,239e" filled="f" stroked="t" strokeweight="0.2198pt" strokecolor="#000000">
              <v:path arrowok="t"/>
            </v:shape>
            <v:shape style="position:absolute;left:8488;top:239;width:30;height:0" coordorigin="8488,239" coordsize="30,0" path="m8488,239l8518,239e" filled="f" stroked="t" strokeweight="0.2198pt" strokecolor="#000000">
              <v:path arrowok="t"/>
            </v:shape>
            <v:shape style="position:absolute;left:8548;top:239;width:30;height:0" coordorigin="8548,239" coordsize="30,0" path="m8548,239l8578,239e" filled="f" stroked="t" strokeweight="0.2198pt" strokecolor="#000000">
              <v:path arrowok="t"/>
            </v:shape>
            <v:shape style="position:absolute;left:8608;top:239;width:30;height:0" coordorigin="8608,239" coordsize="30,0" path="m8608,239l8638,239e" filled="f" stroked="t" strokeweight="0.2198pt" strokecolor="#000000">
              <v:path arrowok="t"/>
            </v:shape>
            <v:shape style="position:absolute;left:8668;top:239;width:30;height:0" coordorigin="8668,239" coordsize="30,0" path="m8668,239l8698,239e" filled="f" stroked="t" strokeweight="0.2198pt" strokecolor="#000000">
              <v:path arrowok="t"/>
            </v:shape>
            <v:shape style="position:absolute;left:8728;top:239;width:30;height:0" coordorigin="8728,239" coordsize="30,0" path="m8728,239l8758,239e" filled="f" stroked="t" strokeweight="0.2198pt" strokecolor="#000000">
              <v:path arrowok="t"/>
            </v:shape>
            <v:shape style="position:absolute;left:8788;top:239;width:30;height:0" coordorigin="8788,239" coordsize="30,0" path="m8788,239l8818,239e" filled="f" stroked="t" strokeweight="0.2198pt" strokecolor="#000000">
              <v:path arrowok="t"/>
            </v:shape>
            <v:shape style="position:absolute;left:8848;top:239;width:30;height:0" coordorigin="8848,239" coordsize="30,0" path="m8848,239l8878,239e" filled="f" stroked="t" strokeweight="0.2198pt" strokecolor="#000000">
              <v:path arrowok="t"/>
            </v:shape>
            <v:shape style="position:absolute;left:8908;top:239;width:30;height:0" coordorigin="8908,239" coordsize="30,0" path="m8908,239l8938,239e" filled="f" stroked="t" strokeweight="0.2198pt" strokecolor="#000000">
              <v:path arrowok="t"/>
            </v:shape>
            <v:shape style="position:absolute;left:8968;top:239;width:30;height:0" coordorigin="8968,239" coordsize="30,0" path="m8968,239l8998,239e" filled="f" stroked="t" strokeweight="0.2198pt" strokecolor="#000000">
              <v:path arrowok="t"/>
            </v:shape>
            <v:shape style="position:absolute;left:9028;top:239;width:30;height:0" coordorigin="9028,239" coordsize="30,0" path="m9028,239l9058,239e" filled="f" stroked="t" strokeweight="0.2198pt" strokecolor="#000000">
              <v:path arrowok="t"/>
            </v:shape>
            <v:shape style="position:absolute;left:9088;top:239;width:30;height:0" coordorigin="9088,239" coordsize="30,0" path="m9088,239l9118,239e" filled="f" stroked="t" strokeweight="0.2198pt" strokecolor="#000000">
              <v:path arrowok="t"/>
            </v:shape>
            <v:shape style="position:absolute;left:9148;top:239;width:30;height:0" coordorigin="9148,239" coordsize="30,0" path="m9148,239l9178,239e" filled="f" stroked="t" strokeweight="0.2198pt" strokecolor="#000000">
              <v:path arrowok="t"/>
            </v:shape>
            <v:shape style="position:absolute;left:9208;top:239;width:30;height:0" coordorigin="9208,239" coordsize="30,0" path="m9208,239l9238,239e" filled="f" stroked="t" strokeweight="0.2198pt" strokecolor="#000000">
              <v:path arrowok="t"/>
            </v:shape>
            <v:shape style="position:absolute;left:9269;top:239;width:30;height:0" coordorigin="9269,239" coordsize="30,0" path="m9269,239l9299,239e" filled="f" stroked="t" strokeweight="0.2198pt" strokecolor="#000000">
              <v:path arrowok="t"/>
            </v:shape>
            <v:shape style="position:absolute;left:9329;top:239;width:30;height:0" coordorigin="9329,239" coordsize="30,0" path="m9329,239l9359,239e" filled="f" stroked="t" strokeweight="0.2198pt" strokecolor="#000000">
              <v:path arrowok="t"/>
            </v:shape>
            <v:shape style="position:absolute;left:9389;top:239;width:30;height:0" coordorigin="9389,239" coordsize="30,0" path="m9389,239l9419,239e" filled="f" stroked="t" strokeweight="0.2198pt" strokecolor="#000000">
              <v:path arrowok="t"/>
            </v:shape>
            <v:shape style="position:absolute;left:9449;top:239;width:30;height:0" coordorigin="9449,239" coordsize="30,0" path="m9449,239l9479,239e" filled="f" stroked="t" strokeweight="0.2198pt" strokecolor="#000000">
              <v:path arrowok="t"/>
            </v:shape>
            <v:shape style="position:absolute;left:9509;top:239;width:30;height:0" coordorigin="9509,239" coordsize="30,0" path="m9509,239l9539,239e" filled="f" stroked="t" strokeweight="0.2198pt" strokecolor="#000000">
              <v:path arrowok="t"/>
            </v:shape>
            <v:shape style="position:absolute;left:9569;top:239;width:30;height:0" coordorigin="9569,239" coordsize="30,0" path="m9569,239l9599,239e" filled="f" stroked="t" strokeweight="0.2198pt" strokecolor="#000000">
              <v:path arrowok="t"/>
            </v:shape>
            <v:shape style="position:absolute;left:9629;top:239;width:30;height:0" coordorigin="9629,239" coordsize="30,0" path="m9629,239l9659,239e" filled="f" stroked="t" strokeweight="0.2198pt" strokecolor="#000000">
              <v:path arrowok="t"/>
            </v:shape>
            <v:shape style="position:absolute;left:9689;top:239;width:30;height:0" coordorigin="9689,239" coordsize="30,0" path="m9689,239l9719,239e" filled="f" stroked="t" strokeweight="0.2198pt" strokecolor="#000000">
              <v:path arrowok="t"/>
            </v:shape>
            <v:shape style="position:absolute;left:9749;top:239;width:30;height:0" coordorigin="9749,239" coordsize="30,0" path="m9749,239l9779,239e" filled="f" stroked="t" strokeweight="0.2198pt" strokecolor="#000000">
              <v:path arrowok="t"/>
            </v:shape>
            <v:shape style="position:absolute;left:9809;top:239;width:30;height:0" coordorigin="9809,239" coordsize="30,0" path="m9809,239l9839,239e" filled="f" stroked="t" strokeweight="0.2198pt" strokecolor="#000000">
              <v:path arrowok="t"/>
            </v:shape>
            <v:shape style="position:absolute;left:9869;top:239;width:30;height:0" coordorigin="9869,239" coordsize="30,0" path="m9869,239l9899,239e" filled="f" stroked="t" strokeweight="0.2198pt" strokecolor="#000000">
              <v:path arrowok="t"/>
            </v:shape>
            <v:shape style="position:absolute;left:9929;top:239;width:30;height:0" coordorigin="9929,239" coordsize="30,0" path="m9929,239l9959,239e" filled="f" stroked="t" strokeweight="0.2198pt" strokecolor="#000000">
              <v:path arrowok="t"/>
            </v:shape>
            <v:shape style="position:absolute;left:9989;top:239;width:30;height:0" coordorigin="9989,239" coordsize="30,0" path="m9989,239l10019,239e" filled="f" stroked="t" strokeweight="0.2198pt" strokecolor="#000000">
              <v:path arrowok="t"/>
            </v:shape>
            <v:shape style="position:absolute;left:10049;top:239;width:30;height:0" coordorigin="10049,239" coordsize="30,0" path="m10049,239l10079,239e" filled="f" stroked="t" strokeweight="0.2198pt" strokecolor="#000000">
              <v:path arrowok="t"/>
            </v:shape>
            <v:shape style="position:absolute;left:10109;top:239;width:30;height:0" coordorigin="10109,239" coordsize="30,0" path="m10109,239l10139,239e" filled="f" stroked="t" strokeweight="0.2198pt" strokecolor="#000000">
              <v:path arrowok="t"/>
            </v:shape>
            <v:shape style="position:absolute;left:10169;top:239;width:30;height:0" coordorigin="10169,239" coordsize="30,0" path="m10169,239l10199,239e" filled="f" stroked="t" strokeweight="0.21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kh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5"/>
        <w:ind w:left="104"/>
      </w:pP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epa</w:t>
      </w:r>
      <w:r>
        <w:rPr>
          <w:rFonts w:cs="Times New Roman" w:hAnsi="Times New Roman" w:eastAsia="Times New Roman" w:ascii="Times New Roman"/>
          <w:i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i/>
          <w:spacing w:val="-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ARAS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3"/>
        <w:ind w:left="952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8,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" w:lineRule="auto" w:line="245"/>
        <w:ind w:left="952" w:right="649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0,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UNGAI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4" w:lineRule="exact" w:line="260"/>
        <w:ind w:left="104"/>
      </w:pPr>
      <w:r>
        <w:pict>
          <v:shape type="#_x0000_t202" style="position:absolute;margin-left:179.04pt;margin-top:1.50053pt;width:42.1244pt;height:14.209pt;mso-position-horizontal-relative:page;mso-position-vertical-relative:paragraph;z-index:-161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spacing w:before="1"/>
                    <w:ind w:left="10" w:right="-53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Kelas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“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209.14pt;margin-top:0.849531pt;width:47.844pt;height:14.76pt;mso-position-horizontal-relative:page;mso-position-vertical-relative:paragraph;z-index:-160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spacing w:before="14"/>
                    <w:ind w:left="295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“</w:t>
                  </w:r>
                </w:p>
              </w:txbxContent>
            </v:textbox>
            <w10:wrap type="none"/>
          </v:shape>
        </w:pict>
      </w:r>
      <w:r>
        <w:pict>
          <v:group style="position:absolute;margin-left:45.5031pt;margin-top:27.2816pt;width:483.678pt;height:1.4179pt;mso-position-horizontal-relative:page;mso-position-vertical-relative:paragraph;z-index:-159" coordorigin="910,546" coordsize="9674,28">
            <v:shape style="position:absolute;left:898;top:560;width:9698;height:0" coordorigin="898,560" coordsize="9698,0" path="m10569,560l924,560e" filled="f" stroked="t" strokeweight="1.4179pt" strokecolor="#000000">
              <v:path arrowok="t"/>
            </v:shape>
            <v:shape style="position:absolute;left:898;top:560;width:9698;height:0" coordorigin="898,560" coordsize="9698,0" path="m924,560l10569,560e" filled="f" stroked="t" strokeweight="1.4179pt" strokecolor="#000000">
              <v:path arrowok="t"/>
            </v:shape>
            <v:shape style="position:absolute;left:899;top:548;width:9696;height:0" coordorigin="899,548" coordsize="9696,0" path="m10569,548l924,548e" filled="f" stroked="t" strokeweight="0.14pt" strokecolor="#000000">
              <v:path arrowok="t"/>
            </v:shape>
            <v:shape style="position:absolute;left:899;top:548;width:9696;height:0" coordorigin="899,548" coordsize="9696,0" path="m924,548l10569,548e" filled="f" stroked="t" strokeweight="0.14pt" strokecolor="#000000">
              <v:path arrowok="t"/>
            </v:shape>
            <w10:wrap type="none"/>
          </v:group>
        </w:pict>
      </w:r>
      <w:r>
        <w:pict>
          <v:group style="position:absolute;margin-left:178.524pt;margin-top:0.333381pt;width:78.9763pt;height:15.8923pt;mso-position-horizontal-relative:page;mso-position-vertical-relative:paragraph;z-index:-158" coordorigin="3570,7" coordsize="1580,318">
            <v:shape style="position:absolute;left:3581;top:30;width:602;height:284" coordorigin="3581,30" coordsize="602,284" path="m3581,314l4183,314,4183,30,3581,30,3581,314xe" filled="t" fillcolor="#FFFFFF" stroked="f">
              <v:path arrowok="t"/>
              <v:fill/>
            </v:shape>
            <v:shape style="position:absolute;left:4183;top:17;width:957;height:295" coordorigin="4183,17" coordsize="957,295" path="m4183,312l5140,312,5140,17,4183,17,4183,312xe" filled="t" fillcolor="#FFFFFF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position w:val="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position w:val="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2"/>
          <w:szCs w:val="22"/>
        </w:rPr>
        <w:t>KK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2"/>
          <w:szCs w:val="22"/>
        </w:rPr>
        <w:t>alam</w:t>
      </w:r>
      <w:r>
        <w:rPr>
          <w:rFonts w:cs="Times New Roman" w:hAnsi="Times New Roman" w:eastAsia="Times New Roman" w:ascii="Times New Roman"/>
          <w:spacing w:val="10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position w:val="2"/>
          <w:sz w:val="20"/>
          <w:szCs w:val="20"/>
        </w:rPr>
        <w:t>Gr</w:t>
      </w:r>
      <w:r>
        <w:rPr>
          <w:rFonts w:cs="Arial" w:hAnsi="Arial" w:eastAsia="Arial" w:ascii="Arial"/>
          <w:b/>
          <w:spacing w:val="-1"/>
          <w:w w:val="100"/>
          <w:position w:val="2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position w:val="2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position w:val="2"/>
          <w:sz w:val="20"/>
          <w:szCs w:val="20"/>
        </w:rPr>
        <w:t> </w:t>
      </w:r>
      <w:r>
        <w:rPr>
          <w:rFonts w:cs="Arial" w:hAnsi="Arial" w:eastAsia="Arial" w:ascii="Arial"/>
          <w:b/>
          <w:spacing w:val="23"/>
          <w:w w:val="100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G1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5"/>
        <w:ind w:left="104"/>
      </w:pPr>
      <w:r>
        <w:rPr>
          <w:rFonts w:cs="Times New Roman" w:hAnsi="Times New Roman" w:eastAsia="Times New Roman" w:ascii="Times New Roman"/>
          <w:spacing w:val="1"/>
          <w:w w:val="100"/>
          <w:position w:val="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ebu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2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99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0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b/>
          <w:spacing w:val="2"/>
          <w:w w:val="99"/>
          <w:position w:val="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0"/>
          <w:sz w:val="22"/>
          <w:szCs w:val="22"/>
        </w:rPr>
        <w:t>DL</w:t>
      </w:r>
      <w:r>
        <w:rPr>
          <w:rFonts w:cs="Times New Roman" w:hAnsi="Times New Roman" w:eastAsia="Times New Roman" w:ascii="Times New Roman"/>
          <w:b/>
          <w:spacing w:val="2"/>
          <w:w w:val="99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99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0"/>
          <w:sz w:val="22"/>
          <w:szCs w:val="22"/>
        </w:rPr>
        <w:t>A/</w:t>
      </w:r>
      <w:r>
        <w:rPr>
          <w:rFonts w:cs="Times New Roman" w:hAnsi="Times New Roman" w:eastAsia="Times New Roman" w:ascii="Times New Roman"/>
          <w:b/>
          <w:spacing w:val="3"/>
          <w:w w:val="99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2"/>
          <w:w w:val="99"/>
          <w:position w:val="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0"/>
          <w:sz w:val="22"/>
          <w:szCs w:val="22"/>
        </w:rPr>
        <w:t>99</w:t>
      </w:r>
      <w:r>
        <w:rPr>
          <w:rFonts w:cs="Times New Roman" w:hAnsi="Times New Roman" w:eastAsia="Times New Roman" w:ascii="Times New Roman"/>
          <w:b/>
          <w:spacing w:val="2"/>
          <w:w w:val="99"/>
          <w:position w:val="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2"/>
          <w:szCs w:val="22"/>
        </w:rPr>
        <w:t>.5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837" w:right="1548" w:hanging="1733"/>
      </w:pPr>
      <w:r>
        <w:rPr>
          <w:rFonts w:cs="Times New Roman" w:hAnsi="Times New Roman" w:eastAsia="Times New Roman" w:ascii="Times New Roman"/>
          <w:spacing w:val="1"/>
          <w:w w:val="100"/>
          <w:position w:val="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2"/>
          <w:szCs w:val="22"/>
        </w:rPr>
        <w:t>ebu</w:t>
      </w:r>
      <w:r>
        <w:rPr>
          <w:rFonts w:cs="Times New Roman" w:hAnsi="Times New Roman" w:eastAsia="Times New Roman" w:ascii="Times New Roman"/>
          <w:spacing w:val="1"/>
          <w:w w:val="100"/>
          <w:position w:val="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2"/>
          <w:szCs w:val="22"/>
        </w:rPr>
        <w:t>ha</w:t>
      </w:r>
      <w:r>
        <w:rPr>
          <w:rFonts w:cs="Times New Roman" w:hAnsi="Times New Roman" w:eastAsia="Times New Roman" w:ascii="Times New Roman"/>
          <w:spacing w:val="1"/>
          <w:w w:val="100"/>
          <w:position w:val="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7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position w:val="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1"/>
          <w:w w:val="100"/>
          <w:position w:val="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4"/>
          <w:w w:val="100"/>
          <w:position w:val="7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position w:val="0"/>
          <w:sz w:val="24"/>
          <w:szCs w:val="24"/>
        </w:rPr>
        <w:t>K</w:t>
      </w:r>
      <w:r>
        <w:rPr>
          <w:rFonts w:cs="Calibri" w:hAnsi="Calibri" w:eastAsia="Calibri" w:ascii="Calibri"/>
          <w:b/>
          <w:spacing w:val="1"/>
          <w:w w:val="100"/>
          <w:position w:val="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J</w:t>
      </w:r>
      <w:r>
        <w:rPr>
          <w:rFonts w:cs="Calibri" w:hAnsi="Calibri" w:eastAsia="Calibri" w:ascii="Calibri"/>
          <w:b/>
          <w:spacing w:val="2"/>
          <w:w w:val="100"/>
          <w:position w:val="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-</w:t>
      </w:r>
      <w:r>
        <w:rPr>
          <w:rFonts w:cs="Calibri" w:hAnsi="Calibri" w:eastAsia="Calibri" w:ascii="Calibri"/>
          <w:b/>
          <w:spacing w:val="1"/>
          <w:w w:val="100"/>
          <w:position w:val="0"/>
          <w:sz w:val="24"/>
          <w:szCs w:val="24"/>
        </w:rPr>
        <w:t>K</w:t>
      </w:r>
      <w:r>
        <w:rPr>
          <w:rFonts w:cs="Calibri" w:hAnsi="Calibri" w:eastAsia="Calibri" w:ascii="Calibri"/>
          <w:b/>
          <w:spacing w:val="1"/>
          <w:w w:val="100"/>
          <w:position w:val="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JA</w:t>
      </w:r>
      <w:r>
        <w:rPr>
          <w:rFonts w:cs="Calibri" w:hAnsi="Calibri" w:eastAsia="Calibri" w:ascii="Calibri"/>
          <w:b/>
          <w:spacing w:val="-7"/>
          <w:w w:val="100"/>
          <w:position w:val="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2"/>
          <w:w w:val="100"/>
          <w:position w:val="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GI</w:t>
      </w:r>
      <w:r>
        <w:rPr>
          <w:rFonts w:cs="Calibri" w:hAnsi="Calibri" w:eastAsia="Calibri" w:ascii="Calibri"/>
          <w:b/>
          <w:spacing w:val="-3"/>
          <w:w w:val="100"/>
          <w:position w:val="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1"/>
          <w:w w:val="100"/>
          <w:position w:val="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1"/>
          <w:w w:val="100"/>
          <w:position w:val="0"/>
          <w:sz w:val="24"/>
          <w:szCs w:val="24"/>
        </w:rPr>
        <w:t>G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G</w:t>
      </w:r>
      <w:r>
        <w:rPr>
          <w:rFonts w:cs="Calibri" w:hAnsi="Calibri" w:eastAsia="Calibri" w:ascii="Calibri"/>
          <w:b/>
          <w:spacing w:val="3"/>
          <w:w w:val="100"/>
          <w:position w:val="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1"/>
          <w:w w:val="100"/>
          <w:position w:val="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1"/>
          <w:w w:val="100"/>
          <w:position w:val="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1"/>
          <w:w w:val="100"/>
          <w:position w:val="0"/>
          <w:sz w:val="24"/>
          <w:szCs w:val="24"/>
        </w:rPr>
        <w:t>K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AN</w:t>
      </w:r>
      <w:r>
        <w:rPr>
          <w:rFonts w:cs="Calibri" w:hAnsi="Calibri" w:eastAsia="Calibri" w:ascii="Calibri"/>
          <w:b/>
          <w:spacing w:val="-14"/>
          <w:w w:val="100"/>
          <w:position w:val="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1"/>
          <w:w w:val="100"/>
          <w:position w:val="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-3"/>
          <w:w w:val="100"/>
          <w:position w:val="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ME</w:t>
      </w:r>
      <w:r>
        <w:rPr>
          <w:rFonts w:cs="Calibri" w:hAnsi="Calibri" w:eastAsia="Calibri" w:ascii="Calibri"/>
          <w:b/>
          <w:spacing w:val="2"/>
          <w:w w:val="100"/>
          <w:position w:val="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position w:val="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1"/>
          <w:w w:val="100"/>
          <w:position w:val="0"/>
          <w:sz w:val="24"/>
          <w:szCs w:val="24"/>
        </w:rPr>
        <w:t>K</w:t>
      </w:r>
      <w:r>
        <w:rPr>
          <w:rFonts w:cs="Calibri" w:hAnsi="Calibri" w:eastAsia="Calibri" w:ascii="Calibri"/>
          <w:b/>
          <w:spacing w:val="1"/>
          <w:w w:val="100"/>
          <w:position w:val="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AR</w:t>
      </w:r>
      <w:r>
        <w:rPr>
          <w:rFonts w:cs="Calibri" w:hAnsi="Calibri" w:eastAsia="Calibri" w:ascii="Calibri"/>
          <w:b/>
          <w:spacing w:val="1"/>
          <w:w w:val="100"/>
          <w:position w:val="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-11"/>
          <w:w w:val="100"/>
          <w:position w:val="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PA</w:t>
      </w:r>
      <w:r>
        <w:rPr>
          <w:rFonts w:cs="Calibri" w:hAnsi="Calibri" w:eastAsia="Calibri" w:ascii="Calibri"/>
          <w:b/>
          <w:spacing w:val="2"/>
          <w:w w:val="100"/>
          <w:position w:val="0"/>
          <w:sz w:val="24"/>
          <w:szCs w:val="24"/>
        </w:rPr>
        <w:t>G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1"/>
          <w:w w:val="100"/>
          <w:position w:val="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JA</w:t>
      </w:r>
      <w:r>
        <w:rPr>
          <w:rFonts w:cs="Calibri" w:hAnsi="Calibri" w:eastAsia="Calibri" w:ascii="Calibri"/>
          <w:b/>
          <w:spacing w:val="2"/>
          <w:w w:val="100"/>
          <w:position w:val="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AT</w:t>
      </w:r>
      <w:r>
        <w:rPr>
          <w:rFonts w:cs="Calibri" w:hAnsi="Calibri" w:eastAsia="Calibri" w:ascii="Calibri"/>
          <w:b/>
          <w:spacing w:val="-7"/>
          <w:w w:val="100"/>
          <w:position w:val="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2"/>
          <w:w w:val="100"/>
          <w:position w:val="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G</w:t>
      </w:r>
      <w:r>
        <w:rPr>
          <w:rFonts w:cs="Calibri" w:hAnsi="Calibri" w:eastAsia="Calibri" w:ascii="Calibri"/>
          <w:b/>
          <w:spacing w:val="3"/>
          <w:w w:val="100"/>
          <w:position w:val="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MA</w:t>
      </w:r>
      <w:r>
        <w:rPr>
          <w:rFonts w:cs="Calibri" w:hAnsi="Calibri" w:eastAsia="Calibri" w:ascii="Calibri"/>
          <w:b/>
          <w:spacing w:val="-7"/>
          <w:w w:val="100"/>
          <w:position w:val="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position w:val="0"/>
          <w:sz w:val="24"/>
          <w:szCs w:val="24"/>
        </w:rPr>
        <w:t>K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2"/>
          <w:w w:val="100"/>
          <w:position w:val="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-1"/>
          <w:w w:val="100"/>
          <w:position w:val="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-3"/>
          <w:w w:val="100"/>
          <w:position w:val="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position w:val="0"/>
          <w:sz w:val="24"/>
          <w:szCs w:val="24"/>
        </w:rPr>
        <w:t>MUDA</w:t>
      </w:r>
      <w:r>
        <w:rPr>
          <w:rFonts w:cs="Calibri" w:hAnsi="Calibri" w:eastAsia="Calibri" w:ascii="Calibri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 w:lineRule="exact" w:line="240"/>
        <w:ind w:left="104"/>
        <w:sectPr>
          <w:type w:val="continuous"/>
          <w:pgSz w:w="11920" w:h="16860"/>
          <w:pgMar w:top="640" w:bottom="280" w:left="820" w:right="12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ada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per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bah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wa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rti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rsebut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engan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ga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rj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9" w:lineRule="exact" w:line="280"/>
        <w:ind w:left="104" w:right="-59"/>
      </w:pP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36"/>
          <w:w w:val="100"/>
          <w:position w:val="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3"/>
          <w:sz w:val="22"/>
          <w:szCs w:val="22"/>
          <w:u w:val="thick" w:color="000000"/>
        </w:rPr>
        <w:t>3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3"/>
          <w:sz w:val="22"/>
          <w:szCs w:val="22"/>
          <w:u w:val="thick" w:color="000000"/>
        </w:rPr>
        <w:t>6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3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3"/>
          <w:sz w:val="22"/>
          <w:szCs w:val="22"/>
          <w:u w:val="thick" w:color="000000"/>
        </w:rPr>
        <w:t>,1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3"/>
          <w:sz w:val="22"/>
          <w:szCs w:val="22"/>
          <w:u w:val="thick" w:color="000000"/>
        </w:rPr>
        <w:t>0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3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3"/>
          <w:sz w:val="22"/>
          <w:szCs w:val="22"/>
          <w:u w:val="thick" w:color="000000"/>
        </w:rPr>
        <w:t>9.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3"/>
          <w:sz w:val="22"/>
          <w:szCs w:val="22"/>
          <w:u w:val="thick" w:color="000000"/>
        </w:rPr>
        <w:t>2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3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3"/>
          <w:sz w:val="22"/>
          <w:szCs w:val="22"/>
          <w:u w:val="thick" w:color="000000"/>
        </w:rPr>
        <w:t>7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3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right="-53"/>
      </w:pP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elah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apkan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em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askan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9"/>
        <w:ind w:right="-53"/>
      </w:pPr>
      <w:r>
        <w:br w:type="column"/>
      </w: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2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0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2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0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7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sectPr>
          <w:type w:val="continuous"/>
          <w:pgSz w:w="11920" w:h="16860"/>
          <w:pgMar w:top="640" w:bottom="280" w:left="820" w:right="1220"/>
          <w:cols w:num="4" w:equalWidth="off">
            <w:col w:w="1515" w:space="296"/>
            <w:col w:w="3595" w:space="434"/>
            <w:col w:w="1032" w:space="499"/>
            <w:col w:w="2509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amb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85"/>
        <w:ind w:left="280" w:right="-53"/>
      </w:pP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2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2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0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7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sectPr>
          <w:type w:val="continuous"/>
          <w:pgSz w:w="11920" w:h="16860"/>
          <w:pgMar w:top="640" w:bottom="280" w:left="820" w:right="1220"/>
          <w:cols w:num="2" w:equalWidth="off">
            <w:col w:w="1313" w:space="223"/>
            <w:col w:w="8344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4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4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4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Temp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Tang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gan</w:t>
      </w:r>
      <w:r>
        <w:rPr>
          <w:rFonts w:cs="Times New Roman" w:hAnsi="Times New Roman" w:eastAsia="Times New Roman" w:ascii="Times New Roman"/>
          <w:spacing w:val="4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4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kerj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-ke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ebut</w:t>
      </w:r>
      <w:r>
        <w:rPr>
          <w:rFonts w:cs="Times New Roman" w:hAnsi="Times New Roman" w:eastAsia="Times New Roman" w:ascii="Times New Roman"/>
          <w:spacing w:val="45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berm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280" w:right="-53"/>
      </w:pP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2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2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0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7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right="-53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akh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ada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80"/>
        <w:sectPr>
          <w:type w:val="continuous"/>
          <w:pgSz w:w="11920" w:h="16860"/>
          <w:pgMar w:top="640" w:bottom="280" w:left="820" w:right="1220"/>
          <w:cols w:num="3" w:equalWidth="off">
            <w:col w:w="1313" w:space="223"/>
            <w:col w:w="2050" w:space="173"/>
            <w:col w:w="6121"/>
          </w:cols>
        </w:sectPr>
      </w:pPr>
      <w:r>
        <w:rPr>
          <w:rFonts w:cs="Times New Roman" w:hAnsi="Times New Roman" w:eastAsia="Times New Roman" w:ascii="Times New Roman"/>
          <w:b/>
          <w:w w:val="99"/>
          <w:position w:val="2"/>
          <w:sz w:val="22"/>
          <w:szCs w:val="22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2"/>
          <w:sz w:val="22"/>
          <w:szCs w:val="22"/>
          <w:u w:val="thick" w:color="000000"/>
        </w:rPr>
        <w:t>0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2"/>
          <w:sz w:val="22"/>
          <w:szCs w:val="22"/>
          <w:u w:val="thick" w:color="000000"/>
        </w:rPr>
        <w:t>3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2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position w:val="2"/>
          <w:sz w:val="22"/>
          <w:szCs w:val="22"/>
          <w:u w:val="thick" w:color="000000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2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position w:val="2"/>
          <w:sz w:val="22"/>
          <w:szCs w:val="22"/>
          <w:u w:val="thick" w:color="000000"/>
        </w:rPr>
        <w:t>0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2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2"/>
          <w:sz w:val="22"/>
          <w:szCs w:val="22"/>
          <w:u w:val="thick" w:color="000000"/>
        </w:rPr>
        <w:t>6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2"/>
          <w:sz w:val="22"/>
          <w:szCs w:val="22"/>
          <w:u w:val="thick" w:color="000000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2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position w:val="2"/>
          <w:sz w:val="22"/>
          <w:szCs w:val="22"/>
          <w:u w:val="thick" w:color="000000"/>
        </w:rPr>
        <w:t>2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2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2"/>
          <w:sz w:val="22"/>
          <w:szCs w:val="22"/>
          <w:u w:val="thick" w:color="000000"/>
        </w:rPr>
        <w:t>0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2"/>
          <w:sz w:val="22"/>
          <w:szCs w:val="22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2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2"/>
          <w:sz w:val="22"/>
          <w:szCs w:val="22"/>
          <w:u w:val="thick" w:color="000000"/>
        </w:rPr>
        <w:t>8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2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b/>
          <w:spacing w:val="27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position w:val="-2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left="10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……………………..………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4"/>
      </w:pP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ah,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" w:lineRule="exact" w:line="240"/>
        <w:ind w:left="104" w:right="6881"/>
      </w:pP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Kuala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a/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04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760" w:val="left"/>
        </w:tabs>
        <w:jc w:val="left"/>
        <w:spacing w:lineRule="exact" w:line="240"/>
        <w:ind w:left="765" w:right="6291" w:hanging="66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s.k.</w:t>
        <w:tab/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Kh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kat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uan,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u,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spacing w:lineRule="exact" w:line="240"/>
        <w:ind w:left="728" w:right="7493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sectPr>
      <w:type w:val="continuous"/>
      <w:pgSz w:w="11920" w:h="16860"/>
      <w:pgMar w:top="640" w:bottom="280" w:left="820" w:right="12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