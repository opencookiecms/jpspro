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4943"/>
      </w:pPr>
      <w:r>
        <w:pict>
          <v:shape type="#_x0000_t75" style="width:51.013pt;height:23.91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75" w:lineRule="auto" w:line="242"/>
        <w:ind w:left="4114" w:right="3034" w:hanging="744"/>
      </w:pPr>
      <w:r>
        <w:pict>
          <v:group style="position:absolute;margin-left:385.61pt;margin-top:100.775pt;width:139.35pt;height:0pt;mso-position-horizontal-relative:page;mso-position-vertical-relative:paragraph;z-index:-184" coordorigin="7712,2015" coordsize="2787,0">
            <v:shape style="position:absolute;left:7712;top:2015;width:2787;height:0" coordorigin="7712,2015" coordsize="2787,0" path="m7712,2015l10499,2015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-3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b/>
          <w:spacing w:val="1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spacing w:val="-3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D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O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U</w:t>
      </w:r>
      <w:r>
        <w:rPr>
          <w:rFonts w:cs="Book Antiqua" w:hAnsi="Book Antiqua" w:eastAsia="Book Antiqua" w:ascii="Book Antiqua"/>
          <w:b/>
          <w:spacing w:val="-3"/>
          <w:w w:val="101"/>
          <w:sz w:val="21"/>
          <w:szCs w:val="21"/>
        </w:rPr>
        <w:t>M</w:t>
      </w:r>
      <w:r>
        <w:rPr>
          <w:rFonts w:cs="Book Antiqua" w:hAnsi="Book Antiqua" w:eastAsia="Book Antiqua" w:ascii="Book Antiqua"/>
          <w:b/>
          <w:spacing w:val="2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b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spacing w:val="0"/>
          <w:w w:val="101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b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Y</w:t>
      </w:r>
      <w:r>
        <w:rPr>
          <w:rFonts w:cs="Book Antiqua" w:hAnsi="Book Antiqua" w:eastAsia="Book Antiqua" w:ascii="Book Antiqua"/>
          <w:b/>
          <w:spacing w:val="-3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exact" w:line="260"/>
        <w:ind w:left="4659"/>
      </w:pPr>
      <w:r>
        <w:pict>
          <v:group style="position:absolute;margin-left:323.904pt;margin-top:39.6823pt;width:27.0792pt;height:18.2602pt;mso-position-horizontal-relative:page;mso-position-vertical-relative:paragraph;z-index:-193" coordorigin="6478,794" coordsize="542,365">
            <v:shape style="position:absolute;left:6486;top:802;width:526;height:349" coordorigin="6486,802" coordsize="526,349" path="m6486,1151l7012,1151,7012,802,6486,802,6486,1151xe" filled="f" stroked="t" strokeweight="0.7922pt" strokecolor="#000000">
              <v:path arrowok="t"/>
            </v:shape>
            <v:shape style="position:absolute;left:6663;top:904;width:165;height:164" coordorigin="6663,904" coordsize="165,164" path="m6663,1069l6828,1069,6828,904,6663,904,6663,1069xe" filled="t" fillcolor="#FFFFFF" stroked="f">
              <v:path arrowok="t"/>
              <v:fill/>
            </v:shape>
            <v:shape style="position:absolute;left:6663;top:904;width:165;height:164" coordorigin="6663,904" coordsize="165,164" path="m6663,1069l6828,1069,6828,904,6663,904,6663,1069xe" filled="f" stroked="t" strokeweight="0.14pt" strokecolor="#000000">
              <v:path arrowok="t"/>
            </v:shape>
            <v:shape style="position:absolute;left:6695;top:952;width:101;height:85" coordorigin="6695,952" coordsize="101,85" path="m6695,989l6727,1037,6796,952e" filled="f" stroked="t" strokeweight="1.6084pt" strokecolor="#000000">
              <v:path arrowok="t"/>
            </v:shape>
            <w10:wrap type="none"/>
          </v:group>
        </w:pict>
      </w:r>
      <w:r>
        <w:pict>
          <v:group style="position:absolute;margin-left:323.904pt;margin-top:64.5323pt;width:27.0792pt;height:18.2602pt;mso-position-horizontal-relative:page;mso-position-vertical-relative:paragraph;z-index:-192" coordorigin="6478,1291" coordsize="542,365">
            <v:shape style="position:absolute;left:6486;top:1299;width:526;height:349" coordorigin="6486,1299" coordsize="526,349" path="m6486,1648l7012,1648,7012,1299,6486,1299,6486,1648xe" filled="f" stroked="t" strokeweight="0.7922pt" strokecolor="#000000">
              <v:path arrowok="t"/>
            </v:shape>
            <v:shape style="position:absolute;left:6663;top:1428;width:165;height:164" coordorigin="6663,1428" coordsize="165,164" path="m6663,1592l6828,1592,6828,1428,6663,1428,6663,1592xe" filled="t" fillcolor="#FFFFFF" stroked="f">
              <v:path arrowok="t"/>
              <v:fill/>
            </v:shape>
            <v:shape style="position:absolute;left:6663;top:1428;width:165;height:164" coordorigin="6663,1428" coordsize="165,164" path="m6663,1592l6828,1592,6828,1428,6663,1428,6663,1592xe" filled="f" stroked="t" strokeweight="0.14pt" strokecolor="#000000">
              <v:path arrowok="t"/>
            </v:shape>
            <v:shape style="position:absolute;left:6695;top:1476;width:101;height:85" coordorigin="6695,1476" coordsize="101,85" path="m6695,1512l6727,1560,6796,1476e" filled="f" stroked="t" strokeweight="1.6084pt" strokecolor="#000000">
              <v:path arrowok="t"/>
            </v:shape>
            <w10:wrap type="none"/>
          </v:group>
        </w:pict>
      </w:r>
      <w:r>
        <w:pict>
          <v:group style="position:absolute;margin-left:385.61pt;margin-top:83.1664pt;width:139.35pt;height:0pt;mso-position-horizontal-relative:page;mso-position-vertical-relative:paragraph;z-index:-177" coordorigin="7712,1663" coordsize="2787,0">
            <v:shape style="position:absolute;left:7712;top:1663;width:2787;height:0" coordorigin="7712,1663" coordsize="2787,0" path="m7712,1663l10499,1663e" filled="f" stroked="t" strokeweight="0.7922pt" strokecolor="#000000">
              <v:path arrowok="t"/>
            </v:shape>
            <w10:wrap type="none"/>
          </v:group>
        </w:pict>
      </w:r>
      <w:r>
        <w:pict>
          <v:group style="position:absolute;margin-left:386.78pt;margin-top:119.086pt;width:139.53pt;height:0pt;mso-position-horizontal-relative:page;mso-position-vertical-relative:paragraph;z-index:-176" coordorigin="7736,2382" coordsize="2791,0">
            <v:shape style="position:absolute;left:7736;top:2382;width:2791;height:0" coordorigin="7736,2382" coordsize="2791,0" path="m7736,2382l10526,2382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-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(</w:t>
      </w:r>
      <w:r>
        <w:rPr>
          <w:rFonts w:cs="Book Antiqua" w:hAnsi="Book Antiqua" w:eastAsia="Book Antiqua" w:ascii="Book Antiqua"/>
          <w:b/>
          <w:spacing w:val="-2"/>
          <w:w w:val="100"/>
          <w:sz w:val="21"/>
          <w:szCs w:val="21"/>
        </w:rPr>
        <w:t> </w:t>
      </w:r>
      <w:r>
        <w:rPr>
          <w:rFonts w:cs="Symbol" w:hAnsi="Symbol" w:eastAsia="Symbol" w:ascii="Symbol"/>
          <w:spacing w:val="0"/>
          <w:w w:val="100"/>
          <w:sz w:val="21"/>
          <w:szCs w:val="21"/>
        </w:rPr>
        <w:t>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: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b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-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(</w:t>
      </w:r>
      <w:r>
        <w:rPr>
          <w:rFonts w:cs="Book Antiqua" w:hAnsi="Book Antiqua" w:eastAsia="Book Antiqua" w:ascii="Book Antiqua"/>
          <w:b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X</w:t>
      </w:r>
      <w:r>
        <w:rPr>
          <w:rFonts w:cs="Book Antiqua" w:hAnsi="Book Antiqua" w:eastAsia="Book Antiqua" w:ascii="Book Antiqua"/>
          <w:b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)</w:t>
      </w:r>
      <w:r>
        <w:rPr>
          <w:rFonts w:cs="Book Antiqua" w:hAnsi="Book Antiqua" w:eastAsia="Book Antiqua" w:ascii="Book Antiqua"/>
          <w:b/>
          <w:spacing w:val="0"/>
          <w:w w:val="100"/>
          <w:sz w:val="21"/>
          <w:szCs w:val="21"/>
        </w:rPr>
        <w:t>                </w:t>
      </w:r>
      <w:r>
        <w:rPr>
          <w:rFonts w:cs="Book Antiqua" w:hAnsi="Book Antiqua" w:eastAsia="Book Antiqua" w:ascii="Book Antiqua"/>
          <w:b/>
          <w:spacing w:val="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b/>
          <w:spacing w:val="1"/>
          <w:w w:val="101"/>
          <w:sz w:val="21"/>
          <w:szCs w:val="21"/>
        </w:rPr>
        <w:t>C</w:t>
      </w:r>
      <w:r>
        <w:rPr>
          <w:rFonts w:cs="Book Antiqua" w:hAnsi="Book Antiqua" w:eastAsia="Book Antiqua" w:ascii="Book Antiqua"/>
          <w:b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-5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b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-1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b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b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22"/>
        <w:ind w:left="291"/>
      </w:pP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1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/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spacing w:val="-3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1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Min</w:t>
      </w:r>
      <w:r>
        <w:rPr>
          <w:rFonts w:cs="Book Antiqua" w:hAnsi="Book Antiqua" w:eastAsia="Book Antiqua" w:ascii="Book Antiqua"/>
          <w:spacing w:val="-3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2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Su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1"/>
          <w:w w:val="102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3.89938pt;width:27.0792pt;height:18.2602pt;mso-position-horizontal-relative:page;mso-position-vertical-relative:paragraph;z-index:-183" coordorigin="6478,-78" coordsize="542,365">
            <v:shape style="position:absolute;left:6486;top:-70;width:526;height:349" coordorigin="6486,-70" coordsize="526,349" path="m6486,279l7012,279,7012,-70,6486,-70,6486,279xe" filled="f" stroked="t" strokeweight="0.7922pt" strokecolor="#000000">
              <v:path arrowok="t"/>
            </v:shape>
            <v:shape style="position:absolute;left:6663;top:56;width:165;height:164" coordorigin="6663,56" coordsize="165,164" path="m6663,220l6828,220,6828,56,6663,56,6663,220xe" filled="t" fillcolor="#FFFFFF" stroked="f">
              <v:path arrowok="t"/>
              <v:fill/>
            </v:shape>
            <v:shape style="position:absolute;left:6663;top:56;width:165;height:164" coordorigin="6663,56" coordsize="165,164" path="m6663,220l6828,220,6828,56,6663,56,6663,220xe" filled="f" stroked="t" strokeweight="0.1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3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Poli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nsu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n;</w:t>
      </w:r>
      <w:r>
        <w:rPr>
          <w:rFonts w:cs="Book Antiqua" w:hAnsi="Book Antiqua" w:eastAsia="Book Antiqua" w:ascii="Book Antiqua"/>
          <w:spacing w:val="-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c</w:t>
      </w:r>
      <w:r>
        <w:rPr>
          <w:rFonts w:cs="Book Antiqua" w:hAnsi="Book Antiqua" w:eastAsia="Book Antiqua" w:ascii="Book Antiqua"/>
          <w:i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-1"/>
          <w:w w:val="102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2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2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-1"/>
          <w:w w:val="102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y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393"/>
      </w:pPr>
      <w:r>
        <w:pict>
          <v:group style="position:absolute;margin-left:323.904pt;margin-top:-6.25338pt;width:27.0792pt;height:18.2842pt;mso-position-horizontal-relative:page;mso-position-vertical-relative:paragraph;z-index:-182" coordorigin="6478,-125" coordsize="542,366">
            <v:shape style="position:absolute;left:6486;top:-117;width:526;height:350" coordorigin="6486,-117" coordsize="526,350" path="m6486,233l7012,233,7012,-117,6486,-117,6486,233xe" filled="f" stroked="t" strokeweight="0.7922pt" strokecolor="#000000">
              <v:path arrowok="t"/>
            </v:shape>
            <v:shape style="position:absolute;left:6663;top:2;width:165;height:164" coordorigin="6663,2" coordsize="165,164" path="m6663,166l6828,166,6828,2,6663,2,6663,166xe" filled="t" fillcolor="#FFFFFF" stroked="f">
              <v:path arrowok="t"/>
              <v:fill/>
            </v:shape>
            <v:shape style="position:absolute;left:6663;top:2;width:165;height:164" coordorigin="6663,2" coordsize="165,164" path="m6663,166l6828,166,6828,2,6663,2,6663,166xe" filled="f" stroked="t" strokeweight="0.14pt" strokecolor="#000000">
              <v:path arrowok="t"/>
            </v:shape>
            <v:shape style="position:absolute;left:6695;top:50;width:101;height:85" coordorigin="6695,50" coordsize="101,85" path="m6695,86l6727,134,6796,50e" filled="f" stroked="t" strokeweight="1.6084pt" strokecolor="#000000">
              <v:path arrowok="t"/>
            </v:shape>
            <w10:wrap type="none"/>
          </v:group>
        </w:pict>
      </w:r>
      <w:r>
        <w:pict>
          <v:group style="position:absolute;margin-left:385.61pt;margin-top:15.1147pt;width:139.35pt;height:0pt;mso-position-horizontal-relative:page;mso-position-vertical-relative:paragraph;z-index:-175" coordorigin="7712,302" coordsize="2787,0">
            <v:shape style="position:absolute;left:7712;top:302;width:2787;height:0" coordorigin="7712,302" coordsize="2787,0" path="m7712,302l10499,302e" filled="f" stroked="t" strokeweight="0.7922pt" strokecolor="#000000">
              <v:path arrowok="t"/>
            </v:shape>
            <w10:wrap type="none"/>
          </v:group>
        </w:pict>
      </w:r>
      <w:r>
        <w:pict>
          <v:group style="position:absolute;margin-left:385.61pt;margin-top:41.1347pt;width:139.35pt;height:0pt;mso-position-horizontal-relative:page;mso-position-vertical-relative:paragraph;z-index:-174" coordorigin="7712,823" coordsize="2787,0">
            <v:shape style="position:absolute;left:7712;top:823;width:2787;height:0" coordorigin="7712,823" coordsize="2787,0" path="m7712,823l10499,823e" filled="f" stroked="t" strokeweight="0.7922pt" strokecolor="#000000">
              <v:path arrowok="t"/>
            </v:shape>
            <w10:wrap type="none"/>
          </v:group>
        </w:pict>
      </w:r>
      <w:r>
        <w:pict>
          <v:group style="position:absolute;margin-left:385.61pt;margin-top:107.145pt;width:139.35pt;height:0pt;mso-position-horizontal-relative:page;mso-position-vertical-relative:paragraph;z-index:-171" coordorigin="7712,2143" coordsize="2787,0">
            <v:shape style="position:absolute;left:7712;top:2143;width:2787;height:0" coordorigin="7712,2143" coordsize="2787,0" path="m7712,2143l10499,2143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2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/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3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C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2.17338pt;width:27.0792pt;height:18.2842pt;mso-position-horizontal-relative:page;mso-position-vertical-relative:paragraph;z-index:-191" coordorigin="6478,-43" coordsize="542,366">
            <v:shape style="position:absolute;left:6486;top:-36;width:526;height:350" coordorigin="6486,-36" coordsize="526,350" path="m6486,314l7012,314,7012,-36,6486,-36,6486,314xe" filled="f" stroked="t" strokeweight="0.7922pt" strokecolor="#000000">
              <v:path arrowok="t"/>
            </v:shape>
            <v:shape style="position:absolute;left:6663;top:57;width:165;height:164" coordorigin="6663,57" coordsize="165,164" path="m6663,221l6828,221,6828,57,6663,57,6663,221xe" filled="t" fillcolor="#FFFFFF" stroked="f">
              <v:path arrowok="t"/>
              <v:fill/>
            </v:shape>
            <v:shape style="position:absolute;left:6663;top:57;width:165;height:164" coordorigin="6663,57" coordsize="165,164" path="m6663,221l6828,221,6828,57,6663,57,6663,221xe" filled="f" stroked="t" strokeweight="0.14pt" strokecolor="#000000">
              <v:path arrowok="t"/>
            </v:shape>
            <v:shape style="position:absolute;left:6695;top:105;width:101;height:85" coordorigin="6695,105" coordsize="101,85" path="m6695,142l6727,190,6796,105e" filled="f" stroked="t" strokeweight="1.608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4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po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Si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1"/>
          <w:w w:val="102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5.64938pt;width:27.0792pt;height:18.2602pt;mso-position-horizontal-relative:page;mso-position-vertical-relative:paragraph;z-index:-190" coordorigin="6478,-113" coordsize="542,365">
            <v:shape style="position:absolute;left:6486;top:-105;width:526;height:349" coordorigin="6486,-105" coordsize="526,349" path="m6486,244l7012,244,7012,-105,6486,-105,6486,244xe" filled="f" stroked="t" strokeweight="0.7922pt" strokecolor="#000000">
              <v:path arrowok="t"/>
            </v:shape>
            <v:shape style="position:absolute;left:6663;top:3;width:165;height:165" coordorigin="6663,3" coordsize="165,165" path="m6663,168l6828,168,6828,3,6663,3,6663,168xe" filled="t" fillcolor="#FFFFFF" stroked="f">
              <v:path arrowok="t"/>
              <v:fill/>
            </v:shape>
            <v:shape style="position:absolute;left:6663;top:3;width:165;height:165" coordorigin="6663,3" coordsize="165,165" path="m6663,168l6828,168,6828,3,6663,3,6663,168xe" filled="f" stroked="t" strokeweight="0.14pt" strokecolor="#000000">
              <v:path arrowok="t"/>
            </v:shape>
            <v:shape style="position:absolute;left:6695;top:51;width:101;height:85" coordorigin="6695,51" coordsize="101,85" path="m6695,88l6727,136,6796,51e" filled="f" stroked="t" strokeweight="1.6084pt" strokecolor="#000000">
              <v:path arrowok="t"/>
            </v:shape>
            <w10:wrap type="none"/>
          </v:group>
        </w:pict>
      </w:r>
      <w:r>
        <w:pict>
          <v:group style="position:absolute;margin-left:385.61pt;margin-top:10.6547pt;width:139.35pt;height:0pt;mso-position-horizontal-relative:page;mso-position-vertical-relative:paragraph;z-index:-173" coordorigin="7712,213" coordsize="2787,0">
            <v:shape style="position:absolute;left:7712;top:213;width:2787;height:0" coordorigin="7712,213" coordsize="2787,0" path="m7712,213l10499,213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5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1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-4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1"/>
          <w:w w:val="102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85.61pt;margin-top:10.4647pt;width:139.35pt;height:0pt;mso-position-horizontal-relative:page;mso-position-vertical-relative:paragraph;z-index:-172" coordorigin="7712,209" coordsize="2787,0">
            <v:shape style="position:absolute;left:7712;top:209;width:2787;height:0" coordorigin="7712,209" coordsize="2787,0" path="m7712,209l10499,209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6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li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n;</w:t>
      </w:r>
      <w:r>
        <w:rPr>
          <w:rFonts w:cs="Book Antiqua" w:hAnsi="Book Antiqua" w:eastAsia="Book Antiqua" w:ascii="Book Antiqua"/>
          <w:spacing w:val="-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2"/>
        <w:ind w:left="2393"/>
      </w:pPr>
      <w:r>
        <w:pict>
          <v:group style="position:absolute;margin-left:323.904pt;margin-top:-18.9434pt;width:27.0792pt;height:38.6542pt;mso-position-horizontal-relative:page;mso-position-vertical-relative:paragraph;z-index:-181" coordorigin="6478,-379" coordsize="542,773">
            <v:shape style="position:absolute;left:6486;top:-371;width:526;height:350" coordorigin="6486,-371" coordsize="526,350" path="m6486,-21l7012,-21,7012,-371,6486,-371,6486,-21xe" filled="f" stroked="t" strokeweight="0.7922pt" strokecolor="#000000">
              <v:path arrowok="t"/>
            </v:shape>
            <v:shape style="position:absolute;left:6486;top:37;width:526;height:349" coordorigin="6486,37" coordsize="526,349" path="m6486,386l7012,386,7012,37,6486,37,6486,386xe" filled="f" stroked="t" strokeweight="0.7922pt" strokecolor="#000000">
              <v:path arrowok="t"/>
            </v:shape>
            <v:shape style="position:absolute;left:6663;top:-252;width:165;height:164" coordorigin="6663,-252" coordsize="165,164" path="m6663,-87l6828,-87,6828,-252,6663,-252,6663,-87xe" filled="t" fillcolor="#FFFFFF" stroked="f">
              <v:path arrowok="t"/>
              <v:fill/>
            </v:shape>
            <v:shape style="position:absolute;left:6663;top:-252;width:165;height:164" coordorigin="6663,-252" coordsize="165,164" path="m6663,-87l6828,-87,6828,-252,6663,-252,6663,-87xe" filled="f" stroked="t" strokeweight="0.14pt" strokecolor="#000000">
              <v:path arrowok="t"/>
            </v:shape>
            <v:shape style="position:absolute;left:6695;top:-204;width:101;height:84" coordorigin="6695,-204" coordsize="101,84" path="m6695,-167l6727,-119,6796,-204e" filled="f" stroked="t" strokeweight="1.6084pt" strokecolor="#000000">
              <v:path arrowok="t"/>
            </v:shape>
            <v:shape style="position:absolute;left:6663;top:167;width:165;height:165" coordorigin="6663,167" coordsize="165,165" path="m6663,331l6828,331,6828,167,6663,167,6663,331xe" filled="t" fillcolor="#FFFFFF" stroked="f">
              <v:path arrowok="t"/>
              <v:fill/>
            </v:shape>
            <v:shape style="position:absolute;left:6663;top:167;width:165;height:165" coordorigin="6663,167" coordsize="165,165" path="m6663,331l6828,331,6828,167,6663,167,6663,331xe" filled="f" stroked="t" strokeweight="0.14pt" strokecolor="#000000">
              <v:path arrowok="t"/>
            </v:shape>
            <v:shape style="position:absolute;left:6695;top:215;width:101;height:85" coordorigin="6695,215" coordsize="101,85" path="m6695,251l6727,299,6796,215e" filled="f" stroked="t" strokeweight="1.608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1"/>
          <w:sz w:val="21"/>
          <w:szCs w:val="21"/>
        </w:rPr>
        <w:t>C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1"/>
          <w:w w:val="101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3.29938pt;width:27.0792pt;height:18.2602pt;mso-position-horizontal-relative:page;mso-position-vertical-relative:paragraph;z-index:-189" coordorigin="6478,-66" coordsize="542,365">
            <v:shape style="position:absolute;left:6486;top:-58;width:526;height:349" coordorigin="6486,-58" coordsize="526,349" path="m6486,291l7012,291,7012,-58,6486,-58,6486,291xe" filled="f" stroked="t" strokeweight="0.7922pt" strokecolor="#000000">
              <v:path arrowok="t"/>
            </v:shape>
            <v:shape style="position:absolute;left:6663;top:52;width:165;height:164" coordorigin="6663,52" coordsize="165,164" path="m6663,216l6828,216,6828,52,6663,52,6663,216xe" filled="t" fillcolor="#FFFFFF" stroked="f">
              <v:path arrowok="t"/>
              <v:fill/>
            </v:shape>
            <v:shape style="position:absolute;left:6663;top:52;width:165;height:164" coordorigin="6663,52" coordsize="165,164" path="m6663,216l6828,216,6828,52,6663,52,6663,216x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385.61pt;margin-top:13.9747pt;width:139.35pt;height:0pt;mso-position-horizontal-relative:page;mso-position-vertical-relative:paragraph;z-index:-170" coordorigin="7712,279" coordsize="2787,0">
            <v:shape style="position:absolute;left:7712;top:279;width:2787;height:0" coordorigin="7712,279" coordsize="2787,0" path="m7712,279l10499,279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7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putus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nel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-2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ut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h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g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6.21938pt;width:27.0792pt;height:18.2602pt;mso-position-horizontal-relative:page;mso-position-vertical-relative:paragraph;z-index:-188" coordorigin="6478,-124" coordsize="542,365">
            <v:shape style="position:absolute;left:6486;top:-116;width:526;height:349" coordorigin="6486,-116" coordsize="526,349" path="m6486,233l7012,233,7012,-116,6486,-116,6486,233xe" filled="f" stroked="t" strokeweight="0.7922pt" strokecolor="#000000">
              <v:path arrowok="t"/>
            </v:shape>
            <v:shape style="position:absolute;left:6663;top:-58;width:165;height:164" coordorigin="6663,-58" coordsize="165,164" path="m6663,107l6828,107,6828,-58,6663,-58,6663,107xe" filled="t" fillcolor="#FFFFFF" stroked="f">
              <v:path arrowok="t"/>
              <v:fill/>
            </v:shape>
            <v:shape style="position:absolute;left:6663;top:-58;width:165;height:164" coordorigin="6663,-58" coordsize="165,164" path="m6663,107l6828,107,6828,-58,6663,-58,6663,107x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383.86pt;margin-top:13.9647pt;width:139.35pt;height:0pt;mso-position-horizontal-relative:page;mso-position-vertical-relative:paragraph;z-index:-169" coordorigin="7677,279" coordsize="2787,0">
            <v:shape style="position:absolute;left:7677;top:279;width:2787;height:0" coordorigin="7677,279" coordsize="2787,0" path="m7677,279l10464,279e" filled="f" stroked="t" strokeweight="0.7922pt" strokecolor="#000000">
              <v:path arrowok="t"/>
            </v:shape>
            <w10:wrap type="none"/>
          </v:group>
        </w:pict>
      </w:r>
      <w:r>
        <w:pict>
          <v:group style="position:absolute;margin-left:383.86pt;margin-top:40.1847pt;width:139.35pt;height:0pt;mso-position-horizontal-relative:page;mso-position-vertical-relative:paragraph;z-index:-168" coordorigin="7677,804" coordsize="2787,0">
            <v:shape style="position:absolute;left:7677;top:804;width:2787;height:0" coordorigin="7677,804" coordsize="2787,0" path="m7677,804l10464,804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8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uti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il</w:t>
      </w:r>
      <w:r>
        <w:rPr>
          <w:rFonts w:cs="Book Antiqua" w:hAnsi="Book Antiqua" w:eastAsia="Book Antiqua" w:ascii="Book Antiqua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us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7.96938pt;width:27.0792pt;height:18.2602pt;mso-position-horizontal-relative:page;mso-position-vertical-relative:paragraph;z-index:-187" coordorigin="6478,-159" coordsize="542,365">
            <v:shape style="position:absolute;left:6486;top:-151;width:526;height:349" coordorigin="6486,-151" coordsize="526,349" path="m6486,198l7012,198,7012,-151,6486,-151,6486,198xe" filled="f" stroked="t" strokeweight="0.7922pt" strokecolor="#000000">
              <v:path arrowok="t"/>
            </v:shape>
            <v:shape style="position:absolute;left:6663;top:-51;width:165;height:164" coordorigin="6663,-51" coordsize="165,164" path="m6663,113l6828,113,6828,-51,6663,-51,6663,113xe" filled="t" fillcolor="#FFFFFF" stroked="f">
              <v:path arrowok="t"/>
              <v:fill/>
            </v:shape>
            <v:shape style="position:absolute;left:6663;top:-51;width:165;height:164" coordorigin="6663,-51" coordsize="165,164" path="m6663,113l6828,113,6828,-51,6663,-51,6663,113xe" filled="f" stroked="t" strokeweight="0.14pt" strokecolor="#000000">
              <v:path arrowok="t"/>
            </v:shape>
            <v:shape style="position:absolute;left:6695;top:-4;width:101;height:85" coordorigin="6695,-4" coordsize="101,85" path="m6695,33l6727,81,6796,-4e" filled="f" stroked="t" strokeweight="1.608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9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Su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un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spacing w:val="-4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1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on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-2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tor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9.71938pt;width:27.0792pt;height:18.2602pt;mso-position-horizontal-relative:page;mso-position-vertical-relative:paragraph;z-index:-186" coordorigin="6478,-194" coordsize="542,365">
            <v:shape style="position:absolute;left:6486;top:-186;width:526;height:349" coordorigin="6486,-186" coordsize="526,349" path="m6486,163l7012,163,7012,-186,6486,-186,6486,163xe" filled="f" stroked="t" strokeweight="0.7922pt" strokecolor="#000000">
              <v:path arrowok="t"/>
            </v:shape>
            <v:shape style="position:absolute;left:6663;top:-105;width:165;height:165" coordorigin="6663,-105" coordsize="165,165" path="m6663,60l6828,60,6828,-105,6663,-105,6663,60xe" filled="t" fillcolor="#FFFFFF" stroked="f">
              <v:path arrowok="t"/>
              <v:fill/>
            </v:shape>
            <v:shape style="position:absolute;left:6663;top:-105;width:165;height:165" coordorigin="6663,-105" coordsize="165,165" path="m6663,60l6828,60,6828,-105,6663,-105,6663,60x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383.86pt;margin-top:11.2647pt;width:139.35pt;height:0pt;mso-position-horizontal-relative:page;mso-position-vertical-relative:paragraph;z-index:-167" coordorigin="7677,225" coordsize="2787,0">
            <v:shape style="position:absolute;left:7677;top:225;width:2787;height:0" coordorigin="7677,225" coordsize="2787,0" path="m7677,225l10464,225e" filled="f" stroked="t" strokeweight="0.7922pt" strokecolor="#000000">
              <v:path arrowok="t"/>
            </v:shape>
            <w10:wrap type="none"/>
          </v:group>
        </w:pict>
      </w:r>
      <w:r>
        <w:pict>
          <v:group style="position:absolute;margin-left:323.904pt;margin-top:12.6206pt;width:27.0792pt;height:18.2602pt;mso-position-horizontal-relative:page;mso-position-vertical-relative:paragraph;z-index:-162" coordorigin="6478,252" coordsize="542,365">
            <v:shape style="position:absolute;left:6486;top:260;width:526;height:349" coordorigin="6486,260" coordsize="526,349" path="m6486,610l7012,610,7012,260,6486,260,6486,610xe" filled="f" stroked="t" strokeweight="0.7922pt" strokecolor="#000000">
              <v:path arrowok="t"/>
            </v:shape>
            <v:shape style="position:absolute;left:6663;top:374;width:165;height:164" coordorigin="6663,374" coordsize="165,164" path="m6663,538l6828,538,6828,374,6663,374,6663,538xe" filled="t" fillcolor="#FFFFFF" stroked="f">
              <v:path arrowok="t"/>
              <v:fill/>
            </v:shape>
            <v:shape style="position:absolute;left:6663;top:374;width:165;height:164" coordorigin="6663,374" coordsize="165,164" path="m6663,538l6828,538,6828,374,6663,374,6663,538xe" filled="f" stroked="t" strokeweight="0.1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10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</w:t>
      </w:r>
      <w:r>
        <w:rPr>
          <w:rFonts w:cs="Book Antiqua" w:hAnsi="Book Antiqua" w:eastAsia="Book Antiqua" w:ascii="Book Antiqua"/>
          <w:spacing w:val="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1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li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in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-3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3"/>
        <w:ind w:left="992"/>
      </w:pPr>
      <w:r>
        <w:pict>
          <v:group style="position:absolute;margin-left:383.86pt;margin-top:53.5347pt;width:139.35pt;height:0pt;mso-position-horizontal-relative:page;mso-position-vertical-relative:paragraph;z-index:-166" coordorigin="7677,1071" coordsize="2787,0">
            <v:shape style="position:absolute;left:7677;top:1071;width:2787;height:0" coordorigin="7677,1071" coordsize="2787,0" path="m7677,1071l10464,1071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5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%</w:t>
      </w:r>
      <w:r>
        <w:rPr>
          <w:rFonts w:cs="Book Antiqua" w:hAnsi="Book Antiqua" w:eastAsia="Book Antiqua" w:ascii="Book Antiqua"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W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ng</w:t>
      </w:r>
      <w:r>
        <w:rPr>
          <w:rFonts w:cs="Book Antiqua" w:hAnsi="Book Antiqua" w:eastAsia="Book Antiqua" w:ascii="Book Antiqua"/>
          <w:spacing w:val="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am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spacing w:val="-3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l</w:t>
      </w:r>
      <w:r>
        <w:rPr>
          <w:rFonts w:cs="Book Antiqua" w:hAnsi="Book Antiqua" w:eastAsia="Book Antiqua" w:ascii="Book Antiqua"/>
          <w:spacing w:val="-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2"/>
        <w:ind w:left="1747"/>
      </w:pPr>
      <w:r>
        <w:pict>
          <v:group style="position:absolute;margin-left:383.86pt;margin-top:7.3007pt;width:139.35pt;height:0pt;mso-position-horizontal-relative:page;mso-position-vertical-relative:paragraph;z-index:-161" coordorigin="7677,146" coordsize="2787,0">
            <v:shape style="position:absolute;left:7677;top:146;width:2787;height:0" coordorigin="7677,146" coordsize="2787,0" path="m7677,146l10464,146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(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5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-3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-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-3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)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3.12938pt;width:27.0792pt;height:18.2602pt;mso-position-horizontal-relative:page;mso-position-vertical-relative:paragraph;z-index:-185" coordorigin="6478,-63" coordsize="542,365">
            <v:shape style="position:absolute;left:6486;top:-55;width:526;height:349" coordorigin="6486,-55" coordsize="526,349" path="m6486,295l7012,295,7012,-55,6486,-55,6486,295xe" filled="f" stroked="t" strokeweight="0.7922pt" strokecolor="#000000">
              <v:path arrowok="t"/>
            </v:shape>
            <v:shape style="position:absolute;left:6663;top:39;width:165;height:165" coordorigin="6663,39" coordsize="165,165" path="m6663,204l6828,204,6828,39,6663,39,6663,204xe" filled="t" fillcolor="#FFFFFF" stroked="f">
              <v:path arrowok="t"/>
              <v:fill/>
            </v:shape>
            <v:shape style="position:absolute;left:6663;top:39;width:165;height:165" coordorigin="6663,39" coordsize="165,165" path="m6663,204l6828,204,6828,39,6663,39,6663,204xe" filled="f" stroked="t" strokeweight="0.14pt" strokecolor="#000000">
              <v:path arrowok="t"/>
            </v:shape>
            <v:shape style="position:absolute;left:6695;top:87;width:101;height:85" coordorigin="6695,87" coordsize="101,85" path="m6695,124l6727,171,6796,87e" filled="f" stroked="t" strokeweight="1.608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11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</w:t>
      </w:r>
      <w:r>
        <w:rPr>
          <w:rFonts w:cs="Book Antiqua" w:hAnsi="Book Antiqua" w:eastAsia="Book Antiqua" w:ascii="Book Antiqua"/>
          <w:spacing w:val="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li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y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ta</w:t>
      </w:r>
      <w:r>
        <w:rPr>
          <w:rFonts w:cs="Book Antiqua" w:hAnsi="Book Antiqua" w:eastAsia="Book Antiqua" w:ascii="Book Antiqua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-3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on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-2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-3"/>
          <w:w w:val="101"/>
          <w:sz w:val="21"/>
          <w:szCs w:val="21"/>
        </w:rPr>
        <w:t>o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3.69938pt;width:27.0792pt;height:18.2602pt;mso-position-horizontal-relative:page;mso-position-vertical-relative:paragraph;z-index:-179" coordorigin="6478,-74" coordsize="542,365">
            <v:shape style="position:absolute;left:6486;top:-66;width:526;height:349" coordorigin="6486,-66" coordsize="526,349" path="m6486,283l7012,283,7012,-66,6486,-66,6486,283xe" filled="f" stroked="t" strokeweight="0.7922pt" strokecolor="#000000">
              <v:path arrowok="t"/>
            </v:shape>
            <v:shape style="position:absolute;left:6663;top:46;width:165;height:164" coordorigin="6663,46" coordsize="165,164" path="m6663,210l6828,210,6828,46,6663,46,6663,210xe" filled="t" fillcolor="#FFFFFF" stroked="f">
              <v:path arrowok="t"/>
              <v:fill/>
            </v:shape>
            <v:shape style="position:absolute;left:6663;top:46;width:165;height:164" coordorigin="6663,46" coordsize="165,164" path="m6663,210l6828,210,6828,46,6663,46,6663,210xe" filled="f" stroked="t" strokeweight="0.1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12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</w:t>
      </w:r>
      <w:r>
        <w:rPr>
          <w:rFonts w:cs="Book Antiqua" w:hAnsi="Book Antiqua" w:eastAsia="Book Antiqua" w:ascii="Book Antiqua"/>
          <w:spacing w:val="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spacing w:val="-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-3"/>
          <w:w w:val="102"/>
          <w:sz w:val="21"/>
          <w:szCs w:val="21"/>
        </w:rPr>
        <w:t>j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13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</w:t>
      </w:r>
      <w:r>
        <w:rPr>
          <w:rFonts w:cs="Book Antiqua" w:hAnsi="Book Antiqua" w:eastAsia="Book Antiqua" w:ascii="Book Antiqua"/>
          <w:spacing w:val="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G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m</w:t>
      </w:r>
      <w:r>
        <w:rPr>
          <w:rFonts w:cs="Book Antiqua" w:hAnsi="Book Antiqua" w:eastAsia="Book Antiqua" w:ascii="Book Antiqua"/>
          <w:spacing w:val="-2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323.904pt;margin-top:-3.13938pt;width:27.0792pt;height:18.2602pt;mso-position-horizontal-relative:page;mso-position-vertical-relative:paragraph;z-index:-178" coordorigin="6478,-63" coordsize="542,365">
            <v:shape style="position:absolute;left:6486;top:-55;width:526;height:349" coordorigin="6486,-55" coordsize="526,349" path="m6486,294l7012,294,7012,-55,6486,-55,6486,294xe" filled="f" stroked="t" strokeweight="0.7922pt" strokecolor="#000000">
              <v:path arrowok="t"/>
            </v:shape>
            <v:shape style="position:absolute;left:6663;top:62;width:165;height:164" coordorigin="6663,62" coordsize="165,164" path="m6663,226l6828,226,6828,62,6663,62,6663,226xe" filled="t" fillcolor="#FFFFFF" stroked="f">
              <v:path arrowok="t"/>
              <v:fill/>
            </v:shape>
            <v:shape style="position:absolute;left:6663;top:62;width:165;height:164" coordorigin="6663,62" coordsize="165,164" path="m6663,226l6828,226,6828,62,6663,62,6663,226xe" filled="f" stroked="t" strokeweight="0.14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14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</w:t>
      </w:r>
      <w:r>
        <w:rPr>
          <w:rFonts w:cs="Book Antiqua" w:hAnsi="Book Antiqua" w:eastAsia="Book Antiqua" w:ascii="Book Antiqua"/>
          <w:spacing w:val="1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Su</w:t>
      </w:r>
      <w:r>
        <w:rPr>
          <w:rFonts w:cs="Book Antiqua" w:hAnsi="Book Antiqua" w:eastAsia="Book Antiqua" w:ascii="Book Antiqua"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-3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spacing w:val="-4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on</w:t>
      </w:r>
      <w:r>
        <w:rPr>
          <w:rFonts w:cs="Book Antiqua" w:hAnsi="Book Antiqua" w:eastAsia="Book Antiqua" w:ascii="Book Antiqua"/>
          <w:spacing w:val="-3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spacing w:val="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spacing w:val="-2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tor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6" w:lineRule="exact" w:line="240"/>
        <w:ind w:left="992"/>
      </w:pP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(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M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5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-3"/>
          <w:w w:val="100"/>
          <w:sz w:val="21"/>
          <w:szCs w:val="21"/>
        </w:rPr>
        <w:t>,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-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-2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)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9" w:lineRule="exact" w:line="220"/>
        <w:sectPr>
          <w:type w:val="continuous"/>
          <w:pgSz w:w="11920" w:h="16860"/>
          <w:pgMar w:top="860" w:bottom="280" w:left="940" w:right="1040"/>
        </w:sectPr>
      </w:pP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29"/>
        <w:ind w:left="291" w:right="-52"/>
      </w:pP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*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-1"/>
          <w:w w:val="102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3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lineRule="exact" w:line="300"/>
        <w:ind w:right="-62"/>
      </w:pPr>
      <w:r>
        <w:pict>
          <v:group style="position:absolute;margin-left:323.904pt;margin-top:-79.0822pt;width:27.0792pt;height:18.2602pt;mso-position-horizontal-relative:page;mso-position-vertical-relative:paragraph;z-index:-180" coordorigin="6478,-1582" coordsize="542,365">
            <v:shape style="position:absolute;left:6486;top:-1574;width:526;height:349" coordorigin="6486,-1574" coordsize="526,349" path="m6486,-1224l7012,-1224,7012,-1574,6486,-1574,6486,-1224xe" filled="f" stroked="t" strokeweight="0.7922pt" strokecolor="#000000">
              <v:path arrowok="t"/>
            </v:shape>
            <v:shape style="position:absolute;left:6663;top:-1456;width:165;height:164" coordorigin="6663,-1456" coordsize="165,164" path="m6663,-1291l6828,-1291,6828,-1456,6663,-1456,6663,-1291xe" filled="t" fillcolor="#FFFFFF" stroked="f">
              <v:path arrowok="t"/>
              <v:fill/>
            </v:shape>
            <v:shape style="position:absolute;left:6663;top:-1456;width:165;height:164" coordorigin="6663,-1456" coordsize="165,164" path="m6663,-1291l6828,-1291,6828,-1456,6663,-1456,6663,-1291xe" filled="f" stroked="t" strokeweight="0.14pt" strokecolor="#000000">
              <v:path arrowok="t"/>
            </v:shape>
            <v:shape style="position:absolute;left:6695;top:-1408;width:101;height:85" coordorigin="6695,-1408" coordsize="101,85" path="m6695,-1371l6727,-1323,6796,-1408e" filled="f" stroked="t" strokeweight="1.6084pt" strokecolor="#000000">
              <v:path arrowok="t"/>
            </v:shape>
            <w10:wrap type="none"/>
          </v:group>
        </w:pict>
      </w:r>
      <w:r>
        <w:pict>
          <v:group style="position:absolute;margin-left:383.86pt;margin-top:-60.2581pt;width:139.35pt;height:0pt;mso-position-horizontal-relative:page;mso-position-vertical-relative:paragraph;z-index:-164" coordorigin="7677,-1205" coordsize="2787,0">
            <v:shape style="position:absolute;left:7677;top:-1205;width:2787;height:0" coordorigin="7677,-1205" coordsize="2787,0" path="m7677,-1205l10464,-1205e" filled="f" stroked="t" strokeweight="0.7922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spacing w:val="1"/>
          <w:w w:val="100"/>
          <w:position w:val="-1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position w:val="-1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position w:val="-1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position w:val="-1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15"/>
          <w:w w:val="100"/>
          <w:position w:val="-1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position w:val="-1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0"/>
          <w:w w:val="100"/>
          <w:position w:val="-1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8"/>
          <w:w w:val="100"/>
          <w:position w:val="-1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0"/>
          <w:position w:val="-1"/>
          <w:sz w:val="21"/>
          <w:szCs w:val="21"/>
        </w:rPr>
        <w:t>:</w:t>
      </w:r>
      <w:r>
        <w:rPr>
          <w:rFonts w:cs="Book Antiqua" w:hAnsi="Book Antiqua" w:eastAsia="Book Antiqua" w:ascii="Book Antiqua"/>
          <w:spacing w:val="18"/>
          <w:w w:val="100"/>
          <w:position w:val="-1"/>
          <w:sz w:val="21"/>
          <w:szCs w:val="21"/>
        </w:rPr>
        <w:t> </w:t>
      </w:r>
      <w:r>
        <w:rPr>
          <w:rFonts w:cs="Arial" w:hAnsi="Arial" w:eastAsia="Arial" w:ascii="Arial"/>
          <w:b/>
          <w:spacing w:val="-90"/>
          <w:w w:val="100"/>
          <w:position w:val="7"/>
          <w:sz w:val="18"/>
          <w:szCs w:val="18"/>
        </w:rPr>
        <w:t>K</w:t>
      </w:r>
      <w:r>
        <w:rPr>
          <w:rFonts w:cs="Book Antiqua" w:hAnsi="Book Antiqua" w:eastAsia="Book Antiqua" w:ascii="Book Antiqua"/>
          <w:spacing w:val="-123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10"/>
          <w:w w:val="100"/>
          <w:position w:val="7"/>
          <w:sz w:val="18"/>
          <w:szCs w:val="18"/>
        </w:rPr>
        <w:t>u</w:t>
      </w:r>
      <w:r>
        <w:rPr>
          <w:rFonts w:cs="Book Antiqua" w:hAnsi="Book Antiqua" w:eastAsia="Book Antiqua" w:ascii="Book Antiqua"/>
          <w:spacing w:val="-173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1"/>
          <w:w w:val="100"/>
          <w:position w:val="7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position w:val="7"/>
          <w:sz w:val="18"/>
          <w:szCs w:val="18"/>
        </w:rPr>
        <w:t>z</w:t>
      </w:r>
      <w:r>
        <w:rPr>
          <w:rFonts w:cs="Arial" w:hAnsi="Arial" w:eastAsia="Arial" w:ascii="Arial"/>
          <w:b/>
          <w:spacing w:val="-78"/>
          <w:w w:val="100"/>
          <w:position w:val="7"/>
          <w:sz w:val="18"/>
          <w:szCs w:val="18"/>
        </w:rPr>
        <w:t>h</w:t>
      </w:r>
      <w:r>
        <w:rPr>
          <w:rFonts w:cs="Book Antiqua" w:hAnsi="Book Antiqua" w:eastAsia="Book Antiqua" w:ascii="Book Antiqua"/>
          <w:spacing w:val="-136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1"/>
          <w:w w:val="100"/>
          <w:position w:val="7"/>
          <w:sz w:val="18"/>
          <w:szCs w:val="18"/>
        </w:rPr>
        <w:t>a</w:t>
      </w:r>
      <w:r>
        <w:rPr>
          <w:rFonts w:cs="Arial" w:hAnsi="Arial" w:eastAsia="Arial" w:ascii="Arial"/>
          <w:b/>
          <w:spacing w:val="-125"/>
          <w:w w:val="100"/>
          <w:position w:val="7"/>
          <w:sz w:val="18"/>
          <w:szCs w:val="18"/>
        </w:rPr>
        <w:t>m</w:t>
      </w:r>
      <w:r>
        <w:rPr>
          <w:rFonts w:cs="Book Antiqua" w:hAnsi="Book Antiqua" w:eastAsia="Book Antiqua" w:ascii="Book Antiqua"/>
          <w:spacing w:val="-38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-92"/>
          <w:w w:val="100"/>
          <w:position w:val="7"/>
          <w:sz w:val="18"/>
          <w:szCs w:val="18"/>
        </w:rPr>
        <w:t>B</w:t>
      </w:r>
      <w:r>
        <w:rPr>
          <w:rFonts w:cs="Book Antiqua" w:hAnsi="Book Antiqua" w:eastAsia="Book Antiqua" w:ascii="Book Antiqua"/>
          <w:spacing w:val="-122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0"/>
          <w:w w:val="100"/>
          <w:position w:val="7"/>
          <w:sz w:val="18"/>
          <w:szCs w:val="18"/>
        </w:rPr>
        <w:t>.</w:t>
      </w:r>
      <w:r>
        <w:rPr>
          <w:rFonts w:cs="Arial" w:hAnsi="Arial" w:eastAsia="Arial" w:ascii="Arial"/>
          <w:b/>
          <w:spacing w:val="3"/>
          <w:w w:val="100"/>
          <w:position w:val="7"/>
          <w:sz w:val="18"/>
          <w:szCs w:val="18"/>
        </w:rPr>
        <w:t> </w:t>
      </w:r>
      <w:r>
        <w:rPr>
          <w:rFonts w:cs="Arial" w:hAnsi="Arial" w:eastAsia="Arial" w:ascii="Arial"/>
          <w:b/>
          <w:spacing w:val="-108"/>
          <w:w w:val="100"/>
          <w:position w:val="7"/>
          <w:sz w:val="18"/>
          <w:szCs w:val="18"/>
        </w:rPr>
        <w:t>K</w:t>
      </w:r>
      <w:r>
        <w:rPr>
          <w:rFonts w:cs="Book Antiqua" w:hAnsi="Book Antiqua" w:eastAsia="Book Antiqua" w:ascii="Book Antiqua"/>
          <w:spacing w:val="-105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-4"/>
          <w:w w:val="100"/>
          <w:position w:val="7"/>
          <w:sz w:val="18"/>
          <w:szCs w:val="18"/>
        </w:rPr>
        <w:t>u</w:t>
      </w:r>
      <w:r>
        <w:rPr>
          <w:rFonts w:cs="Book Antiqua" w:hAnsi="Book Antiqua" w:eastAsia="Book Antiqua" w:ascii="Book Antiqua"/>
          <w:spacing w:val="-160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0"/>
          <w:w w:val="100"/>
          <w:position w:val="7"/>
          <w:sz w:val="18"/>
          <w:szCs w:val="18"/>
        </w:rPr>
        <w:t>D</w:t>
      </w:r>
      <w:r>
        <w:rPr>
          <w:rFonts w:cs="Arial" w:hAnsi="Arial" w:eastAsia="Arial" w:ascii="Arial"/>
          <w:b/>
          <w:spacing w:val="-19"/>
          <w:w w:val="100"/>
          <w:position w:val="7"/>
          <w:sz w:val="18"/>
          <w:szCs w:val="18"/>
        </w:rPr>
        <w:t>i</w:t>
      </w:r>
      <w:r>
        <w:rPr>
          <w:rFonts w:cs="Book Antiqua" w:hAnsi="Book Antiqua" w:eastAsia="Book Antiqua" w:ascii="Book Antiqua"/>
          <w:spacing w:val="-194"/>
          <w:w w:val="100"/>
          <w:position w:val="-1"/>
          <w:sz w:val="21"/>
          <w:szCs w:val="21"/>
        </w:rPr>
        <w:t>…</w:t>
      </w:r>
      <w:r>
        <w:rPr>
          <w:rFonts w:cs="Arial" w:hAnsi="Arial" w:eastAsia="Arial" w:ascii="Arial"/>
          <w:b/>
          <w:spacing w:val="0"/>
          <w:w w:val="100"/>
          <w:position w:val="7"/>
          <w:sz w:val="18"/>
          <w:szCs w:val="18"/>
        </w:rPr>
        <w:t>n</w:t>
      </w:r>
      <w:r>
        <w:rPr>
          <w:rFonts w:cs="Arial" w:hAnsi="Arial" w:eastAsia="Arial" w:ascii="Arial"/>
          <w:b/>
          <w:spacing w:val="36"/>
          <w:w w:val="100"/>
          <w:position w:val="7"/>
          <w:sz w:val="18"/>
          <w:szCs w:val="18"/>
        </w:rPr>
        <w:t> </w:t>
      </w:r>
      <w:r>
        <w:rPr>
          <w:rFonts w:cs="Book Antiqua" w:hAnsi="Book Antiqua" w:eastAsia="Book Antiqua" w:ascii="Book Antiqua"/>
          <w:spacing w:val="0"/>
          <w:w w:val="100"/>
          <w:position w:val="-1"/>
          <w:sz w:val="21"/>
          <w:szCs w:val="21"/>
        </w:rPr>
        <w:t>……</w:t>
      </w:r>
      <w:r>
        <w:rPr>
          <w:rFonts w:cs="Book Antiqua" w:hAnsi="Book Antiqua" w:eastAsia="Book Antiqua" w:ascii="Book Antiqua"/>
          <w:spacing w:val="0"/>
          <w:w w:val="100"/>
          <w:position w:val="-1"/>
          <w:sz w:val="21"/>
          <w:szCs w:val="21"/>
        </w:rPr>
        <w:t>                    </w:t>
      </w:r>
      <w:r>
        <w:rPr>
          <w:rFonts w:cs="Book Antiqua" w:hAnsi="Book Antiqua" w:eastAsia="Book Antiqua" w:ascii="Book Antiqua"/>
          <w:spacing w:val="19"/>
          <w:w w:val="100"/>
          <w:position w:val="-1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position w:val="-1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position w:val="-1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0"/>
          <w:w w:val="100"/>
          <w:position w:val="-1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10"/>
          <w:w w:val="100"/>
          <w:position w:val="-1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1"/>
          <w:position w:val="-1"/>
          <w:sz w:val="21"/>
          <w:szCs w:val="21"/>
        </w:rPr>
        <w:t>:</w:t>
      </w:r>
      <w:r>
        <w:rPr>
          <w:rFonts w:cs="Book Antiqua" w:hAnsi="Book Antiqua" w:eastAsia="Book Antiqua" w:ascii="Book Antiqua"/>
          <w:spacing w:val="0"/>
          <w:w w:val="100"/>
          <w:position w:val="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1600" w:val="left"/>
        </w:tabs>
        <w:jc w:val="left"/>
        <w:sectPr>
          <w:type w:val="continuous"/>
          <w:pgSz w:w="11920" w:h="16860"/>
          <w:pgMar w:top="860" w:bottom="280" w:left="940" w:right="1040"/>
          <w:cols w:num="3" w:equalWidth="off">
            <w:col w:w="1634" w:space="759"/>
            <w:col w:w="5582" w:space="232"/>
            <w:col w:w="1733"/>
          </w:cols>
        </w:sectPr>
      </w:pPr>
      <w:r>
        <w:pict>
          <v:group style="position:absolute;margin-left:383.86pt;margin-top:-90.7161pt;width:139.35pt;height:0pt;mso-position-horizontal-relative:page;mso-position-vertical-relative:paragraph;z-index:-165" coordorigin="7677,-1814" coordsize="2787,0">
            <v:shape style="position:absolute;left:7677;top:-1814;width:2787;height:0" coordorigin="7677,-1814" coordsize="2787,0" path="m7677,-1814l10464,-1814e" filled="f" stroked="t" strokeweight="0.7922pt" strokecolor="#000000">
              <v:path arrowok="t"/>
            </v:shape>
            <w10:wrap type="none"/>
          </v:group>
        </w:pict>
      </w:r>
      <w:r>
        <w:pict>
          <v:group style="position:absolute;margin-left:383.86pt;margin-top:-36.7561pt;width:139.35pt;height:0pt;mso-position-horizontal-relative:page;mso-position-vertical-relative:paragraph;z-index:-163" coordorigin="7677,-735" coordsize="2787,0">
            <v:shape style="position:absolute;left:7677;top:-735;width:2787;height:0" coordorigin="7677,-735" coordsize="2787,0" path="m7677,-735l10464,-735e" filled="f" stroked="t" strokeweight="0.792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16"/>
          <w:szCs w:val="16"/>
        </w:rPr>
      </w:r>
      <w:r>
        <w:rPr>
          <w:rFonts w:cs="Arial" w:hAnsi="Arial" w:eastAsia="Arial" w:ascii="Arial"/>
          <w:b/>
          <w:sz w:val="16"/>
          <w:szCs w:val="16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sz w:val="16"/>
          <w:szCs w:val="16"/>
          <w:u w:val="single" w:color="000000"/>
        </w:rPr>
        <w:t>8</w:t>
      </w:r>
      <w:r>
        <w:rPr>
          <w:rFonts w:cs="Arial" w:hAnsi="Arial" w:eastAsia="Arial" w:ascii="Arial"/>
          <w:b/>
          <w:spacing w:val="1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-1"/>
          <w:sz w:val="16"/>
          <w:szCs w:val="16"/>
          <w:u w:val="single" w:color="000000"/>
        </w:rPr>
        <w:t>-</w:t>
      </w:r>
      <w:r>
        <w:rPr>
          <w:rFonts w:cs="Arial" w:hAnsi="Arial" w:eastAsia="Arial" w:ascii="Arial"/>
          <w:b/>
          <w:spacing w:val="-1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1"/>
          <w:sz w:val="16"/>
          <w:szCs w:val="16"/>
          <w:u w:val="single" w:color="000000"/>
        </w:rPr>
        <w:t>N</w:t>
      </w:r>
      <w:r>
        <w:rPr>
          <w:rFonts w:cs="Arial" w:hAnsi="Arial" w:eastAsia="Arial" w:ascii="Arial"/>
          <w:b/>
          <w:spacing w:val="1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  <w:t>ov</w:t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  <w:t>-2</w:t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  <w:t>0</w:t>
      </w:r>
      <w:r>
        <w:rPr>
          <w:rFonts w:cs="Arial" w:hAnsi="Arial" w:eastAsia="Arial" w:ascii="Arial"/>
          <w:b/>
          <w:spacing w:val="1"/>
          <w:sz w:val="16"/>
          <w:szCs w:val="16"/>
          <w:u w:val="single" w:color="000000"/>
        </w:rPr>
        <w:t>1</w:t>
      </w:r>
      <w:r>
        <w:rPr>
          <w:rFonts w:cs="Arial" w:hAnsi="Arial" w:eastAsia="Arial" w:ascii="Arial"/>
          <w:b/>
          <w:spacing w:val="1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  <w:t>8</w:t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  <w:tab/>
      </w:r>
      <w:r>
        <w:rPr>
          <w:rFonts w:cs="Arial" w:hAnsi="Arial" w:eastAsia="Arial" w:ascii="Arial"/>
          <w:b/>
          <w:spacing w:val="0"/>
          <w:sz w:val="16"/>
          <w:szCs w:val="16"/>
          <w:u w:val="single" w:color="000000"/>
        </w:rPr>
      </w:r>
      <w:r>
        <w:rPr>
          <w:rFonts w:cs="Arial" w:hAnsi="Arial" w:eastAsia="Arial" w:ascii="Arial"/>
          <w:b/>
          <w:spacing w:val="0"/>
          <w:sz w:val="16"/>
          <w:szCs w:val="16"/>
        </w:rPr>
      </w:r>
      <w:r>
        <w:rPr>
          <w:rFonts w:cs="Arial" w:hAnsi="Arial" w:eastAsia="Arial" w:ascii="Arial"/>
          <w:spacing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pict>
          <v:group style="position:absolute;margin-left:48.012pt;margin-top:636.996pt;width:508.76pt;height:0pt;mso-position-horizontal-relative:page;mso-position-vertical-relative:page;z-index:-159" coordorigin="960,12740" coordsize="10175,0">
            <v:shape style="position:absolute;left:960;top:12740;width:10175;height:0" coordorigin="960,12740" coordsize="10175,0" path="m960,12740l11135,12740e" filled="f" stroked="t" strokeweight="2.0888pt" strokecolor="#000000">
              <v:path arrowok="t"/>
            </v:shape>
            <w10:wrap type="none"/>
          </v:group>
        </w:pict>
      </w:r>
      <w:r>
        <w:pict>
          <v:group style="position:absolute;margin-left:37.7256pt;margin-top:39.8377pt;width:525.538pt;height:751.663pt;mso-position-horizontal-relative:page;mso-position-vertical-relative:page;z-index:-160" coordorigin="755,797" coordsize="10511,15033">
            <v:shape style="position:absolute;left:775;top:838;width:10484;height:0" coordorigin="775,838" coordsize="10484,0" path="m11244,838l775,838e" filled="f" stroked="t" strokeweight="2.0888pt" strokecolor="#004000">
              <v:path arrowok="t"/>
            </v:shape>
            <v:shape style="position:absolute;left:775;top:838;width:10484;height:0" coordorigin="775,838" coordsize="10484,0" path="m775,838l11244,838e" filled="f" stroked="t" strokeweight="2.0888pt" strokecolor="#004000">
              <v:path arrowok="t"/>
            </v:shape>
            <v:shape style="position:absolute;left:11239;top:818;width:0;height:14991" coordorigin="11239,818" coordsize="0,14991" path="m11239,818l11239,15809e" filled="f" stroked="t" strokeweight="2.0925pt" strokecolor="#004000">
              <v:path arrowok="t"/>
            </v:shape>
            <v:shape style="position:absolute;left:775;top:15789;width:10484;height:0" coordorigin="775,15789" coordsize="10484,0" path="m11244,15789l775,15789e" filled="f" stroked="t" strokeweight="2.0888pt" strokecolor="#004000">
              <v:path arrowok="t"/>
            </v:shape>
            <v:shape style="position:absolute;left:775;top:15789;width:10484;height:0" coordorigin="775,15789" coordsize="10484,0" path="m775,15789l11244,15789e" filled="f" stroked="t" strokeweight="2.0888pt" strokecolor="#004000">
              <v:path arrowok="t"/>
            </v:shape>
            <v:shape style="position:absolute;left:795;top:818;width:0;height:14991" coordorigin="795,818" coordsize="0,14991" path="m795,818l795,15809e" filled="f" stroked="t" strokeweight="2.0925pt" strokecolor="#004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29"/>
        <w:ind w:left="291"/>
      </w:pP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: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9160" w:val="left"/>
        </w:tabs>
        <w:jc w:val="left"/>
        <w:spacing w:lineRule="auto" w:line="243"/>
        <w:ind w:left="291" w:right="711"/>
      </w:pPr>
      <w:r>
        <w:pict>
          <v:group style="position:absolute;margin-left:446.73pt;margin-top:23.609pt;width:58.8099pt;height:0pt;mso-position-horizontal-relative:page;mso-position-vertical-relative:paragraph;z-index:-158" coordorigin="8935,472" coordsize="1176,0">
            <v:shape style="position:absolute;left:8935;top:472;width:1176;height:0" coordorigin="8935,472" coordsize="1176,0" path="m8935,472l10111,472e" filled="f" stroked="t" strokeweight="0.53415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l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o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i/>
          <w:spacing w:val="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</w:t>
      </w:r>
      <w:r>
        <w:rPr>
          <w:rFonts w:cs="Book Antiqua" w:hAnsi="Book Antiqua" w:eastAsia="Book Antiqua" w:ascii="Book Antiqua"/>
          <w:i/>
          <w:spacing w:val="4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-4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        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2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0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                    </w:t>
      </w:r>
      <w:r>
        <w:rPr>
          <w:rFonts w:cs="Book Antiqua" w:hAnsi="Book Antiqua" w:eastAsia="Book Antiqua" w:ascii="Book Antiqua"/>
          <w:i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7"/>
          <w:w w:val="101"/>
          <w:sz w:val="21"/>
          <w:szCs w:val="21"/>
        </w:rPr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ab/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1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2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3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</w:t>
      </w:r>
      <w:r>
        <w:rPr>
          <w:rFonts w:cs="Book Antiqua" w:hAnsi="Book Antiqua" w:eastAsia="Book Antiqua" w:ascii="Book Antiqua"/>
          <w:i/>
          <w:spacing w:val="4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-3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        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19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2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0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ind w:left="291"/>
      </w:pPr>
      <w:r>
        <w:pict>
          <v:group style="position:absolute;margin-left:446.73pt;margin-top:10.789pt;width:58.8099pt;height:0pt;mso-position-horizontal-relative:page;mso-position-vertical-relative:paragraph;z-index:-157" coordorigin="8935,216" coordsize="1176,0">
            <v:shape style="position:absolute;left:8935;top:216;width:1176;height:0" coordorigin="8935,216" coordsize="1176,0" path="m8935,216l10111,216e" filled="f" stroked="t" strokeweight="0.53415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g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1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</w:t>
      </w:r>
      <w:r>
        <w:rPr>
          <w:rFonts w:cs="Book Antiqua" w:hAnsi="Book Antiqua" w:eastAsia="Book Antiqua" w:ascii="Book Antiqua"/>
          <w:i/>
          <w:spacing w:val="4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-42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    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16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2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0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jc w:val="left"/>
        <w:spacing w:before="6" w:lineRule="exact" w:line="240"/>
        <w:ind w:left="291"/>
      </w:pPr>
      <w:r>
        <w:pict>
          <v:group style="position:absolute;margin-left:446.73pt;margin-top:11.089pt;width:58.8099pt;height:0pt;mso-position-horizontal-relative:page;mso-position-vertical-relative:paragraph;z-index:-156" coordorigin="8935,222" coordsize="1176,0">
            <v:shape style="position:absolute;left:8935;top:222;width:1176;height:0" coordorigin="8935,222" coordsize="1176,0" path="m8935,222l10111,222e" filled="f" stroked="t" strokeweight="0.53415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i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s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n</w:t>
      </w:r>
      <w:r>
        <w:rPr>
          <w:rFonts w:cs="Book Antiqua" w:hAnsi="Book Antiqua" w:eastAsia="Book Antiqua" w:ascii="Book Antiqua"/>
          <w:i/>
          <w:spacing w:val="14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k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8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1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p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</w:t>
      </w:r>
      <w:r>
        <w:rPr>
          <w:rFonts w:cs="Book Antiqua" w:hAnsi="Book Antiqua" w:eastAsia="Book Antiqua" w:ascii="Book Antiqua"/>
          <w:i/>
          <w:spacing w:val="4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-4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0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-1"/>
          <w:w w:val="100"/>
          <w:sz w:val="21"/>
          <w:szCs w:val="21"/>
        </w:rPr>
        <w:t>b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.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0"/>
          <w:w w:val="100"/>
          <w:sz w:val="21"/>
          <w:szCs w:val="21"/>
          <w:u w:val="single" w:color="000000"/>
        </w:rPr>
        <w:t>                 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i/>
          <w:spacing w:val="15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2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0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Book Antiqua" w:hAnsi="Book Antiqua" w:eastAsia="Book Antiqua" w:ascii="Book Antiqua"/>
          <w:sz w:val="21"/>
          <w:szCs w:val="21"/>
        </w:rPr>
        <w:tabs>
          <w:tab w:pos="7840" w:val="left"/>
        </w:tabs>
        <w:jc w:val="left"/>
        <w:spacing w:before="22" w:lineRule="exact" w:line="240"/>
        <w:ind w:left="291"/>
      </w:pPr>
      <w:r>
        <w:pict>
          <v:group style="position:absolute;margin-left:166.383pt;margin-top:25.3799pt;width:273.669pt;height:0.53415pt;mso-position-horizontal-relative:page;mso-position-vertical-relative:paragraph;z-index:-155" coordorigin="3328,508" coordsize="5473,11">
            <v:shape style="position:absolute;left:3333;top:513;width:5138;height:0" coordorigin="3333,513" coordsize="5138,0" path="m3333,513l8471,513e" filled="f" stroked="t" strokeweight="0.53415pt" strokecolor="#000000">
              <v:path arrowok="t"/>
            </v:shape>
            <v:shape style="position:absolute;left:8475;top:513;width:321;height:0" coordorigin="8475,513" coordsize="321,0" path="m8475,513l8796,513e" filled="f" stroked="t" strokeweight="0.53415pt" strokecolor="#000000">
              <v:path arrowok="t"/>
            </v:shape>
            <w10:wrap type="none"/>
          </v:group>
        </w:pic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J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u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t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1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i/>
          <w:spacing w:val="1"/>
          <w:w w:val="101"/>
          <w:sz w:val="21"/>
          <w:szCs w:val="21"/>
        </w:rPr>
        <w:t>D</w:t>
      </w:r>
      <w:r>
        <w:rPr>
          <w:rFonts w:cs="Book Antiqua" w:hAnsi="Book Antiqua" w:eastAsia="Book Antiqua" w:ascii="Book Antiqua"/>
          <w:i/>
          <w:spacing w:val="2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e</w:t>
      </w:r>
      <w:r>
        <w:rPr>
          <w:rFonts w:cs="Book Antiqua" w:hAnsi="Book Antiqua" w:eastAsia="Book Antiqua" w:ascii="Book Antiqua"/>
          <w:i/>
          <w:spacing w:val="3"/>
          <w:w w:val="101"/>
          <w:sz w:val="21"/>
          <w:szCs w:val="21"/>
        </w:rPr>
        <w:t>r</w:t>
      </w:r>
      <w:r>
        <w:rPr>
          <w:rFonts w:cs="Book Antiqua" w:hAnsi="Book Antiqua" w:eastAsia="Book Antiqua" w:ascii="Book Antiqua"/>
          <w:i/>
          <w:spacing w:val="-1"/>
          <w:w w:val="101"/>
          <w:sz w:val="21"/>
          <w:szCs w:val="21"/>
        </w:rPr>
        <w:t>a</w:t>
      </w:r>
      <w:r>
        <w:rPr>
          <w:rFonts w:cs="Book Antiqua" w:hAnsi="Book Antiqua" w:eastAsia="Book Antiqua" w:ascii="Book Antiqua"/>
          <w:i/>
          <w:spacing w:val="0"/>
          <w:w w:val="101"/>
          <w:sz w:val="21"/>
          <w:szCs w:val="21"/>
        </w:rPr>
        <w:t>h</w:t>
      </w:r>
      <w:r>
        <w:rPr>
          <w:rFonts w:cs="Book Antiqua" w:hAnsi="Book Antiqua" w:eastAsia="Book Antiqua" w:ascii="Book Antiqua"/>
          <w:i/>
          <w:spacing w:val="3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</w:rPr>
        <w:t>: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  <w:t>          </w:t>
      </w:r>
      <w:r>
        <w:rPr>
          <w:rFonts w:cs="Book Antiqua" w:hAnsi="Book Antiqua" w:eastAsia="Book Antiqua" w:ascii="Book Antiqua"/>
          <w:spacing w:val="7"/>
          <w:w w:val="100"/>
          <w:sz w:val="21"/>
          <w:szCs w:val="21"/>
        </w:rPr>
        <w:t> </w:t>
      </w:r>
      <w:r>
        <w:rPr>
          <w:rFonts w:cs="Book Antiqua" w:hAnsi="Book Antiqua" w:eastAsia="Book Antiqua" w:ascii="Book Antiqua"/>
          <w:spacing w:val="7"/>
          <w:w w:val="101"/>
          <w:sz w:val="21"/>
          <w:szCs w:val="21"/>
        </w:rPr>
      </w:r>
      <w:r>
        <w:rPr>
          <w:rFonts w:cs="Book Antiqua" w:hAnsi="Book Antiqua" w:eastAsia="Book Antiqua" w:ascii="Book Antiqua"/>
          <w:spacing w:val="0"/>
          <w:w w:val="101"/>
          <w:sz w:val="21"/>
          <w:szCs w:val="21"/>
          <w:u w:val="single" w:color="000000"/>
        </w:rPr>
        <w:t> </w:t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  <w:u w:val="single" w:color="000000"/>
        </w:rPr>
        <w:tab/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  <w:u w:val="single" w:color="000000"/>
        </w:rPr>
      </w:r>
      <w:r>
        <w:rPr>
          <w:rFonts w:cs="Book Antiqua" w:hAnsi="Book Antiqua" w:eastAsia="Book Antiqua" w:ascii="Book Antiqua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spacing w:val="16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3"/>
          <w:szCs w:val="13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-2"/>
          <w:w w:val="104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spacing w:val="2"/>
          <w:w w:val="104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spacing w:val="0"/>
          <w:w w:val="104"/>
          <w:sz w:val="13"/>
          <w:szCs w:val="13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sectPr>
      <w:type w:val="continuous"/>
      <w:pgSz w:w="11920" w:h="16860"/>
      <w:pgMar w:top="860" w:bottom="280" w:left="940" w:right="10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