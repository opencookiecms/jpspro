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before="73" w:lineRule="exact" w:line="200"/>
        <w:ind w:right="114"/>
      </w:pP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19"/>
          <w:szCs w:val="19"/>
        </w:rPr>
        <w:t>am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i/>
          <w:spacing w:val="1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1"/>
          <w:position w:val="-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before="31"/>
        <w:ind w:left="2728" w:right="2739"/>
      </w:pP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b/>
          <w:spacing w:val="4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auto" w:line="244"/>
        <w:ind w:left="3050" w:right="3062"/>
      </w:pP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JAB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3"/>
          <w:szCs w:val="23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3"/>
          <w:szCs w:val="23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4"/>
          <w:w w:val="100"/>
          <w:sz w:val="23"/>
          <w:szCs w:val="23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4"/>
          <w:w w:val="100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  <w:u w:val="thick" w:color="000000"/>
        </w:rPr>
        <w:t>JA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60"/>
          <w:pgMar w:top="640" w:bottom="280" w:left="820" w:right="7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50"/>
        <w:ind w:left="104" w:right="-55"/>
      </w:pPr>
      <w:r>
        <w:rPr>
          <w:rFonts w:cs="Times New Roman" w:hAnsi="Times New Roman" w:eastAsia="Times New Roman" w:ascii="Times New Roman"/>
          <w:i/>
          <w:spacing w:val="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i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  <w:ind w:right="-5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3"/>
          <w:w w:val="9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2"/>
          <w:w w:val="99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99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DL</w:t>
      </w:r>
      <w:r>
        <w:rPr>
          <w:rFonts w:cs="Times New Roman" w:hAnsi="Times New Roman" w:eastAsia="Times New Roman" w:ascii="Times New Roman"/>
          <w:spacing w:val="2"/>
          <w:w w:val="9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GA</w:t>
      </w:r>
      <w:r>
        <w:rPr>
          <w:rFonts w:cs="Times New Roman" w:hAnsi="Times New Roman" w:eastAsia="Times New Roman" w:ascii="Times New Roman"/>
          <w:spacing w:val="2"/>
          <w:w w:val="9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9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9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3"/>
          <w:w w:val="99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99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2"/>
          <w:w w:val="99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9</w:t>
      </w:r>
      <w:r>
        <w:rPr>
          <w:rFonts w:cs="Times New Roman" w:hAnsi="Times New Roman" w:eastAsia="Times New Roman" w:ascii="Times New Roman"/>
          <w:spacing w:val="2"/>
          <w:w w:val="99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9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50"/>
      </w:pPr>
      <w:r>
        <w:br w:type="column"/>
      </w:r>
      <w:r>
        <w:rPr>
          <w:rFonts w:cs="Times New Roman" w:hAnsi="Times New Roman" w:eastAsia="Times New Roman" w:ascii="Times New Roman"/>
          <w:i/>
          <w:spacing w:val="1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i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        </w:t>
      </w:r>
      <w:r>
        <w:rPr>
          <w:rFonts w:cs="Times New Roman" w:hAnsi="Times New Roman" w:eastAsia="Times New Roman" w:ascii="Times New Roman"/>
          <w:i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/>
        <w:ind w:left="1390"/>
      </w:pP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Mud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,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/>
        <w:ind w:left="1390" w:right="1294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rul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n.</w:t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sectPr>
          <w:type w:val="continuous"/>
          <w:pgSz w:w="11920" w:h="16860"/>
          <w:pgMar w:top="640" w:bottom="280" w:left="820" w:right="720"/>
          <w:cols w:num="3" w:equalWidth="off">
            <w:col w:w="1016" w:space="191"/>
            <w:col w:w="3206" w:space="1252"/>
            <w:col w:w="4715"/>
          </w:cols>
        </w:sectPr>
      </w:pPr>
      <w:r>
        <w:pict>
          <v:group style="position:absolute;margin-left:367.268pt;margin-top:12.3625pt;width:145.816pt;height:0.24378pt;mso-position-horizontal-relative:page;mso-position-vertical-relative:paragraph;z-index:-156" coordorigin="7345,247" coordsize="2916,5">
            <v:shape style="position:absolute;left:7348;top:250;width:30;height:0" coordorigin="7348,250" coordsize="30,0" path="m7348,250l7378,250e" filled="f" stroked="t" strokeweight="0.24378pt" strokecolor="#000000">
              <v:path arrowok="t"/>
            </v:shape>
            <v:shape style="position:absolute;left:7408;top:250;width:30;height:0" coordorigin="7408,250" coordsize="30,0" path="m7408,250l7438,250e" filled="f" stroked="t" strokeweight="0.24378pt" strokecolor="#000000">
              <v:path arrowok="t"/>
            </v:shape>
            <v:shape style="position:absolute;left:7468;top:250;width:30;height:0" coordorigin="7468,250" coordsize="30,0" path="m7468,250l7498,250e" filled="f" stroked="t" strokeweight="0.24378pt" strokecolor="#000000">
              <v:path arrowok="t"/>
            </v:shape>
            <v:shape style="position:absolute;left:7528;top:250;width:30;height:0" coordorigin="7528,250" coordsize="30,0" path="m7528,250l7558,250e" filled="f" stroked="t" strokeweight="0.24378pt" strokecolor="#000000">
              <v:path arrowok="t"/>
            </v:shape>
            <v:shape style="position:absolute;left:7588;top:250;width:30;height:0" coordorigin="7588,250" coordsize="30,0" path="m7588,250l7618,250e" filled="f" stroked="t" strokeweight="0.24378pt" strokecolor="#000000">
              <v:path arrowok="t"/>
            </v:shape>
            <v:shape style="position:absolute;left:7648;top:250;width:30;height:0" coordorigin="7648,250" coordsize="30,0" path="m7648,250l7678,250e" filled="f" stroked="t" strokeweight="0.24378pt" strokecolor="#000000">
              <v:path arrowok="t"/>
            </v:shape>
            <v:shape style="position:absolute;left:7708;top:250;width:30;height:0" coordorigin="7708,250" coordsize="30,0" path="m7708,250l7738,250e" filled="f" stroked="t" strokeweight="0.24378pt" strokecolor="#000000">
              <v:path arrowok="t"/>
            </v:shape>
            <v:shape style="position:absolute;left:7768;top:250;width:30;height:0" coordorigin="7768,250" coordsize="30,0" path="m7768,250l7798,250e" filled="f" stroked="t" strokeweight="0.24378pt" strokecolor="#000000">
              <v:path arrowok="t"/>
            </v:shape>
            <v:shape style="position:absolute;left:7828;top:250;width:30;height:0" coordorigin="7828,250" coordsize="30,0" path="m7828,250l7858,250e" filled="f" stroked="t" strokeweight="0.24378pt" strokecolor="#000000">
              <v:path arrowok="t"/>
            </v:shape>
            <v:shape style="position:absolute;left:7888;top:250;width:30;height:0" coordorigin="7888,250" coordsize="30,0" path="m7888,250l7918,250e" filled="f" stroked="t" strokeweight="0.24378pt" strokecolor="#000000">
              <v:path arrowok="t"/>
            </v:shape>
            <v:shape style="position:absolute;left:7948;top:250;width:30;height:0" coordorigin="7948,250" coordsize="30,0" path="m7948,250l7978,250e" filled="f" stroked="t" strokeweight="0.24378pt" strokecolor="#000000">
              <v:path arrowok="t"/>
            </v:shape>
            <v:shape style="position:absolute;left:8008;top:250;width:30;height:0" coordorigin="8008,250" coordsize="30,0" path="m8008,250l8038,250e" filled="f" stroked="t" strokeweight="0.24378pt" strokecolor="#000000">
              <v:path arrowok="t"/>
            </v:shape>
            <v:shape style="position:absolute;left:8068;top:250;width:30;height:0" coordorigin="8068,250" coordsize="30,0" path="m8068,250l8098,250e" filled="f" stroked="t" strokeweight="0.24378pt" strokecolor="#000000">
              <v:path arrowok="t"/>
            </v:shape>
            <v:shape style="position:absolute;left:8128;top:250;width:30;height:0" coordorigin="8128,250" coordsize="30,0" path="m8128,250l8158,250e" filled="f" stroked="t" strokeweight="0.24378pt" strokecolor="#000000">
              <v:path arrowok="t"/>
            </v:shape>
            <v:shape style="position:absolute;left:8188;top:250;width:30;height:0" coordorigin="8188,250" coordsize="30,0" path="m8188,250l8218,250e" filled="f" stroked="t" strokeweight="0.24378pt" strokecolor="#000000">
              <v:path arrowok="t"/>
            </v:shape>
            <v:shape style="position:absolute;left:8248;top:250;width:30;height:0" coordorigin="8248,250" coordsize="30,0" path="m8248,250l8278,250e" filled="f" stroked="t" strokeweight="0.24378pt" strokecolor="#000000">
              <v:path arrowok="t"/>
            </v:shape>
            <v:shape style="position:absolute;left:8308;top:250;width:30;height:0" coordorigin="8308,250" coordsize="30,0" path="m8308,250l8338,250e" filled="f" stroked="t" strokeweight="0.24378pt" strokecolor="#000000">
              <v:path arrowok="t"/>
            </v:shape>
            <v:shape style="position:absolute;left:8368;top:250;width:30;height:0" coordorigin="8368,250" coordsize="30,0" path="m8368,250l8398,250e" filled="f" stroked="t" strokeweight="0.24378pt" strokecolor="#000000">
              <v:path arrowok="t"/>
            </v:shape>
            <v:shape style="position:absolute;left:8428;top:250;width:30;height:0" coordorigin="8428,250" coordsize="30,0" path="m8428,250l8458,250e" filled="f" stroked="t" strokeweight="0.24378pt" strokecolor="#000000">
              <v:path arrowok="t"/>
            </v:shape>
            <v:shape style="position:absolute;left:8488;top:250;width:30;height:0" coordorigin="8488,250" coordsize="30,0" path="m8488,250l8518,250e" filled="f" stroked="t" strokeweight="0.24378pt" strokecolor="#000000">
              <v:path arrowok="t"/>
            </v:shape>
            <v:shape style="position:absolute;left:8548;top:250;width:30;height:0" coordorigin="8548,250" coordsize="30,0" path="m8548,250l8578,250e" filled="f" stroked="t" strokeweight="0.24378pt" strokecolor="#000000">
              <v:path arrowok="t"/>
            </v:shape>
            <v:shape style="position:absolute;left:8608;top:250;width:30;height:0" coordorigin="8608,250" coordsize="30,0" path="m8608,250l8638,250e" filled="f" stroked="t" strokeweight="0.24378pt" strokecolor="#000000">
              <v:path arrowok="t"/>
            </v:shape>
            <v:shape style="position:absolute;left:8668;top:250;width:30;height:0" coordorigin="8668,250" coordsize="30,0" path="m8668,250l8698,250e" filled="f" stroked="t" strokeweight="0.24378pt" strokecolor="#000000">
              <v:path arrowok="t"/>
            </v:shape>
            <v:shape style="position:absolute;left:8728;top:250;width:30;height:0" coordorigin="8728,250" coordsize="30,0" path="m8728,250l8758,250e" filled="f" stroked="t" strokeweight="0.24378pt" strokecolor="#000000">
              <v:path arrowok="t"/>
            </v:shape>
            <v:shape style="position:absolute;left:8788;top:250;width:30;height:0" coordorigin="8788,250" coordsize="30,0" path="m8788,250l8818,250e" filled="f" stroked="t" strokeweight="0.24378pt" strokecolor="#000000">
              <v:path arrowok="t"/>
            </v:shape>
            <v:shape style="position:absolute;left:8848;top:250;width:30;height:0" coordorigin="8848,250" coordsize="30,0" path="m8848,250l8878,250e" filled="f" stroked="t" strokeweight="0.24378pt" strokecolor="#000000">
              <v:path arrowok="t"/>
            </v:shape>
            <v:shape style="position:absolute;left:8908;top:250;width:30;height:0" coordorigin="8908,250" coordsize="30,0" path="m8908,250l8938,250e" filled="f" stroked="t" strokeweight="0.24378pt" strokecolor="#000000">
              <v:path arrowok="t"/>
            </v:shape>
            <v:shape style="position:absolute;left:8968;top:250;width:30;height:0" coordorigin="8968,250" coordsize="30,0" path="m8968,250l8998,250e" filled="f" stroked="t" strokeweight="0.24378pt" strokecolor="#000000">
              <v:path arrowok="t"/>
            </v:shape>
            <v:shape style="position:absolute;left:9028;top:250;width:30;height:0" coordorigin="9028,250" coordsize="30,0" path="m9028,250l9058,250e" filled="f" stroked="t" strokeweight="0.24378pt" strokecolor="#000000">
              <v:path arrowok="t"/>
            </v:shape>
            <v:shape style="position:absolute;left:9088;top:250;width:30;height:0" coordorigin="9088,250" coordsize="30,0" path="m9088,250l9118,250e" filled="f" stroked="t" strokeweight="0.24378pt" strokecolor="#000000">
              <v:path arrowok="t"/>
            </v:shape>
            <v:shape style="position:absolute;left:9148;top:250;width:30;height:0" coordorigin="9148,250" coordsize="30,0" path="m9148,250l9178,250e" filled="f" stroked="t" strokeweight="0.24378pt" strokecolor="#000000">
              <v:path arrowok="t"/>
            </v:shape>
            <v:shape style="position:absolute;left:9208;top:250;width:30;height:0" coordorigin="9208,250" coordsize="30,0" path="m9208,250l9238,250e" filled="f" stroked="t" strokeweight="0.24378pt" strokecolor="#000000">
              <v:path arrowok="t"/>
            </v:shape>
            <v:shape style="position:absolute;left:9269;top:250;width:30;height:0" coordorigin="9269,250" coordsize="30,0" path="m9269,250l9299,250e" filled="f" stroked="t" strokeweight="0.24378pt" strokecolor="#000000">
              <v:path arrowok="t"/>
            </v:shape>
            <v:shape style="position:absolute;left:9329;top:250;width:30;height:0" coordorigin="9329,250" coordsize="30,0" path="m9329,250l9359,250e" filled="f" stroked="t" strokeweight="0.24378pt" strokecolor="#000000">
              <v:path arrowok="t"/>
            </v:shape>
            <v:shape style="position:absolute;left:9389;top:250;width:30;height:0" coordorigin="9389,250" coordsize="30,0" path="m9389,250l9419,250e" filled="f" stroked="t" strokeweight="0.24378pt" strokecolor="#000000">
              <v:path arrowok="t"/>
            </v:shape>
            <v:shape style="position:absolute;left:9449;top:250;width:30;height:0" coordorigin="9449,250" coordsize="30,0" path="m9449,250l9479,250e" filled="f" stroked="t" strokeweight="0.24378pt" strokecolor="#000000">
              <v:path arrowok="t"/>
            </v:shape>
            <v:shape style="position:absolute;left:9509;top:250;width:30;height:0" coordorigin="9509,250" coordsize="30,0" path="m9509,250l9539,250e" filled="f" stroked="t" strokeweight="0.24378pt" strokecolor="#000000">
              <v:path arrowok="t"/>
            </v:shape>
            <v:shape style="position:absolute;left:9569;top:250;width:30;height:0" coordorigin="9569,250" coordsize="30,0" path="m9569,250l9599,250e" filled="f" stroked="t" strokeweight="0.24378pt" strokecolor="#000000">
              <v:path arrowok="t"/>
            </v:shape>
            <v:shape style="position:absolute;left:9629;top:250;width:30;height:0" coordorigin="9629,250" coordsize="30,0" path="m9629,250l9659,250e" filled="f" stroked="t" strokeweight="0.24378pt" strokecolor="#000000">
              <v:path arrowok="t"/>
            </v:shape>
            <v:shape style="position:absolute;left:9689;top:250;width:30;height:0" coordorigin="9689,250" coordsize="30,0" path="m9689,250l9719,250e" filled="f" stroked="t" strokeweight="0.24378pt" strokecolor="#000000">
              <v:path arrowok="t"/>
            </v:shape>
            <v:shape style="position:absolute;left:9749;top:250;width:30;height:0" coordorigin="9749,250" coordsize="30,0" path="m9749,250l9779,250e" filled="f" stroked="t" strokeweight="0.24378pt" strokecolor="#000000">
              <v:path arrowok="t"/>
            </v:shape>
            <v:shape style="position:absolute;left:9809;top:250;width:30;height:0" coordorigin="9809,250" coordsize="30,0" path="m9809,250l9839,250e" filled="f" stroked="t" strokeweight="0.24378pt" strokecolor="#000000">
              <v:path arrowok="t"/>
            </v:shape>
            <v:shape style="position:absolute;left:9869;top:250;width:30;height:0" coordorigin="9869,250" coordsize="30,0" path="m9869,250l9899,250e" filled="f" stroked="t" strokeweight="0.24378pt" strokecolor="#000000">
              <v:path arrowok="t"/>
            </v:shape>
            <v:shape style="position:absolute;left:9929;top:250;width:30;height:0" coordorigin="9929,250" coordsize="30,0" path="m9929,250l9959,250e" filled="f" stroked="t" strokeweight="0.24378pt" strokecolor="#000000">
              <v:path arrowok="t"/>
            </v:shape>
            <v:shape style="position:absolute;left:9989;top:250;width:30;height:0" coordorigin="9989,250" coordsize="30,0" path="m9989,250l10019,250e" filled="f" stroked="t" strokeweight="0.24378pt" strokecolor="#000000">
              <v:path arrowok="t"/>
            </v:shape>
            <v:shape style="position:absolute;left:10049;top:250;width:30;height:0" coordorigin="10049,250" coordsize="30,0" path="m10049,250l10079,250e" filled="f" stroked="t" strokeweight="0.24378pt" strokecolor="#000000">
              <v:path arrowok="t"/>
            </v:shape>
            <v:shape style="position:absolute;left:10109;top:250;width:30;height:0" coordorigin="10109,250" coordsize="30,0" path="m10109,250l10139,250e" filled="f" stroked="t" strokeweight="0.24378pt" strokecolor="#000000">
              <v:path arrowok="t"/>
            </v:shape>
            <v:shape style="position:absolute;left:10169;top:250;width:30;height:0" coordorigin="10169,250" coordsize="30,0" path="m10169,250l10199,250e" filled="f" stroked="t" strokeweight="0.24378pt" strokecolor="#000000">
              <v:path arrowok="t"/>
            </v:shape>
            <v:shape style="position:absolute;left:10229;top:250;width:30;height:0" coordorigin="10229,250" coordsize="30,0" path="m10229,250l10259,250e" filled="f" stroked="t" strokeweight="0.2437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i/>
          <w:spacing w:val="1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1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22"/>
          <w:szCs w:val="22"/>
        </w:rPr>
        <w:jc w:val="left"/>
        <w:spacing w:lineRule="exact" w:line="220"/>
        <w:sectPr>
          <w:type w:val="continuous"/>
          <w:pgSz w:w="11920" w:h="16860"/>
          <w:pgMar w:top="640" w:bottom="280" w:left="820" w:right="72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51"/>
        <w:ind w:left="104" w:right="-55"/>
      </w:pP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i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da</w:t>
      </w:r>
      <w:r>
        <w:rPr>
          <w:rFonts w:cs="Times New Roman" w:hAnsi="Times New Roman" w:eastAsia="Times New Roman" w:ascii="Times New Roman"/>
          <w:i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1"/>
      </w:pPr>
      <w:r>
        <w:br w:type="column"/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ARAS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8,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UR,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 w:lineRule="auto" w:line="245"/>
        <w:ind w:right="6773"/>
        <w:sectPr>
          <w:type w:val="continuous"/>
          <w:pgSz w:w="11920" w:h="16860"/>
          <w:pgMar w:top="640" w:bottom="280" w:left="820" w:right="720"/>
          <w:cols w:num="2" w:equalWidth="off">
            <w:col w:w="962" w:space="214"/>
            <w:col w:w="9204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UNGAI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exact" w:line="280"/>
        <w:ind w:left="104"/>
      </w:pPr>
      <w:r>
        <w:rPr>
          <w:rFonts w:cs="Times New Roman" w:hAnsi="Times New Roman" w:eastAsia="Times New Roman" w:ascii="Times New Roman"/>
          <w:spacing w:val="-4"/>
          <w:w w:val="100"/>
          <w:position w:val="-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rd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3"/>
          <w:szCs w:val="23"/>
        </w:rPr>
        <w:t> </w:t>
      </w:r>
      <w:r>
        <w:rPr>
          <w:rFonts w:cs="Arial" w:hAnsi="Arial" w:eastAsia="Arial" w:ascii="Arial"/>
          <w:b/>
          <w:spacing w:val="0"/>
          <w:w w:val="100"/>
          <w:position w:val="-2"/>
          <w:sz w:val="20"/>
          <w:szCs w:val="20"/>
        </w:rPr>
        <w:t>Gr</w:t>
      </w:r>
      <w:r>
        <w:rPr>
          <w:rFonts w:cs="Arial" w:hAnsi="Arial" w:eastAsia="Arial" w:ascii="Arial"/>
          <w:b/>
          <w:spacing w:val="-1"/>
          <w:w w:val="100"/>
          <w:position w:val="-2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position w:val="-2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position w:val="-2"/>
          <w:sz w:val="20"/>
          <w:szCs w:val="20"/>
        </w:rPr>
        <w:t> </w:t>
      </w:r>
      <w:r>
        <w:rPr>
          <w:rFonts w:cs="Arial" w:hAnsi="Arial" w:eastAsia="Arial" w:ascii="Arial"/>
          <w:b/>
          <w:spacing w:val="53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0"/>
          <w:sz w:val="24"/>
          <w:szCs w:val="24"/>
        </w:rPr>
        <w:t>G1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20" w:lineRule="exact" w:line="220"/>
        <w:sectPr>
          <w:type w:val="continuous"/>
          <w:pgSz w:w="11920" w:h="16860"/>
          <w:pgMar w:top="640" w:bottom="280" w:left="820" w:right="72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31"/>
        <w:ind w:left="104" w:right="-55"/>
      </w:pP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: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3" w:lineRule="exact" w:line="240"/>
        <w:sectPr>
          <w:type w:val="continuous"/>
          <w:pgSz w:w="11920" w:h="16860"/>
          <w:pgMar w:top="640" w:bottom="280" w:left="820" w:right="720"/>
          <w:cols w:num="2" w:equalWidth="off">
            <w:col w:w="2165" w:space="123"/>
            <w:col w:w="809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22"/>
          <w:szCs w:val="22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22"/>
          <w:szCs w:val="22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22"/>
          <w:szCs w:val="22"/>
        </w:rPr>
        <w:t>DL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99"/>
          <w:position w:val="-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22"/>
          <w:szCs w:val="22"/>
        </w:rPr>
        <w:t>A/</w:t>
      </w:r>
      <w:r>
        <w:rPr>
          <w:rFonts w:cs="Times New Roman" w:hAnsi="Times New Roman" w:eastAsia="Times New Roman" w:ascii="Times New Roman"/>
          <w:b/>
          <w:spacing w:val="3"/>
          <w:w w:val="99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22"/>
          <w:szCs w:val="22"/>
        </w:rPr>
        <w:t>99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2"/>
          <w:szCs w:val="22"/>
        </w:rPr>
        <w:t>.5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6" w:lineRule="auto" w:line="243"/>
        <w:ind w:left="1927" w:right="1513" w:hanging="1823"/>
      </w:pPr>
      <w:r>
        <w:rPr>
          <w:rFonts w:cs="Times New Roman" w:hAnsi="Times New Roman" w:eastAsia="Times New Roman" w:ascii="Times New Roman"/>
          <w:spacing w:val="-1"/>
          <w:w w:val="100"/>
          <w:position w:val="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3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position w:val="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3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position w:val="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3"/>
          <w:szCs w:val="23"/>
        </w:rPr>
        <w:t>uk</w:t>
      </w:r>
      <w:r>
        <w:rPr>
          <w:rFonts w:cs="Times New Roman" w:hAnsi="Times New Roman" w:eastAsia="Times New Roman" w:ascii="Times New Roman"/>
          <w:spacing w:val="1"/>
          <w:w w:val="100"/>
          <w:position w:val="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spacing w:val="13"/>
          <w:w w:val="100"/>
          <w:position w:val="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AGI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RAF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ALA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UDA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31" w:lineRule="exact" w:line="260"/>
        <w:ind w:left="104"/>
        <w:sectPr>
          <w:type w:val="continuous"/>
          <w:pgSz w:w="11920" w:h="16860"/>
          <w:pgMar w:top="640" w:bottom="280" w:left="820" w:right="720"/>
        </w:sectPr>
      </w:pPr>
      <w:r>
        <w:rPr>
          <w:rFonts w:cs="Times New Roman" w:hAnsi="Times New Roman" w:eastAsia="Times New Roman" w:ascii="Times New Roman"/>
          <w:spacing w:val="-1"/>
          <w:w w:val="100"/>
          <w:position w:val="-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ni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3"/>
          <w:szCs w:val="23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104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RM</w:t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260"/>
        <w:ind w:left="104" w:right="-55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3"/>
          <w:szCs w:val="23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2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3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6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,1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9.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-53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right="-55"/>
      </w:pP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da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55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right="-53"/>
      </w:pPr>
      <w:r>
        <w:rPr>
          <w:rFonts w:cs="Times New Roman" w:hAnsi="Times New Roman" w:eastAsia="Times New Roman" w:ascii="Times New Roman"/>
          <w:b/>
          <w:w w:val="99"/>
          <w:sz w:val="22"/>
          <w:szCs w:val="22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2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0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  <w:t>1</w:t>
      </w:r>
      <w:r>
        <w:rPr>
          <w:rFonts w:cs="Times New Roman" w:hAnsi="Times New Roman" w:eastAsia="Times New Roman" w:ascii="Times New Roman"/>
          <w:b/>
          <w:spacing w:val="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7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ectPr>
          <w:type w:val="continuous"/>
          <w:pgSz w:w="11920" w:h="16860"/>
          <w:pgMar w:top="640" w:bottom="280" w:left="820" w:right="720"/>
          <w:cols w:num="5" w:equalWidth="off">
            <w:col w:w="543" w:space="194"/>
            <w:col w:w="1032" w:space="130"/>
            <w:col w:w="3787" w:space="498"/>
            <w:col w:w="1032" w:space="532"/>
            <w:col w:w="263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31"/>
        <w:ind w:left="104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……………………..………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104"/>
      </w:pP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uru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h,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before="1"/>
        <w:ind w:left="104" w:right="7235"/>
      </w:pP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Mud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/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,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104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ind w:left="799" w:right="6609" w:hanging="695"/>
      </w:pP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.k.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    </w:t>
      </w:r>
      <w:r>
        <w:rPr>
          <w:rFonts w:cs="Times New Roman" w:hAnsi="Times New Roman" w:eastAsia="Times New Roman" w:ascii="Times New Roman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4,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ru,</w:t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60"/>
        <w:ind w:left="762" w:right="7877"/>
      </w:pP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05000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  <w:t>r.</w:t>
      </w:r>
    </w:p>
    <w:sectPr>
      <w:type w:val="continuous"/>
      <w:pgSz w:w="11920" w:h="16860"/>
      <w:pgMar w:top="640" w:bottom="280" w:left="820" w:right="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