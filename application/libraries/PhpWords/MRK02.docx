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715ABFF2" w14:textId="77777777" w:rsidR="00DA6E77" w:rsidRDefault="00DA6E77">
      <w:pPr>
        <w:spacing w:line="200" w:lineRule="exact"/>
      </w:pPr>
    </w:p>
    <w:p w14:paraId="41828ED7" w14:textId="77777777" w:rsidR="00DA6E77" w:rsidRDefault="00DA6E77">
      <w:pPr>
        <w:spacing w:before="18" w:line="220" w:lineRule="exact"/>
        <w:rPr>
          <w:sz w:val="22"/>
          <w:szCs w:val="22"/>
        </w:rPr>
      </w:pPr>
    </w:p>
    <w:p w14:paraId="48AEA58C" w14:textId="77777777" w:rsidR="00DA6E77" w:rsidRDefault="00BE3291">
      <w:pPr>
        <w:spacing w:line="220" w:lineRule="exact"/>
        <w:ind w:left="2658" w:right="-50"/>
      </w:pPr>
      <w:r>
        <w:rPr>
          <w:b/>
          <w:position w:val="-1"/>
          <w:u w:val="single" w:color="000000"/>
        </w:rPr>
        <w:t>UN</w:t>
      </w:r>
      <w:r>
        <w:rPr>
          <w:b/>
          <w:spacing w:val="-2"/>
          <w:position w:val="-1"/>
          <w:u w:val="single" w:color="000000"/>
        </w:rPr>
        <w:t>T</w:t>
      </w:r>
      <w:r>
        <w:rPr>
          <w:b/>
          <w:position w:val="-1"/>
          <w:u w:val="single" w:color="000000"/>
        </w:rPr>
        <w:t>UK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DII</w:t>
      </w:r>
      <w:r>
        <w:rPr>
          <w:b/>
          <w:spacing w:val="-2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I</w:t>
      </w:r>
      <w:r>
        <w:rPr>
          <w:b/>
          <w:spacing w:val="-5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S</w:t>
      </w:r>
      <w:r>
        <w:rPr>
          <w:b/>
          <w:spacing w:val="-2"/>
          <w:position w:val="-1"/>
          <w:u w:val="single" w:color="000000"/>
        </w:rPr>
        <w:t>E</w:t>
      </w:r>
      <w:r>
        <w:rPr>
          <w:b/>
          <w:spacing w:val="3"/>
          <w:position w:val="-1"/>
          <w:u w:val="single" w:color="000000"/>
        </w:rPr>
        <w:t>M</w:t>
      </w:r>
      <w:r>
        <w:rPr>
          <w:b/>
          <w:position w:val="-1"/>
          <w:u w:val="single" w:color="000000"/>
        </w:rPr>
        <w:t>A</w:t>
      </w:r>
      <w:r>
        <w:rPr>
          <w:b/>
          <w:spacing w:val="-1"/>
          <w:position w:val="-1"/>
          <w:u w:val="single" w:color="000000"/>
        </w:rPr>
        <w:t>S</w:t>
      </w:r>
      <w:r>
        <w:rPr>
          <w:b/>
          <w:position w:val="-1"/>
          <w:u w:val="single" w:color="000000"/>
        </w:rPr>
        <w:t>A</w:t>
      </w:r>
      <w:r>
        <w:rPr>
          <w:b/>
          <w:spacing w:val="-8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PRO</w:t>
      </w:r>
      <w:r>
        <w:rPr>
          <w:b/>
          <w:spacing w:val="2"/>
          <w:position w:val="-1"/>
          <w:u w:val="single" w:color="000000"/>
        </w:rPr>
        <w:t>J</w:t>
      </w:r>
      <w:r>
        <w:rPr>
          <w:b/>
          <w:spacing w:val="-1"/>
          <w:position w:val="-1"/>
          <w:u w:val="single" w:color="000000"/>
        </w:rPr>
        <w:t>E</w:t>
      </w:r>
      <w:r>
        <w:rPr>
          <w:b/>
          <w:position w:val="-1"/>
          <w:u w:val="single" w:color="000000"/>
        </w:rPr>
        <w:t>K</w:t>
      </w:r>
      <w:r>
        <w:rPr>
          <w:b/>
          <w:spacing w:val="-7"/>
          <w:position w:val="-1"/>
          <w:u w:val="single" w:color="000000"/>
        </w:rPr>
        <w:t xml:space="preserve"> </w:t>
      </w:r>
      <w:r>
        <w:rPr>
          <w:b/>
          <w:position w:val="-1"/>
          <w:u w:val="single" w:color="000000"/>
        </w:rPr>
        <w:t>DI</w:t>
      </w:r>
      <w:r>
        <w:rPr>
          <w:b/>
          <w:spacing w:val="-2"/>
          <w:position w:val="-1"/>
          <w:u w:val="single" w:color="000000"/>
        </w:rPr>
        <w:t>L</w:t>
      </w:r>
      <w:r>
        <w:rPr>
          <w:b/>
          <w:position w:val="-1"/>
          <w:u w:val="single" w:color="000000"/>
        </w:rPr>
        <w:t>AKSANAKAN</w:t>
      </w:r>
    </w:p>
    <w:p w14:paraId="6F11C4B9" w14:textId="77777777" w:rsidR="00DA6E77" w:rsidRDefault="00BE3291">
      <w:pPr>
        <w:spacing w:before="78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7349" w:space="1302"/>
            <w:col w:w="1629"/>
          </w:cols>
        </w:sectPr>
      </w:pPr>
      <w:r>
        <w:br w:type="column"/>
      </w:r>
      <w:r>
        <w:rPr>
          <w:b/>
          <w:spacing w:val="2"/>
          <w:sz w:val="18"/>
          <w:szCs w:val="18"/>
        </w:rPr>
        <w:lastRenderedPageBreak/>
        <w:t>B</w:t>
      </w:r>
      <w:r>
        <w:rPr>
          <w:b/>
          <w:sz w:val="18"/>
          <w:szCs w:val="18"/>
        </w:rPr>
        <w:t>ORANG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RK</w:t>
      </w:r>
      <w:r>
        <w:rPr>
          <w:b/>
          <w:spacing w:val="-1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0</w:t>
      </w:r>
      <w:r w:rsidR="00FB4AB7">
        <w:rPr>
          <w:b/>
          <w:sz w:val="18"/>
          <w:szCs w:val="18"/>
        </w:rPr>
        <w:t>2</w:t>
      </w:r>
    </w:p>
    <w:p w14:paraId="17B4D762" w14:textId="77777777" w:rsidR="00DA6E77" w:rsidRDefault="00DA6E77">
      <w:pPr>
        <w:spacing w:before="2" w:line="180" w:lineRule="exact"/>
        <w:rPr>
          <w:sz w:val="19"/>
          <w:szCs w:val="19"/>
        </w:rPr>
      </w:pPr>
    </w:p>
    <w:p w14:paraId="0FB78CEB" w14:textId="77777777" w:rsidR="00DA6E77" w:rsidRDefault="00DA6E77">
      <w:pPr>
        <w:spacing w:line="200" w:lineRule="exact"/>
      </w:pPr>
    </w:p>
    <w:p w14:paraId="0FA5BD56" w14:textId="3DFABC3F" w:rsidR="00DA6E77" w:rsidRDefault="00FD05EB">
      <w:pPr>
        <w:spacing w:before="39"/>
        <w:ind w:left="220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558" behindDoc="1" locked="0" layoutInCell="1" allowOverlap="1" wp14:anchorId="04367515" wp14:editId="3836481F">
                <wp:simplePos x="0" y="0"/>
                <wp:positionH relativeFrom="page">
                  <wp:posOffset>2628900</wp:posOffset>
                </wp:positionH>
                <wp:positionV relativeFrom="paragraph">
                  <wp:posOffset>146262</wp:posOffset>
                </wp:positionV>
                <wp:extent cx="3642360" cy="1905"/>
                <wp:effectExtent l="0" t="0" r="0" b="23495"/>
                <wp:wrapNone/>
                <wp:docPr id="1" name="Group 5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2360" cy="1905"/>
                          <a:chOff x="4140" y="876"/>
                          <a:chExt cx="5736" cy="4"/>
                        </a:xfrm>
                      </wpg:grpSpPr>
                      <wps:wsp>
                        <wps:cNvPr id="2" name="Freeform 5834"/>
                        <wps:cNvSpPr>
                          <a:spLocks/>
                        </wps:cNvSpPr>
                        <wps:spPr bwMode="auto">
                          <a:xfrm>
                            <a:off x="4142" y="878"/>
                            <a:ext cx="30" cy="0"/>
                          </a:xfrm>
                          <a:custGeom>
                            <a:avLst/>
                            <a:gdLst>
                              <a:gd name="T0" fmla="+- 0 4142 4142"/>
                              <a:gd name="T1" fmla="*/ T0 w 30"/>
                              <a:gd name="T2" fmla="+- 0 4172 41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5833"/>
                        <wps:cNvSpPr>
                          <a:spLocks/>
                        </wps:cNvSpPr>
                        <wps:spPr bwMode="auto">
                          <a:xfrm>
                            <a:off x="4202" y="878"/>
                            <a:ext cx="30" cy="0"/>
                          </a:xfrm>
                          <a:custGeom>
                            <a:avLst/>
                            <a:gdLst>
                              <a:gd name="T0" fmla="+- 0 4202 4202"/>
                              <a:gd name="T1" fmla="*/ T0 w 30"/>
                              <a:gd name="T2" fmla="+- 0 4232 42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832"/>
                        <wps:cNvSpPr>
                          <a:spLocks/>
                        </wps:cNvSpPr>
                        <wps:spPr bwMode="auto">
                          <a:xfrm>
                            <a:off x="4262" y="878"/>
                            <a:ext cx="30" cy="0"/>
                          </a:xfrm>
                          <a:custGeom>
                            <a:avLst/>
                            <a:gdLst>
                              <a:gd name="T0" fmla="+- 0 4262 4262"/>
                              <a:gd name="T1" fmla="*/ T0 w 30"/>
                              <a:gd name="T2" fmla="+- 0 4292 42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831"/>
                        <wps:cNvSpPr>
                          <a:spLocks/>
                        </wps:cNvSpPr>
                        <wps:spPr bwMode="auto">
                          <a:xfrm>
                            <a:off x="4322" y="878"/>
                            <a:ext cx="30" cy="0"/>
                          </a:xfrm>
                          <a:custGeom>
                            <a:avLst/>
                            <a:gdLst>
                              <a:gd name="T0" fmla="+- 0 4322 4322"/>
                              <a:gd name="T1" fmla="*/ T0 w 30"/>
                              <a:gd name="T2" fmla="+- 0 4352 43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830"/>
                        <wps:cNvSpPr>
                          <a:spLocks/>
                        </wps:cNvSpPr>
                        <wps:spPr bwMode="auto">
                          <a:xfrm>
                            <a:off x="4382" y="878"/>
                            <a:ext cx="30" cy="0"/>
                          </a:xfrm>
                          <a:custGeom>
                            <a:avLst/>
                            <a:gdLst>
                              <a:gd name="T0" fmla="+- 0 4382 4382"/>
                              <a:gd name="T1" fmla="*/ T0 w 30"/>
                              <a:gd name="T2" fmla="+- 0 4412 43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829"/>
                        <wps:cNvSpPr>
                          <a:spLocks/>
                        </wps:cNvSpPr>
                        <wps:spPr bwMode="auto">
                          <a:xfrm>
                            <a:off x="4442" y="878"/>
                            <a:ext cx="30" cy="0"/>
                          </a:xfrm>
                          <a:custGeom>
                            <a:avLst/>
                            <a:gdLst>
                              <a:gd name="T0" fmla="+- 0 4442 4442"/>
                              <a:gd name="T1" fmla="*/ T0 w 30"/>
                              <a:gd name="T2" fmla="+- 0 4472 44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5828"/>
                        <wps:cNvSpPr>
                          <a:spLocks/>
                        </wps:cNvSpPr>
                        <wps:spPr bwMode="auto">
                          <a:xfrm>
                            <a:off x="4502" y="878"/>
                            <a:ext cx="30" cy="0"/>
                          </a:xfrm>
                          <a:custGeom>
                            <a:avLst/>
                            <a:gdLst>
                              <a:gd name="T0" fmla="+- 0 4502 4502"/>
                              <a:gd name="T1" fmla="*/ T0 w 30"/>
                              <a:gd name="T2" fmla="+- 0 4532 45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5827"/>
                        <wps:cNvSpPr>
                          <a:spLocks/>
                        </wps:cNvSpPr>
                        <wps:spPr bwMode="auto">
                          <a:xfrm>
                            <a:off x="4562" y="878"/>
                            <a:ext cx="30" cy="0"/>
                          </a:xfrm>
                          <a:custGeom>
                            <a:avLst/>
                            <a:gdLst>
                              <a:gd name="T0" fmla="+- 0 4562 4562"/>
                              <a:gd name="T1" fmla="*/ T0 w 30"/>
                              <a:gd name="T2" fmla="+- 0 4592 45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5826"/>
                        <wps:cNvSpPr>
                          <a:spLocks/>
                        </wps:cNvSpPr>
                        <wps:spPr bwMode="auto">
                          <a:xfrm>
                            <a:off x="4622" y="878"/>
                            <a:ext cx="30" cy="0"/>
                          </a:xfrm>
                          <a:custGeom>
                            <a:avLst/>
                            <a:gdLst>
                              <a:gd name="T0" fmla="+- 0 4622 4622"/>
                              <a:gd name="T1" fmla="*/ T0 w 30"/>
                              <a:gd name="T2" fmla="+- 0 4652 46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5825"/>
                        <wps:cNvSpPr>
                          <a:spLocks/>
                        </wps:cNvSpPr>
                        <wps:spPr bwMode="auto">
                          <a:xfrm>
                            <a:off x="4682" y="878"/>
                            <a:ext cx="30" cy="0"/>
                          </a:xfrm>
                          <a:custGeom>
                            <a:avLst/>
                            <a:gdLst>
                              <a:gd name="T0" fmla="+- 0 4682 4682"/>
                              <a:gd name="T1" fmla="*/ T0 w 30"/>
                              <a:gd name="T2" fmla="+- 0 4712 46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824"/>
                        <wps:cNvSpPr>
                          <a:spLocks/>
                        </wps:cNvSpPr>
                        <wps:spPr bwMode="auto">
                          <a:xfrm>
                            <a:off x="4742" y="878"/>
                            <a:ext cx="30" cy="0"/>
                          </a:xfrm>
                          <a:custGeom>
                            <a:avLst/>
                            <a:gdLst>
                              <a:gd name="T0" fmla="+- 0 4742 4742"/>
                              <a:gd name="T1" fmla="*/ T0 w 30"/>
                              <a:gd name="T2" fmla="+- 0 4772 47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5823"/>
                        <wps:cNvSpPr>
                          <a:spLocks/>
                        </wps:cNvSpPr>
                        <wps:spPr bwMode="auto">
                          <a:xfrm>
                            <a:off x="4802" y="878"/>
                            <a:ext cx="30" cy="0"/>
                          </a:xfrm>
                          <a:custGeom>
                            <a:avLst/>
                            <a:gdLst>
                              <a:gd name="T0" fmla="+- 0 4802 4802"/>
                              <a:gd name="T1" fmla="*/ T0 w 30"/>
                              <a:gd name="T2" fmla="+- 0 4832 48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5822"/>
                        <wps:cNvSpPr>
                          <a:spLocks/>
                        </wps:cNvSpPr>
                        <wps:spPr bwMode="auto">
                          <a:xfrm>
                            <a:off x="4862" y="878"/>
                            <a:ext cx="30" cy="0"/>
                          </a:xfrm>
                          <a:custGeom>
                            <a:avLst/>
                            <a:gdLst>
                              <a:gd name="T0" fmla="+- 0 4862 4862"/>
                              <a:gd name="T1" fmla="*/ T0 w 30"/>
                              <a:gd name="T2" fmla="+- 0 4892 48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5821"/>
                        <wps:cNvSpPr>
                          <a:spLocks/>
                        </wps:cNvSpPr>
                        <wps:spPr bwMode="auto">
                          <a:xfrm>
                            <a:off x="4922" y="878"/>
                            <a:ext cx="30" cy="0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30"/>
                              <a:gd name="T2" fmla="+- 0 4952 49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5820"/>
                        <wps:cNvSpPr>
                          <a:spLocks/>
                        </wps:cNvSpPr>
                        <wps:spPr bwMode="auto">
                          <a:xfrm>
                            <a:off x="4982" y="878"/>
                            <a:ext cx="30" cy="0"/>
                          </a:xfrm>
                          <a:custGeom>
                            <a:avLst/>
                            <a:gdLst>
                              <a:gd name="T0" fmla="+- 0 4982 4982"/>
                              <a:gd name="T1" fmla="*/ T0 w 30"/>
                              <a:gd name="T2" fmla="+- 0 5012 49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5819"/>
                        <wps:cNvSpPr>
                          <a:spLocks/>
                        </wps:cNvSpPr>
                        <wps:spPr bwMode="auto">
                          <a:xfrm>
                            <a:off x="5042" y="878"/>
                            <a:ext cx="30" cy="0"/>
                          </a:xfrm>
                          <a:custGeom>
                            <a:avLst/>
                            <a:gdLst>
                              <a:gd name="T0" fmla="+- 0 5042 5042"/>
                              <a:gd name="T1" fmla="*/ T0 w 30"/>
                              <a:gd name="T2" fmla="+- 0 5072 50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818"/>
                        <wps:cNvSpPr>
                          <a:spLocks/>
                        </wps:cNvSpPr>
                        <wps:spPr bwMode="auto">
                          <a:xfrm>
                            <a:off x="5102" y="878"/>
                            <a:ext cx="30" cy="0"/>
                          </a:xfrm>
                          <a:custGeom>
                            <a:avLst/>
                            <a:gdLst>
                              <a:gd name="T0" fmla="+- 0 5102 5102"/>
                              <a:gd name="T1" fmla="*/ T0 w 30"/>
                              <a:gd name="T2" fmla="+- 0 5132 51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5817"/>
                        <wps:cNvSpPr>
                          <a:spLocks/>
                        </wps:cNvSpPr>
                        <wps:spPr bwMode="auto">
                          <a:xfrm>
                            <a:off x="5162" y="878"/>
                            <a:ext cx="30" cy="0"/>
                          </a:xfrm>
                          <a:custGeom>
                            <a:avLst/>
                            <a:gdLst>
                              <a:gd name="T0" fmla="+- 0 5162 5162"/>
                              <a:gd name="T1" fmla="*/ T0 w 30"/>
                              <a:gd name="T2" fmla="+- 0 5192 51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5816"/>
                        <wps:cNvSpPr>
                          <a:spLocks/>
                        </wps:cNvSpPr>
                        <wps:spPr bwMode="auto">
                          <a:xfrm>
                            <a:off x="5222" y="878"/>
                            <a:ext cx="30" cy="0"/>
                          </a:xfrm>
                          <a:custGeom>
                            <a:avLst/>
                            <a:gdLst>
                              <a:gd name="T0" fmla="+- 0 5222 5222"/>
                              <a:gd name="T1" fmla="*/ T0 w 30"/>
                              <a:gd name="T2" fmla="+- 0 5252 52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5815"/>
                        <wps:cNvSpPr>
                          <a:spLocks/>
                        </wps:cNvSpPr>
                        <wps:spPr bwMode="auto">
                          <a:xfrm>
                            <a:off x="5283" y="878"/>
                            <a:ext cx="30" cy="0"/>
                          </a:xfrm>
                          <a:custGeom>
                            <a:avLst/>
                            <a:gdLst>
                              <a:gd name="T0" fmla="+- 0 5283 5283"/>
                              <a:gd name="T1" fmla="*/ T0 w 30"/>
                              <a:gd name="T2" fmla="+- 0 5313 52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5814"/>
                        <wps:cNvSpPr>
                          <a:spLocks/>
                        </wps:cNvSpPr>
                        <wps:spPr bwMode="auto">
                          <a:xfrm>
                            <a:off x="5343" y="878"/>
                            <a:ext cx="30" cy="0"/>
                          </a:xfrm>
                          <a:custGeom>
                            <a:avLst/>
                            <a:gdLst>
                              <a:gd name="T0" fmla="+- 0 5343 5343"/>
                              <a:gd name="T1" fmla="*/ T0 w 30"/>
                              <a:gd name="T2" fmla="+- 0 5373 53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5813"/>
                        <wps:cNvSpPr>
                          <a:spLocks/>
                        </wps:cNvSpPr>
                        <wps:spPr bwMode="auto">
                          <a:xfrm>
                            <a:off x="5403" y="878"/>
                            <a:ext cx="30" cy="0"/>
                          </a:xfrm>
                          <a:custGeom>
                            <a:avLst/>
                            <a:gdLst>
                              <a:gd name="T0" fmla="+- 0 5403 5403"/>
                              <a:gd name="T1" fmla="*/ T0 w 30"/>
                              <a:gd name="T2" fmla="+- 0 5433 54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5812"/>
                        <wps:cNvSpPr>
                          <a:spLocks/>
                        </wps:cNvSpPr>
                        <wps:spPr bwMode="auto">
                          <a:xfrm>
                            <a:off x="5463" y="878"/>
                            <a:ext cx="30" cy="0"/>
                          </a:xfrm>
                          <a:custGeom>
                            <a:avLst/>
                            <a:gdLst>
                              <a:gd name="T0" fmla="+- 0 5463 5463"/>
                              <a:gd name="T1" fmla="*/ T0 w 30"/>
                              <a:gd name="T2" fmla="+- 0 5493 54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5811"/>
                        <wps:cNvSpPr>
                          <a:spLocks/>
                        </wps:cNvSpPr>
                        <wps:spPr bwMode="auto">
                          <a:xfrm>
                            <a:off x="5523" y="878"/>
                            <a:ext cx="30" cy="0"/>
                          </a:xfrm>
                          <a:custGeom>
                            <a:avLst/>
                            <a:gdLst>
                              <a:gd name="T0" fmla="+- 0 5523 5523"/>
                              <a:gd name="T1" fmla="*/ T0 w 30"/>
                              <a:gd name="T2" fmla="+- 0 5553 55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5810"/>
                        <wps:cNvSpPr>
                          <a:spLocks/>
                        </wps:cNvSpPr>
                        <wps:spPr bwMode="auto">
                          <a:xfrm>
                            <a:off x="5583" y="878"/>
                            <a:ext cx="30" cy="0"/>
                          </a:xfrm>
                          <a:custGeom>
                            <a:avLst/>
                            <a:gdLst>
                              <a:gd name="T0" fmla="+- 0 5583 5583"/>
                              <a:gd name="T1" fmla="*/ T0 w 30"/>
                              <a:gd name="T2" fmla="+- 0 5613 55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5809"/>
                        <wps:cNvSpPr>
                          <a:spLocks/>
                        </wps:cNvSpPr>
                        <wps:spPr bwMode="auto">
                          <a:xfrm>
                            <a:off x="5643" y="878"/>
                            <a:ext cx="30" cy="0"/>
                          </a:xfrm>
                          <a:custGeom>
                            <a:avLst/>
                            <a:gdLst>
                              <a:gd name="T0" fmla="+- 0 5643 5643"/>
                              <a:gd name="T1" fmla="*/ T0 w 30"/>
                              <a:gd name="T2" fmla="+- 0 5673 56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5808"/>
                        <wps:cNvSpPr>
                          <a:spLocks/>
                        </wps:cNvSpPr>
                        <wps:spPr bwMode="auto">
                          <a:xfrm>
                            <a:off x="5703" y="878"/>
                            <a:ext cx="30" cy="0"/>
                          </a:xfrm>
                          <a:custGeom>
                            <a:avLst/>
                            <a:gdLst>
                              <a:gd name="T0" fmla="+- 0 5703 5703"/>
                              <a:gd name="T1" fmla="*/ T0 w 30"/>
                              <a:gd name="T2" fmla="+- 0 5733 57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5807"/>
                        <wps:cNvSpPr>
                          <a:spLocks/>
                        </wps:cNvSpPr>
                        <wps:spPr bwMode="auto">
                          <a:xfrm>
                            <a:off x="5763" y="878"/>
                            <a:ext cx="30" cy="0"/>
                          </a:xfrm>
                          <a:custGeom>
                            <a:avLst/>
                            <a:gdLst>
                              <a:gd name="T0" fmla="+- 0 5763 5763"/>
                              <a:gd name="T1" fmla="*/ T0 w 30"/>
                              <a:gd name="T2" fmla="+- 0 5793 57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5806"/>
                        <wps:cNvSpPr>
                          <a:spLocks/>
                        </wps:cNvSpPr>
                        <wps:spPr bwMode="auto">
                          <a:xfrm>
                            <a:off x="5823" y="878"/>
                            <a:ext cx="30" cy="0"/>
                          </a:xfrm>
                          <a:custGeom>
                            <a:avLst/>
                            <a:gdLst>
                              <a:gd name="T0" fmla="+- 0 5823 5823"/>
                              <a:gd name="T1" fmla="*/ T0 w 30"/>
                              <a:gd name="T2" fmla="+- 0 5853 58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5805"/>
                        <wps:cNvSpPr>
                          <a:spLocks/>
                        </wps:cNvSpPr>
                        <wps:spPr bwMode="auto">
                          <a:xfrm>
                            <a:off x="5883" y="878"/>
                            <a:ext cx="30" cy="0"/>
                          </a:xfrm>
                          <a:custGeom>
                            <a:avLst/>
                            <a:gdLst>
                              <a:gd name="T0" fmla="+- 0 5883 5883"/>
                              <a:gd name="T1" fmla="*/ T0 w 30"/>
                              <a:gd name="T2" fmla="+- 0 5913 58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5804"/>
                        <wps:cNvSpPr>
                          <a:spLocks/>
                        </wps:cNvSpPr>
                        <wps:spPr bwMode="auto">
                          <a:xfrm>
                            <a:off x="5943" y="878"/>
                            <a:ext cx="30" cy="0"/>
                          </a:xfrm>
                          <a:custGeom>
                            <a:avLst/>
                            <a:gdLst>
                              <a:gd name="T0" fmla="+- 0 5943 5943"/>
                              <a:gd name="T1" fmla="*/ T0 w 30"/>
                              <a:gd name="T2" fmla="+- 0 5973 59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5803"/>
                        <wps:cNvSpPr>
                          <a:spLocks/>
                        </wps:cNvSpPr>
                        <wps:spPr bwMode="auto">
                          <a:xfrm>
                            <a:off x="6003" y="878"/>
                            <a:ext cx="30" cy="0"/>
                          </a:xfrm>
                          <a:custGeom>
                            <a:avLst/>
                            <a:gdLst>
                              <a:gd name="T0" fmla="+- 0 6003 6003"/>
                              <a:gd name="T1" fmla="*/ T0 w 30"/>
                              <a:gd name="T2" fmla="+- 0 6033 60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5802"/>
                        <wps:cNvSpPr>
                          <a:spLocks/>
                        </wps:cNvSpPr>
                        <wps:spPr bwMode="auto">
                          <a:xfrm>
                            <a:off x="6063" y="878"/>
                            <a:ext cx="30" cy="0"/>
                          </a:xfrm>
                          <a:custGeom>
                            <a:avLst/>
                            <a:gdLst>
                              <a:gd name="T0" fmla="+- 0 6063 6063"/>
                              <a:gd name="T1" fmla="*/ T0 w 30"/>
                              <a:gd name="T2" fmla="+- 0 6093 60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5801"/>
                        <wps:cNvSpPr>
                          <a:spLocks/>
                        </wps:cNvSpPr>
                        <wps:spPr bwMode="auto">
                          <a:xfrm>
                            <a:off x="6123" y="878"/>
                            <a:ext cx="30" cy="0"/>
                          </a:xfrm>
                          <a:custGeom>
                            <a:avLst/>
                            <a:gdLst>
                              <a:gd name="T0" fmla="+- 0 6123 6123"/>
                              <a:gd name="T1" fmla="*/ T0 w 30"/>
                              <a:gd name="T2" fmla="+- 0 6153 61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5800"/>
                        <wps:cNvSpPr>
                          <a:spLocks/>
                        </wps:cNvSpPr>
                        <wps:spPr bwMode="auto">
                          <a:xfrm>
                            <a:off x="6183" y="878"/>
                            <a:ext cx="30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30"/>
                              <a:gd name="T2" fmla="+- 0 6213 61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799"/>
                        <wps:cNvSpPr>
                          <a:spLocks/>
                        </wps:cNvSpPr>
                        <wps:spPr bwMode="auto">
                          <a:xfrm>
                            <a:off x="6243" y="878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5798"/>
                        <wps:cNvSpPr>
                          <a:spLocks/>
                        </wps:cNvSpPr>
                        <wps:spPr bwMode="auto">
                          <a:xfrm>
                            <a:off x="6303" y="878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5797"/>
                        <wps:cNvSpPr>
                          <a:spLocks/>
                        </wps:cNvSpPr>
                        <wps:spPr bwMode="auto">
                          <a:xfrm>
                            <a:off x="6363" y="878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5796"/>
                        <wps:cNvSpPr>
                          <a:spLocks/>
                        </wps:cNvSpPr>
                        <wps:spPr bwMode="auto">
                          <a:xfrm>
                            <a:off x="6423" y="878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5795"/>
                        <wps:cNvSpPr>
                          <a:spLocks/>
                        </wps:cNvSpPr>
                        <wps:spPr bwMode="auto">
                          <a:xfrm>
                            <a:off x="6483" y="878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794"/>
                        <wps:cNvSpPr>
                          <a:spLocks/>
                        </wps:cNvSpPr>
                        <wps:spPr bwMode="auto">
                          <a:xfrm>
                            <a:off x="6543" y="878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793"/>
                        <wps:cNvSpPr>
                          <a:spLocks/>
                        </wps:cNvSpPr>
                        <wps:spPr bwMode="auto">
                          <a:xfrm>
                            <a:off x="6603" y="878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792"/>
                        <wps:cNvSpPr>
                          <a:spLocks/>
                        </wps:cNvSpPr>
                        <wps:spPr bwMode="auto">
                          <a:xfrm>
                            <a:off x="6663" y="878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5791"/>
                        <wps:cNvSpPr>
                          <a:spLocks/>
                        </wps:cNvSpPr>
                        <wps:spPr bwMode="auto">
                          <a:xfrm>
                            <a:off x="6723" y="878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5790"/>
                        <wps:cNvSpPr>
                          <a:spLocks/>
                        </wps:cNvSpPr>
                        <wps:spPr bwMode="auto">
                          <a:xfrm>
                            <a:off x="6783" y="878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789"/>
                        <wps:cNvSpPr>
                          <a:spLocks/>
                        </wps:cNvSpPr>
                        <wps:spPr bwMode="auto">
                          <a:xfrm>
                            <a:off x="6843" y="878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5788"/>
                        <wps:cNvSpPr>
                          <a:spLocks/>
                        </wps:cNvSpPr>
                        <wps:spPr bwMode="auto">
                          <a:xfrm>
                            <a:off x="6903" y="878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5787"/>
                        <wps:cNvSpPr>
                          <a:spLocks/>
                        </wps:cNvSpPr>
                        <wps:spPr bwMode="auto">
                          <a:xfrm>
                            <a:off x="6963" y="878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786"/>
                        <wps:cNvSpPr>
                          <a:spLocks/>
                        </wps:cNvSpPr>
                        <wps:spPr bwMode="auto">
                          <a:xfrm>
                            <a:off x="7023" y="878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785"/>
                        <wps:cNvSpPr>
                          <a:spLocks/>
                        </wps:cNvSpPr>
                        <wps:spPr bwMode="auto">
                          <a:xfrm>
                            <a:off x="7083" y="878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784"/>
                        <wps:cNvSpPr>
                          <a:spLocks/>
                        </wps:cNvSpPr>
                        <wps:spPr bwMode="auto">
                          <a:xfrm>
                            <a:off x="7143" y="878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783"/>
                        <wps:cNvSpPr>
                          <a:spLocks/>
                        </wps:cNvSpPr>
                        <wps:spPr bwMode="auto">
                          <a:xfrm>
                            <a:off x="7203" y="878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782"/>
                        <wps:cNvSpPr>
                          <a:spLocks/>
                        </wps:cNvSpPr>
                        <wps:spPr bwMode="auto">
                          <a:xfrm>
                            <a:off x="7264" y="878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781"/>
                        <wps:cNvSpPr>
                          <a:spLocks/>
                        </wps:cNvSpPr>
                        <wps:spPr bwMode="auto">
                          <a:xfrm>
                            <a:off x="7324" y="878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80"/>
                        <wps:cNvSpPr>
                          <a:spLocks/>
                        </wps:cNvSpPr>
                        <wps:spPr bwMode="auto">
                          <a:xfrm>
                            <a:off x="7384" y="878"/>
                            <a:ext cx="30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30"/>
                              <a:gd name="T2" fmla="+- 0 7414 73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779"/>
                        <wps:cNvSpPr>
                          <a:spLocks/>
                        </wps:cNvSpPr>
                        <wps:spPr bwMode="auto">
                          <a:xfrm>
                            <a:off x="7444" y="878"/>
                            <a:ext cx="30" cy="0"/>
                          </a:xfrm>
                          <a:custGeom>
                            <a:avLst/>
                            <a:gdLst>
                              <a:gd name="T0" fmla="+- 0 7444 7444"/>
                              <a:gd name="T1" fmla="*/ T0 w 30"/>
                              <a:gd name="T2" fmla="+- 0 7474 74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778"/>
                        <wps:cNvSpPr>
                          <a:spLocks/>
                        </wps:cNvSpPr>
                        <wps:spPr bwMode="auto">
                          <a:xfrm>
                            <a:off x="7504" y="878"/>
                            <a:ext cx="30" cy="0"/>
                          </a:xfrm>
                          <a:custGeom>
                            <a:avLst/>
                            <a:gdLst>
                              <a:gd name="T0" fmla="+- 0 7504 7504"/>
                              <a:gd name="T1" fmla="*/ T0 w 30"/>
                              <a:gd name="T2" fmla="+- 0 7534 75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777"/>
                        <wps:cNvSpPr>
                          <a:spLocks/>
                        </wps:cNvSpPr>
                        <wps:spPr bwMode="auto">
                          <a:xfrm>
                            <a:off x="7564" y="878"/>
                            <a:ext cx="30" cy="0"/>
                          </a:xfrm>
                          <a:custGeom>
                            <a:avLst/>
                            <a:gdLst>
                              <a:gd name="T0" fmla="+- 0 7564 7564"/>
                              <a:gd name="T1" fmla="*/ T0 w 30"/>
                              <a:gd name="T2" fmla="+- 0 7594 75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776"/>
                        <wps:cNvSpPr>
                          <a:spLocks/>
                        </wps:cNvSpPr>
                        <wps:spPr bwMode="auto">
                          <a:xfrm>
                            <a:off x="7624" y="878"/>
                            <a:ext cx="30" cy="0"/>
                          </a:xfrm>
                          <a:custGeom>
                            <a:avLst/>
                            <a:gdLst>
                              <a:gd name="T0" fmla="+- 0 7624 7624"/>
                              <a:gd name="T1" fmla="*/ T0 w 30"/>
                              <a:gd name="T2" fmla="+- 0 7654 76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775"/>
                        <wps:cNvSpPr>
                          <a:spLocks/>
                        </wps:cNvSpPr>
                        <wps:spPr bwMode="auto">
                          <a:xfrm>
                            <a:off x="7684" y="878"/>
                            <a:ext cx="30" cy="0"/>
                          </a:xfrm>
                          <a:custGeom>
                            <a:avLst/>
                            <a:gdLst>
                              <a:gd name="T0" fmla="+- 0 7684 7684"/>
                              <a:gd name="T1" fmla="*/ T0 w 30"/>
                              <a:gd name="T2" fmla="+- 0 7714 76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774"/>
                        <wps:cNvSpPr>
                          <a:spLocks/>
                        </wps:cNvSpPr>
                        <wps:spPr bwMode="auto">
                          <a:xfrm>
                            <a:off x="7744" y="878"/>
                            <a:ext cx="30" cy="0"/>
                          </a:xfrm>
                          <a:custGeom>
                            <a:avLst/>
                            <a:gdLst>
                              <a:gd name="T0" fmla="+- 0 7744 7744"/>
                              <a:gd name="T1" fmla="*/ T0 w 30"/>
                              <a:gd name="T2" fmla="+- 0 7774 77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773"/>
                        <wps:cNvSpPr>
                          <a:spLocks/>
                        </wps:cNvSpPr>
                        <wps:spPr bwMode="auto">
                          <a:xfrm>
                            <a:off x="7804" y="878"/>
                            <a:ext cx="30" cy="0"/>
                          </a:xfrm>
                          <a:custGeom>
                            <a:avLst/>
                            <a:gdLst>
                              <a:gd name="T0" fmla="+- 0 7804 7804"/>
                              <a:gd name="T1" fmla="*/ T0 w 30"/>
                              <a:gd name="T2" fmla="+- 0 7834 78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772"/>
                        <wps:cNvSpPr>
                          <a:spLocks/>
                        </wps:cNvSpPr>
                        <wps:spPr bwMode="auto">
                          <a:xfrm>
                            <a:off x="7864" y="878"/>
                            <a:ext cx="30" cy="0"/>
                          </a:xfrm>
                          <a:custGeom>
                            <a:avLst/>
                            <a:gdLst>
                              <a:gd name="T0" fmla="+- 0 7864 7864"/>
                              <a:gd name="T1" fmla="*/ T0 w 30"/>
                              <a:gd name="T2" fmla="+- 0 7894 78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771"/>
                        <wps:cNvSpPr>
                          <a:spLocks/>
                        </wps:cNvSpPr>
                        <wps:spPr bwMode="auto">
                          <a:xfrm>
                            <a:off x="7924" y="878"/>
                            <a:ext cx="30" cy="0"/>
                          </a:xfrm>
                          <a:custGeom>
                            <a:avLst/>
                            <a:gdLst>
                              <a:gd name="T0" fmla="+- 0 7924 7924"/>
                              <a:gd name="T1" fmla="*/ T0 w 30"/>
                              <a:gd name="T2" fmla="+- 0 7954 79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770"/>
                        <wps:cNvSpPr>
                          <a:spLocks/>
                        </wps:cNvSpPr>
                        <wps:spPr bwMode="auto">
                          <a:xfrm>
                            <a:off x="7984" y="878"/>
                            <a:ext cx="30" cy="0"/>
                          </a:xfrm>
                          <a:custGeom>
                            <a:avLst/>
                            <a:gdLst>
                              <a:gd name="T0" fmla="+- 0 7984 7984"/>
                              <a:gd name="T1" fmla="*/ T0 w 30"/>
                              <a:gd name="T2" fmla="+- 0 8014 79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5769"/>
                        <wps:cNvSpPr>
                          <a:spLocks/>
                        </wps:cNvSpPr>
                        <wps:spPr bwMode="auto">
                          <a:xfrm>
                            <a:off x="8044" y="878"/>
                            <a:ext cx="30" cy="0"/>
                          </a:xfrm>
                          <a:custGeom>
                            <a:avLst/>
                            <a:gdLst>
                              <a:gd name="T0" fmla="+- 0 8044 8044"/>
                              <a:gd name="T1" fmla="*/ T0 w 30"/>
                              <a:gd name="T2" fmla="+- 0 8074 80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5768"/>
                        <wps:cNvSpPr>
                          <a:spLocks/>
                        </wps:cNvSpPr>
                        <wps:spPr bwMode="auto">
                          <a:xfrm>
                            <a:off x="8104" y="878"/>
                            <a:ext cx="30" cy="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30"/>
                              <a:gd name="T2" fmla="+- 0 8134 81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5767"/>
                        <wps:cNvSpPr>
                          <a:spLocks/>
                        </wps:cNvSpPr>
                        <wps:spPr bwMode="auto">
                          <a:xfrm>
                            <a:off x="8164" y="878"/>
                            <a:ext cx="30" cy="0"/>
                          </a:xfrm>
                          <a:custGeom>
                            <a:avLst/>
                            <a:gdLst>
                              <a:gd name="T0" fmla="+- 0 8164 8164"/>
                              <a:gd name="T1" fmla="*/ T0 w 30"/>
                              <a:gd name="T2" fmla="+- 0 8194 81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5766"/>
                        <wps:cNvSpPr>
                          <a:spLocks/>
                        </wps:cNvSpPr>
                        <wps:spPr bwMode="auto">
                          <a:xfrm>
                            <a:off x="8224" y="878"/>
                            <a:ext cx="30" cy="0"/>
                          </a:xfrm>
                          <a:custGeom>
                            <a:avLst/>
                            <a:gdLst>
                              <a:gd name="T0" fmla="+- 0 8224 8224"/>
                              <a:gd name="T1" fmla="*/ T0 w 30"/>
                              <a:gd name="T2" fmla="+- 0 8254 82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5765"/>
                        <wps:cNvSpPr>
                          <a:spLocks/>
                        </wps:cNvSpPr>
                        <wps:spPr bwMode="auto">
                          <a:xfrm>
                            <a:off x="8284" y="878"/>
                            <a:ext cx="30" cy="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0"/>
                              <a:gd name="T2" fmla="+- 0 8314 82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5764"/>
                        <wps:cNvSpPr>
                          <a:spLocks/>
                        </wps:cNvSpPr>
                        <wps:spPr bwMode="auto">
                          <a:xfrm>
                            <a:off x="8344" y="878"/>
                            <a:ext cx="30" cy="0"/>
                          </a:xfrm>
                          <a:custGeom>
                            <a:avLst/>
                            <a:gdLst>
                              <a:gd name="T0" fmla="+- 0 8344 8344"/>
                              <a:gd name="T1" fmla="*/ T0 w 30"/>
                              <a:gd name="T2" fmla="+- 0 8374 83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5763"/>
                        <wps:cNvSpPr>
                          <a:spLocks/>
                        </wps:cNvSpPr>
                        <wps:spPr bwMode="auto">
                          <a:xfrm>
                            <a:off x="8404" y="878"/>
                            <a:ext cx="30" cy="0"/>
                          </a:xfrm>
                          <a:custGeom>
                            <a:avLst/>
                            <a:gdLst>
                              <a:gd name="T0" fmla="+- 0 8404 8404"/>
                              <a:gd name="T1" fmla="*/ T0 w 30"/>
                              <a:gd name="T2" fmla="+- 0 8434 84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5762"/>
                        <wps:cNvSpPr>
                          <a:spLocks/>
                        </wps:cNvSpPr>
                        <wps:spPr bwMode="auto">
                          <a:xfrm>
                            <a:off x="8464" y="878"/>
                            <a:ext cx="30" cy="0"/>
                          </a:xfrm>
                          <a:custGeom>
                            <a:avLst/>
                            <a:gdLst>
                              <a:gd name="T0" fmla="+- 0 8464 8464"/>
                              <a:gd name="T1" fmla="*/ T0 w 30"/>
                              <a:gd name="T2" fmla="+- 0 8494 84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5761"/>
                        <wps:cNvSpPr>
                          <a:spLocks/>
                        </wps:cNvSpPr>
                        <wps:spPr bwMode="auto">
                          <a:xfrm>
                            <a:off x="8524" y="878"/>
                            <a:ext cx="30" cy="0"/>
                          </a:xfrm>
                          <a:custGeom>
                            <a:avLst/>
                            <a:gdLst>
                              <a:gd name="T0" fmla="+- 0 8524 8524"/>
                              <a:gd name="T1" fmla="*/ T0 w 30"/>
                              <a:gd name="T2" fmla="+- 0 8554 85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5760"/>
                        <wps:cNvSpPr>
                          <a:spLocks/>
                        </wps:cNvSpPr>
                        <wps:spPr bwMode="auto">
                          <a:xfrm>
                            <a:off x="8584" y="878"/>
                            <a:ext cx="30" cy="0"/>
                          </a:xfrm>
                          <a:custGeom>
                            <a:avLst/>
                            <a:gdLst>
                              <a:gd name="T0" fmla="+- 0 8584 8584"/>
                              <a:gd name="T1" fmla="*/ T0 w 30"/>
                              <a:gd name="T2" fmla="+- 0 8614 85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5759"/>
                        <wps:cNvSpPr>
                          <a:spLocks/>
                        </wps:cNvSpPr>
                        <wps:spPr bwMode="auto">
                          <a:xfrm>
                            <a:off x="8644" y="878"/>
                            <a:ext cx="30" cy="0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30"/>
                              <a:gd name="T2" fmla="+- 0 8674 86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5758"/>
                        <wps:cNvSpPr>
                          <a:spLocks/>
                        </wps:cNvSpPr>
                        <wps:spPr bwMode="auto">
                          <a:xfrm>
                            <a:off x="8704" y="878"/>
                            <a:ext cx="30" cy="0"/>
                          </a:xfrm>
                          <a:custGeom>
                            <a:avLst/>
                            <a:gdLst>
                              <a:gd name="T0" fmla="+- 0 8704 8704"/>
                              <a:gd name="T1" fmla="*/ T0 w 30"/>
                              <a:gd name="T2" fmla="+- 0 8734 87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5757"/>
                        <wps:cNvSpPr>
                          <a:spLocks/>
                        </wps:cNvSpPr>
                        <wps:spPr bwMode="auto">
                          <a:xfrm>
                            <a:off x="8764" y="878"/>
                            <a:ext cx="30" cy="0"/>
                          </a:xfrm>
                          <a:custGeom>
                            <a:avLst/>
                            <a:gdLst>
                              <a:gd name="T0" fmla="+- 0 8764 8764"/>
                              <a:gd name="T1" fmla="*/ T0 w 30"/>
                              <a:gd name="T2" fmla="+- 0 8794 87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5756"/>
                        <wps:cNvSpPr>
                          <a:spLocks/>
                        </wps:cNvSpPr>
                        <wps:spPr bwMode="auto">
                          <a:xfrm>
                            <a:off x="8824" y="878"/>
                            <a:ext cx="30" cy="0"/>
                          </a:xfrm>
                          <a:custGeom>
                            <a:avLst/>
                            <a:gdLst>
                              <a:gd name="T0" fmla="+- 0 8824 8824"/>
                              <a:gd name="T1" fmla="*/ T0 w 30"/>
                              <a:gd name="T2" fmla="+- 0 8854 88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5755"/>
                        <wps:cNvSpPr>
                          <a:spLocks/>
                        </wps:cNvSpPr>
                        <wps:spPr bwMode="auto">
                          <a:xfrm>
                            <a:off x="8884" y="878"/>
                            <a:ext cx="30" cy="0"/>
                          </a:xfrm>
                          <a:custGeom>
                            <a:avLst/>
                            <a:gdLst>
                              <a:gd name="T0" fmla="+- 0 8884 8884"/>
                              <a:gd name="T1" fmla="*/ T0 w 30"/>
                              <a:gd name="T2" fmla="+- 0 8914 88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5754"/>
                        <wps:cNvSpPr>
                          <a:spLocks/>
                        </wps:cNvSpPr>
                        <wps:spPr bwMode="auto">
                          <a:xfrm>
                            <a:off x="8944" y="878"/>
                            <a:ext cx="30" cy="0"/>
                          </a:xfrm>
                          <a:custGeom>
                            <a:avLst/>
                            <a:gdLst>
                              <a:gd name="T0" fmla="+- 0 8944 8944"/>
                              <a:gd name="T1" fmla="*/ T0 w 30"/>
                              <a:gd name="T2" fmla="+- 0 8974 89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5753"/>
                        <wps:cNvSpPr>
                          <a:spLocks/>
                        </wps:cNvSpPr>
                        <wps:spPr bwMode="auto">
                          <a:xfrm>
                            <a:off x="9004" y="878"/>
                            <a:ext cx="30" cy="0"/>
                          </a:xfrm>
                          <a:custGeom>
                            <a:avLst/>
                            <a:gdLst>
                              <a:gd name="T0" fmla="+- 0 9004 9004"/>
                              <a:gd name="T1" fmla="*/ T0 w 30"/>
                              <a:gd name="T2" fmla="+- 0 9034 90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5752"/>
                        <wps:cNvSpPr>
                          <a:spLocks/>
                        </wps:cNvSpPr>
                        <wps:spPr bwMode="auto">
                          <a:xfrm>
                            <a:off x="9064" y="878"/>
                            <a:ext cx="30" cy="0"/>
                          </a:xfrm>
                          <a:custGeom>
                            <a:avLst/>
                            <a:gdLst>
                              <a:gd name="T0" fmla="+- 0 9064 9064"/>
                              <a:gd name="T1" fmla="*/ T0 w 30"/>
                              <a:gd name="T2" fmla="+- 0 9094 90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5751"/>
                        <wps:cNvSpPr>
                          <a:spLocks/>
                        </wps:cNvSpPr>
                        <wps:spPr bwMode="auto">
                          <a:xfrm>
                            <a:off x="9124" y="878"/>
                            <a:ext cx="30" cy="0"/>
                          </a:xfrm>
                          <a:custGeom>
                            <a:avLst/>
                            <a:gdLst>
                              <a:gd name="T0" fmla="+- 0 9124 9124"/>
                              <a:gd name="T1" fmla="*/ T0 w 30"/>
                              <a:gd name="T2" fmla="+- 0 9154 91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5750"/>
                        <wps:cNvSpPr>
                          <a:spLocks/>
                        </wps:cNvSpPr>
                        <wps:spPr bwMode="auto">
                          <a:xfrm>
                            <a:off x="9184" y="878"/>
                            <a:ext cx="30" cy="0"/>
                          </a:xfrm>
                          <a:custGeom>
                            <a:avLst/>
                            <a:gdLst>
                              <a:gd name="T0" fmla="+- 0 9184 9184"/>
                              <a:gd name="T1" fmla="*/ T0 w 30"/>
                              <a:gd name="T2" fmla="+- 0 9214 91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5749"/>
                        <wps:cNvSpPr>
                          <a:spLocks/>
                        </wps:cNvSpPr>
                        <wps:spPr bwMode="auto">
                          <a:xfrm>
                            <a:off x="9245" y="878"/>
                            <a:ext cx="30" cy="0"/>
                          </a:xfrm>
                          <a:custGeom>
                            <a:avLst/>
                            <a:gdLst>
                              <a:gd name="T0" fmla="+- 0 9245 9245"/>
                              <a:gd name="T1" fmla="*/ T0 w 30"/>
                              <a:gd name="T2" fmla="+- 0 9275 92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5748"/>
                        <wps:cNvSpPr>
                          <a:spLocks/>
                        </wps:cNvSpPr>
                        <wps:spPr bwMode="auto">
                          <a:xfrm>
                            <a:off x="9305" y="878"/>
                            <a:ext cx="30" cy="0"/>
                          </a:xfrm>
                          <a:custGeom>
                            <a:avLst/>
                            <a:gdLst>
                              <a:gd name="T0" fmla="+- 0 9305 9305"/>
                              <a:gd name="T1" fmla="*/ T0 w 30"/>
                              <a:gd name="T2" fmla="+- 0 9335 93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5747"/>
                        <wps:cNvSpPr>
                          <a:spLocks/>
                        </wps:cNvSpPr>
                        <wps:spPr bwMode="auto">
                          <a:xfrm>
                            <a:off x="9365" y="878"/>
                            <a:ext cx="30" cy="0"/>
                          </a:xfrm>
                          <a:custGeom>
                            <a:avLst/>
                            <a:gdLst>
                              <a:gd name="T0" fmla="+- 0 9365 9365"/>
                              <a:gd name="T1" fmla="*/ T0 w 30"/>
                              <a:gd name="T2" fmla="+- 0 9395 93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5746"/>
                        <wps:cNvSpPr>
                          <a:spLocks/>
                        </wps:cNvSpPr>
                        <wps:spPr bwMode="auto">
                          <a:xfrm>
                            <a:off x="9425" y="878"/>
                            <a:ext cx="30" cy="0"/>
                          </a:xfrm>
                          <a:custGeom>
                            <a:avLst/>
                            <a:gdLst>
                              <a:gd name="T0" fmla="+- 0 9425 9425"/>
                              <a:gd name="T1" fmla="*/ T0 w 30"/>
                              <a:gd name="T2" fmla="+- 0 9455 94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745"/>
                        <wps:cNvSpPr>
                          <a:spLocks/>
                        </wps:cNvSpPr>
                        <wps:spPr bwMode="auto">
                          <a:xfrm>
                            <a:off x="9485" y="878"/>
                            <a:ext cx="30" cy="0"/>
                          </a:xfrm>
                          <a:custGeom>
                            <a:avLst/>
                            <a:gdLst>
                              <a:gd name="T0" fmla="+- 0 9485 9485"/>
                              <a:gd name="T1" fmla="*/ T0 w 30"/>
                              <a:gd name="T2" fmla="+- 0 9515 94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5744"/>
                        <wps:cNvSpPr>
                          <a:spLocks/>
                        </wps:cNvSpPr>
                        <wps:spPr bwMode="auto">
                          <a:xfrm>
                            <a:off x="9545" y="878"/>
                            <a:ext cx="30" cy="0"/>
                          </a:xfrm>
                          <a:custGeom>
                            <a:avLst/>
                            <a:gdLst>
                              <a:gd name="T0" fmla="+- 0 9545 9545"/>
                              <a:gd name="T1" fmla="*/ T0 w 30"/>
                              <a:gd name="T2" fmla="+- 0 9575 95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5743"/>
                        <wps:cNvSpPr>
                          <a:spLocks/>
                        </wps:cNvSpPr>
                        <wps:spPr bwMode="auto">
                          <a:xfrm>
                            <a:off x="9605" y="878"/>
                            <a:ext cx="30" cy="0"/>
                          </a:xfrm>
                          <a:custGeom>
                            <a:avLst/>
                            <a:gdLst>
                              <a:gd name="T0" fmla="+- 0 9605 9605"/>
                              <a:gd name="T1" fmla="*/ T0 w 30"/>
                              <a:gd name="T2" fmla="+- 0 9635 96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5742"/>
                        <wps:cNvSpPr>
                          <a:spLocks/>
                        </wps:cNvSpPr>
                        <wps:spPr bwMode="auto">
                          <a:xfrm>
                            <a:off x="9665" y="878"/>
                            <a:ext cx="30" cy="0"/>
                          </a:xfrm>
                          <a:custGeom>
                            <a:avLst/>
                            <a:gdLst>
                              <a:gd name="T0" fmla="+- 0 9665 9665"/>
                              <a:gd name="T1" fmla="*/ T0 w 30"/>
                              <a:gd name="T2" fmla="+- 0 9695 96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5741"/>
                        <wps:cNvSpPr>
                          <a:spLocks/>
                        </wps:cNvSpPr>
                        <wps:spPr bwMode="auto">
                          <a:xfrm>
                            <a:off x="9725" y="878"/>
                            <a:ext cx="30" cy="0"/>
                          </a:xfrm>
                          <a:custGeom>
                            <a:avLst/>
                            <a:gdLst>
                              <a:gd name="T0" fmla="+- 0 9725 9725"/>
                              <a:gd name="T1" fmla="*/ T0 w 30"/>
                              <a:gd name="T2" fmla="+- 0 9755 97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5740"/>
                        <wps:cNvSpPr>
                          <a:spLocks/>
                        </wps:cNvSpPr>
                        <wps:spPr bwMode="auto">
                          <a:xfrm>
                            <a:off x="9785" y="878"/>
                            <a:ext cx="30" cy="0"/>
                          </a:xfrm>
                          <a:custGeom>
                            <a:avLst/>
                            <a:gdLst>
                              <a:gd name="T0" fmla="+- 0 9785 9785"/>
                              <a:gd name="T1" fmla="*/ T0 w 30"/>
                              <a:gd name="T2" fmla="+- 0 9815 97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5739"/>
                        <wps:cNvSpPr>
                          <a:spLocks/>
                        </wps:cNvSpPr>
                        <wps:spPr bwMode="auto">
                          <a:xfrm>
                            <a:off x="9845" y="878"/>
                            <a:ext cx="30" cy="0"/>
                          </a:xfrm>
                          <a:custGeom>
                            <a:avLst/>
                            <a:gdLst>
                              <a:gd name="T0" fmla="+- 0 9845 9845"/>
                              <a:gd name="T1" fmla="*/ T0 w 30"/>
                              <a:gd name="T2" fmla="+- 0 9875 98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5F857" id="Group 5738" o:spid="_x0000_s1026" style="position:absolute;margin-left:207pt;margin-top:11.5pt;width:286.8pt;height:.15pt;z-index:-5922;mso-position-horizontal-relative:page" coordorigin="4140,876" coordsize="5736,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">
                <v:polyline id="Freeform 5834" o:spid="_x0000_s1027" style="position:absolute;visibility:visible;mso-wrap-style:square;v-text-anchor:top" points="4142,878,417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CIMWwAAA&#10;ANoAAAAPAAAAZHJzL2Rvd25yZXYueG1sRI9Ra8JAEITfBf/DsYJv5tKAIqmntELBJ9HoD1hz2yQ0&#10;t5dmTxP/fa9Q6OMwM98wm93oWvWgXhrPBl6SFBRx6W3DlYHr5WOxBiUB2WLrmQw8SWC3nU42mFs/&#10;8JkeRahUhLDkaKAOocu1lrImh5L4jjh6n753GKLsK217HCLctTpL05V22HBcqLGjfU3lV3F3BqR9&#10;f55uw/H7eNoXma4akqWQMfPZ+PYKKtAY/sN/7YM1kMHvlXgD9PY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TCIMWwAAAANo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33" o:spid="_x0000_s1028" style="position:absolute;visibility:visible;mso-wrap-style:square;v-text-anchor:top" points="4202,878,423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RCaNwAAA&#10;ANoAAAAPAAAAZHJzL2Rvd25yZXYueG1sRI9Ra8JAEITfC/6HYwXf6kWLRVJPUUHok2j0B2xz2yQ0&#10;txezp4n/3hOEPg4z8w2zWPWuVjdqpfJsYDJOQBHn3lZcGDifdu9zUBKQLdaeycCdBFbLwdsCU+s7&#10;PtItC4WKEJYUDZQhNKnWkpfkUMa+IY7er28dhijbQtsWuwh3tZ4myad2WHFcKLGhbUn5X3Z1BqTe&#10;3A8/3f6yP2yzqS4qkpmQMaNhv/4CFagP/+FX+9sa+IDnlXgD9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RCaNwAAAANo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32" o:spid="_x0000_s1029" style="position:absolute;visibility:visible;mso-wrap-style:square;v-text-anchor:top" points="4262,878,429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rb75wAAA&#10;ANoAAAAPAAAAZHJzL2Rvd25yZXYueG1sRI9Ra8JAEITfC/6HYwXf6kWpRVJPUUHok2j0B2xz2yQ0&#10;txezp4n/3hOEPg4z8w2zWPWuVjdqpfJsYDJOQBHn3lZcGDifdu9zUBKQLdaeycCdBFbLwdsCU+s7&#10;PtItC4WKEJYUDZQhNKnWkpfkUMa+IY7er28dhijbQtsWuwh3tZ4myad2WHFcKLGhbUn5X3Z1BqTe&#10;3A8/3f6yP2yzqS4qkpmQMaNhv/4CFagP/+FX+9sa+IDnlXgD9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rb75wAAAANo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31" o:spid="_x0000_s1030" style="position:absolute;visibility:visible;mso-wrap-style:square;v-text-anchor:top" points="4322,878,435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4RtiwQAA&#10;ANoAAAAPAAAAZHJzL2Rvd25yZXYueG1sRI/NasMwEITvhb6D2EBujZyAS3GihDZQyMmkbh5gY21t&#10;U2vlelX/vH0UKPQ4zMw3zO4wuVYN1Evj2cB6lYAiLr1tuDJw+Xx/egElAdli65kMzCRw2D8+7DCz&#10;fuQPGopQqQhhydBAHUKXaS1lTQ5l5Tvi6H353mGIsq+07XGMcNfqTZI8a4cNx4UaOzrWVH4Xv86A&#10;tG/z+TrmP/n5WGx01ZCkQsYsF9PrFlSgKfyH/9onayCF+5V4A/T+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OEbYsEAAADa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30" o:spid="_x0000_s1031" style="position:absolute;visibility:visible;mso-wrap-style:square;v-text-anchor:top" points="4382,878,441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M4UVwQAA&#10;ANoAAAAPAAAAZHJzL2Rvd25yZXYueG1sRI/NasMwEITvhb6D2EBvjZxAQnCjhDZQyMk4Th5ga21t&#10;U2vlelX/vH0VKPQ4zMw3zP44uVYN1Evj2cBqmYAiLr1tuDJwu74/70BJQLbYeiYDMwkcD48Pe0yt&#10;H/lCQxEqFSEsKRqoQ+hSraWsyaEsfUccvU/fOwxR9pW2PY4R7lq9TpKtdthwXKixo1NN5Vfx4wxI&#10;+zbnH2P2neWnYq2rhmQjZMzTYnp9ARVoCv/hv/bZGtjC/Uq8AfrwC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OFFcEAAADa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29" o:spid="_x0000_s1032" style="position:absolute;visibility:visible;mso-wrap-style:square;v-text-anchor:top" points="4442,878,447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fyCOwAAA&#10;ANoAAAAPAAAAZHJzL2Rvd25yZXYueG1sRI9Ra8JAEITfC/6HYwXf6kWhVlJPUUHok2j0B2xz2yQ0&#10;txezp4n/3hOEPg4z8w2zWPWuVjdqpfJsYDJOQBHn3lZcGDifdu9zUBKQLdaeycCdBFbLwdsCU+s7&#10;PtItC4WKEJYUDZQhNKnWkpfkUMa+IY7er28dhijbQtsWuwh3tZ4myUw7rDgulNjQtqT8L7s6A1Jv&#10;7oefbn/ZH7bZVBcVyYeQMaNhv/4CFagP/+FX+9sa+ITnlXgD9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fyCOwAAAANo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28" o:spid="_x0000_s1033" style="position:absolute;visibility:visible;mso-wrap-style:square;v-text-anchor:top" points="4502,878,453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4LT8vAAA&#10;ANoAAAAPAAAAZHJzL2Rvd25yZXYueG1sRE/NisIwEL4v+A5hhL2tqYIi1SgqCJ5Euz7A2IxtsZnU&#10;TrT17TcHYY8f3/9y3btavaiVyrOB8SgBRZx7W3Fh4PK7/5mDkoBssfZMBt4ksF4NvpaYWt/xmV5Z&#10;KFQMYUnRQBlCk2oteUkOZeQb4sjdfOswRNgW2rbYxXBX60mSzLTDimNDiQ3tSsrv2dMZkHr7Pl27&#10;4+N42mUTXVQkUyFjvof9ZgEqUB/+xR/3wRqIW+OVeAP06g8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LLgtPy8AAAA2gAAAA8AAAAAAAAAAAAAAAAAlwIAAGRycy9kb3ducmV2Lnht&#10;bFBLBQYAAAAABAAEAPUAAACAAwAAAAA=&#10;" filled="f" strokeweight="2487emu">
                  <v:path arrowok="t" o:connecttype="custom" o:connectlocs="0,0;30,0" o:connectangles="0,0"/>
                </v:polyline>
                <v:polyline id="Freeform 5827" o:spid="_x0000_s1034" style="position:absolute;visibility:visible;mso-wrap-style:square;v-text-anchor:top" points="4562,878,459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rBFnwAAA&#10;ANoAAAAPAAAAZHJzL2Rvd25yZXYueG1sRI9Ra8JAEITfC/6HYwXf6kWhUlNPUUHok2j0B2xz2yQ0&#10;txezp4n/3hOEPg4z8w2zWPWuVjdqpfJsYDJOQBHn3lZcGDifdu+foCQgW6w9k4E7CayWg7cFptZ3&#10;fKRbFgoVISwpGihDaFKtJS/JoYx9Qxy9X986DFG2hbYtdhHuaj1Nkpl2WHFcKLGhbUn5X3Z1BqTe&#10;3A8/3f6yP2yzqS4qkg8hY0bDfv0FKlAf/sOv9rc1MIfnlXgD9P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rBFnwAAAANo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26" o:spid="_x0000_s1035" style="position:absolute;visibility:visible;mso-wrap-style:square;v-text-anchor:top" points="4622,878,465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9D0gwgAA&#10;ANsAAAAPAAAAZHJzL2Rvd25yZXYueG1sRI9Ba8JAEIXvhf6HZYTe6kahRVJXUUHoSWzqD5hmxySY&#10;nU0zq4n/vnMQepvhvXnvm+V6DK25US9NZAezaQaGuIy+4crB6Xv/ugAjCdljG5kc3ElgvXp+WmLu&#10;48BfdCtSZTSEJUcHdUpdbq2UNQWUaeyIVTvHPmDSta+s73HQ8NDaeZa924ANa0ONHe1qKi/FNTiQ&#10;dns//gyH38NxV8xt1ZC8CTn3Mhk3H2ASjenf/Lj+9Iqv9PqLDm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0PSD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825" o:spid="_x0000_s1036" style="position:absolute;visibility:visible;mso-wrap-style:square;v-text-anchor:top" points="4682,878,471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uJi7vgAA&#10;ANsAAAAPAAAAZHJzL2Rvd25yZXYueG1sRE/NisIwEL4LvkMYwZumCi5SjbIrCHsSt/oAYzPblm0m&#10;tZO19e2NIHibj+931tve1epGrVSeDcymCSji3NuKCwPn036yBCUB2WLtmQzcSWC7GQ7WmFrf8Q/d&#10;slCoGMKSooEyhCbVWvKSHMrUN8SR+/WtwxBhW2jbYhfDXa3nSfKhHVYcG0psaFdS/pf9OwNSf92P&#10;l+5wPRx32VwXFclCyJjxqP9cgQrUh7f45f62cf4Mnr/EA/Tm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LiYu74AAADbAAAADwAAAAAAAAAAAAAAAACXAgAAZHJzL2Rvd25yZXYu&#10;eG1sUEsFBgAAAAAEAAQA9QAAAIIDAAAAAA==&#10;" filled="f" strokeweight="2487emu">
                  <v:path arrowok="t" o:connecttype="custom" o:connectlocs="0,0;30,0" o:connectangles="0,0"/>
                </v:polyline>
                <v:polyline id="Freeform 5824" o:spid="_x0000_s1037" style="position:absolute;visibility:visible;mso-wrap-style:square;v-text-anchor:top" points="4742,878,477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gbMvwAA&#10;ANsAAAAPAAAAZHJzL2Rvd25yZXYueG1sRE/NasJAEL4LvsMygjezaUCR1FVaoeBJNPoAY3aahGZn&#10;08xq4tt3C4Xe5uP7nc1udK16UC+NZwMvSQqKuPS24crA9fKxWIOSgGyx9UwGniSw204nG8ytH/hM&#10;jyJUKoaw5GigDqHLtZayJoeS+I44cp++dxgi7CttexxiuGt1lqYr7bDh2FBjR/uayq/i7gxI+/48&#10;3Ybj9/G0LzJdNSRLIWPms/HtFVSgMfyL/9wHG+dn8PtLPEBv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RqBsy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823" o:spid="_x0000_s1038" style="position:absolute;visibility:visible;mso-wrap-style:square;v-text-anchor:top" points="4802,878,483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JqNXwAAA&#10;ANsAAAAPAAAAZHJzL2Rvd25yZXYueG1sRE/NasJAEL4LfYdlCr2ZTSOVEl1DKxQ8iY19gDE7JsHs&#10;bJrZmvj23ULB23x8v7MuJtepKw3SejbwnKSgiCtvW64NfB0/5q+gJCBb7DyTgRsJFJuH2Rpz60f+&#10;pGsZahVDWHI00ITQ51pL1ZBDSXxPHLmzHxyGCIda2wHHGO46naXpUjtsOTY02NO2oepS/jgD0r3f&#10;Dqdx/70/bMtM1y3Ji5AxT4/T2wpUoCncxf/unY3zF/D3SzxAb3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rJqNXwAAAANs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22" o:spid="_x0000_s1039" style="position:absolute;visibility:visible;mso-wrap-style:square;v-text-anchor:top" points="4862,878,489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zzsjwAAA&#10;ANsAAAAPAAAAZHJzL2Rvd25yZXYueG1sRE/NasJAEL4LfYdlCr2ZTYOVEl1DKxQ8iY19gDE7JsHs&#10;bJrZmvj23ULB23x8v7MuJtepKw3SejbwnKSgiCtvW64NfB0/5q+gJCBb7DyTgRsJFJuH2Rpz60f+&#10;pGsZahVDWHI00ITQ51pL1ZBDSXxPHLmzHxyGCIda2wHHGO46naXpUjtsOTY02NO2oepS/jgD0r3f&#10;Dqdx/70/bMtM1y3Ji5AxT4/T2wpUoCncxf/unY3zF/D3SzxAb3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kzzsjwAAAANs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21" o:spid="_x0000_s1040" style="position:absolute;visibility:visible;mso-wrap-style:square;v-text-anchor:top" points="4922,878,495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g564wAAA&#10;ANsAAAAPAAAAZHJzL2Rvd25yZXYueG1sRE/basJAEH0v9B+WEXyrG4WUEl2lFQo+BZv6AWN2moRm&#10;Z9PMNpe/d4VC3+ZwrrM7TK5VA/XSeDawXiWgiEtvG64MXD7fn15ASUC22HomAzMJHPaPDzvMrB/5&#10;g4YiVCqGsGRooA6hy7SWsiaHsvIdceS+fO8wRNhX2vY4xnDX6k2SPGuHDceGGjs61lR+F7/OgLRv&#10;8/k65j/5+VhsdNWQpELGLBfT6xZUoCn8i//cJxvnp3D/JR6g9z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g564wAAAANs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20" o:spid="_x0000_s1041" style="position:absolute;visibility:visible;mso-wrap-style:square;v-text-anchor:top" points="4982,878,501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UQDPvgAA&#10;ANsAAAAPAAAAZHJzL2Rvd25yZXYueG1sRE/NisIwEL4LvkOYBW+arrCyVKOoIOxJ3K4PMDZjW2wm&#10;tRNtfXuzIHibj+93Fqve1epOrVSeDXxOElDEubcVFwaOf7vxNygJyBZrz2TgQQKr5XCwwNT6jn/p&#10;noVCxRCWFA2UITSp1pKX5FAmviGO3Nm3DkOEbaFti10Md7WeJslMO6w4NpTY0Lak/JLdnAGpN4/D&#10;qdtf94dtNtVFRfIlZMzoo1/PQQXqw1v8cv/YOH8G/7/EA/TyC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1EAz74AAADbAAAADwAAAAAAAAAAAAAAAACXAgAAZHJzL2Rvd25yZXYu&#10;eG1sUEsFBgAAAAAEAAQA9QAAAIIDAAAAAA==&#10;" filled="f" strokeweight="2487emu">
                  <v:path arrowok="t" o:connecttype="custom" o:connectlocs="0,0;30,0" o:connectangles="0,0"/>
                </v:polyline>
                <v:polyline id="Freeform 5819" o:spid="_x0000_s1042" style="position:absolute;visibility:visible;mso-wrap-style:square;v-text-anchor:top" points="5042,878,507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aVUwAAA&#10;ANsAAAAPAAAAZHJzL2Rvd25yZXYueG1sRE/NasJAEL4LfYdlCr2ZTQPWEl1DKxQ8iY19gDE7JsHs&#10;bJrZmvj23ULB23x8v7MuJtepKw3SejbwnKSgiCtvW64NfB0/5q+gJCBb7DyTgRsJFJuH2Rpz60f+&#10;pGsZahVDWHI00ITQ51pL1ZBDSXxPHLmzHxyGCIda2wHHGO46naXpi3bYcmxosKdtQ9Wl/HEGpHu/&#10;HU7j/nt/2JaZrluShZAxT4/T2wpUoCncxf/unY3zl/D3SzxAb3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HaVUwAAAANs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18" o:spid="_x0000_s1043" style="position:absolute;visibility:visible;mso-wrap-style:square;v-text-anchor:top" points="5102,878,513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gjEmwgAA&#10;ANsAAAAPAAAAZHJzL2Rvd25yZXYueG1sRI9Ba8JAEIXvhf6HZYTe6kahRVJXUUHoSWzqD5hmxySY&#10;nU0zq4n/vnMQepvhvXnvm+V6DK25US9NZAezaQaGuIy+4crB6Xv/ugAjCdljG5kc3ElgvXp+WmLu&#10;48BfdCtSZTSEJUcHdUpdbq2UNQWUaeyIVTvHPmDSta+s73HQ8NDaeZa924ANa0ONHe1qKi/FNTiQ&#10;dns//gyH38NxV8xt1ZC8CTn3Mhk3H2ASjenf/Lj+9IqvsPqLDmBX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CMSb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817" o:spid="_x0000_s1044" style="position:absolute;visibility:visible;mso-wrap-style:square;v-text-anchor:top" points="5162,878,519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zpS9wAAA&#10;ANsAAAAPAAAAZHJzL2Rvd25yZXYueG1sRE/NasJAEL4LfYdlCr2ZTQMWG11DKxQ8iY19gDE7JsHs&#10;bJrZmvj23ULB23x8v7MuJtepKw3SejbwnKSgiCtvW64NfB0/5ktQEpAtdp7JwI0Eis3DbI259SN/&#10;0rUMtYohLDkaaELoc62lasihJL4njtzZDw5DhEOt7YBjDHedztL0RTtsOTY02NO2oepS/jgD0r3f&#10;Dqdx/70/bMtM1y3JQsiYp8fpbQUq0BTu4n/3zsb5r/D3SzxAb3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KzpS9wAAAANs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816" o:spid="_x0000_s1045" style="position:absolute;visibility:visible;mso-wrap-style:square;v-text-anchor:top" points="5222,878,5252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mPedvgAA&#10;ANsAAAAPAAAAZHJzL2Rvd25yZXYueG1sRE/NisIwEL4v+A5hhL2tqQUXqUZRYcGTuNUHGJuxLTaT&#10;2sna+vabg+Dx4/tfrgfXqAd1Uns2MJ0koIgLb2suDZxPP19zUBKQLTaeycCTBNar0ccSM+t7/qVH&#10;HkoVQ1gyNFCF0GZaS1GRQ5n4ljhyV985DBF2pbYd9jHcNTpNkm/tsObYUGFLu4qKW/7nDEizfR4v&#10;/eF+OO7yVJc1yUzImM/xsFmACjSEt/jl3lsDaVwfv8QfoFf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Zj3nb4AAADbAAAADwAAAAAAAAAAAAAAAACXAgAAZHJzL2Rvd25yZXYu&#10;eG1sUEsFBgAAAAAEAAQA9QAAAIIDAAAAAA==&#10;" filled="f" strokeweight="2487emu">
                  <v:path arrowok="t" o:connecttype="custom" o:connectlocs="0,0;30,0" o:connectangles="0,0"/>
                </v:polyline>
                <v:polyline id="Freeform 5815" o:spid="_x0000_s1046" style="position:absolute;visibility:visible;mso-wrap-style:square;v-text-anchor:top" points="5283,878,531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1FIGwQAA&#10;ANsAAAAPAAAAZHJzL2Rvd25yZXYueG1sRI9Ra8JAEITfC/6HY4W+1YuBlhI9RQWhT2JTf8CaW5Ng&#10;bi9mryb+e08QfBxm5htmvhxco67USe3ZwHSSgCIuvK25NHD42358g5KAbLHxTAZuJLBcjN7mmFnf&#10;8y9d81CqCGHJ0EAVQptpLUVFDmXiW+LonXznMETZldp22Ee4a3SaJF/aYc1xocKWNhUV5/zfGZBm&#10;fdsf+91lt9/kqS5rkk8hY97Hw2oGKtAQXuFn+8caSKfw+BJ/gF7c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tRSBs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14" o:spid="_x0000_s1047" style="position:absolute;visibility:visible;mso-wrap-style:square;v-text-anchor:top" points="5343,878,537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BsxxwgAA&#10;ANsAAAAPAAAAZHJzL2Rvd25yZXYueG1sRI9Ra8JAEITfC/0Pxxb6Vi8GWkr0DBoQ+iQ27Q/Y5tYk&#10;mNuL2auJ/94TBB+HmfmGWeaT69SZBmk9G5jPElDElbct1wZ+f7Zvn6AkIFvsPJOBCwnkq+enJWbW&#10;j/xN5zLUKkJYMjTQhNBnWkvVkEOZ+Z44egc/OAxRDrW2A44R7jqdJsmHdthyXGiwp6Kh6lj+OwPS&#10;bS77v3F32u2LMtV1S/IuZMzry7RegAo0hUf43v6yBtIUbl/iD9CrK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oGzHH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813" o:spid="_x0000_s1048" style="position:absolute;visibility:visible;mso-wrap-style:square;v-text-anchor:top" points="5403,878,543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SmnqwQAA&#10;ANsAAAAPAAAAZHJzL2Rvd25yZXYueG1sRI9Ra8JAEITfhf6HYwt900sjlZJ6ShUEn0Rjf8A2tybB&#10;3F7Mnib++15B8HGYmW+Y+XJwjbpRJ7VnA++TBBRx4W3NpYGf42b8CUoCssXGMxm4k8By8TKaY2Z9&#10;zwe65aFUEcKSoYEqhDbTWoqKHMrEt8TRO/nOYYiyK7XtsI9w1+g0SWbaYc1xocKW1hUV5/zqDEiz&#10;uu9/+91lt1/nqS5rkg8hY95eh+8vUIGG8Aw/2ltrIJ3C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Upp6s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12" o:spid="_x0000_s1049" style="position:absolute;visibility:visible;mso-wrap-style:square;v-text-anchor:top" points="5463,878,549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o/GewQAA&#10;ANsAAAAPAAAAZHJzL2Rvd25yZXYueG1sRI9Ra8JAEITfhf6HYwt900uDlZJ6ShUEn0Rjf8A2tybB&#10;3F7Mnib++15B8HGYmW+Y+XJwjbpRJ7VnA++TBBRx4W3NpYGf42b8CUoCssXGMxm4k8By8TKaY2Z9&#10;zwe65aFUEcKSoYEqhDbTWoqKHMrEt8TRO/nOYYiyK7XtsI9w1+g0SWbaYc1xocKW1hUV5/zqDEiz&#10;uu9/+91lt1/nqS5rkg8hY95eh+8vUIGG8Aw/2ltrIJ3C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qPxns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11" o:spid="_x0000_s1050" style="position:absolute;visibility:visible;mso-wrap-style:square;v-text-anchor:top" points="5523,878,555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71QFwQAA&#10;ANsAAAAPAAAAZHJzL2Rvd25yZXYueG1sRI9Ra8JAEITfC/6HYwXf6sWApURPUaHgk9jUH7Dm1iSY&#10;24vZq4n/vlcQfBxm5htmuR5co+7USe3ZwGyagCIuvK25NHD6+Xr/BCUB2WLjmQw8SGC9Gr0tMbO+&#10;52+656FUEcKSoYEqhDbTWoqKHMrUt8TRu/jOYYiyK7XtsI9w1+g0ST60w5rjQoUt7SoqrvmvMyDN&#10;9nE894fb4bjLU13WJHMhYybjYbMAFWgIr/CzvbcG0jn8f4k/QK/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e9UBc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10" o:spid="_x0000_s1051" style="position:absolute;visibility:visible;mso-wrap-style:square;v-text-anchor:top" points="5583,878,561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PcpywQAA&#10;ANsAAAAPAAAAZHJzL2Rvd25yZXYueG1sRI9Ra8JAEITfC/6HY4W+1YsBpURPUaHgk2jqD1hzaxLM&#10;7cXs1cR/3xMKfRxm5htmuR5cox7USe3ZwHSSgCIuvK25NHD+/vr4BCUB2WLjmQw8SWC9Gr0tMbO+&#10;5xM98lCqCGHJ0EAVQptpLUVFDmXiW+LoXX3nMETZldp22Ee4a3SaJHPtsOa4UGFLu4qKW/7jDEiz&#10;fR4v/eF+OO7yVJc1yUzImPfxsFmACjSE//Bfe28NpHN4fYk/QK9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3Kcs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09" o:spid="_x0000_s1052" style="position:absolute;visibility:visible;mso-wrap-style:square;v-text-anchor:top" points="5643,878,567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cW/pwQAA&#10;ANsAAAAPAAAAZHJzL2Rvd25yZXYueG1sRI9Ra8JAEITfhf6HYwt900sD1pJ6ShUEn0Rjf8A2tybB&#10;3F7Mnib++15B8HGYmW+Y+XJwjbpRJ7VnA++TBBRx4W3NpYGf42b8CUoCssXGMxm4k8By8TKaY2Z9&#10;zwe65aFUEcKSoYEqhDbTWoqKHMrEt8TRO/nOYYiyK7XtsI9w1+g0ST60w5rjQoUtrSsqzvnVGZBm&#10;dd//9rvLbr/OU13WJFMhY95eh+8vUIGG8Aw/2ltrIJ3B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nFv6c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08" o:spid="_x0000_s1053" style="position:absolute;visibility:visible;mso-wrap-style:square;v-text-anchor:top" points="5703,878,573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7vubvgAA&#10;ANsAAAAPAAAAZHJzL2Rvd25yZXYueG1sRE/NisIwEL4v+A5hhL2tqQUXqUZRYcGTuNUHGJuxLTaT&#10;2sna+vabg+Dx4/tfrgfXqAd1Uns2MJ0koIgLb2suDZxPP19zUBKQLTaeycCTBNar0ccSM+t7/qVH&#10;HkoVQ1gyNFCF0GZaS1GRQ5n4ljhyV985DBF2pbYd9jHcNTpNkm/tsObYUGFLu4qKW/7nDEizfR4v&#10;/eF+OO7yVJc1yUzImM/xsFmACjSEt/jl3lsDaRwbv8QfoFf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+77m74AAADbAAAADwAAAAAAAAAAAAAAAACXAgAAZHJzL2Rvd25yZXYu&#10;eG1sUEsFBgAAAAAEAAQA9QAAAIIDAAAAAA==&#10;" filled="f" strokeweight="2487emu">
                  <v:path arrowok="t" o:connecttype="custom" o:connectlocs="0,0;30,0" o:connectangles="0,0"/>
                </v:polyline>
                <v:polyline id="Freeform 5807" o:spid="_x0000_s1054" style="position:absolute;visibility:visible;mso-wrap-style:square;v-text-anchor:top" points="5763,878,579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ol4AwQAA&#10;ANsAAAAPAAAAZHJzL2Rvd25yZXYueG1sRI9Ra8JAEITfhf6HYwt900sDFpt6ShUEn0Rjf8A2tybB&#10;3F7Mnib++15B8HGYmW+Y+XJwjbpRJ7VnA++TBBRx4W3NpYGf42Y8AyUB2WLjmQzcSWC5eBnNMbO+&#10;5wPd8lCqCGHJ0EAVQptpLUVFDmXiW+LonXznMETZldp22Ee4a3SaJB/aYc1xocKW1hUV5/zqDEiz&#10;uu9/+91lt1/nqS5rkqmQMW+vw/cXqEBDeIYf7a01kH7C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KJeAM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06" o:spid="_x0000_s1055" style="position:absolute;visibility:visible;mso-wrap-style:square;v-text-anchor:top" points="5823,878,585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QWFAvwAA&#10;ANsAAAAPAAAAZHJzL2Rvd25yZXYueG1sRE/NasJAEL4XfIdlhN7qRoulpK5iBcFTSNM+wDQ7TYLZ&#10;2ZjZ5uft3UOhx4/vf3eYXKsG6qXxbGC9SkARl942XBn4+jw/vYKSgGyx9UwGZhI47BcPO0ytH/mD&#10;hiJUKoawpGigDqFLtZayJoey8h1x5H587zBE2Ffa9jjGcNfqTZK8aIcNx4YaOzrVVF6LX2dA2vc5&#10;/x6zW5afio2uGpKtkDGPy+n4BirQFP7Ff+6LNfAc18cv8Qfo/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BBYUC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805" o:spid="_x0000_s1056" style="position:absolute;visibility:visible;mso-wrap-style:square;v-text-anchor:top" points="5883,878,591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DcTbwgAA&#10;ANsAAAAPAAAAZHJzL2Rvd25yZXYueG1sRI9Ra8JAEITfhf6HYwt9M5colRI9gxUKPolN+wO2uTUJ&#10;5vbS7NXEf98rFHwcZuYbZlNMrlNXGqT1bCBLUlDElbct1wY+P97mL6AkIFvsPJOBGwkU24fZBnPr&#10;R36naxlqFSEsORpoQuhzraVqyKEkvieO3tkPDkOUQ63tgGOEu04v0nSlHbYcFxrsad9QdSl/nAHp&#10;Xm+nr/H4fTzty4WuW5JnIWOeHqfdGlSgKdzD/+2DNbDM4O9L/AF6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8NxNv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804" o:spid="_x0000_s1057" style="position:absolute;visibility:visible;mso-wrap-style:square;v-text-anchor:top" points="5943,878,597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31qswQAA&#10;ANsAAAAPAAAAZHJzL2Rvd25yZXYueG1sRI9Ra8JAEITfhf6HYwt900sjlZJ6ShUEn0Rjf8A2tybB&#10;3F7Mnib++15B8HGYmW+Y+XJwjbpRJ7VnA++TBBRx4W3NpYGf42b8CUoCssXGMxm4k8By8TKaY2Z9&#10;zwe65aFUEcKSoYEqhDbTWoqKHMrEt8TRO/nOYYiyK7XtsI9w1+g0SWbaYc1xocKW1hUV5/zqDEiz&#10;uu9/+91lt1/nqS5rkg8hY95eh+8vUIGG8Aw/2ltrYJrC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99arM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03" o:spid="_x0000_s1058" style="position:absolute;visibility:visible;mso-wrap-style:square;v-text-anchor:top" points="6003,878,603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k/83wgAA&#10;ANsAAAAPAAAAZHJzL2Rvd25yZXYueG1sRI9Ra8JAEITfC/6HYwXfmouKIqmntILgk9i0P2DNbZPQ&#10;3F7MXk38955Q8HGYmW+Y9XZwjbpSJ7VnA9MkBUVceFtzaeD7a/+6AiUB2WLjmQzcSGC7Gb2sMbO+&#10;50+65qFUEcKSoYEqhDbTWoqKHEriW+Lo/fjOYYiyK7XtsI9w1+hZmi61w5rjQoUt7SoqfvM/Z0Ca&#10;j9vp3B8vx9Mun+myJlkIGTMZD+9voAIN4Rn+bx+sgfkcHl/iD9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CT/zf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802" o:spid="_x0000_s1059" style="position:absolute;visibility:visible;mso-wrap-style:square;v-text-anchor:top" points="6063,878,609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emdDwgAA&#10;ANsAAAAPAAAAZHJzL2Rvd25yZXYueG1sRI9Ra8JAEITfhf6HYwt900utSkm9hCoU+iQa+wO2uW0S&#10;mtuL2auJ/74nCD4OM/MNs85H16oz9dJ4NvA8S0ARl942XBn4On5MX0FJQLbYeiYDFxLIs4fJGlPr&#10;Bz7QuQiVihCWFA3UIXSp1lLW5FBmviOO3o/vHYYo+0rbHocId62eJ8lKO2w4LtTY0bam8rf4cwak&#10;3Vz238PutNtvi7muGpKlkDFPj+P7G6hAY7iHb+1Pa+BlAd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96Z0P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801" o:spid="_x0000_s1060" style="position:absolute;visibility:visible;mso-wrap-style:square;v-text-anchor:top" points="6123,878,615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sLYwQAA&#10;ANsAAAAPAAAAZHJzL2Rvd25yZXYueG1sRI9Ra8JAEITfC/6HY4W+1YsWi0RPUUHwSTTtD1hzaxLM&#10;7cXsaeK/7xWEPg4z8w2zWPWuVg9qpfJsYDxKQBHn3lZcGPj53n3MQElAtlh7JgNPElgtB28LTK3v&#10;+ESPLBQqQlhSNFCG0KRaS16SQxn5hjh6F986DFG2hbYtdhHuaj1Jki/tsOK4UGJD25Lya3Z3BqTe&#10;PI/n7nA7HLfZRBcVyVTImPdhv56DCtSH//CrvbcGPqf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DbC2M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800" o:spid="_x0000_s1061" style="position:absolute;visibility:visible;mso-wrap-style:square;v-text-anchor:top" points="6183,878,621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5FyvwgAA&#10;ANsAAAAPAAAAZHJzL2Rvd25yZXYueG1sRI9Ra8JAEITfhf6HYwu+6aWKUlLPUIVCn0SjP2Cb2yah&#10;ub00e5rk33uFgo/DzHzDbLLBNepGndSeDbzME1DEhbc1lwYu54/ZKygJyBYbz2RgJIFs+zTZYGp9&#10;zye65aFUEcKSooEqhDbVWoqKHMrct8TR+/adwxBlV2rbYR/hrtGLJFlrhzXHhQpb2ldU/ORXZ0Ca&#10;3Xj86g+/h+M+X+iyJlkJGTN9Ht7fQAUawiP83/60BpZr+PsSf4D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DkXK/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99" o:spid="_x0000_s1062" style="position:absolute;visibility:visible;mso-wrap-style:square;v-text-anchor:top" points="6243,878,627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qPk0wgAA&#10;ANsAAAAPAAAAZHJzL2Rvd25yZXYueG1sRI9Ra8JAEITfhf6HYwt900stakm9hCoU+iQa+wO2uW0S&#10;mtuL2auJ/74nCD4OM/MNs85H16oz9dJ4NvA8S0ARl942XBn4On5MX0FJQLbYeiYDFxLIs4fJGlPr&#10;Bz7QuQiVihCWFA3UIXSp1lLW5FBmviOO3o/vHYYo+0rbHocId62eJ8lSO2w4LtTY0bam8rf4cwak&#10;3Vz238PutNtvi7muGpKFkDFPj+P7G6hAY7iHb+1Pa+BlBd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+o+TT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98" o:spid="_x0000_s1063" style="position:absolute;visibility:visible;mso-wrap-style:square;v-text-anchor:top" points="6303,878,633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N21GvwAA&#10;ANsAAAAPAAAAZHJzL2Rvd25yZXYueG1sRE/NasJAEL4XfIdlhN7qRoulpK5iBcFTSNM+wDQ7TYLZ&#10;2ZjZ5uft3UOhx4/vf3eYXKsG6qXxbGC9SkARl942XBn4+jw/vYKSgGyx9UwGZhI47BcPO0ytH/mD&#10;hiJUKoawpGigDqFLtZayJoey8h1x5H587zBE2Ffa9jjGcNfqTZK8aIcNx4YaOzrVVF6LX2dA2vc5&#10;/x6zW5afio2uGpKtkDGPy+n4BirQFP7Ff+6LNfAcx8Yv8Qfo/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43bUa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97" o:spid="_x0000_s1064" style="position:absolute;visibility:visible;mso-wrap-style:square;v-text-anchor:top" points="6363,878,639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e8jdwgAA&#10;ANsAAAAPAAAAZHJzL2Rvd25yZXYueG1sRI9Ra8JAEITfhf6HYwt900stik29hCoU+iQa+wO2uW0S&#10;mtuL2auJ/74nCD4OM/MNs85H16oz9dJ4NvA8S0ARl942XBn4On5MV6AkIFtsPZOBCwnk2cNkjan1&#10;Ax/oXIRKRQhLigbqELpUaylrcigz3xFH78f3DkOUfaVtj0OEu1bPk2SpHTYcF2rsaFtT+Vv8OQPS&#10;bi7772F32u23xVxXDclCyJinx/H9DVSgMdzDt/anNfDyC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F7yN3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96" o:spid="_x0000_s1065" style="position:absolute;visibility:visible;mso-wrap-style:square;v-text-anchor:top" points="6423,878,645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RxI9vwAA&#10;ANsAAAAPAAAAZHJzL2Rvd25yZXYueG1sRE/NasJAEL4XfIdlhN7qRqmlpK5iBcFTSNM+wDQ7TYLZ&#10;2ZjZ5uft3UOhx4/vf3eYXKsG6qXxbGC9SkARl942XBn4+jw/vYKSgGyx9UwGZhI47BcPO0ytH/mD&#10;hiJUKoawpGigDqFLtZayJoey8h1x5H587zBE2Ffa9jjGcNfqTZK8aIcNx4YaOzrVVF6LX2dA2vc5&#10;/x6zW5afio2uGpKtkDGPy+n4BirQFP7Ff+6LNfAc18cv8Qfo/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hHEj2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95" o:spid="_x0000_s1066" style="position:absolute;visibility:visible;mso-wrap-style:square;v-text-anchor:top" points="6483,878,651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7emwgAA&#10;ANsAAAAPAAAAZHJzL2Rvd25yZXYueG1sRI9Ra8JAEITfhf6HYwt9M5eIlRI9gxUKPolN+wO2uTUJ&#10;5vbS7NXEf98rFHwcZuYbZlNMrlNXGqT1bCBLUlDElbct1wY+P97mL6AkIFvsPJOBGwkU24fZBnPr&#10;R36naxlqFSEsORpoQuhzraVqyKEkvieO3tkPDkOUQ63tgGOEu04v0nSlHbYcFxrsad9QdSl/nAHp&#10;Xm+nr/H4fTzty4WuW5JnIWOeHqfdGlSgKdzD/+2DNbDM4O9L/AF6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cLt6b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94" o:spid="_x0000_s1067" style="position:absolute;visibility:visible;mso-wrap-style:square;v-text-anchor:top" points="6543,878,657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2SnRwQAA&#10;ANsAAAAPAAAAZHJzL2Rvd25yZXYueG1sRI9Ra8JAEITfhf6HYwt900uDlZJ6ShUEn0Rjf8A2tybB&#10;3F7Mnib++15B8HGYmW+Y+XJwjbpRJ7VnA++TBBRx4W3NpYGf42b8CUoCssXGMxm4k8By8TKaY2Z9&#10;zwe65aFUEcKSoYEqhDbTWoqKHMrEt8TRO/nOYYiyK7XtsI9w1+g0SWbaYc1xocKW1hUV5/zqDEiz&#10;uu9/+91lt1/nqS5rkg8hY95eh+8vUIGG8Aw/2ltrYJrC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9kp0c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93" o:spid="_x0000_s1068" style="position:absolute;visibility:visible;mso-wrap-style:square;v-text-anchor:top" points="6603,878,663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lYxKwgAA&#10;ANsAAAAPAAAAZHJzL2Rvd25yZXYueG1sRI9Ra8JAEITfhf6HYwt900utSkm9hCoU+iQa+wO2uW0S&#10;mtuL2auJ/74nCD4OM/MNs85H16oz9dJ4NvA8S0ARl942XBn4On5MX0FJQLbYeiYDFxLIs4fJGlPr&#10;Bz7QuQiVihCWFA3UIXSp1lLW5FBmviOO3o/vHYYo+0rbHocId62eJ8lKO2w4LtTY0bam8rf4cwak&#10;3Vz238PutNtvi7muGpKlkDFPj+P7G6hAY7iHb+1Pa2DxA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iVjEr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92" o:spid="_x0000_s1069" style="position:absolute;visibility:visible;mso-wrap-style:square;v-text-anchor:top" points="6663,878,669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fBQ+wgAA&#10;ANsAAAAPAAAAZHJzL2Rvd25yZXYueG1sRI9Ra8JAEITfC/6HYwXfmouiIqmntILgk9i0P2DNbZPQ&#10;3F7MXk38955Q8HGYmW+Y9XZwjbpSJ7VnA9MkBUVceFtzaeD7a/+6AiUB2WLjmQzcSGC7Gb2sMbO+&#10;50+65qFUEcKSoYEqhDbTWoqKHEriW+Lo/fjOYYiyK7XtsI9w1+hZmi61w5rjQoUt7SoqfvM/Z0Ca&#10;j9vp3B8vx9Mun+myJlkIGTMZD+9voAIN4Rn+bx+sgfkcHl/iD9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8FD7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91" o:spid="_x0000_s1070" style="position:absolute;visibility:visible;mso-wrap-style:square;v-text-anchor:top" points="6723,878,675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MLGlwQAA&#10;ANsAAAAPAAAAZHJzL2Rvd25yZXYueG1sRI9Ra8JAEITfC/6HY4W+1YtSi0RPUUHwSTTtD1hzaxLM&#10;7cXsaeK/7xWEPg4z8w2zWPWuVg9qpfJsYDxKQBHn3lZcGPj53n3MQElAtlh7JgNPElgtB28LTK3v&#10;+ESPLBQqQlhSNFCG0KRaS16SQxn5hjh6F986DFG2hbYtdhHuaj1Jki/tsOK4UGJD25Lya3Z3BqTe&#10;PI/n7nA7HLfZRBcVyVTImPdhv56DCtSH//CrvbcGPqf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DCxpc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90" o:spid="_x0000_s1071" style="position:absolute;visibility:visible;mso-wrap-style:square;v-text-anchor:top" points="6783,878,681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4i/SwgAA&#10;ANsAAAAPAAAAZHJzL2Rvd25yZXYueG1sRI9Ra8JAEITfhf6HYwu+6aWiUlLPUIVCn0SjP2Cb2yah&#10;ub00e5rk33uFgo/DzHzDbLLBNepGndSeDbzME1DEhbc1lwYu54/ZKygJyBYbz2RgJIFs+zTZYGp9&#10;zye65aFUEcKSooEqhDbVWoqKHMrct8TR+/adwxBlV2rbYR/hrtGLJFlrhzXHhQpb2ldU/ORXZ0Ca&#10;3Xj86g+/h+M+X+iyJlkJGTN9Ht7fQAUawiP83/60BpZr+PsSf4D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jiL9L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89" o:spid="_x0000_s1072" style="position:absolute;visibility:visible;mso-wrap-style:square;v-text-anchor:top" points="6843,878,687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opJwgAA&#10;ANsAAAAPAAAAZHJzL2Rvd25yZXYueG1sRI9Ra8JAEITfhf6HYwt900ulakm9hCoU+iQa+wO2uW0S&#10;mtuL2auJ/74nCD4OM/MNs85H16oz9dJ4NvA8S0ARl942XBn4On5MX0FJQLbYeiYDFxLIs4fJGlPr&#10;Bz7QuQiVihCWFA3UIXSp1lLW5FBmviOO3o/vHYYo+0rbHocId62eJ8lSO2w4LtTY0bam8rf4cwak&#10;3Vz238PutNtvi7muGpKFkDFPj+P7G6hAY7iHb+1Pa+BlBd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euikn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88" o:spid="_x0000_s1073" style="position:absolute;visibility:visible;mso-wrap-style:square;v-text-anchor:top" points="6903,878,693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MR47vwAA&#10;ANsAAAAPAAAAZHJzL2Rvd25yZXYueG1sRE/NasJAEL4XfIdlhN7qRqmlpK5iBcFTSNM+wDQ7TYLZ&#10;2ZjZ5uft3UOhx4/vf3eYXKsG6qXxbGC9SkARl942XBn4+jw/vYKSgGyx9UwGZhI47BcPO0ytH/mD&#10;hiJUKoawpGigDqFLtZayJoey8h1x5H587zBE2Ffa9jjGcNfqTZK8aIcNx4YaOzrVVF6LX2dA2vc5&#10;/x6zW5afio2uGpKtkDGPy+n4BirQFP7Ff+6LNfAcx8Yv8Qfo/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YxHju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87" o:spid="_x0000_s1074" style="position:absolute;visibility:visible;mso-wrap-style:square;v-text-anchor:top" points="6963,878,699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bugwgAA&#10;ANsAAAAPAAAAZHJzL2Rvd25yZXYueG1sRI9Ra8JAEITfhf6HYwt900ulik29hCoU+iQa+wO2uW0S&#10;mtuL2auJ/74nCD4OM/MNs85H16oz9dJ4NvA8S0ARl942XBn4On5MV6AkIFtsPZOBCwnk2cNkjan1&#10;Ax/oXIRKRQhLigbqELpUaylrcigz3xFH78f3DkOUfaVtj0OEu1bPk2SpHTYcF2rsaFtT+Vv8OQPS&#10;bi7772F32u23xVxXDclCyJinx/H9DVSgMdzDt/anNfDyC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l9u6D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86" o:spid="_x0000_s1075" style="position:absolute;visibility:visible;mso-wrap-style:square;v-text-anchor:top" points="7023,878,705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noTgvwAA&#10;ANsAAAAPAAAAZHJzL2Rvd25yZXYueG1sRE/NasJAEL4XfIdlhN7qpoJSUlexguApxLQPMM1Ok2B2&#10;NmbW/Lx991Do8eP73x0m16qBemk8G3hdJaCIS28brgx8fZ5f3kBJQLbYeiYDMwkc9ounHabWj3yl&#10;oQiViiEsKRqoQ+hSraWsyaGsfEccuR/fOwwR9pW2PY4x3LV6nSRb7bDh2FBjR6eaylvxcAak/Zjz&#10;7zG7Z/mpWOuqIdkIGfO8nI7voAJN4V/8575YA5u4Pn6JP0Dv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2ehOC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85" o:spid="_x0000_s1076" style="position:absolute;visibility:visible;mso-wrap-style:square;v-text-anchor:top" points="7083,878,711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0iF7wQAA&#10;ANsAAAAPAAAAZHJzL2Rvd25yZXYueG1sRI/BisJAEETvwv7D0At704mCItFRXEHYk2j0A9pMmwQz&#10;Pdn0aOLfO8LCHouqekUt172r1YNaqTwbGI8SUMS5txUXBs6n3XAOSgKyxdozGXiSwHr1MVhian3H&#10;R3pkoVARwpKigTKEJtVa8pIcysg3xNG7+tZhiLIttG2xi3BX60mSzLTDiuNCiQ1tS8pv2d0ZkPr7&#10;ebh0+9/9YZtNdFGRTIWM+frsNwtQgfrwH/5r/1gD0zG8v8QfoFc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tIhe8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84" o:spid="_x0000_s1077" style="position:absolute;visibility:visible;mso-wrap-style:square;v-text-anchor:top" points="7143,878,717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AL8MwQAA&#10;ANsAAAAPAAAAZHJzL2Rvd25yZXYueG1sRI9Ra8JAEITfC/6HYwXf6sWApURPUaHgk9jUH7Dm1iSY&#10;24vZq4n/vlcQfBxm5htmuR5co+7USe3ZwGyagCIuvK25NHD6+Xr/BCUB2WLjmQw8SGC9Gr0tMbO+&#10;52+656FUEcKSoYEqhDbTWoqKHMrUt8TRu/jOYYiyK7XtsI9w1+g0ST60w5rjQoUt7SoqrvmvMyDN&#10;9nE894fb4bjLU13WJHMhYybjYbMAFWgIr/CzvbcG5in8f4k/QK/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EgC/DM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83" o:spid="_x0000_s1078" style="position:absolute;visibility:visible;mso-wrap-style:square;v-text-anchor:top" points="7203,878,7233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TBqXwQAA&#10;ANsAAAAPAAAAZHJzL2Rvd25yZXYueG1sRI9Ra8JAEITfC/6HY4W+1YsWi0RPUUHwSTTtD1hzaxLM&#10;7cXsaeK/7xWEPg4z8w2zWPWuVg9qpfJsYDxKQBHn3lZcGPj53n3MQElAtlh7JgNPElgtB28LTK3v&#10;+ESPLBQqQlhSNFCG0KRaS16SQxn5hjh6F986DFG2hbYtdhHuaj1Jki/tsOK4UGJD25Lya3Z3BqTe&#10;PI/n7nA7HLfZRBcVyVTImPdhv56DCtSH//CrvbcGpp/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Uwal8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82" o:spid="_x0000_s1079" style="position:absolute;visibility:visible;mso-wrap-style:square;v-text-anchor:top" points="7264,878,729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pYLjwQAA&#10;ANsAAAAPAAAAZHJzL2Rvd25yZXYueG1sRI9Ra8JAEITfC/6HY4W+1YtSi0RPUUHwSTTtD1hzaxLM&#10;7cXsaeK/7xWEPg4z8w2zWPWuVg9qpfJsYDxKQBHn3lZcGPj53n3MQElAtlh7JgNPElgtB28LTK3v&#10;+ESPLBQqQlhSNFCG0KRaS16SQxn5hjh6F986DFG2hbYtdhHuaj1Jki/tsOK4UGJD25Lya3Z3BqTe&#10;PI/n7nA7HLfZRBcVyVTImPdhv56DCtSH//CrvbcGpp/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8qWC48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81" o:spid="_x0000_s1080" style="position:absolute;visibility:visible;mso-wrap-style:square;v-text-anchor:top" points="7324,878,735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6Sd4wQAA&#10;ANsAAAAPAAAAZHJzL2Rvd25yZXYueG1sRI9Ra8JAEITfC/6HYwXf6kUhpURPUaHgk9jUH7Dm1iSY&#10;24vZq4n/vlcQfBxm5htmuR5co+7USe3ZwGyagCIuvK25NHD6+Xr/BCUB2WLjmQw8SGC9Gr0tMbO+&#10;52+656FUEcKSoYEqhDbTWoqKHMrUt8TRu/jOYYiyK7XtsI9w1+h5knxohzXHhQpb2lVUXPNfZ0Ca&#10;7eN47g+3w3GXz3VZk6RCxkzGw2YBKtAQXuFne28NpCn8f4k/QK/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ekneM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80" o:spid="_x0000_s1081" style="position:absolute;visibility:visible;mso-wrap-style:square;v-text-anchor:top" points="7384,878,741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O7kPwgAA&#10;ANsAAAAPAAAAZHJzL2Rvd25yZXYueG1sRI/BasMwEETvhf6D2EJvjZxATHGihCYQ6Mk4bj9ga21s&#10;U2vleNXY/vsqUOhxmJk3zHY/uU7daJDWs4HlIgFFXHnbcm3g8+P08gpKArLFzjMZmElgv3t82GJm&#10;/chnupWhVhHCkqGBJoQ+01qqhhzKwvfE0bv4wWGIcqi1HXCMcNfpVZKk2mHLcaHBno4NVd/ljzMg&#10;3WEuvsb8mhfHcqXrlmQtZMzz0/S2ARVoCv/hv/a7NbBO4f4l/gC9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07uQ/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79" o:spid="_x0000_s1082" style="position:absolute;visibility:visible;mso-wrap-style:square;v-text-anchor:top" points="7444,878,747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dxyUwgAA&#10;ANsAAAAPAAAAZHJzL2Rvd25yZXYueG1sRI/dasJAFITvC77DcgTvmo2CP6Su0gqCV2LTPsAxe5qE&#10;Zs/GnK2Jb+8KBS+HmfmGWW8H16grdVJ7NjBNUlDEhbc1lwa+v/avK1ASkC02nsnAjQS2m9HLGjPr&#10;e/6kax5KFSEsGRqoQmgzraWoyKEkviWO3o/vHIYou1LbDvsId42epelCO6w5LlTY0q6i4jf/cwak&#10;+bidzv3xcjzt8pkua5K5kDGT8fD+BirQEJ7h//bBGpgv4fEl/gC9u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J3HJT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78" o:spid="_x0000_s1083" style="position:absolute;visibility:visible;mso-wrap-style:square;v-text-anchor:top" points="7504,878,753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6IjmvwAA&#10;ANsAAAAPAAAAZHJzL2Rvd25yZXYueG1sRE/NasJAEL4XfIdlhN7qpoJSUlexguApxLQPMM1Ok2B2&#10;NmbW/Lx991Do8eP73x0m16qBemk8G3hdJaCIS28brgx8fZ5f3kBJQLbYeiYDMwkc9ounHabWj3yl&#10;oQiViiEsKRqoQ+hSraWsyaGsfEccuR/fOwwR9pW2PY4x3LV6nSRb7bDh2FBjR6eaylvxcAak/Zjz&#10;7zG7Z/mpWOuqIdkIGfO8nI7voAJN4V/8575YA5s4Nn6JP0Dvfw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PoiOa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77" o:spid="_x0000_s1084" style="position:absolute;visibility:visible;mso-wrap-style:square;v-text-anchor:top" points="7564,878,759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pC19wgAA&#10;ANsAAAAPAAAAZHJzL2Rvd25yZXYueG1sRI9Ra8JAEITfC/6HYwXfmouCoqmntILgk9i0P2DNbZPQ&#10;3F7MXk38955Q8HGYmW+Y9XZwjbpSJ7VnA9MkBUVceFtzaeD7a/+6BCUB2WLjmQzcSGC7Gb2sMbO+&#10;50+65qFUEcKSoYEqhDbTWoqKHEriW+Lo/fjOYYiyK7XtsI9w1+hZmi60w5rjQoUt7SoqfvM/Z0Ca&#10;j9vp3B8vx9Mun+myJpkLGTMZD+9voAIN4Rn+bx+sgfkKHl/iD9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ykLX3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76" o:spid="_x0000_s1085" style="position:absolute;visibility:visible;mso-wrap-style:square;v-text-anchor:top" points="7624,878,765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8k5dvgAA&#10;ANsAAAAPAAAAZHJzL2Rvd25yZXYueG1sRE/NisIwEL4L+w5hFrzZVEFZqlFUWPAk2vUBxmZsi82k&#10;24m2vv3msODx4/tfbQbXqCd1Uns2ME1SUMSFtzWXBi4/35MvUBKQLTaeycCLBDbrj9EKM+t7PtMz&#10;D6WKISwZGqhCaDOtpajIoSS+JY7czXcOQ4RdqW2HfQx3jZ6l6UI7rDk2VNjSvqLinj+cAWl2r9O1&#10;P/4eT/t8psuaZC5kzPhz2C5BBRrCW/zvPlgDi7g+fok/QK/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Q/JOXb4AAADbAAAADwAAAAAAAAAAAAAAAACXAgAAZHJzL2Rvd25yZXYu&#10;eG1sUEsFBgAAAAAEAAQA9QAAAIIDAAAAAA==&#10;" filled="f" strokeweight="2487emu">
                  <v:path arrowok="t" o:connecttype="custom" o:connectlocs="0,0;30,0" o:connectangles="0,0"/>
                </v:polyline>
                <v:polyline id="Freeform 5775" o:spid="_x0000_s1086" style="position:absolute;visibility:visible;mso-wrap-style:square;v-text-anchor:top" points="7684,878,771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vuvGwQAA&#10;ANsAAAAPAAAAZHJzL2Rvd25yZXYueG1sRI/BisJAEETvC/7D0MLe1omCskRHUUHwJJrdD+jNtEkw&#10;0xPTo4l/vyMIHouqekUtVr2r1Z1aqTwbGI8SUMS5txUXBn5/dl/foCQgW6w9k4EHCayWg48FptZ3&#10;fKJ7FgoVISwpGihDaFKtJS/JoYx8Qxy9s28dhijbQtsWuwh3tZ4kyUw7rDgulNjQtqT8kt2cAak3&#10;j+Nfd7gejttsoouKZCpkzOewX89BBerDO/xq762B2RieX+IP0M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L7rxs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74" o:spid="_x0000_s1087" style="position:absolute;visibility:visible;mso-wrap-style:square;v-text-anchor:top" points="7744,878,777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bHWxwQAA&#10;ANsAAAAPAAAAZHJzL2Rvd25yZXYueG1sRI9Ra8JAEITfC/6HY4W+1YsBpURPUaHgk2jqD1hzaxLM&#10;7cXs1cR/3xMKfRxm5htmuR5cox7USe3ZwHSSgCIuvK25NHD+/vr4BCUB2WLjmQw8SWC9Gr0tMbO+&#10;5xM98lCqCGHJ0EAVQptpLUVFDmXiW+LoXX3nMETZldp22Ee4a3SaJHPtsOa4UGFLu4qKW/7jDEiz&#10;fR4v/eF+OO7yVJc1yUzImPfxsFmACjSE//Bfe28NzFN4fYk/QK9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3Gx1sc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73" o:spid="_x0000_s1088" style="position:absolute;visibility:visible;mso-wrap-style:square;v-text-anchor:top" points="7804,878,783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INAqwgAA&#10;ANsAAAAPAAAAZHJzL2Rvd25yZXYueG1sRI9Ra8JAEITfhf6HYwu+6aWKUlLPUIVCn0SjP2Cb2yah&#10;ub00e5rk33uFgo/DzHzDbLLBNepGndSeDbzME1DEhbc1lwYu54/ZKygJyBYbz2RgJIFs+zTZYGp9&#10;zye65aFUEcKSooEqhDbVWoqKHMrct8TR+/adwxBlV2rbYR/hrtGLJFlrhzXHhQpb2ldU/ORXZ0Ca&#10;3Xj86g+/h+M+X+iyJlkJGTN9Ht7fQAUawiP83/60BtZL+PsSf4D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g0Cr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72" o:spid="_x0000_s1089" style="position:absolute;visibility:visible;mso-wrap-style:square;v-text-anchor:top" points="7864,878,789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yUhewgAA&#10;ANsAAAAPAAAAZHJzL2Rvd25yZXYueG1sRI9Ra8JAEITfhf6HYwu+6aWiUlLPUIVCn0SjP2Cb2yah&#10;ub00e5rk33uFgo/DzHzDbLLBNepGndSeDbzME1DEhbc1lwYu54/ZKygJyBYbz2RgJIFs+zTZYGp9&#10;zye65aFUEcKSooEqhDbVWoqKHMrct8TR+/adwxBlV2rbYR/hrtGLJFlrhzXHhQpb2ldU/ORXZ0Ca&#10;3Xj86g+/h+M+X+iyJlkJGTN9Ht7fQAUawiP83/60BtZL+PsSf4D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zJSF7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71" o:spid="_x0000_s1090" style="position:absolute;visibility:visible;mso-wrap-style:square;v-text-anchor:top" points="7924,878,795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he3FwgAA&#10;ANsAAAAPAAAAZHJzL2Rvd25yZXYueG1sRI/BasMwEETvhf6D2EJvjZxATHGihCYQ6Mk4bj9ga21s&#10;U2vleNXY/vsqUOhxmJk3zHY/uU7daJDWs4HlIgFFXHnbcm3g8+P08gpKArLFzjMZmElgv3t82GJm&#10;/chnupWhVhHCkqGBJoQ+01qqhhzKwvfE0bv4wWGIcqi1HXCMcNfpVZKk2mHLcaHBno4NVd/ljzMg&#10;3WEuvsb8mhfHcqXrlmQtZMzz0/S2ARVoCv/hv/a7NZCu4f4l/gC9+w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OF7cX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70" o:spid="_x0000_s1091" style="position:absolute;visibility:visible;mso-wrap-style:square;v-text-anchor:top" points="7984,878,801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V3OywQAA&#10;ANsAAAAPAAAAZHJzL2Rvd25yZXYueG1sRI9Ra8JAEITfC/6HY4W+1YuCoURPUaHgk2jqD1hzaxLM&#10;7cXs1cR/3xMKfRxm5htmuR5cox7USe3ZwHSSgCIuvK25NHD+/vr4BCUB2WLjmQw8SWC9Gr0tMbO+&#10;5xM98lCqCGHJ0EAVQptpLUVFDmXiW+LoXX3nMETZldp22Ee4a/QsSVLtsOa4UGFLu4qKW/7jDEiz&#10;fR4v/eF+OO7ymS5rkrmQMe/jYbMAFWgI/+G/9t4aSFN4fYk/QK9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1dzss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69" o:spid="_x0000_s1092" style="position:absolute;visibility:visible;mso-wrap-style:square;v-text-anchor:top" points="8044,878,807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G9YpwQAA&#10;ANsAAAAPAAAAZHJzL2Rvd25yZXYueG1sRI9Ra8JAEITfC/6HY4W+1YtCrURPUUHwSTTtD1hzaxLM&#10;7cXsaeK/7xWEPg4z8w2zWPWuVg9qpfJsYDxKQBHn3lZcGPj53n3MQElAtlh7JgNPElgtB28LTK3v&#10;+ESPLBQqQlhSNFCG0KRaS16SQxn5hjh6F986DFG2hbYtdhHuaj1Jkql2WHFcKLGhbUn5Nbs7A1Jv&#10;nsdzd7gdjttsoouK5FPImPdhv56DCtSH//CrvbcGpl/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BvWKc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68" o:spid="_x0000_s1093" style="position:absolute;visibility:visible;mso-wrap-style:square;v-text-anchor:top" points="8104,878,813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hEJbvgAA&#10;ANsAAAAPAAAAZHJzL2Rvd25yZXYueG1sRE/NisIwEL4L+w5hFrzZVEFZqlFUWPAk2vUBxmZsi82k&#10;24m2vv3msODx4/tfbQbXqCd1Uns2ME1SUMSFtzWXBi4/35MvUBKQLTaeycCLBDbrj9EKM+t7PtMz&#10;D6WKISwZGqhCaDOtpajIoSS+JY7czXcOQ4RdqW2HfQx3jZ6l6UI7rDk2VNjSvqLinj+cAWl2r9O1&#10;P/4eT/t8psuaZC5kzPhz2C5BBRrCW/zvPlgDizg2fok/QK/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YRCW74AAADbAAAADwAAAAAAAAAAAAAAAACXAgAAZHJzL2Rvd25yZXYu&#10;eG1sUEsFBgAAAAAEAAQA9QAAAIIDAAAAAA==&#10;" filled="f" strokeweight="2487emu">
                  <v:path arrowok="t" o:connecttype="custom" o:connectlocs="0,0;30,0" o:connectangles="0,0"/>
                </v:polyline>
                <v:polyline id="Freeform 5767" o:spid="_x0000_s1094" style="position:absolute;visibility:visible;mso-wrap-style:square;v-text-anchor:top" points="8164,878,819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yOfAwQAA&#10;ANsAAAAPAAAAZHJzL2Rvd25yZXYueG1sRI9Ra8JAEITfC/6HY4W+1YtCpUZPUUHwSTTtD1hzaxLM&#10;7cXsaeK/7xWEPg4z8w2zWPWuVg9qpfJsYDxKQBHn3lZcGPj53n18gZKAbLH2TAaeJLBaDt4WmFrf&#10;8YkeWShUhLCkaKAMoUm1lrwkhzLyDXH0Lr51GKJsC21b7CLc1XqSJFPtsOK4UGJD25Lya3Z3BqTe&#10;PI/n7nA7HLfZRBcVyaeQMe/Dfj0HFagP/+FXe28NTGf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0sjnwM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66" o:spid="_x0000_s1095" style="position:absolute;visibility:visible;mso-wrap-style:square;v-text-anchor:top" points="8224,878,825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K9iAvwAA&#10;ANsAAAAPAAAAZHJzL2Rvd25yZXYueG1sRE/NasJAEL4XfIdlhN7qRqG2pK5iBcFTSNM+wDQ7TYLZ&#10;2ZjZ5uft3UOhx4/vf3eYXKsG6qXxbGC9SkARl942XBn4+jw/vYKSgGyx9UwGZhI47BcPO0ytH/mD&#10;hiJUKoawpGigDqFLtZayJoey8h1x5H587zBE2Ffa9jjGcNfqTZJstcOGY0ONHZ1qKq/FrzMg7fuc&#10;f4/ZLctPxUZXDcmzkDGPy+n4BirQFP7Ff+6LNfAS18cv8Qfo/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Yr2IC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65" o:spid="_x0000_s1096" style="position:absolute;visibility:visible;mso-wrap-style:square;v-text-anchor:top" points="8284,878,831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Z30bwgAA&#10;ANsAAAAPAAAAZHJzL2Rvd25yZXYueG1sRI9Ra8JAEITfhf6HYwt9M5cI1hI9gxUKPolN+wO2uTUJ&#10;5vbS7NXEf98rFHwcZuYbZlNMrlNXGqT1bCBLUlDElbct1wY+P97mL6AkIFvsPJOBGwkU24fZBnPr&#10;R36naxlqFSEsORpoQuhzraVqyKEkvieO3tkPDkOUQ63tgGOEu04v0vRZO2w5LjTY076h6lL+OAPS&#10;vd5OX+Px+3jalwtdtyRLIWOeHqfdGlSgKdzD/+2DNbDK4O9L/AF6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lnfRv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64" o:spid="_x0000_s1097" style="position:absolute;visibility:visible;mso-wrap-style:square;v-text-anchor:top" points="8344,878,837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eNswQAA&#10;ANsAAAAPAAAAZHJzL2Rvd25yZXYueG1sRI9Ra8JAEITfhf6HYwt900sD1pJ6ShUEn0Rjf8A2tybB&#10;3F7Mnib++15B8HGYmW+Y+XJwjbpRJ7VnA++TBBRx4W3NpYGf42b8CUoCssXGMxm4k8By8TKaY2Z9&#10;zwe65aFUEcKSoYEqhDbTWoqKHMrEt8TRO/nOYYiyK7XtsI9w1+g0ST60w5rjQoUtrSsqzvnVGZBm&#10;dd//9rvLbr/OU13WJFMhY95eh+8vUIGG8Aw/2ltrYJbC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bXjbM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63" o:spid="_x0000_s1098" style="position:absolute;visibility:visible;mso-wrap-style:square;v-text-anchor:top" points="8404,878,843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+Ub3wgAA&#10;ANsAAAAPAAAAZHJzL2Rvd25yZXYueG1sRI9Ra8JAEITfhf6HYwt900stakm9hCoU+iQa+wO2uW0S&#10;mtuL2auJ/74nCD4OM/MNs85H16oz9dJ4NvA8S0ARl942XBn4On5MX0FJQLbYeiYDFxLIs4fJGlPr&#10;Bz7QuQiVihCWFA3UIXSp1lLW5FBmviOO3o/vHYYo+0rbHocId62eJ8lSO2w4LtTY0bam8rf4cwak&#10;3Vz238PutNtvi7muGpKFkDFPj+P7G6hAY7iHb+1Pa2D1A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b5Rvf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62" o:spid="_x0000_s1099" style="position:absolute;visibility:visible;mso-wrap-style:square;v-text-anchor:top" points="8464,878,849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EN6DwgAA&#10;ANsAAAAPAAAAZHJzL2Rvd25yZXYueG1sRI9Ra8JAEITfhf6HYwt900ulakm9hCoU+iQa+wO2uW0S&#10;mtuL2auJ/74nCD4OM/MNs85H16oz9dJ4NvA8S0ARl942XBn4On5MX0FJQLbYeiYDFxLIs4fJGlPr&#10;Bz7QuQiVihCWFA3UIXSp1lLW5FBmviOO3o/vHYYo+0rbHocId62eJ8lSO2w4LtTY0bam8rf4cwak&#10;3Vz238PutNtvi7muGpKFkDFPj+P7G6hAY7iHb+1Pa2D1A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kQ3oP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61" o:spid="_x0000_s1100" style="position:absolute;visibility:visible;mso-wrap-style:square;v-text-anchor:top" points="8524,878,855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XHsYwgAA&#10;ANsAAAAPAAAAZHJzL2Rvd25yZXYueG1sRI/dasJAFITvC77DcgTvmo2CP6Su0gqCV2LTPsAxe5qE&#10;Zs/GnK2Jb+8KBS+HmfmGWW8H16grdVJ7NjBNUlDEhbc1lwa+v/avK1ASkC02nsnAjQS2m9HLGjPr&#10;e/6kax5KFSEsGRqoQmgzraWoyKEkviWO3o/vHIYou1LbDvsId42epelCO6w5LlTY0q6i4jf/cwak&#10;+bidzv3xcjzt8pkua5K5kDGT8fD+BirQEJ7h//bBGljO4fEl/gC9u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Zcexj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60" o:spid="_x0000_s1101" style="position:absolute;visibility:visible;mso-wrap-style:square;v-text-anchor:top" points="8584,878,861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juVvwQAA&#10;ANsAAAAPAAAAZHJzL2Rvd25yZXYueG1sRI9Ra8JAEITfC/6HY4W+1YtCrURPUUHwSTTtD1hzaxLM&#10;7cXsaeK/7xWEPg4z8w2zWPWuVg9qpfJsYDxKQBHn3lZcGPj53n3MQElAtlh7JgNPElgtB28LTK3v&#10;+ESPLBQqQlhSNFCG0KRaS16SQxn5hjh6F986DFG2hbYtdhHuaj1Jkql2WHFcKLGhbUn5Nbs7A1Jv&#10;nsdzd7gdjttsoouK5FPImPdhv56DCtSH//CrvbcGvqb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o7lb8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59" o:spid="_x0000_s1102" style="position:absolute;visibility:visible;mso-wrap-style:square;v-text-anchor:top" points="8644,878,867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wkD0wgAA&#10;ANsAAAAPAAAAZHJzL2Rvd25yZXYueG1sRI9Ra8JAEITfhf6HYwu+6aWCWlLPUIVCn0SjP2Cb2yah&#10;ub00e5rk33uFgo/DzHzDbLLBNepGndSeDbzME1DEhbc1lwYu54/ZKygJyBYbz2RgJIFs+zTZYGp9&#10;zye65aFUEcKSooEqhDbVWoqKHMrct8TR+/adwxBlV2rbYR/hrtGLJFlphzXHhQpb2ldU/ORXZ0Ca&#10;3Xj86g+/h+M+X+iyJlkKGTN9Ht7fQAUawiP83/60BtZr+PsSf4D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CQPT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58" o:spid="_x0000_s1103" style="position:absolute;visibility:visible;mso-wrap-style:square;v-text-anchor:top" points="8704,878,873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XdSGvwAA&#10;ANsAAAAPAAAAZHJzL2Rvd25yZXYueG1sRE/NasJAEL4XfIdlhN7qRqG2pK5iBcFTSNM+wDQ7TYLZ&#10;2ZjZ5uft3UOhx4/vf3eYXKsG6qXxbGC9SkARl942XBn4+jw/vYKSgGyx9UwGZhI47BcPO0ytH/mD&#10;hiJUKoawpGigDqFLtZayJoey8h1x5H587zBE2Ffa9jjGcNfqTZJstcOGY0ONHZ1qKq/FrzMg7fuc&#10;f4/ZLctPxUZXDcmzkDGPy+n4BirQFP7Ff+6LNfASx8Yv8Qfo/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hd1Ia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57" o:spid="_x0000_s1104" style="position:absolute;visibility:visible;mso-wrap-style:square;v-text-anchor:top" points="8764,878,879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EXEdwgAA&#10;ANsAAAAPAAAAZHJzL2Rvd25yZXYueG1sRI9Ra8JAEITfhf6HYwt900uFqk29hCoU+iQa+wO2uW0S&#10;mtuL2auJ/74nCD4OM/MNs85H16oz9dJ4NvA8S0ARl942XBn4On5MV6AkIFtsPZOBCwnk2cNkjan1&#10;Ax/oXIRKRQhLigbqELpUaylrcigz3xFH78f3DkOUfaVtj0OEu1bPk2ShHTYcF2rsaFtT+Vv8OQPS&#10;bi7772F32u23xVxXDcmLkDFPj+P7G6hAY7iHb+1Pa2D5C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RcR3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56" o:spid="_x0000_s1105" style="position:absolute;visibility:visible;mso-wrap-style:square;v-text-anchor:top" points="8824,878,885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/qinvwAA&#10;ANsAAAAPAAAAZHJzL2Rvd25yZXYueG1sRE/NasJAEL4XfIdlhN7qpkJLSF3FCkJPIY19gGl2mgSz&#10;szGzNcnbuwfB48f3v9lNrlNXGqT1bOB1lYAirrxtuTbwczq+pKAkIFvsPJOBmQR228XTBjPrR/6m&#10;axlqFUNYMjTQhNBnWkvVkENZ+Z44cn9+cBgiHGptBxxjuOv0OknetcOWY0ODPR0aqs7lvzMg3edc&#10;/I75JS8O5VrXLcmbkDHPy2n/ASrQFB7iu/vLGkjj+vgl/gC9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P+qKe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55" o:spid="_x0000_s1106" style="position:absolute;visibility:visible;mso-wrap-style:square;v-text-anchor:top" points="8884,878,891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sg08wgAA&#10;ANsAAAAPAAAAZHJzL2Rvd25yZXYueG1sRI/BasMwEETvhfyD2EBvjZxAgnGjhCZQyMm4bj9ga21t&#10;U2vleNXY/vuqEOhxmJk3zP44uU7daJDWs4H1KgFFXHnbcm3g4/31KQUlAdli55kMzCRwPCwe9phZ&#10;P/Ib3cpQqwhhydBAE0KfaS1VQw5l5Xvi6H35wWGIcqi1HXCMcNfpTZLstMOW40KDPZ0bqr7LH2dA&#10;utNcfI75NS/O5UbXLclWyJjH5fTyDCrQFP7D9/bFGkjX8Pcl/gB9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yyDTz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54" o:spid="_x0000_s1107" style="position:absolute;visibility:visible;mso-wrap-style:square;v-text-anchor:top" points="8944,878,897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YJNLwgAA&#10;ANsAAAAPAAAAZHJzL2Rvd25yZXYueG1sRI/BasMwEETvgfyD2EJvsVxDS3CimMRQ6Cmkbj5gY21t&#10;U2vleNXY+fuqUOhxmJk3zLaYXa9uNErn2cBTkoIirr3tuDFw/nhdrUFJQLbYeyYDdxIodsvFFnPr&#10;J36nWxUaFSEsORpoQxhyraVuyaEkfiCO3qcfHYYox0bbEacId73O0vRFO+w4LrQ4UNlS/VV9OwPS&#10;H+6ny3S8Hk9llemmI3kWMubxYd5vQAWaw3/4r/1mDawz+P0Sf4De/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xgk0v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53" o:spid="_x0000_s1108" style="position:absolute;visibility:visible;mso-wrap-style:square;v-text-anchor:top" points="9004,878,903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LDbQwgAA&#10;ANsAAAAPAAAAZHJzL2Rvd25yZXYueG1sRI9Ra8JAEITfBf/DsYJveqmlItFLqEKhT2LT/oA1t01C&#10;c3sxezXx33uFgo/DzHzD7PLRtepKvTSeDTwtE1DEpbcNVwa+Pt8WG1ASkC22nsnAjQTybDrZYWr9&#10;wB90LUKlIoQlRQN1CF2qtZQ1OZSl74ij9+17hyHKvtK2xyHCXatXSbLWDhuOCzV2dKip/Cl+nQFp&#10;97fTeThejqdDsdJVQ/IiZMx8Nr5uQQUawyP83363BjbP8Pcl/gCd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sNtD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52" o:spid="_x0000_s1109" style="position:absolute;visibility:visible;mso-wrap-style:square;v-text-anchor:top" points="9064,878,909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xa6kwgAA&#10;ANsAAAAPAAAAZHJzL2Rvd25yZXYueG1sRI9Ra8JAEITfBf/DsYJveqm0ItFLqEKhT2LT/oA1t01C&#10;c3sxezXx33uFgo/DzHzD7PLRtepKvTSeDTwtE1DEpbcNVwa+Pt8WG1ASkC22nsnAjQTybDrZYWr9&#10;wB90LUKlIoQlRQN1CF2qtZQ1OZSl74ij9+17hyHKvtK2xyHCXatXSbLWDhuOCzV2dKip/Cl+nQFp&#10;97fTeThejqdDsdJVQ/IiZMx8Nr5uQQUawyP83363BjbP8Pcl/gCd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zFrqT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51" o:spid="_x0000_s1110" style="position:absolute;visibility:visible;mso-wrap-style:square;v-text-anchor:top" points="9124,878,915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iQs/wQAA&#10;ANsAAAAPAAAAZHJzL2Rvd25yZXYueG1sRI/BisJAEETvC/7D0MLe1omCItFRVBA8iWb3A3ozbRLM&#10;9MT0aOLf7wjCHouqekUt172r1YNaqTwbGI8SUMS5txUXBn6+919zUBKQLdaeycCTBNarwccSU+s7&#10;PtMjC4WKEJYUDZQhNKnWkpfkUEa+IY7exbcOQ5RtoW2LXYS7Wk+SZKYdVhwXSmxoV1J+ze7OgNTb&#10;5+m3O96Op1020UVFMhUy5nPYbxagAvXhP/xuH6yB+RReX+IP0K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4kLP8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50" o:spid="_x0000_s1111" style="position:absolute;visibility:visible;mso-wrap-style:square;v-text-anchor:top" points="9184,878,9214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W5VIwgAA&#10;ANsAAAAPAAAAZHJzL2Rvd25yZXYueG1sRI/NasMwEITvgb6D2EJvidxAQ3CihDRQ6Mk4bh9ga21s&#10;E2vlelX/vH1VCPQ4zMw3zP44uVYN1Evj2cDzKgFFXHrbcGXg8+NtuQUlAdli65kMzCRwPDws9pha&#10;P/KFhiJUKkJYUjRQh9ClWktZk0NZ+Y44elffOwxR9pW2PY4R7lq9TpKNdthwXKixo3NN5a34cQak&#10;fZ3zrzH7zvJzsdZVQ/IiZMzT43TagQo0hf/wvf1uDWw38Pcl/gB9+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NblUj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49" o:spid="_x0000_s1112" style="position:absolute;visibility:visible;mso-wrap-style:square;v-text-anchor:top" points="9245,878,927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FzDTwgAA&#10;ANsAAAAPAAAAZHJzL2Rvd25yZXYueG1sRI9Ra8JAEITfBf/DsYJveqnQKtFLqEKhT2LT/oA1t01C&#10;c3sxezXx33uFgo/DzHzD7PLRtepKvTSeDTwtE1DEpbcNVwa+Pt8WG1ASkC22nsnAjQTybDrZYWr9&#10;wB90LUKlIoQlRQN1CF2qtZQ1OZSl74ij9+17hyHKvtK2xyHCXatXSfKiHTYcF2rs6FBT+VP8OgPS&#10;7m+n83C8HE+HYqWrhuRZyJj5bHzdggo0hkf4v/1uDWzW8Pcl/gCd3Q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wXMNP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48" o:spid="_x0000_s1113" style="position:absolute;visibility:visible;mso-wrap-style:square;v-text-anchor:top" points="9305,878,933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iKShvwAA&#10;ANsAAAAPAAAAZHJzL2Rvd25yZXYueG1sRE/NasJAEL4XfIdlhN7qpkJLSF3FCkJPIY19gGl2mgSz&#10;szGzNcnbuwfB48f3v9lNrlNXGqT1bOB1lYAirrxtuTbwczq+pKAkIFvsPJOBmQR228XTBjPrR/6m&#10;axlqFUNYMjTQhNBnWkvVkENZ+Z44cn9+cBgiHGptBxxjuOv0OknetcOWY0ODPR0aqs7lvzMg3edc&#10;/I75JS8O5VrXLcmbkDHPy2n/ASrQFB7iu/vLGkjj2Pgl/gC9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2IpKG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47" o:spid="_x0000_s1114" style="position:absolute;visibility:visible;mso-wrap-style:square;v-text-anchor:top" points="9365,878,939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xAE6wgAA&#10;ANsAAAAPAAAAZHJzL2Rvd25yZXYueG1sRI9Ra8JAEITfhf6HYwu+6aWCYlPPUIVCn0SjP2Cb2yah&#10;ub00e5rk33uFgo/DzHzDbLLBNepGndSeDbzME1DEhbc1lwYu54/ZGpQEZIuNZzIwkkC2fZpsMLW+&#10;5xPd8lCqCGFJ0UAVQptqLUVFDmXuW+LoffvOYYiyK7XtsI9w1+hFkqy0w5rjQoUt7SsqfvKrMyDN&#10;bjx+9Yffw3GfL3RZkyyFjJk+D+9voAIN4RH+b39aA+tX+PsSf4De3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LEATr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46" o:spid="_x0000_s1115" style="position:absolute;visibility:visible;mso-wrap-style:square;v-text-anchor:top" points="9425,878,945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Jz56vwAA&#10;ANsAAAAPAAAAZHJzL2Rvd25yZXYueG1sRE/NasJAEL4XfIdlhN7qRqHSpq5iBcFTSNM+wDQ7TYLZ&#10;2ZjZ5uft3UOhx4/vf3eYXKsG6qXxbGC9SkARl942XBn4+jw/vYCSgGyx9UwGZhI47BcPO0ytH/mD&#10;hiJUKoawpGigDqFLtZayJoey8h1x5H587zBE2Ffa9jjGcNfqTZJstcOGY0ONHZ1qKq/FrzMg7fuc&#10;f4/ZLctPxUZXDcmzkDGPy+n4BirQFP7Ff+6LNfAa18cv8Qfo/R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YnPnq/AAAA2w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745" o:spid="_x0000_s1116" style="position:absolute;visibility:visible;mso-wrap-style:square;v-text-anchor:top" points="9485,878,951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a5vhwgAA&#10;ANsAAAAPAAAAZHJzL2Rvd25yZXYueG1sRI9Ra8JAEITfhf6HYwt9M5cIFhs9gxUKPolN+wO2uTUJ&#10;5vbS7NXEf98rFHwcZuYbZlNMrlNXGqT1bCBLUlDElbct1wY+P97mK1ASkC12nsnAjQSK7cNsg7n1&#10;I7/TtQy1ihCWHA00IfS51lI15FAS3xNH7+wHhyHKodZ2wDHCXacXafqsHbYcFxrsad9QdSl/nAHp&#10;Xm+nr/H4fTzty4WuW5KlkDFPj9NuDSrQFO7h//bBGnjJ4O9L/AF6+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rm+H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44" o:spid="_x0000_s1117" style="position:absolute;visibility:visible;mso-wrap-style:square;v-text-anchor:top" points="9545,878,957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uQWWwQAA&#10;ANsAAAAPAAAAZHJzL2Rvd25yZXYueG1sRI9Ra8JAEITfhf6HYwt900sDFpt6ShUEn0Rjf8A2tybB&#10;3F7Mnib++15B8HGYmW+Y+XJwjbpRJ7VnA++TBBRx4W3NpYGf42Y8AyUB2WLjmQzcSWC5eBnNMbO+&#10;5wPd8lCqCGHJ0EAVQptpLUVFDmXiW+LonXznMETZldp22Ee4a3SaJB/aYc1xocKW1hUV5/zqDEiz&#10;uu9/+91lt1/nqS5rkqmQMW+vw/cXqEBDeIYf7a018JnC/5f4A/Ti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bkFls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43" o:spid="_x0000_s1118" style="position:absolute;visibility:visible;mso-wrap-style:square;v-text-anchor:top" points="9605,878,963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9aANwgAA&#10;ANsAAAAPAAAAZHJzL2Rvd25yZXYueG1sRI9Ra8JAEITfhf6HYwt900stik29hCoU+iQa+wO2uW0S&#10;mtuL2auJ/74nCD4OM/MNs85H16oz9dJ4NvA8S0ARl942XBn4On5MV6AkIFtsPZOBCwnk2cNkjan1&#10;Ax/oXIRKRQhLigbqELpUaylrcigz3xFH78f3DkOUfaVtj0OEu1bPk2SpHTYcF2rsaFtT+Vv8OQPS&#10;bi7772F32u23xVxXDclCyJinx/H9DVSgMdzDt/anNfD6A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b1oA3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42" o:spid="_x0000_s1119" style="position:absolute;visibility:visible;mso-wrap-style:square;v-text-anchor:top" points="9665,878,969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HDh5wgAA&#10;ANsAAAAPAAAAZHJzL2Rvd25yZXYueG1sRI9Ra8JAEITfhf6HYwt900ulik29hCoU+iQa+wO2uW0S&#10;mtuL2auJ/74nCD4OM/MNs85H16oz9dJ4NvA8S0ARl942XBn4On5MV6AkIFtsPZOBCwnk2cNkjan1&#10;Ax/oXIRKRQhLigbqELpUaylrcigz3xFH78f3DkOUfaVtj0OEu1bPk2SpHTYcF2rsaFtT+Vv8OQPS&#10;bi7772F32u23xVxXDclCyJinx/H9DVSgMdzDt/anNfD6At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cOHn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41" o:spid="_x0000_s1120" style="position:absolute;visibility:visible;mso-wrap-style:square;v-text-anchor:top" points="9725,878,975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UJ3iwgAA&#10;ANsAAAAPAAAAZHJzL2Rvd25yZXYueG1sRI9Ra8JAEITfC/6HYwXfmouCoqmntILgk9i0P2DNbZPQ&#10;3F7MXk38955Q8HGYmW+Y9XZwjbpSJ7VnA9MkBUVceFtzaeD7a/+6BCUB2WLjmQzcSGC7Gb2sMbO+&#10;50+65qFUEcKSoYEqhDbTWoqKHEriW+Lo/fjOYYiyK7XtsI9w1+hZmi60w5rjQoUt7SoqfvM/Z0Ca&#10;j9vp3B8vx9Mun+myJpkLGTMZD+9voAIN4Rn+bx+sgdUcHl/iD9CbO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ZQneL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740" o:spid="_x0000_s1121" style="position:absolute;visibility:visible;mso-wrap-style:square;v-text-anchor:top" points="9785,878,981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ggOVwQAA&#10;ANsAAAAPAAAAZHJzL2Rvd25yZXYueG1sRI9Ra8JAEITfC/6HY4W+1YtCpUZPUUHwSTTtD1hzaxLM&#10;7cXsaeK/7xWEPg4z8w2zWPWuVg9qpfJsYDxKQBHn3lZcGPj53n18gZKAbLH2TAaeJLBaDt4WmFrf&#10;8YkeWShUhLCkaKAMoUm1lrwkhzLyDXH0Lr51GKJsC21b7CLc1XqSJFPtsOK4UGJD25Lya3Z3BqTe&#10;PI/n7nA7HLfZRBcVyaeQMe/Dfj0HFagP/+FXe28NzKbw9yX+AL38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oIDlcEAAADbAAAADwAAAAAAAAAAAAAAAACXAgAAZHJzL2Rvd25y&#10;ZXYueG1sUEsFBgAAAAAEAAQA9QAAAIUDAAAAAA==&#10;" filled="f" strokeweight="2487emu">
                  <v:path arrowok="t" o:connecttype="custom" o:connectlocs="0,0;30,0" o:connectangles="0,0"/>
                </v:polyline>
                <v:polyline id="Freeform 5739" o:spid="_x0000_s1122" style="position:absolute;visibility:visible;mso-wrap-style:square;v-text-anchor:top" points="9845,878,9875,878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zqYOwgAA&#10;ANsAAAAPAAAAZHJzL2Rvd25yZXYueG1sRI9Ra8JAEITfhf6HYwt900uFqk29hCoU+iQa+wO2uW0S&#10;mtuL2auJ/74nCD4OM/MNs85H16oz9dJ4NvA8S0ARl942XBn4On5MV6AkIFtsPZOBCwnk2cNkjan1&#10;Ax/oXIRKRQhLigbqELpUaylrcigz3xFH78f3DkOUfaVtj0OEu1bPk2ShHTYcF2rsaFtT+Vv8OQPS&#10;bi7772F32u23xVxXDcmLkDFPj+P7G6hAY7iHb+1Pa+B1Cdcv8Qfo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nOpg7CAAAA2w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w10:wrap anchorx="page"/>
              </v:group>
            </w:pict>
          </mc:Fallback>
        </mc:AlternateContent>
      </w:r>
      <w:r w:rsidR="00BE3291">
        <w:rPr>
          <w:spacing w:val="1"/>
          <w:sz w:val="18"/>
          <w:szCs w:val="18"/>
        </w:rPr>
        <w:t>1</w:t>
      </w:r>
      <w:r w:rsidR="00BE3291">
        <w:rPr>
          <w:sz w:val="18"/>
          <w:szCs w:val="18"/>
        </w:rPr>
        <w:t xml:space="preserve">.  </w:t>
      </w:r>
      <w:r w:rsidR="00BE3291">
        <w:rPr>
          <w:spacing w:val="2"/>
          <w:sz w:val="18"/>
          <w:szCs w:val="18"/>
        </w:rPr>
        <w:t xml:space="preserve"> </w:t>
      </w:r>
      <w:r w:rsidR="00BE3291">
        <w:rPr>
          <w:sz w:val="18"/>
          <w:szCs w:val="18"/>
        </w:rPr>
        <w:t>NO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BOR</w:t>
      </w:r>
      <w:r w:rsidR="00BE3291">
        <w:rPr>
          <w:spacing w:val="-7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z w:val="18"/>
          <w:szCs w:val="18"/>
        </w:rPr>
        <w:t>E</w:t>
      </w:r>
      <w:r w:rsidR="00BE3291">
        <w:rPr>
          <w:spacing w:val="1"/>
          <w:sz w:val="18"/>
          <w:szCs w:val="18"/>
        </w:rPr>
        <w:t>N</w:t>
      </w:r>
      <w:r w:rsidR="00BE3291">
        <w:rPr>
          <w:sz w:val="18"/>
          <w:szCs w:val="18"/>
        </w:rPr>
        <w:t>D</w:t>
      </w:r>
      <w:r w:rsidR="00BE3291">
        <w:rPr>
          <w:spacing w:val="-2"/>
          <w:sz w:val="18"/>
          <w:szCs w:val="18"/>
        </w:rPr>
        <w:t>A</w:t>
      </w:r>
      <w:r w:rsidR="00BE3291">
        <w:rPr>
          <w:spacing w:val="1"/>
          <w:sz w:val="18"/>
          <w:szCs w:val="18"/>
        </w:rPr>
        <w:t>F</w:t>
      </w:r>
      <w:r w:rsidR="00BE3291">
        <w:rPr>
          <w:spacing w:val="-2"/>
          <w:sz w:val="18"/>
          <w:szCs w:val="18"/>
        </w:rPr>
        <w:t>TA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N</w:t>
      </w:r>
      <w:r w:rsidR="00BE3291">
        <w:rPr>
          <w:spacing w:val="-13"/>
          <w:sz w:val="18"/>
          <w:szCs w:val="18"/>
        </w:rPr>
        <w:t xml:space="preserve"> </w:t>
      </w:r>
      <w:r w:rsidR="00BE3291">
        <w:rPr>
          <w:spacing w:val="3"/>
          <w:sz w:val="18"/>
          <w:szCs w:val="18"/>
        </w:rPr>
        <w:t>P</w:t>
      </w:r>
      <w:r w:rsidR="00BE3291">
        <w:rPr>
          <w:sz w:val="18"/>
          <w:szCs w:val="18"/>
        </w:rPr>
        <w:t>K</w:t>
      </w:r>
      <w:r w:rsidR="00BE3291">
        <w:rPr>
          <w:spacing w:val="1"/>
          <w:sz w:val="18"/>
          <w:szCs w:val="18"/>
        </w:rPr>
        <w:t>K</w:t>
      </w:r>
      <w:r w:rsidR="00BE3291">
        <w:rPr>
          <w:sz w:val="18"/>
          <w:szCs w:val="18"/>
        </w:rPr>
        <w:t xml:space="preserve">:  </w:t>
      </w:r>
      <w:proofErr w:type="gramStart"/>
      <w:r w:rsidR="00BE3291">
        <w:rPr>
          <w:sz w:val="18"/>
          <w:szCs w:val="18"/>
        </w:rPr>
        <w:t xml:space="preserve">  </w:t>
      </w:r>
      <w:r w:rsidR="00BE3291">
        <w:rPr>
          <w:spacing w:val="13"/>
          <w:sz w:val="18"/>
          <w:szCs w:val="18"/>
        </w:rPr>
        <w:t xml:space="preserve"> </w:t>
      </w:r>
      <w:r w:rsidR="00745B72">
        <w:rPr>
          <w:spacing w:val="1"/>
          <w:sz w:val="18"/>
          <w:szCs w:val="18"/>
        </w:rPr>
        <w:t>{</w:t>
      </w:r>
      <w:proofErr w:type="spellStart"/>
      <w:proofErr w:type="gramEnd"/>
      <w:r w:rsidR="00745B72">
        <w:rPr>
          <w:spacing w:val="1"/>
          <w:sz w:val="18"/>
          <w:szCs w:val="18"/>
        </w:rPr>
        <w:t>nopkk</w:t>
      </w:r>
      <w:proofErr w:type="spellEnd"/>
      <w:r w:rsidR="00745B72">
        <w:rPr>
          <w:spacing w:val="1"/>
          <w:sz w:val="18"/>
          <w:szCs w:val="18"/>
        </w:rPr>
        <w:t>}</w:t>
      </w:r>
    </w:p>
    <w:p w14:paraId="645D34ED" w14:textId="77777777" w:rsidR="00DA6E77" w:rsidRDefault="00DA6E77">
      <w:pPr>
        <w:spacing w:before="1" w:line="140" w:lineRule="exact"/>
        <w:rPr>
          <w:sz w:val="15"/>
          <w:szCs w:val="15"/>
        </w:rPr>
      </w:pPr>
    </w:p>
    <w:p w14:paraId="66C45A23" w14:textId="13298C8C" w:rsidR="00DA6E77" w:rsidRDefault="00FD05EB">
      <w:pPr>
        <w:ind w:left="220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559" behindDoc="1" locked="0" layoutInCell="1" allowOverlap="1" wp14:anchorId="1579AE86" wp14:editId="7828F550">
                <wp:simplePos x="0" y="0"/>
                <wp:positionH relativeFrom="page">
                  <wp:posOffset>2475865</wp:posOffset>
                </wp:positionH>
                <wp:positionV relativeFrom="paragraph">
                  <wp:posOffset>131868</wp:posOffset>
                </wp:positionV>
                <wp:extent cx="3795395" cy="3175"/>
                <wp:effectExtent l="0" t="0" r="0" b="22225"/>
                <wp:wrapNone/>
                <wp:docPr id="98" name="Group 5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5395" cy="3175"/>
                          <a:chOff x="3899" y="1232"/>
                          <a:chExt cx="5978" cy="5"/>
                        </a:xfrm>
                      </wpg:grpSpPr>
                      <wps:wsp>
                        <wps:cNvPr id="99" name="Freeform 5737"/>
                        <wps:cNvSpPr>
                          <a:spLocks/>
                        </wps:cNvSpPr>
                        <wps:spPr bwMode="auto">
                          <a:xfrm>
                            <a:off x="3902" y="1235"/>
                            <a:ext cx="30" cy="0"/>
                          </a:xfrm>
                          <a:custGeom>
                            <a:avLst/>
                            <a:gdLst>
                              <a:gd name="T0" fmla="+- 0 3902 3902"/>
                              <a:gd name="T1" fmla="*/ T0 w 30"/>
                              <a:gd name="T2" fmla="+- 0 3932 39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5736"/>
                        <wps:cNvSpPr>
                          <a:spLocks/>
                        </wps:cNvSpPr>
                        <wps:spPr bwMode="auto">
                          <a:xfrm>
                            <a:off x="3962" y="1235"/>
                            <a:ext cx="30" cy="0"/>
                          </a:xfrm>
                          <a:custGeom>
                            <a:avLst/>
                            <a:gdLst>
                              <a:gd name="T0" fmla="+- 0 3962 3962"/>
                              <a:gd name="T1" fmla="*/ T0 w 30"/>
                              <a:gd name="T2" fmla="+- 0 3992 39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5735"/>
                        <wps:cNvSpPr>
                          <a:spLocks/>
                        </wps:cNvSpPr>
                        <wps:spPr bwMode="auto">
                          <a:xfrm>
                            <a:off x="4022" y="1235"/>
                            <a:ext cx="30" cy="0"/>
                          </a:xfrm>
                          <a:custGeom>
                            <a:avLst/>
                            <a:gdLst>
                              <a:gd name="T0" fmla="+- 0 4022 4022"/>
                              <a:gd name="T1" fmla="*/ T0 w 30"/>
                              <a:gd name="T2" fmla="+- 0 4052 40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5734"/>
                        <wps:cNvSpPr>
                          <a:spLocks/>
                        </wps:cNvSpPr>
                        <wps:spPr bwMode="auto">
                          <a:xfrm>
                            <a:off x="4082" y="1235"/>
                            <a:ext cx="30" cy="0"/>
                          </a:xfrm>
                          <a:custGeom>
                            <a:avLst/>
                            <a:gdLst>
                              <a:gd name="T0" fmla="+- 0 4082 4082"/>
                              <a:gd name="T1" fmla="*/ T0 w 30"/>
                              <a:gd name="T2" fmla="+- 0 4112 40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5733"/>
                        <wps:cNvSpPr>
                          <a:spLocks/>
                        </wps:cNvSpPr>
                        <wps:spPr bwMode="auto">
                          <a:xfrm>
                            <a:off x="4142" y="1235"/>
                            <a:ext cx="30" cy="0"/>
                          </a:xfrm>
                          <a:custGeom>
                            <a:avLst/>
                            <a:gdLst>
                              <a:gd name="T0" fmla="+- 0 4142 4142"/>
                              <a:gd name="T1" fmla="*/ T0 w 30"/>
                              <a:gd name="T2" fmla="+- 0 4172 41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5732"/>
                        <wps:cNvSpPr>
                          <a:spLocks/>
                        </wps:cNvSpPr>
                        <wps:spPr bwMode="auto">
                          <a:xfrm>
                            <a:off x="4202" y="1235"/>
                            <a:ext cx="30" cy="0"/>
                          </a:xfrm>
                          <a:custGeom>
                            <a:avLst/>
                            <a:gdLst>
                              <a:gd name="T0" fmla="+- 0 4202 4202"/>
                              <a:gd name="T1" fmla="*/ T0 w 30"/>
                              <a:gd name="T2" fmla="+- 0 4232 42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5731"/>
                        <wps:cNvSpPr>
                          <a:spLocks/>
                        </wps:cNvSpPr>
                        <wps:spPr bwMode="auto">
                          <a:xfrm>
                            <a:off x="4262" y="1235"/>
                            <a:ext cx="30" cy="0"/>
                          </a:xfrm>
                          <a:custGeom>
                            <a:avLst/>
                            <a:gdLst>
                              <a:gd name="T0" fmla="+- 0 4262 4262"/>
                              <a:gd name="T1" fmla="*/ T0 w 30"/>
                              <a:gd name="T2" fmla="+- 0 4292 42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5730"/>
                        <wps:cNvSpPr>
                          <a:spLocks/>
                        </wps:cNvSpPr>
                        <wps:spPr bwMode="auto">
                          <a:xfrm>
                            <a:off x="4322" y="1235"/>
                            <a:ext cx="30" cy="0"/>
                          </a:xfrm>
                          <a:custGeom>
                            <a:avLst/>
                            <a:gdLst>
                              <a:gd name="T0" fmla="+- 0 4322 4322"/>
                              <a:gd name="T1" fmla="*/ T0 w 30"/>
                              <a:gd name="T2" fmla="+- 0 4352 43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5729"/>
                        <wps:cNvSpPr>
                          <a:spLocks/>
                        </wps:cNvSpPr>
                        <wps:spPr bwMode="auto">
                          <a:xfrm>
                            <a:off x="4382" y="1235"/>
                            <a:ext cx="30" cy="0"/>
                          </a:xfrm>
                          <a:custGeom>
                            <a:avLst/>
                            <a:gdLst>
                              <a:gd name="T0" fmla="+- 0 4382 4382"/>
                              <a:gd name="T1" fmla="*/ T0 w 30"/>
                              <a:gd name="T2" fmla="+- 0 4412 43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5728"/>
                        <wps:cNvSpPr>
                          <a:spLocks/>
                        </wps:cNvSpPr>
                        <wps:spPr bwMode="auto">
                          <a:xfrm>
                            <a:off x="4442" y="1235"/>
                            <a:ext cx="30" cy="0"/>
                          </a:xfrm>
                          <a:custGeom>
                            <a:avLst/>
                            <a:gdLst>
                              <a:gd name="T0" fmla="+- 0 4442 4442"/>
                              <a:gd name="T1" fmla="*/ T0 w 30"/>
                              <a:gd name="T2" fmla="+- 0 4472 44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5727"/>
                        <wps:cNvSpPr>
                          <a:spLocks/>
                        </wps:cNvSpPr>
                        <wps:spPr bwMode="auto">
                          <a:xfrm>
                            <a:off x="4502" y="1235"/>
                            <a:ext cx="30" cy="0"/>
                          </a:xfrm>
                          <a:custGeom>
                            <a:avLst/>
                            <a:gdLst>
                              <a:gd name="T0" fmla="+- 0 4502 4502"/>
                              <a:gd name="T1" fmla="*/ T0 w 30"/>
                              <a:gd name="T2" fmla="+- 0 4532 45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5726"/>
                        <wps:cNvSpPr>
                          <a:spLocks/>
                        </wps:cNvSpPr>
                        <wps:spPr bwMode="auto">
                          <a:xfrm>
                            <a:off x="4562" y="1235"/>
                            <a:ext cx="30" cy="0"/>
                          </a:xfrm>
                          <a:custGeom>
                            <a:avLst/>
                            <a:gdLst>
                              <a:gd name="T0" fmla="+- 0 4562 4562"/>
                              <a:gd name="T1" fmla="*/ T0 w 30"/>
                              <a:gd name="T2" fmla="+- 0 4592 45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5725"/>
                        <wps:cNvSpPr>
                          <a:spLocks/>
                        </wps:cNvSpPr>
                        <wps:spPr bwMode="auto">
                          <a:xfrm>
                            <a:off x="4622" y="1235"/>
                            <a:ext cx="30" cy="0"/>
                          </a:xfrm>
                          <a:custGeom>
                            <a:avLst/>
                            <a:gdLst>
                              <a:gd name="T0" fmla="+- 0 4622 4622"/>
                              <a:gd name="T1" fmla="*/ T0 w 30"/>
                              <a:gd name="T2" fmla="+- 0 4652 46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5724"/>
                        <wps:cNvSpPr>
                          <a:spLocks/>
                        </wps:cNvSpPr>
                        <wps:spPr bwMode="auto">
                          <a:xfrm>
                            <a:off x="4682" y="1235"/>
                            <a:ext cx="30" cy="0"/>
                          </a:xfrm>
                          <a:custGeom>
                            <a:avLst/>
                            <a:gdLst>
                              <a:gd name="T0" fmla="+- 0 4682 4682"/>
                              <a:gd name="T1" fmla="*/ T0 w 30"/>
                              <a:gd name="T2" fmla="+- 0 4712 46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5723"/>
                        <wps:cNvSpPr>
                          <a:spLocks/>
                        </wps:cNvSpPr>
                        <wps:spPr bwMode="auto">
                          <a:xfrm>
                            <a:off x="4742" y="1235"/>
                            <a:ext cx="30" cy="0"/>
                          </a:xfrm>
                          <a:custGeom>
                            <a:avLst/>
                            <a:gdLst>
                              <a:gd name="T0" fmla="+- 0 4742 4742"/>
                              <a:gd name="T1" fmla="*/ T0 w 30"/>
                              <a:gd name="T2" fmla="+- 0 4772 47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5722"/>
                        <wps:cNvSpPr>
                          <a:spLocks/>
                        </wps:cNvSpPr>
                        <wps:spPr bwMode="auto">
                          <a:xfrm>
                            <a:off x="4802" y="1235"/>
                            <a:ext cx="30" cy="0"/>
                          </a:xfrm>
                          <a:custGeom>
                            <a:avLst/>
                            <a:gdLst>
                              <a:gd name="T0" fmla="+- 0 4802 4802"/>
                              <a:gd name="T1" fmla="*/ T0 w 30"/>
                              <a:gd name="T2" fmla="+- 0 4832 48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5721"/>
                        <wps:cNvSpPr>
                          <a:spLocks/>
                        </wps:cNvSpPr>
                        <wps:spPr bwMode="auto">
                          <a:xfrm>
                            <a:off x="4862" y="1235"/>
                            <a:ext cx="30" cy="0"/>
                          </a:xfrm>
                          <a:custGeom>
                            <a:avLst/>
                            <a:gdLst>
                              <a:gd name="T0" fmla="+- 0 4862 4862"/>
                              <a:gd name="T1" fmla="*/ T0 w 30"/>
                              <a:gd name="T2" fmla="+- 0 4892 48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5720"/>
                        <wps:cNvSpPr>
                          <a:spLocks/>
                        </wps:cNvSpPr>
                        <wps:spPr bwMode="auto">
                          <a:xfrm>
                            <a:off x="4922" y="1235"/>
                            <a:ext cx="30" cy="0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30"/>
                              <a:gd name="T2" fmla="+- 0 4952 49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5719"/>
                        <wps:cNvSpPr>
                          <a:spLocks/>
                        </wps:cNvSpPr>
                        <wps:spPr bwMode="auto">
                          <a:xfrm>
                            <a:off x="4982" y="1235"/>
                            <a:ext cx="30" cy="0"/>
                          </a:xfrm>
                          <a:custGeom>
                            <a:avLst/>
                            <a:gdLst>
                              <a:gd name="T0" fmla="+- 0 4982 4982"/>
                              <a:gd name="T1" fmla="*/ T0 w 30"/>
                              <a:gd name="T2" fmla="+- 0 5012 49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5718"/>
                        <wps:cNvSpPr>
                          <a:spLocks/>
                        </wps:cNvSpPr>
                        <wps:spPr bwMode="auto">
                          <a:xfrm>
                            <a:off x="5042" y="1235"/>
                            <a:ext cx="30" cy="0"/>
                          </a:xfrm>
                          <a:custGeom>
                            <a:avLst/>
                            <a:gdLst>
                              <a:gd name="T0" fmla="+- 0 5042 5042"/>
                              <a:gd name="T1" fmla="*/ T0 w 30"/>
                              <a:gd name="T2" fmla="+- 0 5072 50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5717"/>
                        <wps:cNvSpPr>
                          <a:spLocks/>
                        </wps:cNvSpPr>
                        <wps:spPr bwMode="auto">
                          <a:xfrm>
                            <a:off x="5102" y="1235"/>
                            <a:ext cx="30" cy="0"/>
                          </a:xfrm>
                          <a:custGeom>
                            <a:avLst/>
                            <a:gdLst>
                              <a:gd name="T0" fmla="+- 0 5102 5102"/>
                              <a:gd name="T1" fmla="*/ T0 w 30"/>
                              <a:gd name="T2" fmla="+- 0 5132 51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5716"/>
                        <wps:cNvSpPr>
                          <a:spLocks/>
                        </wps:cNvSpPr>
                        <wps:spPr bwMode="auto">
                          <a:xfrm>
                            <a:off x="5162" y="1235"/>
                            <a:ext cx="30" cy="0"/>
                          </a:xfrm>
                          <a:custGeom>
                            <a:avLst/>
                            <a:gdLst>
                              <a:gd name="T0" fmla="+- 0 5162 5162"/>
                              <a:gd name="T1" fmla="*/ T0 w 30"/>
                              <a:gd name="T2" fmla="+- 0 5192 51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5715"/>
                        <wps:cNvSpPr>
                          <a:spLocks/>
                        </wps:cNvSpPr>
                        <wps:spPr bwMode="auto">
                          <a:xfrm>
                            <a:off x="5222" y="1235"/>
                            <a:ext cx="30" cy="0"/>
                          </a:xfrm>
                          <a:custGeom>
                            <a:avLst/>
                            <a:gdLst>
                              <a:gd name="T0" fmla="+- 0 5222 5222"/>
                              <a:gd name="T1" fmla="*/ T0 w 30"/>
                              <a:gd name="T2" fmla="+- 0 5252 52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5714"/>
                        <wps:cNvSpPr>
                          <a:spLocks/>
                        </wps:cNvSpPr>
                        <wps:spPr bwMode="auto">
                          <a:xfrm>
                            <a:off x="5283" y="1235"/>
                            <a:ext cx="30" cy="0"/>
                          </a:xfrm>
                          <a:custGeom>
                            <a:avLst/>
                            <a:gdLst>
                              <a:gd name="T0" fmla="+- 0 5283 5283"/>
                              <a:gd name="T1" fmla="*/ T0 w 30"/>
                              <a:gd name="T2" fmla="+- 0 5313 52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5713"/>
                        <wps:cNvSpPr>
                          <a:spLocks/>
                        </wps:cNvSpPr>
                        <wps:spPr bwMode="auto">
                          <a:xfrm>
                            <a:off x="5343" y="1235"/>
                            <a:ext cx="30" cy="0"/>
                          </a:xfrm>
                          <a:custGeom>
                            <a:avLst/>
                            <a:gdLst>
                              <a:gd name="T0" fmla="+- 0 5343 5343"/>
                              <a:gd name="T1" fmla="*/ T0 w 30"/>
                              <a:gd name="T2" fmla="+- 0 5373 53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Freeform 5712"/>
                        <wps:cNvSpPr>
                          <a:spLocks/>
                        </wps:cNvSpPr>
                        <wps:spPr bwMode="auto">
                          <a:xfrm>
                            <a:off x="5403" y="1235"/>
                            <a:ext cx="30" cy="0"/>
                          </a:xfrm>
                          <a:custGeom>
                            <a:avLst/>
                            <a:gdLst>
                              <a:gd name="T0" fmla="+- 0 5403 5403"/>
                              <a:gd name="T1" fmla="*/ T0 w 30"/>
                              <a:gd name="T2" fmla="+- 0 5433 54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5711"/>
                        <wps:cNvSpPr>
                          <a:spLocks/>
                        </wps:cNvSpPr>
                        <wps:spPr bwMode="auto">
                          <a:xfrm>
                            <a:off x="5463" y="1235"/>
                            <a:ext cx="30" cy="0"/>
                          </a:xfrm>
                          <a:custGeom>
                            <a:avLst/>
                            <a:gdLst>
                              <a:gd name="T0" fmla="+- 0 5463 5463"/>
                              <a:gd name="T1" fmla="*/ T0 w 30"/>
                              <a:gd name="T2" fmla="+- 0 5493 54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5710"/>
                        <wps:cNvSpPr>
                          <a:spLocks/>
                        </wps:cNvSpPr>
                        <wps:spPr bwMode="auto">
                          <a:xfrm>
                            <a:off x="5523" y="1235"/>
                            <a:ext cx="30" cy="0"/>
                          </a:xfrm>
                          <a:custGeom>
                            <a:avLst/>
                            <a:gdLst>
                              <a:gd name="T0" fmla="+- 0 5523 5523"/>
                              <a:gd name="T1" fmla="*/ T0 w 30"/>
                              <a:gd name="T2" fmla="+- 0 5553 55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5709"/>
                        <wps:cNvSpPr>
                          <a:spLocks/>
                        </wps:cNvSpPr>
                        <wps:spPr bwMode="auto">
                          <a:xfrm>
                            <a:off x="5583" y="1235"/>
                            <a:ext cx="30" cy="0"/>
                          </a:xfrm>
                          <a:custGeom>
                            <a:avLst/>
                            <a:gdLst>
                              <a:gd name="T0" fmla="+- 0 5583 5583"/>
                              <a:gd name="T1" fmla="*/ T0 w 30"/>
                              <a:gd name="T2" fmla="+- 0 5613 55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5708"/>
                        <wps:cNvSpPr>
                          <a:spLocks/>
                        </wps:cNvSpPr>
                        <wps:spPr bwMode="auto">
                          <a:xfrm>
                            <a:off x="5643" y="1235"/>
                            <a:ext cx="30" cy="0"/>
                          </a:xfrm>
                          <a:custGeom>
                            <a:avLst/>
                            <a:gdLst>
                              <a:gd name="T0" fmla="+- 0 5643 5643"/>
                              <a:gd name="T1" fmla="*/ T0 w 30"/>
                              <a:gd name="T2" fmla="+- 0 5673 56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5707"/>
                        <wps:cNvSpPr>
                          <a:spLocks/>
                        </wps:cNvSpPr>
                        <wps:spPr bwMode="auto">
                          <a:xfrm>
                            <a:off x="5703" y="1235"/>
                            <a:ext cx="30" cy="0"/>
                          </a:xfrm>
                          <a:custGeom>
                            <a:avLst/>
                            <a:gdLst>
                              <a:gd name="T0" fmla="+- 0 5703 5703"/>
                              <a:gd name="T1" fmla="*/ T0 w 30"/>
                              <a:gd name="T2" fmla="+- 0 5733 57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5706"/>
                        <wps:cNvSpPr>
                          <a:spLocks/>
                        </wps:cNvSpPr>
                        <wps:spPr bwMode="auto">
                          <a:xfrm>
                            <a:off x="5763" y="1235"/>
                            <a:ext cx="30" cy="0"/>
                          </a:xfrm>
                          <a:custGeom>
                            <a:avLst/>
                            <a:gdLst>
                              <a:gd name="T0" fmla="+- 0 5763 5763"/>
                              <a:gd name="T1" fmla="*/ T0 w 30"/>
                              <a:gd name="T2" fmla="+- 0 5793 57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5705"/>
                        <wps:cNvSpPr>
                          <a:spLocks/>
                        </wps:cNvSpPr>
                        <wps:spPr bwMode="auto">
                          <a:xfrm>
                            <a:off x="5823" y="1235"/>
                            <a:ext cx="30" cy="0"/>
                          </a:xfrm>
                          <a:custGeom>
                            <a:avLst/>
                            <a:gdLst>
                              <a:gd name="T0" fmla="+- 0 5823 5823"/>
                              <a:gd name="T1" fmla="*/ T0 w 30"/>
                              <a:gd name="T2" fmla="+- 0 5853 58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704"/>
                        <wps:cNvSpPr>
                          <a:spLocks/>
                        </wps:cNvSpPr>
                        <wps:spPr bwMode="auto">
                          <a:xfrm>
                            <a:off x="5883" y="1235"/>
                            <a:ext cx="30" cy="0"/>
                          </a:xfrm>
                          <a:custGeom>
                            <a:avLst/>
                            <a:gdLst>
                              <a:gd name="T0" fmla="+- 0 5883 5883"/>
                              <a:gd name="T1" fmla="*/ T0 w 30"/>
                              <a:gd name="T2" fmla="+- 0 5913 58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5703"/>
                        <wps:cNvSpPr>
                          <a:spLocks/>
                        </wps:cNvSpPr>
                        <wps:spPr bwMode="auto">
                          <a:xfrm>
                            <a:off x="5943" y="1235"/>
                            <a:ext cx="30" cy="0"/>
                          </a:xfrm>
                          <a:custGeom>
                            <a:avLst/>
                            <a:gdLst>
                              <a:gd name="T0" fmla="+- 0 5943 5943"/>
                              <a:gd name="T1" fmla="*/ T0 w 30"/>
                              <a:gd name="T2" fmla="+- 0 5973 59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5702"/>
                        <wps:cNvSpPr>
                          <a:spLocks/>
                        </wps:cNvSpPr>
                        <wps:spPr bwMode="auto">
                          <a:xfrm>
                            <a:off x="6003" y="1235"/>
                            <a:ext cx="30" cy="0"/>
                          </a:xfrm>
                          <a:custGeom>
                            <a:avLst/>
                            <a:gdLst>
                              <a:gd name="T0" fmla="+- 0 6003 6003"/>
                              <a:gd name="T1" fmla="*/ T0 w 30"/>
                              <a:gd name="T2" fmla="+- 0 6033 60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5701"/>
                        <wps:cNvSpPr>
                          <a:spLocks/>
                        </wps:cNvSpPr>
                        <wps:spPr bwMode="auto">
                          <a:xfrm>
                            <a:off x="6063" y="1235"/>
                            <a:ext cx="30" cy="0"/>
                          </a:xfrm>
                          <a:custGeom>
                            <a:avLst/>
                            <a:gdLst>
                              <a:gd name="T0" fmla="+- 0 6063 6063"/>
                              <a:gd name="T1" fmla="*/ T0 w 30"/>
                              <a:gd name="T2" fmla="+- 0 6093 60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5700"/>
                        <wps:cNvSpPr>
                          <a:spLocks/>
                        </wps:cNvSpPr>
                        <wps:spPr bwMode="auto">
                          <a:xfrm>
                            <a:off x="6123" y="1235"/>
                            <a:ext cx="30" cy="0"/>
                          </a:xfrm>
                          <a:custGeom>
                            <a:avLst/>
                            <a:gdLst>
                              <a:gd name="T0" fmla="+- 0 6123 6123"/>
                              <a:gd name="T1" fmla="*/ T0 w 30"/>
                              <a:gd name="T2" fmla="+- 0 6153 61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5699"/>
                        <wps:cNvSpPr>
                          <a:spLocks/>
                        </wps:cNvSpPr>
                        <wps:spPr bwMode="auto">
                          <a:xfrm>
                            <a:off x="6183" y="1235"/>
                            <a:ext cx="30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30"/>
                              <a:gd name="T2" fmla="+- 0 6213 61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5698"/>
                        <wps:cNvSpPr>
                          <a:spLocks/>
                        </wps:cNvSpPr>
                        <wps:spPr bwMode="auto">
                          <a:xfrm>
                            <a:off x="6243" y="1235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5697"/>
                        <wps:cNvSpPr>
                          <a:spLocks/>
                        </wps:cNvSpPr>
                        <wps:spPr bwMode="auto">
                          <a:xfrm>
                            <a:off x="6303" y="1235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5696"/>
                        <wps:cNvSpPr>
                          <a:spLocks/>
                        </wps:cNvSpPr>
                        <wps:spPr bwMode="auto">
                          <a:xfrm>
                            <a:off x="6363" y="1235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695"/>
                        <wps:cNvSpPr>
                          <a:spLocks/>
                        </wps:cNvSpPr>
                        <wps:spPr bwMode="auto">
                          <a:xfrm>
                            <a:off x="6423" y="1235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5694"/>
                        <wps:cNvSpPr>
                          <a:spLocks/>
                        </wps:cNvSpPr>
                        <wps:spPr bwMode="auto">
                          <a:xfrm>
                            <a:off x="6483" y="1235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693"/>
                        <wps:cNvSpPr>
                          <a:spLocks/>
                        </wps:cNvSpPr>
                        <wps:spPr bwMode="auto">
                          <a:xfrm>
                            <a:off x="6543" y="1235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5692"/>
                        <wps:cNvSpPr>
                          <a:spLocks/>
                        </wps:cNvSpPr>
                        <wps:spPr bwMode="auto">
                          <a:xfrm>
                            <a:off x="6603" y="1235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691"/>
                        <wps:cNvSpPr>
                          <a:spLocks/>
                        </wps:cNvSpPr>
                        <wps:spPr bwMode="auto">
                          <a:xfrm>
                            <a:off x="6663" y="1235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5690"/>
                        <wps:cNvSpPr>
                          <a:spLocks/>
                        </wps:cNvSpPr>
                        <wps:spPr bwMode="auto">
                          <a:xfrm>
                            <a:off x="6723" y="1235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5689"/>
                        <wps:cNvSpPr>
                          <a:spLocks/>
                        </wps:cNvSpPr>
                        <wps:spPr bwMode="auto">
                          <a:xfrm>
                            <a:off x="6783" y="1235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5688"/>
                        <wps:cNvSpPr>
                          <a:spLocks/>
                        </wps:cNvSpPr>
                        <wps:spPr bwMode="auto">
                          <a:xfrm>
                            <a:off x="6843" y="1235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5687"/>
                        <wps:cNvSpPr>
                          <a:spLocks/>
                        </wps:cNvSpPr>
                        <wps:spPr bwMode="auto">
                          <a:xfrm>
                            <a:off x="6903" y="1235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5686"/>
                        <wps:cNvSpPr>
                          <a:spLocks/>
                        </wps:cNvSpPr>
                        <wps:spPr bwMode="auto">
                          <a:xfrm>
                            <a:off x="6963" y="1235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5685"/>
                        <wps:cNvSpPr>
                          <a:spLocks/>
                        </wps:cNvSpPr>
                        <wps:spPr bwMode="auto">
                          <a:xfrm>
                            <a:off x="7023" y="1235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5684"/>
                        <wps:cNvSpPr>
                          <a:spLocks/>
                        </wps:cNvSpPr>
                        <wps:spPr bwMode="auto">
                          <a:xfrm>
                            <a:off x="7083" y="1235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683"/>
                        <wps:cNvSpPr>
                          <a:spLocks/>
                        </wps:cNvSpPr>
                        <wps:spPr bwMode="auto">
                          <a:xfrm>
                            <a:off x="7143" y="1235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682"/>
                        <wps:cNvSpPr>
                          <a:spLocks/>
                        </wps:cNvSpPr>
                        <wps:spPr bwMode="auto">
                          <a:xfrm>
                            <a:off x="7203" y="1235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5681"/>
                        <wps:cNvSpPr>
                          <a:spLocks/>
                        </wps:cNvSpPr>
                        <wps:spPr bwMode="auto">
                          <a:xfrm>
                            <a:off x="7264" y="1235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680"/>
                        <wps:cNvSpPr>
                          <a:spLocks/>
                        </wps:cNvSpPr>
                        <wps:spPr bwMode="auto">
                          <a:xfrm>
                            <a:off x="7324" y="1235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5679"/>
                        <wps:cNvSpPr>
                          <a:spLocks/>
                        </wps:cNvSpPr>
                        <wps:spPr bwMode="auto">
                          <a:xfrm>
                            <a:off x="7384" y="1235"/>
                            <a:ext cx="30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30"/>
                              <a:gd name="T2" fmla="+- 0 7414 73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5678"/>
                        <wps:cNvSpPr>
                          <a:spLocks/>
                        </wps:cNvSpPr>
                        <wps:spPr bwMode="auto">
                          <a:xfrm>
                            <a:off x="7444" y="1235"/>
                            <a:ext cx="30" cy="0"/>
                          </a:xfrm>
                          <a:custGeom>
                            <a:avLst/>
                            <a:gdLst>
                              <a:gd name="T0" fmla="+- 0 7444 7444"/>
                              <a:gd name="T1" fmla="*/ T0 w 30"/>
                              <a:gd name="T2" fmla="+- 0 7474 74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5677"/>
                        <wps:cNvSpPr>
                          <a:spLocks/>
                        </wps:cNvSpPr>
                        <wps:spPr bwMode="auto">
                          <a:xfrm>
                            <a:off x="7504" y="1235"/>
                            <a:ext cx="30" cy="0"/>
                          </a:xfrm>
                          <a:custGeom>
                            <a:avLst/>
                            <a:gdLst>
                              <a:gd name="T0" fmla="+- 0 7504 7504"/>
                              <a:gd name="T1" fmla="*/ T0 w 30"/>
                              <a:gd name="T2" fmla="+- 0 7534 75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5676"/>
                        <wps:cNvSpPr>
                          <a:spLocks/>
                        </wps:cNvSpPr>
                        <wps:spPr bwMode="auto">
                          <a:xfrm>
                            <a:off x="7564" y="1235"/>
                            <a:ext cx="30" cy="0"/>
                          </a:xfrm>
                          <a:custGeom>
                            <a:avLst/>
                            <a:gdLst>
                              <a:gd name="T0" fmla="+- 0 7564 7564"/>
                              <a:gd name="T1" fmla="*/ T0 w 30"/>
                              <a:gd name="T2" fmla="+- 0 7594 75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5675"/>
                        <wps:cNvSpPr>
                          <a:spLocks/>
                        </wps:cNvSpPr>
                        <wps:spPr bwMode="auto">
                          <a:xfrm>
                            <a:off x="7624" y="1235"/>
                            <a:ext cx="30" cy="0"/>
                          </a:xfrm>
                          <a:custGeom>
                            <a:avLst/>
                            <a:gdLst>
                              <a:gd name="T0" fmla="+- 0 7624 7624"/>
                              <a:gd name="T1" fmla="*/ T0 w 30"/>
                              <a:gd name="T2" fmla="+- 0 7654 76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5674"/>
                        <wps:cNvSpPr>
                          <a:spLocks/>
                        </wps:cNvSpPr>
                        <wps:spPr bwMode="auto">
                          <a:xfrm>
                            <a:off x="7684" y="1235"/>
                            <a:ext cx="30" cy="0"/>
                          </a:xfrm>
                          <a:custGeom>
                            <a:avLst/>
                            <a:gdLst>
                              <a:gd name="T0" fmla="+- 0 7684 7684"/>
                              <a:gd name="T1" fmla="*/ T0 w 30"/>
                              <a:gd name="T2" fmla="+- 0 7714 76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5673"/>
                        <wps:cNvSpPr>
                          <a:spLocks/>
                        </wps:cNvSpPr>
                        <wps:spPr bwMode="auto">
                          <a:xfrm>
                            <a:off x="7744" y="1235"/>
                            <a:ext cx="30" cy="0"/>
                          </a:xfrm>
                          <a:custGeom>
                            <a:avLst/>
                            <a:gdLst>
                              <a:gd name="T0" fmla="+- 0 7744 7744"/>
                              <a:gd name="T1" fmla="*/ T0 w 30"/>
                              <a:gd name="T2" fmla="+- 0 7774 77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5672"/>
                        <wps:cNvSpPr>
                          <a:spLocks/>
                        </wps:cNvSpPr>
                        <wps:spPr bwMode="auto">
                          <a:xfrm>
                            <a:off x="7804" y="1235"/>
                            <a:ext cx="30" cy="0"/>
                          </a:xfrm>
                          <a:custGeom>
                            <a:avLst/>
                            <a:gdLst>
                              <a:gd name="T0" fmla="+- 0 7804 7804"/>
                              <a:gd name="T1" fmla="*/ T0 w 30"/>
                              <a:gd name="T2" fmla="+- 0 7834 78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5671"/>
                        <wps:cNvSpPr>
                          <a:spLocks/>
                        </wps:cNvSpPr>
                        <wps:spPr bwMode="auto">
                          <a:xfrm>
                            <a:off x="7864" y="1235"/>
                            <a:ext cx="30" cy="0"/>
                          </a:xfrm>
                          <a:custGeom>
                            <a:avLst/>
                            <a:gdLst>
                              <a:gd name="T0" fmla="+- 0 7864 7864"/>
                              <a:gd name="T1" fmla="*/ T0 w 30"/>
                              <a:gd name="T2" fmla="+- 0 7894 78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5670"/>
                        <wps:cNvSpPr>
                          <a:spLocks/>
                        </wps:cNvSpPr>
                        <wps:spPr bwMode="auto">
                          <a:xfrm>
                            <a:off x="7924" y="1235"/>
                            <a:ext cx="30" cy="0"/>
                          </a:xfrm>
                          <a:custGeom>
                            <a:avLst/>
                            <a:gdLst>
                              <a:gd name="T0" fmla="+- 0 7924 7924"/>
                              <a:gd name="T1" fmla="*/ T0 w 30"/>
                              <a:gd name="T2" fmla="+- 0 7954 79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5669"/>
                        <wps:cNvSpPr>
                          <a:spLocks/>
                        </wps:cNvSpPr>
                        <wps:spPr bwMode="auto">
                          <a:xfrm>
                            <a:off x="7984" y="1235"/>
                            <a:ext cx="30" cy="0"/>
                          </a:xfrm>
                          <a:custGeom>
                            <a:avLst/>
                            <a:gdLst>
                              <a:gd name="T0" fmla="+- 0 7984 7984"/>
                              <a:gd name="T1" fmla="*/ T0 w 30"/>
                              <a:gd name="T2" fmla="+- 0 8014 79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5668"/>
                        <wps:cNvSpPr>
                          <a:spLocks/>
                        </wps:cNvSpPr>
                        <wps:spPr bwMode="auto">
                          <a:xfrm>
                            <a:off x="8044" y="1235"/>
                            <a:ext cx="30" cy="0"/>
                          </a:xfrm>
                          <a:custGeom>
                            <a:avLst/>
                            <a:gdLst>
                              <a:gd name="T0" fmla="+- 0 8044 8044"/>
                              <a:gd name="T1" fmla="*/ T0 w 30"/>
                              <a:gd name="T2" fmla="+- 0 8074 80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5667"/>
                        <wps:cNvSpPr>
                          <a:spLocks/>
                        </wps:cNvSpPr>
                        <wps:spPr bwMode="auto">
                          <a:xfrm>
                            <a:off x="8104" y="1235"/>
                            <a:ext cx="30" cy="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30"/>
                              <a:gd name="T2" fmla="+- 0 8134 81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5666"/>
                        <wps:cNvSpPr>
                          <a:spLocks/>
                        </wps:cNvSpPr>
                        <wps:spPr bwMode="auto">
                          <a:xfrm>
                            <a:off x="8164" y="1235"/>
                            <a:ext cx="30" cy="0"/>
                          </a:xfrm>
                          <a:custGeom>
                            <a:avLst/>
                            <a:gdLst>
                              <a:gd name="T0" fmla="+- 0 8164 8164"/>
                              <a:gd name="T1" fmla="*/ T0 w 30"/>
                              <a:gd name="T2" fmla="+- 0 8194 81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5665"/>
                        <wps:cNvSpPr>
                          <a:spLocks/>
                        </wps:cNvSpPr>
                        <wps:spPr bwMode="auto">
                          <a:xfrm>
                            <a:off x="8224" y="1235"/>
                            <a:ext cx="30" cy="0"/>
                          </a:xfrm>
                          <a:custGeom>
                            <a:avLst/>
                            <a:gdLst>
                              <a:gd name="T0" fmla="+- 0 8224 8224"/>
                              <a:gd name="T1" fmla="*/ T0 w 30"/>
                              <a:gd name="T2" fmla="+- 0 8254 82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5664"/>
                        <wps:cNvSpPr>
                          <a:spLocks/>
                        </wps:cNvSpPr>
                        <wps:spPr bwMode="auto">
                          <a:xfrm>
                            <a:off x="8284" y="1235"/>
                            <a:ext cx="30" cy="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0"/>
                              <a:gd name="T2" fmla="+- 0 8314 82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5663"/>
                        <wps:cNvSpPr>
                          <a:spLocks/>
                        </wps:cNvSpPr>
                        <wps:spPr bwMode="auto">
                          <a:xfrm>
                            <a:off x="8344" y="1235"/>
                            <a:ext cx="30" cy="0"/>
                          </a:xfrm>
                          <a:custGeom>
                            <a:avLst/>
                            <a:gdLst>
                              <a:gd name="T0" fmla="+- 0 8344 8344"/>
                              <a:gd name="T1" fmla="*/ T0 w 30"/>
                              <a:gd name="T2" fmla="+- 0 8374 83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5662"/>
                        <wps:cNvSpPr>
                          <a:spLocks/>
                        </wps:cNvSpPr>
                        <wps:spPr bwMode="auto">
                          <a:xfrm>
                            <a:off x="8404" y="1235"/>
                            <a:ext cx="30" cy="0"/>
                          </a:xfrm>
                          <a:custGeom>
                            <a:avLst/>
                            <a:gdLst>
                              <a:gd name="T0" fmla="+- 0 8404 8404"/>
                              <a:gd name="T1" fmla="*/ T0 w 30"/>
                              <a:gd name="T2" fmla="+- 0 8434 84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5661"/>
                        <wps:cNvSpPr>
                          <a:spLocks/>
                        </wps:cNvSpPr>
                        <wps:spPr bwMode="auto">
                          <a:xfrm>
                            <a:off x="8464" y="1235"/>
                            <a:ext cx="30" cy="0"/>
                          </a:xfrm>
                          <a:custGeom>
                            <a:avLst/>
                            <a:gdLst>
                              <a:gd name="T0" fmla="+- 0 8464 8464"/>
                              <a:gd name="T1" fmla="*/ T0 w 30"/>
                              <a:gd name="T2" fmla="+- 0 8494 84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5660"/>
                        <wps:cNvSpPr>
                          <a:spLocks/>
                        </wps:cNvSpPr>
                        <wps:spPr bwMode="auto">
                          <a:xfrm>
                            <a:off x="8524" y="1235"/>
                            <a:ext cx="30" cy="0"/>
                          </a:xfrm>
                          <a:custGeom>
                            <a:avLst/>
                            <a:gdLst>
                              <a:gd name="T0" fmla="+- 0 8524 8524"/>
                              <a:gd name="T1" fmla="*/ T0 w 30"/>
                              <a:gd name="T2" fmla="+- 0 8554 85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5659"/>
                        <wps:cNvSpPr>
                          <a:spLocks/>
                        </wps:cNvSpPr>
                        <wps:spPr bwMode="auto">
                          <a:xfrm>
                            <a:off x="8584" y="1235"/>
                            <a:ext cx="30" cy="0"/>
                          </a:xfrm>
                          <a:custGeom>
                            <a:avLst/>
                            <a:gdLst>
                              <a:gd name="T0" fmla="+- 0 8584 8584"/>
                              <a:gd name="T1" fmla="*/ T0 w 30"/>
                              <a:gd name="T2" fmla="+- 0 8614 85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5658"/>
                        <wps:cNvSpPr>
                          <a:spLocks/>
                        </wps:cNvSpPr>
                        <wps:spPr bwMode="auto">
                          <a:xfrm>
                            <a:off x="8644" y="1235"/>
                            <a:ext cx="30" cy="0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30"/>
                              <a:gd name="T2" fmla="+- 0 8674 86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5657"/>
                        <wps:cNvSpPr>
                          <a:spLocks/>
                        </wps:cNvSpPr>
                        <wps:spPr bwMode="auto">
                          <a:xfrm>
                            <a:off x="8704" y="1235"/>
                            <a:ext cx="30" cy="0"/>
                          </a:xfrm>
                          <a:custGeom>
                            <a:avLst/>
                            <a:gdLst>
                              <a:gd name="T0" fmla="+- 0 8704 8704"/>
                              <a:gd name="T1" fmla="*/ T0 w 30"/>
                              <a:gd name="T2" fmla="+- 0 8734 87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5656"/>
                        <wps:cNvSpPr>
                          <a:spLocks/>
                        </wps:cNvSpPr>
                        <wps:spPr bwMode="auto">
                          <a:xfrm>
                            <a:off x="8764" y="1235"/>
                            <a:ext cx="30" cy="0"/>
                          </a:xfrm>
                          <a:custGeom>
                            <a:avLst/>
                            <a:gdLst>
                              <a:gd name="T0" fmla="+- 0 8764 8764"/>
                              <a:gd name="T1" fmla="*/ T0 w 30"/>
                              <a:gd name="T2" fmla="+- 0 8794 87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5655"/>
                        <wps:cNvSpPr>
                          <a:spLocks/>
                        </wps:cNvSpPr>
                        <wps:spPr bwMode="auto">
                          <a:xfrm>
                            <a:off x="8824" y="1235"/>
                            <a:ext cx="30" cy="0"/>
                          </a:xfrm>
                          <a:custGeom>
                            <a:avLst/>
                            <a:gdLst>
                              <a:gd name="T0" fmla="+- 0 8824 8824"/>
                              <a:gd name="T1" fmla="*/ T0 w 30"/>
                              <a:gd name="T2" fmla="+- 0 8854 88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5654"/>
                        <wps:cNvSpPr>
                          <a:spLocks/>
                        </wps:cNvSpPr>
                        <wps:spPr bwMode="auto">
                          <a:xfrm>
                            <a:off x="8884" y="1235"/>
                            <a:ext cx="30" cy="0"/>
                          </a:xfrm>
                          <a:custGeom>
                            <a:avLst/>
                            <a:gdLst>
                              <a:gd name="T0" fmla="+- 0 8884 8884"/>
                              <a:gd name="T1" fmla="*/ T0 w 30"/>
                              <a:gd name="T2" fmla="+- 0 8914 88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5653"/>
                        <wps:cNvSpPr>
                          <a:spLocks/>
                        </wps:cNvSpPr>
                        <wps:spPr bwMode="auto">
                          <a:xfrm>
                            <a:off x="8944" y="1235"/>
                            <a:ext cx="30" cy="0"/>
                          </a:xfrm>
                          <a:custGeom>
                            <a:avLst/>
                            <a:gdLst>
                              <a:gd name="T0" fmla="+- 0 8944 8944"/>
                              <a:gd name="T1" fmla="*/ T0 w 30"/>
                              <a:gd name="T2" fmla="+- 0 8974 89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5652"/>
                        <wps:cNvSpPr>
                          <a:spLocks/>
                        </wps:cNvSpPr>
                        <wps:spPr bwMode="auto">
                          <a:xfrm>
                            <a:off x="9004" y="1235"/>
                            <a:ext cx="30" cy="0"/>
                          </a:xfrm>
                          <a:custGeom>
                            <a:avLst/>
                            <a:gdLst>
                              <a:gd name="T0" fmla="+- 0 9004 9004"/>
                              <a:gd name="T1" fmla="*/ T0 w 30"/>
                              <a:gd name="T2" fmla="+- 0 9034 90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5651"/>
                        <wps:cNvSpPr>
                          <a:spLocks/>
                        </wps:cNvSpPr>
                        <wps:spPr bwMode="auto">
                          <a:xfrm>
                            <a:off x="9064" y="1235"/>
                            <a:ext cx="30" cy="0"/>
                          </a:xfrm>
                          <a:custGeom>
                            <a:avLst/>
                            <a:gdLst>
                              <a:gd name="T0" fmla="+- 0 9064 9064"/>
                              <a:gd name="T1" fmla="*/ T0 w 30"/>
                              <a:gd name="T2" fmla="+- 0 9094 90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5650"/>
                        <wps:cNvSpPr>
                          <a:spLocks/>
                        </wps:cNvSpPr>
                        <wps:spPr bwMode="auto">
                          <a:xfrm>
                            <a:off x="9124" y="1235"/>
                            <a:ext cx="30" cy="0"/>
                          </a:xfrm>
                          <a:custGeom>
                            <a:avLst/>
                            <a:gdLst>
                              <a:gd name="T0" fmla="+- 0 9124 9124"/>
                              <a:gd name="T1" fmla="*/ T0 w 30"/>
                              <a:gd name="T2" fmla="+- 0 9154 91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5649"/>
                        <wps:cNvSpPr>
                          <a:spLocks/>
                        </wps:cNvSpPr>
                        <wps:spPr bwMode="auto">
                          <a:xfrm>
                            <a:off x="9184" y="1235"/>
                            <a:ext cx="30" cy="0"/>
                          </a:xfrm>
                          <a:custGeom>
                            <a:avLst/>
                            <a:gdLst>
                              <a:gd name="T0" fmla="+- 0 9184 9184"/>
                              <a:gd name="T1" fmla="*/ T0 w 30"/>
                              <a:gd name="T2" fmla="+- 0 9214 91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5648"/>
                        <wps:cNvSpPr>
                          <a:spLocks/>
                        </wps:cNvSpPr>
                        <wps:spPr bwMode="auto">
                          <a:xfrm>
                            <a:off x="9245" y="1235"/>
                            <a:ext cx="30" cy="0"/>
                          </a:xfrm>
                          <a:custGeom>
                            <a:avLst/>
                            <a:gdLst>
                              <a:gd name="T0" fmla="+- 0 9245 9245"/>
                              <a:gd name="T1" fmla="*/ T0 w 30"/>
                              <a:gd name="T2" fmla="+- 0 9275 92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5647"/>
                        <wps:cNvSpPr>
                          <a:spLocks/>
                        </wps:cNvSpPr>
                        <wps:spPr bwMode="auto">
                          <a:xfrm>
                            <a:off x="9305" y="1235"/>
                            <a:ext cx="30" cy="0"/>
                          </a:xfrm>
                          <a:custGeom>
                            <a:avLst/>
                            <a:gdLst>
                              <a:gd name="T0" fmla="+- 0 9305 9305"/>
                              <a:gd name="T1" fmla="*/ T0 w 30"/>
                              <a:gd name="T2" fmla="+- 0 9335 93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5646"/>
                        <wps:cNvSpPr>
                          <a:spLocks/>
                        </wps:cNvSpPr>
                        <wps:spPr bwMode="auto">
                          <a:xfrm>
                            <a:off x="9365" y="1235"/>
                            <a:ext cx="30" cy="0"/>
                          </a:xfrm>
                          <a:custGeom>
                            <a:avLst/>
                            <a:gdLst>
                              <a:gd name="T0" fmla="+- 0 9365 9365"/>
                              <a:gd name="T1" fmla="*/ T0 w 30"/>
                              <a:gd name="T2" fmla="+- 0 9395 93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5645"/>
                        <wps:cNvSpPr>
                          <a:spLocks/>
                        </wps:cNvSpPr>
                        <wps:spPr bwMode="auto">
                          <a:xfrm>
                            <a:off x="9425" y="1235"/>
                            <a:ext cx="30" cy="0"/>
                          </a:xfrm>
                          <a:custGeom>
                            <a:avLst/>
                            <a:gdLst>
                              <a:gd name="T0" fmla="+- 0 9425 9425"/>
                              <a:gd name="T1" fmla="*/ T0 w 30"/>
                              <a:gd name="T2" fmla="+- 0 9455 94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5644"/>
                        <wps:cNvSpPr>
                          <a:spLocks/>
                        </wps:cNvSpPr>
                        <wps:spPr bwMode="auto">
                          <a:xfrm>
                            <a:off x="9485" y="1235"/>
                            <a:ext cx="30" cy="0"/>
                          </a:xfrm>
                          <a:custGeom>
                            <a:avLst/>
                            <a:gdLst>
                              <a:gd name="T0" fmla="+- 0 9485 9485"/>
                              <a:gd name="T1" fmla="*/ T0 w 30"/>
                              <a:gd name="T2" fmla="+- 0 9515 94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5643"/>
                        <wps:cNvSpPr>
                          <a:spLocks/>
                        </wps:cNvSpPr>
                        <wps:spPr bwMode="auto">
                          <a:xfrm>
                            <a:off x="9545" y="1235"/>
                            <a:ext cx="30" cy="0"/>
                          </a:xfrm>
                          <a:custGeom>
                            <a:avLst/>
                            <a:gdLst>
                              <a:gd name="T0" fmla="+- 0 9545 9545"/>
                              <a:gd name="T1" fmla="*/ T0 w 30"/>
                              <a:gd name="T2" fmla="+- 0 9575 95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5642"/>
                        <wps:cNvSpPr>
                          <a:spLocks/>
                        </wps:cNvSpPr>
                        <wps:spPr bwMode="auto">
                          <a:xfrm>
                            <a:off x="9605" y="1235"/>
                            <a:ext cx="30" cy="0"/>
                          </a:xfrm>
                          <a:custGeom>
                            <a:avLst/>
                            <a:gdLst>
                              <a:gd name="T0" fmla="+- 0 9605 9605"/>
                              <a:gd name="T1" fmla="*/ T0 w 30"/>
                              <a:gd name="T2" fmla="+- 0 9635 96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5641"/>
                        <wps:cNvSpPr>
                          <a:spLocks/>
                        </wps:cNvSpPr>
                        <wps:spPr bwMode="auto">
                          <a:xfrm>
                            <a:off x="9665" y="1235"/>
                            <a:ext cx="30" cy="0"/>
                          </a:xfrm>
                          <a:custGeom>
                            <a:avLst/>
                            <a:gdLst>
                              <a:gd name="T0" fmla="+- 0 9665 9665"/>
                              <a:gd name="T1" fmla="*/ T0 w 30"/>
                              <a:gd name="T2" fmla="+- 0 9695 96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5640"/>
                        <wps:cNvSpPr>
                          <a:spLocks/>
                        </wps:cNvSpPr>
                        <wps:spPr bwMode="auto">
                          <a:xfrm>
                            <a:off x="9725" y="1235"/>
                            <a:ext cx="30" cy="0"/>
                          </a:xfrm>
                          <a:custGeom>
                            <a:avLst/>
                            <a:gdLst>
                              <a:gd name="T0" fmla="+- 0 9725 9725"/>
                              <a:gd name="T1" fmla="*/ T0 w 30"/>
                              <a:gd name="T2" fmla="+- 0 9755 97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5639"/>
                        <wps:cNvSpPr>
                          <a:spLocks/>
                        </wps:cNvSpPr>
                        <wps:spPr bwMode="auto">
                          <a:xfrm>
                            <a:off x="9785" y="1235"/>
                            <a:ext cx="30" cy="0"/>
                          </a:xfrm>
                          <a:custGeom>
                            <a:avLst/>
                            <a:gdLst>
                              <a:gd name="T0" fmla="+- 0 9785 9785"/>
                              <a:gd name="T1" fmla="*/ T0 w 30"/>
                              <a:gd name="T2" fmla="+- 0 9815 97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5638"/>
                        <wps:cNvSpPr>
                          <a:spLocks/>
                        </wps:cNvSpPr>
                        <wps:spPr bwMode="auto">
                          <a:xfrm>
                            <a:off x="9845" y="1235"/>
                            <a:ext cx="30" cy="0"/>
                          </a:xfrm>
                          <a:custGeom>
                            <a:avLst/>
                            <a:gdLst>
                              <a:gd name="T0" fmla="+- 0 9845 9845"/>
                              <a:gd name="T1" fmla="*/ T0 w 30"/>
                              <a:gd name="T2" fmla="+- 0 9875 98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D3C2A5" id="Group 5637" o:spid="_x0000_s1026" style="position:absolute;margin-left:194.95pt;margin-top:10.4pt;width:298.85pt;height:.25pt;z-index:-5921;mso-position-horizontal-relative:page" coordorigin="3899,1232" coordsize="5978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">
                <v:polyline id="Freeform 5737" o:spid="_x0000_s1027" style="position:absolute;visibility:visible;mso-wrap-style:square;v-text-anchor:top" points="3902,1235,393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lypwgAA&#10;ANsAAAAPAAAAZHJzL2Rvd25yZXYueG1sRI9Bi8IwFITvC/6H8ARva2oPRatRVqHgTdTi+dk8m7LN&#10;S2miVn/9ZmFhj8PMfMOsNoNtxYN63zhWMJsmIIgrpxuuFZTn4nMOwgdkja1jUvAiD5v16GOFuXZP&#10;PtLjFGoRIexzVGBC6HIpfWXIop+6jjh6N9dbDFH2tdQ9PiPctjJNkkxabDguGOxoZ6j6Pt2tgusl&#10;PRSlefN5botDZrJteUmPSk3Gw9cSRKAh/If/2nutYLGA3y/xB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KXKnCAAAA2wAAAA8AAAAAAAAAAAAAAAAAlwIAAGRycy9kb3du&#10;cmV2LnhtbFBLBQYAAAAABAAEAPUAAACGAwAAAAA=&#10;" filled="f" strokeweight="3400emu">
                  <v:path arrowok="t" o:connecttype="custom" o:connectlocs="0,0;30,0" o:connectangles="0,0"/>
                </v:polyline>
                <v:polyline id="Freeform 5736" o:spid="_x0000_s1028" style="position:absolute;visibility:visible;mso-wrap-style:square;v-text-anchor:top" points="3962,1235,399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JDRGwwAA&#10;ANwAAAAPAAAAZHJzL2Rvd25yZXYueG1sRI9Ba8JAEIXvgv9hGaE33TSHINFV2kLAm6jB85idZkOz&#10;syG7atpf3zkUepvhvXnvm+1+8r160Bi7wAZeVxko4ibYjlsD9aVarkHFhGyxD0wGvinCfjefbbG0&#10;4cknepxTqySEY4kGXEpDqXVsHHmMqzAQi/YZRo9J1rHVdsSnhPte51lWaI8dS4PDgT4cNV/nuzdw&#10;u+bHqnY/fFn76li44r2+5idjXhbT2wZUoin9m/+uD1bwM8GXZ2QCvf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JDRG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735" o:spid="_x0000_s1029" style="position:absolute;visibility:visible;mso-wrap-style:square;v-text-anchor:top" points="4022,1235,405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aJHdwAAA&#10;ANwAAAAPAAAAZHJzL2Rvd25yZXYueG1sRE9Ni8IwEL0v+B/CCHvbpvZQpBpFhYI3UYvnsZltyjaT&#10;0kSt++s3C4K3ebzPWa5H24k7Db51rGCWpCCIa6dbbhRU5/JrDsIHZI2dY1LwJA/r1eRjiYV2Dz7S&#10;/RQaEUPYF6jAhNAXUvrakEWfuJ44ct9usBgiHBqpB3zEcNvJLE1zabHl2GCwp52h+ud0swqul+xQ&#10;VuaXz3NbHnKTb6tLdlTqczpuFiACjeEtfrn3Os5PZ/D/TLx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HaJHd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34" o:spid="_x0000_s1030" style="position:absolute;visibility:visible;mso-wrap-style:square;v-text-anchor:top" points="4082,1235,411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ug+qvwAA&#10;ANwAAAAPAAAAZHJzL2Rvd25yZXYueG1sRE9Ni8IwEL0L/ocwgjdN7aFINYoKhb2JWjyPzdgUm0lp&#10;onb99ZuFhb3N433OejvYVryo941jBYt5AoK4crrhWkF5KWZLED4ga2wdk4Jv8rDdjEdrzLV784le&#10;51CLGMI+RwUmhC6X0leGLPq564gjd3e9xRBhX0vd4zuG21amSZJJiw3HBoMdHQxVj/PTKrhd02NR&#10;mg9flrY4Zibbl9f0pNR0MuxWIAIN4V/85/7ScX6Swu8z8QK5+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e6D6q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733" o:spid="_x0000_s1031" style="position:absolute;visibility:visible;mso-wrap-style:square;v-text-anchor:top" points="4142,1235,417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9qoxwAAA&#10;ANwAAAAPAAAAZHJzL2Rvd25yZXYueG1sRE9Ni8IwEL0v+B/CCN7W1C4UqUZRoeBN1OJ5bGabss2k&#10;NFG7/vrNguBtHu9zluvBtuJOvW8cK5hNExDEldMN1wrKc/E5B+EDssbWMSn4JQ/r1ehjibl2Dz7S&#10;/RRqEUPY56jAhNDlUvrKkEU/dR1x5L5dbzFE2NdS9/iI4baVaZJk0mLDscFgRztD1c/pZhVcL+mh&#10;KM2Tz3NbHDKTbctLelRqMh42CxCBhvAWv9x7HecnX/D/TLx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9qox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32" o:spid="_x0000_s1032" style="position:absolute;visibility:visible;mso-wrap-style:square;v-text-anchor:top" points="4202,1235,423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HzJFwAAA&#10;ANwAAAAPAAAAZHJzL2Rvd25yZXYueG1sRE9Ni8IwEL0v+B/CCN7W1LIUqUZRoeBN1OJ5bGabss2k&#10;NFG7/vrNguBtHu9zluvBtuJOvW8cK5hNExDEldMN1wrKc/E5B+EDssbWMSn4JQ/r1ehjibl2Dz7S&#10;/RRqEUPY56jAhNDlUvrKkEU/dR1x5L5dbzFE2NdS9/iI4baVaZJk0mLDscFgRztD1c/pZhVcL+mh&#10;KM2Tz3NbHDKTbctLelRqMh42CxCBhvAWv9x7HecnX/D/TLx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HzJF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31" o:spid="_x0000_s1033" style="position:absolute;visibility:visible;mso-wrap-style:square;v-text-anchor:top" points="4262,1235,429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U5fewAAA&#10;ANwAAAAPAAAAZHJzL2Rvd25yZXYueG1sRE9Ni8IwEL0v+B/CCN7W1MIWqUZRoeBN1OJ5bGabss2k&#10;NFG7/vrNguBtHu9zluvBtuJOvW8cK5hNExDEldMN1wrKc/E5B+EDssbWMSn4JQ/r1ehjibl2Dz7S&#10;/RRqEUPY56jAhNDlUvrKkEU/dR1x5L5dbzFE2NdS9/iI4baVaZJk0mLDscFgRztD1c/pZhVcL+mh&#10;KM2Tz3NbHDKTbctLelRqMh42CxCBhvAWv9x7HecnX/D/TLxArv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4U5fe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30" o:spid="_x0000_s1034" style="position:absolute;visibility:visible;mso-wrap-style:square;v-text-anchor:top" points="4322,1235,435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gQmpvwAA&#10;ANwAAAAPAAAAZHJzL2Rvd25yZXYueG1sRE9Ni8IwEL0L/ocwgjdN7aFINYoKhb2JWjyPzdgUm0lp&#10;onb99ZuFhb3N433OejvYVryo941jBYt5AoK4crrhWkF5KWZLED4ga2wdk4Jv8rDdjEdrzLV784le&#10;51CLGMI+RwUmhC6X0leGLPq564gjd3e9xRBhX0vd4zuG21amSZJJiw3HBoMdHQxVj/PTKrhd02NR&#10;mg9flrY4Zibbl9f0pNR0MuxWIAIN4V/85/7ScX6Swe8z8QK5+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iBCam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729" o:spid="_x0000_s1035" style="position:absolute;visibility:visible;mso-wrap-style:square;v-text-anchor:top" points="4382,1235,441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awywAAA&#10;ANwAAAAPAAAAZHJzL2Rvd25yZXYueG1sRE9Ni8IwEL0L/ocwwt40tYeuVKOoUNibqMXz2IxNsZmU&#10;Jqvd/fWbBcHbPN7nrDaDbcWDet84VjCfJSCIK6cbrhWU52K6AOEDssbWMSn4IQ+b9Xi0wly7Jx/p&#10;cQq1iCHsc1RgQuhyKX1lyKKfuY44cjfXWwwR9rXUPT5juG1lmiSZtNhwbDDY0d5QdT99WwXXS3oo&#10;SvPL54UtDpnJduUlPSr1MRm2SxCBhvAWv9xfOs5PPuH/mXiBXP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nzawy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28" o:spid="_x0000_s1036" style="position:absolute;visibility:visible;mso-wrap-style:square;v-text-anchor:top" points="4442,1235,447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UjhAwwAA&#10;ANwAAAAPAAAAZHJzL2Rvd25yZXYueG1sRI9Ba8JAEIXvgv9hGaE33TSHINFV2kLAm6jB85idZkOz&#10;syG7atpf3zkUepvhvXnvm+1+8r160Bi7wAZeVxko4ibYjlsD9aVarkHFhGyxD0wGvinCfjefbbG0&#10;4cknepxTqySEY4kGXEpDqXVsHHmMqzAQi/YZRo9J1rHVdsSnhPte51lWaI8dS4PDgT4cNV/nuzdw&#10;u+bHqnY/fFn76li44r2+5idjXhbT2wZUoin9m/+uD1bwM6GVZ2QCvf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UjhA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727" o:spid="_x0000_s1037" style="position:absolute;visibility:visible;mso-wrap-style:square;v-text-anchor:top" points="4502,1235,453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Hp3bwAAA&#10;ANwAAAAPAAAAZHJzL2Rvd25yZXYueG1sRE9Ni8IwEL0v+B/CCHtbU3soWo2iQsGbqMXz2IxNsZmU&#10;Jmp3f/1mYcHbPN7nLNeDbcWTet84VjCdJCCIK6cbrhWU5+JrBsIHZI2tY1LwTR7Wq9HHEnPtXnyk&#10;5ynUIoawz1GBCaHLpfSVIYt+4jriyN1cbzFE2NdS9/iK4baVaZJk0mLDscFgRztD1f30sAqul/RQ&#10;lOaHzzNbHDKTbctLelTqczxsFiACDeEt/nfvdZyfzOHvmXiB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5Hp3b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26" o:spid="_x0000_s1038" style="position:absolute;visibility:visible;mso-wrap-style:square;v-text-anchor:top" points="4562,1235,459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aKbwwAA&#10;ANwAAAAPAAAAZHJzL2Rvd25yZXYueG1sRI9Ba8JAEIXvhf6HZQq91Y05BImu0hYC3kQNnsfsmA3N&#10;zobsqtFf3zkUepvhvXnvm9Vm8r260Ri7wAbmswwUcRNsx62B+lh9LEDFhGyxD0wGHhRhs359WWFp&#10;w533dDukVkkIxxINuJSGUuvYOPIYZ2EgFu0SRo9J1rHVdsS7hPte51lWaI8dS4PDgb4dNT+Hqzdw&#10;PuW7qnZPPi58tStc8VWf8r0x72/T5xJUoin9m/+ut1bw54Ivz8gEe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aKb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725" o:spid="_x0000_s1039" style="position:absolute;visibility:visible;mso-wrap-style:square;v-text-anchor:top" points="4622,1235,465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sQcAwAAA&#10;ANwAAAAPAAAAZHJzL2Rvd25yZXYueG1sRE9Ni8IwEL0L/ocwC940bQ9FqlF0obA3UYvnsZltyjaT&#10;0kTt+uuNsLC3ebzPWW9H24k7Db51rCBdJCCIa6dbbhRU53K+BOEDssbOMSn4JQ/bzXSyxkK7Bx/p&#10;fgqNiCHsC1RgQugLKX1tyKJfuJ44ct9usBgiHBqpB3zEcNvJLElyabHl2GCwp09D9c/pZhVcL9mh&#10;rMyTz0tbHnKT76tLdlRq9jHuViACjeFf/Of+0nF+msL7mXiB3L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CsQcA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24" o:spid="_x0000_s1040" style="position:absolute;visibility:visible;mso-wrap-style:square;v-text-anchor:top" points="4682,1235,471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Y5l3vwAA&#10;ANwAAAAPAAAAZHJzL2Rvd25yZXYueG1sRE9Ni8IwEL0L/ocwgjdN7aFI1ygqFPYmavE824xNsZmU&#10;JmrXX2+Ehb3N433OajPYVjyo941jBYt5AoK4crrhWkF5LmZLED4ga2wdk4Jf8rBZj0crzLV78pEe&#10;p1CLGMI+RwUmhC6X0leGLPq564gjd3W9xRBhX0vd4zOG21amSZJJiw3HBoMd7Q1Vt9PdKvi5pIei&#10;NC8+L21xyEy2Ky/pUanpZNh+gQg0hH/xn/tbx/mLFD7PxAvk+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JjmXe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723" o:spid="_x0000_s1041" style="position:absolute;visibility:visible;mso-wrap-style:square;v-text-anchor:top" points="4742,1235,477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LzzswAAA&#10;ANwAAAAPAAAAZHJzL2Rvd25yZXYueG1sRE9Ni8IwEL0v+B/CCN7W1ApFqlFWobA3UYvnsRmbss2k&#10;NFmt/nojLOxtHu9zVpvBtuJGvW8cK5hNExDEldMN1wrKU/G5AOEDssbWMSl4kIfNevSxwly7Ox/o&#10;dgy1iCHsc1RgQuhyKX1lyKKfuo44clfXWwwR9rXUPd5juG1lmiSZtNhwbDDY0c5Q9XP8tQou53Rf&#10;lObJp4Ut9pnJtuU5PSg1GQ9fSxCBhvAv/nN/6zh/Nof3M/EC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Lzzs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22" o:spid="_x0000_s1042" style="position:absolute;visibility:visible;mso-wrap-style:square;v-text-anchor:top" points="4802,1235,483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xqSYwAAA&#10;ANwAAAAPAAAAZHJzL2Rvd25yZXYueG1sRE9Ni8IwEL0v+B/CCN7W1CJFqlFWobA3UYvnsRmbss2k&#10;NFmt/nojLOxtHu9zVpvBtuJGvW8cK5hNExDEldMN1wrKU/G5AOEDssbWMSl4kIfNevSxwly7Ox/o&#10;dgy1iCHsc1RgQuhyKX1lyKKfuo44clfXWwwR9rXUPd5juG1lmiSZtNhwbDDY0c5Q9XP8tQou53Rf&#10;lObJp4Ut9pnJtuU5PSg1GQ9fSxCBhvAv/nN/6zh/Nof3M/EC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xqSY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21" o:spid="_x0000_s1043" style="position:absolute;visibility:visible;mso-wrap-style:square;v-text-anchor:top" points="4862,1235,489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igEDwAAA&#10;ANwAAAAPAAAAZHJzL2Rvd25yZXYueG1sRE9Ni8IwEL0v+B/CCN7W1IJFqlFWobA3UYvnsRmbss2k&#10;NFmt/nojLOxtHu9zVpvBtuJGvW8cK5hNExDEldMN1wrKU/G5AOEDssbWMSl4kIfNevSxwly7Ox/o&#10;dgy1iCHsc1RgQuhyKX1lyKKfuo44clfXWwwR9rXUPd5juG1lmiSZtNhwbDDY0c5Q9XP8tQou53Rf&#10;lObJp4Ut9pnJtuU5PSg1GQ9fSxCBhvAv/nN/6zh/Nof3M/EC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9igED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20" o:spid="_x0000_s1044" style="position:absolute;visibility:visible;mso-wrap-style:square;v-text-anchor:top" points="4922,1235,495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WJ90vwAA&#10;ANwAAAAPAAAAZHJzL2Rvd25yZXYueG1sRE9Ni8IwEL0L/ocwgjdN7aFI1ygqFPYmavE824xNsZmU&#10;JmrXX2+Ehb3N433OajPYVjyo941jBYt5AoK4crrhWkF5LmZLED4ga2wdk4Jf8rBZj0crzLV78pEe&#10;p1CLGMI+RwUmhC6X0leGLPq564gjd3W9xRBhX0vd4zOG21amSZJJiw3HBoMd7Q1Vt9PdKvi5pIei&#10;NC8+L21xyEy2Ky/pUanpZNh+gQg0hH/xn/tbx/mLDD7PxAvk+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1Yn3S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719" o:spid="_x0000_s1045" style="position:absolute;visibility:visible;mso-wrap-style:square;v-text-anchor:top" points="4982,1235,501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DrvwAAA&#10;ANwAAAAPAAAAZHJzL2Rvd25yZXYueG1sRE9Ni8IwEL0v+B/CCN7W1B6qdI2yCgVvohbPYzPblG0m&#10;pYla99dvBMHbPN7nLNeDbcWNet84VjCbJiCIK6cbrhWUp+JzAcIHZI2tY1LwIA/r1ehjibl2dz7Q&#10;7RhqEUPY56jAhNDlUvrKkEU/dR1x5H5cbzFE2NdS93iP4baVaZJk0mLDscFgR1tD1e/xahVczum+&#10;KM0fnxa22Gcm25Tn9KDUZDx8f4EINIS3+OXe6Th/NofnM/ECu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iFDrv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18" o:spid="_x0000_s1046" style="position:absolute;visibility:visible;mso-wrap-style:square;v-text-anchor:top" points="5042,1235,507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i66dwwAA&#10;ANwAAAAPAAAAZHJzL2Rvd25yZXYueG1sRI9Ba8JAEIXvhf6HZQq91Y05BImu0hYC3kQNnsfsmA3N&#10;zobsqtFf3zkUepvhvXnvm9Vm8r260Ri7wAbmswwUcRNsx62B+lh9LEDFhGyxD0wGHhRhs359WWFp&#10;w533dDukVkkIxxINuJSGUuvYOPIYZ2EgFu0SRo9J1rHVdsS7hPte51lWaI8dS4PDgb4dNT+Hqzdw&#10;PuW7qnZPPi58tStc8VWf8r0x72/T5xJUoin9m/+ut1bw50Irz8gEev0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i66d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717" o:spid="_x0000_s1047" style="position:absolute;visibility:visible;mso-wrap-style:square;v-text-anchor:top" points="5102,1235,513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xwsGwAAA&#10;ANwAAAAPAAAAZHJzL2Rvd25yZXYueG1sRE9Ni8IwEL0L/ocwgjdN7aFo1yirUNibqMXz2Mw2ZZtJ&#10;abJa99dvBMHbPN7nrLeDbcWNet84VrCYJyCIK6cbrhWU52K2BOEDssbWMSl4kIftZjxaY67dnY90&#10;O4VaxBD2OSowIXS5lL4yZNHPXUccuW/XWwwR9rXUPd5juG1lmiSZtNhwbDDY0d5Q9XP6tQqul/RQ&#10;lOaPz0tbHDKT7cpLelRqOhk+P0AEGsJb/HJ/6Th/sYLnM/ECuf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8xwsG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16" o:spid="_x0000_s1048" style="position:absolute;visibility:visible;mso-wrap-style:square;v-text-anchor:top" points="5162,1235,519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kWgmwwAA&#10;ANwAAAAPAAAAZHJzL2Rvd25yZXYueG1sRI9Ba8JAEIXvgv9hGaE33TSHINFV2kLAm6jB85idZkOz&#10;syG7atpf3zkUepvhvXnvm+1+8r160Bi7wAZeVxko4ibYjlsD9aVarkHFhGyxD0wGvinCfjefbbG0&#10;4cknepxTqySEY4kGXEpDqXVsHHmMqzAQi/YZRo9J1rHVdsSnhPte51lWaI8dS4PDgT4cNV/nuzdw&#10;u+bHqnY/fFn76li44r2+5idjXhbT2wZUoin9m/+uD1bwc8GXZ2QCvf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kWgm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715" o:spid="_x0000_s1049" style="position:absolute;visibility:visible;mso-wrap-style:square;v-text-anchor:top" points="5222,1235,5252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3c29vwAA&#10;ANwAAAAPAAAAZHJzL2Rvd25yZXYueG1sRE9Ni8IwEL0L/ocwgjdN7aFI1ygqFPYmavE824xNsZmU&#10;JmrXX2+Ehb3N433OajPYVjyo941jBYt5AoK4crrhWkF5LmZLED4ga2wdk4Jf8rBZj0crzLV78pEe&#10;p1CLGMI+RwUmhC6X0leGLPq564gjd3W9xRBhX0vd4zOG21amSZJJiw3HBoMd7Q1Vt9PdKvi5pIei&#10;NC8+L21xyEy2Ky/pUanpZNh+gQg0hH/xn/tbx/npAj7PxAvk+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zdzb2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714" o:spid="_x0000_s1050" style="position:absolute;visibility:visible;mso-wrap-style:square;v-text-anchor:top" points="5283,1235,531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D1PKwQAA&#10;ANwAAAAPAAAAZHJzL2Rvd25yZXYueG1sRE9Na8JAEL0L/Q/LCL2ZjXsIkrqKLQR6EzV4HrPTbDA7&#10;G7JbTfvruwXB2zze56y3k+vFjcbQedawzHIQxI03Hbca6lO1WIEIEdlg75k0/FCA7eZltsbS+Dsf&#10;6HaMrUghHErUYGMcSilDY8lhyPxAnLgvPzqMCY6tNCPeU7jrpcrzQjrsODVYHOjDUnM9fjsNl7Pa&#10;V7X95dPKVfvCFu/1WR20fp1PuzcQkab4FD/cnybNVwr+n0kXyM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A9Ty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713" o:spid="_x0000_s1051" style="position:absolute;visibility:visible;mso-wrap-style:square;v-text-anchor:top" points="5343,1235,537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Q/ZRwAAA&#10;ANwAAAAPAAAAZHJzL2Rvd25yZXYueG1sRE9Ni8IwEL0L/ocwwt40tUKRrlFUKOxN1OJ5thmbYjMp&#10;TVbr/nojLOxtHu9zVpvBtuJOvW8cK5jPEhDEldMN1wrKczFdgvABWWPrmBQ8ycNmPR6tMNfuwUe6&#10;n0ItYgj7HBWYELpcSl8ZsuhnriOO3NX1FkOEfS11j48YbluZJkkmLTYcGwx2tDdU3U4/VsH3JT0U&#10;pfnl89IWh8xku/KSHpX6mAzbTxCBhvAv/nN/6Tg/XcD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TQ/ZR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12" o:spid="_x0000_s1052" style="position:absolute;visibility:visible;mso-wrap-style:square;v-text-anchor:top" points="5403,1235,543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m4lwAAA&#10;ANwAAAAPAAAAZHJzL2Rvd25yZXYueG1sRE9Ni8IwEL0L/ocwwt40tUiRrlFUKOxN1OJ5thmbYjMp&#10;TVbr/nojLOxtHu9zVpvBtuJOvW8cK5jPEhDEldMN1wrKczFdgvABWWPrmBQ8ycNmPR6tMNfuwUe6&#10;n0ItYgj7HBWYELpcSl8ZsuhnriOO3NX1FkOEfS11j48YbluZJkkmLTYcGwx2tDdU3U4/VsH3JT0U&#10;pfnl89IWh8xku/KSHpX6mAzbTxCBhvAv/nN/6Tg/XcD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qm4l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11" o:spid="_x0000_s1053" style="position:absolute;visibility:visible;mso-wrap-style:square;v-text-anchor:top" points="5463,1235,549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su+wAAA&#10;ANwAAAAPAAAAZHJzL2Rvd25yZXYueG1sRE9Ni8IwEL0L/ocwwt40tWCRrlFUKOxN1OJ5thmbYjMp&#10;TVbr/nojLOxtHu9zVpvBtuJOvW8cK5jPEhDEldMN1wrKczFdgvABWWPrmBQ8ycNmPR6tMNfuwUe6&#10;n0ItYgj7HBWYELpcSl8ZsuhnriOO3NX1FkOEfS11j48YbluZJkkmLTYcGwx2tDdU3U4/VsH3JT0U&#10;pfnl89IWh8xku/KSHpX6mAzbTxCBhvAv/nN/6Tg/XcD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5su+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10" o:spid="_x0000_s1054" style="position:absolute;visibility:visible;mso-wrap-style:square;v-text-anchor:top" points="5523,1235,555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NFXJvwAA&#10;ANwAAAAPAAAAZHJzL2Rvd25yZXYueG1sRE9Ni8IwEL0L/ocwgjdN7aFINYoKhb2JWjyPzdgUm0lp&#10;onb99ZuFhb3N433OejvYVryo941jBYt5AoK4crrhWkF5KWZLED4ga2wdk4Jv8rDdjEdrzLV784le&#10;51CLGMI+RwUmhC6X0leGLPq564gjd3e9xRBhX0vd4zuG21amSZJJiw3HBoMdHQxVj/PTKrhd02NR&#10;mg9flrY4Zibbl9f0pNR0MuxWIAIN4V/85/7ScX6awe8z8QK5+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M0Vcm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709" o:spid="_x0000_s1055" style="position:absolute;visibility:visible;mso-wrap-style:square;v-text-anchor:top" points="5583,1235,561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PBSwAAA&#10;ANwAAAAPAAAAZHJzL2Rvd25yZXYueG1sRE9Ni8IwEL0L/ocwwt40tYeuVKOoUNibqMXz2IxNsZmU&#10;Jqvd/fWbBcHbPN7nrDaDbcWDet84VjCfJSCIK6cbrhWU52K6AOEDssbWMSn4IQ+b9Xi0wly7Jx/p&#10;cQq1iCHsc1RgQuhyKX1lyKKfuY44cjfXWwwR9rXUPT5juG1lmiSZtNhwbDDY0d5QdT99WwXXS3oo&#10;SvPL54UtDpnJduUlPSr1MRm2SxCBhvAWv9xfOs5PP+H/mXiBXP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sePBS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08" o:spid="_x0000_s1056" style="position:absolute;visibility:visible;mso-wrap-style:square;v-text-anchor:top" points="5643,1235,567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52QgwwAA&#10;ANwAAAAPAAAAZHJzL2Rvd25yZXYueG1sRI9Ba8JAEIXvgv9hGaE33TSHINFV2kLAm6jB85idZkOz&#10;syG7atpf3zkUepvhvXnvm+1+8r160Bi7wAZeVxko4ibYjlsD9aVarkHFhGyxD0wGvinCfjefbbG0&#10;4cknepxTqySEY4kGXEpDqXVsHHmMqzAQi/YZRo9J1rHVdsSnhPte51lWaI8dS4PDgT4cNV/nuzdw&#10;u+bHqnY/fFn76li44r2+5idjXhbT2wZUoin9m/+uD1bwc6GVZ2QCvf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52Qg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707" o:spid="_x0000_s1057" style="position:absolute;visibility:visible;mso-wrap-style:square;v-text-anchor:top" points="5703,1235,573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8G7wAAA&#10;ANwAAAAPAAAAZHJzL2Rvd25yZXYueG1sRE9Ni8IwEL0v+B/CCHtbU3soWo2iQsGbqMXz2IxNsZmU&#10;Jmp3f/1mYcHbPN7nLNeDbcWTet84VjCdJCCIK6cbrhWU5+JrBsIHZI2tY1LwTR7Wq9HHEnPtXnyk&#10;5ynUIoawz1GBCaHLpfSVIYt+4jriyN1cbzFE2NdS9/iK4baVaZJk0mLDscFgRztD1f30sAqul/RQ&#10;lOaHzzNbHDKTbctLelTqczxsFiACDeEt/nfvdZyfzuHvmXiB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yq8G7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06" o:spid="_x0000_s1058" style="position:absolute;visibility:visible;mso-wrap-style:square;v-text-anchor:top" points="5763,1235,579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P77xAAA&#10;ANwAAAAPAAAAZHJzL2Rvd25yZXYueG1sRI9Ba8JAEIXvhf6HZQq91U1TCBJdpS0EvIkaPI/ZMRua&#10;nQ3ZrUZ/vXMo9DbDe/PeN8v15Ht1oTF2gQ28zzJQxE2wHbcG6kP1NgcVE7LFPjAZuFGE9er5aYml&#10;DVfe0WWfWiUhHEs04FIaSq1j48hjnIWBWLRzGD0mWcdW2xGvEu57nWdZoT12LA0OB/p21Pzsf72B&#10;0zHfVrW782Huq23hiq/6mO+MeX2ZPhegEk3p3/x3vbGC/yH48oxMo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kj++8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705" o:spid="_x0000_s1059" style="position:absolute;visibility:visible;mso-wrap-style:square;v-text-anchor:top" points="5823,1235,585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BFtgwAAA&#10;ANwAAAAPAAAAZHJzL2Rvd25yZXYueG1sRE9Ni8IwEL0v+B/CCN7W1ApFqlFWobA3UYvnsRmbss2k&#10;NFmt/nojLOxtHu9zVpvBtuJGvW8cK5hNExDEldMN1wrKU/G5AOEDssbWMSl4kIfNevSxwly7Ox/o&#10;dgy1iCHsc1RgQuhyKX1lyKKfuo44clfXWwwR9rXUPd5juG1lmiSZtNhwbDDY0c5Q9XP8tQou53Rf&#10;lObJp4Ut9pnJtuU5PSg1GQ9fSxCBhvAv/nN/6zh/PoP3M/EC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BFtg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04" o:spid="_x0000_s1060" style="position:absolute;visibility:visible;mso-wrap-style:square;v-text-anchor:top" points="5883,1235,591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1sUXwAAA&#10;ANwAAAAPAAAAZHJzL2Rvd25yZXYueG1sRE9Ni8IwEL0L/ocwwt40tUKRrlFUKOxN1OJ5thmbYjMp&#10;TVbr/nojLOxtHu9zVpvBtuJOvW8cK5jPEhDEldMN1wrKczFdgvABWWPrmBQ8ycNmPR6tMNfuwUe6&#10;n0ItYgj7HBWYELpcSl8ZsuhnriOO3NX1FkOEfS11j48YbluZJkkmLTYcGwx2tDdU3U4/VsH3JT0U&#10;pfnl89IWh8xku/KSHpX6mAzbTxCBhvAv/nN/6Th/kcL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51sUX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03" o:spid="_x0000_s1061" style="position:absolute;visibility:visible;mso-wrap-style:square;v-text-anchor:top" points="5943,1235,597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mmCMwAAA&#10;ANwAAAAPAAAAZHJzL2Rvd25yZXYueG1sRE9Ni8IwEL0L+x/CLHjTdCsU6RrFXSh4E7V4HpvZpthM&#10;SpPV6q83guBtHu9zFqvBtuJCvW8cK/iaJiCIK6cbrhWUh2IyB+EDssbWMSm4kYfV8mO0wFy7K+/o&#10;sg+1iCHsc1RgQuhyKX1lyKKfuo44cn+utxgi7Gupe7zGcNvKNEkyabHh2GCwo19D1Xn/bxWcjum2&#10;KM2dD3NbbDOT/ZTHdKfU+HNYf4MINIS3+OXe6Dh/NoPnM/ECuX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mmCM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702" o:spid="_x0000_s1062" style="position:absolute;visibility:visible;mso-wrap-style:square;v-text-anchor:top" points="6003,1235,603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c/j4wQAA&#10;ANwAAAAPAAAAZHJzL2Rvd25yZXYueG1sRE9Ni8IwEL0L/ocwC3vTdLtSpBpFFwp7E7V4HpuxKTaT&#10;0mS16683wsLe5vE+Z7kebCtu1PvGsYKPaQKCuHK64VpBeSwmcxA+IGtsHZOCX/KwXo1HS8y1u/Oe&#10;bodQixjCPkcFJoQul9JXhiz6qeuII3dxvcUQYV9L3eM9httWpkmSSYsNxwaDHX0Zqq6HH6vgfEp3&#10;RWkefJzbYpeZbFue0r1S72/DZgEi0BD+xX/ubx3nf87g9Uy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P4+M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701" o:spid="_x0000_s1063" style="position:absolute;visibility:visible;mso-wrap-style:square;v-text-anchor:top" points="6063,1235,609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P11jwQAA&#10;ANwAAAAPAAAAZHJzL2Rvd25yZXYueG1sRE9Ni8IwEL0L/ocwC3vTdLtYpBpFFwp7E7V4HpuxKTaT&#10;0mS16683wsLe5vE+Z7kebCtu1PvGsYKPaQKCuHK64VpBeSwmcxA+IGtsHZOCX/KwXo1HS8y1u/Oe&#10;bodQixjCPkcFJoQul9JXhiz6qeuII3dxvcUQYV9L3eM9httWpkmSSYsNxwaDHX0Zqq6HH6vgfEp3&#10;RWkefJzbYpeZbFue0r1S72/DZgEi0BD+xX/ubx3nf87g9Uy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j9dY8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700" o:spid="_x0000_s1064" style="position:absolute;visibility:visible;mso-wrap-style:square;v-text-anchor:top" points="6123,1235,615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7cMUwAAA&#10;ANwAAAAPAAAAZHJzL2Rvd25yZXYueG1sRE9Ni8IwEL0L/ocwwt40tUKRrlFUKOxN1OJ5thmbYjMp&#10;TVbr/nojLOxtHu9zVpvBtuJOvW8cK5jPEhDEldMN1wrKczFdgvABWWPrmBQ8ycNmPR6tMNfuwUe6&#10;n0ItYgj7HBWYELpcSl8ZsuhnriOO3NX1FkOEfS11j48YbluZJkkmLTYcGwx2tDdU3U4/VsH3JT0U&#10;pfnl89IWh8xku/KSHpX6mAzbTxCBhvAv/nN/6Th/kcH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7cMU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99" o:spid="_x0000_s1065" style="position:absolute;visibility:visible;mso-wrap-style:square;v-text-anchor:top" points="6183,1235,621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oWaPwQAA&#10;ANwAAAAPAAAAZHJzL2Rvd25yZXYueG1sRE9Ni8IwEL0L/ocwC3vTdLvQlWoUXSjsTdTieWzGpthM&#10;SpPVrr/eCMLe5vE+Z7EabCuu1PvGsYKPaQKCuHK64VpBeSgmMxA+IGtsHZOCP/KwWo5HC8y1u/GO&#10;rvtQixjCPkcFJoQul9JXhiz6qeuII3d2vcUQYV9L3eMthttWpkmSSYsNxwaDHX0bqi77X6vgdEy3&#10;RWnufJjZYpuZbFMe051S72/Deg4i0BD+xS/3j47zP7/g+Uy8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aFmj8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98" o:spid="_x0000_s1066" style="position:absolute;visibility:visible;mso-wrap-style:square;v-text-anchor:top" points="6243,1235,627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PvL9xAAA&#10;ANwAAAAPAAAAZHJzL2Rvd25yZXYueG1sRI9Ba8JAEIXvhf6HZQq91U1TCBJdpS0EvIkaPI/ZMRua&#10;nQ3ZrUZ/vXMo9DbDe/PeN8v15Ht1oTF2gQ28zzJQxE2wHbcG6kP1NgcVE7LFPjAZuFGE9er5aYml&#10;DVfe0WWfWiUhHEs04FIaSq1j48hjnIWBWLRzGD0mWcdW2xGvEu57nWdZoT12LA0OB/p21Pzsf72B&#10;0zHfVrW782Huq23hiq/6mO+MeX2ZPhegEk3p3/x3vbGC/yG08oxMo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7y/c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97" o:spid="_x0000_s1067" style="position:absolute;visibility:visible;mso-wrap-style:square;v-text-anchor:top" points="6303,1235,633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cldmwQAA&#10;ANwAAAAPAAAAZHJzL2Rvd25yZXYueG1sRE9Na8JAEL0L/Q/LFHrTTVMIGl2lCgFvooacx+w0G5qd&#10;DdlV0/56Vyj0No/3OavNaDtxo8G3jhW8zxIQxLXTLTcKynMxnYPwAVlj55gU/JCHzfplssJcuzsf&#10;6XYKjYgh7HNUYELocyl9bciin7meOHJfbrAYIhwaqQe8x3DbyTRJMmmx5dhgsKedofr7dLUKLlV6&#10;KErzy+e5LQ6ZybZllR6VensdP5cgAo3hX/zn3us4/2MBz2fiB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93JXZ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96" o:spid="_x0000_s1068" style="position:absolute;visibility:visible;mso-wrap-style:square;v-text-anchor:top" points="6363,1235,639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To2GxAAA&#10;ANwAAAAPAAAAZHJzL2Rvd25yZXYueG1sRI9Ba8JAEIXvhf6HZQq91U1DCRJdpS0EvIkaPI/ZMRua&#10;nQ3ZrUZ/vXMo9DbDe/PeN8v15Ht1oTF2gQ28zzJQxE2wHbcG6kP1NgcVE7LFPjAZuFGE9er5aYml&#10;DVfe0WWfWiUhHEs04FIaSq1j48hjnIWBWLRzGD0mWcdW2xGvEu57nWdZoT12LA0OB/p21Pzsf72B&#10;0zHfVrW782Huq23hiq/6mO+MeX2ZPhegEk3p3/x3vbGC/yH48oxMo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k6Nhs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95" o:spid="_x0000_s1069" style="position:absolute;visibility:visible;mso-wrap-style:square;v-text-anchor:top" points="6423,1235,645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igdwAAA&#10;ANwAAAAPAAAAZHJzL2Rvd25yZXYueG1sRE9Ni8IwEL0v+B/CCN7W1CJFqlFWobA3UYvnsRmbss2k&#10;NFmt/nojLOxtHu9zVpvBtuJGvW8cK5hNExDEldMN1wrKU/G5AOEDssbWMSl4kIfNevSxwly7Ox/o&#10;dgy1iCHsc1RgQuhyKX1lyKKfuo44clfXWwwR9rXUPd5juG1lmiSZtNhwbDDY0c5Q9XP8tQou53Rf&#10;lObJp4Ut9pnJtuU5PSg1GQ9fSxCBhvAv/nN/6zh/PoP3M/EC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Aigd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94" o:spid="_x0000_s1070" style="position:absolute;visibility:visible;mso-wrap-style:square;v-text-anchor:top" points="6483,1235,651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0LZqwAAA&#10;ANwAAAAPAAAAZHJzL2Rvd25yZXYueG1sRE9Ni8IwEL0L/ocwwt40tUiRrlFUKOxN1OJ5thmbYjMp&#10;TVbr/nojLOxtHu9zVpvBtuJOvW8cK5jPEhDEldMN1wrKczFdgvABWWPrmBQ8ycNmPR6tMNfuwUe6&#10;n0ItYgj7HBWYELpcSl8ZsuhnriOO3NX1FkOEfS11j48YbluZJkkmLTYcGwx2tDdU3U4/VsH3JT0U&#10;pfnl89IWh8xku/KSHpX6mAzbTxCBhvAv/nN/6Th/kcL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h0LZq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93" o:spid="_x0000_s1071" style="position:absolute;visibility:visible;mso-wrap-style:square;v-text-anchor:top" points="6543,1235,657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nBPxwQAA&#10;ANwAAAAPAAAAZHJzL2Rvd25yZXYueG1sRE9Ni8IwEL0L/ocwC3vTdLtSpBpFFwp7E7V4HpuxKTaT&#10;0mS16683wsLe5vE+Z7kebCtu1PvGsYKPaQKCuHK64VpBeSwmcxA+IGtsHZOCX/KwXo1HS8y1u/Oe&#10;bodQixjCPkcFJoQul9JXhiz6qeuII3dxvcUQYV9L3eM9httWpkmSSYsNxwaDHX0Zqq6HH6vgfEp3&#10;RWkefJzbYpeZbFue0r1S72/DZgEi0BD+xX/ubx3nzz7h9Uy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pwT8c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92" o:spid="_x0000_s1072" style="position:absolute;visibility:visible;mso-wrap-style:square;v-text-anchor:top" points="6603,1235,663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dYuFwAAA&#10;ANwAAAAPAAAAZHJzL2Rvd25yZXYueG1sRE9Ni8IwEL0L+x/CLHjTdIsU6RrFXSh4E7V4HpvZpthM&#10;SpPV6q83guBtHu9zFqvBtuJCvW8cK/iaJiCIK6cbrhWUh2IyB+EDssbWMSm4kYfV8mO0wFy7K+/o&#10;sg+1iCHsc1RgQuhyKX1lyKKfuo44cn+utxgi7Gupe7zGcNvKNEkyabHh2GCwo19D1Xn/bxWcjum2&#10;KM2dD3NbbDOT/ZTHdKfU+HNYf4MINIS3+OXe6Dh/NoPnM/ECuX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dYuF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91" o:spid="_x0000_s1073" style="position:absolute;visibility:visible;mso-wrap-style:square;v-text-anchor:top" points="6663,1235,669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OS4ewQAA&#10;ANwAAAAPAAAAZHJzL2Rvd25yZXYueG1sRE9Ni8IwEL0L/ocwC3vTdMtapBpFFwp7E7V4HpuxKTaT&#10;0mS16683wsLe5vE+Z7kebCtu1PvGsYKPaQKCuHK64VpBeSwmcxA+IGtsHZOCX/KwXo1HS8y1u/Oe&#10;bodQixjCPkcFJoQul9JXhiz6qeuII3dxvcUQYV9L3eM9httWpkmSSYsNxwaDHX0Zqq6HH6vgfEp3&#10;RWkefJzbYpeZbFue0r1S72/DZgEi0BD+xX/ubx3nf87g9Uy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jkuH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90" o:spid="_x0000_s1074" style="position:absolute;visibility:visible;mso-wrap-style:square;v-text-anchor:top" points="6723,1235,675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67BpwAAA&#10;ANwAAAAPAAAAZHJzL2Rvd25yZXYueG1sRE9Ni8IwEL0L/ocwwt40tUiRrlFUKOxN1OJ5thmbYjMp&#10;TVbr/nojLOxtHu9zVpvBtuJOvW8cK5jPEhDEldMN1wrKczFdgvABWWPrmBQ8ycNmPR6tMNfuwUe6&#10;n0ItYgj7HBWYELpcSl8ZsuhnriOO3NX1FkOEfS11j48YbluZJkkmLTYcGwx2tDdU3U4/VsH3JT0U&#10;pfnl89IWh8xku/KSHpX6mAzbTxCBhvAv/nN/6Th/kcH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e67Bp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89" o:spid="_x0000_s1075" style="position:absolute;visibility:visible;mso-wrap-style:square;v-text-anchor:top" points="6783,1235,681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pxXywQAA&#10;ANwAAAAPAAAAZHJzL2Rvd25yZXYueG1sRE9Ni8IwEL0L/ocwC3vTdMvSlWoUXSjsTdTieWzGpthM&#10;SpPVrr/eCMLe5vE+Z7EabCuu1PvGsYKPaQKCuHK64VpBeSgmMxA+IGtsHZOCP/KwWo5HC8y1u/GO&#10;rvtQixjCPkcFJoQul9JXhiz6qeuII3d2vcUQYV9L3eMthttWpkmSSYsNxwaDHX0bqi77X6vgdEy3&#10;RWnufJjZYpuZbFMe051S72/Deg4i0BD+xS/3j47zP7/g+Uy8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acV8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88" o:spid="_x0000_s1076" style="position:absolute;visibility:visible;mso-wrap-style:square;v-text-anchor:top" points="6843,1235,687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OIGAxAAA&#10;ANwAAAAPAAAAZHJzL2Rvd25yZXYueG1sRI9Ba8JAEIXvhf6HZQq91U1DCRJdpS0EvIkaPI/ZMRua&#10;nQ3ZrUZ/vXMo9DbDe/PeN8v15Ht1oTF2gQ28zzJQxE2wHbcG6kP1NgcVE7LFPjAZuFGE9er5aYml&#10;DVfe0WWfWiUhHEs04FIaSq1j48hjnIWBWLRzGD0mWcdW2xGvEu57nWdZoT12LA0OB/p21Pzsf72B&#10;0zHfVrW782Huq23hiq/6mO+MeX2ZPhegEk3p3/x3vbGC/yG08oxMo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DiBgM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87" o:spid="_x0000_s1077" style="position:absolute;visibility:visible;mso-wrap-style:square;v-text-anchor:top" points="6903,1235,693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CQbwQAA&#10;ANwAAAAPAAAAZHJzL2Rvd25yZXYueG1sRE9Na8JAEL0L/Q/LFHrTTUMJGl2lCgFvooacx+w0G5qd&#10;DdlV0/56Vyj0No/3OavNaDtxo8G3jhW8zxIQxLXTLTcKynMxnYPwAVlj55gU/JCHzfplssJcuzsf&#10;6XYKjYgh7HNUYELocyl9bciin7meOHJfbrAYIhwaqQe8x3DbyTRJMmmx5dhgsKedofr7dLUKLlV6&#10;KErzy+e5LQ6ZybZllR6VensdP5cgAo3hX/zn3us4/2MBz2fiB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3QkG8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86" o:spid="_x0000_s1078" style="position:absolute;visibility:visible;mso-wrap-style:square;v-text-anchor:top" points="6963,1235,699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lxtbxAAA&#10;ANwAAAAPAAAAZHJzL2Rvd25yZXYueG1sRI9Ba8JAEIXvhf6HZQq91U0DDRJdpS0EvIkaPI/ZMRua&#10;nQ3ZrUZ/vXMo9DbDe/PeN8v15Ht1oTF2gQ28zzJQxE2wHbcG6kP1NgcVE7LFPjAZuFGE9er5aYml&#10;DVfe0WWfWiUhHEs04FIaSq1j48hjnIWBWLRzGD0mWcdW2xGvEu57nWdZoT12LA0OB/p21Pzsf72B&#10;0zHfVrW782Huq23hiq/6mO+MeX2ZPhegEk3p3/x3vbGC/yH48oxMo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5cbW8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85" o:spid="_x0000_s1079" style="position:absolute;visibility:visible;mso-wrap-style:square;v-text-anchor:top" points="7023,1235,705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277AwAAA&#10;ANwAAAAPAAAAZHJzL2Rvd25yZXYueG1sRE9Ni8IwEL0v+B/CCN7W1IJFqlFWobA3UYvnsRmbss2k&#10;NFmt/nojLOxtHu9zVpvBtuJGvW8cK5hNExDEldMN1wrKU/G5AOEDssbWMSl4kIfNevSxwly7Ox/o&#10;dgy1iCHsc1RgQuhyKX1lyKKfuo44clfXWwwR9rXUPd5juG1lmiSZtNhwbDDY0c5Q9XP8tQou53Rf&#10;lObJp4Ut9pnJtuU5PSg1GQ9fSxCBhvAv/nN/6zh/PoP3M/EC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277A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84" o:spid="_x0000_s1080" style="position:absolute;visibility:visible;mso-wrap-style:square;v-text-anchor:top" points="7083,1235,711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SC3wAAA&#10;ANwAAAAPAAAAZHJzL2Rvd25yZXYueG1sRE9Ni8IwEL0L/ocwwt40tWCRrlFUKOxN1OJ5thmbYjMp&#10;TVbr/nojLOxtHu9zVpvBtuJOvW8cK5jPEhDEldMN1wrKczFdgvABWWPrmBQ8ycNmPR6tMNfuwUe6&#10;n0ItYgj7HBWYELpcSl8ZsuhnriOO3NX1FkOEfS11j48YbluZJkkmLTYcGwx2tDdU3U4/VsH3JT0U&#10;pfnl89IWh8xku/KSHpX6mAzbTxCBhvAv/nN/6Th/kcL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CSC3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83" o:spid="_x0000_s1081" style="position:absolute;visibility:visible;mso-wrap-style:square;v-text-anchor:top" points="7143,1235,717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YUswQAA&#10;ANwAAAAPAAAAZHJzL2Rvd25yZXYueG1sRE9Ni8IwEL0L/ocwC3vTdLtYpBpFFwp7E7V4HpuxKTaT&#10;0mS16683wsLe5vE+Z7kebCtu1PvGsYKPaQKCuHK64VpBeSwmcxA+IGtsHZOCX/KwXo1HS8y1u/Oe&#10;bodQixjCPkcFJoQul9JXhiz6qeuII3dxvcUQYV9L3eM9httWpkmSSYsNxwaDHX0Zqq6HH6vgfEp3&#10;RWkefJzbYpeZbFue0r1S72/DZgEi0BD+xX/ubx3nzz7h9Uy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0WFLM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82" o:spid="_x0000_s1082" style="position:absolute;visibility:visible;mso-wrap-style:square;v-text-anchor:top" points="7203,1235,7233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rB1YwQAA&#10;ANwAAAAPAAAAZHJzL2Rvd25yZXYueG1sRE9Ni8IwEL0L/ocwC3vTdMtapBpFFwp7E7V4HpuxKTaT&#10;0mS16683wsLe5vE+Z7kebCtu1PvGsYKPaQKCuHK64VpBeSwmcxA+IGtsHZOCX/KwXo1HS8y1u/Oe&#10;bodQixjCPkcFJoQul9JXhiz6qeuII3dxvcUQYV9L3eM9httWpkmSSYsNxwaDHX0Zqq6HH6vgfEp3&#10;RWkefJzbYpeZbFue0r1S72/DZgEi0BD+xX/ubx3nzz7h9Uy8QK6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KwdWM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81" o:spid="_x0000_s1083" style="position:absolute;visibility:visible;mso-wrap-style:square;v-text-anchor:top" points="7264,1235,729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4LjDwAAA&#10;ANwAAAAPAAAAZHJzL2Rvd25yZXYueG1sRE9Ni8IwEL0L+x/CLHjTdAsW6RrFXSh4E7V4HpvZpthM&#10;SpPV6q83guBtHu9zFqvBtuJCvW8cK/iaJiCIK6cbrhWUh2IyB+EDssbWMSm4kYfV8mO0wFy7K+/o&#10;sg+1iCHsc1RgQuhyKX1lyKKfuo44cn+utxgi7Gupe7zGcNvKNEkyabHh2GCwo19D1Xn/bxWcjum2&#10;KM2dD3NbbDOT/ZTHdKfU+HNYf4MINIS3+OXe6Dh/NoPnM/ECuXw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r4LjD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80" o:spid="_x0000_s1084" style="position:absolute;visibility:visible;mso-wrap-style:square;v-text-anchor:top" points="7324,1235,735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Mia0wAAA&#10;ANwAAAAPAAAAZHJzL2Rvd25yZXYueG1sRE9Ni8IwEL0L/ocwwt40tWCRrlFUKOxN1OJ5thmbYjMp&#10;TVbr/nojLOxtHu9zVpvBtuJOvW8cK5jPEhDEldMN1wrKczFdgvABWWPrmBQ8ycNmPR6tMNfuwUe6&#10;n0ItYgj7HBWYELpcSl8ZsuhnriOO3NX1FkOEfS11j48YbluZJkkmLTYcGwx2tDdU3U4/VsH3JT0U&#10;pfnl89IWh8xku/KSHpX6mAzbTxCBhvAv/nN/6Th/kcH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Mia0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79" o:spid="_x0000_s1085" style="position:absolute;visibility:visible;mso-wrap-style:square;v-text-anchor:top" points="7384,1235,741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foMvwQAA&#10;ANwAAAAPAAAAZHJzL2Rvd25yZXYueG1sRE9Ni8IwEL0L/ocwC3vTdAvblWoUXSjsTdTieWzGpthM&#10;SpPVrr/eCMLe5vE+Z7EabCuu1PvGsYKPaQKCuHK64VpBeSgmMxA+IGtsHZOCP/KwWo5HC8y1u/GO&#10;rvtQixjCPkcFJoQul9JXhiz6qeuII3d2vcUQYV9L3eMthttWpkmSSYsNxwaDHX0bqi77X6vgdEy3&#10;RWnufJjZYpuZbFMe051S72/Deg4i0BD+xS/3j47zP7/g+Uy8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H6DL8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78" o:spid="_x0000_s1086" style="position:absolute;visibility:visible;mso-wrap-style:square;v-text-anchor:top" points="7444,1235,747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4RddxAAA&#10;ANwAAAAPAAAAZHJzL2Rvd25yZXYueG1sRI9Ba8JAEIXvhf6HZQq91U0DDRJdpS0EvIkaPI/ZMRua&#10;nQ3ZrUZ/vXMo9DbDe/PeN8v15Ht1oTF2gQ28zzJQxE2wHbcG6kP1NgcVE7LFPjAZuFGE9er5aYml&#10;DVfe0WWfWiUhHEs04FIaSq1j48hjnIWBWLRzGD0mWcdW2xGvEu57nWdZoT12LA0OB/p21Pzsf72B&#10;0zHfVrW782Huq23hiq/6mO+MeX2ZPhegEk3p3/x3vbGC/yG08oxMo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eEXXc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77" o:spid="_x0000_s1087" style="position:absolute;visibility:visible;mso-wrap-style:square;v-text-anchor:top" points="7504,1235,753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rbLGwQAA&#10;ANwAAAAPAAAAZHJzL2Rvd25yZXYueG1sRE9Na8JAEL0L/Q/LFHrTTQMNGl2lCgFvooacx+w0G5qd&#10;DdlV0/56Vyj0No/3OavNaDtxo8G3jhW8zxIQxLXTLTcKynMxnYPwAVlj55gU/JCHzfplssJcuzsf&#10;6XYKjYgh7HNUYELocyl9bciin7meOHJfbrAYIhwaqQe8x3DbyTRJMmmx5dhgsKedofr7dLUKLlV6&#10;KErzy+e5LQ6ZybZllR6VensdP5cgAo3hX/zn3us4/2MBz2fiB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q2yx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76" o:spid="_x0000_s1088" style="position:absolute;visibility:visible;mso-wrap-style:square;v-text-anchor:top" points="7564,1235,759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+9HmwwAA&#10;ANwAAAAPAAAAZHJzL2Rvd25yZXYueG1sRI9Ba8JAEIXvgv9hGaE33TSHINFV2kLAm6jB85idZkOz&#10;syG7atpf3zkUepvhvXnvm+1+8r160Bi7wAZeVxko4ibYjlsD9aVarkHFhGyxD0wGvinCfjefbbG0&#10;4cknepxTqySEY4kGXEpDqXVsHHmMqzAQi/YZRo9J1rHVdsSnhPte51lWaI8dS4PDgT4cNV/nuzdw&#10;u+bHqnY/fFn76li44r2+5idjXhbT2wZUoin9m/+uD1bwC8GXZ2QCvf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+9Hm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675" o:spid="_x0000_s1089" style="position:absolute;visibility:visible;mso-wrap-style:square;v-text-anchor:top" points="7624,1235,765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t3R9vwAA&#10;ANwAAAAPAAAAZHJzL2Rvd25yZXYueG1sRE9Ni8IwEL0L/ocwgjdN7aFI1ygqFPYmavE824xNsZmU&#10;JmrXX2+Ehb3N433OajPYVjyo941jBYt5AoK4crrhWkF5LmZLED4ga2wdk4Jf8rBZj0crzLV78pEe&#10;p1CLGMI+RwUmhC6X0leGLPq564gjd3W9xRBhX0vd4zOG21amSZJJiw3HBoMd7Q1Vt9PdKvi5pIei&#10;NC8+L21xyEy2Ky/pUanpZNh+gQg0hH/xn/tbx/nZAj7PxAvk+g0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q3dH2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674" o:spid="_x0000_s1090" style="position:absolute;visibility:visible;mso-wrap-style:square;v-text-anchor:top" points="7684,1235,771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ZeoKvwAA&#10;ANwAAAAPAAAAZHJzL2Rvd25yZXYueG1sRE9Ni8IwEL0L/ocwgjdN7aFINYoKhb2JWjyPzdgUm0lp&#10;onb99ZuFhb3N433OejvYVryo941jBYt5AoK4crrhWkF5KWZLED4ga2wdk4Jv8rDdjEdrzLV784le&#10;51CLGMI+RwUmhC6X0leGLPq564gjd3e9xRBhX0vd4zuG21amSZJJiw3HBoMdHQxVj/PTKrhd02NR&#10;mg9flrY4Zibbl9f0pNR0MuxWIAIN4V/85/7ScX6Wwu8z8QK5+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l6gq/AAAA3AAAAA8AAAAAAAAAAAAAAAAAlwIAAGRycy9kb3ducmV2&#10;LnhtbFBLBQYAAAAABAAEAPUAAACDAwAAAAA=&#10;" filled="f" strokeweight="3400emu">
                  <v:path arrowok="t" o:connecttype="custom" o:connectlocs="0,0;30,0" o:connectangles="0,0"/>
                </v:polyline>
                <v:polyline id="Freeform 5673" o:spid="_x0000_s1091" style="position:absolute;visibility:visible;mso-wrap-style:square;v-text-anchor:top" points="7744,1235,777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KU+RwAAA&#10;ANwAAAAPAAAAZHJzL2Rvd25yZXYueG1sRE9Ni8IwEL0L/ocwwt40tUKRrlFUKOxN1OJ5thmbYjMp&#10;TVbr/nojLOxtHu9zVpvBtuJOvW8cK5jPEhDEldMN1wrKczFdgvABWWPrmBQ8ycNmPR6tMNfuwUe6&#10;n0ItYgj7HBWYELpcSl8ZsuhnriOO3NX1FkOEfS11j48YbluZJkkmLTYcGwx2tDdU3U4/VsH3JT0U&#10;pfnl89IWh8xku/KSHpX6mAzbTxCBhvAv/nN/6Tg/W8D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KU+R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72" o:spid="_x0000_s1092" style="position:absolute;visibility:visible;mso-wrap-style:square;v-text-anchor:top" points="7804,1235,783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NflwAAA&#10;ANwAAAAPAAAAZHJzL2Rvd25yZXYueG1sRE9Ni8IwEL0L/ocwwt40tUiRrlFUKOxN1OJ5thmbYjMp&#10;TVbr/nojLOxtHu9zVpvBtuJOvW8cK5jPEhDEldMN1wrKczFdgvABWWPrmBQ8ycNmPR6tMNfuwUe6&#10;n0ItYgj7HBWYELpcSl8ZsuhnriOO3NX1FkOEfS11j48YbluZJkkmLTYcGwx2tDdU3U4/VsH3JT0U&#10;pfnl89IWh8xku/KSHpX6mAzbTxCBhvAv/nN/6Tg/W8D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wNfl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71" o:spid="_x0000_s1093" style="position:absolute;visibility:visible;mso-wrap-style:square;v-text-anchor:top" points="7864,1235,789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jHJ+wAAA&#10;ANwAAAAPAAAAZHJzL2Rvd25yZXYueG1sRE9Ni8IwEL0L/ocwwt40tWCRrlFUKOxN1OJ5thmbYjMp&#10;TVbr/nojLOxtHu9zVpvBtuJOvW8cK5jPEhDEldMN1wrKczFdgvABWWPrmBQ8ycNmPR6tMNfuwUe6&#10;n0ItYgj7HBWYELpcSl8ZsuhnriOO3NX1FkOEfS11j48YbluZJkkmLTYcGwx2tDdU3U4/VsH3JT0U&#10;pfnl89IWh8xku/KSHpX6mAzbTxCBhvAv/nN/6Tg/W8D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ljHJ+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70" o:spid="_x0000_s1094" style="position:absolute;visibility:visible;mso-wrap-style:square;v-text-anchor:top" points="7924,1235,795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XuwJwQAA&#10;ANwAAAAPAAAAZHJzL2Rvd25yZXYueG1sRE9Na8JAEL0L/Q/LCL2ZjTkskrqKLQR6EzV4HrPTbDA7&#10;G7JbTfvruwXB2zze56y3k+vFjcbQedawzHIQxI03Hbca6lO1WIEIEdlg75k0/FCA7eZltsbS+Dsf&#10;6HaMrUghHErUYGMcSilDY8lhyPxAnLgvPzqMCY6tNCPeU7jrZZHnSjrsODVYHOjDUnM9fjsNl3Ox&#10;r2r7y6eVq/bKqvf6XBy0fp1PuzcQkab4FD/cnybNVwr+n0kXyM0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V7sCc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69" o:spid="_x0000_s1095" style="position:absolute;visibility:visible;mso-wrap-style:square;v-text-anchor:top" points="7984,1235,801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EkmSwAAA&#10;ANwAAAAPAAAAZHJzL2Rvd25yZXYueG1sRE9Ni8IwEL0v+B/CLHhb0+2hStcoKhS8iVo8zzazTdlm&#10;Upqo1V9vBMHbPN7nzJeDbcWFet84VvA9SUAQV043XCsoj8XXDIQPyBpbx6TgRh6Wi9HHHHPtrryn&#10;yyHUIoawz1GBCaHLpfSVIYt+4jriyP253mKIsK+l7vEaw20r0yTJpMWGY4PBjjaGqv/D2Sr4PaW7&#10;ojR3Ps5ssctMti5P6V6p8eew+gERaAhv8cu91XF+NoXnM/ECuXg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6EkmS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68" o:spid="_x0000_s1096" style="position:absolute;visibility:visible;mso-wrap-style:square;v-text-anchor:top" points="8044,1235,807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jd3gwwAA&#10;ANwAAAAPAAAAZHJzL2Rvd25yZXYueG1sRI9Ba8JAEIXvgv9hGaE33TSHINFV2kLAm6jB85idZkOz&#10;syG7atpf3zkUepvhvXnvm+1+8r160Bi7wAZeVxko4ibYjlsD9aVarkHFhGyxD0wGvinCfjefbbG0&#10;4cknepxTqySEY4kGXEpDqXVsHHmMqzAQi/YZRo9J1rHVdsSnhPte51lWaI8dS4PDgT4cNV/nuzdw&#10;u+bHqnY/fFn76li44r2+5idjXhbT2wZUoin9m/+uD1bwC6GVZ2QCvfs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jd3g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667" o:spid="_x0000_s1097" style="position:absolute;visibility:visible;mso-wrap-style:square;v-text-anchor:top" points="8104,1235,813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wXh7wAAA&#10;ANwAAAAPAAAAZHJzL2Rvd25yZXYueG1sRE9Ni8IwEL0L/ocwC9403R6Kdo2iQmFvohbPs81sU7aZ&#10;lCar1V9vBMHbPN7nLNeDbcWFet84VvA5S0AQV043XCsoT8V0DsIHZI2tY1JwIw/r1Xi0xFy7Kx/o&#10;cgy1iCHsc1RgQuhyKX1lyKKfuY44cr+utxgi7Gupe7zGcNvKNEkyabHh2GCwo52h6u/4bxX8nNN9&#10;UZo7n+a22Gcm25bn9KDU5GPYfIEINIS3+OX+1nF+toDnM/E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kwXh7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66" o:spid="_x0000_s1098" style="position:absolute;visibility:visible;mso-wrap-style:square;v-text-anchor:top" points="8164,1235,819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kc7xAAA&#10;ANwAAAAPAAAAZHJzL2Rvd25yZXYueG1sRI9Bb8IwDIXvk/YfIk/abaTroUOFgLZJlbghoOJsGtNU&#10;a5yqyaDs1+MD0m623vN7n5fryffqQmPsAht4n2WgiJtgO24N1IfqbQ4qJmSLfWAycKMI69Xz0xJL&#10;G668o8s+tUpCOJZowKU0lFrHxpHHOAsDsWjnMHpMso6ttiNeJdz3Os+yQnvsWBocDvTtqPnZ/3oD&#10;p2O+rWr3x4e5r7aFK77qY74z5vVl+lyASjSlf/PjemMF/0Pw5RmZQK/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CJHO8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65" o:spid="_x0000_s1099" style="position:absolute;visibility:visible;mso-wrap-style:square;v-text-anchor:top" points="8224,1235,825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buKgwAAA&#10;ANwAAAAPAAAAZHJzL2Rvd25yZXYueG1sRE9Ni8IwEL0v+B/CCN7W1B6qdI2yCgVvohbPYzPblG0m&#10;pYla99dvBMHbPN7nLNeDbcWNet84VjCbJiCIK6cbrhWUp+JzAcIHZI2tY1LwIA/r1ehjibl2dz7Q&#10;7RhqEUPY56jAhNDlUvrKkEU/dR1x5H5cbzFE2NdS93iP4baVaZJk0mLDscFgR1tD1e/xahVczum+&#10;KM0fnxa22Gcm25Tn9KDUZDx8f4EINIS3+OXe6Th/PoPnM/ECuf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fbuKg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64" o:spid="_x0000_s1100" style="position:absolute;visibility:visible;mso-wrap-style:square;v-text-anchor:top" points="8284,1235,831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vHzXwAAA&#10;ANwAAAAPAAAAZHJzL2Rvd25yZXYueG1sRE9Ni8IwEL0L/ocwwt40tYeuVKOoUNibqMXz2IxNsZmU&#10;Jqvd/fWbBcHbPN7nrDaDbcWDet84VjCfJSCIK6cbrhWU52K6AOEDssbWMSn4IQ+b9Xi0wly7Jx/p&#10;cQq1iCHsc1RgQuhyKX1lyKKfuY44cjfXWwwR9rXUPT5juG1lmiSZtNhwbDDY0d5QdT99WwXXS3oo&#10;SvPL54UtDpnJduUlPSr1MRm2SxCBhvAWv9xfOs7/TOH/mXiBXP8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vvHzX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63" o:spid="_x0000_s1101" style="position:absolute;visibility:visible;mso-wrap-style:square;v-text-anchor:top" points="8344,1235,837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8NlMwQAA&#10;ANwAAAAPAAAAZHJzL2Rvd25yZXYueG1sRE9Ni8IwEL0L/ocwC3vTdLvQlWoUXSjsTdTieWzGpthM&#10;SpPVrr/eCMLe5vE+Z7EabCuu1PvGsYKPaQKCuHK64VpBeSgmMxA+IGtsHZOCP/KwWo5HC8y1u/GO&#10;rvtQixjCPkcFJoQul9JXhiz6qeuII3d2vcUQYV9L3eMthttWpkmSSYsNxwaDHX0bqi77X6vgdEy3&#10;RWnufJjZYpuZbFMe051S72/Deg4i0BD+xS/3j47zvz7h+Uy8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PDZTM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62" o:spid="_x0000_s1102" style="position:absolute;visibility:visible;mso-wrap-style:square;v-text-anchor:top" points="8404,1235,843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GUE4wQAA&#10;ANwAAAAPAAAAZHJzL2Rvd25yZXYueG1sRE9Ni8IwEL0L/ocwC3vTdMvSlWoUXSjsTdTieWzGpthM&#10;SpPVrr/eCMLe5vE+Z7EabCuu1PvGsYKPaQKCuHK64VpBeSgmMxA+IGtsHZOCP/KwWo5HC8y1u/GO&#10;rvtQixjCPkcFJoQul9JXhiz6qeuII3d2vcUQYV9L3eMthttWpkmSSYsNxwaDHX0bqi77X6vgdEy3&#10;RWnufJjZYpuZbFMe051S72/Deg4i0BD+xS/3j47zvz7h+Uy8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xlBOM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61" o:spid="_x0000_s1103" style="position:absolute;visibility:visible;mso-wrap-style:square;v-text-anchor:top" points="8464,1235,849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VeSjwQAA&#10;ANwAAAAPAAAAZHJzL2Rvd25yZXYueG1sRE9Ni8IwEL0L/ocwC3vTdAvblWoUXSjsTdTieWzGpthM&#10;SpPVrr/eCMLe5vE+Z7EabCuu1PvGsYKPaQKCuHK64VpBeSgmMxA+IGtsHZOCP/KwWo5HC8y1u/GO&#10;rvtQixjCPkcFJoQul9JXhiz6qeuII3d2vcUQYV9L3eMthttWpkmSSYsNxwaDHX0bqi77X6vgdEy3&#10;RWnufJjZYpuZbFMe051S72/Deg4i0BD+xS/3j47zvz7h+Uy8QC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FXko8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60" o:spid="_x0000_s1104" style="position:absolute;visibility:visible;mso-wrap-style:square;v-text-anchor:top" points="8524,1235,855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h3rUwAAA&#10;ANwAAAAPAAAAZHJzL2Rvd25yZXYueG1sRE9Ni8IwEL0v+B/CLHhb0+2hStcoKhS8iVo8zzazTdlm&#10;Upqo1V9vBMHbPN7nzJeDbcWFet84VvA9SUAQV043XCsoj8XXDIQPyBpbx6TgRh6Wi9HHHHPtrryn&#10;yyHUIoawz1GBCaHLpfSVIYt+4jriyP253mKIsK+l7vEaw20r0yTJpMWGY4PBjjaGqv/D2Sr4PaW7&#10;ojR3Ps5ssctMti5P6V6p8eew+gERaAhv8cu91XH+NIPnM/ECuXg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Qh3rU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59" o:spid="_x0000_s1105" style="position:absolute;visibility:visible;mso-wrap-style:square;v-text-anchor:top" points="8584,1235,861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99PwAAA&#10;ANwAAAAPAAAAZHJzL2Rvd25yZXYueG1sRE9Ni8IwEL0v+B/CCN7W1B6qVKOsQsGbqMXz2IxN2WZS&#10;mqjVX79ZWNjbPN7nrDaDbcWDet84VjCbJiCIK6cbrhWU5+JzAcIHZI2tY1LwIg+b9ehjhbl2Tz7S&#10;4xRqEUPY56jAhNDlUvrKkEU/dR1x5G6utxgi7Gupe3zGcNvKNEkyabHh2GCwo52h6vt0twqul/RQ&#10;lObN54UtDpnJtuUlPSo1GQ9fSxCBhvAv/nPvdZw/n8PvM/ECuf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/y99P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58" o:spid="_x0000_s1106" style="position:absolute;visibility:visible;mso-wrap-style:square;v-text-anchor:top" points="8644,1235,867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VEs9xAAA&#10;ANwAAAAPAAAAZHJzL2Rvd25yZXYueG1sRI9Bb8IwDIXvk/YfIk/abaTroUOFgLZJlbghoOJsGtNU&#10;a5yqyaDs1+MD0m623vN7n5fryffqQmPsAht4n2WgiJtgO24N1IfqbQ4qJmSLfWAycKMI69Xz0xJL&#10;G668o8s+tUpCOJZowKU0lFrHxpHHOAsDsWjnMHpMso6ttiNeJdz3Os+yQnvsWBocDvTtqPnZ/3oD&#10;p2O+rWr3x4e5r7aFK77qY74z5vVl+lyASjSlf/PjemMF/0No5RmZQK/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lRLPc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57" o:spid="_x0000_s1107" style="position:absolute;visibility:visible;mso-wrap-style:square;v-text-anchor:top" points="8704,1235,873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GO6mwQAA&#10;ANwAAAAPAAAAZHJzL2Rvd25yZXYueG1sRE9Ni8IwEL0L+x/CLOxN0+2hajXKKhT2JmrxPDZjU2wm&#10;pclq119vhIW9zeN9znI92FbcqPeNYwWfkwQEceV0w7WC8liMZyB8QNbYOiYFv+RhvXobLTHX7s57&#10;uh1CLWII+xwVmBC6XEpfGbLoJ64jjtzF9RZDhH0tdY/3GG5bmSZJJi02HBsMdrQ1VF0PP1bB+ZTu&#10;itI8+DizxS4z2aY8pXulPt6HrwWIQEP4F/+5v3WcP53D65l4gV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Rjup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56" o:spid="_x0000_s1108" style="position:absolute;visibility:visible;mso-wrap-style:square;v-text-anchor:top" points="8764,1235,879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9zccwwAA&#10;ANwAAAAPAAAAZHJzL2Rvd25yZXYueG1sRI9Ba8MwDIXvg/0Ho8Fuq7McQsjqlnYQ6K20DT1rsRaH&#10;xXKI3Tbtr58Og90k3tN7n5br2Q/qSlPsAxt4X2SgiNtge+4MNKf6rQQVE7LFITAZuFOE9er5aYmV&#10;DTc+0PWYOiUhHCs04FIaK61j68hjXISRWLTvMHlMsk6dthPeJNwPOs+yQnvsWRocjvTpqP05XryB&#10;r3O+rxv34FPp633him1zzg/GvL7Mmw9Qieb0b/673lnBLwVfnpEJ9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9zcc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655" o:spid="_x0000_s1109" style="position:absolute;visibility:visible;mso-wrap-style:square;v-text-anchor:top" points="8824,1235,885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5KHwAAA&#10;ANwAAAAPAAAAZHJzL2Rvd25yZXYueG1sRE9Ni8IwEL0L/ocwC940tYdSukbRhYI3UYvn2Wa2KdtM&#10;ShO1+uuNsLC3ebzPWW1G24kbDb51rGC5SEAQ10633CiozuU8B+EDssbOMSl4kIfNejpZYaHdnY90&#10;O4VGxBD2BSowIfSFlL42ZNEvXE8cuR83WAwRDo3UA95juO1kmiSZtNhybDDY05eh+vd0tQq+L+mh&#10;rMyTz7ktD5nJdtUlPSo1+xi3nyACjeFf/Ofe6zg/X8L7mXiBXL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u5KH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54" o:spid="_x0000_s1110" style="position:absolute;visibility:visible;mso-wrap-style:square;v-text-anchor:top" points="8884,1235,891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aQzwwAAA&#10;ANwAAAAPAAAAZHJzL2Rvd25yZXYueG1sRE9Ni8IwEL0L+x/CLHjTdHsopWsUd6HgTdTieWxmm2Iz&#10;KU1Wq7/eCIK3ebzPWaxG24kLDb51rOBrnoAgrp1uuVFQHcpZDsIHZI2dY1JwIw+r5cdkgYV2V97R&#10;ZR8aEUPYF6jAhNAXUvrakEU/dz1x5P7cYDFEODRSD3iN4baTaZJk0mLLscFgT7+G6vP+3yo4HdNt&#10;WZk7H3JbbjOT/VTHdKfU9HNcf4MINIa3+OXe6Dg/T+H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aQzw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53" o:spid="_x0000_s1111" style="position:absolute;visibility:visible;mso-wrap-style:square;v-text-anchor:top" points="8944,1235,897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JalrwQAA&#10;ANwAAAAPAAAAZHJzL2Rvd25yZXYueG1sRE9Ni8IwEL0L/ocwC3vTdLtQStcoKhS8iVo8zzazTdlm&#10;Upqo3f31RhC8zeN9zmI12k5cafCtYwUf8wQEce10y42C6lTOchA+IGvsHJOCP/KwWk4nCyy0u/GB&#10;rsfQiBjCvkAFJoS+kNLXhiz6ueuJI/fjBoshwqGResBbDLedTJMkkxZbjg0Ge9oaqn+PF6vg+5zu&#10;y8r88ym35T4z2aY6pwel3t/G9ReIQGN4iZ/unY7z8094PBMvkM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SWpa8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52" o:spid="_x0000_s1112" style="position:absolute;visibility:visible;mso-wrap-style:square;v-text-anchor:top" points="9004,1235,903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zDEfwQAA&#10;ANwAAAAPAAAAZHJzL2Rvd25yZXYueG1sRE9Ni8IwEL0L/ocwC3vTdMtSStcoKhS8iVo8zzazTdlm&#10;Upqo3f31RhC8zeN9zmI12k5cafCtYwUf8wQEce10y42C6lTOchA+IGvsHJOCP/KwWk4nCyy0u/GB&#10;rsfQiBjCvkAFJoS+kNLXhiz6ueuJI/fjBoshwqGResBbDLedTJMkkxZbjg0Ge9oaqn+PF6vg+5zu&#10;y8r88ym35T4z2aY6pwel3t/G9ReIQGN4iZ/unY7z8094PBMvkM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swxH8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51" o:spid="_x0000_s1113" style="position:absolute;visibility:visible;mso-wrap-style:square;v-text-anchor:top" points="9064,1235,909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JSEwQAA&#10;ANwAAAAPAAAAZHJzL2Rvd25yZXYueG1sRE9Ni8IwEL0L/ocwC3vTdAtbStcoKhS8iVo8zzazTdlm&#10;Upqo3f31RhC8zeN9zmI12k5cafCtYwUf8wQEce10y42C6lTOchA+IGvsHJOCP/KwWk4nCyy0u/GB&#10;rsfQiBjCvkAFJoS+kNLXhiz6ueuJI/fjBoshwqGResBbDLedTJMkkxZbjg0Ge9oaqn+PF6vg+5zu&#10;y8r88ym35T4z2aY6pwel3t/G9ReIQGN4iZ/unY7z8094PBMvkM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YCUhM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50" o:spid="_x0000_s1114" style="position:absolute;visibility:visible;mso-wrap-style:square;v-text-anchor:top" points="9124,1235,915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UgrzwAAA&#10;ANwAAAAPAAAAZHJzL2Rvd25yZXYueG1sRE9Ni8IwEL0L+x/CLHjTdHsopWsUd6HgTdTieWxmm2Iz&#10;KU1Wq7/eCIK3ebzPWaxG24kLDb51rOBrnoAgrp1uuVFQHcpZDsIHZI2dY1JwIw+r5cdkgYV2V97R&#10;ZR8aEUPYF6jAhNAXUvrakEU/dz1x5P7cYDFEODRSD3iN4baTaZJk0mLLscFgT7+G6vP+3yo4HdNt&#10;WZk7H3JbbjOT/VTHdKfU9HNcf4MINIa3+OXe6Dg/z+D5TLxALh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Ugrz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49" o:spid="_x0000_s1115" style="position:absolute;visibility:visible;mso-wrap-style:square;v-text-anchor:top" points="9184,1235,9214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q9owQAA&#10;ANwAAAAPAAAAZHJzL2Rvd25yZXYueG1sRE9Ni8IwEL0L/ocwgjdN7aFbqlF2hcLeRC2ex2a2KdtM&#10;SpPVur9+syB4m8f7nM1utJ240eBbxwpWywQEce10y42C6lwuchA+IGvsHJOCB3nYbaeTDRba3flI&#10;t1NoRAxhX6ACE0JfSOlrQxb90vXEkftyg8UQ4dBIPeA9httOpkmSSYstxwaDPe0N1d+nH6vgekkP&#10;ZWV++Zzb8pCZ7KO6pEel5rPxfQ0i0Bhe4qf7U8f5+Rv8PxMvkNs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h6vaM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48" o:spid="_x0000_s1116" style="position:absolute;visibility:visible;mso-wrap-style:square;v-text-anchor:top" points="9245,1235,927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gTsawwAA&#10;ANwAAAAPAAAAZHJzL2Rvd25yZXYueG1sRI9Ba8MwDIXvg/0Ho8Fuq7McQsjqlnYQ6K20DT1rsRaH&#10;xXKI3Tbtr58Og90k3tN7n5br2Q/qSlPsAxt4X2SgiNtge+4MNKf6rQQVE7LFITAZuFOE9er5aYmV&#10;DTc+0PWYOiUhHCs04FIaK61j68hjXISRWLTvMHlMsk6dthPeJNwPOs+yQnvsWRocjvTpqP05XryB&#10;r3O+rxv34FPp633him1zzg/GvL7Mmw9Qieb0b/673lnBL4VWnpEJ9O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7gTsawwAAANwAAAAPAAAAAAAAAAAAAAAAAJcCAABkcnMvZG93&#10;bnJldi54bWxQSwUGAAAAAAQABAD1AAAAhwMAAAAA&#10;" filled="f" strokeweight="3400emu">
                  <v:path arrowok="t" o:connecttype="custom" o:connectlocs="0,0;30,0" o:connectangles="0,0"/>
                </v:polyline>
                <v:polyline id="Freeform 5647" o:spid="_x0000_s1117" style="position:absolute;visibility:visible;mso-wrap-style:square;v-text-anchor:top" points="9305,1235,933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zZ6BwQAA&#10;ANwAAAAPAAAAZHJzL2Rvd25yZXYueG1sRE9Ni8IwEL0L/ocwgjdN7aHUapRdobA3UYvnsZltyjaT&#10;0mS17q/fLCx4m8f7nO1+tJ240+BbxwpWywQEce10y42C6lIuchA+IGvsHJOCJ3nY76aTLRbaPfhE&#10;93NoRAxhX6ACE0JfSOlrQxb90vXEkft0g8UQ4dBIPeAjhttOpkmSSYstxwaDPR0M1V/nb6vgdk2P&#10;ZWV++JLb8piZ7L26piel5rPxbQMi0Bhe4n/3h47z8zX8PRMvkLt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2egc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46" o:spid="_x0000_s1118" style="position:absolute;visibility:visible;mso-wrap-style:square;v-text-anchor:top" points="9365,1235,939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LqHBxAAA&#10;ANwAAAAPAAAAZHJzL2Rvd25yZXYueG1sRI9Bb8IwDIXvk/gPkZG4jXQ9VKwjIDap0m4IqDibxmsq&#10;GqdqMuj49fNh0m623vN7n9fbyffqRmPsAht4WWagiJtgO24N1KfqeQUqJmSLfWAy8EMRtpvZ0xpL&#10;G+58oNsxtUpCOJZowKU0lFrHxpHHuAwDsWhfYfSYZB1bbUe8S7jvdZ5lhfbYsTQ4HOjDUXM9fnsD&#10;l3O+r2r34NPKV/vCFe/1OT8Ys5hPuzdQiab0b/67/rSC/yr48ox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6hwc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v:polyline id="Freeform 5645" o:spid="_x0000_s1119" style="position:absolute;visibility:visible;mso-wrap-style:square;v-text-anchor:top" points="9425,1235,945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gRawAAA&#10;ANwAAAAPAAAAZHJzL2Rvd25yZXYueG1sRE9Ni8IwEL0L/ocwgjdN7aFo1yirUNibqMXz2Mw2ZZtJ&#10;abJa99dvBMHbPN7nrLeDbcWNet84VrCYJyCIK6cbrhWU52K2BOEDssbWMSl4kIftZjxaY67dnY90&#10;O4VaxBD2OSowIXS5lL4yZNHPXUccuW/XWwwR9rXUPd5juG1lmiSZtNhwbDDY0d5Q9XP6tQqul/RQ&#10;lOaPz0tbHDKT7cpLelRqOhk+P0AEGsJb/HJ/6Th/tYDnM/ECufk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vYgRa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44" o:spid="_x0000_s1120" style="position:absolute;visibility:visible;mso-wrap-style:square;v-text-anchor:top" points="9485,1235,951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sJotwAAA&#10;ANwAAAAPAAAAZHJzL2Rvd25yZXYueG1sRE9Ni8IwEL0v+B/CCHtbU3soWo2iQsGbqMXz2IxNsZmU&#10;Jmp3f/1mYcHbPN7nLNeDbcWTet84VjCdJCCIK6cbrhWU5+JrBsIHZI2tY1LwTR7Wq9HHEnPtXnyk&#10;5ynUIoawz1GBCaHLpfSVIYt+4jriyN1cbzFE2NdS9/iK4baVaZJk0mLDscFgRztD1f30sAqul/RQ&#10;lOaHzzNbHDKTbctLelTqczxsFiACDeEt/nfvdZw/T+HvmXiBXP0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sJot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43" o:spid="_x0000_s1121" style="position:absolute;visibility:visible;mso-wrap-style:square;v-text-anchor:top" points="9545,1235,957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/D+2wQAA&#10;ANwAAAAPAAAAZHJzL2Rvd25yZXYueG1sRE9Na8JAEL0L/Q/LFHrTTVMIGl2lCgFvooacx+w0G5qd&#10;DdlV0/56Vyj0No/3OavNaDtxo8G3jhW8zxIQxLXTLTcKynMxnYPwAVlj55gU/JCHzfplssJcuzsf&#10;6XYKjYgh7HNUYELocyl9bciin7meOHJfbrAYIhwaqQe8x3DbyTRJMmmx5dhgsKedofr7dLUKLlV6&#10;KErzy+e5LQ6ZybZllR6VensdP5cgAo3hX/zn3us4f/EBz2fiB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Pw/t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42" o:spid="_x0000_s1122" style="position:absolute;visibility:visible;mso-wrap-style:square;v-text-anchor:top" points="9605,1235,963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FafCwQAA&#10;ANwAAAAPAAAAZHJzL2Rvd25yZXYueG1sRE9Na8JAEL0L/Q/LFHrTTUMJGl2lCgFvooacx+w0G5qd&#10;DdlV0/56Vyj0No/3OavNaDtxo8G3jhW8zxIQxLXTLTcKynMxnYPwAVlj55gU/JCHzfplssJcuzsf&#10;6XYKjYgh7HNUYELocyl9bciin7meOHJfbrAYIhwaqQe8x3DbyTRJMmmx5dhgsKedofr7dLUKLlV6&#10;KErzy+e5LQ6ZybZllR6VensdP5cgAo3hX/zn3us4f/EBz2fiB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xWnws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41" o:spid="_x0000_s1123" style="position:absolute;visibility:visible;mso-wrap-style:square;v-text-anchor:top" points="9665,1235,969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WQJZwQAA&#10;ANwAAAAPAAAAZHJzL2Rvd25yZXYueG1sRE9Na8JAEL0L/Q/LFHrTTQMNGl2lCgFvooacx+w0G5qd&#10;DdlV0/56Vyj0No/3OavNaDtxo8G3jhW8zxIQxLXTLTcKynMxnYPwAVlj55gU/JCHzfplssJcuzsf&#10;6XYKjYgh7HNUYELocyl9bciin7meOHJfbrAYIhwaqQe8x3DbyTRJMmmx5dhgsKedofr7dLUKLlV6&#10;KErzy+e5LQ6ZybZllR6VensdP5cgAo3hX/zn3us4f/EBz2fiBXL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FkCWc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40" o:spid="_x0000_s1124" style="position:absolute;visibility:visible;mso-wrap-style:square;v-text-anchor:top" points="9725,1235,975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5wuwAAA&#10;ANwAAAAPAAAAZHJzL2Rvd25yZXYueG1sRE9Ni8IwEL0L/ocwC9403R6Kdo2iQmFvohbPs81sU7aZ&#10;lCar1V9vBMHbPN7nLNeDbcWFet84VvA5S0AQV043XCsoT8V0DsIHZI2tY1JwIw/r1Xi0xFy7Kx/o&#10;cgy1iCHsc1RgQuhyKX1lyKKfuY44cr+utxgi7Gupe7zGcNvKNEkyabHh2GCwo52h6u/4bxX8nNN9&#10;UZo7n+a22Gcm25bn9KDU5GPYfIEINIS3+OX+1nH+IoPnM/ECuXo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i5wuwAAAANwAAAAPAAAAAAAAAAAAAAAAAJcCAABkcnMvZG93bnJl&#10;di54bWxQSwUGAAAAAAQABAD1AAAAhAMAAAAA&#10;" filled="f" strokeweight="3400emu">
                  <v:path arrowok="t" o:connecttype="custom" o:connectlocs="0,0;30,0" o:connectangles="0,0"/>
                </v:polyline>
                <v:polyline id="Freeform 5639" o:spid="_x0000_s1125" style="position:absolute;visibility:visible;mso-wrap-style:square;v-text-anchor:top" points="9785,1235,981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xzm1wQAA&#10;ANwAAAAPAAAAZHJzL2Rvd25yZXYueG1sRE9Ni8IwEL0L+x/CLOxN0+2hajXKKhT2JmrxPDZjU2wm&#10;pclq119vhIW9zeN9znI92FbcqPeNYwWfkwQEceV0w7WC8liMZyB8QNbYOiYFv+RhvXobLTHX7s57&#10;uh1CLWII+xwVmBC6XEpfGbLoJ64jjtzF9RZDhH0tdY/3GG5bmSZJJi02HBsMdrQ1VF0PP1bB+ZTu&#10;itI8+DizxS4z2aY8pXulPt6HrwWIQEP4F/+5v3WcP5/C65l4gVw9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8c5tcEAAADcAAAADwAAAAAAAAAAAAAAAACXAgAAZHJzL2Rvd25y&#10;ZXYueG1sUEsFBgAAAAAEAAQA9QAAAIUDAAAAAA==&#10;" filled="f" strokeweight="3400emu">
                  <v:path arrowok="t" o:connecttype="custom" o:connectlocs="0,0;30,0" o:connectangles="0,0"/>
                </v:polyline>
                <v:polyline id="Freeform 5638" o:spid="_x0000_s1126" style="position:absolute;visibility:visible;mso-wrap-style:square;v-text-anchor:top" points="9845,1235,9875,1235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WK3HxAAA&#10;ANwAAAAPAAAAZHJzL2Rvd25yZXYueG1sRI9Bb8IwDIXvk/gPkZG4jXQ9VKwjIDap0m4IqDibxmsq&#10;GqdqMuj49fNh0m623vN7n9fbyffqRmPsAht4WWagiJtgO24N1KfqeQUqJmSLfWAy8EMRtpvZ0xpL&#10;G+58oNsxtUpCOJZowKU0lFrHxpHHuAwDsWhfYfSYZB1bbUe8S7jvdZ5lhfbYsTQ4HOjDUXM9fnsD&#10;l3O+r2r34NPKV/vCFe/1OT8Ys5hPuzdQiab0b/67/rSC/yq08oxMo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litx8QAAADcAAAADwAAAAAAAAAAAAAAAACXAgAAZHJzL2Rv&#10;d25yZXYueG1sUEsFBgAAAAAEAAQA9QAAAIgDAAAAAA==&#10;" filled="f" strokeweight="3400emu">
                  <v:path arrowok="t" o:connecttype="custom" o:connectlocs="0,0;30,0" o:connectangles="0,0"/>
                </v:polyline>
                <w10:wrap anchorx="page"/>
              </v:group>
            </w:pict>
          </mc:Fallback>
        </mc:AlternateContent>
      </w:r>
      <w:r w:rsidR="00BE3291">
        <w:rPr>
          <w:spacing w:val="1"/>
          <w:sz w:val="18"/>
          <w:szCs w:val="18"/>
        </w:rPr>
        <w:t>2</w:t>
      </w:r>
      <w:r w:rsidR="00BE3291">
        <w:rPr>
          <w:sz w:val="18"/>
          <w:szCs w:val="18"/>
        </w:rPr>
        <w:t xml:space="preserve">.  </w:t>
      </w:r>
      <w:r w:rsidR="00BE3291">
        <w:rPr>
          <w:spacing w:val="2"/>
          <w:sz w:val="18"/>
          <w:szCs w:val="18"/>
        </w:rPr>
        <w:t xml:space="preserve"> </w:t>
      </w:r>
      <w:r w:rsidR="00BE3291">
        <w:rPr>
          <w:sz w:val="18"/>
          <w:szCs w:val="18"/>
        </w:rPr>
        <w:t>N</w:t>
      </w:r>
      <w:r w:rsidR="00BE3291">
        <w:rPr>
          <w:spacing w:val="-3"/>
          <w:sz w:val="18"/>
          <w:szCs w:val="18"/>
        </w:rPr>
        <w:t>A</w:t>
      </w:r>
      <w:r w:rsidR="00BE3291">
        <w:rPr>
          <w:spacing w:val="1"/>
          <w:sz w:val="18"/>
          <w:szCs w:val="18"/>
        </w:rPr>
        <w:t>M</w:t>
      </w:r>
      <w:r w:rsidR="00BE3291">
        <w:rPr>
          <w:sz w:val="18"/>
          <w:szCs w:val="18"/>
        </w:rPr>
        <w:t>A</w:t>
      </w:r>
      <w:r w:rsidR="00BE3291">
        <w:rPr>
          <w:spacing w:val="-6"/>
          <w:sz w:val="18"/>
          <w:szCs w:val="18"/>
        </w:rPr>
        <w:t xml:space="preserve"> </w:t>
      </w:r>
      <w:proofErr w:type="gramStart"/>
      <w:r w:rsidR="00BE3291">
        <w:rPr>
          <w:sz w:val="18"/>
          <w:szCs w:val="18"/>
        </w:rPr>
        <w:t>KON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R</w:t>
      </w:r>
      <w:r w:rsidR="00BE3291">
        <w:rPr>
          <w:spacing w:val="-2"/>
          <w:sz w:val="18"/>
          <w:szCs w:val="18"/>
        </w:rPr>
        <w:t>A</w:t>
      </w:r>
      <w:r w:rsidR="00BE3291">
        <w:rPr>
          <w:sz w:val="18"/>
          <w:szCs w:val="18"/>
        </w:rPr>
        <w:t>K</w:t>
      </w:r>
      <w:r w:rsidR="00BE3291">
        <w:rPr>
          <w:spacing w:val="-1"/>
          <w:sz w:val="18"/>
          <w:szCs w:val="18"/>
        </w:rPr>
        <w:t>T</w:t>
      </w:r>
      <w:r w:rsidR="00BE3291">
        <w:rPr>
          <w:sz w:val="18"/>
          <w:szCs w:val="18"/>
        </w:rPr>
        <w:t>OR</w:t>
      </w:r>
      <w:r w:rsidR="00BE3291">
        <w:rPr>
          <w:spacing w:val="-11"/>
          <w:sz w:val="18"/>
          <w:szCs w:val="18"/>
        </w:rPr>
        <w:t xml:space="preserve"> </w:t>
      </w:r>
      <w:r w:rsidR="00BE3291">
        <w:rPr>
          <w:sz w:val="18"/>
          <w:szCs w:val="18"/>
        </w:rPr>
        <w:t>:</w:t>
      </w:r>
      <w:proofErr w:type="gramEnd"/>
      <w:r w:rsidR="00BE3291">
        <w:rPr>
          <w:sz w:val="18"/>
          <w:szCs w:val="18"/>
        </w:rPr>
        <w:t xml:space="preserve">              </w:t>
      </w:r>
      <w:r w:rsidR="00BE3291">
        <w:rPr>
          <w:spacing w:val="16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namkon</w:t>
      </w:r>
      <w:proofErr w:type="spellEnd"/>
      <w:r w:rsidR="00745B72">
        <w:rPr>
          <w:sz w:val="18"/>
          <w:szCs w:val="18"/>
        </w:rPr>
        <w:t>}</w:t>
      </w:r>
    </w:p>
    <w:p w14:paraId="15C2DC17" w14:textId="77777777" w:rsidR="00DA6E77" w:rsidRDefault="00DA6E77">
      <w:pPr>
        <w:spacing w:before="2" w:line="140" w:lineRule="exact"/>
        <w:rPr>
          <w:sz w:val="15"/>
          <w:szCs w:val="15"/>
        </w:rPr>
      </w:pPr>
    </w:p>
    <w:p w14:paraId="6F821CFE" w14:textId="37C5B1C5" w:rsidR="00DA6E77" w:rsidRDefault="00BE3291">
      <w:pPr>
        <w:ind w:left="220"/>
        <w:rPr>
          <w:sz w:val="18"/>
          <w:szCs w:val="18"/>
        </w:rPr>
      </w:pP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BOR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             </w:t>
      </w:r>
      <w:r>
        <w:rPr>
          <w:spacing w:val="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nosebutharga</w:t>
      </w:r>
      <w:proofErr w:type="spellEnd"/>
      <w:r w:rsidR="00745B72">
        <w:rPr>
          <w:sz w:val="18"/>
          <w:szCs w:val="18"/>
        </w:rPr>
        <w:t>}</w:t>
      </w:r>
    </w:p>
    <w:p w14:paraId="6D9F36C7" w14:textId="77777777" w:rsidR="00DA6E77" w:rsidRDefault="00FD05EB">
      <w:pPr>
        <w:spacing w:before="2" w:line="140" w:lineRule="exact"/>
        <w:rPr>
          <w:sz w:val="15"/>
          <w:szCs w:val="15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560" behindDoc="1" locked="0" layoutInCell="1" allowOverlap="1" wp14:anchorId="5657E576" wp14:editId="050AD330">
                <wp:simplePos x="0" y="0"/>
                <wp:positionH relativeFrom="page">
                  <wp:posOffset>2476500</wp:posOffset>
                </wp:positionH>
                <wp:positionV relativeFrom="paragraph">
                  <wp:posOffset>1270</wp:posOffset>
                </wp:positionV>
                <wp:extent cx="3794760" cy="1905"/>
                <wp:effectExtent l="0" t="0" r="0" b="23495"/>
                <wp:wrapNone/>
                <wp:docPr id="199" name="Group 5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4760" cy="1905"/>
                          <a:chOff x="3900" y="1592"/>
                          <a:chExt cx="5976" cy="4"/>
                        </a:xfrm>
                      </wpg:grpSpPr>
                      <wps:wsp>
                        <wps:cNvPr id="200" name="Freeform 5636"/>
                        <wps:cNvSpPr>
                          <a:spLocks/>
                        </wps:cNvSpPr>
                        <wps:spPr bwMode="auto">
                          <a:xfrm>
                            <a:off x="3902" y="1594"/>
                            <a:ext cx="30" cy="0"/>
                          </a:xfrm>
                          <a:custGeom>
                            <a:avLst/>
                            <a:gdLst>
                              <a:gd name="T0" fmla="+- 0 3902 3902"/>
                              <a:gd name="T1" fmla="*/ T0 w 30"/>
                              <a:gd name="T2" fmla="+- 0 3932 39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5635"/>
                        <wps:cNvSpPr>
                          <a:spLocks/>
                        </wps:cNvSpPr>
                        <wps:spPr bwMode="auto">
                          <a:xfrm>
                            <a:off x="3962" y="1594"/>
                            <a:ext cx="30" cy="0"/>
                          </a:xfrm>
                          <a:custGeom>
                            <a:avLst/>
                            <a:gdLst>
                              <a:gd name="T0" fmla="+- 0 3962 3962"/>
                              <a:gd name="T1" fmla="*/ T0 w 30"/>
                              <a:gd name="T2" fmla="+- 0 3992 39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5634"/>
                        <wps:cNvSpPr>
                          <a:spLocks/>
                        </wps:cNvSpPr>
                        <wps:spPr bwMode="auto">
                          <a:xfrm>
                            <a:off x="4022" y="1594"/>
                            <a:ext cx="30" cy="0"/>
                          </a:xfrm>
                          <a:custGeom>
                            <a:avLst/>
                            <a:gdLst>
                              <a:gd name="T0" fmla="+- 0 4022 4022"/>
                              <a:gd name="T1" fmla="*/ T0 w 30"/>
                              <a:gd name="T2" fmla="+- 0 4052 40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5633"/>
                        <wps:cNvSpPr>
                          <a:spLocks/>
                        </wps:cNvSpPr>
                        <wps:spPr bwMode="auto">
                          <a:xfrm>
                            <a:off x="4082" y="1594"/>
                            <a:ext cx="30" cy="0"/>
                          </a:xfrm>
                          <a:custGeom>
                            <a:avLst/>
                            <a:gdLst>
                              <a:gd name="T0" fmla="+- 0 4082 4082"/>
                              <a:gd name="T1" fmla="*/ T0 w 30"/>
                              <a:gd name="T2" fmla="+- 0 4112 40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Freeform 5632"/>
                        <wps:cNvSpPr>
                          <a:spLocks/>
                        </wps:cNvSpPr>
                        <wps:spPr bwMode="auto">
                          <a:xfrm>
                            <a:off x="4142" y="1594"/>
                            <a:ext cx="30" cy="0"/>
                          </a:xfrm>
                          <a:custGeom>
                            <a:avLst/>
                            <a:gdLst>
                              <a:gd name="T0" fmla="+- 0 4142 4142"/>
                              <a:gd name="T1" fmla="*/ T0 w 30"/>
                              <a:gd name="T2" fmla="+- 0 4172 41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5631"/>
                        <wps:cNvSpPr>
                          <a:spLocks/>
                        </wps:cNvSpPr>
                        <wps:spPr bwMode="auto">
                          <a:xfrm>
                            <a:off x="4202" y="1594"/>
                            <a:ext cx="30" cy="0"/>
                          </a:xfrm>
                          <a:custGeom>
                            <a:avLst/>
                            <a:gdLst>
                              <a:gd name="T0" fmla="+- 0 4202 4202"/>
                              <a:gd name="T1" fmla="*/ T0 w 30"/>
                              <a:gd name="T2" fmla="+- 0 4232 42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5630"/>
                        <wps:cNvSpPr>
                          <a:spLocks/>
                        </wps:cNvSpPr>
                        <wps:spPr bwMode="auto">
                          <a:xfrm>
                            <a:off x="4262" y="1594"/>
                            <a:ext cx="30" cy="0"/>
                          </a:xfrm>
                          <a:custGeom>
                            <a:avLst/>
                            <a:gdLst>
                              <a:gd name="T0" fmla="+- 0 4262 4262"/>
                              <a:gd name="T1" fmla="*/ T0 w 30"/>
                              <a:gd name="T2" fmla="+- 0 4292 42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Freeform 5629"/>
                        <wps:cNvSpPr>
                          <a:spLocks/>
                        </wps:cNvSpPr>
                        <wps:spPr bwMode="auto">
                          <a:xfrm>
                            <a:off x="4322" y="1594"/>
                            <a:ext cx="30" cy="0"/>
                          </a:xfrm>
                          <a:custGeom>
                            <a:avLst/>
                            <a:gdLst>
                              <a:gd name="T0" fmla="+- 0 4322 4322"/>
                              <a:gd name="T1" fmla="*/ T0 w 30"/>
                              <a:gd name="T2" fmla="+- 0 4352 43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Freeform 5628"/>
                        <wps:cNvSpPr>
                          <a:spLocks/>
                        </wps:cNvSpPr>
                        <wps:spPr bwMode="auto">
                          <a:xfrm>
                            <a:off x="4382" y="1594"/>
                            <a:ext cx="30" cy="0"/>
                          </a:xfrm>
                          <a:custGeom>
                            <a:avLst/>
                            <a:gdLst>
                              <a:gd name="T0" fmla="+- 0 4382 4382"/>
                              <a:gd name="T1" fmla="*/ T0 w 30"/>
                              <a:gd name="T2" fmla="+- 0 4412 43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Freeform 5627"/>
                        <wps:cNvSpPr>
                          <a:spLocks/>
                        </wps:cNvSpPr>
                        <wps:spPr bwMode="auto">
                          <a:xfrm>
                            <a:off x="4442" y="1594"/>
                            <a:ext cx="30" cy="0"/>
                          </a:xfrm>
                          <a:custGeom>
                            <a:avLst/>
                            <a:gdLst>
                              <a:gd name="T0" fmla="+- 0 4442 4442"/>
                              <a:gd name="T1" fmla="*/ T0 w 30"/>
                              <a:gd name="T2" fmla="+- 0 4472 44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5626"/>
                        <wps:cNvSpPr>
                          <a:spLocks/>
                        </wps:cNvSpPr>
                        <wps:spPr bwMode="auto">
                          <a:xfrm>
                            <a:off x="4502" y="1594"/>
                            <a:ext cx="30" cy="0"/>
                          </a:xfrm>
                          <a:custGeom>
                            <a:avLst/>
                            <a:gdLst>
                              <a:gd name="T0" fmla="+- 0 4502 4502"/>
                              <a:gd name="T1" fmla="*/ T0 w 30"/>
                              <a:gd name="T2" fmla="+- 0 4532 45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5625"/>
                        <wps:cNvSpPr>
                          <a:spLocks/>
                        </wps:cNvSpPr>
                        <wps:spPr bwMode="auto">
                          <a:xfrm>
                            <a:off x="4562" y="1594"/>
                            <a:ext cx="30" cy="0"/>
                          </a:xfrm>
                          <a:custGeom>
                            <a:avLst/>
                            <a:gdLst>
                              <a:gd name="T0" fmla="+- 0 4562 4562"/>
                              <a:gd name="T1" fmla="*/ T0 w 30"/>
                              <a:gd name="T2" fmla="+- 0 4592 45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Freeform 5624"/>
                        <wps:cNvSpPr>
                          <a:spLocks/>
                        </wps:cNvSpPr>
                        <wps:spPr bwMode="auto">
                          <a:xfrm>
                            <a:off x="4622" y="1594"/>
                            <a:ext cx="30" cy="0"/>
                          </a:xfrm>
                          <a:custGeom>
                            <a:avLst/>
                            <a:gdLst>
                              <a:gd name="T0" fmla="+- 0 4622 4622"/>
                              <a:gd name="T1" fmla="*/ T0 w 30"/>
                              <a:gd name="T2" fmla="+- 0 4652 46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Freeform 5623"/>
                        <wps:cNvSpPr>
                          <a:spLocks/>
                        </wps:cNvSpPr>
                        <wps:spPr bwMode="auto">
                          <a:xfrm>
                            <a:off x="4682" y="1594"/>
                            <a:ext cx="30" cy="0"/>
                          </a:xfrm>
                          <a:custGeom>
                            <a:avLst/>
                            <a:gdLst>
                              <a:gd name="T0" fmla="+- 0 4682 4682"/>
                              <a:gd name="T1" fmla="*/ T0 w 30"/>
                              <a:gd name="T2" fmla="+- 0 4712 46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5622"/>
                        <wps:cNvSpPr>
                          <a:spLocks/>
                        </wps:cNvSpPr>
                        <wps:spPr bwMode="auto">
                          <a:xfrm>
                            <a:off x="4742" y="1594"/>
                            <a:ext cx="30" cy="0"/>
                          </a:xfrm>
                          <a:custGeom>
                            <a:avLst/>
                            <a:gdLst>
                              <a:gd name="T0" fmla="+- 0 4742 4742"/>
                              <a:gd name="T1" fmla="*/ T0 w 30"/>
                              <a:gd name="T2" fmla="+- 0 4772 47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Freeform 5621"/>
                        <wps:cNvSpPr>
                          <a:spLocks/>
                        </wps:cNvSpPr>
                        <wps:spPr bwMode="auto">
                          <a:xfrm>
                            <a:off x="4802" y="1594"/>
                            <a:ext cx="30" cy="0"/>
                          </a:xfrm>
                          <a:custGeom>
                            <a:avLst/>
                            <a:gdLst>
                              <a:gd name="T0" fmla="+- 0 4802 4802"/>
                              <a:gd name="T1" fmla="*/ T0 w 30"/>
                              <a:gd name="T2" fmla="+- 0 4832 48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5620"/>
                        <wps:cNvSpPr>
                          <a:spLocks/>
                        </wps:cNvSpPr>
                        <wps:spPr bwMode="auto">
                          <a:xfrm>
                            <a:off x="4862" y="1594"/>
                            <a:ext cx="30" cy="0"/>
                          </a:xfrm>
                          <a:custGeom>
                            <a:avLst/>
                            <a:gdLst>
                              <a:gd name="T0" fmla="+- 0 4862 4862"/>
                              <a:gd name="T1" fmla="*/ T0 w 30"/>
                              <a:gd name="T2" fmla="+- 0 4892 48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Freeform 5619"/>
                        <wps:cNvSpPr>
                          <a:spLocks/>
                        </wps:cNvSpPr>
                        <wps:spPr bwMode="auto">
                          <a:xfrm>
                            <a:off x="4922" y="1594"/>
                            <a:ext cx="30" cy="0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30"/>
                              <a:gd name="T2" fmla="+- 0 4952 49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5618"/>
                        <wps:cNvSpPr>
                          <a:spLocks/>
                        </wps:cNvSpPr>
                        <wps:spPr bwMode="auto">
                          <a:xfrm>
                            <a:off x="4982" y="1594"/>
                            <a:ext cx="30" cy="0"/>
                          </a:xfrm>
                          <a:custGeom>
                            <a:avLst/>
                            <a:gdLst>
                              <a:gd name="T0" fmla="+- 0 4982 4982"/>
                              <a:gd name="T1" fmla="*/ T0 w 30"/>
                              <a:gd name="T2" fmla="+- 0 5012 49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Freeform 5617"/>
                        <wps:cNvSpPr>
                          <a:spLocks/>
                        </wps:cNvSpPr>
                        <wps:spPr bwMode="auto">
                          <a:xfrm>
                            <a:off x="5042" y="1594"/>
                            <a:ext cx="30" cy="0"/>
                          </a:xfrm>
                          <a:custGeom>
                            <a:avLst/>
                            <a:gdLst>
                              <a:gd name="T0" fmla="+- 0 5042 5042"/>
                              <a:gd name="T1" fmla="*/ T0 w 30"/>
                              <a:gd name="T2" fmla="+- 0 5072 50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Freeform 5616"/>
                        <wps:cNvSpPr>
                          <a:spLocks/>
                        </wps:cNvSpPr>
                        <wps:spPr bwMode="auto">
                          <a:xfrm>
                            <a:off x="5102" y="1594"/>
                            <a:ext cx="30" cy="0"/>
                          </a:xfrm>
                          <a:custGeom>
                            <a:avLst/>
                            <a:gdLst>
                              <a:gd name="T0" fmla="+- 0 5102 5102"/>
                              <a:gd name="T1" fmla="*/ T0 w 30"/>
                              <a:gd name="T2" fmla="+- 0 5132 51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Freeform 5615"/>
                        <wps:cNvSpPr>
                          <a:spLocks/>
                        </wps:cNvSpPr>
                        <wps:spPr bwMode="auto">
                          <a:xfrm>
                            <a:off x="5162" y="1594"/>
                            <a:ext cx="30" cy="0"/>
                          </a:xfrm>
                          <a:custGeom>
                            <a:avLst/>
                            <a:gdLst>
                              <a:gd name="T0" fmla="+- 0 5162 5162"/>
                              <a:gd name="T1" fmla="*/ T0 w 30"/>
                              <a:gd name="T2" fmla="+- 0 5192 51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5614"/>
                        <wps:cNvSpPr>
                          <a:spLocks/>
                        </wps:cNvSpPr>
                        <wps:spPr bwMode="auto">
                          <a:xfrm>
                            <a:off x="5222" y="1594"/>
                            <a:ext cx="30" cy="0"/>
                          </a:xfrm>
                          <a:custGeom>
                            <a:avLst/>
                            <a:gdLst>
                              <a:gd name="T0" fmla="+- 0 5222 5222"/>
                              <a:gd name="T1" fmla="*/ T0 w 30"/>
                              <a:gd name="T2" fmla="+- 0 5252 52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Freeform 5613"/>
                        <wps:cNvSpPr>
                          <a:spLocks/>
                        </wps:cNvSpPr>
                        <wps:spPr bwMode="auto">
                          <a:xfrm>
                            <a:off x="5283" y="1594"/>
                            <a:ext cx="30" cy="0"/>
                          </a:xfrm>
                          <a:custGeom>
                            <a:avLst/>
                            <a:gdLst>
                              <a:gd name="T0" fmla="+- 0 5283 5283"/>
                              <a:gd name="T1" fmla="*/ T0 w 30"/>
                              <a:gd name="T2" fmla="+- 0 5313 52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5612"/>
                        <wps:cNvSpPr>
                          <a:spLocks/>
                        </wps:cNvSpPr>
                        <wps:spPr bwMode="auto">
                          <a:xfrm>
                            <a:off x="5343" y="1594"/>
                            <a:ext cx="30" cy="0"/>
                          </a:xfrm>
                          <a:custGeom>
                            <a:avLst/>
                            <a:gdLst>
                              <a:gd name="T0" fmla="+- 0 5343 5343"/>
                              <a:gd name="T1" fmla="*/ T0 w 30"/>
                              <a:gd name="T2" fmla="+- 0 5373 53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5611"/>
                        <wps:cNvSpPr>
                          <a:spLocks/>
                        </wps:cNvSpPr>
                        <wps:spPr bwMode="auto">
                          <a:xfrm>
                            <a:off x="5403" y="1594"/>
                            <a:ext cx="30" cy="0"/>
                          </a:xfrm>
                          <a:custGeom>
                            <a:avLst/>
                            <a:gdLst>
                              <a:gd name="T0" fmla="+- 0 5403 5403"/>
                              <a:gd name="T1" fmla="*/ T0 w 30"/>
                              <a:gd name="T2" fmla="+- 0 5433 54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Freeform 5610"/>
                        <wps:cNvSpPr>
                          <a:spLocks/>
                        </wps:cNvSpPr>
                        <wps:spPr bwMode="auto">
                          <a:xfrm>
                            <a:off x="5463" y="1594"/>
                            <a:ext cx="30" cy="0"/>
                          </a:xfrm>
                          <a:custGeom>
                            <a:avLst/>
                            <a:gdLst>
                              <a:gd name="T0" fmla="+- 0 5463 5463"/>
                              <a:gd name="T1" fmla="*/ T0 w 30"/>
                              <a:gd name="T2" fmla="+- 0 5493 54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Freeform 5609"/>
                        <wps:cNvSpPr>
                          <a:spLocks/>
                        </wps:cNvSpPr>
                        <wps:spPr bwMode="auto">
                          <a:xfrm>
                            <a:off x="5523" y="1594"/>
                            <a:ext cx="30" cy="0"/>
                          </a:xfrm>
                          <a:custGeom>
                            <a:avLst/>
                            <a:gdLst>
                              <a:gd name="T0" fmla="+- 0 5523 5523"/>
                              <a:gd name="T1" fmla="*/ T0 w 30"/>
                              <a:gd name="T2" fmla="+- 0 5553 55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Freeform 5608"/>
                        <wps:cNvSpPr>
                          <a:spLocks/>
                        </wps:cNvSpPr>
                        <wps:spPr bwMode="auto">
                          <a:xfrm>
                            <a:off x="5583" y="1594"/>
                            <a:ext cx="30" cy="0"/>
                          </a:xfrm>
                          <a:custGeom>
                            <a:avLst/>
                            <a:gdLst>
                              <a:gd name="T0" fmla="+- 0 5583 5583"/>
                              <a:gd name="T1" fmla="*/ T0 w 30"/>
                              <a:gd name="T2" fmla="+- 0 5613 55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5607"/>
                        <wps:cNvSpPr>
                          <a:spLocks/>
                        </wps:cNvSpPr>
                        <wps:spPr bwMode="auto">
                          <a:xfrm>
                            <a:off x="5643" y="1594"/>
                            <a:ext cx="30" cy="0"/>
                          </a:xfrm>
                          <a:custGeom>
                            <a:avLst/>
                            <a:gdLst>
                              <a:gd name="T0" fmla="+- 0 5643 5643"/>
                              <a:gd name="T1" fmla="*/ T0 w 30"/>
                              <a:gd name="T2" fmla="+- 0 5673 56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5606"/>
                        <wps:cNvSpPr>
                          <a:spLocks/>
                        </wps:cNvSpPr>
                        <wps:spPr bwMode="auto">
                          <a:xfrm>
                            <a:off x="5703" y="1594"/>
                            <a:ext cx="30" cy="0"/>
                          </a:xfrm>
                          <a:custGeom>
                            <a:avLst/>
                            <a:gdLst>
                              <a:gd name="T0" fmla="+- 0 5703 5703"/>
                              <a:gd name="T1" fmla="*/ T0 w 30"/>
                              <a:gd name="T2" fmla="+- 0 5733 57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Freeform 5605"/>
                        <wps:cNvSpPr>
                          <a:spLocks/>
                        </wps:cNvSpPr>
                        <wps:spPr bwMode="auto">
                          <a:xfrm>
                            <a:off x="5763" y="1594"/>
                            <a:ext cx="30" cy="0"/>
                          </a:xfrm>
                          <a:custGeom>
                            <a:avLst/>
                            <a:gdLst>
                              <a:gd name="T0" fmla="+- 0 5763 5763"/>
                              <a:gd name="T1" fmla="*/ T0 w 30"/>
                              <a:gd name="T2" fmla="+- 0 5793 57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Freeform 5604"/>
                        <wps:cNvSpPr>
                          <a:spLocks/>
                        </wps:cNvSpPr>
                        <wps:spPr bwMode="auto">
                          <a:xfrm>
                            <a:off x="5823" y="1594"/>
                            <a:ext cx="30" cy="0"/>
                          </a:xfrm>
                          <a:custGeom>
                            <a:avLst/>
                            <a:gdLst>
                              <a:gd name="T0" fmla="+- 0 5823 5823"/>
                              <a:gd name="T1" fmla="*/ T0 w 30"/>
                              <a:gd name="T2" fmla="+- 0 5853 58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Freeform 5603"/>
                        <wps:cNvSpPr>
                          <a:spLocks/>
                        </wps:cNvSpPr>
                        <wps:spPr bwMode="auto">
                          <a:xfrm>
                            <a:off x="5883" y="1594"/>
                            <a:ext cx="30" cy="0"/>
                          </a:xfrm>
                          <a:custGeom>
                            <a:avLst/>
                            <a:gdLst>
                              <a:gd name="T0" fmla="+- 0 5883 5883"/>
                              <a:gd name="T1" fmla="*/ T0 w 30"/>
                              <a:gd name="T2" fmla="+- 0 5913 58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5602"/>
                        <wps:cNvSpPr>
                          <a:spLocks/>
                        </wps:cNvSpPr>
                        <wps:spPr bwMode="auto">
                          <a:xfrm>
                            <a:off x="5943" y="1594"/>
                            <a:ext cx="30" cy="0"/>
                          </a:xfrm>
                          <a:custGeom>
                            <a:avLst/>
                            <a:gdLst>
                              <a:gd name="T0" fmla="+- 0 5943 5943"/>
                              <a:gd name="T1" fmla="*/ T0 w 30"/>
                              <a:gd name="T2" fmla="+- 0 5973 59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Freeform 5601"/>
                        <wps:cNvSpPr>
                          <a:spLocks/>
                        </wps:cNvSpPr>
                        <wps:spPr bwMode="auto">
                          <a:xfrm>
                            <a:off x="6003" y="1594"/>
                            <a:ext cx="30" cy="0"/>
                          </a:xfrm>
                          <a:custGeom>
                            <a:avLst/>
                            <a:gdLst>
                              <a:gd name="T0" fmla="+- 0 6003 6003"/>
                              <a:gd name="T1" fmla="*/ T0 w 30"/>
                              <a:gd name="T2" fmla="+- 0 6033 60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Freeform 5600"/>
                        <wps:cNvSpPr>
                          <a:spLocks/>
                        </wps:cNvSpPr>
                        <wps:spPr bwMode="auto">
                          <a:xfrm>
                            <a:off x="6063" y="1594"/>
                            <a:ext cx="30" cy="0"/>
                          </a:xfrm>
                          <a:custGeom>
                            <a:avLst/>
                            <a:gdLst>
                              <a:gd name="T0" fmla="+- 0 6063 6063"/>
                              <a:gd name="T1" fmla="*/ T0 w 30"/>
                              <a:gd name="T2" fmla="+- 0 6093 60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Freeform 5599"/>
                        <wps:cNvSpPr>
                          <a:spLocks/>
                        </wps:cNvSpPr>
                        <wps:spPr bwMode="auto">
                          <a:xfrm>
                            <a:off x="6123" y="1594"/>
                            <a:ext cx="30" cy="0"/>
                          </a:xfrm>
                          <a:custGeom>
                            <a:avLst/>
                            <a:gdLst>
                              <a:gd name="T0" fmla="+- 0 6123 6123"/>
                              <a:gd name="T1" fmla="*/ T0 w 30"/>
                              <a:gd name="T2" fmla="+- 0 6153 61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5598"/>
                        <wps:cNvSpPr>
                          <a:spLocks/>
                        </wps:cNvSpPr>
                        <wps:spPr bwMode="auto">
                          <a:xfrm>
                            <a:off x="6183" y="1594"/>
                            <a:ext cx="30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30"/>
                              <a:gd name="T2" fmla="+- 0 6213 61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Freeform 5597"/>
                        <wps:cNvSpPr>
                          <a:spLocks/>
                        </wps:cNvSpPr>
                        <wps:spPr bwMode="auto">
                          <a:xfrm>
                            <a:off x="6243" y="1594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5596"/>
                        <wps:cNvSpPr>
                          <a:spLocks/>
                        </wps:cNvSpPr>
                        <wps:spPr bwMode="auto">
                          <a:xfrm>
                            <a:off x="6303" y="1594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5595"/>
                        <wps:cNvSpPr>
                          <a:spLocks/>
                        </wps:cNvSpPr>
                        <wps:spPr bwMode="auto">
                          <a:xfrm>
                            <a:off x="6363" y="1594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Freeform 5594"/>
                        <wps:cNvSpPr>
                          <a:spLocks/>
                        </wps:cNvSpPr>
                        <wps:spPr bwMode="auto">
                          <a:xfrm>
                            <a:off x="6423" y="1594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Freeform 5593"/>
                        <wps:cNvSpPr>
                          <a:spLocks/>
                        </wps:cNvSpPr>
                        <wps:spPr bwMode="auto">
                          <a:xfrm>
                            <a:off x="6483" y="1594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5592"/>
                        <wps:cNvSpPr>
                          <a:spLocks/>
                        </wps:cNvSpPr>
                        <wps:spPr bwMode="auto">
                          <a:xfrm>
                            <a:off x="6543" y="1594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Freeform 5591"/>
                        <wps:cNvSpPr>
                          <a:spLocks/>
                        </wps:cNvSpPr>
                        <wps:spPr bwMode="auto">
                          <a:xfrm>
                            <a:off x="6603" y="1594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Freeform 5590"/>
                        <wps:cNvSpPr>
                          <a:spLocks/>
                        </wps:cNvSpPr>
                        <wps:spPr bwMode="auto">
                          <a:xfrm>
                            <a:off x="6663" y="1594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5589"/>
                        <wps:cNvSpPr>
                          <a:spLocks/>
                        </wps:cNvSpPr>
                        <wps:spPr bwMode="auto">
                          <a:xfrm>
                            <a:off x="6723" y="1594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Freeform 5588"/>
                        <wps:cNvSpPr>
                          <a:spLocks/>
                        </wps:cNvSpPr>
                        <wps:spPr bwMode="auto">
                          <a:xfrm>
                            <a:off x="6783" y="1594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Freeform 5587"/>
                        <wps:cNvSpPr>
                          <a:spLocks/>
                        </wps:cNvSpPr>
                        <wps:spPr bwMode="auto">
                          <a:xfrm>
                            <a:off x="6843" y="1594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5586"/>
                        <wps:cNvSpPr>
                          <a:spLocks/>
                        </wps:cNvSpPr>
                        <wps:spPr bwMode="auto">
                          <a:xfrm>
                            <a:off x="6903" y="1594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5585"/>
                        <wps:cNvSpPr>
                          <a:spLocks/>
                        </wps:cNvSpPr>
                        <wps:spPr bwMode="auto">
                          <a:xfrm>
                            <a:off x="6963" y="1594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Freeform 5584"/>
                        <wps:cNvSpPr>
                          <a:spLocks/>
                        </wps:cNvSpPr>
                        <wps:spPr bwMode="auto">
                          <a:xfrm>
                            <a:off x="7023" y="1594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Freeform 5583"/>
                        <wps:cNvSpPr>
                          <a:spLocks/>
                        </wps:cNvSpPr>
                        <wps:spPr bwMode="auto">
                          <a:xfrm>
                            <a:off x="7083" y="1594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Freeform 5582"/>
                        <wps:cNvSpPr>
                          <a:spLocks/>
                        </wps:cNvSpPr>
                        <wps:spPr bwMode="auto">
                          <a:xfrm>
                            <a:off x="7143" y="1594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5581"/>
                        <wps:cNvSpPr>
                          <a:spLocks/>
                        </wps:cNvSpPr>
                        <wps:spPr bwMode="auto">
                          <a:xfrm>
                            <a:off x="7203" y="1594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Freeform 5580"/>
                        <wps:cNvSpPr>
                          <a:spLocks/>
                        </wps:cNvSpPr>
                        <wps:spPr bwMode="auto">
                          <a:xfrm>
                            <a:off x="7264" y="1594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Freeform 5579"/>
                        <wps:cNvSpPr>
                          <a:spLocks/>
                        </wps:cNvSpPr>
                        <wps:spPr bwMode="auto">
                          <a:xfrm>
                            <a:off x="7324" y="1594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5578"/>
                        <wps:cNvSpPr>
                          <a:spLocks/>
                        </wps:cNvSpPr>
                        <wps:spPr bwMode="auto">
                          <a:xfrm>
                            <a:off x="7384" y="1594"/>
                            <a:ext cx="30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30"/>
                              <a:gd name="T2" fmla="+- 0 7414 73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5577"/>
                        <wps:cNvSpPr>
                          <a:spLocks/>
                        </wps:cNvSpPr>
                        <wps:spPr bwMode="auto">
                          <a:xfrm>
                            <a:off x="7444" y="1594"/>
                            <a:ext cx="30" cy="0"/>
                          </a:xfrm>
                          <a:custGeom>
                            <a:avLst/>
                            <a:gdLst>
                              <a:gd name="T0" fmla="+- 0 7444 7444"/>
                              <a:gd name="T1" fmla="*/ T0 w 30"/>
                              <a:gd name="T2" fmla="+- 0 7474 74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Freeform 5576"/>
                        <wps:cNvSpPr>
                          <a:spLocks/>
                        </wps:cNvSpPr>
                        <wps:spPr bwMode="auto">
                          <a:xfrm>
                            <a:off x="7504" y="1594"/>
                            <a:ext cx="30" cy="0"/>
                          </a:xfrm>
                          <a:custGeom>
                            <a:avLst/>
                            <a:gdLst>
                              <a:gd name="T0" fmla="+- 0 7504 7504"/>
                              <a:gd name="T1" fmla="*/ T0 w 30"/>
                              <a:gd name="T2" fmla="+- 0 7534 75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Freeform 5575"/>
                        <wps:cNvSpPr>
                          <a:spLocks/>
                        </wps:cNvSpPr>
                        <wps:spPr bwMode="auto">
                          <a:xfrm>
                            <a:off x="7564" y="1594"/>
                            <a:ext cx="30" cy="0"/>
                          </a:xfrm>
                          <a:custGeom>
                            <a:avLst/>
                            <a:gdLst>
                              <a:gd name="T0" fmla="+- 0 7564 7564"/>
                              <a:gd name="T1" fmla="*/ T0 w 30"/>
                              <a:gd name="T2" fmla="+- 0 7594 75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Freeform 5574"/>
                        <wps:cNvSpPr>
                          <a:spLocks/>
                        </wps:cNvSpPr>
                        <wps:spPr bwMode="auto">
                          <a:xfrm>
                            <a:off x="7624" y="1594"/>
                            <a:ext cx="30" cy="0"/>
                          </a:xfrm>
                          <a:custGeom>
                            <a:avLst/>
                            <a:gdLst>
                              <a:gd name="T0" fmla="+- 0 7624 7624"/>
                              <a:gd name="T1" fmla="*/ T0 w 30"/>
                              <a:gd name="T2" fmla="+- 0 7654 76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5573"/>
                        <wps:cNvSpPr>
                          <a:spLocks/>
                        </wps:cNvSpPr>
                        <wps:spPr bwMode="auto">
                          <a:xfrm>
                            <a:off x="7684" y="1594"/>
                            <a:ext cx="30" cy="0"/>
                          </a:xfrm>
                          <a:custGeom>
                            <a:avLst/>
                            <a:gdLst>
                              <a:gd name="T0" fmla="+- 0 7684 7684"/>
                              <a:gd name="T1" fmla="*/ T0 w 30"/>
                              <a:gd name="T2" fmla="+- 0 7714 76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Freeform 5572"/>
                        <wps:cNvSpPr>
                          <a:spLocks/>
                        </wps:cNvSpPr>
                        <wps:spPr bwMode="auto">
                          <a:xfrm>
                            <a:off x="7744" y="1594"/>
                            <a:ext cx="30" cy="0"/>
                          </a:xfrm>
                          <a:custGeom>
                            <a:avLst/>
                            <a:gdLst>
                              <a:gd name="T0" fmla="+- 0 7744 7744"/>
                              <a:gd name="T1" fmla="*/ T0 w 30"/>
                              <a:gd name="T2" fmla="+- 0 7774 77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Freeform 5571"/>
                        <wps:cNvSpPr>
                          <a:spLocks/>
                        </wps:cNvSpPr>
                        <wps:spPr bwMode="auto">
                          <a:xfrm>
                            <a:off x="7804" y="1594"/>
                            <a:ext cx="30" cy="0"/>
                          </a:xfrm>
                          <a:custGeom>
                            <a:avLst/>
                            <a:gdLst>
                              <a:gd name="T0" fmla="+- 0 7804 7804"/>
                              <a:gd name="T1" fmla="*/ T0 w 30"/>
                              <a:gd name="T2" fmla="+- 0 7834 78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Freeform 5570"/>
                        <wps:cNvSpPr>
                          <a:spLocks/>
                        </wps:cNvSpPr>
                        <wps:spPr bwMode="auto">
                          <a:xfrm>
                            <a:off x="7864" y="1594"/>
                            <a:ext cx="30" cy="0"/>
                          </a:xfrm>
                          <a:custGeom>
                            <a:avLst/>
                            <a:gdLst>
                              <a:gd name="T0" fmla="+- 0 7864 7864"/>
                              <a:gd name="T1" fmla="*/ T0 w 30"/>
                              <a:gd name="T2" fmla="+- 0 7894 78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Freeform 5569"/>
                        <wps:cNvSpPr>
                          <a:spLocks/>
                        </wps:cNvSpPr>
                        <wps:spPr bwMode="auto">
                          <a:xfrm>
                            <a:off x="7924" y="1594"/>
                            <a:ext cx="30" cy="0"/>
                          </a:xfrm>
                          <a:custGeom>
                            <a:avLst/>
                            <a:gdLst>
                              <a:gd name="T0" fmla="+- 0 7924 7924"/>
                              <a:gd name="T1" fmla="*/ T0 w 30"/>
                              <a:gd name="T2" fmla="+- 0 7954 79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5568"/>
                        <wps:cNvSpPr>
                          <a:spLocks/>
                        </wps:cNvSpPr>
                        <wps:spPr bwMode="auto">
                          <a:xfrm>
                            <a:off x="7984" y="1594"/>
                            <a:ext cx="30" cy="0"/>
                          </a:xfrm>
                          <a:custGeom>
                            <a:avLst/>
                            <a:gdLst>
                              <a:gd name="T0" fmla="+- 0 7984 7984"/>
                              <a:gd name="T1" fmla="*/ T0 w 30"/>
                              <a:gd name="T2" fmla="+- 0 8014 79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Freeform 5567"/>
                        <wps:cNvSpPr>
                          <a:spLocks/>
                        </wps:cNvSpPr>
                        <wps:spPr bwMode="auto">
                          <a:xfrm>
                            <a:off x="8044" y="1594"/>
                            <a:ext cx="30" cy="0"/>
                          </a:xfrm>
                          <a:custGeom>
                            <a:avLst/>
                            <a:gdLst>
                              <a:gd name="T0" fmla="+- 0 8044 8044"/>
                              <a:gd name="T1" fmla="*/ T0 w 30"/>
                              <a:gd name="T2" fmla="+- 0 8074 80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Freeform 5566"/>
                        <wps:cNvSpPr>
                          <a:spLocks/>
                        </wps:cNvSpPr>
                        <wps:spPr bwMode="auto">
                          <a:xfrm>
                            <a:off x="8104" y="1594"/>
                            <a:ext cx="30" cy="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30"/>
                              <a:gd name="T2" fmla="+- 0 8134 81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Freeform 5565"/>
                        <wps:cNvSpPr>
                          <a:spLocks/>
                        </wps:cNvSpPr>
                        <wps:spPr bwMode="auto">
                          <a:xfrm>
                            <a:off x="8164" y="1594"/>
                            <a:ext cx="30" cy="0"/>
                          </a:xfrm>
                          <a:custGeom>
                            <a:avLst/>
                            <a:gdLst>
                              <a:gd name="T0" fmla="+- 0 8164 8164"/>
                              <a:gd name="T1" fmla="*/ T0 w 30"/>
                              <a:gd name="T2" fmla="+- 0 8194 81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5564"/>
                        <wps:cNvSpPr>
                          <a:spLocks/>
                        </wps:cNvSpPr>
                        <wps:spPr bwMode="auto">
                          <a:xfrm>
                            <a:off x="8224" y="1594"/>
                            <a:ext cx="30" cy="0"/>
                          </a:xfrm>
                          <a:custGeom>
                            <a:avLst/>
                            <a:gdLst>
                              <a:gd name="T0" fmla="+- 0 8224 8224"/>
                              <a:gd name="T1" fmla="*/ T0 w 30"/>
                              <a:gd name="T2" fmla="+- 0 8254 82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Freeform 5563"/>
                        <wps:cNvSpPr>
                          <a:spLocks/>
                        </wps:cNvSpPr>
                        <wps:spPr bwMode="auto">
                          <a:xfrm>
                            <a:off x="8284" y="1594"/>
                            <a:ext cx="30" cy="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0"/>
                              <a:gd name="T2" fmla="+- 0 8314 82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5562"/>
                        <wps:cNvSpPr>
                          <a:spLocks/>
                        </wps:cNvSpPr>
                        <wps:spPr bwMode="auto">
                          <a:xfrm>
                            <a:off x="8344" y="1594"/>
                            <a:ext cx="30" cy="0"/>
                          </a:xfrm>
                          <a:custGeom>
                            <a:avLst/>
                            <a:gdLst>
                              <a:gd name="T0" fmla="+- 0 8344 8344"/>
                              <a:gd name="T1" fmla="*/ T0 w 30"/>
                              <a:gd name="T2" fmla="+- 0 8374 83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Freeform 5561"/>
                        <wps:cNvSpPr>
                          <a:spLocks/>
                        </wps:cNvSpPr>
                        <wps:spPr bwMode="auto">
                          <a:xfrm>
                            <a:off x="8404" y="1594"/>
                            <a:ext cx="30" cy="0"/>
                          </a:xfrm>
                          <a:custGeom>
                            <a:avLst/>
                            <a:gdLst>
                              <a:gd name="T0" fmla="+- 0 8404 8404"/>
                              <a:gd name="T1" fmla="*/ T0 w 30"/>
                              <a:gd name="T2" fmla="+- 0 8434 84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Freeform 5560"/>
                        <wps:cNvSpPr>
                          <a:spLocks/>
                        </wps:cNvSpPr>
                        <wps:spPr bwMode="auto">
                          <a:xfrm>
                            <a:off x="8464" y="1594"/>
                            <a:ext cx="30" cy="0"/>
                          </a:xfrm>
                          <a:custGeom>
                            <a:avLst/>
                            <a:gdLst>
                              <a:gd name="T0" fmla="+- 0 8464 8464"/>
                              <a:gd name="T1" fmla="*/ T0 w 30"/>
                              <a:gd name="T2" fmla="+- 0 8494 84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5559"/>
                        <wps:cNvSpPr>
                          <a:spLocks/>
                        </wps:cNvSpPr>
                        <wps:spPr bwMode="auto">
                          <a:xfrm>
                            <a:off x="8524" y="1594"/>
                            <a:ext cx="30" cy="0"/>
                          </a:xfrm>
                          <a:custGeom>
                            <a:avLst/>
                            <a:gdLst>
                              <a:gd name="T0" fmla="+- 0 8524 8524"/>
                              <a:gd name="T1" fmla="*/ T0 w 30"/>
                              <a:gd name="T2" fmla="+- 0 8554 85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5558"/>
                        <wps:cNvSpPr>
                          <a:spLocks/>
                        </wps:cNvSpPr>
                        <wps:spPr bwMode="auto">
                          <a:xfrm>
                            <a:off x="8584" y="1594"/>
                            <a:ext cx="30" cy="0"/>
                          </a:xfrm>
                          <a:custGeom>
                            <a:avLst/>
                            <a:gdLst>
                              <a:gd name="T0" fmla="+- 0 8584 8584"/>
                              <a:gd name="T1" fmla="*/ T0 w 30"/>
                              <a:gd name="T2" fmla="+- 0 8614 85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Freeform 5557"/>
                        <wps:cNvSpPr>
                          <a:spLocks/>
                        </wps:cNvSpPr>
                        <wps:spPr bwMode="auto">
                          <a:xfrm>
                            <a:off x="8644" y="1594"/>
                            <a:ext cx="30" cy="0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30"/>
                              <a:gd name="T2" fmla="+- 0 8674 86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Freeform 5556"/>
                        <wps:cNvSpPr>
                          <a:spLocks/>
                        </wps:cNvSpPr>
                        <wps:spPr bwMode="auto">
                          <a:xfrm>
                            <a:off x="8704" y="1594"/>
                            <a:ext cx="30" cy="0"/>
                          </a:xfrm>
                          <a:custGeom>
                            <a:avLst/>
                            <a:gdLst>
                              <a:gd name="T0" fmla="+- 0 8704 8704"/>
                              <a:gd name="T1" fmla="*/ T0 w 30"/>
                              <a:gd name="T2" fmla="+- 0 8734 87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Freeform 5555"/>
                        <wps:cNvSpPr>
                          <a:spLocks/>
                        </wps:cNvSpPr>
                        <wps:spPr bwMode="auto">
                          <a:xfrm>
                            <a:off x="8764" y="1594"/>
                            <a:ext cx="30" cy="0"/>
                          </a:xfrm>
                          <a:custGeom>
                            <a:avLst/>
                            <a:gdLst>
                              <a:gd name="T0" fmla="+- 0 8764 8764"/>
                              <a:gd name="T1" fmla="*/ T0 w 30"/>
                              <a:gd name="T2" fmla="+- 0 8794 87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5554"/>
                        <wps:cNvSpPr>
                          <a:spLocks/>
                        </wps:cNvSpPr>
                        <wps:spPr bwMode="auto">
                          <a:xfrm>
                            <a:off x="8824" y="1594"/>
                            <a:ext cx="30" cy="0"/>
                          </a:xfrm>
                          <a:custGeom>
                            <a:avLst/>
                            <a:gdLst>
                              <a:gd name="T0" fmla="+- 0 8824 8824"/>
                              <a:gd name="T1" fmla="*/ T0 w 30"/>
                              <a:gd name="T2" fmla="+- 0 8854 88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Freeform 5553"/>
                        <wps:cNvSpPr>
                          <a:spLocks/>
                        </wps:cNvSpPr>
                        <wps:spPr bwMode="auto">
                          <a:xfrm>
                            <a:off x="8884" y="1594"/>
                            <a:ext cx="30" cy="0"/>
                          </a:xfrm>
                          <a:custGeom>
                            <a:avLst/>
                            <a:gdLst>
                              <a:gd name="T0" fmla="+- 0 8884 8884"/>
                              <a:gd name="T1" fmla="*/ T0 w 30"/>
                              <a:gd name="T2" fmla="+- 0 8914 88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5552"/>
                        <wps:cNvSpPr>
                          <a:spLocks/>
                        </wps:cNvSpPr>
                        <wps:spPr bwMode="auto">
                          <a:xfrm>
                            <a:off x="8944" y="1594"/>
                            <a:ext cx="30" cy="0"/>
                          </a:xfrm>
                          <a:custGeom>
                            <a:avLst/>
                            <a:gdLst>
                              <a:gd name="T0" fmla="+- 0 8944 8944"/>
                              <a:gd name="T1" fmla="*/ T0 w 30"/>
                              <a:gd name="T2" fmla="+- 0 8974 89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Freeform 5551"/>
                        <wps:cNvSpPr>
                          <a:spLocks/>
                        </wps:cNvSpPr>
                        <wps:spPr bwMode="auto">
                          <a:xfrm>
                            <a:off x="9004" y="1594"/>
                            <a:ext cx="30" cy="0"/>
                          </a:xfrm>
                          <a:custGeom>
                            <a:avLst/>
                            <a:gdLst>
                              <a:gd name="T0" fmla="+- 0 9004 9004"/>
                              <a:gd name="T1" fmla="*/ T0 w 30"/>
                              <a:gd name="T2" fmla="+- 0 9034 90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Freeform 5550"/>
                        <wps:cNvSpPr>
                          <a:spLocks/>
                        </wps:cNvSpPr>
                        <wps:spPr bwMode="auto">
                          <a:xfrm>
                            <a:off x="9064" y="1594"/>
                            <a:ext cx="30" cy="0"/>
                          </a:xfrm>
                          <a:custGeom>
                            <a:avLst/>
                            <a:gdLst>
                              <a:gd name="T0" fmla="+- 0 9064 9064"/>
                              <a:gd name="T1" fmla="*/ T0 w 30"/>
                              <a:gd name="T2" fmla="+- 0 9094 90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5549"/>
                        <wps:cNvSpPr>
                          <a:spLocks/>
                        </wps:cNvSpPr>
                        <wps:spPr bwMode="auto">
                          <a:xfrm>
                            <a:off x="9124" y="1594"/>
                            <a:ext cx="30" cy="0"/>
                          </a:xfrm>
                          <a:custGeom>
                            <a:avLst/>
                            <a:gdLst>
                              <a:gd name="T0" fmla="+- 0 9124 9124"/>
                              <a:gd name="T1" fmla="*/ T0 w 30"/>
                              <a:gd name="T2" fmla="+- 0 9154 91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Freeform 5548"/>
                        <wps:cNvSpPr>
                          <a:spLocks/>
                        </wps:cNvSpPr>
                        <wps:spPr bwMode="auto">
                          <a:xfrm>
                            <a:off x="9184" y="1594"/>
                            <a:ext cx="30" cy="0"/>
                          </a:xfrm>
                          <a:custGeom>
                            <a:avLst/>
                            <a:gdLst>
                              <a:gd name="T0" fmla="+- 0 9184 9184"/>
                              <a:gd name="T1" fmla="*/ T0 w 30"/>
                              <a:gd name="T2" fmla="+- 0 9214 91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Freeform 5547"/>
                        <wps:cNvSpPr>
                          <a:spLocks/>
                        </wps:cNvSpPr>
                        <wps:spPr bwMode="auto">
                          <a:xfrm>
                            <a:off x="9245" y="1594"/>
                            <a:ext cx="30" cy="0"/>
                          </a:xfrm>
                          <a:custGeom>
                            <a:avLst/>
                            <a:gdLst>
                              <a:gd name="T0" fmla="+- 0 9245 9245"/>
                              <a:gd name="T1" fmla="*/ T0 w 30"/>
                              <a:gd name="T2" fmla="+- 0 9275 92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5546"/>
                        <wps:cNvSpPr>
                          <a:spLocks/>
                        </wps:cNvSpPr>
                        <wps:spPr bwMode="auto">
                          <a:xfrm>
                            <a:off x="9305" y="1594"/>
                            <a:ext cx="30" cy="0"/>
                          </a:xfrm>
                          <a:custGeom>
                            <a:avLst/>
                            <a:gdLst>
                              <a:gd name="T0" fmla="+- 0 9305 9305"/>
                              <a:gd name="T1" fmla="*/ T0 w 30"/>
                              <a:gd name="T2" fmla="+- 0 9335 93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Freeform 5545"/>
                        <wps:cNvSpPr>
                          <a:spLocks/>
                        </wps:cNvSpPr>
                        <wps:spPr bwMode="auto">
                          <a:xfrm>
                            <a:off x="9365" y="1594"/>
                            <a:ext cx="30" cy="0"/>
                          </a:xfrm>
                          <a:custGeom>
                            <a:avLst/>
                            <a:gdLst>
                              <a:gd name="T0" fmla="+- 0 9365 9365"/>
                              <a:gd name="T1" fmla="*/ T0 w 30"/>
                              <a:gd name="T2" fmla="+- 0 9395 93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5544"/>
                        <wps:cNvSpPr>
                          <a:spLocks/>
                        </wps:cNvSpPr>
                        <wps:spPr bwMode="auto">
                          <a:xfrm>
                            <a:off x="9425" y="1594"/>
                            <a:ext cx="30" cy="0"/>
                          </a:xfrm>
                          <a:custGeom>
                            <a:avLst/>
                            <a:gdLst>
                              <a:gd name="T0" fmla="+- 0 9425 9425"/>
                              <a:gd name="T1" fmla="*/ T0 w 30"/>
                              <a:gd name="T2" fmla="+- 0 9455 94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Freeform 5543"/>
                        <wps:cNvSpPr>
                          <a:spLocks/>
                        </wps:cNvSpPr>
                        <wps:spPr bwMode="auto">
                          <a:xfrm>
                            <a:off x="9485" y="1594"/>
                            <a:ext cx="30" cy="0"/>
                          </a:xfrm>
                          <a:custGeom>
                            <a:avLst/>
                            <a:gdLst>
                              <a:gd name="T0" fmla="+- 0 9485 9485"/>
                              <a:gd name="T1" fmla="*/ T0 w 30"/>
                              <a:gd name="T2" fmla="+- 0 9515 94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Freeform 5542"/>
                        <wps:cNvSpPr>
                          <a:spLocks/>
                        </wps:cNvSpPr>
                        <wps:spPr bwMode="auto">
                          <a:xfrm>
                            <a:off x="9545" y="1594"/>
                            <a:ext cx="30" cy="0"/>
                          </a:xfrm>
                          <a:custGeom>
                            <a:avLst/>
                            <a:gdLst>
                              <a:gd name="T0" fmla="+- 0 9545 9545"/>
                              <a:gd name="T1" fmla="*/ T0 w 30"/>
                              <a:gd name="T2" fmla="+- 0 9575 95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Freeform 5541"/>
                        <wps:cNvSpPr>
                          <a:spLocks/>
                        </wps:cNvSpPr>
                        <wps:spPr bwMode="auto">
                          <a:xfrm>
                            <a:off x="9605" y="1594"/>
                            <a:ext cx="30" cy="0"/>
                          </a:xfrm>
                          <a:custGeom>
                            <a:avLst/>
                            <a:gdLst>
                              <a:gd name="T0" fmla="+- 0 9605 9605"/>
                              <a:gd name="T1" fmla="*/ T0 w 30"/>
                              <a:gd name="T2" fmla="+- 0 9635 96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5540"/>
                        <wps:cNvSpPr>
                          <a:spLocks/>
                        </wps:cNvSpPr>
                        <wps:spPr bwMode="auto">
                          <a:xfrm>
                            <a:off x="9665" y="1594"/>
                            <a:ext cx="30" cy="0"/>
                          </a:xfrm>
                          <a:custGeom>
                            <a:avLst/>
                            <a:gdLst>
                              <a:gd name="T0" fmla="+- 0 9665 9665"/>
                              <a:gd name="T1" fmla="*/ T0 w 30"/>
                              <a:gd name="T2" fmla="+- 0 9695 96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Freeform 5539"/>
                        <wps:cNvSpPr>
                          <a:spLocks/>
                        </wps:cNvSpPr>
                        <wps:spPr bwMode="auto">
                          <a:xfrm>
                            <a:off x="9725" y="1594"/>
                            <a:ext cx="30" cy="0"/>
                          </a:xfrm>
                          <a:custGeom>
                            <a:avLst/>
                            <a:gdLst>
                              <a:gd name="T0" fmla="+- 0 9725 9725"/>
                              <a:gd name="T1" fmla="*/ T0 w 30"/>
                              <a:gd name="T2" fmla="+- 0 9755 97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5538"/>
                        <wps:cNvSpPr>
                          <a:spLocks/>
                        </wps:cNvSpPr>
                        <wps:spPr bwMode="auto">
                          <a:xfrm>
                            <a:off x="9785" y="1594"/>
                            <a:ext cx="30" cy="0"/>
                          </a:xfrm>
                          <a:custGeom>
                            <a:avLst/>
                            <a:gdLst>
                              <a:gd name="T0" fmla="+- 0 9785 9785"/>
                              <a:gd name="T1" fmla="*/ T0 w 30"/>
                              <a:gd name="T2" fmla="+- 0 9815 97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Freeform 5537"/>
                        <wps:cNvSpPr>
                          <a:spLocks/>
                        </wps:cNvSpPr>
                        <wps:spPr bwMode="auto">
                          <a:xfrm>
                            <a:off x="9845" y="1594"/>
                            <a:ext cx="30" cy="0"/>
                          </a:xfrm>
                          <a:custGeom>
                            <a:avLst/>
                            <a:gdLst>
                              <a:gd name="T0" fmla="+- 0 9845 9845"/>
                              <a:gd name="T1" fmla="*/ T0 w 30"/>
                              <a:gd name="T2" fmla="+- 0 9875 98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21A4E" id="Group 5536" o:spid="_x0000_s1026" style="position:absolute;margin-left:195pt;margin-top:.1pt;width:298.8pt;height:.15pt;z-index:-5920;mso-position-horizontal-relative:page" coordorigin="3900,1592" coordsize="5976,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">
                <v:polyline id="Freeform 5636" o:spid="_x0000_s1027" style="position:absolute;visibility:visible;mso-wrap-style:square;v-text-anchor:top" points="3902,1594,393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SR90wAAA&#10;ANwAAAAPAAAAZHJzL2Rvd25yZXYueG1sRI/BisJAEETvwv7D0AvedKKgSHQUFRY8iUY/oM20STDT&#10;k02PJv79zsLCHouqekWtNr2r1YtaqTwbmIwTUMS5txUXBq6Xr9EClARki7VnMvAmgc36Y7DC1PqO&#10;z/TKQqEihCVFA2UITaq15CU5lLFviKN3963DEGVbaNtiF+Gu1tMkmWuHFceFEhval5Q/sqczIPXu&#10;fbp1x+/jaZ9NdVGRzISMGX722yWoQH34D/+1D9ZAJMLvmXgE9Po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SR90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635" o:spid="_x0000_s1028" style="position:absolute;visibility:visible;mso-wrap-style:square;v-text-anchor:top" points="3962,1594,399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BbrvwgAA&#10;ANwAAAAPAAAAZHJzL2Rvd25yZXYueG1sRI9Ra8JAEITfC/6HY4W+1UsCLSV6BhWEPolN/QFrbk2C&#10;ub2YvZr473uFQh+HmfmGWRWT69SdBmk9G0gXCSjiytuWawOnr/3LOygJyBY7z2TgQQLFeva0wtz6&#10;kT/pXoZaRQhLjgaaEPpca6kacigL3xNH7+IHhyHKodZ2wDHCXaezJHnTDluOCw32tGuoupbfzoB0&#10;28fxPB5uh+OuzHTdkrwKGfM8nzZLUIGm8B/+a39YA1mSwu+ZeAT0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8Fuu/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34" o:spid="_x0000_s1029" style="position:absolute;visibility:visible;mso-wrap-style:square;v-text-anchor:top" points="4022,1594,405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1ySYwgAA&#10;ANwAAAAPAAAAZHJzL2Rvd25yZXYueG1sRI9Ra8JAEITfC/6HYwXf6sWApUTPoIFCn8Sm/QHb3JoE&#10;c3tp9mriv+8VBB+HmfmG2eaT69SVBmk9G1gtE1DElbct1wa+Pt+eX0FJQLbYeSYDNxLId7OnLWbW&#10;j/xB1zLUKkJYMjTQhNBnWkvVkENZ+p44emc/OAxRDrW2A44R7jqdJsmLdthyXGiwp6Kh6lL+OgPS&#10;HW6n7/H4czwVZarrlmQtZMxiPu03oAJN4RG+t9+tgTRJ4f9MPAJ69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/XJJ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33" o:spid="_x0000_s1030" style="position:absolute;visibility:visible;mso-wrap-style:square;v-text-anchor:top" points="4082,1594,411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m4EDwgAA&#10;ANwAAAAPAAAAZHJzL2Rvd25yZXYueG1sRI9Ra8JAEITfhf6HYwt904splRI9xQpCn0Rjf8CaW5Ng&#10;bi/Nnib++15B8HGYmW+YxWpwjbpRJ7VnA9NJAoq48Lbm0sDPcTv+BCUB2WLjmQzcSWC1fBktMLO+&#10;5wPd8lCqCGHJ0EAVQptpLUVFDmXiW+LonX3nMETZldp22Ee4a3SaJDPtsOa4UGFLm4qKS351BqT5&#10;uu9P/e53t9/kqS5rkg8hY95eh/UcVKAhPMOP9rc1kCbv8H8mHgG9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CbgQ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32" o:spid="_x0000_s1031" style="position:absolute;visibility:visible;mso-wrap-style:square;v-text-anchor:top" points="4142,1594,417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chl3wgAA&#10;ANwAAAAPAAAAZHJzL2Rvd25yZXYueG1sRI9Ra8JAEITfhf6HYwt904uhlRI9xQpCn0Rjf8CaW5Ng&#10;bi/Nnib++15B8HGYmW+YxWpwjbpRJ7VnA9NJAoq48Lbm0sDPcTv+BCUB2WLjmQzcSWC1fBktMLO+&#10;5wPd8lCqCGHJ0EAVQptpLUVFDmXiW+LonX3nMETZldp22Ee4a3SaJDPtsOa4UGFLm4qKS351BqT5&#10;uu9P/e53t9/kqS5rkg8hY95eh/UcVKAhPMOP9rc1kCbv8H8mHgG9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9yGXf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31" o:spid="_x0000_s1032" style="position:absolute;visibility:visible;mso-wrap-style:square;v-text-anchor:top" points="4202,1594,423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PrzswgAA&#10;ANwAAAAPAAAAZHJzL2Rvd25yZXYueG1sRI9Ra8JAEITfBf/DsYW+mUsDFomeooLQJ7HRH7Dmtklo&#10;bi9mTxP/fa9Q6OMwM98wq83oWvWgXhrPBt6SFBRx6W3DlYHL+TBbgJKAbLH1TAaeJLBZTycrzK0f&#10;+JMeRahUhLDkaKAOocu1lrImh5L4jjh6X753GKLsK217HCLctTpL03ftsOG4UGNH+5rK7+LuDEi7&#10;e56uw/F2PO2LTFcNyVzImNeXcbsEFWgM/+G/9oc1kKVz+D0Tj4Be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A+vO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30" o:spid="_x0000_s1033" style="position:absolute;visibility:visible;mso-wrap-style:square;v-text-anchor:top" points="4262,1594,429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7CKbwgAA&#10;ANwAAAAPAAAAZHJzL2Rvd25yZXYueG1sRI9Ra8JAEITfC/6HY4W+1YsBpURPUaHgk2jqD1hzaxLM&#10;7cXs1cR/3xMKfRxm5htmuR5cox7USe3ZwHSSgCIuvK25NHD+/vr4BCUB2WLjmQw8SWC9Gr0tMbO+&#10;5xM98lCqCGHJ0EAVQptpLUVFDmXiW+LoXX3nMETZldp22Ee4a3SaJHPtsOa4UGFLu4qKW/7jDEiz&#10;fR4v/eF+OO7yVJc1yUzImPfxsFmACjSE//Bfe28NpMkcXmfiEd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DsIp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29" o:spid="_x0000_s1034" style="position:absolute;visibility:visible;mso-wrap-style:square;v-text-anchor:top" points="4322,1594,435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oIcAwgAA&#10;ANwAAAAPAAAAZHJzL2Rvd25yZXYueG1sRI9Ra8JAEITfhf6HYwt904uB1hI9xQpCn0Rjf8CaW5Ng&#10;bi/Nnib++15B8HGYmW+YxWpwjbpRJ7VnA9NJAoq48Lbm0sDPcTv+BCUB2WLjmQzcSWC1fBktMLO+&#10;5wPd8lCqCGHJ0EAVQptpLUVFDmXiW+LonX3nMETZldp22Ee4a3SaJB/aYc1xocKWNhUVl/zqDEjz&#10;dd+f+t3vbr/JU13WJO9Cxry9Dus5qEBDeIYf7W9rIE1m8H8mHgG9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+ghwD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28" o:spid="_x0000_s1035" style="position:absolute;visibility:visible;mso-wrap-style:square;v-text-anchor:top" points="4382,1594,441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PxNyvwAA&#10;ANwAAAAPAAAAZHJzL2Rvd25yZXYueG1sRE/NisIwEL4v+A5hhL2tqQUXqUZRYcGTuNUHGJuxLTaT&#10;2sna+vabg+Dx4/tfrgfXqAd1Uns2MJ0koIgLb2suDZxPP19zUBKQLTaeycCTBNar0ccSM+t7/qVH&#10;HkoVQ1gyNFCF0GZaS1GRQ5n4ljhyV985DBF2pbYd9jHcNTpNkm/tsObYUGFLu4qKW/7nDEizfR4v&#10;/eF+OO7yVJc1yUzImM/xsFmACjSEt/jl3lsDaRLXxjPxCOjV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I4/E3K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627" o:spid="_x0000_s1036" style="position:absolute;visibility:visible;mso-wrap-style:square;v-text-anchor:top" points="4442,1594,447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c7bpwgAA&#10;ANwAAAAPAAAAZHJzL2Rvd25yZXYueG1sRI9Ra8JAEITfhf6HYwt904uBFhs9xQpCn0Rjf8CaW5Ng&#10;bi/Nnib++15B8HGYmW+YxWpwjbpRJ7VnA9NJAoq48Lbm0sDPcTuegZKAbLHxTAbuJLBavowWmFnf&#10;84FueShVhLBkaKAKoc20lqIihzLxLXH0zr5zGKLsSm077CPcNTpNkg/tsOa4UGFLm4qKS351BqT5&#10;uu9P/e53t9/kqS5rknchY95eh/UcVKAhPMOP9rc1kCaf8H8mHgG9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Fztun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26" o:spid="_x0000_s1037" style="position:absolute;visibility:visible;mso-wrap-style:square;v-text-anchor:top" points="4502,1594,453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kImpwAAA&#10;ANwAAAAPAAAAZHJzL2Rvd25yZXYueG1sRE/NaoNAEL4X8g7LBHqra4SEYt2EJlDIKRjbB5i6U5W6&#10;s8bZRn377qHQ48f3Xxxm16s7jdJ5NrBJUlDEtbcdNwY+3t+enkFJQLbYeyYDCwkc9quHAnPrJ77S&#10;vQqNiiEsORpoQxhyraVuyaEkfiCO3JcfHYYIx0bbEacY7nqdpelOO+w4NrQ40Kml+rv6cQakPy7l&#10;53S5XcpTlemmI9kKGfO4nl9fQAWaw7/4z322BrJNnB/PxCOg9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1kImp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625" o:spid="_x0000_s1038" style="position:absolute;visibility:visible;mso-wrap-style:square;v-text-anchor:top" points="4562,1594,459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3CwywgAA&#10;ANwAAAAPAAAAZHJzL2Rvd25yZXYueG1sRI9Ra8JAEITfC/6HYwXf6iUBS4me0gpCn8Sm/oA1t01C&#10;c3sxezXx33uC4OMwM98wq83oWnWhXhrPBtJ5Aoq49LbhysDxZ/f6DkoCssXWMxm4ksBmPXlZYW79&#10;wN90KUKlIoQlRwN1CF2utZQ1OZS574ij9+t7hyHKvtK2xyHCXauzJHnTDhuOCzV2tK2p/Cv+nQFp&#10;P6+H07A/7w/bItNVQ7IQMmY2HT+WoAKN4Rl+tL+sgSxN4X4mHgG9v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rcLDL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24" o:spid="_x0000_s1039" style="position:absolute;visibility:visible;mso-wrap-style:square;v-text-anchor:top" points="4622,1594,465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DrJFwgAA&#10;ANwAAAAPAAAAZHJzL2Rvd25yZXYueG1sRI9Ra8JAEITfC/6HY4W+1YuBlhI9RQWhT2JTf8CaW5Ng&#10;bi9mryb+e08QfBxm5htmvhxco67USe3ZwHSSgCIuvK25NHD42358g5KAbLHxTAZuJLBcjN7mmFnf&#10;8y9d81CqCGHJ0EAVQptpLUVFDmXiW+LonXznMETZldp22Ee4a3SaJF/aYc1xocKWNhUV5/zfGZBm&#10;fdsf+91lt9/kqS5rkk8hY97Hw2oGKtAQXuFn+8caSKcpPM7EI6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oOsk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23" o:spid="_x0000_s1040" style="position:absolute;visibility:visible;mso-wrap-style:square;v-text-anchor:top" points="4682,1594,471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QhfewwAA&#10;ANwAAAAPAAAAZHJzL2Rvd25yZXYueG1sRI9Ra8JAEITfBf/DsULf9GJKpaReggqFPolN+wO2uW0S&#10;zO3F7NXEf98rFHwcZuYbZltMrlNXGqT1bGC9SkARV962XBv4/HhdPoOSgGyx80wGbiRQ5PPZFjPr&#10;R36naxlqFSEsGRpoQugzraVqyKGsfE8cvW8/OAxRDrW2A44R7jqdJslGO2w5LjTY06Gh6lz+OAPS&#10;7W+nr/F4OZ4OZarrluRJyJiHxbR7ARVoCvfwf/vNGkjXj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Qhfe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622" o:spid="_x0000_s1041" style="position:absolute;visibility:visible;mso-wrap-style:square;v-text-anchor:top" points="4742,1594,477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q4+qwwAA&#10;ANwAAAAPAAAAZHJzL2Rvd25yZXYueG1sRI9Ra8JAEITfBf/DsULf9GJopaReggqFPolN+wO2uW0S&#10;zO3F7NXEf98rFHwcZuYbZltMrlNXGqT1bGC9SkARV962XBv4/HhdPoOSgGyx80wGbiRQ5PPZFjPr&#10;R36naxlqFSEsGRpoQugzraVqyKGsfE8cvW8/OAxRDrW2A44R7jqdJslGO2w5LjTY06Gh6lz+OAPS&#10;7W+nr/F4OZ4OZarrluRJyJiHxbR7ARVoCvfwf/vNGkjXj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q4+q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621" o:spid="_x0000_s1042" style="position:absolute;visibility:visible;mso-wrap-style:square;v-text-anchor:top" points="4802,1594,483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5yoxwgAA&#10;ANwAAAAPAAAAZHJzL2Rvd25yZXYueG1sRI9Ra8JAEITfC/6HYwXf6sWApURPUaHgk9i0P2CbW5Ng&#10;bi9mryb+e08QfBxm5htmuR5co67USe3ZwGyagCIuvK25NPD78/X+CUoCssXGMxm4kcB6NXpbYmZ9&#10;z990zUOpIoQlQwNVCG2mtRQVOZSpb4mjd/KdwxBlV2rbYR/hrtFpknxohzXHhQpb2lVUnPN/Z0Ca&#10;7e341x8uh+MuT3VZk8yFjJmMh80CVKAhvMLP9t4aSGdzeJyJR0Cv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nKj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20" o:spid="_x0000_s1043" style="position:absolute;visibility:visible;mso-wrap-style:square;v-text-anchor:top" points="4862,1594,489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NbRGwgAA&#10;ANwAAAAPAAAAZHJzL2Rvd25yZXYueG1sRI9Ra8JAEITfC/6HY4W+1YsBRaKnqFDwSTT2B2xzaxLM&#10;7cXs1cR/3xMKfRxm5htmtRlcox7USe3ZwHSSgCIuvK25NPB1+fxYgJKAbLHxTAaeJLBZj95WmFnf&#10;85keeShVhLBkaKAKoc20lqIihzLxLXH0rr5zGKLsSm077CPcNTpNkrl2WHNcqLClfUXFLf9xBqTZ&#10;PU/f/fF+PO3zVJc1yUzImPfxsF2CCjSE//Bf+2ANpNM5vM7EI6D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U1tE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19" o:spid="_x0000_s1044" style="position:absolute;visibility:visible;mso-wrap-style:square;v-text-anchor:top" points="4922,1594,495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eRHdwwAA&#10;ANwAAAAPAAAAZHJzL2Rvd25yZXYueG1sRI9Ra8JAEITfBf/DsULf9GKgtaReggqFPolN+wO2uW0S&#10;zO3F7NXEf98rFHwcZuYbZltMrlNXGqT1bGC9SkARV962XBv4/HhdPoOSgGyx80wGbiRQ5PPZFjPr&#10;R36naxlqFSEsGRpoQugzraVqyKGsfE8cvW8/OAxRDrW2A44R7jqdJsmTdthyXGiwp0ND1bn8cQak&#10;299OX+PxcjwdylTXLcmjkDEPi2n3AirQFO7h//abNZCuN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eRHd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618" o:spid="_x0000_s1045" style="position:absolute;visibility:visible;mso-wrap-style:square;v-text-anchor:top" points="4982,1594,501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5oWvwAAA&#10;ANwAAAAPAAAAZHJzL2Rvd25yZXYueG1sRE/NaoNAEL4X8g7LBHqra4SEYt2EJlDIKRjbB5i6U5W6&#10;s8bZRn377qHQ48f3Xxxm16s7jdJ5NrBJUlDEtbcdNwY+3t+enkFJQLbYeyYDCwkc9quHAnPrJ77S&#10;vQqNiiEsORpoQxhyraVuyaEkfiCO3JcfHYYIx0bbEacY7nqdpelOO+w4NrQ40Kml+rv6cQakPy7l&#10;53S5XcpTlemmI9kKGfO4nl9fQAWaw7/4z322BrJNXBvPxCOg9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L5oWv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617" o:spid="_x0000_s1046" style="position:absolute;visibility:visible;mso-wrap-style:square;v-text-anchor:top" points="5042,1594,507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qiA0wwAA&#10;ANwAAAAPAAAAZHJzL2Rvd25yZXYueG1sRI9Ra8JAEITfBf/DsULf9GKgxaZeggqFPolN+wO2uW0S&#10;zO3F7NXEf98rFHwcZuYbZltMrlNXGqT1bGC9SkARV962XBv4/HhdbkBJQLbYeSYDNxIo8vlsi5n1&#10;I7/TtQy1ihCWDA00IfSZ1lI15FBWvieO3rcfHIYoh1rbAccId51Ok+RJO2w5LjTY06Gh6lz+OAPS&#10;7W+nr/F4OZ4OZarrluRRyJiHxbR7ARVoCvfwf/vNGkjXz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qiA0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616" o:spid="_x0000_s1047" style="position:absolute;visibility:visible;mso-wrap-style:square;v-text-anchor:top" points="5102,1594,513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/EMUwAAA&#10;ANwAAAAPAAAAZHJzL2Rvd25yZXYueG1sRE/NaoNAEL4H+g7LFHKLa4WGYt2ENhDoSRKbB5i6U5W6&#10;s9bZRH377KHQ48f3X+xn16sbjdJ5NvCUpKCIa287bgxcPo+bF1ASkC32nsnAQgL73cOqwNz6ic90&#10;q0KjYghLjgbaEIZca6lbciiJH4gj9+1HhyHCsdF2xCmGu15nabrVDjuODS0OdGip/qmuzoD078vp&#10;ayp/y9OhynTTkTwLGbN+nN9eQQWaw7/4z/1hDWRZnB/PxCOgd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7/EMU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615" o:spid="_x0000_s1048" style="position:absolute;visibility:visible;mso-wrap-style:square;v-text-anchor:top" points="5162,1594,519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sOaPwgAA&#10;ANwAAAAPAAAAZHJzL2Rvd25yZXYueG1sRI9Ra8JAEITfC/6HY4W+1YuBlhI9RQWhT2JTf8CaW5Ng&#10;bi9mryb+e08QfBxm5htmvhxco67USe3ZwHSSgCIuvK25NHD42358g5KAbLHxTAZuJLBcjN7mmFnf&#10;8y9d81CqCGHJ0EAVQptpLUVFDmXiW+LonXznMETZldp22Ee4a3SaJF/aYc1xocKWNhUV5/zfGZBm&#10;fdsf+91lt9/kqS5rkk8hY97Hw2oGKtAQXuFn+8caSNMpPM7EI6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Sw5o/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14" o:spid="_x0000_s1049" style="position:absolute;visibility:visible;mso-wrap-style:square;v-text-anchor:top" points="5222,1594,5252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Ynj4wgAA&#10;ANwAAAAPAAAAZHJzL2Rvd25yZXYueG1sRI9Ra8JAEITfC/6HYwXf6sUDS0k9pQpCn8Sm/QHb3DYJ&#10;ze3F7NXEf+8Jgo/DzHzDrDajb9WZemkCW1jMM1DEZXANVxa+v/bPr6AkIjtsA5OFCwls1pOnFeYu&#10;DPxJ5yJWKkFYcrRQx9jlWktZk0eZh444eb+h9xiT7CvtehwS3LfaZNmL9thwWqixo11N5V/x7y1I&#10;u70cf4bD6XDcFUZXDclSyNrZdHx/AxVpjI/wvf3hLBhj4HYmHQG9vg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ieP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13" o:spid="_x0000_s1050" style="position:absolute;visibility:visible;mso-wrap-style:square;v-text-anchor:top" points="5283,1594,531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t1jwgAA&#10;ANwAAAAPAAAAZHJzL2Rvd25yZXYueG1sRI9Ra8JAEITfhf6HYwt900sjlZJ6ShUEn0Rjf8A2tybB&#10;3F7Mnib++15B8HGYmW+Y+XJwjbpRJ7VnA++TBBRx4W3NpYGf42b8CUoCssXGMxm4k8By8TKaY2Z9&#10;zwe65aFUEcKSoYEqhDbTWoqKHMrEt8TRO/nOYYiyK7XtsI9w1+g0SWbaYc1xocKW1hUV5/zqDEiz&#10;uu9/+91lt1/nqS5rkg8hY95eh+8vUIGG8Aw/2ltrIE2n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su3W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12" o:spid="_x0000_s1051" style="position:absolute;visibility:visible;mso-wrap-style:square;v-text-anchor:top" points="5343,1594,537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x0UXwgAA&#10;ANwAAAAPAAAAZHJzL2Rvd25yZXYueG1sRI9Ra8JAEITfhf6HYwt900uDlZJ6ShUEn0Rjf8A2tybB&#10;3F7Mnib++15B8HGYmW+Y+XJwjbpRJ7VnA++TBBRx4W3NpYGf42b8CUoCssXGMxm4k8By8TKaY2Z9&#10;zwe65aFUEcKSoYEqhDbTWoqKHMrEt8TRO/nOYYiyK7XtsI9w1+g0SWbaYc1xocKW1hUV5/zqDEiz&#10;uu9/+91lt1/nqS5rkg8hY95eh+8vUIGG8Aw/2ltrIE2n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HRRf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11" o:spid="_x0000_s1052" style="position:absolute;visibility:visible;mso-wrap-style:square;v-text-anchor:top" points="5403,1594,543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i+CMwgAA&#10;ANwAAAAPAAAAZHJzL2Rvd25yZXYueG1sRI9Ra8JAEITfBf/DsYW+mUsDFomeooLQJ7HRH7Dmtklo&#10;bi9mTxP/fa9Q6OMwM98wq83oWvWgXhrPBt6SFBRx6W3DlYHL+TBbgJKAbLH1TAaeJLBZTycrzK0f&#10;+JMeRahUhLDkaKAOocu1lrImh5L4jjh6X753GKLsK217HCLctTpL03ftsOG4UGNH+5rK7+LuDEi7&#10;e56uw/F2PO2LTFcNyVzImNeXcbsEFWgM/+G/9oc1kGVz+D0Tj4Be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L4I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10" o:spid="_x0000_s1053" style="position:absolute;visibility:visible;mso-wrap-style:square;v-text-anchor:top" points="5463,1594,549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WX77wgAA&#10;ANwAAAAPAAAAZHJzL2Rvd25yZXYueG1sRI9Ra8JAEITfC/6HY4W+1YsBpURPUaHgk2jqD1hzaxLM&#10;7cXs1cR/3xMKfRxm5htmuR5cox7USe3ZwHSSgCIuvK25NHD+/vr4BCUB2WLjmQw8SWC9Gr0tMbO+&#10;5xM98lCqCGHJ0EAVQptpLUVFDmXiW+LoXX3nMETZldp22Ee4a3SaJHPtsOa4UGFLu4qKW/7jDEiz&#10;fR4v/eF+OO7yVJc1yUzImPfxsFmACjSE//Bfe28NpOkcXmfiEd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tZfv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09" o:spid="_x0000_s1054" style="position:absolute;visibility:visible;mso-wrap-style:square;v-text-anchor:top" points="5523,1594,555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FdtgwgAA&#10;ANwAAAAPAAAAZHJzL2Rvd25yZXYueG1sRI9Ra8JAEITfhf6HYwt900sD1pJ6ShUEn0Rjf8A2tybB&#10;3F7Mnib++15B8HGYmW+Y+XJwjbpRJ7VnA++TBBRx4W3NpYGf42b8CUoCssXGMxm4k8By8TKaY2Z9&#10;zwe65aFUEcKSoYEqhDbTWoqKHMrEt8TRO/nOYYiyK7XtsI9w1+g0ST60w5rjQoUtrSsqzvnVGZBm&#10;dd//9rvLbr/OU13WJFMhY95eh+8vUIGG8Aw/2ltrIE1n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V22D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08" o:spid="_x0000_s1055" style="position:absolute;visibility:visible;mso-wrap-style:square;v-text-anchor:top" points="5583,1594,561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k8SwAAA&#10;ANwAAAAPAAAAZHJzL2Rvd25yZXYueG1sRE/NaoNAEL4H+g7LFHKLa4WGYt2ENhDoSRKbB5i6U5W6&#10;s9bZRH377KHQ48f3X+xn16sbjdJ5NvCUpKCIa287bgxcPo+bF1ASkC32nsnAQgL73cOqwNz6ic90&#10;q0KjYghLjgbaEIZca6lbciiJH4gj9+1HhyHCsdF2xCmGu15nabrVDjuODS0OdGip/qmuzoD078vp&#10;ayp/y9OhynTTkTwLGbN+nN9eQQWaw7/4z/1hDWRZXBvPxCOgd3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Fik8S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607" o:spid="_x0000_s1056" style="position:absolute;visibility:visible;mso-wrap-style:square;v-text-anchor:top" points="5643,1594,567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xuqJwgAA&#10;ANwAAAAPAAAAZHJzL2Rvd25yZXYueG1sRI9Ra8JAEITfhf6HYwt900sDFpt6ShUEn0Rjf8A2tybB&#10;3F7Mnib++15B8HGYmW+Y+XJwjbpRJ7VnA++TBBRx4W3NpYGf42Y8AyUB2WLjmQzcSWC5eBnNMbO+&#10;5wPd8lCqCGHJ0EAVQptpLUVFDmXiW+LonXznMETZldp22Ee4a3SaJB/aYc1xocKW1hUV5/zqDEiz&#10;uu9/+91lt1/nqS5rkqmQMW+vw/cXqEBDeIYf7a01kKaf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rG6on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06" o:spid="_x0000_s1057" style="position:absolute;visibility:visible;mso-wrap-style:square;v-text-anchor:top" points="5703,1594,573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dXJwAAA&#10;ANwAAAAPAAAAZHJzL2Rvd25yZXYueG1sRE/NasJAEL4X+g7LFHqrm6ZUSnQNNiB4Eo0+wDQ7JsHs&#10;bJrZmvj23YPg8eP7X+aT69SVBmk9G3ifJaCIK29brg2cjpu3L1ASkC12nsnAjQTy1fPTEjPrRz7Q&#10;tQy1iiEsGRpoQugzraVqyKHMfE8cubMfHIYIh1rbAccY7jqdJslcO2w5NjTYU9FQdSn/nAHpvm/7&#10;n3H3u9sXZarrluRTyJjXl2m9ABVoCg/x3b21BtKPOD+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+JdXJ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605" o:spid="_x0000_s1058" style="position:absolute;visibility:visible;mso-wrap-style:square;v-text-anchor:top" points="5763,1594,579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aXBSwwAA&#10;ANwAAAAPAAAAZHJzL2Rvd25yZXYueG1sRI9Ra8JAEITfBf/DsULf9GJKpaReggqFPolN+wO2uW0S&#10;zO3F7NXEf98rFHwcZuYbZltMrlNXGqT1bGC9SkARV962XBv4/HhdPoOSgGyx80wGbiRQ5PPZFjPr&#10;R36naxlqFSEsGRpoQugzraVqyKGsfE8cvW8/OAxRDrW2A44R7jqdJslGO2w5LjTY06Gh6lz+OAPS&#10;7W+nr/F4OZ4OZarrluRJyJiHxbR7ARVoCvfwf/vNGkgf1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aXBS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604" o:spid="_x0000_s1059" style="position:absolute;visibility:visible;mso-wrap-style:square;v-text-anchor:top" points="5823,1594,585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u+4lwgAA&#10;ANwAAAAPAAAAZHJzL2Rvd25yZXYueG1sRI9Ra8JAEITfhf6HYwt900sjlZJ6ShUEn0Rjf8A2tybB&#10;3F7Mnib++15B8HGYmW+Y+XJwjbpRJ7VnA++TBBRx4W3NpYGf42b8CUoCssXGMxm4k8By8TKaY2Z9&#10;zwe65aFUEcKSoYEqhDbTWoqKHMrEt8TRO/nOYYiyK7XtsI9w1+g0SWbaYc1xocKW1hUV5/zqDEiz&#10;uu9/+91lt1/nqS5rkg8hY95eh+8vUIGG8Aw/2ltrIJ2m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77i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03" o:spid="_x0000_s1060" style="position:absolute;visibility:visible;mso-wrap-style:square;v-text-anchor:top" points="5883,1594,591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90u+wgAA&#10;ANwAAAAPAAAAZHJzL2Rvd25yZXYueG1sRI9Ra8JAEITfC/6HY4W+1YsRi0RPsYLgk9i0P2DNrUkw&#10;txezVxP/fU8o9HGYmW+Y1WZwjbpTJ7VnA9NJAoq48Lbm0sD31/5tAUoCssXGMxl4kMBmPXpZYWZ9&#10;z590z0OpIoQlQwNVCG2mtRQVOZSJb4mjd/GdwxBlV2rbYR/hrtFpkrxrhzXHhQpb2lVUXPMfZ0Ca&#10;j8fp3B9vx9MuT3VZk8yFjHkdD9slqEBD+A//tQ/WQDqbwf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73S77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02" o:spid="_x0000_s1061" style="position:absolute;visibility:visible;mso-wrap-style:square;v-text-anchor:top" points="5943,1594,597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tPKwwAA&#10;ANwAAAAPAAAAZHJzL2Rvd25yZXYueG1sRI9Ra8JAEITfC/6HYwXf6sXYFomeYgWhT2JTf8CaW5Ng&#10;bi/Nnib++16h0MdhZr5hVpvBNepOndSeDcymCSjiwtuaSwOnr/3zApQEZIuNZzLwIIHNevS0wsz6&#10;nj/pnodSRQhLhgaqENpMaykqcihT3xJH7+I7hyHKrtS2wz7CXaPTJHnTDmuOCxW2tKuouOY3Z0Ca&#10;98fx3B++D8ddnuqyJnkVMmYyHrZLUIGG8B/+a39YA+n8BX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HtPK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601" o:spid="_x0000_s1062" style="position:absolute;visibility:visible;mso-wrap-style:square;v-text-anchor:top" points="6003,1594,603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UnZRwgAA&#10;ANwAAAAPAAAAZHJzL2Rvd25yZXYueG1sRI9Ra8JAEITfC/6HY4W+1YspFomeYgXBJ7Fpf8CaW5Ng&#10;bi9mryb+e08o9HGYmW+Y5XpwjbpRJ7VnA9NJAoq48Lbm0sDP9+5tDkoCssXGMxm4k8B6NXpZYmZ9&#10;z190y0OpIoQlQwNVCG2mtRQVOZSJb4mjd/adwxBlV2rbYR/hrtFpknxohzXHhQpb2lZUXPJfZ0Ca&#10;z/vx1B+uh+M2T3VZk8yEjHkdD5sFqEBD+A//tffWQPo+g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Sdl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600" o:spid="_x0000_s1063" style="position:absolute;visibility:visible;mso-wrap-style:square;v-text-anchor:top" points="6063,1594,609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gOgmwgAA&#10;ANwAAAAPAAAAZHJzL2Rvd25yZXYueG1sRI9Ra8JAEITfC/6HY4W+1YspikRPsYLgk9i0P2DNrUkw&#10;txezVxP/vVco9HGYmW+Y1WZwjbpTJ7VnA9NJAoq48Lbm0sD31/5tAUoCssXGMxl4kMBmPXpZYWZ9&#10;z590z0OpIoQlQwNVCG2mtRQVOZSJb4mjd/GdwxBlV2rbYR/hrtFpksy1w5rjQoUt7SoqrvmPMyDN&#10;x+N07o+342mXp7qsSWZCxryOh+0SVKAh/If/2gdrIH2fw+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6A6C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99" o:spid="_x0000_s1064" style="position:absolute;visibility:visible;mso-wrap-style:square;v-text-anchor:top" points="6123,1594,615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zE29wwAA&#10;ANwAAAAPAAAAZHJzL2Rvd25yZXYueG1sRI9Ra8JAEITfC/6HYwXf6sVIW4meYgWhT2JTf8CaW5Ng&#10;bi/Nnib++16h0MdhZr5hVpvBNepOndSeDcymCSjiwtuaSwOnr/3zApQEZIuNZzLwIIHNevS0wsz6&#10;nj/pnodSRQhLhgaqENpMaykqcihT3xJH7+I7hyHKrtS2wz7CXaPTJHnVDmuOCxW2tKuouOY3Z0Ca&#10;98fx3B++D8ddnuqyJnkRMmYyHrZLUIGG8B/+a39YA+n8DX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zE29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98" o:spid="_x0000_s1065" style="position:absolute;visibility:visible;mso-wrap-style:square;v-text-anchor:top" points="6183,1594,621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U9nPwAAA&#10;ANwAAAAPAAAAZHJzL2Rvd25yZXYueG1sRE/NasJAEL4X+g7LFHqrm6ZUSnQNNiB4Eo0+wDQ7JsHs&#10;bJrZmvj23YPg8eP7X+aT69SVBmk9G3ifJaCIK29brg2cjpu3L1ASkC12nsnAjQTy1fPTEjPrRz7Q&#10;tQy1iiEsGRpoQugzraVqyKHMfE8cubMfHIYIh1rbAccY7jqdJslcO2w5NjTYU9FQdSn/nAHpvm/7&#10;n3H3u9sXZarrluRTyJjXl2m9ABVoCg/x3b21BtKPuDa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U9nP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597" o:spid="_x0000_s1066" style="position:absolute;visibility:visible;mso-wrap-style:square;v-text-anchor:top" points="6243,1594,627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H3xUwwAA&#10;ANwAAAAPAAAAZHJzL2Rvd25yZXYueG1sRI9Ra8JAEITfC/6HYwXf6sVIS42eYgWhT2JTf8CaW5Ng&#10;bi/Nnib++16h0MdhZr5hVpvBNepOndSeDcymCSjiwtuaSwOnr/3zGygJyBYbz2TgQQKb9ehphZn1&#10;PX/SPQ+lihCWDA1UIbSZ1lJU5FCmviWO3sV3DkOUXalth32Eu0anSfKqHdYcFypsaVdRcc1vzoA0&#10;74/juT98H467PNVlTfIiZMxkPGyXoAIN4T/81/6wBtL5An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H3xU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96" o:spid="_x0000_s1067" style="position:absolute;visibility:visible;mso-wrap-style:square;v-text-anchor:top" points="6303,1594,633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6a0wAAA&#10;ANwAAAAPAAAAZHJzL2Rvd25yZXYueG1sRE/NasJAEL4X+g7LFHqrm4ZWSnQNNiB4Eo0+wDQ7JsHs&#10;bJrZmvj23YPg8eP7X+aT69SVBmk9G3ifJaCIK29brg2cjpu3L1ASkC12nsnAjQTy1fPTEjPrRz7Q&#10;tQy1iiEsGRpoQugzraVqyKHMfE8cubMfHIYIh1rbAccY7jqdJslcO2w5NjTYU9FQdSn/nAHpvm/7&#10;n3H3u9sXZarrluRTyJjXl2m9ABVoCg/x3b21BtKPOD+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mI6a0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595" o:spid="_x0000_s1068" style="position:absolute;visibility:visible;mso-wrap-style:square;v-text-anchor:top" points="6363,1594,639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bwMvwwAA&#10;ANwAAAAPAAAAZHJzL2Rvd25yZXYueG1sRI9Ra8JAEITfBf/DsULf9GJopaReggqFPolN+wO2uW0S&#10;zO3F7NXEf98rFHwcZuYbZltMrlNXGqT1bGC9SkARV962XBv4/HhdPoOSgGyx80wGbiRQ5PPZFjPr&#10;R36naxlqFSEsGRpoQugzraVqyKGsfE8cvW8/OAxRDrW2A44R7jqdJslGO2w5LjTY06Gh6lz+OAPS&#10;7W+nr/F4OZ4OZarrluRJyJiHxbR7ARVoCvfwf/vNGkgf1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bwMv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94" o:spid="_x0000_s1069" style="position:absolute;visibility:visible;mso-wrap-style:square;v-text-anchor:top" points="6423,1594,645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vZ1YwgAA&#10;ANwAAAAPAAAAZHJzL2Rvd25yZXYueG1sRI9Ra8JAEITfhf6HYwt900uDlZJ6ShUEn0Rjf8A2tybB&#10;3F7Mnib++15B8HGYmW+Y+XJwjbpRJ7VnA++TBBRx4W3NpYGf42b8CUoCssXGMxm4k8By8TKaY2Z9&#10;zwe65aFUEcKSoYEqhDbTWoqKHMrEt8TRO/nOYYiyK7XtsI9w1+g0SWbaYc1xocKW1hUV5/zqDEiz&#10;uu9/+91lt1/nqS5rkg8hY95eh+8vUIGG8Aw/2ltrIJ2m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m9nV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93" o:spid="_x0000_s1070" style="position:absolute;visibility:visible;mso-wrap-style:square;v-text-anchor:top" points="6483,1594,651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8TjDwwAA&#10;ANwAAAAPAAAAZHJzL2Rvd25yZXYueG1sRI9Ra8JAEITfC/6HYwXf6sXYFomeYgWhT2JTf8CaW5Ng&#10;bi/Nnib++16h0MdhZr5hVpvBNepOndSeDcymCSjiwtuaSwOnr/3zApQEZIuNZzLwIIHNevS0wsz6&#10;nj/pnodSRQhLhgaqENpMaykqcihT3xJH7+I7hyHKrtS2wz7CXaPTJHnTDmuOCxW2tKuouOY3Z0Ca&#10;98fx3B++D8ddnuqyJnkVMmYyHrZLUIGG8B/+a39YA+nLH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8TjD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92" o:spid="_x0000_s1071" style="position:absolute;visibility:visible;mso-wrap-style:square;v-text-anchor:top" points="6543,1594,657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GKC3wgAA&#10;ANwAAAAPAAAAZHJzL2Rvd25yZXYueG1sRI9Ra8JAEITfC/6HY4W+1YtBi0RPsYLgk9i0P2DNrUkw&#10;txezVxP/fU8o9HGYmW+Y1WZwjbpTJ7VnA9NJAoq48Lbm0sD31/5tAUoCssXGMxl4kMBmPXpZYWZ9&#10;z590z0OpIoQlQwNVCG2mtRQVOZSJb4mjd/GdwxBlV2rbYR/hrtFpkrxrhzXHhQpb2lVUXPMfZ0Ca&#10;j8fp3B9vx9MuT3VZk8yFjHkdD9slqEBD+A//tQ/WQDqbwf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YoLf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91" o:spid="_x0000_s1072" style="position:absolute;visibility:visible;mso-wrap-style:square;v-text-anchor:top" points="6603,1594,663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VAUswgAA&#10;ANwAAAAPAAAAZHJzL2Rvd25yZXYueG1sRI9Ra8JAEITfC/6HY4W+1YuhFomeYgXBJ7Fpf8CaW5Ng&#10;bi9mryb+e08o9HGYmW+Y5XpwjbpRJ7VnA9NJAoq48Lbm0sDP9+5tDkoCssXGMxm4k8B6NXpZYmZ9&#10;z190y0OpIoQlQwNVCG2mtRQVOZSJb4mjd/adwxBlV2rbYR/hrtFpknxohzXHhQpb2lZUXPJfZ0Ca&#10;z/vx1B+uh+M2T3VZk8yEjHkdD5sFqEBD+A//tffWQPo+g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ZUBS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90" o:spid="_x0000_s1073" style="position:absolute;visibility:visible;mso-wrap-style:square;v-text-anchor:top" points="6663,1594,669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hptbwgAA&#10;ANwAAAAPAAAAZHJzL2Rvd25yZXYueG1sRI9Ra8JAEITfC/6HY4W+1YuhikRPsYLgk9i0P2DNrUkw&#10;txezVxP/vVco9HGYmW+Y1WZwjbpTJ7VnA9NJAoq48Lbm0sD31/5tAUoCssXGMxl4kMBmPXpZYWZ9&#10;z590z0OpIoQlQwNVCG2mtRQVOZSJb4mjd/GdwxBlV2rbYR/hrtFpksy1w5rjQoUt7SoqrvmPMyDN&#10;x+N07o+342mXp7qsSWZCxryOh+0SVKAh/If/2gdrIH2fw+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aGm1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89" o:spid="_x0000_s1074" style="position:absolute;visibility:visible;mso-wrap-style:square;v-text-anchor:top" points="6723,1594,675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yj7AwwAA&#10;ANwAAAAPAAAAZHJzL2Rvd25yZXYueG1sRI9Ra8JAEITfC/6HYwXf6sVgW4meYgWhT2JTf8CaW5Ng&#10;bi/Nnib++16h0MdhZr5hVpvBNepOndSeDcymCSjiwtuaSwOnr/3zApQEZIuNZzLwIIHNevS0wsz6&#10;nj/pnodSRQhLhgaqENpMaykqcihT3xJH7+I7hyHKrtS2wz7CXaPTJHnVDmuOCxW2tKuouOY3Z0Ca&#10;98fx3B++D8ddnuqyJnkRMmYyHrZLUIGG8B/+a39YA+n8DX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yj7A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88" o:spid="_x0000_s1075" style="position:absolute;visibility:visible;mso-wrap-style:square;v-text-anchor:top" points="6783,1594,681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aqywAAA&#10;ANwAAAAPAAAAZHJzL2Rvd25yZXYueG1sRE/NasJAEL4X+g7LFHqrm4ZWSnQNNiB4Eo0+wDQ7JsHs&#10;bJrZmvj23YPg8eP7X+aT69SVBmk9G3ifJaCIK29brg2cjpu3L1ASkC12nsnAjQTy1fPTEjPrRz7Q&#10;tQy1iiEsGRpoQugzraVqyKHMfE8cubMfHIYIh1rbAccY7jqdJslcO2w5NjTYU9FQdSn/nAHpvm/7&#10;n3H3u9sXZarrluRTyJjXl2m9ABVoCg/x3b21BtKPuDa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YVaqy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587" o:spid="_x0000_s1076" style="position:absolute;visibility:visible;mso-wrap-style:square;v-text-anchor:top" points="6843,1594,687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GQ8pwwAA&#10;ANwAAAAPAAAAZHJzL2Rvd25yZXYueG1sRI9Ra8JAEITfC/6HYwXf6sVgS42eYgWhT2JTf8CaW5Ng&#10;bi/Nnib++16h0MdhZr5hVpvBNepOndSeDcymCSjiwtuaSwOnr/3zGygJyBYbz2TgQQKb9ehphZn1&#10;PX/SPQ+lihCWDA1UIbSZ1lJU5FCmviWO3sV3DkOUXalth32Eu0anSfKqHdYcFypsaVdRcc1vzoA0&#10;74/juT98H467PNVlTfIiZMxkPGyXoAIN4T/81/6wBtL5An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3GQ8p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86" o:spid="_x0000_s1077" style="position:absolute;visibility:visible;mso-wrap-style:square;v-text-anchor:top" points="6903,1594,693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+jBpvwAA&#10;ANwAAAAPAAAAZHJzL2Rvd25yZXYueG1sRE/NisIwEL4LvkMYwZumW3CRahRXWNiTuNUHGJuxLTaT&#10;bidr69ubg+Dx4/tfbwfXqDt1Uns28DFPQBEX3tZcGjifvmdLUBKQLTaeycCDBLab8WiNmfU9/9I9&#10;D6WKISwZGqhCaDOtpajIocx9Sxy5q+8chgi7UtsO+xjuGp0myad2WHNsqLClfUXFLf93BqT5ehwv&#10;/eHvcNznqS5rkoWQMdPJsFuBCjSEt/jl/rEG0kWcH8/EI6A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P6MGm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585" o:spid="_x0000_s1078" style="position:absolute;visibility:visible;mso-wrap-style:square;v-text-anchor:top" points="6963,1594,699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tpXywgAA&#10;ANwAAAAPAAAAZHJzL2Rvd25yZXYueG1sRI9Ra8JAEITfC/6HYwXf6sWApURPUaHgk9i0P2CbW5Ng&#10;bi9mryb+e08QfBxm5htmuR5co67USe3ZwGyagCIuvK25NPD78/X+CUoCssXGMxm4kcB6NXpbYmZ9&#10;z990zUOpIoQlQwNVCG2mtRQVOZSpb4mjd/KdwxBlV2rbYR/hrtFpknxohzXHhQpb2lVUnPN/Z0Ca&#10;7e341x8uh+MuT3VZk8yFjJmMh80CVKAhvMLP9t4aSOczeJyJR0Cv7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y2lfL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84" o:spid="_x0000_s1079" style="position:absolute;visibility:visible;mso-wrap-style:square;v-text-anchor:top" points="7023,1594,705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ZAuFwgAA&#10;ANwAAAAPAAAAZHJzL2Rvd25yZXYueG1sRI9Ra8JAEITfBf/DsYW+mUsDFomeooLQJ7HRH7Dmtklo&#10;bi9mTxP/fa9Q6OMwM98wq83oWvWgXhrPBt6SFBRx6W3DlYHL+TBbgJKAbLH1TAaeJLBZTycrzK0f&#10;+JMeRahUhLDkaKAOocu1lrImh5L4jjh6X753GKLsK217HCLctTpL03ftsOG4UGNH+5rK7+LuDEi7&#10;e56uw/F2PO2LTFcNyVzImNeXcbsEFWgM/+G/9oc1kM0z+D0Tj4Be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xkC4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83" o:spid="_x0000_s1080" style="position:absolute;visibility:visible;mso-wrap-style:square;v-text-anchor:top" points="7083,1594,711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KK4ewgAA&#10;ANwAAAAPAAAAZHJzL2Rvd25yZXYueG1sRI9Ra8JAEITfC/6HY4W+1YspFomeYgXBJ7Fpf8CaW5Ng&#10;bi9mryb+e08o9HGYmW+Y5XpwjbpRJ7VnA9NJAoq48Lbm0sDP9+5tDkoCssXGMxm4k8B6NXpZYmZ9&#10;z190y0OpIoQlQwNVCG2mtRQVOZSJb4mjd/adwxBlV2rbYR/hrtFpknxohzXHhQpb2lZUXPJfZ0Ca&#10;z/vx1B+uh+M2T3VZk8yEjHkdD5sFqEBD+A//tffWQDp7h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orh7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82" o:spid="_x0000_s1081" style="position:absolute;visibility:visible;mso-wrap-style:square;v-text-anchor:top" points="7143,1594,717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wTZqwgAA&#10;ANwAAAAPAAAAZHJzL2Rvd25yZXYueG1sRI9Ra8JAEITfC/6HY4W+1YuhFomeYgXBJ7Fpf8CaW5Ng&#10;bi9mryb+e08o9HGYmW+Y5XpwjbpRJ7VnA9NJAoq48Lbm0sDP9+5tDkoCssXGMxm4k8B6NXpZYmZ9&#10;z190y0OpIoQlQwNVCG2mtRQVOZSJb4mjd/adwxBlV2rbYR/hrtFpknxohzXHhQpb2lZUXPJfZ0Ca&#10;z/vx1B+uh+M2T3VZk8yEjHkdD5sFqEBD+A//tffWQDp7h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BNmr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81" o:spid="_x0000_s1082" style="position:absolute;visibility:visible;mso-wrap-style:square;v-text-anchor:top" points="7203,1594,7233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jZPxwgAA&#10;ANwAAAAPAAAAZHJzL2Rvd25yZXYueG1sRI9Ra8JAEITfC/6HYwXf6sVARKKntELBJ9HoD1hz2yQ0&#10;txezVxP/fa9Q6OMwM98wm93oWvWgXhrPBhbzBBRx6W3DlYHr5eN1BUoCssXWMxl4ksBuO3nZYG79&#10;wGd6FKFSEcKSo4E6hC7XWsqaHMrcd8TR+/S9wxBlX2nb4xDhrtVpkiy1w4bjQo0d7Wsqv4pvZ0Da&#10;9+fpNhzvx9O+SHXVkGRCxsym49saVKAx/If/2gdrIM0y+D0Tj4De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Nk/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80" o:spid="_x0000_s1083" style="position:absolute;visibility:visible;mso-wrap-style:square;v-text-anchor:top" points="7264,1594,729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Xw2GwgAA&#10;ANwAAAAPAAAAZHJzL2Rvd25yZXYueG1sRI9Ra8JAEITfC/0PxxZ8qxcDikRPUaHgk2jsD9jm1iSY&#10;20uzp4n/3hMKfRxm5htmuR5co+7USe3ZwGScgCIuvK25NPB9/vqcg5KAbLHxTAYeJLBevb8tMbO+&#10;5xPd81CqCGHJ0EAVQptpLUVFDmXsW+LoXXznMETZldp22Ee4a3SaJDPtsOa4UGFLu4qKa35zBqTZ&#10;Po4//eH3cNzlqS5rkqmQMaOPYbMAFWgI/+G/9t4aSKczeJ2JR0Cv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NfDY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9" o:spid="_x0000_s1084" style="position:absolute;visibility:visible;mso-wrap-style:square;v-text-anchor:top" points="7324,1594,735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E6gdwgAA&#10;ANwAAAAPAAAAZHJzL2Rvd25yZXYueG1sRI9Ra8JAEITfC/6HY4W+1YsBrURPsYLgk9i0P2DNrUkw&#10;txezVxP/fU8o9HGYmW+Y1WZwjbpTJ7VnA9NJAoq48Lbm0sD31/5tAUoCssXGMxl4kMBmPXpZYWZ9&#10;z590z0OpIoQlQwNVCG2mtRQVOZSJb4mjd/GdwxBlV2rbYR/hrtFpksy1w5rjQoUt7SoqrvmPMyDN&#10;x+N07o+342mXp7qsSWZCxryOh+0SVKAh/If/2gdrIJ29w/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TqB3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8" o:spid="_x0000_s1085" style="position:absolute;visibility:visible;mso-wrap-style:square;v-text-anchor:top" points="7384,1594,741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jDxvvwAA&#10;ANwAAAAPAAAAZHJzL2Rvd25yZXYueG1sRE/NisIwEL4LvkMYwZumW3CRahRXWNiTuNUHGJuxLTaT&#10;bidr69ubg+Dx4/tfbwfXqDt1Uns28DFPQBEX3tZcGjifvmdLUBKQLTaeycCDBLab8WiNmfU9/9I9&#10;D6WKISwZGqhCaDOtpajIocx9Sxy5q+8chgi7UtsO+xjuGp0myad2WHNsqLClfUXFLf93BqT5ehwv&#10;/eHvcNznqS5rkoWQMdPJsFuBCjSEt/jl/rEG0kVcG8/EI6A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2MPG+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577" o:spid="_x0000_s1086" style="position:absolute;visibility:visible;mso-wrap-style:square;v-text-anchor:top" points="7444,1594,747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wJn0wgAA&#10;ANwAAAAPAAAAZHJzL2Rvd25yZXYueG1sRI9Ra8JAEITfC/6HY4W+1YsBpUZPsYLgk9i0P2DNrUkw&#10;txezVxP/fU8o9HGYmW+Y1WZwjbpTJ7VnA9NJAoq48Lbm0sD31/7tHZQEZIuNZzLwIIHNevSywsz6&#10;nj/pnodSRQhLhgaqENpMaykqcigT3xJH7+I7hyHKrtS2wz7CXaPTJJlrhzXHhQpb2lVUXPMfZ0Ca&#10;j8fp3B9vx9MuT3VZk8yEjHkdD9slqEBD+A//tQ/WQDpbwP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LAmfT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6" o:spid="_x0000_s1087" style="position:absolute;visibility:visible;mso-wrap-style:square;v-text-anchor:top" points="7504,1594,753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lvrUvwAA&#10;ANwAAAAPAAAAZHJzL2Rvd25yZXYueG1sRE/NisIwEL4LvkMYwZumW1CWahRXWPAk2vUBxmZsi82k&#10;24m2vv3msODx4/tfbwfXqCd1Uns28DFPQBEX3tZcGrj8fM8+QUlAtth4JgMvEthuxqM1Ztb3fKZn&#10;HkoVQ1gyNFCF0GZaS1GRQ5n7ljhyN985DBF2pbYd9jHcNTpNkqV2WHNsqLClfUXFPX84A9J8vU7X&#10;/vh7PO3zVJc1yULImOlk2K1ABRrCW/zvPlgD6TLOj2fiEdCb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2W+tS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575" o:spid="_x0000_s1088" style="position:absolute;visibility:visible;mso-wrap-style:square;v-text-anchor:top" points="7564,1594,759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2l9PwgAA&#10;ANwAAAAPAAAAZHJzL2Rvd25yZXYueG1sRI9Ra8JAEITfC/6HY4W+1YsBRaKnqFDwSTT2B2xzaxLM&#10;7cXs1cR/3xMKfRxm5htmtRlcox7USe3ZwHSSgCIuvK25NPB1+fxYgJKAbLHxTAaeJLBZj95WmFnf&#10;85keeShVhLBkaKAKoc20lqIihzLxLXH0rr5zGKLsSm077CPcNTpNkrl2WHNcqLClfUXFLf9xBqTZ&#10;PU/f/fF+PO3zVJc1yUzImPfxsF2CCjSE//Bf+2ANpPMpvM7EI6DX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LaX0/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4" o:spid="_x0000_s1089" style="position:absolute;visibility:visible;mso-wrap-style:square;v-text-anchor:top" points="7624,1594,765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CME4wgAA&#10;ANwAAAAPAAAAZHJzL2Rvd25yZXYueG1sRI9Ra8JAEITfC/6HY4W+1YsBpURPUaHgk2jqD1hzaxLM&#10;7cXs1cR/3xMKfRxm5htmuR5cox7USe3ZwHSSgCIuvK25NHD+/vr4BCUB2WLjmQw8SWC9Gr0tMbO+&#10;5xM98lCqCGHJ0EAVQptpLUVFDmXiW+LoXX3nMETZldp22Ee4a3SaJHPtsOa4UGFLu4qKW/7jDEiz&#10;fR4v/eF+OO7yVJc1yUzImPfxsFmACjSE//Bfe28NpPMUXmfiEd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IwT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3" o:spid="_x0000_s1090" style="position:absolute;visibility:visible;mso-wrap-style:square;v-text-anchor:top" points="7684,1594,771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RGSjwgAA&#10;ANwAAAAPAAAAZHJzL2Rvd25yZXYueG1sRI9Ra8JAEITfC/6HY4W+1YspikRPsYLgk9i0P2DNrUkw&#10;txezVxP/vVco9HGYmW+Y1WZwjbpTJ7VnA9NJAoq48Lbm0sD31/5tAUoCssXGMxl4kMBmPXpZYWZ9&#10;z590z0OpIoQlQwNVCG2mtRQVOZSJb4mjd/GdwxBlV2rbYR/hrtFpksy1w5rjQoUt7SoqrvmPMyDN&#10;x+N07o+342mXp7qsSWZCxryOh+0SVKAh/If/2gdrIJ2/w+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1EZK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2" o:spid="_x0000_s1091" style="position:absolute;visibility:visible;mso-wrap-style:square;v-text-anchor:top" points="7744,1594,777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rfzXwgAA&#10;ANwAAAAPAAAAZHJzL2Rvd25yZXYueG1sRI9Ra8JAEITfC/6HY4W+1YuhikRPsYLgk9i0P2DNrUkw&#10;txezVxP/vVco9HGYmW+Y1WZwjbpTJ7VnA9NJAoq48Lbm0sD31/5tAUoCssXGMxl4kMBmPXpZYWZ9&#10;z590z0OpIoQlQwNVCG2mtRQVOZSJb4mjd/GdwxBlV2rbYR/hrtFpksy1w5rjQoUt7SoqrvmPMyDN&#10;x+N07o+342mXp7qsSWZCxryOh+0SVKAh/If/2gdrIJ2/w+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t/Nf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1" o:spid="_x0000_s1092" style="position:absolute;visibility:visible;mso-wrap-style:square;v-text-anchor:top" points="7804,1594,783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4VlMwgAA&#10;ANwAAAAPAAAAZHJzL2Rvd25yZXYueG1sRI9Ra8JAEITfC/0PxxZ8qxcDikRPUaHgk2jsD9jm1iSY&#10;20uzp4n/3hMKfRxm5htmuR5co+7USe3ZwGScgCIuvK25NPB9/vqcg5KAbLHxTAYeJLBevb8tMbO+&#10;5xPd81CqCGHJ0EAVQptpLUVFDmXsW+LoXXznMETZldp22Ee4a3SaJDPtsOa4UGFLu4qKa35zBqTZ&#10;Po4//eH3cNzlqS5rkqmQMaOPYbMAFWgI/+G/9t4aSGdTeJ2JR0Cv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hWU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70" o:spid="_x0000_s1093" style="position:absolute;visibility:visible;mso-wrap-style:square;v-text-anchor:top" points="7864,1594,789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8c7wgAA&#10;ANwAAAAPAAAAZHJzL2Rvd25yZXYueG1sRI9Ra8JAEITfC/6HY4W+1YsBg0RPaYWCT2KjP2DNbZPQ&#10;3F7MXk38972C4OMwM98w6+3oWnWjXhrPBuazBBRx6W3DlYHz6fNtCUoCssXWMxm4k8B2M3lZY279&#10;wF90K0KlIoQlRwN1CF2utZQ1OZSZ74ij9+17hyHKvtK2xyHCXavTJMm0w4bjQo0d7Woqf4pfZ0Da&#10;j/vxMhyuh+OuSHXVkCyEjHmdju8rUIHG8Aw/2ntrIM0y+D8Tj4De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0zxz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69" o:spid="_x0000_s1094" style="position:absolute;visibility:visible;mso-wrap-style:square;v-text-anchor:top" points="7924,1594,795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2KgwgAA&#10;ANwAAAAPAAAAZHJzL2Rvd25yZXYueG1sRI9Ra8JAEITfC/6HY4W+1YuBWomeYgXBJ7Fpf8CaW5Ng&#10;bi9mryb+e08o9HGYmW+Y5XpwjbpRJ7VnA9NJAoq48Lbm0sDP9+5tDkoCssXGMxm4k8B6NXpZYmZ9&#10;z190y0OpIoQlQwNVCG2mtRQVOZSJb4mjd/adwxBlV2rbYR/hrtFpksy0w5rjQoUtbSsqLvmvMyDN&#10;5/146g/Xw3Gbp7qsSd6FjHkdD5sFqEBD+A//tffWQDr7gO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J/YqD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68" o:spid="_x0000_s1095" style="position:absolute;visibility:visible;mso-wrap-style:square;v-text-anchor:top" points="7984,1594,801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4PbSvwAA&#10;ANwAAAAPAAAAZHJzL2Rvd25yZXYueG1sRE/NisIwEL4LvkMYwZumW1CWahRXWPAk2vUBxmZsi82k&#10;24m2vv3msODx4/tfbwfXqCd1Uns28DFPQBEX3tZcGrj8fM8+QUlAtth4JgMvEthuxqM1Ztb3fKZn&#10;HkoVQ1gyNFCF0GZaS1GRQ5n7ljhyN985DBF2pbYd9jHcNTpNkqV2WHNsqLClfUXFPX84A9J8vU7X&#10;/vh7PO3zVJc1yULImOlk2K1ABRrCW/zvPlgD6TKujWfiEdCb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Pg9tK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567" o:spid="_x0000_s1096" style="position:absolute;visibility:visible;mso-wrap-style:square;v-text-anchor:top" points="8044,1594,807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rFNJwgAA&#10;ANwAAAAPAAAAZHJzL2Rvd25yZXYueG1sRI9Ra8JAEITfC/6HY4W+1YuBSo2eYgXBJ7Fpf8CaW5Ng&#10;bi9mryb+e08o9HGYmW+Y5XpwjbpRJ7VnA9NJAoq48Lbm0sDP9+7tA5QEZIuNZzJwJ4H1avSyxMz6&#10;nr/olodSRQhLhgaqENpMaykqcigT3xJH7+w7hyHKrtS2wz7CXaPTJJlphzXHhQpb2lZUXPJfZ0Ca&#10;z/vx1B+uh+M2T3VZk7wLGfM6HjYLUIGG8B/+a++tgXQ2h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ysU0n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66" o:spid="_x0000_s1097" style="position:absolute;visibility:visible;mso-wrap-style:square;v-text-anchor:top" points="8104,1594,813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T2wJwAAA&#10;ANwAAAAPAAAAZHJzL2Rvd25yZXYueG1sRE/NasJAEL4X+g7LFHqrmwZaS3QNNiB4Eo0+wDQ7JsHs&#10;bJrZmvj23YPg8eP7X+aT69SVBmk9G3ifJaCIK29brg2cjpu3L1ASkC12nsnAjQTy1fPTEjPrRz7Q&#10;tQy1iiEsGRpoQugzraVqyKHMfE8cubMfHIYIh1rbAccY7jqdJsmndthybGiwp6Kh6lL+OQPSfd/2&#10;P+Pud7cvylTXLcmHkDGvL9N6ASrQFB7iu3trDaTzOD+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T2wJ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565" o:spid="_x0000_s1098" style="position:absolute;visibility:visible;mso-wrap-style:square;v-text-anchor:top" points="8164,1594,819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A8mSwwAA&#10;ANwAAAAPAAAAZHJzL2Rvd25yZXYueG1sRI9Ra8JAEITfBf/DsULf9GKgtaReggqFPolN+wO2uW0S&#10;zO3F7NXEf98rFHwcZuYbZltMrlNXGqT1bGC9SkARV962XBv4/HhdPoOSgGyx80wGbiRQ5PPZFjPr&#10;R36naxlqFSEsGRpoQugzraVqyKGsfE8cvW8/OAxRDrW2A44R7jqdJsmTdthyXGiwp0ND1bn8cQak&#10;299OX+PxcjwdylTXLcmjkDEPi2n3AirQFO7h//abNZBu1v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A8mS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64" o:spid="_x0000_s1099" style="position:absolute;visibility:visible;mso-wrap-style:square;v-text-anchor:top" points="8224,1594,825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0VflwgAA&#10;ANwAAAAPAAAAZHJzL2Rvd25yZXYueG1sRI9Ra8JAEITfhf6HYwt900sD1pJ6ShUEn0Rjf8A2tybB&#10;3F7Mnib++15B8HGYmW+Y+XJwjbpRJ7VnA++TBBRx4W3NpYGf42b8CUoCssXGMxm4k8By8TKaY2Z9&#10;zwe65aFUEcKSoYEqhDbTWoqKHMrEt8TRO/nOYYiyK7XtsI9w1+g0ST60w5rjQoUtrSsqzvnVGZBm&#10;dd//9rvLbr/OU13WJFMhY95eh+8vUIGG8Aw/2ltrIJ2l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fRV+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63" o:spid="_x0000_s1100" style="position:absolute;visibility:visible;mso-wrap-style:square;v-text-anchor:top" points="8284,1594,831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nfJ+wwAA&#10;ANwAAAAPAAAAZHJzL2Rvd25yZXYueG1sRI9Ra8JAEITfC/6HYwXf6sVIW4meYgWhT2JTf8CaW5Ng&#10;bi/Nnib++16h0MdhZr5hVpvBNepOndSeDcymCSjiwtuaSwOnr/3zApQEZIuNZzLwIIHNevS0wsz6&#10;nj/pnodSRQhLhgaqENpMaykqcihT3xJH7+I7hyHKrtS2wz7CXaPTJHnVDmuOCxW2tKuouOY3Z0Ca&#10;98fx3B++D8ddnuqyJnkRMmYyHrZLUIGG8B/+a39YA+nbH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nfJ+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62" o:spid="_x0000_s1101" style="position:absolute;visibility:visible;mso-wrap-style:square;v-text-anchor:top" points="8344,1594,837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dGoKwwAA&#10;ANwAAAAPAAAAZHJzL2Rvd25yZXYueG1sRI9Ra8JAEITfC/6HYwXf6sVgW4meYgWhT2JTf8CaW5Ng&#10;bi/Nnib++16h0MdhZr5hVpvBNepOndSeDcymCSjiwtuaSwOnr/3zApQEZIuNZzLwIIHNevS0wsz6&#10;nj/pnodSRQhLhgaqENpMaykqcihT3xJH7+I7hyHKrtS2wz7CXaPTJHnVDmuOCxW2tKuouOY3Z0Ca&#10;98fx3B++D8ddnuqyJnkRMmYyHrZLUIGG8B/+a39YA+nbH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dGoK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61" o:spid="_x0000_s1102" style="position:absolute;visibility:visible;mso-wrap-style:square;v-text-anchor:top" points="8404,1594,843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OM+RwgAA&#10;ANwAAAAPAAAAZHJzL2Rvd25yZXYueG1sRI9Ra8JAEITfC/6HY4W+1YsBrURPsYLgk9i0P2DNrUkw&#10;txezVxP/fU8o9HGYmW+Y1WZwjbpTJ7VnA9NJAoq48Lbm0sD31/5tAUoCssXGMxl4kMBmPXpZYWZ9&#10;z590z0OpIoQlQwNVCG2mtRQVOZSJb4mjd/GdwxBlV2rbYR/hrtFpksy1w5rjQoUt7SoqrvmPMyDN&#10;x+N07o+342mXp7qsSWZCxryOh+0SVKAh/If/2gdrIH2fwf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4z5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60" o:spid="_x0000_s1103" style="position:absolute;visibility:visible;mso-wrap-style:square;v-text-anchor:top" points="8464,1594,849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6lHmwgAA&#10;ANwAAAAPAAAAZHJzL2Rvd25yZXYueG1sRI9Ra8JAEITfC/6HY4W+1YuBWomeYgXBJ7Fpf8CaW5Ng&#10;bi9mryb+e08o9HGYmW+Y5XpwjbpRJ7VnA9NJAoq48Lbm0sDP9+5tDkoCssXGMxm4k8B6NXpZYmZ9&#10;z190y0OpIoQlQwNVCG2mtRQVOZSJb4mjd/adwxBlV2rbYR/hrtFpksy0w5rjQoUtbSsqLvmvMyDN&#10;5/146g/Xw3Gbp7qsSd6FjHkdD5sFqEBD+A//tffWQPoxg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qUe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59" o:spid="_x0000_s1104" style="position:absolute;visibility:visible;mso-wrap-style:square;v-text-anchor:top" points="8524,1594,855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pvR9wgAA&#10;ANwAAAAPAAAAZHJzL2Rvd25yZXYueG1sRI9Ra8JAEITfC/6HY4W+1YuBqkRPsYLgk9i0P2DNrUkw&#10;txezVxP/vVco9HGYmW+Y1WZwjbpTJ7VnA9NJAoq48Lbm0sD31/5tAUoCssXGMxl4kMBmPXpZYWZ9&#10;z590z0OpIoQlQwNVCG2mtRQVOZSJb4mjd/GdwxBlV2rbYR/hrtFpksy0w5rjQoUt7SoqrvmPMyDN&#10;x+N07o+342mXp7qsSd6FjHkdD9slqEBD+A//tQ/WQDqfw+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em9H3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58" o:spid="_x0000_s1105" style="position:absolute;visibility:visible;mso-wrap-style:square;v-text-anchor:top" points="8584,1594,861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OWAPwAAA&#10;ANwAAAAPAAAAZHJzL2Rvd25yZXYueG1sRE/NasJAEL4X+g7LFHqrmwZaS3QNNiB4Eo0+wDQ7JsHs&#10;bJrZmvj23YPg8eP7X+aT69SVBmk9G3ifJaCIK29brg2cjpu3L1ASkC12nsnAjQTy1fPTEjPrRz7Q&#10;tQy1iiEsGRpoQugzraVqyKHMfE8cubMfHIYIh1rbAccY7jqdJsmndthybGiwp6Kh6lL+OQPSfd/2&#10;P+Pud7cvylTXLcmHkDGvL9N6ASrQFB7iu3trDaTzuDa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OWAP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557" o:spid="_x0000_s1106" style="position:absolute;visibility:visible;mso-wrap-style:square;v-text-anchor:top" points="8644,1594,867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dcWUwwAA&#10;ANwAAAAPAAAAZHJzL2Rvd25yZXYueG1sRI9Ra8JAEITfC/6HYwXf6sWAbY2eYgWhT2JTf8CaW5Ng&#10;bi/Nnib++16h0MdhZr5hVpvBNepOndSeDcymCSjiwtuaSwOnr/3zGygJyBYbz2TgQQKb9ehphZn1&#10;PX/SPQ+lihCWDA1UIbSZ1lJU5FCmviWO3sV3DkOUXalth32Eu0anSfKiHdYcFypsaVdRcc1vzoA0&#10;74/juT98H467PNVlTTIXMmYyHrZLUIGG8B/+a39YA+nrAn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dcWU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56" o:spid="_x0000_s1107" style="position:absolute;visibility:visible;mso-wrap-style:square;v-text-anchor:top" points="8704,1594,873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mhwuvwAA&#10;ANwAAAAPAAAAZHJzL2Rvd25yZXYueG1sRE/NisIwEL4LvkMYwZumW1CkGsUVFjyJdn2AsRnbYjPp&#10;dqKtb785LOzx4/vf7AbXqBd1Uns28DFPQBEX3tZcGrh+f81WoCQgW2w8k4E3Cey249EGM+t7vtAr&#10;D6WKISwZGqhCaDOtpajIocx9Sxy5u+8chgi7UtsO+xjuGp0myVI7rDk2VNjSoaLikT+dAWk+3+db&#10;f/o5nQ95qsuaZCFkzHQy7NegAg3hX/znPloD6SrOj2fiEdDb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2aHC6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555" o:spid="_x0000_s1108" style="position:absolute;visibility:visible;mso-wrap-style:square;v-text-anchor:top" points="8764,1594,879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1rm1wgAA&#10;ANwAAAAPAAAAZHJzL2Rvd25yZXYueG1sRI9Ra8JAEITfC/6HYwXf6sWARaKnqCD4JDbtD9jm1iSY&#10;24vZ08R/7xUKfRxm5htmtRlcox7USe3ZwGyagCIuvK25NPD9dXhfgJKAbLHxTAaeJLBZj95WmFnf&#10;8yc98lCqCGHJ0EAVQptpLUVFDmXqW+LoXXznMETZldp22Ee4a3SaJB/aYc1xocKW9hUV1/zuDEiz&#10;e55/+tPtdN7nqS5rkrmQMZPxsF2CCjSE//Bf+2gNpIsZ/J6JR0Cv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LWub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54" o:spid="_x0000_s1109" style="position:absolute;visibility:visible;mso-wrap-style:square;v-text-anchor:top" points="8824,1594,885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BCfCwgAA&#10;ANwAAAAPAAAAZHJzL2Rvd25yZXYueG1sRI9Ra8JAEITfC/6HY4W+1YsBi0RPUaHgk2jqD1hzaxLM&#10;7cXs1cR/3xMKfRxm5htmuR5cox7USe3ZwHSSgCIuvK25NHD+/vqYg5KAbLHxTAaeJLBejd6WmFnf&#10;84keeShVhLBkaKAKoc20lqIihzLxLXH0rr5zGKLsSm077CPcNTpNkk/tsOa4UGFLu4qKW/7jDEiz&#10;fR4v/eF+OO7yVJc1yUzImPfxsFmACjSE//Bfe28NpPMUXmfiEdCr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IEJ8L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53" o:spid="_x0000_s1110" style="position:absolute;visibility:visible;mso-wrap-style:square;v-text-anchor:top" points="8884,1594,891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SIJZwwAA&#10;ANwAAAAPAAAAZHJzL2Rvd25yZXYueG1sRI9Ra8JAEITfBf/DsULf9NKUiqSeoQYKfRKb9gdsc2sS&#10;zO3F7NXEf98rFHwcZuYbZptPrlNXGqT1bOBxlYAirrxtuTbw9fm23ICSgGyx80wGbiSQ7+azLWbW&#10;j/xB1zLUKkJYMjTQhNBnWkvVkENZ+Z44eic/OAxRDrW2A44R7jqdJslaO2w5LjTYU9FQdS5/nAHp&#10;9rfj93i4HI5Fmeq6JXkWMuZhMb2+gAo0hXv4v/1uDaSbJ/g7E4+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SIJZ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52" o:spid="_x0000_s1111" style="position:absolute;visibility:visible;mso-wrap-style:square;v-text-anchor:top" points="8944,1594,897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oRotwwAA&#10;ANwAAAAPAAAAZHJzL2Rvd25yZXYueG1sRI9Ra8JAEITfBf/DsULf9NLQiqSeoQYKfRKb9gdsc2sS&#10;zO3F7NXEf98rFHwcZuYbZptPrlNXGqT1bOBxlYAirrxtuTbw9fm23ICSgGyx80wGbiSQ7+azLWbW&#10;j/xB1zLUKkJYMjTQhNBnWkvVkENZ+Z44eic/OAxRDrW2A44R7jqdJslaO2w5LjTYU9FQdS5/nAHp&#10;9rfj93i4HI5Fmeq6JXkWMuZhMb2+gAo0hXv4v/1uDaSbJ/g7E4+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oRot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51" o:spid="_x0000_s1112" style="position:absolute;visibility:visible;mso-wrap-style:square;v-text-anchor:top" points="9004,1594,903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7b+2wgAA&#10;ANwAAAAPAAAAZHJzL2Rvd25yZXYueG1sRI9Ra8JAEITfC/0PxxZ8qxcDikRPUaHgk2jaH7DNrUkw&#10;t5dmTxP/vScIfRxm5htmuR5co27USe3ZwGScgCIuvK25NPDz/fU5ByUB2WLjmQzcSWC9en9bYmZ9&#10;zye65aFUEcKSoYEqhDbTWoqKHMrYt8TRO/vOYYiyK7XtsI9w1+g0SWbaYc1xocKWdhUVl/zqDEiz&#10;vR9/+8Pf4bjLU13WJFMhY0Yfw2YBKtAQ/sOv9t4aSOdTeJ6JR0CvH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3tv7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50" o:spid="_x0000_s1113" style="position:absolute;visibility:visible;mso-wrap-style:square;v-text-anchor:top" points="9064,1594,909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PyHBwgAA&#10;ANwAAAAPAAAAZHJzL2Rvd25yZXYueG1sRI9Ra8JAEITfC/6HYwXf6sWAItFTVBD6JDbtD9jm1iSY&#10;24vZq4n/3hMKfRxm5htmvR1co+7USe3ZwGyagCIuvK25NPD9dXxfgpKAbLHxTAYeJLDdjN7WmFnf&#10;8yfd81CqCGHJ0EAVQptpLUVFDmXqW+LoXXznMETZldp22Ee4a3SaJAvtsOa4UGFLh4qKa/7rDEiz&#10;f5x/+tPtdD7kqS5rkrmQMZPxsFuBCjSE//Bf+8MaSJcLeJ2JR0Bvn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0/Ic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49" o:spid="_x0000_s1114" style="position:absolute;visibility:visible;mso-wrap-style:square;v-text-anchor:top" points="9124,1594,915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c4RawwAA&#10;ANwAAAAPAAAAZHJzL2Rvd25yZXYueG1sRI9Ra8JAEITfBf/DsULf9NJAq6SeoQYKfRKb9gdsc2sS&#10;zO3F7NXEf98rFHwcZuYbZptPrlNXGqT1bOBxlYAirrxtuTbw9fm23ICSgGyx80wGbiSQ7+azLWbW&#10;j/xB1zLUKkJYMjTQhNBnWkvVkENZ+Z44eic/OAxRDrW2A44R7jqdJsmzdthyXGiwp6Kh6lz+OAPS&#10;7W/H7/FwORyLMtV1S/IkZMzDYnp9ARVoCvfwf/vdGkg3a/g7E4+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Sc4Ra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48" o:spid="_x0000_s1115" style="position:absolute;visibility:visible;mso-wrap-style:square;v-text-anchor:top" points="9184,1594,9214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7BAovwAA&#10;ANwAAAAPAAAAZHJzL2Rvd25yZXYueG1sRE/NisIwEL4LvkMYwZumW1CkGsUVFjyJdn2AsRnbYjPp&#10;dqKtb785LOzx4/vf7AbXqBd1Uns28DFPQBEX3tZcGrh+f81WoCQgW2w8k4E3Cey249EGM+t7vtAr&#10;D6WKISwZGqhCaDOtpajIocx9Sxy5u+8chgi7UtsO+xjuGp0myVI7rDk2VNjSoaLikT+dAWk+3+db&#10;f/o5nQ95qsuaZCFkzHQy7NegAg3hX/znPloD6SqujWfiEdDbX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PsECi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5547" o:spid="_x0000_s1116" style="position:absolute;visibility:visible;mso-wrap-style:square;v-text-anchor:top" points="9245,1594,927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oLWzwgAA&#10;ANwAAAAPAAAAZHJzL2Rvd25yZXYueG1sRI9Ra8JAEITfC/6HY4W+1YuBikZPsYLgk9i0P2DNrUkw&#10;txezVxP/vVco9HGYmW+Y1WZwjbpTJ7VnA9NJAoq48Lbm0sD31/5tDkoCssXGMxl4kMBmPXpZYWZ9&#10;z590z0OpIoQlQwNVCG2mtRQVOZSJb4mjd/GdwxBlV2rbYR/hrtFpksy0w5rjQoUt7SoqrvmPMyDN&#10;x+N07o+342mXp7qsSd6FjHkdD9slqEBD+A//tQ/WQDpfwO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gtb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46" o:spid="_x0000_s1117" style="position:absolute;visibility:visible;mso-wrap-style:square;v-text-anchor:top" points="9305,1594,933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Q4rzwAAA&#10;ANwAAAAPAAAAZHJzL2Rvd25yZXYueG1sRE/NasJAEL4X+g7LFHqrmwZabHQNNiB4Eo0+wDQ7JsHs&#10;bJrZmvj23YPg8eP7X+aT69SVBmk9G3ifJaCIK29brg2cjpu3OSgJyBY7z2TgRgL56vlpiZn1Ix/o&#10;WoZaxRCWDA00IfSZ1lI15FBmvieO3NkPDkOEQ63tgGMMd51Ok+RTO2w5NjTYU9FQdSn/nAHpvm/7&#10;n3H3u9sXZarrluRDyJjXl2m9ABVoCg/x3b21BtKvOD+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Q4rz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545" o:spid="_x0000_s1118" style="position:absolute;visibility:visible;mso-wrap-style:square;v-text-anchor:top" points="9365,1594,939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y9owwAA&#10;ANwAAAAPAAAAZHJzL2Rvd25yZXYueG1sRI9Ra8JAEITfBf/DsULf9GKgxaZeggqFPolN+wO2uW0S&#10;zO3F7NXEf98rFHwcZuYbZltMrlNXGqT1bGC9SkARV962XBv4/HhdbkBJQLbYeSYDNxIo8vlsi5n1&#10;I7/TtQy1ihCWDA00IfSZ1lI15FBWvieO3rcfHIYoh1rbAccId51Ok+RJO2w5LjTY06Gh6lz+OAPS&#10;7W+nr/F4OZ4OZarrluRRyJiHxbR7ARVoCvfwf/vNGkif1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Dy9o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44" o:spid="_x0000_s1119" style="position:absolute;visibility:visible;mso-wrap-style:square;v-text-anchor:top" points="9425,1594,945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3bEfwgAA&#10;ANwAAAAPAAAAZHJzL2Rvd25yZXYueG1sRI9Ra8JAEITfhf6HYwt900sDFpt6ShUEn0Rjf8A2tybB&#10;3F7Mnib++15B8HGYmW+Y+XJwjbpRJ7VnA++TBBRx4W3NpYGf42Y8AyUB2WLjmQzcSWC5eBnNMbO+&#10;5wPd8lCqCGHJ0EAVQptpLUVFDmXiW+LonXznMETZldp22Ee4a3SaJB/aYc1xocKW1hUV5/zqDEiz&#10;uu9/+91lt1/nqS5rkqmQMW+vw/cXqEBDeIYf7a01kH6m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dsR/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43" o:spid="_x0000_s1120" style="position:absolute;visibility:visible;mso-wrap-style:square;v-text-anchor:top" points="9485,1594,951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kRSEwwAA&#10;ANwAAAAPAAAAZHJzL2Rvd25yZXYueG1sRI9Ra8JAEITfC/6HYwXf6sVIS42eYgWhT2JTf8CaW5Ng&#10;bi/Nnib++16h0MdhZr5hVpvBNepOndSeDcymCSjiwtuaSwOnr/3zGygJyBYbz2TgQQKb9ehphZn1&#10;PX/SPQ+lihCWDA1UIbSZ1lJU5FCmviWO3sV3DkOUXalth32Eu0anSfKqHdYcFypsaVdRcc1vzoA0&#10;74/juT98H467PNVlTfIiZMxkPGyXoAIN4T/81/6wBtLFH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kRSE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42" o:spid="_x0000_s1121" style="position:absolute;visibility:visible;mso-wrap-style:square;v-text-anchor:top" points="9545,1594,957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eIzwwwAA&#10;ANwAAAAPAAAAZHJzL2Rvd25yZXYueG1sRI9Ra8JAEITfC/6HYwXf6sVgS42eYgWhT2JTf8CaW5Ng&#10;bi/Nnib++16h0MdhZr5hVpvBNepOndSeDcymCSjiwtuaSwOnr/3zGygJyBYbz2TgQQKb9ehphZn1&#10;PX/SPQ+lihCWDA1UIbSZ1lJU5FCmviWO3sV3DkOUXalth32Eu0anSfKqHdYcFypsaVdRcc1vzoA0&#10;74/juT98H467PNVlTfIiZMxkPGyXoAIN4T/81/6wBtLFH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eIzw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41" o:spid="_x0000_s1122" style="position:absolute;visibility:visible;mso-wrap-style:square;v-text-anchor:top" points="9605,1594,963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NClrwgAA&#10;ANwAAAAPAAAAZHJzL2Rvd25yZXYueG1sRI9Ra8JAEITfC/6HY4W+1YsBpUZPsYLgk9i0P2DNrUkw&#10;txezVxP/fU8o9HGYmW+Y1WZwjbpTJ7VnA9NJAoq48Lbm0sD31/7tHZQEZIuNZzLwIIHNevSywsz6&#10;nj/pnodSRQhLhgaqENpMaykqcigT3xJH7+I7hyHKrtS2wz7CXaPTJJlrhzXHhQpb2lVUXPMfZ0Ca&#10;j8fp3B9vx9MuT3VZk8yEjHkdD9slqEBD+A//tQ/WQLqYwf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g0KW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40" o:spid="_x0000_s1123" style="position:absolute;visibility:visible;mso-wrap-style:square;v-text-anchor:top" points="9665,1594,969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5rccwgAA&#10;ANwAAAAPAAAAZHJzL2Rvd25yZXYueG1sRI9Ra8JAEITfC/6HY4W+1YuBSo2eYgXBJ7Fpf8CaW5Ng&#10;bi9mryb+e08o9HGYmW+Y5XpwjbpRJ7VnA9NJAoq48Lbm0sDP9+7tA5QEZIuNZzJwJ4H1avSyxMz6&#10;nr/olodSRQhLhgaqENpMaykqcigT3xJH7+w7hyHKrtS2wz7CXaPTJJlphzXHhQpb2lZUXPJfZ0Ca&#10;z/vx1B+uh+M2T3VZk7wLGfM6HjYLUIGG8B/+a++tgXQ+g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jmtx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5539" o:spid="_x0000_s1124" style="position:absolute;visibility:visible;mso-wrap-style:square;v-text-anchor:top" points="9725,1594,975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qhKHwwAA&#10;ANwAAAAPAAAAZHJzL2Rvd25yZXYueG1sRI9Ra8JAEITfC/6HYwXf6sWAbY2eYgWhT2JTf8CaW5Ng&#10;bi/Nnib++16h0MdhZr5hVpvBNepOndSeDcymCSjiwtuaSwOnr/3zGygJyBYbz2TgQQKb9ehphZn1&#10;PX/SPQ+lihCWDA1UIbSZ1lJU5FCmviWO3sV3DkOUXalth32Eu0anSfKiHdYcFypsaVdRcc1vzoA0&#10;74/juT98H467PNVlTTIXMmYyHrZLUIGG8B/+a39YA+niFX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qhKH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5538" o:spid="_x0000_s1125" style="position:absolute;visibility:visible;mso-wrap-style:square;v-text-anchor:top" points="9785,1594,981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NYb1wAAA&#10;ANwAAAAPAAAAZHJzL2Rvd25yZXYueG1sRE/NasJAEL4X+g7LFHqrmwZabHQNNiB4Eo0+wDQ7JsHs&#10;bJrZmvj23YPg8eP7X+aT69SVBmk9G3ifJaCIK29brg2cjpu3OSgJyBY7z2TgRgL56vlpiZn1Ix/o&#10;WoZaxRCWDA00IfSZ1lI15FBmvieO3NkPDkOEQ63tgGMMd51Ok+RTO2w5NjTYU9FQdSn/nAHpvm/7&#10;n3H3u9sXZarrluRDyJjXl2m9ABVoCg/x3b21BtKvuDa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NYb1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5537" o:spid="_x0000_s1126" style="position:absolute;visibility:visible;mso-wrap-style:square;v-text-anchor:top" points="9845,1594,9875,1594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eSNuwwAA&#10;ANwAAAAPAAAAZHJzL2Rvd25yZXYueG1sRI9Ra8JAEITfBf/DsULf9NJAi6aeoQYKfRKb9gdsc2sS&#10;zO3F7NXEf98rFHwcZuYbZptPrlNXGqT1bOBxlYAirrxtuTbw9fm2XIOSgGyx80wGbiSQ7+azLWbW&#10;j/xB1zLUKkJYMjTQhNBnWkvVkENZ+Z44eic/OAxRDrW2A44R7jqdJsmzdthyXGiwp6Kh6lz+OAPS&#10;7W/H7/FwORyLMtV1S/IkZMzDYnp9ARVoCvfwf/vdGkg3G/g7E4+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eSNu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w10:wrap anchorx="page"/>
              </v:group>
            </w:pict>
          </mc:Fallback>
        </mc:AlternateContent>
      </w:r>
    </w:p>
    <w:p w14:paraId="10056FE6" w14:textId="6A73B448" w:rsidR="00DA6E77" w:rsidRDefault="00BE3291">
      <w:pPr>
        <w:ind w:left="220"/>
        <w:rPr>
          <w:sz w:val="18"/>
          <w:szCs w:val="18"/>
        </w:rPr>
      </w:pPr>
      <w:r>
        <w:pict w14:anchorId="6C6B9B19">
          <v:group id="_x0000_s6467" style="position:absolute;left:0;text-align:left;margin-left:218.95pt;margin-top:10.85pt;width:274.85pt;height:.2pt;z-index:-5919;mso-position-horizontal-relative:page" coordorigin="4380,218" coordsize="5497,5">
            <v:polyline id="_x0000_s6559" style="position:absolute" points="8764,440,8794,440" coordorigin="4382,220" coordsize="30,0" filled="f" strokeweight="3095emu">
              <v:path arrowok="t"/>
            </v:polyline>
            <v:polyline id="_x0000_s6558" style="position:absolute" points="8884,440,8914,440" coordorigin="4442,220" coordsize="30,0" filled="f" strokeweight="3095emu">
              <v:path arrowok="t"/>
            </v:polyline>
            <v:polyline id="_x0000_s6557" style="position:absolute" points="9004,440,9034,440" coordorigin="4502,220" coordsize="30,0" filled="f" strokeweight="3095emu">
              <v:path arrowok="t"/>
            </v:polyline>
            <v:polyline id="_x0000_s6556" style="position:absolute" points="9124,440,9154,440" coordorigin="4562,220" coordsize="30,0" filled="f" strokeweight="3095emu">
              <v:path arrowok="t"/>
            </v:polyline>
            <v:polyline id="_x0000_s6555" style="position:absolute" points="9244,440,9274,440" coordorigin="4622,220" coordsize="30,0" filled="f" strokeweight="3095emu">
              <v:path arrowok="t"/>
            </v:polyline>
            <v:polyline id="_x0000_s6554" style="position:absolute" points="9364,440,9394,440" coordorigin="4682,220" coordsize="30,0" filled="f" strokeweight="3095emu">
              <v:path arrowok="t"/>
            </v:polyline>
            <v:polyline id="_x0000_s6553" style="position:absolute" points="9484,440,9514,440" coordorigin="4742,220" coordsize="30,0" filled="f" strokeweight="3095emu">
              <v:path arrowok="t"/>
            </v:polyline>
            <v:polyline id="_x0000_s6552" style="position:absolute" points="9604,440,9634,440" coordorigin="4802,220" coordsize="30,0" filled="f" strokeweight="3095emu">
              <v:path arrowok="t"/>
            </v:polyline>
            <v:polyline id="_x0000_s6551" style="position:absolute" points="9724,440,9754,440" coordorigin="4862,220" coordsize="30,0" filled="f" strokeweight="3095emu">
              <v:path arrowok="t"/>
            </v:polyline>
            <v:polyline id="_x0000_s6550" style="position:absolute" points="9844,440,9874,440" coordorigin="4922,220" coordsize="30,0" filled="f" strokeweight="3095emu">
              <v:path arrowok="t"/>
            </v:polyline>
            <v:polyline id="_x0000_s6549" style="position:absolute" points="9964,440,9994,440" coordorigin="4982,220" coordsize="30,0" filled="f" strokeweight="3095emu">
              <v:path arrowok="t"/>
            </v:polyline>
            <v:polyline id="_x0000_s6548" style="position:absolute" points="10084,440,10114,440" coordorigin="5042,220" coordsize="30,0" filled="f" strokeweight="3095emu">
              <v:path arrowok="t"/>
            </v:polyline>
            <v:polyline id="_x0000_s6547" style="position:absolute" points="10204,440,10234,440" coordorigin="5102,220" coordsize="30,0" filled="f" strokeweight="3095emu">
              <v:path arrowok="t"/>
            </v:polyline>
            <v:polyline id="_x0000_s6546" style="position:absolute" points="10324,440,10354,440" coordorigin="5162,220" coordsize="30,0" filled="f" strokeweight="3095emu">
              <v:path arrowok="t"/>
            </v:polyline>
            <v:polyline id="_x0000_s6545" style="position:absolute" points="10444,440,10474,440" coordorigin="5222,220" coordsize="30,0" filled="f" strokeweight="3095emu">
              <v:path arrowok="t"/>
            </v:polyline>
            <v:polyline id="_x0000_s6544" style="position:absolute" points="10566,440,10596,440" coordorigin="5283,220" coordsize="30,0" filled="f" strokeweight="3095emu">
              <v:path arrowok="t"/>
            </v:polyline>
            <v:polyline id="_x0000_s6543" style="position:absolute" points="10686,440,10716,440" coordorigin="5343,220" coordsize="30,0" filled="f" strokeweight="3095emu">
              <v:path arrowok="t"/>
            </v:polyline>
            <v:polyline id="_x0000_s6542" style="position:absolute" points="10806,440,10836,440" coordorigin="5403,220" coordsize="30,0" filled="f" strokeweight="3095emu">
              <v:path arrowok="t"/>
            </v:polyline>
            <v:polyline id="_x0000_s6541" style="position:absolute" points="10926,440,10956,440" coordorigin="5463,220" coordsize="30,0" filled="f" strokeweight="3095emu">
              <v:path arrowok="t"/>
            </v:polyline>
            <v:polyline id="_x0000_s6540" style="position:absolute" points="11046,440,11076,440" coordorigin="5523,220" coordsize="30,0" filled="f" strokeweight="3095emu">
              <v:path arrowok="t"/>
            </v:polyline>
            <v:polyline id="_x0000_s6539" style="position:absolute" points="11166,440,11196,440" coordorigin="5583,220" coordsize="30,0" filled="f" strokeweight="3095emu">
              <v:path arrowok="t"/>
            </v:polyline>
            <v:polyline id="_x0000_s6538" style="position:absolute" points="11286,440,11316,440" coordorigin="5643,220" coordsize="30,0" filled="f" strokeweight="3095emu">
              <v:path arrowok="t"/>
            </v:polyline>
            <v:polyline id="_x0000_s6537" style="position:absolute" points="11406,440,11436,440" coordorigin="5703,220" coordsize="30,0" filled="f" strokeweight="3095emu">
              <v:path arrowok="t"/>
            </v:polyline>
            <v:polyline id="_x0000_s6536" style="position:absolute" points="11526,440,11556,440" coordorigin="5763,220" coordsize="30,0" filled="f" strokeweight="3095emu">
              <v:path arrowok="t"/>
            </v:polyline>
            <v:polyline id="_x0000_s6535" style="position:absolute" points="11646,440,11676,440" coordorigin="5823,220" coordsize="30,0" filled="f" strokeweight="3095emu">
              <v:path arrowok="t"/>
            </v:polyline>
            <v:polyline id="_x0000_s6534" style="position:absolute" points="11766,440,11796,440" coordorigin="5883,220" coordsize="30,0" filled="f" strokeweight="3095emu">
              <v:path arrowok="t"/>
            </v:polyline>
            <v:polyline id="_x0000_s6533" style="position:absolute" points="11886,440,11916,440" coordorigin="5943,220" coordsize="30,0" filled="f" strokeweight="3095emu">
              <v:path arrowok="t"/>
            </v:polyline>
            <v:polyline id="_x0000_s6532" style="position:absolute" points="12006,440,12036,440" coordorigin="6003,220" coordsize="30,0" filled="f" strokeweight="3095emu">
              <v:path arrowok="t"/>
            </v:polyline>
            <v:polyline id="_x0000_s6531" style="position:absolute" points="12126,440,12156,440" coordorigin="6063,220" coordsize="30,0" filled="f" strokeweight="3095emu">
              <v:path arrowok="t"/>
            </v:polyline>
            <v:polyline id="_x0000_s6530" style="position:absolute" points="12246,440,12276,440" coordorigin="6123,220" coordsize="30,0" filled="f" strokeweight="3095emu">
              <v:path arrowok="t"/>
            </v:polyline>
            <v:polyline id="_x0000_s6529" style="position:absolute" points="12366,440,12396,440" coordorigin="6183,220" coordsize="30,0" filled="f" strokeweight="3095emu">
              <v:path arrowok="t"/>
            </v:polyline>
            <v:polyline id="_x0000_s6528" style="position:absolute" points="12486,440,12516,440" coordorigin="6243,220" coordsize="30,0" filled="f" strokeweight="3095emu">
              <v:path arrowok="t"/>
            </v:polyline>
            <v:polyline id="_x0000_s6527" style="position:absolute" points="12606,440,12636,440" coordorigin="6303,220" coordsize="30,0" filled="f" strokeweight="3095emu">
              <v:path arrowok="t"/>
            </v:polyline>
            <v:polyline id="_x0000_s6526" style="position:absolute" points="12726,440,12756,440" coordorigin="6363,220" coordsize="30,0" filled="f" strokeweight="3095emu">
              <v:path arrowok="t"/>
            </v:polyline>
            <v:polyline id="_x0000_s6525" style="position:absolute" points="12846,440,12876,440" coordorigin="6423,220" coordsize="30,0" filled="f" strokeweight="3095emu">
              <v:path arrowok="t"/>
            </v:polyline>
            <v:polyline id="_x0000_s6524" style="position:absolute" points="12966,440,12996,440" coordorigin="6483,220" coordsize="30,0" filled="f" strokeweight="3095emu">
              <v:path arrowok="t"/>
            </v:polyline>
            <v:polyline id="_x0000_s6523" style="position:absolute" points="13086,440,13116,440" coordorigin="6543,220" coordsize="30,0" filled="f" strokeweight="3095emu">
              <v:path arrowok="t"/>
            </v:polyline>
            <v:polyline id="_x0000_s6522" style="position:absolute" points="13206,440,13236,440" coordorigin="6603,220" coordsize="30,0" filled="f" strokeweight="3095emu">
              <v:path arrowok="t"/>
            </v:polyline>
            <v:polyline id="_x0000_s6521" style="position:absolute" points="13326,440,13356,440" coordorigin="6663,220" coordsize="30,0" filled="f" strokeweight="3095emu">
              <v:path arrowok="t"/>
            </v:polyline>
            <v:polyline id="_x0000_s6520" style="position:absolute" points="13446,440,13476,440" coordorigin="6723,220" coordsize="30,0" filled="f" strokeweight="3095emu">
              <v:path arrowok="t"/>
            </v:polyline>
            <v:polyline id="_x0000_s6519" style="position:absolute" points="13566,440,13596,440" coordorigin="6783,220" coordsize="30,0" filled="f" strokeweight="3095emu">
              <v:path arrowok="t"/>
            </v:polyline>
            <v:polyline id="_x0000_s6518" style="position:absolute" points="13686,440,13716,440" coordorigin="6843,220" coordsize="30,0" filled="f" strokeweight="3095emu">
              <v:path arrowok="t"/>
            </v:polyline>
            <v:polyline id="_x0000_s6517" style="position:absolute" points="13806,440,13836,440" coordorigin="6903,220" coordsize="30,0" filled="f" strokeweight="3095emu">
              <v:path arrowok="t"/>
            </v:polyline>
            <v:polyline id="_x0000_s6516" style="position:absolute" points="13926,440,13956,440" coordorigin="6963,220" coordsize="30,0" filled="f" strokeweight="3095emu">
              <v:path arrowok="t"/>
            </v:polyline>
            <v:polyline id="_x0000_s6515" style="position:absolute" points="14046,440,14076,440" coordorigin="7023,220" coordsize="30,0" filled="f" strokeweight="3095emu">
              <v:path arrowok="t"/>
            </v:polyline>
            <v:polyline id="_x0000_s6514" style="position:absolute" points="14166,440,14196,440" coordorigin="7083,220" coordsize="30,0" filled="f" strokeweight="3095emu">
              <v:path arrowok="t"/>
            </v:polyline>
            <v:polyline id="_x0000_s6513" style="position:absolute" points="14286,440,14316,440" coordorigin="7143,220" coordsize="30,0" filled="f" strokeweight="3095emu">
              <v:path arrowok="t"/>
            </v:polyline>
            <v:polyline id="_x0000_s6512" style="position:absolute" points="14406,440,14436,440" coordorigin="7203,220" coordsize="30,0" filled="f" strokeweight="3095emu">
              <v:path arrowok="t"/>
            </v:polyline>
            <v:polyline id="_x0000_s6511" style="position:absolute" points="14528,440,14558,440" coordorigin="7264,220" coordsize="30,0" filled="f" strokeweight="3095emu">
              <v:path arrowok="t"/>
            </v:polyline>
            <v:polyline id="_x0000_s6510" style="position:absolute" points="14648,440,14678,440" coordorigin="7324,220" coordsize="30,0" filled="f" strokeweight="3095emu">
              <v:path arrowok="t"/>
            </v:polyline>
            <v:polyline id="_x0000_s6509" style="position:absolute" points="14768,440,14798,440" coordorigin="7384,220" coordsize="30,0" filled="f" strokeweight="3095emu">
              <v:path arrowok="t"/>
            </v:polyline>
            <v:polyline id="_x0000_s6508" style="position:absolute" points="14888,440,14918,440" coordorigin="7444,220" coordsize="30,0" filled="f" strokeweight="3095emu">
              <v:path arrowok="t"/>
            </v:polyline>
            <v:polyline id="_x0000_s6507" style="position:absolute" points="15008,440,15038,440" coordorigin="7504,220" coordsize="30,0" filled="f" strokeweight="3095emu">
              <v:path arrowok="t"/>
            </v:polyline>
            <v:polyline id="_x0000_s6506" style="position:absolute" points="15128,440,15158,440" coordorigin="7564,220" coordsize="30,0" filled="f" strokeweight="3095emu">
              <v:path arrowok="t"/>
            </v:polyline>
            <v:polyline id="_x0000_s6505" style="position:absolute" points="15248,440,15278,440" coordorigin="7624,220" coordsize="30,0" filled="f" strokeweight="3095emu">
              <v:path arrowok="t"/>
            </v:polyline>
            <v:polyline id="_x0000_s6504" style="position:absolute" points="15368,440,15398,440" coordorigin="7684,220" coordsize="30,0" filled="f" strokeweight="3095emu">
              <v:path arrowok="t"/>
            </v:polyline>
            <v:polyline id="_x0000_s6503" style="position:absolute" points="15488,440,15518,440" coordorigin="7744,220" coordsize="30,0" filled="f" strokeweight="3095emu">
              <v:path arrowok="t"/>
            </v:polyline>
            <v:polyline id="_x0000_s6502" style="position:absolute" points="15608,440,15638,440" coordorigin="7804,220" coordsize="30,0" filled="f" strokeweight="3095emu">
              <v:path arrowok="t"/>
            </v:polyline>
            <v:polyline id="_x0000_s6501" style="position:absolute" points="15728,440,15758,440" coordorigin="7864,220" coordsize="30,0" filled="f" strokeweight="3095emu">
              <v:path arrowok="t"/>
            </v:polyline>
            <v:polyline id="_x0000_s6500" style="position:absolute" points="15848,440,15878,440" coordorigin="7924,220" coordsize="30,0" filled="f" strokeweight="3095emu">
              <v:path arrowok="t"/>
            </v:polyline>
            <v:polyline id="_x0000_s6499" style="position:absolute" points="15968,440,15998,440" coordorigin="7984,220" coordsize="30,0" filled="f" strokeweight="3095emu">
              <v:path arrowok="t"/>
            </v:polyline>
            <v:polyline id="_x0000_s6498" style="position:absolute" points="16088,440,16118,440" coordorigin="8044,220" coordsize="30,0" filled="f" strokeweight="3095emu">
              <v:path arrowok="t"/>
            </v:polyline>
            <v:polyline id="_x0000_s6497" style="position:absolute" points="16208,440,16238,440" coordorigin="8104,220" coordsize="30,0" filled="f" strokeweight="3095emu">
              <v:path arrowok="t"/>
            </v:polyline>
            <v:polyline id="_x0000_s6496" style="position:absolute" points="16328,440,16358,440" coordorigin="8164,220" coordsize="30,0" filled="f" strokeweight="3095emu">
              <v:path arrowok="t"/>
            </v:polyline>
            <v:polyline id="_x0000_s6495" style="position:absolute" points="16448,440,16478,440" coordorigin="8224,220" coordsize="30,0" filled="f" strokeweight="3095emu">
              <v:path arrowok="t"/>
            </v:polyline>
            <v:polyline id="_x0000_s6494" style="position:absolute" points="16568,440,16598,440" coordorigin="8284,220" coordsize="30,0" filled="f" strokeweight="3095emu">
              <v:path arrowok="t"/>
            </v:polyline>
            <v:polyline id="_x0000_s6493" style="position:absolute" points="16688,440,16718,440" coordorigin="8344,220" coordsize="30,0" filled="f" strokeweight="3095emu">
              <v:path arrowok="t"/>
            </v:polyline>
            <v:polyline id="_x0000_s6492" style="position:absolute" points="16808,440,16838,440" coordorigin="8404,220" coordsize="30,0" filled="f" strokeweight="3095emu">
              <v:path arrowok="t"/>
            </v:polyline>
            <v:polyline id="_x0000_s6491" style="position:absolute" points="16928,440,16958,440" coordorigin="8464,220" coordsize="30,0" filled="f" strokeweight="3095emu">
              <v:path arrowok="t"/>
            </v:polyline>
            <v:polyline id="_x0000_s6490" style="position:absolute" points="17048,440,17078,440" coordorigin="8524,220" coordsize="30,0" filled="f" strokeweight="3095emu">
              <v:path arrowok="t"/>
            </v:polyline>
            <v:polyline id="_x0000_s6489" style="position:absolute" points="17168,440,17198,440" coordorigin="8584,220" coordsize="30,0" filled="f" strokeweight="3095emu">
              <v:path arrowok="t"/>
            </v:polyline>
            <v:polyline id="_x0000_s6488" style="position:absolute" points="17288,440,17318,440" coordorigin="8644,220" coordsize="30,0" filled="f" strokeweight="3095emu">
              <v:path arrowok="t"/>
            </v:polyline>
            <v:polyline id="_x0000_s6487" style="position:absolute" points="17408,440,17438,440" coordorigin="8704,220" coordsize="30,0" filled="f" strokeweight="3095emu">
              <v:path arrowok="t"/>
            </v:polyline>
            <v:polyline id="_x0000_s6486" style="position:absolute" points="17528,440,17558,440" coordorigin="8764,220" coordsize="30,0" filled="f" strokeweight="3095emu">
              <v:path arrowok="t"/>
            </v:polyline>
            <v:polyline id="_x0000_s6485" style="position:absolute" points="17648,440,17678,440" coordorigin="8824,220" coordsize="30,0" filled="f" strokeweight="3095emu">
              <v:path arrowok="t"/>
            </v:polyline>
            <v:polyline id="_x0000_s6484" style="position:absolute" points="17768,440,17798,440" coordorigin="8884,220" coordsize="30,0" filled="f" strokeweight="3095emu">
              <v:path arrowok="t"/>
            </v:polyline>
            <v:polyline id="_x0000_s6483" style="position:absolute" points="17888,440,17918,440" coordorigin="8944,220" coordsize="30,0" filled="f" strokeweight="3095emu">
              <v:path arrowok="t"/>
            </v:polyline>
            <v:polyline id="_x0000_s6482" style="position:absolute" points="18008,440,18038,440" coordorigin="9004,220" coordsize="30,0" filled="f" strokeweight="3095emu">
              <v:path arrowok="t"/>
            </v:polyline>
            <v:polyline id="_x0000_s6481" style="position:absolute" points="18128,440,18158,440" coordorigin="9064,220" coordsize="30,0" filled="f" strokeweight="3095emu">
              <v:path arrowok="t"/>
            </v:polyline>
            <v:polyline id="_x0000_s6480" style="position:absolute" points="18248,440,18278,440" coordorigin="9124,220" coordsize="30,0" filled="f" strokeweight="3095emu">
              <v:path arrowok="t"/>
            </v:polyline>
            <v:polyline id="_x0000_s6479" style="position:absolute" points="18368,440,18398,440" coordorigin="9184,220" coordsize="30,0" filled="f" strokeweight="3095emu">
              <v:path arrowok="t"/>
            </v:polyline>
            <v:polyline id="_x0000_s6478" style="position:absolute" points="18490,440,18520,440" coordorigin="9245,220" coordsize="30,0" filled="f" strokeweight="3095emu">
              <v:path arrowok="t"/>
            </v:polyline>
            <v:polyline id="_x0000_s6477" style="position:absolute" points="18610,440,18640,440" coordorigin="9305,220" coordsize="30,0" filled="f" strokeweight="3095emu">
              <v:path arrowok="t"/>
            </v:polyline>
            <v:polyline id="_x0000_s6476" style="position:absolute" points="18730,440,18760,440" coordorigin="9365,220" coordsize="30,0" filled="f" strokeweight="3095emu">
              <v:path arrowok="t"/>
            </v:polyline>
            <v:polyline id="_x0000_s6475" style="position:absolute" points="18850,440,18880,440" coordorigin="9425,220" coordsize="30,0" filled="f" strokeweight="3095emu">
              <v:path arrowok="t"/>
            </v:polyline>
            <v:polyline id="_x0000_s6474" style="position:absolute" points="18970,440,19000,440" coordorigin="9485,220" coordsize="30,0" filled="f" strokeweight="3095emu">
              <v:path arrowok="t"/>
            </v:polyline>
            <v:polyline id="_x0000_s6473" style="position:absolute" points="19090,440,19120,440" coordorigin="9545,220" coordsize="30,0" filled="f" strokeweight="3095emu">
              <v:path arrowok="t"/>
            </v:polyline>
            <v:polyline id="_x0000_s6472" style="position:absolute" points="19210,440,19240,440" coordorigin="9605,220" coordsize="30,0" filled="f" strokeweight="3095emu">
              <v:path arrowok="t"/>
            </v:polyline>
            <v:polyline id="_x0000_s6471" style="position:absolute" points="19330,440,19360,440" coordorigin="9665,220" coordsize="30,0" filled="f" strokeweight="3095emu">
              <v:path arrowok="t"/>
            </v:polyline>
            <v:polyline id="_x0000_s6470" style="position:absolute" points="19450,440,19480,440" coordorigin="9725,220" coordsize="30,0" filled="f" strokeweight="3095emu">
              <v:path arrowok="t"/>
            </v:polyline>
            <v:polyline id="_x0000_s6469" style="position:absolute" points="19570,440,19600,440" coordorigin="9785,220" coordsize="30,0" filled="f" strokeweight="3095emu">
              <v:path arrowok="t"/>
            </v:polyline>
            <v:polyline id="_x0000_s6468" style="position:absolute" points="19690,440,19720,440" coordorigin="9845,220" coordsize="30,0" filled="f" strokeweight="3095emu">
              <v:path arrowok="t"/>
            </v:polyline>
            <w10:wrap anchorx="page"/>
          </v:group>
        </w:pict>
      </w:r>
      <w:r>
        <w:rPr>
          <w:spacing w:val="1"/>
          <w:sz w:val="18"/>
          <w:szCs w:val="18"/>
        </w:rPr>
        <w:t>4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NO.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N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/</w:t>
      </w:r>
      <w:r>
        <w:rPr>
          <w:spacing w:val="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proofErr w:type="gramStart"/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EM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ATA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</w:t>
      </w:r>
      <w:r>
        <w:rPr>
          <w:spacing w:val="19"/>
          <w:sz w:val="18"/>
          <w:szCs w:val="18"/>
        </w:rPr>
        <w:t xml:space="preserve"> </w:t>
      </w:r>
      <w:r w:rsidR="00745B72">
        <w:rPr>
          <w:sz w:val="18"/>
          <w:szCs w:val="18"/>
        </w:rPr>
        <w:t>{</w:t>
      </w:r>
      <w:proofErr w:type="spellStart"/>
      <w:r w:rsidR="00745B72">
        <w:rPr>
          <w:sz w:val="18"/>
          <w:szCs w:val="18"/>
        </w:rPr>
        <w:t>noinden</w:t>
      </w:r>
      <w:proofErr w:type="spellEnd"/>
      <w:r w:rsidR="00745B72">
        <w:rPr>
          <w:sz w:val="18"/>
          <w:szCs w:val="18"/>
        </w:rPr>
        <w:t>}</w:t>
      </w:r>
    </w:p>
    <w:p w14:paraId="3BA28AEB" w14:textId="77777777" w:rsidR="00DA6E77" w:rsidRDefault="00DA6E77">
      <w:pPr>
        <w:spacing w:before="2" w:line="140" w:lineRule="exact"/>
        <w:rPr>
          <w:sz w:val="15"/>
          <w:szCs w:val="15"/>
        </w:rPr>
      </w:pPr>
    </w:p>
    <w:p w14:paraId="65B83455" w14:textId="77777777" w:rsidR="00DA6E77" w:rsidRDefault="00BE3291">
      <w:pPr>
        <w:spacing w:line="245" w:lineRule="auto"/>
        <w:ind w:left="1843" w:right="471" w:hanging="1623"/>
        <w:rPr>
          <w:sz w:val="18"/>
          <w:szCs w:val="18"/>
        </w:rPr>
      </w:pPr>
      <w:r>
        <w:rPr>
          <w:spacing w:val="1"/>
          <w:sz w:val="18"/>
          <w:szCs w:val="18"/>
        </w:rPr>
        <w:t>5</w:t>
      </w:r>
      <w:r>
        <w:rPr>
          <w:sz w:val="18"/>
          <w:szCs w:val="18"/>
        </w:rPr>
        <w:t xml:space="preserve">.  </w:t>
      </w:r>
      <w:r>
        <w:rPr>
          <w:spacing w:val="2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UK</w:t>
      </w:r>
      <w:r>
        <w:rPr>
          <w:spacing w:val="-5"/>
          <w:sz w:val="18"/>
          <w:szCs w:val="18"/>
        </w:rPr>
        <w:t xml:space="preserve"> </w:t>
      </w:r>
      <w:proofErr w:type="gramStart"/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-K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1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EB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S,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ME</w:t>
      </w:r>
      <w:r>
        <w:rPr>
          <w:sz w:val="18"/>
          <w:szCs w:val="18"/>
        </w:rPr>
        <w:t>NCUC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>,</w:t>
      </w:r>
      <w:r>
        <w:rPr>
          <w:spacing w:val="-8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2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pacing w:val="1"/>
          <w:sz w:val="18"/>
          <w:szCs w:val="18"/>
        </w:rPr>
        <w:t>M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H</w:t>
      </w:r>
      <w:r>
        <w:rPr>
          <w:spacing w:val="-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,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BA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YU</w:t>
      </w:r>
      <w:r>
        <w:rPr>
          <w:spacing w:val="-4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ER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A</w:t>
      </w:r>
      <w:r>
        <w:rPr>
          <w:spacing w:val="-8"/>
          <w:sz w:val="18"/>
          <w:szCs w:val="18"/>
        </w:rPr>
        <w:t xml:space="preserve"> </w:t>
      </w:r>
      <w:r>
        <w:rPr>
          <w:spacing w:val="-1"/>
          <w:sz w:val="18"/>
          <w:szCs w:val="18"/>
        </w:rPr>
        <w:t>L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 xml:space="preserve">- 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IN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J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T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DI 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DU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D</w:t>
      </w:r>
      <w:r>
        <w:rPr>
          <w:sz w:val="18"/>
          <w:szCs w:val="18"/>
        </w:rPr>
        <w:t>UA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CE</w:t>
      </w:r>
      <w:r>
        <w:rPr>
          <w:spacing w:val="1"/>
          <w:sz w:val="18"/>
          <w:szCs w:val="18"/>
        </w:rPr>
        <w:t>R</w:t>
      </w:r>
      <w:r>
        <w:rPr>
          <w:sz w:val="18"/>
          <w:szCs w:val="18"/>
        </w:rPr>
        <w:t>UN</w:t>
      </w:r>
      <w:r>
        <w:rPr>
          <w:spacing w:val="-5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3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pacing w:val="1"/>
          <w:sz w:val="18"/>
          <w:szCs w:val="18"/>
        </w:rPr>
        <w:t>E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NJ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NG</w:t>
      </w:r>
      <w:r>
        <w:rPr>
          <w:spacing w:val="-11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RI</w:t>
      </w:r>
      <w:r>
        <w:rPr>
          <w:spacing w:val="-1"/>
          <w:sz w:val="18"/>
          <w:szCs w:val="18"/>
        </w:rPr>
        <w:t>T</w:t>
      </w:r>
      <w:r>
        <w:rPr>
          <w:spacing w:val="1"/>
          <w:sz w:val="18"/>
          <w:szCs w:val="18"/>
        </w:rPr>
        <w:t>/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OR</w:t>
      </w:r>
      <w:r>
        <w:rPr>
          <w:spacing w:val="1"/>
          <w:sz w:val="18"/>
          <w:szCs w:val="18"/>
        </w:rPr>
        <w:t>/S</w:t>
      </w:r>
      <w:r>
        <w:rPr>
          <w:sz w:val="18"/>
          <w:szCs w:val="18"/>
        </w:rPr>
        <w:t>UN</w:t>
      </w:r>
      <w:r>
        <w:rPr>
          <w:spacing w:val="-3"/>
          <w:sz w:val="18"/>
          <w:szCs w:val="18"/>
        </w:rPr>
        <w:t>G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I,</w:t>
      </w:r>
      <w:r>
        <w:rPr>
          <w:spacing w:val="-17"/>
          <w:sz w:val="18"/>
          <w:szCs w:val="18"/>
        </w:rPr>
        <w:t xml:space="preserve"> </w:t>
      </w:r>
      <w:r>
        <w:rPr>
          <w:spacing w:val="2"/>
          <w:sz w:val="18"/>
          <w:szCs w:val="18"/>
        </w:rPr>
        <w:t>S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I</w:t>
      </w:r>
      <w:r>
        <w:rPr>
          <w:sz w:val="18"/>
          <w:szCs w:val="18"/>
        </w:rPr>
        <w:t xml:space="preserve">M </w:t>
      </w:r>
      <w:r>
        <w:rPr>
          <w:spacing w:val="1"/>
          <w:sz w:val="18"/>
          <w:szCs w:val="18"/>
        </w:rPr>
        <w:t>S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IR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RK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W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ER</w:t>
      </w:r>
      <w:r>
        <w:rPr>
          <w:spacing w:val="1"/>
          <w:sz w:val="18"/>
          <w:szCs w:val="18"/>
        </w:rPr>
        <w:t>B</w:t>
      </w:r>
      <w:r>
        <w:rPr>
          <w:sz w:val="18"/>
          <w:szCs w:val="18"/>
        </w:rPr>
        <w:t>OK,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AL</w:t>
      </w:r>
      <w:r>
        <w:rPr>
          <w:sz w:val="18"/>
          <w:szCs w:val="18"/>
        </w:rPr>
        <w:t>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U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.</w:t>
      </w:r>
    </w:p>
    <w:p w14:paraId="66BC8E59" w14:textId="77777777" w:rsidR="00DA6E77" w:rsidRDefault="00DA6E77">
      <w:pPr>
        <w:spacing w:line="200" w:lineRule="exact"/>
      </w:pPr>
    </w:p>
    <w:p w14:paraId="6AADD4A1" w14:textId="77777777" w:rsidR="00DA6E77" w:rsidRDefault="00DA6E77">
      <w:pPr>
        <w:spacing w:line="200" w:lineRule="exact"/>
      </w:pPr>
    </w:p>
    <w:p w14:paraId="29C31EB3" w14:textId="57E3247F" w:rsidR="00DA6E77" w:rsidRDefault="00BE3291" w:rsidP="00BE3291">
      <w:pPr>
        <w:spacing w:before="38" w:line="415" w:lineRule="auto"/>
        <w:ind w:left="521" w:right="924" w:hanging="315"/>
        <w:rPr>
          <w:sz w:val="18"/>
          <w:szCs w:val="18"/>
        </w:rPr>
      </w:pPr>
      <w:r>
        <w:pict w14:anchorId="772A048A">
          <v:group id="_x0000_s6440" style="position:absolute;left:0;text-align:left;margin-left:170.95pt;margin-top:12.8pt;width:76.75pt;height:.2pt;z-index:-5923;mso-position-horizontal-relative:page" coordorigin="3419,256" coordsize="1536,5">
            <v:polyline id="_x0000_s6466" style="position:absolute" points="6844,518,6874,518" coordorigin="3422,259" coordsize="30,0" filled="f" strokeweight="3095emu">
              <v:path arrowok="t"/>
            </v:polyline>
            <v:polyline id="_x0000_s6465" style="position:absolute" points="6964,518,6994,518" coordorigin="3482,259" coordsize="30,0" filled="f" strokeweight="3095emu">
              <v:path arrowok="t"/>
            </v:polyline>
            <v:polyline id="_x0000_s6464" style="position:absolute" points="7084,518,7114,518" coordorigin="3542,259" coordsize="30,0" filled="f" strokeweight="3095emu">
              <v:path arrowok="t"/>
            </v:polyline>
            <v:polyline id="_x0000_s6463" style="position:absolute" points="7204,518,7234,518" coordorigin="3602,259" coordsize="30,0" filled="f" strokeweight="3095emu">
              <v:path arrowok="t"/>
            </v:polyline>
            <v:polyline id="_x0000_s6462" style="position:absolute" points="7324,518,7354,518" coordorigin="3662,259" coordsize="30,0" filled="f" strokeweight="3095emu">
              <v:path arrowok="t"/>
            </v:polyline>
            <v:polyline id="_x0000_s6461" style="position:absolute" points="7444,518,7474,518" coordorigin="3722,259" coordsize="30,0" filled="f" strokeweight="3095emu">
              <v:path arrowok="t"/>
            </v:polyline>
            <v:polyline id="_x0000_s6460" style="position:absolute" points="7564,518,7594,518" coordorigin="3782,259" coordsize="30,0" filled="f" strokeweight="3095emu">
              <v:path arrowok="t"/>
            </v:polyline>
            <v:polyline id="_x0000_s6459" style="position:absolute" points="7684,518,7714,518" coordorigin="3842,259" coordsize="30,0" filled="f" strokeweight="3095emu">
              <v:path arrowok="t"/>
            </v:polyline>
            <v:polyline id="_x0000_s6458" style="position:absolute" points="7804,518,7834,518" coordorigin="3902,259" coordsize="30,0" filled="f" strokeweight="3095emu">
              <v:path arrowok="t"/>
            </v:polyline>
            <v:polyline id="_x0000_s6457" style="position:absolute" points="7924,518,7954,518" coordorigin="3962,259" coordsize="30,0" filled="f" strokeweight="3095emu">
              <v:path arrowok="t"/>
            </v:polyline>
            <v:polyline id="_x0000_s6456" style="position:absolute" points="8044,518,8074,518" coordorigin="4022,259" coordsize="30,0" filled="f" strokeweight="3095emu">
              <v:path arrowok="t"/>
            </v:polyline>
            <v:polyline id="_x0000_s6455" style="position:absolute" points="8164,518,8194,518" coordorigin="4082,259" coordsize="30,0" filled="f" strokeweight="3095emu">
              <v:path arrowok="t"/>
            </v:polyline>
            <v:polyline id="_x0000_s6454" style="position:absolute" points="8284,518,8314,518" coordorigin="4142,259" coordsize="30,0" filled="f" strokeweight="3095emu">
              <v:path arrowok="t"/>
            </v:polyline>
            <v:polyline id="_x0000_s6453" style="position:absolute" points="8404,518,8434,518" coordorigin="4202,259" coordsize="30,0" filled="f" strokeweight="3095emu">
              <v:path arrowok="t"/>
            </v:polyline>
            <v:polyline id="_x0000_s6452" style="position:absolute" points="8524,518,8554,518" coordorigin="4262,259" coordsize="30,0" filled="f" strokeweight="3095emu">
              <v:path arrowok="t"/>
            </v:polyline>
            <v:polyline id="_x0000_s6451" style="position:absolute" points="8644,518,8674,518" coordorigin="4322,259" coordsize="30,0" filled="f" strokeweight="3095emu">
              <v:path arrowok="t"/>
            </v:polyline>
            <v:polyline id="_x0000_s6450" style="position:absolute" points="8764,518,8794,518" coordorigin="4382,259" coordsize="30,0" filled="f" strokeweight="3095emu">
              <v:path arrowok="t"/>
            </v:polyline>
            <v:polyline id="_x0000_s6449" style="position:absolute" points="8884,518,8914,518" coordorigin="4442,259" coordsize="30,0" filled="f" strokeweight="3095emu">
              <v:path arrowok="t"/>
            </v:polyline>
            <v:polyline id="_x0000_s6448" style="position:absolute" points="9004,518,9034,518" coordorigin="4502,259" coordsize="30,0" filled="f" strokeweight="3095emu">
              <v:path arrowok="t"/>
            </v:polyline>
            <v:polyline id="_x0000_s6447" style="position:absolute" points="9124,518,9154,518" coordorigin="4562,259" coordsize="30,0" filled="f" strokeweight="3095emu">
              <v:path arrowok="t"/>
            </v:polyline>
            <v:polyline id="_x0000_s6446" style="position:absolute" points="9244,518,9274,518" coordorigin="4622,259" coordsize="30,0" filled="f" strokeweight="3095emu">
              <v:path arrowok="t"/>
            </v:polyline>
            <v:polyline id="_x0000_s6445" style="position:absolute" points="9364,518,9394,518" coordorigin="4682,259" coordsize="30,0" filled="f" strokeweight="3095emu">
              <v:path arrowok="t"/>
            </v:polyline>
            <v:polyline id="_x0000_s6444" style="position:absolute" points="9484,518,9514,518" coordorigin="4742,259" coordsize="30,0" filled="f" strokeweight="3095emu">
              <v:path arrowok="t"/>
            </v:polyline>
            <v:polyline id="_x0000_s6443" style="position:absolute" points="9604,518,9634,518" coordorigin="4802,259" coordsize="30,0" filled="f" strokeweight="3095emu">
              <v:path arrowok="t"/>
            </v:polyline>
            <v:polyline id="_x0000_s6442" style="position:absolute" points="9724,518,9754,518" coordorigin="4862,259" coordsize="30,0" filled="f" strokeweight="3095emu">
              <v:path arrowok="t"/>
            </v:polyline>
            <v:polyline id="_x0000_s6441" style="position:absolute" points="9844,518,9874,518" coordorigin="4922,259" coordsize="30,0" filled="f" strokeweight="3095emu">
              <v:path arrowok="t"/>
            </v:polyline>
            <w10:wrap anchorx="page"/>
          </v:group>
        </w:pict>
      </w:r>
      <w:r>
        <w:pict w14:anchorId="21FD2915">
          <v:group id="_x0000_s6413" style="position:absolute;left:0;text-align:left;margin-left:378.05pt;margin-top:12.8pt;width:76.75pt;height:.2pt;z-index:-5917;mso-position-horizontal-relative:page" coordorigin="7561,256" coordsize="1536,5">
            <v:polyline id="_x0000_s6439" style="position:absolute" points="15128,518,15158,518" coordorigin="7564,259" coordsize="30,0" filled="f" strokeweight="3095emu">
              <v:path arrowok="t"/>
            </v:polyline>
            <v:polyline id="_x0000_s6438" style="position:absolute" points="15248,518,15278,518" coordorigin="7624,259" coordsize="30,0" filled="f" strokeweight="3095emu">
              <v:path arrowok="t"/>
            </v:polyline>
            <v:polyline id="_x0000_s6437" style="position:absolute" points="15368,518,15398,518" coordorigin="7684,259" coordsize="30,0" filled="f" strokeweight="3095emu">
              <v:path arrowok="t"/>
            </v:polyline>
            <v:polyline id="_x0000_s6436" style="position:absolute" points="15488,518,15518,518" coordorigin="7744,259" coordsize="30,0" filled="f" strokeweight="3095emu">
              <v:path arrowok="t"/>
            </v:polyline>
            <v:polyline id="_x0000_s6435" style="position:absolute" points="15608,518,15638,518" coordorigin="7804,259" coordsize="30,0" filled="f" strokeweight="3095emu">
              <v:path arrowok="t"/>
            </v:polyline>
            <v:polyline id="_x0000_s6434" style="position:absolute" points="15728,518,15758,518" coordorigin="7864,259" coordsize="30,0" filled="f" strokeweight="3095emu">
              <v:path arrowok="t"/>
            </v:polyline>
            <v:polyline id="_x0000_s6433" style="position:absolute" points="15848,518,15878,518" coordorigin="7924,259" coordsize="30,0" filled="f" strokeweight="3095emu">
              <v:path arrowok="t"/>
            </v:polyline>
            <v:polyline id="_x0000_s6432" style="position:absolute" points="15968,518,15998,518" coordorigin="7984,259" coordsize="30,0" filled="f" strokeweight="3095emu">
              <v:path arrowok="t"/>
            </v:polyline>
            <v:polyline id="_x0000_s6431" style="position:absolute" points="16088,518,16118,518" coordorigin="8044,259" coordsize="30,0" filled="f" strokeweight="3095emu">
              <v:path arrowok="t"/>
            </v:polyline>
            <v:polyline id="_x0000_s6430" style="position:absolute" points="16208,518,16238,518" coordorigin="8104,259" coordsize="30,0" filled="f" strokeweight="3095emu">
              <v:path arrowok="t"/>
            </v:polyline>
            <v:polyline id="_x0000_s6429" style="position:absolute" points="16328,518,16358,518" coordorigin="8164,259" coordsize="30,0" filled="f" strokeweight="3095emu">
              <v:path arrowok="t"/>
            </v:polyline>
            <v:polyline id="_x0000_s6428" style="position:absolute" points="16448,518,16478,518" coordorigin="8224,259" coordsize="30,0" filled="f" strokeweight="3095emu">
              <v:path arrowok="t"/>
            </v:polyline>
            <v:polyline id="_x0000_s6427" style="position:absolute" points="16568,518,16598,518" coordorigin="8284,259" coordsize="30,0" filled="f" strokeweight="3095emu">
              <v:path arrowok="t"/>
            </v:polyline>
            <v:polyline id="_x0000_s6426" style="position:absolute" points="16688,518,16718,518" coordorigin="8344,259" coordsize="30,0" filled="f" strokeweight="3095emu">
              <v:path arrowok="t"/>
            </v:polyline>
            <v:polyline id="_x0000_s6425" style="position:absolute" points="16808,518,16838,518" coordorigin="8404,259" coordsize="30,0" filled="f" strokeweight="3095emu">
              <v:path arrowok="t"/>
            </v:polyline>
            <v:polyline id="_x0000_s6424" style="position:absolute" points="16928,518,16958,518" coordorigin="8464,259" coordsize="30,0" filled="f" strokeweight="3095emu">
              <v:path arrowok="t"/>
            </v:polyline>
            <v:polyline id="_x0000_s6423" style="position:absolute" points="17048,518,17078,518" coordorigin="8524,259" coordsize="30,0" filled="f" strokeweight="3095emu">
              <v:path arrowok="t"/>
            </v:polyline>
            <v:polyline id="_x0000_s6422" style="position:absolute" points="17168,518,17198,518" coordorigin="8584,259" coordsize="30,0" filled="f" strokeweight="3095emu">
              <v:path arrowok="t"/>
            </v:polyline>
            <v:polyline id="_x0000_s6421" style="position:absolute" points="17288,518,17318,518" coordorigin="8644,259" coordsize="30,0" filled="f" strokeweight="3095emu">
              <v:path arrowok="t"/>
            </v:polyline>
            <v:polyline id="_x0000_s6420" style="position:absolute" points="17408,518,17438,518" coordorigin="8704,259" coordsize="30,0" filled="f" strokeweight="3095emu">
              <v:path arrowok="t"/>
            </v:polyline>
            <v:polyline id="_x0000_s6419" style="position:absolute" points="17528,518,17558,518" coordorigin="8764,259" coordsize="30,0" filled="f" strokeweight="3095emu">
              <v:path arrowok="t"/>
            </v:polyline>
            <v:polyline id="_x0000_s6418" style="position:absolute" points="17648,518,17678,518" coordorigin="8824,259" coordsize="30,0" filled="f" strokeweight="3095emu">
              <v:path arrowok="t"/>
            </v:polyline>
            <v:polyline id="_x0000_s6417" style="position:absolute" points="17768,518,17798,518" coordorigin="8884,259" coordsize="30,0" filled="f" strokeweight="3095emu">
              <v:path arrowok="t"/>
            </v:polyline>
            <v:polyline id="_x0000_s6416" style="position:absolute" points="17888,518,17918,518" coordorigin="8944,259" coordsize="30,0" filled="f" strokeweight="3095emu">
              <v:path arrowok="t"/>
            </v:polyline>
            <v:polyline id="_x0000_s6415" style="position:absolute" points="18008,518,18038,518" coordorigin="9004,259" coordsize="30,0" filled="f" strokeweight="3095emu">
              <v:path arrowok="t"/>
            </v:polyline>
            <v:polyline id="_x0000_s6414" style="position:absolute" points="18128,518,18158,518" coordorigin="9064,259" coordsize="30,0" filled="f" strokeweight="3095emu">
              <v:path arrowok="t"/>
            </v:polyline>
            <w10:wrap anchorx="page"/>
          </v:group>
        </w:pict>
      </w:r>
      <w:r>
        <w:pict w14:anchorId="081DC35A">
          <v:group id="_x0000_s6386" style="position:absolute;left:0;text-align:left;margin-left:333pt;margin-top:29.9pt;width:76.75pt;height:.2pt;z-index:-5916;mso-position-horizontal-relative:page" coordorigin="6661,599" coordsize="1535,5">
            <v:polyline id="_x0000_s6412" style="position:absolute" points="13326,1202,13356,1202" coordorigin="6663,601" coordsize="30,0" filled="f" strokeweight="3095emu">
              <v:path arrowok="t"/>
            </v:polyline>
            <v:polyline id="_x0000_s6411" style="position:absolute" points="13446,1202,13476,1202" coordorigin="6723,601" coordsize="30,0" filled="f" strokeweight="3095emu">
              <v:path arrowok="t"/>
            </v:polyline>
            <v:polyline id="_x0000_s6410" style="position:absolute" points="13566,1202,13596,1202" coordorigin="6783,601" coordsize="30,0" filled="f" strokeweight="3095emu">
              <v:path arrowok="t"/>
            </v:polyline>
            <v:polyline id="_x0000_s6409" style="position:absolute" points="13686,1202,13716,1202" coordorigin="6843,601" coordsize="30,0" filled="f" strokeweight="3095emu">
              <v:path arrowok="t"/>
            </v:polyline>
            <v:polyline id="_x0000_s6408" style="position:absolute" points="13806,1202,13836,1202" coordorigin="6903,601" coordsize="30,0" filled="f" strokeweight="3095emu">
              <v:path arrowok="t"/>
            </v:polyline>
            <v:polyline id="_x0000_s6407" style="position:absolute" points="13926,1202,13956,1202" coordorigin="6963,601" coordsize="30,0" filled="f" strokeweight="3095emu">
              <v:path arrowok="t"/>
            </v:polyline>
            <v:polyline id="_x0000_s6406" style="position:absolute" points="14046,1202,14076,1202" coordorigin="7023,601" coordsize="30,0" filled="f" strokeweight="3095emu">
              <v:path arrowok="t"/>
            </v:polyline>
            <v:polyline id="_x0000_s6405" style="position:absolute" points="14166,1202,14196,1202" coordorigin="7083,601" coordsize="30,0" filled="f" strokeweight="3095emu">
              <v:path arrowok="t"/>
            </v:polyline>
            <v:polyline id="_x0000_s6404" style="position:absolute" points="14286,1202,14316,1202" coordorigin="7143,601" coordsize="30,0" filled="f" strokeweight="3095emu">
              <v:path arrowok="t"/>
            </v:polyline>
            <v:polyline id="_x0000_s6403" style="position:absolute" points="14406,1202,14436,1202" coordorigin="7203,601" coordsize="30,0" filled="f" strokeweight="3095emu">
              <v:path arrowok="t"/>
            </v:polyline>
            <v:polyline id="_x0000_s6402" style="position:absolute" points="14528,1202,14558,1202" coordorigin="7264,601" coordsize="30,0" filled="f" strokeweight="3095emu">
              <v:path arrowok="t"/>
            </v:polyline>
            <v:polyline id="_x0000_s6401" style="position:absolute" points="14648,1202,14678,1202" coordorigin="7324,601" coordsize="30,0" filled="f" strokeweight="3095emu">
              <v:path arrowok="t"/>
            </v:polyline>
            <v:polyline id="_x0000_s6400" style="position:absolute" points="14768,1202,14798,1202" coordorigin="7384,601" coordsize="30,0" filled="f" strokeweight="3095emu">
              <v:path arrowok="t"/>
            </v:polyline>
            <v:polyline id="_x0000_s6399" style="position:absolute" points="14888,1202,14918,1202" coordorigin="7444,601" coordsize="30,0" filled="f" strokeweight="3095emu">
              <v:path arrowok="t"/>
            </v:polyline>
            <v:polyline id="_x0000_s6398" style="position:absolute" points="15008,1202,15038,1202" coordorigin="7504,601" coordsize="30,0" filled="f" strokeweight="3095emu">
              <v:path arrowok="t"/>
            </v:polyline>
            <v:polyline id="_x0000_s6397" style="position:absolute" points="15128,1202,15158,1202" coordorigin="7564,601" coordsize="30,0" filled="f" strokeweight="3095emu">
              <v:path arrowok="t"/>
            </v:polyline>
            <v:polyline id="_x0000_s6396" style="position:absolute" points="15248,1202,15278,1202" coordorigin="7624,601" coordsize="30,0" filled="f" strokeweight="3095emu">
              <v:path arrowok="t"/>
            </v:polyline>
            <v:polyline id="_x0000_s6395" style="position:absolute" points="15368,1202,15398,1202" coordorigin="7684,601" coordsize="30,0" filled="f" strokeweight="3095emu">
              <v:path arrowok="t"/>
            </v:polyline>
            <v:polyline id="_x0000_s6394" style="position:absolute" points="15488,1202,15518,1202" coordorigin="7744,601" coordsize="30,0" filled="f" strokeweight="3095emu">
              <v:path arrowok="t"/>
            </v:polyline>
            <v:polyline id="_x0000_s6393" style="position:absolute" points="15608,1202,15638,1202" coordorigin="7804,601" coordsize="30,0" filled="f" strokeweight="3095emu">
              <v:path arrowok="t"/>
            </v:polyline>
            <v:polyline id="_x0000_s6392" style="position:absolute" points="15728,1202,15758,1202" coordorigin="7864,601" coordsize="30,0" filled="f" strokeweight="3095emu">
              <v:path arrowok="t"/>
            </v:polyline>
            <v:polyline id="_x0000_s6391" style="position:absolute" points="15848,1202,15878,1202" coordorigin="7924,601" coordsize="30,0" filled="f" strokeweight="3095emu">
              <v:path arrowok="t"/>
            </v:polyline>
            <v:polyline id="_x0000_s6390" style="position:absolute" points="15968,1202,15998,1202" coordorigin="7984,601" coordsize="30,0" filled="f" strokeweight="3095emu">
              <v:path arrowok="t"/>
            </v:polyline>
            <v:polyline id="_x0000_s6389" style="position:absolute" points="16088,1202,16118,1202" coordorigin="8044,601" coordsize="30,0" filled="f" strokeweight="3095emu">
              <v:path arrowok="t"/>
            </v:polyline>
            <v:polyline id="_x0000_s6388" style="position:absolute" points="16208,1202,16238,1202" coordorigin="8104,601" coordsize="30,0" filled="f" strokeweight="3095emu">
              <v:path arrowok="t"/>
            </v:polyline>
            <v:polyline id="_x0000_s6387" style="position:absolute" points="16328,1202,16358,1202" coordorigin="8164,601" coordsize="30,0" filled="f" strokeweight="3095emu">
              <v:path arrowok="t"/>
            </v:polyline>
            <w10:wrap anchorx="page"/>
          </v:group>
        </w:pict>
      </w:r>
      <w:r>
        <w:rPr>
          <w:spacing w:val="1"/>
          <w:sz w:val="18"/>
          <w:szCs w:val="18"/>
        </w:rPr>
        <w:t>6</w:t>
      </w:r>
      <w:r>
        <w:rPr>
          <w:sz w:val="18"/>
          <w:szCs w:val="18"/>
        </w:rPr>
        <w:t>.</w:t>
      </w:r>
      <w:proofErr w:type="gramStart"/>
      <w:r>
        <w:rPr>
          <w:sz w:val="18"/>
          <w:szCs w:val="18"/>
        </w:rPr>
        <w:t xml:space="preserve"> 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proofErr w:type="gramEnd"/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KOS</w:t>
      </w:r>
      <w:r>
        <w:rPr>
          <w:spacing w:val="-3"/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( RM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 xml:space="preserve">) :  </w:t>
      </w:r>
      <w:r>
        <w:rPr>
          <w:spacing w:val="3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kosprojek</w:t>
      </w:r>
      <w:proofErr w:type="spellEnd"/>
      <w:r>
        <w:rPr>
          <w:spacing w:val="1"/>
          <w:sz w:val="18"/>
          <w:szCs w:val="18"/>
        </w:rPr>
        <w:t>}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(B) 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RIKH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I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IK</w:t>
      </w:r>
      <w:r>
        <w:rPr>
          <w:spacing w:val="-3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pacing w:val="3"/>
          <w:sz w:val="18"/>
          <w:szCs w:val="18"/>
        </w:rPr>
        <w:t>P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 xml:space="preserve">: </w:t>
      </w:r>
      <w:r>
        <w:rPr>
          <w:spacing w:val="22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</w:t>
      </w:r>
      <w:proofErr w:type="spellStart"/>
      <w:r>
        <w:rPr>
          <w:spacing w:val="1"/>
          <w:sz w:val="18"/>
          <w:szCs w:val="18"/>
        </w:rPr>
        <w:t>tarikah</w:t>
      </w:r>
      <w:proofErr w:type="spellEnd"/>
      <w:r>
        <w:rPr>
          <w:spacing w:val="1"/>
          <w:sz w:val="18"/>
          <w:szCs w:val="18"/>
        </w:rPr>
        <w:t>}</w:t>
      </w:r>
      <w:r>
        <w:rPr>
          <w:sz w:val="18"/>
          <w:szCs w:val="18"/>
        </w:rPr>
        <w:t xml:space="preserve">                                      </w:t>
      </w:r>
      <w:r>
        <w:rPr>
          <w:sz w:val="18"/>
          <w:szCs w:val="18"/>
        </w:rPr>
        <w:t xml:space="preserve">(C) 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RIKH</w:t>
      </w:r>
      <w:r>
        <w:rPr>
          <w:spacing w:val="-6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8"/>
          <w:sz w:val="18"/>
          <w:szCs w:val="18"/>
        </w:rPr>
        <w:t xml:space="preserve"> 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KA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S</w:t>
      </w:r>
      <w:r>
        <w:rPr>
          <w:spacing w:val="1"/>
          <w:sz w:val="18"/>
          <w:szCs w:val="18"/>
        </w:rPr>
        <w:t>I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P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 xml:space="preserve">(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K</w:t>
      </w:r>
      <w:r>
        <w:rPr>
          <w:sz w:val="18"/>
          <w:szCs w:val="18"/>
        </w:rPr>
        <w:t>UT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>KON</w:t>
      </w:r>
      <w:r>
        <w:rPr>
          <w:spacing w:val="-1"/>
          <w:sz w:val="18"/>
          <w:szCs w:val="18"/>
        </w:rPr>
        <w:t>T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 xml:space="preserve">) :   </w:t>
      </w:r>
      <w:r>
        <w:rPr>
          <w:spacing w:val="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25</w:t>
      </w:r>
      <w:r>
        <w:rPr>
          <w:sz w:val="18"/>
          <w:szCs w:val="18"/>
        </w:rPr>
        <w:t>-</w:t>
      </w:r>
      <w:r>
        <w:rPr>
          <w:spacing w:val="3"/>
          <w:sz w:val="18"/>
          <w:szCs w:val="18"/>
        </w:rPr>
        <w:t>0</w:t>
      </w:r>
      <w:r>
        <w:rPr>
          <w:spacing w:val="1"/>
          <w:sz w:val="18"/>
          <w:szCs w:val="18"/>
        </w:rPr>
        <w:t>3</w:t>
      </w:r>
      <w:r>
        <w:rPr>
          <w:sz w:val="18"/>
          <w:szCs w:val="18"/>
        </w:rPr>
        <w:t>-</w:t>
      </w:r>
      <w:r>
        <w:rPr>
          <w:spacing w:val="1"/>
          <w:sz w:val="18"/>
          <w:szCs w:val="18"/>
        </w:rPr>
        <w:t>201</w:t>
      </w:r>
      <w:r>
        <w:rPr>
          <w:sz w:val="18"/>
          <w:szCs w:val="18"/>
        </w:rPr>
        <w:t>2</w:t>
      </w:r>
    </w:p>
    <w:p w14:paraId="3D7D7652" w14:textId="77777777" w:rsidR="00DA6E77" w:rsidRDefault="00BE3291">
      <w:pPr>
        <w:spacing w:before="76"/>
        <w:ind w:left="206"/>
        <w:rPr>
          <w:sz w:val="18"/>
          <w:szCs w:val="18"/>
        </w:rPr>
      </w:pPr>
      <w:r>
        <w:rPr>
          <w:spacing w:val="1"/>
          <w:position w:val="2"/>
          <w:sz w:val="18"/>
          <w:szCs w:val="18"/>
        </w:rPr>
        <w:t>7</w:t>
      </w:r>
      <w:r>
        <w:rPr>
          <w:position w:val="2"/>
          <w:sz w:val="18"/>
          <w:szCs w:val="18"/>
        </w:rPr>
        <w:t xml:space="preserve">. </w:t>
      </w:r>
      <w:r>
        <w:rPr>
          <w:spacing w:val="13"/>
          <w:position w:val="2"/>
          <w:sz w:val="18"/>
          <w:szCs w:val="18"/>
        </w:rPr>
        <w:t xml:space="preserve"> </w:t>
      </w:r>
      <w:r>
        <w:rPr>
          <w:b/>
          <w:sz w:val="18"/>
          <w:szCs w:val="18"/>
        </w:rPr>
        <w:t>L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PORAN</w:t>
      </w:r>
      <w:r>
        <w:rPr>
          <w:b/>
          <w:spacing w:val="-8"/>
          <w:sz w:val="18"/>
          <w:szCs w:val="18"/>
        </w:rPr>
        <w:t xml:space="preserve"> </w:t>
      </w:r>
      <w:r>
        <w:rPr>
          <w:b/>
          <w:spacing w:val="1"/>
          <w:sz w:val="18"/>
          <w:szCs w:val="18"/>
        </w:rPr>
        <w:t>K</w:t>
      </w:r>
      <w:r>
        <w:rPr>
          <w:b/>
          <w:sz w:val="18"/>
          <w:szCs w:val="18"/>
        </w:rPr>
        <w:t>E</w:t>
      </w:r>
      <w:r>
        <w:rPr>
          <w:b/>
          <w:spacing w:val="4"/>
          <w:sz w:val="18"/>
          <w:szCs w:val="18"/>
        </w:rPr>
        <w:t>M</w:t>
      </w:r>
      <w:r>
        <w:rPr>
          <w:b/>
          <w:sz w:val="18"/>
          <w:szCs w:val="18"/>
        </w:rPr>
        <w:t>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UAN</w:t>
      </w:r>
      <w:r>
        <w:rPr>
          <w:b/>
          <w:spacing w:val="-10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ER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pacing w:val="-6"/>
          <w:sz w:val="18"/>
          <w:szCs w:val="18"/>
        </w:rPr>
        <w:t xml:space="preserve"> </w:t>
      </w:r>
      <w:r>
        <w:rPr>
          <w:b/>
          <w:sz w:val="18"/>
          <w:szCs w:val="18"/>
        </w:rPr>
        <w:t>FI</w:t>
      </w:r>
      <w:r>
        <w:rPr>
          <w:b/>
          <w:spacing w:val="-2"/>
          <w:sz w:val="18"/>
          <w:szCs w:val="18"/>
        </w:rPr>
        <w:t>Z</w:t>
      </w:r>
      <w:r>
        <w:rPr>
          <w:b/>
          <w:sz w:val="18"/>
          <w:szCs w:val="18"/>
        </w:rPr>
        <w:t>I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AL</w:t>
      </w:r>
      <w:r>
        <w:rPr>
          <w:b/>
          <w:spacing w:val="-7"/>
          <w:sz w:val="18"/>
          <w:szCs w:val="18"/>
        </w:rPr>
        <w:t xml:space="preserve"> </w:t>
      </w:r>
      <w:r>
        <w:rPr>
          <w:b/>
          <w:sz w:val="18"/>
          <w:szCs w:val="18"/>
        </w:rPr>
        <w:t>;</w:t>
      </w:r>
    </w:p>
    <w:p w14:paraId="1130F199" w14:textId="77777777" w:rsidR="00DA6E77" w:rsidRDefault="00DA6E77">
      <w:pPr>
        <w:spacing w:before="1" w:line="140" w:lineRule="exact"/>
        <w:rPr>
          <w:sz w:val="15"/>
          <w:szCs w:val="15"/>
        </w:rPr>
      </w:pPr>
    </w:p>
    <w:p w14:paraId="1DB12AD7" w14:textId="05CD2C9E" w:rsidR="00DA6E77" w:rsidRDefault="00BE3291">
      <w:pPr>
        <w:ind w:left="460"/>
        <w:rPr>
          <w:sz w:val="18"/>
          <w:szCs w:val="18"/>
        </w:rPr>
      </w:pPr>
      <w:r>
        <w:pict w14:anchorId="78DC1A6D">
          <v:group id="_x0000_s6369" style="position:absolute;left:0;text-align:left;margin-left:252pt;margin-top:10.8pt;width:46.7pt;height:.15pt;z-index:-5915;mso-position-horizontal-relative:page" coordorigin="5040,217" coordsize="934,4">
            <v:polyline id="_x0000_s6385" style="position:absolute" points="10084,438,10114,438" coordorigin="5042,219" coordsize="30,0" filled="f" strokeweight="2487emu">
              <v:path arrowok="t"/>
            </v:polyline>
            <v:polyline id="_x0000_s6384" style="position:absolute" points="10204,438,10234,438" coordorigin="5102,219" coordsize="30,0" filled="f" strokeweight="2487emu">
              <v:path arrowok="t"/>
            </v:polyline>
            <v:polyline id="_x0000_s6383" style="position:absolute" points="10324,438,10354,438" coordorigin="5162,219" coordsize="30,0" filled="f" strokeweight="2487emu">
              <v:path arrowok="t"/>
            </v:polyline>
            <v:polyline id="_x0000_s6382" style="position:absolute" points="10444,438,10474,438" coordorigin="5222,219" coordsize="30,0" filled="f" strokeweight="2487emu">
              <v:path arrowok="t"/>
            </v:polyline>
            <v:polyline id="_x0000_s6381" style="position:absolute" points="10566,438,10596,438" coordorigin="5283,219" coordsize="30,0" filled="f" strokeweight="2487emu">
              <v:path arrowok="t"/>
            </v:polyline>
            <v:polyline id="_x0000_s6380" style="position:absolute" points="10686,438,10716,438" coordorigin="5343,219" coordsize="30,0" filled="f" strokeweight="2487emu">
              <v:path arrowok="t"/>
            </v:polyline>
            <v:polyline id="_x0000_s6379" style="position:absolute" points="10806,438,10836,438" coordorigin="5403,219" coordsize="30,0" filled="f" strokeweight="2487emu">
              <v:path arrowok="t"/>
            </v:polyline>
            <v:polyline id="_x0000_s6378" style="position:absolute" points="10926,438,10956,438" coordorigin="5463,219" coordsize="30,0" filled="f" strokeweight="2487emu">
              <v:path arrowok="t"/>
            </v:polyline>
            <v:polyline id="_x0000_s6377" style="position:absolute" points="11046,438,11076,438" coordorigin="5523,219" coordsize="30,0" filled="f" strokeweight="2487emu">
              <v:path arrowok="t"/>
            </v:polyline>
            <v:polyline id="_x0000_s6376" style="position:absolute" points="11166,438,11196,438" coordorigin="5583,219" coordsize="30,0" filled="f" strokeweight="2487emu">
              <v:path arrowok="t"/>
            </v:polyline>
            <v:polyline id="_x0000_s6375" style="position:absolute" points="11286,438,11316,438" coordorigin="5643,219" coordsize="30,0" filled="f" strokeweight="2487emu">
              <v:path arrowok="t"/>
            </v:polyline>
            <v:polyline id="_x0000_s6374" style="position:absolute" points="11406,438,11436,438" coordorigin="5703,219" coordsize="30,0" filled="f" strokeweight="2487emu">
              <v:path arrowok="t"/>
            </v:polyline>
            <v:polyline id="_x0000_s6373" style="position:absolute" points="11526,438,11556,438" coordorigin="5763,219" coordsize="30,0" filled="f" strokeweight="2487emu">
              <v:path arrowok="t"/>
            </v:polyline>
            <v:polyline id="_x0000_s6372" style="position:absolute" points="11646,438,11676,438" coordorigin="5823,219" coordsize="30,0" filled="f" strokeweight="2487emu">
              <v:path arrowok="t"/>
            </v:polyline>
            <v:polyline id="_x0000_s6371" style="position:absolute" points="11766,438,11796,438" coordorigin="5883,219" coordsize="30,0" filled="f" strokeweight="2487emu">
              <v:path arrowok="t"/>
            </v:polyline>
            <v:polyline id="_x0000_s6370" style="position:absolute" points="11886,438,11916,438" coordorigin="5943,219" coordsize="30,0" filled="f" strokeweight="2487emu">
              <v:path arrowok="t"/>
            </v:polyline>
            <w10:wrap anchorx="page"/>
          </v:group>
        </w:pict>
      </w:r>
      <w:r>
        <w:rPr>
          <w:sz w:val="18"/>
          <w:szCs w:val="18"/>
        </w:rPr>
        <w:t>(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)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7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N</w:t>
      </w:r>
      <w:r>
        <w:rPr>
          <w:spacing w:val="-2"/>
          <w:sz w:val="18"/>
          <w:szCs w:val="18"/>
        </w:rPr>
        <w:t>G</w:t>
      </w:r>
      <w:r>
        <w:rPr>
          <w:sz w:val="18"/>
          <w:szCs w:val="18"/>
        </w:rPr>
        <w:t>IKUT</w:t>
      </w:r>
      <w:r>
        <w:rPr>
          <w:spacing w:val="-10"/>
          <w:sz w:val="18"/>
          <w:szCs w:val="18"/>
        </w:rPr>
        <w:t xml:space="preserve"> </w:t>
      </w:r>
      <w:proofErr w:type="gramStart"/>
      <w:r>
        <w:rPr>
          <w:spacing w:val="-1"/>
          <w:sz w:val="18"/>
          <w:szCs w:val="18"/>
        </w:rPr>
        <w:t>J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1"/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L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z w:val="18"/>
          <w:szCs w:val="18"/>
        </w:rPr>
        <w:t xml:space="preserve">    </w:t>
      </w:r>
      <w:r>
        <w:rPr>
          <w:spacing w:val="8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{percent}</w:t>
      </w:r>
    </w:p>
    <w:p w14:paraId="30C52CAF" w14:textId="77777777" w:rsidR="00DA6E77" w:rsidRDefault="00DA6E77">
      <w:pPr>
        <w:spacing w:line="140" w:lineRule="exact"/>
        <w:rPr>
          <w:sz w:val="14"/>
          <w:szCs w:val="14"/>
        </w:rPr>
      </w:pPr>
    </w:p>
    <w:p w14:paraId="1750005B" w14:textId="1F9BCDA3" w:rsidR="00DA6E77" w:rsidRDefault="00BE3291">
      <w:pPr>
        <w:spacing w:line="200" w:lineRule="exact"/>
        <w:ind w:left="460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567" behindDoc="1" locked="0" layoutInCell="1" allowOverlap="1" wp14:anchorId="1665F866" wp14:editId="7C7A5C96">
                <wp:simplePos x="0" y="0"/>
                <wp:positionH relativeFrom="page">
                  <wp:posOffset>4966335</wp:posOffset>
                </wp:positionH>
                <wp:positionV relativeFrom="paragraph">
                  <wp:posOffset>144780</wp:posOffset>
                </wp:positionV>
                <wp:extent cx="431165" cy="2540"/>
                <wp:effectExtent l="0" t="0" r="635" b="22860"/>
                <wp:wrapNone/>
                <wp:docPr id="465" name="Group 5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165" cy="2540"/>
                          <a:chOff x="7517" y="229"/>
                          <a:chExt cx="679" cy="5"/>
                        </a:xfrm>
                      </wpg:grpSpPr>
                      <wps:wsp>
                        <wps:cNvPr id="466" name="Freeform 5323"/>
                        <wps:cNvSpPr>
                          <a:spLocks/>
                        </wps:cNvSpPr>
                        <wps:spPr bwMode="auto">
                          <a:xfrm>
                            <a:off x="7520" y="231"/>
                            <a:ext cx="14" cy="0"/>
                          </a:xfrm>
                          <a:custGeom>
                            <a:avLst/>
                            <a:gdLst>
                              <a:gd name="T0" fmla="+- 0 7520 7520"/>
                              <a:gd name="T1" fmla="*/ T0 w 14"/>
                              <a:gd name="T2" fmla="+- 0 7534 7520"/>
                              <a:gd name="T3" fmla="*/ T2 w 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4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Freeform 5322"/>
                        <wps:cNvSpPr>
                          <a:spLocks/>
                        </wps:cNvSpPr>
                        <wps:spPr bwMode="auto">
                          <a:xfrm>
                            <a:off x="7564" y="231"/>
                            <a:ext cx="30" cy="0"/>
                          </a:xfrm>
                          <a:custGeom>
                            <a:avLst/>
                            <a:gdLst>
                              <a:gd name="T0" fmla="+- 0 7564 7564"/>
                              <a:gd name="T1" fmla="*/ T0 w 30"/>
                              <a:gd name="T2" fmla="+- 0 7594 75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Freeform 5321"/>
                        <wps:cNvSpPr>
                          <a:spLocks/>
                        </wps:cNvSpPr>
                        <wps:spPr bwMode="auto">
                          <a:xfrm>
                            <a:off x="7624" y="231"/>
                            <a:ext cx="30" cy="0"/>
                          </a:xfrm>
                          <a:custGeom>
                            <a:avLst/>
                            <a:gdLst>
                              <a:gd name="T0" fmla="+- 0 7624 7624"/>
                              <a:gd name="T1" fmla="*/ T0 w 30"/>
                              <a:gd name="T2" fmla="+- 0 7654 76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Freeform 5320"/>
                        <wps:cNvSpPr>
                          <a:spLocks/>
                        </wps:cNvSpPr>
                        <wps:spPr bwMode="auto">
                          <a:xfrm>
                            <a:off x="7684" y="231"/>
                            <a:ext cx="30" cy="0"/>
                          </a:xfrm>
                          <a:custGeom>
                            <a:avLst/>
                            <a:gdLst>
                              <a:gd name="T0" fmla="+- 0 7684 7684"/>
                              <a:gd name="T1" fmla="*/ T0 w 30"/>
                              <a:gd name="T2" fmla="+- 0 7714 76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5319"/>
                        <wps:cNvSpPr>
                          <a:spLocks/>
                        </wps:cNvSpPr>
                        <wps:spPr bwMode="auto">
                          <a:xfrm>
                            <a:off x="7744" y="231"/>
                            <a:ext cx="30" cy="0"/>
                          </a:xfrm>
                          <a:custGeom>
                            <a:avLst/>
                            <a:gdLst>
                              <a:gd name="T0" fmla="+- 0 7744 7744"/>
                              <a:gd name="T1" fmla="*/ T0 w 30"/>
                              <a:gd name="T2" fmla="+- 0 7774 77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Freeform 5318"/>
                        <wps:cNvSpPr>
                          <a:spLocks/>
                        </wps:cNvSpPr>
                        <wps:spPr bwMode="auto">
                          <a:xfrm>
                            <a:off x="7804" y="231"/>
                            <a:ext cx="30" cy="0"/>
                          </a:xfrm>
                          <a:custGeom>
                            <a:avLst/>
                            <a:gdLst>
                              <a:gd name="T0" fmla="+- 0 7804 7804"/>
                              <a:gd name="T1" fmla="*/ T0 w 30"/>
                              <a:gd name="T2" fmla="+- 0 7834 78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Freeform 5317"/>
                        <wps:cNvSpPr>
                          <a:spLocks/>
                        </wps:cNvSpPr>
                        <wps:spPr bwMode="auto">
                          <a:xfrm>
                            <a:off x="7864" y="231"/>
                            <a:ext cx="30" cy="0"/>
                          </a:xfrm>
                          <a:custGeom>
                            <a:avLst/>
                            <a:gdLst>
                              <a:gd name="T0" fmla="+- 0 7864 7864"/>
                              <a:gd name="T1" fmla="*/ T0 w 30"/>
                              <a:gd name="T2" fmla="+- 0 7894 78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Freeform 5316"/>
                        <wps:cNvSpPr>
                          <a:spLocks/>
                        </wps:cNvSpPr>
                        <wps:spPr bwMode="auto">
                          <a:xfrm>
                            <a:off x="7924" y="231"/>
                            <a:ext cx="30" cy="0"/>
                          </a:xfrm>
                          <a:custGeom>
                            <a:avLst/>
                            <a:gdLst>
                              <a:gd name="T0" fmla="+- 0 7924 7924"/>
                              <a:gd name="T1" fmla="*/ T0 w 30"/>
                              <a:gd name="T2" fmla="+- 0 7954 79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Freeform 5315"/>
                        <wps:cNvSpPr>
                          <a:spLocks/>
                        </wps:cNvSpPr>
                        <wps:spPr bwMode="auto">
                          <a:xfrm>
                            <a:off x="7984" y="231"/>
                            <a:ext cx="30" cy="0"/>
                          </a:xfrm>
                          <a:custGeom>
                            <a:avLst/>
                            <a:gdLst>
                              <a:gd name="T0" fmla="+- 0 7984 7984"/>
                              <a:gd name="T1" fmla="*/ T0 w 30"/>
                              <a:gd name="T2" fmla="+- 0 8014 79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Freeform 5314"/>
                        <wps:cNvSpPr>
                          <a:spLocks/>
                        </wps:cNvSpPr>
                        <wps:spPr bwMode="auto">
                          <a:xfrm>
                            <a:off x="8044" y="231"/>
                            <a:ext cx="30" cy="0"/>
                          </a:xfrm>
                          <a:custGeom>
                            <a:avLst/>
                            <a:gdLst>
                              <a:gd name="T0" fmla="+- 0 8044 8044"/>
                              <a:gd name="T1" fmla="*/ T0 w 30"/>
                              <a:gd name="T2" fmla="+- 0 8074 80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Freeform 5313"/>
                        <wps:cNvSpPr>
                          <a:spLocks/>
                        </wps:cNvSpPr>
                        <wps:spPr bwMode="auto">
                          <a:xfrm>
                            <a:off x="8104" y="231"/>
                            <a:ext cx="30" cy="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30"/>
                              <a:gd name="T2" fmla="+- 0 8134 81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Freeform 5312"/>
                        <wps:cNvSpPr>
                          <a:spLocks/>
                        </wps:cNvSpPr>
                        <wps:spPr bwMode="auto">
                          <a:xfrm>
                            <a:off x="8164" y="231"/>
                            <a:ext cx="30" cy="0"/>
                          </a:xfrm>
                          <a:custGeom>
                            <a:avLst/>
                            <a:gdLst>
                              <a:gd name="T0" fmla="+- 0 8164 8164"/>
                              <a:gd name="T1" fmla="*/ T0 w 30"/>
                              <a:gd name="T2" fmla="+- 0 8194 81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3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8F21E" id="Group 5311" o:spid="_x0000_s1026" style="position:absolute;margin-left:391.05pt;margin-top:11.4pt;width:33.95pt;height:.2pt;z-index:-5913;mso-position-horizontal-relative:page" coordorigin="7517,229" coordsize="679,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">
                <v:polyline id="Freeform 5323" o:spid="_x0000_s1027" style="position:absolute;visibility:visible;mso-wrap-style:square;v-text-anchor:top" points="7520,231,7534,231" coordsize="14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fCVFxQAA&#10;ANwAAAAPAAAAZHJzL2Rvd25yZXYueG1sRI9Ba8JAFITvBf/D8gRvdRNTQk1dJUgFD1KqFXp9ZF+z&#10;odm3IbtN4r93C4Ueh5n5htnsJtuKgXrfOFaQLhMQxJXTDdcKrh+Hx2cQPiBrbB2Tght52G1nDxss&#10;tBv5TMMl1CJC2BeowITQFVL6ypBFv3QdcfS+XG8xRNnXUvc4Rrht5SpJcmmx4bhgsKO9oer78mMV&#10;rENXnoxNXk/55zm7vU9vaZaSUov5VL6ACDSF//Bf+6gVPOU5/J6JR0B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t8JUXFAAAA3AAAAA8AAAAAAAAAAAAAAAAAlwIAAGRycy9k&#10;b3ducmV2LnhtbFBLBQYAAAAABAAEAPUAAACJAwAAAAA=&#10;" filled="f" strokeweight=".086mm">
                  <v:path arrowok="t" o:connecttype="custom" o:connectlocs="0,0;14,0" o:connectangles="0,0"/>
                </v:polyline>
                <v:polyline id="Freeform 5322" o:spid="_x0000_s1028" style="position:absolute;visibility:visible;mso-wrap-style:square;v-text-anchor:top" points="7564,231,759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t4BNwgAA&#10;ANwAAAAPAAAAZHJzL2Rvd25yZXYueG1sRI9Li8IwFIX3wvyHcAfcaTriqHSMMhQV3fkYBHeX5toU&#10;m5vSRK3/fiIILg/n8XGm89ZW4kaNLx0r+OonIIhzp0suFPwdlr0JCB+QNVaOScGDPMxnH50pptrd&#10;eUe3fShEHGGfogITQp1K6XNDFn3f1cTRO7vGYoiyKaRu8B7HbSUHSTKSFkuOBIM1ZYbyy/5qI3eV&#10;Zd8yyU7b8cYdT+a44AktlOp+tr8/IAK14R1+tddawXA0hueZeATk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O3gE3CAAAA3AAAAA8AAAAAAAAAAAAAAAAAlwIAAGRycy9kb3du&#10;cmV2LnhtbFBLBQYAAAAABAAEAPUAAACGAwAAAAA=&#10;" filled="f" strokeweight=".086mm">
                  <v:path arrowok="t" o:connecttype="custom" o:connectlocs="0,0;30,0" o:connectangles="0,0"/>
                </v:polyline>
                <v:polyline id="Freeform 5321" o:spid="_x0000_s1029" style="position:absolute;visibility:visible;mso-wrap-style:square;v-text-anchor:top" points="7624,231,765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KBQ/wQAA&#10;ANwAAAAPAAAAZHJzL2Rvd25yZXYueG1sRE9La8JAEL4X/A/LCL3VjeKL1FUkaGlvVYvgbchOs6HZ&#10;2ZBdNf33zqHQ48f3Xm1636gbdbEObGA8ykARl8HWXBn4Ou1flqBiQrbYBCYDvxRhsx48rTC34c4H&#10;uh1TpSSEY44GXEptrnUsHXmMo9ASC/cdOo9JYFdp2+Fdwn2jJ1k21x5rlgaHLRWOyp/j1UvvW1HM&#10;dFZcPhcf4Xxx5x0vaWfM87DfvoJK1Kd/8Z/73RqYzmWtnJEjoN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igUP8EAAADcAAAADwAAAAAAAAAAAAAAAACXAgAAZHJzL2Rvd25y&#10;ZXYueG1sUEsFBgAAAAAEAAQA9QAAAIUDAAAAAA==&#10;" filled="f" strokeweight=".086mm">
                  <v:path arrowok="t" o:connecttype="custom" o:connectlocs="0,0;30,0" o:connectangles="0,0"/>
                </v:polyline>
                <v:polyline id="Freeform 5320" o:spid="_x0000_s1030" style="position:absolute;visibility:visible;mso-wrap-style:square;v-text-anchor:top" points="7684,231,771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ZLGkwwAA&#10;ANwAAAAPAAAAZHJzL2Rvd25yZXYueG1sRI9La8JAFIX3Bf/DcAvd6aTiMzqKBFvanUYR3F0y10ww&#10;cydkphr/facgdHk4j4+zXHe2FjdqfeVYwfsgAUFcOF1xqeB4+OjPQPiArLF2TAoe5GG96r0sMdXu&#10;znu65aEUcYR9igpMCE0qpS8MWfQD1xBH7+JaiyHKtpS6xXsct7UcJslEWqw4Egw2lBkqrvmPjdzP&#10;LBvLJDvvpt/udDanLc9oq9Tba7dZgAjUhf/ws/2lFYwmc/g7E4+AX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ZLGkwwAAANwAAAAPAAAAAAAAAAAAAAAAAJcCAABkcnMvZG93&#10;bnJldi54bWxQSwUGAAAAAAQABAD1AAAAhwMAAAAA&#10;" filled="f" strokeweight=".086mm">
                  <v:path arrowok="t" o:connecttype="custom" o:connectlocs="0,0;30,0" o:connectangles="0,0"/>
                </v:polyline>
                <v:polyline id="Freeform 5319" o:spid="_x0000_s1031" style="position:absolute;visibility:visible;mso-wrap-style:square;v-text-anchor:top" points="7744,231,777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h47kwQAA&#10;ANwAAAAPAAAAZHJzL2Rvd25yZXYueG1sRE9La8JAEL4X+h+WKXirmxZfpK5SghZ784XgbchOs6HZ&#10;2ZBdNf33nYPg8eN7z5e9b9SVulgHNvA2zEARl8HWXBk4HtavM1AxIVtsApOBP4qwXDw/zTG34cY7&#10;uu5TpSSEY44GXEptrnUsHXmMw9ASC/cTOo9JYFdp2+FNwn2j37Nsoj3WLA0OWyoclb/7i5fer6IY&#10;66w4b6ff4XR2pxXPaGXM4KX//ACVqE8P8d29sQZGU5kvZ+QI6MU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YeO5MEAAADcAAAADwAAAAAAAAAAAAAAAACXAgAAZHJzL2Rvd25y&#10;ZXYueG1sUEsFBgAAAAAEAAQA9QAAAIUDAAAAAA==&#10;" filled="f" strokeweight=".086mm">
                  <v:path arrowok="t" o:connecttype="custom" o:connectlocs="0,0;30,0" o:connectangles="0,0"/>
                </v:polyline>
                <v:polyline id="Freeform 5318" o:spid="_x0000_s1032" style="position:absolute;visibility:visible;mso-wrap-style:square;v-text-anchor:top" points="7804,231,783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yyt/xAAA&#10;ANwAAAAPAAAAZHJzL2Rvd25yZXYueG1sRI9fa8IwFMXfB36HcAXfZlpxUzrTIqUb821zQ/Dt0lyb&#10;YnNTmky7b28GAx8P58+PsylG24kLDb51rCCdJyCIa6dbbhR8f70+rkH4gKyxc0wKfslDkU8eNphp&#10;d+VPuuxDI+II+wwVmBD6TEpfG7Lo564njt7JDRZDlEMj9YDXOG47uUiSZ2mx5Ugw2FNpqD7vf2zk&#10;vpXlk0zK48dq5w5Hc6h4TZVSs+m4fQERaAz38H/7XStYrlL4OxOPgMx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ssrf8QAAADcAAAADwAAAAAAAAAAAAAAAACXAgAAZHJzL2Rv&#10;d25yZXYueG1sUEsFBgAAAAAEAAQA9QAAAIgDAAAAAA==&#10;" filled="f" strokeweight=".086mm">
                  <v:path arrowok="t" o:connecttype="custom" o:connectlocs="0,0;30,0" o:connectangles="0,0"/>
                </v:polyline>
                <v:polyline id="Freeform 5317" o:spid="_x0000_s1033" style="position:absolute;visibility:visible;mso-wrap-style:square;v-text-anchor:top" points="7864,231,789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GbUIwgAA&#10;ANwAAAAPAAAAZHJzL2Rvd25yZXYueG1sRI9Li8IwFIX3wvyHcIXZaaqMD6pRhqKD7hxHBHeX5toU&#10;m5vSRO38eyMILg/n8XHmy9ZW4kaNLx0rGPQTEMS50yUXCg5/694UhA/IGivHpOCfPCwXH505ptrd&#10;+Zdu+1CIOMI+RQUmhDqV0ueGLPq+q4mjd3aNxRBlU0jd4D2O20oOk2QsLZYcCQZrygzll/3VRu5P&#10;lo1kkp12k607nsxxxVNaKfXZbb9nIAK14R1+tTdawddkCM8z8QjIx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ZtQjCAAAA3AAAAA8AAAAAAAAAAAAAAAAAlwIAAGRycy9kb3du&#10;cmV2LnhtbFBLBQYAAAAABAAEAPUAAACGAwAAAAA=&#10;" filled="f" strokeweight=".086mm">
                  <v:path arrowok="t" o:connecttype="custom" o:connectlocs="0,0;30,0" o:connectangles="0,0"/>
                </v:polyline>
                <v:polyline id="Freeform 5316" o:spid="_x0000_s1034" style="position:absolute;visibility:visible;mso-wrap-style:square;v-text-anchor:top" points="7924,231,795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VRCTxAAA&#10;ANwAAAAPAAAAZHJzL2Rvd25yZXYueG1sRI9fa8IwFMXfB/sO4Q72pqluaqlGkeLGfFM3Cr5dmmtT&#10;bG5Kk2n99mYg7PFw/vw4i1VvG3GhzteOFYyGCQji0umaKwU/3x+DFIQPyBobx6TgRh5Wy+enBWba&#10;XXlPl0OoRBxhn6ECE0KbSelLQxb90LXE0Tu5zmKIsquk7vAax20jx0kylRZrjgSDLeWGyvPh10bu&#10;Z55PZJIfd7OtK46m2HBKG6VeX/r1HESgPvyHH+0vreB99gZ/Z+IRkMs7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VUQk8QAAADcAAAADwAAAAAAAAAAAAAAAACXAgAAZHJzL2Rv&#10;d25yZXYueG1sUEsFBgAAAAAEAAQA9QAAAIgDAAAAAA==&#10;" filled="f" strokeweight=".086mm">
                  <v:path arrowok="t" o:connecttype="custom" o:connectlocs="0,0;30,0" o:connectangles="0,0"/>
                </v:polyline>
                <v:polyline id="Freeform 5315" o:spid="_x0000_s1035" style="position:absolute;visibility:visible;mso-wrap-style:square;v-text-anchor:top" points="7984,231,801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vIjnxAAA&#10;ANwAAAAPAAAAZHJzL2Rvd25yZXYueG1sRI9fa8IwFMXfB36HcAe+zXTDTelMixQd823qEHy7NNem&#10;2NyUJmu7b28GAx8P58+Ps8pH24ieOl87VvA8S0AQl07XXCn4Pm6fliB8QNbYOCYFv+QhzyYPK0y1&#10;G3hP/SFUIo6wT1GBCaFNpfSlIYt+5lri6F1cZzFE2VVSdzjEcdvIlyR5kxZrjgSDLRWGyuvhx0bu&#10;R1G8yqQ4fy127nQ2pw0vaaPU9HFcv4MINIZ7+L/9qRXMF3P4OxOPgMx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ryI58QAAADcAAAADwAAAAAAAAAAAAAAAACXAgAAZHJzL2Rv&#10;d25yZXYueG1sUEsFBgAAAAAEAAQA9QAAAIgDAAAAAA==&#10;" filled="f" strokeweight=".086mm">
                  <v:path arrowok="t" o:connecttype="custom" o:connectlocs="0,0;30,0" o:connectangles="0,0"/>
                </v:polyline>
                <v:polyline id="Freeform 5314" o:spid="_x0000_s1036" style="position:absolute;visibility:visible;mso-wrap-style:square;v-text-anchor:top" points="8044,231,807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8C18wgAA&#10;ANwAAAAPAAAAZHJzL2Rvd25yZXYueG1sRI9Li8IwFIX3wvyHcAfcaTqDLzpGGYqK7nwMgrtLc22K&#10;zU1pMlr/vREEl4fz+DjTeWsrcaXGl44VfPUTEMS50yUXCv4Oy94EhA/IGivHpOBOHuazj84UU+1u&#10;vKPrPhQijrBPUYEJoU6l9Lkhi77vauLonV1jMUTZFFI3eIvjtpLfSTKSFkuOBIM1ZYbyy/7fRu4q&#10;y4YyyU7b8cYdT+a44AktlOp+tr8/IAK14R1+tddawWA8hOeZeATk7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nwLXzCAAAA3AAAAA8AAAAAAAAAAAAAAAAAlwIAAGRycy9kb3du&#10;cmV2LnhtbFBLBQYAAAAABAAEAPUAAACGAwAAAAA=&#10;" filled="f" strokeweight=".086mm">
                  <v:path arrowok="t" o:connecttype="custom" o:connectlocs="0,0;30,0" o:connectangles="0,0"/>
                </v:polyline>
                <v:polyline id="Freeform 5313" o:spid="_x0000_s1037" style="position:absolute;visibility:visible;mso-wrap-style:square;v-text-anchor:top" points="8104,231,813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IrMLwgAA&#10;ANwAAAAPAAAAZHJzL2Rvd25yZXYueG1sRI9Li8IwFIX3wvyHcAfcaTriqHSMMhQV3fkYBHeX5toU&#10;m5vSRK3/fiIILg/n8XGm89ZW4kaNLx0r+OonIIhzp0suFPwdlr0JCB+QNVaOScGDPMxnH50pptrd&#10;eUe3fShEHGGfogITQp1K6XNDFn3f1cTRO7vGYoiyKaRu8B7HbSUHSTKSFkuOBIM1ZYbyy/5qI3eV&#10;Zd8yyU7b8cYdT+a44AktlOp+tr8/IAK14R1+tddawXA8gueZeATk7B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kiswvCAAAA3AAAAA8AAAAAAAAAAAAAAAAAlwIAAGRycy9kb3du&#10;cmV2LnhtbFBLBQYAAAAABAAEAPUAAACGAwAAAAA=&#10;" filled="f" strokeweight=".086mm">
                  <v:path arrowok="t" o:connecttype="custom" o:connectlocs="0,0;30,0" o:connectangles="0,0"/>
                </v:polyline>
                <v:polyline id="Freeform 5312" o:spid="_x0000_s1038" style="position:absolute;visibility:visible;mso-wrap-style:square;v-text-anchor:top" points="8164,231,8194,231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bhaQwwAA&#10;ANwAAAAPAAAAZHJzL2Rvd25yZXYueG1sRI9fa8IwFMXfB36HcIW9zXQyV6lGkaLi3mY3BN8uzbUp&#10;a25KE7V++0UQfDycPz/OfNnbRlyo87VjBe+jBARx6XTNlYLfn83bFIQPyBobx6TgRh6Wi8HLHDPt&#10;rrynSxEqEUfYZ6jAhNBmUvrSkEU/ci1x9E6usxii7CqpO7zGcdvIcZJ8Sos1R4LBlnJD5V9xtpG7&#10;zfOJTPLjd/rlDkdzWPOU1kq9DvvVDESgPjzDj/ZOK/hIU7ifiUdALv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WbhaQwwAAANwAAAAPAAAAAAAAAAAAAAAAAJcCAABkcnMvZG93&#10;bnJldi54bWxQSwUGAAAAAAQABAD1AAAAhwMAAAAA&#10;" filled="f" strokeweight=".086mm">
                  <v:path arrowok="t" o:connecttype="custom" o:connectlocs="0,0;30,0" o:connectangles="0,0"/>
                </v:polyline>
                <w10:wrap anchorx="page"/>
              </v:group>
            </w:pict>
          </mc:Fallback>
        </mc:AlternateContent>
      </w:r>
      <w:r>
        <w:pict w14:anchorId="2EEEB36C">
          <v:group id="_x0000_s6348" style="position:absolute;left:0;text-align:left;margin-left:312pt;margin-top:11.4pt;width:58.05pt;height:.2pt;z-index:-5914;mso-position-horizontal-relative:page;mso-position-vertical-relative:text" coordorigin="6241,229" coordsize="1162,5">
            <v:polyline id="_x0000_s6368" style="position:absolute" points="12486,462,12516,462" coordorigin="6243,231" coordsize="30,0" filled="f" strokeweight=".086mm">
              <v:path arrowok="t"/>
            </v:polyline>
            <v:polyline id="_x0000_s6367" style="position:absolute" points="12606,462,12636,462" coordorigin="6303,231" coordsize="30,0" filled="f" strokeweight=".086mm">
              <v:path arrowok="t"/>
            </v:polyline>
            <v:polyline id="_x0000_s6366" style="position:absolute" points="12726,462,12756,462" coordorigin="6363,231" coordsize="30,0" filled="f" strokeweight=".086mm">
              <v:path arrowok="t"/>
            </v:polyline>
            <v:polyline id="_x0000_s6365" style="position:absolute" points="12846,462,12876,462" coordorigin="6423,231" coordsize="30,0" filled="f" strokeweight=".086mm">
              <v:path arrowok="t"/>
            </v:polyline>
            <v:polyline id="_x0000_s6364" style="position:absolute" points="12966,462,12996,462" coordorigin="6483,231" coordsize="30,0" filled="f" strokeweight=".086mm">
              <v:path arrowok="t"/>
            </v:polyline>
            <v:polyline id="_x0000_s6363" style="position:absolute" points="13086,462,13116,462" coordorigin="6543,231" coordsize="30,0" filled="f" strokeweight=".086mm">
              <v:path arrowok="t"/>
            </v:polyline>
            <v:polyline id="_x0000_s6362" style="position:absolute" points="13206,462,13236,462" coordorigin="6603,231" coordsize="30,0" filled="f" strokeweight=".086mm">
              <v:path arrowok="t"/>
            </v:polyline>
            <v:polyline id="_x0000_s6361" style="position:absolute" points="13326,462,13356,462" coordorigin="6663,231" coordsize="30,0" filled="f" strokeweight=".086mm">
              <v:path arrowok="t"/>
            </v:polyline>
            <v:polyline id="_x0000_s6360" style="position:absolute" points="13446,462,13476,462" coordorigin="6723,231" coordsize="30,0" filled="f" strokeweight=".086mm">
              <v:path arrowok="t"/>
            </v:polyline>
            <v:polyline id="_x0000_s6359" style="position:absolute" points="13566,462,13596,462" coordorigin="6783,231" coordsize="30,0" filled="f" strokeweight=".086mm">
              <v:path arrowok="t"/>
            </v:polyline>
            <v:polyline id="_x0000_s6358" style="position:absolute" points="13686,462,13716,462" coordorigin="6843,231" coordsize="30,0" filled="f" strokeweight=".086mm">
              <v:path arrowok="t"/>
            </v:polyline>
            <v:polyline id="_x0000_s6357" style="position:absolute" points="13806,462,13836,462" coordorigin="6903,231" coordsize="30,0" filled="f" strokeweight=".086mm">
              <v:path arrowok="t"/>
            </v:polyline>
            <v:polyline id="_x0000_s6356" style="position:absolute" points="13926,462,13956,462" coordorigin="6963,231" coordsize="30,0" filled="f" strokeweight=".086mm">
              <v:path arrowok="t"/>
            </v:polyline>
            <v:polyline id="_x0000_s6355" style="position:absolute" points="14046,462,14076,462" coordorigin="7023,231" coordsize="30,0" filled="f" strokeweight=".086mm">
              <v:path arrowok="t"/>
            </v:polyline>
            <v:polyline id="_x0000_s6354" style="position:absolute" points="14166,462,14196,462" coordorigin="7083,231" coordsize="30,0" filled="f" strokeweight=".086mm">
              <v:path arrowok="t"/>
            </v:polyline>
            <v:polyline id="_x0000_s6353" style="position:absolute" points="14286,462,14316,462" coordorigin="7143,231" coordsize="30,0" filled="f" strokeweight=".086mm">
              <v:path arrowok="t"/>
            </v:polyline>
            <v:polyline id="_x0000_s6352" style="position:absolute" points="14406,462,14436,462" coordorigin="7203,231" coordsize="30,0" filled="f" strokeweight=".086mm">
              <v:path arrowok="t"/>
            </v:polyline>
            <v:polyline id="_x0000_s6351" style="position:absolute" points="14528,462,14558,462" coordorigin="7264,231" coordsize="30,0" filled="f" strokeweight=".086mm">
              <v:path arrowok="t"/>
            </v:polyline>
            <v:polyline id="_x0000_s6350" style="position:absolute" points="14648,462,14678,462" coordorigin="7324,231" coordsize="30,0" filled="f" strokeweight=".086mm">
              <v:path arrowok="t"/>
            </v:polyline>
            <v:polyline id="_x0000_s6349" style="position:absolute" points="14768,462,14784,462" coordorigin="7384,231" coordsize="16,0" filled="f" strokeweight=".086mm">
              <v:path arrowok="t"/>
            </v:polyline>
            <w10:wrap anchorx="page"/>
          </v:group>
        </w:pict>
      </w:r>
      <w:r>
        <w:rPr>
          <w:position w:val="-1"/>
          <w:sz w:val="18"/>
          <w:szCs w:val="18"/>
        </w:rPr>
        <w:t>(B) K</w:t>
      </w:r>
      <w:r>
        <w:rPr>
          <w:spacing w:val="1"/>
          <w:position w:val="-1"/>
          <w:sz w:val="18"/>
          <w:szCs w:val="18"/>
        </w:rPr>
        <w:t>EM</w:t>
      </w:r>
      <w:r>
        <w:rPr>
          <w:spacing w:val="-1"/>
          <w:position w:val="-1"/>
          <w:sz w:val="18"/>
          <w:szCs w:val="18"/>
        </w:rPr>
        <w:t>AJ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0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K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RJA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BE</w:t>
      </w:r>
      <w:r>
        <w:rPr>
          <w:spacing w:val="1"/>
          <w:position w:val="-1"/>
          <w:sz w:val="18"/>
          <w:szCs w:val="18"/>
        </w:rPr>
        <w:t>N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R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A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 xml:space="preserve">):   </w:t>
      </w:r>
      <w:r>
        <w:rPr>
          <w:spacing w:val="9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E</w:t>
      </w:r>
      <w:r>
        <w:rPr>
          <w:spacing w:val="1"/>
          <w:position w:val="-1"/>
          <w:sz w:val="18"/>
          <w:szCs w:val="18"/>
        </w:rPr>
        <w:t>H</w:t>
      </w:r>
      <w:r>
        <w:rPr>
          <w:position w:val="-1"/>
          <w:sz w:val="18"/>
          <w:szCs w:val="18"/>
        </w:rPr>
        <w:t>IN</w:t>
      </w:r>
      <w:r>
        <w:rPr>
          <w:spacing w:val="-2"/>
          <w:position w:val="-1"/>
          <w:sz w:val="18"/>
          <w:szCs w:val="18"/>
        </w:rPr>
        <w:t>GGA</w:t>
      </w:r>
      <w:r>
        <w:rPr>
          <w:position w:val="-1"/>
          <w:sz w:val="18"/>
          <w:szCs w:val="18"/>
        </w:rPr>
        <w:t>:      {</w:t>
      </w:r>
      <w:proofErr w:type="spellStart"/>
      <w:r>
        <w:rPr>
          <w:position w:val="-1"/>
          <w:sz w:val="18"/>
          <w:szCs w:val="18"/>
        </w:rPr>
        <w:t>tarikhmaju</w:t>
      </w:r>
      <w:proofErr w:type="spellEnd"/>
      <w:r>
        <w:rPr>
          <w:position w:val="-1"/>
          <w:sz w:val="18"/>
          <w:szCs w:val="18"/>
        </w:rPr>
        <w:t xml:space="preserve">}   </w:t>
      </w:r>
      <w:r>
        <w:rPr>
          <w:spacing w:val="23"/>
          <w:position w:val="-1"/>
          <w:sz w:val="18"/>
          <w:szCs w:val="18"/>
        </w:rPr>
        <w:t xml:space="preserve"> </w:t>
      </w:r>
      <w:r>
        <w:rPr>
          <w:b/>
          <w:sz w:val="18"/>
          <w:szCs w:val="18"/>
        </w:rPr>
        <w:t>=</w:t>
      </w:r>
    </w:p>
    <w:p w14:paraId="732A612C" w14:textId="77777777" w:rsidR="00DA6E77" w:rsidRDefault="00DA6E77">
      <w:pPr>
        <w:spacing w:before="5" w:line="160" w:lineRule="exact"/>
        <w:rPr>
          <w:sz w:val="17"/>
          <w:szCs w:val="17"/>
        </w:rPr>
      </w:pPr>
    </w:p>
    <w:p w14:paraId="3BDEC514" w14:textId="7D3ED7EE" w:rsidR="00DA6E77" w:rsidRDefault="00BE3291">
      <w:pPr>
        <w:spacing w:line="200" w:lineRule="exact"/>
        <w:ind w:left="460" w:right="-49"/>
        <w:rPr>
          <w:sz w:val="18"/>
          <w:szCs w:val="18"/>
        </w:rPr>
      </w:pPr>
      <w:r>
        <w:pict w14:anchorId="60F72371">
          <v:group id="_x0000_s6326" style="position:absolute;left:0;text-align:left;margin-left:249pt;margin-top:10.7pt;width:22.7pt;height:.15pt;z-index:-5912;mso-position-horizontal-relative:page" coordorigin="4980,215" coordsize="454,4">
            <v:polyline id="_x0000_s6334" style="position:absolute" points="9964,434,9994,434" coordorigin="4982,217" coordsize="30,0" filled="f" strokeweight="2487emu">
              <v:path arrowok="t"/>
            </v:polyline>
            <v:polyline id="_x0000_s6333" style="position:absolute" points="10084,434,10114,434" coordorigin="5042,217" coordsize="30,0" filled="f" strokeweight="2487emu">
              <v:path arrowok="t"/>
            </v:polyline>
            <v:polyline id="_x0000_s6332" style="position:absolute" points="10204,434,10234,434" coordorigin="5102,217" coordsize="30,0" filled="f" strokeweight="2487emu">
              <v:path arrowok="t"/>
            </v:polyline>
            <v:polyline id="_x0000_s6331" style="position:absolute" points="10324,434,10354,434" coordorigin="5162,217" coordsize="30,0" filled="f" strokeweight="2487emu">
              <v:path arrowok="t"/>
            </v:polyline>
            <v:polyline id="_x0000_s6330" style="position:absolute" points="10444,434,10474,434" coordorigin="5222,217" coordsize="30,0" filled="f" strokeweight="2487emu">
              <v:path arrowok="t"/>
            </v:polyline>
            <v:polyline id="_x0000_s6329" style="position:absolute" points="10566,434,10596,434" coordorigin="5283,217" coordsize="30,0" filled="f" strokeweight="2487emu">
              <v:path arrowok="t"/>
            </v:polyline>
            <v:polyline id="_x0000_s6328" style="position:absolute" points="10686,434,10716,434" coordorigin="5343,217" coordsize="30,0" filled="f" strokeweight="2487emu">
              <v:path arrowok="t"/>
            </v:polyline>
            <v:polyline id="_x0000_s6327" style="position:absolute" points="10806,434,10836,434" coordorigin="5403,217" coordsize="30,0" filled="f" strokeweight="2487emu">
              <v:path arrowok="t"/>
            </v:polyline>
            <w10:wrap anchorx="page"/>
          </v:group>
        </w:pict>
      </w:r>
      <w:r>
        <w:rPr>
          <w:position w:val="1"/>
          <w:sz w:val="18"/>
          <w:szCs w:val="18"/>
        </w:rPr>
        <w:t>(C) B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Y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R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K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JU</w:t>
      </w:r>
      <w:r>
        <w:rPr>
          <w:spacing w:val="-3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S</w:t>
      </w:r>
      <w:r>
        <w:rPr>
          <w:spacing w:val="1"/>
          <w:position w:val="1"/>
          <w:sz w:val="18"/>
          <w:szCs w:val="18"/>
        </w:rPr>
        <w:t>EM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 xml:space="preserve">A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NO</w:t>
      </w:r>
      <w:r>
        <w:rPr>
          <w:spacing w:val="1"/>
          <w:position w:val="-1"/>
          <w:sz w:val="18"/>
          <w:szCs w:val="18"/>
        </w:rPr>
        <w:t>.</w:t>
      </w:r>
      <w:r>
        <w:rPr>
          <w:position w:val="-1"/>
          <w:sz w:val="18"/>
          <w:szCs w:val="18"/>
        </w:rPr>
        <w:t xml:space="preserve">:    </w:t>
      </w:r>
    </w:p>
    <w:p w14:paraId="6C3B5FE9" w14:textId="77777777" w:rsidR="00DA6E77" w:rsidRDefault="00BE3291">
      <w:pPr>
        <w:spacing w:before="6" w:line="140" w:lineRule="exact"/>
        <w:rPr>
          <w:sz w:val="15"/>
          <w:szCs w:val="15"/>
        </w:rPr>
      </w:pPr>
      <w:r>
        <w:br w:type="column"/>
      </w:r>
    </w:p>
    <w:p w14:paraId="3CDB7112" w14:textId="77777777" w:rsidR="00DA6E77" w:rsidRDefault="00BE3291">
      <w:pPr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2" w:space="720" w:equalWidth="0">
            <w:col w:w="4058" w:space="725"/>
            <w:col w:w="5497"/>
          </w:cols>
        </w:sectPr>
      </w:pPr>
      <w:r>
        <w:pict w14:anchorId="04177D59">
          <v:group id="_x0000_s6304" style="position:absolute;margin-left:453.1pt;margin-top:10.25pt;width:61.7pt;height:.15pt;z-index:-5911;mso-position-horizontal-relative:page" coordorigin="9062,206" coordsize="1235,4">
            <v:polyline id="_x0000_s6325" style="position:absolute" points="18128,416,18158,416" coordorigin="9064,208" coordsize="30,0" filled="f" strokeweight="2487emu">
              <v:path arrowok="t"/>
            </v:polyline>
            <v:polyline id="_x0000_s6324" style="position:absolute" points="18248,416,18278,416" coordorigin="9124,208" coordsize="30,0" filled="f" strokeweight="2487emu">
              <v:path arrowok="t"/>
            </v:polyline>
            <v:polyline id="_x0000_s6323" style="position:absolute" points="18368,416,18398,416" coordorigin="9184,208" coordsize="30,0" filled="f" strokeweight="2487emu">
              <v:path arrowok="t"/>
            </v:polyline>
            <v:polyline id="_x0000_s6322" style="position:absolute" points="18490,416,18520,416" coordorigin="9245,208" coordsize="30,0" filled="f" strokeweight="2487emu">
              <v:path arrowok="t"/>
            </v:polyline>
            <v:polyline id="_x0000_s6321" style="position:absolute" points="18610,416,18640,416" coordorigin="9305,208" coordsize="30,0" filled="f" strokeweight="2487emu">
              <v:path arrowok="t"/>
            </v:polyline>
            <v:polyline id="_x0000_s6320" style="position:absolute" points="18730,416,18760,416" coordorigin="9365,208" coordsize="30,0" filled="f" strokeweight="2487emu">
              <v:path arrowok="t"/>
            </v:polyline>
            <v:polyline id="_x0000_s6319" style="position:absolute" points="18850,416,18880,416" coordorigin="9425,208" coordsize="30,0" filled="f" strokeweight="2487emu">
              <v:path arrowok="t"/>
            </v:polyline>
            <v:polyline id="_x0000_s6318" style="position:absolute" points="18970,416,19000,416" coordorigin="9485,208" coordsize="30,0" filled="f" strokeweight="2487emu">
              <v:path arrowok="t"/>
            </v:polyline>
            <v:polyline id="_x0000_s6317" style="position:absolute" points="19090,416,19120,416" coordorigin="9545,208" coordsize="30,0" filled="f" strokeweight="2487emu">
              <v:path arrowok="t"/>
            </v:polyline>
            <v:polyline id="_x0000_s6316" style="position:absolute" points="19210,416,19240,416" coordorigin="9605,208" coordsize="30,0" filled="f" strokeweight="2487emu">
              <v:path arrowok="t"/>
            </v:polyline>
            <v:polyline id="_x0000_s6315" style="position:absolute" points="19330,416,19360,416" coordorigin="9665,208" coordsize="30,0" filled="f" strokeweight="2487emu">
              <v:path arrowok="t"/>
            </v:polyline>
            <v:polyline id="_x0000_s6314" style="position:absolute" points="19450,416,19480,416" coordorigin="9725,208" coordsize="30,0" filled="f" strokeweight="2487emu">
              <v:path arrowok="t"/>
            </v:polyline>
            <v:polyline id="_x0000_s6313" style="position:absolute" points="19570,416,19600,416" coordorigin="9785,208" coordsize="30,0" filled="f" strokeweight="2487emu">
              <v:path arrowok="t"/>
            </v:polyline>
            <v:polyline id="_x0000_s6312" style="position:absolute" points="19690,416,19720,416" coordorigin="9845,208" coordsize="30,0" filled="f" strokeweight="2487emu">
              <v:path arrowok="t"/>
            </v:polyline>
            <v:polyline id="_x0000_s6311" style="position:absolute" points="19810,416,19840,416" coordorigin="9905,208" coordsize="30,0" filled="f" strokeweight="2487emu">
              <v:path arrowok="t"/>
            </v:polyline>
            <v:polyline id="_x0000_s6310" style="position:absolute" points="19930,416,19960,416" coordorigin="9965,208" coordsize="30,0" filled="f" strokeweight="2487emu">
              <v:path arrowok="t"/>
            </v:polyline>
            <v:polyline id="_x0000_s6309" style="position:absolute" points="20050,416,20080,416" coordorigin="10025,208" coordsize="30,0" filled="f" strokeweight="2487emu">
              <v:path arrowok="t"/>
            </v:polyline>
            <v:polyline id="_x0000_s6308" style="position:absolute" points="20170,416,20200,416" coordorigin="10085,208" coordsize="30,0" filled="f" strokeweight="2487emu">
              <v:path arrowok="t"/>
            </v:polyline>
            <v:polyline id="_x0000_s6307" style="position:absolute" points="20290,416,20320,416" coordorigin="10145,208" coordsize="30,0" filled="f" strokeweight="2487emu">
              <v:path arrowok="t"/>
            </v:polyline>
            <v:polyline id="_x0000_s6306" style="position:absolute" points="20410,416,20440,416" coordorigin="10205,208" coordsize="30,0" filled="f" strokeweight="2487emu">
              <v:path arrowok="t"/>
            </v:polyline>
            <v:polyline id="_x0000_s6305" style="position:absolute" points="20530,416,20560,416" coordorigin="10265,208" coordsize="30,0" filled="f" strokeweight="2487emu">
              <v:path arrowok="t"/>
            </v:polyline>
            <w10:wrap anchorx="page"/>
          </v:group>
        </w:pict>
      </w:r>
      <w:r>
        <w:rPr>
          <w:sz w:val="18"/>
          <w:szCs w:val="18"/>
        </w:rPr>
        <w:t>JU</w:t>
      </w:r>
      <w:r>
        <w:rPr>
          <w:spacing w:val="1"/>
          <w:sz w:val="18"/>
          <w:szCs w:val="18"/>
        </w:rPr>
        <w:t>M</w:t>
      </w:r>
      <w:r>
        <w:rPr>
          <w:spacing w:val="-2"/>
          <w:sz w:val="18"/>
          <w:szCs w:val="18"/>
        </w:rPr>
        <w:t>LA</w:t>
      </w:r>
      <w:r>
        <w:rPr>
          <w:sz w:val="18"/>
          <w:szCs w:val="18"/>
        </w:rPr>
        <w:t>H</w:t>
      </w:r>
      <w:r>
        <w:rPr>
          <w:spacing w:val="-7"/>
          <w:sz w:val="18"/>
          <w:szCs w:val="18"/>
        </w:rPr>
        <w:t xml:space="preserve"> </w:t>
      </w:r>
      <w:r>
        <w:rPr>
          <w:sz w:val="18"/>
          <w:szCs w:val="18"/>
        </w:rPr>
        <w:t>B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Y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EM</w:t>
      </w:r>
      <w:r>
        <w:rPr>
          <w:spacing w:val="-2"/>
          <w:sz w:val="18"/>
          <w:szCs w:val="18"/>
        </w:rPr>
        <w:t>A</w:t>
      </w:r>
      <w:r>
        <w:rPr>
          <w:spacing w:val="-1"/>
          <w:sz w:val="18"/>
          <w:szCs w:val="18"/>
        </w:rPr>
        <w:t>J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0"/>
          <w:sz w:val="18"/>
          <w:szCs w:val="18"/>
        </w:rPr>
        <w:t xml:space="preserve"> </w:t>
      </w:r>
      <w:r>
        <w:rPr>
          <w:sz w:val="18"/>
          <w:szCs w:val="18"/>
        </w:rPr>
        <w:t>( RM</w:t>
      </w:r>
      <w:r>
        <w:rPr>
          <w:spacing w:val="-1"/>
          <w:sz w:val="18"/>
          <w:szCs w:val="18"/>
        </w:rPr>
        <w:t xml:space="preserve"> </w:t>
      </w:r>
      <w:r>
        <w:rPr>
          <w:sz w:val="18"/>
          <w:szCs w:val="18"/>
        </w:rPr>
        <w:t>):</w:t>
      </w:r>
    </w:p>
    <w:p w14:paraId="498D8A18" w14:textId="77777777" w:rsidR="00DA6E77" w:rsidRDefault="00DA6E77">
      <w:pPr>
        <w:spacing w:before="12" w:line="260" w:lineRule="exact"/>
        <w:rPr>
          <w:sz w:val="26"/>
          <w:szCs w:val="26"/>
        </w:rPr>
      </w:pPr>
    </w:p>
    <w:p w14:paraId="55F78A4B" w14:textId="77777777" w:rsidR="00DA6E77" w:rsidRDefault="00FB4AB7">
      <w:pPr>
        <w:spacing w:before="36" w:line="200" w:lineRule="exact"/>
        <w:ind w:left="431"/>
        <w:rPr>
          <w:sz w:val="18"/>
          <w:szCs w:val="18"/>
        </w:rPr>
      </w:pPr>
      <w:r>
        <w:rPr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503311647" behindDoc="0" locked="0" layoutInCell="1" allowOverlap="1" wp14:anchorId="45D6E09F" wp14:editId="5F73FD1D">
                <wp:simplePos x="0" y="0"/>
                <wp:positionH relativeFrom="column">
                  <wp:posOffset>215900</wp:posOffset>
                </wp:positionH>
                <wp:positionV relativeFrom="paragraph">
                  <wp:posOffset>287020</wp:posOffset>
                </wp:positionV>
                <wp:extent cx="4001135" cy="1031240"/>
                <wp:effectExtent l="0" t="0" r="0" b="10160"/>
                <wp:wrapSquare wrapText="bothSides"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135" cy="1031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1E911" w14:textId="38AA848B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MODAL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[{m}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16B6F344" w14:textId="511E2A55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KEKURANGAN BAHAN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{b}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39F3320" w14:textId="1A9690ED" w:rsidR="00FB4AB7" w:rsidRDefault="00FB4AB7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TIADA PEKERJA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BE3291">
                              <w:rPr>
                                <w:sz w:val="18"/>
                                <w:szCs w:val="18"/>
                              </w:rPr>
                              <w:t>[{p}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] </w:t>
                            </w:r>
                          </w:p>
                          <w:p w14:paraId="0D7907AD" w14:textId="4A878AB2" w:rsid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TAPAK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[{t}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7284266" w14:textId="72E1D14A" w:rsidR="00FB4AB7" w:rsidRPr="00FB4AB7" w:rsidRDefault="00BE3291" w:rsidP="00FB4AB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0"/>
                              </w:tabs>
                              <w:spacing w:line="360" w:lineRule="auto"/>
                              <w:ind w:left="284" w:hanging="284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CUACA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[{c}</w:t>
                            </w:r>
                            <w:r w:rsidR="00FB4AB7">
                              <w:rPr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5E8838FE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AFF3E8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0E2A6B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37E03E4" w14:textId="77777777" w:rsid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468246F" w14:textId="77777777" w:rsidR="00FB4AB7" w:rsidRPr="00FB4AB7" w:rsidRDefault="00FB4AB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D6E09F" id="_x0000_t202" coordsize="21600,21600" o:spt="202" path="m0,0l0,21600,21600,21600,21600,0xe">
                <v:stroke joinstyle="miter"/>
                <v:path gradientshapeok="t" o:connecttype="rect"/>
              </v:shapetype>
              <v:shape id="Text Box 451" o:spid="_x0000_s1026" type="#_x0000_t202" style="position:absolute;left:0;text-align:left;margin-left:17pt;margin-top:22.6pt;width:315.05pt;height:81.2pt;z-index:503311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" filled="f" stroked="f">
                <v:textbox>
                  <w:txbxContent>
                    <w:p w14:paraId="15E1E911" w14:textId="38AA848B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MODAL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[{m}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16B6F344" w14:textId="511E2A55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KEKURANGAN BAHAN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</w:t>
                      </w:r>
                      <w:r w:rsidR="00BE3291">
                        <w:rPr>
                          <w:sz w:val="18"/>
                          <w:szCs w:val="18"/>
                        </w:rPr>
                        <w:t>{b}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39F3320" w14:textId="1A9690ED" w:rsidR="00FB4AB7" w:rsidRDefault="00FB4AB7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TIADA PEKERJA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="00BE3291">
                        <w:rPr>
                          <w:sz w:val="18"/>
                          <w:szCs w:val="18"/>
                        </w:rPr>
                        <w:t>[{p}</w:t>
                      </w:r>
                      <w:r>
                        <w:rPr>
                          <w:sz w:val="18"/>
                          <w:szCs w:val="18"/>
                        </w:rPr>
                        <w:t xml:space="preserve">] </w:t>
                      </w:r>
                    </w:p>
                    <w:p w14:paraId="0D7907AD" w14:textId="4A878AB2" w:rsid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TAPAK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[{t}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77284266" w14:textId="72E1D14A" w:rsidR="00FB4AB7" w:rsidRPr="00FB4AB7" w:rsidRDefault="00BE3291" w:rsidP="00FB4AB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0"/>
                        </w:tabs>
                        <w:spacing w:line="360" w:lineRule="auto"/>
                        <w:ind w:left="284" w:hanging="284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CUACA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[{c}</w:t>
                      </w:r>
                      <w:r w:rsidR="00FB4AB7">
                        <w:rPr>
                          <w:sz w:val="18"/>
                          <w:szCs w:val="18"/>
                        </w:rPr>
                        <w:t>]</w:t>
                      </w:r>
                    </w:p>
                    <w:p w14:paraId="5E8838FE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AFF3E8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D0E2A6B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37E03E4" w14:textId="77777777" w:rsidR="00FB4AB7" w:rsidRDefault="00FB4AB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468246F" w14:textId="77777777" w:rsidR="00FB4AB7" w:rsidRPr="00FB4AB7" w:rsidRDefault="00FB4AB7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BE3291">
        <w:rPr>
          <w:b/>
          <w:spacing w:val="2"/>
          <w:position w:val="-1"/>
          <w:sz w:val="18"/>
          <w:szCs w:val="18"/>
        </w:rPr>
        <w:t>K</w:t>
      </w:r>
      <w:r w:rsidR="00BE3291">
        <w:rPr>
          <w:b/>
          <w:position w:val="-1"/>
          <w:sz w:val="18"/>
          <w:szCs w:val="18"/>
        </w:rPr>
        <w:t>ER</w:t>
      </w:r>
      <w:r w:rsidR="00BE3291">
        <w:rPr>
          <w:b/>
          <w:spacing w:val="1"/>
          <w:position w:val="-1"/>
          <w:sz w:val="18"/>
          <w:szCs w:val="18"/>
        </w:rPr>
        <w:t>J</w:t>
      </w:r>
      <w:r w:rsidR="00BE3291">
        <w:rPr>
          <w:b/>
          <w:position w:val="-1"/>
          <w:sz w:val="18"/>
          <w:szCs w:val="18"/>
        </w:rPr>
        <w:t>A</w:t>
      </w:r>
      <w:r w:rsidR="00BE3291">
        <w:rPr>
          <w:b/>
          <w:spacing w:val="-5"/>
          <w:position w:val="-1"/>
          <w:sz w:val="18"/>
          <w:szCs w:val="18"/>
        </w:rPr>
        <w:t xml:space="preserve"> </w:t>
      </w:r>
      <w:r w:rsidR="00BE3291">
        <w:rPr>
          <w:b/>
          <w:position w:val="-1"/>
          <w:sz w:val="18"/>
          <w:szCs w:val="18"/>
        </w:rPr>
        <w:t>TERGEN</w:t>
      </w:r>
      <w:r w:rsidR="00BE3291">
        <w:rPr>
          <w:b/>
          <w:spacing w:val="1"/>
          <w:position w:val="-1"/>
          <w:sz w:val="18"/>
          <w:szCs w:val="18"/>
        </w:rPr>
        <w:t>D</w:t>
      </w:r>
      <w:r w:rsidR="00BE3291">
        <w:rPr>
          <w:b/>
          <w:position w:val="-1"/>
          <w:sz w:val="18"/>
          <w:szCs w:val="18"/>
        </w:rPr>
        <w:t>ALA</w:t>
      </w:r>
      <w:r w:rsidR="00BE3291">
        <w:rPr>
          <w:b/>
          <w:spacing w:val="-13"/>
          <w:position w:val="-1"/>
          <w:sz w:val="18"/>
          <w:szCs w:val="18"/>
        </w:rPr>
        <w:t xml:space="preserve"> </w:t>
      </w:r>
      <w:r w:rsidR="00BE3291">
        <w:rPr>
          <w:b/>
          <w:spacing w:val="3"/>
          <w:position w:val="-1"/>
          <w:sz w:val="18"/>
          <w:szCs w:val="18"/>
        </w:rPr>
        <w:t>K</w:t>
      </w:r>
      <w:r w:rsidR="00BE3291">
        <w:rPr>
          <w:b/>
          <w:position w:val="-1"/>
          <w:sz w:val="18"/>
          <w:szCs w:val="18"/>
        </w:rPr>
        <w:t>E</w:t>
      </w:r>
      <w:r w:rsidR="00BE3291">
        <w:rPr>
          <w:b/>
          <w:spacing w:val="1"/>
          <w:position w:val="-1"/>
          <w:sz w:val="18"/>
          <w:szCs w:val="18"/>
        </w:rPr>
        <w:t>R</w:t>
      </w:r>
      <w:r w:rsidR="00BE3291">
        <w:rPr>
          <w:b/>
          <w:position w:val="-1"/>
          <w:sz w:val="18"/>
          <w:szCs w:val="18"/>
        </w:rPr>
        <w:t>ANA</w:t>
      </w:r>
      <w:r w:rsidR="00BE3291">
        <w:rPr>
          <w:b/>
          <w:spacing w:val="-8"/>
          <w:position w:val="-1"/>
          <w:sz w:val="18"/>
          <w:szCs w:val="18"/>
        </w:rPr>
        <w:t xml:space="preserve"> </w:t>
      </w:r>
      <w:r w:rsidR="00BE3291">
        <w:rPr>
          <w:b/>
          <w:spacing w:val="4"/>
          <w:position w:val="-1"/>
          <w:sz w:val="18"/>
          <w:szCs w:val="18"/>
        </w:rPr>
        <w:t>M</w:t>
      </w:r>
      <w:r w:rsidR="00BE3291">
        <w:rPr>
          <w:b/>
          <w:position w:val="-1"/>
          <w:sz w:val="18"/>
          <w:szCs w:val="18"/>
        </w:rPr>
        <w:t>A</w:t>
      </w:r>
      <w:r w:rsidR="00BE3291">
        <w:rPr>
          <w:b/>
          <w:spacing w:val="1"/>
          <w:position w:val="-1"/>
          <w:sz w:val="18"/>
          <w:szCs w:val="18"/>
        </w:rPr>
        <w:t>S</w:t>
      </w:r>
      <w:r w:rsidR="00BE3291">
        <w:rPr>
          <w:b/>
          <w:position w:val="-1"/>
          <w:sz w:val="18"/>
          <w:szCs w:val="18"/>
        </w:rPr>
        <w:t>A</w:t>
      </w:r>
      <w:r w:rsidR="00BE3291">
        <w:rPr>
          <w:b/>
          <w:spacing w:val="1"/>
          <w:position w:val="-1"/>
          <w:sz w:val="18"/>
          <w:szCs w:val="18"/>
        </w:rPr>
        <w:t>L</w:t>
      </w:r>
      <w:r w:rsidR="00BE3291">
        <w:rPr>
          <w:b/>
          <w:position w:val="-1"/>
          <w:sz w:val="18"/>
          <w:szCs w:val="18"/>
        </w:rPr>
        <w:t>AH</w:t>
      </w:r>
      <w:r w:rsidR="00BE3291">
        <w:rPr>
          <w:b/>
          <w:spacing w:val="-9"/>
          <w:position w:val="-1"/>
          <w:sz w:val="18"/>
          <w:szCs w:val="18"/>
        </w:rPr>
        <w:t xml:space="preserve"> </w:t>
      </w:r>
      <w:r w:rsidR="00BE3291">
        <w:rPr>
          <w:b/>
          <w:position w:val="-1"/>
          <w:sz w:val="18"/>
          <w:szCs w:val="18"/>
        </w:rPr>
        <w:t>: TAN</w:t>
      </w:r>
      <w:r w:rsidR="00BE3291">
        <w:rPr>
          <w:b/>
          <w:spacing w:val="1"/>
          <w:position w:val="-1"/>
          <w:sz w:val="18"/>
          <w:szCs w:val="18"/>
        </w:rPr>
        <w:t>D</w:t>
      </w:r>
      <w:r w:rsidR="00BE3291">
        <w:rPr>
          <w:b/>
          <w:position w:val="-1"/>
          <w:sz w:val="18"/>
          <w:szCs w:val="18"/>
        </w:rPr>
        <w:t>A</w:t>
      </w:r>
      <w:r w:rsidR="00BE3291">
        <w:rPr>
          <w:b/>
          <w:spacing w:val="2"/>
          <w:position w:val="-1"/>
          <w:sz w:val="18"/>
          <w:szCs w:val="18"/>
        </w:rPr>
        <w:t>K</w:t>
      </w:r>
      <w:r w:rsidR="00BE3291">
        <w:rPr>
          <w:b/>
          <w:position w:val="-1"/>
          <w:sz w:val="18"/>
          <w:szCs w:val="18"/>
        </w:rPr>
        <w:t>AN</w:t>
      </w:r>
      <w:r w:rsidR="00BE3291">
        <w:rPr>
          <w:b/>
          <w:spacing w:val="-9"/>
          <w:position w:val="-1"/>
          <w:sz w:val="18"/>
          <w:szCs w:val="18"/>
        </w:rPr>
        <w:t xml:space="preserve"> </w:t>
      </w:r>
      <w:r w:rsidR="00BE3291">
        <w:rPr>
          <w:b/>
          <w:position w:val="-1"/>
          <w:sz w:val="18"/>
          <w:szCs w:val="18"/>
        </w:rPr>
        <w:t>(</w:t>
      </w:r>
      <w:r w:rsidR="00BE3291">
        <w:rPr>
          <w:b/>
          <w:spacing w:val="-1"/>
          <w:position w:val="-1"/>
          <w:sz w:val="18"/>
          <w:szCs w:val="18"/>
        </w:rPr>
        <w:t xml:space="preserve"> </w:t>
      </w:r>
      <w:r w:rsidR="00BE3291">
        <w:rPr>
          <w:b/>
          <w:position w:val="-1"/>
          <w:sz w:val="18"/>
          <w:szCs w:val="18"/>
        </w:rPr>
        <w:t>X</w:t>
      </w:r>
      <w:r w:rsidR="00BE3291">
        <w:rPr>
          <w:b/>
          <w:spacing w:val="-2"/>
          <w:position w:val="-1"/>
          <w:sz w:val="18"/>
          <w:szCs w:val="18"/>
        </w:rPr>
        <w:t xml:space="preserve"> </w:t>
      </w:r>
      <w:r w:rsidR="00BE3291">
        <w:rPr>
          <w:b/>
          <w:position w:val="-1"/>
          <w:sz w:val="18"/>
          <w:szCs w:val="18"/>
        </w:rPr>
        <w:t>) P</w:t>
      </w:r>
      <w:r w:rsidR="00BE3291">
        <w:rPr>
          <w:b/>
          <w:spacing w:val="1"/>
          <w:position w:val="-1"/>
          <w:sz w:val="18"/>
          <w:szCs w:val="18"/>
        </w:rPr>
        <w:t>A</w:t>
      </w:r>
      <w:r w:rsidR="00BE3291">
        <w:rPr>
          <w:b/>
          <w:position w:val="-1"/>
          <w:sz w:val="18"/>
          <w:szCs w:val="18"/>
        </w:rPr>
        <w:t>DA</w:t>
      </w:r>
      <w:r w:rsidR="00BE3291">
        <w:rPr>
          <w:b/>
          <w:spacing w:val="-5"/>
          <w:position w:val="-1"/>
          <w:sz w:val="18"/>
          <w:szCs w:val="18"/>
        </w:rPr>
        <w:t xml:space="preserve"> </w:t>
      </w:r>
      <w:r w:rsidR="00BE3291">
        <w:rPr>
          <w:b/>
          <w:spacing w:val="1"/>
          <w:position w:val="-1"/>
          <w:sz w:val="18"/>
          <w:szCs w:val="18"/>
        </w:rPr>
        <w:t>R</w:t>
      </w:r>
      <w:r w:rsidR="00BE3291">
        <w:rPr>
          <w:b/>
          <w:position w:val="-1"/>
          <w:sz w:val="18"/>
          <w:szCs w:val="18"/>
        </w:rPr>
        <w:t>UANG</w:t>
      </w:r>
      <w:r w:rsidR="00BE3291">
        <w:rPr>
          <w:b/>
          <w:spacing w:val="-6"/>
          <w:position w:val="-1"/>
          <w:sz w:val="18"/>
          <w:szCs w:val="18"/>
        </w:rPr>
        <w:t xml:space="preserve"> </w:t>
      </w:r>
      <w:r w:rsidR="00BE3291">
        <w:rPr>
          <w:b/>
          <w:spacing w:val="2"/>
          <w:position w:val="-1"/>
          <w:sz w:val="18"/>
          <w:szCs w:val="18"/>
        </w:rPr>
        <w:t>B</w:t>
      </w:r>
      <w:r w:rsidR="00BE3291">
        <w:rPr>
          <w:b/>
          <w:position w:val="-1"/>
          <w:sz w:val="18"/>
          <w:szCs w:val="18"/>
        </w:rPr>
        <w:t>E</w:t>
      </w:r>
      <w:r w:rsidR="00BE3291">
        <w:rPr>
          <w:b/>
          <w:spacing w:val="1"/>
          <w:position w:val="-1"/>
          <w:sz w:val="18"/>
          <w:szCs w:val="18"/>
        </w:rPr>
        <w:t>RK</w:t>
      </w:r>
      <w:r w:rsidR="00BE3291">
        <w:rPr>
          <w:b/>
          <w:position w:val="-1"/>
          <w:sz w:val="18"/>
          <w:szCs w:val="18"/>
        </w:rPr>
        <w:t>E</w:t>
      </w:r>
      <w:r w:rsidR="00BE3291">
        <w:rPr>
          <w:b/>
          <w:spacing w:val="1"/>
          <w:position w:val="-1"/>
          <w:sz w:val="18"/>
          <w:szCs w:val="18"/>
        </w:rPr>
        <w:t>N</w:t>
      </w:r>
      <w:r w:rsidR="00BE3291">
        <w:rPr>
          <w:b/>
          <w:position w:val="-1"/>
          <w:sz w:val="18"/>
          <w:szCs w:val="18"/>
        </w:rPr>
        <w:t>AAN.</w:t>
      </w:r>
    </w:p>
    <w:p w14:paraId="14813557" w14:textId="77777777" w:rsidR="00FB4AB7" w:rsidRDefault="00FB4AB7">
      <w:pPr>
        <w:spacing w:line="200" w:lineRule="exact"/>
      </w:pPr>
    </w:p>
    <w:p w14:paraId="3BE81922" w14:textId="77777777" w:rsidR="00FB4AB7" w:rsidRDefault="00FB4AB7">
      <w:pPr>
        <w:spacing w:line="200" w:lineRule="exact"/>
      </w:pPr>
    </w:p>
    <w:p w14:paraId="5218EE9D" w14:textId="77777777" w:rsidR="00FB4AB7" w:rsidRDefault="00FB4AB7">
      <w:pPr>
        <w:spacing w:line="200" w:lineRule="exact"/>
      </w:pPr>
    </w:p>
    <w:p w14:paraId="2186DEE5" w14:textId="77777777" w:rsidR="00FB4AB7" w:rsidRDefault="00FB4AB7">
      <w:pPr>
        <w:spacing w:line="200" w:lineRule="exact"/>
      </w:pPr>
    </w:p>
    <w:p w14:paraId="4E21B335" w14:textId="77777777" w:rsidR="00FB4AB7" w:rsidRDefault="00FB4AB7">
      <w:pPr>
        <w:spacing w:line="200" w:lineRule="exact"/>
      </w:pPr>
    </w:p>
    <w:p w14:paraId="7DE4E50C" w14:textId="77777777" w:rsidR="00FB4AB7" w:rsidRDefault="00FB4AB7">
      <w:pPr>
        <w:spacing w:line="200" w:lineRule="exact"/>
      </w:pPr>
    </w:p>
    <w:p w14:paraId="5133F3AC" w14:textId="77777777" w:rsidR="00FB4AB7" w:rsidRDefault="00FB4AB7">
      <w:pPr>
        <w:spacing w:line="200" w:lineRule="exact"/>
      </w:pPr>
    </w:p>
    <w:p w14:paraId="5117E021" w14:textId="77777777" w:rsidR="00FB4AB7" w:rsidRDefault="00FB4AB7">
      <w:pPr>
        <w:spacing w:line="200" w:lineRule="exact"/>
      </w:pPr>
    </w:p>
    <w:p w14:paraId="1BFE393E" w14:textId="77777777" w:rsidR="00FB4AB7" w:rsidRDefault="00FB4AB7">
      <w:pPr>
        <w:spacing w:line="200" w:lineRule="exact"/>
      </w:pPr>
    </w:p>
    <w:p w14:paraId="02E6BE8B" w14:textId="77777777" w:rsidR="00FB4AB7" w:rsidRDefault="00FB4AB7">
      <w:pPr>
        <w:spacing w:line="200" w:lineRule="exact"/>
      </w:pPr>
    </w:p>
    <w:p w14:paraId="692884C1" w14:textId="77777777" w:rsidR="00DA6E77" w:rsidRDefault="00FD05EB">
      <w:pPr>
        <w:spacing w:before="36" w:line="200" w:lineRule="exact"/>
        <w:ind w:left="431"/>
        <w:rPr>
          <w:sz w:val="18"/>
          <w:szCs w:val="1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601" behindDoc="1" locked="0" layoutInCell="1" allowOverlap="1" wp14:anchorId="24C1F62F" wp14:editId="400E2325">
                <wp:simplePos x="0" y="0"/>
                <wp:positionH relativeFrom="page">
                  <wp:posOffset>2400300</wp:posOffset>
                </wp:positionH>
                <wp:positionV relativeFrom="paragraph">
                  <wp:posOffset>128905</wp:posOffset>
                </wp:positionV>
                <wp:extent cx="4577080" cy="1905"/>
                <wp:effectExtent l="0" t="0" r="0" b="23495"/>
                <wp:wrapNone/>
                <wp:docPr id="300" name="Group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7080" cy="1905"/>
                          <a:chOff x="3780" y="510"/>
                          <a:chExt cx="7208" cy="4"/>
                        </a:xfrm>
                      </wpg:grpSpPr>
                      <wps:wsp>
                        <wps:cNvPr id="301" name="Freeform 1230"/>
                        <wps:cNvSpPr>
                          <a:spLocks/>
                        </wps:cNvSpPr>
                        <wps:spPr bwMode="auto">
                          <a:xfrm>
                            <a:off x="3782" y="512"/>
                            <a:ext cx="30" cy="0"/>
                          </a:xfrm>
                          <a:custGeom>
                            <a:avLst/>
                            <a:gdLst>
                              <a:gd name="T0" fmla="+- 0 3782 3782"/>
                              <a:gd name="T1" fmla="*/ T0 w 30"/>
                              <a:gd name="T2" fmla="+- 0 3812 37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229"/>
                        <wps:cNvSpPr>
                          <a:spLocks/>
                        </wps:cNvSpPr>
                        <wps:spPr bwMode="auto">
                          <a:xfrm>
                            <a:off x="3842" y="512"/>
                            <a:ext cx="30" cy="0"/>
                          </a:xfrm>
                          <a:custGeom>
                            <a:avLst/>
                            <a:gdLst>
                              <a:gd name="T0" fmla="+- 0 3842 3842"/>
                              <a:gd name="T1" fmla="*/ T0 w 30"/>
                              <a:gd name="T2" fmla="+- 0 3872 38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Freeform 1228"/>
                        <wps:cNvSpPr>
                          <a:spLocks/>
                        </wps:cNvSpPr>
                        <wps:spPr bwMode="auto">
                          <a:xfrm>
                            <a:off x="3902" y="512"/>
                            <a:ext cx="30" cy="0"/>
                          </a:xfrm>
                          <a:custGeom>
                            <a:avLst/>
                            <a:gdLst>
                              <a:gd name="T0" fmla="+- 0 3902 3902"/>
                              <a:gd name="T1" fmla="*/ T0 w 30"/>
                              <a:gd name="T2" fmla="+- 0 3932 39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1227"/>
                        <wps:cNvSpPr>
                          <a:spLocks/>
                        </wps:cNvSpPr>
                        <wps:spPr bwMode="auto">
                          <a:xfrm>
                            <a:off x="3962" y="512"/>
                            <a:ext cx="30" cy="0"/>
                          </a:xfrm>
                          <a:custGeom>
                            <a:avLst/>
                            <a:gdLst>
                              <a:gd name="T0" fmla="+- 0 3962 3962"/>
                              <a:gd name="T1" fmla="*/ T0 w 30"/>
                              <a:gd name="T2" fmla="+- 0 3992 39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Freeform 1226"/>
                        <wps:cNvSpPr>
                          <a:spLocks/>
                        </wps:cNvSpPr>
                        <wps:spPr bwMode="auto">
                          <a:xfrm>
                            <a:off x="4022" y="512"/>
                            <a:ext cx="30" cy="0"/>
                          </a:xfrm>
                          <a:custGeom>
                            <a:avLst/>
                            <a:gdLst>
                              <a:gd name="T0" fmla="+- 0 4022 4022"/>
                              <a:gd name="T1" fmla="*/ T0 w 30"/>
                              <a:gd name="T2" fmla="+- 0 4052 40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Freeform 1225"/>
                        <wps:cNvSpPr>
                          <a:spLocks/>
                        </wps:cNvSpPr>
                        <wps:spPr bwMode="auto">
                          <a:xfrm>
                            <a:off x="4082" y="512"/>
                            <a:ext cx="30" cy="0"/>
                          </a:xfrm>
                          <a:custGeom>
                            <a:avLst/>
                            <a:gdLst>
                              <a:gd name="T0" fmla="+- 0 4082 4082"/>
                              <a:gd name="T1" fmla="*/ T0 w 30"/>
                              <a:gd name="T2" fmla="+- 0 4112 40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Freeform 1224"/>
                        <wps:cNvSpPr>
                          <a:spLocks/>
                        </wps:cNvSpPr>
                        <wps:spPr bwMode="auto">
                          <a:xfrm>
                            <a:off x="4142" y="512"/>
                            <a:ext cx="30" cy="0"/>
                          </a:xfrm>
                          <a:custGeom>
                            <a:avLst/>
                            <a:gdLst>
                              <a:gd name="T0" fmla="+- 0 4142 4142"/>
                              <a:gd name="T1" fmla="*/ T0 w 30"/>
                              <a:gd name="T2" fmla="+- 0 4172 41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223"/>
                        <wps:cNvSpPr>
                          <a:spLocks/>
                        </wps:cNvSpPr>
                        <wps:spPr bwMode="auto">
                          <a:xfrm>
                            <a:off x="4202" y="512"/>
                            <a:ext cx="30" cy="0"/>
                          </a:xfrm>
                          <a:custGeom>
                            <a:avLst/>
                            <a:gdLst>
                              <a:gd name="T0" fmla="+- 0 4202 4202"/>
                              <a:gd name="T1" fmla="*/ T0 w 30"/>
                              <a:gd name="T2" fmla="+- 0 4232 42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Freeform 1222"/>
                        <wps:cNvSpPr>
                          <a:spLocks/>
                        </wps:cNvSpPr>
                        <wps:spPr bwMode="auto">
                          <a:xfrm>
                            <a:off x="4262" y="512"/>
                            <a:ext cx="30" cy="0"/>
                          </a:xfrm>
                          <a:custGeom>
                            <a:avLst/>
                            <a:gdLst>
                              <a:gd name="T0" fmla="+- 0 4262 4262"/>
                              <a:gd name="T1" fmla="*/ T0 w 30"/>
                              <a:gd name="T2" fmla="+- 0 4292 42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Freeform 1221"/>
                        <wps:cNvSpPr>
                          <a:spLocks/>
                        </wps:cNvSpPr>
                        <wps:spPr bwMode="auto">
                          <a:xfrm>
                            <a:off x="4322" y="512"/>
                            <a:ext cx="30" cy="0"/>
                          </a:xfrm>
                          <a:custGeom>
                            <a:avLst/>
                            <a:gdLst>
                              <a:gd name="T0" fmla="+- 0 4322 4322"/>
                              <a:gd name="T1" fmla="*/ T0 w 30"/>
                              <a:gd name="T2" fmla="+- 0 4352 43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Freeform 1220"/>
                        <wps:cNvSpPr>
                          <a:spLocks/>
                        </wps:cNvSpPr>
                        <wps:spPr bwMode="auto">
                          <a:xfrm>
                            <a:off x="4382" y="512"/>
                            <a:ext cx="30" cy="0"/>
                          </a:xfrm>
                          <a:custGeom>
                            <a:avLst/>
                            <a:gdLst>
                              <a:gd name="T0" fmla="+- 0 4382 4382"/>
                              <a:gd name="T1" fmla="*/ T0 w 30"/>
                              <a:gd name="T2" fmla="+- 0 4412 43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Freeform 1219"/>
                        <wps:cNvSpPr>
                          <a:spLocks/>
                        </wps:cNvSpPr>
                        <wps:spPr bwMode="auto">
                          <a:xfrm>
                            <a:off x="4442" y="512"/>
                            <a:ext cx="30" cy="0"/>
                          </a:xfrm>
                          <a:custGeom>
                            <a:avLst/>
                            <a:gdLst>
                              <a:gd name="T0" fmla="+- 0 4442 4442"/>
                              <a:gd name="T1" fmla="*/ T0 w 30"/>
                              <a:gd name="T2" fmla="+- 0 4472 44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1218"/>
                        <wps:cNvSpPr>
                          <a:spLocks/>
                        </wps:cNvSpPr>
                        <wps:spPr bwMode="auto">
                          <a:xfrm>
                            <a:off x="4502" y="512"/>
                            <a:ext cx="30" cy="0"/>
                          </a:xfrm>
                          <a:custGeom>
                            <a:avLst/>
                            <a:gdLst>
                              <a:gd name="T0" fmla="+- 0 4502 4502"/>
                              <a:gd name="T1" fmla="*/ T0 w 30"/>
                              <a:gd name="T2" fmla="+- 0 4532 45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Freeform 1217"/>
                        <wps:cNvSpPr>
                          <a:spLocks/>
                        </wps:cNvSpPr>
                        <wps:spPr bwMode="auto">
                          <a:xfrm>
                            <a:off x="4562" y="512"/>
                            <a:ext cx="30" cy="0"/>
                          </a:xfrm>
                          <a:custGeom>
                            <a:avLst/>
                            <a:gdLst>
                              <a:gd name="T0" fmla="+- 0 4562 4562"/>
                              <a:gd name="T1" fmla="*/ T0 w 30"/>
                              <a:gd name="T2" fmla="+- 0 4592 45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Freeform 1216"/>
                        <wps:cNvSpPr>
                          <a:spLocks/>
                        </wps:cNvSpPr>
                        <wps:spPr bwMode="auto">
                          <a:xfrm>
                            <a:off x="4622" y="512"/>
                            <a:ext cx="30" cy="0"/>
                          </a:xfrm>
                          <a:custGeom>
                            <a:avLst/>
                            <a:gdLst>
                              <a:gd name="T0" fmla="+- 0 4622 4622"/>
                              <a:gd name="T1" fmla="*/ T0 w 30"/>
                              <a:gd name="T2" fmla="+- 0 4652 46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215"/>
                        <wps:cNvSpPr>
                          <a:spLocks/>
                        </wps:cNvSpPr>
                        <wps:spPr bwMode="auto">
                          <a:xfrm>
                            <a:off x="4682" y="512"/>
                            <a:ext cx="30" cy="0"/>
                          </a:xfrm>
                          <a:custGeom>
                            <a:avLst/>
                            <a:gdLst>
                              <a:gd name="T0" fmla="+- 0 4682 4682"/>
                              <a:gd name="T1" fmla="*/ T0 w 30"/>
                              <a:gd name="T2" fmla="+- 0 4712 46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Freeform 1214"/>
                        <wps:cNvSpPr>
                          <a:spLocks/>
                        </wps:cNvSpPr>
                        <wps:spPr bwMode="auto">
                          <a:xfrm>
                            <a:off x="4742" y="512"/>
                            <a:ext cx="30" cy="0"/>
                          </a:xfrm>
                          <a:custGeom>
                            <a:avLst/>
                            <a:gdLst>
                              <a:gd name="T0" fmla="+- 0 4742 4742"/>
                              <a:gd name="T1" fmla="*/ T0 w 30"/>
                              <a:gd name="T2" fmla="+- 0 4772 47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1213"/>
                        <wps:cNvSpPr>
                          <a:spLocks/>
                        </wps:cNvSpPr>
                        <wps:spPr bwMode="auto">
                          <a:xfrm>
                            <a:off x="4802" y="512"/>
                            <a:ext cx="30" cy="0"/>
                          </a:xfrm>
                          <a:custGeom>
                            <a:avLst/>
                            <a:gdLst>
                              <a:gd name="T0" fmla="+- 0 4802 4802"/>
                              <a:gd name="T1" fmla="*/ T0 w 30"/>
                              <a:gd name="T2" fmla="+- 0 4832 48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Freeform 1212"/>
                        <wps:cNvSpPr>
                          <a:spLocks/>
                        </wps:cNvSpPr>
                        <wps:spPr bwMode="auto">
                          <a:xfrm>
                            <a:off x="4862" y="512"/>
                            <a:ext cx="30" cy="0"/>
                          </a:xfrm>
                          <a:custGeom>
                            <a:avLst/>
                            <a:gdLst>
                              <a:gd name="T0" fmla="+- 0 4862 4862"/>
                              <a:gd name="T1" fmla="*/ T0 w 30"/>
                              <a:gd name="T2" fmla="+- 0 4892 48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211"/>
                        <wps:cNvSpPr>
                          <a:spLocks/>
                        </wps:cNvSpPr>
                        <wps:spPr bwMode="auto">
                          <a:xfrm>
                            <a:off x="4922" y="512"/>
                            <a:ext cx="30" cy="0"/>
                          </a:xfrm>
                          <a:custGeom>
                            <a:avLst/>
                            <a:gdLst>
                              <a:gd name="T0" fmla="+- 0 4922 4922"/>
                              <a:gd name="T1" fmla="*/ T0 w 30"/>
                              <a:gd name="T2" fmla="+- 0 4952 49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Freeform 1210"/>
                        <wps:cNvSpPr>
                          <a:spLocks/>
                        </wps:cNvSpPr>
                        <wps:spPr bwMode="auto">
                          <a:xfrm>
                            <a:off x="4982" y="512"/>
                            <a:ext cx="30" cy="0"/>
                          </a:xfrm>
                          <a:custGeom>
                            <a:avLst/>
                            <a:gdLst>
                              <a:gd name="T0" fmla="+- 0 4982 4982"/>
                              <a:gd name="T1" fmla="*/ T0 w 30"/>
                              <a:gd name="T2" fmla="+- 0 5012 498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Freeform 1209"/>
                        <wps:cNvSpPr>
                          <a:spLocks/>
                        </wps:cNvSpPr>
                        <wps:spPr bwMode="auto">
                          <a:xfrm>
                            <a:off x="5042" y="512"/>
                            <a:ext cx="30" cy="0"/>
                          </a:xfrm>
                          <a:custGeom>
                            <a:avLst/>
                            <a:gdLst>
                              <a:gd name="T0" fmla="+- 0 5042 5042"/>
                              <a:gd name="T1" fmla="*/ T0 w 30"/>
                              <a:gd name="T2" fmla="+- 0 5072 504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1208"/>
                        <wps:cNvSpPr>
                          <a:spLocks/>
                        </wps:cNvSpPr>
                        <wps:spPr bwMode="auto">
                          <a:xfrm>
                            <a:off x="5102" y="512"/>
                            <a:ext cx="30" cy="0"/>
                          </a:xfrm>
                          <a:custGeom>
                            <a:avLst/>
                            <a:gdLst>
                              <a:gd name="T0" fmla="+- 0 5102 5102"/>
                              <a:gd name="T1" fmla="*/ T0 w 30"/>
                              <a:gd name="T2" fmla="+- 0 5132 510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Freeform 1207"/>
                        <wps:cNvSpPr>
                          <a:spLocks/>
                        </wps:cNvSpPr>
                        <wps:spPr bwMode="auto">
                          <a:xfrm>
                            <a:off x="5162" y="512"/>
                            <a:ext cx="30" cy="0"/>
                          </a:xfrm>
                          <a:custGeom>
                            <a:avLst/>
                            <a:gdLst>
                              <a:gd name="T0" fmla="+- 0 5162 5162"/>
                              <a:gd name="T1" fmla="*/ T0 w 30"/>
                              <a:gd name="T2" fmla="+- 0 5192 516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Freeform 1206"/>
                        <wps:cNvSpPr>
                          <a:spLocks/>
                        </wps:cNvSpPr>
                        <wps:spPr bwMode="auto">
                          <a:xfrm>
                            <a:off x="5222" y="512"/>
                            <a:ext cx="30" cy="0"/>
                          </a:xfrm>
                          <a:custGeom>
                            <a:avLst/>
                            <a:gdLst>
                              <a:gd name="T0" fmla="+- 0 5222 5222"/>
                              <a:gd name="T1" fmla="*/ T0 w 30"/>
                              <a:gd name="T2" fmla="+- 0 5252 5222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205"/>
                        <wps:cNvSpPr>
                          <a:spLocks/>
                        </wps:cNvSpPr>
                        <wps:spPr bwMode="auto">
                          <a:xfrm>
                            <a:off x="5283" y="512"/>
                            <a:ext cx="30" cy="0"/>
                          </a:xfrm>
                          <a:custGeom>
                            <a:avLst/>
                            <a:gdLst>
                              <a:gd name="T0" fmla="+- 0 5283 5283"/>
                              <a:gd name="T1" fmla="*/ T0 w 30"/>
                              <a:gd name="T2" fmla="+- 0 5313 52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Freeform 1204"/>
                        <wps:cNvSpPr>
                          <a:spLocks/>
                        </wps:cNvSpPr>
                        <wps:spPr bwMode="auto">
                          <a:xfrm>
                            <a:off x="5343" y="512"/>
                            <a:ext cx="30" cy="0"/>
                          </a:xfrm>
                          <a:custGeom>
                            <a:avLst/>
                            <a:gdLst>
                              <a:gd name="T0" fmla="+- 0 5343 5343"/>
                              <a:gd name="T1" fmla="*/ T0 w 30"/>
                              <a:gd name="T2" fmla="+- 0 5373 53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Freeform 1203"/>
                        <wps:cNvSpPr>
                          <a:spLocks/>
                        </wps:cNvSpPr>
                        <wps:spPr bwMode="auto">
                          <a:xfrm>
                            <a:off x="5403" y="512"/>
                            <a:ext cx="30" cy="0"/>
                          </a:xfrm>
                          <a:custGeom>
                            <a:avLst/>
                            <a:gdLst>
                              <a:gd name="T0" fmla="+- 0 5403 5403"/>
                              <a:gd name="T1" fmla="*/ T0 w 30"/>
                              <a:gd name="T2" fmla="+- 0 5433 54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Freeform 1202"/>
                        <wps:cNvSpPr>
                          <a:spLocks/>
                        </wps:cNvSpPr>
                        <wps:spPr bwMode="auto">
                          <a:xfrm>
                            <a:off x="5463" y="512"/>
                            <a:ext cx="30" cy="0"/>
                          </a:xfrm>
                          <a:custGeom>
                            <a:avLst/>
                            <a:gdLst>
                              <a:gd name="T0" fmla="+- 0 5463 5463"/>
                              <a:gd name="T1" fmla="*/ T0 w 30"/>
                              <a:gd name="T2" fmla="+- 0 5493 54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Freeform 1201"/>
                        <wps:cNvSpPr>
                          <a:spLocks/>
                        </wps:cNvSpPr>
                        <wps:spPr bwMode="auto">
                          <a:xfrm>
                            <a:off x="5523" y="512"/>
                            <a:ext cx="30" cy="0"/>
                          </a:xfrm>
                          <a:custGeom>
                            <a:avLst/>
                            <a:gdLst>
                              <a:gd name="T0" fmla="+- 0 5523 5523"/>
                              <a:gd name="T1" fmla="*/ T0 w 30"/>
                              <a:gd name="T2" fmla="+- 0 5553 55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Freeform 1200"/>
                        <wps:cNvSpPr>
                          <a:spLocks/>
                        </wps:cNvSpPr>
                        <wps:spPr bwMode="auto">
                          <a:xfrm>
                            <a:off x="5583" y="512"/>
                            <a:ext cx="30" cy="0"/>
                          </a:xfrm>
                          <a:custGeom>
                            <a:avLst/>
                            <a:gdLst>
                              <a:gd name="T0" fmla="+- 0 5583 5583"/>
                              <a:gd name="T1" fmla="*/ T0 w 30"/>
                              <a:gd name="T2" fmla="+- 0 5613 55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1199"/>
                        <wps:cNvSpPr>
                          <a:spLocks/>
                        </wps:cNvSpPr>
                        <wps:spPr bwMode="auto">
                          <a:xfrm>
                            <a:off x="5643" y="512"/>
                            <a:ext cx="30" cy="0"/>
                          </a:xfrm>
                          <a:custGeom>
                            <a:avLst/>
                            <a:gdLst>
                              <a:gd name="T0" fmla="+- 0 5643 5643"/>
                              <a:gd name="T1" fmla="*/ T0 w 30"/>
                              <a:gd name="T2" fmla="+- 0 5673 56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1198"/>
                        <wps:cNvSpPr>
                          <a:spLocks/>
                        </wps:cNvSpPr>
                        <wps:spPr bwMode="auto">
                          <a:xfrm>
                            <a:off x="5703" y="512"/>
                            <a:ext cx="30" cy="0"/>
                          </a:xfrm>
                          <a:custGeom>
                            <a:avLst/>
                            <a:gdLst>
                              <a:gd name="T0" fmla="+- 0 5703 5703"/>
                              <a:gd name="T1" fmla="*/ T0 w 30"/>
                              <a:gd name="T2" fmla="+- 0 5733 57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1197"/>
                        <wps:cNvSpPr>
                          <a:spLocks/>
                        </wps:cNvSpPr>
                        <wps:spPr bwMode="auto">
                          <a:xfrm>
                            <a:off x="5763" y="512"/>
                            <a:ext cx="30" cy="0"/>
                          </a:xfrm>
                          <a:custGeom>
                            <a:avLst/>
                            <a:gdLst>
                              <a:gd name="T0" fmla="+- 0 5763 5763"/>
                              <a:gd name="T1" fmla="*/ T0 w 30"/>
                              <a:gd name="T2" fmla="+- 0 5793 57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1196"/>
                        <wps:cNvSpPr>
                          <a:spLocks/>
                        </wps:cNvSpPr>
                        <wps:spPr bwMode="auto">
                          <a:xfrm>
                            <a:off x="5823" y="512"/>
                            <a:ext cx="30" cy="0"/>
                          </a:xfrm>
                          <a:custGeom>
                            <a:avLst/>
                            <a:gdLst>
                              <a:gd name="T0" fmla="+- 0 5823 5823"/>
                              <a:gd name="T1" fmla="*/ T0 w 30"/>
                              <a:gd name="T2" fmla="+- 0 5853 58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1195"/>
                        <wps:cNvSpPr>
                          <a:spLocks/>
                        </wps:cNvSpPr>
                        <wps:spPr bwMode="auto">
                          <a:xfrm>
                            <a:off x="5883" y="512"/>
                            <a:ext cx="30" cy="0"/>
                          </a:xfrm>
                          <a:custGeom>
                            <a:avLst/>
                            <a:gdLst>
                              <a:gd name="T0" fmla="+- 0 5883 5883"/>
                              <a:gd name="T1" fmla="*/ T0 w 30"/>
                              <a:gd name="T2" fmla="+- 0 5913 58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1194"/>
                        <wps:cNvSpPr>
                          <a:spLocks/>
                        </wps:cNvSpPr>
                        <wps:spPr bwMode="auto">
                          <a:xfrm>
                            <a:off x="5943" y="512"/>
                            <a:ext cx="30" cy="0"/>
                          </a:xfrm>
                          <a:custGeom>
                            <a:avLst/>
                            <a:gdLst>
                              <a:gd name="T0" fmla="+- 0 5943 5943"/>
                              <a:gd name="T1" fmla="*/ T0 w 30"/>
                              <a:gd name="T2" fmla="+- 0 5973 59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Freeform 1193"/>
                        <wps:cNvSpPr>
                          <a:spLocks/>
                        </wps:cNvSpPr>
                        <wps:spPr bwMode="auto">
                          <a:xfrm>
                            <a:off x="6003" y="512"/>
                            <a:ext cx="30" cy="0"/>
                          </a:xfrm>
                          <a:custGeom>
                            <a:avLst/>
                            <a:gdLst>
                              <a:gd name="T0" fmla="+- 0 6003 6003"/>
                              <a:gd name="T1" fmla="*/ T0 w 30"/>
                              <a:gd name="T2" fmla="+- 0 6033 60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Freeform 1192"/>
                        <wps:cNvSpPr>
                          <a:spLocks/>
                        </wps:cNvSpPr>
                        <wps:spPr bwMode="auto">
                          <a:xfrm>
                            <a:off x="6063" y="512"/>
                            <a:ext cx="30" cy="0"/>
                          </a:xfrm>
                          <a:custGeom>
                            <a:avLst/>
                            <a:gdLst>
                              <a:gd name="T0" fmla="+- 0 6063 6063"/>
                              <a:gd name="T1" fmla="*/ T0 w 30"/>
                              <a:gd name="T2" fmla="+- 0 6093 60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Freeform 1191"/>
                        <wps:cNvSpPr>
                          <a:spLocks/>
                        </wps:cNvSpPr>
                        <wps:spPr bwMode="auto">
                          <a:xfrm>
                            <a:off x="6123" y="512"/>
                            <a:ext cx="30" cy="0"/>
                          </a:xfrm>
                          <a:custGeom>
                            <a:avLst/>
                            <a:gdLst>
                              <a:gd name="T0" fmla="+- 0 6123 6123"/>
                              <a:gd name="T1" fmla="*/ T0 w 30"/>
                              <a:gd name="T2" fmla="+- 0 6153 61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Freeform 1190"/>
                        <wps:cNvSpPr>
                          <a:spLocks/>
                        </wps:cNvSpPr>
                        <wps:spPr bwMode="auto">
                          <a:xfrm>
                            <a:off x="6183" y="512"/>
                            <a:ext cx="30" cy="0"/>
                          </a:xfrm>
                          <a:custGeom>
                            <a:avLst/>
                            <a:gdLst>
                              <a:gd name="T0" fmla="+- 0 6183 6183"/>
                              <a:gd name="T1" fmla="*/ T0 w 30"/>
                              <a:gd name="T2" fmla="+- 0 6213 61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1189"/>
                        <wps:cNvSpPr>
                          <a:spLocks/>
                        </wps:cNvSpPr>
                        <wps:spPr bwMode="auto">
                          <a:xfrm>
                            <a:off x="6243" y="512"/>
                            <a:ext cx="30" cy="0"/>
                          </a:xfrm>
                          <a:custGeom>
                            <a:avLst/>
                            <a:gdLst>
                              <a:gd name="T0" fmla="+- 0 6243 6243"/>
                              <a:gd name="T1" fmla="*/ T0 w 30"/>
                              <a:gd name="T2" fmla="+- 0 6273 62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Freeform 1188"/>
                        <wps:cNvSpPr>
                          <a:spLocks/>
                        </wps:cNvSpPr>
                        <wps:spPr bwMode="auto">
                          <a:xfrm>
                            <a:off x="6303" y="512"/>
                            <a:ext cx="30" cy="0"/>
                          </a:xfrm>
                          <a:custGeom>
                            <a:avLst/>
                            <a:gdLst>
                              <a:gd name="T0" fmla="+- 0 6303 6303"/>
                              <a:gd name="T1" fmla="*/ T0 w 30"/>
                              <a:gd name="T2" fmla="+- 0 6333 63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Freeform 1187"/>
                        <wps:cNvSpPr>
                          <a:spLocks/>
                        </wps:cNvSpPr>
                        <wps:spPr bwMode="auto">
                          <a:xfrm>
                            <a:off x="6363" y="512"/>
                            <a:ext cx="30" cy="0"/>
                          </a:xfrm>
                          <a:custGeom>
                            <a:avLst/>
                            <a:gdLst>
                              <a:gd name="T0" fmla="+- 0 6363 6363"/>
                              <a:gd name="T1" fmla="*/ T0 w 30"/>
                              <a:gd name="T2" fmla="+- 0 6393 63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Freeform 1186"/>
                        <wps:cNvSpPr>
                          <a:spLocks/>
                        </wps:cNvSpPr>
                        <wps:spPr bwMode="auto">
                          <a:xfrm>
                            <a:off x="6423" y="512"/>
                            <a:ext cx="30" cy="0"/>
                          </a:xfrm>
                          <a:custGeom>
                            <a:avLst/>
                            <a:gdLst>
                              <a:gd name="T0" fmla="+- 0 6423 6423"/>
                              <a:gd name="T1" fmla="*/ T0 w 30"/>
                              <a:gd name="T2" fmla="+- 0 6453 64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1185"/>
                        <wps:cNvSpPr>
                          <a:spLocks/>
                        </wps:cNvSpPr>
                        <wps:spPr bwMode="auto">
                          <a:xfrm>
                            <a:off x="6483" y="512"/>
                            <a:ext cx="30" cy="0"/>
                          </a:xfrm>
                          <a:custGeom>
                            <a:avLst/>
                            <a:gdLst>
                              <a:gd name="T0" fmla="+- 0 6483 6483"/>
                              <a:gd name="T1" fmla="*/ T0 w 30"/>
                              <a:gd name="T2" fmla="+- 0 6513 64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Freeform 1184"/>
                        <wps:cNvSpPr>
                          <a:spLocks/>
                        </wps:cNvSpPr>
                        <wps:spPr bwMode="auto">
                          <a:xfrm>
                            <a:off x="6543" y="512"/>
                            <a:ext cx="30" cy="0"/>
                          </a:xfrm>
                          <a:custGeom>
                            <a:avLst/>
                            <a:gdLst>
                              <a:gd name="T0" fmla="+- 0 6543 6543"/>
                              <a:gd name="T1" fmla="*/ T0 w 30"/>
                              <a:gd name="T2" fmla="+- 0 6573 65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Freeform 1183"/>
                        <wps:cNvSpPr>
                          <a:spLocks/>
                        </wps:cNvSpPr>
                        <wps:spPr bwMode="auto">
                          <a:xfrm>
                            <a:off x="6603" y="512"/>
                            <a:ext cx="30" cy="0"/>
                          </a:xfrm>
                          <a:custGeom>
                            <a:avLst/>
                            <a:gdLst>
                              <a:gd name="T0" fmla="+- 0 6603 6603"/>
                              <a:gd name="T1" fmla="*/ T0 w 30"/>
                              <a:gd name="T2" fmla="+- 0 6633 66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Freeform 1182"/>
                        <wps:cNvSpPr>
                          <a:spLocks/>
                        </wps:cNvSpPr>
                        <wps:spPr bwMode="auto">
                          <a:xfrm>
                            <a:off x="6663" y="512"/>
                            <a:ext cx="30" cy="0"/>
                          </a:xfrm>
                          <a:custGeom>
                            <a:avLst/>
                            <a:gdLst>
                              <a:gd name="T0" fmla="+- 0 6663 6663"/>
                              <a:gd name="T1" fmla="*/ T0 w 30"/>
                              <a:gd name="T2" fmla="+- 0 6693 66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1181"/>
                        <wps:cNvSpPr>
                          <a:spLocks/>
                        </wps:cNvSpPr>
                        <wps:spPr bwMode="auto">
                          <a:xfrm>
                            <a:off x="6723" y="512"/>
                            <a:ext cx="30" cy="0"/>
                          </a:xfrm>
                          <a:custGeom>
                            <a:avLst/>
                            <a:gdLst>
                              <a:gd name="T0" fmla="+- 0 6723 6723"/>
                              <a:gd name="T1" fmla="*/ T0 w 30"/>
                              <a:gd name="T2" fmla="+- 0 6753 67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1180"/>
                        <wps:cNvSpPr>
                          <a:spLocks/>
                        </wps:cNvSpPr>
                        <wps:spPr bwMode="auto">
                          <a:xfrm>
                            <a:off x="6783" y="512"/>
                            <a:ext cx="30" cy="0"/>
                          </a:xfrm>
                          <a:custGeom>
                            <a:avLst/>
                            <a:gdLst>
                              <a:gd name="T0" fmla="+- 0 6783 6783"/>
                              <a:gd name="T1" fmla="*/ T0 w 30"/>
                              <a:gd name="T2" fmla="+- 0 6813 67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1179"/>
                        <wps:cNvSpPr>
                          <a:spLocks/>
                        </wps:cNvSpPr>
                        <wps:spPr bwMode="auto">
                          <a:xfrm>
                            <a:off x="6843" y="512"/>
                            <a:ext cx="30" cy="0"/>
                          </a:xfrm>
                          <a:custGeom>
                            <a:avLst/>
                            <a:gdLst>
                              <a:gd name="T0" fmla="+- 0 6843 6843"/>
                              <a:gd name="T1" fmla="*/ T0 w 30"/>
                              <a:gd name="T2" fmla="+- 0 6873 68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1178"/>
                        <wps:cNvSpPr>
                          <a:spLocks/>
                        </wps:cNvSpPr>
                        <wps:spPr bwMode="auto">
                          <a:xfrm>
                            <a:off x="6903" y="512"/>
                            <a:ext cx="30" cy="0"/>
                          </a:xfrm>
                          <a:custGeom>
                            <a:avLst/>
                            <a:gdLst>
                              <a:gd name="T0" fmla="+- 0 6903 6903"/>
                              <a:gd name="T1" fmla="*/ T0 w 30"/>
                              <a:gd name="T2" fmla="+- 0 6933 69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1177"/>
                        <wps:cNvSpPr>
                          <a:spLocks/>
                        </wps:cNvSpPr>
                        <wps:spPr bwMode="auto">
                          <a:xfrm>
                            <a:off x="6963" y="512"/>
                            <a:ext cx="30" cy="0"/>
                          </a:xfrm>
                          <a:custGeom>
                            <a:avLst/>
                            <a:gdLst>
                              <a:gd name="T0" fmla="+- 0 6963 6963"/>
                              <a:gd name="T1" fmla="*/ T0 w 30"/>
                              <a:gd name="T2" fmla="+- 0 6993 696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1176"/>
                        <wps:cNvSpPr>
                          <a:spLocks/>
                        </wps:cNvSpPr>
                        <wps:spPr bwMode="auto">
                          <a:xfrm>
                            <a:off x="7023" y="512"/>
                            <a:ext cx="30" cy="0"/>
                          </a:xfrm>
                          <a:custGeom>
                            <a:avLst/>
                            <a:gdLst>
                              <a:gd name="T0" fmla="+- 0 7023 7023"/>
                              <a:gd name="T1" fmla="*/ T0 w 30"/>
                              <a:gd name="T2" fmla="+- 0 7053 702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1175"/>
                        <wps:cNvSpPr>
                          <a:spLocks/>
                        </wps:cNvSpPr>
                        <wps:spPr bwMode="auto">
                          <a:xfrm>
                            <a:off x="7083" y="512"/>
                            <a:ext cx="30" cy="0"/>
                          </a:xfrm>
                          <a:custGeom>
                            <a:avLst/>
                            <a:gdLst>
                              <a:gd name="T0" fmla="+- 0 7083 7083"/>
                              <a:gd name="T1" fmla="*/ T0 w 30"/>
                              <a:gd name="T2" fmla="+- 0 7113 708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1174"/>
                        <wps:cNvSpPr>
                          <a:spLocks/>
                        </wps:cNvSpPr>
                        <wps:spPr bwMode="auto">
                          <a:xfrm>
                            <a:off x="7143" y="512"/>
                            <a:ext cx="30" cy="0"/>
                          </a:xfrm>
                          <a:custGeom>
                            <a:avLst/>
                            <a:gdLst>
                              <a:gd name="T0" fmla="+- 0 7143 7143"/>
                              <a:gd name="T1" fmla="*/ T0 w 30"/>
                              <a:gd name="T2" fmla="+- 0 7173 714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1173"/>
                        <wps:cNvSpPr>
                          <a:spLocks/>
                        </wps:cNvSpPr>
                        <wps:spPr bwMode="auto">
                          <a:xfrm>
                            <a:off x="7203" y="512"/>
                            <a:ext cx="30" cy="0"/>
                          </a:xfrm>
                          <a:custGeom>
                            <a:avLst/>
                            <a:gdLst>
                              <a:gd name="T0" fmla="+- 0 7203 7203"/>
                              <a:gd name="T1" fmla="*/ T0 w 30"/>
                              <a:gd name="T2" fmla="+- 0 7233 7203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1172"/>
                        <wps:cNvSpPr>
                          <a:spLocks/>
                        </wps:cNvSpPr>
                        <wps:spPr bwMode="auto">
                          <a:xfrm>
                            <a:off x="7264" y="512"/>
                            <a:ext cx="30" cy="0"/>
                          </a:xfrm>
                          <a:custGeom>
                            <a:avLst/>
                            <a:gdLst>
                              <a:gd name="T0" fmla="+- 0 7264 7264"/>
                              <a:gd name="T1" fmla="*/ T0 w 30"/>
                              <a:gd name="T2" fmla="+- 0 7294 72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1171"/>
                        <wps:cNvSpPr>
                          <a:spLocks/>
                        </wps:cNvSpPr>
                        <wps:spPr bwMode="auto">
                          <a:xfrm>
                            <a:off x="7324" y="512"/>
                            <a:ext cx="30" cy="0"/>
                          </a:xfrm>
                          <a:custGeom>
                            <a:avLst/>
                            <a:gdLst>
                              <a:gd name="T0" fmla="+- 0 7324 7324"/>
                              <a:gd name="T1" fmla="*/ T0 w 30"/>
                              <a:gd name="T2" fmla="+- 0 7354 73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1170"/>
                        <wps:cNvSpPr>
                          <a:spLocks/>
                        </wps:cNvSpPr>
                        <wps:spPr bwMode="auto">
                          <a:xfrm>
                            <a:off x="7384" y="512"/>
                            <a:ext cx="30" cy="0"/>
                          </a:xfrm>
                          <a:custGeom>
                            <a:avLst/>
                            <a:gdLst>
                              <a:gd name="T0" fmla="+- 0 7384 7384"/>
                              <a:gd name="T1" fmla="*/ T0 w 30"/>
                              <a:gd name="T2" fmla="+- 0 7414 73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1169"/>
                        <wps:cNvSpPr>
                          <a:spLocks/>
                        </wps:cNvSpPr>
                        <wps:spPr bwMode="auto">
                          <a:xfrm>
                            <a:off x="7444" y="512"/>
                            <a:ext cx="30" cy="0"/>
                          </a:xfrm>
                          <a:custGeom>
                            <a:avLst/>
                            <a:gdLst>
                              <a:gd name="T0" fmla="+- 0 7444 7444"/>
                              <a:gd name="T1" fmla="*/ T0 w 30"/>
                              <a:gd name="T2" fmla="+- 0 7474 74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1168"/>
                        <wps:cNvSpPr>
                          <a:spLocks/>
                        </wps:cNvSpPr>
                        <wps:spPr bwMode="auto">
                          <a:xfrm>
                            <a:off x="7504" y="512"/>
                            <a:ext cx="30" cy="0"/>
                          </a:xfrm>
                          <a:custGeom>
                            <a:avLst/>
                            <a:gdLst>
                              <a:gd name="T0" fmla="+- 0 7504 7504"/>
                              <a:gd name="T1" fmla="*/ T0 w 30"/>
                              <a:gd name="T2" fmla="+- 0 7534 75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1167"/>
                        <wps:cNvSpPr>
                          <a:spLocks/>
                        </wps:cNvSpPr>
                        <wps:spPr bwMode="auto">
                          <a:xfrm>
                            <a:off x="7564" y="512"/>
                            <a:ext cx="30" cy="0"/>
                          </a:xfrm>
                          <a:custGeom>
                            <a:avLst/>
                            <a:gdLst>
                              <a:gd name="T0" fmla="+- 0 7564 7564"/>
                              <a:gd name="T1" fmla="*/ T0 w 30"/>
                              <a:gd name="T2" fmla="+- 0 7594 75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1166"/>
                        <wps:cNvSpPr>
                          <a:spLocks/>
                        </wps:cNvSpPr>
                        <wps:spPr bwMode="auto">
                          <a:xfrm>
                            <a:off x="7624" y="512"/>
                            <a:ext cx="30" cy="0"/>
                          </a:xfrm>
                          <a:custGeom>
                            <a:avLst/>
                            <a:gdLst>
                              <a:gd name="T0" fmla="+- 0 7624 7624"/>
                              <a:gd name="T1" fmla="*/ T0 w 30"/>
                              <a:gd name="T2" fmla="+- 0 7654 76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Freeform 1165"/>
                        <wps:cNvSpPr>
                          <a:spLocks/>
                        </wps:cNvSpPr>
                        <wps:spPr bwMode="auto">
                          <a:xfrm>
                            <a:off x="7684" y="512"/>
                            <a:ext cx="30" cy="0"/>
                          </a:xfrm>
                          <a:custGeom>
                            <a:avLst/>
                            <a:gdLst>
                              <a:gd name="T0" fmla="+- 0 7684 7684"/>
                              <a:gd name="T1" fmla="*/ T0 w 30"/>
                              <a:gd name="T2" fmla="+- 0 7714 76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Freeform 1164"/>
                        <wps:cNvSpPr>
                          <a:spLocks/>
                        </wps:cNvSpPr>
                        <wps:spPr bwMode="auto">
                          <a:xfrm>
                            <a:off x="7744" y="512"/>
                            <a:ext cx="30" cy="0"/>
                          </a:xfrm>
                          <a:custGeom>
                            <a:avLst/>
                            <a:gdLst>
                              <a:gd name="T0" fmla="+- 0 7744 7744"/>
                              <a:gd name="T1" fmla="*/ T0 w 30"/>
                              <a:gd name="T2" fmla="+- 0 7774 77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Freeform 1163"/>
                        <wps:cNvSpPr>
                          <a:spLocks/>
                        </wps:cNvSpPr>
                        <wps:spPr bwMode="auto">
                          <a:xfrm>
                            <a:off x="7804" y="512"/>
                            <a:ext cx="30" cy="0"/>
                          </a:xfrm>
                          <a:custGeom>
                            <a:avLst/>
                            <a:gdLst>
                              <a:gd name="T0" fmla="+- 0 7804 7804"/>
                              <a:gd name="T1" fmla="*/ T0 w 30"/>
                              <a:gd name="T2" fmla="+- 0 7834 78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Freeform 1162"/>
                        <wps:cNvSpPr>
                          <a:spLocks/>
                        </wps:cNvSpPr>
                        <wps:spPr bwMode="auto">
                          <a:xfrm>
                            <a:off x="7864" y="512"/>
                            <a:ext cx="30" cy="0"/>
                          </a:xfrm>
                          <a:custGeom>
                            <a:avLst/>
                            <a:gdLst>
                              <a:gd name="T0" fmla="+- 0 7864 7864"/>
                              <a:gd name="T1" fmla="*/ T0 w 30"/>
                              <a:gd name="T2" fmla="+- 0 7894 78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1161"/>
                        <wps:cNvSpPr>
                          <a:spLocks/>
                        </wps:cNvSpPr>
                        <wps:spPr bwMode="auto">
                          <a:xfrm>
                            <a:off x="7924" y="512"/>
                            <a:ext cx="30" cy="0"/>
                          </a:xfrm>
                          <a:custGeom>
                            <a:avLst/>
                            <a:gdLst>
                              <a:gd name="T0" fmla="+- 0 7924 7924"/>
                              <a:gd name="T1" fmla="*/ T0 w 30"/>
                              <a:gd name="T2" fmla="+- 0 7954 79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Freeform 1160"/>
                        <wps:cNvSpPr>
                          <a:spLocks/>
                        </wps:cNvSpPr>
                        <wps:spPr bwMode="auto">
                          <a:xfrm>
                            <a:off x="7984" y="512"/>
                            <a:ext cx="30" cy="0"/>
                          </a:xfrm>
                          <a:custGeom>
                            <a:avLst/>
                            <a:gdLst>
                              <a:gd name="T0" fmla="+- 0 7984 7984"/>
                              <a:gd name="T1" fmla="*/ T0 w 30"/>
                              <a:gd name="T2" fmla="+- 0 8014 79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Freeform 1159"/>
                        <wps:cNvSpPr>
                          <a:spLocks/>
                        </wps:cNvSpPr>
                        <wps:spPr bwMode="auto">
                          <a:xfrm>
                            <a:off x="8044" y="512"/>
                            <a:ext cx="30" cy="0"/>
                          </a:xfrm>
                          <a:custGeom>
                            <a:avLst/>
                            <a:gdLst>
                              <a:gd name="T0" fmla="+- 0 8044 8044"/>
                              <a:gd name="T1" fmla="*/ T0 w 30"/>
                              <a:gd name="T2" fmla="+- 0 8074 80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Freeform 1158"/>
                        <wps:cNvSpPr>
                          <a:spLocks/>
                        </wps:cNvSpPr>
                        <wps:spPr bwMode="auto">
                          <a:xfrm>
                            <a:off x="8104" y="512"/>
                            <a:ext cx="30" cy="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30"/>
                              <a:gd name="T2" fmla="+- 0 8134 81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1157"/>
                        <wps:cNvSpPr>
                          <a:spLocks/>
                        </wps:cNvSpPr>
                        <wps:spPr bwMode="auto">
                          <a:xfrm>
                            <a:off x="8164" y="512"/>
                            <a:ext cx="30" cy="0"/>
                          </a:xfrm>
                          <a:custGeom>
                            <a:avLst/>
                            <a:gdLst>
                              <a:gd name="T0" fmla="+- 0 8164 8164"/>
                              <a:gd name="T1" fmla="*/ T0 w 30"/>
                              <a:gd name="T2" fmla="+- 0 8194 81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1156"/>
                        <wps:cNvSpPr>
                          <a:spLocks/>
                        </wps:cNvSpPr>
                        <wps:spPr bwMode="auto">
                          <a:xfrm>
                            <a:off x="8224" y="512"/>
                            <a:ext cx="30" cy="0"/>
                          </a:xfrm>
                          <a:custGeom>
                            <a:avLst/>
                            <a:gdLst>
                              <a:gd name="T0" fmla="+- 0 8224 8224"/>
                              <a:gd name="T1" fmla="*/ T0 w 30"/>
                              <a:gd name="T2" fmla="+- 0 8254 82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Freeform 1155"/>
                        <wps:cNvSpPr>
                          <a:spLocks/>
                        </wps:cNvSpPr>
                        <wps:spPr bwMode="auto">
                          <a:xfrm>
                            <a:off x="8284" y="512"/>
                            <a:ext cx="30" cy="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0"/>
                              <a:gd name="T2" fmla="+- 0 8314 82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Freeform 1154"/>
                        <wps:cNvSpPr>
                          <a:spLocks/>
                        </wps:cNvSpPr>
                        <wps:spPr bwMode="auto">
                          <a:xfrm>
                            <a:off x="8344" y="512"/>
                            <a:ext cx="30" cy="0"/>
                          </a:xfrm>
                          <a:custGeom>
                            <a:avLst/>
                            <a:gdLst>
                              <a:gd name="T0" fmla="+- 0 8344 8344"/>
                              <a:gd name="T1" fmla="*/ T0 w 30"/>
                              <a:gd name="T2" fmla="+- 0 8374 83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Freeform 1153"/>
                        <wps:cNvSpPr>
                          <a:spLocks/>
                        </wps:cNvSpPr>
                        <wps:spPr bwMode="auto">
                          <a:xfrm>
                            <a:off x="8404" y="512"/>
                            <a:ext cx="30" cy="0"/>
                          </a:xfrm>
                          <a:custGeom>
                            <a:avLst/>
                            <a:gdLst>
                              <a:gd name="T0" fmla="+- 0 8404 8404"/>
                              <a:gd name="T1" fmla="*/ T0 w 30"/>
                              <a:gd name="T2" fmla="+- 0 8434 84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1152"/>
                        <wps:cNvSpPr>
                          <a:spLocks/>
                        </wps:cNvSpPr>
                        <wps:spPr bwMode="auto">
                          <a:xfrm>
                            <a:off x="8464" y="512"/>
                            <a:ext cx="30" cy="0"/>
                          </a:xfrm>
                          <a:custGeom>
                            <a:avLst/>
                            <a:gdLst>
                              <a:gd name="T0" fmla="+- 0 8464 8464"/>
                              <a:gd name="T1" fmla="*/ T0 w 30"/>
                              <a:gd name="T2" fmla="+- 0 8494 84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1151"/>
                        <wps:cNvSpPr>
                          <a:spLocks/>
                        </wps:cNvSpPr>
                        <wps:spPr bwMode="auto">
                          <a:xfrm>
                            <a:off x="8524" y="512"/>
                            <a:ext cx="30" cy="0"/>
                          </a:xfrm>
                          <a:custGeom>
                            <a:avLst/>
                            <a:gdLst>
                              <a:gd name="T0" fmla="+- 0 8524 8524"/>
                              <a:gd name="T1" fmla="*/ T0 w 30"/>
                              <a:gd name="T2" fmla="+- 0 8554 85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Freeform 1150"/>
                        <wps:cNvSpPr>
                          <a:spLocks/>
                        </wps:cNvSpPr>
                        <wps:spPr bwMode="auto">
                          <a:xfrm>
                            <a:off x="8584" y="512"/>
                            <a:ext cx="30" cy="0"/>
                          </a:xfrm>
                          <a:custGeom>
                            <a:avLst/>
                            <a:gdLst>
                              <a:gd name="T0" fmla="+- 0 8584 8584"/>
                              <a:gd name="T1" fmla="*/ T0 w 30"/>
                              <a:gd name="T2" fmla="+- 0 8614 85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Freeform 1149"/>
                        <wps:cNvSpPr>
                          <a:spLocks/>
                        </wps:cNvSpPr>
                        <wps:spPr bwMode="auto">
                          <a:xfrm>
                            <a:off x="8644" y="512"/>
                            <a:ext cx="30" cy="0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30"/>
                              <a:gd name="T2" fmla="+- 0 8674 86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Freeform 1148"/>
                        <wps:cNvSpPr>
                          <a:spLocks/>
                        </wps:cNvSpPr>
                        <wps:spPr bwMode="auto">
                          <a:xfrm>
                            <a:off x="8704" y="512"/>
                            <a:ext cx="30" cy="0"/>
                          </a:xfrm>
                          <a:custGeom>
                            <a:avLst/>
                            <a:gdLst>
                              <a:gd name="T0" fmla="+- 0 8704 8704"/>
                              <a:gd name="T1" fmla="*/ T0 w 30"/>
                              <a:gd name="T2" fmla="+- 0 8734 87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1147"/>
                        <wps:cNvSpPr>
                          <a:spLocks/>
                        </wps:cNvSpPr>
                        <wps:spPr bwMode="auto">
                          <a:xfrm>
                            <a:off x="8764" y="512"/>
                            <a:ext cx="30" cy="0"/>
                          </a:xfrm>
                          <a:custGeom>
                            <a:avLst/>
                            <a:gdLst>
                              <a:gd name="T0" fmla="+- 0 8764 8764"/>
                              <a:gd name="T1" fmla="*/ T0 w 30"/>
                              <a:gd name="T2" fmla="+- 0 8794 87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Freeform 1146"/>
                        <wps:cNvSpPr>
                          <a:spLocks/>
                        </wps:cNvSpPr>
                        <wps:spPr bwMode="auto">
                          <a:xfrm>
                            <a:off x="8824" y="512"/>
                            <a:ext cx="30" cy="0"/>
                          </a:xfrm>
                          <a:custGeom>
                            <a:avLst/>
                            <a:gdLst>
                              <a:gd name="T0" fmla="+- 0 8824 8824"/>
                              <a:gd name="T1" fmla="*/ T0 w 30"/>
                              <a:gd name="T2" fmla="+- 0 8854 88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Freeform 1145"/>
                        <wps:cNvSpPr>
                          <a:spLocks/>
                        </wps:cNvSpPr>
                        <wps:spPr bwMode="auto">
                          <a:xfrm>
                            <a:off x="8884" y="512"/>
                            <a:ext cx="30" cy="0"/>
                          </a:xfrm>
                          <a:custGeom>
                            <a:avLst/>
                            <a:gdLst>
                              <a:gd name="T0" fmla="+- 0 8884 8884"/>
                              <a:gd name="T1" fmla="*/ T0 w 30"/>
                              <a:gd name="T2" fmla="+- 0 8914 88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Freeform 1144"/>
                        <wps:cNvSpPr>
                          <a:spLocks/>
                        </wps:cNvSpPr>
                        <wps:spPr bwMode="auto">
                          <a:xfrm>
                            <a:off x="8944" y="512"/>
                            <a:ext cx="30" cy="0"/>
                          </a:xfrm>
                          <a:custGeom>
                            <a:avLst/>
                            <a:gdLst>
                              <a:gd name="T0" fmla="+- 0 8944 8944"/>
                              <a:gd name="T1" fmla="*/ T0 w 30"/>
                              <a:gd name="T2" fmla="+- 0 8974 89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Freeform 1143"/>
                        <wps:cNvSpPr>
                          <a:spLocks/>
                        </wps:cNvSpPr>
                        <wps:spPr bwMode="auto">
                          <a:xfrm>
                            <a:off x="9004" y="512"/>
                            <a:ext cx="30" cy="0"/>
                          </a:xfrm>
                          <a:custGeom>
                            <a:avLst/>
                            <a:gdLst>
                              <a:gd name="T0" fmla="+- 0 9004 9004"/>
                              <a:gd name="T1" fmla="*/ T0 w 30"/>
                              <a:gd name="T2" fmla="+- 0 9034 90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1142"/>
                        <wps:cNvSpPr>
                          <a:spLocks/>
                        </wps:cNvSpPr>
                        <wps:spPr bwMode="auto">
                          <a:xfrm>
                            <a:off x="9064" y="512"/>
                            <a:ext cx="30" cy="0"/>
                          </a:xfrm>
                          <a:custGeom>
                            <a:avLst/>
                            <a:gdLst>
                              <a:gd name="T0" fmla="+- 0 9064 9064"/>
                              <a:gd name="T1" fmla="*/ T0 w 30"/>
                              <a:gd name="T2" fmla="+- 0 9094 90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Freeform 1141"/>
                        <wps:cNvSpPr>
                          <a:spLocks/>
                        </wps:cNvSpPr>
                        <wps:spPr bwMode="auto">
                          <a:xfrm>
                            <a:off x="9124" y="512"/>
                            <a:ext cx="30" cy="0"/>
                          </a:xfrm>
                          <a:custGeom>
                            <a:avLst/>
                            <a:gdLst>
                              <a:gd name="T0" fmla="+- 0 9124 9124"/>
                              <a:gd name="T1" fmla="*/ T0 w 30"/>
                              <a:gd name="T2" fmla="+- 0 9154 91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Freeform 1140"/>
                        <wps:cNvSpPr>
                          <a:spLocks/>
                        </wps:cNvSpPr>
                        <wps:spPr bwMode="auto">
                          <a:xfrm>
                            <a:off x="9184" y="512"/>
                            <a:ext cx="30" cy="0"/>
                          </a:xfrm>
                          <a:custGeom>
                            <a:avLst/>
                            <a:gdLst>
                              <a:gd name="T0" fmla="+- 0 9184 9184"/>
                              <a:gd name="T1" fmla="*/ T0 w 30"/>
                              <a:gd name="T2" fmla="+- 0 9214 91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Freeform 1139"/>
                        <wps:cNvSpPr>
                          <a:spLocks/>
                        </wps:cNvSpPr>
                        <wps:spPr bwMode="auto">
                          <a:xfrm>
                            <a:off x="9245" y="512"/>
                            <a:ext cx="30" cy="0"/>
                          </a:xfrm>
                          <a:custGeom>
                            <a:avLst/>
                            <a:gdLst>
                              <a:gd name="T0" fmla="+- 0 9245 9245"/>
                              <a:gd name="T1" fmla="*/ T0 w 30"/>
                              <a:gd name="T2" fmla="+- 0 9275 92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1138"/>
                        <wps:cNvSpPr>
                          <a:spLocks/>
                        </wps:cNvSpPr>
                        <wps:spPr bwMode="auto">
                          <a:xfrm>
                            <a:off x="9305" y="512"/>
                            <a:ext cx="30" cy="0"/>
                          </a:xfrm>
                          <a:custGeom>
                            <a:avLst/>
                            <a:gdLst>
                              <a:gd name="T0" fmla="+- 0 9305 9305"/>
                              <a:gd name="T1" fmla="*/ T0 w 30"/>
                              <a:gd name="T2" fmla="+- 0 9335 93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Freeform 1137"/>
                        <wps:cNvSpPr>
                          <a:spLocks/>
                        </wps:cNvSpPr>
                        <wps:spPr bwMode="auto">
                          <a:xfrm>
                            <a:off x="9365" y="512"/>
                            <a:ext cx="30" cy="0"/>
                          </a:xfrm>
                          <a:custGeom>
                            <a:avLst/>
                            <a:gdLst>
                              <a:gd name="T0" fmla="+- 0 9365 9365"/>
                              <a:gd name="T1" fmla="*/ T0 w 30"/>
                              <a:gd name="T2" fmla="+- 0 9395 93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Freeform 1136"/>
                        <wps:cNvSpPr>
                          <a:spLocks/>
                        </wps:cNvSpPr>
                        <wps:spPr bwMode="auto">
                          <a:xfrm>
                            <a:off x="9425" y="512"/>
                            <a:ext cx="30" cy="0"/>
                          </a:xfrm>
                          <a:custGeom>
                            <a:avLst/>
                            <a:gdLst>
                              <a:gd name="T0" fmla="+- 0 9425 9425"/>
                              <a:gd name="T1" fmla="*/ T0 w 30"/>
                              <a:gd name="T2" fmla="+- 0 9455 94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Freeform 1135"/>
                        <wps:cNvSpPr>
                          <a:spLocks/>
                        </wps:cNvSpPr>
                        <wps:spPr bwMode="auto">
                          <a:xfrm>
                            <a:off x="9485" y="512"/>
                            <a:ext cx="30" cy="0"/>
                          </a:xfrm>
                          <a:custGeom>
                            <a:avLst/>
                            <a:gdLst>
                              <a:gd name="T0" fmla="+- 0 9485 9485"/>
                              <a:gd name="T1" fmla="*/ T0 w 30"/>
                              <a:gd name="T2" fmla="+- 0 9515 94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Freeform 1134"/>
                        <wps:cNvSpPr>
                          <a:spLocks/>
                        </wps:cNvSpPr>
                        <wps:spPr bwMode="auto">
                          <a:xfrm>
                            <a:off x="9545" y="512"/>
                            <a:ext cx="30" cy="0"/>
                          </a:xfrm>
                          <a:custGeom>
                            <a:avLst/>
                            <a:gdLst>
                              <a:gd name="T0" fmla="+- 0 9545 9545"/>
                              <a:gd name="T1" fmla="*/ T0 w 30"/>
                              <a:gd name="T2" fmla="+- 0 9575 95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Freeform 1133"/>
                        <wps:cNvSpPr>
                          <a:spLocks/>
                        </wps:cNvSpPr>
                        <wps:spPr bwMode="auto">
                          <a:xfrm>
                            <a:off x="9605" y="512"/>
                            <a:ext cx="30" cy="0"/>
                          </a:xfrm>
                          <a:custGeom>
                            <a:avLst/>
                            <a:gdLst>
                              <a:gd name="T0" fmla="+- 0 9605 9605"/>
                              <a:gd name="T1" fmla="*/ T0 w 30"/>
                              <a:gd name="T2" fmla="+- 0 9635 96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1132"/>
                        <wps:cNvSpPr>
                          <a:spLocks/>
                        </wps:cNvSpPr>
                        <wps:spPr bwMode="auto">
                          <a:xfrm>
                            <a:off x="9665" y="512"/>
                            <a:ext cx="30" cy="0"/>
                          </a:xfrm>
                          <a:custGeom>
                            <a:avLst/>
                            <a:gdLst>
                              <a:gd name="T0" fmla="+- 0 9665 9665"/>
                              <a:gd name="T1" fmla="*/ T0 w 30"/>
                              <a:gd name="T2" fmla="+- 0 9695 96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Freeform 1131"/>
                        <wps:cNvSpPr>
                          <a:spLocks/>
                        </wps:cNvSpPr>
                        <wps:spPr bwMode="auto">
                          <a:xfrm>
                            <a:off x="9725" y="512"/>
                            <a:ext cx="30" cy="0"/>
                          </a:xfrm>
                          <a:custGeom>
                            <a:avLst/>
                            <a:gdLst>
                              <a:gd name="T0" fmla="+- 0 9725 9725"/>
                              <a:gd name="T1" fmla="*/ T0 w 30"/>
                              <a:gd name="T2" fmla="+- 0 9755 97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Freeform 1130"/>
                        <wps:cNvSpPr>
                          <a:spLocks/>
                        </wps:cNvSpPr>
                        <wps:spPr bwMode="auto">
                          <a:xfrm>
                            <a:off x="9785" y="512"/>
                            <a:ext cx="30" cy="0"/>
                          </a:xfrm>
                          <a:custGeom>
                            <a:avLst/>
                            <a:gdLst>
                              <a:gd name="T0" fmla="+- 0 9785 9785"/>
                              <a:gd name="T1" fmla="*/ T0 w 30"/>
                              <a:gd name="T2" fmla="+- 0 9815 97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Freeform 1129"/>
                        <wps:cNvSpPr>
                          <a:spLocks/>
                        </wps:cNvSpPr>
                        <wps:spPr bwMode="auto">
                          <a:xfrm>
                            <a:off x="9845" y="512"/>
                            <a:ext cx="30" cy="0"/>
                          </a:xfrm>
                          <a:custGeom>
                            <a:avLst/>
                            <a:gdLst>
                              <a:gd name="T0" fmla="+- 0 9845 9845"/>
                              <a:gd name="T1" fmla="*/ T0 w 30"/>
                              <a:gd name="T2" fmla="+- 0 9875 98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Freeform 1128"/>
                        <wps:cNvSpPr>
                          <a:spLocks/>
                        </wps:cNvSpPr>
                        <wps:spPr bwMode="auto">
                          <a:xfrm>
                            <a:off x="9905" y="512"/>
                            <a:ext cx="30" cy="0"/>
                          </a:xfrm>
                          <a:custGeom>
                            <a:avLst/>
                            <a:gdLst>
                              <a:gd name="T0" fmla="+- 0 9905 9905"/>
                              <a:gd name="T1" fmla="*/ T0 w 30"/>
                              <a:gd name="T2" fmla="+- 0 9935 99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Freeform 1127"/>
                        <wps:cNvSpPr>
                          <a:spLocks/>
                        </wps:cNvSpPr>
                        <wps:spPr bwMode="auto">
                          <a:xfrm>
                            <a:off x="9965" y="512"/>
                            <a:ext cx="30" cy="0"/>
                          </a:xfrm>
                          <a:custGeom>
                            <a:avLst/>
                            <a:gdLst>
                              <a:gd name="T0" fmla="+- 0 9965 9965"/>
                              <a:gd name="T1" fmla="*/ T0 w 30"/>
                              <a:gd name="T2" fmla="+- 0 9995 99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Freeform 1126"/>
                        <wps:cNvSpPr>
                          <a:spLocks/>
                        </wps:cNvSpPr>
                        <wps:spPr bwMode="auto">
                          <a:xfrm>
                            <a:off x="10025" y="512"/>
                            <a:ext cx="30" cy="0"/>
                          </a:xfrm>
                          <a:custGeom>
                            <a:avLst/>
                            <a:gdLst>
                              <a:gd name="T0" fmla="+- 0 10025 10025"/>
                              <a:gd name="T1" fmla="*/ T0 w 30"/>
                              <a:gd name="T2" fmla="+- 0 10055 100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1125"/>
                        <wps:cNvSpPr>
                          <a:spLocks/>
                        </wps:cNvSpPr>
                        <wps:spPr bwMode="auto">
                          <a:xfrm>
                            <a:off x="10085" y="512"/>
                            <a:ext cx="30" cy="0"/>
                          </a:xfrm>
                          <a:custGeom>
                            <a:avLst/>
                            <a:gdLst>
                              <a:gd name="T0" fmla="+- 0 10085 10085"/>
                              <a:gd name="T1" fmla="*/ T0 w 30"/>
                              <a:gd name="T2" fmla="+- 0 10115 100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Freeform 1124"/>
                        <wps:cNvSpPr>
                          <a:spLocks/>
                        </wps:cNvSpPr>
                        <wps:spPr bwMode="auto">
                          <a:xfrm>
                            <a:off x="10145" y="512"/>
                            <a:ext cx="30" cy="0"/>
                          </a:xfrm>
                          <a:custGeom>
                            <a:avLst/>
                            <a:gdLst>
                              <a:gd name="T0" fmla="+- 0 10145 10145"/>
                              <a:gd name="T1" fmla="*/ T0 w 30"/>
                              <a:gd name="T2" fmla="+- 0 10175 101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Freeform 1123"/>
                        <wps:cNvSpPr>
                          <a:spLocks/>
                        </wps:cNvSpPr>
                        <wps:spPr bwMode="auto">
                          <a:xfrm>
                            <a:off x="10205" y="512"/>
                            <a:ext cx="30" cy="0"/>
                          </a:xfrm>
                          <a:custGeom>
                            <a:avLst/>
                            <a:gdLst>
                              <a:gd name="T0" fmla="+- 0 10205 10205"/>
                              <a:gd name="T1" fmla="*/ T0 w 30"/>
                              <a:gd name="T2" fmla="+- 0 10235 102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Freeform 1122"/>
                        <wps:cNvSpPr>
                          <a:spLocks/>
                        </wps:cNvSpPr>
                        <wps:spPr bwMode="auto">
                          <a:xfrm>
                            <a:off x="10265" y="512"/>
                            <a:ext cx="30" cy="0"/>
                          </a:xfrm>
                          <a:custGeom>
                            <a:avLst/>
                            <a:gdLst>
                              <a:gd name="T0" fmla="+- 0 10265 10265"/>
                              <a:gd name="T1" fmla="*/ T0 w 30"/>
                              <a:gd name="T2" fmla="+- 0 10295 102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Freeform 1121"/>
                        <wps:cNvSpPr>
                          <a:spLocks/>
                        </wps:cNvSpPr>
                        <wps:spPr bwMode="auto">
                          <a:xfrm>
                            <a:off x="10325" y="512"/>
                            <a:ext cx="30" cy="0"/>
                          </a:xfrm>
                          <a:custGeom>
                            <a:avLst/>
                            <a:gdLst>
                              <a:gd name="T0" fmla="+- 0 10325 10325"/>
                              <a:gd name="T1" fmla="*/ T0 w 30"/>
                              <a:gd name="T2" fmla="+- 0 10355 103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Freeform 1120"/>
                        <wps:cNvSpPr>
                          <a:spLocks/>
                        </wps:cNvSpPr>
                        <wps:spPr bwMode="auto">
                          <a:xfrm>
                            <a:off x="10385" y="512"/>
                            <a:ext cx="30" cy="0"/>
                          </a:xfrm>
                          <a:custGeom>
                            <a:avLst/>
                            <a:gdLst>
                              <a:gd name="T0" fmla="+- 0 10385 10385"/>
                              <a:gd name="T1" fmla="*/ T0 w 30"/>
                              <a:gd name="T2" fmla="+- 0 10415 103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1119"/>
                        <wps:cNvSpPr>
                          <a:spLocks/>
                        </wps:cNvSpPr>
                        <wps:spPr bwMode="auto">
                          <a:xfrm>
                            <a:off x="10445" y="512"/>
                            <a:ext cx="30" cy="0"/>
                          </a:xfrm>
                          <a:custGeom>
                            <a:avLst/>
                            <a:gdLst>
                              <a:gd name="T0" fmla="+- 0 10445 10445"/>
                              <a:gd name="T1" fmla="*/ T0 w 30"/>
                              <a:gd name="T2" fmla="+- 0 10475 104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Freeform 1118"/>
                        <wps:cNvSpPr>
                          <a:spLocks/>
                        </wps:cNvSpPr>
                        <wps:spPr bwMode="auto">
                          <a:xfrm>
                            <a:off x="10505" y="512"/>
                            <a:ext cx="30" cy="0"/>
                          </a:xfrm>
                          <a:custGeom>
                            <a:avLst/>
                            <a:gdLst>
                              <a:gd name="T0" fmla="+- 0 10505 10505"/>
                              <a:gd name="T1" fmla="*/ T0 w 30"/>
                              <a:gd name="T2" fmla="+- 0 10535 105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Freeform 1117"/>
                        <wps:cNvSpPr>
                          <a:spLocks/>
                        </wps:cNvSpPr>
                        <wps:spPr bwMode="auto">
                          <a:xfrm>
                            <a:off x="10565" y="512"/>
                            <a:ext cx="30" cy="0"/>
                          </a:xfrm>
                          <a:custGeom>
                            <a:avLst/>
                            <a:gdLst>
                              <a:gd name="T0" fmla="+- 0 10565 10565"/>
                              <a:gd name="T1" fmla="*/ T0 w 30"/>
                              <a:gd name="T2" fmla="+- 0 10595 105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Freeform 1116"/>
                        <wps:cNvSpPr>
                          <a:spLocks/>
                        </wps:cNvSpPr>
                        <wps:spPr bwMode="auto">
                          <a:xfrm>
                            <a:off x="10625" y="512"/>
                            <a:ext cx="30" cy="0"/>
                          </a:xfrm>
                          <a:custGeom>
                            <a:avLst/>
                            <a:gdLst>
                              <a:gd name="T0" fmla="+- 0 10625 10625"/>
                              <a:gd name="T1" fmla="*/ T0 w 30"/>
                              <a:gd name="T2" fmla="+- 0 10655 106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1115"/>
                        <wps:cNvSpPr>
                          <a:spLocks/>
                        </wps:cNvSpPr>
                        <wps:spPr bwMode="auto">
                          <a:xfrm>
                            <a:off x="10685" y="512"/>
                            <a:ext cx="30" cy="0"/>
                          </a:xfrm>
                          <a:custGeom>
                            <a:avLst/>
                            <a:gdLst>
                              <a:gd name="T0" fmla="+- 0 10685 10685"/>
                              <a:gd name="T1" fmla="*/ T0 w 30"/>
                              <a:gd name="T2" fmla="+- 0 10715 106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Freeform 1114"/>
                        <wps:cNvSpPr>
                          <a:spLocks/>
                        </wps:cNvSpPr>
                        <wps:spPr bwMode="auto">
                          <a:xfrm>
                            <a:off x="10745" y="512"/>
                            <a:ext cx="30" cy="0"/>
                          </a:xfrm>
                          <a:custGeom>
                            <a:avLst/>
                            <a:gdLst>
                              <a:gd name="T0" fmla="+- 0 10745 10745"/>
                              <a:gd name="T1" fmla="*/ T0 w 30"/>
                              <a:gd name="T2" fmla="+- 0 10775 107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Freeform 1113"/>
                        <wps:cNvSpPr>
                          <a:spLocks/>
                        </wps:cNvSpPr>
                        <wps:spPr bwMode="auto">
                          <a:xfrm>
                            <a:off x="10805" y="512"/>
                            <a:ext cx="30" cy="0"/>
                          </a:xfrm>
                          <a:custGeom>
                            <a:avLst/>
                            <a:gdLst>
                              <a:gd name="T0" fmla="+- 0 10805 10805"/>
                              <a:gd name="T1" fmla="*/ T0 w 30"/>
                              <a:gd name="T2" fmla="+- 0 10835 108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Freeform 1112"/>
                        <wps:cNvSpPr>
                          <a:spLocks/>
                        </wps:cNvSpPr>
                        <wps:spPr bwMode="auto">
                          <a:xfrm>
                            <a:off x="10865" y="512"/>
                            <a:ext cx="30" cy="0"/>
                          </a:xfrm>
                          <a:custGeom>
                            <a:avLst/>
                            <a:gdLst>
                              <a:gd name="T0" fmla="+- 0 10865 10865"/>
                              <a:gd name="T1" fmla="*/ T0 w 30"/>
                              <a:gd name="T2" fmla="+- 0 10895 108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1111"/>
                        <wps:cNvSpPr>
                          <a:spLocks/>
                        </wps:cNvSpPr>
                        <wps:spPr bwMode="auto">
                          <a:xfrm>
                            <a:off x="10925" y="512"/>
                            <a:ext cx="30" cy="0"/>
                          </a:xfrm>
                          <a:custGeom>
                            <a:avLst/>
                            <a:gdLst>
                              <a:gd name="T0" fmla="+- 0 10925 10925"/>
                              <a:gd name="T1" fmla="*/ T0 w 30"/>
                              <a:gd name="T2" fmla="+- 0 10955 109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Freeform 1110"/>
                        <wps:cNvSpPr>
                          <a:spLocks/>
                        </wps:cNvSpPr>
                        <wps:spPr bwMode="auto">
                          <a:xfrm>
                            <a:off x="10985" y="512"/>
                            <a:ext cx="1" cy="0"/>
                          </a:xfrm>
                          <a:custGeom>
                            <a:avLst/>
                            <a:gdLst>
                              <a:gd name="T0" fmla="+- 0 10985 10985"/>
                              <a:gd name="T1" fmla="*/ T0 w 1"/>
                              <a:gd name="T2" fmla="+- 0 10986 10985"/>
                              <a:gd name="T3" fmla="*/ T2 w 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">
                                <a:moveTo>
                                  <a:pt x="0" y="0"/>
                                </a:moveTo>
                                <a:lnTo>
                                  <a:pt x="1" y="0"/>
                                </a:lnTo>
                              </a:path>
                            </a:pathLst>
                          </a:custGeom>
                          <a:noFill/>
                          <a:ln w="248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3D8EB" id="Group 1109" o:spid="_x0000_s1026" style="position:absolute;margin-left:189pt;margin-top:10.15pt;width:360.4pt;height:.15pt;z-index:-5879;mso-position-horizontal-relative:page" coordorigin="3780,510" coordsize="7208,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">
                <v:polyline id="Freeform 1230" o:spid="_x0000_s1027" style="position:absolute;visibility:visible;mso-wrap-style:square;v-text-anchor:top" points="3782,512,381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5LVywgAA&#10;ANwAAAAPAAAAZHJzL2Rvd25yZXYueG1sRI9Ra8JAEITfC/6HYwXf6kWLRVJPqYLQJ9HoD1hz2yQ0&#10;txezp4n/3hOEPg4z8w2zWPWuVjdqpfJsYDJOQBHn3lZcGDgdt+9zUBKQLdaeycCdBFbLwdsCU+s7&#10;PtAtC4WKEJYUDZQhNKnWkpfkUMa+IY7er28dhijbQtsWuwh3tZ4myad2WHFcKLGhTUn5X3Z1BqRe&#10;3/fnbnfZ7TfZVBcVyUzImNGw//4CFagP/+FX+8ca+Egm8DwTj4Be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nktXL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29" o:spid="_x0000_s1028" style="position:absolute;visibility:visible;mso-wrap-style:square;v-text-anchor:top" points="3842,512,387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NisFwgAA&#10;ANwAAAAPAAAAZHJzL2Rvd25yZXYueG1sRI9Ra8JAEITfhf6HYwt904splRI9xQpCn0Rjf8CaW5Ng&#10;bi/Nnib++15B8HGYmW+YxWpwjbpRJ7VnA9NJAoq48Lbm0sDPcTv+BCUB2WLjmQzcSWC1fBktMLO+&#10;5wPd8lCqCGHJ0EAVQptpLUVFDmXiW+LonX3nMETZldp22Ee4a3SaJDPtsOa4UGFLm4qKS351BqT5&#10;uu9P/e53t9/kqS5rkg8hY95eh/UcVKAhPMOP9rc18J6k8H8mHgG9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k2Kw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28" o:spid="_x0000_s1029" style="position:absolute;visibility:visible;mso-wrap-style:square;v-text-anchor:top" points="3902,512,393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eo6ewwAA&#10;ANwAAAAPAAAAZHJzL2Rvd25yZXYueG1sRI9Ra8JAEITfhf6HYwu+mUsjSkk9QysU+iQ2+gO2uW0S&#10;mttLs1cT/70nFHwcZuYbZlNMrlNnGqT1bOApSUERV962XBs4Hd8Xz6AkIFvsPJOBCwkU24fZBnPr&#10;R/6kcxlqFSEsORpoQuhzraVqyKEkvieO3rcfHIYoh1rbAccId53O0nStHbYcFxrsaddQ9VP+OQPS&#10;vV0OX+P+d3/YlZmuW5KVkDHzx+n1BVSgKdzD/+0Pa2CZLuF2Jh4Bvb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eo6e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27" o:spid="_x0000_s1030" style="position:absolute;visibility:visible;mso-wrap-style:square;v-text-anchor:top" points="3962,512,399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kxbqwwAA&#10;ANwAAAAPAAAAZHJzL2Rvd25yZXYueG1sRI/dasJAFITvBd9hOYJ3uvGnRVJXUaHQK7GpD3CaPU1C&#10;s2djztbEt+8KgpfDzHzDrLe9q9WVWqk8G5hNE1DEubcVFwbOX++TFSgJyBZrz2TgRgLbzXCwxtT6&#10;jj/pmoVCRQhLigbKEJpUa8lLcihT3xBH78e3DkOUbaFti12Eu1rPk+RVO6w4LpTY0KGk/Df7cwak&#10;3t9O393xcjwdsrkuKpIXIWPGo373BipQH57hR/vDGlgkS7ifiUdAb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kxbq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26" o:spid="_x0000_s1031" style="position:absolute;visibility:visible;mso-wrap-style:square;v-text-anchor:top" points="4022,512,405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37NxwgAA&#10;ANwAAAAPAAAAZHJzL2Rvd25yZXYueG1sRI9Ra8JAEITfC/6HY4W+1YsWi0RPUUHwSTTtD1hzaxLM&#10;7cXsaeK/7xWEPg4z8w2zWPWuVg9qpfJsYDxKQBHn3lZcGPj53n3MQElAtlh7JgNPElgtB28LTK3v&#10;+ESPLBQqQlhSNFCG0KRaS16SQxn5hjh6F986DFG2hbYtdhHuaj1Jki/tsOK4UGJD25Lya3Z3BqTe&#10;PI/n7nA7HLfZRBcVyVTImPdhv56DCtSH//CrvbcGPpMp/J2JR0Av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bfs3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25" o:spid="_x0000_s1032" style="position:absolute;visibility:visible;mso-wrap-style:square;v-text-anchor:top" points="4082,512,411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S0GwgAA&#10;ANwAAAAPAAAAZHJzL2Rvd25yZXYueG1sRI9Ra8JAEITfC/6HY4W+NRctFYmeYgXBJ7Fpf8CaW5Ng&#10;bi9mryb++54g9HGYmW+Y5XpwjbpRJ7VnA5MkBUVceFtzaeDne/c2ByUB2WLjmQzcSWC9Gr0sMbO+&#10;5y+65aFUEcKSoYEqhDbTWoqKHEriW+LonX3nMETZldp22Ee4a/Q0TWfaYc1xocKWthUVl/zXGZDm&#10;83489Yfr4bjNp7qsST6EjHkdD5sFqEBD+A8/23tr4D2dweNMPAJ6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YNLQ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24" o:spid="_x0000_s1033" style="position:absolute;visibility:visible;mso-wrap-style:square;v-text-anchor:top" points="4142,512,417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YidwgAA&#10;ANwAAAAPAAAAZHJzL2Rvd25yZXYueG1sRI9Ra8JAEITfBf/DsYJvelGxldRTVCj0SWzqD9jmtklo&#10;bi9mryb++54g+DjMzDfMetu7Wl2plcqzgdk0AUWce1txYeD89T5ZgZKAbLH2TAZuJLDdDAdrTK3v&#10;+JOuWShUhLCkaKAMoUm1lrwkhzL1DXH0fnzrMETZFtq22EW4q/U8SV60w4rjQokNHUrKf7M/Z0Dq&#10;/e303R0vx9Mhm+uiIlkKGTMe9bs3UIH68Aw/2h/WwCJ5hfuZeAT0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lBiJ3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23" o:spid="_x0000_s1034" style="position:absolute;visibility:visible;mso-wrap-style:square;v-text-anchor:top" points="4202,512,423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3hzvwAAA&#10;ANwAAAAPAAAAZHJzL2Rvd25yZXYueG1sRE/NasJAEL4LfYdlCt50U6WlpK5ihUJPIY0+wDQ7TYLZ&#10;2TSzzc/bdw+Cx4/vf3eYXKsG6qXxbOBpnYAiLr1tuDJwOX+sXkFJQLbYeiYDMwkc9g+LHabWj/xF&#10;QxEqFUNYUjRQh9ClWktZk0NZ+444cj++dxgi7CttexxjuGv1JkletMOGY0ONHZ1qKq/FnzMg7fuc&#10;f4/Zb5afio2uGpJnIWOWj9PxDVSgKdzFN/enNbBN4tp4Jh4Bvf8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43hzv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222" o:spid="_x0000_s1035" style="position:absolute;visibility:visible;mso-wrap-style:square;v-text-anchor:top" points="4262,512,429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krl0wgAA&#10;ANwAAAAPAAAAZHJzL2Rvd25yZXYueG1sRI9Ra8JAEITfBf/DsYJvelGx1NRTVCj0SWzqD9jmtklo&#10;bi9mryb++54g+DjMzDfMetu7Wl2plcqzgdk0AUWce1txYeD89T55BSUB2WLtmQzcSGC7GQ7WmFrf&#10;8Sdds1CoCGFJ0UAZQpNqLXlJDmXqG+Lo/fjWYYiyLbRtsYtwV+t5krxohxXHhRIbOpSU/2Z/zoDU&#10;+9vpuztejqdDNtdFRbIUMmY86ndvoAL14Rl+tD+sgUWygvuZeAT0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eSuXT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21" o:spid="_x0000_s1036" style="position:absolute;visibility:visible;mso-wrap-style:square;v-text-anchor:top" points="4322,512,435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cYY0wAAA&#10;ANwAAAAPAAAAZHJzL2Rvd25yZXYueG1sRE/NasJAEL4X+g7LFLw1G5WWErNKFQo9iY19gDE7JsHs&#10;bLqzmvj23UOhx4/vv9xMrlc3CtJ5NjDPclDEtbcdNwa+jx/Pb6AkIlvsPZOBOwls1o8PJRbWj/xF&#10;tyo2KoWwFGigjXEotJa6JYeS+YE4cWcfHMYEQ6NtwDGFu14v8vxVO+w4NbQ40K6l+lJdnQHpt/fD&#10;adz/7A+7aqGbjuRFyJjZ0/S+AhVpiv/iP/enNbCcp/npTDoCev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cYY0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220" o:spid="_x0000_s1037" style="position:absolute;visibility:visible;mso-wrap-style:square;v-text-anchor:top" points="4382,512,441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PSOvwgAA&#10;ANwAAAAPAAAAZHJzL2Rvd25yZXYueG1sRI9Ra8JAEITfC/6HYwXf6iUWi0RPUaHQJ7Fpf8CaW5Ng&#10;bi9mryb+e08o9HGYmW+Y1WZwjbpRJ7VnA+k0AUVceFtzaeDn++N1AUoCssXGMxm4k8BmPXpZYWZ9&#10;z190y0OpIoQlQwNVCG2mtRQVOZSpb4mjd/adwxBlV2rbYR/hrtGzJHnXDmuOCxW2tK+ouOS/zoA0&#10;u/vx1B+uh+M+n+myJpkLGTMZD9slqEBD+A//tT+tgbc0heeZeAT0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9I6/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19" o:spid="_x0000_s1038" style="position:absolute;visibility:visible;mso-wrap-style:square;v-text-anchor:top" points="4442,512,447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773YwwAA&#10;ANwAAAAPAAAAZHJzL2Rvd25yZXYueG1sRI9Ra8JAEITfBf/DsULf9GJKpaReggqFPolN+wO2uW0S&#10;zO3F7NXEf98rFHwcZuYbZltMrlNXGqT1bGC9SkARV962XBv4/HhdPoOSgGyx80wGbiRQ5PPZFjPr&#10;R36naxlqFSEsGRpoQugzraVqyKGsfE8cvW8/OAxRDrW2A44R7jqdJslGO2w5LjTY06Gh6lz+OAPS&#10;7W+nr/F4OZ4OZarrluRJyJiHxbR7ARVoCvfwf/vNGnhcp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773Y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18" o:spid="_x0000_s1039" style="position:absolute;visibility:visible;mso-wrap-style:square;v-text-anchor:top" points="4502,512,453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oxhDwgAA&#10;ANwAAAAPAAAAZHJzL2Rvd25yZXYueG1sRI9Ra8JAEITfC/6HY4W+1YuKRaKnWEHwSWz0B6y5NQnm&#10;9mL2auK/7wmFPg4z8w2zXPeuVg9qpfJsYDxKQBHn3lZcGDifdh9zUBKQLdaeycCTBNarwdsSU+s7&#10;/qZHFgoVISwpGihDaFKtJS/JoYx8Qxy9q28dhijbQtsWuwh3tZ4kyad2WHFcKLGhbUn5LftxBqT+&#10;eh4v3eF+OG6ziS4qkpmQMe/DfrMAFagP/+G/9t4amI6n8DoTj4Be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jGE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17" o:spid="_x0000_s1040" style="position:absolute;visibility:visible;mso-wrap-style:square;v-text-anchor:top" points="4562,512,459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SoA3wwAA&#10;ANwAAAAPAAAAZHJzL2Rvd25yZXYueG1sRI9Ra8JAEITfC/6HY4W+1Yu2FYmeYgXBJ7HRH7Dm1iSY&#10;20uzp4n/3isU+jjMzDfMYtW7Wt2plcqzgfEoAUWce1txYeB03L7NQElAtlh7JgMPElgtBy8LTK3v&#10;+JvuWShUhLCkaKAMoUm1lrwkhzLyDXH0Lr51GKJsC21b7CLc1XqSJFPtsOK4UGJDm5Lya3ZzBqT+&#10;ehzO3f5nf9hkE11UJJ9CxrwO+/UcVKA+/If/2jtr4H38Ab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8SoA3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16" o:spid="_x0000_s1041" style="position:absolute;visibility:visible;mso-wrap-style:square;v-text-anchor:top" points="4622,512,465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iWswgAA&#10;ANwAAAAPAAAAZHJzL2Rvd25yZXYueG1sRI9Ra8JAEITfC/6HY4W+1YsWi0RPsYLgk9joD1hzaxLM&#10;7cXs1cR/7wmFPg4z8w2zWPWuVndqpfJsYDxKQBHn3lZcGDgdtx8zUBKQLdaeycCDBFbLwdsCU+s7&#10;/qF7FgoVISwpGihDaFKtJS/JoYx8Qxy9i28dhijbQtsWuwh3tZ4kyZd2WHFcKLGhTUn5Nft1BqT+&#10;fhzO3f62P2yyiS4qkqmQMe/Dfj0HFagP/+G/9s4a+BxP4XUmHgG9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GJa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15" o:spid="_x0000_s1042" style="position:absolute;visibility:visible;mso-wrap-style:square;v-text-anchor:top" points="4682,512,471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1LvbwgAA&#10;ANwAAAAPAAAAZHJzL2Rvd25yZXYueG1sRI9Ra8JAEITfC/6HY4W+1YsWRaKnWEHwSWz0B6y5NQnm&#10;9mL2auK/9wqFPg4z8w2zXPeuVg9qpfJsYDxKQBHn3lZcGDifdh9zUBKQLdaeycCTBNarwdsSU+s7&#10;/qZHFgoVISwpGihDaFKtJS/JoYx8Qxy9q28dhijbQtsWuwh3tZ4kyUw7rDgulNjQtqT8lv04A1J/&#10;PY+X7nA/HLfZRBcVyVTImPdhv1mACtSH//Bfe28NfI5n8HsmHgG9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PUu9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14" o:spid="_x0000_s1043" style="position:absolute;visibility:visible;mso-wrap-style:square;v-text-anchor:top" points="4742,512,477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B5AwwAA&#10;ANwAAAAPAAAAZHJzL2Rvd25yZXYueG1sRI9Ra8JAEITfC/6HY4W+1YuWVomeYgXBJ7HRH7Dm1iSY&#10;20uzp4n/3isU+jjMzDfMYtW7Wt2plcqzgfEoAUWce1txYeB03L7NQElAtlh7JgMPElgtBy8LTK3v&#10;+JvuWShUhLCkaKAMoUm1lrwkhzLyDXH0Lr51GKJsC21b7CLc1XqSJJ/aYcVxocSGNiXl1+zmDEj9&#10;9Ticu/3P/rDJJrqoSD6EjHkd9us5qEB9+A//tXfWwPt4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mB5A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13" o:spid="_x0000_s1044" style="position:absolute;visibility:visible;mso-wrap-style:square;v-text-anchor:top" points="4802,512,483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B4oywAAA&#10;ANwAAAAPAAAAZHJzL2Rvd25yZXYueG1sRE/NasJAEL4X+g7LFLw1G5WWErNKFQo9iY19gDE7JsHs&#10;bLqzmvj23UOhx4/vv9xMrlc3CtJ5NjDPclDEtbcdNwa+jx/Pb6AkIlvsPZOBOwls1o8PJRbWj/xF&#10;tyo2KoWwFGigjXEotJa6JYeS+YE4cWcfHMYEQ6NtwDGFu14v8vxVO+w4NbQ40K6l+lJdnQHpt/fD&#10;adz/7A+7aqGbjuRFyJjZ0/S+AhVpiv/iP/enNbCcp7XpTDoCev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B4oy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212" o:spid="_x0000_s1045" style="position:absolute;visibility:visible;mso-wrap-style:square;v-text-anchor:top" points="4862,512,489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Sy+pwwAA&#10;ANwAAAAPAAAAZHJzL2Rvd25yZXYueG1sRI9Ra8JAEITfC/6HY4W+1YuWFo2eYgXBJ7HRH7Dm1iSY&#10;20uzp4n/3isU+jjMzDfMYtW7Wt2plcqzgfEoAUWce1txYeB03L5NQUlAtlh7JgMPElgtBy8LTK3v&#10;+JvuWShUhLCkaKAMoUm1lrwkhzLyDXH0Lr51GKJsC21b7CLc1XqSJJ/aYcVxocSGNiXl1+zmDEj9&#10;9Ticu/3P/rDJJrqoSD6EjHkd9us5qEB9+A//tXfWwPt4B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SSy+p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11" o:spid="_x0000_s1046" style="position:absolute;visibility:visible;mso-wrap-style:square;v-text-anchor:top" points="4922,512,495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HUyJwAAA&#10;ANwAAAAPAAAAZHJzL2Rvd25yZXYueG1sRE/NasJAEL4X+g7LFHqrm6ZUSnQNNiB4Eo0+wDQ7JsHs&#10;bJrZmvj23YPg8eP7X+aT69SVBmk9G3ifJaCIK29brg2cjpu3L1ASkC12nsnAjQTy1fPTEjPrRz7Q&#10;tQy1iiEsGRpoQugzraVqyKHMfE8cubMfHIYIh1rbAccY7jqdJslcO2w5NjTYU9FQdSn/nAHpvm/7&#10;n3H3u9sXZarrluRTyJjXl2m9ABVoCg/x3b21Bj7SOD+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HUyJ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210" o:spid="_x0000_s1047" style="position:absolute;visibility:visible;mso-wrap-style:square;v-text-anchor:top" points="4982,512,501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UekSwwAA&#10;ANwAAAAPAAAAZHJzL2Rvd25yZXYueG1sRI9Ra8JAEITfBf/DsULf9GJKpaReggqFPolN+wO2uW0S&#10;zO3F7NXEf98rFHwcZuYbZltMrlNXGqT1bGC9SkARV962XBv4/HhdPoOSgGyx80wGbiRQ5PPZFjPr&#10;R36naxlqFSEsGRpoQugzraVqyKGsfE8cvW8/OAxRDrW2A44R7jqdJslGO2w5LjTY06Gh6lz+OAPS&#10;7W+nr/F4OZ4OZarrluRJyJiHxbR7ARVoCvfwf/vNGnhM1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iUekS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09" o:spid="_x0000_s1048" style="position:absolute;visibility:visible;mso-wrap-style:square;v-text-anchor:top" points="5042,512,507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g3dlwgAA&#10;ANwAAAAPAAAAZHJzL2Rvd25yZXYueG1sRI9Ra8JAEITfhf6HYwt900sjlZJ6ShUEn0Rjf8A2tybB&#10;3F7Mnib++15B8HGYmW+Y+XJwjbpRJ7VnA++TBBRx4W3NpYGf42b8CUoCssXGMxm4k8By8TKaY2Z9&#10;zwe65aFUEcKSoYEqhDbTWoqKHMrEt8TRO/nOYYiyK7XtsI9w1+g0SWbaYc1xocKW1hUV5/zqDEiz&#10;uu9/+91lt1/nqS5rkg8hY95eh+8vUIGG8Aw/2ltrYJqm8H8mHgG9+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KDd2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08" o:spid="_x0000_s1049" style="position:absolute;visibility:visible;mso-wrap-style:square;v-text-anchor:top" points="5102,512,513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z9L+wgAA&#10;ANwAAAAPAAAAZHJzL2Rvd25yZXYueG1sRI9Ra8JAEITfC/6HY4W+1YsRi0RPsYLgk9i0P2DNrUkw&#10;txezVxP/fU8o9HGYmW+Y1WZwjbpTJ7VnA9NJAoq48Lbm0sD31/5tAUoCssXGMxl4kMBmPXpZYWZ9&#10;z590z0OpIoQlQwNVCG2mtRQVOZSJb4mjd/GdwxBlV2rbYR/hrtFpkrxrhzXHhQpb2lVUXPMfZ0Ca&#10;j8fp3B9vx9MuT3VZk8yFjHkdD9slqEBD+A//tQ/WwCydwf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3P0v7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07" o:spid="_x0000_s1050" style="position:absolute;visibility:visible;mso-wrap-style:square;v-text-anchor:top" points="5162,512,519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JkqKwwAA&#10;ANwAAAAPAAAAZHJzL2Rvd25yZXYueG1sRI9Ra8JAEITfC/6HYwXf6sXYFomeYgWhT2JTf8CaW5Ng&#10;bi/Nnib++16h0MdhZr5hVpvBNepOndSeDcymCSjiwtuaSwOnr/3zApQEZIuNZzLwIIHNevS0wsz6&#10;nj/pnodSRQhLhgaqENpMaykqcihT3xJH7+I7hyHKrtS2wz7CXaPTJHnTDmuOCxW2tKuouOY3Z0Ca&#10;98fx3B++D8ddnuqyJnkVMmYyHrZLUIGG8B/+a39YA/P0BX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yJkqK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06" o:spid="_x0000_s1051" style="position:absolute;visibility:visible;mso-wrap-style:square;v-text-anchor:top" points="5222,512,5252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u8RwgAA&#10;ANwAAAAPAAAAZHJzL2Rvd25yZXYueG1sRI9Ra8JAEITfC/6HY4W+1YspFomeYgXBJ7Fpf8CaW5Ng&#10;bi9mryb+e08o9HGYmW+Y5XpwjbpRJ7VnA9NJAoq48Lbm0sDP9+5tDkoCssXGMxm4k8B6NXpZYmZ9&#10;z190y0OpIoQlQwNVCG2mtRQVOZSJb4mjd/adwxBlV2rbYR/hrtFpknxohzXHhQpb2lZUXPJfZ0Ca&#10;z/vx1B+uh+M2T3VZk8yEjHkdD5sFqEBD+A//tffWwHs6g+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1q7x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05" o:spid="_x0000_s1052" style="position:absolute;visibility:visible;mso-wrap-style:square;v-text-anchor:top" points="5283,512,531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uHFmwgAA&#10;ANwAAAAPAAAAZHJzL2Rvd25yZXYueG1sRI9Ra8JAEITfC/6HY4W+1YspikRPsYLgk9i0P2DNrUkw&#10;txezVxP/vVco9HGYmW+Y1WZwjbpTJ7VnA9NJAoq48Lbm0sD31/5tAUoCssXGMxl4kMBmPXpZYWZ9&#10;z590z0OpIoQlQwNVCG2mtRQVOZSJb4mjd/GdwxBlV2rbYR/hrtFpksy1w5rjQoUt7SoqrvmPMyDN&#10;x+N07o+342mXp7qsSWZCxryOh+0SVKAh/If/2gdr4D2dw+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24cW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204" o:spid="_x0000_s1053" style="position:absolute;visibility:visible;mso-wrap-style:square;v-text-anchor:top" points="5343,512,537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9NT9wwAA&#10;ANwAAAAPAAAAZHJzL2Rvd25yZXYueG1sRI9Ra8JAEITfC/6HYwXf6sVIW4meYgWhT2JTf8CaW5Ng&#10;bi/Nnib++16h0MdhZr5hVpvBNepOndSeDcymCSjiwtuaSwOnr/3zApQEZIuNZzLwIIHNevS0wsz6&#10;nj/pnodSRQhLhgaqENpMaykqcihT3xJH7+I7hyHKrtS2wz7CXaPTJHnVDmuOCxW2tKuouOY3Z0Ca&#10;98fx3B++D8ddnuqyJnkRMmYyHrZLUIGG8B/+a39YA/P0DX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9NT9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03" o:spid="_x0000_s1054" style="position:absolute;visibility:visible;mso-wrap-style:square;v-text-anchor:top" points="5403,512,543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a0CPwAAA&#10;ANwAAAAPAAAAZHJzL2Rvd25yZXYueG1sRE/NasJAEL4X+g7LFHqrm6ZUSnQNNiB4Eo0+wDQ7JsHs&#10;bJrZmvj23YPg8eP7X+aT69SVBmk9G3ifJaCIK29brg2cjpu3L1ASkC12nsnAjQTy1fPTEjPrRz7Q&#10;tQy1iiEsGRpoQugzraVqyKHMfE8cubMfHIYIh1rbAccY7jqdJslcO2w5NjTYU9FQdSn/nAHpvm/7&#10;n3H3u9sXZarrluRTyJjXl2m9ABVoCg/x3b21Bj7SuDa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za0CP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202" o:spid="_x0000_s1055" style="position:absolute;visibility:visible;mso-wrap-style:square;v-text-anchor:top" points="5463,512,549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J+UUwwAA&#10;ANwAAAAPAAAAZHJzL2Rvd25yZXYueG1sRI9Ra8JAEITfC/6HYwXf6sVIS42eYgWhT2JTf8CaW5Ng&#10;bi/Nnib++16h0MdhZr5hVpvBNepOndSeDcymCSjiwtuaSwOnr/3zGygJyBYbz2TgQQKb9ehphZn1&#10;PX/SPQ+lihCWDA1UIbSZ1lJU5FCmviWO3sV3DkOUXalth32Eu0anSfKqHdYcFypsaVdRcc1vzoA0&#10;74/juT98H467PNVlTfIiZMxkPGyXoAIN4T/81/6wBubpAn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J+UU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201" o:spid="_x0000_s1056" style="position:absolute;visibility:visible;mso-wrap-style:square;v-text-anchor:top" points="5523,512,555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xNpUvwAA&#10;ANwAAAAPAAAAZHJzL2Rvd25yZXYueG1sRE/NisIwEL4L+w5hFrxpuoqyVKOsguBJtO4DjM3YFptJ&#10;7URb394cFvb48f0v172r1ZNaqTwb+BonoIhzbysuDPyed6NvUBKQLdaeycCLBNarj8ESU+s7PtEz&#10;C4WKISwpGihDaFKtJS/JoYx9Qxy5q28dhgjbQtsWuxjuaj1Jkrl2WHFsKLGhbUn5LXs4A1JvXsdL&#10;d7gfjttsoouKZCZkzPCz/1mACtSHf/Gfe28NTKdxfjwTj4Be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jE2lS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200" o:spid="_x0000_s1057" style="position:absolute;visibility:visible;mso-wrap-style:square;v-text-anchor:top" points="5583,512,561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iH/PwgAA&#10;ANwAAAAPAAAAZHJzL2Rvd25yZXYueG1sRI9Ra8JAEITfC/6HY4W+1YuKRaKnWEHwSWz0B6y5NQnm&#10;9mL2auK/7wmFPg4z8w2zXPeuVg9qpfJsYDxKQBHn3lZcGDifdh9zUBKQLdaeycCTBNarwdsSU+s7&#10;/qZHFgoVISwpGihDaFKtJS/JoYx8Qxy9q28dhijbQtsWuwh3tZ4kyad2WHFcKLGhbUn5LftxBqT+&#10;eh4v3eF+OG6ziS4qkpmQMe/DfrMAFagP/+G/9t4amE7H8DoTj4Be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eIf8/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99" o:spid="_x0000_s1058" style="position:absolute;visibility:visible;mso-wrap-style:square;v-text-anchor:top" points="5643,512,567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WuG4wgAA&#10;ANwAAAAPAAAAZHJzL2Rvd25yZXYueG1sRI9Ra8JAEITfC/6HY4W+1YsRi0RPsYLgk9i0P2DNrUkw&#10;txezVxP/fU8o9HGYmW+Y1WZwjbpTJ7VnA9NJAoq48Lbm0sD31/5tAUoCssXGMxl4kMBmPXpZYWZ9&#10;z590z0OpIoQlQwNVCG2mtRQVOZSJb4mjd/GdwxBlV2rbYR/hrtFpkrxrhzXHhQpb2lVUXPMfZ0Ca&#10;j8fp3B9vx9MuT3VZk8yFjHkdD9slqEBD+A//tQ/WwGyWwv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da4b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98" o:spid="_x0000_s1059" style="position:absolute;visibility:visible;mso-wrap-style:square;v-text-anchor:top" points="5703,512,573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FkQjwgAA&#10;ANwAAAAPAAAAZHJzL2Rvd25yZXYueG1sRI9Ra8JAEITfC/6HY4W+1YsGi0RPsYLgk9i0P2DNrUkw&#10;txezVxP/fU8o9HGYmW+Y1WZwjbpTJ7VnA9NJAoq48Lbm0sD31/5tAUoCssXGMxl4kMBmPXpZYWZ9&#10;z590z0OpIoQlQwNVCG2mtRQVOZSJb4mjd/GdwxBlV2rbYR/hrtGzJHnXDmuOCxW2tKuouOY/zoA0&#10;H4/TuT/ejqddPtNlTTIXMuZ1PGyXoAIN4T/81z5YA2mawvNMPAJ6/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WRC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97" o:spid="_x0000_s1060" style="position:absolute;visibility:visible;mso-wrap-style:square;v-text-anchor:top" points="5763,512,579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/9xXwwAA&#10;ANwAAAAPAAAAZHJzL2Rvd25yZXYueG1sRI9Ra8JAEITfC/6HYwXf6qXaSomeooLgk9joD9jm1iQ0&#10;txezp4n/3isU+jjMzDfMYtW7Wt2plcqzgbdxAoo497biwsD5tHv9BCUB2WLtmQw8SGC1HLwsMLW+&#10;4y+6Z6FQEcKSooEyhCbVWvKSHMrYN8TRu/jWYYiyLbRtsYtwV+tJksy0w4rjQokNbUvKf7KbMyD1&#10;5nH87g7Xw3GbTXRRkXwIGTMa9us5qEB9+A//tffWwHT6D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/9xX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96" o:spid="_x0000_s1061" style="position:absolute;visibility:visible;mso-wrap-style:square;v-text-anchor:top" points="5823,512,585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s3nMwgAA&#10;ANwAAAAPAAAAZHJzL2Rvd25yZXYueG1sRI9Ra8JAEITfBf/DsYJveqlikdRTWkHwSTT6A7a5NQnm&#10;9tLsaeK/7xWEPg4z8w2z2vSuVg9qpfJs4G2agCLOva24MHA57yZLUBKQLdaeycCTBDbr4WCFqfUd&#10;n+iRhUJFCEuKBsoQmlRryUtyKFPfEEfv6luHIcq20LbFLsJdrWdJ8q4dVhwXSmxoW1J+y+7OgNRf&#10;z+N3d/g5HLfZTBcVyULImPGo//wAFagP/+FXe28NzOcL+DsTj4Be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zec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95" o:spid="_x0000_s1062" style="position:absolute;visibility:visible;mso-wrap-style:square;v-text-anchor:top" points="5883,512,591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Yee7wgAA&#10;ANwAAAAPAAAAZHJzL2Rvd25yZXYueG1sRI9Ra8JAEITfBf/DsULfzKVKRVJPaYVCn0SjP2CbW5Ng&#10;bi/NXk389z1B8HGYmW+Y1WZwjbpSJ7VnA69JCoq48Lbm0sDp+DVdgpKAbLHxTAZuJLBZj0crzKzv&#10;+UDXPJQqQlgyNFCF0GZaS1GRQ0l8Sxy9s+8chii7UtsO+wh3jZ6l6UI7rDkuVNjStqLikv85A9J8&#10;3vY//e53t9/mM13WJG9CxrxMho93UIGG8Aw/2t/WwHy+gPuZeAT0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hh57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94" o:spid="_x0000_s1063" style="position:absolute;visibility:visible;mso-wrap-style:square;v-text-anchor:top" points="5943,512,597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LUIgwwAA&#10;ANwAAAAPAAAAZHJzL2Rvd25yZXYueG1sRI9Ra8JAEITfC/6HYwXf6qVKa4meooLgk9joD9jm1iQ0&#10;txezp4n/3isU+jjMzDfMYtW7Wt2plcqzgbdxAoo497biwsD5tHv9BCUB2WLtmQw8SGC1HLwsMLW+&#10;4y+6Z6FQEcKSooEyhCbVWvKSHMrYN8TRu/jWYYiyLbRtsYtwV+tJknxohxXHhRIb2paU/2Q3Z0Dq&#10;zeP43R2uh+M2m+iiInkXMmY07NdzUIH68B/+a++tgel0B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LUIg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93" o:spid="_x0000_s1064" style="position:absolute;visibility:visible;mso-wrap-style:square;v-text-anchor:top" points="6003,512,603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stZSvwAA&#10;ANwAAAAPAAAAZHJzL2Rvd25yZXYueG1sRE/NisIwEL4L+w5hFrxpuoqyVKOsguBJtO4DjM3YFptJ&#10;7URb394cFvb48f0v172r1ZNaqTwb+BonoIhzbysuDPyed6NvUBKQLdaeycCLBNarj8ESU+s7PtEz&#10;C4WKISwpGihDaFKtJS/JoYx9Qxy5q28dhgjbQtsWuxjuaj1Jkrl2WHFsKLGhbUn5LXs4A1JvXsdL&#10;d7gfjttsoouKZCZkzPCz/1mACtSHf/Gfe28NTKdxbTwTj4Be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ay1lK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92" o:spid="_x0000_s1065" style="position:absolute;visibility:visible;mso-wrap-style:square;v-text-anchor:top" points="6063,512,609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/nPJwwAA&#10;ANwAAAAPAAAAZHJzL2Rvd25yZXYueG1sRI9Ra8JAEITfC/6HYwXf6qVKi42eooLgk9joD9jm1iQ0&#10;txezp4n/3isU+jjMzDfMYtW7Wt2plcqzgbdxAoo497biwsD5tHudgZKAbLH2TAYeJLBaDl4WmFrf&#10;8Rfds1CoCGFJ0UAZQpNqLXlJDmXsG+LoXXzrMETZFtq22EW4q/UkST60w4rjQokNbUvKf7KbMyD1&#10;5nH87g7Xw3GbTXRRkbwLGTMa9us5qEB9+A//tffWwHT6Cb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Z/nPJ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91" o:spid="_x0000_s1066" style="position:absolute;visibility:visible;mso-wrap-style:square;v-text-anchor:top" points="6123,512,615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wqkpwAAA&#10;ANwAAAAPAAAAZHJzL2Rvd25yZXYueG1sRE/NasJAEL4LvsMyQm+68adSUlexgtCT2OgDTLPTJJid&#10;jZmtiW/vHgSPH9//atO7Wt2olcqzgekkAUWce1txYeB82o8/QElAtlh7JgN3Etish4MVptZ3/EO3&#10;LBQqhrCkaKAMoUm1lrwkhzLxDXHk/nzrMETYFtq22MVwV+tZkiy1w4pjQ4kN7UrKL9m/MyD11/34&#10;2x2uh+Mum+miInkXMuZt1G8/QQXqw0v8dH9bA/NFnB/PxCOg1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Qwqkp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90" o:spid="_x0000_s1067" style="position:absolute;visibility:visible;mso-wrap-style:square;v-text-anchor:top" points="6183,512,621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jgyywwAA&#10;ANwAAAAPAAAAZHJzL2Rvd25yZXYueG1sRI9Ra8JAEITfC/6HY4W+1Yu2FYmeYgXBJ7HRH7Dm1iSY&#10;20uzp4n/3isU+jjMzDfMYtW7Wt2plcqzgfEoAUWce1txYeB03L7NQElAtlh7JgMPElgtBy8LTK3v&#10;+JvuWShUhLCkaKAMoUm1lrwkhzLyDXH0Lr51GKJsC21b7CLc1XqSJFPtsOK4UGJDm5Lya3ZzBqT+&#10;ehzO3f5nf9hkE11UJJ9CxrwO+/UcVKA+/If/2jtr4P1jDL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/jgyy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9" o:spid="_x0000_s1068" style="position:absolute;visibility:visible;mso-wrap-style:square;v-text-anchor:top" points="6243,512,627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XJLFwwAA&#10;ANwAAAAPAAAAZHJzL2Rvd25yZXYueG1sRI9Ra8JAEITfC/6HYwXf6sXYFomeYgWhT2JTf8CaW5Ng&#10;bi/Nnib++16h0MdhZr5hVpvBNepOndSeDcymCSjiwtuaSwOnr/3zApQEZIuNZzLwIIHNevS0wsz6&#10;nj/pnodSRQhLhgaqENpMaykqcihT3xJH7+I7hyHKrtS2wz7CXaPTJHnTDmuOCxW2tKuouOY3Z0Ca&#10;98fx3B++D8ddnuqyJnkVMmYyHrZLUIGG8B/+a39YA/OXF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PXJLF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8" o:spid="_x0000_s1069" style="position:absolute;visibility:visible;mso-wrap-style:square;v-text-anchor:top" points="6303,512,633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EDdewwAA&#10;ANwAAAAPAAAAZHJzL2Rvd25yZXYueG1sRI9Ra8JAEITfC/6HYwXf6qXaSomeooLgk9joD9jm1iQ0&#10;txezp4n/3isU+jjMzDfMYtW7Wt2plcqzgbdxAoo497biwsD5tHv9BCUB2WLtmQw8SGC1HLwsMLW+&#10;4y+6Z6FQEcKSooEyhCbVWvKSHMrYN8TRu/jWYYiyLbRtsYtwV+tJksy0w4rjQokNbUvKf7KbMyD1&#10;5nH87g7Xw3GbTXRRkXwIGTMa9us5qEB9+A//tffWwPR9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EDde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7" o:spid="_x0000_s1070" style="position:absolute;visibility:visible;mso-wrap-style:square;v-text-anchor:top" points="6363,512,639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+a8qwwAA&#10;ANwAAAAPAAAAZHJzL2Rvd25yZXYueG1sRI9Ra8JAEITfC/6HY4W+1UvVSomeYgWhT2KjP2CbW5PQ&#10;3F7MXk38954g+DjMzDfMYtW7Wl2olcqzgfdRAoo497biwsDxsH37BCUB2WLtmQxcSWC1HLwsMLW+&#10;4x+6ZKFQEcKSooEyhCbVWvKSHMrIN8TRO/nWYYiyLbRtsYtwV+txksy0w4rjQokNbUrK/7J/Z0Dq&#10;r+v+t9udd/tNNtZFRfIhZMzrsF/PQQXqwzP8aH9bA5PpFO5n4hH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+a8q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6" o:spid="_x0000_s1071" style="position:absolute;visibility:visible;mso-wrap-style:square;v-text-anchor:top" points="6423,512,645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tQqxwwAA&#10;ANwAAAAPAAAAZHJzL2Rvd25yZXYueG1sRI/dasJAFITvC77DcoTe1U39o0RXsYLQK9HoA5xmj0lo&#10;9mzM2Zr49m6h4OUwM98wy3XvanWjVirPBt5HCSji3NuKCwPn0+7tA5QEZIu1ZzJwJ4H1avCyxNT6&#10;jo90y0KhIoQlRQNlCE2qteQlOZSRb4ijd/GtwxBlW2jbYhfhrtbjJJlrhxXHhRIb2paU/2S/zoDU&#10;n/fDd7e/7g/bbKyLimQmZMzrsN8sQAXqwzP83/6yBibTGfydiUdAr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tQqx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5" o:spid="_x0000_s1072" style="position:absolute;visibility:visible;mso-wrap-style:square;v-text-anchor:top" points="6483,512,651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5TGwwAA&#10;ANwAAAAPAAAAZHJzL2Rvd25yZXYueG1sRI9Ra8JAEITfC/6HY4W+1Yu2FYmeYgXBJ7HRH7Dm1iSY&#10;20uzp4n/3isU+jjMzDfMYtW7Wt2plcqzgfEoAUWce1txYeB03L7NQElAtlh7JgMPElgtBy8LTK3v&#10;+JvuWShUhLCkaKAMoUm1lrwkhzLyDXH0Lr51GKJsC21b7CLc1XqSJFPtsOK4UGJDm5Lya3ZzBqT+&#10;ehzO3f5nf9hkE11UJJ9CxrwO+/UcVKA+/If/2jtr4P1j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Z5TG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4" o:spid="_x0000_s1073" style="position:absolute;visibility:visible;mso-wrap-style:square;v-text-anchor:top" points="6543,512,657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KzFdwwAA&#10;ANwAAAAPAAAAZHJzL2Rvd25yZXYueG1sRI9Ra8JAEITfC/6HYwXf6kVtraSeYoVCn0Rjf8Ca2ybB&#10;3F7MXk389z1B6OMwM98wy3XvanWlVirPBibjBBRx7m3FhYHv4+fzApQEZIu1ZzJwI4H1avC0xNT6&#10;jg90zUKhIoQlRQNlCE2qteQlOZSxb4ij9+NbhyHKttC2xS7CXa2nSTLXDiuOCyU2tC0pP2e/zoDU&#10;H7f9qdtddvttNtVFRfIqZMxo2G/eQQXqw3/40f6yBmYvb3A/E4+AX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KzFd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3" o:spid="_x0000_s1074" style="position:absolute;visibility:visible;mso-wrap-style:square;v-text-anchor:top" points="6603,512,663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tKUvwAAA&#10;ANwAAAAPAAAAZHJzL2Rvd25yZXYueG1sRE/NasJAEL4LvsMyQm+68adSUlexgtCT2OgDTLPTJJid&#10;jZmtiW/vHgSPH9//atO7Wt2olcqzgekkAUWce1txYeB82o8/QElAtlh7JgN3Etish4MVptZ3/EO3&#10;LBQqhrCkaKAMoUm1lrwkhzLxDXHk/nzrMETYFtq22MVwV+tZkiy1w4pjQ4kN7UrKL9m/MyD11/34&#10;2x2uh+Mum+miInkXMuZt1G8/QQXqw0v8dH9bA/NFXBvPxCOg1w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utKUv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82" o:spid="_x0000_s1075" style="position:absolute;visibility:visible;mso-wrap-style:square;v-text-anchor:top" points="6663,512,669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+AC0wwAA&#10;ANwAAAAPAAAAZHJzL2Rvd25yZXYueG1sRI9Ra8JAEITfC/6HYwXf6kVtpaaeYoVCn0Rjf8Ca2ybB&#10;3F7MXk389z1B6OMwM98wy3XvanWlVirPBibjBBRx7m3FhYHv4+fzGygJyBZrz2TgRgLr1eBpian1&#10;HR/omoVCRQhLigbKEJpUa8lLcihj3xBH78e3DkOUbaFti12Eu1pPk2SuHVYcF0psaFtSfs5+nQGp&#10;P277U7e77PbbbKqLiuRVyJjRsN+8gwrUh//wo/1lDcxeFnA/E4+AX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B+AC0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81" o:spid="_x0000_s1076" style="position:absolute;visibility:visible;mso-wrap-style:square;v-text-anchor:top" points="6723,512,675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Gz/0vwAA&#10;ANwAAAAPAAAAZHJzL2Rvd25yZXYueG1sRE/NisIwEL4L+w5hFrxpuoqyVKOsguBJtO4DjM3YFptJ&#10;7URb394cFvb48f0v172r1ZNaqTwb+BonoIhzbysuDPyed6NvUBKQLdaeycCLBNarj8ESU+s7PtEz&#10;C4WKISwpGihDaFKtJS/JoYx9Qxy5q28dhgjbQtsWuxjuaj1Jkrl2WHFsKLGhbUn5LXs4A1JvXsdL&#10;d7gfjttsoouKZCZkzPCz/1mACtSHf/Gfe28NTGdxfjwTj4Be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UbP/S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80" o:spid="_x0000_s1077" style="position:absolute;visibility:visible;mso-wrap-style:square;v-text-anchor:top" points="6783,512,681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V5pvwgAA&#10;ANwAAAAPAAAAZHJzL2Rvd25yZXYueG1sRI9Ra8JAEITfC/6HY4W+1YsWi0RPsYLgk9joD1hzaxLM&#10;7cXs1cR/7wmFPg4z8w2zWPWuVndqpfJsYDxKQBHn3lZcGDgdtx8zUBKQLdaeycCDBFbLwdsCU+s7&#10;/qF7FgoVISwpGihDaFKtJS/JoYx8Qxy9i28dhijbQtsWuwh3tZ4kyZd2WHFcKLGhTUn5Nft1BqT+&#10;fhzO3f62P2yyiS4qkqmQMe/Dfj0HFagP/+G/9s4a+JyO4XUmHgG9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pXmm/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79" o:spid="_x0000_s1078" style="position:absolute;visibility:visible;mso-wrap-style:square;v-text-anchor:top" points="6843,512,687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hQQYwgAA&#10;ANwAAAAPAAAAZHJzL2Rvd25yZXYueG1sRI9Ra8JAEITfC/6HY4W+1YspFomeYgXBJ7Fpf8CaW5Ng&#10;bi9mryb+e08o9HGYmW+Y5XpwjbpRJ7VnA9NJAoq48Lbm0sDP9+5tDkoCssXGMxm4k8B6NXpZYmZ9&#10;z190y0OpIoQlQwNVCG2mtRQVOZSJb4mjd/adwxBlV2rbYR/hrtFpknxohzXHhQpb2lZUXPJfZ0Ca&#10;z/vx1B+uh+M2T3VZk8yEjHkdD5sFqEBD+A//tffWwPsshe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qFBB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78" o:spid="_x0000_s1079" style="position:absolute;visibility:visible;mso-wrap-style:square;v-text-anchor:top" points="6903,512,693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aGDwgAA&#10;ANwAAAAPAAAAZHJzL2Rvd25yZXYueG1sRI9Ra8JAEITfBf/DsYJveqlikdRTWkHwSTT6A7a5NQnm&#10;9tLsaeK/7xWEPg4z8w2z2vSuVg9qpfJs4G2agCLOva24MHA57yZLUBKQLdaeycCTBDbr4WCFqfUd&#10;n+iRhUJFCEuKBsoQmlRryUtyKFPfEEfv6luHIcq20LbFLsJdrWdJ8q4dVhwXSmxoW1J+y+7OgNRf&#10;z+N3d/g5HLfZTBcVyULImPGo//wAFagP/+FXe28NzBdz+DsTj4Be/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XJoY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77" o:spid="_x0000_s1080" style="position:absolute;visibility:visible;mso-wrap-style:square;v-text-anchor:top" points="6963,512,699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IDn3wwAA&#10;ANwAAAAPAAAAZHJzL2Rvd25yZXYueG1sRI/dasJAFITvC77DcoTe1U39o0RXsYLQK9HoA5xmj0lo&#10;9mzM2Zr49m6h4OUwM98wy3XvanWjVirPBt5HCSji3NuKCwPn0+7tA5QEZIu1ZzJwJ4H1avCyxNT6&#10;jo90y0KhIoQlRQNlCE2qteQlOZSRb4ijd/GtwxBlW2jbYhfhrtbjJJlrhxXHhRIb2paU/2S/zoDU&#10;n/fDd7e/7g/bbKyLimQmZMzrsN8sQAXqwzP83/6yBiazKfydiUdAr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IDn3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76" o:spid="_x0000_s1081" style="position:absolute;visibility:visible;mso-wrap-style:square;v-text-anchor:top" points="7023,512,705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bJxswgAA&#10;ANwAAAAPAAAAZHJzL2Rvd25yZXYueG1sRI9Ra8JAEITfC/6HY4W+1YuWFImeYgXBJ7Fpf8CaW5Ng&#10;bi9mryb+e08o9HGYmW+Y5XpwjbpRJ7VnA9NJAoq48Lbm0sDP9+5tDkoCssXGMxm4k8B6NXpZYmZ9&#10;z190y0OpIoQlQwNVCG2mtRQVOZSJb4mjd/adwxBlV2rbYR/hrtGzJPnQDmuOCxW2tK2ouOS/zoA0&#10;n/fjqT9cD8dtPtNlTZIKGfM6HjYLUIGG8B/+a++tgfc0heeZeAT0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snG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75" o:spid="_x0000_s1082" style="position:absolute;visibility:visible;mso-wrap-style:square;v-text-anchor:top" points="7083,512,711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vgIbwgAA&#10;ANwAAAAPAAAAZHJzL2Rvd25yZXYueG1sRI9Ra8JAEITfC/6HYwXf6qUWRVJPqUKhT6LRH7DNrUkw&#10;txezVxP/vScIPg4z8w2zWPWuVldqpfJs4GOcgCLOva24MHA8/LzPQUlAtlh7JgM3ElgtB28LTK3v&#10;eE/XLBQqQlhSNFCG0KRaS16SQxn7hjh6J986DFG2hbYtdhHuaj1Jkpl2WHFcKLGhTUn5Oft3BqRe&#10;33Z/3fay3W2yiS4qkqmQMaNh//0FKlAfXuFn+9ca+JzO4HEmHgG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W+Ah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74" o:spid="_x0000_s1083" style="position:absolute;visibility:visible;mso-wrap-style:square;v-text-anchor:top" points="7143,512,717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8qeAwwAA&#10;ANwAAAAPAAAAZHJzL2Rvd25yZXYueG1sRI9Ra8JAEITfC/6HY4W+1UsVa4meYgWhT2KjP2CbW5PQ&#10;3F7MXk38954g+DjMzDfMYtW7Wl2olcqzgfdRAoo497biwsDxsH37BCUB2WLtmQxcSWC1HLwsMLW+&#10;4x+6ZKFQEcKSooEyhCbVWvKSHMrIN8TRO/nWYYiyLbRtsYtwV+txknxohxXHhRIb2pSU/2X/zoDU&#10;X9f9b7c77/abbKyLimQqZMzrsF/PQQXqwzP8aH9bA5PpDO5n4hH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8qeA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73" o:spid="_x0000_s1084" style="position:absolute;visibility:visible;mso-wrap-style:square;v-text-anchor:top" points="7203,512,7233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bTPyvwAA&#10;ANwAAAAPAAAAZHJzL2Rvd25yZXYueG1sRE/NisIwEL4L+w5hFrxpuoqyVKOsguBJtO4DjM3YFptJ&#10;7URb394cFvb48f0v172r1ZNaqTwb+BonoIhzbysuDPyed6NvUBKQLdaeycCLBNarj8ESU+s7PtEz&#10;C4WKISwpGihDaFKtJS/JoYx9Qxy5q28dhgjbQtsWuxjuaj1Jkrl2WHFsKLGhbUn5LXs4A1JvXsdL&#10;d7gfjttsoouKZCZkzPCz/1mACtSHf/Gfe28NTGdxbTwTj4BevQ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ttM/K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72" o:spid="_x0000_s1085" style="position:absolute;visibility:visible;mso-wrap-style:square;v-text-anchor:top" points="7264,512,729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IZZpwwAA&#10;ANwAAAAPAAAAZHJzL2Rvd25yZXYueG1sRI9Ra8JAEITfC/6HY4W+1UsVi42eYgWhT2KjP2CbW5PQ&#10;3F7MXk38954g+DjMzDfMYtW7Wl2olcqzgfdRAoo497biwsDxsH2bgZKAbLH2TAauJLBaDl4WmFrf&#10;8Q9dslCoCGFJ0UAZQpNqLXlJDmXkG+LonXzrMETZFtq22EW4q/U4ST60w4rjQokNbUrK/7J/Z0Dq&#10;r+v+t9udd/tNNtZFRTIVMuZ12K/noAL14Rl+tL+tgcn0E+5n4hH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EIZZp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71" o:spid="_x0000_s1086" style="position:absolute;visibility:visible;mso-wrap-style:square;v-text-anchor:top" points="7324,512,735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d/VJvwAA&#10;ANwAAAAPAAAAZHJzL2Rvd25yZXYueG1sRE/NisIwEL4LvkMYwZumKop0jaLCgidxqw8w28y2ZZtJ&#10;7WRtfXtzEPb48f1vdr2r1YNaqTwbmE0TUMS5txUXBm7Xz8kalARki7VnMvAkgd12ONhgan3HX/TI&#10;QqFiCEuKBsoQmlRryUtyKFPfEEfux7cOQ4RtoW2LXQx3tZ4nyUo7rDg2lNjQsaT8N/tzBqQ+PC/f&#10;3fl+vhyzuS4qkqWQMeNRv/8AFagP/+K3+2QNLFZxfjwTj4Dev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t39Um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70" o:spid="_x0000_s1087" style="position:absolute;visibility:visible;mso-wrap-style:square;v-text-anchor:top" points="7384,512,741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O1DSwgAA&#10;ANwAAAAPAAAAZHJzL2Rvd25yZXYueG1sRI9Ra8JAEITfC/6HY4W+1YsWRaKnWEHwSWz0B6y5NQnm&#10;9mL2auK/9wqFPg4z8w2zXPeuVg9qpfJsYDxKQBHn3lZcGDifdh9zUBKQLdaeycCTBNarwdsSU+s7&#10;/qZHFgoVISwpGihDaFKtJS/JoYx8Qxy9q28dhijbQtsWuwh3tZ4kyUw7rDgulNjQtqT8lv04A1J/&#10;PY+X7nA/HLfZRBcVyVTImPdhv1mACtSH//Bfe28NfM7G8HsmHgG9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Q7UNL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69" o:spid="_x0000_s1088" style="position:absolute;visibility:visible;mso-wrap-style:square;v-text-anchor:top" points="7444,512,747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6c6lwgAA&#10;ANwAAAAPAAAAZHJzL2Rvd25yZXYueG1sRI9Ra8JAEITfC/6HY4W+1YspikRPsYLgk9i0P2DNrUkw&#10;txezVxP/vVco9HGYmW+Y1WZwjbpTJ7VnA9NJAoq48Lbm0sD31/5tAUoCssXGMxl4kMBmPXpZYWZ9&#10;z590z0OpIoQlQwNVCG2mtRQVOZSJb4mjd/GdwxBlV2rbYR/hrtFpksy1w5rjQoUt7SoqrvmPMyDN&#10;x+N07o+342mXp7qsSWZCxryOh+0SVKAh/If/2gdr4H2ewu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pzqX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68" o:spid="_x0000_s1089" style="position:absolute;visibility:visible;mso-wrap-style:square;v-text-anchor:top" points="7504,512,753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pWs+wgAA&#10;ANwAAAAPAAAAZHJzL2Rvd25yZXYueG1sRI9Ra8JAEITfBf/DsULfzKVKRVJPaYVCn0SjP2CbW5Ng&#10;bi/NXk389z1B8HGYmW+Y1WZwjbpSJ7VnA69JCoq48Lbm0sDp+DVdgpKAbLHxTAZuJLBZj0crzKzv&#10;+UDXPJQqQlgyNFCF0GZaS1GRQ0l8Sxy9s+8chii7UtsO+wh3jZ6l6UI7rDkuVNjStqLikv85A9J8&#10;3vY//e53t9/mM13WJG9CxrxMho93UIGG8Aw/2t/WwHwxh/uZeAT0+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laz7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67" o:spid="_x0000_s1090" style="position:absolute;visibility:visible;mso-wrap-style:square;v-text-anchor:top" points="7564,512,759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TPNKwwAA&#10;ANwAAAAPAAAAZHJzL2Rvd25yZXYueG1sRI9Ra8JAEITfC/6HY4W+1Yu2FYmeYgXBJ7HRH7Dm1iSY&#10;20uzp4n/3isU+jjMzDfMYtW7Wt2plcqzgfEoAUWce1txYeB03L7NQElAtlh7JgMPElgtBy8LTK3v&#10;+JvuWShUhLCkaKAMoUm1lrwkhzLyDXH0Lr51GKJsC21b7CLc1XqSJFPtsOK4UGJDm5Lya3ZzBqT+&#10;ehzO3f5nf9hkE11UJJ9CxrwO+/UcVKA+/If/2jtr4H36Ab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kTPNK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66" o:spid="_x0000_s1091" style="position:absolute;visibility:visible;mso-wrap-style:square;v-text-anchor:top" points="7624,512,765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AFbRwgAA&#10;ANwAAAAPAAAAZHJzL2Rvd25yZXYueG1sRI9Ra8JAEITfC/6HYwXf6qUWRVJPqUKhT6LRH7DNrUkw&#10;txezVxP/vScIPg4z8w2zWPWuVldqpfJs4GOcgCLOva24MHA8/LzPQUlAtlh7JgM3ElgtB28LTK3v&#10;eE/XLBQqQlhSNFCG0KRaS16SQxn7hjh6J986DFG2hbYtdhHuaj1Jkpl2WHFcKLGhTUn5Oft3BqRe&#10;33Z/3fay3W2yiS4qkqmQMaNh//0FKlAfXuFn+9ca+JxN4XEmHgG9v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sAVt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65" o:spid="_x0000_s1092" style="position:absolute;visibility:visible;mso-wrap-style:square;v-text-anchor:top" points="7684,512,771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0simwgAA&#10;ANwAAAAPAAAAZHJzL2Rvd25yZXYueG1sRI9Ra8JAEITfC/6HY4W+1YsWg0RPsYLgk9i0P2DNrUkw&#10;txezVxP/vVco9HGYmW+Y1WZwjbpTJ7VnA9NJAoq48Lbm0sD31/5tAUoCssXGMxl4kMBmPXpZYWZ9&#10;z590z0OpIoQlQwNVCG2mtRQVOZSJb4mjd/GdwxBlV2rbYR/hrtGzJEm1w5rjQoUt7SoqrvmPMyDN&#10;x+N07o+342mXz3RZk8yFjHkdD9slqEBD+A//tQ/WwHuawu+ZeAT0+gk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SyKb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64" o:spid="_x0000_s1093" style="position:absolute;visibility:visible;mso-wrap-style:square;v-text-anchor:top" points="7744,512,777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nm09wwAA&#10;ANwAAAAPAAAAZHJzL2Rvd25yZXYueG1sRI9Ra8JAEITfC/6HY4W+1UsVtURPsYLQJ9HoD9jm1iQ0&#10;txezVxP/vVco+DjMzDfMct27Wt2olcqzgfdRAoo497biwsD5tHv7ACUB2WLtmQzcSWC9GrwsMbW+&#10;4yPdslCoCGFJ0UAZQpNqLXlJDmXkG+LoXXzrMETZFtq22EW4q/U4SWbaYcVxocSGtiXlP9mvMyD1&#10;5/3w3e2v+8M2G+uiIpkKGfM67DcLUIH68Az/t7+sgclsDn9n4hH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Unm09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63" o:spid="_x0000_s1094" style="position:absolute;visibility:visible;mso-wrap-style:square;v-text-anchor:top" points="7804,512,783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AflPvwAA&#10;ANwAAAAPAAAAZHJzL2Rvd25yZXYueG1sRE/NisIwEL4LvkMYwZumKop0jaLCgidxqw8w28y2ZZtJ&#10;7WRtfXtzEPb48f1vdr2r1YNaqTwbmE0TUMS5txUXBm7Xz8kalARki7VnMvAkgd12ONhgan3HX/TI&#10;QqFiCEuKBsoQmlRryUtyKFPfEEfux7cOQ4RtoW2LXQx3tZ4nyUo7rDg2lNjQsaT8N/tzBqQ+PC/f&#10;3fl+vhyzuS4qkqWQMeNRv/8AFagP/+K3+2QNLFZxbTwTj4Dev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UB+U+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62" o:spid="_x0000_s1095" style="position:absolute;visibility:visible;mso-wrap-style:square;v-text-anchor:top" points="7864,512,789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TVzUwwAA&#10;ANwAAAAPAAAAZHJzL2Rvd25yZXYueG1sRI9Ra8JAEITfC/6HY4W+1UsVxUZPsYLQJ9HoD9jm1iQ0&#10;txezVxP/vVco+DjMzDfMct27Wt2olcqzgfdRAoo497biwsD5tHubg5KAbLH2TAbuJLBeDV6WmFrf&#10;8ZFuWShUhLCkaKAMoUm1lrwkhzLyDXH0Lr51GKJsC21b7CLc1XqcJDPtsOK4UGJD25Lyn+zXGZD6&#10;83747vbX/WGbjXVRkUyFjHkd9psFqEB9eIb/21/WwGT2AX9n4hH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KTVzU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61" o:spid="_x0000_s1096" style="position:absolute;visibility:visible;mso-wrap-style:square;v-text-anchor:top" points="7924,512,795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rmOUvwAA&#10;ANwAAAAPAAAAZHJzL2Rvd25yZXYueG1sRE/NasJAEL4LvsMyQm+6UbGW1FWsIPQkNvoA0+w0CWZn&#10;Y2Zr4tu7B8Hjx/e/2vSuVjdqpfJsYDpJQBHn3lZcGDif9uMPUBKQLdaeycCdBDbr4WCFqfUd/9At&#10;C4WKISwpGihDaFKtJS/JoUx8Qxy5P986DBG2hbYtdjHc1XqWJO/aYcWxocSGdiXll+zfGZD66378&#10;7Q7Xw3GXzXRRkSyEjHkb9dtPUIH68BI/3d/WwHwZ58cz8Qjo9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6uY5S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60" o:spid="_x0000_s1097" style="position:absolute;visibility:visible;mso-wrap-style:square;v-text-anchor:top" points="7984,512,801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4sYPwwAA&#10;ANwAAAAPAAAAZHJzL2Rvd25yZXYueG1sRI9Ra8JAEITfC/6HY4W+1YuWVomeYgXBJ7HRH7Dm1iSY&#10;20uzp4n/3isU+jjMzDfMYtW7Wt2plcqzgfEoAUWce1txYeB03L7NQElAtlh7JgMPElgtBy8LTK3v&#10;+JvuWShUhLCkaKAMoUm1lrwkhzLyDXH0Lr51GKJsC21b7CLc1XqSJJ/aYcVxocSGNiXl1+zmDEj9&#10;9Ticu/3P/rDJJrqoSD6EjHkd9us5qEB9+A//tXfWwPt0DL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4sYP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9" o:spid="_x0000_s1098" style="position:absolute;visibility:visible;mso-wrap-style:square;v-text-anchor:top" points="8044,512,807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MFh4wwAA&#10;ANwAAAAPAAAAZHJzL2Rvd25yZXYueG1sRI9Ra8JAEITfC/6HYwXf6sVIW4meYgWhT2JTf8CaW5Ng&#10;bi/Nnib++16h0MdhZr5hVpvBNepOndSeDcymCSjiwtuaSwOnr/3zApQEZIuNZzLwIIHNevS0wsz6&#10;nj/pnodSRQhLhgaqENpMaykqcihT3xJH7+I7hyHKrtS2wz7CXaPTJHnVDmuOCxW2tKuouOY3Z0Ca&#10;98fx3B++D8ddnuqyJnkRMmYyHrZLUIGG8B/+a39YA/O3F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BMFh4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8" o:spid="_x0000_s1099" style="position:absolute;visibility:visible;mso-wrap-style:square;v-text-anchor:top" points="8104,512,813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fP3jwwAA&#10;ANwAAAAPAAAAZHJzL2Rvd25yZXYueG1sRI9Ra8JAEITfC/6HYwXf6qVKa4meooLgk9joD9jm1iQ0&#10;txezp4n/3isU+jjMzDfMYtW7Wt2plcqzgbdxAoo497biwsD5tHv9BCUB2WLtmQw8SGC1HLwsMLW+&#10;4y+6Z6FQEcKSooEyhCbVWvKSHMrYN8TRu/jWYYiyLbRtsYtwV+tJknxohxXHhRIb2paU/2Q3Z0Dq&#10;zeP43R2uh+M2m+iiInkXMmY07NdzUIH68B/+a++tgels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ufP3j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7" o:spid="_x0000_s1100" style="position:absolute;visibility:visible;mso-wrap-style:square;v-text-anchor:top" points="8164,512,819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lWWXwwAA&#10;ANwAAAAPAAAAZHJzL2Rvd25yZXYueG1sRI9Ra8JAEITfC/6HYwXf6kVtraSeYoVCn0Rjf8Ca2ybB&#10;3F7MXk389z1B6OMwM98wy3XvanWlVirPBibjBBRx7m3FhYHv4+fzApQEZIu1ZzJwI4H1avC0xNT6&#10;jg90zUKhIoQlRQNlCE2qteQlOZSxb4ij9+NbhyHKttC2xS7CXa2nSTLXDiuOCyU2tC0pP2e/zoDU&#10;H7f9qdtddvttNtVFRfIqZMxo2G/eQQXqw3/40f6yBmZvL3A/E4+AX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lWWX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6" o:spid="_x0000_s1101" style="position:absolute;visibility:visible;mso-wrap-style:square;v-text-anchor:top" points="8224,512,825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cAMwwAA&#10;ANwAAAAPAAAAZHJzL2Rvd25yZXYueG1sRI9Ra8JAEITfC/6HY4W+1UsVa4meYgWhT2KjP2CbW5PQ&#10;3F7MXk38954g+DjMzDfMYtW7Wl2olcqzgfdRAoo497biwsDxsH37BCUB2WLtmQxcSWC1HLwsMLW+&#10;4x+6ZKFQEcKSooEyhCbVWvKSHMrIN8TRO/nWYYiyLbRtsYtwV+txknxohxXHhRIb2pSU/2X/zoDU&#10;X9f9b7c77/abbKyLimQqZMzrsF/PQQXqwzP8aH9bA5PZFO5n4hH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2cAM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5" o:spid="_x0000_s1102" style="position:absolute;visibility:visible;mso-wrap-style:square;v-text-anchor:top" points="8284,512,831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C157wwAA&#10;ANwAAAAPAAAAZHJzL2Rvd25yZXYueG1sRI9Ra8JAEITfC/6HY4W+1UsVtURPsYLQJ9HoD9jm1iQ0&#10;txezVxP/vVco+DjMzDfMct27Wt2olcqzgfdRAoo497biwsD5tHv7ACUB2WLtmQzcSWC9GrwsMbW+&#10;4yPdslCoCGFJ0UAZQpNqLXlJDmXkG+LoXXzrMETZFtq22EW4q/U4SWbaYcVxocSGtiXlP9mvMyD1&#10;5/3w3e2v+8M2G+uiIpkKGfM67DcLUIH68Az/t7+sgcl8Bn9n4hH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C157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4" o:spid="_x0000_s1103" style="position:absolute;visibility:visible;mso-wrap-style:square;v-text-anchor:top" points="8344,512,837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R/vgwwAA&#10;ANwAAAAPAAAAZHJzL2Rvd25yZXYueG1sRI9Ra8JAEITfC/6HY4W+1YuWVomeYgXBJ7HRH7Dm1iSY&#10;20uzp4n/3isU+jjMzDfMYtW7Wt2plcqzgfEoAUWce1txYeB03L7NQElAtlh7JgMPElgtBy8LTK3v&#10;+JvuWShUhLCkaKAMoUm1lrwkhzLyDXH0Lr51GKJsC21b7CLc1XqSJJ/aYcVxocSGNiXl1+zmDEj9&#10;9Ticu/3P/rDJJrqoSD6EjHkd9us5qEB9+A//tXfWwPt0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R/vg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3" o:spid="_x0000_s1104" style="position:absolute;visibility:visible;mso-wrap-style:square;v-text-anchor:top" points="8404,512,843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2G+SvwAA&#10;ANwAAAAPAAAAZHJzL2Rvd25yZXYueG1sRE/NasJAEL4LvsMyQm+6UbGW1FWsIPQkNvoA0+w0CWZn&#10;Y2Zr4tu7B8Hjx/e/2vSuVjdqpfJsYDpJQBHn3lZcGDif9uMPUBKQLdaeycCdBDbr4WCFqfUd/9At&#10;C4WKISwpGihDaFKtJS/JoUx8Qxy5P986DBG2hbYtdjHc1XqWJO/aYcWxocSGdiXll+zfGZD66378&#10;7Q7Xw3GXzXRRkSyEjHkb9dtPUIH68BI/3d/WwHwZ18Yz8Qjo9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DYb5K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52" o:spid="_x0000_s1105" style="position:absolute;visibility:visible;mso-wrap-style:square;v-text-anchor:top" points="8464,512,849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MoJwwAA&#10;ANwAAAAPAAAAZHJzL2Rvd25yZXYueG1sRI9Ra8JAEITfC/6HYwXf6kWltaaeYoVCn0Rjf8Ca2ybB&#10;3F7MXk389z1B6OMwM98wy3XvanWlVirPBibjBBRx7m3FhYHv4+fzGygJyBZrz2TgRgLr1eBpian1&#10;HR/omoVCRQhLigbKEJpUa8lLcihj3xBH78e3DkOUbaFti12Eu1pPk+RVO6w4LpTY0Lak/Jz9OgNS&#10;f9z2p2532e232VQXFcmLkDGjYb95BxWoD//hR/vLGpjNF3A/E4+AX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PlMoJ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51" o:spid="_x0000_s1106" style="position:absolute;visibility:visible;mso-wrap-style:square;v-text-anchor:top" points="8524,512,855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exOzwAAA&#10;ANwAAAAPAAAAZHJzL2Rvd25yZXYueG1sRE/NasJAEL4X+g7LFLzVTZUWia6igUJPwcY+wDQ7JsHs&#10;bJpZ8/P23UOhx4/vf3eYXKsG6qXxbOBlmYAiLr1tuDLwdXl/3oCSgGyx9UwGZhI47B8fdphaP/In&#10;DUWoVAxhSdFAHUKXai1lTQ5l6TviyF197zBE2Ffa9jjGcNfqVZK8aYcNx4YaO8pqKm/F3RmQ9jSf&#10;v8f8Jz9nxUpXDcmrkDGLp+m4BRVoCv/iP/eHNbDexPnxTDwCev8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exOz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50" o:spid="_x0000_s1107" style="position:absolute;visibility:visible;mso-wrap-style:square;v-text-anchor:top" points="8584,512,861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N7YowgAA&#10;ANwAAAAPAAAAZHJzL2Rvd25yZXYueG1sRI9Ra8JAEITfC/6HYwXf6kWlRaKnqFDwSWz0B6y5NQnm&#10;9mL2auK/9wqFPg4z8w2zXPeuVg9qpfJsYDJOQBHn3lZcGDifvt7noCQgW6w9k4EnCaxXg7clptZ3&#10;/E2PLBQqQlhSNFCG0KRaS16SQxn7hjh6V986DFG2hbYtdhHuaj1Nkk/tsOK4UGJDu5LyW/bjDEi9&#10;fR4v3eF+OO6yqS4qkg8hY0bDfrMAFagP/+G/9t4amM0n8HsmHgG9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Q3ti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49" o:spid="_x0000_s1108" style="position:absolute;visibility:visible;mso-wrap-style:square;v-text-anchor:top" points="8644,512,867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5ShfwwAA&#10;ANwAAAAPAAAAZHJzL2Rvd25yZXYueG1sRI9Ra8JAEITfBf/DsULf9NKUiqSeoQYKfRKb9gdsc2sS&#10;zO3F7NXEf98rFHwcZuYbZptPrlNXGqT1bOBxlYAirrxtuTbw9fm23ICSgGyx80wGbiSQ7+azLWbW&#10;j/xB1zLUKkJYMjTQhNBnWkvVkENZ+Z44eic/OAxRDrW2A44R7jqdJslaO2w5LjTYU9FQdS5/nAHp&#10;9rfj93i4HI5Fmeq6JXkWMuZhMb2+gAo0hXv4v/1uDTxtUvg7E4+A3v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05Shf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48" o:spid="_x0000_s1109" style="position:absolute;visibility:visible;mso-wrap-style:square;v-text-anchor:top" points="8704,512,873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qY3EwgAA&#10;ANwAAAAPAAAAZHJzL2Rvd25yZXYueG1sRI9Ra8JAEITfC/6HY4W+1YuKRaKnWEHwSWz0B6y5NQnm&#10;9mL2auK/7wmFPg4z8w2zXPeuVg9qpfJsYDxKQBHn3lZcGDifdh9zUBKQLdaeycCTBNarwdsSU+s7&#10;/qZHFgoVISwpGihDaFKtJS/JoYx8Qxy9q28dhijbQtsWuwh3tZ4kyad2WHFcKLGhbUn5LftxBqT+&#10;eh4v3eF+OG6ziS4qkpmQMe/DfrMAFagP/+G/9t4amM6n8DoTj4Be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upjcT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47" o:spid="_x0000_s1110" style="position:absolute;visibility:visible;mso-wrap-style:square;v-text-anchor:top" points="8764,512,879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QBWwwwAA&#10;ANwAAAAPAAAAZHJzL2Rvd25yZXYueG1sRI9Ra8JAEITfC/6HY4W+1Yu2FYmeYgXBJ7HRH7Dm1iSY&#10;20uzp4n/3isU+jjMzDfMYtW7Wt2plcqzgfEoAUWce1txYeB03L7NQElAtlh7JgMPElgtBy8LTK3v&#10;+JvuWShUhLCkaKAMoUm1lrwkhzLyDXH0Lr51GKJsC21b7CLc1XqSJFPtsOK4UGJDm5Lya3ZzBqT+&#10;ehzO3f5nf9hkE11UJJ9CxrwO+/UcVKA+/If/2jtr4H32Ab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QBWw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46" o:spid="_x0000_s1111" style="position:absolute;visibility:visible;mso-wrap-style:square;v-text-anchor:top" points="8824,512,885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DLArwgAA&#10;ANwAAAAPAAAAZHJzL2Rvd25yZXYueG1sRI9Ra8JAEITfC/6HY4W+1YsWi0RPsYLgk9joD1hzaxLM&#10;7cXs1cR/7wmFPg4z8w2zWPWuVndqpfJsYDxKQBHn3lZcGDgdtx8zUBKQLdaeycCDBFbLwdsCU+s7&#10;/qF7FgoVISwpGihDaFKtJS/JoYx8Qxy9i28dhijbQtsWuwh3tZ4kyZd2WHFcKLGhTUn5Nft1BqT+&#10;fhzO3f62P2yyiS4qkqmQMe/Dfj0HFagP/+G/9s4a+JxN4XUmHgG9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sMsCv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45" o:spid="_x0000_s1112" style="position:absolute;visibility:visible;mso-wrap-style:square;v-text-anchor:top" points="8884,512,891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3i5cwgAA&#10;ANwAAAAPAAAAZHJzL2Rvd25yZXYueG1sRI9Ra8JAEITfC/6HY4W+1YsWRaKnWEHwSWz0B6y5NQnm&#10;9mL2auK/9wqFPg4z8w2zXPeuVg9qpfJsYDxKQBHn3lZcGDifdh9zUBKQLdaeycCTBNarwdsSU+s7&#10;/qZHFgoVISwpGihDaFKtJS/JoYx8Qxy9q28dhijbQtsWuwh3tZ4kyUw7rDgulNjQtqT8lv04A1J/&#10;PY+X7nA/HLfZRBcVyVTImPdhv1mACtSH//Bfe28NfM5n8HsmHgG9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veLlz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44" o:spid="_x0000_s1113" style="position:absolute;visibility:visible;mso-wrap-style:square;v-text-anchor:top" points="8944,512,897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kovHwwAA&#10;ANwAAAAPAAAAZHJzL2Rvd25yZXYueG1sRI9Ra8JAEITfC/6HY4W+1YuWVomeYgXBJ7HRH7Dm1iSY&#10;20uzp4n/3isU+jjMzDfMYtW7Wt2plcqzgfEoAUWce1txYeB03L7NQElAtlh7JgMPElgtBy8LTK3v&#10;+JvuWShUhLCkaKAMoUm1lrwkhzLyDXH0Lr51GKJsC21b7CLc1XqSJJ/aYcVxocSGNiXl1+zmDEj9&#10;9Ticu/3P/rDJJrqoSD6EjHkd9us5qEB9+A//tXfWwPts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kovH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43" o:spid="_x0000_s1114" style="position:absolute;visibility:visible;mso-wrap-style:square;v-text-anchor:top" points="9004,512,903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DR+1wAAA&#10;ANwAAAAPAAAAZHJzL2Rvd25yZXYueG1sRE/NasJAEL4X+g7LFLzVTZUWia6igUJPwcY+wDQ7JsHs&#10;bJpZ8/P23UOhx4/vf3eYXKsG6qXxbOBlmYAiLr1tuDLwdXl/3oCSgGyx9UwGZhI47B8fdphaP/In&#10;DUWoVAxhSdFAHUKXai1lTQ5l6TviyF197zBE2Ffa9jjGcNfqVZK8aYcNx4YaO8pqKm/F3RmQ9jSf&#10;v8f8Jz9nxUpXDcmrkDGLp+m4BRVoCv/iP/eHNbDexLXxTDwCev8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VDR+1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42" o:spid="_x0000_s1115" style="position:absolute;visibility:visible;mso-wrap-style:square;v-text-anchor:top" points="9064,512,909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QbouwwAA&#10;ANwAAAAPAAAAZHJzL2Rvd25yZXYueG1sRI9Ra8JAEITfC/6HY4W+1YuWFo2eYgXBJ7HRH7Dm1iSY&#10;20uzp4n/3isU+jjMzDfMYtW7Wt2plcqzgfEoAUWce1txYeB03L5NQUlAtlh7JgMPElgtBy8LTK3v&#10;+JvuWShUhLCkaKAMoUm1lrwkhzLyDXH0Lr51GKJsC21b7CLc1XqSJJ/aYcVxocSGNiXl1+zmDEj9&#10;9Ticu/3P/rDJJrqoSD6EjHkd9us5qEB9+A//tXfWwPt0B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Qbou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41" o:spid="_x0000_s1116" style="position:absolute;visibility:visible;mso-wrap-style:square;v-text-anchor:top" points="9124,512,915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ooVuvwAA&#10;ANwAAAAPAAAAZHJzL2Rvd25yZXYueG1sRE/NasJAEL4LvsMyQm+6UbHY1FWsIPQkNvoA0+w0CWZn&#10;Y2Zr4tu7B8Hjx/e/2vSuVjdqpfJsYDpJQBHn3lZcGDif9uMlKAnIFmvPZOBOApv1cLDC1PqOf+iW&#10;hULFEJYUDZQhNKnWkpfkUCa+IY7cn28dhgjbQtsWuxjuaj1LknftsOLYUGJDu5LyS/bvDEj9dT/+&#10;dofr4bjLZrqoSBZCxryN+u0nqEB9eImf7m9rYP4R58cz8Qjo9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6ihW6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40" o:spid="_x0000_s1117" style="position:absolute;visibility:visible;mso-wrap-style:square;v-text-anchor:top" points="9184,512,9214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7iD1wwAA&#10;ANwAAAAPAAAAZHJzL2Rvd25yZXYueG1sRI9Ra8JAEITfC/6HY4W+1YuWFo2eYgXBJ7HRH7Dm1iSY&#10;20uzp4n/3isU+jjMzDfMYtW7Wt2plcqzgfEoAUWce1txYeB03L5NQUlAtlh7JgMPElgtBy8LTK3v&#10;+JvuWShUhLCkaKAMoUm1lrwkhzLyDXH0Lr51GKJsC21b7CLc1XqSJJ/aYcVxocSGNiXl1+zmDEj9&#10;9Ticu/3P/rDJJrqoSD6EjHkd9us5qEB9+A//tXfWwPtsDL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7iD1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9" o:spid="_x0000_s1118" style="position:absolute;visibility:visible;mso-wrap-style:square;v-text-anchor:top" points="9245,512,927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L6CwwAA&#10;ANwAAAAPAAAAZHJzL2Rvd25yZXYueG1sRI9Ra8JAEITfC/6HYwXf6sVIS42eYgWhT2JTf8CaW5Ng&#10;bi/Nnib++16h0MdhZr5hVpvBNepOndSeDcymCSjiwtuaSwOnr/3zGygJyBYbz2TgQQKb9ehphZn1&#10;PX/SPQ+lihCWDA1UIbSZ1lJU5FCmviWO3sV3DkOUXalth32Eu0anSfKqHdYcFypsaVdRcc1vzoA0&#10;74/juT98H467PNVlTfIiZMxkPGyXoAIN4T/81/6wBuaLFH7PxCOg1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PL6C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8" o:spid="_x0000_s1119" style="position:absolute;visibility:visible;mso-wrap-style:square;v-text-anchor:top" points="9305,512,933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cBsZwwAA&#10;ANwAAAAPAAAAZHJzL2Rvd25yZXYueG1sRI9Ra8JAEITfC/6HYwXf6qVKi42eooLgk9joD9jm1iQ0&#10;txezp4n/3isU+jjMzDfMYtW7Wt2plcqzgbdxAoo497biwsD5tHudgZKAbLH2TAYeJLBaDl4WmFrf&#10;8Rfds1CoCGFJ0UAZQpNqLXlJDmXsG+LoXXzrMETZFtq22EW4q/UkST60w4rjQokNbUvKf7KbMyD1&#10;5nH87g7Xw3GbTXRRkbwLGTMa9us5qEB9+A//tffWwPRz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cBsZ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7" o:spid="_x0000_s1120" style="position:absolute;visibility:visible;mso-wrap-style:square;v-text-anchor:top" points="9365,512,939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mYNtwwAA&#10;ANwAAAAPAAAAZHJzL2Rvd25yZXYueG1sRI9Ra8JAEITfC/6HYwXf6kVtpaaeYoVCn0Rjf8Ca2ybB&#10;3F7MXk389z1B6OMwM98wy3XvanWlVirPBibjBBRx7m3FhYHv4+fzGygJyBZrz2TgRgLr1eBpian1&#10;HR/omoVCRQhLigbKEJpUa8lLcihj3xBH78e3DkOUbaFti12Eu1pPk2SuHVYcF0psaFtSfs5+nQGp&#10;P277U7e77PbbbKqLiuRVyJjRsN+8gwrUh//wo/1lDcwWL3A/E4+AX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mYNt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6" o:spid="_x0000_s1121" style="position:absolute;visibility:visible;mso-wrap-style:square;v-text-anchor:top" points="9425,512,945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1Sb2wwAA&#10;ANwAAAAPAAAAZHJzL2Rvd25yZXYueG1sRI9Ra8JAEITfC/6HY4W+1UsVi42eYgWhT2KjP2CbW5PQ&#10;3F7MXk38954g+DjMzDfMYtW7Wl2olcqzgfdRAoo497biwsDxsH2bgZKAbLH2TAauJLBaDl4WmFrf&#10;8Q9dslCoCGFJ0UAZQpNqLXlJDmXkG+LonXzrMETZFtq22EW4q/U4ST60w4rjQokNbUrK/7J/Z0Dq&#10;r+v+t9udd/tNNtZFRTIVMuZ12K/noAL14Rl+tL+tgcnnFO5n4hHQy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+1Sb2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5" o:spid="_x0000_s1122" style="position:absolute;visibility:visible;mso-wrap-style:square;v-text-anchor:top" points="9485,512,951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B7iBwwAA&#10;ANwAAAAPAAAAZHJzL2Rvd25yZXYueG1sRI9Ra8JAEITfC/6HY4W+1UsVxUZPsYLQJ9HoD9jm1iQ0&#10;txezVxP/vVco+DjMzDfMct27Wt2olcqzgfdRAoo497biwsD5tHubg5KAbLH2TAbuJLBeDV6WmFrf&#10;8ZFuWShUhLCkaKAMoUm1lrwkhzLyDXH0Lr51GKJsC21b7CLc1XqcJDPtsOK4UGJD25Lyn+zXGZD6&#10;83747vbX/WGbjXVRkUyFjHkd9psFqEB9eIb/21/WwORjBn9n4hH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OB7iB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4" o:spid="_x0000_s1123" style="position:absolute;visibility:visible;mso-wrap-style:square;v-text-anchor:top" points="9545,512,957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x0awwAA&#10;ANwAAAAPAAAAZHJzL2Rvd25yZXYueG1sRI9Ra8JAEITfC/6HYwXf6kWltaaeYoVCn0Rjf8Ca2ybB&#10;3F7MXk389z1B6OMwM98wy3XvanWlVirPBibjBBRx7m3FhYHv4+fzGygJyBZrz2TgRgLr1eBpian1&#10;HR/omoVCRQhLigbKEJpUa8lLcihj3xBH78e3DkOUbaFti12Eu1pPk+RVO6w4LpTY0Lak/Jz9OgNS&#10;f9z2p2532e232VQXFcmLkDGjYb95BxWoD//hR/vLGpgt5nA/E4+AX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hSx0a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3" o:spid="_x0000_s1124" style="position:absolute;visibility:visible;mso-wrap-style:square;v-text-anchor:top" points="9605,512,963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1IlovwAA&#10;ANwAAAAPAAAAZHJzL2Rvd25yZXYueG1sRE/NasJAEL4LvsMyQm+6UbHY1FWsIPQkNvoA0+w0CWZn&#10;Y2Zr4tu7B8Hjx/e/2vSuVjdqpfJsYDpJQBHn3lZcGDif9uMlKAnIFmvPZOBOApv1cLDC1PqOf+iW&#10;hULFEJYUDZQhNKnWkpfkUCa+IY7cn28dhgjbQtsWuxjuaj1LknftsOLYUGJDu5LyS/bvDEj9dT/+&#10;dofr4bjLZrqoSBZCxryN+u0nqEB9eImf7m9rYP4R18Yz8Qjo9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DUiWi/AAAA3AAAAA8AAAAAAAAAAAAAAAAAlwIAAGRycy9kb3ducmV2&#10;LnhtbFBLBQYAAAAABAAEAPUAAACDAwAAAAA=&#10;" filled="f" strokeweight="2487emu">
                  <v:path arrowok="t" o:connecttype="custom" o:connectlocs="0,0;30,0" o:connectangles="0,0"/>
                </v:polyline>
                <v:polyline id="Freeform 1132" o:spid="_x0000_s1125" style="position:absolute;visibility:visible;mso-wrap-style:square;v-text-anchor:top" points="9665,512,969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mCzzwwAA&#10;ANwAAAAPAAAAZHJzL2Rvd25yZXYueG1sRI9Ra8JAEITfC/6HY4W+1YuWFo2eYgXBJ7HRH7Dm1iSY&#10;20uzp4n/3isU+jjMzDfMYtW7Wt2plcqzgfEoAUWce1txYeB03L5NQUlAtlh7JgMPElgtBy8LTK3v&#10;+JvuWShUhLCkaKAMoUm1lrwkhzLyDXH0Lr51GKJsC21b7CLc1XqSJJ/aYcVxocSGNiXl1+zmDEj9&#10;9Ticu/3P/rDJJrqoSD6EjHkd9us5qEB9+A//tXfWwPtsB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mCzz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31" o:spid="_x0000_s1126" style="position:absolute;visibility:visible;mso-wrap-style:square;v-text-anchor:top" points="9725,512,975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At2MwAAA&#10;ANwAAAAPAAAAZHJzL2Rvd25yZXYueG1sRE/NasJAEL4LfYdlCt50U7GlpK5ihUJPIY0+wDQ7TYLZ&#10;2TSzzc/bdw+Cx4/vf3eYXKsG6qXxbOBpnYAiLr1tuDJwOX+sXkFJQLbYeiYDMwkc9g+LHabWj/xF&#10;QxEqFUNYUjRQh9ClWktZk0NZ+444cj++dxgi7CttexxjuGv1JkletMOGY0ONHZ1qKq/FnzMg7fuc&#10;f4/Zb5afio2uGpJnIWOWj9PxDVSgKdzFN/enNbBN4vx4Jh4Bvf8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GAt2M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30" o:spid="_x0000_s1127" style="position:absolute;visibility:visible;mso-wrap-style:square;v-text-anchor:top" points="9785,512,981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ngXwgAA&#10;ANwAAAAPAAAAZHJzL2Rvd25yZXYueG1sRI9Ra8JAEITfC/6HYwXf6kWpRVJPqYLQJ9HoD1hz2yQ0&#10;txezp4n/3hOEPg4z8w2zWPWuVjdqpfJsYDJOQBHn3lZcGDgdt+9zUBKQLdaeycCdBFbLwdsCU+s7&#10;PtAtC4WKEJYUDZQhNKnWkpfkUMa+IY7er28dhijbQtsWuwh3tZ4myad2WHFcKLGhTUn5X3Z1BqRe&#10;3/fnbnfZ7TfZVBcVyUzImNGw//4CFagP/+FX+8ca+Egm8DwTj4BeP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lOeBf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29" o:spid="_x0000_s1128" style="position:absolute;visibility:visible;mso-wrap-style:square;v-text-anchor:top" points="9845,512,987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nOZgwgAA&#10;ANwAAAAPAAAAZHJzL2Rvd25yZXYueG1sRI9Ra8JAEITfhf6HYwt904uhlRI9xQpCn0Rjf8CaW5Ng&#10;bi/Nnib++15B8HGYmW+YxWpwjbpRJ7VnA9NJAoq48Lbm0sDPcTv+BCUB2WLjmQzcSWC1fBktMLO+&#10;5wPd8lCqCGHJ0EAVQptpLUVFDmXiW+LonX3nMETZldp22Ee4a3SaJDPtsOa4UGFLm4qKS351BqT5&#10;uu9P/e53t9/kqS5rkg8hY95eh/UcVKAhPMOP9rc18J6k8H8mHgG9/A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mc5mD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28" o:spid="_x0000_s1129" style="position:absolute;visibility:visible;mso-wrap-style:square;v-text-anchor:top" points="9905,512,993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0EP7wwAA&#10;ANwAAAAPAAAAZHJzL2Rvd25yZXYueG1sRI/dasJAFITvBd9hOYJ3uvGnRVJXUaHQK7GpD3CaPU1C&#10;s2djztbEt+8KgpfDzHzDrLe9q9WVWqk8G5hNE1DEubcVFwbOX++TFSgJyBZrz2TgRgLbzXCwxtT6&#10;jj/pmoVCRQhLigbKEJpUa8lLcihT3xBH78e3DkOUbaFti12Eu1rPk+RVO6w4LpTY0KGk/Df7cwak&#10;3t9O393xcjwdsrkuKpIXIWPGo373BipQH57hR/vDGlgmC7ifiUdAb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20EP7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27" o:spid="_x0000_s1130" style="position:absolute;visibility:visible;mso-wrap-style:square;v-text-anchor:top" points="9965,512,999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OduPwwAA&#10;ANwAAAAPAAAAZHJzL2Rvd25yZXYueG1sRI9Ra8JAEITfhf6HYwu+mUuDSkk9QysU+iQ2+gO2uW0S&#10;mttLs1cT/70nFHwcZuYbZlNMrlNnGqT1bOApSUERV962XBs4Hd8Xz6AkIFvsPJOBCwkU24fZBnPr&#10;R/6kcxlqFSEsORpoQuhzraVqyKEkvieO3rcfHIYoh1rbAccId53O0nStHbYcFxrsaddQ9VP+OQPS&#10;vV0OX+P+d3/YlZmuW5KVkDHzx+n1BVSgKdzD/+0Pa2CZLuF2Jh4Bvb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5OduP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26" o:spid="_x0000_s1131" style="position:absolute;visibility:visible;mso-wrap-style:square;v-text-anchor:top" points="10025,512,1005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dX4UwgAA&#10;ANwAAAAPAAAAZHJzL2Rvd25yZXYueG1sRI9Ra8JAEITfC/6HY4W+1YtSi0RPUUHwSTTtD1hzaxLM&#10;7cXsaeK/7xWEPg4z8w2zWPWuVg9qpfJsYDxKQBHn3lZcGPj53n3MQElAtlh7JgNPElgtB28LTK3v&#10;+ESPLBQqQlhSNFCG0KRaS16SQxn5hjh6F986DFG2hbYtdhHuaj1Jki/tsOK4UGJD25Lya3Z3BqTe&#10;PI/n7nA7HLfZRBcVyVTImPdhv56DCtSH//CrvbcGPpMp/J2JR0Avf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Z1fhT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25" o:spid="_x0000_s1132" style="position:absolute;visibility:visible;mso-wrap-style:square;v-text-anchor:top" points="10085,512,1011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p+BjwgAA&#10;ANwAAAAPAAAAZHJzL2Rvd25yZXYueG1sRI9Ra8JAEITfC/6HY4W+NRelFYmeYgXBJ7Fpf8CaW5Ng&#10;bi9mryb++54g9HGYmW+Y5XpwjbpRJ7VnA5MkBUVceFtzaeDne/c2ByUB2WLjmQzcSWC9Gr0sMbO+&#10;5y+65aFUEcKSoYEqhDbTWoqKHEriW+LonX3nMETZldp22Ee4a/Q0TWfaYc1xocKWthUVl/zXGZDm&#10;83489Yfr4bjNp7qsST6EjHkdD5sFqEBD+A8/23tr4D2dweNMPAJ69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n4GP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24" o:spid="_x0000_s1133" style="position:absolute;visibility:visible;mso-wrap-style:square;v-text-anchor:top" points="10145,512,1017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60X4wgAA&#10;ANwAAAAPAAAAZHJzL2Rvd25yZXYueG1sRI9Ra8JAEITfBf/DsYJvelG0ldRTVCj0SWzqD9jmtklo&#10;bi9mryb++54g+DjMzDfMetu7Wl2plcqzgdk0AUWce1txYeD89T5ZgZKAbLH2TAZuJLDdDAdrTK3v&#10;+JOuWShUhLCkaKAMoUm1lrwkhzL1DXH0fnzrMETZFtq22EW4q/U8SV60w4rjQokNHUrKf7M/Z0Dq&#10;/e303R0vx9Mhm+uiIlkKGTMe9bs3UIH68Aw/2h/WwCJ5hfuZeAT0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nrRfj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23" o:spid="_x0000_s1134" style="position:absolute;visibility:visible;mso-wrap-style:square;v-text-anchor:top" points="10205,512,1023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dNGKwAAA&#10;ANwAAAAPAAAAZHJzL2Rvd25yZXYueG1sRE/NasJAEL4LfYdlCt50U7GlpK5ihUJPIY0+wDQ7TYLZ&#10;2TSzzc/bdw+Cx4/vf3eYXKsG6qXxbOBpnYAiLr1tuDJwOX+sXkFJQLbYeiYDMwkc9g+LHabWj/xF&#10;QxEqFUNYUjRQh9ClWktZk0NZ+444cj++dxgi7CttexxjuGv1JkletMOGY0ONHZ1qKq/FnzMg7fuc&#10;f4/Zb5afio2uGpJnIWOWj9PxDVSgKdzFN/enNbBN4tp4Jh4Bvf8H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4dNGK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22" o:spid="_x0000_s1135" style="position:absolute;visibility:visible;mso-wrap-style:square;v-text-anchor:top" points="10265,512,1029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HQRwgAA&#10;ANwAAAAPAAAAZHJzL2Rvd25yZXYueG1sRI9Ra8JAEITfBf/DsYJvelG01NRTVCj0SWzqD9jmtklo&#10;bi9mryb++54g+DjMzDfMetu7Wl2plcqzgdk0AUWce1txYeD89T55BSUB2WLtmQzcSGC7GQ7WmFrf&#10;8Sdds1CoCGFJ0UAZQpNqLXlJDmXqG+Lo/fjWYYiyLbRtsYtwV+t5krxohxXHhRIbOpSU/2Z/zoDU&#10;+9vpuztejqdDNtdFRbIUMmY86ndvoAL14Rl+tD+sgUWygvuZeAT05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4dBH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21" o:spid="_x0000_s1136" style="position:absolute;visibility:visible;mso-wrap-style:square;v-text-anchor:top" points="10325,512,1035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20tRwAAA&#10;ANwAAAAPAAAAZHJzL2Rvd25yZXYueG1sRE/NasJAEL4X+g7LFLw1G8WWErNKFQo9iY19gDE7JsHs&#10;bLqzmvj23UOhx4/vv9xMrlc3CtJ5NjDPclDEtbcdNwa+jx/Pb6AkIlvsPZOBOwls1o8PJRbWj/xF&#10;tyo2KoWwFGigjXEotJa6JYeS+YE4cWcfHMYEQ6NtwDGFu14v8vxVO+w4NbQ40K6l+lJdnQHpt/fD&#10;adz/7A+7aqGbjuRFyJjZ0/S+AhVpiv/iP/enNbCcp/npTDoCev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D20tR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20" o:spid="_x0000_s1137" style="position:absolute;visibility:visible;mso-wrap-style:square;v-text-anchor:top" points="10385,512,1041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l+7KwgAA&#10;ANwAAAAPAAAAZHJzL2Rvd25yZXYueG1sRI9Ra8JAEITfC/6HYwXf6iVSi0RPUaHQJ7Fpf8CaW5Ng&#10;bi9mryb+e08o9HGYmW+Y1WZwjbpRJ7VnA+k0AUVceFtzaeDn++N1AUoCssXGMxm4k8BmPXpZYWZ9&#10;z190y0OpIoQlQwNVCG2mtRQVOZSpb4mjd/adwxBlV2rbYR/hrtGzJHnXDmuOCxW2tK+ouOS/zoA0&#10;u/vx1B+uh+M+n+myJpkLGTMZD9slqEBD+A//tT+tgbc0heeZeAT0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yX7sr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19" o:spid="_x0000_s1138" style="position:absolute;visibility:visible;mso-wrap-style:square;v-text-anchor:top" points="10445,512,1047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XC9wwAA&#10;ANwAAAAPAAAAZHJzL2Rvd25yZXYueG1sRI9Ra8JAEITfBf/DsULf9GJopaReggqFPolN+wO2uW0S&#10;zO3F7NXEf98rFHwcZuYbZltMrlNXGqT1bGC9SkARV962XBv4/HhdPoOSgGyx80wGbiRQ5PPZFjPr&#10;R36naxlqFSEsGRpoQugzraVqyKGsfE8cvW8/OAxRDrW2A44R7jqdJslGO2w5LjTY06Gh6lz+OAPS&#10;7W+nr/F4OZ4OZarrluRJyJiHxbR7ARVoCvfwf/vNGnhcp/B3Jh4Bnf8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cRXC9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18" o:spid="_x0000_s1139" style="position:absolute;visibility:visible;mso-wrap-style:square;v-text-anchor:top" points="10505,512,1053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CdUmwwAA&#10;ANwAAAAPAAAAZHJzL2Rvd25yZXYueG1sRI9Ra8JAEITfC/6HY4W+1Yu2FYmeYgXBJ7HRH7Dm1iSY&#10;20uzp4n/3isU+jjMzDfMYtW7Wt2plcqzgfEoAUWce1txYeB03L7NQElAtlh7JgMPElgtBy8LTK3v&#10;+JvuWShUhLCkaKAMoUm1lrwkhzLyDXH0Lr51GKJsC21b7CLc1XqSJFPtsOK4UGJDm5Lya3ZzBqT+&#10;ehzO3f5nf9hkE11UJJ9CxrwO+/UcVKA+/If/2jtr4GP8D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CdUm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17" o:spid="_x0000_s1140" style="position:absolute;visibility:visible;mso-wrap-style:square;v-text-anchor:top" points="10565,512,1059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4E1SwgAA&#10;ANwAAAAPAAAAZHJzL2Rvd25yZXYueG1sRI9Ra8JAEITfC/6HY4W+1YuiRaKnWEHwSWz0B6y5NQnm&#10;9mL2auK/7wmFPg4z8w2zXPeuVg9qpfJsYDxKQBHn3lZcGDifdh9zUBKQLdaeycCTBNarwdsSU+s7&#10;/qZHFgoVISwpGihDaFKtJS/JoYx8Qxy9q28dhijbQtsWuwh3tZ4kyad2WHFcKLGhbUn5LftxBqT+&#10;eh4v3eF+OG6ziS4qkpmQMe/DfrMAFagP/+G/9t4amI6n8DoTj4Be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zgTVL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16" o:spid="_x0000_s1141" style="position:absolute;visibility:visible;mso-wrap-style:square;v-text-anchor:top" points="10625,512,1065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rOjJwgAA&#10;ANwAAAAPAAAAZHJzL2Rvd25yZXYueG1sRI9Ra8JAEITfC/6HY4W+1YtSi0RPsYLgk9joD1hzaxLM&#10;7cXs1cR/7wmFPg4z8w2zWPWuVndqpfJsYDxKQBHn3lZcGDgdtx8zUBKQLdaeycCDBFbLwdsCU+s7&#10;/qF7FgoVISwpGihDaFKtJS/JoYx8Qxy9i28dhijbQtsWuwh3tZ4kyZd2WHFcKLGhTUn5Nft1BqT+&#10;fhzO3f62P2yyiS4qkqmQMe/Dfj0HFagP/+G/9s4a+BxP4XUmHgG9fA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Os6Mn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15" o:spid="_x0000_s1142" style="position:absolute;visibility:visible;mso-wrap-style:square;v-text-anchor:top" points="10685,512,1071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fna+wgAA&#10;ANwAAAAPAAAAZHJzL2Rvd25yZXYueG1sRI9Ra8JAEITfC/6HY4W+1YtSRaKnWEHwSWz0B6y5NQnm&#10;9mL2auK/9wqFPg4z8w2zXPeuVg9qpfJsYDxKQBHn3lZcGDifdh9zUBKQLdaeycCTBNarwdsSU+s7&#10;/qZHFgoVISwpGihDaFKtJS/JoYx8Qxy9q28dhijbQtsWuwh3tZ4kyUw7rDgulNjQtqT8lv04A1J/&#10;PY+X7nA/HLfZRBcVyVTImPdhv1mACtSH//Bfe28NfI5n8HsmHgG9e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N+dr7CAAAA3AAAAA8AAAAAAAAAAAAAAAAAlwIAAGRycy9kb3du&#10;cmV2LnhtbFBLBQYAAAAABAAEAPUAAACGAwAAAAA=&#10;" filled="f" strokeweight="2487emu">
                  <v:path arrowok="t" o:connecttype="custom" o:connectlocs="0,0;30,0" o:connectangles="0,0"/>
                </v:polyline>
                <v:polyline id="Freeform 1114" o:spid="_x0000_s1143" style="position:absolute;visibility:visible;mso-wrap-style:square;v-text-anchor:top" points="10745,512,1077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MtMlwwAA&#10;ANwAAAAPAAAAZHJzL2Rvd25yZXYueG1sRI9Ra8JAEITfC/6HY4W+1YvSVomeYgXBJ7HRH7Dm1iSY&#10;20uzp4n/3isU+jjMzDfMYtW7Wt2plcqzgfEoAUWce1txYeB03L7NQElAtlh7JgMPElgtBy8LTK3v&#10;+JvuWShUhLCkaKAMoUm1lrwkhzLyDXH0Lr51GKJsC21b7CLc1XqSJJ/aYcVxocSGNiXl1+zmDEj9&#10;9Ticu/3P/rDJJrqoSD6EjHkd9us5qEB9+A//tXfWwPt4C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MtMl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13" o:spid="_x0000_s1144" style="position:absolute;visibility:visible;mso-wrap-style:square;v-text-anchor:top" points="10805,512,1083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rUdXwAAA&#10;ANwAAAAPAAAAZHJzL2Rvd25yZXYueG1sRE/NasJAEL4X+g7LFLw1G8WWErNKFQo9iY19gDE7JsHs&#10;bLqzmvj23UOhx4/vv9xMrlc3CtJ5NjDPclDEtbcdNwa+jx/Pb6AkIlvsPZOBOwls1o8PJRbWj/xF&#10;tyo2KoWwFGigjXEotJa6JYeS+YE4cWcfHMYEQ6NtwDGFu14v8vxVO+w4NbQ40K6l+lJdnQHpt/fD&#10;adz/7A+7aqGbjuRFyJjZ0/S+AhVpiv/iP/enNbCcp7XpTDoCev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9rUdX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12" o:spid="_x0000_s1145" style="position:absolute;visibility:visible;mso-wrap-style:square;v-text-anchor:top" points="10865,512,1089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4eLMwwAA&#10;ANwAAAAPAAAAZHJzL2Rvd25yZXYueG1sRI9Ra8JAEITfC/6HY4W+1YvSFo2eYgXBJ7HRH7Dm1iSY&#10;20uzp4n/3isU+jjMzDfMYtW7Wt2plcqzgfEoAUWce1txYeB03L5NQUlAtlh7JgMPElgtBy8LTK3v&#10;+JvuWShUhLCkaKAMoUm1lrwkhzLyDXH0Lr51GKJsC21b7CLc1XqSJJ/aYcVxocSGNiXl1+zmDEj9&#10;9Ticu/3P/rDJJrqoSD6EjHkd9us5qEB9+A//tXfWwPt4Br9n4hH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S4eLMwwAAANwAAAAPAAAAAAAAAAAAAAAAAJcCAABkcnMvZG93&#10;bnJldi54bWxQSwUGAAAAAAQABAD1AAAAhwMAAAAA&#10;" filled="f" strokeweight="2487emu">
                  <v:path arrowok="t" o:connecttype="custom" o:connectlocs="0,0;30,0" o:connectangles="0,0"/>
                </v:polyline>
                <v:polyline id="Freeform 1111" o:spid="_x0000_s1146" style="position:absolute;visibility:visible;mso-wrap-style:square;v-text-anchor:top" points="10925,512,10955,512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t4HswAAA&#10;ANwAAAAPAAAAZHJzL2Rvd25yZXYueG1sRE/NasJAEL4X+g7LFHqrm4ZWSnQNNiB4Eo0+wDQ7JsHs&#10;bJrZmvj23YPg8eP7X+aT69SVBmk9G3ifJaCIK29brg2cjpu3L1ASkC12nsnAjQTy1fPTEjPrRz7Q&#10;tQy1iiEsGRpoQugzraVqyKHMfE8cubMfHIYIh1rbAccY7jqdJslcO2w5NjTYU9FQdSn/nAHpvm/7&#10;n3H3u9sXZarrluRTyJjXl2m9ABVoCg/x3b21Bj7SOD+eiUdAr/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t4HswAAAANwAAAAPAAAAAAAAAAAAAAAAAJcCAABkcnMvZG93bnJl&#10;di54bWxQSwUGAAAAAAQABAD1AAAAhAMAAAAA&#10;" filled="f" strokeweight="2487emu">
                  <v:path arrowok="t" o:connecttype="custom" o:connectlocs="0,0;30,0" o:connectangles="0,0"/>
                </v:polyline>
                <v:polyline id="Freeform 1110" o:spid="_x0000_s1147" style="position:absolute;visibility:visible;mso-wrap-style:square;v-text-anchor:top" points="10985,512,10986,512" coordsize="1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VhOFxAAA&#10;ANwAAAAPAAAAZHJzL2Rvd25yZXYueG1sRI9Ba8JAFITvhf6H5RW8NZuISolZpYQUPJrUg709s88k&#10;mH0bsqvGf+8WCj0OM/MNk20n04sbja6zrCCJYhDEtdUdNwoO31/vHyCcR9bYWyYFD3Kw3by+ZJhq&#10;e+eSbpVvRICwS1FB6/2QSunqlgy6yA7EwTvb0aAPcmykHvEe4KaX8zheSYMdh4UWB8pbqi/V1Sgw&#10;xSlZ7n6W5epY7qeu7PNHca2Umr1Nn2sQnib/H/5r77SCxTyB3zPhCMjNE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1YThcQAAADcAAAADwAAAAAAAAAAAAAAAACXAgAAZHJzL2Rv&#10;d25yZXYueG1sUEsFBgAAAAAEAAQA9QAAAIgDAAAAAA==&#10;" filled="f" strokeweight="2487emu">
                  <v:path arrowok="t" o:connecttype="custom" o:connectlocs="0,0;1,0" o:connectangles="0,0"/>
                </v:polyline>
                <w10:wrap anchorx="page"/>
              </v:group>
            </w:pict>
          </mc:Fallback>
        </mc:AlternateContent>
      </w:r>
      <w:r w:rsidR="00FB4AB7">
        <w:rPr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(I)</w:t>
      </w:r>
      <w:r w:rsidR="00BE3291">
        <w:rPr>
          <w:spacing w:val="44"/>
          <w:position w:val="-1"/>
          <w:sz w:val="18"/>
          <w:szCs w:val="18"/>
        </w:rPr>
        <w:t xml:space="preserve"> 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</w:t>
      </w:r>
      <w:r w:rsidR="00BE3291">
        <w:rPr>
          <w:spacing w:val="1"/>
          <w:position w:val="-1"/>
          <w:sz w:val="18"/>
          <w:szCs w:val="18"/>
        </w:rPr>
        <w:t>N</w:t>
      </w:r>
      <w:r w:rsidR="00BE3291">
        <w:rPr>
          <w:position w:val="-1"/>
          <w:sz w:val="18"/>
          <w:szCs w:val="18"/>
        </w:rPr>
        <w:t>-</w:t>
      </w:r>
      <w:r w:rsidR="00BE3291">
        <w:rPr>
          <w:spacing w:val="-1"/>
          <w:position w:val="-1"/>
          <w:sz w:val="18"/>
          <w:szCs w:val="18"/>
        </w:rPr>
        <w:t>L</w:t>
      </w:r>
      <w:r w:rsidR="00BE3291">
        <w:rPr>
          <w:spacing w:val="-2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IN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( NY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spacing w:val="-2"/>
          <w:position w:val="-1"/>
          <w:sz w:val="18"/>
          <w:szCs w:val="18"/>
        </w:rPr>
        <w:t>T</w:t>
      </w:r>
      <w:r w:rsidR="00BE3291">
        <w:rPr>
          <w:spacing w:val="-1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K</w:t>
      </w:r>
      <w:r w:rsidR="00BE3291">
        <w:rPr>
          <w:spacing w:val="-3"/>
          <w:position w:val="-1"/>
          <w:sz w:val="18"/>
          <w:szCs w:val="18"/>
        </w:rPr>
        <w:t>A</w:t>
      </w:r>
      <w:r w:rsidR="00BE3291">
        <w:rPr>
          <w:position w:val="-1"/>
          <w:sz w:val="18"/>
          <w:szCs w:val="18"/>
        </w:rPr>
        <w:t>N</w:t>
      </w:r>
      <w:r w:rsidR="00BE3291">
        <w:rPr>
          <w:spacing w:val="-9"/>
          <w:position w:val="-1"/>
          <w:sz w:val="18"/>
          <w:szCs w:val="18"/>
        </w:rPr>
        <w:t xml:space="preserve"> </w:t>
      </w:r>
      <w:r w:rsidR="00BE3291">
        <w:rPr>
          <w:position w:val="-1"/>
          <w:sz w:val="18"/>
          <w:szCs w:val="18"/>
        </w:rPr>
        <w:t>):</w:t>
      </w:r>
    </w:p>
    <w:p w14:paraId="5279CB0A" w14:textId="77777777" w:rsidR="00DA6E77" w:rsidRDefault="00DA6E77">
      <w:pPr>
        <w:spacing w:before="8" w:line="100" w:lineRule="exact"/>
        <w:rPr>
          <w:sz w:val="10"/>
          <w:szCs w:val="10"/>
        </w:rPr>
      </w:pPr>
    </w:p>
    <w:p w14:paraId="256F10D5" w14:textId="77777777" w:rsidR="00DA6E77" w:rsidRDefault="00FD05EB">
      <w:pPr>
        <w:spacing w:line="200" w:lineRule="exact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618" behindDoc="1" locked="0" layoutInCell="1" allowOverlap="1" wp14:anchorId="1C6BE857" wp14:editId="72BD2021">
                <wp:simplePos x="0" y="0"/>
                <wp:positionH relativeFrom="page">
                  <wp:posOffset>5067935</wp:posOffset>
                </wp:positionH>
                <wp:positionV relativeFrom="paragraph">
                  <wp:posOffset>256540</wp:posOffset>
                </wp:positionV>
                <wp:extent cx="974090" cy="2540"/>
                <wp:effectExtent l="0" t="0" r="0" b="22860"/>
                <wp:wrapNone/>
                <wp:docPr id="422" name="Group 1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090" cy="2540"/>
                          <a:chOff x="7982" y="1755"/>
                          <a:chExt cx="1535" cy="4"/>
                        </a:xfrm>
                      </wpg:grpSpPr>
                      <wps:wsp>
                        <wps:cNvPr id="423" name="Freeform 1389"/>
                        <wps:cNvSpPr>
                          <a:spLocks/>
                        </wps:cNvSpPr>
                        <wps:spPr bwMode="auto">
                          <a:xfrm>
                            <a:off x="7984" y="1757"/>
                            <a:ext cx="30" cy="0"/>
                          </a:xfrm>
                          <a:custGeom>
                            <a:avLst/>
                            <a:gdLst>
                              <a:gd name="T0" fmla="+- 0 7984 7984"/>
                              <a:gd name="T1" fmla="*/ T0 w 30"/>
                              <a:gd name="T2" fmla="+- 0 8014 79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Freeform 1388"/>
                        <wps:cNvSpPr>
                          <a:spLocks/>
                        </wps:cNvSpPr>
                        <wps:spPr bwMode="auto">
                          <a:xfrm>
                            <a:off x="8044" y="1757"/>
                            <a:ext cx="30" cy="0"/>
                          </a:xfrm>
                          <a:custGeom>
                            <a:avLst/>
                            <a:gdLst>
                              <a:gd name="T0" fmla="+- 0 8044 8044"/>
                              <a:gd name="T1" fmla="*/ T0 w 30"/>
                              <a:gd name="T2" fmla="+- 0 8074 80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Freeform 1387"/>
                        <wps:cNvSpPr>
                          <a:spLocks/>
                        </wps:cNvSpPr>
                        <wps:spPr bwMode="auto">
                          <a:xfrm>
                            <a:off x="8104" y="1757"/>
                            <a:ext cx="30" cy="0"/>
                          </a:xfrm>
                          <a:custGeom>
                            <a:avLst/>
                            <a:gdLst>
                              <a:gd name="T0" fmla="+- 0 8104 8104"/>
                              <a:gd name="T1" fmla="*/ T0 w 30"/>
                              <a:gd name="T2" fmla="+- 0 8134 81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Freeform 1386"/>
                        <wps:cNvSpPr>
                          <a:spLocks/>
                        </wps:cNvSpPr>
                        <wps:spPr bwMode="auto">
                          <a:xfrm>
                            <a:off x="8164" y="1757"/>
                            <a:ext cx="30" cy="0"/>
                          </a:xfrm>
                          <a:custGeom>
                            <a:avLst/>
                            <a:gdLst>
                              <a:gd name="T0" fmla="+- 0 8164 8164"/>
                              <a:gd name="T1" fmla="*/ T0 w 30"/>
                              <a:gd name="T2" fmla="+- 0 8194 81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Freeform 1385"/>
                        <wps:cNvSpPr>
                          <a:spLocks/>
                        </wps:cNvSpPr>
                        <wps:spPr bwMode="auto">
                          <a:xfrm>
                            <a:off x="8224" y="1757"/>
                            <a:ext cx="30" cy="0"/>
                          </a:xfrm>
                          <a:custGeom>
                            <a:avLst/>
                            <a:gdLst>
                              <a:gd name="T0" fmla="+- 0 8224 8224"/>
                              <a:gd name="T1" fmla="*/ T0 w 30"/>
                              <a:gd name="T2" fmla="+- 0 8254 82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1384"/>
                        <wps:cNvSpPr>
                          <a:spLocks/>
                        </wps:cNvSpPr>
                        <wps:spPr bwMode="auto">
                          <a:xfrm>
                            <a:off x="8284" y="1757"/>
                            <a:ext cx="30" cy="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0"/>
                              <a:gd name="T2" fmla="+- 0 8314 82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1383"/>
                        <wps:cNvSpPr>
                          <a:spLocks/>
                        </wps:cNvSpPr>
                        <wps:spPr bwMode="auto">
                          <a:xfrm>
                            <a:off x="8344" y="1757"/>
                            <a:ext cx="30" cy="0"/>
                          </a:xfrm>
                          <a:custGeom>
                            <a:avLst/>
                            <a:gdLst>
                              <a:gd name="T0" fmla="+- 0 8344 8344"/>
                              <a:gd name="T1" fmla="*/ T0 w 30"/>
                              <a:gd name="T2" fmla="+- 0 8374 83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1382"/>
                        <wps:cNvSpPr>
                          <a:spLocks/>
                        </wps:cNvSpPr>
                        <wps:spPr bwMode="auto">
                          <a:xfrm>
                            <a:off x="8404" y="1757"/>
                            <a:ext cx="30" cy="0"/>
                          </a:xfrm>
                          <a:custGeom>
                            <a:avLst/>
                            <a:gdLst>
                              <a:gd name="T0" fmla="+- 0 8404 8404"/>
                              <a:gd name="T1" fmla="*/ T0 w 30"/>
                              <a:gd name="T2" fmla="+- 0 8434 84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1381"/>
                        <wps:cNvSpPr>
                          <a:spLocks/>
                        </wps:cNvSpPr>
                        <wps:spPr bwMode="auto">
                          <a:xfrm>
                            <a:off x="8464" y="1757"/>
                            <a:ext cx="30" cy="0"/>
                          </a:xfrm>
                          <a:custGeom>
                            <a:avLst/>
                            <a:gdLst>
                              <a:gd name="T0" fmla="+- 0 8464 8464"/>
                              <a:gd name="T1" fmla="*/ T0 w 30"/>
                              <a:gd name="T2" fmla="+- 0 8494 84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1380"/>
                        <wps:cNvSpPr>
                          <a:spLocks/>
                        </wps:cNvSpPr>
                        <wps:spPr bwMode="auto">
                          <a:xfrm>
                            <a:off x="8524" y="1757"/>
                            <a:ext cx="30" cy="0"/>
                          </a:xfrm>
                          <a:custGeom>
                            <a:avLst/>
                            <a:gdLst>
                              <a:gd name="T0" fmla="+- 0 8524 8524"/>
                              <a:gd name="T1" fmla="*/ T0 w 30"/>
                              <a:gd name="T2" fmla="+- 0 8554 85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1379"/>
                        <wps:cNvSpPr>
                          <a:spLocks/>
                        </wps:cNvSpPr>
                        <wps:spPr bwMode="auto">
                          <a:xfrm>
                            <a:off x="8584" y="1757"/>
                            <a:ext cx="30" cy="0"/>
                          </a:xfrm>
                          <a:custGeom>
                            <a:avLst/>
                            <a:gdLst>
                              <a:gd name="T0" fmla="+- 0 8584 8584"/>
                              <a:gd name="T1" fmla="*/ T0 w 30"/>
                              <a:gd name="T2" fmla="+- 0 8614 85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1378"/>
                        <wps:cNvSpPr>
                          <a:spLocks/>
                        </wps:cNvSpPr>
                        <wps:spPr bwMode="auto">
                          <a:xfrm>
                            <a:off x="8644" y="1757"/>
                            <a:ext cx="30" cy="0"/>
                          </a:xfrm>
                          <a:custGeom>
                            <a:avLst/>
                            <a:gdLst>
                              <a:gd name="T0" fmla="+- 0 8644 8644"/>
                              <a:gd name="T1" fmla="*/ T0 w 30"/>
                              <a:gd name="T2" fmla="+- 0 8674 86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Freeform 1377"/>
                        <wps:cNvSpPr>
                          <a:spLocks/>
                        </wps:cNvSpPr>
                        <wps:spPr bwMode="auto">
                          <a:xfrm>
                            <a:off x="8704" y="1757"/>
                            <a:ext cx="30" cy="0"/>
                          </a:xfrm>
                          <a:custGeom>
                            <a:avLst/>
                            <a:gdLst>
                              <a:gd name="T0" fmla="+- 0 8704 8704"/>
                              <a:gd name="T1" fmla="*/ T0 w 30"/>
                              <a:gd name="T2" fmla="+- 0 8734 87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Freeform 1376"/>
                        <wps:cNvSpPr>
                          <a:spLocks/>
                        </wps:cNvSpPr>
                        <wps:spPr bwMode="auto">
                          <a:xfrm>
                            <a:off x="8764" y="1757"/>
                            <a:ext cx="30" cy="0"/>
                          </a:xfrm>
                          <a:custGeom>
                            <a:avLst/>
                            <a:gdLst>
                              <a:gd name="T0" fmla="+- 0 8764 8764"/>
                              <a:gd name="T1" fmla="*/ T0 w 30"/>
                              <a:gd name="T2" fmla="+- 0 8794 87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Freeform 1375"/>
                        <wps:cNvSpPr>
                          <a:spLocks/>
                        </wps:cNvSpPr>
                        <wps:spPr bwMode="auto">
                          <a:xfrm>
                            <a:off x="8824" y="1757"/>
                            <a:ext cx="30" cy="0"/>
                          </a:xfrm>
                          <a:custGeom>
                            <a:avLst/>
                            <a:gdLst>
                              <a:gd name="T0" fmla="+- 0 8824 8824"/>
                              <a:gd name="T1" fmla="*/ T0 w 30"/>
                              <a:gd name="T2" fmla="+- 0 8854 88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Freeform 1374"/>
                        <wps:cNvSpPr>
                          <a:spLocks/>
                        </wps:cNvSpPr>
                        <wps:spPr bwMode="auto">
                          <a:xfrm>
                            <a:off x="8884" y="1757"/>
                            <a:ext cx="30" cy="0"/>
                          </a:xfrm>
                          <a:custGeom>
                            <a:avLst/>
                            <a:gdLst>
                              <a:gd name="T0" fmla="+- 0 8884 8884"/>
                              <a:gd name="T1" fmla="*/ T0 w 30"/>
                              <a:gd name="T2" fmla="+- 0 8914 88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Freeform 1373"/>
                        <wps:cNvSpPr>
                          <a:spLocks/>
                        </wps:cNvSpPr>
                        <wps:spPr bwMode="auto">
                          <a:xfrm>
                            <a:off x="8944" y="1757"/>
                            <a:ext cx="30" cy="0"/>
                          </a:xfrm>
                          <a:custGeom>
                            <a:avLst/>
                            <a:gdLst>
                              <a:gd name="T0" fmla="+- 0 8944 8944"/>
                              <a:gd name="T1" fmla="*/ T0 w 30"/>
                              <a:gd name="T2" fmla="+- 0 8974 894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1372"/>
                        <wps:cNvSpPr>
                          <a:spLocks/>
                        </wps:cNvSpPr>
                        <wps:spPr bwMode="auto">
                          <a:xfrm>
                            <a:off x="9004" y="1757"/>
                            <a:ext cx="30" cy="0"/>
                          </a:xfrm>
                          <a:custGeom>
                            <a:avLst/>
                            <a:gdLst>
                              <a:gd name="T0" fmla="+- 0 9004 9004"/>
                              <a:gd name="T1" fmla="*/ T0 w 30"/>
                              <a:gd name="T2" fmla="+- 0 9034 900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Freeform 1371"/>
                        <wps:cNvSpPr>
                          <a:spLocks/>
                        </wps:cNvSpPr>
                        <wps:spPr bwMode="auto">
                          <a:xfrm>
                            <a:off x="9064" y="1757"/>
                            <a:ext cx="30" cy="0"/>
                          </a:xfrm>
                          <a:custGeom>
                            <a:avLst/>
                            <a:gdLst>
                              <a:gd name="T0" fmla="+- 0 9064 9064"/>
                              <a:gd name="T1" fmla="*/ T0 w 30"/>
                              <a:gd name="T2" fmla="+- 0 9094 906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Freeform 1370"/>
                        <wps:cNvSpPr>
                          <a:spLocks/>
                        </wps:cNvSpPr>
                        <wps:spPr bwMode="auto">
                          <a:xfrm>
                            <a:off x="9124" y="1757"/>
                            <a:ext cx="30" cy="0"/>
                          </a:xfrm>
                          <a:custGeom>
                            <a:avLst/>
                            <a:gdLst>
                              <a:gd name="T0" fmla="+- 0 9124 9124"/>
                              <a:gd name="T1" fmla="*/ T0 w 30"/>
                              <a:gd name="T2" fmla="+- 0 9154 912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Freeform 1369"/>
                        <wps:cNvSpPr>
                          <a:spLocks/>
                        </wps:cNvSpPr>
                        <wps:spPr bwMode="auto">
                          <a:xfrm>
                            <a:off x="9184" y="1757"/>
                            <a:ext cx="30" cy="0"/>
                          </a:xfrm>
                          <a:custGeom>
                            <a:avLst/>
                            <a:gdLst>
                              <a:gd name="T0" fmla="+- 0 9184 9184"/>
                              <a:gd name="T1" fmla="*/ T0 w 30"/>
                              <a:gd name="T2" fmla="+- 0 9214 9184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1368"/>
                        <wps:cNvSpPr>
                          <a:spLocks/>
                        </wps:cNvSpPr>
                        <wps:spPr bwMode="auto">
                          <a:xfrm>
                            <a:off x="9245" y="1757"/>
                            <a:ext cx="30" cy="0"/>
                          </a:xfrm>
                          <a:custGeom>
                            <a:avLst/>
                            <a:gdLst>
                              <a:gd name="T0" fmla="+- 0 9245 9245"/>
                              <a:gd name="T1" fmla="*/ T0 w 30"/>
                              <a:gd name="T2" fmla="+- 0 9275 924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Freeform 1367"/>
                        <wps:cNvSpPr>
                          <a:spLocks/>
                        </wps:cNvSpPr>
                        <wps:spPr bwMode="auto">
                          <a:xfrm>
                            <a:off x="9305" y="1757"/>
                            <a:ext cx="30" cy="0"/>
                          </a:xfrm>
                          <a:custGeom>
                            <a:avLst/>
                            <a:gdLst>
                              <a:gd name="T0" fmla="+- 0 9305 9305"/>
                              <a:gd name="T1" fmla="*/ T0 w 30"/>
                              <a:gd name="T2" fmla="+- 0 9335 930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Freeform 1366"/>
                        <wps:cNvSpPr>
                          <a:spLocks/>
                        </wps:cNvSpPr>
                        <wps:spPr bwMode="auto">
                          <a:xfrm>
                            <a:off x="9365" y="1757"/>
                            <a:ext cx="30" cy="0"/>
                          </a:xfrm>
                          <a:custGeom>
                            <a:avLst/>
                            <a:gdLst>
                              <a:gd name="T0" fmla="+- 0 9365 9365"/>
                              <a:gd name="T1" fmla="*/ T0 w 30"/>
                              <a:gd name="T2" fmla="+- 0 9395 936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Freeform 1365"/>
                        <wps:cNvSpPr>
                          <a:spLocks/>
                        </wps:cNvSpPr>
                        <wps:spPr bwMode="auto">
                          <a:xfrm>
                            <a:off x="9425" y="1757"/>
                            <a:ext cx="30" cy="0"/>
                          </a:xfrm>
                          <a:custGeom>
                            <a:avLst/>
                            <a:gdLst>
                              <a:gd name="T0" fmla="+- 0 9425 9425"/>
                              <a:gd name="T1" fmla="*/ T0 w 30"/>
                              <a:gd name="T2" fmla="+- 0 9455 942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1364"/>
                        <wps:cNvSpPr>
                          <a:spLocks/>
                        </wps:cNvSpPr>
                        <wps:spPr bwMode="auto">
                          <a:xfrm>
                            <a:off x="9485" y="1757"/>
                            <a:ext cx="30" cy="0"/>
                          </a:xfrm>
                          <a:custGeom>
                            <a:avLst/>
                            <a:gdLst>
                              <a:gd name="T0" fmla="+- 0 9485 9485"/>
                              <a:gd name="T1" fmla="*/ T0 w 30"/>
                              <a:gd name="T2" fmla="+- 0 9515 9485"/>
                              <a:gd name="T3" fmla="*/ T2 w 3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0">
                                <a:moveTo>
                                  <a:pt x="0" y="0"/>
                                </a:moveTo>
                                <a:lnTo>
                                  <a:pt x="30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AB04F" id="Group 1363" o:spid="_x0000_s1026" style="position:absolute;margin-left:399.05pt;margin-top:20.2pt;width:76.7pt;height:.2pt;z-index:-5862;mso-position-horizontal-relative:page" coordorigin="7982,1755" coordsize="1535,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">
                <v:polyline id="Freeform 1389" o:spid="_x0000_s1027" style="position:absolute;visibility:visible;mso-wrap-style:square;v-text-anchor:top" points="7984,1757,801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sQGgwgAA&#10;ANwAAAAPAAAAZHJzL2Rvd25yZXYueG1sRI9Bi8IwFITvgv8hvIW9iKZWV6QaRYRlvbb2sMdH82zr&#10;Ni+libX7740geBxm5htmux9MI3rqXG1ZwXwWgSAurK65VJCfv6drEM4ja2wsk4J/crDfjUdbTLS9&#10;c0p95ksRIOwSVFB53yZSuqIig25mW+LgXWxn0AfZlVJ3eA9w08g4ilbSYM1hocKWjhUVf9nNKPi9&#10;/uTzrHer9CtdFmvfU2xwotTnx3DYgPA0+Hf41T5pBct4Ac8z4QjI3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xAaD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88" o:spid="_x0000_s1028" style="position:absolute;visibility:visible;mso-wrap-style:square;v-text-anchor:top" points="8044,1757,807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JnUwgAA&#10;ANwAAAAPAAAAZHJzL2Rvd25yZXYueG1sRI9Bi8IwFITvgv8hPMGLaGqpItUoIizutdWDx0fzbKvN&#10;S2mytfvvNwuCx2FmvmF2h8E0oqfO1ZYVLBcRCOLC6ppLBdfL13wDwnlkjY1lUvBLDg778WiHqbYv&#10;zqjPfSkChF2KCirv21RKV1Rk0C1sSxy8u+0M+iC7UuoOXwFuGhlH0VoarDksVNjSqaLimf8YBbfH&#10;+brMe7fOVllSbHxPscGZUtPJcNyC8DT4T/jd/tYKkjiB/zPhCM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xYmdT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87" o:spid="_x0000_s1029" style="position:absolute;visibility:visible;mso-wrap-style:square;v-text-anchor:top" points="8104,1757,813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DxPwwAA&#10;ANwAAAAPAAAAZHJzL2Rvd25yZXYueG1sRI9Ba4NAFITvgf6H5RV6Cc0aMRKMayiB0l61HnJ8uK9q&#10;6r4Vd6P233cLhR6HmfmGyc+rGcRMk+stK9jvIhDEjdU9twrqj9fnIwjnkTUOlknBNzk4Fw+bHDNt&#10;Fy5prnwrAoRdhgo678dMStd0ZNDt7EgcvE87GfRBTq3UEy4BbgYZR1EqDfYcFjoc6dJR81XdjYLr&#10;7a3eV7NLy0OZNEc/U2xwq9TT4/pyAuFp9f/hv/a7VpDEB/g9E46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jFDxPwwAAANwAAAAPAAAAAAAAAAAAAAAAAJcCAABkcnMvZG93&#10;bnJldi54bWxQSwUGAAAAAAQABAD1AAAAhwMAAAAA&#10;" filled="f" strokeweight="2791emu">
                  <v:path arrowok="t" o:connecttype="custom" o:connectlocs="0,0;30,0" o:connectangles="0,0"/>
                </v:polyline>
                <v:polyline id="Freeform 1386" o:spid="_x0000_s1030" style="position:absolute;visibility:visible;mso-wrap-style:square;v-text-anchor:top" points="8164,1757,819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xqI4wgAA&#10;ANwAAAAPAAAAZHJzL2Rvd25yZXYueG1sRI9Bi8IwFITvC/6H8AQvi6YWLVKNIsKi11YPHh/Ns602&#10;L6XJ1u6/3wiCx2FmvmE2u8E0oqfO1ZYVzGcRCOLC6ppLBZfzz3QFwnlkjY1lUvBHDnbb0dcGU22f&#10;nFGf+1IECLsUFVTet6mUrqjIoJvZljh4N9sZ9EF2pdQdPgPcNDKOokQarDksVNjSoaLikf8aBdf7&#10;8TLPe5dky2xRrHxPscFvpSbjYb8G4Wnwn/C7fdIKFnECrzPhCMjt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Gojj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85" o:spid="_x0000_s1031" style="position:absolute;visibility:visible;mso-wrap-style:square;v-text-anchor:top" points="8224,1757,825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gejwgAA&#10;ANwAAAAPAAAAZHJzL2Rvd25yZXYueG1sRI9Bi8IwFITvgv8hvIW9iKYW7Uo1igjLem31sMdH82zr&#10;Ni+libX7740geBxm5htmsxtMI3rqXG1ZwXwWgSAurK65VHA+fU9XIJxH1thYJgX/5GC3HY82mGp7&#10;54z63JciQNilqKDyvk2ldEVFBt3MtsTBu9jOoA+yK6Xu8B7gppFxFCXSYM1hocKWDhUVf/nNKPi9&#10;/pznee+SbJktipXvKTY4UerzY9ivQXga/Dv8ah+1gkX8Bc8z4QjI7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yKB6P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84" o:spid="_x0000_s1032" style="position:absolute;visibility:visible;mso-wrap-style:square;v-text-anchor:top" points="8284,1757,831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FZPRwAAA&#10;ANwAAAAPAAAAZHJzL2Rvd25yZXYueG1sRE/Pa8IwFL4L/g/hDXYRTVucSGcUEcZ2bdeDx0fybLs1&#10;L6WJbfffLwfB48f3+3CabSdGGnzrWEG6SUAQa2darhVU3x/rPQgfkA12jknBH3k4HZeLA+bGTVzQ&#10;WIZaxBD2OSpoQuhzKb1uyKLfuJ44cjc3WAwRDrU0A04x3HYyS5KdtNhybGiwp0tD+re8WwXXn88q&#10;LUe/K96Krd6HkTKLK6VeX+bzO4hAc3iKH+4vo2CbxbXxTDwC8vg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NFZPRwAAAANwAAAAPAAAAAAAAAAAAAAAAAJcCAABkcnMvZG93bnJl&#10;di54bWxQSwUGAAAAAAQABAD1AAAAhAMAAAAA&#10;" filled="f" strokeweight="2791emu">
                  <v:path arrowok="t" o:connecttype="custom" o:connectlocs="0,0;30,0" o:connectangles="0,0"/>
                </v:polyline>
                <v:polyline id="Freeform 1383" o:spid="_x0000_s1033" style="position:absolute;visibility:visible;mso-wrap-style:square;v-text-anchor:top" points="8344,1757,837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WTZKwgAA&#10;ANwAAAAPAAAAZHJzL2Rvd25yZXYueG1sRI9Bi8IwFITvgv8hvIW9yJpatGg1igjLem31sMdH82zr&#10;Ni+libX7740geBxm5htmsxtMI3rqXG1ZwWwagSAurK65VHA+fX8tQTiPrLGxTAr+ycFuOx5tMNX2&#10;zhn1uS9FgLBLUUHlfZtK6YqKDLqpbYmDd7GdQR9kV0rd4T3ATSPjKEqkwZrDQoUtHSoq/vKbUfB7&#10;/TnP8t4l2SKbF0vfU2xwotTnx7Bfg/A0+Hf41T5qBfN4Bc8z4QjI7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JZNkr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82" o:spid="_x0000_s1034" style="position:absolute;visibility:visible;mso-wrap-style:square;v-text-anchor:top" points="8404,1757,843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ugkKwAAA&#10;ANwAAAAPAAAAZHJzL2Rvd25yZXYueG1sRE9Na8JAEL0X/A/LCL0U3cTaEKKriCD2mtSDxyE7JtHs&#10;bMiuSfrv3UOhx8f73u4n04qBetdYVhAvIxDEpdUNVwouP6dFCsJ5ZI2tZVLwSw72u9nbFjNtR85p&#10;KHwlQgi7DBXU3neZlK6syaBb2o44cDfbG/QB9pXUPY4h3LRyFUWJNNhwaKixo2NN5aN4GgXX+/kS&#10;F4NL8q98XaZ+oJXBD6Xe59NhA8LT5P/Ff+5vrWD9GeaHM+EIyN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2ugkKwAAAANwAAAAPAAAAAAAAAAAAAAAAAJcCAABkcnMvZG93bnJl&#10;di54bWxQSwUGAAAAAAQABAD1AAAAhAMAAAAA&#10;" filled="f" strokeweight="2791emu">
                  <v:path arrowok="t" o:connecttype="custom" o:connectlocs="0,0;30,0" o:connectangles="0,0"/>
                </v:polyline>
                <v:polyline id="Freeform 1381" o:spid="_x0000_s1035" style="position:absolute;visibility:visible;mso-wrap-style:square;v-text-anchor:top" points="8464,1757,849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9qyRwgAA&#10;ANwAAAAPAAAAZHJzL2Rvd25yZXYueG1sRI9Pi8IwFMTvC36H8AQvi6b1H1KNIgviXls9eHw0z7ba&#10;vJQmW+u33wiCx2FmfsNsdr2pRUetqywriCcRCOLc6ooLBefTYbwC4TyyxtoyKXiSg9128LXBRNsH&#10;p9RlvhABwi5BBaX3TSKly0sy6Ca2IQ7e1bYGfZBtIXWLjwA3tZxG0VIarDgslNjQT0n5PfszCi63&#10;4znOOrdMF+k8X/mOpga/lRoN+/0ahKfef8Lv9q9WMJ/F8DoTjoD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n2rJH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80" o:spid="_x0000_s1036" style="position:absolute;visibility:visible;mso-wrap-style:square;v-text-anchor:top" points="8524,1757,855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JDLmwgAA&#10;ANwAAAAPAAAAZHJzL2Rvd25yZXYueG1sRI9Bi8IwFITvgv8hvIW9iKZWV6QaRYRlvbb2sMdH82zr&#10;Ni+libX7740geBxm5htmux9MI3rqXG1ZwXwWgSAurK65VJCfv6drEM4ja2wsk4J/crDfjUdbTLS9&#10;c0p95ksRIOwSVFB53yZSuqIig25mW+LgXWxn0AfZlVJ3eA9w08g4ilbSYM1hocKWjhUVf9nNKPi9&#10;/uTzrHer9CtdFmvfU2xwotTnx3DYgPA0+Hf41T5pBctFDM8z4QjI3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kkMub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79" o:spid="_x0000_s1037" style="position:absolute;visibility:visible;mso-wrap-style:square;v-text-anchor:top" points="8584,1757,861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aJd9wgAA&#10;ANwAAAAPAAAAZHJzL2Rvd25yZXYueG1sRI/NqsIwFIT3F3yHcAQ3F039uSLVKCKIbtvrwuWhObbV&#10;5qQ0sda3N4LgcpiZb5jVpjOVaKlxpWUF41EEgjizuuRcwel/P1yAcB5ZY2WZFDzJwWbd+1lhrO2D&#10;E2pTn4sAYRejgsL7OpbSZQUZdCNbEwfvYhuDPsgml7rBR4CbSk6iaC4NlhwWCqxpV1B2S+9Gwfl6&#10;OI3T1s2Tv2SWLXxLE4O/Sg363XYJwlPnv+FP+6gVzKZTeJ8JR0CuX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Zol33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78" o:spid="_x0000_s1038" style="position:absolute;visibility:visible;mso-wrap-style:square;v-text-anchor:top" points="8644,1757,867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gQ8JwgAA&#10;ANwAAAAPAAAAZHJzL2Rvd25yZXYueG1sRI9Bi8IwFITvgv8hvIW9iKZqV6QaRYRlvbb2sMdH82zr&#10;Ni+libX7740geBxm5htmux9MI3rqXG1ZwXwWgSAurK65VJCfv6drEM4ja2wsk4J/crDfjUdbTLS9&#10;c0p95ksRIOwSVFB53yZSuqIig25mW+LgXWxn0AfZlVJ3eA9w08hFFK2kwZrDQoUtHSsq/rKbUfB7&#10;/cnnWe9W6VcaF2vf08LgRKnPj+GwAeFp8O/wq33SCuJlDM8z4QjI3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mBDwn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77" o:spid="_x0000_s1039" style="position:absolute;visibility:visible;mso-wrap-style:square;v-text-anchor:top" points="8704,1757,873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zaqSwwAA&#10;ANwAAAAPAAAAZHJzL2Rvd25yZXYueG1sRI9Pi8IwFMTvC36H8AQvi039i9RGkQVxr60ePD6aZ1tt&#10;XkqTrfXbb4SFPQ4z8xsm3Q+mET11rrasYBbFIIgLq2suFVzOx+kGhPPIGhvLpOBFDva70UeKibZP&#10;zqjPfSkChF2CCirv20RKV1Rk0EW2JQ7ezXYGfZBdKXWHzwA3jZzH8VoarDksVNjSV0XFI/8xCq73&#10;02WW926drbJlsfE9zQ1+KjUZD4ctCE+D/w//tb+1guViBe8z4QjI3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mzaqSwwAAANwAAAAPAAAAAAAAAAAAAAAAAJcCAABkcnMvZG93&#10;bnJldi54bWxQSwUGAAAAAAQABAD1AAAAhwMAAAAA&#10;" filled="f" strokeweight="2791emu">
                  <v:path arrowok="t" o:connecttype="custom" o:connectlocs="0,0;30,0" o:connectangles="0,0"/>
                </v:polyline>
                <v:polyline id="Freeform 1376" o:spid="_x0000_s1040" style="position:absolute;visibility:visible;mso-wrap-style:square;v-text-anchor:top" points="8764,1757,879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HzTlwwAA&#10;ANwAAAAPAAAAZHJzL2Rvd25yZXYueG1sRI9Ba4NAFITvgf6H5RV6Cc2qTSWYbKQESnPVeOjx4b6q&#10;qftW3I3af58tFHocZuYb5pAvphcTja6zrCDeRCCIa6s7bhRUl/fnHQjnkTX2lknBDznIjw+rA2ba&#10;zlzQVPpGBAi7DBW03g+ZlK5uyaDb2IE4eF92NOiDHBupR5wD3PQyiaJUGuw4LLQ40Kml+ru8GQWf&#10;148qLieXFq/Ftt75iRKDa6WeHpe3PQhPi/8P/7XPWsH2JYXfM+EIyOM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HzTlwwAAANwAAAAPAAAAAAAAAAAAAAAAAJcCAABkcnMvZG93&#10;bnJldi54bWxQSwUGAAAAAAQABAD1AAAAhwMAAAAA&#10;" filled="f" strokeweight="2791emu">
                  <v:path arrowok="t" o:connecttype="custom" o:connectlocs="0,0;30,0" o:connectangles="0,0"/>
                </v:polyline>
                <v:polyline id="Freeform 1375" o:spid="_x0000_s1041" style="position:absolute;visibility:visible;mso-wrap-style:square;v-text-anchor:top" points="8824,1757,885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U5F+wgAA&#10;ANwAAAAPAAAAZHJzL2Rvd25yZXYueG1sRI9Pi8IwFMTvC36H8AQvi6b+l2oUWRD32tqDx0fzbKvN&#10;S2mytX57s7Cwx2FmfsPsDr2pRUetqywrmE4iEMS51RUXCrLLabwB4TyyxtoyKXiRg8N+8LHDWNsn&#10;J9SlvhABwi5GBaX3TSyly0sy6Ca2IQ7ezbYGfZBtIXWLzwA3tZxF0UoarDgslNjQV0n5I/0xCq73&#10;czZNO7dKlski3/iOZgY/lRoN++MWhKfe/4f/2t9awWK+ht8z4QjI/R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lTkX7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74" o:spid="_x0000_s1042" style="position:absolute;visibility:visible;mso-wrap-style:square;v-text-anchor:top" points="8884,1757,891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zAUMwAAA&#10;ANwAAAAPAAAAZHJzL2Rvd25yZXYueG1sRE9Na8JAEL0X/A/LCL0U3cTaEKKriCD2mtSDxyE7JtHs&#10;bMiuSfrv3UOhx8f73u4n04qBetdYVhAvIxDEpdUNVwouP6dFCsJ5ZI2tZVLwSw72u9nbFjNtR85p&#10;KHwlQgi7DBXU3neZlK6syaBb2o44cDfbG/QB9pXUPY4h3LRyFUWJNNhwaKixo2NN5aN4GgXX+/kS&#10;F4NL8q98XaZ+oJXBD6Xe59NhA8LT5P/Ff+5vrWD9GdaGM+EIyN0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IzAUMwAAAANwAAAAPAAAAAAAAAAAAAAAAAJcCAABkcnMvZG93bnJl&#10;di54bWxQSwUGAAAAAAQABAD1AAAAhAMAAAAA&#10;" filled="f" strokeweight="2791emu">
                  <v:path arrowok="t" o:connecttype="custom" o:connectlocs="0,0;30,0" o:connectangles="0,0"/>
                </v:polyline>
                <v:polyline id="Freeform 1373" o:spid="_x0000_s1043" style="position:absolute;visibility:visible;mso-wrap-style:square;v-text-anchor:top" points="8944,1757,897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KCXwwAA&#10;ANwAAAAPAAAAZHJzL2Rvd25yZXYueG1sRI9Pi8IwFMTvC36H8AQvi6b+RatRZEHca2sPHh/Ns602&#10;L6XJ1vrtzcLCHoeZ+Q2zO/SmFh21rrKsYDqJQBDnVldcKMgup/EahPPIGmvLpOBFDg77wccOY22f&#10;nFCX+kIECLsYFZTeN7GULi/JoJvYhjh4N9sa9EG2hdQtPgPc1HIWRStpsOKwUGJDXyXlj/THKLje&#10;z9k07dwqWSaLfO07mhn8VGo07I9bEJ56/x/+a39rBYv5Bn7PhCMg92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ngKCXwwAAANwAAAAPAAAAAAAAAAAAAAAAAJcCAABkcnMvZG93&#10;bnJldi54bWxQSwUGAAAAAAQABAD1AAAAhwMAAAAA&#10;" filled="f" strokeweight="2791emu">
                  <v:path arrowok="t" o:connecttype="custom" o:connectlocs="0,0;30,0" o:connectangles="0,0"/>
                </v:polyline>
                <v:polyline id="Freeform 1372" o:spid="_x0000_s1044" style="position:absolute;visibility:visible;mso-wrap-style:square;v-text-anchor:top" points="9004,1757,903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vHp3wAAA&#10;ANwAAAAPAAAAZHJzL2Rvd25yZXYueG1sRE/Pa8IwFL4P/B/CE3YZmlaqSDWKDMZ2bfXg8ZE822rz&#10;Upqs7f775SB4/Ph+74+TbcVAvW8cK0iXCQhi7UzDlYLL+WuxBeEDssHWMSn4Iw/Hw+xtj7lxIxc0&#10;lKESMYR9jgrqELpcSq9rsuiXriOO3M31FkOEfSVNj2MMt61cJclGWmw4NtTY0WdN+lH+WgXX+/cl&#10;LQe/KdZFprdhoJXFD6Xe59NpByLQFF7ip/vHKMiyOD+eiUdAH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uvHp3wAAAANwAAAAPAAAAAAAAAAAAAAAAAJcCAABkcnMvZG93bnJl&#10;di54bWxQSwUGAAAAAAQABAD1AAAAhAMAAAAA&#10;" filled="f" strokeweight="2791emu">
                  <v:path arrowok="t" o:connecttype="custom" o:connectlocs="0,0;30,0" o:connectangles="0,0"/>
                </v:polyline>
                <v:polyline id="Freeform 1371" o:spid="_x0000_s1045" style="position:absolute;visibility:visible;mso-wrap-style:square;v-text-anchor:top" points="9064,1757,909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8N/swgAA&#10;ANwAAAAPAAAAZHJzL2Rvd25yZXYueG1sRI9Bi8IwFITvgv8hPMGLaFqpItUoIizutdWDx0fzbKvN&#10;S2mytfvvNwuCx2FmvmF2h8E0oqfO1ZYVxIsIBHFhdc2lguvla74B4TyyxsYyKfglB4f9eLTDVNsX&#10;Z9TnvhQBwi5FBZX3bSqlKyoy6Ba2JQ7e3XYGfZBdKXWHrwA3jVxG0VoarDksVNjSqaLimf8YBbfH&#10;+RrnvVtnqywpNr6npcGZUtPJcNyC8DT4T/jd/tYKkiSG/zPhCM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Hw3+z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70" o:spid="_x0000_s1046" style="position:absolute;visibility:visible;mso-wrap-style:square;v-text-anchor:top" points="9124,1757,915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IkGbwgAA&#10;ANwAAAAPAAAAZHJzL2Rvd25yZXYueG1sRI9Bi8IwFITvgv8hPMGLaGqpItUoIizutdWDx0fzbKvN&#10;S2mytfvvNwuCx2FmvmF2h8E0oqfO1ZYVLBcRCOLC6ppLBdfL13wDwnlkjY1lUvBLDg778WiHqbYv&#10;zqjPfSkChF2KCirv21RKV1Rk0C1sSxy8u+0M+iC7UuoOXwFuGhlH0VoarDksVNjSqaLimf8YBbfH&#10;+brMe7fOVllSbHxPscGZUtPJcNyC8DT4T/jd/tYKkiSG/zPhCMj9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EiQZv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69" o:spid="_x0000_s1047" style="position:absolute;visibility:visible;mso-wrap-style:square;v-text-anchor:top" points="9184,1757,9214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buQAwgAA&#10;ANwAAAAPAAAAZHJzL2Rvd25yZXYueG1sRI9Bi8IwFITvgv8hvIW9iKZqV6QaRYRlvbb2sMdH82zr&#10;Ni+libX7740geBxm5htmux9MI3rqXG1ZwXwWgSAurK65VJCfv6drEM4ja2wsk4J/crDfjUdbTLS9&#10;c0p95ksRIOwSVFB53yZSuqIig25mW+LgXWxn0AfZlVJ3eA9w08hFFK2kwZrDQoUtHSsq/rKbUfB7&#10;/cnnWe9W6VcaF2vf08LgRKnPj+GwAeFp8O/wq33SCuJ4Cc8z4QjI3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5u5AD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68" o:spid="_x0000_s1048" style="position:absolute;visibility:visible;mso-wrap-style:square;v-text-anchor:top" points="9245,1757,9275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h3x0wgAA&#10;ANwAAAAPAAAAZHJzL2Rvd25yZXYueG1sRI9Bi8IwFITvgv8hPMGLaKpUkW5TEWHRa6sHj4/mbdvd&#10;5qU02dr99xtB8DjMzDdMehhNKwbqXWNZwXoVgSAurW64UnC7fi73IJxH1thaJgV/5OCQTScpJto+&#10;OKeh8JUIEHYJKqi97xIpXVmTQbeyHXHwvmxv0AfZV1L3+Ahw08pNFO2kwYbDQo0dnWoqf4pfo+D+&#10;fb6ti8Ht8m0el3s/0MbgQqn5bDx+gPA0+nf41b5oBXEcw/NMOAIy+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HfHT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67" o:spid="_x0000_s1049" style="position:absolute;visibility:visible;mso-wrap-style:square;v-text-anchor:top" points="9305,1757,9335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y9nvwwAA&#10;ANwAAAAPAAAAZHJzL2Rvd25yZXYueG1sRI9Ba4NAFITvgf6H5RV6Cc0aMRKMayiB0l61HnJ8uK9q&#10;6r4Vd6P233cLhR6HmfmGyc+rGcRMk+stK9jvIhDEjdU9twrqj9fnIwjnkTUOlknBNzk4Fw+bHDNt&#10;Fy5prnwrAoRdhgo678dMStd0ZNDt7EgcvE87GfRBTq3UEy4BbgYZR1EqDfYcFjoc6dJR81XdjYLr&#10;7a3eV7NLy0OZNEc/U2xwq9TT4/pyAuFp9f/hv/a7VpAkB/g9E46ALH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+y9nvwwAAANwAAAAPAAAAAAAAAAAAAAAAAJcCAABkcnMvZG93&#10;bnJldi54bWxQSwUGAAAAAAQABAD1AAAAhwMAAAAA&#10;" filled="f" strokeweight="2791emu">
                  <v:path arrowok="t" o:connecttype="custom" o:connectlocs="0,0;30,0" o:connectangles="0,0"/>
                </v:polyline>
                <v:polyline id="Freeform 1366" o:spid="_x0000_s1050" style="position:absolute;visibility:visible;mso-wrap-style:square;v-text-anchor:top" points="9365,1757,9395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GUeYwwAA&#10;ANwAAAAPAAAAZHJzL2Rvd25yZXYueG1sRI9Ba4NAFITvhf6H5RV6KcmqWAk2GymF0ly1HnJ8uK9q&#10;4r4Vd6vm32cDhR6HmfmG2RerGcRMk+stK4i3EQjixuqeWwX19+dmB8J5ZI2DZVJwJQfF4fFhj7m2&#10;C5c0V74VAcIuRwWd92MupWs6Mui2diQO3o+dDPogp1bqCZcAN4NMoiiTBnsOCx2O9NFRc6l+jYLT&#10;+auOq9ll5WuZNjs/U2LwRannp/X9DYSn1f+H/9pHrSBNM7ifCUdAH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GUeYwwAAANwAAAAPAAAAAAAAAAAAAAAAAJcCAABkcnMvZG93&#10;bnJldi54bWxQSwUGAAAAAAQABAD1AAAAhwMAAAAA&#10;" filled="f" strokeweight="2791emu">
                  <v:path arrowok="t" o:connecttype="custom" o:connectlocs="0,0;30,0" o:connectangles="0,0"/>
                </v:polyline>
                <v:polyline id="Freeform 1365" o:spid="_x0000_s1051" style="position:absolute;visibility:visible;mso-wrap-style:square;v-text-anchor:top" points="9425,1757,9455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VeIDwgAA&#10;ANwAAAAPAAAAZHJzL2Rvd25yZXYueG1sRI9Bi8IwFITvgv8hvIW9iKZK7Uo1igjLem31sMdH82zr&#10;Ni+libX7740geBxm5htmsxtMI3rqXG1ZwXwWgSAurK65VHA+fU9XIJxH1thYJgX/5GC3HY82mGp7&#10;54z63JciQNilqKDyvk2ldEVFBt3MtsTBu9jOoA+yK6Xu8B7gppGLKEqkwZrDQoUtHSoq/vKbUfB7&#10;/TnP894l2TKLi5XvaWFwotTnx7Bfg/A0+Hf41T5qBXH8Bc8z4QjI7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FV4gPCAAAA3AAAAA8AAAAAAAAAAAAAAAAAlwIAAGRycy9kb3du&#10;cmV2LnhtbFBLBQYAAAAABAAEAPUAAACGAwAAAAA=&#10;" filled="f" strokeweight="2791emu">
                  <v:path arrowok="t" o:connecttype="custom" o:connectlocs="0,0;30,0" o:connectangles="0,0"/>
                </v:polyline>
                <v:polyline id="Freeform 1364" o:spid="_x0000_s1052" style="position:absolute;visibility:visible;mso-wrap-style:square;v-text-anchor:top" points="9485,1757,9515,1757" coordsize="30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ynZxwAAA&#10;ANwAAAAPAAAAZHJzL2Rvd25yZXYueG1sRE/Pa8IwFL4P/B/CE3YZmlaqSDWKDMZ2bfXg8ZE822rz&#10;Upqs7f775SB4/Ph+74+TbcVAvW8cK0iXCQhi7UzDlYLL+WuxBeEDssHWMSn4Iw/Hw+xtj7lxIxc0&#10;lKESMYR9jgrqELpcSq9rsuiXriOO3M31FkOEfSVNj2MMt61cJclGWmw4NtTY0WdN+lH+WgXX+/cl&#10;LQe/KdZFprdhoJXFD6Xe59NpByLQFF7ip/vHKMiyuDaeiUdAH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QynZxwAAAANwAAAAPAAAAAAAAAAAAAAAAAJcCAABkcnMvZG93bnJl&#10;di54bWxQSwUGAAAAAAQABAD1AAAAhAMAAAAA&#10;" filled="f" strokeweight="2791emu">
                  <v:path arrowok="t" o:connecttype="custom" o:connectlocs="0,0;30,0" o:connectangles="0,0"/>
                </v:polyline>
                <w10:wrap anchorx="page"/>
              </v:group>
            </w:pict>
          </mc:Fallback>
        </mc:AlternateContent>
      </w:r>
    </w:p>
    <w:p w14:paraId="30E578D2" w14:textId="77777777" w:rsidR="00DA6E77" w:rsidRDefault="00DA6E77">
      <w:pPr>
        <w:spacing w:line="200" w:lineRule="exact"/>
        <w:sectPr w:rsidR="00DA6E77">
          <w:type w:val="continuous"/>
          <w:pgSz w:w="11920" w:h="16860"/>
          <w:pgMar w:top="660" w:right="820" w:bottom="280" w:left="820" w:header="720" w:footer="720" w:gutter="0"/>
          <w:cols w:space="720"/>
        </w:sectPr>
      </w:pPr>
    </w:p>
    <w:p w14:paraId="6E58E807" w14:textId="77777777" w:rsidR="00DA6E77" w:rsidRDefault="00BE3291">
      <w:pPr>
        <w:spacing w:before="51" w:line="200" w:lineRule="exact"/>
        <w:ind w:left="431" w:right="-47"/>
        <w:rPr>
          <w:sz w:val="18"/>
          <w:szCs w:val="18"/>
        </w:rPr>
      </w:pPr>
      <w:r>
        <w:lastRenderedPageBreak/>
        <w:pict w14:anchorId="5C86799D">
          <v:group id="_x0000_s1716" style="position:absolute;left:0;text-align:left;margin-left:249pt;margin-top:12.05pt;width:76.7pt;height:.15pt;z-index:-5863;mso-position-horizontal-relative:page" coordorigin="4980,242" coordsize="1535,4">
            <v:polyline id="_x0000_s1742" style="position:absolute" points="9964,488,9994,488" coordorigin="4982,244" coordsize="30,0" filled="f" strokeweight="2487emu">
              <v:path arrowok="t"/>
            </v:polyline>
            <v:polyline id="_x0000_s1741" style="position:absolute" points="10084,488,10114,488" coordorigin="5042,244" coordsize="30,0" filled="f" strokeweight="2487emu">
              <v:path arrowok="t"/>
            </v:polyline>
            <v:polyline id="_x0000_s1740" style="position:absolute" points="10204,488,10234,488" coordorigin="5102,244" coordsize="30,0" filled="f" strokeweight="2487emu">
              <v:path arrowok="t"/>
            </v:polyline>
            <v:polyline id="_x0000_s1739" style="position:absolute" points="10324,488,10354,488" coordorigin="5162,244" coordsize="30,0" filled="f" strokeweight="2487emu">
              <v:path arrowok="t"/>
            </v:polyline>
            <v:polyline id="_x0000_s1738" style="position:absolute" points="10444,488,10474,488" coordorigin="5222,244" coordsize="30,0" filled="f" strokeweight="2487emu">
              <v:path arrowok="t"/>
            </v:polyline>
            <v:polyline id="_x0000_s1737" style="position:absolute" points="10566,488,10596,488" coordorigin="5283,244" coordsize="30,0" filled="f" strokeweight="2487emu">
              <v:path arrowok="t"/>
            </v:polyline>
            <v:polyline id="_x0000_s1736" style="position:absolute" points="10686,488,10716,488" coordorigin="5343,244" coordsize="30,0" filled="f" strokeweight="2487emu">
              <v:path arrowok="t"/>
            </v:polyline>
            <v:polyline id="_x0000_s1735" style="position:absolute" points="10806,488,10836,488" coordorigin="5403,244" coordsize="30,0" filled="f" strokeweight="2487emu">
              <v:path arrowok="t"/>
            </v:polyline>
            <v:polyline id="_x0000_s1734" style="position:absolute" points="10926,488,10956,488" coordorigin="5463,244" coordsize="30,0" filled="f" strokeweight="2487emu">
              <v:path arrowok="t"/>
            </v:polyline>
            <v:polyline id="_x0000_s1733" style="position:absolute" points="11046,488,11076,488" coordorigin="5523,244" coordsize="30,0" filled="f" strokeweight="2487emu">
              <v:path arrowok="t"/>
            </v:polyline>
            <v:polyline id="_x0000_s1732" style="position:absolute" points="11166,488,11196,488" coordorigin="5583,244" coordsize="30,0" filled="f" strokeweight="2487emu">
              <v:path arrowok="t"/>
            </v:polyline>
            <v:polyline id="_x0000_s1731" style="position:absolute" points="11286,488,11316,488" coordorigin="5643,244" coordsize="30,0" filled="f" strokeweight="2487emu">
              <v:path arrowok="t"/>
            </v:polyline>
            <v:polyline id="_x0000_s1730" style="position:absolute" points="11406,488,11436,488" coordorigin="5703,244" coordsize="30,0" filled="f" strokeweight="2487emu">
              <v:path arrowok="t"/>
            </v:polyline>
            <v:polyline id="_x0000_s1729" style="position:absolute" points="11526,488,11556,488" coordorigin="5763,244" coordsize="30,0" filled="f" strokeweight="2487emu">
              <v:path arrowok="t"/>
            </v:polyline>
            <v:polyline id="_x0000_s1728" style="position:absolute" points="11646,488,11676,488" coordorigin="5823,244" coordsize="30,0" filled="f" strokeweight="2487emu">
              <v:path arrowok="t"/>
            </v:polyline>
            <v:polyline id="_x0000_s1727" style="position:absolute" points="11766,488,11796,488" coordorigin="5883,244" coordsize="30,0" filled="f" strokeweight="2487emu">
              <v:path arrowok="t"/>
            </v:polyline>
            <v:polyline id="_x0000_s1726" style="position:absolute" points="11886,488,11916,488" coordorigin="5943,244" coordsize="30,0" filled="f" strokeweight="2487emu">
              <v:path arrowok="t"/>
            </v:polyline>
            <v:polyline id="_x0000_s1725" style="position:absolute" points="12006,488,12036,488" coordorigin="6003,244" coordsize="30,0" filled="f" strokeweight="2487emu">
              <v:path arrowok="t"/>
            </v:polyline>
            <v:polyline id="_x0000_s1724" style="position:absolute" points="12126,488,12156,488" coordorigin="6063,244" coordsize="30,0" filled="f" strokeweight="2487emu">
              <v:path arrowok="t"/>
            </v:polyline>
            <v:polyline id="_x0000_s1723" style="position:absolute" points="12246,488,12276,488" coordorigin="6123,244" coordsize="30,0" filled="f" strokeweight="2487emu">
              <v:path arrowok="t"/>
            </v:polyline>
            <v:polyline id="_x0000_s1722" style="position:absolute" points="12366,488,12396,488" coordorigin="6183,244" coordsize="30,0" filled="f" strokeweight="2487emu">
              <v:path arrowok="t"/>
            </v:polyline>
            <v:polyline id="_x0000_s1721" style="position:absolute" points="12486,488,12516,488" coordorigin="6243,244" coordsize="30,0" filled="f" strokeweight="2487emu">
              <v:path arrowok="t"/>
            </v:polyline>
            <v:polyline id="_x0000_s1720" style="position:absolute" points="12606,488,12636,488" coordorigin="6303,244" coordsize="30,0" filled="f" strokeweight="2487emu">
              <v:path arrowok="t"/>
            </v:polyline>
            <v:polyline id="_x0000_s1719" style="position:absolute" points="12726,488,12756,488" coordorigin="6363,244" coordsize="30,0" filled="f" strokeweight="2487emu">
              <v:path arrowok="t"/>
            </v:polyline>
            <v:polyline id="_x0000_s1718" style="position:absolute" points="12846,488,12876,488" coordorigin="6423,244" coordsize="30,0" filled="f" strokeweight="2487emu">
              <v:path arrowok="t"/>
            </v:polyline>
            <v:polyline id="_x0000_s1717" style="position:absolute" points="12966,488,12996,488" coordorigin="6483,244" coordsize="30,0" filled="f" strokeweight="2487emu">
              <v:path arrowok="t"/>
            </v:polyline>
            <w10:wrap anchorx="page"/>
          </v:group>
        </w:pict>
      </w:r>
      <w:r>
        <w:rPr>
          <w:position w:val="-1"/>
          <w:sz w:val="18"/>
          <w:szCs w:val="18"/>
        </w:rPr>
        <w:t>(J)</w:t>
      </w:r>
      <w:r>
        <w:rPr>
          <w:spacing w:val="-2"/>
          <w:position w:val="-1"/>
          <w:sz w:val="18"/>
          <w:szCs w:val="18"/>
        </w:rPr>
        <w:t xml:space="preserve"> </w:t>
      </w:r>
      <w:r>
        <w:rPr>
          <w:spacing w:val="-1"/>
          <w:position w:val="-1"/>
          <w:sz w:val="18"/>
          <w:szCs w:val="18"/>
        </w:rPr>
        <w:t>L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1"/>
          <w:position w:val="-1"/>
          <w:sz w:val="18"/>
          <w:szCs w:val="18"/>
        </w:rPr>
        <w:t>J</w:t>
      </w:r>
      <w:r>
        <w:rPr>
          <w:position w:val="-1"/>
          <w:sz w:val="18"/>
          <w:szCs w:val="18"/>
        </w:rPr>
        <w:t>U</w:t>
      </w:r>
      <w:r>
        <w:rPr>
          <w:spacing w:val="-2"/>
          <w:position w:val="-1"/>
          <w:sz w:val="18"/>
          <w:szCs w:val="18"/>
        </w:rPr>
        <w:t>TA</w:t>
      </w:r>
      <w:r>
        <w:rPr>
          <w:position w:val="-1"/>
          <w:sz w:val="18"/>
          <w:szCs w:val="18"/>
        </w:rPr>
        <w:t>N</w:t>
      </w:r>
      <w:r>
        <w:rPr>
          <w:spacing w:val="-8"/>
          <w:position w:val="-1"/>
          <w:sz w:val="18"/>
          <w:szCs w:val="18"/>
        </w:rPr>
        <w:t xml:space="preserve"> 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1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SA</w:t>
      </w:r>
    </w:p>
    <w:p w14:paraId="63CA4948" w14:textId="77777777" w:rsidR="00DA6E77" w:rsidRDefault="00BE3291">
      <w:pPr>
        <w:spacing w:before="36"/>
        <w:ind w:right="-47"/>
        <w:rPr>
          <w:sz w:val="18"/>
          <w:szCs w:val="18"/>
        </w:rPr>
      </w:pPr>
      <w:r>
        <w:br w:type="column"/>
      </w:r>
      <w:proofErr w:type="gramStart"/>
      <w:r>
        <w:rPr>
          <w:sz w:val="18"/>
          <w:szCs w:val="18"/>
        </w:rPr>
        <w:lastRenderedPageBreak/>
        <w:t>KE :</w:t>
      </w:r>
      <w:proofErr w:type="gramEnd"/>
    </w:p>
    <w:p w14:paraId="626A28FE" w14:textId="77777777" w:rsidR="00DA6E77" w:rsidRDefault="00BE3291">
      <w:pPr>
        <w:spacing w:before="36"/>
        <w:rPr>
          <w:sz w:val="18"/>
          <w:szCs w:val="18"/>
        </w:rPr>
        <w:sectPr w:rsidR="00DA6E77">
          <w:type w:val="continuous"/>
          <w:pgSz w:w="11920" w:h="16860"/>
          <w:pgMar w:top="660" w:right="820" w:bottom="280" w:left="820" w:header="720" w:footer="720" w:gutter="0"/>
          <w:cols w:num="3" w:space="720" w:equalWidth="0">
            <w:col w:w="2160" w:space="132"/>
            <w:col w:w="336" w:space="954"/>
            <w:col w:w="6698"/>
          </w:cols>
        </w:sectPr>
      </w:pPr>
      <w:r>
        <w:br w:type="column"/>
      </w:r>
      <w:r>
        <w:rPr>
          <w:sz w:val="18"/>
          <w:szCs w:val="18"/>
        </w:rPr>
        <w:lastRenderedPageBreak/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 xml:space="preserve">RI:                                          </w:t>
      </w:r>
      <w:r>
        <w:rPr>
          <w:spacing w:val="34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IN</w:t>
      </w:r>
      <w:r>
        <w:rPr>
          <w:spacing w:val="-2"/>
          <w:sz w:val="18"/>
          <w:szCs w:val="18"/>
        </w:rPr>
        <w:t>GGA</w:t>
      </w:r>
      <w:r>
        <w:rPr>
          <w:sz w:val="18"/>
          <w:szCs w:val="18"/>
        </w:rPr>
        <w:t>:</w:t>
      </w:r>
    </w:p>
    <w:p w14:paraId="1DB39050" w14:textId="77777777" w:rsidR="00DA6E77" w:rsidRDefault="00DA6E77">
      <w:pPr>
        <w:spacing w:before="4" w:line="160" w:lineRule="exact"/>
        <w:rPr>
          <w:sz w:val="16"/>
          <w:szCs w:val="16"/>
        </w:rPr>
      </w:pPr>
    </w:p>
    <w:p w14:paraId="0CB40018" w14:textId="77777777" w:rsidR="00DA6E77" w:rsidRDefault="00BE3291">
      <w:pPr>
        <w:spacing w:before="36" w:line="200" w:lineRule="exact"/>
        <w:ind w:left="655"/>
        <w:rPr>
          <w:sz w:val="18"/>
          <w:szCs w:val="18"/>
        </w:rPr>
      </w:pPr>
      <w:r>
        <w:rPr>
          <w:position w:val="-1"/>
          <w:sz w:val="18"/>
          <w:szCs w:val="18"/>
        </w:rPr>
        <w:t>D</w:t>
      </w:r>
      <w:r>
        <w:rPr>
          <w:spacing w:val="1"/>
          <w:position w:val="-1"/>
          <w:sz w:val="18"/>
          <w:szCs w:val="18"/>
        </w:rPr>
        <w:t>I</w:t>
      </w:r>
      <w:r>
        <w:rPr>
          <w:position w:val="-1"/>
          <w:sz w:val="18"/>
          <w:szCs w:val="18"/>
        </w:rPr>
        <w:t>S</w:t>
      </w:r>
      <w:r>
        <w:rPr>
          <w:spacing w:val="1"/>
          <w:position w:val="-1"/>
          <w:sz w:val="18"/>
          <w:szCs w:val="18"/>
        </w:rPr>
        <w:t>E</w:t>
      </w:r>
      <w:r>
        <w:rPr>
          <w:position w:val="-1"/>
          <w:sz w:val="18"/>
          <w:szCs w:val="18"/>
        </w:rPr>
        <w:t>B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B</w:t>
      </w:r>
      <w:r>
        <w:rPr>
          <w:spacing w:val="1"/>
          <w:position w:val="-1"/>
          <w:sz w:val="18"/>
          <w:szCs w:val="18"/>
        </w:rPr>
        <w:t>K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-12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:</w:t>
      </w:r>
    </w:p>
    <w:p w14:paraId="70744094" w14:textId="77777777" w:rsidR="00DA6E77" w:rsidRDefault="00DA6E77">
      <w:pPr>
        <w:spacing w:before="3" w:line="120" w:lineRule="exact"/>
        <w:rPr>
          <w:sz w:val="12"/>
          <w:szCs w:val="12"/>
        </w:rPr>
      </w:pPr>
    </w:p>
    <w:p w14:paraId="36DE5FE2" w14:textId="77777777" w:rsidR="00DA6E77" w:rsidRDefault="00DA6E77">
      <w:pPr>
        <w:spacing w:line="200" w:lineRule="exact"/>
      </w:pPr>
    </w:p>
    <w:p w14:paraId="0C112D28" w14:textId="77777777" w:rsidR="00DA6E77" w:rsidRDefault="00DA6E77">
      <w:pPr>
        <w:spacing w:line="200" w:lineRule="exact"/>
      </w:pPr>
    </w:p>
    <w:p w14:paraId="09FE1906" w14:textId="77777777" w:rsidR="00DA6E77" w:rsidRDefault="00BE3291">
      <w:pPr>
        <w:spacing w:before="41" w:line="391" w:lineRule="auto"/>
        <w:ind w:left="415" w:right="2270" w:firstLine="15"/>
        <w:rPr>
          <w:sz w:val="18"/>
          <w:szCs w:val="18"/>
        </w:rPr>
      </w:pPr>
      <w:r>
        <w:pict w14:anchorId="2DF45DF8">
          <v:group id="_x0000_s1157" style="position:absolute;left:0;text-align:left;margin-left:185.95pt;margin-top:12.75pt;width:34.75pt;height:.2pt;z-index:-5861;mso-position-horizontal-relative:page" coordorigin="3719,256" coordsize="695,5">
            <v:polyline id="_x0000_s1169" style="position:absolute" points="7444,516,7474,516" coordorigin="3722,258" coordsize="30,0" filled="f" strokeweight="3095emu">
              <v:path arrowok="t"/>
            </v:polyline>
            <v:polyline id="_x0000_s1168" style="position:absolute" points="7564,516,7594,516" coordorigin="3782,258" coordsize="30,0" filled="f" strokeweight="3095emu">
              <v:path arrowok="t"/>
            </v:polyline>
            <v:polyline id="_x0000_s1167" style="position:absolute" points="7684,516,7714,516" coordorigin="3842,258" coordsize="30,0" filled="f" strokeweight="3095emu">
              <v:path arrowok="t"/>
            </v:polyline>
            <v:polyline id="_x0000_s1166" style="position:absolute" points="7804,516,7834,516" coordorigin="3902,258" coordsize="30,0" filled="f" strokeweight="3095emu">
              <v:path arrowok="t"/>
            </v:polyline>
            <v:polyline id="_x0000_s1165" style="position:absolute" points="7924,516,7954,516" coordorigin="3962,258" coordsize="30,0" filled="f" strokeweight="3095emu">
              <v:path arrowok="t"/>
            </v:polyline>
            <v:polyline id="_x0000_s1164" style="position:absolute" points="8044,516,8074,516" coordorigin="4022,258" coordsize="30,0" filled="f" strokeweight="3095emu">
              <v:path arrowok="t"/>
            </v:polyline>
            <v:polyline id="_x0000_s1163" style="position:absolute" points="8164,516,8194,516" coordorigin="4082,258" coordsize="30,0" filled="f" strokeweight="3095emu">
              <v:path arrowok="t"/>
            </v:polyline>
            <v:polyline id="_x0000_s1162" style="position:absolute" points="8284,516,8314,516" coordorigin="4142,258" coordsize="30,0" filled="f" strokeweight="3095emu">
              <v:path arrowok="t"/>
            </v:polyline>
            <v:polyline id="_x0000_s1161" style="position:absolute" points="8404,516,8434,516" coordorigin="4202,258" coordsize="30,0" filled="f" strokeweight="3095emu">
              <v:path arrowok="t"/>
            </v:polyline>
            <v:polyline id="_x0000_s1160" style="position:absolute" points="8524,516,8554,516" coordorigin="4262,258" coordsize="30,0" filled="f" strokeweight="3095emu">
              <v:path arrowok="t"/>
            </v:polyline>
            <v:polyline id="_x0000_s1159" style="position:absolute" points="8644,516,8674,516" coordorigin="4322,258" coordsize="30,0" filled="f" strokeweight="3095emu">
              <v:path arrowok="t"/>
            </v:polyline>
            <v:polyline id="_x0000_s1158" style="position:absolute" points="8764,516,8794,516" coordorigin="4382,258" coordsize="30,0" filled="f" strokeweight="3095emu">
              <v:path arrowok="t"/>
            </v:polyline>
            <w10:wrap anchorx="page"/>
          </v:group>
        </w:pict>
      </w:r>
      <w:r>
        <w:pict w14:anchorId="12C5B615">
          <v:group id="_x0000_s1134" style="position:absolute;left:0;text-align:left;margin-left:315pt;margin-top:12.75pt;width:64.75pt;height:.2pt;z-index:-5860;mso-position-horizontal-relative:page" coordorigin="6301,256" coordsize="1295,5">
            <v:polyline id="_x0000_s1156" style="position:absolute" points="12606,516,12636,516" coordorigin="6303,258" coordsize="30,0" filled="f" strokeweight="3095emu">
              <v:path arrowok="t"/>
            </v:polyline>
            <v:polyline id="_x0000_s1155" style="position:absolute" points="12726,516,12756,516" coordorigin="6363,258" coordsize="30,0" filled="f" strokeweight="3095emu">
              <v:path arrowok="t"/>
            </v:polyline>
            <v:polyline id="_x0000_s1154" style="position:absolute" points="12846,516,12876,516" coordorigin="6423,258" coordsize="30,0" filled="f" strokeweight="3095emu">
              <v:path arrowok="t"/>
            </v:polyline>
            <v:polyline id="_x0000_s1153" style="position:absolute" points="12966,516,12996,516" coordorigin="6483,258" coordsize="30,0" filled="f" strokeweight="3095emu">
              <v:path arrowok="t"/>
            </v:polyline>
            <v:polyline id="_x0000_s1152" style="position:absolute" points="13086,516,13116,516" coordorigin="6543,258" coordsize="30,0" filled="f" strokeweight="3095emu">
              <v:path arrowok="t"/>
            </v:polyline>
            <v:polyline id="_x0000_s1151" style="position:absolute" points="13206,516,13236,516" coordorigin="6603,258" coordsize="30,0" filled="f" strokeweight="3095emu">
              <v:path arrowok="t"/>
            </v:polyline>
            <v:polyline id="_x0000_s1150" style="position:absolute" points="13326,516,13356,516" coordorigin="6663,258" coordsize="30,0" filled="f" strokeweight="3095emu">
              <v:path arrowok="t"/>
            </v:polyline>
            <v:polyline id="_x0000_s1149" style="position:absolute" points="13446,516,13476,516" coordorigin="6723,258" coordsize="30,0" filled="f" strokeweight="3095emu">
              <v:path arrowok="t"/>
            </v:polyline>
            <v:polyline id="_x0000_s1148" style="position:absolute" points="13566,516,13596,516" coordorigin="6783,258" coordsize="30,0" filled="f" strokeweight="3095emu">
              <v:path arrowok="t"/>
            </v:polyline>
            <v:polyline id="_x0000_s1147" style="position:absolute" points="13686,516,13716,516" coordorigin="6843,258" coordsize="30,0" filled="f" strokeweight="3095emu">
              <v:path arrowok="t"/>
            </v:polyline>
            <v:polyline id="_x0000_s1146" style="position:absolute" points="13806,516,13836,516" coordorigin="6903,258" coordsize="30,0" filled="f" strokeweight="3095emu">
              <v:path arrowok="t"/>
            </v:polyline>
            <v:polyline id="_x0000_s1145" style="position:absolute" points="13926,516,13956,516" coordorigin="6963,258" coordsize="30,0" filled="f" strokeweight="3095emu">
              <v:path arrowok="t"/>
            </v:polyline>
            <v:polyline id="_x0000_s1144" style="position:absolute" points="14046,516,14076,516" coordorigin="7023,258" coordsize="30,0" filled="f" strokeweight="3095emu">
              <v:path arrowok="t"/>
            </v:polyline>
            <v:polyline id="_x0000_s1143" style="position:absolute" points="14166,516,14196,516" coordorigin="7083,258" coordsize="30,0" filled="f" strokeweight="3095emu">
              <v:path arrowok="t"/>
            </v:polyline>
            <v:polyline id="_x0000_s1142" style="position:absolute" points="14286,516,14316,516" coordorigin="7143,258" coordsize="30,0" filled="f" strokeweight="3095emu">
              <v:path arrowok="t"/>
            </v:polyline>
            <v:polyline id="_x0000_s1141" style="position:absolute" points="14406,516,14436,516" coordorigin="7203,258" coordsize="30,0" filled="f" strokeweight="3095emu">
              <v:path arrowok="t"/>
            </v:polyline>
            <v:polyline id="_x0000_s1140" style="position:absolute" points="14528,516,14558,516" coordorigin="7264,258" coordsize="30,0" filled="f" strokeweight="3095emu">
              <v:path arrowok="t"/>
            </v:polyline>
            <v:polyline id="_x0000_s1139" style="position:absolute" points="14648,516,14678,516" coordorigin="7324,258" coordsize="30,0" filled="f" strokeweight="3095emu">
              <v:path arrowok="t"/>
            </v:polyline>
            <v:polyline id="_x0000_s1138" style="position:absolute" points="14768,516,14798,516" coordorigin="7384,258" coordsize="30,0" filled="f" strokeweight="3095emu">
              <v:path arrowok="t"/>
            </v:polyline>
            <v:polyline id="_x0000_s1137" style="position:absolute" points="14888,516,14918,516" coordorigin="7444,258" coordsize="30,0" filled="f" strokeweight="3095emu">
              <v:path arrowok="t"/>
            </v:polyline>
            <v:polyline id="_x0000_s1136" style="position:absolute" points="15008,516,15038,516" coordorigin="7504,258" coordsize="30,0" filled="f" strokeweight="3095emu">
              <v:path arrowok="t"/>
            </v:polyline>
            <v:polyline id="_x0000_s1135" style="position:absolute" points="15128,516,15158,516" coordorigin="7564,258" coordsize="30,0" filled="f" strokeweight="3095emu">
              <v:path arrowok="t"/>
            </v:polyline>
            <w10:wrap anchorx="page"/>
          </v:group>
        </w:pict>
      </w:r>
      <w:r>
        <w:pict w14:anchorId="45E705F1">
          <v:group id="_x0000_s1107" style="position:absolute;left:0;text-align:left;margin-left:444.1pt;margin-top:15.05pt;width:76.7pt;height:.15pt;z-index:-5859;mso-position-horizontal-relative:page" coordorigin="8882,302" coordsize="1535,4">
            <v:polyline id="_x0000_s1133" style="position:absolute" points="17768,608,17798,608" coordorigin="8884,304" coordsize="30,0" filled="f" strokeweight="2487emu">
              <v:path arrowok="t"/>
            </v:polyline>
            <v:polyline id="_x0000_s1132" style="position:absolute" points="17888,608,17918,608" coordorigin="8944,304" coordsize="30,0" filled="f" strokeweight="2487emu">
              <v:path arrowok="t"/>
            </v:polyline>
            <v:polyline id="_x0000_s1131" style="position:absolute" points="18008,608,18038,608" coordorigin="9004,304" coordsize="30,0" filled="f" strokeweight="2487emu">
              <v:path arrowok="t"/>
            </v:polyline>
            <v:polyline id="_x0000_s1130" style="position:absolute" points="18128,608,18158,608" coordorigin="9064,304" coordsize="30,0" filled="f" strokeweight="2487emu">
              <v:path arrowok="t"/>
            </v:polyline>
            <v:polyline id="_x0000_s1129" style="position:absolute" points="18248,608,18278,608" coordorigin="9124,304" coordsize="30,0" filled="f" strokeweight="2487emu">
              <v:path arrowok="t"/>
            </v:polyline>
            <v:polyline id="_x0000_s1128" style="position:absolute" points="18368,608,18398,608" coordorigin="9184,304" coordsize="30,0" filled="f" strokeweight="2487emu">
              <v:path arrowok="t"/>
            </v:polyline>
            <v:polyline id="_x0000_s1127" style="position:absolute" points="18490,608,18520,608" coordorigin="9245,304" coordsize="30,0" filled="f" strokeweight="2487emu">
              <v:path arrowok="t"/>
            </v:polyline>
            <v:polyline id="_x0000_s1126" style="position:absolute" points="18610,608,18640,608" coordorigin="9305,304" coordsize="30,0" filled="f" strokeweight="2487emu">
              <v:path arrowok="t"/>
            </v:polyline>
            <v:polyline id="_x0000_s1125" style="position:absolute" points="18730,608,18760,608" coordorigin="9365,304" coordsize="30,0" filled="f" strokeweight="2487emu">
              <v:path arrowok="t"/>
            </v:polyline>
            <v:polyline id="_x0000_s1124" style="position:absolute" points="18850,608,18880,608" coordorigin="9425,304" coordsize="30,0" filled="f" strokeweight="2487emu">
              <v:path arrowok="t"/>
            </v:polyline>
            <v:polyline id="_x0000_s1123" style="position:absolute" points="18970,608,19000,608" coordorigin="9485,304" coordsize="30,0" filled="f" strokeweight="2487emu">
              <v:path arrowok="t"/>
            </v:polyline>
            <v:polyline id="_x0000_s1122" style="position:absolute" points="19090,608,19120,608" coordorigin="9545,304" coordsize="30,0" filled="f" strokeweight="2487emu">
              <v:path arrowok="t"/>
            </v:polyline>
            <v:polyline id="_x0000_s1121" style="position:absolute" points="19210,608,19240,608" coordorigin="9605,304" coordsize="30,0" filled="f" strokeweight="2487emu">
              <v:path arrowok="t"/>
            </v:polyline>
            <v:polyline id="_x0000_s1120" style="position:absolute" points="19330,608,19360,608" coordorigin="9665,304" coordsize="30,0" filled="f" strokeweight="2487emu">
              <v:path arrowok="t"/>
            </v:polyline>
            <v:polyline id="_x0000_s1119" style="position:absolute" points="19450,608,19480,608" coordorigin="9725,304" coordsize="30,0" filled="f" strokeweight="2487emu">
              <v:path arrowok="t"/>
            </v:polyline>
            <v:polyline id="_x0000_s1118" style="position:absolute" points="19570,608,19600,608" coordorigin="9785,304" coordsize="30,0" filled="f" strokeweight="2487emu">
              <v:path arrowok="t"/>
            </v:polyline>
            <v:polyline id="_x0000_s1117" style="position:absolute" points="19690,608,19720,608" coordorigin="9845,304" coordsize="30,0" filled="f" strokeweight="2487emu">
              <v:path arrowok="t"/>
            </v:polyline>
            <v:polyline id="_x0000_s1116" style="position:absolute" points="19810,608,19840,608" coordorigin="9905,304" coordsize="30,0" filled="f" strokeweight="2487emu">
              <v:path arrowok="t"/>
            </v:polyline>
            <v:polyline id="_x0000_s1115" style="position:absolute" points="19930,608,19960,608" coordorigin="9965,304" coordsize="30,0" filled="f" strokeweight="2487emu">
              <v:path arrowok="t"/>
            </v:polyline>
            <v:polyline id="_x0000_s1114" style="position:absolute" points="20050,608,20080,608" coordorigin="10025,304" coordsize="30,0" filled="f" strokeweight="2487emu">
              <v:path arrowok="t"/>
            </v:polyline>
            <v:polyline id="_x0000_s1113" style="position:absolute" points="20170,608,20200,608" coordorigin="10085,304" coordsize="30,0" filled="f" strokeweight="2487emu">
              <v:path arrowok="t"/>
            </v:polyline>
            <v:polyline id="_x0000_s1112" style="position:absolute" points="20290,608,20320,608" coordorigin="10145,304" coordsize="30,0" filled="f" strokeweight="2487emu">
              <v:path arrowok="t"/>
            </v:polyline>
            <v:polyline id="_x0000_s1111" style="position:absolute" points="20410,608,20440,608" coordorigin="10205,304" coordsize="30,0" filled="f" strokeweight="2487emu">
              <v:path arrowok="t"/>
            </v:polyline>
            <v:polyline id="_x0000_s1110" style="position:absolute" points="20530,608,20560,608" coordorigin="10265,304" coordsize="30,0" filled="f" strokeweight="2487emu">
              <v:path arrowok="t"/>
            </v:polyline>
            <v:polyline id="_x0000_s1109" style="position:absolute" points="20650,608,20680,608" coordorigin="10325,304" coordsize="30,0" filled="f" strokeweight="2487emu">
              <v:path arrowok="t"/>
            </v:polyline>
            <v:polyline id="_x0000_s1108" style="position:absolute" points="20770,608,20800,608" coordorigin="10385,304" coordsize="30,0" filled="f" strokeweight="2487emu">
              <v:path arrowok="t"/>
            </v:polyline>
            <w10:wrap anchorx="page"/>
          </v:group>
        </w:pict>
      </w:r>
      <w:r>
        <w:pict w14:anchorId="4ADBBEE0">
          <v:group id="_x0000_s1080" style="position:absolute;left:0;text-align:left;margin-left:312.05pt;margin-top:32.2pt;width:76.7pt;height:.15pt;z-index:-5858;mso-position-horizontal-relative:page" coordorigin="6241,645" coordsize="1534,4">
            <v:polyline id="_x0000_s1106" style="position:absolute" points="12486,1292,12516,1292" coordorigin="6243,646" coordsize="30,0" filled="f" strokeweight="2486emu">
              <v:path arrowok="t"/>
            </v:polyline>
            <v:polyline id="_x0000_s1105" style="position:absolute" points="12606,1292,12636,1292" coordorigin="6303,646" coordsize="30,0" filled="f" strokeweight="2486emu">
              <v:path arrowok="t"/>
            </v:polyline>
            <v:polyline id="_x0000_s1104" style="position:absolute" points="12726,1292,12756,1292" coordorigin="6363,646" coordsize="30,0" filled="f" strokeweight="2486emu">
              <v:path arrowok="t"/>
            </v:polyline>
            <v:polyline id="_x0000_s1103" style="position:absolute" points="12846,1292,12876,1292" coordorigin="6423,646" coordsize="30,0" filled="f" strokeweight="2486emu">
              <v:path arrowok="t"/>
            </v:polyline>
            <v:polyline id="_x0000_s1102" style="position:absolute" points="12966,1292,12996,1292" coordorigin="6483,646" coordsize="30,0" filled="f" strokeweight="2486emu">
              <v:path arrowok="t"/>
            </v:polyline>
            <v:polyline id="_x0000_s1101" style="position:absolute" points="13086,1292,13116,1292" coordorigin="6543,646" coordsize="30,0" filled="f" strokeweight="2486emu">
              <v:path arrowok="t"/>
            </v:polyline>
            <v:polyline id="_x0000_s1100" style="position:absolute" points="13206,1292,13236,1292" coordorigin="6603,646" coordsize="30,0" filled="f" strokeweight="2486emu">
              <v:path arrowok="t"/>
            </v:polyline>
            <v:polyline id="_x0000_s1099" style="position:absolute" points="13326,1292,13356,1292" coordorigin="6663,646" coordsize="30,0" filled="f" strokeweight="2486emu">
              <v:path arrowok="t"/>
            </v:polyline>
            <v:polyline id="_x0000_s1098" style="position:absolute" points="13446,1292,13476,1292" coordorigin="6723,646" coordsize="30,0" filled="f" strokeweight="2486emu">
              <v:path arrowok="t"/>
            </v:polyline>
            <v:polyline id="_x0000_s1097" style="position:absolute" points="13566,1292,13596,1292" coordorigin="6783,646" coordsize="30,0" filled="f" strokeweight="2486emu">
              <v:path arrowok="t"/>
            </v:polyline>
            <v:polyline id="_x0000_s1096" style="position:absolute" points="13686,1292,13716,1292" coordorigin="6843,646" coordsize="30,0" filled="f" strokeweight="2486emu">
              <v:path arrowok="t"/>
            </v:polyline>
            <v:polyline id="_x0000_s1095" style="position:absolute" points="13806,1292,13836,1292" coordorigin="6903,646" coordsize="30,0" filled="f" strokeweight="2486emu">
              <v:path arrowok="t"/>
            </v:polyline>
            <v:polyline id="_x0000_s1094" style="position:absolute" points="13926,1292,13956,1292" coordorigin="6963,646" coordsize="30,0" filled="f" strokeweight="2486emu">
              <v:path arrowok="t"/>
            </v:polyline>
            <v:polyline id="_x0000_s1093" style="position:absolute" points="14046,1292,14076,1292" coordorigin="7023,646" coordsize="30,0" filled="f" strokeweight="2486emu">
              <v:path arrowok="t"/>
            </v:polyline>
            <v:polyline id="_x0000_s1092" style="position:absolute" points="14166,1292,14196,1292" coordorigin="7083,646" coordsize="30,0" filled="f" strokeweight="2486emu">
              <v:path arrowok="t"/>
            </v:polyline>
            <v:polyline id="_x0000_s1091" style="position:absolute" points="14286,1292,14316,1292" coordorigin="7143,646" coordsize="30,0" filled="f" strokeweight="2486emu">
              <v:path arrowok="t"/>
            </v:polyline>
            <v:polyline id="_x0000_s1090" style="position:absolute" points="14406,1292,14436,1292" coordorigin="7203,646" coordsize="30,0" filled="f" strokeweight="2486emu">
              <v:path arrowok="t"/>
            </v:polyline>
            <v:polyline id="_x0000_s1089" style="position:absolute" points="14528,1292,14558,1292" coordorigin="7264,646" coordsize="30,0" filled="f" strokeweight="2486emu">
              <v:path arrowok="t"/>
            </v:polyline>
            <v:polyline id="_x0000_s1088" style="position:absolute" points="14648,1292,14678,1292" coordorigin="7324,646" coordsize="30,0" filled="f" strokeweight="2486emu">
              <v:path arrowok="t"/>
            </v:polyline>
            <v:polyline id="_x0000_s1087" style="position:absolute" points="14768,1292,14798,1292" coordorigin="7384,646" coordsize="30,0" filled="f" strokeweight="2486emu">
              <v:path arrowok="t"/>
            </v:polyline>
            <v:polyline id="_x0000_s1086" style="position:absolute" points="14888,1292,14918,1292" coordorigin="7444,646" coordsize="30,0" filled="f" strokeweight="2486emu">
              <v:path arrowok="t"/>
            </v:polyline>
            <v:polyline id="_x0000_s1085" style="position:absolute" points="15008,1292,15038,1292" coordorigin="7504,646" coordsize="30,0" filled="f" strokeweight="2486emu">
              <v:path arrowok="t"/>
            </v:polyline>
            <v:polyline id="_x0000_s1084" style="position:absolute" points="15128,1292,15158,1292" coordorigin="7564,646" coordsize="30,0" filled="f" strokeweight="2486emu">
              <v:path arrowok="t"/>
            </v:polyline>
            <v:polyline id="_x0000_s1083" style="position:absolute" points="15248,1292,15278,1292" coordorigin="7624,646" coordsize="30,0" filled="f" strokeweight="2486emu">
              <v:path arrowok="t"/>
            </v:polyline>
            <v:polyline id="_x0000_s1082" style="position:absolute" points="15368,1292,15398,1292" coordorigin="7684,646" coordsize="30,0" filled="f" strokeweight="2486emu">
              <v:path arrowok="t"/>
            </v:polyline>
            <v:polyline id="_x0000_s1081" style="position:absolute" points="15488,1292,15518,1292" coordorigin="7744,646" coordsize="30,0" filled="f" strokeweight="2486emu">
              <v:path arrowok="t"/>
            </v:polyline>
            <w10:wrap anchorx="page"/>
          </v:group>
        </w:pict>
      </w:r>
      <w:r>
        <w:rPr>
          <w:position w:val="1"/>
          <w:sz w:val="18"/>
          <w:szCs w:val="18"/>
        </w:rPr>
        <w:t>(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)</w:t>
      </w:r>
      <w:r>
        <w:rPr>
          <w:spacing w:val="-2"/>
          <w:position w:val="1"/>
          <w:sz w:val="18"/>
          <w:szCs w:val="18"/>
        </w:rPr>
        <w:t xml:space="preserve"> </w:t>
      </w:r>
      <w:r>
        <w:rPr>
          <w:spacing w:val="-1"/>
          <w:position w:val="1"/>
          <w:sz w:val="18"/>
          <w:szCs w:val="18"/>
        </w:rPr>
        <w:t>L</w:t>
      </w:r>
      <w:r>
        <w:rPr>
          <w:position w:val="1"/>
          <w:sz w:val="18"/>
          <w:szCs w:val="18"/>
        </w:rPr>
        <w:t>.</w:t>
      </w:r>
      <w:r>
        <w:rPr>
          <w:spacing w:val="-1"/>
          <w:position w:val="1"/>
          <w:sz w:val="18"/>
          <w:szCs w:val="18"/>
        </w:rPr>
        <w:t xml:space="preserve"> A</w:t>
      </w:r>
      <w:r>
        <w:rPr>
          <w:position w:val="1"/>
          <w:sz w:val="18"/>
          <w:szCs w:val="18"/>
        </w:rPr>
        <w:t>.</w:t>
      </w:r>
      <w:r>
        <w:rPr>
          <w:spacing w:val="-1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D. </w:t>
      </w:r>
      <w:r>
        <w:rPr>
          <w:position w:val="1"/>
          <w:sz w:val="18"/>
          <w:szCs w:val="18"/>
        </w:rPr>
        <w:t>DIKE</w:t>
      </w:r>
      <w:r>
        <w:rPr>
          <w:spacing w:val="1"/>
          <w:position w:val="1"/>
          <w:sz w:val="18"/>
          <w:szCs w:val="18"/>
        </w:rPr>
        <w:t>N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K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N</w:t>
      </w:r>
      <w:r>
        <w:rPr>
          <w:spacing w:val="-11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R</w:t>
      </w:r>
      <w:r>
        <w:rPr>
          <w:spacing w:val="2"/>
          <w:position w:val="1"/>
          <w:sz w:val="18"/>
          <w:szCs w:val="18"/>
        </w:rPr>
        <w:t>M</w:t>
      </w:r>
      <w:r>
        <w:rPr>
          <w:position w:val="1"/>
          <w:sz w:val="18"/>
          <w:szCs w:val="18"/>
        </w:rPr>
        <w:t xml:space="preserve">:  </w:t>
      </w:r>
      <w:r>
        <w:rPr>
          <w:spacing w:val="31"/>
          <w:position w:val="1"/>
          <w:sz w:val="18"/>
          <w:szCs w:val="18"/>
        </w:rPr>
        <w:t xml:space="preserve"> </w:t>
      </w:r>
      <w:r>
        <w:rPr>
          <w:spacing w:val="1"/>
          <w:position w:val="1"/>
          <w:sz w:val="18"/>
          <w:szCs w:val="18"/>
        </w:rPr>
        <w:t>0.0</w:t>
      </w:r>
      <w:r>
        <w:rPr>
          <w:position w:val="1"/>
          <w:sz w:val="18"/>
          <w:szCs w:val="18"/>
        </w:rPr>
        <w:t xml:space="preserve">0       </w:t>
      </w:r>
      <w:r>
        <w:rPr>
          <w:spacing w:val="37"/>
          <w:position w:val="1"/>
          <w:sz w:val="18"/>
          <w:szCs w:val="18"/>
        </w:rPr>
        <w:t xml:space="preserve"> </w:t>
      </w:r>
      <w:r>
        <w:rPr>
          <w:spacing w:val="1"/>
          <w:position w:val="1"/>
          <w:sz w:val="18"/>
          <w:szCs w:val="18"/>
        </w:rPr>
        <w:t>S</w:t>
      </w:r>
      <w:r>
        <w:rPr>
          <w:position w:val="1"/>
          <w:sz w:val="18"/>
          <w:szCs w:val="18"/>
        </w:rPr>
        <w:t>E</w:t>
      </w:r>
      <w:r>
        <w:rPr>
          <w:spacing w:val="1"/>
          <w:position w:val="1"/>
          <w:sz w:val="18"/>
          <w:szCs w:val="18"/>
        </w:rPr>
        <w:t>H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 xml:space="preserve">RI,        </w:t>
      </w:r>
      <w:r>
        <w:rPr>
          <w:spacing w:val="36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D</w:t>
      </w:r>
      <w:r>
        <w:rPr>
          <w:spacing w:val="-2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 xml:space="preserve">RI:                                    </w:t>
      </w:r>
      <w:r>
        <w:rPr>
          <w:spacing w:val="4"/>
          <w:position w:val="1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E</w:t>
      </w:r>
      <w:r>
        <w:rPr>
          <w:spacing w:val="1"/>
          <w:sz w:val="18"/>
          <w:szCs w:val="18"/>
        </w:rPr>
        <w:t>H</w:t>
      </w:r>
      <w:r>
        <w:rPr>
          <w:sz w:val="18"/>
          <w:szCs w:val="18"/>
        </w:rPr>
        <w:t>IN</w:t>
      </w:r>
      <w:r>
        <w:rPr>
          <w:spacing w:val="-2"/>
          <w:sz w:val="18"/>
          <w:szCs w:val="18"/>
        </w:rPr>
        <w:t>GGA</w:t>
      </w:r>
      <w:r>
        <w:rPr>
          <w:sz w:val="18"/>
          <w:szCs w:val="18"/>
        </w:rPr>
        <w:t xml:space="preserve">: </w:t>
      </w:r>
      <w:r w:rsidR="00FB4AB7">
        <w:rPr>
          <w:sz w:val="18"/>
          <w:szCs w:val="18"/>
        </w:rPr>
        <w:t xml:space="preserve">   </w:t>
      </w:r>
      <w:r>
        <w:rPr>
          <w:sz w:val="18"/>
          <w:szCs w:val="18"/>
        </w:rPr>
        <w:t>(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)</w:t>
      </w:r>
      <w:r>
        <w:rPr>
          <w:spacing w:val="44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KU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9"/>
          <w:sz w:val="18"/>
          <w:szCs w:val="18"/>
        </w:rPr>
        <w:t xml:space="preserve"> </w:t>
      </w:r>
      <w:r>
        <w:rPr>
          <w:sz w:val="18"/>
          <w:szCs w:val="18"/>
        </w:rPr>
        <w:t>K</w:t>
      </w:r>
      <w:r>
        <w:rPr>
          <w:spacing w:val="1"/>
          <w:sz w:val="18"/>
          <w:szCs w:val="18"/>
        </w:rPr>
        <w:t>E</w:t>
      </w:r>
      <w:r>
        <w:rPr>
          <w:sz w:val="18"/>
          <w:szCs w:val="18"/>
        </w:rPr>
        <w:t>RJA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</w:t>
      </w:r>
      <w:r>
        <w:rPr>
          <w:sz w:val="18"/>
          <w:szCs w:val="18"/>
        </w:rPr>
        <w:t>I</w:t>
      </w:r>
      <w:r>
        <w:rPr>
          <w:spacing w:val="1"/>
          <w:sz w:val="18"/>
          <w:szCs w:val="18"/>
        </w:rPr>
        <w:t>D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K</w:t>
      </w:r>
      <w:r>
        <w:rPr>
          <w:spacing w:val="-6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S</w:t>
      </w:r>
      <w:r>
        <w:rPr>
          <w:sz w:val="18"/>
          <w:szCs w:val="18"/>
        </w:rPr>
        <w:t>I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P DIKE</w:t>
      </w:r>
      <w:r>
        <w:rPr>
          <w:spacing w:val="-1"/>
          <w:sz w:val="18"/>
          <w:szCs w:val="18"/>
        </w:rPr>
        <w:t>L</w:t>
      </w:r>
      <w:r>
        <w:rPr>
          <w:sz w:val="18"/>
          <w:szCs w:val="18"/>
        </w:rPr>
        <w:t>U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R</w:t>
      </w:r>
      <w:r>
        <w:rPr>
          <w:spacing w:val="1"/>
          <w:sz w:val="18"/>
          <w:szCs w:val="18"/>
        </w:rPr>
        <w:t>K</w:t>
      </w:r>
      <w:r>
        <w:rPr>
          <w:spacing w:val="-2"/>
          <w:sz w:val="18"/>
          <w:szCs w:val="18"/>
        </w:rPr>
        <w:t>A</w:t>
      </w:r>
      <w:r>
        <w:rPr>
          <w:sz w:val="18"/>
          <w:szCs w:val="18"/>
        </w:rPr>
        <w:t>N</w:t>
      </w:r>
      <w:r>
        <w:rPr>
          <w:spacing w:val="-13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P</w:t>
      </w:r>
      <w:r>
        <w:rPr>
          <w:spacing w:val="-1"/>
          <w:sz w:val="18"/>
          <w:szCs w:val="18"/>
        </w:rPr>
        <w:t>A</w:t>
      </w:r>
      <w:r>
        <w:rPr>
          <w:sz w:val="18"/>
          <w:szCs w:val="18"/>
        </w:rPr>
        <w:t>D</w:t>
      </w:r>
      <w:r>
        <w:rPr>
          <w:spacing w:val="-3"/>
          <w:sz w:val="18"/>
          <w:szCs w:val="18"/>
        </w:rPr>
        <w:t>A</w:t>
      </w:r>
      <w:r>
        <w:rPr>
          <w:sz w:val="18"/>
          <w:szCs w:val="18"/>
        </w:rPr>
        <w:t>:</w:t>
      </w:r>
    </w:p>
    <w:p w14:paraId="7412A536" w14:textId="77777777" w:rsidR="00DA6E77" w:rsidRDefault="00BE3291">
      <w:pPr>
        <w:spacing w:before="26" w:line="200" w:lineRule="exact"/>
        <w:ind w:left="415"/>
        <w:rPr>
          <w:sz w:val="18"/>
          <w:szCs w:val="18"/>
        </w:rPr>
      </w:pPr>
      <w:r>
        <w:pict w14:anchorId="6B36666C">
          <v:group id="_x0000_s1053" style="position:absolute;left:0;text-align:left;margin-left:252pt;margin-top:13.05pt;width:76.7pt;height:.15pt;z-index:-5857;mso-position-horizontal-relative:page" coordorigin="5040,262" coordsize="1535,4">
            <v:polyline id="_x0000_s1079" style="position:absolute" points="10084,528,10114,528" coordorigin="5042,264" coordsize="30,0" filled="f" strokeweight="2486emu">
              <v:path arrowok="t"/>
            </v:polyline>
            <v:polyline id="_x0000_s1078" style="position:absolute" points="10204,528,10234,528" coordorigin="5102,264" coordsize="30,0" filled="f" strokeweight="2486emu">
              <v:path arrowok="t"/>
            </v:polyline>
            <v:polyline id="_x0000_s1077" style="position:absolute" points="10324,528,10354,528" coordorigin="5162,264" coordsize="30,0" filled="f" strokeweight="2486emu">
              <v:path arrowok="t"/>
            </v:polyline>
            <v:polyline id="_x0000_s1076" style="position:absolute" points="10444,528,10474,528" coordorigin="5222,264" coordsize="30,0" filled="f" strokeweight="2486emu">
              <v:path arrowok="t"/>
            </v:polyline>
            <v:polyline id="_x0000_s1075" style="position:absolute" points="10566,528,10596,528" coordorigin="5283,264" coordsize="30,0" filled="f" strokeweight="2486emu">
              <v:path arrowok="t"/>
            </v:polyline>
            <v:polyline id="_x0000_s1074" style="position:absolute" points="10686,528,10716,528" coordorigin="5343,264" coordsize="30,0" filled="f" strokeweight="2486emu">
              <v:path arrowok="t"/>
            </v:polyline>
            <v:polyline id="_x0000_s1073" style="position:absolute" points="10806,528,10836,528" coordorigin="5403,264" coordsize="30,0" filled="f" strokeweight="2486emu">
              <v:path arrowok="t"/>
            </v:polyline>
            <v:polyline id="_x0000_s1072" style="position:absolute" points="10926,528,10956,528" coordorigin="5463,264" coordsize="30,0" filled="f" strokeweight="2486emu">
              <v:path arrowok="t"/>
            </v:polyline>
            <v:polyline id="_x0000_s1071" style="position:absolute" points="11046,528,11076,528" coordorigin="5523,264" coordsize="30,0" filled="f" strokeweight="2486emu">
              <v:path arrowok="t"/>
            </v:polyline>
            <v:polyline id="_x0000_s1070" style="position:absolute" points="11166,528,11196,528" coordorigin="5583,264" coordsize="30,0" filled="f" strokeweight="2486emu">
              <v:path arrowok="t"/>
            </v:polyline>
            <v:polyline id="_x0000_s1069" style="position:absolute" points="11286,528,11316,528" coordorigin="5643,264" coordsize="30,0" filled="f" strokeweight="2486emu">
              <v:path arrowok="t"/>
            </v:polyline>
            <v:polyline id="_x0000_s1068" style="position:absolute" points="11406,528,11436,528" coordorigin="5703,264" coordsize="30,0" filled="f" strokeweight="2486emu">
              <v:path arrowok="t"/>
            </v:polyline>
            <v:polyline id="_x0000_s1067" style="position:absolute" points="11526,528,11556,528" coordorigin="5763,264" coordsize="30,0" filled="f" strokeweight="2486emu">
              <v:path arrowok="t"/>
            </v:polyline>
            <v:polyline id="_x0000_s1066" style="position:absolute" points="11646,528,11676,528" coordorigin="5823,264" coordsize="30,0" filled="f" strokeweight="2486emu">
              <v:path arrowok="t"/>
            </v:polyline>
            <v:polyline id="_x0000_s1065" style="position:absolute" points="11766,528,11796,528" coordorigin="5883,264" coordsize="30,0" filled="f" strokeweight="2486emu">
              <v:path arrowok="t"/>
            </v:polyline>
            <v:polyline id="_x0000_s1064" style="position:absolute" points="11886,528,11916,528" coordorigin="5943,264" coordsize="30,0" filled="f" strokeweight="2486emu">
              <v:path arrowok="t"/>
            </v:polyline>
            <v:polyline id="_x0000_s1063" style="position:absolute" points="12006,528,12036,528" coordorigin="6003,264" coordsize="30,0" filled="f" strokeweight="2486emu">
              <v:path arrowok="t"/>
            </v:polyline>
            <v:polyline id="_x0000_s1062" style="position:absolute" points="12126,528,12156,528" coordorigin="6063,264" coordsize="30,0" filled="f" strokeweight="2486emu">
              <v:path arrowok="t"/>
            </v:polyline>
            <v:polyline id="_x0000_s1061" style="position:absolute" points="12246,528,12276,528" coordorigin="6123,264" coordsize="30,0" filled="f" strokeweight="2486emu">
              <v:path arrowok="t"/>
            </v:polyline>
            <v:polyline id="_x0000_s1060" style="position:absolute" points="12366,528,12396,528" coordorigin="6183,264" coordsize="30,0" filled="f" strokeweight="2486emu">
              <v:path arrowok="t"/>
            </v:polyline>
            <v:polyline id="_x0000_s1059" style="position:absolute" points="12486,528,12516,528" coordorigin="6243,264" coordsize="30,0" filled="f" strokeweight="2486emu">
              <v:path arrowok="t"/>
            </v:polyline>
            <v:polyline id="_x0000_s1058" style="position:absolute" points="12606,528,12636,528" coordorigin="6303,264" coordsize="30,0" filled="f" strokeweight="2486emu">
              <v:path arrowok="t"/>
            </v:polyline>
            <v:polyline id="_x0000_s1057" style="position:absolute" points="12726,528,12756,528" coordorigin="6363,264" coordsize="30,0" filled="f" strokeweight="2486emu">
              <v:path arrowok="t"/>
            </v:polyline>
            <v:polyline id="_x0000_s1056" style="position:absolute" points="12846,528,12876,528" coordorigin="6423,264" coordsize="30,0" filled="f" strokeweight="2486emu">
              <v:path arrowok="t"/>
            </v:polyline>
            <v:polyline id="_x0000_s1055" style="position:absolute" points="12966,528,12996,528" coordorigin="6483,264" coordsize="30,0" filled="f" strokeweight="2486emu">
              <v:path arrowok="t"/>
            </v:polyline>
            <v:polyline id="_x0000_s1054" style="position:absolute" points="13086,528,13116,528" coordorigin="6543,264" coordsize="30,0" filled="f" strokeweight="2486emu">
              <v:path arrowok="t"/>
            </v:polyline>
            <w10:wrap anchorx="page"/>
          </v:group>
        </w:pict>
      </w:r>
      <w:r>
        <w:rPr>
          <w:position w:val="-1"/>
          <w:sz w:val="18"/>
          <w:szCs w:val="18"/>
        </w:rPr>
        <w:t>(</w:t>
      </w:r>
      <w:r>
        <w:rPr>
          <w:spacing w:val="2"/>
          <w:position w:val="-1"/>
          <w:sz w:val="18"/>
          <w:szCs w:val="18"/>
        </w:rPr>
        <w:t>M</w:t>
      </w:r>
      <w:r>
        <w:rPr>
          <w:position w:val="-1"/>
          <w:sz w:val="18"/>
          <w:szCs w:val="18"/>
        </w:rPr>
        <w:t>)</w:t>
      </w:r>
      <w:r>
        <w:rPr>
          <w:spacing w:val="-3"/>
          <w:position w:val="-1"/>
          <w:sz w:val="18"/>
          <w:szCs w:val="18"/>
        </w:rPr>
        <w:t xml:space="preserve"> </w:t>
      </w:r>
      <w:r>
        <w:rPr>
          <w:spacing w:val="5"/>
          <w:position w:val="-1"/>
          <w:sz w:val="18"/>
          <w:szCs w:val="18"/>
        </w:rPr>
        <w:t>P</w:t>
      </w:r>
      <w:r>
        <w:rPr>
          <w:position w:val="-1"/>
          <w:sz w:val="18"/>
          <w:szCs w:val="18"/>
        </w:rPr>
        <w:t>ROJEK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spacing w:val="2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N</w:t>
      </w:r>
      <w:r>
        <w:rPr>
          <w:spacing w:val="2"/>
          <w:position w:val="-1"/>
          <w:sz w:val="18"/>
          <w:szCs w:val="18"/>
        </w:rPr>
        <w:t>S</w:t>
      </w:r>
      <w:r>
        <w:rPr>
          <w:position w:val="-1"/>
          <w:sz w:val="18"/>
          <w:szCs w:val="18"/>
        </w:rPr>
        <w:t>UH/D</w:t>
      </w:r>
      <w:r>
        <w:rPr>
          <w:spacing w:val="1"/>
          <w:position w:val="-1"/>
          <w:sz w:val="18"/>
          <w:szCs w:val="18"/>
        </w:rPr>
        <w:t>I</w:t>
      </w:r>
      <w:r>
        <w:rPr>
          <w:spacing w:val="-2"/>
          <w:position w:val="-1"/>
          <w:sz w:val="18"/>
          <w:szCs w:val="18"/>
        </w:rPr>
        <w:t>TA</w:t>
      </w:r>
      <w:r>
        <w:rPr>
          <w:spacing w:val="1"/>
          <w:position w:val="-1"/>
          <w:sz w:val="18"/>
          <w:szCs w:val="18"/>
        </w:rPr>
        <w:t>M</w:t>
      </w:r>
      <w:r>
        <w:rPr>
          <w:spacing w:val="-2"/>
          <w:position w:val="-1"/>
          <w:sz w:val="18"/>
          <w:szCs w:val="18"/>
        </w:rPr>
        <w:t>A</w:t>
      </w:r>
      <w:r>
        <w:rPr>
          <w:position w:val="-1"/>
          <w:sz w:val="18"/>
          <w:szCs w:val="18"/>
        </w:rPr>
        <w:t>T</w:t>
      </w:r>
      <w:r>
        <w:rPr>
          <w:spacing w:val="-18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(</w:t>
      </w:r>
      <w:r>
        <w:rPr>
          <w:spacing w:val="-1"/>
          <w:position w:val="-1"/>
          <w:sz w:val="18"/>
          <w:szCs w:val="18"/>
        </w:rPr>
        <w:t xml:space="preserve"> TA</w:t>
      </w:r>
      <w:r>
        <w:rPr>
          <w:position w:val="-1"/>
          <w:sz w:val="18"/>
          <w:szCs w:val="18"/>
        </w:rPr>
        <w:t>RIKH</w:t>
      </w:r>
      <w:r>
        <w:rPr>
          <w:spacing w:val="-7"/>
          <w:position w:val="-1"/>
          <w:sz w:val="18"/>
          <w:szCs w:val="18"/>
        </w:rPr>
        <w:t xml:space="preserve"> </w:t>
      </w:r>
      <w:r>
        <w:rPr>
          <w:position w:val="-1"/>
          <w:sz w:val="18"/>
          <w:szCs w:val="18"/>
        </w:rPr>
        <w:t>) :</w:t>
      </w:r>
    </w:p>
    <w:p w14:paraId="0A590500" w14:textId="77777777" w:rsidR="00DA6E77" w:rsidRDefault="00DA6E77">
      <w:pPr>
        <w:spacing w:before="2" w:line="100" w:lineRule="exact"/>
        <w:rPr>
          <w:sz w:val="10"/>
          <w:szCs w:val="10"/>
        </w:rPr>
      </w:pPr>
    </w:p>
    <w:p w14:paraId="1421988F" w14:textId="77777777" w:rsidR="00DA6E77" w:rsidRDefault="00DA6E77">
      <w:pPr>
        <w:spacing w:line="200" w:lineRule="exact"/>
      </w:pPr>
    </w:p>
    <w:p w14:paraId="67E66B55" w14:textId="77777777" w:rsidR="00DA6E77" w:rsidRDefault="00BE3291">
      <w:pPr>
        <w:spacing w:before="41"/>
        <w:ind w:left="111" w:right="4281"/>
        <w:jc w:val="center"/>
        <w:rPr>
          <w:sz w:val="18"/>
          <w:szCs w:val="18"/>
        </w:rPr>
      </w:pPr>
      <w:r>
        <w:pict w14:anchorId="21042F47">
          <v:group id="_x0000_s1026" style="position:absolute;left:0;text-align:left;margin-left:363.05pt;margin-top:15.7pt;width:76.7pt;height:.15pt;z-index:-5918;mso-position-horizontal-relative:page" coordorigin="7262,315" coordsize="1535,4">
            <v:polyline id="_x0000_s1052" style="position:absolute" points="14528,634,14558,634" coordorigin="7264,317" coordsize="30,0" filled="f" strokeweight="2486emu">
              <v:path arrowok="t"/>
            </v:polyline>
            <v:polyline id="_x0000_s1051" style="position:absolute" points="14648,634,14678,634" coordorigin="7324,317" coordsize="30,0" filled="f" strokeweight="2486emu">
              <v:path arrowok="t"/>
            </v:polyline>
            <v:polyline id="_x0000_s1050" style="position:absolute" points="14768,634,14798,634" coordorigin="7384,317" coordsize="30,0" filled="f" strokeweight="2486emu">
              <v:path arrowok="t"/>
            </v:polyline>
            <v:polyline id="_x0000_s1049" style="position:absolute" points="14888,634,14918,634" coordorigin="7444,317" coordsize="30,0" filled="f" strokeweight="2486emu">
              <v:path arrowok="t"/>
            </v:polyline>
            <v:polyline id="_x0000_s1048" style="position:absolute" points="15008,634,15038,634" coordorigin="7504,317" coordsize="30,0" filled="f" strokeweight="2486emu">
              <v:path arrowok="t"/>
            </v:polyline>
            <v:polyline id="_x0000_s1047" style="position:absolute" points="15128,634,15158,634" coordorigin="7564,317" coordsize="30,0" filled="f" strokeweight="2486emu">
              <v:path arrowok="t"/>
            </v:polyline>
            <v:polyline id="_x0000_s1046" style="position:absolute" points="15248,634,15278,634" coordorigin="7624,317" coordsize="30,0" filled="f" strokeweight="2486emu">
              <v:path arrowok="t"/>
            </v:polyline>
            <v:polyline id="_x0000_s1045" style="position:absolute" points="15368,634,15398,634" coordorigin="7684,317" coordsize="30,0" filled="f" strokeweight="2486emu">
              <v:path arrowok="t"/>
            </v:polyline>
            <v:polyline id="_x0000_s1044" style="position:absolute" points="15488,634,15518,634" coordorigin="7744,317" coordsize="30,0" filled="f" strokeweight="2486emu">
              <v:path arrowok="t"/>
            </v:polyline>
            <v:polyline id="_x0000_s1043" style="position:absolute" points="15608,634,15638,634" coordorigin="7804,317" coordsize="30,0" filled="f" strokeweight="2486emu">
              <v:path arrowok="t"/>
            </v:polyline>
            <v:polyline id="_x0000_s1042" style="position:absolute" points="15728,634,15758,634" coordorigin="7864,317" coordsize="30,0" filled="f" strokeweight="2486emu">
              <v:path arrowok="t"/>
            </v:polyline>
            <v:polyline id="_x0000_s1041" style="position:absolute" points="15848,634,15878,634" coordorigin="7924,317" coordsize="30,0" filled="f" strokeweight="2486emu">
              <v:path arrowok="t"/>
            </v:polyline>
            <v:polyline id="_x0000_s1040" style="position:absolute" points="15968,634,15998,634" coordorigin="7984,317" coordsize="30,0" filled="f" strokeweight="2486emu">
              <v:path arrowok="t"/>
            </v:polyline>
            <v:polyline id="_x0000_s1039" style="position:absolute" points="16088,634,16118,634" coordorigin="8044,317" coordsize="30,0" filled="f" strokeweight="2486emu">
              <v:path arrowok="t"/>
            </v:polyline>
            <v:polyline id="_x0000_s1038" style="position:absolute" points="16208,634,16238,634" coordorigin="8104,317" coordsize="30,0" filled="f" strokeweight="2486emu">
              <v:path arrowok="t"/>
            </v:polyline>
            <v:polyline id="_x0000_s1037" style="position:absolute" points="16328,634,16358,634" coordorigin="8164,317" coordsize="30,0" filled="f" strokeweight="2486emu">
              <v:path arrowok="t"/>
            </v:polyline>
            <v:polyline id="_x0000_s1036" style="position:absolute" points="16448,634,16478,634" coordorigin="8224,317" coordsize="30,0" filled="f" strokeweight="2486emu">
              <v:path arrowok="t"/>
            </v:polyline>
            <v:polyline id="_x0000_s1035" style="position:absolute" points="16568,634,16598,634" coordorigin="8284,317" coordsize="30,0" filled="f" strokeweight="2486emu">
              <v:path arrowok="t"/>
            </v:polyline>
            <v:polyline id="_x0000_s1034" style="position:absolute" points="16688,634,16718,634" coordorigin="8344,317" coordsize="30,0" filled="f" strokeweight="2486emu">
              <v:path arrowok="t"/>
            </v:polyline>
            <v:polyline id="_x0000_s1033" style="position:absolute" points="16808,634,16838,634" coordorigin="8404,317" coordsize="30,0" filled="f" strokeweight="2486emu">
              <v:path arrowok="t"/>
            </v:polyline>
            <v:polyline id="_x0000_s1032" style="position:absolute" points="16928,634,16958,634" coordorigin="8464,317" coordsize="30,0" filled="f" strokeweight="2486emu">
              <v:path arrowok="t"/>
            </v:polyline>
            <v:polyline id="_x0000_s1031" style="position:absolute" points="17048,634,17078,634" coordorigin="8524,317" coordsize="30,0" filled="f" strokeweight="2486emu">
              <v:path arrowok="t"/>
            </v:polyline>
            <v:polyline id="_x0000_s1030" style="position:absolute" points="17168,634,17198,634" coordorigin="8584,317" coordsize="30,0" filled="f" strokeweight="2486emu">
              <v:path arrowok="t"/>
            </v:polyline>
            <v:polyline id="_x0000_s1029" style="position:absolute" points="17288,634,17318,634" coordorigin="8644,317" coordsize="30,0" filled="f" strokeweight="2486emu">
              <v:path arrowok="t"/>
            </v:polyline>
            <v:polyline id="_x0000_s1028" style="position:absolute" points="17408,634,17438,634" coordorigin="8704,317" coordsize="30,0" filled="f" strokeweight="2486emu">
              <v:path arrowok="t"/>
            </v:polyline>
            <v:polyline id="_x0000_s1027" style="position:absolute" points="17528,634,17558,634" coordorigin="8764,317" coordsize="30,0" filled="f" strokeweight="2486emu">
              <v:path arrowok="t"/>
            </v:polyline>
            <w10:wrap anchorx="page"/>
          </v:group>
        </w:pict>
      </w:r>
      <w:r>
        <w:rPr>
          <w:spacing w:val="1"/>
          <w:position w:val="1"/>
          <w:sz w:val="18"/>
          <w:szCs w:val="18"/>
        </w:rPr>
        <w:t>8</w:t>
      </w:r>
      <w:r>
        <w:rPr>
          <w:position w:val="1"/>
          <w:sz w:val="18"/>
          <w:szCs w:val="18"/>
        </w:rPr>
        <w:t xml:space="preserve">. </w:t>
      </w:r>
      <w:r>
        <w:rPr>
          <w:spacing w:val="28"/>
          <w:position w:val="1"/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ND</w:t>
      </w:r>
      <w:r>
        <w:rPr>
          <w:spacing w:val="-1"/>
          <w:sz w:val="18"/>
          <w:szCs w:val="18"/>
        </w:rPr>
        <w:t>A</w:t>
      </w:r>
      <w:r>
        <w:rPr>
          <w:spacing w:val="-2"/>
          <w:sz w:val="18"/>
          <w:szCs w:val="18"/>
        </w:rPr>
        <w:t>TA</w:t>
      </w:r>
      <w:r>
        <w:rPr>
          <w:sz w:val="18"/>
          <w:szCs w:val="18"/>
        </w:rPr>
        <w:t>N</w:t>
      </w:r>
      <w:r>
        <w:rPr>
          <w:spacing w:val="-2"/>
          <w:sz w:val="18"/>
          <w:szCs w:val="18"/>
        </w:rPr>
        <w:t>GA</w:t>
      </w:r>
      <w:r>
        <w:rPr>
          <w:sz w:val="18"/>
          <w:szCs w:val="18"/>
        </w:rPr>
        <w:t>N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 xml:space="preserve">.     </w:t>
      </w:r>
      <w:r>
        <w:rPr>
          <w:spacing w:val="33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C</w:t>
      </w:r>
      <w:r>
        <w:rPr>
          <w:spacing w:val="1"/>
          <w:position w:val="1"/>
          <w:sz w:val="18"/>
          <w:szCs w:val="18"/>
        </w:rPr>
        <w:t>O</w:t>
      </w:r>
      <w:r>
        <w:rPr>
          <w:position w:val="1"/>
          <w:sz w:val="18"/>
          <w:szCs w:val="18"/>
        </w:rPr>
        <w:t>P</w:t>
      </w:r>
      <w:r>
        <w:rPr>
          <w:spacing w:val="-1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R</w:t>
      </w:r>
      <w:r>
        <w:rPr>
          <w:spacing w:val="-1"/>
          <w:position w:val="1"/>
          <w:sz w:val="18"/>
          <w:szCs w:val="18"/>
        </w:rPr>
        <w:t>A</w:t>
      </w:r>
      <w:r>
        <w:rPr>
          <w:position w:val="1"/>
          <w:sz w:val="18"/>
          <w:szCs w:val="18"/>
        </w:rPr>
        <w:t>S</w:t>
      </w:r>
      <w:r>
        <w:rPr>
          <w:spacing w:val="2"/>
          <w:position w:val="1"/>
          <w:sz w:val="18"/>
          <w:szCs w:val="18"/>
        </w:rPr>
        <w:t>M</w:t>
      </w:r>
      <w:r>
        <w:rPr>
          <w:position w:val="1"/>
          <w:sz w:val="18"/>
          <w:szCs w:val="18"/>
        </w:rPr>
        <w:t>I</w:t>
      </w:r>
      <w:r>
        <w:rPr>
          <w:spacing w:val="40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0DB07D5D" w14:textId="77777777" w:rsidR="00DA6E77" w:rsidRDefault="00DA6E77">
      <w:pPr>
        <w:spacing w:before="7" w:line="100" w:lineRule="exact"/>
        <w:rPr>
          <w:sz w:val="11"/>
          <w:szCs w:val="11"/>
        </w:rPr>
      </w:pPr>
    </w:p>
    <w:p w14:paraId="46C61853" w14:textId="77777777" w:rsidR="00DA6E77" w:rsidRDefault="00DA6E77">
      <w:pPr>
        <w:spacing w:line="200" w:lineRule="exact"/>
      </w:pPr>
    </w:p>
    <w:p w14:paraId="38A00331" w14:textId="77777777" w:rsidR="00DA6E77" w:rsidRDefault="00BE3291">
      <w:pPr>
        <w:ind w:left="400"/>
      </w:pPr>
      <w:r>
        <w:rPr>
          <w:spacing w:val="3"/>
          <w:position w:val="2"/>
          <w:sz w:val="18"/>
          <w:szCs w:val="18"/>
        </w:rPr>
        <w:t>P</w:t>
      </w:r>
      <w:r>
        <w:rPr>
          <w:spacing w:val="1"/>
          <w:position w:val="2"/>
          <w:sz w:val="18"/>
          <w:szCs w:val="18"/>
        </w:rPr>
        <w:t>E</w:t>
      </w:r>
      <w:r>
        <w:rPr>
          <w:spacing w:val="-2"/>
          <w:position w:val="2"/>
          <w:sz w:val="18"/>
          <w:szCs w:val="18"/>
        </w:rPr>
        <w:t>GA</w:t>
      </w:r>
      <w:r>
        <w:rPr>
          <w:spacing w:val="-1"/>
          <w:position w:val="2"/>
          <w:sz w:val="18"/>
          <w:szCs w:val="18"/>
        </w:rPr>
        <w:t>W</w:t>
      </w:r>
      <w:r>
        <w:rPr>
          <w:spacing w:val="-2"/>
          <w:position w:val="2"/>
          <w:sz w:val="18"/>
          <w:szCs w:val="18"/>
        </w:rPr>
        <w:t>A</w:t>
      </w:r>
      <w:r>
        <w:rPr>
          <w:position w:val="2"/>
          <w:sz w:val="18"/>
          <w:szCs w:val="18"/>
        </w:rPr>
        <w:t>I</w:t>
      </w:r>
      <w:r>
        <w:rPr>
          <w:spacing w:val="-7"/>
          <w:position w:val="2"/>
          <w:sz w:val="18"/>
          <w:szCs w:val="18"/>
        </w:rPr>
        <w:t xml:space="preserve"> </w:t>
      </w:r>
      <w:r>
        <w:rPr>
          <w:position w:val="2"/>
          <w:sz w:val="18"/>
          <w:szCs w:val="18"/>
        </w:rPr>
        <w:t xml:space="preserve">:  </w:t>
      </w:r>
      <w:r>
        <w:rPr>
          <w:spacing w:val="28"/>
          <w:position w:val="2"/>
          <w:sz w:val="18"/>
          <w:szCs w:val="18"/>
        </w:rPr>
        <w:t xml:space="preserve"> </w:t>
      </w:r>
      <w:proofErr w:type="spellStart"/>
      <w:r>
        <w:rPr>
          <w:spacing w:val="1"/>
        </w:rPr>
        <w:t>I</w:t>
      </w:r>
      <w:r>
        <w:rPr>
          <w:spacing w:val="-1"/>
        </w:rPr>
        <w:t>n</w:t>
      </w:r>
      <w:r>
        <w:t>tan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2"/>
        </w:rPr>
        <w:t>Z</w:t>
      </w:r>
      <w:r>
        <w:t>a</w:t>
      </w:r>
      <w:r>
        <w:rPr>
          <w:spacing w:val="-1"/>
        </w:rPr>
        <w:t>h</w:t>
      </w:r>
      <w:r>
        <w:t>i</w:t>
      </w:r>
      <w:r>
        <w:rPr>
          <w:spacing w:val="1"/>
        </w:rPr>
        <w:t>d</w:t>
      </w:r>
      <w:r>
        <w:t>a</w:t>
      </w:r>
      <w:proofErr w:type="spellEnd"/>
      <w:r>
        <w:rPr>
          <w:spacing w:val="-3"/>
        </w:rPr>
        <w:t xml:space="preserve"> </w:t>
      </w:r>
      <w:r>
        <w:rPr>
          <w:spacing w:val="1"/>
        </w:rPr>
        <w:t>B</w:t>
      </w:r>
      <w:r>
        <w:t xml:space="preserve">t. </w:t>
      </w:r>
      <w:r>
        <w:rPr>
          <w:spacing w:val="-2"/>
        </w:rPr>
        <w:t>A</w:t>
      </w:r>
      <w:r>
        <w:rPr>
          <w:spacing w:val="1"/>
        </w:rPr>
        <w:t>b</w:t>
      </w:r>
      <w:r>
        <w:t>u</w:t>
      </w:r>
      <w:r>
        <w:rPr>
          <w:spacing w:val="-5"/>
        </w:rPr>
        <w:t xml:space="preserve"> </w:t>
      </w:r>
      <w:r>
        <w:rPr>
          <w:spacing w:val="2"/>
        </w:rPr>
        <w:t>B</w:t>
      </w:r>
      <w:r>
        <w:t>a</w:t>
      </w:r>
      <w:r>
        <w:rPr>
          <w:spacing w:val="-2"/>
        </w:rPr>
        <w:t>k</w:t>
      </w:r>
      <w:r>
        <w:t>ar</w:t>
      </w:r>
    </w:p>
    <w:p w14:paraId="6DA73CE0" w14:textId="77777777" w:rsidR="00DA6E77" w:rsidRDefault="00DA6E77">
      <w:pPr>
        <w:spacing w:before="8" w:line="120" w:lineRule="exact"/>
        <w:rPr>
          <w:sz w:val="12"/>
          <w:szCs w:val="12"/>
        </w:rPr>
      </w:pPr>
    </w:p>
    <w:p w14:paraId="43D7418E" w14:textId="77777777" w:rsidR="00DA6E77" w:rsidRDefault="00BE3291">
      <w:pPr>
        <w:spacing w:line="220" w:lineRule="exact"/>
        <w:ind w:left="400"/>
        <w:rPr>
          <w:sz w:val="18"/>
          <w:szCs w:val="18"/>
        </w:rPr>
      </w:pPr>
      <w:r>
        <w:rPr>
          <w:position w:val="1"/>
          <w:sz w:val="18"/>
          <w:szCs w:val="18"/>
        </w:rPr>
        <w:t>J</w:t>
      </w:r>
      <w:r>
        <w:rPr>
          <w:spacing w:val="-2"/>
          <w:position w:val="1"/>
          <w:sz w:val="18"/>
          <w:szCs w:val="18"/>
        </w:rPr>
        <w:t>A</w:t>
      </w:r>
      <w:r>
        <w:rPr>
          <w:spacing w:val="-1"/>
          <w:position w:val="1"/>
          <w:sz w:val="18"/>
          <w:szCs w:val="18"/>
        </w:rPr>
        <w:t>W</w:t>
      </w:r>
      <w:r>
        <w:rPr>
          <w:spacing w:val="-2"/>
          <w:position w:val="1"/>
          <w:sz w:val="18"/>
          <w:szCs w:val="18"/>
        </w:rPr>
        <w:t>ATA</w:t>
      </w:r>
      <w:r>
        <w:rPr>
          <w:position w:val="1"/>
          <w:sz w:val="18"/>
          <w:szCs w:val="18"/>
        </w:rPr>
        <w:t>N</w:t>
      </w:r>
      <w:r>
        <w:rPr>
          <w:spacing w:val="-9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 xml:space="preserve">: </w:t>
      </w:r>
      <w:r>
        <w:rPr>
          <w:spacing w:val="40"/>
          <w:position w:val="1"/>
          <w:sz w:val="18"/>
          <w:szCs w:val="18"/>
        </w:rPr>
        <w:t xml:space="preserve"> </w:t>
      </w:r>
      <w:proofErr w:type="spellStart"/>
      <w:r>
        <w:rPr>
          <w:spacing w:val="2"/>
          <w:position w:val="-1"/>
        </w:rPr>
        <w:t>P</w:t>
      </w:r>
      <w:r>
        <w:rPr>
          <w:position w:val="-1"/>
        </w:rPr>
        <w:t>e</w:t>
      </w:r>
      <w:r>
        <w:rPr>
          <w:spacing w:val="-2"/>
          <w:position w:val="-1"/>
        </w:rPr>
        <w:t>n</w:t>
      </w:r>
      <w:r>
        <w:rPr>
          <w:spacing w:val="1"/>
          <w:position w:val="-1"/>
        </w:rPr>
        <w:t>o</w:t>
      </w:r>
      <w:r>
        <w:rPr>
          <w:position w:val="-1"/>
        </w:rPr>
        <w:t>l</w:t>
      </w:r>
      <w:r>
        <w:rPr>
          <w:spacing w:val="1"/>
          <w:position w:val="-1"/>
        </w:rPr>
        <w:t>o</w:t>
      </w:r>
      <w:r>
        <w:rPr>
          <w:spacing w:val="-2"/>
          <w:position w:val="-1"/>
        </w:rPr>
        <w:t>n</w:t>
      </w:r>
      <w:r>
        <w:rPr>
          <w:position w:val="-1"/>
        </w:rPr>
        <w:t>g</w:t>
      </w:r>
      <w:proofErr w:type="spellEnd"/>
      <w:r>
        <w:rPr>
          <w:spacing w:val="-8"/>
          <w:position w:val="-1"/>
        </w:rPr>
        <w:t xml:space="preserve"> </w:t>
      </w:r>
      <w:proofErr w:type="spellStart"/>
      <w:r>
        <w:rPr>
          <w:spacing w:val="1"/>
          <w:position w:val="-1"/>
        </w:rPr>
        <w:t>J</w:t>
      </w:r>
      <w:r>
        <w:rPr>
          <w:spacing w:val="-1"/>
          <w:position w:val="-1"/>
        </w:rPr>
        <w:t>u</w:t>
      </w:r>
      <w:r>
        <w:rPr>
          <w:spacing w:val="1"/>
          <w:position w:val="-1"/>
        </w:rPr>
        <w:t>r</w:t>
      </w:r>
      <w:r>
        <w:rPr>
          <w:spacing w:val="-2"/>
          <w:position w:val="-1"/>
        </w:rPr>
        <w:t>u</w:t>
      </w:r>
      <w:r>
        <w:rPr>
          <w:position w:val="-1"/>
        </w:rPr>
        <w:t>te</w:t>
      </w:r>
      <w:r>
        <w:rPr>
          <w:spacing w:val="1"/>
          <w:position w:val="-1"/>
        </w:rPr>
        <w:t>r</w:t>
      </w:r>
      <w:r>
        <w:rPr>
          <w:position w:val="-1"/>
        </w:rPr>
        <w:t>a</w:t>
      </w:r>
      <w:proofErr w:type="spellEnd"/>
      <w:r>
        <w:rPr>
          <w:spacing w:val="-2"/>
          <w:position w:val="-1"/>
        </w:rPr>
        <w:t xml:space="preserve"> </w:t>
      </w:r>
      <w:r>
        <w:rPr>
          <w:spacing w:val="1"/>
          <w:position w:val="-1"/>
        </w:rPr>
        <w:t>J</w:t>
      </w:r>
      <w:r>
        <w:rPr>
          <w:spacing w:val="-3"/>
          <w:position w:val="-1"/>
        </w:rPr>
        <w:t>A</w:t>
      </w:r>
      <w:r>
        <w:rPr>
          <w:spacing w:val="1"/>
          <w:position w:val="-1"/>
        </w:rPr>
        <w:t>2</w:t>
      </w:r>
      <w:r>
        <w:rPr>
          <w:position w:val="-1"/>
        </w:rPr>
        <w:t xml:space="preserve">9                           </w:t>
      </w:r>
      <w:r>
        <w:rPr>
          <w:spacing w:val="36"/>
          <w:position w:val="-1"/>
        </w:rPr>
        <w:t xml:space="preserve"> </w:t>
      </w:r>
      <w:r>
        <w:rPr>
          <w:spacing w:val="-2"/>
          <w:position w:val="1"/>
          <w:sz w:val="18"/>
          <w:szCs w:val="18"/>
        </w:rPr>
        <w:t>TA</w:t>
      </w:r>
      <w:r>
        <w:rPr>
          <w:position w:val="1"/>
          <w:sz w:val="18"/>
          <w:szCs w:val="18"/>
        </w:rPr>
        <w:t>RI</w:t>
      </w:r>
      <w:r>
        <w:rPr>
          <w:spacing w:val="1"/>
          <w:position w:val="1"/>
          <w:sz w:val="18"/>
          <w:szCs w:val="18"/>
        </w:rPr>
        <w:t>K</w:t>
      </w:r>
      <w:r>
        <w:rPr>
          <w:position w:val="1"/>
          <w:sz w:val="18"/>
          <w:szCs w:val="18"/>
        </w:rPr>
        <w:t>H</w:t>
      </w:r>
      <w:r>
        <w:rPr>
          <w:spacing w:val="-7"/>
          <w:position w:val="1"/>
          <w:sz w:val="18"/>
          <w:szCs w:val="18"/>
        </w:rPr>
        <w:t xml:space="preserve"> </w:t>
      </w:r>
      <w:r>
        <w:rPr>
          <w:position w:val="1"/>
          <w:sz w:val="18"/>
          <w:szCs w:val="18"/>
        </w:rPr>
        <w:t>:</w:t>
      </w:r>
    </w:p>
    <w:p w14:paraId="33FAB8E2" w14:textId="77777777" w:rsidR="00DA6E77" w:rsidRDefault="00DA6E77">
      <w:pPr>
        <w:spacing w:before="2" w:line="160" w:lineRule="exact"/>
        <w:rPr>
          <w:sz w:val="17"/>
          <w:szCs w:val="17"/>
        </w:rPr>
      </w:pPr>
    </w:p>
    <w:p w14:paraId="349376D7" w14:textId="7E0DE0E9" w:rsidR="00DA6E77" w:rsidRDefault="00BE3291" w:rsidP="00BE3291">
      <w:pPr>
        <w:tabs>
          <w:tab w:val="left" w:pos="4010"/>
        </w:tabs>
        <w:spacing w:before="36"/>
        <w:ind w:left="100"/>
        <w:rPr>
          <w:sz w:val="18"/>
          <w:szCs w:val="18"/>
        </w:rPr>
      </w:pPr>
      <w:r>
        <w:rPr>
          <w:b/>
          <w:sz w:val="18"/>
          <w:szCs w:val="18"/>
        </w:rPr>
        <w:t>UNT</w:t>
      </w:r>
      <w:r>
        <w:rPr>
          <w:b/>
          <w:spacing w:val="1"/>
          <w:sz w:val="18"/>
          <w:szCs w:val="18"/>
        </w:rPr>
        <w:t>U</w:t>
      </w:r>
      <w:r>
        <w:rPr>
          <w:b/>
          <w:sz w:val="18"/>
          <w:szCs w:val="18"/>
        </w:rPr>
        <w:t>K</w:t>
      </w:r>
      <w:r>
        <w:rPr>
          <w:b/>
          <w:spacing w:val="-4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K</w:t>
      </w:r>
      <w:r>
        <w:rPr>
          <w:b/>
          <w:sz w:val="18"/>
          <w:szCs w:val="18"/>
        </w:rPr>
        <w:t>EG</w:t>
      </w:r>
      <w:r>
        <w:rPr>
          <w:b/>
          <w:spacing w:val="-1"/>
          <w:sz w:val="18"/>
          <w:szCs w:val="18"/>
        </w:rPr>
        <w:t>U</w:t>
      </w:r>
      <w:r>
        <w:rPr>
          <w:b/>
          <w:sz w:val="18"/>
          <w:szCs w:val="18"/>
        </w:rPr>
        <w:t>N</w:t>
      </w:r>
      <w:r>
        <w:rPr>
          <w:b/>
          <w:spacing w:val="1"/>
          <w:sz w:val="18"/>
          <w:szCs w:val="18"/>
        </w:rPr>
        <w:t>A</w:t>
      </w:r>
      <w:r>
        <w:rPr>
          <w:b/>
          <w:sz w:val="18"/>
          <w:szCs w:val="18"/>
        </w:rPr>
        <w:t>AAN</w:t>
      </w:r>
      <w:r>
        <w:rPr>
          <w:b/>
          <w:spacing w:val="-12"/>
          <w:sz w:val="18"/>
          <w:szCs w:val="18"/>
        </w:rPr>
        <w:t xml:space="preserve"> </w:t>
      </w:r>
      <w:r>
        <w:rPr>
          <w:b/>
          <w:sz w:val="18"/>
          <w:szCs w:val="18"/>
        </w:rPr>
        <w:t>P</w:t>
      </w:r>
      <w:r>
        <w:rPr>
          <w:b/>
          <w:spacing w:val="3"/>
          <w:sz w:val="18"/>
          <w:szCs w:val="18"/>
        </w:rPr>
        <w:t>K</w:t>
      </w:r>
      <w:r>
        <w:rPr>
          <w:b/>
          <w:sz w:val="18"/>
          <w:szCs w:val="18"/>
        </w:rPr>
        <w:t>K</w:t>
      </w:r>
      <w:r>
        <w:rPr>
          <w:b/>
          <w:spacing w:val="-2"/>
          <w:sz w:val="18"/>
          <w:szCs w:val="18"/>
        </w:rPr>
        <w:t xml:space="preserve"> </w:t>
      </w:r>
      <w:r>
        <w:rPr>
          <w:b/>
          <w:spacing w:val="2"/>
          <w:sz w:val="18"/>
          <w:szCs w:val="18"/>
        </w:rPr>
        <w:t>S</w:t>
      </w:r>
      <w:r>
        <w:rPr>
          <w:b/>
          <w:sz w:val="18"/>
          <w:szCs w:val="18"/>
        </w:rPr>
        <w:t>AHA</w:t>
      </w:r>
      <w:r>
        <w:rPr>
          <w:b/>
          <w:spacing w:val="2"/>
          <w:sz w:val="18"/>
          <w:szCs w:val="18"/>
        </w:rPr>
        <w:t>J</w:t>
      </w:r>
      <w:r>
        <w:rPr>
          <w:b/>
          <w:sz w:val="18"/>
          <w:szCs w:val="18"/>
        </w:rPr>
        <w:t>A</w:t>
      </w:r>
      <w:r>
        <w:rPr>
          <w:b/>
          <w:sz w:val="18"/>
          <w:szCs w:val="18"/>
        </w:rPr>
        <w:tab/>
      </w:r>
    </w:p>
    <w:p w14:paraId="1842ED8D" w14:textId="757A3D6F" w:rsidR="00DA6E77" w:rsidRDefault="00BE3291">
      <w:pPr>
        <w:spacing w:before="9" w:line="200" w:lineRule="exact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503310556" behindDoc="1" locked="0" layoutInCell="1" allowOverlap="1" wp14:anchorId="791E4967" wp14:editId="55C67BE6">
                <wp:simplePos x="0" y="0"/>
                <wp:positionH relativeFrom="page">
                  <wp:posOffset>624840</wp:posOffset>
                </wp:positionH>
                <wp:positionV relativeFrom="page">
                  <wp:posOffset>8920480</wp:posOffset>
                </wp:positionV>
                <wp:extent cx="6461125" cy="0"/>
                <wp:effectExtent l="0" t="0" r="15875" b="25400"/>
                <wp:wrapNone/>
                <wp:docPr id="449" name="Group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1125" cy="0"/>
                          <a:chOff x="720" y="14490"/>
                          <a:chExt cx="10175" cy="0"/>
                        </a:xfrm>
                      </wpg:grpSpPr>
                      <wps:wsp>
                        <wps:cNvPr id="450" name="Freeform 612"/>
                        <wps:cNvSpPr>
                          <a:spLocks/>
                        </wps:cNvSpPr>
                        <wps:spPr bwMode="auto">
                          <a:xfrm>
                            <a:off x="720" y="14490"/>
                            <a:ext cx="10175" cy="0"/>
                          </a:xfrm>
                          <a:custGeom>
                            <a:avLst/>
                            <a:gdLst>
                              <a:gd name="T0" fmla="+- 0 720 720"/>
                              <a:gd name="T1" fmla="*/ T0 w 10175"/>
                              <a:gd name="T2" fmla="+- 0 10895 720"/>
                              <a:gd name="T3" fmla="*/ T2 w 101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175">
                                <a:moveTo>
                                  <a:pt x="0" y="0"/>
                                </a:moveTo>
                                <a:lnTo>
                                  <a:pt x="10175" y="0"/>
                                </a:lnTo>
                              </a:path>
                            </a:pathLst>
                          </a:custGeom>
                          <a:noFill/>
                          <a:ln w="27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FD66D" id="Group 611" o:spid="_x0000_s1026" style="position:absolute;margin-left:49.2pt;margin-top:702.4pt;width:508.75pt;height:0;z-index:-5924;mso-position-horizontal-relative:page;mso-position-vertical-relative:page" coordorigin="720,14490" coordsize="10175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">
                <v:polyline id="Freeform 612" o:spid="_x0000_s1027" style="position:absolute;visibility:visible;mso-wrap-style:square;v-text-anchor:top" points="720,14490,10895,14490" coordsize="10175,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dNgowwAA&#10;ANwAAAAPAAAAZHJzL2Rvd25yZXYueG1sRE/LasJAFN0X/IfhCm5KnRistNExiFVw0Y0PhO4uM9ck&#10;mLkTMlOT/L2zKHR5OO9V3ttaPKj1lWMFs2kCglg7U3Gh4HLev32A8AHZYO2YFAzkIV+PXlaYGdfx&#10;kR6nUIgYwj5DBWUITSal1yVZ9FPXEEfu5lqLIcK2kKbFLobbWqZJspAWK44NJTa0LUnfT79WAe0P&#10;u+9XLYfPulpIjcfrz9c1VWoy7jdLEIH68C/+cx+Mgvl7nB/PxCMg1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dNgowwAAANwAAAAPAAAAAAAAAAAAAAAAAJcCAABkcnMvZG93&#10;bnJldi54bWxQSwUGAAAAAAQABAD1AAAAhwMAAAAA&#10;" filled="f" strokeweight="2791emu">
                  <v:path arrowok="t" o:connecttype="custom" o:connectlocs="0,0;10175,0" o:connectangles="0,0"/>
                </v:polyline>
                <w10:wrap anchorx="page" anchory="page"/>
              </v:group>
            </w:pict>
          </mc:Fallback>
        </mc:AlternateContent>
      </w:r>
    </w:p>
    <w:p w14:paraId="33592278" w14:textId="77777777" w:rsidR="00BE3291" w:rsidRDefault="00BE3291">
      <w:pPr>
        <w:spacing w:before="9" w:line="200" w:lineRule="exact"/>
      </w:pPr>
    </w:p>
    <w:p w14:paraId="5A9FECB9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9</w:t>
      </w:r>
      <w:r>
        <w:rPr>
          <w:sz w:val="18"/>
          <w:szCs w:val="18"/>
        </w:rPr>
        <w:t xml:space="preserve">.     </w:t>
      </w:r>
      <w:r>
        <w:rPr>
          <w:spacing w:val="3"/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>N</w:t>
      </w:r>
      <w:r>
        <w:rPr>
          <w:sz w:val="18"/>
          <w:szCs w:val="18"/>
        </w:rPr>
        <w:t>O</w:t>
      </w:r>
      <w:r>
        <w:rPr>
          <w:spacing w:val="1"/>
          <w:sz w:val="18"/>
          <w:szCs w:val="18"/>
        </w:rPr>
        <w:t>M</w:t>
      </w:r>
      <w:r>
        <w:rPr>
          <w:sz w:val="18"/>
          <w:szCs w:val="18"/>
        </w:rPr>
        <w:t>B</w:t>
      </w:r>
      <w:r>
        <w:rPr>
          <w:spacing w:val="1"/>
          <w:sz w:val="18"/>
          <w:szCs w:val="18"/>
        </w:rPr>
        <w:t>O</w:t>
      </w:r>
      <w:r>
        <w:rPr>
          <w:sz w:val="18"/>
          <w:szCs w:val="18"/>
        </w:rPr>
        <w:t>R</w:t>
      </w:r>
      <w:r>
        <w:rPr>
          <w:spacing w:val="-7"/>
          <w:sz w:val="18"/>
          <w:szCs w:val="18"/>
        </w:rPr>
        <w:t xml:space="preserve"> </w:t>
      </w:r>
      <w:proofErr w:type="gramStart"/>
      <w:r>
        <w:rPr>
          <w:spacing w:val="3"/>
          <w:sz w:val="18"/>
          <w:szCs w:val="18"/>
        </w:rPr>
        <w:t>P</w:t>
      </w:r>
      <w:r>
        <w:rPr>
          <w:sz w:val="18"/>
          <w:szCs w:val="18"/>
        </w:rPr>
        <w:t>ROJEK</w:t>
      </w:r>
      <w:r>
        <w:rPr>
          <w:spacing w:val="-5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p w14:paraId="44495F61" w14:textId="77777777" w:rsidR="00DA6E77" w:rsidRDefault="00DA6E77">
      <w:pPr>
        <w:spacing w:before="11" w:line="200" w:lineRule="exact"/>
      </w:pPr>
    </w:p>
    <w:p w14:paraId="4DDCF4D6" w14:textId="77777777" w:rsidR="00DA6E77" w:rsidRDefault="00BE3291">
      <w:pPr>
        <w:ind w:left="100"/>
        <w:rPr>
          <w:sz w:val="18"/>
          <w:szCs w:val="18"/>
        </w:rPr>
      </w:pPr>
      <w:r>
        <w:rPr>
          <w:spacing w:val="1"/>
          <w:sz w:val="18"/>
          <w:szCs w:val="18"/>
        </w:rPr>
        <w:t>10</w:t>
      </w:r>
      <w:r>
        <w:rPr>
          <w:sz w:val="18"/>
          <w:szCs w:val="18"/>
        </w:rPr>
        <w:t xml:space="preserve">. 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C</w:t>
      </w:r>
      <w:r>
        <w:rPr>
          <w:spacing w:val="-2"/>
          <w:sz w:val="18"/>
          <w:szCs w:val="18"/>
        </w:rPr>
        <w:t>ATATA</w:t>
      </w:r>
      <w:r>
        <w:rPr>
          <w:sz w:val="18"/>
          <w:szCs w:val="18"/>
        </w:rPr>
        <w:t xml:space="preserve">N               </w:t>
      </w:r>
      <w:proofErr w:type="gramStart"/>
      <w:r>
        <w:rPr>
          <w:sz w:val="18"/>
          <w:szCs w:val="18"/>
        </w:rPr>
        <w:t xml:space="preserve">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:</w:t>
      </w:r>
      <w:proofErr w:type="gramEnd"/>
      <w:r>
        <w:rPr>
          <w:spacing w:val="1"/>
          <w:sz w:val="18"/>
          <w:szCs w:val="18"/>
        </w:rPr>
        <w:t xml:space="preserve"> 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..</w:t>
      </w:r>
      <w:r>
        <w:rPr>
          <w:sz w:val="18"/>
          <w:szCs w:val="18"/>
        </w:rPr>
        <w:t>.</w:t>
      </w:r>
      <w:r>
        <w:rPr>
          <w:spacing w:val="1"/>
          <w:sz w:val="18"/>
          <w:szCs w:val="18"/>
        </w:rPr>
        <w:t>.</w:t>
      </w:r>
      <w:r>
        <w:rPr>
          <w:sz w:val="18"/>
          <w:szCs w:val="18"/>
        </w:rPr>
        <w:t>.</w:t>
      </w:r>
    </w:p>
    <w:sectPr w:rsidR="00DA6E77">
      <w:type w:val="continuous"/>
      <w:pgSz w:w="11920" w:h="16860"/>
      <w:pgMar w:top="660" w:right="82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2104F6E"/>
    <w:multiLevelType w:val="hybridMultilevel"/>
    <w:tmpl w:val="38708922"/>
    <w:lvl w:ilvl="0" w:tplc="EEE0C64E">
      <w:start w:val="4"/>
      <w:numFmt w:val="lowerLetter"/>
      <w:lvlText w:val="(%1)"/>
      <w:lvlJc w:val="left"/>
      <w:pPr>
        <w:ind w:left="720" w:hanging="360"/>
      </w:pPr>
      <w:rPr>
        <w:rFonts w:hint="default"/>
        <w:cap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34207"/>
    <w:multiLevelType w:val="multilevel"/>
    <w:tmpl w:val="A11E707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E77"/>
    <w:rsid w:val="00745B72"/>
    <w:rsid w:val="00BE3291"/>
    <w:rsid w:val="00DA6E77"/>
    <w:rsid w:val="00FB4AB7"/>
    <w:rsid w:val="00FD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0"/>
    <o:shapelayout v:ext="edit">
      <o:idmap v:ext="edit" data="1,2,3,4,5,6"/>
    </o:shapelayout>
  </w:shapeDefaults>
  <w:decimalSymbol w:val="."/>
  <w:listSeparator w:val=","/>
  <w14:docId w14:val="067581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B4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280</Words>
  <Characters>1598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2018-12-09T06:41:00Z</dcterms:created>
  <dcterms:modified xsi:type="dcterms:W3CDTF">2018-12-09T07:08:00Z</dcterms:modified>
</cp:coreProperties>
</file>