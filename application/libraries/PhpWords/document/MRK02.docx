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ABFF2" w14:textId="77777777" w:rsidR="00DA6E77" w:rsidRDefault="00DA6E77">
      <w:pPr>
        <w:spacing w:line="200" w:lineRule="exact"/>
      </w:pPr>
    </w:p>
    <w:p w14:paraId="41828ED7" w14:textId="77777777" w:rsidR="00DA6E77" w:rsidRDefault="00DA6E77">
      <w:pPr>
        <w:spacing w:before="18" w:line="220" w:lineRule="exact"/>
        <w:rPr>
          <w:sz w:val="22"/>
          <w:szCs w:val="22"/>
        </w:rPr>
      </w:pPr>
    </w:p>
    <w:p w14:paraId="48AEA58C" w14:textId="77777777" w:rsidR="00DA6E77" w:rsidRDefault="00BE3291">
      <w:pPr>
        <w:spacing w:line="220" w:lineRule="exact"/>
        <w:ind w:left="2658" w:right="-50"/>
      </w:pPr>
      <w:r>
        <w:rPr>
          <w:b/>
          <w:position w:val="-1"/>
          <w:u w:val="single" w:color="000000"/>
        </w:rPr>
        <w:t>UN</w:t>
      </w:r>
      <w:r>
        <w:rPr>
          <w:b/>
          <w:spacing w:val="-2"/>
          <w:position w:val="-1"/>
          <w:u w:val="single" w:color="000000"/>
        </w:rPr>
        <w:t>T</w:t>
      </w:r>
      <w:r>
        <w:rPr>
          <w:b/>
          <w:position w:val="-1"/>
          <w:u w:val="single" w:color="000000"/>
        </w:rPr>
        <w:t>UK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DII</w:t>
      </w:r>
      <w:r>
        <w:rPr>
          <w:b/>
          <w:spacing w:val="-2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I</w:t>
      </w:r>
      <w:r>
        <w:rPr>
          <w:b/>
          <w:spacing w:val="-5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S</w:t>
      </w:r>
      <w:r>
        <w:rPr>
          <w:b/>
          <w:spacing w:val="-2"/>
          <w:position w:val="-1"/>
          <w:u w:val="single" w:color="000000"/>
        </w:rPr>
        <w:t>E</w:t>
      </w:r>
      <w:r>
        <w:rPr>
          <w:b/>
          <w:spacing w:val="3"/>
          <w:position w:val="-1"/>
          <w:u w:val="single" w:color="000000"/>
        </w:rPr>
        <w:t>M</w:t>
      </w:r>
      <w:r>
        <w:rPr>
          <w:b/>
          <w:position w:val="-1"/>
          <w:u w:val="single" w:color="000000"/>
        </w:rPr>
        <w:t>A</w:t>
      </w:r>
      <w:r>
        <w:rPr>
          <w:b/>
          <w:spacing w:val="-1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A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PRO</w:t>
      </w:r>
      <w:r>
        <w:rPr>
          <w:b/>
          <w:spacing w:val="2"/>
          <w:position w:val="-1"/>
          <w:u w:val="single" w:color="000000"/>
        </w:rPr>
        <w:t>J</w:t>
      </w:r>
      <w:r>
        <w:rPr>
          <w:b/>
          <w:spacing w:val="-1"/>
          <w:position w:val="-1"/>
          <w:u w:val="single" w:color="000000"/>
        </w:rPr>
        <w:t>E</w:t>
      </w:r>
      <w:r>
        <w:rPr>
          <w:b/>
          <w:position w:val="-1"/>
          <w:u w:val="single" w:color="000000"/>
        </w:rPr>
        <w:t>K</w:t>
      </w:r>
      <w:r>
        <w:rPr>
          <w:b/>
          <w:spacing w:val="-7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</w:t>
      </w:r>
      <w:r>
        <w:rPr>
          <w:b/>
          <w:spacing w:val="-2"/>
          <w:position w:val="-1"/>
          <w:u w:val="single" w:color="000000"/>
        </w:rPr>
        <w:t>L</w:t>
      </w:r>
      <w:r>
        <w:rPr>
          <w:b/>
          <w:position w:val="-1"/>
          <w:u w:val="single" w:color="000000"/>
        </w:rPr>
        <w:t>AKSANAKAN</w:t>
      </w:r>
    </w:p>
    <w:p w14:paraId="6F11C4B9" w14:textId="77777777" w:rsidR="00DA6E77" w:rsidRDefault="00BE3291">
      <w:pPr>
        <w:spacing w:before="78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2" w:space="720" w:equalWidth="0">
            <w:col w:w="7349" w:space="1302"/>
            <w:col w:w="1629"/>
          </w:cols>
        </w:sectPr>
      </w:pPr>
      <w:r>
        <w:br w:type="column"/>
      </w:r>
      <w:r>
        <w:rPr>
          <w:b/>
          <w:spacing w:val="2"/>
          <w:sz w:val="18"/>
          <w:szCs w:val="18"/>
        </w:rPr>
        <w:lastRenderedPageBreak/>
        <w:t>B</w:t>
      </w:r>
      <w:r>
        <w:rPr>
          <w:b/>
          <w:sz w:val="18"/>
          <w:szCs w:val="18"/>
        </w:rPr>
        <w:t>ORANG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RK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0</w:t>
      </w:r>
      <w:r w:rsidR="00FB4AB7">
        <w:rPr>
          <w:b/>
          <w:sz w:val="18"/>
          <w:szCs w:val="18"/>
        </w:rPr>
        <w:t>2</w:t>
      </w:r>
    </w:p>
    <w:p w14:paraId="17B4D762" w14:textId="77777777" w:rsidR="00DA6E77" w:rsidRDefault="00DA6E77">
      <w:pPr>
        <w:spacing w:before="2" w:line="180" w:lineRule="exact"/>
        <w:rPr>
          <w:sz w:val="19"/>
          <w:szCs w:val="19"/>
        </w:rPr>
      </w:pPr>
    </w:p>
    <w:p w14:paraId="0FB78CEB" w14:textId="77777777" w:rsidR="00DA6E77" w:rsidRDefault="00DA6E77">
      <w:pPr>
        <w:spacing w:line="200" w:lineRule="exact"/>
      </w:pPr>
    </w:p>
    <w:p w14:paraId="0FA5BD56" w14:textId="288D5FCD" w:rsidR="00DA6E77" w:rsidRDefault="00BE3291">
      <w:pPr>
        <w:spacing w:before="39"/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1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F</w:t>
      </w:r>
      <w:r>
        <w:rPr>
          <w:spacing w:val="-2"/>
          <w:sz w:val="18"/>
          <w:szCs w:val="18"/>
        </w:rPr>
        <w:t>TA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3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 xml:space="preserve">:    </w:t>
      </w:r>
      <w:r>
        <w:rPr>
          <w:spacing w:val="13"/>
          <w:sz w:val="18"/>
          <w:szCs w:val="18"/>
        </w:rPr>
        <w:t xml:space="preserve"> </w:t>
      </w:r>
      <w:r w:rsidR="00745B72">
        <w:rPr>
          <w:spacing w:val="1"/>
          <w:sz w:val="18"/>
          <w:szCs w:val="18"/>
        </w:rPr>
        <w:t>{</w:t>
      </w:r>
      <w:proofErr w:type="spellStart"/>
      <w:r w:rsidR="00745B72">
        <w:rPr>
          <w:spacing w:val="1"/>
          <w:sz w:val="18"/>
          <w:szCs w:val="18"/>
        </w:rPr>
        <w:t>nopkk</w:t>
      </w:r>
      <w:proofErr w:type="spellEnd"/>
      <w:r w:rsidR="00745B72">
        <w:rPr>
          <w:spacing w:val="1"/>
          <w:sz w:val="18"/>
          <w:szCs w:val="18"/>
        </w:rPr>
        <w:t>}</w:t>
      </w:r>
    </w:p>
    <w:p w14:paraId="645D34ED" w14:textId="2F9653FD" w:rsidR="00DA6E77" w:rsidRDefault="0025045B">
      <w:pPr>
        <w:spacing w:before="1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2A903F" wp14:editId="49DAC4EE">
                <wp:simplePos x="0" y="0"/>
                <wp:positionH relativeFrom="column">
                  <wp:posOffset>2100027</wp:posOffset>
                </wp:positionH>
                <wp:positionV relativeFrom="paragraph">
                  <wp:posOffset>7620</wp:posOffset>
                </wp:positionV>
                <wp:extent cx="2779414" cy="0"/>
                <wp:effectExtent l="0" t="0" r="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414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17C51C9" id="Straight Connector 452" o:spid="_x0000_s1026" style="position:absolute;z-index:503312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.6pt" to="38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6C45A23" w14:textId="60A4A964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2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OR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</w:t>
      </w:r>
      <w:r>
        <w:rPr>
          <w:spacing w:val="16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nam</w:t>
      </w:r>
      <w:r w:rsidR="00430689">
        <w:rPr>
          <w:sz w:val="18"/>
          <w:szCs w:val="18"/>
        </w:rPr>
        <w:t>a</w:t>
      </w:r>
      <w:r w:rsidR="00745B72">
        <w:rPr>
          <w:sz w:val="18"/>
          <w:szCs w:val="18"/>
        </w:rPr>
        <w:t>kon</w:t>
      </w:r>
      <w:proofErr w:type="spellEnd"/>
      <w:r w:rsidR="00745B72">
        <w:rPr>
          <w:sz w:val="18"/>
          <w:szCs w:val="18"/>
        </w:rPr>
        <w:t>}</w:t>
      </w:r>
    </w:p>
    <w:p w14:paraId="15C2DC17" w14:textId="0C6A96BF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779040" wp14:editId="77A1EABF">
                <wp:simplePos x="0" y="0"/>
                <wp:positionH relativeFrom="column">
                  <wp:posOffset>1978056</wp:posOffset>
                </wp:positionH>
                <wp:positionV relativeFrom="paragraph">
                  <wp:posOffset>13304</wp:posOffset>
                </wp:positionV>
                <wp:extent cx="2901617" cy="0"/>
                <wp:effectExtent l="0" t="0" r="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FC65AF8" id="Straight Connector 453" o:spid="_x0000_s1026" style="position:absolute;z-index:5033147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1.05pt" to="384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6F821CFE" w14:textId="683C0A80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3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   </w:t>
      </w:r>
      <w:r>
        <w:rPr>
          <w:spacing w:val="9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nosebutharga</w:t>
      </w:r>
      <w:proofErr w:type="spellEnd"/>
      <w:r w:rsidR="00745B72">
        <w:rPr>
          <w:sz w:val="18"/>
          <w:szCs w:val="18"/>
        </w:rPr>
        <w:t>}</w:t>
      </w:r>
    </w:p>
    <w:p w14:paraId="6D9F36C7" w14:textId="67B8D12B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719341A" wp14:editId="21FBFDE6">
                <wp:simplePos x="0" y="0"/>
                <wp:positionH relativeFrom="column">
                  <wp:posOffset>1978327</wp:posOffset>
                </wp:positionH>
                <wp:positionV relativeFrom="paragraph">
                  <wp:posOffset>25984</wp:posOffset>
                </wp:positionV>
                <wp:extent cx="2901617" cy="0"/>
                <wp:effectExtent l="0" t="0" r="0" b="1905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0869F44" id="Straight Connector 454" o:spid="_x0000_s1026" style="position:absolute;z-index:5033161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2.05pt" to="384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10056FE6" w14:textId="5F2CCA1B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4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NO.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r>
        <w:rPr>
          <w:spacing w:val="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proofErr w:type="gramStart"/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EM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ATA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</w:t>
      </w:r>
      <w:r>
        <w:rPr>
          <w:spacing w:val="19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noinden</w:t>
      </w:r>
      <w:proofErr w:type="spellEnd"/>
      <w:r w:rsidR="00745B72">
        <w:rPr>
          <w:sz w:val="18"/>
          <w:szCs w:val="18"/>
        </w:rPr>
        <w:t>}</w:t>
      </w:r>
    </w:p>
    <w:p w14:paraId="3BA28AEB" w14:textId="3BB45DDA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A23B26" wp14:editId="2A1F8F7C">
                <wp:simplePos x="0" y="0"/>
                <wp:positionH relativeFrom="column">
                  <wp:posOffset>2317562</wp:posOffset>
                </wp:positionH>
                <wp:positionV relativeFrom="paragraph">
                  <wp:posOffset>13693</wp:posOffset>
                </wp:positionV>
                <wp:extent cx="2562112" cy="0"/>
                <wp:effectExtent l="0" t="0" r="1016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112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AD090F5" id="Straight Connector 45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.1pt" to="384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5B83455" w14:textId="1660712C" w:rsidR="00DA6E77" w:rsidRDefault="00BE3291">
      <w:pPr>
        <w:spacing w:line="245" w:lineRule="auto"/>
        <w:ind w:left="1843" w:right="471" w:hanging="1623"/>
        <w:rPr>
          <w:sz w:val="18"/>
          <w:szCs w:val="18"/>
        </w:rPr>
      </w:pPr>
      <w:r>
        <w:rPr>
          <w:spacing w:val="1"/>
          <w:sz w:val="18"/>
          <w:szCs w:val="18"/>
        </w:rPr>
        <w:t>5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UK</w:t>
      </w:r>
      <w:r>
        <w:rPr>
          <w:spacing w:val="-5"/>
          <w:sz w:val="18"/>
          <w:szCs w:val="18"/>
        </w:rPr>
        <w:t xml:space="preserve"> </w:t>
      </w:r>
      <w:proofErr w:type="gramStart"/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41"/>
          <w:sz w:val="18"/>
          <w:szCs w:val="18"/>
        </w:rPr>
        <w:t xml:space="preserve"> </w:t>
      </w:r>
      <w:r w:rsidR="00AD47B5">
        <w:rPr>
          <w:sz w:val="18"/>
          <w:szCs w:val="18"/>
        </w:rPr>
        <w:t>{</w:t>
      </w:r>
      <w:proofErr w:type="spellStart"/>
      <w:r w:rsidR="00AD47B5">
        <w:rPr>
          <w:sz w:val="18"/>
          <w:szCs w:val="18"/>
        </w:rPr>
        <w:t>tajukkerja</w:t>
      </w:r>
      <w:proofErr w:type="spellEnd"/>
      <w:r w:rsidR="00AD47B5">
        <w:rPr>
          <w:sz w:val="18"/>
          <w:szCs w:val="18"/>
        </w:rPr>
        <w:t>}</w:t>
      </w:r>
      <w:r>
        <w:rPr>
          <w:sz w:val="18"/>
          <w:szCs w:val="18"/>
        </w:rPr>
        <w:t>.</w:t>
      </w:r>
    </w:p>
    <w:p w14:paraId="66BC8E59" w14:textId="1275A32C" w:rsidR="00DA6E77" w:rsidRDefault="00DA6E77">
      <w:pPr>
        <w:spacing w:line="200" w:lineRule="exact"/>
      </w:pPr>
    </w:p>
    <w:p w14:paraId="6AADD4A1" w14:textId="408644D8" w:rsidR="00DA6E77" w:rsidRDefault="00DA6E77">
      <w:pPr>
        <w:spacing w:line="200" w:lineRule="exact"/>
      </w:pPr>
    </w:p>
    <w:p w14:paraId="29C31EB3" w14:textId="0F34C034" w:rsidR="00DA6E77" w:rsidRDefault="0025045B" w:rsidP="00BE3291">
      <w:pPr>
        <w:spacing w:before="38" w:line="415" w:lineRule="auto"/>
        <w:ind w:left="521" w:right="924" w:hanging="315"/>
        <w:rPr>
          <w:sz w:val="18"/>
          <w:szCs w:val="18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E27239" wp14:editId="1D463B04">
                <wp:simplePos x="0" y="0"/>
                <wp:positionH relativeFrom="column">
                  <wp:posOffset>3641706</wp:posOffset>
                </wp:positionH>
                <wp:positionV relativeFrom="paragraph">
                  <wp:posOffset>399346</wp:posOffset>
                </wp:positionV>
                <wp:extent cx="1077363" cy="0"/>
                <wp:effectExtent l="0" t="0" r="27940" b="1905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FB552B2" id="Straight Connector 458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75pt,31.45pt" to="371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74AD3A" wp14:editId="030E198E">
                <wp:simplePos x="0" y="0"/>
                <wp:positionH relativeFrom="column">
                  <wp:posOffset>4248867</wp:posOffset>
                </wp:positionH>
                <wp:positionV relativeFrom="paragraph">
                  <wp:posOffset>200660</wp:posOffset>
                </wp:positionV>
                <wp:extent cx="1077363" cy="0"/>
                <wp:effectExtent l="0" t="0" r="2794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AB6FAB9" id="Straight Connector 457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55pt,15.8pt" to="419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280238" wp14:editId="2FF6BC8E">
                <wp:simplePos x="0" y="0"/>
                <wp:positionH relativeFrom="column">
                  <wp:posOffset>1593284</wp:posOffset>
                </wp:positionH>
                <wp:positionV relativeFrom="paragraph">
                  <wp:posOffset>190387</wp:posOffset>
                </wp:positionV>
                <wp:extent cx="1077363" cy="0"/>
                <wp:effectExtent l="0" t="0" r="27940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ACB7973" id="Straight Connector 456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45pt,15pt" to="210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" strokecolor="black [3040]" strokeweight=".5pt">
                <v:stroke dashstyle="dash"/>
              </v:line>
            </w:pict>
          </mc:Fallback>
        </mc:AlternateContent>
      </w:r>
      <w:r w:rsidR="009218C1">
        <w:pict w14:anchorId="21FD2915">
          <v:group id="_x0000_s6413" style="position:absolute;left:0;text-align:left;margin-left:378.05pt;margin-top:12.8pt;width:76.75pt;height:.2pt;z-index:-251672064;mso-position-horizontal-relative:page;mso-position-vertical-relative:text" coordorigin="7561,256" coordsize="1536,5">
            <v:shape id="_x0000_s6439" style="position:absolute;left:37820;top:1295;width:30;height:0" coordorigin="7564,259" coordsize="30,0" path="m7564,259r30,e" filled="f" strokeweight=".08594mm">
              <v:path arrowok="t"/>
              <o:lock v:ext="edit" verticies="t"/>
            </v:shape>
            <v:shape id="_x0000_s6438" style="position:absolute;left:38120;top:1295;width:30;height:0" coordorigin="7624,259" coordsize="30,0" path="m7624,259r30,e" filled="f" strokeweight=".08594mm">
              <v:path arrowok="t"/>
              <o:lock v:ext="edit" verticies="t"/>
            </v:shape>
            <v:shape id="_x0000_s6437" style="position:absolute;left:38420;top:1295;width:30;height:0" coordorigin="7684,259" coordsize="30,0" path="m7684,259r30,e" filled="f" strokeweight=".08594mm">
              <v:path arrowok="t"/>
              <o:lock v:ext="edit" verticies="t"/>
            </v:shape>
            <v:shape id="_x0000_s6436" style="position:absolute;left:38720;top:1295;width:30;height:0" coordorigin="7744,259" coordsize="30,0" path="m7744,259r30,e" filled="f" strokeweight=".08594mm">
              <v:path arrowok="t"/>
              <o:lock v:ext="edit" verticies="t"/>
            </v:shape>
            <v:shape id="_x0000_s6435" style="position:absolute;left:39020;top:1295;width:30;height:0" coordorigin="7804,259" coordsize="30,0" path="m7804,259r30,e" filled="f" strokeweight=".08594mm">
              <v:path arrowok="t"/>
              <o:lock v:ext="edit" verticies="t"/>
            </v:shape>
            <v:shape id="_x0000_s6434" style="position:absolute;left:39320;top:1295;width:30;height:0" coordorigin="7864,259" coordsize="30,0" path="m7864,259r30,e" filled="f" strokeweight=".08594mm">
              <v:path arrowok="t"/>
              <o:lock v:ext="edit" verticies="t"/>
            </v:shape>
            <v:shape id="_x0000_s6433" style="position:absolute;left:39620;top:1295;width:30;height:0" coordorigin="7924,259" coordsize="30,0" path="m7924,259r30,e" filled="f" strokeweight=".08594mm">
              <v:path arrowok="t"/>
              <o:lock v:ext="edit" verticies="t"/>
            </v:shape>
            <v:shape id="_x0000_s6432" style="position:absolute;left:39920;top:1295;width:30;height:0" coordorigin="7984,259" coordsize="30,0" path="m7984,259r30,e" filled="f" strokeweight=".08594mm">
              <v:path arrowok="t"/>
              <o:lock v:ext="edit" verticies="t"/>
            </v:shape>
            <v:shape id="_x0000_s6431" style="position:absolute;left:40220;top:1295;width:30;height:0" coordorigin="8044,259" coordsize="30,0" path="m8044,259r30,e" filled="f" strokeweight=".08594mm">
              <v:path arrowok="t"/>
              <o:lock v:ext="edit" verticies="t"/>
            </v:shape>
            <v:shape id="_x0000_s6430" style="position:absolute;left:40520;top:1295;width:30;height:0" coordorigin="8104,259" coordsize="30,0" path="m8104,259r30,e" filled="f" strokeweight=".08594mm">
              <v:path arrowok="t"/>
              <o:lock v:ext="edit" verticies="t"/>
            </v:shape>
            <v:shape id="_x0000_s6429" style="position:absolute;left:40820;top:1295;width:30;height:0" coordorigin="8164,259" coordsize="30,0" path="m8164,259r30,e" filled="f" strokeweight=".08594mm">
              <v:path arrowok="t"/>
              <o:lock v:ext="edit" verticies="t"/>
            </v:shape>
            <v:shape id="_x0000_s6428" style="position:absolute;left:41120;top:1295;width:30;height:0" coordorigin="8224,259" coordsize="30,0" path="m8224,259r30,e" filled="f" strokeweight=".08594mm">
              <v:path arrowok="t"/>
              <o:lock v:ext="edit" verticies="t"/>
            </v:shape>
            <v:shape id="_x0000_s6427" style="position:absolute;left:41420;top:1295;width:30;height:0" coordorigin="8284,259" coordsize="30,0" path="m8284,259r30,e" filled="f" strokeweight=".08594mm">
              <v:path arrowok="t"/>
              <o:lock v:ext="edit" verticies="t"/>
            </v:shape>
            <v:shape id="_x0000_s6426" style="position:absolute;left:41720;top:1295;width:30;height:0" coordorigin="8344,259" coordsize="30,0" path="m8344,259r30,e" filled="f" strokeweight=".08594mm">
              <v:path arrowok="t"/>
              <o:lock v:ext="edit" verticies="t"/>
            </v:shape>
            <v:shape id="_x0000_s6425" style="position:absolute;left:42020;top:1295;width:30;height:0" coordorigin="8404,259" coordsize="30,0" path="m8404,259r30,e" filled="f" strokeweight=".08594mm">
              <v:path arrowok="t"/>
              <o:lock v:ext="edit" verticies="t"/>
            </v:shape>
            <v:shape id="_x0000_s6424" style="position:absolute;left:42320;top:1295;width:30;height:0" coordorigin="8464,259" coordsize="30,0" path="m8464,259r30,e" filled="f" strokeweight=".08594mm">
              <v:path arrowok="t"/>
              <o:lock v:ext="edit" verticies="t"/>
            </v:shape>
            <v:shape id="_x0000_s6423" style="position:absolute;left:42620;top:1295;width:30;height:0" coordorigin="8524,259" coordsize="30,0" path="m8524,259r30,e" filled="f" strokeweight=".08594mm">
              <v:path arrowok="t"/>
              <o:lock v:ext="edit" verticies="t"/>
            </v:shape>
            <v:shape id="_x0000_s6422" style="position:absolute;left:42920;top:1295;width:30;height:0" coordorigin="8584,259" coordsize="30,0" path="m8584,259r30,e" filled="f" strokeweight=".08594mm">
              <v:path arrowok="t"/>
              <o:lock v:ext="edit" verticies="t"/>
            </v:shape>
            <v:shape id="_x0000_s6421" style="position:absolute;left:43220;top:1295;width:30;height:0" coordorigin="8644,259" coordsize="30,0" path="m8644,259r30,e" filled="f" strokeweight=".08594mm">
              <v:path arrowok="t"/>
              <o:lock v:ext="edit" verticies="t"/>
            </v:shape>
            <v:shape id="_x0000_s6420" style="position:absolute;left:43520;top:1295;width:30;height:0" coordorigin="8704,259" coordsize="30,0" path="m8704,259r30,e" filled="f" strokeweight=".08594mm">
              <v:path arrowok="t"/>
              <o:lock v:ext="edit" verticies="t"/>
            </v:shape>
            <v:shape id="_x0000_s6419" style="position:absolute;left:43820;top:1295;width:30;height:0" coordorigin="8764,259" coordsize="30,0" path="m8764,259r30,e" filled="f" strokeweight=".08594mm">
              <v:path arrowok="t"/>
              <o:lock v:ext="edit" verticies="t"/>
            </v:shape>
            <v:shape id="_x0000_s6418" style="position:absolute;left:44120;top:1295;width:30;height:0" coordorigin="8824,259" coordsize="30,0" path="m8824,259r30,e" filled="f" strokeweight=".08594mm">
              <v:path arrowok="t"/>
              <o:lock v:ext="edit" verticies="t"/>
            </v:shape>
            <v:shape id="_x0000_s6417" style="position:absolute;left:44420;top:1295;width:30;height:0" coordorigin="8884,259" coordsize="30,0" path="m8884,259r30,e" filled="f" strokeweight=".08594mm">
              <v:path arrowok="t"/>
              <o:lock v:ext="edit" verticies="t"/>
            </v:shape>
            <v:shape id="_x0000_s6416" style="position:absolute;left:44720;top:1295;width:30;height:0" coordorigin="8944,259" coordsize="30,0" path="m8944,259r30,e" filled="f" strokeweight=".08594mm">
              <v:path arrowok="t"/>
              <o:lock v:ext="edit" verticies="t"/>
            </v:shape>
            <v:shape id="_x0000_s6415" style="position:absolute;left:45020;top:1295;width:30;height:0" coordorigin="9004,259" coordsize="30,0" path="m9004,259r30,e" filled="f" strokeweight=".08594mm">
              <v:path arrowok="t"/>
              <o:lock v:ext="edit" verticies="t"/>
            </v:shape>
            <v:shape id="_x0000_s6414" style="position:absolute;left:45320;top:1295;width:30;height:0" coordorigin="9064,259" coordsize="30,0" path="m9064,259r30,e" filled="f" strokeweight=".08594mm">
              <v:path arrowok="t"/>
              <o:lock v:ext="edit" verticies="t"/>
            </v:shape>
            <w10:wrap anchorx="page"/>
          </v:group>
        </w:pict>
      </w:r>
      <w:r w:rsidR="009218C1">
        <w:pict w14:anchorId="081DC35A">
          <v:group id="_x0000_s6386" style="position:absolute;left:0;text-align:left;margin-left:333pt;margin-top:29.9pt;width:76.75pt;height:.2pt;z-index:-251671040;mso-position-horizontal-relative:page;mso-position-vertical-relative:text" coordorigin="6661,599" coordsize="1535,5">
            <v:shape id="_x0000_s6412" style="position:absolute;left:33315;top:3005;width:30;height:0" coordorigin="6663,601" coordsize="30,0" path="m6663,601r30,e" filled="f" strokeweight=".08594mm">
              <v:path arrowok="t"/>
              <o:lock v:ext="edit" verticies="t"/>
            </v:shape>
            <v:shape id="_x0000_s6411" style="position:absolute;left:33615;top:3005;width:30;height:0" coordorigin="6723,601" coordsize="30,0" path="m6723,601r30,e" filled="f" strokeweight=".08594mm">
              <v:path arrowok="t"/>
              <o:lock v:ext="edit" verticies="t"/>
            </v:shape>
            <v:shape id="_x0000_s6410" style="position:absolute;left:33915;top:3005;width:30;height:0" coordorigin="6783,601" coordsize="30,0" path="m6783,601r30,e" filled="f" strokeweight=".08594mm">
              <v:path arrowok="t"/>
              <o:lock v:ext="edit" verticies="t"/>
            </v:shape>
            <v:shape id="_x0000_s6409" style="position:absolute;left:34215;top:3005;width:30;height:0" coordorigin="6843,601" coordsize="30,0" path="m6843,601r30,e" filled="f" strokeweight=".08594mm">
              <v:path arrowok="t"/>
              <o:lock v:ext="edit" verticies="t"/>
            </v:shape>
            <v:shape id="_x0000_s6408" style="position:absolute;left:34515;top:3005;width:30;height:0" coordorigin="6903,601" coordsize="30,0" path="m6903,601r30,e" filled="f" strokeweight=".08594mm">
              <v:path arrowok="t"/>
              <o:lock v:ext="edit" verticies="t"/>
            </v:shape>
            <v:shape id="_x0000_s6407" style="position:absolute;left:34815;top:3005;width:30;height:0" coordorigin="6963,601" coordsize="30,0" path="m6963,601r30,e" filled="f" strokeweight=".08594mm">
              <v:path arrowok="t"/>
              <o:lock v:ext="edit" verticies="t"/>
            </v:shape>
            <v:shape id="_x0000_s6406" style="position:absolute;left:35115;top:3005;width:30;height:0" coordorigin="7023,601" coordsize="30,0" path="m7023,601r30,e" filled="f" strokeweight=".08594mm">
              <v:path arrowok="t"/>
              <o:lock v:ext="edit" verticies="t"/>
            </v:shape>
            <v:shape id="_x0000_s6405" style="position:absolute;left:35415;top:3005;width:30;height:0" coordorigin="7083,601" coordsize="30,0" path="m7083,601r30,e" filled="f" strokeweight=".08594mm">
              <v:path arrowok="t"/>
              <o:lock v:ext="edit" verticies="t"/>
            </v:shape>
            <v:shape id="_x0000_s6404" style="position:absolute;left:35715;top:3005;width:30;height:0" coordorigin="7143,601" coordsize="30,0" path="m7143,601r30,e" filled="f" strokeweight=".08594mm">
              <v:path arrowok="t"/>
              <o:lock v:ext="edit" verticies="t"/>
            </v:shape>
            <v:shape id="_x0000_s6403" style="position:absolute;left:36015;top:3005;width:30;height:0" coordorigin="7203,601" coordsize="30,0" path="m7203,601r30,e" filled="f" strokeweight=".08594mm">
              <v:path arrowok="t"/>
              <o:lock v:ext="edit" verticies="t"/>
            </v:shape>
            <v:shape id="_x0000_s6402" style="position:absolute;left:36320;top:3005;width:30;height:0" coordorigin="7264,601" coordsize="30,0" path="m7264,601r30,e" filled="f" strokeweight=".08594mm">
              <v:path arrowok="t"/>
              <o:lock v:ext="edit" verticies="t"/>
            </v:shape>
            <v:shape id="_x0000_s6401" style="position:absolute;left:36620;top:3005;width:30;height:0" coordorigin="7324,601" coordsize="30,0" path="m7324,601r30,e" filled="f" strokeweight=".08594mm">
              <v:path arrowok="t"/>
              <o:lock v:ext="edit" verticies="t"/>
            </v:shape>
            <v:shape id="_x0000_s6400" style="position:absolute;left:36920;top:3005;width:30;height:0" coordorigin="7384,601" coordsize="30,0" path="m7384,601r30,e" filled="f" strokeweight=".08594mm">
              <v:path arrowok="t"/>
              <o:lock v:ext="edit" verticies="t"/>
            </v:shape>
            <v:shape id="_x0000_s6399" style="position:absolute;left:37220;top:3005;width:30;height:0" coordorigin="7444,601" coordsize="30,0" path="m7444,601r30,e" filled="f" strokeweight=".08594mm">
              <v:path arrowok="t"/>
              <o:lock v:ext="edit" verticies="t"/>
            </v:shape>
            <v:shape id="_x0000_s6398" style="position:absolute;left:37520;top:3005;width:30;height:0" coordorigin="7504,601" coordsize="30,0" path="m7504,601r30,e" filled="f" strokeweight=".08594mm">
              <v:path arrowok="t"/>
              <o:lock v:ext="edit" verticies="t"/>
            </v:shape>
            <v:shape id="_x0000_s6397" style="position:absolute;left:37820;top:3005;width:30;height:0" coordorigin="7564,601" coordsize="30,0" path="m7564,601r30,e" filled="f" strokeweight=".08594mm">
              <v:path arrowok="t"/>
              <o:lock v:ext="edit" verticies="t"/>
            </v:shape>
            <v:shape id="_x0000_s6396" style="position:absolute;left:38120;top:3005;width:30;height:0" coordorigin="7624,601" coordsize="30,0" path="m7624,601r30,e" filled="f" strokeweight=".08594mm">
              <v:path arrowok="t"/>
              <o:lock v:ext="edit" verticies="t"/>
            </v:shape>
            <v:shape id="_x0000_s6395" style="position:absolute;left:38420;top:3005;width:30;height:0" coordorigin="7684,601" coordsize="30,0" path="m7684,601r30,e" filled="f" strokeweight=".08594mm">
              <v:path arrowok="t"/>
              <o:lock v:ext="edit" verticies="t"/>
            </v:shape>
            <v:shape id="_x0000_s6394" style="position:absolute;left:38720;top:3005;width:30;height:0" coordorigin="7744,601" coordsize="30,0" path="m7744,601r30,e" filled="f" strokeweight=".08594mm">
              <v:path arrowok="t"/>
              <o:lock v:ext="edit" verticies="t"/>
            </v:shape>
            <v:shape id="_x0000_s6393" style="position:absolute;left:39020;top:3005;width:30;height:0" coordorigin="7804,601" coordsize="30,0" path="m7804,601r30,e" filled="f" strokeweight=".08594mm">
              <v:path arrowok="t"/>
              <o:lock v:ext="edit" verticies="t"/>
            </v:shape>
            <v:shape id="_x0000_s6392" style="position:absolute;left:39320;top:3005;width:30;height:0" coordorigin="7864,601" coordsize="30,0" path="m7864,601r30,e" filled="f" strokeweight=".08594mm">
              <v:path arrowok="t"/>
              <o:lock v:ext="edit" verticies="t"/>
            </v:shape>
            <v:shape id="_x0000_s6391" style="position:absolute;left:39620;top:3005;width:30;height:0" coordorigin="7924,601" coordsize="30,0" path="m7924,601r30,e" filled="f" strokeweight=".08594mm">
              <v:path arrowok="t"/>
              <o:lock v:ext="edit" verticies="t"/>
            </v:shape>
            <v:shape id="_x0000_s6390" style="position:absolute;left:39920;top:3005;width:30;height:0" coordorigin="7984,601" coordsize="30,0" path="m7984,601r30,e" filled="f" strokeweight=".08594mm">
              <v:path arrowok="t"/>
              <o:lock v:ext="edit" verticies="t"/>
            </v:shape>
            <v:shape id="_x0000_s6389" style="position:absolute;left:40220;top:3005;width:30;height:0" coordorigin="8044,601" coordsize="30,0" path="m8044,601r30,e" filled="f" strokeweight=".08594mm">
              <v:path arrowok="t"/>
              <o:lock v:ext="edit" verticies="t"/>
            </v:shape>
            <v:shape id="_x0000_s6388" style="position:absolute;left:40520;top:3005;width:30;height:0" coordorigin="8104,601" coordsize="30,0" path="m8104,601r30,e" filled="f" strokeweight=".08594mm">
              <v:path arrowok="t"/>
              <o:lock v:ext="edit" verticies="t"/>
            </v:shape>
            <v:shape id="_x0000_s6387" style="position:absolute;left:40820;top:3005;width:30;height:0" coordorigin="8164,601" coordsize="30,0" path="m8164,601r30,e" filled="f" strokeweight=".08594mm">
              <v:path arrowok="t"/>
              <o:lock v:ext="edit" verticies="t"/>
            </v:shape>
            <w10:wrap anchorx="page"/>
          </v:group>
        </w:pict>
      </w:r>
      <w:r w:rsidR="00BE3291">
        <w:rPr>
          <w:spacing w:val="1"/>
          <w:sz w:val="18"/>
          <w:szCs w:val="18"/>
        </w:rPr>
        <w:t>6</w:t>
      </w:r>
      <w:r w:rsidR="00BE3291">
        <w:rPr>
          <w:sz w:val="18"/>
          <w:szCs w:val="18"/>
        </w:rPr>
        <w:t xml:space="preserve">.  </w:t>
      </w:r>
      <w:r w:rsidR="00BE3291">
        <w:rPr>
          <w:spacing w:val="28"/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)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>KOS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4"/>
          <w:sz w:val="18"/>
          <w:szCs w:val="18"/>
        </w:rPr>
        <w:t>P</w:t>
      </w:r>
      <w:r w:rsidR="00BE3291">
        <w:rPr>
          <w:sz w:val="18"/>
          <w:szCs w:val="18"/>
        </w:rPr>
        <w:t>ROJEK</w:t>
      </w:r>
      <w:r w:rsidR="00BE3291">
        <w:rPr>
          <w:spacing w:val="-7"/>
          <w:sz w:val="18"/>
          <w:szCs w:val="18"/>
        </w:rPr>
        <w:t xml:space="preserve"> </w:t>
      </w:r>
      <w:proofErr w:type="gramStart"/>
      <w:r w:rsidR="00BE3291">
        <w:rPr>
          <w:sz w:val="18"/>
          <w:szCs w:val="18"/>
        </w:rPr>
        <w:t>( RM</w:t>
      </w:r>
      <w:proofErr w:type="gramEnd"/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{</w:t>
      </w:r>
      <w:proofErr w:type="spellStart"/>
      <w:r w:rsidR="00BE3291">
        <w:rPr>
          <w:spacing w:val="1"/>
          <w:sz w:val="18"/>
          <w:szCs w:val="18"/>
        </w:rPr>
        <w:t>kosprojek</w:t>
      </w:r>
      <w:proofErr w:type="spellEnd"/>
      <w:r w:rsidR="00BE3291">
        <w:rPr>
          <w:spacing w:val="1"/>
          <w:sz w:val="18"/>
          <w:szCs w:val="18"/>
        </w:rPr>
        <w:t>}</w:t>
      </w:r>
      <w:r w:rsidR="00BE3291">
        <w:rPr>
          <w:sz w:val="18"/>
          <w:szCs w:val="18"/>
        </w:rPr>
        <w:t xml:space="preserve">                   (B)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IK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: </w:t>
      </w:r>
      <w:r w:rsidR="00BE3291">
        <w:rPr>
          <w:spacing w:val="2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</w:t>
      </w:r>
      <w:proofErr w:type="spellStart"/>
      <w:r>
        <w:rPr>
          <w:spacing w:val="1"/>
          <w:sz w:val="18"/>
          <w:szCs w:val="18"/>
        </w:rPr>
        <w:t>tariklawat</w:t>
      </w:r>
      <w:proofErr w:type="spellEnd"/>
      <w:r w:rsidR="00BE3291">
        <w:rPr>
          <w:spacing w:val="1"/>
          <w:sz w:val="18"/>
          <w:szCs w:val="18"/>
        </w:rPr>
        <w:t>}</w:t>
      </w:r>
      <w:r w:rsidR="00BE3291">
        <w:rPr>
          <w:sz w:val="18"/>
          <w:szCs w:val="18"/>
        </w:rPr>
        <w:t xml:space="preserve">                                      (C)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z w:val="18"/>
          <w:szCs w:val="18"/>
        </w:rPr>
        <w:t>D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J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KA</w:t>
      </w:r>
      <w:r w:rsidR="00BE3291">
        <w:rPr>
          <w:spacing w:val="-10"/>
          <w:sz w:val="18"/>
          <w:szCs w:val="18"/>
        </w:rPr>
        <w:t xml:space="preserve"> </w:t>
      </w:r>
      <w:r w:rsidR="00BE3291">
        <w:rPr>
          <w:sz w:val="18"/>
          <w:szCs w:val="18"/>
        </w:rPr>
        <w:t>S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(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K</w:t>
      </w:r>
      <w:r w:rsidR="00BE3291">
        <w:rPr>
          <w:sz w:val="18"/>
          <w:szCs w:val="18"/>
        </w:rPr>
        <w:t>UT</w:t>
      </w:r>
      <w:r w:rsidR="00BE3291">
        <w:rPr>
          <w:spacing w:val="-11"/>
          <w:sz w:val="18"/>
          <w:szCs w:val="18"/>
        </w:rPr>
        <w:t xml:space="preserve"> </w:t>
      </w:r>
      <w:r w:rsidR="00BE3291">
        <w:rPr>
          <w:sz w:val="18"/>
          <w:szCs w:val="18"/>
        </w:rPr>
        <w:t>KON</w:t>
      </w:r>
      <w:r w:rsidR="00BE3291">
        <w:rPr>
          <w:spacing w:val="-1"/>
          <w:sz w:val="18"/>
          <w:szCs w:val="18"/>
        </w:rPr>
        <w:t>T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 </w:t>
      </w:r>
      <w:r w:rsidR="00BE3291">
        <w:rPr>
          <w:spacing w:val="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</w:t>
      </w:r>
      <w:proofErr w:type="spellStart"/>
      <w:r>
        <w:rPr>
          <w:spacing w:val="1"/>
          <w:sz w:val="18"/>
          <w:szCs w:val="18"/>
        </w:rPr>
        <w:t>tarikhjangkasiap</w:t>
      </w:r>
      <w:proofErr w:type="spellEnd"/>
      <w:r>
        <w:rPr>
          <w:spacing w:val="1"/>
          <w:sz w:val="18"/>
          <w:szCs w:val="18"/>
        </w:rPr>
        <w:t>}</w:t>
      </w:r>
    </w:p>
    <w:p w14:paraId="3D7D7652" w14:textId="5D5DC2FF" w:rsidR="00DA6E77" w:rsidRDefault="00BE3291">
      <w:pPr>
        <w:spacing w:before="76"/>
        <w:ind w:left="206"/>
        <w:rPr>
          <w:sz w:val="18"/>
          <w:szCs w:val="18"/>
        </w:rPr>
      </w:pPr>
      <w:r>
        <w:rPr>
          <w:spacing w:val="1"/>
          <w:position w:val="2"/>
          <w:sz w:val="18"/>
          <w:szCs w:val="18"/>
        </w:rPr>
        <w:t>7</w:t>
      </w:r>
      <w:r>
        <w:rPr>
          <w:position w:val="2"/>
          <w:sz w:val="18"/>
          <w:szCs w:val="18"/>
        </w:rPr>
        <w:t xml:space="preserve">. </w:t>
      </w:r>
      <w:r>
        <w:rPr>
          <w:spacing w:val="13"/>
          <w:position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L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PORAN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K</w:t>
      </w:r>
      <w:r>
        <w:rPr>
          <w:b/>
          <w:sz w:val="18"/>
          <w:szCs w:val="18"/>
        </w:rPr>
        <w:t>E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UAN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ER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pacing w:val="-6"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FI</w:t>
      </w:r>
      <w:r>
        <w:rPr>
          <w:b/>
          <w:spacing w:val="-2"/>
          <w:sz w:val="18"/>
          <w:szCs w:val="18"/>
        </w:rPr>
        <w:t>Z</w:t>
      </w:r>
      <w:r>
        <w:rPr>
          <w:b/>
          <w:sz w:val="18"/>
          <w:szCs w:val="18"/>
        </w:rPr>
        <w:t>I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AL</w:t>
      </w:r>
      <w:r>
        <w:rPr>
          <w:b/>
          <w:spacing w:val="-7"/>
          <w:sz w:val="18"/>
          <w:szCs w:val="18"/>
        </w:rPr>
        <w:t xml:space="preserve"> </w:t>
      </w:r>
      <w:r>
        <w:rPr>
          <w:b/>
          <w:sz w:val="18"/>
          <w:szCs w:val="18"/>
        </w:rPr>
        <w:t>;</w:t>
      </w:r>
      <w:proofErr w:type="gramEnd"/>
    </w:p>
    <w:p w14:paraId="1130F199" w14:textId="69E144E0" w:rsidR="00DA6E77" w:rsidRDefault="00DA6E77">
      <w:pPr>
        <w:spacing w:before="1" w:line="140" w:lineRule="exact"/>
        <w:rPr>
          <w:sz w:val="15"/>
          <w:szCs w:val="15"/>
        </w:rPr>
      </w:pPr>
    </w:p>
    <w:p w14:paraId="2872F430" w14:textId="77777777" w:rsidR="0025045B" w:rsidRDefault="0025045B" w:rsidP="0025045B">
      <w:pPr>
        <w:ind w:left="46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)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EM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G</w:t>
      </w:r>
      <w:r>
        <w:rPr>
          <w:sz w:val="18"/>
          <w:szCs w:val="18"/>
        </w:rPr>
        <w:t>IKUT</w:t>
      </w:r>
      <w:r>
        <w:rPr>
          <w:spacing w:val="-10"/>
          <w:sz w:val="18"/>
          <w:szCs w:val="18"/>
        </w:rPr>
        <w:t xml:space="preserve"> </w:t>
      </w:r>
      <w:proofErr w:type="gramStart"/>
      <w:r>
        <w:rPr>
          <w:spacing w:val="-1"/>
          <w:sz w:val="18"/>
          <w:szCs w:val="18"/>
        </w:rPr>
        <w:t>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</w:t>
      </w:r>
      <w:r>
        <w:rPr>
          <w:spacing w:val="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{percent}%</w:t>
      </w:r>
    </w:p>
    <w:p w14:paraId="5D0EA589" w14:textId="77777777" w:rsidR="0025045B" w:rsidRDefault="0025045B" w:rsidP="0025045B">
      <w:pPr>
        <w:spacing w:line="140" w:lineRule="exact"/>
        <w:rPr>
          <w:sz w:val="14"/>
          <w:szCs w:val="14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054219" wp14:editId="68C5A739">
                <wp:simplePos x="0" y="0"/>
                <wp:positionH relativeFrom="column">
                  <wp:posOffset>2693280</wp:posOffset>
                </wp:positionH>
                <wp:positionV relativeFrom="paragraph">
                  <wp:posOffset>27016</wp:posOffset>
                </wp:positionV>
                <wp:extent cx="629216" cy="0"/>
                <wp:effectExtent l="0" t="0" r="0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1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B31E9E3" id="Straight Connector 45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05pt,2.15pt" to="261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" strokecolor="black [3040]" strokeweight=".5pt">
                <v:stroke dashstyle="dash"/>
              </v:line>
            </w:pict>
          </mc:Fallback>
        </mc:AlternateContent>
      </w:r>
    </w:p>
    <w:p w14:paraId="15F15948" w14:textId="43D5CA7F" w:rsidR="0025045B" w:rsidRDefault="0025045B" w:rsidP="0025045B">
      <w:pPr>
        <w:spacing w:line="200" w:lineRule="exact"/>
        <w:ind w:left="460"/>
        <w:rPr>
          <w:sz w:val="18"/>
          <w:szCs w:val="18"/>
        </w:rPr>
        <w:sectPr w:rsidR="0025045B">
          <w:type w:val="continuous"/>
          <w:pgSz w:w="11920" w:h="16860"/>
          <w:pgMar w:top="660" w:right="820" w:bottom="280" w:left="820" w:header="720" w:footer="720" w:gutter="0"/>
          <w:cols w:space="720"/>
        </w:sect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D365D" wp14:editId="7D74322C">
                <wp:simplePos x="0" y="0"/>
                <wp:positionH relativeFrom="column">
                  <wp:posOffset>4425315</wp:posOffset>
                </wp:positionH>
                <wp:positionV relativeFrom="paragraph">
                  <wp:posOffset>145497</wp:posOffset>
                </wp:positionV>
                <wp:extent cx="801231" cy="0"/>
                <wp:effectExtent l="0" t="0" r="0" b="1905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32993CF" id="Straight Connector 461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45pt,11.45pt" to="411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1E6129" wp14:editId="1F82495F">
                <wp:simplePos x="0" y="0"/>
                <wp:positionH relativeFrom="column">
                  <wp:posOffset>3449244</wp:posOffset>
                </wp:positionH>
                <wp:positionV relativeFrom="paragraph">
                  <wp:posOffset>146345</wp:posOffset>
                </wp:positionV>
                <wp:extent cx="801231" cy="0"/>
                <wp:effectExtent l="0" t="0" r="0" b="190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165D6AF" id="Straight Connector 460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6pt,11.5pt" to="334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B91D7E6" wp14:editId="6D6E8449">
                <wp:simplePos x="0" y="0"/>
                <wp:positionH relativeFrom="page">
                  <wp:posOffset>3962400</wp:posOffset>
                </wp:positionH>
                <wp:positionV relativeFrom="paragraph">
                  <wp:posOffset>144780</wp:posOffset>
                </wp:positionV>
                <wp:extent cx="737235" cy="2540"/>
                <wp:effectExtent l="0" t="0" r="4692015" b="128905"/>
                <wp:wrapNone/>
                <wp:docPr id="498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2540"/>
                          <a:chOff x="6241" y="229"/>
                          <a:chExt cx="1162" cy="5"/>
                        </a:xfrm>
                      </wpg:grpSpPr>
                      <wps:wsp>
                        <wps:cNvPr id="499" name="Freeform 5537"/>
                        <wps:cNvSpPr>
                          <a:spLocks noEditPoints="1"/>
                        </wps:cNvSpPr>
                        <wps:spPr bwMode="auto">
                          <a:xfrm>
                            <a:off x="12486" y="462"/>
                            <a:ext cx="30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30"/>
                              <a:gd name="T2" fmla="+- 0 6273 62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538"/>
                        <wps:cNvSpPr>
                          <a:spLocks noEditPoints="1"/>
                        </wps:cNvSpPr>
                        <wps:spPr bwMode="auto">
                          <a:xfrm>
                            <a:off x="12606" y="462"/>
                            <a:ext cx="30" cy="0"/>
                          </a:xfrm>
                          <a:custGeom>
                            <a:avLst/>
                            <a:gdLst>
                              <a:gd name="T0" fmla="+- 0 6303 6303"/>
                              <a:gd name="T1" fmla="*/ T0 w 30"/>
                              <a:gd name="T2" fmla="+- 0 6333 63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5539"/>
                        <wps:cNvSpPr>
                          <a:spLocks noEditPoints="1"/>
                        </wps:cNvSpPr>
                        <wps:spPr bwMode="auto">
                          <a:xfrm>
                            <a:off x="12726" y="462"/>
                            <a:ext cx="30" cy="0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30"/>
                              <a:gd name="T2" fmla="+- 0 6393 63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5540"/>
                        <wps:cNvSpPr>
                          <a:spLocks noEditPoints="1"/>
                        </wps:cNvSpPr>
                        <wps:spPr bwMode="auto">
                          <a:xfrm>
                            <a:off x="12846" y="462"/>
                            <a:ext cx="30" cy="0"/>
                          </a:xfrm>
                          <a:custGeom>
                            <a:avLst/>
                            <a:gdLst>
                              <a:gd name="T0" fmla="+- 0 6423 6423"/>
                              <a:gd name="T1" fmla="*/ T0 w 30"/>
                              <a:gd name="T2" fmla="+- 0 6453 64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5541"/>
                        <wps:cNvSpPr>
                          <a:spLocks noEditPoints="1"/>
                        </wps:cNvSpPr>
                        <wps:spPr bwMode="auto">
                          <a:xfrm>
                            <a:off x="12966" y="462"/>
                            <a:ext cx="30" cy="0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30"/>
                              <a:gd name="T2" fmla="+- 0 6513 64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5542"/>
                        <wps:cNvSpPr>
                          <a:spLocks noEditPoints="1"/>
                        </wps:cNvSpPr>
                        <wps:spPr bwMode="auto">
                          <a:xfrm>
                            <a:off x="13086" y="462"/>
                            <a:ext cx="30" cy="0"/>
                          </a:xfrm>
                          <a:custGeom>
                            <a:avLst/>
                            <a:gdLst>
                              <a:gd name="T0" fmla="+- 0 6543 6543"/>
                              <a:gd name="T1" fmla="*/ T0 w 30"/>
                              <a:gd name="T2" fmla="+- 0 6573 65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543"/>
                        <wps:cNvSpPr>
                          <a:spLocks noEditPoints="1"/>
                        </wps:cNvSpPr>
                        <wps:spPr bwMode="auto">
                          <a:xfrm>
                            <a:off x="13206" y="462"/>
                            <a:ext cx="30" cy="0"/>
                          </a:xfrm>
                          <a:custGeom>
                            <a:avLst/>
                            <a:gdLst>
                              <a:gd name="T0" fmla="+- 0 6603 6603"/>
                              <a:gd name="T1" fmla="*/ T0 w 30"/>
                              <a:gd name="T2" fmla="+- 0 6633 66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544"/>
                        <wps:cNvSpPr>
                          <a:spLocks noEditPoints="1"/>
                        </wps:cNvSpPr>
                        <wps:spPr bwMode="auto">
                          <a:xfrm>
                            <a:off x="13326" y="462"/>
                            <a:ext cx="30" cy="0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30"/>
                              <a:gd name="T2" fmla="+- 0 6693 66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545"/>
                        <wps:cNvSpPr>
                          <a:spLocks noEditPoints="1"/>
                        </wps:cNvSpPr>
                        <wps:spPr bwMode="auto">
                          <a:xfrm>
                            <a:off x="13446" y="462"/>
                            <a:ext cx="30" cy="0"/>
                          </a:xfrm>
                          <a:custGeom>
                            <a:avLst/>
                            <a:gdLst>
                              <a:gd name="T0" fmla="+- 0 6723 6723"/>
                              <a:gd name="T1" fmla="*/ T0 w 30"/>
                              <a:gd name="T2" fmla="+- 0 6753 67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546"/>
                        <wps:cNvSpPr>
                          <a:spLocks noEditPoints="1"/>
                        </wps:cNvSpPr>
                        <wps:spPr bwMode="auto">
                          <a:xfrm>
                            <a:off x="13566" y="462"/>
                            <a:ext cx="30" cy="0"/>
                          </a:xfrm>
                          <a:custGeom>
                            <a:avLst/>
                            <a:gdLst>
                              <a:gd name="T0" fmla="+- 0 6783 6783"/>
                              <a:gd name="T1" fmla="*/ T0 w 30"/>
                              <a:gd name="T2" fmla="+- 0 6813 67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547"/>
                        <wps:cNvSpPr>
                          <a:spLocks noEditPoints="1"/>
                        </wps:cNvSpPr>
                        <wps:spPr bwMode="auto">
                          <a:xfrm>
                            <a:off x="13686" y="462"/>
                            <a:ext cx="30" cy="0"/>
                          </a:xfrm>
                          <a:custGeom>
                            <a:avLst/>
                            <a:gdLst>
                              <a:gd name="T0" fmla="+- 0 6843 6843"/>
                              <a:gd name="T1" fmla="*/ T0 w 30"/>
                              <a:gd name="T2" fmla="+- 0 6873 68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548"/>
                        <wps:cNvSpPr>
                          <a:spLocks noEditPoints="1"/>
                        </wps:cNvSpPr>
                        <wps:spPr bwMode="auto">
                          <a:xfrm>
                            <a:off x="13806" y="462"/>
                            <a:ext cx="30" cy="0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0"/>
                              <a:gd name="T2" fmla="+- 0 6933 69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549"/>
                        <wps:cNvSpPr>
                          <a:spLocks noEditPoints="1"/>
                        </wps:cNvSpPr>
                        <wps:spPr bwMode="auto">
                          <a:xfrm>
                            <a:off x="13926" y="462"/>
                            <a:ext cx="30" cy="0"/>
                          </a:xfrm>
                          <a:custGeom>
                            <a:avLst/>
                            <a:gdLst>
                              <a:gd name="T0" fmla="+- 0 6963 6963"/>
                              <a:gd name="T1" fmla="*/ T0 w 30"/>
                              <a:gd name="T2" fmla="+- 0 6993 69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550"/>
                        <wps:cNvSpPr>
                          <a:spLocks noEditPoints="1"/>
                        </wps:cNvSpPr>
                        <wps:spPr bwMode="auto">
                          <a:xfrm>
                            <a:off x="14046" y="462"/>
                            <a:ext cx="30" cy="0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T0 w 30"/>
                              <a:gd name="T2" fmla="+- 0 7053 70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551"/>
                        <wps:cNvSpPr>
                          <a:spLocks noEditPoints="1"/>
                        </wps:cNvSpPr>
                        <wps:spPr bwMode="auto">
                          <a:xfrm>
                            <a:off x="14166" y="462"/>
                            <a:ext cx="30" cy="0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30"/>
                              <a:gd name="T2" fmla="+- 0 7113 70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552"/>
                        <wps:cNvSpPr>
                          <a:spLocks noEditPoints="1"/>
                        </wps:cNvSpPr>
                        <wps:spPr bwMode="auto">
                          <a:xfrm>
                            <a:off x="14286" y="462"/>
                            <a:ext cx="30" cy="0"/>
                          </a:xfrm>
                          <a:custGeom>
                            <a:avLst/>
                            <a:gdLst>
                              <a:gd name="T0" fmla="+- 0 7143 7143"/>
                              <a:gd name="T1" fmla="*/ T0 w 30"/>
                              <a:gd name="T2" fmla="+- 0 7173 71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553"/>
                        <wps:cNvSpPr>
                          <a:spLocks noEditPoints="1"/>
                        </wps:cNvSpPr>
                        <wps:spPr bwMode="auto">
                          <a:xfrm>
                            <a:off x="14406" y="462"/>
                            <a:ext cx="30" cy="0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30"/>
                              <a:gd name="T2" fmla="+- 0 7233 72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5554"/>
                        <wps:cNvSpPr>
                          <a:spLocks noEditPoints="1"/>
                        </wps:cNvSpPr>
                        <wps:spPr bwMode="auto">
                          <a:xfrm>
                            <a:off x="14528" y="462"/>
                            <a:ext cx="30" cy="0"/>
                          </a:xfrm>
                          <a:custGeom>
                            <a:avLst/>
                            <a:gdLst>
                              <a:gd name="T0" fmla="+- 0 7264 7264"/>
                              <a:gd name="T1" fmla="*/ T0 w 30"/>
                              <a:gd name="T2" fmla="+- 0 7294 72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555"/>
                        <wps:cNvSpPr>
                          <a:spLocks noEditPoints="1"/>
                        </wps:cNvSpPr>
                        <wps:spPr bwMode="auto">
                          <a:xfrm>
                            <a:off x="14648" y="462"/>
                            <a:ext cx="30" cy="0"/>
                          </a:xfrm>
                          <a:custGeom>
                            <a:avLst/>
                            <a:gdLst>
                              <a:gd name="T0" fmla="+- 0 7324 7324"/>
                              <a:gd name="T1" fmla="*/ T0 w 30"/>
                              <a:gd name="T2" fmla="+- 0 7354 73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556"/>
                        <wps:cNvSpPr>
                          <a:spLocks noEditPoints="1"/>
                        </wps:cNvSpPr>
                        <wps:spPr bwMode="auto">
                          <a:xfrm>
                            <a:off x="14768" y="462"/>
                            <a:ext cx="16" cy="0"/>
                          </a:xfrm>
                          <a:custGeom>
                            <a:avLst/>
                            <a:gdLst>
                              <a:gd name="T0" fmla="+- 0 7384 7384"/>
                              <a:gd name="T1" fmla="*/ T0 w 16"/>
                              <a:gd name="T2" fmla="+- 0 7400 7384"/>
                              <a:gd name="T3" fmla="*/ T2 w 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C9BCB3D" id="Group 498" o:spid="_x0000_s1026" style="position:absolute;margin-left:312pt;margin-top:11.4pt;width:58.05pt;height:.2pt;z-index:-1;mso-position-horizontal-relative:page" coordorigin="6241,229" coordsize="116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">
                <v:shape id="Freeform 5537" o:spid="_x0000_s1027" style="position:absolute;left:124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Bg8QA&#10;AADcAAAADwAAAGRycy9kb3ducmV2LnhtbESPX2vCMBTF3wf7DuEO9qapsqmtRpHixnxTNwq+XZpr&#10;U2xuSpNp/fZmIOzxcP78OItVbxtxoc7XjhWMhgkI4tLpmisFP98fgxkIH5A1No5JwY08rJbPTwvM&#10;tLvyni6HUIk4wj5DBSaENpPSl4Ys+qFriaN3cp3FEGVXSd3hNY7bRo6TZCIt1hwJBlvKDZXnw6+N&#10;3M88f5dJftxNt644mmLDM9oo9frSr+cgAvXhP/xof2kFb2kKf2fi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xwYPEAAAA3AAAAA8AAAAAAAAAAAAAAAAAmAIAAGRycy9k&#10;b3ducmV2LnhtbFBLBQYAAAAABAAEAPUAAACJAwAAAAA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38" o:spid="_x0000_s1028" style="position:absolute;left:126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DyBMAA&#10;AADcAAAADwAAAGRycy9kb3ducmV2LnhtbERPTWsCMRC9F/ofwhR6q0kLWtkaRRZb7M2qCN6GzXSz&#10;uJksm1TXf985CB4f73u2GEKrztSnJrKF15EBRVxF13BtYb/7fJmCShnZYRuZLFwpwWL++DDDwsUL&#10;/9B5m2slIZwKtOBz7gqtU+UpYBrFjli439gHzAL7WrseLxIeWv1mzEQHbFgaPHZUeqpO278gvV9l&#10;OdamPG7ev+Ph6A8rntLK2uenYfkBKtOQ7+Kbe+0sjI3MlzNyBP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DyBM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39" o:spid="_x0000_s1029" style="position:absolute;left:127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Xn8IA&#10;AADcAAAADwAAAGRycy9kb3ducmV2LnhtbESPX2vCMBTF3wf7DuEO9jYTBzqpRpHiZL65KoJvl+ba&#10;FJub0kSt394Igz0ezp8fZ7boXSOu1IXas4bhQIEgLr2pudKw331/TECEiGyw8Uwa7hRgMX99mWFm&#10;/I1/6VrESqQRDhlqsDG2mZShtOQwDHxLnLyT7xzGJLtKmg5vadw18lOpsXRYcyJYbCm3VJ6Li0vc&#10;dZ6PpMqP26+NPxztYcUTWmn9/tYvpyAi9fE//Nf+MRpGagjPM+k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Fef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0" o:spid="_x0000_s1030" style="position:absolute;left:128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J6MMA&#10;AADcAAAADwAAAGRycy9kb3ducmV2LnhtbESPy2rDMBBF94H+g5hCd4nUQB64lkMxaWl2eRHIbrCm&#10;lqk1MpaauH9fBQJZXu7jcPPV4FpxoT40njW8ThQI4sqbhmsNx8PHeAkiRGSDrWfS8EcBVsXTKMfM&#10;+Cvv6LKPtUgjHDLUYGPsMilDZclhmPiOOHnfvncYk+xraXq8pnHXyqlSc+mw4USw2FFpqfrZ/7rE&#10;/SzLmVTlebvY+NPZnta8pLXWL8/D+xuISEN8hO/tL6NhpqZwO5OO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7J6M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1" o:spid="_x0000_s1031" style="position:absolute;left:129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Jsc8MA&#10;AADcAAAADwAAAGRycy9kb3ducmV2LnhtbESPX2vCMBTF3wW/Q7jC3mayDTfpGmUUJ/PNqQh9uzR3&#10;TVlzU5pM67dfBMHHw/nz4+TLwbXiRH1oPGt4mioQxJU3DdcaDvvPxzmIEJENtp5Jw4UCLBfjUY6Z&#10;8Wf+ptMu1iKNcMhQg42xy6QMlSWHYeo74uT9+N5hTLKvpenxnMZdK5+VepUOG04Eix0Vlqrf3Z9L&#10;3HVRzKQqyu3bxh9Le1zxnFZaP0yGj3cQkYZ4D9/aX0bDTL3A9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Jsc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2" o:spid="_x0000_s1032" style="position:absolute;left:130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0B8MA&#10;AADcAAAADwAAAGRycy9kb3ducmV2LnhtbESPX2vCMBTF3wW/Q7jC3mayMTfpGmUUJ/PNqQh9uzR3&#10;TVlzU5pM67dfBMHHw/nz4+TLwbXiRH1oPGt4mioQxJU3DdcaDvvPxzmIEJENtp5Jw4UCLBfjUY6Z&#10;8Wf+ptMu1iKNcMhQg42xy6QMlSWHYeo74uT9+N5hTLKvpenxnMZdK5+VepUOG04Eix0Vlqrf3Z9L&#10;3HVRzKQqyu3bxh9Le1zxnFZaP0yGj3cQkYZ4D9/aX0bDTL3A9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v0B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3" o:spid="_x0000_s1033" style="position:absolute;left:132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RnMIA&#10;AADcAAAADwAAAGRycy9kb3ducmV2LnhtbESPX2vCMBTF3wd+h3AF32ai0E2qUaTocG+biuDbpbk2&#10;xeamNJl2334ZCD4ezp8fZ7HqXSNu1IXas4bJWIEgLr2pudJwPGxfZyBCRDbYeCYNvxRgtRy8LDA3&#10;/s7fdNvHSqQRDjlqsDG2uZShtOQwjH1LnLyL7xzGJLtKmg7vadw1cqrUm3RYcyJYbKmwVF73Py5x&#10;P4oik6o4f71/+tPZnjY8o43Wo2G/noOI1Mdn+NHeGQ2ZyuD/TD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1Gc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4" o:spid="_x0000_s1034" style="position:absolute;left:133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XP68MA&#10;AADcAAAADwAAAGRycy9kb3ducmV2LnhtbESPXWvCMBSG74X9h3AGu9NkAz+oTUWKju1uuiF4d2iO&#10;TbE5KU3U7t8vA8HLl/fj4c1Xg2vFlfrQeNbwOlEgiCtvGq41/HxvxwsQISIbbD2Thl8KsCqeRjlm&#10;xt94R9d9rEUa4ZChBhtjl0kZKksOw8R3xMk7+d5hTLKvpenxlsZdK9+UmkmHDSeCxY5KS9V5f3GJ&#10;+16WU6nK49f80x+O9rDhBW20fnke1ksQkYb4CN/bH0bDVM3g/0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XP6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5" o:spid="_x0000_s1035" style="position:absolute;left:134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lqcMMA&#10;AADcAAAADwAAAGRycy9kb3ducmV2LnhtbESPXWvCMBSG74X9h3AGu9NkAz+oTUWKju3OuSF4d2iO&#10;TbE5KU3U7t8vgrDLl/fj4c1Xg2vFlfrQeNbwOlEgiCtvGq41/HxvxwsQISIbbD2Thl8KsCqeRjlm&#10;xt/4i677WIs0wiFDDTbGLpMyVJYchonviJN38r3DmGRfS9PjLY27Vr4pNZMOG04Eix2Vlqrz/uIS&#10;970sp1KVx9380x+O9rDhBW20fnke1ksQkYb4H360P4yGqZrD/U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lqcM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6" o:spid="_x0000_s1036" style="position:absolute;left:135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+AsAA&#10;AADcAAAADwAAAGRycy9kb3ducmV2LnhtbERPTWsCMRC9F/ofwhR6q0kLWtkaRRZb7M2qCN6GzXSz&#10;uJksm1TXf985CB4f73u2GEKrztSnJrKF15EBRVxF13BtYb/7fJmCShnZYRuZLFwpwWL++DDDwsUL&#10;/9B5m2slIZwKtOBz7gqtU+UpYBrFjli439gHzAL7WrseLxIeWv1mzEQHbFgaPHZUeqpO278gvV9l&#10;OdamPG7ev+Ph6A8rntLK2uenYfkBKtOQ7+Kbe+0sjI2slTNyBP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b+As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7" o:spid="_x0000_s1037" style="position:absolute;left:136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bmcMA&#10;AADcAAAADwAAAGRycy9kb3ducmV2LnhtbESPy2rDMBBF94H+g5hAd4mUQh51LYdi0pLu8iKQ3WBN&#10;LVNrZCw1cf++KhSyvNzH4ebrwbXiSn1oPGuYTRUI4sqbhmsNp+PbZAUiRGSDrWfS8EMB1sXDKMfM&#10;+Bvv6XqItUgjHDLUYGPsMilDZclhmPqOOHmfvncYk+xraXq8pXHXyielFtJhw4lgsaPSUvV1+HaJ&#10;+16Wc6nKy2754c8Xe97wijZaP46H1xcQkYZ4D/+3t0bDXD3D35l0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pbmc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8" o:spid="_x0000_s1038" style="position:absolute;left:138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k2cAA&#10;AADcAAAADwAAAGRycy9kb3ducmV2LnhtbERPTWvCQBC9F/wPywje6kbBVqKrSLBib62K4G3Ijtlg&#10;djZktxr/fedQ6PHxvpfr3jfqTl2sAxuYjDNQxGWwNVcGTseP1zmomJAtNoHJwJMirFeDlyXmNjz4&#10;m+6HVCkJ4ZijAZdSm2sdS0ce4zi0xMJdQ+cxCewqbTt8SLhv9DTL3rTHmqXBYUuFo/J2+PHSuyuK&#10;mc6Ky9f7Zzhf3HnLc9oaMxr2mwWoRH36F/+599bAbCLz5YwcAb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lk2c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9" o:spid="_x0000_s1039" style="position:absolute;left:139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BQsIA&#10;AADcAAAADwAAAGRycy9kb3ducmV2LnhtbESPzYrCMBSF9wO+Q7iCuzGt4CjVKFJUnJ06g+Du0lyb&#10;YnNTmqidt58IgsvD+fk482Vna3Gn1leOFaTDBARx4XTFpYLfn83nFIQPyBprx6TgjzwsF72POWba&#10;PfhA92MoRRxhn6ECE0KTSekLQxb90DXE0bu41mKIsi2lbvERx20tR0nyJS1WHAkGG8oNFdfjzUbu&#10;Ns/HMsnP+8m3O53Nac1TWis16HerGYhAXXiHX+2dVjBOU3iei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9cFC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0" o:spid="_x0000_s1040" style="position:absolute;left:140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fNcMA&#10;AADcAAAADwAAAGRycy9kb3ducmV2LnhtbESPX2vCMBTF3wd+h3CFvc20QjepxiJFx/a2qQi+XZpr&#10;U2xuSpPV7tsvA8HHw/nz46yK0bZioN43jhWkswQEceV0w7WC42H3sgDhA7LG1jEp+CUPxXrytMJc&#10;uxt/07APtYgj7HNUYELocil9Zciin7mOOHoX11sMUfa11D3e4rht5TxJXqXFhiPBYEeloeq6/7GR&#10;+16WmUzK89fbpzudzWnLC9oq9TwdN0sQgcbwCN/bH1pBls7h/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dfNc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1" o:spid="_x0000_s1041" style="position:absolute;left:141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6rsIA&#10;AADcAAAADwAAAGRycy9kb3ducmV2LnhtbESPS4vCMBSF98L8h3AHZqepM/igGmUoKs7OF4K7S3Nt&#10;is1NaaLWf28GBJeH8/g403lrK3GjxpeOFfR7CQji3OmSCwWH/bI7BuEDssbKMSl4kIf57KMzxVS7&#10;O2/ptguFiCPsU1RgQqhTKX1uyKLvuZo4emfXWAxRNoXUDd7juK3kd5IMpcWSI8FgTZmh/LK72shd&#10;ZdlAJtlpM/pzx5M5LnhMC6W+PtvfCYhAbXiHX+21VjDo/8D/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/qu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2" o:spid="_x0000_s1042" style="position:absolute;left:142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Ji2sIA&#10;AADcAAAADwAAAGRycy9kb3ducmV2LnhtbESPS4vCMBSF98L8h3AHZqepw/igGmUoKs7OF4K7S3Nt&#10;is1NaaLWf28GBJeH8/g403lrK3GjxpeOFfR7CQji3OmSCwWH/bI7BuEDssbKMSl4kIf57KMzxVS7&#10;O2/ptguFiCPsU1RgQqhTKX1uyKLvuZo4emfXWAxRNoXUDd7juK3kd5IMpcWSI8FgTZmh/LK72shd&#10;ZdlAJtlpM/pzx5M5LnhMC6W+PtvfCYhAbXiHX+21VjDo/8D/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mLa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3" o:spid="_x0000_s1043" style="position:absolute;left:144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HQcQA&#10;AADcAAAADwAAAGRycy9kb3ducmV2LnhtbESPX2vCMBTF3wd+h3CFvc1UoVupRpGiY3vbuiH4dmmu&#10;TbG5KU3Wdt9+GQg+Hs6fH2ezm2wrBup941jBcpGAIK6cbrhW8P11fMpA+ICssXVMCn7Jw247e9hg&#10;rt3InzSUoRZxhH2OCkwIXS6lrwxZ9AvXEUfv4nqLIcq+lrrHMY7bVq6S5FlabDgSDHZUGKqu5Y+N&#10;3NeiSGVSnD9e3t3pbE4Hzuig1ON82q9BBJrCPXxrv2kF6TKF/zPx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Ox0HEAAAA3AAAAA8AAAAAAAAAAAAAAAAAmAIAAGRycy9k&#10;b3ducmV2LnhtbFBLBQYAAAAABAAEAPUAAACJAwAAAAA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4" o:spid="_x0000_s1044" style="position:absolute;left:14528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ZNsMA&#10;AADcAAAADwAAAGRycy9kb3ducmV2LnhtbESPX2vCMBTF3wd+h3AF32ZaQSfVWKQ42d42FcG3S3Nt&#10;is1NabK2+/bLYLDHw/nz42zz0Taip87XjhWk8wQEcel0zZWCy/n1eQ3CB2SNjWNS8E0e8t3kaYuZ&#10;dgN/Un8KlYgj7DNUYEJoMyl9aciin7uWOHp311kMUXaV1B0Ocdw2cpEkK2mx5kgw2FJhqHycvmzk&#10;HotiKZPi9vHy7q43cz3wmg5KzabjfgMi0Bj+w3/tN61gma7g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xZNs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5" o:spid="_x0000_s1045" style="position:absolute;left:14648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8rcIA&#10;AADcAAAADwAAAGRycy9kb3ducmV2LnhtbESPS4vCMBSF98L8h3AHZqepAz7oGGUoOuhO6yC4uzTX&#10;ptjclCZq/fdGEFwezuPjzBadrcWVWl85VjAcJCCIC6crLhX871f9KQgfkDXWjknBnTws5h+9Gaba&#10;3XhH1zyUIo6wT1GBCaFJpfSFIYt+4Bri6J1cazFE2ZZSt3iL47aW30kylhYrjgSDDWWGinN+sZH7&#10;l2UjmWTH7WTjDkdzWPKUlkp9fXa/PyACdeEdfrXXWsFoOIH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Pyt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6" o:spid="_x0000_s1046" style="position:absolute;left:14768;top:462;width:16;height:0;visibility:visible;mso-wrap-style:square;v-text-anchor:top" coordsize="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hPMIA&#10;AADcAAAADwAAAGRycy9kb3ducmV2LnhtbERPTWvCQBC9C/0Pywi96cZapURXKYFCix6q9uBxzI7Z&#10;YHY2ZLYa/333IPT4eN/Lde8bdaVO6sAGJuMMFHEZbM2VgZ/Dx+gNlERki01gMnAngfXqabDE3IYb&#10;7+i6j5VKISw5GnAxtrnWUjryKOPQEifuHDqPMcGu0rbDWwr3jX7Jsrn2WHNqcNhS4ai87H+9ga9v&#10;fzzNXkWO08bJtpgWp40rjHke9u8LUJH6+C9+uD+tgdkkrU1n0hH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0iE8wgAAANwAAAAPAAAAAAAAAAAAAAAAAJgCAABkcnMvZG93&#10;bnJldi54bWxQSwUGAAAAAAQABAD1AAAAhwMAAAAA&#10;" path="m,l16,e" filled="f" strokeweight=".086mm">
                  <v:path arrowok="t" o:connecttype="custom" o:connectlocs="0,0;16,0" o:connectangles="0,0"/>
                  <o:lock v:ext="edit" verticies="t"/>
                </v:shape>
                <w10:wrap anchorx="page"/>
              </v:group>
            </w:pict>
          </mc:Fallback>
        </mc:AlternateContent>
      </w:r>
      <w:r>
        <w:rPr>
          <w:position w:val="-1"/>
          <w:sz w:val="18"/>
          <w:szCs w:val="18"/>
        </w:rPr>
        <w:t>(B) K</w:t>
      </w:r>
      <w:r>
        <w:rPr>
          <w:spacing w:val="1"/>
          <w:position w:val="-1"/>
          <w:sz w:val="18"/>
          <w:szCs w:val="18"/>
        </w:rPr>
        <w:t>EM</w:t>
      </w:r>
      <w:r>
        <w:rPr>
          <w:spacing w:val="-1"/>
          <w:position w:val="-1"/>
          <w:sz w:val="18"/>
          <w:szCs w:val="18"/>
        </w:rPr>
        <w:t>AJ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-10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K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RJA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BE</w:t>
      </w:r>
      <w:r>
        <w:rPr>
          <w:spacing w:val="1"/>
          <w:position w:val="-1"/>
          <w:sz w:val="18"/>
          <w:szCs w:val="18"/>
        </w:rPr>
        <w:t>N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R</w:t>
      </w:r>
      <w:r>
        <w:rPr>
          <w:spacing w:val="-7"/>
          <w:position w:val="-1"/>
          <w:sz w:val="18"/>
          <w:szCs w:val="18"/>
        </w:rPr>
        <w:t xml:space="preserve"> </w:t>
      </w:r>
      <w:proofErr w:type="gramStart"/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A</w:t>
      </w:r>
      <w:proofErr w:type="gramEnd"/>
      <w:r>
        <w:rPr>
          <w:spacing w:val="-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 xml:space="preserve">):   </w:t>
      </w:r>
      <w:r>
        <w:rPr>
          <w:spacing w:val="9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>IN</w:t>
      </w:r>
      <w:r>
        <w:rPr>
          <w:spacing w:val="-2"/>
          <w:position w:val="-1"/>
          <w:sz w:val="18"/>
          <w:szCs w:val="18"/>
        </w:rPr>
        <w:t>GGA</w:t>
      </w:r>
      <w:r>
        <w:rPr>
          <w:position w:val="-1"/>
          <w:sz w:val="18"/>
          <w:szCs w:val="18"/>
        </w:rPr>
        <w:t>:      {</w:t>
      </w:r>
      <w:proofErr w:type="spellStart"/>
      <w:r>
        <w:rPr>
          <w:position w:val="-1"/>
          <w:sz w:val="18"/>
          <w:szCs w:val="18"/>
        </w:rPr>
        <w:t>tarikhmaju</w:t>
      </w:r>
      <w:proofErr w:type="spellEnd"/>
      <w:r>
        <w:rPr>
          <w:position w:val="-1"/>
          <w:sz w:val="18"/>
          <w:szCs w:val="18"/>
        </w:rPr>
        <w:t xml:space="preserve">}   </w:t>
      </w:r>
      <w:r>
        <w:rPr>
          <w:spacing w:val="23"/>
          <w:position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=</w:t>
      </w:r>
    </w:p>
    <w:p w14:paraId="66FAD0D5" w14:textId="1B0727B9" w:rsidR="0025045B" w:rsidRDefault="0025045B" w:rsidP="0025045B">
      <w:pPr>
        <w:spacing w:before="5" w:line="160" w:lineRule="exact"/>
        <w:rPr>
          <w:sz w:val="17"/>
          <w:szCs w:val="17"/>
        </w:rPr>
      </w:pPr>
    </w:p>
    <w:p w14:paraId="58899AB1" w14:textId="064093EB" w:rsidR="0025045B" w:rsidRPr="0025045B" w:rsidRDefault="0025045B" w:rsidP="0025045B">
      <w:pPr>
        <w:spacing w:line="200" w:lineRule="exact"/>
        <w:ind w:left="460" w:right="-49"/>
        <w:rPr>
          <w:sz w:val="18"/>
          <w:szCs w:val="18"/>
        </w:rPr>
      </w:pPr>
      <w:r>
        <w:rPr>
          <w:position w:val="1"/>
          <w:sz w:val="18"/>
          <w:szCs w:val="18"/>
        </w:rPr>
        <w:t>(C) B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Y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R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K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JU</w:t>
      </w:r>
      <w:r>
        <w:rPr>
          <w:spacing w:val="-3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S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1"/>
          <w:position w:val="1"/>
          <w:sz w:val="18"/>
          <w:szCs w:val="18"/>
        </w:rPr>
        <w:t>S</w:t>
      </w:r>
      <w:r>
        <w:rPr>
          <w:position w:val="1"/>
          <w:sz w:val="18"/>
          <w:szCs w:val="18"/>
        </w:rPr>
        <w:t xml:space="preserve">A    </w:t>
      </w:r>
      <w:r>
        <w:rPr>
          <w:spacing w:val="36"/>
          <w:position w:val="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NO</w:t>
      </w:r>
      <w:r>
        <w:rPr>
          <w:spacing w:val="1"/>
          <w:position w:val="-1"/>
          <w:sz w:val="18"/>
          <w:szCs w:val="18"/>
        </w:rPr>
        <w:t>.</w:t>
      </w:r>
      <w:r>
        <w:rPr>
          <w:position w:val="-1"/>
          <w:sz w:val="18"/>
          <w:szCs w:val="18"/>
        </w:rPr>
        <w:t>: {</w:t>
      </w:r>
      <w:proofErr w:type="spellStart"/>
      <w:r>
        <w:rPr>
          <w:position w:val="-1"/>
          <w:sz w:val="18"/>
          <w:szCs w:val="18"/>
        </w:rPr>
        <w:t>nomaju</w:t>
      </w:r>
      <w:proofErr w:type="spellEnd"/>
      <w:r>
        <w:rPr>
          <w:position w:val="-1"/>
          <w:sz w:val="18"/>
          <w:szCs w:val="18"/>
        </w:rPr>
        <w:t xml:space="preserve">}    JUMLAH BAYARAN </w:t>
      </w:r>
      <w:proofErr w:type="gramStart"/>
      <w:r>
        <w:rPr>
          <w:position w:val="-1"/>
          <w:sz w:val="18"/>
          <w:szCs w:val="18"/>
        </w:rPr>
        <w:t>KEMAJUAN(</w:t>
      </w:r>
      <w:proofErr w:type="gramEnd"/>
      <w:r>
        <w:rPr>
          <w:position w:val="-1"/>
          <w:sz w:val="18"/>
          <w:szCs w:val="18"/>
        </w:rPr>
        <w:t xml:space="preserve">RM): </w:t>
      </w:r>
      <w:r w:rsidR="006938F3">
        <w:rPr>
          <w:position w:val="-1"/>
          <w:sz w:val="18"/>
          <w:szCs w:val="18"/>
        </w:rPr>
        <w:t>{</w:t>
      </w:r>
      <w:proofErr w:type="spellStart"/>
      <w:r w:rsidR="006938F3">
        <w:rPr>
          <w:position w:val="-1"/>
          <w:sz w:val="18"/>
          <w:szCs w:val="18"/>
        </w:rPr>
        <w:t>bayaran</w:t>
      </w:r>
      <w:proofErr w:type="spellEnd"/>
      <w:r w:rsidR="006938F3">
        <w:rPr>
          <w:position w:val="-1"/>
          <w:sz w:val="18"/>
          <w:szCs w:val="18"/>
        </w:rPr>
        <w:t>}</w:t>
      </w:r>
    </w:p>
    <w:p w14:paraId="498D8A18" w14:textId="09B7F3C9" w:rsidR="00DA6E77" w:rsidRDefault="0025045B">
      <w:pPr>
        <w:spacing w:before="12" w:line="260" w:lineRule="exact"/>
        <w:rPr>
          <w:sz w:val="26"/>
          <w:szCs w:val="26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F0CCAE" wp14:editId="5D425DEF">
                <wp:simplePos x="0" y="0"/>
                <wp:positionH relativeFrom="column">
                  <wp:posOffset>5143122</wp:posOffset>
                </wp:positionH>
                <wp:positionV relativeFrom="paragraph">
                  <wp:posOffset>80228</wp:posOffset>
                </wp:positionV>
                <wp:extent cx="552734" cy="0"/>
                <wp:effectExtent l="0" t="0" r="1905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4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E0C5E" id="Straight Connector 519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4.95pt,6.3pt" to="448.4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45956E" wp14:editId="592DB4A8">
                <wp:simplePos x="0" y="0"/>
                <wp:positionH relativeFrom="column">
                  <wp:posOffset>2593692</wp:posOffset>
                </wp:positionH>
                <wp:positionV relativeFrom="paragraph">
                  <wp:posOffset>4854</wp:posOffset>
                </wp:positionV>
                <wp:extent cx="484360" cy="0"/>
                <wp:effectExtent l="0" t="0" r="11430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60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05952D6" id="Straight Connector 46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25pt,.4pt" to="242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</w:p>
    <w:p w14:paraId="55F78A4B" w14:textId="508714F5" w:rsidR="00DA6E77" w:rsidRDefault="00BE3291">
      <w:pPr>
        <w:spacing w:before="36" w:line="200" w:lineRule="exact"/>
        <w:ind w:left="431"/>
        <w:rPr>
          <w:sz w:val="18"/>
          <w:szCs w:val="18"/>
        </w:rPr>
      </w:pP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ER</w:t>
      </w:r>
      <w:r>
        <w:rPr>
          <w:b/>
          <w:spacing w:val="1"/>
          <w:position w:val="-1"/>
          <w:sz w:val="18"/>
          <w:szCs w:val="18"/>
        </w:rPr>
        <w:t>J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TERGEN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ALA</w:t>
      </w:r>
      <w:r>
        <w:rPr>
          <w:b/>
          <w:spacing w:val="-13"/>
          <w:position w:val="-1"/>
          <w:sz w:val="18"/>
          <w:szCs w:val="18"/>
        </w:rPr>
        <w:t xml:space="preserve"> </w:t>
      </w:r>
      <w:r>
        <w:rPr>
          <w:b/>
          <w:spacing w:val="3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ANA</w:t>
      </w:r>
      <w:r>
        <w:rPr>
          <w:b/>
          <w:spacing w:val="-8"/>
          <w:position w:val="-1"/>
          <w:sz w:val="18"/>
          <w:szCs w:val="18"/>
        </w:rPr>
        <w:t xml:space="preserve"> </w:t>
      </w:r>
      <w:proofErr w:type="gramStart"/>
      <w:r>
        <w:rPr>
          <w:b/>
          <w:spacing w:val="4"/>
          <w:position w:val="-1"/>
          <w:sz w:val="18"/>
          <w:szCs w:val="18"/>
        </w:rPr>
        <w:t>M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S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L</w:t>
      </w:r>
      <w:r>
        <w:rPr>
          <w:b/>
          <w:position w:val="-1"/>
          <w:sz w:val="18"/>
          <w:szCs w:val="18"/>
        </w:rPr>
        <w:t>AH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:</w:t>
      </w:r>
      <w:proofErr w:type="gramEnd"/>
      <w:r>
        <w:rPr>
          <w:b/>
          <w:position w:val="-1"/>
          <w:sz w:val="18"/>
          <w:szCs w:val="18"/>
        </w:rPr>
        <w:t xml:space="preserve"> TAN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AN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(</w:t>
      </w:r>
      <w:r>
        <w:rPr>
          <w:b/>
          <w:spacing w:val="-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X</w:t>
      </w:r>
      <w:r>
        <w:rPr>
          <w:b/>
          <w:spacing w:val="-2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) P</w:t>
      </w:r>
      <w:r>
        <w:rPr>
          <w:b/>
          <w:spacing w:val="1"/>
          <w:position w:val="-1"/>
          <w:sz w:val="18"/>
          <w:szCs w:val="18"/>
        </w:rPr>
        <w:t>A</w:t>
      </w:r>
      <w:r>
        <w:rPr>
          <w:b/>
          <w:position w:val="-1"/>
          <w:sz w:val="18"/>
          <w:szCs w:val="18"/>
        </w:rPr>
        <w:t>DA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UANG</w:t>
      </w:r>
      <w:r>
        <w:rPr>
          <w:b/>
          <w:spacing w:val="-6"/>
          <w:position w:val="-1"/>
          <w:sz w:val="18"/>
          <w:szCs w:val="18"/>
        </w:rPr>
        <w:t xml:space="preserve"> </w:t>
      </w:r>
      <w:r>
        <w:rPr>
          <w:b/>
          <w:spacing w:val="2"/>
          <w:position w:val="-1"/>
          <w:sz w:val="18"/>
          <w:szCs w:val="18"/>
        </w:rPr>
        <w:t>B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N</w:t>
      </w:r>
      <w:r>
        <w:rPr>
          <w:b/>
          <w:position w:val="-1"/>
          <w:sz w:val="18"/>
          <w:szCs w:val="18"/>
        </w:rPr>
        <w:t>AAN.</w:t>
      </w:r>
    </w:p>
    <w:p w14:paraId="1BFE393E" w14:textId="25B0E52A" w:rsidR="00FB4AB7" w:rsidRDefault="006938F3">
      <w:pPr>
        <w:spacing w:line="200" w:lineRule="exact"/>
      </w:pPr>
      <w:r>
        <w:rPr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D576E38" wp14:editId="5366BB0A">
                <wp:simplePos x="0" y="0"/>
                <wp:positionH relativeFrom="column">
                  <wp:posOffset>3127847</wp:posOffset>
                </wp:positionH>
                <wp:positionV relativeFrom="paragraph">
                  <wp:posOffset>904491</wp:posOffset>
                </wp:positionV>
                <wp:extent cx="2960483" cy="579422"/>
                <wp:effectExtent l="0" t="0" r="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483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24022" w14:textId="4014FB62" w:rsidR="006938F3" w:rsidRPr="006938F3" w:rsidRDefault="006938F3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 w:rsidRPr="006938F3">
                              <w:rPr>
                                <w:u w:val="dotted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sebabkan</w:t>
                            </w:r>
                            <w:proofErr w:type="spellEnd"/>
                            <w:proofErr w:type="gramEnd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76E38" id="_x0000_t202" coordsize="21600,21600" o:spt="202" path="m,l,21600r21600,l21600,xe">
                <v:stroke joinstyle="miter"/>
                <v:path gradientshapeok="t" o:connecttype="rect"/>
              </v:shapetype>
              <v:shape id="Text Box 520" o:spid="_x0000_s1026" type="#_x0000_t202" style="position:absolute;margin-left:246.3pt;margin-top:71.2pt;width:233.1pt;height:45.6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" filled="f" stroked="f" strokeweight=".5pt">
                <v:textbox>
                  <w:txbxContent>
                    <w:p w14:paraId="13024022" w14:textId="4014FB62" w:rsidR="006938F3" w:rsidRPr="006938F3" w:rsidRDefault="006938F3">
                      <w:pPr>
                        <w:rPr>
                          <w:u w:val="dotted"/>
                          <w:lang w:val="en-MY"/>
                        </w:rPr>
                      </w:pPr>
                      <w:r w:rsidRPr="006938F3">
                        <w:rPr>
                          <w:u w:val="dotted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 w:rsidRPr="006938F3">
                        <w:rPr>
                          <w:u w:val="dotted"/>
                          <w:lang w:val="en-MY"/>
                        </w:rPr>
                        <w:t>sebabkan</w:t>
                      </w:r>
                      <w:proofErr w:type="spellEnd"/>
                      <w:proofErr w:type="gramEnd"/>
                      <w:r w:rsidRPr="006938F3">
                        <w:rPr>
                          <w:u w:val="dotted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D6E09F" wp14:editId="2FEB37A7">
                <wp:simplePos x="0" y="0"/>
                <wp:positionH relativeFrom="column">
                  <wp:posOffset>216535</wp:posOffset>
                </wp:positionH>
                <wp:positionV relativeFrom="paragraph">
                  <wp:posOffset>134620</wp:posOffset>
                </wp:positionV>
                <wp:extent cx="5984240" cy="1312545"/>
                <wp:effectExtent l="0" t="0" r="0" b="1905"/>
                <wp:wrapSquare wrapText="bothSides"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1E911" w14:textId="38AA848B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[{m}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16B6F344" w14:textId="511E2A55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KEKURANGAN BAHAN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{b}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39F3320" w14:textId="1A9690ED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TIADA PEKERJA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[{p}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D7907AD" w14:textId="4A878AB2" w:rsid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TAPAK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[{t}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7284266" w14:textId="7EE4AC4C" w:rsidR="00FB4AB7" w:rsidRP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CUACA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[{c}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="006938F3">
                              <w:rPr>
                                <w:sz w:val="18"/>
                                <w:szCs w:val="18"/>
                              </w:rPr>
                              <w:t xml:space="preserve">  DISEBABKAN</w:t>
                            </w:r>
                          </w:p>
                          <w:p w14:paraId="5E8838FE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F3E8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0E2A6B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7E03E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68246F" w14:textId="77777777" w:rsidR="00FB4AB7" w:rsidRP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5D6E09F" id="Text Box 451" o:spid="_x0000_s1027" type="#_x0000_t202" style="position:absolute;margin-left:17.05pt;margin-top:10.6pt;width:471.2pt;height:103.35pt;z-index:503311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" filled="f" stroked="f">
                <v:textbox>
                  <w:txbxContent>
                    <w:p w14:paraId="15E1E911" w14:textId="38AA848B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MODAL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[{m}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16B6F344" w14:textId="511E2A55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KEKURANGAN BAHAN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BE3291">
                        <w:rPr>
                          <w:sz w:val="18"/>
                          <w:szCs w:val="18"/>
                        </w:rPr>
                        <w:t>{b}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39F3320" w14:textId="1A9690ED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TIADA PEKERJA         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[{p}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D7907AD" w14:textId="4A878AB2" w:rsid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TAPAK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[{t}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77284266" w14:textId="7EE4AC4C" w:rsidR="00FB4AB7" w:rsidRP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CUACA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[{c}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  <w:r w:rsidR="006938F3">
                        <w:rPr>
                          <w:sz w:val="18"/>
                          <w:szCs w:val="18"/>
                        </w:rPr>
                        <w:t xml:space="preserve">  DISEBABKAN</w:t>
                      </w:r>
                    </w:p>
                    <w:p w14:paraId="5E8838FE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AFF3E8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D0E2A6B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37E03E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468246F" w14:textId="77777777" w:rsidR="00FB4AB7" w:rsidRP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E6BE8B" w14:textId="3CBBAC33" w:rsidR="00FB4AB7" w:rsidRDefault="006938F3">
      <w:pPr>
        <w:spacing w:line="200" w:lineRule="exact"/>
      </w:pPr>
      <w:r>
        <w:rPr>
          <w:noProof/>
          <w:position w:val="-1"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6D5A36" wp14:editId="0EF849EB">
                <wp:simplePos x="0" y="0"/>
                <wp:positionH relativeFrom="column">
                  <wp:posOffset>1824147</wp:posOffset>
                </wp:positionH>
                <wp:positionV relativeFrom="paragraph">
                  <wp:posOffset>1424814</wp:posOffset>
                </wp:positionV>
                <wp:extent cx="4336609" cy="420986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609" cy="420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A44F" w14:textId="7E010E3C" w:rsidR="006938F3" w:rsidRPr="006938F3" w:rsidRDefault="006938F3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 w:rsidRPr="006938F3">
                              <w:rPr>
                                <w:u w:val="dotted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lainlain</w:t>
                            </w:r>
                            <w:proofErr w:type="spellEnd"/>
                            <w:proofErr w:type="gramEnd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5A36" id="Text Box 521" o:spid="_x0000_s1028" type="#_x0000_t202" style="position:absolute;margin-left:143.65pt;margin-top:112.2pt;width:341.45pt;height:33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" filled="f" stroked="f" strokeweight=".5pt">
                <v:textbox>
                  <w:txbxContent>
                    <w:p w14:paraId="4B4BA44F" w14:textId="7E010E3C" w:rsidR="006938F3" w:rsidRPr="006938F3" w:rsidRDefault="006938F3">
                      <w:pPr>
                        <w:rPr>
                          <w:u w:val="dotted"/>
                          <w:lang w:val="en-MY"/>
                        </w:rPr>
                      </w:pPr>
                      <w:r w:rsidRPr="006938F3">
                        <w:rPr>
                          <w:u w:val="dotted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 w:rsidRPr="006938F3">
                        <w:rPr>
                          <w:u w:val="dotted"/>
                          <w:lang w:val="en-MY"/>
                        </w:rPr>
                        <w:t>lainlain</w:t>
                      </w:r>
                      <w:proofErr w:type="spellEnd"/>
                      <w:proofErr w:type="gramEnd"/>
                      <w:r w:rsidRPr="006938F3">
                        <w:rPr>
                          <w:u w:val="dotted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84C1" w14:textId="5A49DB06" w:rsidR="00DA6E77" w:rsidRDefault="00FB4AB7">
      <w:pPr>
        <w:spacing w:before="36" w:line="200" w:lineRule="exact"/>
        <w:ind w:left="431"/>
        <w:rPr>
          <w:sz w:val="18"/>
          <w:szCs w:val="18"/>
        </w:rPr>
      </w:pPr>
      <w:r>
        <w:rPr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(I)</w:t>
      </w:r>
      <w:r w:rsidR="00BE3291">
        <w:rPr>
          <w:spacing w:val="44"/>
          <w:position w:val="-1"/>
          <w:sz w:val="18"/>
          <w:szCs w:val="18"/>
        </w:rPr>
        <w:t xml:space="preserve"> 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</w:t>
      </w:r>
      <w:r w:rsidR="00BE3291">
        <w:rPr>
          <w:spacing w:val="1"/>
          <w:position w:val="-1"/>
          <w:sz w:val="18"/>
          <w:szCs w:val="18"/>
        </w:rPr>
        <w:t>N</w:t>
      </w:r>
      <w:r w:rsidR="00BE3291">
        <w:rPr>
          <w:position w:val="-1"/>
          <w:sz w:val="18"/>
          <w:szCs w:val="18"/>
        </w:rPr>
        <w:t>-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IN</w:t>
      </w:r>
      <w:r w:rsidR="00BE3291">
        <w:rPr>
          <w:spacing w:val="-9"/>
          <w:position w:val="-1"/>
          <w:sz w:val="18"/>
          <w:szCs w:val="18"/>
        </w:rPr>
        <w:t xml:space="preserve"> </w:t>
      </w:r>
      <w:proofErr w:type="gramStart"/>
      <w:r w:rsidR="00BE3291">
        <w:rPr>
          <w:position w:val="-1"/>
          <w:sz w:val="18"/>
          <w:szCs w:val="18"/>
        </w:rPr>
        <w:t>( NY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spacing w:val="-2"/>
          <w:position w:val="-1"/>
          <w:sz w:val="18"/>
          <w:szCs w:val="18"/>
        </w:rPr>
        <w:t>T</w:t>
      </w:r>
      <w:r w:rsidR="00BE3291">
        <w:rPr>
          <w:spacing w:val="-1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K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N</w:t>
      </w:r>
      <w:proofErr w:type="gramEnd"/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):</w:t>
      </w:r>
    </w:p>
    <w:p w14:paraId="5279CB0A" w14:textId="665E04B3" w:rsidR="00DA6E77" w:rsidRDefault="00DA6E77">
      <w:pPr>
        <w:spacing w:before="8" w:line="100" w:lineRule="exact"/>
        <w:rPr>
          <w:sz w:val="10"/>
          <w:szCs w:val="10"/>
        </w:rPr>
      </w:pPr>
    </w:p>
    <w:p w14:paraId="256F10D5" w14:textId="5BDA48F6" w:rsidR="00DA6E77" w:rsidRDefault="009218C1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602DDD55" wp14:editId="3E69106C">
                <wp:simplePos x="0" y="0"/>
                <wp:positionH relativeFrom="column">
                  <wp:posOffset>4576739</wp:posOffset>
                </wp:positionH>
                <wp:positionV relativeFrom="paragraph">
                  <wp:posOffset>51245</wp:posOffset>
                </wp:positionV>
                <wp:extent cx="1044054" cy="1404620"/>
                <wp:effectExtent l="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0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40471" w14:textId="78FB708F" w:rsidR="009218C1" w:rsidRDefault="009218C1"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lanjuthingga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DDD55" id="Text Box 3" o:spid="_x0000_s1029" type="#_x0000_t202" style="position:absolute;margin-left:360.35pt;margin-top:4.05pt;width:82.2pt;height:110.6pt;z-index:251679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" filled="f" stroked="f">
                <v:textbox style="mso-fit-shape-to-text:t">
                  <w:txbxContent>
                    <w:p w14:paraId="38E40471" w14:textId="78FB708F" w:rsidR="009218C1" w:rsidRDefault="009218C1">
                      <w:r>
                        <w:t>{</w:t>
                      </w:r>
                      <w:proofErr w:type="spellStart"/>
                      <w:proofErr w:type="gramStart"/>
                      <w:r>
                        <w:t>lanjuthingga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86583F5" wp14:editId="1D8CAF44">
                <wp:simplePos x="0" y="0"/>
                <wp:positionH relativeFrom="column">
                  <wp:posOffset>2732168</wp:posOffset>
                </wp:positionH>
                <wp:positionV relativeFrom="paragraph">
                  <wp:posOffset>54695</wp:posOffset>
                </wp:positionV>
                <wp:extent cx="82569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6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84EF0" w14:textId="7C437617" w:rsidR="009218C1" w:rsidRDefault="009218C1"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lanjutdari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583F5" id="Text Box 2" o:spid="_x0000_s1030" type="#_x0000_t202" style="position:absolute;margin-left:215.15pt;margin-top:4.3pt;width:65pt;height:110.6pt;z-index:251677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" filled="f" stroked="f">
                <v:textbox style="mso-fit-shape-to-text:t">
                  <w:txbxContent>
                    <w:p w14:paraId="4EC84EF0" w14:textId="7C437617" w:rsidR="009218C1" w:rsidRDefault="009218C1">
                      <w:r>
                        <w:t>{</w:t>
                      </w:r>
                      <w:proofErr w:type="spellStart"/>
                      <w:proofErr w:type="gramStart"/>
                      <w:r>
                        <w:t>lanjutdari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30CEC0C0" wp14:editId="69B13740">
                <wp:simplePos x="0" y="0"/>
                <wp:positionH relativeFrom="column">
                  <wp:posOffset>1552101</wp:posOffset>
                </wp:positionH>
                <wp:positionV relativeFrom="paragraph">
                  <wp:posOffset>89535</wp:posOffset>
                </wp:positionV>
                <wp:extent cx="825690" cy="1404620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6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A3449" w14:textId="173C513A" w:rsidR="009218C1" w:rsidRDefault="009218C1"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datelanjut</w:t>
                            </w:r>
                            <w:bookmarkStart w:id="0" w:name="_GoBack"/>
                            <w:proofErr w:type="spellEnd"/>
                            <w:proofErr w:type="gramEnd"/>
                            <w: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EC0C0" id="_x0000_s1031" type="#_x0000_t202" style="position:absolute;margin-left:122.2pt;margin-top:7.05pt;width:65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" filled="f" stroked="f">
                <v:textbox style="mso-fit-shape-to-text:t">
                  <w:txbxContent>
                    <w:p w14:paraId="5A9A3449" w14:textId="173C513A" w:rsidR="009218C1" w:rsidRDefault="009218C1">
                      <w:r>
                        <w:t>{</w:t>
                      </w:r>
                      <w:proofErr w:type="spellStart"/>
                      <w:proofErr w:type="gramStart"/>
                      <w:r>
                        <w:t>datelanjut</w:t>
                      </w:r>
                      <w:bookmarkStart w:id="1" w:name="_GoBack"/>
                      <w:proofErr w:type="spellEnd"/>
                      <w:proofErr w:type="gramEnd"/>
                      <w: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8EC12D8" wp14:editId="464B62EB">
                <wp:simplePos x="0" y="0"/>
                <wp:positionH relativeFrom="column">
                  <wp:posOffset>4475707</wp:posOffset>
                </wp:positionH>
                <wp:positionV relativeFrom="paragraph">
                  <wp:posOffset>304719</wp:posOffset>
                </wp:positionV>
                <wp:extent cx="1059256" cy="0"/>
                <wp:effectExtent l="0" t="0" r="0" b="1905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582E19E" id="Straight Connector 524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4pt,24pt" to="435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D83D3C2" wp14:editId="17446B35">
                <wp:simplePos x="0" y="0"/>
                <wp:positionH relativeFrom="column">
                  <wp:posOffset>2643486</wp:posOffset>
                </wp:positionH>
                <wp:positionV relativeFrom="paragraph">
                  <wp:posOffset>309566</wp:posOffset>
                </wp:positionV>
                <wp:extent cx="1059256" cy="0"/>
                <wp:effectExtent l="0" t="0" r="0" b="1905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6D6EAEB" id="Straight Connector 523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15pt,24.4pt" to="291.5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" strokecolor="black [3040]" strokeweight=".5pt">
                <v:stroke dashstyle="dash"/>
              </v:line>
            </w:pict>
          </mc:Fallback>
        </mc:AlternateContent>
      </w:r>
    </w:p>
    <w:p w14:paraId="30E578D2" w14:textId="77777777" w:rsidR="00DA6E77" w:rsidRDefault="00DA6E77">
      <w:pPr>
        <w:spacing w:line="200" w:lineRule="exact"/>
        <w:sectPr w:rsidR="00DA6E77">
          <w:type w:val="continuous"/>
          <w:pgSz w:w="11920" w:h="16860"/>
          <w:pgMar w:top="660" w:right="820" w:bottom="280" w:left="820" w:header="720" w:footer="720" w:gutter="0"/>
          <w:cols w:space="720"/>
        </w:sectPr>
      </w:pPr>
    </w:p>
    <w:p w14:paraId="6E58E807" w14:textId="55505A24" w:rsidR="00DA6E77" w:rsidRDefault="00BE3291">
      <w:pPr>
        <w:spacing w:before="51" w:line="200" w:lineRule="exact"/>
        <w:ind w:left="431" w:right="-47"/>
        <w:rPr>
          <w:sz w:val="18"/>
          <w:szCs w:val="18"/>
        </w:rPr>
      </w:pPr>
      <w:r>
        <w:rPr>
          <w:position w:val="-1"/>
          <w:sz w:val="18"/>
          <w:szCs w:val="18"/>
        </w:rPr>
        <w:lastRenderedPageBreak/>
        <w:t>(J)</w:t>
      </w:r>
      <w:r>
        <w:rPr>
          <w:spacing w:val="-2"/>
          <w:position w:val="-1"/>
          <w:sz w:val="18"/>
          <w:szCs w:val="18"/>
        </w:rPr>
        <w:t xml:space="preserve"> </w:t>
      </w:r>
      <w:r>
        <w:rPr>
          <w:spacing w:val="-1"/>
          <w:position w:val="-1"/>
          <w:sz w:val="18"/>
          <w:szCs w:val="18"/>
        </w:rPr>
        <w:t>L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1"/>
          <w:position w:val="-1"/>
          <w:sz w:val="18"/>
          <w:szCs w:val="18"/>
        </w:rPr>
        <w:t>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TA</w:t>
      </w:r>
      <w:r>
        <w:rPr>
          <w:position w:val="-1"/>
          <w:sz w:val="18"/>
          <w:szCs w:val="18"/>
        </w:rPr>
        <w:t>N</w:t>
      </w:r>
      <w:r>
        <w:rPr>
          <w:spacing w:val="-8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1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SA</w:t>
      </w:r>
    </w:p>
    <w:p w14:paraId="63CA4948" w14:textId="0B3AB79E" w:rsidR="00DA6E77" w:rsidRDefault="00BE3291" w:rsidP="00450957">
      <w:pPr>
        <w:spacing w:before="36"/>
        <w:ind w:right="-2074"/>
        <w:rPr>
          <w:sz w:val="18"/>
          <w:szCs w:val="18"/>
        </w:rPr>
      </w:pPr>
      <w:r>
        <w:br w:type="column"/>
      </w:r>
      <w:proofErr w:type="gramStart"/>
      <w:r>
        <w:rPr>
          <w:sz w:val="18"/>
          <w:szCs w:val="18"/>
        </w:rPr>
        <w:lastRenderedPageBreak/>
        <w:t>KE :</w:t>
      </w:r>
      <w:proofErr w:type="gramEnd"/>
      <w:r w:rsidR="00450957">
        <w:rPr>
          <w:sz w:val="18"/>
          <w:szCs w:val="18"/>
        </w:rPr>
        <w:t xml:space="preserve">  </w:t>
      </w:r>
    </w:p>
    <w:p w14:paraId="626A28FE" w14:textId="769CF1AC" w:rsidR="00DA6E77" w:rsidRDefault="006938F3">
      <w:pPr>
        <w:spacing w:before="36"/>
        <w:rPr>
          <w:sz w:val="18"/>
          <w:szCs w:val="18"/>
        </w:rPr>
        <w:sectPr w:rsidR="00DA6E77" w:rsidSect="00450957">
          <w:type w:val="continuous"/>
          <w:pgSz w:w="11920" w:h="16860"/>
          <w:pgMar w:top="660" w:right="820" w:bottom="280" w:left="820" w:header="720" w:footer="720" w:gutter="0"/>
          <w:cols w:num="3" w:space="721" w:equalWidth="0">
            <w:col w:w="2160" w:space="132"/>
            <w:col w:w="336" w:space="954"/>
            <w:col w:w="6698"/>
          </w:cols>
        </w:sect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F19EF7" wp14:editId="040463F0">
                <wp:simplePos x="0" y="0"/>
                <wp:positionH relativeFrom="column">
                  <wp:posOffset>210292</wp:posOffset>
                </wp:positionH>
                <wp:positionV relativeFrom="paragraph">
                  <wp:posOffset>37314</wp:posOffset>
                </wp:positionV>
                <wp:extent cx="597529" cy="0"/>
                <wp:effectExtent l="0" t="0" r="12700" b="1905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BD3B402" id="Straight Connector 52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5pt,2.95pt" to="63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  <w:r w:rsidR="00BE3291">
        <w:br w:type="column"/>
      </w:r>
      <w:r w:rsidR="00BE3291">
        <w:rPr>
          <w:sz w:val="18"/>
          <w:szCs w:val="18"/>
        </w:rPr>
        <w:lastRenderedPageBreak/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 xml:space="preserve">RI:                                          </w:t>
      </w:r>
      <w:r w:rsidR="00BE3291">
        <w:rPr>
          <w:spacing w:val="34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>:</w:t>
      </w:r>
    </w:p>
    <w:p w14:paraId="1DB39050" w14:textId="444C0831" w:rsidR="00DA6E77" w:rsidRDefault="006938F3">
      <w:pPr>
        <w:spacing w:before="4" w:line="160" w:lineRule="exact"/>
        <w:rPr>
          <w:sz w:val="16"/>
          <w:szCs w:val="16"/>
        </w:rPr>
      </w:pPr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A98D086" wp14:editId="28E2EB32">
                <wp:simplePos x="0" y="0"/>
                <wp:positionH relativeFrom="column">
                  <wp:posOffset>1145138</wp:posOffset>
                </wp:positionH>
                <wp:positionV relativeFrom="paragraph">
                  <wp:posOffset>99268</wp:posOffset>
                </wp:positionV>
                <wp:extent cx="4765675" cy="452674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675" cy="4526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9698" w14:textId="1BF46327" w:rsidR="006938F3" w:rsidRPr="006938F3" w:rsidRDefault="006938F3">
                            <w:r>
                              <w:t>{sebabkan2}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A98D086" id="Text Box 2" o:spid="_x0000_s1029" type="#_x0000_t202" style="position:absolute;margin-left:90.15pt;margin-top:7.8pt;width:375.25pt;height:35.65pt;z-index:-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" filled="f" stroked="f">
                <v:textbox>
                  <w:txbxContent>
                    <w:p w14:paraId="58E99698" w14:textId="1BF46327" w:rsidR="006938F3" w:rsidRPr="006938F3" w:rsidRDefault="006938F3">
                      <w:r>
                        <w:t>{sebabkan2}</w:t>
                      </w:r>
                    </w:p>
                  </w:txbxContent>
                </v:textbox>
              </v:shape>
            </w:pict>
          </mc:Fallback>
        </mc:AlternateContent>
      </w:r>
    </w:p>
    <w:p w14:paraId="0CB40018" w14:textId="1C38EF60" w:rsidR="00DA6E77" w:rsidRDefault="00BE3291">
      <w:pPr>
        <w:spacing w:before="36" w:line="200" w:lineRule="exact"/>
        <w:ind w:left="655"/>
        <w:rPr>
          <w:sz w:val="18"/>
          <w:szCs w:val="18"/>
        </w:rPr>
      </w:pPr>
      <w:proofErr w:type="gramStart"/>
      <w:r>
        <w:rPr>
          <w:position w:val="-1"/>
          <w:sz w:val="18"/>
          <w:szCs w:val="18"/>
        </w:rPr>
        <w:t>D</w:t>
      </w:r>
      <w:r>
        <w:rPr>
          <w:spacing w:val="1"/>
          <w:position w:val="-1"/>
          <w:sz w:val="18"/>
          <w:szCs w:val="18"/>
        </w:rPr>
        <w:t>I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B</w:t>
      </w:r>
      <w:r>
        <w:rPr>
          <w:spacing w:val="1"/>
          <w:position w:val="-1"/>
          <w:sz w:val="18"/>
          <w:szCs w:val="18"/>
        </w:rPr>
        <w:t>K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 w:rsidR="006938F3">
        <w:rPr>
          <w:spacing w:val="-12"/>
          <w:position w:val="-1"/>
          <w:sz w:val="18"/>
          <w:szCs w:val="18"/>
        </w:rPr>
        <w:t xml:space="preserve"> :</w:t>
      </w:r>
      <w:proofErr w:type="gramEnd"/>
    </w:p>
    <w:p w14:paraId="70744094" w14:textId="4B64B3F2" w:rsidR="00DA6E77" w:rsidRDefault="00DA6E77">
      <w:pPr>
        <w:spacing w:before="3" w:line="120" w:lineRule="exact"/>
        <w:rPr>
          <w:sz w:val="12"/>
          <w:szCs w:val="12"/>
        </w:rPr>
      </w:pPr>
    </w:p>
    <w:p w14:paraId="36DE5FE2" w14:textId="7AC3F264" w:rsidR="00DA6E77" w:rsidRDefault="00DA6E77">
      <w:pPr>
        <w:spacing w:line="200" w:lineRule="exact"/>
      </w:pPr>
    </w:p>
    <w:p w14:paraId="0C112D28" w14:textId="31EB58D9" w:rsidR="00DA6E77" w:rsidRDefault="00DA6E77">
      <w:pPr>
        <w:spacing w:line="200" w:lineRule="exact"/>
      </w:pPr>
    </w:p>
    <w:p w14:paraId="09FE1906" w14:textId="0B3633B4" w:rsidR="00DA6E77" w:rsidRDefault="00951B94" w:rsidP="006938F3">
      <w:pPr>
        <w:spacing w:before="41" w:line="391" w:lineRule="auto"/>
        <w:ind w:left="415" w:right="-68" w:firstLine="15"/>
        <w:rPr>
          <w:sz w:val="18"/>
          <w:szCs w:val="18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7E4EAE5" wp14:editId="11FF5395">
                <wp:simplePos x="0" y="0"/>
                <wp:positionH relativeFrom="column">
                  <wp:posOffset>3367763</wp:posOffset>
                </wp:positionH>
                <wp:positionV relativeFrom="paragraph">
                  <wp:posOffset>400402</wp:posOffset>
                </wp:positionV>
                <wp:extent cx="1027569" cy="0"/>
                <wp:effectExtent l="0" t="0" r="1270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69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008D1D8" id="Straight Connector 530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31.55pt" to="346.1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EF3E707" wp14:editId="42363E6D">
                <wp:simplePos x="0" y="0"/>
                <wp:positionH relativeFrom="column">
                  <wp:posOffset>4973823</wp:posOffset>
                </wp:positionH>
                <wp:positionV relativeFrom="paragraph">
                  <wp:posOffset>169382</wp:posOffset>
                </wp:positionV>
                <wp:extent cx="783125" cy="0"/>
                <wp:effectExtent l="0" t="0" r="0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1C5F7C6" id="Straight Connector 52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65pt,13.35pt" to="453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09E03DD" wp14:editId="2773903C">
                <wp:simplePos x="0" y="0"/>
                <wp:positionH relativeFrom="column">
                  <wp:posOffset>3367763</wp:posOffset>
                </wp:positionH>
                <wp:positionV relativeFrom="paragraph">
                  <wp:posOffset>178592</wp:posOffset>
                </wp:positionV>
                <wp:extent cx="783125" cy="0"/>
                <wp:effectExtent l="0" t="0" r="0" b="1905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F8F29FB" id="Straight Connector 528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14.05pt" to="326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6CABAE" wp14:editId="0535C385">
                <wp:simplePos x="0" y="0"/>
                <wp:positionH relativeFrom="column">
                  <wp:posOffset>1783407</wp:posOffset>
                </wp:positionH>
                <wp:positionV relativeFrom="paragraph">
                  <wp:posOffset>169539</wp:posOffset>
                </wp:positionV>
                <wp:extent cx="479205" cy="0"/>
                <wp:effectExtent l="0" t="0" r="1651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20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F00D3C2" id="Straight Connector 52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5pt,13.35pt" to="178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9218C1">
        <w:pict w14:anchorId="12C5B615">
          <v:group id="_x0000_s1134" style="position:absolute;left:0;text-align:left;margin-left:315pt;margin-top:12.75pt;width:64.75pt;height:.2pt;z-index:-251670016;mso-position-horizontal-relative:page;mso-position-vertical-relative:text" coordorigin="6301,256" coordsize="1295,5">
            <v:shape id="_x0000_s1156" style="position:absolute;left:31515;top:1290;width:30;height:0" coordorigin="6303,258" coordsize="30,0" path="m6303,258r30,e" filled="f" strokeweight=".08594mm">
              <v:path arrowok="t"/>
              <o:lock v:ext="edit" verticies="t"/>
            </v:shape>
            <v:shape id="_x0000_s1155" style="position:absolute;left:31815;top:1290;width:30;height:0" coordorigin="6363,258" coordsize="30,0" path="m6363,258r30,e" filled="f" strokeweight=".08594mm">
              <v:path arrowok="t"/>
              <o:lock v:ext="edit" verticies="t"/>
            </v:shape>
            <v:shape id="_x0000_s1154" style="position:absolute;left:32115;top:1290;width:30;height:0" coordorigin="6423,258" coordsize="30,0" path="m6423,258r30,e" filled="f" strokeweight=".08594mm">
              <v:path arrowok="t"/>
              <o:lock v:ext="edit" verticies="t"/>
            </v:shape>
            <v:shape id="_x0000_s1153" style="position:absolute;left:32415;top:1290;width:30;height:0" coordorigin="6483,258" coordsize="30,0" path="m6483,258r30,e" filled="f" strokeweight=".08594mm">
              <v:path arrowok="t"/>
              <o:lock v:ext="edit" verticies="t"/>
            </v:shape>
            <v:shape id="_x0000_s1152" style="position:absolute;left:32715;top:1290;width:30;height:0" coordorigin="6543,258" coordsize="30,0" path="m6543,258r30,e" filled="f" strokeweight=".08594mm">
              <v:path arrowok="t"/>
              <o:lock v:ext="edit" verticies="t"/>
            </v:shape>
            <v:shape id="_x0000_s1151" style="position:absolute;left:33015;top:1290;width:30;height:0" coordorigin="6603,258" coordsize="30,0" path="m6603,258r30,e" filled="f" strokeweight=".08594mm">
              <v:path arrowok="t"/>
              <o:lock v:ext="edit" verticies="t"/>
            </v:shape>
            <v:shape id="_x0000_s1150" style="position:absolute;left:33315;top:1290;width:30;height:0" coordorigin="6663,258" coordsize="30,0" path="m6663,258r30,e" filled="f" strokeweight=".08594mm">
              <v:path arrowok="t"/>
              <o:lock v:ext="edit" verticies="t"/>
            </v:shape>
            <v:shape id="_x0000_s1149" style="position:absolute;left:33615;top:1290;width:30;height:0" coordorigin="6723,258" coordsize="30,0" path="m6723,258r30,e" filled="f" strokeweight=".08594mm">
              <v:path arrowok="t"/>
              <o:lock v:ext="edit" verticies="t"/>
            </v:shape>
            <v:shape id="_x0000_s1148" style="position:absolute;left:33915;top:1290;width:30;height:0" coordorigin="6783,258" coordsize="30,0" path="m6783,258r30,e" filled="f" strokeweight=".08594mm">
              <v:path arrowok="t"/>
              <o:lock v:ext="edit" verticies="t"/>
            </v:shape>
            <v:shape id="_x0000_s1147" style="position:absolute;left:34215;top:1290;width:30;height:0" coordorigin="6843,258" coordsize="30,0" path="m6843,258r30,e" filled="f" strokeweight=".08594mm">
              <v:path arrowok="t"/>
              <o:lock v:ext="edit" verticies="t"/>
            </v:shape>
            <v:shape id="_x0000_s1146" style="position:absolute;left:34515;top:1290;width:30;height:0" coordorigin="6903,258" coordsize="30,0" path="m6903,258r30,e" filled="f" strokeweight=".08594mm">
              <v:path arrowok="t"/>
              <o:lock v:ext="edit" verticies="t"/>
            </v:shape>
            <v:shape id="_x0000_s1145" style="position:absolute;left:34815;top:1290;width:30;height:0" coordorigin="6963,258" coordsize="30,0" path="m6963,258r30,e" filled="f" strokeweight=".08594mm">
              <v:path arrowok="t"/>
              <o:lock v:ext="edit" verticies="t"/>
            </v:shape>
            <v:shape id="_x0000_s1144" style="position:absolute;left:35115;top:1290;width:30;height:0" coordorigin="7023,258" coordsize="30,0" path="m7023,258r30,e" filled="f" strokeweight=".08594mm">
              <v:path arrowok="t"/>
              <o:lock v:ext="edit" verticies="t"/>
            </v:shape>
            <v:shape id="_x0000_s1143" style="position:absolute;left:35415;top:1290;width:30;height:0" coordorigin="7083,258" coordsize="30,0" path="m7083,258r30,e" filled="f" strokeweight=".08594mm">
              <v:path arrowok="t"/>
              <o:lock v:ext="edit" verticies="t"/>
            </v:shape>
            <v:shape id="_x0000_s1142" style="position:absolute;left:35715;top:1290;width:30;height:0" coordorigin="7143,258" coordsize="30,0" path="m7143,258r30,e" filled="f" strokeweight=".08594mm">
              <v:path arrowok="t"/>
              <o:lock v:ext="edit" verticies="t"/>
            </v:shape>
            <v:shape id="_x0000_s1141" style="position:absolute;left:36015;top:1290;width:30;height:0" coordorigin="7203,258" coordsize="30,0" path="m7203,258r30,e" filled="f" strokeweight=".08594mm">
              <v:path arrowok="t"/>
              <o:lock v:ext="edit" verticies="t"/>
            </v:shape>
            <v:shape id="_x0000_s1140" style="position:absolute;left:36320;top:1290;width:30;height:0" coordorigin="7264,258" coordsize="30,0" path="m7264,258r30,e" filled="f" strokeweight=".08594mm">
              <v:path arrowok="t"/>
              <o:lock v:ext="edit" verticies="t"/>
            </v:shape>
            <v:shape id="_x0000_s1139" style="position:absolute;left:36620;top:1290;width:30;height:0" coordorigin="7324,258" coordsize="30,0" path="m7324,258r30,e" filled="f" strokeweight=".08594mm">
              <v:path arrowok="t"/>
              <o:lock v:ext="edit" verticies="t"/>
            </v:shape>
            <v:shape id="_x0000_s1138" style="position:absolute;left:36920;top:1290;width:30;height:0" coordorigin="7384,258" coordsize="30,0" path="m7384,258r30,e" filled="f" strokeweight=".08594mm">
              <v:path arrowok="t"/>
              <o:lock v:ext="edit" verticies="t"/>
            </v:shape>
            <v:shape id="_x0000_s1137" style="position:absolute;left:37220;top:1290;width:30;height:0" coordorigin="7444,258" coordsize="30,0" path="m7444,258r30,e" filled="f" strokeweight=".08594mm">
              <v:path arrowok="t"/>
              <o:lock v:ext="edit" verticies="t"/>
            </v:shape>
            <v:shape id="_x0000_s1136" style="position:absolute;left:37520;top:1290;width:30;height:0" coordorigin="7504,258" coordsize="30,0" path="m7504,258r30,e" filled="f" strokeweight=".08594mm">
              <v:path arrowok="t"/>
              <o:lock v:ext="edit" verticies="t"/>
            </v:shape>
            <v:shape id="_x0000_s1135" style="position:absolute;left:37820;top:1290;width:30;height:0" coordorigin="7564,258" coordsize="30,0" path="m7564,258r30,e" filled="f" strokeweight=".08594mm">
              <v:path arrowok="t"/>
              <o:lock v:ext="edit" verticies="t"/>
            </v:shape>
            <w10:wrap anchorx="page"/>
          </v:group>
        </w:pict>
      </w:r>
      <w:r w:rsidR="009218C1">
        <w:pict w14:anchorId="45E705F1">
          <v:group id="_x0000_s1107" style="position:absolute;left:0;text-align:left;margin-left:444.1pt;margin-top:15.05pt;width:76.7pt;height:.15pt;z-index:-251668992;mso-position-horizontal-relative:page;mso-position-vertical-relative:text" coordorigin="8882,302" coordsize="1535,4">
            <v:shape id="_x0000_s1133" style="position:absolute;left:44420;top:1520;width:30;height:0" coordorigin="8884,304" coordsize="30,0" path="m8884,304r30,e" filled="f" strokeweight=".06906mm">
              <v:path arrowok="t"/>
              <o:lock v:ext="edit" verticies="t"/>
            </v:shape>
            <v:shape id="_x0000_s1132" style="position:absolute;left:44720;top:1520;width:30;height:0" coordorigin="8944,304" coordsize="30,0" path="m8944,304r30,e" filled="f" strokeweight=".06906mm">
              <v:path arrowok="t"/>
              <o:lock v:ext="edit" verticies="t"/>
            </v:shape>
            <v:shape id="_x0000_s1131" style="position:absolute;left:45020;top:1520;width:30;height:0" coordorigin="9004,304" coordsize="30,0" path="m9004,304r30,e" filled="f" strokeweight=".06906mm">
              <v:path arrowok="t"/>
              <o:lock v:ext="edit" verticies="t"/>
            </v:shape>
            <v:shape id="_x0000_s1130" style="position:absolute;left:45320;top:1520;width:30;height:0" coordorigin="9064,304" coordsize="30,0" path="m9064,304r30,e" filled="f" strokeweight=".06906mm">
              <v:path arrowok="t"/>
              <o:lock v:ext="edit" verticies="t"/>
            </v:shape>
            <v:shape id="_x0000_s1129" style="position:absolute;left:45620;top:1520;width:30;height:0" coordorigin="9124,304" coordsize="30,0" path="m9124,304r30,e" filled="f" strokeweight=".06906mm">
              <v:path arrowok="t"/>
              <o:lock v:ext="edit" verticies="t"/>
            </v:shape>
            <v:shape id="_x0000_s1128" style="position:absolute;left:45920;top:1520;width:30;height:0" coordorigin="9184,304" coordsize="30,0" path="m9184,304r30,e" filled="f" strokeweight=".06906mm">
              <v:path arrowok="t"/>
              <o:lock v:ext="edit" verticies="t"/>
            </v:shape>
            <v:shape id="_x0000_s1127" style="position:absolute;left:46225;top:1520;width:30;height:0" coordorigin="9245,304" coordsize="30,0" path="m9245,304r30,e" filled="f" strokeweight=".06906mm">
              <v:path arrowok="t"/>
              <o:lock v:ext="edit" verticies="t"/>
            </v:shape>
            <v:shape id="_x0000_s1126" style="position:absolute;left:46525;top:1520;width:30;height:0" coordorigin="9305,304" coordsize="30,0" path="m9305,304r30,e" filled="f" strokeweight=".06906mm">
              <v:path arrowok="t"/>
              <o:lock v:ext="edit" verticies="t"/>
            </v:shape>
            <v:shape id="_x0000_s1125" style="position:absolute;left:46825;top:1520;width:30;height:0" coordorigin="9365,304" coordsize="30,0" path="m9365,304r30,e" filled="f" strokeweight=".06906mm">
              <v:path arrowok="t"/>
              <o:lock v:ext="edit" verticies="t"/>
            </v:shape>
            <v:shape id="_x0000_s1124" style="position:absolute;left:47125;top:1520;width:30;height:0" coordorigin="9425,304" coordsize="30,0" path="m9425,304r30,e" filled="f" strokeweight=".06906mm">
              <v:path arrowok="t"/>
              <o:lock v:ext="edit" verticies="t"/>
            </v:shape>
            <v:shape id="_x0000_s1123" style="position:absolute;left:47425;top:1520;width:30;height:0" coordorigin="9485,304" coordsize="30,0" path="m9485,304r30,e" filled="f" strokeweight=".06906mm">
              <v:path arrowok="t"/>
              <o:lock v:ext="edit" verticies="t"/>
            </v:shape>
            <v:shape id="_x0000_s1122" style="position:absolute;left:47725;top:1520;width:30;height:0" coordorigin="9545,304" coordsize="30,0" path="m9545,304r30,e" filled="f" strokeweight=".06906mm">
              <v:path arrowok="t"/>
              <o:lock v:ext="edit" verticies="t"/>
            </v:shape>
            <v:shape id="_x0000_s1121" style="position:absolute;left:48025;top:1520;width:30;height:0" coordorigin="9605,304" coordsize="30,0" path="m9605,304r30,e" filled="f" strokeweight=".06906mm">
              <v:path arrowok="t"/>
              <o:lock v:ext="edit" verticies="t"/>
            </v:shape>
            <v:shape id="_x0000_s1120" style="position:absolute;left:48325;top:1520;width:30;height:0" coordorigin="9665,304" coordsize="30,0" path="m9665,304r30,e" filled="f" strokeweight=".06906mm">
              <v:path arrowok="t"/>
              <o:lock v:ext="edit" verticies="t"/>
            </v:shape>
            <v:shape id="_x0000_s1119" style="position:absolute;left:48625;top:1520;width:30;height:0" coordorigin="9725,304" coordsize="30,0" path="m9725,304r30,e" filled="f" strokeweight=".06906mm">
              <v:path arrowok="t"/>
              <o:lock v:ext="edit" verticies="t"/>
            </v:shape>
            <v:shape id="_x0000_s1118" style="position:absolute;left:48925;top:1520;width:30;height:0" coordorigin="9785,304" coordsize="30,0" path="m9785,304r30,e" filled="f" strokeweight=".06906mm">
              <v:path arrowok="t"/>
              <o:lock v:ext="edit" verticies="t"/>
            </v:shape>
            <v:shape id="_x0000_s1117" style="position:absolute;left:49225;top:1520;width:30;height:0" coordorigin="9845,304" coordsize="30,0" path="m9845,304r30,e" filled="f" strokeweight=".06906mm">
              <v:path arrowok="t"/>
              <o:lock v:ext="edit" verticies="t"/>
            </v:shape>
            <v:shape id="_x0000_s1116" style="position:absolute;left:49525;top:1520;width:30;height:0" coordorigin="9905,304" coordsize="30,0" path="m9905,304r30,e" filled="f" strokeweight=".06906mm">
              <v:path arrowok="t"/>
              <o:lock v:ext="edit" verticies="t"/>
            </v:shape>
            <v:shape id="_x0000_s1115" style="position:absolute;left:49825;top:1520;width:30;height:0" coordorigin="9965,304" coordsize="30,0" path="m9965,304r30,e" filled="f" strokeweight=".06906mm">
              <v:path arrowok="t"/>
              <o:lock v:ext="edit" verticies="t"/>
            </v:shape>
            <v:shape id="_x0000_s1114" style="position:absolute;left:50125;top:1520;width:30;height:0" coordorigin="10025,304" coordsize="30,0" path="m10025,304r30,e" filled="f" strokeweight=".06906mm">
              <v:path arrowok="t"/>
              <o:lock v:ext="edit" verticies="t"/>
            </v:shape>
            <v:shape id="_x0000_s1113" style="position:absolute;left:50425;top:1520;width:30;height:0" coordorigin="10085,304" coordsize="30,0" path="m10085,304r30,e" filled="f" strokeweight=".06906mm">
              <v:path arrowok="t"/>
              <o:lock v:ext="edit" verticies="t"/>
            </v:shape>
            <v:shape id="_x0000_s1112" style="position:absolute;left:50725;top:1520;width:30;height:0" coordorigin="10145,304" coordsize="30,0" path="m10145,304r30,e" filled="f" strokeweight=".06906mm">
              <v:path arrowok="t"/>
              <o:lock v:ext="edit" verticies="t"/>
            </v:shape>
            <v:shape id="_x0000_s1111" style="position:absolute;left:51025;top:1520;width:30;height:0" coordorigin="10205,304" coordsize="30,0" path="m10205,304r30,e" filled="f" strokeweight=".06906mm">
              <v:path arrowok="t"/>
              <o:lock v:ext="edit" verticies="t"/>
            </v:shape>
            <v:shape id="_x0000_s1110" style="position:absolute;left:51325;top:1520;width:30;height:0" coordorigin="10265,304" coordsize="30,0" path="m10265,304r30,e" filled="f" strokeweight=".06906mm">
              <v:path arrowok="t"/>
              <o:lock v:ext="edit" verticies="t"/>
            </v:shape>
            <v:shape id="_x0000_s1109" style="position:absolute;left:51625;top:1520;width:30;height:0" coordorigin="10325,304" coordsize="30,0" path="m10325,304r30,e" filled="f" strokeweight=".06906mm">
              <v:path arrowok="t"/>
              <o:lock v:ext="edit" verticies="t"/>
            </v:shape>
            <v:shape id="_x0000_s1108" style="position:absolute;left:51925;top:1520;width:30;height:0" coordorigin="10385,304" coordsize="30,0" path="m10385,304r30,e" filled="f" strokeweight=".06906mm">
              <v:path arrowok="t"/>
              <o:lock v:ext="edit" verticies="t"/>
            </v:shape>
            <w10:wrap anchorx="page"/>
          </v:group>
        </w:pict>
      </w:r>
      <w:r w:rsidR="009218C1">
        <w:pict w14:anchorId="4ADBBEE0">
          <v:group id="_x0000_s1080" style="position:absolute;left:0;text-align:left;margin-left:312.05pt;margin-top:32.2pt;width:76.7pt;height:.15pt;z-index:-251667968;mso-position-horizontal-relative:page;mso-position-vertical-relative:text" coordorigin="6241,645" coordsize="1534,4">
            <v:shape id="_x0000_s1106" style="position:absolute;left:31215;top:3230;width:30;height:0" coordorigin="6243,646" coordsize="30,0" path="m6243,646r30,e" filled="f" strokeweight=".06906mm">
              <v:path arrowok="t"/>
              <o:lock v:ext="edit" verticies="t"/>
            </v:shape>
            <v:shape id="_x0000_s1105" style="position:absolute;left:31515;top:3230;width:30;height:0" coordorigin="6303,646" coordsize="30,0" path="m6303,646r30,e" filled="f" strokeweight=".06906mm">
              <v:path arrowok="t"/>
              <o:lock v:ext="edit" verticies="t"/>
            </v:shape>
            <v:shape id="_x0000_s1104" style="position:absolute;left:31815;top:3230;width:30;height:0" coordorigin="6363,646" coordsize="30,0" path="m6363,646r30,e" filled="f" strokeweight=".06906mm">
              <v:path arrowok="t"/>
              <o:lock v:ext="edit" verticies="t"/>
            </v:shape>
            <v:shape id="_x0000_s1103" style="position:absolute;left:32115;top:3230;width:30;height:0" coordorigin="6423,646" coordsize="30,0" path="m6423,646r30,e" filled="f" strokeweight=".06906mm">
              <v:path arrowok="t"/>
              <o:lock v:ext="edit" verticies="t"/>
            </v:shape>
            <v:shape id="_x0000_s1102" style="position:absolute;left:32415;top:3230;width:30;height:0" coordorigin="6483,646" coordsize="30,0" path="m6483,646r30,e" filled="f" strokeweight=".06906mm">
              <v:path arrowok="t"/>
              <o:lock v:ext="edit" verticies="t"/>
            </v:shape>
            <v:shape id="_x0000_s1101" style="position:absolute;left:32715;top:3230;width:30;height:0" coordorigin="6543,646" coordsize="30,0" path="m6543,646r30,e" filled="f" strokeweight=".06906mm">
              <v:path arrowok="t"/>
              <o:lock v:ext="edit" verticies="t"/>
            </v:shape>
            <v:shape id="_x0000_s1100" style="position:absolute;left:33015;top:3230;width:30;height:0" coordorigin="6603,646" coordsize="30,0" path="m6603,646r30,e" filled="f" strokeweight=".06906mm">
              <v:path arrowok="t"/>
              <o:lock v:ext="edit" verticies="t"/>
            </v:shape>
            <v:shape id="_x0000_s1099" style="position:absolute;left:33315;top:3230;width:30;height:0" coordorigin="6663,646" coordsize="30,0" path="m6663,646r30,e" filled="f" strokeweight=".06906mm">
              <v:path arrowok="t"/>
              <o:lock v:ext="edit" verticies="t"/>
            </v:shape>
            <v:shape id="_x0000_s1098" style="position:absolute;left:33615;top:3230;width:30;height:0" coordorigin="6723,646" coordsize="30,0" path="m6723,646r30,e" filled="f" strokeweight=".06906mm">
              <v:path arrowok="t"/>
              <o:lock v:ext="edit" verticies="t"/>
            </v:shape>
            <v:shape id="_x0000_s1097" style="position:absolute;left:33915;top:3230;width:30;height:0" coordorigin="6783,646" coordsize="30,0" path="m6783,646r30,e" filled="f" strokeweight=".06906mm">
              <v:path arrowok="t"/>
              <o:lock v:ext="edit" verticies="t"/>
            </v:shape>
            <v:shape id="_x0000_s1096" style="position:absolute;left:34215;top:3230;width:30;height:0" coordorigin="6843,646" coordsize="30,0" path="m6843,646r30,e" filled="f" strokeweight=".06906mm">
              <v:path arrowok="t"/>
              <o:lock v:ext="edit" verticies="t"/>
            </v:shape>
            <v:shape id="_x0000_s1095" style="position:absolute;left:34515;top:3230;width:30;height:0" coordorigin="6903,646" coordsize="30,0" path="m6903,646r30,e" filled="f" strokeweight=".06906mm">
              <v:path arrowok="t"/>
              <o:lock v:ext="edit" verticies="t"/>
            </v:shape>
            <v:shape id="_x0000_s1094" style="position:absolute;left:34815;top:3230;width:30;height:0" coordorigin="6963,646" coordsize="30,0" path="m6963,646r30,e" filled="f" strokeweight=".06906mm">
              <v:path arrowok="t"/>
              <o:lock v:ext="edit" verticies="t"/>
            </v:shape>
            <v:shape id="_x0000_s1093" style="position:absolute;left:35115;top:3230;width:30;height:0" coordorigin="7023,646" coordsize="30,0" path="m7023,646r30,e" filled="f" strokeweight=".06906mm">
              <v:path arrowok="t"/>
              <o:lock v:ext="edit" verticies="t"/>
            </v:shape>
            <v:shape id="_x0000_s1092" style="position:absolute;left:35415;top:3230;width:30;height:0" coordorigin="7083,646" coordsize="30,0" path="m7083,646r30,e" filled="f" strokeweight=".06906mm">
              <v:path arrowok="t"/>
              <o:lock v:ext="edit" verticies="t"/>
            </v:shape>
            <v:shape id="_x0000_s1091" style="position:absolute;left:35715;top:3230;width:30;height:0" coordorigin="7143,646" coordsize="30,0" path="m7143,646r30,e" filled="f" strokeweight=".06906mm">
              <v:path arrowok="t"/>
              <o:lock v:ext="edit" verticies="t"/>
            </v:shape>
            <v:shape id="_x0000_s1090" style="position:absolute;left:36015;top:3230;width:30;height:0" coordorigin="7203,646" coordsize="30,0" path="m7203,646r30,e" filled="f" strokeweight=".06906mm">
              <v:path arrowok="t"/>
              <o:lock v:ext="edit" verticies="t"/>
            </v:shape>
            <v:shape id="_x0000_s1089" style="position:absolute;left:36320;top:3230;width:30;height:0" coordorigin="7264,646" coordsize="30,0" path="m7264,646r30,e" filled="f" strokeweight=".06906mm">
              <v:path arrowok="t"/>
              <o:lock v:ext="edit" verticies="t"/>
            </v:shape>
            <v:shape id="_x0000_s1088" style="position:absolute;left:36620;top:3230;width:30;height:0" coordorigin="7324,646" coordsize="30,0" path="m7324,646r30,e" filled="f" strokeweight=".06906mm">
              <v:path arrowok="t"/>
              <o:lock v:ext="edit" verticies="t"/>
            </v:shape>
            <v:shape id="_x0000_s1087" style="position:absolute;left:36920;top:3230;width:30;height:0" coordorigin="7384,646" coordsize="30,0" path="m7384,646r30,e" filled="f" strokeweight=".06906mm">
              <v:path arrowok="t"/>
              <o:lock v:ext="edit" verticies="t"/>
            </v:shape>
            <v:shape id="_x0000_s1086" style="position:absolute;left:37220;top:3230;width:30;height:0" coordorigin="7444,646" coordsize="30,0" path="m7444,646r30,e" filled="f" strokeweight=".06906mm">
              <v:path arrowok="t"/>
              <o:lock v:ext="edit" verticies="t"/>
            </v:shape>
            <v:shape id="_x0000_s1085" style="position:absolute;left:37520;top:3230;width:30;height:0" coordorigin="7504,646" coordsize="30,0" path="m7504,646r30,e" filled="f" strokeweight=".06906mm">
              <v:path arrowok="t"/>
              <o:lock v:ext="edit" verticies="t"/>
            </v:shape>
            <v:shape id="_x0000_s1084" style="position:absolute;left:37820;top:3230;width:30;height:0" coordorigin="7564,646" coordsize="30,0" path="m7564,646r30,e" filled="f" strokeweight=".06906mm">
              <v:path arrowok="t"/>
              <o:lock v:ext="edit" verticies="t"/>
            </v:shape>
            <v:shape id="_x0000_s1083" style="position:absolute;left:38120;top:3230;width:30;height:0" coordorigin="7624,646" coordsize="30,0" path="m7624,646r30,e" filled="f" strokeweight=".06906mm">
              <v:path arrowok="t"/>
              <o:lock v:ext="edit" verticies="t"/>
            </v:shape>
            <v:shape id="_x0000_s1082" style="position:absolute;left:38420;top:3230;width:30;height:0" coordorigin="7684,646" coordsize="30,0" path="m7684,646r30,e" filled="f" strokeweight=".06906mm">
              <v:path arrowok="t"/>
              <o:lock v:ext="edit" verticies="t"/>
            </v:shape>
            <v:shape id="_x0000_s1081" style="position:absolute;left:38720;top:3230;width:30;height:0" coordorigin="7744,646" coordsize="30,0" path="m7744,646r30,e" filled="f" strokeweight=".06906mm">
              <v:path arrowok="t"/>
              <o:lock v:ext="edit" verticies="t"/>
            </v:shape>
            <w10:wrap anchorx="page"/>
          </v:group>
        </w:pict>
      </w:r>
      <w:r w:rsidR="00BE3291">
        <w:rPr>
          <w:position w:val="1"/>
          <w:sz w:val="18"/>
          <w:szCs w:val="18"/>
        </w:rPr>
        <w:t>(</w:t>
      </w:r>
      <w:r w:rsidR="00BE3291">
        <w:rPr>
          <w:spacing w:val="1"/>
          <w:position w:val="1"/>
          <w:sz w:val="18"/>
          <w:szCs w:val="18"/>
        </w:rPr>
        <w:t>K</w:t>
      </w:r>
      <w:r w:rsidR="00BE3291">
        <w:rPr>
          <w:position w:val="1"/>
          <w:sz w:val="18"/>
          <w:szCs w:val="18"/>
        </w:rPr>
        <w:t>)</w:t>
      </w:r>
      <w:r w:rsidR="00BE3291">
        <w:rPr>
          <w:spacing w:val="-2"/>
          <w:position w:val="1"/>
          <w:sz w:val="18"/>
          <w:szCs w:val="18"/>
        </w:rPr>
        <w:t xml:space="preserve"> </w:t>
      </w:r>
      <w:r w:rsidR="00BE3291">
        <w:rPr>
          <w:spacing w:val="-1"/>
          <w:position w:val="1"/>
          <w:sz w:val="18"/>
          <w:szCs w:val="18"/>
        </w:rPr>
        <w:t>L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A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D. DIKE</w:t>
      </w:r>
      <w:r w:rsidR="00BE3291">
        <w:rPr>
          <w:spacing w:val="1"/>
          <w:position w:val="1"/>
          <w:sz w:val="18"/>
          <w:szCs w:val="18"/>
        </w:rPr>
        <w:t>N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K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N</w:t>
      </w:r>
      <w:r w:rsidR="00BE3291">
        <w:rPr>
          <w:spacing w:val="-1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 xml:space="preserve">:  </w:t>
      </w:r>
      <w:r w:rsidR="00BE3291">
        <w:rPr>
          <w:spacing w:val="31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0.0</w:t>
      </w:r>
      <w:r w:rsidR="00BE3291">
        <w:rPr>
          <w:position w:val="1"/>
          <w:sz w:val="18"/>
          <w:szCs w:val="18"/>
        </w:rPr>
        <w:t xml:space="preserve">0       </w:t>
      </w:r>
      <w:r w:rsidR="00BE3291">
        <w:rPr>
          <w:spacing w:val="37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S</w:t>
      </w:r>
      <w:r w:rsidR="00BE3291">
        <w:rPr>
          <w:position w:val="1"/>
          <w:sz w:val="18"/>
          <w:szCs w:val="18"/>
        </w:rPr>
        <w:t>E</w:t>
      </w:r>
      <w:r w:rsidR="00BE3291">
        <w:rPr>
          <w:spacing w:val="1"/>
          <w:position w:val="1"/>
          <w:sz w:val="18"/>
          <w:szCs w:val="18"/>
        </w:rPr>
        <w:t>H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 xml:space="preserve">RI,        </w:t>
      </w:r>
      <w:r w:rsidR="00BE3291">
        <w:rPr>
          <w:spacing w:val="36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RI:</w:t>
      </w:r>
      <w:r w:rsidR="006938F3">
        <w:rPr>
          <w:position w:val="1"/>
          <w:sz w:val="18"/>
          <w:szCs w:val="18"/>
        </w:rPr>
        <w:t xml:space="preserve">  {</w:t>
      </w:r>
      <w:proofErr w:type="spellStart"/>
      <w:r w:rsidR="006938F3">
        <w:rPr>
          <w:position w:val="1"/>
          <w:sz w:val="18"/>
          <w:szCs w:val="18"/>
        </w:rPr>
        <w:t>tarikhdari</w:t>
      </w:r>
      <w:proofErr w:type="spellEnd"/>
      <w:r w:rsidR="006938F3">
        <w:rPr>
          <w:position w:val="1"/>
          <w:sz w:val="18"/>
          <w:szCs w:val="18"/>
        </w:rPr>
        <w:t>}</w:t>
      </w:r>
      <w:r w:rsidR="00BE3291">
        <w:rPr>
          <w:position w:val="1"/>
          <w:sz w:val="18"/>
          <w:szCs w:val="18"/>
        </w:rPr>
        <w:t xml:space="preserve">            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 xml:space="preserve">: </w:t>
      </w:r>
      <w:r w:rsidR="00FB4AB7">
        <w:rPr>
          <w:sz w:val="18"/>
          <w:szCs w:val="18"/>
        </w:rPr>
        <w:t xml:space="preserve">  </w:t>
      </w:r>
      <w:r w:rsidR="006938F3">
        <w:rPr>
          <w:sz w:val="18"/>
          <w:szCs w:val="18"/>
        </w:rPr>
        <w:t>{</w:t>
      </w:r>
      <w:proofErr w:type="spellStart"/>
      <w:r w:rsidR="006938F3">
        <w:rPr>
          <w:sz w:val="18"/>
          <w:szCs w:val="18"/>
        </w:rPr>
        <w:t>tarikhhigga</w:t>
      </w:r>
      <w:proofErr w:type="spellEnd"/>
      <w:r w:rsidR="006938F3">
        <w:rPr>
          <w:sz w:val="18"/>
          <w:szCs w:val="18"/>
        </w:rPr>
        <w:t xml:space="preserve">}                                                   </w:t>
      </w:r>
      <w:r w:rsidR="00FB4AB7">
        <w:rPr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)</w:t>
      </w:r>
      <w:r w:rsidR="00BE3291">
        <w:rPr>
          <w:spacing w:val="44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KU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I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P DIKE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U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R</w:t>
      </w:r>
      <w:r w:rsidR="00BE3291">
        <w:rPr>
          <w:spacing w:val="1"/>
          <w:sz w:val="18"/>
          <w:szCs w:val="18"/>
        </w:rPr>
        <w:t>K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13"/>
          <w:sz w:val="18"/>
          <w:szCs w:val="18"/>
        </w:rPr>
        <w:t xml:space="preserve"> </w:t>
      </w:r>
      <w:proofErr w:type="gramStart"/>
      <w:r w:rsidR="00BE3291">
        <w:rPr>
          <w:spacing w:val="3"/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D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>{</w:t>
      </w:r>
      <w:proofErr w:type="spellStart"/>
      <w:r>
        <w:rPr>
          <w:sz w:val="18"/>
          <w:szCs w:val="18"/>
        </w:rPr>
        <w:t>tarikhperakuan</w:t>
      </w:r>
      <w:proofErr w:type="spellEnd"/>
      <w:r>
        <w:rPr>
          <w:sz w:val="18"/>
          <w:szCs w:val="18"/>
        </w:rPr>
        <w:t>}</w:t>
      </w:r>
    </w:p>
    <w:p w14:paraId="7412A536" w14:textId="757FB930" w:rsidR="00DA6E77" w:rsidRDefault="00BE3291">
      <w:pPr>
        <w:spacing w:before="26" w:line="200" w:lineRule="exact"/>
        <w:ind w:left="415"/>
        <w:rPr>
          <w:sz w:val="18"/>
          <w:szCs w:val="18"/>
        </w:rPr>
      </w:pPr>
      <w:r>
        <w:rPr>
          <w:position w:val="-1"/>
          <w:sz w:val="18"/>
          <w:szCs w:val="18"/>
        </w:rPr>
        <w:t>(</w:t>
      </w:r>
      <w:r>
        <w:rPr>
          <w:spacing w:val="2"/>
          <w:position w:val="-1"/>
          <w:sz w:val="18"/>
          <w:szCs w:val="18"/>
        </w:rPr>
        <w:t>M</w:t>
      </w:r>
      <w:r>
        <w:rPr>
          <w:position w:val="-1"/>
          <w:sz w:val="18"/>
          <w:szCs w:val="18"/>
        </w:rPr>
        <w:t>)</w:t>
      </w:r>
      <w:r>
        <w:rPr>
          <w:spacing w:val="-3"/>
          <w:position w:val="-1"/>
          <w:sz w:val="18"/>
          <w:szCs w:val="18"/>
        </w:rPr>
        <w:t xml:space="preserve"> </w:t>
      </w:r>
      <w:r>
        <w:rPr>
          <w:spacing w:val="5"/>
          <w:position w:val="-1"/>
          <w:sz w:val="18"/>
          <w:szCs w:val="18"/>
        </w:rPr>
        <w:t>P</w:t>
      </w:r>
      <w:r>
        <w:rPr>
          <w:position w:val="-1"/>
          <w:sz w:val="18"/>
          <w:szCs w:val="18"/>
        </w:rPr>
        <w:t>ROJEK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UH/D</w:t>
      </w:r>
      <w:r>
        <w:rPr>
          <w:spacing w:val="1"/>
          <w:position w:val="-1"/>
          <w:sz w:val="18"/>
          <w:szCs w:val="18"/>
        </w:rPr>
        <w:t>I</w:t>
      </w:r>
      <w:r>
        <w:rPr>
          <w:spacing w:val="-2"/>
          <w:position w:val="-1"/>
          <w:sz w:val="18"/>
          <w:szCs w:val="18"/>
        </w:rPr>
        <w:t>TA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T</w:t>
      </w:r>
      <w:r>
        <w:rPr>
          <w:spacing w:val="-18"/>
          <w:position w:val="-1"/>
          <w:sz w:val="18"/>
          <w:szCs w:val="18"/>
        </w:rPr>
        <w:t xml:space="preserve"> </w:t>
      </w:r>
      <w:proofErr w:type="gramStart"/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TA</w:t>
      </w:r>
      <w:r>
        <w:rPr>
          <w:position w:val="-1"/>
          <w:sz w:val="18"/>
          <w:szCs w:val="18"/>
        </w:rPr>
        <w:t>RIKH</w:t>
      </w:r>
      <w:proofErr w:type="gramEnd"/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) :</w:t>
      </w:r>
    </w:p>
    <w:p w14:paraId="0A590500" w14:textId="04CF510E" w:rsidR="00DA6E77" w:rsidRDefault="00DA6E77">
      <w:pPr>
        <w:spacing w:before="2" w:line="100" w:lineRule="exact"/>
        <w:rPr>
          <w:sz w:val="10"/>
          <w:szCs w:val="10"/>
        </w:rPr>
      </w:pPr>
    </w:p>
    <w:p w14:paraId="1421988F" w14:textId="77777777" w:rsidR="00DA6E77" w:rsidRDefault="00DA6E77">
      <w:pPr>
        <w:spacing w:line="200" w:lineRule="exact"/>
      </w:pPr>
    </w:p>
    <w:p w14:paraId="67E66B55" w14:textId="77777777" w:rsidR="00DA6E77" w:rsidRDefault="009218C1">
      <w:pPr>
        <w:spacing w:before="41"/>
        <w:ind w:left="111" w:right="4281"/>
        <w:jc w:val="center"/>
        <w:rPr>
          <w:sz w:val="18"/>
          <w:szCs w:val="18"/>
        </w:rPr>
      </w:pPr>
      <w:r>
        <w:pict w14:anchorId="21042F47">
          <v:group id="_x0000_s1026" style="position:absolute;left:0;text-align:left;margin-left:363.05pt;margin-top:15.7pt;width:76.7pt;height:.15pt;z-index:-251673088;mso-position-horizontal-relative:page" coordorigin="7262,315" coordsize="1535,4">
            <v:shape id="_x0000_s1052" style="position:absolute;left:36320;top:1585;width:30;height:0" coordorigin="7264,317" coordsize="30,0" path="m7264,317r30,e" filled="f" strokeweight=".06906mm">
              <v:path arrowok="t"/>
              <o:lock v:ext="edit" verticies="t"/>
            </v:shape>
            <v:shape id="_x0000_s1051" style="position:absolute;left:36620;top:1585;width:30;height:0" coordorigin="7324,317" coordsize="30,0" path="m7324,317r30,e" filled="f" strokeweight=".06906mm">
              <v:path arrowok="t"/>
              <o:lock v:ext="edit" verticies="t"/>
            </v:shape>
            <v:shape id="_x0000_s1050" style="position:absolute;left:36920;top:1585;width:30;height:0" coordorigin="7384,317" coordsize="30,0" path="m7384,317r30,e" filled="f" strokeweight=".06906mm">
              <v:path arrowok="t"/>
              <o:lock v:ext="edit" verticies="t"/>
            </v:shape>
            <v:shape id="_x0000_s1049" style="position:absolute;left:37220;top:1585;width:30;height:0" coordorigin="7444,317" coordsize="30,0" path="m7444,317r30,e" filled="f" strokeweight=".06906mm">
              <v:path arrowok="t"/>
              <o:lock v:ext="edit" verticies="t"/>
            </v:shape>
            <v:shape id="_x0000_s1048" style="position:absolute;left:37520;top:1585;width:30;height:0" coordorigin="7504,317" coordsize="30,0" path="m7504,317r30,e" filled="f" strokeweight=".06906mm">
              <v:path arrowok="t"/>
              <o:lock v:ext="edit" verticies="t"/>
            </v:shape>
            <v:shape id="_x0000_s1047" style="position:absolute;left:37820;top:1585;width:30;height:0" coordorigin="7564,317" coordsize="30,0" path="m7564,317r30,e" filled="f" strokeweight=".06906mm">
              <v:path arrowok="t"/>
              <o:lock v:ext="edit" verticies="t"/>
            </v:shape>
            <v:shape id="_x0000_s1046" style="position:absolute;left:38120;top:1585;width:30;height:0" coordorigin="7624,317" coordsize="30,0" path="m7624,317r30,e" filled="f" strokeweight=".06906mm">
              <v:path arrowok="t"/>
              <o:lock v:ext="edit" verticies="t"/>
            </v:shape>
            <v:shape id="_x0000_s1045" style="position:absolute;left:38420;top:1585;width:30;height:0" coordorigin="7684,317" coordsize="30,0" path="m7684,317r30,e" filled="f" strokeweight=".06906mm">
              <v:path arrowok="t"/>
              <o:lock v:ext="edit" verticies="t"/>
            </v:shape>
            <v:shape id="_x0000_s1044" style="position:absolute;left:38720;top:1585;width:30;height:0" coordorigin="7744,317" coordsize="30,0" path="m7744,317r30,e" filled="f" strokeweight=".06906mm">
              <v:path arrowok="t"/>
              <o:lock v:ext="edit" verticies="t"/>
            </v:shape>
            <v:shape id="_x0000_s1043" style="position:absolute;left:39020;top:1585;width:30;height:0" coordorigin="7804,317" coordsize="30,0" path="m7804,317r30,e" filled="f" strokeweight=".06906mm">
              <v:path arrowok="t"/>
              <o:lock v:ext="edit" verticies="t"/>
            </v:shape>
            <v:shape id="_x0000_s1042" style="position:absolute;left:39320;top:1585;width:30;height:0" coordorigin="7864,317" coordsize="30,0" path="m7864,317r30,e" filled="f" strokeweight=".06906mm">
              <v:path arrowok="t"/>
              <o:lock v:ext="edit" verticies="t"/>
            </v:shape>
            <v:shape id="_x0000_s1041" style="position:absolute;left:39620;top:1585;width:30;height:0" coordorigin="7924,317" coordsize="30,0" path="m7924,317r30,e" filled="f" strokeweight=".06906mm">
              <v:path arrowok="t"/>
              <o:lock v:ext="edit" verticies="t"/>
            </v:shape>
            <v:shape id="_x0000_s1040" style="position:absolute;left:39920;top:1585;width:30;height:0" coordorigin="7984,317" coordsize="30,0" path="m7984,317r30,e" filled="f" strokeweight=".06906mm">
              <v:path arrowok="t"/>
              <o:lock v:ext="edit" verticies="t"/>
            </v:shape>
            <v:shape id="_x0000_s1039" style="position:absolute;left:40220;top:1585;width:30;height:0" coordorigin="8044,317" coordsize="30,0" path="m8044,317r30,e" filled="f" strokeweight=".06906mm">
              <v:path arrowok="t"/>
              <o:lock v:ext="edit" verticies="t"/>
            </v:shape>
            <v:shape id="_x0000_s1038" style="position:absolute;left:40520;top:1585;width:30;height:0" coordorigin="8104,317" coordsize="30,0" path="m8104,317r30,e" filled="f" strokeweight=".06906mm">
              <v:path arrowok="t"/>
              <o:lock v:ext="edit" verticies="t"/>
            </v:shape>
            <v:shape id="_x0000_s1037" style="position:absolute;left:40820;top:1585;width:30;height:0" coordorigin="8164,317" coordsize="30,0" path="m8164,317r30,e" filled="f" strokeweight=".06906mm">
              <v:path arrowok="t"/>
              <o:lock v:ext="edit" verticies="t"/>
            </v:shape>
            <v:shape id="_x0000_s1036" style="position:absolute;left:41120;top:1585;width:30;height:0" coordorigin="8224,317" coordsize="30,0" path="m8224,317r30,e" filled="f" strokeweight=".06906mm">
              <v:path arrowok="t"/>
              <o:lock v:ext="edit" verticies="t"/>
            </v:shape>
            <v:shape id="_x0000_s1035" style="position:absolute;left:41420;top:1585;width:30;height:0" coordorigin="8284,317" coordsize="30,0" path="m8284,317r30,e" filled="f" strokeweight=".06906mm">
              <v:path arrowok="t"/>
              <o:lock v:ext="edit" verticies="t"/>
            </v:shape>
            <v:shape id="_x0000_s1034" style="position:absolute;left:41720;top:1585;width:30;height:0" coordorigin="8344,317" coordsize="30,0" path="m8344,317r30,e" filled="f" strokeweight=".06906mm">
              <v:path arrowok="t"/>
              <o:lock v:ext="edit" verticies="t"/>
            </v:shape>
            <v:shape id="_x0000_s1033" style="position:absolute;left:42020;top:1585;width:30;height:0" coordorigin="8404,317" coordsize="30,0" path="m8404,317r30,e" filled="f" strokeweight=".06906mm">
              <v:path arrowok="t"/>
              <o:lock v:ext="edit" verticies="t"/>
            </v:shape>
            <v:shape id="_x0000_s1032" style="position:absolute;left:42320;top:1585;width:30;height:0" coordorigin="8464,317" coordsize="30,0" path="m8464,317r30,e" filled="f" strokeweight=".06906mm">
              <v:path arrowok="t"/>
              <o:lock v:ext="edit" verticies="t"/>
            </v:shape>
            <v:shape id="_x0000_s1031" style="position:absolute;left:42620;top:1585;width:30;height:0" coordorigin="8524,317" coordsize="30,0" path="m8524,317r30,e" filled="f" strokeweight=".06906mm">
              <v:path arrowok="t"/>
              <o:lock v:ext="edit" verticies="t"/>
            </v:shape>
            <v:shape id="_x0000_s1030" style="position:absolute;left:42920;top:1585;width:30;height:0" coordorigin="8584,317" coordsize="30,0" path="m8584,317r30,e" filled="f" strokeweight=".06906mm">
              <v:path arrowok="t"/>
              <o:lock v:ext="edit" verticies="t"/>
            </v:shape>
            <v:shape id="_x0000_s1029" style="position:absolute;left:43220;top:1585;width:30;height:0" coordorigin="8644,317" coordsize="30,0" path="m8644,317r30,e" filled="f" strokeweight=".06906mm">
              <v:path arrowok="t"/>
              <o:lock v:ext="edit" verticies="t"/>
            </v:shape>
            <v:shape id="_x0000_s1028" style="position:absolute;left:43520;top:1585;width:30;height:0" coordorigin="8704,317" coordsize="30,0" path="m8704,317r30,e" filled="f" strokeweight=".06906mm">
              <v:path arrowok="t"/>
              <o:lock v:ext="edit" verticies="t"/>
            </v:shape>
            <v:shape id="_x0000_s1027" style="position:absolute;left:43820;top:1585;width:30;height:0" coordorigin="8764,317" coordsize="30,0" path="m8764,317r30,e" filled="f" strokeweight=".06906mm">
              <v:path arrowok="t"/>
              <o:lock v:ext="edit" verticies="t"/>
            </v:shape>
            <w10:wrap anchorx="page"/>
          </v:group>
        </w:pict>
      </w:r>
      <w:r w:rsidR="00BE3291">
        <w:rPr>
          <w:spacing w:val="1"/>
          <w:position w:val="1"/>
          <w:sz w:val="18"/>
          <w:szCs w:val="18"/>
        </w:rPr>
        <w:t>8</w:t>
      </w:r>
      <w:r w:rsidR="00BE3291">
        <w:rPr>
          <w:position w:val="1"/>
          <w:sz w:val="18"/>
          <w:szCs w:val="18"/>
        </w:rPr>
        <w:t xml:space="preserve">. </w:t>
      </w:r>
      <w:r w:rsidR="00BE3291">
        <w:rPr>
          <w:spacing w:val="28"/>
          <w:position w:val="1"/>
          <w:sz w:val="18"/>
          <w:szCs w:val="18"/>
        </w:rPr>
        <w:t xml:space="preserve"> </w:t>
      </w:r>
      <w:proofErr w:type="gramStart"/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ND</w:t>
      </w:r>
      <w:r w:rsidR="00BE3291">
        <w:rPr>
          <w:spacing w:val="-1"/>
          <w:sz w:val="18"/>
          <w:szCs w:val="18"/>
        </w:rPr>
        <w:t>A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GA</w:t>
      </w:r>
      <w:r w:rsidR="00BE3291">
        <w:rPr>
          <w:sz w:val="18"/>
          <w:szCs w:val="18"/>
        </w:rPr>
        <w:t>N</w:t>
      </w:r>
      <w:r w:rsidR="00BE3291">
        <w:rPr>
          <w:spacing w:val="-14"/>
          <w:sz w:val="18"/>
          <w:szCs w:val="18"/>
        </w:rPr>
        <w:t xml:space="preserve"> </w:t>
      </w:r>
      <w:r w:rsidR="00BE3291">
        <w:rPr>
          <w:sz w:val="18"/>
          <w:szCs w:val="18"/>
        </w:rPr>
        <w:t>:</w:t>
      </w:r>
      <w:proofErr w:type="gramEnd"/>
      <w:r w:rsidR="00BE3291">
        <w:rPr>
          <w:spacing w:val="1"/>
          <w:sz w:val="18"/>
          <w:szCs w:val="18"/>
        </w:rPr>
        <w:t xml:space="preserve"> 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 xml:space="preserve">.   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C</w:t>
      </w:r>
      <w:r w:rsidR="00BE3291">
        <w:rPr>
          <w:spacing w:val="1"/>
          <w:position w:val="1"/>
          <w:sz w:val="18"/>
          <w:szCs w:val="18"/>
        </w:rPr>
        <w:t>O</w:t>
      </w:r>
      <w:r w:rsidR="00BE3291">
        <w:rPr>
          <w:position w:val="1"/>
          <w:sz w:val="18"/>
          <w:szCs w:val="18"/>
        </w:rPr>
        <w:t>P</w:t>
      </w:r>
      <w:r w:rsidR="00BE3291">
        <w:rPr>
          <w:spacing w:val="-1"/>
          <w:position w:val="1"/>
          <w:sz w:val="18"/>
          <w:szCs w:val="18"/>
        </w:rPr>
        <w:t xml:space="preserve"> </w:t>
      </w:r>
      <w:proofErr w:type="gramStart"/>
      <w:r w:rsidR="00BE3291">
        <w:rPr>
          <w:position w:val="1"/>
          <w:sz w:val="18"/>
          <w:szCs w:val="18"/>
        </w:rPr>
        <w:t>R</w:t>
      </w:r>
      <w:r w:rsidR="00BE3291">
        <w:rPr>
          <w:spacing w:val="-1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S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>I</w:t>
      </w:r>
      <w:r w:rsidR="00BE3291">
        <w:rPr>
          <w:spacing w:val="40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:</w:t>
      </w:r>
      <w:proofErr w:type="gramEnd"/>
    </w:p>
    <w:p w14:paraId="0DB07D5D" w14:textId="77777777" w:rsidR="00DA6E77" w:rsidRDefault="00DA6E77">
      <w:pPr>
        <w:spacing w:before="7" w:line="100" w:lineRule="exact"/>
        <w:rPr>
          <w:sz w:val="11"/>
          <w:szCs w:val="11"/>
        </w:rPr>
      </w:pPr>
    </w:p>
    <w:p w14:paraId="46C61853" w14:textId="77777777" w:rsidR="00DA6E77" w:rsidRDefault="00DA6E77">
      <w:pPr>
        <w:spacing w:line="200" w:lineRule="exact"/>
      </w:pPr>
    </w:p>
    <w:p w14:paraId="38A00331" w14:textId="769A9535" w:rsidR="00DA6E77" w:rsidRDefault="00BE3291">
      <w:pPr>
        <w:ind w:left="400"/>
      </w:pPr>
      <w:proofErr w:type="gramStart"/>
      <w:r>
        <w:rPr>
          <w:spacing w:val="3"/>
          <w:position w:val="2"/>
          <w:sz w:val="18"/>
          <w:szCs w:val="18"/>
        </w:rPr>
        <w:t>P</w:t>
      </w:r>
      <w:r>
        <w:rPr>
          <w:spacing w:val="1"/>
          <w:position w:val="2"/>
          <w:sz w:val="18"/>
          <w:szCs w:val="18"/>
        </w:rPr>
        <w:t>E</w:t>
      </w:r>
      <w:r>
        <w:rPr>
          <w:spacing w:val="-2"/>
          <w:position w:val="2"/>
          <w:sz w:val="18"/>
          <w:szCs w:val="18"/>
        </w:rPr>
        <w:t>GA</w:t>
      </w:r>
      <w:r>
        <w:rPr>
          <w:spacing w:val="-1"/>
          <w:position w:val="2"/>
          <w:sz w:val="18"/>
          <w:szCs w:val="18"/>
        </w:rPr>
        <w:t>W</w:t>
      </w:r>
      <w:r>
        <w:rPr>
          <w:spacing w:val="-2"/>
          <w:position w:val="2"/>
          <w:sz w:val="18"/>
          <w:szCs w:val="18"/>
        </w:rPr>
        <w:t>A</w:t>
      </w:r>
      <w:r>
        <w:rPr>
          <w:position w:val="2"/>
          <w:sz w:val="18"/>
          <w:szCs w:val="18"/>
        </w:rPr>
        <w:t>I</w:t>
      </w:r>
      <w:r>
        <w:rPr>
          <w:spacing w:val="-7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:</w:t>
      </w:r>
      <w:proofErr w:type="gramEnd"/>
      <w:r>
        <w:rPr>
          <w:position w:val="2"/>
          <w:sz w:val="18"/>
          <w:szCs w:val="18"/>
        </w:rPr>
        <w:t xml:space="preserve">  </w:t>
      </w:r>
      <w:r>
        <w:rPr>
          <w:spacing w:val="28"/>
          <w:position w:val="2"/>
          <w:sz w:val="18"/>
          <w:szCs w:val="18"/>
        </w:rPr>
        <w:t xml:space="preserve"> </w:t>
      </w:r>
      <w:r w:rsidR="00C1132A">
        <w:rPr>
          <w:spacing w:val="1"/>
        </w:rPr>
        <w:t>{</w:t>
      </w:r>
      <w:proofErr w:type="spellStart"/>
      <w:r w:rsidR="00C1132A">
        <w:rPr>
          <w:spacing w:val="1"/>
        </w:rPr>
        <w:t>namapegawai</w:t>
      </w:r>
      <w:proofErr w:type="spellEnd"/>
      <w:r w:rsidR="00C1132A">
        <w:rPr>
          <w:spacing w:val="1"/>
        </w:rPr>
        <w:t>}</w:t>
      </w:r>
    </w:p>
    <w:p w14:paraId="6DA73CE0" w14:textId="77777777" w:rsidR="00DA6E77" w:rsidRDefault="00DA6E77">
      <w:pPr>
        <w:spacing w:before="8" w:line="120" w:lineRule="exact"/>
        <w:rPr>
          <w:sz w:val="12"/>
          <w:szCs w:val="12"/>
        </w:rPr>
      </w:pPr>
    </w:p>
    <w:p w14:paraId="43D7418E" w14:textId="6B1862A1" w:rsidR="00DA6E77" w:rsidRDefault="00BE3291">
      <w:pPr>
        <w:spacing w:line="220" w:lineRule="exact"/>
        <w:ind w:left="400"/>
        <w:rPr>
          <w:sz w:val="18"/>
          <w:szCs w:val="18"/>
        </w:rPr>
      </w:pPr>
      <w:proofErr w:type="gramStart"/>
      <w:r>
        <w:rPr>
          <w:position w:val="1"/>
          <w:sz w:val="18"/>
          <w:szCs w:val="18"/>
        </w:rPr>
        <w:t>J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-1"/>
          <w:position w:val="1"/>
          <w:sz w:val="18"/>
          <w:szCs w:val="18"/>
        </w:rPr>
        <w:t>W</w:t>
      </w:r>
      <w:r>
        <w:rPr>
          <w:spacing w:val="-2"/>
          <w:position w:val="1"/>
          <w:sz w:val="18"/>
          <w:szCs w:val="18"/>
        </w:rPr>
        <w:t>ATA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  <w:proofErr w:type="gramEnd"/>
      <w:r>
        <w:rPr>
          <w:position w:val="1"/>
          <w:sz w:val="18"/>
          <w:szCs w:val="18"/>
        </w:rPr>
        <w:t xml:space="preserve"> </w:t>
      </w:r>
      <w:r>
        <w:rPr>
          <w:spacing w:val="40"/>
          <w:position w:val="1"/>
          <w:sz w:val="18"/>
          <w:szCs w:val="18"/>
        </w:rPr>
        <w:t xml:space="preserve"> </w:t>
      </w:r>
      <w:r w:rsidR="00C1132A">
        <w:rPr>
          <w:spacing w:val="2"/>
          <w:position w:val="-1"/>
        </w:rPr>
        <w:t>{</w:t>
      </w:r>
      <w:proofErr w:type="spellStart"/>
      <w:r w:rsidR="00C1132A">
        <w:rPr>
          <w:spacing w:val="2"/>
          <w:position w:val="-1"/>
        </w:rPr>
        <w:t>jawatanpegawai</w:t>
      </w:r>
      <w:proofErr w:type="spellEnd"/>
      <w:r w:rsidR="00C1132A">
        <w:rPr>
          <w:spacing w:val="2"/>
          <w:position w:val="-1"/>
        </w:rPr>
        <w:t>}</w:t>
      </w:r>
      <w:r>
        <w:rPr>
          <w:position w:val="-1"/>
        </w:rPr>
        <w:t xml:space="preserve">                           </w:t>
      </w:r>
      <w:r>
        <w:rPr>
          <w:spacing w:val="36"/>
          <w:position w:val="-1"/>
        </w:rPr>
        <w:t xml:space="preserve"> </w:t>
      </w:r>
      <w:r>
        <w:rPr>
          <w:spacing w:val="-2"/>
          <w:position w:val="1"/>
          <w:sz w:val="18"/>
          <w:szCs w:val="18"/>
        </w:rPr>
        <w:t>TA</w:t>
      </w:r>
      <w:r>
        <w:rPr>
          <w:position w:val="1"/>
          <w:sz w:val="18"/>
          <w:szCs w:val="18"/>
        </w:rPr>
        <w:t>RI</w:t>
      </w:r>
      <w:r>
        <w:rPr>
          <w:spacing w:val="1"/>
          <w:position w:val="1"/>
          <w:sz w:val="18"/>
          <w:szCs w:val="18"/>
        </w:rPr>
        <w:t>K</w:t>
      </w:r>
      <w:r>
        <w:rPr>
          <w:position w:val="1"/>
          <w:sz w:val="18"/>
          <w:szCs w:val="18"/>
        </w:rPr>
        <w:t>H</w:t>
      </w:r>
      <w:r>
        <w:rPr>
          <w:spacing w:val="-7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</w:p>
    <w:p w14:paraId="33FAB8E2" w14:textId="77777777" w:rsidR="00DA6E77" w:rsidRDefault="00DA6E77">
      <w:pPr>
        <w:spacing w:before="2" w:line="160" w:lineRule="exact"/>
        <w:rPr>
          <w:sz w:val="17"/>
          <w:szCs w:val="17"/>
        </w:rPr>
      </w:pPr>
    </w:p>
    <w:p w14:paraId="349376D7" w14:textId="7E0DE0E9" w:rsidR="00DA6E77" w:rsidRDefault="00BE3291" w:rsidP="00BE3291">
      <w:pPr>
        <w:tabs>
          <w:tab w:val="left" w:pos="4010"/>
        </w:tabs>
        <w:spacing w:before="36"/>
        <w:ind w:left="100"/>
        <w:rPr>
          <w:sz w:val="18"/>
          <w:szCs w:val="18"/>
        </w:rPr>
      </w:pPr>
      <w:r>
        <w:rPr>
          <w:b/>
          <w:sz w:val="18"/>
          <w:szCs w:val="18"/>
        </w:rPr>
        <w:t>UNT</w:t>
      </w:r>
      <w:r>
        <w:rPr>
          <w:b/>
          <w:spacing w:val="1"/>
          <w:sz w:val="18"/>
          <w:szCs w:val="18"/>
        </w:rPr>
        <w:t>U</w:t>
      </w:r>
      <w:r>
        <w:rPr>
          <w:b/>
          <w:sz w:val="18"/>
          <w:szCs w:val="18"/>
        </w:rPr>
        <w:t>K</w:t>
      </w:r>
      <w:r>
        <w:rPr>
          <w:b/>
          <w:spacing w:val="-4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EG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N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AAN</w:t>
      </w:r>
      <w:r>
        <w:rPr>
          <w:b/>
          <w:spacing w:val="-12"/>
          <w:sz w:val="18"/>
          <w:szCs w:val="18"/>
        </w:rPr>
        <w:t xml:space="preserve"> </w:t>
      </w:r>
      <w:r>
        <w:rPr>
          <w:b/>
          <w:sz w:val="18"/>
          <w:szCs w:val="18"/>
        </w:rPr>
        <w:t>P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K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S</w:t>
      </w:r>
      <w:r>
        <w:rPr>
          <w:b/>
          <w:sz w:val="18"/>
          <w:szCs w:val="18"/>
        </w:rPr>
        <w:t>AHA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z w:val="18"/>
          <w:szCs w:val="18"/>
        </w:rPr>
        <w:tab/>
      </w:r>
    </w:p>
    <w:p w14:paraId="1842ED8D" w14:textId="757A3D6F" w:rsidR="00DA6E77" w:rsidRDefault="00BE3291">
      <w:pPr>
        <w:spacing w:before="9" w:line="200" w:lineRule="exact"/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791E4967" wp14:editId="55C67BE6">
                <wp:simplePos x="0" y="0"/>
                <wp:positionH relativeFrom="page">
                  <wp:posOffset>624840</wp:posOffset>
                </wp:positionH>
                <wp:positionV relativeFrom="page">
                  <wp:posOffset>8920480</wp:posOffset>
                </wp:positionV>
                <wp:extent cx="6461125" cy="0"/>
                <wp:effectExtent l="0" t="0" r="15875" b="25400"/>
                <wp:wrapNone/>
                <wp:docPr id="449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0"/>
                          <a:chOff x="720" y="14490"/>
                          <a:chExt cx="10175" cy="0"/>
                        </a:xfrm>
                      </wpg:grpSpPr>
                      <wps:wsp>
                        <wps:cNvPr id="450" name="Freeform 612"/>
                        <wps:cNvSpPr>
                          <a:spLocks/>
                        </wps:cNvSpPr>
                        <wps:spPr bwMode="auto">
                          <a:xfrm>
                            <a:off x="720" y="14490"/>
                            <a:ext cx="10175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175"/>
                              <a:gd name="T2" fmla="+- 0 10895 720"/>
                              <a:gd name="T3" fmla="*/ T2 w 10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5">
                                <a:moveTo>
                                  <a:pt x="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08FD66D" id="Group 611" o:spid="_x0000_s1026" style="position:absolute;margin-left:49.2pt;margin-top:702.4pt;width:508.75pt;height:0;z-index:-5924;mso-position-horizontal-relative:page;mso-position-vertical-relative:page" coordorigin="720,14490" coordsize="1017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">
                <v:polyline id="Freeform 612" o:spid="_x0000_s1027" style="position:absolute;visibility:visible;mso-wrap-style:square;v-text-anchor:top" points="720,14490,10895,14490" coordsize="1017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NgowwAA&#10;ANwAAAAPAAAAZHJzL2Rvd25yZXYueG1sRE/LasJAFN0X/IfhCm5KnRistNExiFVw0Y0PhO4uM9ck&#10;mLkTMlOT/L2zKHR5OO9V3ttaPKj1lWMFs2kCglg7U3Gh4HLev32A8AHZYO2YFAzkIV+PXlaYGdfx&#10;kR6nUIgYwj5DBWUITSal1yVZ9FPXEEfu5lqLIcK2kKbFLobbWqZJspAWK44NJTa0LUnfT79WAe0P&#10;u+9XLYfPulpIjcfrz9c1VWoy7jdLEIH68C/+cx+Mgvl7nB/PxCMg1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dNgowwAAANwAAAAPAAAAAAAAAAAAAAAAAJcCAABkcnMvZG93&#10;bnJldi54bWxQSwUGAAAAAAQABAD1AAAAhwMAAAAA&#10;" filled="f" strokeweight="2791emu">
                  <v:path arrowok="t" o:connecttype="custom" o:connectlocs="0,0;10175,0" o:connectangles="0,0"/>
                </v:polyline>
                <w10:wrap anchorx="page" anchory="page"/>
              </v:group>
            </w:pict>
          </mc:Fallback>
        </mc:AlternateContent>
      </w:r>
    </w:p>
    <w:p w14:paraId="33592278" w14:textId="77777777" w:rsidR="00BE3291" w:rsidRDefault="00BE3291">
      <w:pPr>
        <w:spacing w:before="9" w:line="200" w:lineRule="exact"/>
      </w:pPr>
    </w:p>
    <w:p w14:paraId="5A9FECB9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9</w:t>
      </w:r>
      <w:r>
        <w:rPr>
          <w:sz w:val="18"/>
          <w:szCs w:val="18"/>
        </w:rPr>
        <w:t xml:space="preserve">.     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ROJEK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p w14:paraId="44495F61" w14:textId="77777777" w:rsidR="00DA6E77" w:rsidRDefault="00DA6E77">
      <w:pPr>
        <w:spacing w:before="11" w:line="200" w:lineRule="exact"/>
      </w:pPr>
    </w:p>
    <w:p w14:paraId="4DDCF4D6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10</w:t>
      </w:r>
      <w:r>
        <w:rPr>
          <w:sz w:val="18"/>
          <w:szCs w:val="18"/>
        </w:rPr>
        <w:t xml:space="preserve">.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2"/>
          <w:sz w:val="18"/>
          <w:szCs w:val="18"/>
        </w:rPr>
        <w:t>ATATA</w:t>
      </w:r>
      <w:r>
        <w:rPr>
          <w:sz w:val="18"/>
          <w:szCs w:val="18"/>
        </w:rPr>
        <w:t xml:space="preserve">N              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sectPr w:rsidR="00DA6E77">
      <w:type w:val="continuous"/>
      <w:pgSz w:w="11920" w:h="16860"/>
      <w:pgMar w:top="66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04F6E"/>
    <w:multiLevelType w:val="hybridMultilevel"/>
    <w:tmpl w:val="38708922"/>
    <w:lvl w:ilvl="0" w:tplc="EEE0C64E">
      <w:start w:val="4"/>
      <w:numFmt w:val="lowerLetter"/>
      <w:lvlText w:val="(%1)"/>
      <w:lvlJc w:val="left"/>
      <w:pPr>
        <w:ind w:left="720" w:hanging="360"/>
      </w:pPr>
      <w:rPr>
        <w:rFonts w:hint="default"/>
        <w:cap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207"/>
    <w:multiLevelType w:val="multilevel"/>
    <w:tmpl w:val="A11E70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7"/>
    <w:rsid w:val="0025045B"/>
    <w:rsid w:val="00430689"/>
    <w:rsid w:val="00450957"/>
    <w:rsid w:val="006938F3"/>
    <w:rsid w:val="00745B72"/>
    <w:rsid w:val="009218C1"/>
    <w:rsid w:val="00951B94"/>
    <w:rsid w:val="00AD47B5"/>
    <w:rsid w:val="00AF72DD"/>
    <w:rsid w:val="00BE3291"/>
    <w:rsid w:val="00C1132A"/>
    <w:rsid w:val="00DA6E77"/>
    <w:rsid w:val="00FB4AB7"/>
    <w:rsid w:val="00F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40"/>
    <o:shapelayout v:ext="edit">
      <o:idmap v:ext="edit" data="1,2,3,4,5,6"/>
    </o:shapelayout>
  </w:shapeDefaults>
  <w:decimalSymbol w:val="."/>
  <w:listSeparator w:val=","/>
  <w14:docId w14:val="067581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B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12</cp:revision>
  <dcterms:created xsi:type="dcterms:W3CDTF">2018-12-09T06:41:00Z</dcterms:created>
  <dcterms:modified xsi:type="dcterms:W3CDTF">2018-12-10T16:44:00Z</dcterms:modified>
</cp:coreProperties>
</file>