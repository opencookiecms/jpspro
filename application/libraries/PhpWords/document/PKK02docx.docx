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F2509F">
      <w:pPr>
        <w:spacing w:before="3" w:line="200" w:lineRule="exact"/>
      </w:pPr>
    </w:p>
    <w:p w:rsidR="00F2509F" w:rsidRDefault="00C055B2">
      <w:pPr>
        <w:spacing w:before="32"/>
        <w:ind w:left="100"/>
      </w:pPr>
      <w:proofErr w:type="spellStart"/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Bi</w:t>
      </w:r>
      <w:r>
        <w:rPr>
          <w:spacing w:val="1"/>
          <w:sz w:val="22"/>
          <w:szCs w:val="22"/>
        </w:rPr>
        <w:t>l</w:t>
      </w:r>
      <w:proofErr w:type="spellEnd"/>
      <w:r>
        <w:rPr>
          <w:spacing w:val="5"/>
          <w:sz w:val="22"/>
          <w:szCs w:val="22"/>
        </w:rPr>
        <w:t>.</w:t>
      </w:r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norujukan</w:t>
      </w:r>
      <w:proofErr w:type="spellEnd"/>
      <w:r>
        <w:rPr>
          <w:spacing w:val="1"/>
          <w:position w:val="1"/>
        </w:rPr>
        <w:t>}</w:t>
      </w:r>
    </w:p>
    <w:p w:rsidR="00F2509F" w:rsidRDefault="00F2509F">
      <w:pPr>
        <w:spacing w:before="5" w:line="120" w:lineRule="exact"/>
        <w:rPr>
          <w:sz w:val="12"/>
          <w:szCs w:val="12"/>
        </w:rPr>
      </w:pPr>
    </w:p>
    <w:p w:rsidR="00F2509F" w:rsidRDefault="006643C9">
      <w:pPr>
        <w:ind w:left="100"/>
        <w:rPr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23pt;margin-top:.85pt;width:132.15pt;height:15.05pt;z-index:-251659264;mso-position-horizontal-relative:page" filled="f" stroked="f">
            <v:textbox inset="0,0,0,0">
              <w:txbxContent>
                <w:p w:rsidR="00F2509F" w:rsidRDefault="00C055B2">
                  <w:pPr>
                    <w:spacing w:line="220" w:lineRule="exact"/>
                    <w:ind w:left="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2"/>
                      <w:szCs w:val="22"/>
                    </w:rPr>
                    <w:t>hb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</w:rPr>
                    <w:t>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pict>
          <v:group id="_x0000_s1026" style="position:absolute;left:0;text-align:left;margin-left:122.5pt;margin-top:.35pt;width:158.25pt;height:16.05pt;z-index:-251658240;mso-position-horizontal-relative:page" coordorigin="2450,7" coordsize="3165,321">
            <v:shape id="_x0000_s1077" style="position:absolute;left:2460;top:17;width:2643;height:301" coordorigin="2460,17" coordsize="2643,301" path="m2460,318r2643,l5103,17r-2643,l2460,318xe" stroked="f">
              <v:path arrowok="t"/>
            </v:shape>
            <v:shape id="_x0000_s1076" style="position:absolute;left:2641;top:290;width:30;height:0" coordorigin="2641,290" coordsize="30,0" path="m2641,290r30,e" filled="f" strokeweight=".09444mm">
              <v:path arrowok="t"/>
            </v:shape>
            <v:shape id="_x0000_s1075" style="position:absolute;left:2701;top:290;width:30;height:0" coordorigin="2701,290" coordsize="30,0" path="m2701,290r30,e" filled="f" strokeweight=".09444mm">
              <v:path arrowok="t"/>
            </v:shape>
            <v:shape id="_x0000_s1074" style="position:absolute;left:2761;top:290;width:30;height:0" coordorigin="2761,290" coordsize="30,0" path="m2761,290r30,e" filled="f" strokeweight=".09444mm">
              <v:path arrowok="t"/>
            </v:shape>
            <v:shape id="_x0000_s1073" style="position:absolute;left:2821;top:290;width:30;height:0" coordorigin="2821,290" coordsize="30,0" path="m2821,290r30,e" filled="f" strokeweight=".09444mm">
              <v:path arrowok="t"/>
            </v:shape>
            <v:shape id="_x0000_s1072" style="position:absolute;left:2881;top:290;width:30;height:0" coordorigin="2881,290" coordsize="30,0" path="m2881,290r30,e" filled="f" strokeweight=".09444mm">
              <v:path arrowok="t"/>
            </v:shape>
            <v:shape id="_x0000_s1071" style="position:absolute;left:2941;top:290;width:30;height:0" coordorigin="2941,290" coordsize="30,0" path="m2941,290r30,e" filled="f" strokeweight=".09444mm">
              <v:path arrowok="t"/>
            </v:shape>
            <v:shape id="_x0000_s1070" style="position:absolute;left:3001;top:290;width:30;height:0" coordorigin="3001,290" coordsize="30,0" path="m3001,290r30,e" filled="f" strokeweight=".09444mm">
              <v:path arrowok="t"/>
            </v:shape>
            <v:shape id="_x0000_s1069" style="position:absolute;left:3061;top:290;width:30;height:0" coordorigin="3061,290" coordsize="30,0" path="m3061,290r30,e" filled="f" strokeweight=".09444mm">
              <v:path arrowok="t"/>
            </v:shape>
            <v:shape id="_x0000_s1068" style="position:absolute;left:3121;top:290;width:30;height:0" coordorigin="3121,290" coordsize="30,0" path="m3121,290r30,e" filled="f" strokeweight=".09444mm">
              <v:path arrowok="t"/>
            </v:shape>
            <v:shape id="_x0000_s1067" style="position:absolute;left:3181;top:290;width:30;height:0" coordorigin="3181,290" coordsize="30,0" path="m3181,290r30,e" filled="f" strokeweight=".09444mm">
              <v:path arrowok="t"/>
            </v:shape>
            <v:shape id="_x0000_s1066" style="position:absolute;left:3241;top:290;width:30;height:0" coordorigin="3241,290" coordsize="30,0" path="m3241,290r30,e" filled="f" strokeweight=".09444mm">
              <v:path arrowok="t"/>
            </v:shape>
            <v:shape id="_x0000_s1065" style="position:absolute;left:3301;top:290;width:30;height:0" coordorigin="3301,290" coordsize="30,0" path="m3301,290r31,e" filled="f" strokeweight=".09444mm">
              <v:path arrowok="t"/>
            </v:shape>
            <v:shape id="_x0000_s1064" style="position:absolute;left:3361;top:290;width:30;height:0" coordorigin="3361,290" coordsize="30,0" path="m3361,290r31,e" filled="f" strokeweight=".09444mm">
              <v:path arrowok="t"/>
            </v:shape>
            <v:shape id="_x0000_s1063" style="position:absolute;left:3421;top:290;width:30;height:0" coordorigin="3421,290" coordsize="30,0" path="m3421,290r31,e" filled="f" strokeweight=".09444mm">
              <v:path arrowok="t"/>
            </v:shape>
            <v:shape id="_x0000_s1062" style="position:absolute;left:3481;top:290;width:30;height:0" coordorigin="3481,290" coordsize="30,0" path="m3481,290r31,e" filled="f" strokeweight=".09444mm">
              <v:path arrowok="t"/>
            </v:shape>
            <v:shape id="_x0000_s1061" style="position:absolute;left:3541;top:290;width:30;height:0" coordorigin="3541,290" coordsize="30,0" path="m3541,290r31,e" filled="f" strokeweight=".09444mm">
              <v:path arrowok="t"/>
            </v:shape>
            <v:shape id="_x0000_s1060" style="position:absolute;left:3601;top:290;width:30;height:0" coordorigin="3601,290" coordsize="30,0" path="m3601,290r31,e" filled="f" strokeweight=".09444mm">
              <v:path arrowok="t"/>
            </v:shape>
            <v:shape id="_x0000_s1059" style="position:absolute;left:3662;top:290;width:30;height:0" coordorigin="3662,290" coordsize="30,0" path="m3662,290r30,e" filled="f" strokeweight=".09444mm">
              <v:path arrowok="t"/>
            </v:shape>
            <v:shape id="_x0000_s1058" style="position:absolute;left:3722;top:290;width:30;height:0" coordorigin="3722,290" coordsize="30,0" path="m3722,290r30,e" filled="f" strokeweight=".09444mm">
              <v:path arrowok="t"/>
            </v:shape>
            <v:shape id="_x0000_s1057" style="position:absolute;left:3782;top:290;width:30;height:0" coordorigin="3782,290" coordsize="30,0" path="m3782,290r30,e" filled="f" strokeweight=".09444mm">
              <v:path arrowok="t"/>
            </v:shape>
            <v:shape id="_x0000_s1056" style="position:absolute;left:3842;top:290;width:30;height:0" coordorigin="3842,290" coordsize="30,0" path="m3842,290r30,e" filled="f" strokeweight=".09444mm">
              <v:path arrowok="t"/>
            </v:shape>
            <v:shape id="_x0000_s1055" style="position:absolute;left:3902;top:290;width:30;height:0" coordorigin="3902,290" coordsize="30,0" path="m3902,290r30,e" filled="f" strokeweight=".09444mm">
              <v:path arrowok="t"/>
            </v:shape>
            <v:shape id="_x0000_s1054" style="position:absolute;left:3962;top:290;width:30;height:0" coordorigin="3962,290" coordsize="30,0" path="m3962,290r30,e" filled="f" strokeweight=".09444mm">
              <v:path arrowok="t"/>
            </v:shape>
            <v:shape id="_x0000_s1053" style="position:absolute;left:4022;top:290;width:30;height:0" coordorigin="4022,290" coordsize="30,0" path="m4022,290r30,e" filled="f" strokeweight=".09444mm">
              <v:path arrowok="t"/>
            </v:shape>
            <v:shape id="_x0000_s1052" style="position:absolute;left:4082;top:290;width:30;height:0" coordorigin="4082,290" coordsize="30,0" path="m4082,290r30,e" filled="f" strokeweight=".09444mm">
              <v:path arrowok="t"/>
            </v:shape>
            <v:shape id="_x0000_s1051" style="position:absolute;left:4142;top:290;width:30;height:0" coordorigin="4142,290" coordsize="30,0" path="m4142,290r30,e" filled="f" strokeweight=".09444mm">
              <v:path arrowok="t"/>
            </v:shape>
            <v:shape id="_x0000_s1050" style="position:absolute;left:4202;top:290;width:30;height:0" coordorigin="4202,290" coordsize="30,0" path="m4202,290r30,e" filled="f" strokeweight=".09444mm">
              <v:path arrowok="t"/>
            </v:shape>
            <v:shape id="_x0000_s1049" style="position:absolute;left:4262;top:290;width:30;height:0" coordorigin="4262,290" coordsize="30,0" path="m4262,290r30,e" filled="f" strokeweight=".09444mm">
              <v:path arrowok="t"/>
            </v:shape>
            <v:shape id="_x0000_s1048" style="position:absolute;left:4322;top:290;width:30;height:0" coordorigin="4322,290" coordsize="30,0" path="m4322,290r30,e" filled="f" strokeweight=".09444mm">
              <v:path arrowok="t"/>
            </v:shape>
            <v:shape id="_x0000_s1047" style="position:absolute;left:4382;top:290;width:30;height:0" coordorigin="4382,290" coordsize="30,0" path="m4382,290r30,e" filled="f" strokeweight=".09444mm">
              <v:path arrowok="t"/>
            </v:shape>
            <v:shape id="_x0000_s1046" style="position:absolute;left:4442;top:290;width:30;height:0" coordorigin="4442,290" coordsize="30,0" path="m4442,290r30,e" filled="f" strokeweight=".09444mm">
              <v:path arrowok="t"/>
            </v:shape>
            <v:shape id="_x0000_s1045" style="position:absolute;left:4502;top:290;width:30;height:0" coordorigin="4502,290" coordsize="30,0" path="m4502,290r30,e" filled="f" strokeweight=".09444mm">
              <v:path arrowok="t"/>
            </v:shape>
            <v:shape id="_x0000_s1044" style="position:absolute;left:4562;top:290;width:30;height:0" coordorigin="4562,290" coordsize="30,0" path="m4562,290r30,e" filled="f" strokeweight=".09444mm">
              <v:path arrowok="t"/>
            </v:shape>
            <v:shape id="_x0000_s1043" style="position:absolute;left:4622;top:290;width:30;height:0" coordorigin="4622,290" coordsize="30,0" path="m4622,290r30,e" filled="f" strokeweight=".09444mm">
              <v:path arrowok="t"/>
            </v:shape>
            <v:shape id="_x0000_s1042" style="position:absolute;left:4682;top:290;width:30;height:0" coordorigin="4682,290" coordsize="30,0" path="m4682,290r30,e" filled="f" strokeweight=".09444mm">
              <v:path arrowok="t"/>
            </v:shape>
            <v:shape id="_x0000_s1041" style="position:absolute;left:4742;top:290;width:30;height:0" coordorigin="4742,290" coordsize="30,0" path="m4742,290r30,e" filled="f" strokeweight=".09444mm">
              <v:path arrowok="t"/>
            </v:shape>
            <v:shape id="_x0000_s1040" style="position:absolute;left:4802;top:290;width:30;height:0" coordorigin="4802,290" coordsize="30,0" path="m4802,290r30,e" filled="f" strokeweight=".09444mm">
              <v:path arrowok="t"/>
            </v:shape>
            <v:shape id="_x0000_s1039" style="position:absolute;left:4862;top:290;width:30;height:0" coordorigin="4862,290" coordsize="30,0" path="m4862,290r30,e" filled="f" strokeweight=".09444mm">
              <v:path arrowok="t"/>
            </v:shape>
            <v:shape id="_x0000_s1038" style="position:absolute;left:4922;top:290;width:30;height:0" coordorigin="4922,290" coordsize="30,0" path="m4922,290r30,e" filled="f" strokeweight=".09444mm">
              <v:path arrowok="t"/>
            </v:shape>
            <v:shape id="_x0000_s1037" style="position:absolute;left:4982;top:290;width:30;height:0" coordorigin="4982,290" coordsize="30,0" path="m4982,290r30,e" filled="f" strokeweight=".09444mm">
              <v:path arrowok="t"/>
            </v:shape>
            <v:shape id="_x0000_s1036" style="position:absolute;left:5042;top:290;width:30;height:0" coordorigin="5042,290" coordsize="30,0" path="m5042,290r30,e" filled="f" strokeweight=".09444mm">
              <v:path arrowok="t"/>
            </v:shape>
            <v:shape id="_x0000_s1035" style="position:absolute;left:5102;top:290;width:30;height:0" coordorigin="5102,290" coordsize="30,0" path="m5102,290r30,e" filled="f" strokeweight=".09444mm">
              <v:path arrowok="t"/>
            </v:shape>
            <v:shape id="_x0000_s1034" style="position:absolute;left:5162;top:290;width:30;height:0" coordorigin="5162,290" coordsize="30,0" path="m5162,290r30,e" filled="f" strokeweight=".09444mm">
              <v:path arrowok="t"/>
            </v:shape>
            <v:shape id="_x0000_s1033" style="position:absolute;left:5222;top:290;width:30;height:0" coordorigin="5222,290" coordsize="30,0" path="m5222,290r30,e" filled="f" strokeweight=".09444mm">
              <v:path arrowok="t"/>
            </v:shape>
            <v:shape id="_x0000_s1032" style="position:absolute;left:5282;top:290;width:30;height:0" coordorigin="5282,290" coordsize="30,0" path="m5282,290r30,e" filled="f" strokeweight=".09444mm">
              <v:path arrowok="t"/>
            </v:shape>
            <v:shape id="_x0000_s1031" style="position:absolute;left:5342;top:290;width:30;height:0" coordorigin="5342,290" coordsize="30,0" path="m5342,290r30,e" filled="f" strokeweight=".09444mm">
              <v:path arrowok="t"/>
            </v:shape>
            <v:shape id="_x0000_s1030" style="position:absolute;left:5402;top:290;width:30;height:0" coordorigin="5402,290" coordsize="30,0" path="m5402,290r31,e" filled="f" strokeweight=".09444mm">
              <v:path arrowok="t"/>
            </v:shape>
            <v:shape id="_x0000_s1029" style="position:absolute;left:5462;top:290;width:30;height:0" coordorigin="5462,290" coordsize="30,0" path="m5462,290r31,e" filled="f" strokeweight=".09444mm">
              <v:path arrowok="t"/>
            </v:shape>
            <v:shape id="_x0000_s1028" style="position:absolute;left:5522;top:290;width:30;height:0" coordorigin="5522,290" coordsize="30,0" path="m5522,290r31,e" filled="f" strokeweight=".09444mm">
              <v:path arrowok="t"/>
            </v:shape>
            <v:shape id="_x0000_s1027" style="position:absolute;left:5582;top:290;width:30;height:0" coordorigin="5582,290" coordsize="30,0" path="m5582,290r31,e" filled="f" strokeweight=".09444mm">
              <v:path arrowok="t"/>
            </v:shape>
            <w10:wrap anchorx="page"/>
          </v:group>
        </w:pict>
      </w:r>
      <w:proofErr w:type="spellStart"/>
      <w:proofErr w:type="gramStart"/>
      <w:r w:rsidR="00C055B2">
        <w:rPr>
          <w:spacing w:val="2"/>
          <w:sz w:val="22"/>
          <w:szCs w:val="22"/>
        </w:rPr>
        <w:t>T</w:t>
      </w:r>
      <w:r w:rsidR="00C055B2">
        <w:rPr>
          <w:spacing w:val="-2"/>
          <w:sz w:val="22"/>
          <w:szCs w:val="22"/>
        </w:rPr>
        <w:t>a</w:t>
      </w:r>
      <w:r w:rsidR="00C055B2">
        <w:rPr>
          <w:spacing w:val="1"/>
          <w:sz w:val="22"/>
          <w:szCs w:val="22"/>
        </w:rPr>
        <w:t>ri</w:t>
      </w:r>
      <w:r w:rsidR="00C055B2">
        <w:rPr>
          <w:spacing w:val="-2"/>
          <w:sz w:val="22"/>
          <w:szCs w:val="22"/>
        </w:rPr>
        <w:t>k</w:t>
      </w:r>
      <w:r w:rsidR="00C055B2">
        <w:rPr>
          <w:sz w:val="22"/>
          <w:szCs w:val="22"/>
        </w:rPr>
        <w:t>h</w:t>
      </w:r>
      <w:proofErr w:type="spellEnd"/>
      <w:r w:rsidR="00C055B2">
        <w:rPr>
          <w:sz w:val="22"/>
          <w:szCs w:val="22"/>
        </w:rPr>
        <w:t xml:space="preserve"> </w:t>
      </w:r>
      <w:r w:rsidR="00C055B2">
        <w:rPr>
          <w:spacing w:val="22"/>
          <w:sz w:val="22"/>
          <w:szCs w:val="22"/>
        </w:rPr>
        <w:t xml:space="preserve"> </w:t>
      </w:r>
      <w:r w:rsidR="00C055B2">
        <w:rPr>
          <w:sz w:val="22"/>
          <w:szCs w:val="22"/>
        </w:rPr>
        <w:t>:</w:t>
      </w:r>
      <w:proofErr w:type="gramEnd"/>
    </w:p>
    <w:p w:rsidR="00F2509F" w:rsidRDefault="00F2509F">
      <w:pPr>
        <w:spacing w:before="6" w:line="100" w:lineRule="exact"/>
        <w:rPr>
          <w:sz w:val="10"/>
          <w:szCs w:val="10"/>
        </w:rPr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F2509F" w:rsidRDefault="00C055B2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:rsidR="00F2509F" w:rsidRDefault="00C055B2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:rsidR="00F2509F" w:rsidRDefault="00F2509F">
      <w:pPr>
        <w:spacing w:line="200" w:lineRule="exact"/>
      </w:pPr>
    </w:p>
    <w:p w:rsidR="00F2509F" w:rsidRDefault="00F2509F">
      <w:pPr>
        <w:spacing w:before="18" w:line="260" w:lineRule="exact"/>
        <w:rPr>
          <w:sz w:val="26"/>
          <w:szCs w:val="26"/>
        </w:rPr>
      </w:pPr>
    </w:p>
    <w:p w:rsidR="00F2509F" w:rsidRDefault="00C055B2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:rsidR="00F2509F" w:rsidRDefault="00F2509F">
      <w:pPr>
        <w:spacing w:before="16" w:line="240" w:lineRule="exact"/>
        <w:rPr>
          <w:sz w:val="24"/>
          <w:szCs w:val="24"/>
        </w:rPr>
      </w:pPr>
    </w:p>
    <w:p w:rsidR="00F2509F" w:rsidRDefault="00C055B2">
      <w:pPr>
        <w:ind w:left="100"/>
        <w:rPr>
          <w:sz w:val="22"/>
          <w:szCs w:val="22"/>
        </w:rPr>
      </w:pPr>
      <w:proofErr w:type="spellStart"/>
      <w:r>
        <w:rPr>
          <w:b/>
          <w:sz w:val="22"/>
          <w:szCs w:val="22"/>
          <w:u w:val="thick" w:color="000000"/>
        </w:rPr>
        <w:t>Mak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z w:val="22"/>
          <w:szCs w:val="22"/>
          <w:u w:val="thick" w:color="000000"/>
        </w:rPr>
        <w:t>mat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ekod</w:t>
      </w:r>
      <w:proofErr w:type="spellEnd"/>
      <w:r>
        <w:rPr>
          <w:b/>
          <w:spacing w:val="-3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rak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 w:rsidR="006643C9">
        <w:rPr>
          <w:position w:val="1"/>
          <w:u w:val="thick" w:color="000000"/>
        </w:rPr>
        <w:t>{jenisborang</w:t>
      </w:r>
      <w:bookmarkStart w:id="0" w:name="_GoBack"/>
      <w:bookmarkEnd w:id="0"/>
      <w:r w:rsidR="006643C9">
        <w:rPr>
          <w:position w:val="1"/>
          <w:u w:val="thick" w:color="000000"/>
        </w:rPr>
        <w:t>}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:rsidR="00F2509F" w:rsidRDefault="00C055B2">
      <w:pPr>
        <w:spacing w:line="260" w:lineRule="exact"/>
        <w:ind w:left="100"/>
      </w:pPr>
      <w:proofErr w:type="spellStart"/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proofErr w:type="spellEnd"/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proofErr w:type="gram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proofErr w:type="gramEnd"/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2"/>
        </w:rPr>
        <w:t>BE</w:t>
      </w:r>
      <w:r>
        <w:rPr>
          <w:spacing w:val="-1"/>
          <w:position w:val="2"/>
        </w:rPr>
        <w:t>RS</w:t>
      </w:r>
      <w:r>
        <w:rPr>
          <w:spacing w:val="-2"/>
          <w:position w:val="2"/>
        </w:rPr>
        <w:t>A</w:t>
      </w:r>
      <w:r>
        <w:rPr>
          <w:position w:val="2"/>
        </w:rPr>
        <w:t>MA</w:t>
      </w:r>
      <w:r>
        <w:rPr>
          <w:spacing w:val="-8"/>
          <w:position w:val="2"/>
        </w:rPr>
        <w:t xml:space="preserve"> </w:t>
      </w:r>
      <w:r>
        <w:rPr>
          <w:spacing w:val="2"/>
          <w:position w:val="2"/>
        </w:rPr>
        <w:t>B</w:t>
      </w:r>
      <w:r>
        <w:rPr>
          <w:spacing w:val="-3"/>
          <w:position w:val="2"/>
        </w:rPr>
        <w:t>A</w:t>
      </w:r>
      <w:r>
        <w:rPr>
          <w:position w:val="2"/>
        </w:rPr>
        <w:t>K</w:t>
      </w:r>
      <w:r>
        <w:rPr>
          <w:spacing w:val="3"/>
          <w:position w:val="2"/>
        </w:rPr>
        <w:t>T</w:t>
      </w:r>
      <w:r>
        <w:rPr>
          <w:position w:val="2"/>
        </w:rPr>
        <w:t>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EN</w:t>
      </w:r>
      <w:r>
        <w:rPr>
          <w:spacing w:val="3"/>
          <w:position w:val="2"/>
        </w:rPr>
        <w:t>T</w:t>
      </w:r>
      <w:r>
        <w:rPr>
          <w:position w:val="2"/>
        </w:rPr>
        <w:t>E</w:t>
      </w:r>
      <w:r>
        <w:rPr>
          <w:spacing w:val="-1"/>
          <w:position w:val="2"/>
        </w:rPr>
        <w:t>R</w:t>
      </w:r>
      <w:r>
        <w:rPr>
          <w:spacing w:val="2"/>
          <w:position w:val="2"/>
        </w:rPr>
        <w:t>P</w:t>
      </w:r>
      <w:r>
        <w:rPr>
          <w:spacing w:val="-1"/>
          <w:position w:val="2"/>
        </w:rPr>
        <w:t>R</w:t>
      </w:r>
      <w:r>
        <w:rPr>
          <w:spacing w:val="1"/>
          <w:position w:val="2"/>
        </w:rPr>
        <w:t>I</w:t>
      </w:r>
      <w:r>
        <w:rPr>
          <w:position w:val="2"/>
        </w:rPr>
        <w:t>SE</w:t>
      </w:r>
    </w:p>
    <w:p w:rsidR="00F2509F" w:rsidRDefault="00C055B2">
      <w:pPr>
        <w:spacing w:before="3"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0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proofErr w:type="gramStart"/>
      <w:r>
        <w:rPr>
          <w:spacing w:val="1"/>
          <w:position w:val="1"/>
        </w:rPr>
        <w:t>{</w:t>
      </w:r>
      <w:proofErr w:type="spellStart"/>
      <w:r>
        <w:rPr>
          <w:spacing w:val="1"/>
          <w:position w:val="1"/>
        </w:rPr>
        <w:t>nopkk</w:t>
      </w:r>
      <w:proofErr w:type="spellEnd"/>
      <w:proofErr w:type="gramEnd"/>
      <w:r>
        <w:rPr>
          <w:spacing w:val="1"/>
          <w:position w:val="1"/>
        </w:rPr>
        <w:t>}</w:t>
      </w:r>
      <w:r>
        <w:rPr>
          <w:position w:val="1"/>
        </w:rPr>
        <w:t xml:space="preserve">   </w:t>
      </w:r>
      <w:r>
        <w:rPr>
          <w:spacing w:val="28"/>
          <w:position w:val="1"/>
        </w:rPr>
        <w:t xml:space="preserve"> </w:t>
      </w:r>
      <w:r>
        <w:rPr>
          <w:b/>
          <w:position w:val="1"/>
          <w:sz w:val="18"/>
          <w:szCs w:val="18"/>
        </w:rPr>
        <w:t>/</w:t>
      </w:r>
      <w:r>
        <w:rPr>
          <w:b/>
          <w:spacing w:val="-33"/>
          <w:position w:val="1"/>
          <w:sz w:val="18"/>
          <w:szCs w:val="18"/>
        </w:rPr>
        <w:t xml:space="preserve"> </w:t>
      </w:r>
      <w:r>
        <w:rPr>
          <w:spacing w:val="-2"/>
          <w:position w:val="-1"/>
        </w:rPr>
        <w:t>{</w:t>
      </w:r>
      <w:proofErr w:type="spellStart"/>
      <w:r>
        <w:rPr>
          <w:spacing w:val="-2"/>
          <w:position w:val="-1"/>
        </w:rPr>
        <w:t>noinden</w:t>
      </w:r>
      <w:proofErr w:type="spellEnd"/>
      <w:r>
        <w:rPr>
          <w:spacing w:val="-2"/>
          <w:position w:val="-1"/>
        </w:rPr>
        <w:t>}</w:t>
      </w:r>
    </w:p>
    <w:p w:rsidR="00F2509F" w:rsidRDefault="00F2509F">
      <w:pPr>
        <w:spacing w:before="9" w:line="240" w:lineRule="exact"/>
        <w:rPr>
          <w:sz w:val="24"/>
          <w:szCs w:val="24"/>
        </w:rPr>
      </w:pPr>
    </w:p>
    <w:p w:rsidR="00F2509F" w:rsidRDefault="00C055B2">
      <w:pPr>
        <w:spacing w:before="3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proofErr w:type="spellEnd"/>
      <w:r>
        <w:rPr>
          <w:sz w:val="22"/>
          <w:szCs w:val="22"/>
        </w:rPr>
        <w:t>.</w:t>
      </w:r>
    </w:p>
    <w:p w:rsidR="00F2509F" w:rsidRDefault="00F2509F">
      <w:pPr>
        <w:spacing w:before="5" w:line="180" w:lineRule="exact"/>
        <w:rPr>
          <w:sz w:val="18"/>
          <w:szCs w:val="18"/>
        </w:rPr>
      </w:pPr>
    </w:p>
    <w:p w:rsidR="00F2509F" w:rsidRDefault="00C055B2">
      <w:pPr>
        <w:spacing w:line="358" w:lineRule="auto"/>
        <w:ind w:left="461" w:right="34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ang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b/>
          <w:position w:val="1"/>
          <w:u w:val="single" w:color="000000"/>
        </w:rPr>
        <w:t xml:space="preserve"> </w:t>
      </w:r>
      <w:r>
        <w:rPr>
          <w:b/>
          <w:spacing w:val="8"/>
          <w:position w:val="1"/>
          <w:u w:val="single" w:color="000000"/>
        </w:rPr>
        <w:t xml:space="preserve"> </w:t>
      </w:r>
      <w:r>
        <w:rPr>
          <w:b/>
          <w:spacing w:val="3"/>
          <w:position w:val="1"/>
          <w:u w:val="single" w:color="000000"/>
        </w:rPr>
        <w:t>{</w:t>
      </w:r>
      <w:proofErr w:type="spellStart"/>
      <w:r>
        <w:rPr>
          <w:b/>
          <w:spacing w:val="3"/>
          <w:position w:val="1"/>
          <w:u w:val="single" w:color="000000"/>
        </w:rPr>
        <w:t>jenis</w:t>
      </w:r>
      <w:proofErr w:type="spellEnd"/>
      <w:r>
        <w:rPr>
          <w:b/>
          <w:spacing w:val="3"/>
          <w:position w:val="1"/>
          <w:u w:val="single" w:color="000000"/>
        </w:rPr>
        <w:t>}</w:t>
      </w:r>
      <w:r>
        <w:rPr>
          <w:b/>
          <w:position w:val="1"/>
          <w:u w:val="single" w:color="000000"/>
        </w:rPr>
        <w:t xml:space="preserve"> </w:t>
      </w:r>
      <w:r>
        <w:rPr>
          <w:b/>
          <w:spacing w:val="48"/>
          <w:position w:val="1"/>
          <w:u w:val="single" w:color="000000"/>
        </w:rPr>
        <w:t xml:space="preserve"> </w:t>
      </w:r>
      <w:r>
        <w:rPr>
          <w:b/>
          <w:spacing w:val="-11"/>
          <w:position w:val="1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z w:val="22"/>
          <w:szCs w:val="22"/>
        </w:rPr>
        <w:t>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uan</w:t>
      </w:r>
      <w:proofErr w:type="spellEnd"/>
      <w:proofErr w:type="gram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:rsidR="00F2509F" w:rsidRDefault="00C055B2">
      <w:pPr>
        <w:spacing w:before="67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:rsidR="00F2509F" w:rsidRDefault="00F2509F">
      <w:pPr>
        <w:spacing w:before="9" w:line="180" w:lineRule="exact"/>
        <w:rPr>
          <w:sz w:val="18"/>
          <w:szCs w:val="18"/>
        </w:rPr>
      </w:pPr>
    </w:p>
    <w:p w:rsidR="00F2509F" w:rsidRDefault="00C055B2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1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ERK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MAT</w:t>
      </w:r>
      <w:proofErr w:type="gramEnd"/>
      <w:r>
        <w:rPr>
          <w:b/>
          <w:spacing w:val="-1"/>
          <w:sz w:val="22"/>
          <w:szCs w:val="22"/>
        </w:rPr>
        <w:t xml:space="preserve"> UNTU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NEGARA</w:t>
      </w:r>
      <w:r>
        <w:rPr>
          <w:b/>
          <w:sz w:val="22"/>
          <w:szCs w:val="22"/>
        </w:rPr>
        <w:t>” “</w:t>
      </w:r>
      <w:r>
        <w:rPr>
          <w:b/>
          <w:spacing w:val="-1"/>
          <w:sz w:val="22"/>
          <w:szCs w:val="22"/>
        </w:rPr>
        <w:t>{slogan}</w:t>
      </w:r>
      <w:r>
        <w:rPr>
          <w:b/>
          <w:sz w:val="22"/>
          <w:szCs w:val="22"/>
        </w:rPr>
        <w:t>”</w:t>
      </w:r>
    </w:p>
    <w:p w:rsidR="00F2509F" w:rsidRDefault="00C055B2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proofErr w:type="spellStart"/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:rsidR="00F2509F" w:rsidRDefault="00F2509F">
      <w:pPr>
        <w:spacing w:before="2" w:line="100" w:lineRule="exact"/>
        <w:rPr>
          <w:sz w:val="11"/>
          <w:szCs w:val="11"/>
        </w:rPr>
      </w:pPr>
    </w:p>
    <w:p w:rsidR="00F2509F" w:rsidRDefault="00F2509F">
      <w:pPr>
        <w:spacing w:line="200" w:lineRule="exact"/>
      </w:pPr>
    </w:p>
    <w:p w:rsidR="00F2509F" w:rsidRDefault="00F2509F">
      <w:pPr>
        <w:spacing w:line="200" w:lineRule="exact"/>
      </w:pPr>
    </w:p>
    <w:p w:rsidR="00C055B2" w:rsidRDefault="00C055B2">
      <w:pPr>
        <w:spacing w:before="34" w:line="249" w:lineRule="auto"/>
        <w:ind w:left="122" w:right="6130"/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namajurutera</w:t>
      </w:r>
      <w:proofErr w:type="spellEnd"/>
      <w:proofErr w:type="gramEnd"/>
      <w:r>
        <w:rPr>
          <w:b/>
        </w:rPr>
        <w:t xml:space="preserve">} </w:t>
      </w:r>
    </w:p>
    <w:p w:rsidR="00F2509F" w:rsidRDefault="00C055B2">
      <w:pPr>
        <w:spacing w:before="34" w:line="249" w:lineRule="auto"/>
        <w:ind w:left="122" w:right="6130"/>
      </w:pPr>
      <w:r>
        <w:rPr>
          <w:b/>
          <w:spacing w:val="1"/>
        </w:rPr>
        <w:t>{</w:t>
      </w:r>
      <w:proofErr w:type="spellStart"/>
      <w:proofErr w:type="gramStart"/>
      <w:r>
        <w:rPr>
          <w:b/>
          <w:spacing w:val="1"/>
        </w:rPr>
        <w:t>jawatanj</w:t>
      </w:r>
      <w:proofErr w:type="spellEnd"/>
      <w:proofErr w:type="gramEnd"/>
      <w:r>
        <w:rPr>
          <w:b/>
          <w:spacing w:val="1"/>
        </w:rPr>
        <w:t>}</w:t>
      </w:r>
    </w:p>
    <w:p w:rsidR="00F2509F" w:rsidRDefault="00C055B2">
      <w:pPr>
        <w:spacing w:line="24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,</w:t>
      </w:r>
    </w:p>
    <w:p w:rsidR="00F2509F" w:rsidRDefault="00C055B2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proofErr w:type="spellStart"/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pacing w:val="1"/>
          <w:sz w:val="22"/>
          <w:szCs w:val="22"/>
        </w:rPr>
        <w:t>/</w:t>
      </w:r>
      <w:proofErr w:type="spellStart"/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F2509F" w:rsidRDefault="00C055B2">
      <w:pPr>
        <w:spacing w:before="4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ah </w:t>
      </w:r>
      <w:proofErr w:type="spellStart"/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sectPr w:rsidR="00F2509F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F7AD9"/>
    <w:multiLevelType w:val="multilevel"/>
    <w:tmpl w:val="63FEA6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9F"/>
    <w:rsid w:val="006643C9"/>
    <w:rsid w:val="00C055B2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5:docId w15:val="{A8D996F2-880A-4217-8809-53C53997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5</cp:revision>
  <dcterms:created xsi:type="dcterms:W3CDTF">2018-12-10T12:48:00Z</dcterms:created>
  <dcterms:modified xsi:type="dcterms:W3CDTF">2018-12-10T13:10:00Z</dcterms:modified>
</cp:coreProperties>
</file>