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B625A" w14:textId="77777777" w:rsidR="00645CD4" w:rsidRDefault="00645CD4">
      <w:pPr>
        <w:spacing w:line="200" w:lineRule="exact"/>
      </w:pPr>
    </w:p>
    <w:p w14:paraId="4A790A02" w14:textId="77777777" w:rsidR="00645CD4" w:rsidRDefault="00645CD4">
      <w:pPr>
        <w:spacing w:line="200" w:lineRule="exact"/>
      </w:pPr>
    </w:p>
    <w:p w14:paraId="2081DD79" w14:textId="77777777" w:rsidR="00645CD4" w:rsidRDefault="00645CD4">
      <w:pPr>
        <w:spacing w:line="200" w:lineRule="exact"/>
      </w:pPr>
    </w:p>
    <w:p w14:paraId="311A3044" w14:textId="77777777" w:rsidR="00645CD4" w:rsidRDefault="00645CD4">
      <w:pPr>
        <w:spacing w:line="200" w:lineRule="exact"/>
      </w:pPr>
    </w:p>
    <w:p w14:paraId="54BA7B37" w14:textId="77777777" w:rsidR="00645CD4" w:rsidRDefault="00645CD4">
      <w:pPr>
        <w:spacing w:line="200" w:lineRule="exact"/>
      </w:pPr>
    </w:p>
    <w:p w14:paraId="1115D702" w14:textId="77777777" w:rsidR="00645CD4" w:rsidRDefault="00645CD4">
      <w:pPr>
        <w:spacing w:line="200" w:lineRule="exact"/>
      </w:pPr>
    </w:p>
    <w:p w14:paraId="0DE61C08" w14:textId="77777777" w:rsidR="00645CD4" w:rsidRDefault="00645CD4">
      <w:pPr>
        <w:spacing w:line="200" w:lineRule="exact"/>
      </w:pPr>
    </w:p>
    <w:p w14:paraId="4FCE0A24" w14:textId="77777777" w:rsidR="00645CD4" w:rsidRDefault="00645CD4">
      <w:pPr>
        <w:spacing w:line="200" w:lineRule="exact"/>
      </w:pPr>
    </w:p>
    <w:p w14:paraId="2E67D980" w14:textId="77777777" w:rsidR="00645CD4" w:rsidRDefault="00645CD4">
      <w:pPr>
        <w:spacing w:line="200" w:lineRule="exact"/>
      </w:pPr>
    </w:p>
    <w:p w14:paraId="610FD5D8" w14:textId="77777777" w:rsidR="00645CD4" w:rsidRDefault="00645CD4">
      <w:pPr>
        <w:spacing w:line="200" w:lineRule="exact"/>
      </w:pPr>
    </w:p>
    <w:p w14:paraId="378BB136" w14:textId="77777777" w:rsidR="00645CD4" w:rsidRDefault="00645CD4">
      <w:pPr>
        <w:spacing w:line="200" w:lineRule="exact"/>
      </w:pPr>
    </w:p>
    <w:p w14:paraId="051A341F" w14:textId="77777777" w:rsidR="00645CD4" w:rsidRDefault="00645CD4">
      <w:pPr>
        <w:spacing w:line="200" w:lineRule="exact"/>
      </w:pPr>
    </w:p>
    <w:p w14:paraId="594E3206" w14:textId="77777777" w:rsidR="00645CD4" w:rsidRDefault="00645CD4">
      <w:pPr>
        <w:spacing w:before="3" w:line="200" w:lineRule="exact"/>
      </w:pPr>
    </w:p>
    <w:p w14:paraId="27E1E2D4" w14:textId="77777777" w:rsidR="00645CD4" w:rsidRDefault="00232C89">
      <w:pPr>
        <w:spacing w:before="32"/>
        <w:ind w:left="100"/>
      </w:pPr>
      <w:proofErr w:type="spellStart"/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pacing w:val="5"/>
          <w:sz w:val="22"/>
          <w:szCs w:val="22"/>
        </w:rPr>
        <w:t>.</w:t>
      </w:r>
      <w:r>
        <w:rPr>
          <w:spacing w:val="1"/>
          <w:position w:val="1"/>
        </w:rPr>
        <w:t>{</w:t>
      </w:r>
      <w:proofErr w:type="spellStart"/>
      <w:r>
        <w:rPr>
          <w:spacing w:val="1"/>
          <w:position w:val="1"/>
        </w:rPr>
        <w:t>norujukan</w:t>
      </w:r>
      <w:proofErr w:type="spellEnd"/>
      <w:r>
        <w:rPr>
          <w:spacing w:val="1"/>
          <w:position w:val="1"/>
        </w:rPr>
        <w:t>}</w:t>
      </w:r>
    </w:p>
    <w:p w14:paraId="1FC79FE8" w14:textId="77777777" w:rsidR="00645CD4" w:rsidRDefault="00645CD4">
      <w:pPr>
        <w:spacing w:before="5" w:line="120" w:lineRule="exact"/>
        <w:rPr>
          <w:sz w:val="12"/>
          <w:szCs w:val="12"/>
        </w:rPr>
      </w:pPr>
    </w:p>
    <w:p w14:paraId="484E464C" w14:textId="23C38CBC" w:rsidR="00645CD4" w:rsidRDefault="00232C89">
      <w:pPr>
        <w:ind w:left="100"/>
        <w:rPr>
          <w:sz w:val="22"/>
          <w:szCs w:val="22"/>
        </w:rPr>
      </w:pPr>
      <w:proofErr w:type="spellStart"/>
      <w:proofErr w:type="gramStart"/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7DEBA23B" w14:textId="310F63C4" w:rsidR="00645CD4" w:rsidRDefault="001A2315">
      <w:pPr>
        <w:spacing w:before="5" w:line="100" w:lineRule="exact"/>
        <w:rPr>
          <w:sz w:val="10"/>
          <w:szCs w:val="10"/>
        </w:rPr>
      </w:pPr>
      <w:r>
        <w:rPr>
          <w:noProof/>
          <w:sz w:val="10"/>
          <w:szCs w:val="10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319B7" wp14:editId="06C23CF0">
                <wp:simplePos x="0" y="0"/>
                <wp:positionH relativeFrom="column">
                  <wp:posOffset>576634</wp:posOffset>
                </wp:positionH>
                <wp:positionV relativeFrom="paragraph">
                  <wp:posOffset>21050</wp:posOffset>
                </wp:positionV>
                <wp:extent cx="215954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54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0BA2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4pt,1.65pt" to="21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" strokecolor="black [3040]">
                <v:stroke dashstyle="dash"/>
              </v:line>
            </w:pict>
          </mc:Fallback>
        </mc:AlternateContent>
      </w:r>
    </w:p>
    <w:p w14:paraId="53BB9C5B" w14:textId="77777777" w:rsidR="00645CD4" w:rsidRDefault="00645CD4">
      <w:pPr>
        <w:spacing w:line="200" w:lineRule="exact"/>
      </w:pPr>
    </w:p>
    <w:p w14:paraId="5F6A30B0" w14:textId="77777777" w:rsidR="00645CD4" w:rsidRDefault="00645CD4">
      <w:pPr>
        <w:spacing w:line="200" w:lineRule="exact"/>
      </w:pPr>
    </w:p>
    <w:p w14:paraId="07DAC3C8" w14:textId="77777777" w:rsidR="00645CD4" w:rsidRDefault="00232C89">
      <w:pPr>
        <w:ind w:left="100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proofErr w:type="spellEnd"/>
      <w:r>
        <w:rPr>
          <w:b/>
          <w:spacing w:val="-1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6E957C16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77C64D2D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14:paraId="0D8BBADA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448BE847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  <w:proofErr w:type="spellEnd"/>
    </w:p>
    <w:p w14:paraId="465AD6A4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  <w:proofErr w:type="spellEnd"/>
    </w:p>
    <w:p w14:paraId="25E92C2B" w14:textId="77777777" w:rsidR="00645CD4" w:rsidRDefault="00232C89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proofErr w:type="spellEnd"/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proofErr w:type="spellEnd"/>
      <w:r>
        <w:rPr>
          <w:position w:val="-1"/>
          <w:sz w:val="24"/>
          <w:szCs w:val="24"/>
          <w:u w:val="single" w:color="000000"/>
        </w:rPr>
        <w:t>.</w:t>
      </w:r>
    </w:p>
    <w:p w14:paraId="7D50383F" w14:textId="77777777" w:rsidR="00645CD4" w:rsidRDefault="00645CD4">
      <w:pPr>
        <w:spacing w:line="200" w:lineRule="exact"/>
      </w:pPr>
    </w:p>
    <w:p w14:paraId="098AC5CC" w14:textId="77777777" w:rsidR="00645CD4" w:rsidRDefault="00645CD4">
      <w:pPr>
        <w:spacing w:before="18" w:line="260" w:lineRule="exact"/>
        <w:rPr>
          <w:sz w:val="26"/>
          <w:szCs w:val="26"/>
        </w:rPr>
      </w:pPr>
    </w:p>
    <w:p w14:paraId="2BD2CECB" w14:textId="77777777" w:rsidR="00645CD4" w:rsidRDefault="00232C89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5154179D" w14:textId="77777777" w:rsidR="00645CD4" w:rsidRDefault="00645CD4">
      <w:pPr>
        <w:spacing w:before="16" w:line="240" w:lineRule="exact"/>
        <w:rPr>
          <w:sz w:val="24"/>
          <w:szCs w:val="24"/>
        </w:rPr>
      </w:pPr>
    </w:p>
    <w:p w14:paraId="221AC205" w14:textId="77777777" w:rsidR="00645CD4" w:rsidRDefault="00232C89">
      <w:pPr>
        <w:ind w:left="100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2"/>
          <w:sz w:val="22"/>
          <w:szCs w:val="22"/>
          <w:u w:val="thick" w:color="000000"/>
        </w:rPr>
        <w:t>u</w:t>
      </w:r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at</w:t>
      </w:r>
      <w:proofErr w:type="spellEnd"/>
      <w:r>
        <w:rPr>
          <w:b/>
          <w:spacing w:val="-1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z w:val="22"/>
          <w:szCs w:val="22"/>
          <w:u w:val="thick" w:color="000000"/>
        </w:rPr>
        <w:t>Rekod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1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</w:t>
      </w:r>
      <w:proofErr w:type="spellEnd"/>
      <w:r>
        <w:rPr>
          <w:b/>
          <w:sz w:val="22"/>
          <w:szCs w:val="22"/>
          <w:u w:val="thick" w:color="000000"/>
        </w:rPr>
        <w:t xml:space="preserve"> </w:t>
      </w:r>
      <w:proofErr w:type="gramStart"/>
      <w:r>
        <w:rPr>
          <w:b/>
          <w:sz w:val="22"/>
          <w:szCs w:val="22"/>
          <w:u w:val="thick" w:color="000000"/>
        </w:rPr>
        <w:t>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>
        <w:rPr>
          <w:position w:val="1"/>
          <w:u w:val="thick" w:color="000000"/>
        </w:rPr>
        <w:t>{</w:t>
      </w:r>
      <w:proofErr w:type="spellStart"/>
      <w:proofErr w:type="gramEnd"/>
      <w:r>
        <w:rPr>
          <w:position w:val="1"/>
          <w:u w:val="thick" w:color="000000"/>
        </w:rPr>
        <w:t>jenisborang</w:t>
      </w:r>
      <w:proofErr w:type="spellEnd"/>
      <w:r>
        <w:rPr>
          <w:position w:val="1"/>
          <w:u w:val="thick" w:color="000000"/>
        </w:rPr>
        <w:t>}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77920770" w14:textId="77777777" w:rsidR="00645CD4" w:rsidRDefault="00232C89">
      <w:pPr>
        <w:spacing w:line="260" w:lineRule="exact"/>
        <w:ind w:left="100"/>
      </w:pPr>
      <w:proofErr w:type="spellStart"/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proofErr w:type="spellEnd"/>
      <w:r>
        <w:rPr>
          <w:b/>
          <w:spacing w:val="-7"/>
          <w:sz w:val="24"/>
          <w:szCs w:val="24"/>
          <w:u w:val="thick" w:color="000000"/>
        </w:rPr>
        <w:t xml:space="preserve"> </w:t>
      </w:r>
      <w:proofErr w:type="spellStart"/>
      <w:proofErr w:type="gramStart"/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proofErr w:type="spellEnd"/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proofErr w:type="gramEnd"/>
      <w:r>
        <w:rPr>
          <w:spacing w:val="-40"/>
          <w:sz w:val="24"/>
          <w:szCs w:val="24"/>
        </w:rPr>
        <w:t xml:space="preserve"> </w:t>
      </w:r>
      <w:r>
        <w:rPr>
          <w:spacing w:val="1"/>
          <w:position w:val="1"/>
        </w:rPr>
        <w:t>{</w:t>
      </w:r>
      <w:proofErr w:type="spellStart"/>
      <w:r>
        <w:rPr>
          <w:spacing w:val="1"/>
          <w:position w:val="1"/>
        </w:rPr>
        <w:t>namakon</w:t>
      </w:r>
      <w:proofErr w:type="spellEnd"/>
      <w:r>
        <w:rPr>
          <w:spacing w:val="1"/>
          <w:position w:val="1"/>
        </w:rPr>
        <w:t>}</w:t>
      </w:r>
    </w:p>
    <w:p w14:paraId="38345AC9" w14:textId="2BC5975E" w:rsidR="00645CD4" w:rsidRDefault="00232C89">
      <w:pPr>
        <w:spacing w:line="260" w:lineRule="exact"/>
        <w:ind w:left="100"/>
      </w:pPr>
      <w:proofErr w:type="spellStart"/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proofErr w:type="spellEnd"/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position w:val="-1"/>
          <w:sz w:val="24"/>
          <w:szCs w:val="24"/>
          <w:u w:val="thick" w:color="000000"/>
        </w:rPr>
        <w:t>/</w:t>
      </w:r>
      <w:proofErr w:type="spellStart"/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</w:t>
      </w:r>
      <w:proofErr w:type="spellEnd"/>
      <w:r>
        <w:rPr>
          <w:b/>
          <w:position w:val="-1"/>
          <w:sz w:val="24"/>
          <w:szCs w:val="24"/>
          <w:u w:val="thick" w:color="000000"/>
        </w:rPr>
        <w:t>.</w:t>
      </w:r>
      <w:r>
        <w:rPr>
          <w:b/>
          <w:spacing w:val="-17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position w:val="-1"/>
          <w:sz w:val="24"/>
          <w:szCs w:val="24"/>
          <w:u w:val="thick" w:color="000000"/>
        </w:rPr>
        <w:t>Ta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proofErr w:type="spellEnd"/>
      <w:r>
        <w:rPr>
          <w:b/>
          <w:spacing w:val="-11"/>
          <w:position w:val="-1"/>
          <w:sz w:val="24"/>
          <w:szCs w:val="24"/>
          <w:u w:val="thick" w:color="000000"/>
        </w:rPr>
        <w:t xml:space="preserve"> </w:t>
      </w:r>
      <w:r>
        <w:rPr>
          <w:spacing w:val="11"/>
          <w:position w:val="-1"/>
          <w:sz w:val="24"/>
          <w:szCs w:val="24"/>
          <w:u w:val="thick" w:color="000000"/>
        </w:rPr>
        <w:t>:</w:t>
      </w:r>
      <w:r>
        <w:rPr>
          <w:spacing w:val="1"/>
        </w:rPr>
        <w:t>{</w:t>
      </w:r>
      <w:proofErr w:type="spellStart"/>
      <w:r>
        <w:rPr>
          <w:spacing w:val="1"/>
        </w:rPr>
        <w:t>nopkk</w:t>
      </w:r>
      <w:proofErr w:type="spellEnd"/>
      <w:r>
        <w:rPr>
          <w:spacing w:val="1"/>
        </w:rPr>
        <w:t>}</w:t>
      </w:r>
      <w:r>
        <w:t xml:space="preserve">   </w:t>
      </w:r>
      <w:r>
        <w:rPr>
          <w:spacing w:val="28"/>
        </w:rPr>
        <w:t xml:space="preserve"> </w:t>
      </w:r>
      <w:r>
        <w:rPr>
          <w:b/>
          <w:sz w:val="18"/>
          <w:szCs w:val="18"/>
        </w:rPr>
        <w:t>/</w:t>
      </w:r>
      <w:r>
        <w:rPr>
          <w:b/>
          <w:spacing w:val="27"/>
          <w:sz w:val="18"/>
          <w:szCs w:val="18"/>
        </w:rPr>
        <w:t xml:space="preserve"> </w:t>
      </w:r>
      <w:r w:rsidR="007C12CA">
        <w:rPr>
          <w:spacing w:val="-2"/>
          <w:position w:val="-1"/>
        </w:rPr>
        <w:t>{noinden</w:t>
      </w:r>
      <w:bookmarkStart w:id="0" w:name="_GoBack"/>
      <w:bookmarkEnd w:id="0"/>
      <w:r w:rsidR="007C12CA">
        <w:rPr>
          <w:spacing w:val="-2"/>
          <w:position w:val="-1"/>
        </w:rPr>
        <w:t>}</w:t>
      </w:r>
    </w:p>
    <w:p w14:paraId="4B8B97AD" w14:textId="77777777" w:rsidR="00645CD4" w:rsidRDefault="00645CD4">
      <w:pPr>
        <w:spacing w:before="8" w:line="240" w:lineRule="exact"/>
        <w:rPr>
          <w:sz w:val="24"/>
          <w:szCs w:val="24"/>
        </w:rPr>
      </w:pPr>
    </w:p>
    <w:p w14:paraId="4546ACB3" w14:textId="723BBE81" w:rsidR="00645CD4" w:rsidRDefault="00232C89">
      <w:pPr>
        <w:tabs>
          <w:tab w:val="left" w:pos="8580"/>
        </w:tabs>
        <w:spacing w:before="32"/>
        <w:ind w:left="100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proofErr w:type="gram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 w:rsidR="001A2315">
        <w:rPr>
          <w:sz w:val="22"/>
          <w:szCs w:val="22"/>
          <w:u w:val="single" w:color="000000"/>
        </w:rPr>
        <w:t>{</w:t>
      </w:r>
      <w:proofErr w:type="spellStart"/>
      <w:proofErr w:type="gramStart"/>
      <w:r w:rsidR="001A2315">
        <w:rPr>
          <w:sz w:val="22"/>
          <w:szCs w:val="22"/>
          <w:u w:val="single" w:color="000000"/>
        </w:rPr>
        <w:t>rujukantuan</w:t>
      </w:r>
      <w:proofErr w:type="spellEnd"/>
      <w:proofErr w:type="gramEnd"/>
      <w:r w:rsidR="001A2315">
        <w:rPr>
          <w:sz w:val="22"/>
          <w:szCs w:val="22"/>
          <w:u w:val="single" w:color="000000"/>
        </w:rPr>
        <w:t>}</w:t>
      </w:r>
      <w:r>
        <w:rPr>
          <w:sz w:val="22"/>
          <w:szCs w:val="22"/>
          <w:u w:val="single" w:color="000000"/>
        </w:rPr>
        <w:tab/>
      </w:r>
    </w:p>
    <w:p w14:paraId="435C3B99" w14:textId="77777777" w:rsidR="00645CD4" w:rsidRDefault="00645CD4">
      <w:pPr>
        <w:spacing w:before="5" w:line="120" w:lineRule="exact"/>
        <w:rPr>
          <w:sz w:val="12"/>
          <w:szCs w:val="12"/>
        </w:rPr>
      </w:pPr>
    </w:p>
    <w:p w14:paraId="44673DFD" w14:textId="4C75BCB8" w:rsidR="00645CD4" w:rsidRDefault="00232C89">
      <w:pPr>
        <w:ind w:left="10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    </w:t>
      </w:r>
      <w:r w:rsidR="001A2315">
        <w:rPr>
          <w:sz w:val="22"/>
          <w:szCs w:val="22"/>
          <w:u w:val="single" w:color="000000"/>
        </w:rPr>
        <w:t>{</w:t>
      </w:r>
      <w:proofErr w:type="spellStart"/>
      <w:r w:rsidR="001A2315">
        <w:rPr>
          <w:sz w:val="22"/>
          <w:szCs w:val="22"/>
          <w:u w:val="single" w:color="000000"/>
        </w:rPr>
        <w:t>bertarikh</w:t>
      </w:r>
      <w:proofErr w:type="spellEnd"/>
      <w:r w:rsidR="001A2315">
        <w:rPr>
          <w:sz w:val="22"/>
          <w:szCs w:val="22"/>
          <w:u w:val="single" w:color="000000"/>
        </w:rPr>
        <w:t>}</w:t>
      </w:r>
      <w:r>
        <w:rPr>
          <w:sz w:val="22"/>
          <w:szCs w:val="22"/>
          <w:u w:val="single" w:color="000000"/>
        </w:rPr>
        <w:t xml:space="preserve">                       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</w:p>
    <w:p w14:paraId="47C1F1D8" w14:textId="77777777" w:rsidR="00645CD4" w:rsidRDefault="00645CD4">
      <w:pPr>
        <w:spacing w:before="4" w:line="180" w:lineRule="exact"/>
        <w:rPr>
          <w:sz w:val="18"/>
          <w:szCs w:val="18"/>
        </w:rPr>
      </w:pPr>
    </w:p>
    <w:p w14:paraId="7667CAA0" w14:textId="77777777" w:rsidR="00645CD4" w:rsidRDefault="00232C89">
      <w:pPr>
        <w:spacing w:line="360" w:lineRule="auto"/>
        <w:ind w:left="461" w:right="351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b/>
          <w:spacing w:val="31"/>
          <w:position w:val="1"/>
          <w:u w:val="single" w:color="000000"/>
        </w:rPr>
        <w:t xml:space="preserve"> </w:t>
      </w:r>
      <w:r>
        <w:rPr>
          <w:b/>
          <w:spacing w:val="3"/>
          <w:position w:val="1"/>
          <w:u w:val="single" w:color="000000"/>
        </w:rPr>
        <w:t>{</w:t>
      </w:r>
      <w:proofErr w:type="spellStart"/>
      <w:proofErr w:type="gramEnd"/>
      <w:r>
        <w:rPr>
          <w:b/>
          <w:spacing w:val="3"/>
          <w:position w:val="1"/>
          <w:u w:val="single" w:color="000000"/>
        </w:rPr>
        <w:t>jenisborang</w:t>
      </w:r>
      <w:proofErr w:type="spellEnd"/>
      <w:r>
        <w:rPr>
          <w:b/>
          <w:spacing w:val="3"/>
          <w:position w:val="1"/>
          <w:u w:val="single" w:color="000000"/>
        </w:rPr>
        <w:t>}</w:t>
      </w:r>
      <w:r>
        <w:rPr>
          <w:b/>
          <w:position w:val="1"/>
          <w:u w:val="single" w:color="000000"/>
        </w:rPr>
        <w:t xml:space="preserve"> </w:t>
      </w:r>
      <w:r>
        <w:rPr>
          <w:b/>
          <w:spacing w:val="48"/>
          <w:position w:val="1"/>
          <w:u w:val="single" w:color="000000"/>
        </w:rPr>
        <w:t xml:space="preserve"> </w:t>
      </w:r>
      <w:r>
        <w:rPr>
          <w:b/>
          <w:spacing w:val="18"/>
          <w:position w:val="1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06D55031" w14:textId="77777777" w:rsidR="00645CD4" w:rsidRDefault="00232C89">
      <w:pPr>
        <w:spacing w:before="62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40722937" w14:textId="77777777" w:rsidR="00645CD4" w:rsidRDefault="00645CD4">
      <w:pPr>
        <w:spacing w:before="9" w:line="180" w:lineRule="exact"/>
        <w:rPr>
          <w:sz w:val="18"/>
          <w:szCs w:val="18"/>
        </w:rPr>
      </w:pPr>
    </w:p>
    <w:p w14:paraId="76A3EC68" w14:textId="77777777" w:rsidR="00645CD4" w:rsidRDefault="00232C89">
      <w:pPr>
        <w:spacing w:line="415" w:lineRule="auto"/>
        <w:ind w:left="100" w:right="4885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“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UN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EGARA</w:t>
      </w:r>
      <w:r>
        <w:rPr>
          <w:b/>
          <w:sz w:val="22"/>
          <w:szCs w:val="22"/>
        </w:rPr>
        <w:t>” “{slogan}”</w:t>
      </w:r>
    </w:p>
    <w:p w14:paraId="09B15249" w14:textId="77777777" w:rsidR="00645CD4" w:rsidRDefault="00232C89">
      <w:pPr>
        <w:spacing w:before="1"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g </w:t>
      </w:r>
      <w:proofErr w:type="spellStart"/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14:paraId="72AE81C6" w14:textId="77777777" w:rsidR="00645CD4" w:rsidRDefault="00645CD4">
      <w:pPr>
        <w:spacing w:before="8" w:line="100" w:lineRule="exact"/>
        <w:rPr>
          <w:sz w:val="11"/>
          <w:szCs w:val="11"/>
        </w:rPr>
      </w:pPr>
    </w:p>
    <w:p w14:paraId="2BB57F2B" w14:textId="77777777" w:rsidR="00645CD4" w:rsidRDefault="00645CD4">
      <w:pPr>
        <w:spacing w:line="200" w:lineRule="exact"/>
      </w:pPr>
    </w:p>
    <w:p w14:paraId="6CDC605F" w14:textId="77777777" w:rsidR="00645CD4" w:rsidRDefault="00645CD4">
      <w:pPr>
        <w:spacing w:line="200" w:lineRule="exact"/>
      </w:pPr>
    </w:p>
    <w:p w14:paraId="5D6A0EDA" w14:textId="77777777" w:rsidR="00645CD4" w:rsidRDefault="00232C89">
      <w:pPr>
        <w:spacing w:before="34" w:line="249" w:lineRule="auto"/>
        <w:ind w:left="108" w:right="6145"/>
        <w:rPr>
          <w:b/>
          <w:spacing w:val="1"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namajurutera</w:t>
      </w:r>
      <w:proofErr w:type="spellEnd"/>
      <w:proofErr w:type="gramEnd"/>
      <w:r>
        <w:rPr>
          <w:b/>
        </w:rPr>
        <w:t xml:space="preserve">} </w:t>
      </w:r>
    </w:p>
    <w:p w14:paraId="48C8A23A" w14:textId="77777777" w:rsidR="00232C89" w:rsidRDefault="00232C89">
      <w:pPr>
        <w:spacing w:before="34" w:line="249" w:lineRule="auto"/>
        <w:ind w:left="108" w:right="6145"/>
      </w:pPr>
      <w:r>
        <w:rPr>
          <w:b/>
          <w:spacing w:val="1"/>
        </w:rPr>
        <w:t>{</w:t>
      </w:r>
      <w:proofErr w:type="spellStart"/>
      <w:proofErr w:type="gramStart"/>
      <w:r>
        <w:rPr>
          <w:b/>
          <w:spacing w:val="1"/>
        </w:rPr>
        <w:t>jawatanjurutera</w:t>
      </w:r>
      <w:proofErr w:type="spellEnd"/>
      <w:proofErr w:type="gramEnd"/>
      <w:r>
        <w:rPr>
          <w:b/>
          <w:spacing w:val="1"/>
        </w:rPr>
        <w:t>}</w:t>
      </w:r>
    </w:p>
    <w:p w14:paraId="54046D86" w14:textId="77777777" w:rsidR="00645CD4" w:rsidRDefault="00232C89">
      <w:pPr>
        <w:spacing w:line="220" w:lineRule="exact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</w:p>
    <w:p w14:paraId="48EAA172" w14:textId="77777777" w:rsidR="00645CD4" w:rsidRDefault="00232C89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ah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2"/>
          <w:sz w:val="22"/>
          <w:szCs w:val="22"/>
        </w:rPr>
        <w:t>/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6C405E3D" w14:textId="77777777" w:rsidR="00645CD4" w:rsidRDefault="00232C89">
      <w:pPr>
        <w:spacing w:before="3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.</w:t>
      </w:r>
    </w:p>
    <w:sectPr w:rsidR="00645CD4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97472"/>
    <w:multiLevelType w:val="multilevel"/>
    <w:tmpl w:val="F0D477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D4"/>
    <w:rsid w:val="001A2315"/>
    <w:rsid w:val="00232C89"/>
    <w:rsid w:val="00645CD4"/>
    <w:rsid w:val="007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D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2018-12-10T04:24:00Z</dcterms:created>
  <dcterms:modified xsi:type="dcterms:W3CDTF">2018-12-10T12:58:00Z</dcterms:modified>
</cp:coreProperties>
</file>