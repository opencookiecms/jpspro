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56" w:rsidRDefault="00954FA6">
      <w:pPr>
        <w:spacing w:before="72" w:line="260" w:lineRule="exact"/>
        <w:ind w:left="3101" w:right="3152" w:firstLine="15"/>
        <w:jc w:val="center"/>
        <w:rPr>
          <w:sz w:val="24"/>
          <w:szCs w:val="24"/>
        </w:rPr>
      </w:pPr>
      <w:r>
        <w:pict>
          <v:group id="_x0000_s1097" style="position:absolute;left:0;text-align:left;margin-left:36pt;margin-top:78.9pt;width:529.8pt;height:0;z-index:-251667456;mso-position-horizontal-relative:page;mso-position-vertical-relative:page" coordorigin="720,1578" coordsize="10596,0">
            <v:shape id="_x0000_s1098" style="position:absolute;left:720;top:1578;width:10596;height:0" coordorigin="720,1578" coordsize="10596,0" path="m720,1578r10596,e" filled="f" strokeweight=".82986mm">
              <v:path arrowok="t"/>
            </v:shape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6" type="#_x0000_t75" style="position:absolute;left:0;text-align:left;margin-left:487.8pt;margin-top:39.65pt;width:57.8pt;height:32.9pt;z-index:-251648000;mso-position-horizontal-relative:page;mso-position-vertical-relative:page">
            <v:imagedata r:id="rId5" o:title=""/>
            <w10:wrap anchorx="page" anchory="page"/>
          </v:shape>
        </w:pict>
      </w:r>
      <w:r w:rsidR="006E709D">
        <w:rPr>
          <w:b/>
          <w:sz w:val="24"/>
          <w:szCs w:val="24"/>
        </w:rPr>
        <w:t>J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5"/>
          <w:sz w:val="24"/>
          <w:szCs w:val="24"/>
        </w:rPr>
        <w:t>B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T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4"/>
          <w:sz w:val="24"/>
          <w:szCs w:val="24"/>
        </w:rPr>
        <w:t xml:space="preserve"> </w:t>
      </w:r>
      <w:r w:rsidR="006E709D">
        <w:rPr>
          <w:b/>
          <w:spacing w:val="-11"/>
          <w:sz w:val="24"/>
          <w:szCs w:val="24"/>
        </w:rPr>
        <w:t>P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N</w:t>
      </w:r>
      <w:r w:rsidR="006E709D">
        <w:rPr>
          <w:b/>
          <w:spacing w:val="-6"/>
          <w:sz w:val="24"/>
          <w:szCs w:val="24"/>
        </w:rPr>
        <w:t>G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-8"/>
          <w:sz w:val="24"/>
          <w:szCs w:val="24"/>
        </w:rPr>
        <w:t xml:space="preserve">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N</w:t>
      </w:r>
      <w:r w:rsidR="006E709D">
        <w:rPr>
          <w:b/>
          <w:spacing w:val="2"/>
          <w:sz w:val="24"/>
          <w:szCs w:val="24"/>
        </w:rPr>
        <w:t xml:space="preserve"> </w:t>
      </w:r>
      <w:r w:rsidR="006E709D">
        <w:rPr>
          <w:b/>
          <w:spacing w:val="2"/>
          <w:w w:val="99"/>
          <w:sz w:val="24"/>
          <w:szCs w:val="24"/>
        </w:rPr>
        <w:t>S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R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w w:val="99"/>
          <w:sz w:val="24"/>
          <w:szCs w:val="24"/>
        </w:rPr>
        <w:t xml:space="preserve">, 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pacing w:val="-10"/>
          <w:sz w:val="24"/>
          <w:szCs w:val="24"/>
        </w:rPr>
        <w:t>E</w:t>
      </w:r>
      <w:r w:rsidR="006E709D">
        <w:rPr>
          <w:b/>
          <w:spacing w:val="7"/>
          <w:sz w:val="24"/>
          <w:szCs w:val="24"/>
        </w:rPr>
        <w:t>R</w:t>
      </w:r>
      <w:r w:rsidR="006E709D">
        <w:rPr>
          <w:b/>
          <w:spacing w:val="-8"/>
          <w:sz w:val="24"/>
          <w:szCs w:val="24"/>
        </w:rPr>
        <w:t>A</w:t>
      </w:r>
      <w:r w:rsidR="006E709D">
        <w:rPr>
          <w:b/>
          <w:sz w:val="24"/>
          <w:szCs w:val="24"/>
        </w:rPr>
        <w:t>H</w:t>
      </w:r>
      <w:r w:rsidR="006E709D">
        <w:rPr>
          <w:b/>
          <w:spacing w:val="-16"/>
          <w:sz w:val="24"/>
          <w:szCs w:val="24"/>
        </w:rPr>
        <w:t xml:space="preserve"> </w:t>
      </w:r>
      <w:r w:rsidR="006E709D">
        <w:rPr>
          <w:b/>
          <w:spacing w:val="-6"/>
          <w:sz w:val="24"/>
          <w:szCs w:val="24"/>
        </w:rPr>
        <w:t>K</w:t>
      </w:r>
      <w:r w:rsidR="006E709D">
        <w:rPr>
          <w:b/>
          <w:spacing w:val="-8"/>
          <w:sz w:val="24"/>
          <w:szCs w:val="24"/>
        </w:rPr>
        <w:t>UA</w:t>
      </w:r>
      <w:r w:rsidR="006E709D">
        <w:rPr>
          <w:b/>
          <w:spacing w:val="-10"/>
          <w:sz w:val="24"/>
          <w:szCs w:val="24"/>
        </w:rPr>
        <w:t>L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7"/>
          <w:sz w:val="24"/>
          <w:szCs w:val="24"/>
        </w:rPr>
        <w:t xml:space="preserve"> </w:t>
      </w:r>
      <w:r w:rsidR="006E709D">
        <w:rPr>
          <w:b/>
          <w:spacing w:val="14"/>
          <w:sz w:val="24"/>
          <w:szCs w:val="24"/>
        </w:rPr>
        <w:t>M</w:t>
      </w:r>
      <w:r w:rsidR="006E709D">
        <w:rPr>
          <w:b/>
          <w:spacing w:val="-8"/>
          <w:sz w:val="24"/>
          <w:szCs w:val="24"/>
        </w:rPr>
        <w:t>U</w:t>
      </w:r>
      <w:r w:rsidR="006E709D">
        <w:rPr>
          <w:b/>
          <w:spacing w:val="7"/>
          <w:sz w:val="24"/>
          <w:szCs w:val="24"/>
        </w:rPr>
        <w:t>D</w:t>
      </w:r>
      <w:r w:rsidR="006E709D">
        <w:rPr>
          <w:b/>
          <w:sz w:val="24"/>
          <w:szCs w:val="24"/>
        </w:rPr>
        <w:t>A</w:t>
      </w:r>
      <w:r w:rsidR="006E709D">
        <w:rPr>
          <w:b/>
          <w:spacing w:val="-15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2"/>
          <w:sz w:val="24"/>
          <w:szCs w:val="24"/>
        </w:rPr>
        <w:t>S</w:t>
      </w:r>
      <w:r w:rsidR="006E709D">
        <w:rPr>
          <w:b/>
          <w:spacing w:val="-3"/>
          <w:sz w:val="24"/>
          <w:szCs w:val="24"/>
        </w:rPr>
        <w:t>I</w:t>
      </w:r>
      <w:r w:rsidR="006E709D">
        <w:rPr>
          <w:b/>
          <w:sz w:val="24"/>
          <w:szCs w:val="24"/>
        </w:rPr>
        <w:t>K</w:t>
      </w:r>
      <w:r w:rsidR="006E709D">
        <w:rPr>
          <w:b/>
          <w:spacing w:val="-10"/>
          <w:sz w:val="24"/>
          <w:szCs w:val="24"/>
        </w:rPr>
        <w:t xml:space="preserve"> </w:t>
      </w:r>
      <w:r w:rsidR="006E709D">
        <w:rPr>
          <w:b/>
          <w:sz w:val="24"/>
          <w:szCs w:val="24"/>
        </w:rPr>
        <w:t>/</w:t>
      </w:r>
      <w:r w:rsidR="006E709D">
        <w:rPr>
          <w:b/>
          <w:spacing w:val="-7"/>
          <w:sz w:val="24"/>
          <w:szCs w:val="24"/>
        </w:rPr>
        <w:t xml:space="preserve"> </w:t>
      </w:r>
      <w:r w:rsidR="006E709D">
        <w:rPr>
          <w:b/>
          <w:spacing w:val="5"/>
          <w:w w:val="99"/>
          <w:sz w:val="24"/>
          <w:szCs w:val="24"/>
        </w:rPr>
        <w:t>B</w:t>
      </w:r>
      <w:r w:rsidR="006E709D">
        <w:rPr>
          <w:b/>
          <w:spacing w:val="-8"/>
          <w:w w:val="99"/>
          <w:sz w:val="24"/>
          <w:szCs w:val="24"/>
        </w:rPr>
        <w:t>A</w:t>
      </w:r>
      <w:r w:rsidR="006E709D">
        <w:rPr>
          <w:b/>
          <w:spacing w:val="-10"/>
          <w:w w:val="99"/>
          <w:sz w:val="24"/>
          <w:szCs w:val="24"/>
        </w:rPr>
        <w:t>L</w:t>
      </w:r>
      <w:r w:rsidR="006E709D">
        <w:rPr>
          <w:b/>
          <w:spacing w:val="-3"/>
          <w:w w:val="99"/>
          <w:sz w:val="24"/>
          <w:szCs w:val="24"/>
        </w:rPr>
        <w:t>I</w:t>
      </w:r>
      <w:r w:rsidR="006E709D">
        <w:rPr>
          <w:b/>
          <w:spacing w:val="7"/>
          <w:w w:val="99"/>
          <w:sz w:val="24"/>
          <w:szCs w:val="24"/>
        </w:rPr>
        <w:t>N</w:t>
      </w:r>
      <w:r w:rsidR="006E709D">
        <w:rPr>
          <w:b/>
          <w:spacing w:val="-6"/>
          <w:w w:val="99"/>
          <w:sz w:val="24"/>
          <w:szCs w:val="24"/>
        </w:rPr>
        <w:t>G</w:t>
      </w:r>
      <w:r w:rsidR="006E709D">
        <w:rPr>
          <w:b/>
          <w:w w:val="99"/>
          <w:sz w:val="24"/>
          <w:szCs w:val="24"/>
        </w:rPr>
        <w:t>,</w:t>
      </w:r>
    </w:p>
    <w:p w:rsidR="008C2F56" w:rsidRDefault="006E709D">
      <w:pPr>
        <w:spacing w:line="260" w:lineRule="exact"/>
        <w:ind w:left="3549" w:right="3599"/>
        <w:jc w:val="center"/>
        <w:rPr>
          <w:sz w:val="24"/>
          <w:szCs w:val="24"/>
        </w:rPr>
      </w:pPr>
      <w:r>
        <w:rPr>
          <w:b/>
          <w:sz w:val="24"/>
          <w:szCs w:val="24"/>
        </w:rPr>
        <w:t>08000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S</w:t>
      </w:r>
      <w:r>
        <w:rPr>
          <w:b/>
          <w:spacing w:val="-8"/>
          <w:sz w:val="24"/>
          <w:szCs w:val="24"/>
        </w:rPr>
        <w:t>U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6"/>
          <w:sz w:val="24"/>
          <w:szCs w:val="24"/>
        </w:rPr>
        <w:t>G</w:t>
      </w:r>
      <w:r>
        <w:rPr>
          <w:b/>
          <w:spacing w:val="-8"/>
          <w:sz w:val="24"/>
          <w:szCs w:val="24"/>
        </w:rPr>
        <w:t>A</w:t>
      </w:r>
      <w:r>
        <w:rPr>
          <w:b/>
          <w:sz w:val="24"/>
          <w:szCs w:val="24"/>
        </w:rPr>
        <w:t>I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pacing w:val="-11"/>
          <w:sz w:val="24"/>
          <w:szCs w:val="24"/>
        </w:rPr>
        <w:t>P</w:t>
      </w:r>
      <w:r>
        <w:rPr>
          <w:b/>
          <w:spacing w:val="-10"/>
          <w:sz w:val="24"/>
          <w:szCs w:val="24"/>
        </w:rPr>
        <w:t>ET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7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,</w:t>
      </w:r>
      <w:r>
        <w:rPr>
          <w:b/>
          <w:spacing w:val="-10"/>
          <w:sz w:val="24"/>
          <w:szCs w:val="24"/>
        </w:rPr>
        <w:t xml:space="preserve"> </w:t>
      </w:r>
      <w:r>
        <w:rPr>
          <w:b/>
          <w:spacing w:val="-6"/>
          <w:w w:val="99"/>
          <w:sz w:val="24"/>
          <w:szCs w:val="24"/>
        </w:rPr>
        <w:t>K</w:t>
      </w:r>
      <w:r>
        <w:rPr>
          <w:b/>
          <w:spacing w:val="-10"/>
          <w:w w:val="99"/>
          <w:sz w:val="24"/>
          <w:szCs w:val="24"/>
        </w:rPr>
        <w:t>E</w:t>
      </w:r>
      <w:r>
        <w:rPr>
          <w:b/>
          <w:spacing w:val="7"/>
          <w:w w:val="99"/>
          <w:sz w:val="24"/>
          <w:szCs w:val="24"/>
        </w:rPr>
        <w:t>D</w:t>
      </w:r>
      <w:r>
        <w:rPr>
          <w:b/>
          <w:spacing w:val="-8"/>
          <w:w w:val="99"/>
          <w:sz w:val="24"/>
          <w:szCs w:val="24"/>
        </w:rPr>
        <w:t>A</w:t>
      </w:r>
      <w:r>
        <w:rPr>
          <w:b/>
          <w:spacing w:val="-6"/>
          <w:w w:val="99"/>
          <w:sz w:val="24"/>
          <w:szCs w:val="24"/>
        </w:rPr>
        <w:t>H</w:t>
      </w:r>
      <w:r>
        <w:rPr>
          <w:b/>
          <w:w w:val="99"/>
          <w:sz w:val="24"/>
          <w:szCs w:val="24"/>
        </w:rPr>
        <w:t>.</w:t>
      </w:r>
    </w:p>
    <w:p w:rsidR="008C2F56" w:rsidRDefault="008C2F56">
      <w:pPr>
        <w:spacing w:before="19" w:line="200" w:lineRule="exact"/>
      </w:pPr>
    </w:p>
    <w:p w:rsidR="008C2F56" w:rsidRDefault="00954FA6">
      <w:pPr>
        <w:spacing w:line="200" w:lineRule="exact"/>
        <w:ind w:left="4183" w:right="4227"/>
        <w:jc w:val="center"/>
        <w:rPr>
          <w:sz w:val="19"/>
          <w:szCs w:val="19"/>
        </w:rPr>
      </w:pPr>
      <w:r>
        <w:pict>
          <v:group id="_x0000_s1092" style="position:absolute;left:0;text-align:left;margin-left:510.3pt;margin-top:110.35pt;width:53.35pt;height:1.1pt;z-index:-251666432;mso-position-horizontal-relative:page;mso-position-vertical-relative:page" coordorigin="10258,2506" coordsize="1067,22">
            <v:shape id="_x0000_s1095" style="position:absolute;left:10267;top:2513;width:1036;height:0" coordorigin="10267,2513" coordsize="1036,0" path="m10267,2513r1036,e" filled="f" strokeweight=".26253mm">
              <v:path arrowok="t"/>
            </v:shape>
            <v:shape id="_x0000_s1094" style="position:absolute;left:10266;top:2520;width:1050;height:0" coordorigin="10266,2520" coordsize="1050,0" path="m11316,2520r-1050,e" filled="f" strokeweight=".29733mm">
              <v:path arrowok="t"/>
            </v:shape>
            <v:shape id="_x0000_s1093" style="position:absolute;left:10266;top:2520;width:1050;height:0" coordorigin="10266,2520" coordsize="1050,0" path="m10266,2520r1050,e" filled="f" strokeweight=".29733mm">
              <v:path arrowok="t"/>
            </v:shape>
            <w10:wrap anchorx="page" anchory="page"/>
          </v:group>
        </w:pict>
      </w:r>
      <w:proofErr w:type="gramStart"/>
      <w:r w:rsidR="006E709D">
        <w:rPr>
          <w:b/>
          <w:position w:val="-1"/>
          <w:sz w:val="19"/>
          <w:szCs w:val="19"/>
        </w:rPr>
        <w:t>(</w:t>
      </w:r>
      <w:r w:rsidR="006E709D">
        <w:rPr>
          <w:b/>
          <w:spacing w:val="-6"/>
          <w:position w:val="-1"/>
          <w:sz w:val="19"/>
          <w:szCs w:val="19"/>
        </w:rPr>
        <w:t xml:space="preserve"> </w:t>
      </w:r>
      <w:r w:rsidR="006E709D">
        <w:rPr>
          <w:b/>
          <w:spacing w:val="-10"/>
          <w:position w:val="-1"/>
          <w:sz w:val="19"/>
          <w:szCs w:val="19"/>
        </w:rPr>
        <w:t>L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spacing w:val="1"/>
          <w:position w:val="-1"/>
          <w:sz w:val="19"/>
          <w:szCs w:val="19"/>
        </w:rPr>
        <w:t>P</w:t>
      </w:r>
      <w:r w:rsidR="006E709D">
        <w:rPr>
          <w:b/>
          <w:spacing w:val="-1"/>
          <w:position w:val="-1"/>
          <w:sz w:val="19"/>
          <w:szCs w:val="19"/>
        </w:rPr>
        <w:t>O</w:t>
      </w:r>
      <w:r w:rsidR="006E709D">
        <w:rPr>
          <w:b/>
          <w:spacing w:val="-5"/>
          <w:position w:val="-1"/>
          <w:sz w:val="19"/>
          <w:szCs w:val="19"/>
        </w:rPr>
        <w:t>RA</w:t>
      </w:r>
      <w:r w:rsidR="006E709D">
        <w:rPr>
          <w:b/>
          <w:position w:val="-1"/>
          <w:sz w:val="19"/>
          <w:szCs w:val="19"/>
        </w:rPr>
        <w:t>N</w:t>
      </w:r>
      <w:proofErr w:type="gramEnd"/>
      <w:r w:rsidR="006E709D">
        <w:rPr>
          <w:b/>
          <w:spacing w:val="12"/>
          <w:position w:val="-1"/>
          <w:sz w:val="19"/>
          <w:szCs w:val="19"/>
        </w:rPr>
        <w:t xml:space="preserve"> S</w:t>
      </w:r>
      <w:r w:rsidR="006E709D">
        <w:rPr>
          <w:b/>
          <w:spacing w:val="-16"/>
          <w:position w:val="-1"/>
          <w:sz w:val="19"/>
          <w:szCs w:val="19"/>
        </w:rPr>
        <w:t>I</w:t>
      </w:r>
      <w:r w:rsidR="006E709D">
        <w:rPr>
          <w:b/>
          <w:spacing w:val="-5"/>
          <w:position w:val="-1"/>
          <w:sz w:val="19"/>
          <w:szCs w:val="19"/>
        </w:rPr>
        <w:t>A</w:t>
      </w:r>
      <w:r w:rsidR="006E709D">
        <w:rPr>
          <w:b/>
          <w:position w:val="-1"/>
          <w:sz w:val="19"/>
          <w:szCs w:val="19"/>
        </w:rPr>
        <w:t>P</w:t>
      </w:r>
      <w:r w:rsidR="006E709D">
        <w:rPr>
          <w:b/>
          <w:spacing w:val="8"/>
          <w:position w:val="-1"/>
          <w:sz w:val="19"/>
          <w:szCs w:val="19"/>
        </w:rPr>
        <w:t xml:space="preserve"> </w:t>
      </w:r>
      <w:r w:rsidR="006E709D">
        <w:rPr>
          <w:b/>
          <w:spacing w:val="-16"/>
          <w:position w:val="-1"/>
          <w:sz w:val="19"/>
          <w:szCs w:val="19"/>
        </w:rPr>
        <w:t>K</w:t>
      </w:r>
      <w:r w:rsidR="006E709D">
        <w:rPr>
          <w:b/>
          <w:spacing w:val="-25"/>
          <w:position w:val="-1"/>
          <w:sz w:val="19"/>
          <w:szCs w:val="19"/>
        </w:rPr>
        <w:t>E</w:t>
      </w:r>
      <w:r w:rsidR="006E709D">
        <w:rPr>
          <w:b/>
          <w:spacing w:val="-5"/>
          <w:position w:val="-1"/>
          <w:sz w:val="19"/>
          <w:szCs w:val="19"/>
        </w:rPr>
        <w:t>R</w:t>
      </w:r>
      <w:r w:rsidR="006E709D">
        <w:rPr>
          <w:b/>
          <w:spacing w:val="8"/>
          <w:position w:val="-1"/>
          <w:sz w:val="19"/>
          <w:szCs w:val="19"/>
        </w:rPr>
        <w:t>J</w:t>
      </w:r>
      <w:r w:rsidR="006E709D">
        <w:rPr>
          <w:b/>
          <w:position w:val="-1"/>
          <w:sz w:val="19"/>
          <w:szCs w:val="19"/>
        </w:rPr>
        <w:t>A</w:t>
      </w:r>
      <w:r w:rsidR="006E709D">
        <w:rPr>
          <w:b/>
          <w:spacing w:val="6"/>
          <w:position w:val="-1"/>
          <w:sz w:val="19"/>
          <w:szCs w:val="19"/>
        </w:rPr>
        <w:t xml:space="preserve"> </w:t>
      </w:r>
      <w:r w:rsidR="006E709D">
        <w:rPr>
          <w:b/>
          <w:w w:val="102"/>
          <w:position w:val="-1"/>
          <w:sz w:val="19"/>
          <w:szCs w:val="19"/>
        </w:rPr>
        <w:t>)</w:t>
      </w:r>
    </w:p>
    <w:p w:rsidR="008C2F56" w:rsidRDefault="008C2F56">
      <w:pPr>
        <w:spacing w:before="3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954FA6">
      <w:pPr>
        <w:spacing w:before="74"/>
        <w:ind w:left="225" w:right="-49"/>
        <w:rPr>
          <w:sz w:val="19"/>
          <w:szCs w:val="19"/>
        </w:rPr>
      </w:pPr>
      <w:r>
        <w:lastRenderedPageBreak/>
        <w:pict>
          <v:group id="_x0000_s1089" style="position:absolute;left:0;text-align:left;margin-left:190.95pt;margin-top:14.5pt;width:195.2pt;height:1.1pt;z-index:-251669504;mso-position-horizontal-relative:page" coordorigin="3819,290" coordsize="3904,22">
            <v:shape id="_x0000_s1091" style="position:absolute;left:3828;top:297;width:3872;height:0" coordorigin="3828,297" coordsize="3872,0" path="m3828,297r3872,e" filled="f" strokeweight=".26253mm">
              <v:path arrowok="t"/>
            </v:shape>
            <v:shape id="_x0000_s1090" style="position:absolute;left:3827;top:303;width:3888;height:0" coordorigin="3827,303" coordsize="3888,0" path="m3827,303r3888,e" filled="f" strokeweight=".29733mm">
              <v:path arrowok="t"/>
            </v:shape>
            <w10:wrap anchorx="page"/>
          </v:group>
        </w:pict>
      </w:r>
      <w:r>
        <w:pict>
          <v:group id="_x0000_s1087" style="position:absolute;left:0;text-align:left;margin-left:471.25pt;margin-top:111.4pt;width:39pt;height:14.95pt;z-index:-251646976;mso-position-horizontal-relative:page;mso-position-vertical-relative:page" coordorigin="9425,2228" coordsize="780,299">
            <v:shape id="_x0000_s1088" style="position:absolute;left:9425;top:2228;width:780;height:299" coordorigin="9425,2228" coordsize="780,299" path="m9425,2527r780,l10205,2228r-780,l9425,2527xe" stroked="f">
              <v:path arrowok="t"/>
            </v:shape>
            <w10:wrap anchorx="page" anchory="page"/>
          </v:group>
        </w:pict>
      </w:r>
      <w:r w:rsidR="006E709D">
        <w:rPr>
          <w:sz w:val="19"/>
          <w:szCs w:val="19"/>
        </w:rPr>
        <w:t xml:space="preserve">1  </w:t>
      </w:r>
      <w:r w:rsidR="006E709D">
        <w:rPr>
          <w:spacing w:val="32"/>
          <w:sz w:val="19"/>
          <w:szCs w:val="19"/>
        </w:rPr>
        <w:t xml:space="preserve"> </w:t>
      </w:r>
      <w:proofErr w:type="spellStart"/>
      <w:r w:rsidR="006E709D">
        <w:rPr>
          <w:b/>
          <w:spacing w:val="-5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z w:val="19"/>
          <w:szCs w:val="19"/>
        </w:rPr>
        <w:t>a</w:t>
      </w:r>
      <w:proofErr w:type="spellEnd"/>
      <w:r w:rsidR="006E709D">
        <w:rPr>
          <w:b/>
          <w:spacing w:val="1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12"/>
          <w:sz w:val="19"/>
          <w:szCs w:val="19"/>
        </w:rPr>
        <w:t>m</w:t>
      </w:r>
      <w:r w:rsidR="006E709D">
        <w:rPr>
          <w:b/>
          <w:spacing w:val="-18"/>
          <w:sz w:val="19"/>
          <w:szCs w:val="19"/>
        </w:rPr>
        <w:t>b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z w:val="19"/>
          <w:szCs w:val="19"/>
        </w:rPr>
        <w:t>g</w:t>
      </w:r>
      <w:proofErr w:type="spellEnd"/>
      <w:r w:rsidR="006E709D">
        <w:rPr>
          <w:b/>
          <w:sz w:val="19"/>
          <w:szCs w:val="19"/>
        </w:rPr>
        <w:t xml:space="preserve">                       </w:t>
      </w:r>
      <w:r w:rsidR="006E709D">
        <w:rPr>
          <w:b/>
          <w:spacing w:val="11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6E709D" w:rsidP="00954FA6">
      <w:pPr>
        <w:spacing w:before="47" w:line="240" w:lineRule="exact"/>
        <w:ind w:right="-2034"/>
        <w:rPr>
          <w:sz w:val="22"/>
          <w:szCs w:val="22"/>
        </w:rPr>
      </w:pPr>
      <w:r>
        <w:br w:type="column"/>
      </w:r>
      <w:r w:rsidR="00AC6376">
        <w:rPr>
          <w:position w:val="-1"/>
          <w:sz w:val="22"/>
          <w:szCs w:val="22"/>
        </w:rPr>
        <w:lastRenderedPageBreak/>
        <w:t>{</w:t>
      </w:r>
      <w:proofErr w:type="spellStart"/>
      <w:r w:rsidR="00AC6376">
        <w:rPr>
          <w:position w:val="-1"/>
          <w:sz w:val="22"/>
          <w:szCs w:val="22"/>
        </w:rPr>
        <w:t>namakon</w:t>
      </w:r>
      <w:proofErr w:type="spellEnd"/>
      <w:r w:rsidR="00AC6376">
        <w:rPr>
          <w:position w:val="-1"/>
          <w:sz w:val="22"/>
          <w:szCs w:val="22"/>
        </w:rPr>
        <w:t>}</w:t>
      </w:r>
      <w:bookmarkStart w:id="0" w:name="_GoBack"/>
      <w:bookmarkEnd w:id="0"/>
    </w:p>
    <w:p w:rsidR="008C2F56" w:rsidRDefault="006E709D" w:rsidP="00AC6376">
      <w:pPr>
        <w:spacing w:before="31"/>
        <w:ind w:right="152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3" w:space="720" w:equalWidth="0">
            <w:col w:w="3127" w:space="107"/>
            <w:col w:w="1794" w:space="3757"/>
            <w:col w:w="1995"/>
          </w:cols>
        </w:sect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b/>
          <w:position w:val="2"/>
        </w:rPr>
        <w:lastRenderedPageBreak/>
        <w:t>Gr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position w:val="2"/>
        </w:rPr>
        <w:t>d</w:t>
      </w:r>
      <w:proofErr w:type="spellEnd"/>
      <w:r>
        <w:rPr>
          <w:rFonts w:ascii="Arial" w:eastAsia="Arial" w:hAnsi="Arial" w:cs="Arial"/>
          <w:b/>
          <w:position w:val="2"/>
        </w:rPr>
        <w:t xml:space="preserve"> </w:t>
      </w:r>
      <w:r>
        <w:rPr>
          <w:rFonts w:ascii="Arial" w:eastAsia="Arial" w:hAnsi="Arial" w:cs="Arial"/>
          <w:b/>
          <w:spacing w:val="53"/>
          <w:position w:val="2"/>
        </w:rPr>
        <w:t xml:space="preserve"> </w:t>
      </w:r>
      <w:r w:rsidR="00AC6376">
        <w:rPr>
          <w:rFonts w:ascii="Arial" w:eastAsia="Arial" w:hAnsi="Arial" w:cs="Arial"/>
          <w:b/>
          <w:position w:val="2"/>
        </w:rPr>
        <w:t>:</w:t>
      </w:r>
      <w:proofErr w:type="gramEnd"/>
      <w:r w:rsidR="00AC6376">
        <w:rPr>
          <w:rFonts w:ascii="Arial" w:eastAsia="Arial" w:hAnsi="Arial" w:cs="Arial"/>
          <w:b/>
          <w:position w:val="2"/>
        </w:rPr>
        <w:t xml:space="preserve">    </w:t>
      </w:r>
      <w:r w:rsidR="00AC6376">
        <w:rPr>
          <w:rFonts w:ascii="Arial" w:eastAsia="Arial" w:hAnsi="Arial" w:cs="Arial"/>
          <w:b/>
          <w:spacing w:val="2"/>
          <w:position w:val="2"/>
        </w:rPr>
        <w:t xml:space="preserve"> {</w:t>
      </w:r>
      <w:proofErr w:type="spellStart"/>
      <w:r w:rsidR="00AC6376">
        <w:rPr>
          <w:rFonts w:ascii="Arial" w:eastAsia="Arial" w:hAnsi="Arial" w:cs="Arial"/>
          <w:b/>
          <w:spacing w:val="2"/>
          <w:position w:val="2"/>
        </w:rPr>
        <w:t>gred</w:t>
      </w:r>
      <w:proofErr w:type="spellEnd"/>
      <w:r w:rsidR="00AC6376">
        <w:rPr>
          <w:rFonts w:ascii="Arial" w:eastAsia="Arial" w:hAnsi="Arial" w:cs="Arial"/>
          <w:b/>
          <w:spacing w:val="2"/>
          <w:position w:val="2"/>
        </w:rPr>
        <w:t>}</w:t>
      </w:r>
    </w:p>
    <w:p w:rsidR="008C2F56" w:rsidRDefault="00AB77CF">
      <w:pPr>
        <w:spacing w:before="14" w:line="260" w:lineRule="exact"/>
        <w:rPr>
          <w:sz w:val="26"/>
          <w:szCs w:val="26"/>
        </w:rPr>
      </w:pPr>
      <w:r w:rsidRPr="00AB77CF">
        <w:rPr>
          <w:b/>
          <w:noProof/>
          <w:spacing w:val="3"/>
          <w:position w:val="-1"/>
          <w:sz w:val="22"/>
          <w:szCs w:val="22"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2F19E6A" wp14:editId="3A573F1F">
                <wp:simplePos x="0" y="0"/>
                <wp:positionH relativeFrom="column">
                  <wp:posOffset>1934486</wp:posOffset>
                </wp:positionH>
                <wp:positionV relativeFrom="paragraph">
                  <wp:posOffset>158225</wp:posOffset>
                </wp:positionV>
                <wp:extent cx="2615979" cy="57249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979" cy="5724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7CF" w:rsidRPr="00AB77CF" w:rsidRDefault="00E400EC" w:rsidP="00AB77CF">
                            <w:pPr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alamatkon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19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3pt;margin-top:12.45pt;width:206pt;height:45.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" filled="f" stroked="f">
                <v:textbox>
                  <w:txbxContent>
                    <w:p w:rsidR="00AB77CF" w:rsidRPr="00AB77CF" w:rsidRDefault="00E400EC" w:rsidP="00AB77CF">
                      <w:pPr>
                        <w:rPr>
                          <w:sz w:val="22"/>
                          <w:szCs w:val="22"/>
                          <w:lang w:val="en-MY"/>
                        </w:rPr>
                      </w:pPr>
                      <w:r>
                        <w:rPr>
                          <w:sz w:val="22"/>
                          <w:szCs w:val="22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en-MY"/>
                        </w:rPr>
                        <w:t>alamatkon</w:t>
                      </w:r>
                      <w:proofErr w:type="spellEnd"/>
                      <w:proofErr w:type="gramEnd"/>
                      <w:r>
                        <w:rPr>
                          <w:sz w:val="22"/>
                          <w:szCs w:val="22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C2F56" w:rsidRDefault="00954FA6">
      <w:pPr>
        <w:spacing w:before="31"/>
        <w:ind w:left="225"/>
        <w:rPr>
          <w:sz w:val="22"/>
          <w:szCs w:val="22"/>
        </w:rPr>
      </w:pPr>
      <w:r>
        <w:pict>
          <v:group id="_x0000_s1084" style="position:absolute;left:0;text-align:left;margin-left:190.9pt;margin-top:12.95pt;width:195.25pt;height:1.15pt;z-index:-251665408;mso-position-horizontal-relative:page" coordorigin="3818,259" coordsize="3905,23">
            <v:shape id="_x0000_s1086" style="position:absolute;left:3828;top:266;width:3872;height:0" coordorigin="3828,266" coordsize="3872,0" path="m3828,266r3872,e" filled="f" strokeweight=".26253mm">
              <v:path arrowok="t"/>
            </v:shape>
            <v:shape id="_x0000_s1085" style="position:absolute;left:3827;top:273;width:3888;height:0" coordorigin="3827,273" coordsize="3888,0" path="m3827,273r3888,e" filled="f" strokeweight=".30578mm">
              <v:path arrowok="t"/>
            </v:shape>
            <w10:wrap anchorx="page"/>
          </v:group>
        </w:pict>
      </w:r>
      <w:r w:rsidR="006E709D">
        <w:rPr>
          <w:position w:val="2"/>
          <w:sz w:val="19"/>
          <w:szCs w:val="19"/>
        </w:rPr>
        <w:t xml:space="preserve">2  </w:t>
      </w:r>
      <w:r w:rsidR="006E709D">
        <w:rPr>
          <w:spacing w:val="32"/>
          <w:position w:val="2"/>
          <w:sz w:val="19"/>
          <w:szCs w:val="19"/>
        </w:rPr>
        <w:t xml:space="preserve"> </w:t>
      </w:r>
      <w:proofErr w:type="spellStart"/>
      <w:r w:rsidR="006E709D">
        <w:rPr>
          <w:b/>
          <w:spacing w:val="-5"/>
          <w:position w:val="2"/>
          <w:sz w:val="19"/>
          <w:szCs w:val="19"/>
        </w:rPr>
        <w:t>A</w:t>
      </w:r>
      <w:r w:rsidR="006E709D">
        <w:rPr>
          <w:b/>
          <w:spacing w:val="6"/>
          <w:position w:val="2"/>
          <w:sz w:val="19"/>
          <w:szCs w:val="19"/>
        </w:rPr>
        <w:t>l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spacing w:val="-12"/>
          <w:position w:val="2"/>
          <w:sz w:val="19"/>
          <w:szCs w:val="19"/>
        </w:rPr>
        <w:t>m</w:t>
      </w:r>
      <w:r w:rsidR="006E709D">
        <w:rPr>
          <w:b/>
          <w:spacing w:val="-7"/>
          <w:position w:val="2"/>
          <w:sz w:val="19"/>
          <w:szCs w:val="19"/>
        </w:rPr>
        <w:t>a</w:t>
      </w:r>
      <w:r w:rsidR="006E709D">
        <w:rPr>
          <w:b/>
          <w:position w:val="2"/>
          <w:sz w:val="19"/>
          <w:szCs w:val="19"/>
        </w:rPr>
        <w:t>t</w:t>
      </w:r>
      <w:proofErr w:type="spellEnd"/>
      <w:r w:rsidR="006E709D">
        <w:rPr>
          <w:b/>
          <w:position w:val="2"/>
          <w:sz w:val="19"/>
          <w:szCs w:val="19"/>
        </w:rPr>
        <w:t xml:space="preserve">                                        </w:t>
      </w:r>
      <w:r w:rsidR="006E709D">
        <w:rPr>
          <w:b/>
          <w:spacing w:val="40"/>
          <w:position w:val="2"/>
          <w:sz w:val="19"/>
          <w:szCs w:val="19"/>
        </w:rPr>
        <w:t xml:space="preserve"> </w:t>
      </w:r>
      <w:r w:rsidR="006E709D">
        <w:rPr>
          <w:b/>
          <w:position w:val="2"/>
          <w:sz w:val="19"/>
          <w:szCs w:val="19"/>
        </w:rPr>
        <w:t>:</w:t>
      </w:r>
      <w:r w:rsidR="006E709D">
        <w:rPr>
          <w:b/>
          <w:spacing w:val="31"/>
          <w:position w:val="2"/>
          <w:sz w:val="19"/>
          <w:szCs w:val="19"/>
        </w:rPr>
        <w:t xml:space="preserve"> </w:t>
      </w:r>
    </w:p>
    <w:p w:rsidR="008C2F56" w:rsidRDefault="008C2F56">
      <w:pPr>
        <w:spacing w:before="5" w:line="244" w:lineRule="auto"/>
        <w:ind w:left="3204" w:right="5146"/>
        <w:rPr>
          <w:sz w:val="22"/>
          <w:szCs w:val="22"/>
        </w:rPr>
      </w:pPr>
    </w:p>
    <w:p w:rsidR="008C2F56" w:rsidRDefault="00954FA6">
      <w:pPr>
        <w:spacing w:before="16" w:line="260" w:lineRule="exact"/>
        <w:rPr>
          <w:sz w:val="26"/>
          <w:szCs w:val="26"/>
        </w:rPr>
      </w:pPr>
      <w:r>
        <w:pict>
          <v:group id="_x0000_s1078" style="position:absolute;margin-left:190.95pt;margin-top:13.85pt;width:195.2pt;height:1.1pt;z-index:-251663360;mso-position-horizontal-relative:page" coordorigin="3819,513" coordsize="3904,22">
            <v:shape id="_x0000_s1080" style="position:absolute;left:3828;top:521;width:3872;height:0" coordorigin="3828,521" coordsize="3872,0" path="m3828,521r3872,e" filled="f" strokeweight=".26253mm">
              <v:path arrowok="t"/>
            </v:shape>
            <v:shape id="_x0000_s1079" style="position:absolute;left:3827;top:527;width:3888;height:0" coordorigin="3827,527" coordsize="3888,0" path="m3827,527r3888,e" filled="f" strokeweight=".29733mm">
              <v:path arrowok="t"/>
            </v:shape>
            <w10:wrap anchorx="page"/>
          </v:group>
        </w:pict>
      </w:r>
      <w:r>
        <w:pict>
          <v:group id="_x0000_s1081" style="position:absolute;margin-left:190.95pt;margin-top:.4pt;width:195.2pt;height:1.1pt;z-index:-251664384;mso-position-horizontal-relative:page" coordorigin="3819,244" coordsize="3904,22">
            <v:shape id="_x0000_s1083" style="position:absolute;left:3828;top:251;width:3872;height:0" coordorigin="3828,251" coordsize="3872,0" path="m3828,251r3872,e" filled="f" strokeweight=".26253mm">
              <v:path arrowok="t"/>
            </v:shape>
            <v:shape id="_x0000_s1082" style="position:absolute;left:3827;top:258;width:3888;height:0" coordorigin="3827,258" coordsize="3888,0" path="m3827,258r3888,e" filled="f" strokeweight=".29733mm">
              <v:path arrowok="t"/>
            </v:shape>
            <w10:wrap anchorx="page"/>
          </v:group>
        </w:pict>
      </w:r>
    </w:p>
    <w:p w:rsidR="00AB77CF" w:rsidRDefault="00E400EC">
      <w:pPr>
        <w:spacing w:before="16" w:line="260" w:lineRule="exact"/>
        <w:rPr>
          <w:sz w:val="26"/>
          <w:szCs w:val="26"/>
        </w:rPr>
      </w:pPr>
      <w:r w:rsidRPr="00E400EC">
        <w:rPr>
          <w:noProof/>
          <w:position w:val="3"/>
          <w:sz w:val="19"/>
          <w:szCs w:val="19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E513887" wp14:editId="7CF24D42">
                <wp:simplePos x="0" y="0"/>
                <wp:positionH relativeFrom="column">
                  <wp:posOffset>1916430</wp:posOffset>
                </wp:positionH>
                <wp:positionV relativeFrom="paragraph">
                  <wp:posOffset>124791</wp:posOffset>
                </wp:positionV>
                <wp:extent cx="4929809" cy="842838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809" cy="842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0EC" w:rsidRPr="00E400EC" w:rsidRDefault="00E400EC" w:rsidP="00E400EC">
                            <w:pPr>
                              <w:spacing w:line="276" w:lineRule="auto"/>
                              <w:jc w:val="both"/>
                              <w:rPr>
                                <w:sz w:val="22"/>
                                <w:szCs w:val="22"/>
                                <w:lang w:val="en-MY"/>
                              </w:rPr>
                            </w:pPr>
                            <w:r w:rsidRPr="00E400EC">
                              <w:rPr>
                                <w:sz w:val="22"/>
                                <w:szCs w:val="22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E400EC">
                              <w:rPr>
                                <w:sz w:val="22"/>
                                <w:szCs w:val="22"/>
                                <w:lang w:val="en-MY"/>
                              </w:rPr>
                              <w:t>tajukkerja</w:t>
                            </w:r>
                            <w:proofErr w:type="spellEnd"/>
                            <w:proofErr w:type="gramEnd"/>
                            <w:r w:rsidRPr="00E400EC">
                              <w:rPr>
                                <w:sz w:val="22"/>
                                <w:szCs w:val="22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1388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0.9pt;margin-top:9.85pt;width:388.15pt;height:66.3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" filled="f" stroked="f">
                <v:textbox>
                  <w:txbxContent>
                    <w:p w:rsidR="00E400EC" w:rsidRPr="00E400EC" w:rsidRDefault="00E400EC" w:rsidP="00E400EC">
                      <w:pPr>
                        <w:spacing w:line="276" w:lineRule="auto"/>
                        <w:jc w:val="both"/>
                        <w:rPr>
                          <w:sz w:val="22"/>
                          <w:szCs w:val="22"/>
                          <w:lang w:val="en-MY"/>
                        </w:rPr>
                      </w:pPr>
                      <w:r w:rsidRPr="00E400EC">
                        <w:rPr>
                          <w:sz w:val="22"/>
                          <w:szCs w:val="22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 w:rsidRPr="00E400EC">
                        <w:rPr>
                          <w:sz w:val="22"/>
                          <w:szCs w:val="22"/>
                          <w:lang w:val="en-MY"/>
                        </w:rPr>
                        <w:t>tajukkerja</w:t>
                      </w:r>
                      <w:proofErr w:type="spellEnd"/>
                      <w:proofErr w:type="gramEnd"/>
                      <w:r w:rsidRPr="00E400EC">
                        <w:rPr>
                          <w:sz w:val="22"/>
                          <w:szCs w:val="22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C2F56" w:rsidRDefault="00954FA6">
      <w:pPr>
        <w:spacing w:before="40" w:line="244" w:lineRule="auto"/>
        <w:ind w:left="3204" w:right="637" w:hanging="2979"/>
        <w:rPr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471.25pt;margin-top:-81.9pt;width:39pt;height:14.95pt;z-index:-251670528;mso-position-horizontal-relative:page" filled="f" stroked="f">
            <v:textbox style="mso-next-textbox:#_x0000_s1077" inset="0,0,0,0">
              <w:txbxContent>
                <w:p w:rsidR="008C2F56" w:rsidRDefault="006E709D">
                  <w:pPr>
                    <w:spacing w:before="62"/>
                    <w:ind w:left="31"/>
                    <w:rPr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spacing w:val="-5"/>
                      <w:sz w:val="19"/>
                      <w:szCs w:val="19"/>
                    </w:rPr>
                    <w:t>K</w:t>
                  </w:r>
                  <w:r>
                    <w:rPr>
                      <w:spacing w:val="4"/>
                      <w:sz w:val="19"/>
                      <w:szCs w:val="19"/>
                    </w:rPr>
                    <w:t>e</w:t>
                  </w:r>
                  <w:r>
                    <w:rPr>
                      <w:spacing w:val="-9"/>
                      <w:sz w:val="19"/>
                      <w:szCs w:val="19"/>
                    </w:rPr>
                    <w:t>l</w:t>
                  </w:r>
                  <w:r>
                    <w:rPr>
                      <w:spacing w:val="4"/>
                      <w:sz w:val="19"/>
                      <w:szCs w:val="19"/>
                    </w:rPr>
                    <w:t>a</w:t>
                  </w:r>
                  <w:r>
                    <w:rPr>
                      <w:sz w:val="19"/>
                      <w:szCs w:val="19"/>
                    </w:rPr>
                    <w:t>s</w:t>
                  </w:r>
                  <w:proofErr w:type="spellEnd"/>
                  <w:r>
                    <w:rPr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w w:val="102"/>
                      <w:sz w:val="19"/>
                      <w:szCs w:val="19"/>
                    </w:rPr>
                    <w:t>: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group id="_x0000_s1073" style="position:absolute;left:0;text-align:left;margin-left:190.95pt;margin-top:12.75pt;width:375.3pt;height:1.1pt;z-index:-251662336;mso-position-horizontal-relative:page" coordorigin="3819,255" coordsize="7506,22">
            <v:shape id="_x0000_s1076" style="position:absolute;left:3828;top:262;width:7475;height:0" coordorigin="3828,262" coordsize="7475,0" path="m3828,262r7475,e" filled="f" strokeweight=".26253mm">
              <v:path arrowok="t"/>
            </v:shape>
            <v:shape id="_x0000_s1075" style="position:absolute;left:3827;top:269;width:7489;height:0" coordorigin="3827,269" coordsize="7489,0" path="m11316,269r-7489,e" filled="f" strokeweight=".29733mm">
              <v:path arrowok="t"/>
            </v:shape>
            <v:shape id="_x0000_s1074" style="position:absolute;left:3827;top:269;width:7489;height:0" coordorigin="3827,269" coordsize="7489,0" path="m3827,269r7489,e" filled="f" strokeweight=".29733mm">
              <v:path arrowok="t"/>
            </v:shape>
            <w10:wrap anchorx="page"/>
          </v:group>
        </w:pict>
      </w:r>
      <w:r>
        <w:pict>
          <v:group id="_x0000_s1069" style="position:absolute;left:0;text-align:left;margin-left:190.95pt;margin-top:26.2pt;width:375.3pt;height:1.1pt;z-index:-251661312;mso-position-horizontal-relative:page" coordorigin="3819,524" coordsize="7506,22">
            <v:shape id="_x0000_s1072" style="position:absolute;left:3828;top:532;width:7475;height:0" coordorigin="3828,532" coordsize="7475,0" path="m3828,532r7475,e" filled="f" strokeweight=".26253mm">
              <v:path arrowok="t"/>
            </v:shape>
            <v:shape id="_x0000_s1071" style="position:absolute;left:3827;top:538;width:7489;height:0" coordorigin="3827,538" coordsize="7489,0" path="m11316,538r-7489,e" filled="f" strokeweight=".29733mm">
              <v:path arrowok="t"/>
            </v:shape>
            <v:shape id="_x0000_s1070" style="position:absolute;left:3827;top:538;width:7489;height:0" coordorigin="3827,538" coordsize="7489,0" path="m3827,538r7489,e" filled="f" strokeweight=".29733mm">
              <v:path arrowok="t"/>
            </v:shape>
            <w10:wrap anchorx="page"/>
          </v:group>
        </w:pict>
      </w:r>
      <w:r>
        <w:pict>
          <v:group id="_x0000_s1065" style="position:absolute;left:0;text-align:left;margin-left:190.9pt;margin-top:39.65pt;width:375.35pt;height:1.15pt;z-index:-251660288;mso-position-horizontal-relative:page" coordorigin="3818,793" coordsize="7507,23">
            <v:shape id="_x0000_s1068" style="position:absolute;left:3828;top:801;width:7475;height:0" coordorigin="3828,801" coordsize="7475,0" path="m3828,801r7475,e" filled="f" strokeweight=".26253mm">
              <v:path arrowok="t"/>
            </v:shape>
            <v:shape id="_x0000_s1067" style="position:absolute;left:3827;top:807;width:7489;height:0" coordorigin="3827,807" coordsize="7489,0" path="m11316,807r-7489,e" filled="f" strokeweight=".30578mm">
              <v:path arrowok="t"/>
            </v:shape>
            <v:shape id="_x0000_s1066" style="position:absolute;left:3827;top:807;width:7489;height:0" coordorigin="3827,807" coordsize="7489,0" path="m3827,807r7489,e" filled="f" strokeweight=".30578mm">
              <v:path arrowok="t"/>
            </v:shape>
            <w10:wrap anchorx="page"/>
          </v:group>
        </w:pict>
      </w:r>
      <w:r w:rsidR="006E709D">
        <w:rPr>
          <w:position w:val="3"/>
          <w:sz w:val="19"/>
          <w:szCs w:val="19"/>
        </w:rPr>
        <w:t xml:space="preserve">3  </w:t>
      </w:r>
      <w:r w:rsidR="006E709D">
        <w:rPr>
          <w:spacing w:val="32"/>
          <w:position w:val="3"/>
          <w:sz w:val="19"/>
          <w:szCs w:val="19"/>
        </w:rPr>
        <w:t xml:space="preserve"> </w:t>
      </w:r>
      <w:proofErr w:type="spellStart"/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proofErr w:type="spellEnd"/>
      <w:r w:rsidR="006E709D">
        <w:rPr>
          <w:b/>
          <w:spacing w:val="10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-</w:t>
      </w:r>
      <w:r w:rsidR="006E709D">
        <w:rPr>
          <w:b/>
          <w:spacing w:val="-6"/>
          <w:position w:val="3"/>
          <w:sz w:val="19"/>
          <w:szCs w:val="19"/>
        </w:rPr>
        <w:t xml:space="preserve"> </w:t>
      </w:r>
      <w:proofErr w:type="spellStart"/>
      <w:r w:rsidR="006E709D">
        <w:rPr>
          <w:b/>
          <w:spacing w:val="5"/>
          <w:position w:val="3"/>
          <w:sz w:val="19"/>
          <w:szCs w:val="19"/>
        </w:rPr>
        <w:t>B</w:t>
      </w:r>
      <w:r w:rsidR="006E709D">
        <w:rPr>
          <w:b/>
          <w:spacing w:val="-3"/>
          <w:position w:val="3"/>
          <w:sz w:val="19"/>
          <w:szCs w:val="19"/>
        </w:rPr>
        <w:t>u</w:t>
      </w:r>
      <w:r w:rsidR="006E709D">
        <w:rPr>
          <w:b/>
          <w:spacing w:val="-5"/>
          <w:position w:val="3"/>
          <w:sz w:val="19"/>
          <w:szCs w:val="19"/>
        </w:rPr>
        <w:t>t</w:t>
      </w:r>
      <w:r w:rsidR="006E709D">
        <w:rPr>
          <w:b/>
          <w:spacing w:val="6"/>
          <w:position w:val="3"/>
          <w:sz w:val="19"/>
          <w:szCs w:val="19"/>
        </w:rPr>
        <w:t>i</w:t>
      </w:r>
      <w:r w:rsidR="006E709D">
        <w:rPr>
          <w:b/>
          <w:position w:val="3"/>
          <w:sz w:val="19"/>
          <w:szCs w:val="19"/>
        </w:rPr>
        <w:t>r</w:t>
      </w:r>
      <w:proofErr w:type="spellEnd"/>
      <w:r w:rsidR="006E709D">
        <w:rPr>
          <w:b/>
          <w:spacing w:val="10"/>
          <w:position w:val="3"/>
          <w:sz w:val="19"/>
          <w:szCs w:val="19"/>
        </w:rPr>
        <w:t xml:space="preserve"> </w:t>
      </w:r>
      <w:proofErr w:type="spellStart"/>
      <w:r w:rsidR="006E709D">
        <w:rPr>
          <w:b/>
          <w:spacing w:val="-16"/>
          <w:position w:val="3"/>
          <w:sz w:val="19"/>
          <w:szCs w:val="19"/>
        </w:rPr>
        <w:t>K</w:t>
      </w:r>
      <w:r w:rsidR="006E709D">
        <w:rPr>
          <w:b/>
          <w:spacing w:val="4"/>
          <w:position w:val="3"/>
          <w:sz w:val="19"/>
          <w:szCs w:val="19"/>
        </w:rPr>
        <w:t>er</w:t>
      </w:r>
      <w:r w:rsidR="006E709D">
        <w:rPr>
          <w:b/>
          <w:spacing w:val="-5"/>
          <w:position w:val="3"/>
          <w:sz w:val="19"/>
          <w:szCs w:val="19"/>
        </w:rPr>
        <w:t>j</w:t>
      </w:r>
      <w:r w:rsidR="006E709D">
        <w:rPr>
          <w:b/>
          <w:position w:val="3"/>
          <w:sz w:val="19"/>
          <w:szCs w:val="19"/>
        </w:rPr>
        <w:t>a</w:t>
      </w:r>
      <w:proofErr w:type="spellEnd"/>
      <w:r w:rsidR="006E709D">
        <w:rPr>
          <w:b/>
          <w:position w:val="3"/>
          <w:sz w:val="19"/>
          <w:szCs w:val="19"/>
        </w:rPr>
        <w:t xml:space="preserve">                    </w:t>
      </w:r>
      <w:r w:rsidR="006E709D">
        <w:rPr>
          <w:b/>
          <w:spacing w:val="9"/>
          <w:position w:val="3"/>
          <w:sz w:val="19"/>
          <w:szCs w:val="19"/>
        </w:rPr>
        <w:t xml:space="preserve"> </w:t>
      </w:r>
      <w:r w:rsidR="006E709D">
        <w:rPr>
          <w:b/>
          <w:position w:val="3"/>
          <w:sz w:val="19"/>
          <w:szCs w:val="19"/>
        </w:rPr>
        <w:t>:</w:t>
      </w:r>
      <w:r w:rsidR="006E709D">
        <w:rPr>
          <w:b/>
          <w:spacing w:val="31"/>
          <w:position w:val="3"/>
          <w:sz w:val="19"/>
          <w:szCs w:val="19"/>
        </w:rPr>
        <w:t xml:space="preserve"> </w:t>
      </w:r>
    </w:p>
    <w:p w:rsidR="00E400EC" w:rsidRDefault="00E400EC" w:rsidP="00E400EC">
      <w:pPr>
        <w:spacing w:before="40" w:line="244" w:lineRule="auto"/>
        <w:ind w:right="637"/>
        <w:rPr>
          <w:sz w:val="22"/>
          <w:szCs w:val="22"/>
        </w:rPr>
      </w:pPr>
    </w:p>
    <w:p w:rsidR="008C2F56" w:rsidRDefault="008C2F56">
      <w:pPr>
        <w:spacing w:before="7" w:line="120" w:lineRule="exact"/>
        <w:rPr>
          <w:sz w:val="12"/>
          <w:szCs w:val="12"/>
        </w:rPr>
      </w:pPr>
    </w:p>
    <w:p w:rsidR="008C2F56" w:rsidRPr="00E400EC" w:rsidRDefault="00E400EC">
      <w:pPr>
        <w:spacing w:line="200" w:lineRule="exact"/>
        <w:rPr>
          <w:color w:val="FFFFFF" w:themeColor="background1"/>
        </w:rPr>
      </w:pPr>
      <w:r w:rsidRPr="00E400EC">
        <w:rPr>
          <w:color w:val="FFFFFF" w:themeColor="background1"/>
        </w:rPr>
        <w:t xml:space="preserve">       </w:t>
      </w:r>
      <w:proofErr w:type="gramStart"/>
      <w:r w:rsidRPr="00E400EC">
        <w:rPr>
          <w:color w:val="FFFFFF" w:themeColor="background1"/>
        </w:rPr>
        <w:t>d</w:t>
      </w:r>
      <w:proofErr w:type="gramEnd"/>
    </w:p>
    <w:p w:rsidR="008C2F56" w:rsidRDefault="00E400EC">
      <w:pPr>
        <w:spacing w:line="200" w:lineRule="exact"/>
      </w:pPr>
      <w:r>
        <w:tab/>
      </w:r>
      <w:r>
        <w:tab/>
      </w:r>
      <w:r>
        <w:tab/>
      </w:r>
      <w:r>
        <w:tab/>
        <w:t xml:space="preserve">       </w:t>
      </w: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2740"/>
        <w:gridCol w:w="3234"/>
        <w:gridCol w:w="452"/>
        <w:gridCol w:w="3821"/>
      </w:tblGrid>
      <w:tr w:rsidR="008C2F56">
        <w:trPr>
          <w:trHeight w:hRule="exact" w:val="539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proofErr w:type="spellStart"/>
            <w:r>
              <w:rPr>
                <w:b/>
                <w:spacing w:val="1"/>
                <w:w w:val="102"/>
                <w:sz w:val="19"/>
                <w:szCs w:val="19"/>
              </w:rPr>
              <w:t>P</w:t>
            </w:r>
            <w:r>
              <w:rPr>
                <w:b/>
                <w:spacing w:val="4"/>
                <w:w w:val="102"/>
                <w:sz w:val="19"/>
                <w:szCs w:val="19"/>
              </w:rPr>
              <w:t>e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proofErr w:type="spellEnd"/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z w:val="19"/>
                <w:szCs w:val="19"/>
              </w:rPr>
              <w:t>n</w:t>
            </w:r>
            <w:proofErr w:type="spellEnd"/>
            <w:r>
              <w:rPr>
                <w:b/>
                <w:spacing w:val="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16"/>
                <w:sz w:val="19"/>
                <w:szCs w:val="19"/>
              </w:rPr>
              <w:t>K</w:t>
            </w:r>
            <w:r>
              <w:rPr>
                <w:b/>
                <w:spacing w:val="4"/>
                <w:sz w:val="19"/>
                <w:szCs w:val="19"/>
              </w:rPr>
              <w:t>er</w:t>
            </w:r>
            <w:r>
              <w:rPr>
                <w:b/>
                <w:spacing w:val="-5"/>
                <w:sz w:val="19"/>
                <w:szCs w:val="19"/>
              </w:rPr>
              <w:t>j</w:t>
            </w:r>
            <w:r>
              <w:rPr>
                <w:b/>
                <w:sz w:val="19"/>
                <w:szCs w:val="19"/>
              </w:rPr>
              <w:t>a</w:t>
            </w:r>
            <w:proofErr w:type="spellEnd"/>
            <w:r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24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:rsidR="008C2F56" w:rsidRDefault="00AB77CF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{</w:t>
            </w:r>
            <w:proofErr w:type="spellStart"/>
            <w:r>
              <w:rPr>
                <w:position w:val="-1"/>
                <w:sz w:val="22"/>
                <w:szCs w:val="22"/>
              </w:rPr>
              <w:t>noinden</w:t>
            </w:r>
            <w:proofErr w:type="spellEnd"/>
            <w:r>
              <w:rPr>
                <w:position w:val="-1"/>
                <w:sz w:val="22"/>
                <w:szCs w:val="22"/>
              </w:rPr>
              <w:t>}</w:t>
            </w:r>
          </w:p>
        </w:tc>
        <w:tc>
          <w:tcPr>
            <w:tcW w:w="4273" w:type="dxa"/>
            <w:gridSpan w:val="2"/>
            <w:vMerge w:val="restart"/>
            <w:tcBorders>
              <w:top w:val="single" w:sz="7" w:space="0" w:color="000000"/>
              <w:left w:val="nil"/>
              <w:right w:val="nil"/>
            </w:tcBorders>
          </w:tcPr>
          <w:p w:rsidR="008C2F56" w:rsidRDefault="008C2F56" w:rsidP="00AB77CF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8C2F56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proofErr w:type="spellStart"/>
            <w:r>
              <w:rPr>
                <w:b/>
                <w:spacing w:val="12"/>
                <w:sz w:val="19"/>
                <w:szCs w:val="19"/>
              </w:rPr>
              <w:t>S</w:t>
            </w:r>
            <w:r>
              <w:rPr>
                <w:b/>
                <w:spacing w:val="4"/>
                <w:sz w:val="19"/>
                <w:szCs w:val="19"/>
              </w:rPr>
              <w:t>e</w:t>
            </w:r>
            <w:r>
              <w:rPr>
                <w:b/>
                <w:spacing w:val="-18"/>
                <w:sz w:val="19"/>
                <w:szCs w:val="19"/>
              </w:rPr>
              <w:t>b</w:t>
            </w:r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-5"/>
                <w:sz w:val="19"/>
                <w:szCs w:val="19"/>
              </w:rPr>
              <w:t>t</w:t>
            </w:r>
            <w:r>
              <w:rPr>
                <w:b/>
                <w:spacing w:val="-3"/>
                <w:sz w:val="19"/>
                <w:szCs w:val="19"/>
              </w:rPr>
              <w:t>h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8"/>
                <w:sz w:val="19"/>
                <w:szCs w:val="19"/>
              </w:rPr>
              <w:t>g</w:t>
            </w:r>
            <w:r>
              <w:rPr>
                <w:b/>
                <w:sz w:val="19"/>
                <w:szCs w:val="19"/>
              </w:rPr>
              <w:t>a</w:t>
            </w:r>
            <w:proofErr w:type="spellEnd"/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     </w:t>
            </w:r>
            <w:r>
              <w:rPr>
                <w:b/>
                <w:spacing w:val="42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6" w:line="260" w:lineRule="exact"/>
              <w:rPr>
                <w:sz w:val="26"/>
                <w:szCs w:val="26"/>
              </w:rPr>
            </w:pPr>
          </w:p>
          <w:p w:rsidR="008C2F56" w:rsidRDefault="00AB77CF">
            <w:pPr>
              <w:spacing w:line="240" w:lineRule="exact"/>
              <w:ind w:left="55"/>
              <w:rPr>
                <w:sz w:val="22"/>
                <w:szCs w:val="22"/>
              </w:rPr>
            </w:pPr>
            <w:r>
              <w:rPr>
                <w:w w:val="99"/>
                <w:position w:val="-1"/>
                <w:sz w:val="22"/>
                <w:szCs w:val="22"/>
              </w:rPr>
              <w:t>{</w:t>
            </w:r>
            <w:proofErr w:type="spellStart"/>
            <w:r>
              <w:rPr>
                <w:w w:val="99"/>
                <w:position w:val="-1"/>
                <w:sz w:val="22"/>
                <w:szCs w:val="22"/>
              </w:rPr>
              <w:t>nosebutharga</w:t>
            </w:r>
            <w:proofErr w:type="spellEnd"/>
            <w:r>
              <w:rPr>
                <w:w w:val="99"/>
                <w:position w:val="-1"/>
                <w:sz w:val="22"/>
                <w:szCs w:val="22"/>
              </w:rPr>
              <w:t>}</w:t>
            </w:r>
          </w:p>
        </w:tc>
        <w:tc>
          <w:tcPr>
            <w:tcW w:w="4273" w:type="dxa"/>
            <w:gridSpan w:val="2"/>
            <w:vMerge/>
            <w:tcBorders>
              <w:left w:val="nil"/>
              <w:bottom w:val="single" w:sz="7" w:space="0" w:color="000000"/>
              <w:right w:val="nil"/>
            </w:tcBorders>
          </w:tcPr>
          <w:p w:rsidR="008C2F56" w:rsidRDefault="008C2F56"/>
        </w:tc>
      </w:tr>
      <w:tr w:rsidR="008C2F56">
        <w:trPr>
          <w:trHeight w:hRule="exact" w:val="538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40"/>
              <w:rPr>
                <w:sz w:val="19"/>
                <w:szCs w:val="19"/>
              </w:rPr>
            </w:pPr>
            <w:r>
              <w:rPr>
                <w:w w:val="102"/>
                <w:sz w:val="19"/>
                <w:szCs w:val="19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8C2F56" w:rsidRDefault="008C2F56">
            <w:pPr>
              <w:spacing w:line="100" w:lineRule="exact"/>
              <w:rPr>
                <w:sz w:val="10"/>
                <w:szCs w:val="10"/>
              </w:rPr>
            </w:pPr>
          </w:p>
          <w:p w:rsidR="008C2F56" w:rsidRDefault="008C2F56">
            <w:pPr>
              <w:spacing w:line="200" w:lineRule="exact"/>
            </w:pPr>
          </w:p>
          <w:p w:rsidR="008C2F56" w:rsidRDefault="006E709D">
            <w:pPr>
              <w:ind w:left="87"/>
              <w:rPr>
                <w:sz w:val="19"/>
                <w:szCs w:val="19"/>
              </w:rPr>
            </w:pPr>
            <w:r>
              <w:rPr>
                <w:b/>
                <w:spacing w:val="-16"/>
                <w:w w:val="102"/>
                <w:sz w:val="19"/>
                <w:szCs w:val="19"/>
              </w:rPr>
              <w:t>I</w:t>
            </w:r>
            <w:r>
              <w:rPr>
                <w:b/>
                <w:spacing w:val="-3"/>
                <w:w w:val="102"/>
                <w:sz w:val="19"/>
                <w:szCs w:val="19"/>
              </w:rPr>
              <w:t>n</w:t>
            </w:r>
            <w:r>
              <w:rPr>
                <w:b/>
                <w:w w:val="102"/>
                <w:sz w:val="19"/>
                <w:szCs w:val="19"/>
              </w:rPr>
              <w:t>s</w:t>
            </w:r>
            <w:r>
              <w:rPr>
                <w:b/>
                <w:spacing w:val="-33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spacing w:val="-3"/>
                <w:sz w:val="19"/>
                <w:szCs w:val="19"/>
              </w:rPr>
              <w:t>u</w:t>
            </w:r>
            <w:r>
              <w:rPr>
                <w:b/>
                <w:spacing w:val="4"/>
                <w:sz w:val="19"/>
                <w:szCs w:val="19"/>
              </w:rPr>
              <w:t>r</w:t>
            </w:r>
            <w:r>
              <w:rPr>
                <w:b/>
                <w:spacing w:val="-7"/>
                <w:sz w:val="19"/>
                <w:szCs w:val="19"/>
              </w:rPr>
              <w:t>a</w:t>
            </w:r>
            <w:r>
              <w:rPr>
                <w:b/>
                <w:spacing w:val="-3"/>
                <w:sz w:val="19"/>
                <w:szCs w:val="19"/>
              </w:rPr>
              <w:t>n</w:t>
            </w:r>
            <w:proofErr w:type="spellEnd"/>
            <w:r>
              <w:rPr>
                <w:b/>
                <w:spacing w:val="6"/>
                <w:sz w:val="19"/>
                <w:szCs w:val="19"/>
              </w:rPr>
              <w:t>/</w:t>
            </w:r>
            <w:r>
              <w:rPr>
                <w:b/>
                <w:spacing w:val="1"/>
                <w:sz w:val="19"/>
                <w:szCs w:val="19"/>
              </w:rPr>
              <w:t>P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pacing w:val="6"/>
                <w:sz w:val="19"/>
                <w:szCs w:val="19"/>
              </w:rPr>
              <w:t>li</w:t>
            </w:r>
            <w:r>
              <w:rPr>
                <w:b/>
                <w:spacing w:val="4"/>
                <w:sz w:val="19"/>
                <w:szCs w:val="19"/>
              </w:rPr>
              <w:t>c</w:t>
            </w:r>
            <w:r>
              <w:rPr>
                <w:b/>
                <w:sz w:val="19"/>
                <w:szCs w:val="19"/>
              </w:rPr>
              <w:t>y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spacing w:val="-5"/>
                <w:sz w:val="19"/>
                <w:szCs w:val="19"/>
              </w:rPr>
              <w:t>N</w:t>
            </w:r>
            <w:r>
              <w:rPr>
                <w:b/>
                <w:spacing w:val="-7"/>
                <w:sz w:val="19"/>
                <w:szCs w:val="19"/>
              </w:rPr>
              <w:t>o</w:t>
            </w:r>
            <w:r>
              <w:rPr>
                <w:b/>
                <w:sz w:val="19"/>
                <w:szCs w:val="19"/>
              </w:rPr>
              <w:t xml:space="preserve">.                    </w:t>
            </w:r>
            <w:r>
              <w:rPr>
                <w:b/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w w:val="102"/>
                <w:sz w:val="19"/>
                <w:szCs w:val="19"/>
              </w:rPr>
              <w:t>:</w:t>
            </w:r>
          </w:p>
        </w:tc>
        <w:tc>
          <w:tcPr>
            <w:tcW w:w="323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3" w:line="260" w:lineRule="exact"/>
              <w:rPr>
                <w:sz w:val="26"/>
                <w:szCs w:val="26"/>
              </w:rPr>
            </w:pPr>
          </w:p>
          <w:p w:rsidR="008C2F56" w:rsidRDefault="006E709D" w:rsidP="00AC6376">
            <w:pPr>
              <w:spacing w:line="240" w:lineRule="exact"/>
              <w:ind w:left="52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position w:val="1"/>
              </w:rPr>
              <w:t>W</w:t>
            </w:r>
            <w:r>
              <w:rPr>
                <w:rFonts w:ascii="Arial" w:eastAsia="Arial" w:hAnsi="Arial" w:cs="Arial"/>
                <w:b/>
                <w:position w:val="1"/>
              </w:rPr>
              <w:t xml:space="preserve">C- </w:t>
            </w:r>
            <w:r>
              <w:rPr>
                <w:rFonts w:ascii="Arial" w:eastAsia="Arial" w:hAnsi="Arial" w:cs="Arial"/>
                <w:b/>
                <w:spacing w:val="27"/>
                <w:position w:val="1"/>
              </w:rPr>
              <w:t xml:space="preserve"> </w:t>
            </w:r>
            <w:r w:rsidR="00AC6376">
              <w:rPr>
                <w:position w:val="-1"/>
                <w:sz w:val="22"/>
                <w:szCs w:val="22"/>
              </w:rPr>
              <w:t>{</w:t>
            </w:r>
            <w:proofErr w:type="spellStart"/>
            <w:r w:rsidR="00AC6376">
              <w:rPr>
                <w:position w:val="-1"/>
                <w:sz w:val="22"/>
                <w:szCs w:val="22"/>
              </w:rPr>
              <w:t>nopolisi</w:t>
            </w:r>
            <w:proofErr w:type="spellEnd"/>
            <w:r w:rsidR="00AC6376">
              <w:rPr>
                <w:position w:val="-1"/>
                <w:sz w:val="22"/>
                <w:szCs w:val="22"/>
              </w:rPr>
              <w:t>}</w:t>
            </w:r>
          </w:p>
        </w:tc>
        <w:tc>
          <w:tcPr>
            <w:tcW w:w="452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7" w:line="260" w:lineRule="exact"/>
              <w:rPr>
                <w:sz w:val="26"/>
                <w:szCs w:val="26"/>
              </w:rPr>
            </w:pPr>
          </w:p>
          <w:p w:rsidR="008C2F56" w:rsidRDefault="006E7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L -</w:t>
            </w:r>
          </w:p>
        </w:tc>
        <w:tc>
          <w:tcPr>
            <w:tcW w:w="382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8C2F56" w:rsidRDefault="008C2F56">
            <w:pPr>
              <w:spacing w:before="15" w:line="260" w:lineRule="exact"/>
              <w:rPr>
                <w:sz w:val="26"/>
                <w:szCs w:val="26"/>
              </w:rPr>
            </w:pPr>
          </w:p>
          <w:p w:rsidR="008C2F56" w:rsidRDefault="006A3465">
            <w:pPr>
              <w:spacing w:line="240" w:lineRule="exact"/>
              <w:ind w:left="76"/>
              <w:rPr>
                <w:sz w:val="22"/>
                <w:szCs w:val="22"/>
              </w:rPr>
            </w:pPr>
            <w:r>
              <w:rPr>
                <w:position w:val="-1"/>
                <w:sz w:val="22"/>
                <w:szCs w:val="22"/>
              </w:rPr>
              <w:t>{</w:t>
            </w:r>
            <w:proofErr w:type="spellStart"/>
            <w:r>
              <w:rPr>
                <w:position w:val="-1"/>
                <w:sz w:val="22"/>
                <w:szCs w:val="22"/>
              </w:rPr>
              <w:t>nopi</w:t>
            </w:r>
            <w:proofErr w:type="spellEnd"/>
            <w:r w:rsidR="00AC6376">
              <w:rPr>
                <w:position w:val="-1"/>
                <w:sz w:val="22"/>
                <w:szCs w:val="22"/>
              </w:rPr>
              <w:t>}</w:t>
            </w:r>
          </w:p>
        </w:tc>
      </w:tr>
    </w:tbl>
    <w:p w:rsidR="008C2F56" w:rsidRDefault="008C2F56">
      <w:pPr>
        <w:spacing w:before="5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954FA6">
      <w:pPr>
        <w:spacing w:before="58"/>
        <w:ind w:left="225" w:right="-49"/>
        <w:rPr>
          <w:sz w:val="19"/>
          <w:szCs w:val="19"/>
        </w:rPr>
      </w:pPr>
      <w:r>
        <w:lastRenderedPageBreak/>
        <w:pict>
          <v:group id="_x0000_s1061" style="position:absolute;left:0;text-align:left;margin-left:190.9pt;margin-top:13.7pt;width:375.35pt;height:1.1pt;z-index:-251659264;mso-position-horizontal-relative:page" coordorigin="3818,274" coordsize="7507,22">
            <v:shape id="_x0000_s1064" style="position:absolute;left:3828;top:281;width:7475;height:0" coordorigin="3828,281" coordsize="7475,0" path="m3828,281r7475,e" filled="f" strokeweight=".26253mm">
              <v:path arrowok="t"/>
            </v:shape>
            <v:shape id="_x0000_s1063" style="position:absolute;left:3827;top:288;width:7489;height:0" coordorigin="3827,288" coordsize="7489,0" path="m11316,288r-7489,e" filled="f" strokeweight=".30578mm">
              <v:path arrowok="t"/>
            </v:shape>
            <v:shape id="_x0000_s1062" style="position:absolute;left:3827;top:288;width:7489;height:0" coordorigin="3827,288" coordsize="7489,0" path="m3827,288r7489,e" filled="f" strokeweight=".30578mm">
              <v:path arrowok="t"/>
            </v:shape>
            <w10:wrap anchorx="page"/>
          </v:group>
        </w:pict>
      </w:r>
      <w:r w:rsidR="006E709D">
        <w:rPr>
          <w:sz w:val="19"/>
          <w:szCs w:val="19"/>
        </w:rPr>
        <w:t xml:space="preserve">7  </w:t>
      </w:r>
      <w:r w:rsidR="006E709D">
        <w:rPr>
          <w:spacing w:val="32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er</w:t>
      </w:r>
      <w:r w:rsidR="006E709D">
        <w:rPr>
          <w:b/>
          <w:spacing w:val="-3"/>
          <w:sz w:val="19"/>
          <w:szCs w:val="19"/>
        </w:rPr>
        <w:t>un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r w:rsidR="006E709D">
        <w:rPr>
          <w:b/>
          <w:sz w:val="19"/>
          <w:szCs w:val="19"/>
        </w:rPr>
        <w:t xml:space="preserve">                               </w:t>
      </w:r>
      <w:r w:rsidR="006E709D">
        <w:rPr>
          <w:b/>
          <w:spacing w:val="4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 w:rsidR="006A3465">
        <w:rPr>
          <w:position w:val="-1"/>
          <w:sz w:val="22"/>
          <w:szCs w:val="22"/>
        </w:rPr>
        <w:lastRenderedPageBreak/>
        <w:t>{</w:t>
      </w:r>
      <w:proofErr w:type="spellStart"/>
      <w:proofErr w:type="gramStart"/>
      <w:r w:rsidR="006A3465">
        <w:rPr>
          <w:position w:val="-1"/>
          <w:sz w:val="22"/>
          <w:szCs w:val="22"/>
        </w:rPr>
        <w:t>kodperuntuk</w:t>
      </w:r>
      <w:r w:rsidR="00AC6376">
        <w:rPr>
          <w:position w:val="-1"/>
          <w:sz w:val="22"/>
          <w:szCs w:val="22"/>
        </w:rPr>
        <w:t>kan</w:t>
      </w:r>
      <w:proofErr w:type="spellEnd"/>
      <w:proofErr w:type="gramEnd"/>
      <w:r w:rsidR="00AC6376">
        <w:rPr>
          <w:position w:val="-1"/>
          <w:sz w:val="22"/>
          <w:szCs w:val="22"/>
        </w:rPr>
        <w:t>}</w:t>
      </w:r>
    </w:p>
    <w:p w:rsidR="008C2F56" w:rsidRDefault="008C2F56">
      <w:pPr>
        <w:spacing w:before="8" w:line="22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954FA6">
      <w:pPr>
        <w:spacing w:before="89"/>
        <w:ind w:left="225" w:right="-49"/>
        <w:rPr>
          <w:sz w:val="19"/>
          <w:szCs w:val="19"/>
        </w:rPr>
      </w:pPr>
      <w:r>
        <w:lastRenderedPageBreak/>
        <w:pict>
          <v:group id="_x0000_s1057" style="position:absolute;left:0;text-align:left;margin-left:190.95pt;margin-top:15.25pt;width:375.3pt;height:1.1pt;z-index:-251658240;mso-position-horizontal-relative:page" coordorigin="3819,305" coordsize="7506,22">
            <v:shape id="_x0000_s1060" style="position:absolute;left:3828;top:313;width:7475;height:0" coordorigin="3828,313" coordsize="7475,0" path="m3828,313r7475,e" filled="f" strokeweight=".26253mm">
              <v:path arrowok="t"/>
            </v:shape>
            <v:shape id="_x0000_s1059" style="position:absolute;left:3827;top:319;width:7489;height:0" coordorigin="3827,319" coordsize="7489,0" path="m11316,319r-7489,e" filled="f" strokeweight=".29733mm">
              <v:path arrowok="t"/>
            </v:shape>
            <v:shape id="_x0000_s1058" style="position:absolute;left:3827;top:319;width:7489;height:0" coordorigin="3827,319" coordsize="7489,0" path="m3827,319r7489,e" filled="f" strokeweight=".29733mm">
              <v:path arrowok="t"/>
            </v:shape>
            <w10:wrap anchorx="page"/>
          </v:group>
        </w:pict>
      </w:r>
      <w:r w:rsidR="006E709D">
        <w:rPr>
          <w:sz w:val="19"/>
          <w:szCs w:val="19"/>
        </w:rPr>
        <w:t xml:space="preserve">8  </w:t>
      </w:r>
      <w:r w:rsidR="006E709D">
        <w:rPr>
          <w:spacing w:val="32"/>
          <w:sz w:val="19"/>
          <w:szCs w:val="19"/>
        </w:rPr>
        <w:t xml:space="preserve"> </w:t>
      </w:r>
      <w:proofErr w:type="spellStart"/>
      <w:r w:rsidR="006E709D">
        <w:rPr>
          <w:b/>
          <w:spacing w:val="-16"/>
          <w:sz w:val="19"/>
          <w:szCs w:val="19"/>
        </w:rPr>
        <w:t>H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>a</w:t>
      </w:r>
      <w:proofErr w:type="spellEnd"/>
      <w:r w:rsidR="006E709D">
        <w:rPr>
          <w:b/>
          <w:spacing w:val="1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w w:val="102"/>
          <w:sz w:val="19"/>
          <w:szCs w:val="19"/>
        </w:rPr>
        <w:t>P</w:t>
      </w:r>
      <w:r w:rsidR="006E709D">
        <w:rPr>
          <w:b/>
          <w:spacing w:val="4"/>
          <w:w w:val="102"/>
          <w:sz w:val="19"/>
          <w:szCs w:val="19"/>
        </w:rPr>
        <w:t>e</w:t>
      </w:r>
      <w:r w:rsidR="006E709D">
        <w:rPr>
          <w:b/>
          <w:w w:val="102"/>
          <w:sz w:val="19"/>
          <w:szCs w:val="19"/>
        </w:rPr>
        <w:t>s</w:t>
      </w:r>
      <w:proofErr w:type="spellEnd"/>
      <w:r w:rsidR="006E709D">
        <w:rPr>
          <w:b/>
          <w:spacing w:val="-33"/>
          <w:sz w:val="19"/>
          <w:szCs w:val="19"/>
        </w:rPr>
        <w:t xml:space="preserve"> </w:t>
      </w:r>
      <w:proofErr w:type="spellStart"/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r w:rsidR="006E709D">
        <w:rPr>
          <w:b/>
          <w:sz w:val="19"/>
          <w:szCs w:val="19"/>
        </w:rPr>
        <w:t xml:space="preserve">                  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8C2F56">
      <w:pPr>
        <w:spacing w:line="120" w:lineRule="exact"/>
        <w:rPr>
          <w:sz w:val="12"/>
          <w:szCs w:val="12"/>
        </w:rPr>
      </w:pPr>
    </w:p>
    <w:p w:rsidR="008C2F56" w:rsidRDefault="008C2F56">
      <w:pPr>
        <w:spacing w:line="200" w:lineRule="exact"/>
      </w:pPr>
    </w:p>
    <w:p w:rsidR="008C2F56" w:rsidRDefault="006E709D">
      <w:pPr>
        <w:ind w:left="225" w:right="-49"/>
        <w:rPr>
          <w:sz w:val="19"/>
          <w:szCs w:val="19"/>
        </w:rPr>
      </w:pPr>
      <w:r>
        <w:rPr>
          <w:sz w:val="19"/>
          <w:szCs w:val="19"/>
        </w:rPr>
        <w:t xml:space="preserve">9  </w:t>
      </w:r>
      <w:r>
        <w:rPr>
          <w:spacing w:val="32"/>
          <w:sz w:val="19"/>
          <w:szCs w:val="19"/>
        </w:rPr>
        <w:t xml:space="preserve"> </w:t>
      </w:r>
      <w:proofErr w:type="spellStart"/>
      <w:proofErr w:type="gram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proofErr w:type="spellEnd"/>
      <w:r>
        <w:rPr>
          <w:b/>
          <w:sz w:val="19"/>
          <w:szCs w:val="19"/>
        </w:rPr>
        <w:t xml:space="preserve"> </w:t>
      </w:r>
      <w:r>
        <w:rPr>
          <w:b/>
          <w:spacing w:val="3"/>
          <w:sz w:val="19"/>
          <w:szCs w:val="19"/>
        </w:rPr>
        <w:t xml:space="preserve"> </w:t>
      </w:r>
      <w:proofErr w:type="spellStart"/>
      <w:r>
        <w:rPr>
          <w:b/>
          <w:spacing w:val="1"/>
          <w:sz w:val="19"/>
          <w:szCs w:val="19"/>
        </w:rPr>
        <w:t>P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3"/>
          <w:sz w:val="19"/>
          <w:szCs w:val="19"/>
        </w:rPr>
        <w:t>u</w:t>
      </w:r>
      <w:r>
        <w:rPr>
          <w:b/>
          <w:spacing w:val="6"/>
          <w:sz w:val="19"/>
          <w:szCs w:val="19"/>
        </w:rPr>
        <w:t>l</w:t>
      </w:r>
      <w:r>
        <w:rPr>
          <w:b/>
          <w:spacing w:val="-7"/>
          <w:sz w:val="19"/>
          <w:szCs w:val="19"/>
        </w:rPr>
        <w:t>aa</w:t>
      </w:r>
      <w:r>
        <w:rPr>
          <w:b/>
          <w:sz w:val="19"/>
          <w:szCs w:val="19"/>
        </w:rPr>
        <w:t>n</w:t>
      </w:r>
      <w:proofErr w:type="spellEnd"/>
      <w:proofErr w:type="gramEnd"/>
      <w:r>
        <w:rPr>
          <w:b/>
          <w:spacing w:val="13"/>
          <w:sz w:val="19"/>
          <w:szCs w:val="19"/>
        </w:rPr>
        <w:t xml:space="preserve"> </w:t>
      </w:r>
      <w:proofErr w:type="spellStart"/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>a</w:t>
      </w:r>
      <w:proofErr w:type="spellEnd"/>
      <w:r>
        <w:rPr>
          <w:b/>
          <w:sz w:val="19"/>
          <w:szCs w:val="19"/>
        </w:rPr>
        <w:t xml:space="preserve">        </w:t>
      </w:r>
      <w:r>
        <w:rPr>
          <w:b/>
          <w:spacing w:val="2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8C2F56">
      <w:pPr>
        <w:spacing w:before="10" w:line="100" w:lineRule="exact"/>
        <w:rPr>
          <w:sz w:val="11"/>
          <w:szCs w:val="11"/>
        </w:rPr>
      </w:pPr>
    </w:p>
    <w:p w:rsidR="008C2F56" w:rsidRDefault="008C2F56">
      <w:pPr>
        <w:spacing w:line="200" w:lineRule="exact"/>
      </w:pPr>
    </w:p>
    <w:p w:rsidR="008C2F56" w:rsidRDefault="006E709D">
      <w:pPr>
        <w:ind w:left="180" w:right="-49"/>
        <w:rPr>
          <w:sz w:val="19"/>
          <w:szCs w:val="19"/>
        </w:rPr>
      </w:pPr>
      <w:proofErr w:type="gramStart"/>
      <w:r>
        <w:rPr>
          <w:spacing w:val="-7"/>
          <w:sz w:val="19"/>
          <w:szCs w:val="19"/>
        </w:rPr>
        <w:t>1</w:t>
      </w:r>
      <w:r>
        <w:rPr>
          <w:sz w:val="19"/>
          <w:szCs w:val="19"/>
        </w:rPr>
        <w:t xml:space="preserve">0 </w:t>
      </w:r>
      <w:r>
        <w:rPr>
          <w:spacing w:val="36"/>
          <w:sz w:val="19"/>
          <w:szCs w:val="19"/>
        </w:rPr>
        <w:t xml:space="preserve"> </w:t>
      </w:r>
      <w:proofErr w:type="spell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4"/>
          <w:sz w:val="19"/>
          <w:szCs w:val="19"/>
        </w:rPr>
        <w:t>r</w:t>
      </w:r>
      <w:r>
        <w:rPr>
          <w:b/>
          <w:spacing w:val="6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h</w:t>
      </w:r>
      <w:proofErr w:type="spellEnd"/>
      <w:proofErr w:type="gramEnd"/>
      <w:r>
        <w:rPr>
          <w:b/>
          <w:spacing w:val="6"/>
          <w:sz w:val="19"/>
          <w:szCs w:val="19"/>
        </w:rPr>
        <w:t xml:space="preserve"> </w:t>
      </w:r>
      <w:proofErr w:type="spellStart"/>
      <w:r>
        <w:rPr>
          <w:b/>
          <w:spacing w:val="-16"/>
          <w:sz w:val="19"/>
          <w:szCs w:val="19"/>
        </w:rPr>
        <w:t>K</w:t>
      </w:r>
      <w:r>
        <w:rPr>
          <w:b/>
          <w:spacing w:val="4"/>
          <w:sz w:val="19"/>
          <w:szCs w:val="19"/>
        </w:rPr>
        <w:t>er</w:t>
      </w:r>
      <w:r>
        <w:rPr>
          <w:b/>
          <w:spacing w:val="-5"/>
          <w:sz w:val="19"/>
          <w:szCs w:val="19"/>
        </w:rPr>
        <w:t>j</w:t>
      </w:r>
      <w:r>
        <w:rPr>
          <w:b/>
          <w:sz w:val="19"/>
          <w:szCs w:val="19"/>
        </w:rPr>
        <w:t>a</w:t>
      </w:r>
      <w:proofErr w:type="spellEnd"/>
      <w:r>
        <w:rPr>
          <w:b/>
          <w:sz w:val="19"/>
          <w:szCs w:val="19"/>
        </w:rPr>
        <w:t xml:space="preserve"> </w:t>
      </w:r>
      <w:proofErr w:type="spellStart"/>
      <w:r>
        <w:rPr>
          <w:b/>
          <w:spacing w:val="-10"/>
          <w:sz w:val="19"/>
          <w:szCs w:val="19"/>
        </w:rPr>
        <w:t>T</w:t>
      </w:r>
      <w:r>
        <w:rPr>
          <w:b/>
          <w:spacing w:val="-7"/>
          <w:sz w:val="19"/>
          <w:szCs w:val="19"/>
        </w:rPr>
        <w:t>a</w:t>
      </w:r>
      <w:r>
        <w:rPr>
          <w:b/>
          <w:spacing w:val="-12"/>
          <w:sz w:val="19"/>
          <w:szCs w:val="19"/>
        </w:rPr>
        <w:t>m</w:t>
      </w:r>
      <w:r>
        <w:rPr>
          <w:b/>
          <w:spacing w:val="-7"/>
          <w:sz w:val="19"/>
          <w:szCs w:val="19"/>
        </w:rPr>
        <w:t>a</w:t>
      </w:r>
      <w:r>
        <w:rPr>
          <w:b/>
          <w:sz w:val="19"/>
          <w:szCs w:val="19"/>
        </w:rPr>
        <w:t>t</w:t>
      </w:r>
      <w:proofErr w:type="spellEnd"/>
      <w:r>
        <w:rPr>
          <w:b/>
          <w:sz w:val="19"/>
          <w:szCs w:val="19"/>
        </w:rPr>
        <w:t xml:space="preserve">                 </w:t>
      </w:r>
      <w:r>
        <w:rPr>
          <w:b/>
          <w:spacing w:val="36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:</w:t>
      </w:r>
    </w:p>
    <w:p w:rsidR="008C2F56" w:rsidRDefault="008C2F56">
      <w:pPr>
        <w:spacing w:before="10" w:line="100" w:lineRule="exact"/>
        <w:rPr>
          <w:sz w:val="11"/>
          <w:szCs w:val="11"/>
        </w:rPr>
      </w:pPr>
    </w:p>
    <w:p w:rsidR="008C2F56" w:rsidRDefault="008C2F56">
      <w:pPr>
        <w:spacing w:line="200" w:lineRule="exact"/>
      </w:pPr>
    </w:p>
    <w:p w:rsidR="008C2F56" w:rsidRDefault="00954FA6">
      <w:pPr>
        <w:ind w:left="180" w:right="-49"/>
        <w:rPr>
          <w:sz w:val="19"/>
          <w:szCs w:val="19"/>
        </w:rPr>
      </w:pPr>
      <w:r>
        <w:pict>
          <v:group id="_x0000_s1053" style="position:absolute;left:0;text-align:left;margin-left:190.95pt;margin-top:10.8pt;width:375.3pt;height:1.1pt;z-index:-251655168;mso-position-horizontal-relative:page" coordorigin="3819,216" coordsize="7506,22">
            <v:shape id="_x0000_s1056" style="position:absolute;left:3828;top:224;width:7475;height:0" coordorigin="3828,224" coordsize="7475,0" path="m3828,224r7475,e" filled="f" strokeweight=".26253mm">
              <v:path arrowok="t"/>
            </v:shape>
            <v:shape id="_x0000_s1055" style="position:absolute;left:3827;top:230;width:7489;height:0" coordorigin="3827,230" coordsize="7489,0" path="m11316,230r-7489,e" filled="f" strokeweight=".29733mm">
              <v:path arrowok="t"/>
            </v:shape>
            <v:shape id="_x0000_s1054" style="position:absolute;left:3827;top:230;width:7489;height:0" coordorigin="3827,230" coordsize="7489,0" path="m3827,230r7489,e" filled="f" strokeweight=".29733mm">
              <v:path arrowok="t"/>
            </v:shape>
            <w10:wrap anchorx="page"/>
          </v:group>
        </w:pict>
      </w:r>
      <w:proofErr w:type="gramStart"/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1 </w:t>
      </w:r>
      <w:r w:rsidR="006E709D">
        <w:rPr>
          <w:spacing w:val="36"/>
          <w:sz w:val="19"/>
          <w:szCs w:val="19"/>
        </w:rPr>
        <w:t xml:space="preserve"> </w:t>
      </w:r>
      <w:proofErr w:type="spellStart"/>
      <w:r w:rsidR="006E709D">
        <w:rPr>
          <w:b/>
          <w:spacing w:val="-10"/>
          <w:sz w:val="19"/>
          <w:szCs w:val="19"/>
        </w:rPr>
        <w:t>T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6"/>
          <w:sz w:val="19"/>
          <w:szCs w:val="19"/>
        </w:rPr>
        <w:t>i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z w:val="19"/>
          <w:szCs w:val="19"/>
        </w:rPr>
        <w:t>h</w:t>
      </w:r>
      <w:proofErr w:type="spellEnd"/>
      <w:proofErr w:type="gramEnd"/>
      <w:r w:rsidR="006E709D">
        <w:rPr>
          <w:b/>
          <w:spacing w:val="6"/>
          <w:sz w:val="19"/>
          <w:szCs w:val="19"/>
        </w:rPr>
        <w:t xml:space="preserve"> </w:t>
      </w:r>
      <w:proofErr w:type="spellStart"/>
      <w:r w:rsidR="006E709D">
        <w:rPr>
          <w:b/>
          <w:spacing w:val="-5"/>
          <w:sz w:val="19"/>
          <w:szCs w:val="19"/>
        </w:rPr>
        <w:t>D</w:t>
      </w:r>
      <w:r w:rsidR="006E709D">
        <w:rPr>
          <w:b/>
          <w:spacing w:val="6"/>
          <w:sz w:val="19"/>
          <w:szCs w:val="19"/>
        </w:rPr>
        <w:t>il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3"/>
          <w:sz w:val="19"/>
          <w:szCs w:val="19"/>
        </w:rPr>
        <w:t>u</w:t>
      </w:r>
      <w:r w:rsidR="006E709D">
        <w:rPr>
          <w:b/>
          <w:spacing w:val="-5"/>
          <w:sz w:val="19"/>
          <w:szCs w:val="19"/>
        </w:rPr>
        <w:t>t</w:t>
      </w:r>
      <w:r w:rsidR="006E709D">
        <w:rPr>
          <w:b/>
          <w:spacing w:val="12"/>
          <w:sz w:val="19"/>
          <w:szCs w:val="19"/>
        </w:rPr>
        <w:t>k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r w:rsidR="006E709D">
        <w:rPr>
          <w:b/>
          <w:spacing w:val="15"/>
          <w:sz w:val="19"/>
          <w:szCs w:val="19"/>
        </w:rPr>
        <w:t xml:space="preserve"> </w:t>
      </w:r>
      <w:r w:rsidR="006E709D">
        <w:rPr>
          <w:b/>
          <w:spacing w:val="-18"/>
          <w:w w:val="102"/>
          <w:sz w:val="19"/>
          <w:szCs w:val="19"/>
        </w:rPr>
        <w:t>M</w:t>
      </w:r>
      <w:r w:rsidR="006E709D">
        <w:rPr>
          <w:b/>
          <w:spacing w:val="-7"/>
          <w:w w:val="102"/>
          <w:sz w:val="19"/>
          <w:szCs w:val="19"/>
        </w:rPr>
        <w:t>a</w:t>
      </w:r>
      <w:r w:rsidR="006E709D">
        <w:rPr>
          <w:b/>
          <w:w w:val="102"/>
          <w:sz w:val="19"/>
          <w:szCs w:val="19"/>
        </w:rPr>
        <w:t>s</w:t>
      </w:r>
      <w:r w:rsidR="006E709D">
        <w:rPr>
          <w:b/>
          <w:spacing w:val="-33"/>
          <w:sz w:val="19"/>
          <w:szCs w:val="19"/>
        </w:rPr>
        <w:t xml:space="preserve"> </w:t>
      </w:r>
      <w:r w:rsidR="006E709D">
        <w:rPr>
          <w:b/>
          <w:sz w:val="19"/>
          <w:szCs w:val="19"/>
        </w:rPr>
        <w:t xml:space="preserve">a        </w:t>
      </w:r>
      <w:r w:rsidR="006E709D">
        <w:rPr>
          <w:b/>
          <w:spacing w:val="2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8C2F56">
      <w:pPr>
        <w:spacing w:line="120" w:lineRule="exact"/>
        <w:rPr>
          <w:sz w:val="12"/>
          <w:szCs w:val="12"/>
        </w:rPr>
      </w:pPr>
    </w:p>
    <w:p w:rsidR="008C2F56" w:rsidRDefault="008C2F56">
      <w:pPr>
        <w:spacing w:line="200" w:lineRule="exact"/>
      </w:pPr>
    </w:p>
    <w:p w:rsidR="008C2F56" w:rsidRDefault="006E709D">
      <w:pPr>
        <w:spacing w:line="200" w:lineRule="exact"/>
        <w:ind w:left="180" w:right="-49"/>
        <w:rPr>
          <w:sz w:val="19"/>
          <w:szCs w:val="19"/>
        </w:rPr>
      </w:pPr>
      <w:proofErr w:type="gramStart"/>
      <w:r>
        <w:rPr>
          <w:spacing w:val="-7"/>
          <w:position w:val="-1"/>
          <w:sz w:val="19"/>
          <w:szCs w:val="19"/>
        </w:rPr>
        <w:t>1</w:t>
      </w:r>
      <w:r>
        <w:rPr>
          <w:position w:val="-1"/>
          <w:sz w:val="19"/>
          <w:szCs w:val="19"/>
        </w:rPr>
        <w:t xml:space="preserve">2 </w:t>
      </w:r>
      <w:r>
        <w:rPr>
          <w:spacing w:val="36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-10"/>
          <w:position w:val="-1"/>
          <w:sz w:val="19"/>
          <w:szCs w:val="19"/>
        </w:rPr>
        <w:t>T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12"/>
          <w:position w:val="-1"/>
          <w:sz w:val="19"/>
          <w:szCs w:val="19"/>
        </w:rPr>
        <w:t>k</w:t>
      </w:r>
      <w:r>
        <w:rPr>
          <w:b/>
          <w:position w:val="-1"/>
          <w:sz w:val="19"/>
          <w:szCs w:val="19"/>
        </w:rPr>
        <w:t>h</w:t>
      </w:r>
      <w:proofErr w:type="spellEnd"/>
      <w:proofErr w:type="gramEnd"/>
      <w:r>
        <w:rPr>
          <w:b/>
          <w:spacing w:val="6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-16"/>
          <w:position w:val="-1"/>
          <w:sz w:val="19"/>
          <w:szCs w:val="19"/>
        </w:rPr>
        <w:t>K</w:t>
      </w:r>
      <w:r>
        <w:rPr>
          <w:b/>
          <w:spacing w:val="4"/>
          <w:position w:val="-1"/>
          <w:sz w:val="19"/>
          <w:szCs w:val="19"/>
        </w:rPr>
        <w:t>er</w:t>
      </w:r>
      <w:r>
        <w:rPr>
          <w:b/>
          <w:spacing w:val="-5"/>
          <w:position w:val="-1"/>
          <w:sz w:val="19"/>
          <w:szCs w:val="19"/>
        </w:rPr>
        <w:t>j</w:t>
      </w:r>
      <w:r>
        <w:rPr>
          <w:b/>
          <w:position w:val="-1"/>
          <w:sz w:val="19"/>
          <w:szCs w:val="19"/>
        </w:rPr>
        <w:t>a</w:t>
      </w:r>
      <w:proofErr w:type="spellEnd"/>
      <w:r>
        <w:rPr>
          <w:b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6"/>
          <w:position w:val="-1"/>
          <w:sz w:val="19"/>
          <w:szCs w:val="19"/>
        </w:rPr>
        <w:t>i</w:t>
      </w:r>
      <w:r>
        <w:rPr>
          <w:b/>
          <w:spacing w:val="-7"/>
          <w:position w:val="-1"/>
          <w:sz w:val="19"/>
          <w:szCs w:val="19"/>
        </w:rPr>
        <w:t>a</w:t>
      </w:r>
      <w:r>
        <w:rPr>
          <w:b/>
          <w:position w:val="-1"/>
          <w:sz w:val="19"/>
          <w:szCs w:val="19"/>
        </w:rPr>
        <w:t>p</w:t>
      </w:r>
      <w:proofErr w:type="spellEnd"/>
      <w:r>
        <w:rPr>
          <w:b/>
          <w:spacing w:val="-13"/>
          <w:position w:val="-1"/>
          <w:sz w:val="19"/>
          <w:szCs w:val="19"/>
        </w:rPr>
        <w:t xml:space="preserve"> </w:t>
      </w:r>
      <w:proofErr w:type="spellStart"/>
      <w:r>
        <w:rPr>
          <w:b/>
          <w:spacing w:val="12"/>
          <w:position w:val="-1"/>
          <w:sz w:val="19"/>
          <w:szCs w:val="19"/>
        </w:rPr>
        <w:t>S</w:t>
      </w:r>
      <w:r>
        <w:rPr>
          <w:b/>
          <w:spacing w:val="4"/>
          <w:position w:val="-1"/>
          <w:sz w:val="19"/>
          <w:szCs w:val="19"/>
        </w:rPr>
        <w:t>e</w:t>
      </w:r>
      <w:r>
        <w:rPr>
          <w:b/>
          <w:spacing w:val="-12"/>
          <w:position w:val="-1"/>
          <w:sz w:val="19"/>
          <w:szCs w:val="19"/>
        </w:rPr>
        <w:t>m</w:t>
      </w:r>
      <w:r>
        <w:rPr>
          <w:b/>
          <w:spacing w:val="-18"/>
          <w:position w:val="-1"/>
          <w:sz w:val="19"/>
          <w:szCs w:val="19"/>
        </w:rPr>
        <w:t>p</w:t>
      </w:r>
      <w:r>
        <w:rPr>
          <w:b/>
          <w:spacing w:val="-3"/>
          <w:position w:val="-1"/>
          <w:sz w:val="19"/>
          <w:szCs w:val="19"/>
        </w:rPr>
        <w:t>u</w:t>
      </w:r>
      <w:r>
        <w:rPr>
          <w:b/>
          <w:spacing w:val="4"/>
          <w:position w:val="-1"/>
          <w:sz w:val="19"/>
          <w:szCs w:val="19"/>
        </w:rPr>
        <w:t>r</w:t>
      </w:r>
      <w:r>
        <w:rPr>
          <w:b/>
          <w:spacing w:val="-3"/>
          <w:position w:val="-1"/>
          <w:sz w:val="19"/>
          <w:szCs w:val="19"/>
        </w:rPr>
        <w:t>n</w:t>
      </w:r>
      <w:r>
        <w:rPr>
          <w:b/>
          <w:position w:val="-1"/>
          <w:sz w:val="19"/>
          <w:szCs w:val="19"/>
        </w:rPr>
        <w:t>a</w:t>
      </w:r>
      <w:proofErr w:type="spellEnd"/>
      <w:r>
        <w:rPr>
          <w:b/>
          <w:position w:val="-1"/>
          <w:sz w:val="19"/>
          <w:szCs w:val="19"/>
        </w:rPr>
        <w:t xml:space="preserve">  </w:t>
      </w:r>
      <w:r>
        <w:rPr>
          <w:b/>
          <w:spacing w:val="17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:</w:t>
      </w:r>
    </w:p>
    <w:p w:rsidR="008C2F56" w:rsidRDefault="006E709D" w:rsidP="00AC6376">
      <w:pPr>
        <w:spacing w:before="59"/>
        <w:ind w:right="-583"/>
        <w:rPr>
          <w:sz w:val="22"/>
          <w:szCs w:val="22"/>
        </w:rPr>
      </w:pPr>
      <w:r>
        <w:br w:type="column"/>
      </w:r>
      <w:r>
        <w:rPr>
          <w:rFonts w:ascii="Arial" w:eastAsia="Arial" w:hAnsi="Arial" w:cs="Arial"/>
          <w:b/>
          <w:position w:val="2"/>
        </w:rPr>
        <w:lastRenderedPageBreak/>
        <w:t>RM</w:t>
      </w:r>
      <w:r>
        <w:rPr>
          <w:rFonts w:ascii="Arial" w:eastAsia="Arial" w:hAnsi="Arial" w:cs="Arial"/>
          <w:b/>
          <w:spacing w:val="9"/>
          <w:position w:val="2"/>
        </w:rPr>
        <w:t xml:space="preserve"> </w:t>
      </w:r>
      <w:r w:rsidR="00AC6376">
        <w:rPr>
          <w:sz w:val="22"/>
          <w:szCs w:val="22"/>
        </w:rPr>
        <w:t>{</w:t>
      </w:r>
      <w:proofErr w:type="spellStart"/>
      <w:r w:rsidR="00AC6376">
        <w:rPr>
          <w:sz w:val="22"/>
          <w:szCs w:val="22"/>
        </w:rPr>
        <w:t>hargapesanan</w:t>
      </w:r>
      <w:proofErr w:type="spellEnd"/>
      <w:r w:rsidR="00AC6376">
        <w:rPr>
          <w:sz w:val="22"/>
          <w:szCs w:val="22"/>
        </w:rPr>
        <w:t>}</w:t>
      </w:r>
    </w:p>
    <w:p w:rsidR="008C2F56" w:rsidRDefault="008C2F56">
      <w:pPr>
        <w:spacing w:before="1" w:line="240" w:lineRule="exact"/>
        <w:rPr>
          <w:sz w:val="24"/>
          <w:szCs w:val="24"/>
        </w:rPr>
      </w:pPr>
    </w:p>
    <w:p w:rsidR="008C2F56" w:rsidRDefault="00954FA6" w:rsidP="00AC6376">
      <w:pPr>
        <w:ind w:left="62" w:right="-583"/>
        <w:rPr>
          <w:sz w:val="22"/>
          <w:szCs w:val="22"/>
        </w:rPr>
      </w:pPr>
      <w:r>
        <w:pict>
          <v:group id="_x0000_s1049" style="position:absolute;left:0;text-align:left;margin-left:190.95pt;margin-top:14.4pt;width:375.3pt;height:1.1pt;z-index:-251657216;mso-position-horizontal-relative:page" coordorigin="3819,288" coordsize="7506,22">
            <v:shape id="_x0000_s1052" style="position:absolute;left:3828;top:296;width:7475;height:0" coordorigin="3828,296" coordsize="7475,0" path="m3828,296r7475,e" filled="f" strokeweight=".26253mm">
              <v:path arrowok="t"/>
            </v:shape>
            <v:shape id="_x0000_s1051" style="position:absolute;left:3827;top:302;width:7489;height:0" coordorigin="3827,302" coordsize="7489,0" path="m11316,302r-7489,e" filled="f" strokeweight=".29733mm">
              <v:path arrowok="t"/>
            </v:shape>
            <v:shape id="_x0000_s1050" style="position:absolute;left:3827;top:302;width:7489;height:0" coordorigin="3827,302" coordsize="7489,0" path="m3827,302r7489,e" filled="f" strokeweight=".29733mm">
              <v:path arrowok="t"/>
            </v:shape>
            <w10:wrap anchorx="page"/>
          </v:group>
        </w:pict>
      </w:r>
      <w:r w:rsidR="00AC6376">
        <w:rPr>
          <w:sz w:val="22"/>
          <w:szCs w:val="22"/>
        </w:rPr>
        <w:t>{</w:t>
      </w:r>
      <w:proofErr w:type="spellStart"/>
      <w:proofErr w:type="gramStart"/>
      <w:r w:rsidR="00AC6376">
        <w:rPr>
          <w:sz w:val="22"/>
          <w:szCs w:val="22"/>
        </w:rPr>
        <w:t>tarikhmulakerja</w:t>
      </w:r>
      <w:proofErr w:type="spellEnd"/>
      <w:proofErr w:type="gramEnd"/>
      <w:r w:rsidR="00AC6376">
        <w:rPr>
          <w:sz w:val="22"/>
          <w:szCs w:val="22"/>
        </w:rPr>
        <w:t>}</w:t>
      </w:r>
    </w:p>
    <w:p w:rsidR="008C2F56" w:rsidRDefault="008C2F56">
      <w:pPr>
        <w:spacing w:before="10" w:line="260" w:lineRule="exact"/>
        <w:rPr>
          <w:sz w:val="26"/>
          <w:szCs w:val="26"/>
        </w:rPr>
      </w:pPr>
    </w:p>
    <w:p w:rsidR="008C2F56" w:rsidRDefault="00954FA6" w:rsidP="00AC6376">
      <w:pPr>
        <w:ind w:left="2" w:right="-583"/>
        <w:rPr>
          <w:sz w:val="22"/>
          <w:szCs w:val="22"/>
        </w:rPr>
      </w:pPr>
      <w:r>
        <w:pict>
          <v:group id="_x0000_s1045" style="position:absolute;left:0;text-align:left;margin-left:190.9pt;margin-top:15.15pt;width:375.35pt;height:1.15pt;z-index:-251656192;mso-position-horizontal-relative:page" coordorigin="3818,303" coordsize="7507,23">
            <v:shape id="_x0000_s1048" style="position:absolute;left:3828;top:311;width:7475;height:0" coordorigin="3828,311" coordsize="7475,0" path="m3828,311r7475,e" filled="f" strokeweight=".26253mm">
              <v:path arrowok="t"/>
            </v:shape>
            <v:shape id="_x0000_s1047" style="position:absolute;left:3827;top:317;width:7489;height:0" coordorigin="3827,317" coordsize="7489,0" path="m11316,317r-7489,e" filled="f" strokeweight=".30578mm">
              <v:path arrowok="t"/>
            </v:shape>
            <v:shape id="_x0000_s1046" style="position:absolute;left:3827;top:317;width:7489;height:0" coordorigin="3827,317" coordsize="7489,0" path="m3827,317r7489,e" filled="f" strokeweight=".30578mm">
              <v:path arrowok="t"/>
            </v:shape>
            <w10:wrap anchorx="page"/>
          </v:group>
        </w:pict>
      </w:r>
      <w:r w:rsidR="00AC6376">
        <w:rPr>
          <w:sz w:val="22"/>
          <w:szCs w:val="22"/>
        </w:rPr>
        <w:t>{</w:t>
      </w:r>
      <w:proofErr w:type="spellStart"/>
      <w:proofErr w:type="gramStart"/>
      <w:r w:rsidR="00AC6376">
        <w:rPr>
          <w:sz w:val="22"/>
          <w:szCs w:val="22"/>
        </w:rPr>
        <w:t>tarikhtamatkerja</w:t>
      </w:r>
      <w:proofErr w:type="spellEnd"/>
      <w:proofErr w:type="gramEnd"/>
      <w:r w:rsidR="00AC6376">
        <w:rPr>
          <w:sz w:val="22"/>
          <w:szCs w:val="22"/>
        </w:rPr>
        <w:t>}</w:t>
      </w:r>
    </w:p>
    <w:p w:rsidR="008C2F56" w:rsidRDefault="008C2F56">
      <w:pPr>
        <w:spacing w:line="200" w:lineRule="exact"/>
      </w:pPr>
    </w:p>
    <w:p w:rsidR="008C2F56" w:rsidRDefault="00AC6376" w:rsidP="00AC6376">
      <w:pPr>
        <w:spacing w:line="200" w:lineRule="exact"/>
        <w:ind w:right="-441"/>
      </w:pPr>
      <w:r>
        <w:t>{</w:t>
      </w:r>
      <w:proofErr w:type="spellStart"/>
      <w:proofErr w:type="gramStart"/>
      <w:r>
        <w:t>tarikhlanjutmasa</w:t>
      </w:r>
      <w:proofErr w:type="spellEnd"/>
      <w:proofErr w:type="gramEnd"/>
      <w:r>
        <w:t>}</w:t>
      </w:r>
    </w:p>
    <w:p w:rsidR="008C2F56" w:rsidRDefault="008C2F56">
      <w:pPr>
        <w:spacing w:line="200" w:lineRule="exact"/>
      </w:pPr>
    </w:p>
    <w:p w:rsidR="008C2F56" w:rsidRDefault="008C2F56">
      <w:pPr>
        <w:spacing w:before="8" w:line="200" w:lineRule="exact"/>
      </w:pPr>
    </w:p>
    <w:p w:rsidR="008C2F56" w:rsidRDefault="00954FA6">
      <w:pPr>
        <w:ind w:left="2"/>
        <w:rPr>
          <w:sz w:val="22"/>
          <w:szCs w:val="22"/>
        </w:rPr>
      </w:pPr>
      <w:r>
        <w:pict>
          <v:group id="_x0000_s1041" style="position:absolute;left:0;text-align:left;margin-left:190.95pt;margin-top:15.95pt;width:375.3pt;height:1.1pt;z-index:-251654144;mso-position-horizontal-relative:page" coordorigin="3819,319" coordsize="7506,22">
            <v:shape id="_x0000_s1044" style="position:absolute;left:3828;top:326;width:7475;height:0" coordorigin="3828,326" coordsize="7475,0" path="m3828,326r7475,e" filled="f" strokeweight=".26253mm">
              <v:path arrowok="t"/>
            </v:shape>
            <v:shape id="_x0000_s1043" style="position:absolute;left:3827;top:332;width:7489;height:0" coordorigin="3827,332" coordsize="7489,0" path="m11316,332r-7489,e" filled="f" strokeweight=".29733mm">
              <v:path arrowok="t"/>
            </v:shape>
            <v:shape id="_x0000_s1042" style="position:absolute;left:3827;top:332;width:7489;height:0" coordorigin="3827,332" coordsize="7489,0" path="m3827,332r7489,e" filled="f" strokeweight=".29733mm">
              <v:path arrowok="t"/>
            </v:shape>
            <w10:wrap anchorx="page"/>
          </v:group>
        </w:pict>
      </w:r>
      <w:r w:rsidR="00AC6376">
        <w:rPr>
          <w:spacing w:val="1"/>
          <w:sz w:val="22"/>
          <w:szCs w:val="22"/>
        </w:rPr>
        <w:t>{</w:t>
      </w:r>
      <w:proofErr w:type="spellStart"/>
      <w:proofErr w:type="gramStart"/>
      <w:r w:rsidR="00AC6376">
        <w:rPr>
          <w:spacing w:val="1"/>
          <w:sz w:val="22"/>
          <w:szCs w:val="22"/>
        </w:rPr>
        <w:t>tarikhsiap</w:t>
      </w:r>
      <w:proofErr w:type="spellEnd"/>
      <w:proofErr w:type="gramEnd"/>
      <w:r w:rsidR="00AC6376">
        <w:rPr>
          <w:spacing w:val="1"/>
          <w:sz w:val="22"/>
          <w:szCs w:val="22"/>
        </w:rPr>
        <w:t>}</w:t>
      </w:r>
    </w:p>
    <w:p w:rsidR="008C2F56" w:rsidRDefault="006E709D">
      <w:pPr>
        <w:spacing w:before="30"/>
        <w:rPr>
          <w:sz w:val="22"/>
          <w:szCs w:val="22"/>
        </w:rPr>
        <w:sectPr w:rsidR="008C2F56" w:rsidSect="00AC6376">
          <w:type w:val="continuous"/>
          <w:pgSz w:w="11920" w:h="16860"/>
          <w:pgMar w:top="640" w:right="480" w:bottom="280" w:left="660" w:header="720" w:footer="720" w:gutter="0"/>
          <w:cols w:num="3" w:space="294" w:equalWidth="0">
            <w:col w:w="3097" w:space="104"/>
            <w:col w:w="1260" w:space="1531"/>
            <w:col w:w="4788"/>
          </w:cols>
        </w:sectPr>
      </w:pPr>
      <w:r>
        <w:br w:type="column"/>
      </w:r>
      <w:proofErr w:type="spellStart"/>
      <w:r>
        <w:rPr>
          <w:rFonts w:ascii="Arial" w:eastAsia="Arial" w:hAnsi="Arial" w:cs="Arial"/>
          <w:b/>
          <w:position w:val="2"/>
        </w:rPr>
        <w:lastRenderedPageBreak/>
        <w:t>H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1"/>
          <w:position w:val="2"/>
        </w:rPr>
        <w:t>g</w:t>
      </w:r>
      <w:r>
        <w:rPr>
          <w:rFonts w:ascii="Arial" w:eastAsia="Arial" w:hAnsi="Arial" w:cs="Arial"/>
          <w:b/>
          <w:position w:val="2"/>
        </w:rPr>
        <w:t>a</w:t>
      </w:r>
      <w:proofErr w:type="spellEnd"/>
      <w:r>
        <w:rPr>
          <w:rFonts w:ascii="Arial" w:eastAsia="Arial" w:hAnsi="Arial" w:cs="Arial"/>
          <w:b/>
          <w:spacing w:val="-7"/>
          <w:position w:val="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position w:val="2"/>
        </w:rPr>
        <w:t>S</w:t>
      </w:r>
      <w:r>
        <w:rPr>
          <w:rFonts w:ascii="Arial" w:eastAsia="Arial" w:hAnsi="Arial" w:cs="Arial"/>
          <w:b/>
          <w:position w:val="2"/>
        </w:rPr>
        <w:t>eb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spacing w:val="1"/>
          <w:position w:val="2"/>
        </w:rPr>
        <w:t>n</w:t>
      </w:r>
      <w:r>
        <w:rPr>
          <w:rFonts w:ascii="Arial" w:eastAsia="Arial" w:hAnsi="Arial" w:cs="Arial"/>
          <w:b/>
          <w:spacing w:val="-1"/>
          <w:position w:val="2"/>
        </w:rPr>
        <w:t>a</w:t>
      </w:r>
      <w:r>
        <w:rPr>
          <w:rFonts w:ascii="Arial" w:eastAsia="Arial" w:hAnsi="Arial" w:cs="Arial"/>
          <w:b/>
          <w:position w:val="2"/>
        </w:rPr>
        <w:t>r</w:t>
      </w:r>
      <w:proofErr w:type="spellEnd"/>
      <w:r>
        <w:rPr>
          <w:rFonts w:ascii="Arial" w:eastAsia="Arial" w:hAnsi="Arial" w:cs="Arial"/>
          <w:b/>
          <w:spacing w:val="-6"/>
          <w:position w:val="2"/>
        </w:rPr>
        <w:t xml:space="preserve"> </w:t>
      </w:r>
      <w:r>
        <w:rPr>
          <w:rFonts w:ascii="Arial" w:eastAsia="Arial" w:hAnsi="Arial" w:cs="Arial"/>
          <w:b/>
          <w:position w:val="2"/>
        </w:rPr>
        <w:t>R</w:t>
      </w:r>
      <w:r>
        <w:rPr>
          <w:rFonts w:ascii="Arial" w:eastAsia="Arial" w:hAnsi="Arial" w:cs="Arial"/>
          <w:b/>
          <w:spacing w:val="5"/>
          <w:position w:val="2"/>
        </w:rPr>
        <w:t>M</w:t>
      </w:r>
      <w:r>
        <w:rPr>
          <w:rFonts w:ascii="Arial" w:eastAsia="Arial" w:hAnsi="Arial" w:cs="Arial"/>
          <w:b/>
          <w:position w:val="2"/>
        </w:rPr>
        <w:t>:</w:t>
      </w:r>
      <w:r>
        <w:rPr>
          <w:rFonts w:ascii="Arial" w:eastAsia="Arial" w:hAnsi="Arial" w:cs="Arial"/>
          <w:b/>
          <w:spacing w:val="22"/>
          <w:position w:val="2"/>
        </w:rPr>
        <w:t xml:space="preserve"> </w:t>
      </w:r>
      <w:r w:rsidR="00AC6376">
        <w:rPr>
          <w:sz w:val="22"/>
          <w:szCs w:val="22"/>
        </w:rPr>
        <w:t>{</w:t>
      </w:r>
      <w:proofErr w:type="spellStart"/>
      <w:r w:rsidR="00AC6376">
        <w:rPr>
          <w:sz w:val="22"/>
          <w:szCs w:val="22"/>
        </w:rPr>
        <w:t>hargasebenar</w:t>
      </w:r>
      <w:proofErr w:type="spellEnd"/>
      <w:r w:rsidR="00AC6376">
        <w:rPr>
          <w:sz w:val="22"/>
          <w:szCs w:val="22"/>
        </w:rPr>
        <w:t>}</w:t>
      </w:r>
    </w:p>
    <w:p w:rsidR="008C2F56" w:rsidRDefault="008C2F56">
      <w:pPr>
        <w:spacing w:before="4" w:line="260" w:lineRule="exact"/>
        <w:rPr>
          <w:sz w:val="26"/>
          <w:szCs w:val="26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954FA6">
      <w:pPr>
        <w:spacing w:before="58"/>
        <w:ind w:left="180" w:right="-49"/>
        <w:rPr>
          <w:sz w:val="19"/>
          <w:szCs w:val="19"/>
        </w:rPr>
      </w:pPr>
      <w:r>
        <w:lastRenderedPageBreak/>
        <w:pict>
          <v:group id="_x0000_s1036" style="position:absolute;left:0;text-align:left;margin-left:190.9pt;margin-top:13.7pt;width:375.35pt;height:1.15pt;z-index:-251653120;mso-position-horizontal-relative:page" coordorigin="3818,274" coordsize="7507,23">
            <v:shape id="_x0000_s1039" style="position:absolute;left:3828;top:281;width:7475;height:0" coordorigin="3828,281" coordsize="7475,0" path="m3828,281r7475,e" filled="f" strokeweight=".26253mm">
              <v:path arrowok="t"/>
            </v:shape>
            <v:shape id="_x0000_s1038" style="position:absolute;left:3827;top:288;width:7489;height:0" coordorigin="3827,288" coordsize="7489,0" path="m11316,288r-7489,e" filled="f" strokeweight=".30578mm">
              <v:path arrowok="t"/>
            </v:shape>
            <v:shape id="_x0000_s1037" style="position:absolute;left:3827;top:288;width:7489;height:0" coordorigin="3827,288" coordsize="7489,0" path="m3827,288r7489,e" filled="f" strokeweight=".30578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190.95pt;margin-top:27.15pt;width:375.3pt;height:1.1pt;z-index:-251652096;mso-position-horizontal-relative:page" coordorigin="3819,543" coordsize="7506,22">
            <v:shape id="_x0000_s1035" style="position:absolute;left:3828;top:551;width:7475;height:0" coordorigin="3828,551" coordsize="7475,0" path="m3828,551r7475,e" filled="f" strokeweight=".26253mm">
              <v:path arrowok="t"/>
            </v:shape>
            <v:shape id="_x0000_s1034" style="position:absolute;left:3827;top:557;width:7489;height:0" coordorigin="3827,557" coordsize="7489,0" path="m11316,557r-7489,e" filled="f" strokeweight=".29733mm">
              <v:path arrowok="t"/>
            </v:shape>
            <v:shape id="_x0000_s1033" style="position:absolute;left:3827;top:557;width:7489;height:0" coordorigin="3827,557" coordsize="7489,0" path="m3827,557r7489,e" filled="f" strokeweight=".29733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190.95pt;margin-top:40.6pt;width:375.3pt;height:1.1pt;z-index:-251651072;mso-position-horizontal-relative:page" coordorigin="3819,812" coordsize="7506,22">
            <v:shape id="_x0000_s1031" style="position:absolute;left:3828;top:820;width:7475;height:0" coordorigin="3828,820" coordsize="7475,0" path="m3828,820r7475,e" filled="f" strokeweight=".26253mm">
              <v:path arrowok="t"/>
            </v:shape>
            <v:shape id="_x0000_s1030" style="position:absolute;left:3827;top:826;width:7489;height:0" coordorigin="3827,826" coordsize="7489,0" path="m11316,826r-7489,e" filled="f" strokeweight=".29733mm">
              <v:path arrowok="t"/>
            </v:shape>
            <v:shape id="_x0000_s1029" style="position:absolute;left:3827;top:826;width:7489;height:0" coordorigin="3827,826" coordsize="7489,0" path="m3827,826r7489,e" filled="f" strokeweight=".29733mm">
              <v:path arrowok="t"/>
            </v:shape>
            <w10:wrap anchorx="page"/>
          </v:group>
        </w:pict>
      </w:r>
      <w:proofErr w:type="gramStart"/>
      <w:r w:rsidR="006E709D">
        <w:rPr>
          <w:spacing w:val="-7"/>
          <w:sz w:val="19"/>
          <w:szCs w:val="19"/>
        </w:rPr>
        <w:t>1</w:t>
      </w:r>
      <w:r w:rsidR="006E709D">
        <w:rPr>
          <w:sz w:val="19"/>
          <w:szCs w:val="19"/>
        </w:rPr>
        <w:t xml:space="preserve">3 </w:t>
      </w:r>
      <w:r w:rsidR="006E709D">
        <w:rPr>
          <w:spacing w:val="36"/>
          <w:sz w:val="19"/>
          <w:szCs w:val="19"/>
        </w:rPr>
        <w:t xml:space="preserve"> </w:t>
      </w:r>
      <w:proofErr w:type="spellStart"/>
      <w:r w:rsidR="006E709D">
        <w:rPr>
          <w:b/>
          <w:spacing w:val="-10"/>
          <w:sz w:val="19"/>
          <w:szCs w:val="19"/>
        </w:rPr>
        <w:t>L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18"/>
          <w:sz w:val="19"/>
          <w:szCs w:val="19"/>
        </w:rPr>
        <w:t>p</w:t>
      </w:r>
      <w:r w:rsidR="006E709D">
        <w:rPr>
          <w:b/>
          <w:spacing w:val="-7"/>
          <w:sz w:val="19"/>
          <w:szCs w:val="19"/>
        </w:rPr>
        <w:t>o</w:t>
      </w:r>
      <w:r w:rsidR="006E709D">
        <w:rPr>
          <w:b/>
          <w:spacing w:val="4"/>
          <w:sz w:val="19"/>
          <w:szCs w:val="19"/>
        </w:rPr>
        <w:t>r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n</w:t>
      </w:r>
      <w:proofErr w:type="spellEnd"/>
      <w:proofErr w:type="gramEnd"/>
      <w:r w:rsidR="006E709D">
        <w:rPr>
          <w:b/>
          <w:spacing w:val="9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-20"/>
          <w:sz w:val="19"/>
          <w:szCs w:val="19"/>
        </w:rPr>
        <w:t>w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z w:val="19"/>
          <w:szCs w:val="19"/>
        </w:rPr>
        <w:t>i</w:t>
      </w:r>
      <w:proofErr w:type="spellEnd"/>
      <w:r w:rsidR="006E709D">
        <w:rPr>
          <w:b/>
          <w:spacing w:val="16"/>
          <w:sz w:val="19"/>
          <w:szCs w:val="19"/>
        </w:rPr>
        <w:t xml:space="preserve"> </w:t>
      </w:r>
      <w:proofErr w:type="spellStart"/>
      <w:r w:rsidR="006E709D">
        <w:rPr>
          <w:b/>
          <w:spacing w:val="1"/>
          <w:sz w:val="19"/>
          <w:szCs w:val="19"/>
        </w:rPr>
        <w:t>P</w:t>
      </w:r>
      <w:r w:rsidR="006E709D">
        <w:rPr>
          <w:b/>
          <w:spacing w:val="4"/>
          <w:sz w:val="19"/>
          <w:szCs w:val="19"/>
        </w:rPr>
        <w:t>e</w:t>
      </w:r>
      <w:r w:rsidR="006E709D">
        <w:rPr>
          <w:b/>
          <w:spacing w:val="-3"/>
          <w:sz w:val="19"/>
          <w:szCs w:val="19"/>
        </w:rPr>
        <w:t>n</w:t>
      </w:r>
      <w:r w:rsidR="006E709D">
        <w:rPr>
          <w:b/>
          <w:spacing w:val="-5"/>
          <w:sz w:val="19"/>
          <w:szCs w:val="19"/>
        </w:rPr>
        <w:t>j</w:t>
      </w:r>
      <w:r w:rsidR="006E709D">
        <w:rPr>
          <w:b/>
          <w:spacing w:val="-7"/>
          <w:sz w:val="19"/>
          <w:szCs w:val="19"/>
        </w:rPr>
        <w:t>a</w:t>
      </w:r>
      <w:r w:rsidR="006E709D">
        <w:rPr>
          <w:b/>
          <w:spacing w:val="8"/>
          <w:sz w:val="19"/>
          <w:szCs w:val="19"/>
        </w:rPr>
        <w:t>g</w:t>
      </w:r>
      <w:r w:rsidR="006E709D">
        <w:rPr>
          <w:b/>
          <w:sz w:val="19"/>
          <w:szCs w:val="19"/>
        </w:rPr>
        <w:t>a</w:t>
      </w:r>
      <w:proofErr w:type="spellEnd"/>
      <w:r w:rsidR="006E709D">
        <w:rPr>
          <w:b/>
          <w:sz w:val="19"/>
          <w:szCs w:val="19"/>
        </w:rPr>
        <w:t xml:space="preserve">        </w:t>
      </w:r>
      <w:r w:rsidR="006E709D">
        <w:rPr>
          <w:b/>
          <w:spacing w:val="13"/>
          <w:sz w:val="19"/>
          <w:szCs w:val="19"/>
        </w:rPr>
        <w:t xml:space="preserve"> </w:t>
      </w:r>
      <w:r w:rsidR="006E709D">
        <w:rPr>
          <w:b/>
          <w:w w:val="102"/>
          <w:sz w:val="19"/>
          <w:szCs w:val="19"/>
        </w:rPr>
        <w:t>:</w:t>
      </w:r>
    </w:p>
    <w:p w:rsidR="008C2F56" w:rsidRDefault="006E709D">
      <w:pPr>
        <w:spacing w:before="31" w:line="240" w:lineRule="exact"/>
        <w:rPr>
          <w:sz w:val="22"/>
          <w:szCs w:val="22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097" w:space="107"/>
            <w:col w:w="7576"/>
          </w:cols>
        </w:sectPr>
      </w:pPr>
      <w:r>
        <w:br w:type="column"/>
      </w:r>
      <w:r>
        <w:rPr>
          <w:spacing w:val="3"/>
          <w:position w:val="-1"/>
          <w:sz w:val="22"/>
          <w:szCs w:val="22"/>
        </w:rPr>
        <w:lastRenderedPageBreak/>
        <w:t>K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Y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NG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spacing w:val="3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NA</w:t>
      </w:r>
      <w:r>
        <w:rPr>
          <w:spacing w:val="2"/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18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S</w:t>
      </w:r>
      <w:r>
        <w:rPr>
          <w:spacing w:val="-4"/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P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9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UAS</w:t>
      </w:r>
      <w:r>
        <w:rPr>
          <w:spacing w:val="3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AN.</w:t>
      </w:r>
    </w:p>
    <w:p w:rsidR="008C2F56" w:rsidRDefault="008C2F56">
      <w:pPr>
        <w:spacing w:before="5" w:line="120" w:lineRule="exact"/>
        <w:rPr>
          <w:sz w:val="13"/>
          <w:szCs w:val="13"/>
        </w:r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036F92" w:rsidP="00E95CC4">
      <w:pPr>
        <w:spacing w:before="31"/>
        <w:ind w:right="290"/>
        <w:jc w:val="right"/>
        <w:rPr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71E909" wp14:editId="0105FA35">
                <wp:simplePos x="0" y="0"/>
                <wp:positionH relativeFrom="column">
                  <wp:posOffset>4924177</wp:posOffset>
                </wp:positionH>
                <wp:positionV relativeFrom="paragraph">
                  <wp:posOffset>20182</wp:posOffset>
                </wp:positionV>
                <wp:extent cx="1733384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E8B3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.6pt" to="52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" strokecolor="black [3040]">
                <v:stroke dashstyle="dash"/>
              </v:line>
            </w:pict>
          </mc:Fallback>
        </mc:AlternateContent>
      </w:r>
      <w:r w:rsidR="00954FA6">
        <w:pict>
          <v:shape id="_x0000_s1027" type="#_x0000_t75" style="position:absolute;left:0;text-align:left;margin-left:55.55pt;margin-top:67.9pt;width:187.6pt;height:.75pt;z-index:-251668480;mso-position-horizontal-relative:page;mso-position-vertical-relative:text">
            <v:imagedata r:id="rId6" o:title=""/>
            <w10:wrap anchorx="page"/>
          </v:shape>
        </w:pict>
      </w:r>
      <w:proofErr w:type="spellStart"/>
      <w:r w:rsidR="006E709D">
        <w:rPr>
          <w:spacing w:val="1"/>
          <w:position w:val="6"/>
          <w:sz w:val="19"/>
          <w:szCs w:val="19"/>
        </w:rPr>
        <w:t>T</w:t>
      </w:r>
      <w:r w:rsidR="006E709D">
        <w:rPr>
          <w:spacing w:val="4"/>
          <w:position w:val="6"/>
          <w:sz w:val="19"/>
          <w:szCs w:val="19"/>
        </w:rPr>
        <w:t>a</w:t>
      </w:r>
      <w:r w:rsidR="006E709D">
        <w:rPr>
          <w:spacing w:val="-5"/>
          <w:position w:val="6"/>
          <w:sz w:val="19"/>
          <w:szCs w:val="19"/>
        </w:rPr>
        <w:t>r</w:t>
      </w:r>
      <w:r w:rsidR="006E709D">
        <w:rPr>
          <w:spacing w:val="-9"/>
          <w:position w:val="6"/>
          <w:sz w:val="19"/>
          <w:szCs w:val="19"/>
        </w:rPr>
        <w:t>i</w:t>
      </w:r>
      <w:r w:rsidR="006E709D">
        <w:rPr>
          <w:spacing w:val="-7"/>
          <w:position w:val="6"/>
          <w:sz w:val="19"/>
          <w:szCs w:val="19"/>
        </w:rPr>
        <w:t>k</w:t>
      </w:r>
      <w:r w:rsidR="006E709D">
        <w:rPr>
          <w:spacing w:val="8"/>
          <w:position w:val="6"/>
          <w:sz w:val="19"/>
          <w:szCs w:val="19"/>
        </w:rPr>
        <w:t>h</w:t>
      </w:r>
      <w:proofErr w:type="spellEnd"/>
      <w:r w:rsidR="006E709D">
        <w:rPr>
          <w:position w:val="6"/>
          <w:sz w:val="19"/>
          <w:szCs w:val="19"/>
        </w:rPr>
        <w:t>:</w:t>
      </w:r>
      <w:r w:rsidR="006E709D">
        <w:rPr>
          <w:spacing w:val="37"/>
          <w:position w:val="6"/>
          <w:sz w:val="19"/>
          <w:szCs w:val="19"/>
        </w:rPr>
        <w:t xml:space="preserve"> </w:t>
      </w:r>
      <w:r w:rsidR="00E400EC">
        <w:rPr>
          <w:position w:val="6"/>
          <w:sz w:val="22"/>
          <w:szCs w:val="22"/>
        </w:rPr>
        <w:t>{</w:t>
      </w:r>
      <w:proofErr w:type="spellStart"/>
      <w:r w:rsidR="00E400EC">
        <w:rPr>
          <w:position w:val="6"/>
          <w:sz w:val="22"/>
          <w:szCs w:val="22"/>
        </w:rPr>
        <w:t>tarikhp</w:t>
      </w:r>
      <w:proofErr w:type="spellEnd"/>
      <w:r w:rsidR="00E400EC">
        <w:rPr>
          <w:position w:val="6"/>
          <w:sz w:val="22"/>
          <w:szCs w:val="22"/>
        </w:rPr>
        <w:t>}</w:t>
      </w:r>
      <w:r w:rsidR="006E709D">
        <w:rPr>
          <w:position w:val="6"/>
          <w:sz w:val="22"/>
          <w:szCs w:val="22"/>
        </w:rPr>
        <w:t xml:space="preserve">                                                                                                             </w:t>
      </w:r>
      <w:r w:rsidR="006E709D">
        <w:rPr>
          <w:spacing w:val="8"/>
          <w:position w:val="6"/>
          <w:sz w:val="22"/>
          <w:szCs w:val="22"/>
        </w:rPr>
        <w:t xml:space="preserve"> </w:t>
      </w:r>
      <w:r w:rsidR="006A3465">
        <w:rPr>
          <w:spacing w:val="-3"/>
          <w:sz w:val="22"/>
          <w:szCs w:val="22"/>
        </w:rPr>
        <w:t>{</w:t>
      </w:r>
      <w:proofErr w:type="spellStart"/>
      <w:r w:rsidR="006A3465">
        <w:rPr>
          <w:spacing w:val="-3"/>
          <w:sz w:val="22"/>
          <w:szCs w:val="22"/>
        </w:rPr>
        <w:t>namapega</w:t>
      </w:r>
      <w:r w:rsidR="00E95CC4">
        <w:rPr>
          <w:spacing w:val="-3"/>
          <w:sz w:val="22"/>
          <w:szCs w:val="22"/>
        </w:rPr>
        <w:t>wai</w:t>
      </w:r>
      <w:proofErr w:type="spellEnd"/>
      <w:r w:rsidR="00E95CC4">
        <w:rPr>
          <w:spacing w:val="-3"/>
          <w:sz w:val="22"/>
          <w:szCs w:val="22"/>
        </w:rPr>
        <w:t xml:space="preserve">}                       </w:t>
      </w:r>
    </w:p>
    <w:p w:rsidR="008C2F56" w:rsidRDefault="00E400EC" w:rsidP="00E400EC">
      <w:pPr>
        <w:spacing w:before="20" w:line="240" w:lineRule="exact"/>
        <w:ind w:right="518"/>
        <w:jc w:val="center"/>
        <w:rPr>
          <w:sz w:val="22"/>
          <w:szCs w:val="22"/>
        </w:rPr>
      </w:pP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</w:r>
      <w:r>
        <w:rPr>
          <w:b/>
          <w:spacing w:val="3"/>
          <w:position w:val="-1"/>
          <w:sz w:val="22"/>
          <w:szCs w:val="22"/>
        </w:rPr>
        <w:tab/>
        <w:t xml:space="preserve">             {</w:t>
      </w:r>
      <w:proofErr w:type="spellStart"/>
      <w:proofErr w:type="gramStart"/>
      <w:r>
        <w:rPr>
          <w:b/>
          <w:spacing w:val="3"/>
          <w:position w:val="-1"/>
          <w:sz w:val="22"/>
          <w:szCs w:val="22"/>
        </w:rPr>
        <w:t>jawatan</w:t>
      </w:r>
      <w:proofErr w:type="spellEnd"/>
      <w:proofErr w:type="gramEnd"/>
      <w:r>
        <w:rPr>
          <w:b/>
          <w:spacing w:val="3"/>
          <w:position w:val="-1"/>
          <w:sz w:val="22"/>
          <w:szCs w:val="22"/>
        </w:rPr>
        <w:t>}</w:t>
      </w:r>
    </w:p>
    <w:p w:rsidR="008C2F56" w:rsidRDefault="008C2F56">
      <w:pPr>
        <w:spacing w:before="3" w:line="160" w:lineRule="exact"/>
        <w:rPr>
          <w:sz w:val="16"/>
          <w:szCs w:val="16"/>
        </w:rPr>
      </w:pPr>
    </w:p>
    <w:p w:rsidR="008C2F56" w:rsidRDefault="008C2F56">
      <w:pPr>
        <w:spacing w:line="200" w:lineRule="exact"/>
      </w:pPr>
    </w:p>
    <w:p w:rsidR="008C2F56" w:rsidRDefault="006E709D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55A658" wp14:editId="33DB4813">
                <wp:simplePos x="0" y="0"/>
                <wp:positionH relativeFrom="column">
                  <wp:posOffset>4923790</wp:posOffset>
                </wp:positionH>
                <wp:positionV relativeFrom="paragraph">
                  <wp:posOffset>145028</wp:posOffset>
                </wp:positionV>
                <wp:extent cx="1733384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295B9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1.4pt" to="524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" strokecolor="black [3040]">
                <v:stroke dashstyle="dash"/>
              </v:line>
            </w:pict>
          </mc:Fallback>
        </mc:AlternateContent>
      </w:r>
    </w:p>
    <w:p w:rsidR="008C2F56" w:rsidRDefault="008C2F56">
      <w:pPr>
        <w:spacing w:line="200" w:lineRule="exact"/>
        <w:sectPr w:rsidR="008C2F56">
          <w:type w:val="continuous"/>
          <w:pgSz w:w="11920" w:h="16860"/>
          <w:pgMar w:top="640" w:right="480" w:bottom="280" w:left="660" w:header="720" w:footer="720" w:gutter="0"/>
          <w:cols w:space="720"/>
        </w:sect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8C2F56">
      <w:pPr>
        <w:spacing w:before="1" w:line="200" w:lineRule="exact"/>
      </w:pPr>
    </w:p>
    <w:p w:rsidR="008C2F56" w:rsidRDefault="006E709D">
      <w:pPr>
        <w:ind w:left="775" w:right="-37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 w:line="220" w:lineRule="exact"/>
        <w:ind w:left="1184" w:right="31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K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spacing w:val="-1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la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  <w:position w:val="-1"/>
        </w:rPr>
        <w:t>M</w:t>
      </w:r>
      <w:r>
        <w:rPr>
          <w:rFonts w:ascii="Arial" w:eastAsia="Arial" w:hAnsi="Arial" w:cs="Arial"/>
          <w:b/>
          <w:spacing w:val="1"/>
          <w:position w:val="-1"/>
        </w:rPr>
        <w:t>u</w:t>
      </w:r>
      <w:r>
        <w:rPr>
          <w:rFonts w:ascii="Arial" w:eastAsia="Arial" w:hAnsi="Arial" w:cs="Arial"/>
          <w:b/>
          <w:w w:val="99"/>
          <w:position w:val="-1"/>
        </w:rPr>
        <w:t>d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proofErr w:type="spellEnd"/>
      <w:r>
        <w:rPr>
          <w:rFonts w:ascii="Arial" w:eastAsia="Arial" w:hAnsi="Arial" w:cs="Arial"/>
          <w:b/>
          <w:position w:val="-1"/>
        </w:rPr>
        <w:t>/</w:t>
      </w:r>
      <w:proofErr w:type="spellStart"/>
      <w:r>
        <w:rPr>
          <w:rFonts w:ascii="Arial" w:eastAsia="Arial" w:hAnsi="Arial" w:cs="Arial"/>
          <w:b/>
          <w:spacing w:val="-1"/>
          <w:position w:val="-1"/>
        </w:rPr>
        <w:t>S</w:t>
      </w:r>
      <w:r>
        <w:rPr>
          <w:rFonts w:ascii="Arial" w:eastAsia="Arial" w:hAnsi="Arial" w:cs="Arial"/>
          <w:b/>
          <w:w w:val="99"/>
          <w:position w:val="-1"/>
        </w:rPr>
        <w:t>i</w:t>
      </w:r>
      <w:r>
        <w:rPr>
          <w:rFonts w:ascii="Arial" w:eastAsia="Arial" w:hAnsi="Arial" w:cs="Arial"/>
          <w:b/>
          <w:spacing w:val="-1"/>
          <w:w w:val="99"/>
          <w:position w:val="-1"/>
        </w:rPr>
        <w:t>k</w:t>
      </w:r>
      <w:proofErr w:type="spellEnd"/>
      <w:r>
        <w:rPr>
          <w:rFonts w:ascii="Arial" w:eastAsia="Arial" w:hAnsi="Arial" w:cs="Arial"/>
          <w:b/>
          <w:w w:val="99"/>
          <w:position w:val="-1"/>
        </w:rPr>
        <w:t>/B</w:t>
      </w:r>
      <w:r>
        <w:rPr>
          <w:rFonts w:ascii="Arial" w:eastAsia="Arial" w:hAnsi="Arial" w:cs="Arial"/>
          <w:b/>
          <w:spacing w:val="-1"/>
          <w:w w:val="99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l</w:t>
      </w:r>
      <w:r>
        <w:rPr>
          <w:rFonts w:ascii="Arial" w:eastAsia="Arial" w:hAnsi="Arial" w:cs="Arial"/>
          <w:b/>
          <w:spacing w:val="-1"/>
          <w:position w:val="-1"/>
        </w:rPr>
        <w:t>i</w:t>
      </w:r>
      <w:r>
        <w:rPr>
          <w:rFonts w:ascii="Arial" w:eastAsia="Arial" w:hAnsi="Arial" w:cs="Arial"/>
          <w:b/>
          <w:spacing w:val="1"/>
          <w:position w:val="-1"/>
        </w:rPr>
        <w:t>n</w:t>
      </w:r>
      <w:r>
        <w:rPr>
          <w:rFonts w:ascii="Arial" w:eastAsia="Arial" w:hAnsi="Arial" w:cs="Arial"/>
          <w:b/>
          <w:position w:val="-1"/>
        </w:rPr>
        <w:t>g</w:t>
      </w:r>
    </w:p>
    <w:p w:rsidR="008C2F56" w:rsidRDefault="006E709D">
      <w:pPr>
        <w:spacing w:before="31"/>
        <w:ind w:left="324" w:right="517"/>
        <w:jc w:val="center"/>
        <w:rPr>
          <w:sz w:val="22"/>
          <w:szCs w:val="22"/>
        </w:rPr>
      </w:pPr>
      <w:r>
        <w:br w:type="column"/>
      </w:r>
      <w:r w:rsidR="00E95CC4">
        <w:rPr>
          <w:sz w:val="22"/>
          <w:szCs w:val="22"/>
        </w:rPr>
        <w:lastRenderedPageBreak/>
        <w:t>{namajurutera}</w:t>
      </w:r>
    </w:p>
    <w:p w:rsidR="008C2F56" w:rsidRDefault="00E400EC">
      <w:pPr>
        <w:spacing w:line="240" w:lineRule="exact"/>
        <w:ind w:left="1030" w:right="1122"/>
        <w:jc w:val="center"/>
        <w:rPr>
          <w:sz w:val="22"/>
          <w:szCs w:val="22"/>
        </w:rPr>
      </w:pPr>
      <w:r>
        <w:rPr>
          <w:b/>
          <w:w w:val="99"/>
          <w:sz w:val="22"/>
          <w:szCs w:val="22"/>
        </w:rPr>
        <w:t>{</w:t>
      </w:r>
      <w:proofErr w:type="spellStart"/>
      <w:proofErr w:type="gramStart"/>
      <w:r>
        <w:rPr>
          <w:b/>
          <w:w w:val="99"/>
          <w:sz w:val="22"/>
          <w:szCs w:val="22"/>
        </w:rPr>
        <w:t>jawatj</w:t>
      </w:r>
      <w:proofErr w:type="spellEnd"/>
      <w:proofErr w:type="gramEnd"/>
      <w:r>
        <w:rPr>
          <w:b/>
          <w:w w:val="99"/>
          <w:sz w:val="22"/>
          <w:szCs w:val="22"/>
        </w:rPr>
        <w:t>}</w:t>
      </w:r>
    </w:p>
    <w:p w:rsidR="008C2F56" w:rsidRDefault="006E709D">
      <w:pPr>
        <w:spacing w:before="29"/>
        <w:ind w:left="-37" w:right="121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/>
        <w:ind w:left="343" w:right="505"/>
        <w:jc w:val="center"/>
        <w:rPr>
          <w:rFonts w:ascii="Arial" w:eastAsia="Arial" w:hAnsi="Arial" w:cs="Arial"/>
        </w:rPr>
        <w:sectPr w:rsidR="008C2F56">
          <w:type w:val="continuous"/>
          <w:pgSz w:w="11920" w:h="16860"/>
          <w:pgMar w:top="640" w:right="480" w:bottom="280" w:left="660" w:header="720" w:footer="720" w:gutter="0"/>
          <w:cols w:num="2" w:space="720" w:equalWidth="0">
            <w:col w:w="3714" w:space="3994"/>
            <w:col w:w="3072"/>
          </w:cols>
        </w:sect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proofErr w:type="spellEnd"/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p w:rsidR="008C2F56" w:rsidRDefault="008C2F56">
      <w:pPr>
        <w:spacing w:line="200" w:lineRule="exact"/>
      </w:pPr>
    </w:p>
    <w:p w:rsidR="008C2F56" w:rsidRDefault="008C2F56">
      <w:pPr>
        <w:spacing w:before="11" w:line="220" w:lineRule="exact"/>
        <w:rPr>
          <w:sz w:val="22"/>
          <w:szCs w:val="22"/>
        </w:rPr>
      </w:pPr>
    </w:p>
    <w:p w:rsidR="008C2F56" w:rsidRDefault="006E709D">
      <w:pPr>
        <w:spacing w:before="34" w:line="220" w:lineRule="exact"/>
        <w:ind w:left="4247" w:right="417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..</w:t>
      </w:r>
      <w:r>
        <w:rPr>
          <w:rFonts w:ascii="Arial" w:eastAsia="Arial" w:hAnsi="Arial" w:cs="Arial"/>
          <w:b/>
          <w:spacing w:val="-1"/>
          <w:position w:val="-1"/>
        </w:rPr>
        <w:t>.</w:t>
      </w:r>
      <w:r>
        <w:rPr>
          <w:rFonts w:ascii="Arial" w:eastAsia="Arial" w:hAnsi="Arial" w:cs="Arial"/>
          <w:b/>
          <w:position w:val="-1"/>
        </w:rPr>
        <w:t>.</w:t>
      </w:r>
    </w:p>
    <w:p w:rsidR="008C2F56" w:rsidRDefault="008C2F56">
      <w:pPr>
        <w:spacing w:before="8" w:line="140" w:lineRule="exact"/>
        <w:rPr>
          <w:sz w:val="14"/>
          <w:szCs w:val="14"/>
        </w:rPr>
      </w:pPr>
    </w:p>
    <w:p w:rsidR="008C2F56" w:rsidRDefault="008C2F56">
      <w:pPr>
        <w:spacing w:line="200" w:lineRule="exact"/>
      </w:pPr>
    </w:p>
    <w:p w:rsidR="008C2F56" w:rsidRDefault="008C2F56">
      <w:pPr>
        <w:spacing w:line="200" w:lineRule="exact"/>
      </w:pPr>
    </w:p>
    <w:p w:rsidR="008C2F56" w:rsidRDefault="006E709D">
      <w:pPr>
        <w:spacing w:before="34"/>
        <w:ind w:left="4069" w:right="3723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abat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Pe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an</w:t>
      </w:r>
      <w:proofErr w:type="spellEnd"/>
      <w:r>
        <w:rPr>
          <w:rFonts w:ascii="Arial" w:eastAsia="Arial" w:hAnsi="Arial" w:cs="Arial"/>
          <w:b/>
          <w:spacing w:val="-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w w:val="99"/>
        </w:rPr>
        <w:t>an</w:t>
      </w:r>
      <w:proofErr w:type="spellEnd"/>
    </w:p>
    <w:p w:rsidR="008C2F56" w:rsidRDefault="006E709D">
      <w:pPr>
        <w:spacing w:before="6"/>
        <w:ind w:left="4449" w:right="410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Kua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  <w:w w:val="99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-1"/>
          <w:w w:val="99"/>
        </w:rPr>
        <w:t>a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  <w:w w:val="99"/>
        </w:rPr>
        <w:t>k</w:t>
      </w:r>
      <w:proofErr w:type="spellEnd"/>
      <w:r>
        <w:rPr>
          <w:rFonts w:ascii="Arial" w:eastAsia="Arial" w:hAnsi="Arial" w:cs="Arial"/>
          <w:b/>
          <w:w w:val="99"/>
        </w:rPr>
        <w:t>/B</w:t>
      </w:r>
      <w:r>
        <w:rPr>
          <w:rFonts w:ascii="Arial" w:eastAsia="Arial" w:hAnsi="Arial" w:cs="Arial"/>
          <w:b/>
          <w:spacing w:val="-1"/>
          <w:w w:val="99"/>
        </w:rPr>
        <w:t>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ng</w:t>
      </w:r>
    </w:p>
    <w:sectPr w:rsidR="008C2F56">
      <w:type w:val="continuous"/>
      <w:pgSz w:w="11920" w:h="16860"/>
      <w:pgMar w:top="640" w:right="4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A23C2"/>
    <w:multiLevelType w:val="multilevel"/>
    <w:tmpl w:val="20221C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56"/>
    <w:rsid w:val="00036F92"/>
    <w:rsid w:val="006A3465"/>
    <w:rsid w:val="006E709D"/>
    <w:rsid w:val="008C2F56"/>
    <w:rsid w:val="00954FA6"/>
    <w:rsid w:val="00AB77CF"/>
    <w:rsid w:val="00AC6376"/>
    <w:rsid w:val="00E400EC"/>
    <w:rsid w:val="00E9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5:docId w15:val="{27ACCBD9-AEFC-4542-B7F8-05D86ECD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2018-12-09T14:28:00Z</dcterms:created>
  <dcterms:modified xsi:type="dcterms:W3CDTF">2018-12-10T17:19:00Z</dcterms:modified>
</cp:coreProperties>
</file>