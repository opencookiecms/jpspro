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E1" w:rsidRDefault="00584AFF">
      <w:pPr>
        <w:spacing w:before="74" w:line="200" w:lineRule="exact"/>
        <w:ind w:right="117"/>
        <w:jc w:val="right"/>
        <w:rPr>
          <w:sz w:val="18"/>
          <w:szCs w:val="18"/>
        </w:rPr>
      </w:pPr>
      <w:proofErr w:type="spellStart"/>
      <w:r>
        <w:rPr>
          <w:i/>
          <w:position w:val="-1"/>
          <w:sz w:val="18"/>
          <w:szCs w:val="18"/>
        </w:rPr>
        <w:t>L</w:t>
      </w:r>
      <w:r>
        <w:rPr>
          <w:i/>
          <w:spacing w:val="1"/>
          <w:position w:val="-1"/>
          <w:sz w:val="18"/>
          <w:szCs w:val="18"/>
        </w:rPr>
        <w:t>a</w:t>
      </w:r>
      <w:r>
        <w:rPr>
          <w:i/>
          <w:position w:val="-1"/>
          <w:sz w:val="18"/>
          <w:szCs w:val="18"/>
        </w:rPr>
        <w:t>m</w:t>
      </w:r>
      <w:r>
        <w:rPr>
          <w:i/>
          <w:spacing w:val="2"/>
          <w:position w:val="-1"/>
          <w:sz w:val="18"/>
          <w:szCs w:val="18"/>
        </w:rPr>
        <w:t>p</w:t>
      </w:r>
      <w:r>
        <w:rPr>
          <w:i/>
          <w:position w:val="-1"/>
          <w:sz w:val="18"/>
          <w:szCs w:val="18"/>
        </w:rPr>
        <w:t>ir</w:t>
      </w:r>
      <w:r>
        <w:rPr>
          <w:i/>
          <w:spacing w:val="1"/>
          <w:position w:val="-1"/>
          <w:sz w:val="18"/>
          <w:szCs w:val="18"/>
        </w:rPr>
        <w:t>a</w:t>
      </w:r>
      <w:r>
        <w:rPr>
          <w:i/>
          <w:position w:val="-1"/>
          <w:sz w:val="18"/>
          <w:szCs w:val="18"/>
        </w:rPr>
        <w:t>n</w:t>
      </w:r>
      <w:proofErr w:type="spellEnd"/>
      <w:r>
        <w:rPr>
          <w:i/>
          <w:spacing w:val="10"/>
          <w:position w:val="-1"/>
          <w:sz w:val="18"/>
          <w:szCs w:val="18"/>
        </w:rPr>
        <w:t xml:space="preserve"> </w:t>
      </w:r>
      <w:r>
        <w:rPr>
          <w:i/>
          <w:w w:val="101"/>
          <w:position w:val="-1"/>
          <w:sz w:val="18"/>
          <w:szCs w:val="18"/>
        </w:rPr>
        <w:t>G</w:t>
      </w:r>
    </w:p>
    <w:p w:rsidR="00A874E1" w:rsidRDefault="00A874E1">
      <w:pPr>
        <w:spacing w:before="8" w:line="220" w:lineRule="exact"/>
        <w:rPr>
          <w:sz w:val="22"/>
          <w:szCs w:val="22"/>
        </w:rPr>
      </w:pPr>
    </w:p>
    <w:p w:rsidR="00A874E1" w:rsidRDefault="00584AFF">
      <w:pPr>
        <w:spacing w:before="31"/>
        <w:ind w:left="2596" w:right="2612"/>
        <w:jc w:val="center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RAJA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N N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RI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DAH DA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>UL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N</w:t>
      </w:r>
    </w:p>
    <w:p w:rsidR="00A874E1" w:rsidRDefault="00A874E1">
      <w:pPr>
        <w:spacing w:before="5" w:line="120" w:lineRule="exact"/>
        <w:rPr>
          <w:sz w:val="12"/>
          <w:szCs w:val="12"/>
        </w:rPr>
      </w:pPr>
    </w:p>
    <w:p w:rsidR="00A874E1" w:rsidRDefault="00584AFF">
      <w:pPr>
        <w:ind w:left="2906" w:right="2919"/>
        <w:jc w:val="center"/>
        <w:rPr>
          <w:sz w:val="22"/>
          <w:szCs w:val="22"/>
        </w:rPr>
      </w:pPr>
      <w:r>
        <w:rPr>
          <w:b/>
          <w:sz w:val="22"/>
          <w:szCs w:val="22"/>
        </w:rPr>
        <w:t>JA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AN 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G</w:t>
      </w:r>
      <w:r>
        <w:rPr>
          <w:b/>
          <w:sz w:val="22"/>
          <w:szCs w:val="22"/>
        </w:rPr>
        <w:t>AI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 xml:space="preserve">AN 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AN SA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 xml:space="preserve">IRAN </w:t>
      </w:r>
      <w:r>
        <w:rPr>
          <w:b/>
          <w:spacing w:val="-2"/>
          <w:sz w:val="22"/>
          <w:szCs w:val="22"/>
          <w:u w:val="thick" w:color="000000"/>
        </w:rPr>
        <w:t>P</w:t>
      </w:r>
      <w:r>
        <w:rPr>
          <w:b/>
          <w:spacing w:val="1"/>
          <w:sz w:val="22"/>
          <w:szCs w:val="22"/>
          <w:u w:val="thick" w:color="000000"/>
        </w:rPr>
        <w:t>E</w:t>
      </w:r>
      <w:r>
        <w:rPr>
          <w:b/>
          <w:sz w:val="22"/>
          <w:szCs w:val="22"/>
          <w:u w:val="thick" w:color="000000"/>
        </w:rPr>
        <w:t>R</w:t>
      </w:r>
      <w:r>
        <w:rPr>
          <w:b/>
          <w:spacing w:val="2"/>
          <w:sz w:val="22"/>
          <w:szCs w:val="22"/>
          <w:u w:val="thick" w:color="000000"/>
        </w:rPr>
        <w:t>A</w:t>
      </w:r>
      <w:r>
        <w:rPr>
          <w:b/>
          <w:spacing w:val="-2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U</w:t>
      </w:r>
      <w:r>
        <w:rPr>
          <w:b/>
          <w:spacing w:val="2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 xml:space="preserve">N </w:t>
      </w:r>
      <w:r>
        <w:rPr>
          <w:b/>
          <w:spacing w:val="1"/>
          <w:sz w:val="22"/>
          <w:szCs w:val="22"/>
          <w:u w:val="thick" w:color="000000"/>
        </w:rPr>
        <w:t>S</w:t>
      </w:r>
      <w:r>
        <w:rPr>
          <w:b/>
          <w:sz w:val="22"/>
          <w:szCs w:val="22"/>
          <w:u w:val="thick" w:color="000000"/>
        </w:rPr>
        <w:t>I</w:t>
      </w:r>
      <w:r>
        <w:rPr>
          <w:b/>
          <w:spacing w:val="2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>P</w:t>
      </w:r>
      <w:r>
        <w:rPr>
          <w:b/>
          <w:spacing w:val="-2"/>
          <w:sz w:val="22"/>
          <w:szCs w:val="22"/>
          <w:u w:val="thick" w:color="000000"/>
        </w:rPr>
        <w:t xml:space="preserve"> </w:t>
      </w:r>
      <w:r>
        <w:rPr>
          <w:b/>
          <w:spacing w:val="-1"/>
          <w:sz w:val="22"/>
          <w:szCs w:val="22"/>
          <w:u w:val="thick" w:color="000000"/>
        </w:rPr>
        <w:t>K</w:t>
      </w:r>
      <w:r>
        <w:rPr>
          <w:b/>
          <w:spacing w:val="3"/>
          <w:sz w:val="22"/>
          <w:szCs w:val="22"/>
          <w:u w:val="thick" w:color="000000"/>
        </w:rPr>
        <w:t>E</w:t>
      </w:r>
      <w:r>
        <w:rPr>
          <w:b/>
          <w:sz w:val="22"/>
          <w:szCs w:val="22"/>
          <w:u w:val="thick" w:color="000000"/>
        </w:rPr>
        <w:t>RJA</w:t>
      </w:r>
    </w:p>
    <w:p w:rsidR="00A874E1" w:rsidRDefault="00A874E1">
      <w:pPr>
        <w:spacing w:before="10" w:line="180" w:lineRule="exact"/>
        <w:rPr>
          <w:sz w:val="18"/>
          <w:szCs w:val="18"/>
        </w:rPr>
      </w:pPr>
    </w:p>
    <w:p w:rsidR="00A874E1" w:rsidRDefault="00A874E1">
      <w:pPr>
        <w:spacing w:line="200" w:lineRule="exact"/>
      </w:pPr>
    </w:p>
    <w:p w:rsidR="00A874E1" w:rsidRDefault="00A874E1">
      <w:pPr>
        <w:spacing w:line="200" w:lineRule="exact"/>
        <w:sectPr w:rsidR="00A874E1">
          <w:type w:val="continuous"/>
          <w:pgSz w:w="11920" w:h="16860"/>
          <w:pgMar w:top="640" w:right="1220" w:bottom="280" w:left="820" w:header="720" w:footer="720" w:gutter="0"/>
          <w:cols w:space="720"/>
        </w:sectPr>
      </w:pPr>
    </w:p>
    <w:p w:rsidR="00A874E1" w:rsidRDefault="00584AFF">
      <w:pPr>
        <w:spacing w:before="36"/>
        <w:ind w:left="104" w:right="-57"/>
        <w:rPr>
          <w:sz w:val="22"/>
          <w:szCs w:val="22"/>
        </w:rPr>
      </w:pPr>
      <w:proofErr w:type="spellStart"/>
      <w:proofErr w:type="gramStart"/>
      <w:r>
        <w:rPr>
          <w:i/>
          <w:position w:val="2"/>
          <w:sz w:val="22"/>
          <w:szCs w:val="22"/>
        </w:rPr>
        <w:lastRenderedPageBreak/>
        <w:t>Ru</w:t>
      </w:r>
      <w:r>
        <w:rPr>
          <w:i/>
          <w:spacing w:val="1"/>
          <w:position w:val="2"/>
          <w:sz w:val="22"/>
          <w:szCs w:val="22"/>
        </w:rPr>
        <w:t>j</w:t>
      </w:r>
      <w:r>
        <w:rPr>
          <w:i/>
          <w:position w:val="2"/>
          <w:sz w:val="22"/>
          <w:szCs w:val="22"/>
        </w:rPr>
        <w:t>ukan</w:t>
      </w:r>
      <w:proofErr w:type="spellEnd"/>
      <w:r>
        <w:rPr>
          <w:i/>
          <w:spacing w:val="1"/>
          <w:position w:val="2"/>
          <w:sz w:val="22"/>
          <w:szCs w:val="22"/>
        </w:rPr>
        <w:t xml:space="preserve"> </w:t>
      </w:r>
      <w:r>
        <w:rPr>
          <w:i/>
          <w:position w:val="2"/>
          <w:sz w:val="22"/>
          <w:szCs w:val="22"/>
        </w:rPr>
        <w:t>:</w:t>
      </w:r>
      <w:proofErr w:type="gramEnd"/>
      <w:r>
        <w:rPr>
          <w:i/>
          <w:spacing w:val="35"/>
          <w:position w:val="2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{</w:t>
      </w:r>
      <w:proofErr w:type="spellStart"/>
      <w:r>
        <w:rPr>
          <w:w w:val="99"/>
          <w:sz w:val="22"/>
          <w:szCs w:val="22"/>
        </w:rPr>
        <w:t>nosebutharga</w:t>
      </w:r>
      <w:proofErr w:type="spellEnd"/>
      <w:r>
        <w:rPr>
          <w:w w:val="99"/>
          <w:sz w:val="22"/>
          <w:szCs w:val="22"/>
        </w:rPr>
        <w:t>}</w:t>
      </w:r>
    </w:p>
    <w:p w:rsidR="00A874E1" w:rsidRDefault="00584AFF">
      <w:pPr>
        <w:spacing w:before="31"/>
        <w:rPr>
          <w:sz w:val="22"/>
          <w:szCs w:val="22"/>
        </w:rPr>
      </w:pPr>
      <w:r>
        <w:br w:type="column"/>
      </w:r>
      <w:proofErr w:type="spellStart"/>
      <w:proofErr w:type="gramStart"/>
      <w:r>
        <w:rPr>
          <w:i/>
          <w:sz w:val="22"/>
          <w:szCs w:val="22"/>
        </w:rPr>
        <w:lastRenderedPageBreak/>
        <w:t>Pejab</w:t>
      </w:r>
      <w:r>
        <w:rPr>
          <w:i/>
          <w:spacing w:val="1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proofErr w:type="spellEnd"/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:</w:t>
      </w:r>
      <w:proofErr w:type="gramEnd"/>
      <w:r>
        <w:rPr>
          <w:i/>
          <w:sz w:val="22"/>
          <w:szCs w:val="22"/>
        </w:rPr>
        <w:t xml:space="preserve">        </w:t>
      </w:r>
      <w:r>
        <w:rPr>
          <w:i/>
          <w:spacing w:val="12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Sa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</w:p>
    <w:p w:rsidR="00A874E1" w:rsidRDefault="00584AFF">
      <w:pPr>
        <w:spacing w:line="240" w:lineRule="exact"/>
        <w:ind w:left="1321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ah Kuala </w:t>
      </w:r>
      <w:proofErr w:type="spellStart"/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/</w:t>
      </w:r>
      <w:proofErr w:type="spellStart"/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k</w:t>
      </w:r>
      <w:proofErr w:type="spellEnd"/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:rsidR="00A874E1" w:rsidRDefault="00584AFF">
      <w:pPr>
        <w:spacing w:before="3" w:line="240" w:lineRule="exact"/>
        <w:ind w:left="1321" w:right="1240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 xml:space="preserve">0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ai </w:t>
      </w:r>
      <w:proofErr w:type="spellStart"/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etan</w:t>
      </w:r>
      <w:r>
        <w:rPr>
          <w:spacing w:val="1"/>
          <w:sz w:val="22"/>
          <w:szCs w:val="22"/>
        </w:rPr>
        <w:t>i</w:t>
      </w:r>
      <w:proofErr w:type="spellEnd"/>
      <w:r>
        <w:rPr>
          <w:sz w:val="22"/>
          <w:szCs w:val="22"/>
        </w:rPr>
        <w:t>, 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dah </w:t>
      </w:r>
      <w:proofErr w:type="spellStart"/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ul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Aman</w:t>
      </w:r>
      <w:proofErr w:type="spellEnd"/>
      <w:r>
        <w:rPr>
          <w:sz w:val="22"/>
          <w:szCs w:val="22"/>
        </w:rPr>
        <w:t>.</w:t>
      </w:r>
    </w:p>
    <w:p w:rsidR="00A874E1" w:rsidRDefault="00A874E1">
      <w:pPr>
        <w:spacing w:before="9" w:line="240" w:lineRule="exact"/>
        <w:rPr>
          <w:sz w:val="24"/>
          <w:szCs w:val="24"/>
        </w:rPr>
      </w:pPr>
    </w:p>
    <w:p w:rsidR="00A874E1" w:rsidRDefault="004F0761">
      <w:pPr>
        <w:spacing w:line="240" w:lineRule="exact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2" w:space="720" w:equalWidth="0">
            <w:col w:w="4262" w:space="1127"/>
            <w:col w:w="4491"/>
          </w:cols>
        </w:sectPr>
      </w:pPr>
      <w:r>
        <w:pict>
          <v:group id="_x0000_s1036" style="position:absolute;margin-left:364.3pt;margin-top:11.8pt;width:145.8pt;height:.2pt;z-index:-251656704;mso-position-horizontal-relative:page" coordorigin="7286,236" coordsize="2916,4">
            <v:shape id="_x0000_s1085" style="position:absolute;left:7288;top:239;width:30;height:0" coordorigin="7288,239" coordsize="30,0" path="m7288,239r30,e" filled="f" strokeweight=".07753mm">
              <v:path arrowok="t"/>
            </v:shape>
            <v:shape id="_x0000_s1084" style="position:absolute;left:7348;top:239;width:30;height:0" coordorigin="7348,239" coordsize="30,0" path="m7348,239r30,e" filled="f" strokeweight=".07753mm">
              <v:path arrowok="t"/>
            </v:shape>
            <v:shape id="_x0000_s1083" style="position:absolute;left:7408;top:239;width:30;height:0" coordorigin="7408,239" coordsize="30,0" path="m7408,239r30,e" filled="f" strokeweight=".07753mm">
              <v:path arrowok="t"/>
            </v:shape>
            <v:shape id="_x0000_s1082" style="position:absolute;left:7468;top:239;width:30;height:0" coordorigin="7468,239" coordsize="30,0" path="m7468,239r30,e" filled="f" strokeweight=".07753mm">
              <v:path arrowok="t"/>
            </v:shape>
            <v:shape id="_x0000_s1081" style="position:absolute;left:7528;top:239;width:30;height:0" coordorigin="7528,239" coordsize="30,0" path="m7528,239r30,e" filled="f" strokeweight=".07753mm">
              <v:path arrowok="t"/>
            </v:shape>
            <v:shape id="_x0000_s1080" style="position:absolute;left:7588;top:239;width:30;height:0" coordorigin="7588,239" coordsize="30,0" path="m7588,239r30,e" filled="f" strokeweight=".07753mm">
              <v:path arrowok="t"/>
            </v:shape>
            <v:shape id="_x0000_s1079" style="position:absolute;left:7648;top:239;width:30;height:0" coordorigin="7648,239" coordsize="30,0" path="m7648,239r30,e" filled="f" strokeweight=".07753mm">
              <v:path arrowok="t"/>
            </v:shape>
            <v:shape id="_x0000_s1078" style="position:absolute;left:7708;top:239;width:30;height:0" coordorigin="7708,239" coordsize="30,0" path="m7708,239r30,e" filled="f" strokeweight=".07753mm">
              <v:path arrowok="t"/>
            </v:shape>
            <v:shape id="_x0000_s1077" style="position:absolute;left:7768;top:239;width:30;height:0" coordorigin="7768,239" coordsize="30,0" path="m7768,239r30,e" filled="f" strokeweight=".07753mm">
              <v:path arrowok="t"/>
            </v:shape>
            <v:shape id="_x0000_s1076" style="position:absolute;left:7828;top:239;width:30;height:0" coordorigin="7828,239" coordsize="30,0" path="m7828,239r30,e" filled="f" strokeweight=".07753mm">
              <v:path arrowok="t"/>
            </v:shape>
            <v:shape id="_x0000_s1075" style="position:absolute;left:7888;top:239;width:30;height:0" coordorigin="7888,239" coordsize="30,0" path="m7888,239r30,e" filled="f" strokeweight=".07753mm">
              <v:path arrowok="t"/>
            </v:shape>
            <v:shape id="_x0000_s1074" style="position:absolute;left:7948;top:239;width:30;height:0" coordorigin="7948,239" coordsize="30,0" path="m7948,239r30,e" filled="f" strokeweight=".07753mm">
              <v:path arrowok="t"/>
            </v:shape>
            <v:shape id="_x0000_s1073" style="position:absolute;left:8008;top:239;width:30;height:0" coordorigin="8008,239" coordsize="30,0" path="m8008,239r30,e" filled="f" strokeweight=".07753mm">
              <v:path arrowok="t"/>
            </v:shape>
            <v:shape id="_x0000_s1072" style="position:absolute;left:8068;top:239;width:30;height:0" coordorigin="8068,239" coordsize="30,0" path="m8068,239r30,e" filled="f" strokeweight=".07753mm">
              <v:path arrowok="t"/>
            </v:shape>
            <v:shape id="_x0000_s1071" style="position:absolute;left:8128;top:239;width:30;height:0" coordorigin="8128,239" coordsize="30,0" path="m8128,239r30,e" filled="f" strokeweight=".07753mm">
              <v:path arrowok="t"/>
            </v:shape>
            <v:shape id="_x0000_s1070" style="position:absolute;left:8188;top:239;width:30;height:0" coordorigin="8188,239" coordsize="30,0" path="m8188,239r30,e" filled="f" strokeweight=".07753mm">
              <v:path arrowok="t"/>
            </v:shape>
            <v:shape id="_x0000_s1069" style="position:absolute;left:8248;top:239;width:30;height:0" coordorigin="8248,239" coordsize="30,0" path="m8248,239r30,e" filled="f" strokeweight=".07753mm">
              <v:path arrowok="t"/>
            </v:shape>
            <v:shape id="_x0000_s1068" style="position:absolute;left:8308;top:239;width:30;height:0" coordorigin="8308,239" coordsize="30,0" path="m8308,239r30,e" filled="f" strokeweight=".07753mm">
              <v:path arrowok="t"/>
            </v:shape>
            <v:shape id="_x0000_s1067" style="position:absolute;left:8368;top:239;width:30;height:0" coordorigin="8368,239" coordsize="30,0" path="m8368,239r30,e" filled="f" strokeweight=".07753mm">
              <v:path arrowok="t"/>
            </v:shape>
            <v:shape id="_x0000_s1066" style="position:absolute;left:8428;top:239;width:30;height:0" coordorigin="8428,239" coordsize="30,0" path="m8428,239r30,e" filled="f" strokeweight=".07753mm">
              <v:path arrowok="t"/>
            </v:shape>
            <v:shape id="_x0000_s1065" style="position:absolute;left:8488;top:239;width:30;height:0" coordorigin="8488,239" coordsize="30,0" path="m8488,239r30,e" filled="f" strokeweight=".07753mm">
              <v:path arrowok="t"/>
            </v:shape>
            <v:shape id="_x0000_s1064" style="position:absolute;left:8548;top:239;width:30;height:0" coordorigin="8548,239" coordsize="30,0" path="m8548,239r30,e" filled="f" strokeweight=".07753mm">
              <v:path arrowok="t"/>
            </v:shape>
            <v:shape id="_x0000_s1063" style="position:absolute;left:8608;top:239;width:30;height:0" coordorigin="8608,239" coordsize="30,0" path="m8608,239r30,e" filled="f" strokeweight=".07753mm">
              <v:path arrowok="t"/>
            </v:shape>
            <v:shape id="_x0000_s1062" style="position:absolute;left:8668;top:239;width:30;height:0" coordorigin="8668,239" coordsize="30,0" path="m8668,239r30,e" filled="f" strokeweight=".07753mm">
              <v:path arrowok="t"/>
            </v:shape>
            <v:shape id="_x0000_s1061" style="position:absolute;left:8728;top:239;width:30;height:0" coordorigin="8728,239" coordsize="30,0" path="m8728,239r30,e" filled="f" strokeweight=".07753mm">
              <v:path arrowok="t"/>
            </v:shape>
            <v:shape id="_x0000_s1060" style="position:absolute;left:8788;top:239;width:30;height:0" coordorigin="8788,239" coordsize="30,0" path="m8788,239r30,e" filled="f" strokeweight=".07753mm">
              <v:path arrowok="t"/>
            </v:shape>
            <v:shape id="_x0000_s1059" style="position:absolute;left:8848;top:239;width:30;height:0" coordorigin="8848,239" coordsize="30,0" path="m8848,239r30,e" filled="f" strokeweight=".07753mm">
              <v:path arrowok="t"/>
            </v:shape>
            <v:shape id="_x0000_s1058" style="position:absolute;left:8908;top:239;width:30;height:0" coordorigin="8908,239" coordsize="30,0" path="m8908,239r30,e" filled="f" strokeweight=".07753mm">
              <v:path arrowok="t"/>
            </v:shape>
            <v:shape id="_x0000_s1057" style="position:absolute;left:8968;top:239;width:30;height:0" coordorigin="8968,239" coordsize="30,0" path="m8968,239r30,e" filled="f" strokeweight=".07753mm">
              <v:path arrowok="t"/>
            </v:shape>
            <v:shape id="_x0000_s1056" style="position:absolute;left:9028;top:239;width:30;height:0" coordorigin="9028,239" coordsize="30,0" path="m9028,239r30,e" filled="f" strokeweight=".07753mm">
              <v:path arrowok="t"/>
            </v:shape>
            <v:shape id="_x0000_s1055" style="position:absolute;left:9088;top:239;width:30;height:0" coordorigin="9088,239" coordsize="30,0" path="m9088,239r30,e" filled="f" strokeweight=".07753mm">
              <v:path arrowok="t"/>
            </v:shape>
            <v:shape id="_x0000_s1054" style="position:absolute;left:9148;top:239;width:30;height:0" coordorigin="9148,239" coordsize="30,0" path="m9148,239r30,e" filled="f" strokeweight=".07753mm">
              <v:path arrowok="t"/>
            </v:shape>
            <v:shape id="_x0000_s1053" style="position:absolute;left:9208;top:239;width:30;height:0" coordorigin="9208,239" coordsize="30,0" path="m9208,239r30,e" filled="f" strokeweight=".07753mm">
              <v:path arrowok="t"/>
            </v:shape>
            <v:shape id="_x0000_s1052" style="position:absolute;left:9269;top:239;width:30;height:0" coordorigin="9269,239" coordsize="30,0" path="m9269,239r30,e" filled="f" strokeweight=".07753mm">
              <v:path arrowok="t"/>
            </v:shape>
            <v:shape id="_x0000_s1051" style="position:absolute;left:9329;top:239;width:30;height:0" coordorigin="9329,239" coordsize="30,0" path="m9329,239r30,e" filled="f" strokeweight=".07753mm">
              <v:path arrowok="t"/>
            </v:shape>
            <v:shape id="_x0000_s1050" style="position:absolute;left:9389;top:239;width:30;height:0" coordorigin="9389,239" coordsize="30,0" path="m9389,239r30,e" filled="f" strokeweight=".07753mm">
              <v:path arrowok="t"/>
            </v:shape>
            <v:shape id="_x0000_s1049" style="position:absolute;left:9449;top:239;width:30;height:0" coordorigin="9449,239" coordsize="30,0" path="m9449,239r30,e" filled="f" strokeweight=".07753mm">
              <v:path arrowok="t"/>
            </v:shape>
            <v:shape id="_x0000_s1048" style="position:absolute;left:9509;top:239;width:30;height:0" coordorigin="9509,239" coordsize="30,0" path="m9509,239r30,e" filled="f" strokeweight=".07753mm">
              <v:path arrowok="t"/>
            </v:shape>
            <v:shape id="_x0000_s1047" style="position:absolute;left:9569;top:239;width:30;height:0" coordorigin="9569,239" coordsize="30,0" path="m9569,239r30,e" filled="f" strokeweight=".07753mm">
              <v:path arrowok="t"/>
            </v:shape>
            <v:shape id="_x0000_s1046" style="position:absolute;left:9629;top:239;width:30;height:0" coordorigin="9629,239" coordsize="30,0" path="m9629,239r30,e" filled="f" strokeweight=".07753mm">
              <v:path arrowok="t"/>
            </v:shape>
            <v:shape id="_x0000_s1045" style="position:absolute;left:9689;top:239;width:30;height:0" coordorigin="9689,239" coordsize="30,0" path="m9689,239r30,e" filled="f" strokeweight=".07753mm">
              <v:path arrowok="t"/>
            </v:shape>
            <v:shape id="_x0000_s1044" style="position:absolute;left:9749;top:239;width:30;height:0" coordorigin="9749,239" coordsize="30,0" path="m9749,239r30,e" filled="f" strokeweight=".07753mm">
              <v:path arrowok="t"/>
            </v:shape>
            <v:shape id="_x0000_s1043" style="position:absolute;left:9809;top:239;width:30;height:0" coordorigin="9809,239" coordsize="30,0" path="m9809,239r30,e" filled="f" strokeweight=".07753mm">
              <v:path arrowok="t"/>
            </v:shape>
            <v:shape id="_x0000_s1042" style="position:absolute;left:9869;top:239;width:30;height:0" coordorigin="9869,239" coordsize="30,0" path="m9869,239r30,e" filled="f" strokeweight=".07753mm">
              <v:path arrowok="t"/>
            </v:shape>
            <v:shape id="_x0000_s1041" style="position:absolute;left:9929;top:239;width:30;height:0" coordorigin="9929,239" coordsize="30,0" path="m9929,239r30,e" filled="f" strokeweight=".07753mm">
              <v:path arrowok="t"/>
            </v:shape>
            <v:shape id="_x0000_s1040" style="position:absolute;left:9989;top:239;width:30;height:0" coordorigin="9989,239" coordsize="30,0" path="m9989,239r30,e" filled="f" strokeweight=".07753mm">
              <v:path arrowok="t"/>
            </v:shape>
            <v:shape id="_x0000_s1039" style="position:absolute;left:10049;top:239;width:30;height:0" coordorigin="10049,239" coordsize="30,0" path="m10049,239r30,e" filled="f" strokeweight=".07753mm">
              <v:path arrowok="t"/>
            </v:shape>
            <v:shape id="_x0000_s1038" style="position:absolute;left:10109;top:239;width:30;height:0" coordorigin="10109,239" coordsize="30,0" path="m10109,239r30,e" filled="f" strokeweight=".07753mm">
              <v:path arrowok="t"/>
            </v:shape>
            <v:shape id="_x0000_s1037" style="position:absolute;left:10169;top:239;width:30;height:0" coordorigin="10169,239" coordsize="30,0" path="m10169,239r30,e" filled="f" strokeweight=".07753mm">
              <v:path arrowok="t"/>
            </v:shape>
            <w10:wrap anchorx="page"/>
          </v:group>
        </w:pict>
      </w:r>
      <w:proofErr w:type="spellStart"/>
      <w:proofErr w:type="gramStart"/>
      <w:r w:rsidR="00584AFF">
        <w:rPr>
          <w:i/>
          <w:spacing w:val="1"/>
          <w:position w:val="-1"/>
          <w:sz w:val="22"/>
          <w:szCs w:val="22"/>
        </w:rPr>
        <w:t>T</w:t>
      </w:r>
      <w:r w:rsidR="00584AFF">
        <w:rPr>
          <w:i/>
          <w:position w:val="-1"/>
          <w:sz w:val="22"/>
          <w:szCs w:val="22"/>
        </w:rPr>
        <w:t>a</w:t>
      </w:r>
      <w:r w:rsidR="00584AFF">
        <w:rPr>
          <w:i/>
          <w:spacing w:val="1"/>
          <w:position w:val="-1"/>
          <w:sz w:val="22"/>
          <w:szCs w:val="22"/>
        </w:rPr>
        <w:t>ri</w:t>
      </w:r>
      <w:r w:rsidR="00584AFF">
        <w:rPr>
          <w:i/>
          <w:position w:val="-1"/>
          <w:sz w:val="22"/>
          <w:szCs w:val="22"/>
        </w:rPr>
        <w:t>kh</w:t>
      </w:r>
      <w:proofErr w:type="spellEnd"/>
      <w:r w:rsidR="00584AFF">
        <w:rPr>
          <w:i/>
          <w:position w:val="-1"/>
          <w:sz w:val="22"/>
          <w:szCs w:val="22"/>
        </w:rPr>
        <w:t xml:space="preserve"> :</w:t>
      </w:r>
      <w:proofErr w:type="gramEnd"/>
    </w:p>
    <w:p w:rsidR="00A874E1" w:rsidRDefault="00A874E1">
      <w:pPr>
        <w:spacing w:before="1" w:line="220" w:lineRule="exact"/>
        <w:rPr>
          <w:sz w:val="22"/>
          <w:szCs w:val="22"/>
        </w:rPr>
      </w:pPr>
    </w:p>
    <w:p w:rsidR="00A874E1" w:rsidRDefault="004F0761">
      <w:pPr>
        <w:spacing w:before="35"/>
        <w:ind w:left="104"/>
        <w:rPr>
          <w:sz w:val="22"/>
          <w:szCs w:val="22"/>
        </w:rPr>
      </w:pPr>
      <w:r w:rsidRPr="004F0761">
        <w:rPr>
          <w:noProof/>
          <w:sz w:val="22"/>
          <w:szCs w:val="22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7B134830" wp14:editId="2DC54722">
                <wp:simplePos x="0" y="0"/>
                <wp:positionH relativeFrom="column">
                  <wp:posOffset>480911</wp:posOffset>
                </wp:positionH>
                <wp:positionV relativeFrom="paragraph">
                  <wp:posOffset>132080</wp:posOffset>
                </wp:positionV>
                <wp:extent cx="2305050" cy="6953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761" w:rsidRDefault="004F0761" w:rsidP="004F0761">
                            <w:pPr>
                              <w:spacing w:before="53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alamatkon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4F0761" w:rsidRDefault="004F0761" w:rsidP="004F0761">
                            <w:pPr>
                              <w:spacing w:before="53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F0761" w:rsidRDefault="004F07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348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85pt;margin-top:10.4pt;width:181.5pt;height:54.75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" filled="f" stroked="f">
                <v:textbox>
                  <w:txbxContent>
                    <w:p w:rsidR="004F0761" w:rsidRDefault="004F0761" w:rsidP="004F0761">
                      <w:pPr>
                        <w:spacing w:before="53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alamatkon</w:t>
                      </w:r>
                      <w:proofErr w:type="spellEnd"/>
                      <w:proofErr w:type="gramEnd"/>
                      <w:r>
                        <w:rPr>
                          <w:sz w:val="22"/>
                          <w:szCs w:val="22"/>
                        </w:rPr>
                        <w:t>}</w:t>
                      </w:r>
                    </w:p>
                    <w:p w:rsidR="004F0761" w:rsidRDefault="004F0761" w:rsidP="004F0761">
                      <w:pPr>
                        <w:spacing w:before="53"/>
                        <w:rPr>
                          <w:sz w:val="22"/>
                          <w:szCs w:val="22"/>
                        </w:rPr>
                      </w:pPr>
                    </w:p>
                    <w:p w:rsidR="004F0761" w:rsidRDefault="004F0761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584AFF">
        <w:rPr>
          <w:i/>
          <w:spacing w:val="1"/>
          <w:sz w:val="22"/>
          <w:szCs w:val="22"/>
        </w:rPr>
        <w:t>K</w:t>
      </w:r>
      <w:r w:rsidR="00584AFF">
        <w:rPr>
          <w:i/>
          <w:sz w:val="22"/>
          <w:szCs w:val="22"/>
        </w:rPr>
        <w:t>epa</w:t>
      </w:r>
      <w:r w:rsidR="00584AFF">
        <w:rPr>
          <w:i/>
          <w:spacing w:val="1"/>
          <w:sz w:val="22"/>
          <w:szCs w:val="22"/>
        </w:rPr>
        <w:t>d</w:t>
      </w:r>
      <w:r w:rsidR="00584AFF">
        <w:rPr>
          <w:i/>
          <w:sz w:val="22"/>
          <w:szCs w:val="22"/>
        </w:rPr>
        <w:t>a</w:t>
      </w:r>
      <w:proofErr w:type="spellEnd"/>
      <w:r w:rsidR="00584AFF">
        <w:rPr>
          <w:i/>
          <w:sz w:val="22"/>
          <w:szCs w:val="22"/>
        </w:rPr>
        <w:t xml:space="preserve"> :</w:t>
      </w:r>
      <w:proofErr w:type="gramEnd"/>
      <w:r w:rsidR="00584AFF">
        <w:rPr>
          <w:i/>
          <w:spacing w:val="-37"/>
          <w:sz w:val="22"/>
          <w:szCs w:val="22"/>
        </w:rPr>
        <w:t xml:space="preserve"> </w:t>
      </w:r>
      <w:r w:rsidR="00584AFF">
        <w:rPr>
          <w:b/>
          <w:sz w:val="22"/>
          <w:szCs w:val="22"/>
        </w:rPr>
        <w:t>{</w:t>
      </w:r>
      <w:proofErr w:type="spellStart"/>
      <w:r w:rsidR="00584AFF">
        <w:rPr>
          <w:b/>
          <w:sz w:val="22"/>
          <w:szCs w:val="22"/>
        </w:rPr>
        <w:t>namakon</w:t>
      </w:r>
      <w:proofErr w:type="spellEnd"/>
      <w:r w:rsidR="00584AFF">
        <w:rPr>
          <w:b/>
          <w:sz w:val="22"/>
          <w:szCs w:val="22"/>
        </w:rPr>
        <w:t>}</w:t>
      </w:r>
    </w:p>
    <w:p w:rsidR="00A874E1" w:rsidRDefault="00A874E1">
      <w:pPr>
        <w:spacing w:line="200" w:lineRule="exact"/>
        <w:rPr>
          <w:sz w:val="22"/>
          <w:szCs w:val="22"/>
        </w:rPr>
      </w:pPr>
    </w:p>
    <w:p w:rsidR="004F0761" w:rsidRDefault="004F0761">
      <w:pPr>
        <w:spacing w:line="200" w:lineRule="exact"/>
        <w:rPr>
          <w:sz w:val="22"/>
          <w:szCs w:val="22"/>
        </w:rPr>
      </w:pPr>
    </w:p>
    <w:p w:rsidR="004F0761" w:rsidRDefault="004F0761">
      <w:pPr>
        <w:spacing w:line="200" w:lineRule="exact"/>
      </w:pPr>
    </w:p>
    <w:p w:rsidR="00A874E1" w:rsidRDefault="00A874E1">
      <w:pPr>
        <w:spacing w:line="200" w:lineRule="exact"/>
      </w:pPr>
    </w:p>
    <w:p w:rsidR="00A874E1" w:rsidRDefault="00A874E1">
      <w:pPr>
        <w:spacing w:before="15" w:line="240" w:lineRule="exact"/>
        <w:rPr>
          <w:sz w:val="24"/>
          <w:szCs w:val="24"/>
        </w:rPr>
      </w:pPr>
    </w:p>
    <w:p w:rsidR="00A874E1" w:rsidRDefault="004F0761">
      <w:pPr>
        <w:spacing w:before="34" w:line="260" w:lineRule="exact"/>
        <w:ind w:left="104"/>
        <w:rPr>
          <w:sz w:val="24"/>
          <w:szCs w:val="24"/>
        </w:rPr>
      </w:pPr>
      <w:r>
        <w:pict>
          <v:shape id="_x0000_s1035" type="#_x0000_t202" style="position:absolute;left:0;text-align:left;margin-left:179.05pt;margin-top:1.5pt;width:42.1pt;height:14.2pt;z-index:-251660800;mso-position-horizontal-relative:page" filled="f" stroked="f">
            <v:textbox inset="0,0,0,0">
              <w:txbxContent>
                <w:p w:rsidR="00A874E1" w:rsidRDefault="00584AFF">
                  <w:pPr>
                    <w:spacing w:before="1"/>
                    <w:ind w:left="10" w:right="-53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Kelas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sz w:val="22"/>
                      <w:szCs w:val="22"/>
                    </w:rPr>
                    <w:t>“</w:t>
                  </w:r>
                  <w:r>
                    <w:rPr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F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34" type="#_x0000_t202" style="position:absolute;left:0;text-align:left;margin-left:209.15pt;margin-top:.85pt;width:47.85pt;height:14.75pt;z-index:-251659776;mso-position-horizontal-relative:page" filled="f" stroked="f">
            <v:textbox inset="0,0,0,0">
              <w:txbxContent>
                <w:p w:rsidR="00A874E1" w:rsidRDefault="00584AFF">
                  <w:pPr>
                    <w:spacing w:before="14"/>
                    <w:ind w:left="29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“</w:t>
                  </w:r>
                </w:p>
              </w:txbxContent>
            </v:textbox>
            <w10:wrap anchorx="page"/>
          </v:shape>
        </w:pict>
      </w:r>
      <w:r>
        <w:pict>
          <v:group id="_x0000_s1029" style="position:absolute;left:0;text-align:left;margin-left:45.5pt;margin-top:27.3pt;width:483.7pt;height:1.4pt;z-index:-251658752;mso-position-horizontal-relative:page" coordorigin="910,546" coordsize="9674,28">
            <v:shape id="_x0000_s1033" style="position:absolute;left:898;top:560;width:9698;height:0" coordorigin="898,560" coordsize="9698,0" path="m10569,560r-9645,e" filled="f" strokeweight=".50019mm">
              <v:path arrowok="t"/>
            </v:shape>
            <v:shape id="_x0000_s1032" style="position:absolute;left:898;top:560;width:9698;height:0" coordorigin="898,560" coordsize="9698,0" path="m924,560r9645,e" filled="f" strokeweight=".50019mm">
              <v:path arrowok="t"/>
            </v:shape>
            <v:shape id="_x0000_s1031" style="position:absolute;left:899;top:548;width:9696;height:0" coordorigin="899,548" coordsize="9696,0" path="m10569,548r-9645,e" filled="f" strokeweight=".14pt">
              <v:path arrowok="t"/>
            </v:shape>
            <v:shape id="_x0000_s1030" style="position:absolute;left:899;top:548;width:9696;height:0" coordorigin="899,548" coordsize="9696,0" path="m924,548r9645,e" filled="f" strokeweight=".14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178.5pt;margin-top:.35pt;width:79pt;height:15.9pt;z-index:-251657728;mso-position-horizontal-relative:page" coordorigin="3570,7" coordsize="1580,318">
            <v:shape id="_x0000_s1028" style="position:absolute;left:3581;top:30;width:602;height:284" coordorigin="3581,30" coordsize="602,284" path="m3581,314r602,l4183,30r-602,l3581,314xe" stroked="f">
              <v:path arrowok="t"/>
            </v:shape>
            <v:shape id="_x0000_s1027" style="position:absolute;left:4183;top:17;width:957;height:295" coordorigin="4183,17" coordsize="957,295" path="m4183,312r957,l5140,17r-957,l4183,312xe" stroked="f">
              <v:path arrowok="t"/>
            </v:shape>
            <w10:wrap anchorx="page"/>
          </v:group>
        </w:pict>
      </w:r>
      <w:proofErr w:type="spellStart"/>
      <w:r w:rsidR="00584AFF">
        <w:rPr>
          <w:spacing w:val="-1"/>
          <w:position w:val="2"/>
          <w:sz w:val="22"/>
          <w:szCs w:val="22"/>
        </w:rPr>
        <w:t>B</w:t>
      </w:r>
      <w:r w:rsidR="00584AFF">
        <w:rPr>
          <w:position w:val="2"/>
          <w:sz w:val="22"/>
          <w:szCs w:val="22"/>
        </w:rPr>
        <w:t>e</w:t>
      </w:r>
      <w:r w:rsidR="00584AFF">
        <w:rPr>
          <w:spacing w:val="-1"/>
          <w:position w:val="2"/>
          <w:sz w:val="22"/>
          <w:szCs w:val="22"/>
        </w:rPr>
        <w:t>r</w:t>
      </w:r>
      <w:r w:rsidR="00584AFF">
        <w:rPr>
          <w:spacing w:val="2"/>
          <w:position w:val="2"/>
          <w:sz w:val="22"/>
          <w:szCs w:val="22"/>
        </w:rPr>
        <w:t>d</w:t>
      </w:r>
      <w:r w:rsidR="00584AFF">
        <w:rPr>
          <w:position w:val="2"/>
          <w:sz w:val="22"/>
          <w:szCs w:val="22"/>
        </w:rPr>
        <w:t>a</w:t>
      </w:r>
      <w:r w:rsidR="00584AFF">
        <w:rPr>
          <w:spacing w:val="-1"/>
          <w:position w:val="2"/>
          <w:sz w:val="22"/>
          <w:szCs w:val="22"/>
        </w:rPr>
        <w:t>f</w:t>
      </w:r>
      <w:r w:rsidR="00584AFF">
        <w:rPr>
          <w:spacing w:val="1"/>
          <w:position w:val="2"/>
          <w:sz w:val="22"/>
          <w:szCs w:val="22"/>
        </w:rPr>
        <w:t>t</w:t>
      </w:r>
      <w:r w:rsidR="00584AFF">
        <w:rPr>
          <w:spacing w:val="2"/>
          <w:position w:val="2"/>
          <w:sz w:val="22"/>
          <w:szCs w:val="22"/>
        </w:rPr>
        <w:t>a</w:t>
      </w:r>
      <w:r w:rsidR="00584AFF">
        <w:rPr>
          <w:position w:val="2"/>
          <w:sz w:val="22"/>
          <w:szCs w:val="22"/>
        </w:rPr>
        <w:t>r</w:t>
      </w:r>
      <w:proofErr w:type="spellEnd"/>
      <w:r w:rsidR="00584AFF">
        <w:rPr>
          <w:position w:val="2"/>
          <w:sz w:val="22"/>
          <w:szCs w:val="22"/>
        </w:rPr>
        <w:t xml:space="preserve"> </w:t>
      </w:r>
      <w:proofErr w:type="spellStart"/>
      <w:r w:rsidR="00584AFF">
        <w:rPr>
          <w:position w:val="2"/>
          <w:sz w:val="22"/>
          <w:szCs w:val="22"/>
        </w:rPr>
        <w:t>de</w:t>
      </w:r>
      <w:r w:rsidR="00584AFF">
        <w:rPr>
          <w:spacing w:val="2"/>
          <w:position w:val="2"/>
          <w:sz w:val="22"/>
          <w:szCs w:val="22"/>
        </w:rPr>
        <w:t>n</w:t>
      </w:r>
      <w:r w:rsidR="00584AFF">
        <w:rPr>
          <w:spacing w:val="-2"/>
          <w:position w:val="2"/>
          <w:sz w:val="22"/>
          <w:szCs w:val="22"/>
        </w:rPr>
        <w:t>g</w:t>
      </w:r>
      <w:r w:rsidR="00584AFF">
        <w:rPr>
          <w:position w:val="2"/>
          <w:sz w:val="22"/>
          <w:szCs w:val="22"/>
        </w:rPr>
        <w:t>an</w:t>
      </w:r>
      <w:proofErr w:type="spellEnd"/>
      <w:r w:rsidR="00584AFF">
        <w:rPr>
          <w:position w:val="2"/>
          <w:sz w:val="22"/>
          <w:szCs w:val="22"/>
        </w:rPr>
        <w:t xml:space="preserve"> </w:t>
      </w:r>
      <w:r w:rsidR="00584AFF">
        <w:rPr>
          <w:spacing w:val="1"/>
          <w:position w:val="2"/>
          <w:sz w:val="22"/>
          <w:szCs w:val="22"/>
        </w:rPr>
        <w:t>P</w:t>
      </w:r>
      <w:r w:rsidR="00584AFF">
        <w:rPr>
          <w:position w:val="2"/>
          <w:sz w:val="22"/>
          <w:szCs w:val="22"/>
        </w:rPr>
        <w:t xml:space="preserve">KK </w:t>
      </w:r>
      <w:proofErr w:type="spellStart"/>
      <w:r w:rsidR="00584AFF">
        <w:rPr>
          <w:spacing w:val="2"/>
          <w:position w:val="2"/>
          <w:sz w:val="22"/>
          <w:szCs w:val="22"/>
        </w:rPr>
        <w:t>d</w:t>
      </w:r>
      <w:r w:rsidR="00584AFF">
        <w:rPr>
          <w:position w:val="2"/>
          <w:sz w:val="22"/>
          <w:szCs w:val="22"/>
        </w:rPr>
        <w:t>alam</w:t>
      </w:r>
      <w:proofErr w:type="spellEnd"/>
      <w:r w:rsidR="00584AFF">
        <w:rPr>
          <w:spacing w:val="10"/>
          <w:position w:val="2"/>
          <w:sz w:val="22"/>
          <w:szCs w:val="22"/>
        </w:rPr>
        <w:t xml:space="preserve"> </w:t>
      </w:r>
      <w:proofErr w:type="spellStart"/>
      <w:proofErr w:type="gramStart"/>
      <w:r w:rsidR="00584AFF">
        <w:rPr>
          <w:rFonts w:ascii="Arial" w:eastAsia="Arial" w:hAnsi="Arial" w:cs="Arial"/>
          <w:b/>
          <w:position w:val="2"/>
        </w:rPr>
        <w:t>Gr</w:t>
      </w:r>
      <w:r w:rsidR="00584AFF">
        <w:rPr>
          <w:rFonts w:ascii="Arial" w:eastAsia="Arial" w:hAnsi="Arial" w:cs="Arial"/>
          <w:b/>
          <w:spacing w:val="-1"/>
          <w:position w:val="2"/>
        </w:rPr>
        <w:t>e</w:t>
      </w:r>
      <w:r w:rsidR="00584AFF">
        <w:rPr>
          <w:rFonts w:ascii="Arial" w:eastAsia="Arial" w:hAnsi="Arial" w:cs="Arial"/>
          <w:b/>
          <w:position w:val="2"/>
        </w:rPr>
        <w:t>d</w:t>
      </w:r>
      <w:proofErr w:type="spellEnd"/>
      <w:r w:rsidR="00584AFF">
        <w:rPr>
          <w:rFonts w:ascii="Arial" w:eastAsia="Arial" w:hAnsi="Arial" w:cs="Arial"/>
          <w:b/>
          <w:position w:val="2"/>
        </w:rPr>
        <w:t xml:space="preserve"> </w:t>
      </w:r>
      <w:r w:rsidR="00584AFF">
        <w:rPr>
          <w:rFonts w:ascii="Arial" w:eastAsia="Arial" w:hAnsi="Arial" w:cs="Arial"/>
          <w:b/>
          <w:spacing w:val="23"/>
          <w:position w:val="2"/>
        </w:rPr>
        <w:t xml:space="preserve"> </w:t>
      </w:r>
      <w:r w:rsidR="00584AFF">
        <w:rPr>
          <w:b/>
          <w:spacing w:val="-1"/>
          <w:position w:val="-1"/>
          <w:sz w:val="24"/>
          <w:szCs w:val="24"/>
        </w:rPr>
        <w:t>{</w:t>
      </w:r>
      <w:proofErr w:type="spellStart"/>
      <w:proofErr w:type="gramEnd"/>
      <w:r w:rsidR="00584AFF">
        <w:rPr>
          <w:b/>
          <w:spacing w:val="-1"/>
          <w:position w:val="-1"/>
          <w:sz w:val="24"/>
          <w:szCs w:val="24"/>
        </w:rPr>
        <w:t>gred</w:t>
      </w:r>
      <w:proofErr w:type="spellEnd"/>
      <w:r w:rsidR="00584AFF">
        <w:rPr>
          <w:b/>
          <w:spacing w:val="-1"/>
          <w:position w:val="-1"/>
          <w:sz w:val="24"/>
          <w:szCs w:val="24"/>
        </w:rPr>
        <w:t>}</w:t>
      </w:r>
    </w:p>
    <w:p w:rsidR="00A874E1" w:rsidRDefault="00A874E1">
      <w:pPr>
        <w:spacing w:line="200" w:lineRule="exact"/>
      </w:pPr>
    </w:p>
    <w:p w:rsidR="00A874E1" w:rsidRDefault="00A874E1">
      <w:pPr>
        <w:spacing w:before="16" w:line="260" w:lineRule="exact"/>
        <w:rPr>
          <w:sz w:val="26"/>
          <w:szCs w:val="26"/>
        </w:rPr>
      </w:pPr>
    </w:p>
    <w:p w:rsidR="00A874E1" w:rsidRDefault="00584AFF">
      <w:pPr>
        <w:spacing w:before="35"/>
        <w:ind w:left="104"/>
        <w:rPr>
          <w:sz w:val="22"/>
          <w:szCs w:val="22"/>
        </w:rPr>
      </w:pPr>
      <w:proofErr w:type="spellStart"/>
      <w:r>
        <w:rPr>
          <w:spacing w:val="1"/>
          <w:position w:val="1"/>
          <w:sz w:val="22"/>
          <w:szCs w:val="22"/>
        </w:rPr>
        <w:t>S</w:t>
      </w:r>
      <w:r>
        <w:rPr>
          <w:position w:val="1"/>
          <w:sz w:val="22"/>
          <w:szCs w:val="22"/>
        </w:rPr>
        <w:t>ebu</w:t>
      </w:r>
      <w:r>
        <w:rPr>
          <w:spacing w:val="1"/>
          <w:position w:val="1"/>
          <w:sz w:val="22"/>
          <w:szCs w:val="22"/>
        </w:rPr>
        <w:t>t</w:t>
      </w:r>
      <w:r>
        <w:rPr>
          <w:position w:val="1"/>
          <w:sz w:val="22"/>
          <w:szCs w:val="22"/>
        </w:rPr>
        <w:t>ha</w:t>
      </w:r>
      <w:r>
        <w:rPr>
          <w:spacing w:val="1"/>
          <w:position w:val="1"/>
          <w:sz w:val="22"/>
          <w:szCs w:val="22"/>
        </w:rPr>
        <w:t>r</w:t>
      </w:r>
      <w:r>
        <w:rPr>
          <w:spacing w:val="-2"/>
          <w:position w:val="1"/>
          <w:sz w:val="22"/>
          <w:szCs w:val="22"/>
        </w:rPr>
        <w:t>g</w:t>
      </w:r>
      <w:r>
        <w:rPr>
          <w:position w:val="1"/>
          <w:sz w:val="22"/>
          <w:szCs w:val="22"/>
        </w:rPr>
        <w:t>a</w:t>
      </w:r>
      <w:proofErr w:type="spellEnd"/>
      <w:r>
        <w:rPr>
          <w:spacing w:val="1"/>
          <w:position w:val="1"/>
          <w:sz w:val="22"/>
          <w:szCs w:val="22"/>
        </w:rPr>
        <w:t xml:space="preserve"> </w:t>
      </w:r>
      <w:proofErr w:type="spellStart"/>
      <w:proofErr w:type="gramStart"/>
      <w:r>
        <w:rPr>
          <w:spacing w:val="-1"/>
          <w:position w:val="1"/>
          <w:sz w:val="22"/>
          <w:szCs w:val="22"/>
        </w:rPr>
        <w:t>B</w:t>
      </w:r>
      <w:r>
        <w:rPr>
          <w:spacing w:val="1"/>
          <w:position w:val="1"/>
          <w:sz w:val="22"/>
          <w:szCs w:val="22"/>
        </w:rPr>
        <w:t>il</w:t>
      </w:r>
      <w:r>
        <w:rPr>
          <w:position w:val="1"/>
          <w:sz w:val="22"/>
          <w:szCs w:val="22"/>
        </w:rPr>
        <w:t>a</w:t>
      </w:r>
      <w:r>
        <w:rPr>
          <w:spacing w:val="2"/>
          <w:position w:val="1"/>
          <w:sz w:val="22"/>
          <w:szCs w:val="22"/>
        </w:rPr>
        <w:t>n</w:t>
      </w:r>
      <w:r>
        <w:rPr>
          <w:spacing w:val="-2"/>
          <w:position w:val="1"/>
          <w:sz w:val="22"/>
          <w:szCs w:val="22"/>
        </w:rPr>
        <w:t>g</w:t>
      </w:r>
      <w:r>
        <w:rPr>
          <w:position w:val="1"/>
          <w:sz w:val="22"/>
          <w:szCs w:val="22"/>
        </w:rPr>
        <w:t>an</w:t>
      </w:r>
      <w:proofErr w:type="spellEnd"/>
      <w:r>
        <w:rPr>
          <w:position w:val="1"/>
          <w:sz w:val="22"/>
          <w:szCs w:val="22"/>
        </w:rPr>
        <w:t xml:space="preserve"> :</w:t>
      </w:r>
      <w:proofErr w:type="gramEnd"/>
      <w:r>
        <w:rPr>
          <w:spacing w:val="22"/>
          <w:position w:val="1"/>
          <w:sz w:val="22"/>
          <w:szCs w:val="22"/>
        </w:rPr>
        <w:t xml:space="preserve"> </w:t>
      </w:r>
      <w:r>
        <w:rPr>
          <w:b/>
          <w:spacing w:val="3"/>
          <w:w w:val="99"/>
          <w:sz w:val="22"/>
          <w:szCs w:val="22"/>
        </w:rPr>
        <w:t>{</w:t>
      </w:r>
      <w:proofErr w:type="spellStart"/>
      <w:r>
        <w:rPr>
          <w:b/>
          <w:spacing w:val="3"/>
          <w:w w:val="99"/>
          <w:sz w:val="22"/>
          <w:szCs w:val="22"/>
        </w:rPr>
        <w:t>nosebutharga</w:t>
      </w:r>
      <w:proofErr w:type="spellEnd"/>
      <w:r>
        <w:rPr>
          <w:b/>
          <w:spacing w:val="3"/>
          <w:w w:val="99"/>
          <w:sz w:val="22"/>
          <w:szCs w:val="22"/>
        </w:rPr>
        <w:t>}</w:t>
      </w:r>
    </w:p>
    <w:p w:rsidR="00A874E1" w:rsidRDefault="00584AFF">
      <w:pPr>
        <w:spacing w:before="16" w:line="260" w:lineRule="exact"/>
        <w:rPr>
          <w:sz w:val="26"/>
          <w:szCs w:val="26"/>
        </w:rPr>
      </w:pPr>
      <w:r w:rsidRPr="00584AFF">
        <w:rPr>
          <w:noProof/>
          <w:spacing w:val="1"/>
          <w:position w:val="7"/>
          <w:sz w:val="22"/>
          <w:szCs w:val="22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 wp14:anchorId="4B613520" wp14:editId="6B3FDF6B">
                <wp:simplePos x="0" y="0"/>
                <wp:positionH relativeFrom="column">
                  <wp:posOffset>1037755</wp:posOffset>
                </wp:positionH>
                <wp:positionV relativeFrom="paragraph">
                  <wp:posOffset>85973</wp:posOffset>
                </wp:positionV>
                <wp:extent cx="5176299" cy="140462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629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FF" w:rsidRPr="00584AFF" w:rsidRDefault="00584AFF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  <w:lang w:val="en-MY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  <w:lang w:val="en-MY"/>
                              </w:rPr>
                              <w:t>tajukkerja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13520" id="Text Box 2" o:spid="_x0000_s1026" type="#_x0000_t202" style="position:absolute;margin-left:81.7pt;margin-top:6.75pt;width:407.6pt;height:110.6pt;z-index:-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" filled="f" stroked="f">
                <v:textbox style="mso-fit-shape-to-text:t">
                  <w:txbxContent>
                    <w:p w:rsidR="00584AFF" w:rsidRPr="00584AFF" w:rsidRDefault="00584AFF"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  <w:lang w:val="en-MY"/>
                        </w:rPr>
                        <w:t>tajukkerja</w:t>
                      </w:r>
                      <w:proofErr w:type="spellEnd"/>
                      <w:proofErr w:type="gramEnd"/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  <w:lang w:val="en-MY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874E1" w:rsidRDefault="00584AFF">
      <w:pPr>
        <w:spacing w:line="280" w:lineRule="exact"/>
        <w:ind w:left="1837" w:right="1548" w:hanging="1733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spacing w:val="1"/>
          <w:position w:val="7"/>
          <w:sz w:val="22"/>
          <w:szCs w:val="22"/>
        </w:rPr>
        <w:t>S</w:t>
      </w:r>
      <w:r>
        <w:rPr>
          <w:position w:val="7"/>
          <w:sz w:val="22"/>
          <w:szCs w:val="22"/>
        </w:rPr>
        <w:t>ebu</w:t>
      </w:r>
      <w:r>
        <w:rPr>
          <w:spacing w:val="1"/>
          <w:position w:val="7"/>
          <w:sz w:val="22"/>
          <w:szCs w:val="22"/>
        </w:rPr>
        <w:t>t</w:t>
      </w:r>
      <w:r>
        <w:rPr>
          <w:position w:val="7"/>
          <w:sz w:val="22"/>
          <w:szCs w:val="22"/>
        </w:rPr>
        <w:t>ha</w:t>
      </w:r>
      <w:r>
        <w:rPr>
          <w:spacing w:val="1"/>
          <w:position w:val="7"/>
          <w:sz w:val="22"/>
          <w:szCs w:val="22"/>
        </w:rPr>
        <w:t>r</w:t>
      </w:r>
      <w:r>
        <w:rPr>
          <w:spacing w:val="-2"/>
          <w:position w:val="7"/>
          <w:sz w:val="22"/>
          <w:szCs w:val="22"/>
        </w:rPr>
        <w:t>g</w:t>
      </w:r>
      <w:r>
        <w:rPr>
          <w:position w:val="7"/>
          <w:sz w:val="22"/>
          <w:szCs w:val="22"/>
        </w:rPr>
        <w:t>a</w:t>
      </w:r>
      <w:proofErr w:type="spellEnd"/>
      <w:r>
        <w:rPr>
          <w:position w:val="7"/>
          <w:sz w:val="22"/>
          <w:szCs w:val="22"/>
        </w:rPr>
        <w:t xml:space="preserve"> </w:t>
      </w:r>
      <w:proofErr w:type="spellStart"/>
      <w:proofErr w:type="gramStart"/>
      <w:r>
        <w:rPr>
          <w:position w:val="7"/>
          <w:sz w:val="22"/>
          <w:szCs w:val="22"/>
        </w:rPr>
        <w:t>un</w:t>
      </w:r>
      <w:r>
        <w:rPr>
          <w:spacing w:val="1"/>
          <w:position w:val="7"/>
          <w:sz w:val="22"/>
          <w:szCs w:val="22"/>
        </w:rPr>
        <w:t>t</w:t>
      </w:r>
      <w:r>
        <w:rPr>
          <w:position w:val="7"/>
          <w:sz w:val="22"/>
          <w:szCs w:val="22"/>
        </w:rPr>
        <w:t>uk</w:t>
      </w:r>
      <w:proofErr w:type="spellEnd"/>
      <w:r>
        <w:rPr>
          <w:spacing w:val="1"/>
          <w:position w:val="7"/>
          <w:sz w:val="22"/>
          <w:szCs w:val="22"/>
        </w:rPr>
        <w:t xml:space="preserve"> </w:t>
      </w:r>
      <w:r>
        <w:rPr>
          <w:position w:val="7"/>
          <w:sz w:val="22"/>
          <w:szCs w:val="22"/>
        </w:rPr>
        <w:t>:</w:t>
      </w:r>
      <w:proofErr w:type="gramEnd"/>
      <w:r>
        <w:rPr>
          <w:spacing w:val="14"/>
          <w:position w:val="7"/>
          <w:sz w:val="22"/>
          <w:szCs w:val="22"/>
        </w:rPr>
        <w:t xml:space="preserve"> </w:t>
      </w:r>
    </w:p>
    <w:p w:rsidR="00A874E1" w:rsidRDefault="00A874E1">
      <w:pPr>
        <w:spacing w:line="200" w:lineRule="exact"/>
      </w:pPr>
    </w:p>
    <w:p w:rsidR="00A874E1" w:rsidRDefault="00A874E1">
      <w:pPr>
        <w:spacing w:line="200" w:lineRule="exact"/>
      </w:pPr>
    </w:p>
    <w:p w:rsidR="00A874E1" w:rsidRDefault="00A874E1">
      <w:pPr>
        <w:spacing w:before="11" w:line="200" w:lineRule="exact"/>
      </w:pPr>
    </w:p>
    <w:p w:rsidR="00A874E1" w:rsidRDefault="00584AFF">
      <w:pPr>
        <w:spacing w:before="31" w:line="240" w:lineRule="exact"/>
        <w:ind w:left="104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space="720"/>
        </w:sectPr>
      </w:pPr>
      <w:proofErr w:type="spellStart"/>
      <w:r>
        <w:rPr>
          <w:position w:val="-1"/>
          <w:sz w:val="22"/>
          <w:szCs w:val="22"/>
        </w:rPr>
        <w:t>D</w:t>
      </w:r>
      <w:r>
        <w:rPr>
          <w:spacing w:val="-1"/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ni</w:t>
      </w:r>
      <w:proofErr w:type="spellEnd"/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ada</w:t>
      </w:r>
      <w:r>
        <w:rPr>
          <w:spacing w:val="2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ah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per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i</w:t>
      </w:r>
      <w:proofErr w:type="spellEnd"/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bah</w:t>
      </w: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wa</w:t>
      </w:r>
      <w:proofErr w:type="spellEnd"/>
      <w:r>
        <w:rPr>
          <w:spacing w:val="-1"/>
          <w:position w:val="-1"/>
          <w:sz w:val="22"/>
          <w:szCs w:val="22"/>
        </w:rPr>
        <w:t xml:space="preserve"> </w:t>
      </w:r>
      <w:proofErr w:type="spellStart"/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j</w:t>
      </w:r>
      <w:r>
        <w:rPr>
          <w:spacing w:val="-6"/>
          <w:position w:val="-1"/>
          <w:sz w:val="22"/>
          <w:szCs w:val="22"/>
        </w:rPr>
        <w:t>a</w:t>
      </w:r>
      <w:r>
        <w:rPr>
          <w:spacing w:val="-1"/>
          <w:position w:val="-1"/>
          <w:sz w:val="22"/>
          <w:szCs w:val="22"/>
        </w:rPr>
        <w:t>-</w:t>
      </w:r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2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ep</w:t>
      </w:r>
      <w:r>
        <w:rPr>
          <w:spacing w:val="-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rti</w:t>
      </w:r>
      <w:proofErr w:type="spellEnd"/>
      <w:r>
        <w:rPr>
          <w:spacing w:val="5"/>
          <w:position w:val="-1"/>
          <w:sz w:val="22"/>
          <w:szCs w:val="22"/>
        </w:rPr>
        <w:t xml:space="preserve"> </w:t>
      </w:r>
      <w:r>
        <w:rPr>
          <w:spacing w:val="-4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2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t</w:t>
      </w:r>
      <w:r>
        <w:rPr>
          <w:spacing w:val="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rsebut</w:t>
      </w:r>
      <w:proofErr w:type="spellEnd"/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at</w:t>
      </w:r>
      <w:r>
        <w:rPr>
          <w:spacing w:val="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s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engan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ga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b</w:t>
      </w:r>
      <w:r>
        <w:rPr>
          <w:spacing w:val="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rj</w:t>
      </w:r>
      <w:r>
        <w:rPr>
          <w:spacing w:val="1"/>
          <w:position w:val="-1"/>
          <w:sz w:val="22"/>
          <w:szCs w:val="22"/>
        </w:rPr>
        <w:t>uml</w:t>
      </w:r>
      <w:r>
        <w:rPr>
          <w:position w:val="-1"/>
          <w:sz w:val="22"/>
          <w:szCs w:val="22"/>
        </w:rPr>
        <w:t>ah</w:t>
      </w:r>
      <w:proofErr w:type="spellEnd"/>
    </w:p>
    <w:p w:rsidR="00A874E1" w:rsidRDefault="00584AFF" w:rsidP="00584AFF">
      <w:pPr>
        <w:spacing w:before="89" w:line="280" w:lineRule="exact"/>
        <w:ind w:left="104" w:right="-328"/>
        <w:rPr>
          <w:sz w:val="22"/>
          <w:szCs w:val="22"/>
        </w:rPr>
      </w:pPr>
      <w:r>
        <w:rPr>
          <w:spacing w:val="1"/>
          <w:position w:val="-1"/>
          <w:sz w:val="22"/>
          <w:szCs w:val="22"/>
        </w:rPr>
        <w:lastRenderedPageBreak/>
        <w:t>R</w:t>
      </w:r>
      <w:r>
        <w:rPr>
          <w:position w:val="-1"/>
          <w:sz w:val="22"/>
          <w:szCs w:val="22"/>
        </w:rPr>
        <w:t xml:space="preserve">M   </w:t>
      </w:r>
      <w:r>
        <w:rPr>
          <w:b/>
          <w:spacing w:val="-36"/>
          <w:position w:val="3"/>
          <w:sz w:val="22"/>
          <w:szCs w:val="22"/>
        </w:rPr>
        <w:t xml:space="preserve"> </w:t>
      </w:r>
      <w:r>
        <w:rPr>
          <w:b/>
          <w:position w:val="3"/>
          <w:sz w:val="22"/>
          <w:szCs w:val="22"/>
          <w:u w:val="thick" w:color="000000"/>
        </w:rPr>
        <w:t>{</w:t>
      </w:r>
      <w:proofErr w:type="spellStart"/>
      <w:r>
        <w:rPr>
          <w:b/>
          <w:position w:val="3"/>
          <w:sz w:val="22"/>
          <w:szCs w:val="22"/>
          <w:u w:val="thick" w:color="000000"/>
        </w:rPr>
        <w:t>kosprojek</w:t>
      </w:r>
      <w:proofErr w:type="spellEnd"/>
      <w:r>
        <w:rPr>
          <w:b/>
          <w:position w:val="3"/>
          <w:sz w:val="22"/>
          <w:szCs w:val="22"/>
          <w:u w:val="thick" w:color="000000"/>
        </w:rPr>
        <w:t>}</w:t>
      </w:r>
    </w:p>
    <w:p w:rsidR="00A874E1" w:rsidRDefault="00584AFF">
      <w:pPr>
        <w:spacing w:before="9" w:line="120" w:lineRule="exact"/>
        <w:rPr>
          <w:sz w:val="12"/>
          <w:szCs w:val="12"/>
        </w:rPr>
      </w:pPr>
      <w:r>
        <w:br w:type="column"/>
      </w:r>
    </w:p>
    <w:p w:rsidR="00A874E1" w:rsidRDefault="00584AFF">
      <w:pPr>
        <w:spacing w:line="240" w:lineRule="exact"/>
        <w:ind w:right="-53"/>
        <w:rPr>
          <w:sz w:val="22"/>
          <w:szCs w:val="22"/>
        </w:rPr>
      </w:pPr>
      <w:proofErr w:type="spellStart"/>
      <w:proofErr w:type="gramStart"/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elah</w:t>
      </w:r>
      <w:proofErr w:type="spellEnd"/>
      <w:proofErr w:type="gramEnd"/>
      <w:r>
        <w:rPr>
          <w:spacing w:val="-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apkan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em</w:t>
      </w:r>
      <w:r>
        <w:rPr>
          <w:spacing w:val="2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askan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2"/>
          <w:position w:val="-1"/>
          <w:sz w:val="22"/>
          <w:szCs w:val="22"/>
        </w:rPr>
        <w:t>p</w:t>
      </w:r>
      <w:r>
        <w:rPr>
          <w:spacing w:val="-4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da</w:t>
      </w:r>
      <w:proofErr w:type="spellEnd"/>
    </w:p>
    <w:p w:rsidR="00A874E1" w:rsidRDefault="00584AFF">
      <w:pPr>
        <w:spacing w:before="89"/>
        <w:ind w:right="-53"/>
        <w:rPr>
          <w:sz w:val="22"/>
          <w:szCs w:val="22"/>
        </w:rPr>
      </w:pPr>
      <w:r>
        <w:br w:type="column"/>
      </w:r>
      <w:r>
        <w:rPr>
          <w:b/>
          <w:sz w:val="22"/>
          <w:szCs w:val="22"/>
          <w:u w:val="thick" w:color="000000"/>
        </w:rPr>
        <w:lastRenderedPageBreak/>
        <w:t>{</w:t>
      </w:r>
      <w:proofErr w:type="spellStart"/>
      <w:proofErr w:type="gramStart"/>
      <w:r>
        <w:rPr>
          <w:b/>
          <w:sz w:val="22"/>
          <w:szCs w:val="22"/>
          <w:u w:val="thick" w:color="000000"/>
        </w:rPr>
        <w:t>tarikha</w:t>
      </w:r>
      <w:proofErr w:type="spellEnd"/>
      <w:proofErr w:type="gramEnd"/>
      <w:r>
        <w:rPr>
          <w:b/>
          <w:sz w:val="22"/>
          <w:szCs w:val="22"/>
          <w:u w:val="thick" w:color="000000"/>
        </w:rPr>
        <w:t>}</w:t>
      </w:r>
    </w:p>
    <w:p w:rsidR="00A874E1" w:rsidRDefault="00584AFF">
      <w:pPr>
        <w:spacing w:before="9" w:line="120" w:lineRule="exact"/>
        <w:rPr>
          <w:sz w:val="12"/>
          <w:szCs w:val="12"/>
        </w:rPr>
      </w:pPr>
      <w:r>
        <w:br w:type="column"/>
      </w:r>
    </w:p>
    <w:p w:rsidR="00A874E1" w:rsidRDefault="00584AFF">
      <w:pPr>
        <w:spacing w:line="240" w:lineRule="exact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4" w:space="720" w:equalWidth="0">
            <w:col w:w="1515" w:space="296"/>
            <w:col w:w="3595" w:space="434"/>
            <w:col w:w="1032" w:space="499"/>
            <w:col w:w="2509"/>
          </w:cols>
        </w:sectPr>
      </w:pPr>
      <w:proofErr w:type="spellStart"/>
      <w:proofErr w:type="gramStart"/>
      <w:r>
        <w:rPr>
          <w:position w:val="-1"/>
          <w:sz w:val="22"/>
          <w:szCs w:val="22"/>
        </w:rPr>
        <w:t>dan</w:t>
      </w:r>
      <w:proofErr w:type="spellEnd"/>
      <w:proofErr w:type="gramEnd"/>
      <w:r>
        <w:rPr>
          <w:position w:val="-1"/>
          <w:sz w:val="22"/>
          <w:szCs w:val="22"/>
        </w:rPr>
        <w:t xml:space="preserve">  </w:t>
      </w:r>
      <w:r>
        <w:rPr>
          <w:spacing w:val="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amb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l</w:t>
      </w:r>
      <w:proofErr w:type="spellEnd"/>
      <w:r>
        <w:rPr>
          <w:position w:val="-1"/>
          <w:sz w:val="22"/>
          <w:szCs w:val="22"/>
        </w:rPr>
        <w:t xml:space="preserve">  </w:t>
      </w:r>
      <w:r>
        <w:rPr>
          <w:spacing w:val="5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mili</w:t>
      </w:r>
      <w:r>
        <w:rPr>
          <w:position w:val="-1"/>
          <w:sz w:val="22"/>
          <w:szCs w:val="22"/>
        </w:rPr>
        <w:t>k</w:t>
      </w:r>
      <w:proofErr w:type="spellEnd"/>
      <w:r>
        <w:rPr>
          <w:position w:val="-1"/>
          <w:sz w:val="22"/>
          <w:szCs w:val="22"/>
        </w:rPr>
        <w:t xml:space="preserve">  </w:t>
      </w:r>
      <w:r>
        <w:rPr>
          <w:spacing w:val="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p</w:t>
      </w:r>
      <w:r>
        <w:rPr>
          <w:spacing w:val="-3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da</w:t>
      </w:r>
      <w:proofErr w:type="spellEnd"/>
    </w:p>
    <w:p w:rsidR="00A874E1" w:rsidRDefault="00584AFF">
      <w:pPr>
        <w:spacing w:before="85"/>
        <w:ind w:left="280"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lastRenderedPageBreak/>
        <w:t>{</w:t>
      </w:r>
      <w:proofErr w:type="spellStart"/>
      <w:proofErr w:type="gramStart"/>
      <w:r>
        <w:rPr>
          <w:b/>
          <w:sz w:val="22"/>
          <w:szCs w:val="22"/>
          <w:u w:val="thick" w:color="000000"/>
        </w:rPr>
        <w:t>tarikhb</w:t>
      </w:r>
      <w:proofErr w:type="spellEnd"/>
      <w:proofErr w:type="gramEnd"/>
      <w:r>
        <w:rPr>
          <w:b/>
          <w:sz w:val="22"/>
          <w:szCs w:val="22"/>
          <w:u w:val="thick" w:color="000000"/>
        </w:rPr>
        <w:t>}</w:t>
      </w:r>
    </w:p>
    <w:p w:rsidR="00A874E1" w:rsidRDefault="00584AFF">
      <w:pPr>
        <w:spacing w:before="2" w:line="120" w:lineRule="exact"/>
        <w:rPr>
          <w:sz w:val="13"/>
          <w:szCs w:val="13"/>
        </w:rPr>
      </w:pPr>
      <w:r>
        <w:br w:type="column"/>
      </w:r>
    </w:p>
    <w:p w:rsidR="00A874E1" w:rsidRDefault="00584AFF">
      <w:pPr>
        <w:spacing w:line="240" w:lineRule="exact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2" w:space="720" w:equalWidth="0">
            <w:col w:w="1313" w:space="223"/>
            <w:col w:w="8344"/>
          </w:cols>
        </w:sectPr>
      </w:pPr>
      <w:proofErr w:type="spellStart"/>
      <w:proofErr w:type="gramStart"/>
      <w:r>
        <w:rPr>
          <w:position w:val="-1"/>
          <w:sz w:val="22"/>
          <w:szCs w:val="22"/>
        </w:rPr>
        <w:t>dan</w:t>
      </w:r>
      <w:proofErr w:type="spellEnd"/>
      <w:proofErr w:type="gramEnd"/>
      <w:r>
        <w:rPr>
          <w:spacing w:val="44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an</w:t>
      </w:r>
      <w:proofErr w:type="spellEnd"/>
      <w:r>
        <w:rPr>
          <w:spacing w:val="44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ni</w:t>
      </w:r>
      <w:proofErr w:type="spellEnd"/>
      <w:r>
        <w:rPr>
          <w:spacing w:val="4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Temp</w:t>
      </w:r>
      <w:r>
        <w:rPr>
          <w:spacing w:val="2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h</w:t>
      </w:r>
      <w:proofErr w:type="spellEnd"/>
      <w:r>
        <w:rPr>
          <w:spacing w:val="4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Tang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u</w:t>
      </w:r>
      <w:r>
        <w:rPr>
          <w:spacing w:val="3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gan</w:t>
      </w:r>
      <w:proofErr w:type="spellEnd"/>
      <w:r>
        <w:rPr>
          <w:spacing w:val="44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c</w:t>
      </w:r>
      <w:r>
        <w:rPr>
          <w:spacing w:val="-1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c</w:t>
      </w:r>
      <w:r>
        <w:rPr>
          <w:position w:val="-1"/>
          <w:sz w:val="22"/>
          <w:szCs w:val="22"/>
        </w:rPr>
        <w:t>at</w:t>
      </w:r>
      <w:r>
        <w:rPr>
          <w:spacing w:val="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proofErr w:type="spellEnd"/>
      <w:r>
        <w:rPr>
          <w:spacing w:val="4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nt</w:t>
      </w:r>
      <w:r>
        <w:rPr>
          <w:position w:val="-1"/>
          <w:sz w:val="22"/>
          <w:szCs w:val="22"/>
        </w:rPr>
        <w:t>uk</w:t>
      </w:r>
      <w:proofErr w:type="spellEnd"/>
      <w:r>
        <w:rPr>
          <w:spacing w:val="4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kerj</w:t>
      </w:r>
      <w:r>
        <w:rPr>
          <w:spacing w:val="-8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-ke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2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proofErr w:type="spellEnd"/>
      <w:r>
        <w:rPr>
          <w:spacing w:val="43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3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ebut</w:t>
      </w:r>
      <w:proofErr w:type="spellEnd"/>
      <w:r>
        <w:rPr>
          <w:spacing w:val="4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berm</w:t>
      </w:r>
      <w:r>
        <w:rPr>
          <w:spacing w:val="1"/>
          <w:position w:val="-1"/>
          <w:sz w:val="22"/>
          <w:szCs w:val="22"/>
        </w:rPr>
        <w:t>ul</w:t>
      </w:r>
      <w:r>
        <w:rPr>
          <w:position w:val="-1"/>
          <w:sz w:val="22"/>
          <w:szCs w:val="22"/>
        </w:rPr>
        <w:t>a</w:t>
      </w:r>
      <w:proofErr w:type="spellEnd"/>
      <w:r>
        <w:rPr>
          <w:spacing w:val="44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pada</w:t>
      </w:r>
      <w:proofErr w:type="spellEnd"/>
    </w:p>
    <w:p w:rsidR="00A874E1" w:rsidRDefault="00A874E1">
      <w:pPr>
        <w:spacing w:before="9" w:line="100" w:lineRule="exact"/>
        <w:rPr>
          <w:sz w:val="10"/>
          <w:szCs w:val="10"/>
        </w:rPr>
      </w:pPr>
    </w:p>
    <w:p w:rsidR="00A874E1" w:rsidRDefault="00584AFF">
      <w:pPr>
        <w:ind w:left="280"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{</w:t>
      </w:r>
      <w:proofErr w:type="spellStart"/>
      <w:proofErr w:type="gramStart"/>
      <w:r>
        <w:rPr>
          <w:b/>
          <w:sz w:val="22"/>
          <w:szCs w:val="22"/>
          <w:u w:val="thick" w:color="000000"/>
        </w:rPr>
        <w:t>tarikhc</w:t>
      </w:r>
      <w:proofErr w:type="spellEnd"/>
      <w:proofErr w:type="gramEnd"/>
      <w:r>
        <w:rPr>
          <w:b/>
          <w:sz w:val="22"/>
          <w:szCs w:val="22"/>
          <w:u w:val="thick" w:color="000000"/>
        </w:rPr>
        <w:t>}</w:t>
      </w:r>
    </w:p>
    <w:p w:rsidR="00A874E1" w:rsidRDefault="00584AFF">
      <w:pPr>
        <w:spacing w:before="9" w:line="120" w:lineRule="exact"/>
        <w:rPr>
          <w:sz w:val="12"/>
          <w:szCs w:val="12"/>
        </w:rPr>
      </w:pPr>
      <w:r>
        <w:br w:type="column"/>
      </w:r>
    </w:p>
    <w:p w:rsidR="00A874E1" w:rsidRDefault="00584AFF">
      <w:pPr>
        <w:ind w:right="-53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akh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ada</w:t>
      </w:r>
      <w:proofErr w:type="spellEnd"/>
    </w:p>
    <w:p w:rsidR="00A874E1" w:rsidRDefault="00584AFF">
      <w:pPr>
        <w:spacing w:before="9" w:line="100" w:lineRule="exact"/>
        <w:rPr>
          <w:sz w:val="10"/>
          <w:szCs w:val="10"/>
        </w:rPr>
      </w:pPr>
      <w:r>
        <w:br w:type="column"/>
      </w:r>
    </w:p>
    <w:p w:rsidR="00A874E1" w:rsidRDefault="00584AFF">
      <w:pPr>
        <w:spacing w:line="280" w:lineRule="exact"/>
        <w:rPr>
          <w:rFonts w:ascii="Arial" w:eastAsia="Arial" w:hAnsi="Arial" w:cs="Arial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3" w:space="720" w:equalWidth="0">
            <w:col w:w="1313" w:space="223"/>
            <w:col w:w="2050" w:space="173"/>
            <w:col w:w="6121"/>
          </w:cols>
        </w:sectPr>
      </w:pPr>
      <w:r>
        <w:rPr>
          <w:b/>
          <w:position w:val="2"/>
          <w:sz w:val="22"/>
          <w:szCs w:val="22"/>
          <w:u w:val="thick" w:color="000000"/>
        </w:rPr>
        <w:t>{tarikhd}</w:t>
      </w:r>
      <w:r>
        <w:rPr>
          <w:b/>
          <w:position w:val="2"/>
          <w:sz w:val="22"/>
          <w:szCs w:val="22"/>
        </w:rPr>
        <w:t xml:space="preserve">   </w:t>
      </w:r>
      <w:r>
        <w:rPr>
          <w:b/>
          <w:spacing w:val="27"/>
          <w:position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2"/>
        </w:rPr>
        <w:t>.</w:t>
      </w:r>
    </w:p>
    <w:p w:rsidR="00A874E1" w:rsidRDefault="00A874E1">
      <w:pPr>
        <w:spacing w:line="200" w:lineRule="exact"/>
      </w:pPr>
    </w:p>
    <w:p w:rsidR="00A874E1" w:rsidRDefault="00A874E1">
      <w:pPr>
        <w:spacing w:line="200" w:lineRule="exact"/>
      </w:pPr>
    </w:p>
    <w:p w:rsidR="00A874E1" w:rsidRDefault="00A874E1">
      <w:pPr>
        <w:spacing w:line="200" w:lineRule="exact"/>
      </w:pPr>
    </w:p>
    <w:p w:rsidR="00A874E1" w:rsidRDefault="00A874E1">
      <w:pPr>
        <w:spacing w:line="200" w:lineRule="exact"/>
      </w:pPr>
    </w:p>
    <w:p w:rsidR="00A874E1" w:rsidRDefault="00A874E1">
      <w:pPr>
        <w:spacing w:before="16" w:line="280" w:lineRule="exact"/>
        <w:rPr>
          <w:sz w:val="28"/>
          <w:szCs w:val="28"/>
        </w:rPr>
      </w:pPr>
    </w:p>
    <w:p w:rsidR="00A874E1" w:rsidRDefault="00584AFF">
      <w:pPr>
        <w:spacing w:before="31"/>
        <w:ind w:left="104"/>
        <w:rPr>
          <w:sz w:val="22"/>
          <w:szCs w:val="22"/>
        </w:rPr>
      </w:pPr>
      <w:r>
        <w:rPr>
          <w:sz w:val="22"/>
          <w:szCs w:val="22"/>
        </w:rPr>
        <w:t>……………………..………</w:t>
      </w:r>
    </w:p>
    <w:p w:rsidR="00A874E1" w:rsidRDefault="00A874E1">
      <w:pPr>
        <w:spacing w:before="5" w:line="160" w:lineRule="exact"/>
        <w:rPr>
          <w:sz w:val="17"/>
          <w:szCs w:val="17"/>
        </w:rPr>
      </w:pPr>
    </w:p>
    <w:p w:rsidR="00A874E1" w:rsidRDefault="00A874E1">
      <w:pPr>
        <w:spacing w:line="200" w:lineRule="exact"/>
      </w:pPr>
    </w:p>
    <w:p w:rsidR="00A874E1" w:rsidRDefault="00584AFF">
      <w:pPr>
        <w:ind w:left="104"/>
        <w:rPr>
          <w:sz w:val="22"/>
          <w:szCs w:val="22"/>
        </w:rPr>
      </w:pPr>
      <w:proofErr w:type="spellStart"/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uru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ah,</w:t>
      </w:r>
    </w:p>
    <w:p w:rsidR="00A874E1" w:rsidRDefault="00584AFF">
      <w:pPr>
        <w:spacing w:before="3" w:line="240" w:lineRule="exact"/>
        <w:ind w:left="104" w:right="6881"/>
        <w:rPr>
          <w:sz w:val="22"/>
          <w:szCs w:val="22"/>
        </w:rPr>
      </w:pPr>
      <w:proofErr w:type="spellStart"/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proofErr w:type="spellStart"/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>, 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ah Kuala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/</w:t>
      </w:r>
      <w:proofErr w:type="spellStart"/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k</w:t>
      </w:r>
      <w:proofErr w:type="spellEnd"/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:rsidR="00A874E1" w:rsidRDefault="00584AFF">
      <w:pPr>
        <w:spacing w:line="240" w:lineRule="exact"/>
        <w:ind w:left="104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 xml:space="preserve">0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ai </w:t>
      </w:r>
      <w:proofErr w:type="spellStart"/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etan</w:t>
      </w:r>
      <w:r>
        <w:rPr>
          <w:spacing w:val="1"/>
          <w:sz w:val="22"/>
          <w:szCs w:val="22"/>
        </w:rPr>
        <w:t>i</w:t>
      </w:r>
      <w:proofErr w:type="spellEnd"/>
      <w:r>
        <w:rPr>
          <w:sz w:val="22"/>
          <w:szCs w:val="22"/>
        </w:rPr>
        <w:t>.</w:t>
      </w:r>
    </w:p>
    <w:p w:rsidR="00A874E1" w:rsidRDefault="00A874E1">
      <w:pPr>
        <w:spacing w:before="1" w:line="180" w:lineRule="exact"/>
        <w:rPr>
          <w:sz w:val="18"/>
          <w:szCs w:val="18"/>
        </w:rPr>
      </w:pPr>
    </w:p>
    <w:p w:rsidR="00A874E1" w:rsidRDefault="00A874E1">
      <w:pPr>
        <w:spacing w:line="200" w:lineRule="exact"/>
      </w:pPr>
    </w:p>
    <w:p w:rsidR="00A874E1" w:rsidRDefault="00584AFF">
      <w:pPr>
        <w:tabs>
          <w:tab w:val="left" w:pos="760"/>
        </w:tabs>
        <w:spacing w:line="240" w:lineRule="exact"/>
        <w:ind w:left="765" w:right="6291" w:hanging="661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s.k</w:t>
      </w:r>
      <w:proofErr w:type="spellEnd"/>
      <w:proofErr w:type="gramEnd"/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proofErr w:type="spellStart"/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</w:t>
      </w:r>
      <w:r>
        <w:rPr>
          <w:spacing w:val="1"/>
          <w:sz w:val="22"/>
          <w:szCs w:val="22"/>
        </w:rPr>
        <w:t>nt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>, 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4, </w:t>
      </w:r>
      <w:proofErr w:type="spellStart"/>
      <w:r>
        <w:rPr>
          <w:spacing w:val="2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se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uan, </w:t>
      </w:r>
      <w:proofErr w:type="spellStart"/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proofErr w:type="spellEnd"/>
      <w:r>
        <w:rPr>
          <w:sz w:val="22"/>
          <w:szCs w:val="22"/>
        </w:rPr>
        <w:t>,</w:t>
      </w:r>
    </w:p>
    <w:p w:rsidR="00A874E1" w:rsidRDefault="00584AFF">
      <w:pPr>
        <w:spacing w:line="240" w:lineRule="exact"/>
        <w:ind w:left="728" w:right="7493"/>
        <w:jc w:val="center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 xml:space="preserve">0 </w:t>
      </w:r>
      <w:proofErr w:type="spellStart"/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eta</w:t>
      </w:r>
      <w:r>
        <w:rPr>
          <w:spacing w:val="-1"/>
          <w:sz w:val="22"/>
          <w:szCs w:val="22"/>
        </w:rPr>
        <w:t>r</w:t>
      </w:r>
      <w:proofErr w:type="spellEnd"/>
      <w:r>
        <w:rPr>
          <w:sz w:val="22"/>
          <w:szCs w:val="22"/>
        </w:rPr>
        <w:t>.</w:t>
      </w:r>
    </w:p>
    <w:sectPr w:rsidR="00A874E1">
      <w:type w:val="continuous"/>
      <w:pgSz w:w="11920" w:h="16860"/>
      <w:pgMar w:top="640" w:right="12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D4C0C"/>
    <w:multiLevelType w:val="multilevel"/>
    <w:tmpl w:val="7644A5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E1"/>
    <w:rsid w:val="004F0761"/>
    <w:rsid w:val="00584AFF"/>
    <w:rsid w:val="00A8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5:docId w15:val="{F70C215E-2E20-40E6-B9EE-A8B1F358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4</cp:revision>
  <dcterms:created xsi:type="dcterms:W3CDTF">2018-12-09T15:10:00Z</dcterms:created>
  <dcterms:modified xsi:type="dcterms:W3CDTF">2018-12-10T13:08:00Z</dcterms:modified>
</cp:coreProperties>
</file>