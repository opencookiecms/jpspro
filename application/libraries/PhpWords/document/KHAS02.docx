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3871E" w14:textId="77777777" w:rsidR="006F24A1" w:rsidRDefault="006F24A1">
      <w:pPr>
        <w:spacing w:before="5" w:line="140" w:lineRule="exact"/>
        <w:rPr>
          <w:sz w:val="14"/>
          <w:szCs w:val="14"/>
        </w:rPr>
      </w:pPr>
    </w:p>
    <w:p w14:paraId="31336AEF" w14:textId="77777777" w:rsidR="006F24A1" w:rsidRDefault="006F24A1">
      <w:pPr>
        <w:spacing w:line="200" w:lineRule="exact"/>
      </w:pPr>
    </w:p>
    <w:p w14:paraId="1C9A0EEB" w14:textId="77777777" w:rsidR="006F24A1" w:rsidRDefault="006F24A1">
      <w:pPr>
        <w:spacing w:line="200" w:lineRule="exact"/>
      </w:pPr>
    </w:p>
    <w:p w14:paraId="5D3B1AC5" w14:textId="77777777" w:rsidR="006F24A1" w:rsidRDefault="006F24A1">
      <w:pPr>
        <w:spacing w:line="200" w:lineRule="exact"/>
      </w:pPr>
    </w:p>
    <w:p w14:paraId="3F7EE9C2" w14:textId="77777777" w:rsidR="006F24A1" w:rsidRDefault="006F24A1">
      <w:pPr>
        <w:spacing w:line="200" w:lineRule="exact"/>
      </w:pPr>
    </w:p>
    <w:p w14:paraId="02DA8A6D" w14:textId="77777777" w:rsidR="006F24A1" w:rsidRDefault="006F24A1">
      <w:pPr>
        <w:spacing w:line="200" w:lineRule="exact"/>
      </w:pPr>
    </w:p>
    <w:p w14:paraId="14FD2E00" w14:textId="77777777" w:rsidR="006F24A1" w:rsidRDefault="006F24A1">
      <w:pPr>
        <w:spacing w:line="200" w:lineRule="exact"/>
      </w:pPr>
    </w:p>
    <w:p w14:paraId="4FDA6488" w14:textId="77777777" w:rsidR="006F24A1" w:rsidRDefault="006F24A1">
      <w:pPr>
        <w:spacing w:line="200" w:lineRule="exact"/>
      </w:pPr>
    </w:p>
    <w:p w14:paraId="084F9E89" w14:textId="77777777" w:rsidR="006F24A1" w:rsidRDefault="006F24A1">
      <w:pPr>
        <w:spacing w:line="200" w:lineRule="exact"/>
      </w:pPr>
    </w:p>
    <w:p w14:paraId="71819B2C" w14:textId="77777777" w:rsidR="006F24A1" w:rsidRDefault="006F24A1">
      <w:pPr>
        <w:spacing w:line="200" w:lineRule="exact"/>
      </w:pPr>
    </w:p>
    <w:p w14:paraId="142AEA09" w14:textId="77777777" w:rsidR="006F24A1" w:rsidRDefault="006F24A1">
      <w:pPr>
        <w:spacing w:line="200" w:lineRule="exact"/>
      </w:pPr>
    </w:p>
    <w:p w14:paraId="4D612945" w14:textId="77777777" w:rsidR="006F24A1" w:rsidRDefault="006F24A1">
      <w:pPr>
        <w:spacing w:line="200" w:lineRule="exact"/>
      </w:pPr>
    </w:p>
    <w:p w14:paraId="23791947" w14:textId="77777777" w:rsidR="006F24A1" w:rsidRDefault="006F24A1">
      <w:pPr>
        <w:spacing w:line="200" w:lineRule="exact"/>
      </w:pPr>
    </w:p>
    <w:p w14:paraId="77CB9121" w14:textId="77777777" w:rsidR="006F24A1" w:rsidRDefault="00224DCA">
      <w:pPr>
        <w:spacing w:before="30"/>
        <w:ind w:left="116"/>
        <w:rPr>
          <w:sz w:val="22"/>
          <w:szCs w:val="22"/>
        </w:rPr>
      </w:pPr>
      <w:r>
        <w:rPr>
          <w:i/>
          <w:spacing w:val="2"/>
          <w:sz w:val="22"/>
          <w:szCs w:val="22"/>
        </w:rPr>
        <w:t>Ru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.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pacing w:val="2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2"/>
          <w:sz w:val="22"/>
          <w:szCs w:val="22"/>
        </w:rPr>
        <w:t>a</w:t>
      </w:r>
      <w:r>
        <w:rPr>
          <w:i/>
          <w:sz w:val="22"/>
          <w:szCs w:val="22"/>
        </w:rPr>
        <w:t xml:space="preserve">n         </w:t>
      </w:r>
      <w:r>
        <w:rPr>
          <w:i/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: {rujukantuan}</w:t>
      </w:r>
    </w:p>
    <w:p w14:paraId="578BA51C" w14:textId="77777777" w:rsidR="006F24A1" w:rsidRDefault="00224DCA">
      <w:pPr>
        <w:spacing w:line="240" w:lineRule="exact"/>
        <w:ind w:left="116"/>
      </w:pPr>
      <w:r>
        <w:rPr>
          <w:i/>
          <w:spacing w:val="2"/>
          <w:sz w:val="22"/>
          <w:szCs w:val="22"/>
        </w:rPr>
        <w:t>Ru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.</w:t>
      </w:r>
      <w:r>
        <w:rPr>
          <w:i/>
          <w:spacing w:val="-2"/>
          <w:sz w:val="22"/>
          <w:szCs w:val="22"/>
        </w:rPr>
        <w:t xml:space="preserve"> K</w:t>
      </w:r>
      <w:r>
        <w:rPr>
          <w:i/>
          <w:spacing w:val="2"/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 xml:space="preserve">i        </w:t>
      </w:r>
      <w:r>
        <w:rPr>
          <w:spacing w:val="30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:</w:t>
      </w:r>
      <w:r>
        <w:rPr>
          <w:spacing w:val="-24"/>
          <w:sz w:val="22"/>
          <w:szCs w:val="22"/>
        </w:rPr>
        <w:t xml:space="preserve"> </w:t>
      </w:r>
      <w:r>
        <w:rPr>
          <w:spacing w:val="1"/>
          <w:position w:val="-1"/>
        </w:rPr>
        <w:t xml:space="preserve"> {rujukankami}</w:t>
      </w:r>
    </w:p>
    <w:p w14:paraId="234A0268" w14:textId="77777777" w:rsidR="006F24A1" w:rsidRDefault="00224DCA">
      <w:pPr>
        <w:spacing w:line="240" w:lineRule="exact"/>
        <w:ind w:left="116"/>
        <w:rPr>
          <w:sz w:val="22"/>
          <w:szCs w:val="22"/>
        </w:rPr>
      </w:pPr>
      <w:r>
        <w:rPr>
          <w:i/>
          <w:spacing w:val="2"/>
          <w:sz w:val="22"/>
          <w:szCs w:val="22"/>
        </w:rPr>
        <w:t>Ta</w:t>
      </w:r>
      <w:r>
        <w:rPr>
          <w:i/>
          <w:spacing w:val="-1"/>
          <w:sz w:val="22"/>
          <w:szCs w:val="22"/>
        </w:rPr>
        <w:t>rik</w:t>
      </w:r>
      <w:r>
        <w:rPr>
          <w:i/>
          <w:sz w:val="22"/>
          <w:szCs w:val="22"/>
        </w:rPr>
        <w:t xml:space="preserve">h              </w:t>
      </w:r>
      <w:r>
        <w:rPr>
          <w:i/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:</w:t>
      </w:r>
    </w:p>
    <w:p w14:paraId="694B2473" w14:textId="77777777" w:rsidR="006F24A1" w:rsidRDefault="006F24A1">
      <w:pPr>
        <w:spacing w:before="4" w:line="180" w:lineRule="exact"/>
        <w:rPr>
          <w:sz w:val="18"/>
          <w:szCs w:val="18"/>
        </w:rPr>
      </w:pPr>
    </w:p>
    <w:p w14:paraId="02C2335C" w14:textId="77777777" w:rsidR="006F24A1" w:rsidRDefault="006F24A1">
      <w:pPr>
        <w:spacing w:line="200" w:lineRule="exact"/>
      </w:pPr>
    </w:p>
    <w:p w14:paraId="6F391341" w14:textId="77777777" w:rsidR="006F24A1" w:rsidRDefault="00224DCA">
      <w:pPr>
        <w:ind w:left="116"/>
        <w:rPr>
          <w:sz w:val="22"/>
          <w:szCs w:val="22"/>
        </w:rPr>
      </w:pPr>
      <w:r>
        <w:rPr>
          <w:b/>
          <w:spacing w:val="2"/>
          <w:sz w:val="22"/>
          <w:szCs w:val="22"/>
        </w:rPr>
        <w:t>C</w:t>
      </w:r>
      <w:r>
        <w:rPr>
          <w:b/>
          <w:spacing w:val="-5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D</w:t>
      </w:r>
      <w:r>
        <w:rPr>
          <w:b/>
          <w:sz w:val="22"/>
          <w:szCs w:val="22"/>
        </w:rPr>
        <w:t>B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NE</w:t>
      </w:r>
      <w:r>
        <w:rPr>
          <w:b/>
          <w:spacing w:val="-2"/>
          <w:sz w:val="22"/>
          <w:szCs w:val="22"/>
        </w:rPr>
        <w:t>G</w:t>
      </w:r>
      <w:r>
        <w:rPr>
          <w:b/>
          <w:spacing w:val="2"/>
          <w:sz w:val="22"/>
          <w:szCs w:val="22"/>
        </w:rPr>
        <w:t>ER</w:t>
      </w:r>
      <w:r>
        <w:rPr>
          <w:b/>
          <w:sz w:val="22"/>
          <w:szCs w:val="22"/>
        </w:rPr>
        <w:t>I</w:t>
      </w:r>
      <w:r>
        <w:rPr>
          <w:b/>
          <w:spacing w:val="-14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K</w:t>
      </w:r>
      <w:r>
        <w:rPr>
          <w:b/>
          <w:spacing w:val="2"/>
          <w:sz w:val="22"/>
          <w:szCs w:val="22"/>
        </w:rPr>
        <w:t>EDA</w:t>
      </w:r>
      <w:r>
        <w:rPr>
          <w:b/>
          <w:sz w:val="22"/>
          <w:szCs w:val="22"/>
        </w:rPr>
        <w:t>H</w:t>
      </w:r>
    </w:p>
    <w:p w14:paraId="7BA4A5B7" w14:textId="77777777" w:rsidR="006F24A1" w:rsidRDefault="00224DCA">
      <w:pPr>
        <w:spacing w:line="240" w:lineRule="exact"/>
        <w:ind w:left="116"/>
        <w:rPr>
          <w:sz w:val="22"/>
          <w:szCs w:val="22"/>
        </w:rPr>
      </w:pPr>
      <w:r>
        <w:rPr>
          <w:spacing w:val="-2"/>
          <w:sz w:val="22"/>
          <w:szCs w:val="22"/>
        </w:rPr>
        <w:t>L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7</w:t>
      </w:r>
      <w:r>
        <w:rPr>
          <w:spacing w:val="1"/>
          <w:sz w:val="22"/>
          <w:szCs w:val="22"/>
        </w:rPr>
        <w:t>&amp;</w:t>
      </w:r>
      <w:r>
        <w:rPr>
          <w:spacing w:val="2"/>
          <w:sz w:val="22"/>
          <w:szCs w:val="22"/>
        </w:rPr>
        <w:t>8</w:t>
      </w:r>
      <w:r>
        <w:rPr>
          <w:sz w:val="22"/>
          <w:szCs w:val="22"/>
        </w:rPr>
        <w:t>,</w:t>
      </w:r>
    </w:p>
    <w:p w14:paraId="76764D0C" w14:textId="77777777" w:rsidR="006F24A1" w:rsidRDefault="00224DCA">
      <w:pPr>
        <w:spacing w:before="1" w:line="240" w:lineRule="exact"/>
        <w:ind w:left="116" w:right="6864"/>
        <w:rPr>
          <w:sz w:val="22"/>
          <w:szCs w:val="22"/>
        </w:rPr>
      </w:pPr>
      <w:r>
        <w:rPr>
          <w:spacing w:val="2"/>
          <w:sz w:val="22"/>
          <w:szCs w:val="22"/>
        </w:rPr>
        <w:t>Ko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le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s</w:t>
      </w:r>
      <w:r>
        <w:rPr>
          <w:spacing w:val="-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er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J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pacing w:val="-4"/>
          <w:sz w:val="22"/>
          <w:szCs w:val="22"/>
        </w:rPr>
        <w:t>a</w:t>
      </w:r>
      <w:r>
        <w:rPr>
          <w:sz w:val="22"/>
          <w:szCs w:val="22"/>
        </w:rPr>
        <w:t xml:space="preserve">, </w:t>
      </w:r>
      <w:r>
        <w:rPr>
          <w:spacing w:val="2"/>
          <w:sz w:val="22"/>
          <w:szCs w:val="22"/>
        </w:rPr>
        <w:t>J</w:t>
      </w:r>
      <w:r>
        <w:rPr>
          <w:spacing w:val="-1"/>
          <w:sz w:val="22"/>
          <w:szCs w:val="22"/>
        </w:rPr>
        <w:t>ala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1"/>
          <w:sz w:val="22"/>
          <w:szCs w:val="22"/>
        </w:rPr>
        <w:t>ta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,</w:t>
      </w:r>
    </w:p>
    <w:p w14:paraId="3376B108" w14:textId="77777777" w:rsidR="006F24A1" w:rsidRDefault="00224DCA">
      <w:pPr>
        <w:spacing w:before="4" w:line="240" w:lineRule="exact"/>
        <w:ind w:left="116" w:right="8000"/>
        <w:rPr>
          <w:sz w:val="22"/>
          <w:szCs w:val="22"/>
        </w:rPr>
      </w:pPr>
      <w:r>
        <w:rPr>
          <w:spacing w:val="2"/>
          <w:sz w:val="22"/>
          <w:szCs w:val="22"/>
        </w:rPr>
        <w:t>05</w:t>
      </w:r>
      <w:r>
        <w:rPr>
          <w:spacing w:val="-2"/>
          <w:sz w:val="22"/>
          <w:szCs w:val="22"/>
        </w:rPr>
        <w:t>1</w:t>
      </w:r>
      <w:r>
        <w:rPr>
          <w:spacing w:val="2"/>
          <w:sz w:val="22"/>
          <w:szCs w:val="22"/>
        </w:rPr>
        <w:t>0</w:t>
      </w:r>
      <w:r>
        <w:rPr>
          <w:sz w:val="22"/>
          <w:szCs w:val="22"/>
        </w:rPr>
        <w:t>0</w:t>
      </w:r>
      <w:r>
        <w:rPr>
          <w:spacing w:val="-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-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-1"/>
          <w:sz w:val="22"/>
          <w:szCs w:val="22"/>
        </w:rPr>
        <w:t>e</w:t>
      </w:r>
      <w:r>
        <w:rPr>
          <w:spacing w:val="3"/>
          <w:sz w:val="22"/>
          <w:szCs w:val="22"/>
        </w:rPr>
        <w:t>t</w:t>
      </w:r>
      <w:r>
        <w:rPr>
          <w:spacing w:val="-1"/>
          <w:sz w:val="22"/>
          <w:szCs w:val="22"/>
        </w:rPr>
        <w:t>ar</w:t>
      </w:r>
      <w:r>
        <w:rPr>
          <w:sz w:val="22"/>
          <w:szCs w:val="22"/>
        </w:rPr>
        <w:t xml:space="preserve">, 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ar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l</w:t>
      </w:r>
      <w:r>
        <w:rPr>
          <w:spacing w:val="-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.</w:t>
      </w:r>
    </w:p>
    <w:p w14:paraId="6B725A7E" w14:textId="77777777" w:rsidR="006F24A1" w:rsidRDefault="006F24A1">
      <w:pPr>
        <w:spacing w:before="1" w:line="100" w:lineRule="exact"/>
        <w:rPr>
          <w:sz w:val="10"/>
          <w:szCs w:val="10"/>
        </w:rPr>
      </w:pPr>
    </w:p>
    <w:p w14:paraId="1D0684C5" w14:textId="77777777" w:rsidR="006F24A1" w:rsidRDefault="006F24A1">
      <w:pPr>
        <w:spacing w:line="200" w:lineRule="exact"/>
      </w:pPr>
    </w:p>
    <w:p w14:paraId="1E2029BF" w14:textId="77777777" w:rsidR="006F24A1" w:rsidRDefault="006F24A1">
      <w:pPr>
        <w:spacing w:line="200" w:lineRule="exact"/>
      </w:pPr>
    </w:p>
    <w:p w14:paraId="52EE565C" w14:textId="77777777" w:rsidR="006F24A1" w:rsidRDefault="00224DCA">
      <w:pPr>
        <w:ind w:left="116"/>
        <w:rPr>
          <w:sz w:val="22"/>
          <w:szCs w:val="22"/>
        </w:rPr>
      </w:pPr>
      <w:r>
        <w:rPr>
          <w:spacing w:val="-2"/>
          <w:sz w:val="22"/>
          <w:szCs w:val="22"/>
        </w:rPr>
        <w:t>T</w:t>
      </w:r>
      <w:r>
        <w:rPr>
          <w:spacing w:val="2"/>
          <w:sz w:val="22"/>
          <w:szCs w:val="22"/>
        </w:rPr>
        <w:t>u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,</w:t>
      </w:r>
    </w:p>
    <w:p w14:paraId="1C73D653" w14:textId="77777777" w:rsidR="006F24A1" w:rsidRDefault="006F24A1">
      <w:pPr>
        <w:spacing w:before="12" w:line="240" w:lineRule="exact"/>
        <w:rPr>
          <w:sz w:val="24"/>
          <w:szCs w:val="24"/>
        </w:rPr>
      </w:pPr>
    </w:p>
    <w:p w14:paraId="22F1EBE5" w14:textId="77777777" w:rsidR="006F24A1" w:rsidRDefault="00224DCA">
      <w:pPr>
        <w:spacing w:line="240" w:lineRule="exact"/>
        <w:ind w:left="116"/>
        <w:rPr>
          <w:sz w:val="22"/>
          <w:szCs w:val="22"/>
        </w:rPr>
        <w:sectPr w:rsidR="006F24A1">
          <w:type w:val="continuous"/>
          <w:pgSz w:w="11920" w:h="16860"/>
          <w:pgMar w:top="1580" w:right="800" w:bottom="280" w:left="1180" w:header="720" w:footer="720" w:gutter="0"/>
          <w:cols w:space="720"/>
        </w:sectPr>
      </w:pPr>
      <w:r>
        <w:rPr>
          <w:b/>
          <w:spacing w:val="1"/>
          <w:position w:val="-1"/>
          <w:sz w:val="22"/>
          <w:szCs w:val="22"/>
        </w:rPr>
        <w:t>K</w:t>
      </w:r>
      <w:r>
        <w:rPr>
          <w:b/>
          <w:spacing w:val="-2"/>
          <w:position w:val="-1"/>
          <w:sz w:val="22"/>
          <w:szCs w:val="22"/>
        </w:rPr>
        <w:t>E</w:t>
      </w:r>
      <w:r>
        <w:rPr>
          <w:b/>
          <w:spacing w:val="5"/>
          <w:position w:val="-1"/>
          <w:sz w:val="22"/>
          <w:szCs w:val="22"/>
        </w:rPr>
        <w:t>B</w:t>
      </w:r>
      <w:r>
        <w:rPr>
          <w:b/>
          <w:spacing w:val="2"/>
          <w:position w:val="-1"/>
          <w:sz w:val="22"/>
          <w:szCs w:val="22"/>
        </w:rPr>
        <w:t>E</w:t>
      </w:r>
      <w:r>
        <w:rPr>
          <w:b/>
          <w:spacing w:val="-2"/>
          <w:position w:val="-1"/>
          <w:sz w:val="22"/>
          <w:szCs w:val="22"/>
        </w:rPr>
        <w:t>N</w:t>
      </w:r>
      <w:r>
        <w:rPr>
          <w:b/>
          <w:spacing w:val="2"/>
          <w:position w:val="-1"/>
          <w:sz w:val="22"/>
          <w:szCs w:val="22"/>
        </w:rPr>
        <w:t>AR</w:t>
      </w:r>
      <w:r>
        <w:rPr>
          <w:b/>
          <w:spacing w:val="-2"/>
          <w:position w:val="-1"/>
          <w:sz w:val="22"/>
          <w:szCs w:val="22"/>
        </w:rPr>
        <w:t>A</w:t>
      </w:r>
      <w:r>
        <w:rPr>
          <w:b/>
          <w:position w:val="-1"/>
          <w:sz w:val="22"/>
          <w:szCs w:val="22"/>
        </w:rPr>
        <w:t>N</w:t>
      </w:r>
      <w:r>
        <w:rPr>
          <w:b/>
          <w:spacing w:val="-16"/>
          <w:position w:val="-1"/>
          <w:sz w:val="22"/>
          <w:szCs w:val="22"/>
        </w:rPr>
        <w:t xml:space="preserve"> </w:t>
      </w:r>
      <w:r>
        <w:rPr>
          <w:b/>
          <w:spacing w:val="5"/>
          <w:position w:val="-1"/>
          <w:sz w:val="22"/>
          <w:szCs w:val="22"/>
        </w:rPr>
        <w:t>K</w:t>
      </w:r>
      <w:r>
        <w:rPr>
          <w:b/>
          <w:spacing w:val="-2"/>
          <w:position w:val="-1"/>
          <w:sz w:val="22"/>
          <w:szCs w:val="22"/>
        </w:rPr>
        <w:t>H</w:t>
      </w:r>
      <w:r>
        <w:rPr>
          <w:b/>
          <w:spacing w:val="2"/>
          <w:position w:val="-1"/>
          <w:sz w:val="22"/>
          <w:szCs w:val="22"/>
        </w:rPr>
        <w:t>A</w:t>
      </w:r>
      <w:r>
        <w:rPr>
          <w:b/>
          <w:position w:val="-1"/>
          <w:sz w:val="22"/>
          <w:szCs w:val="22"/>
        </w:rPr>
        <w:t>S</w:t>
      </w:r>
      <w:r>
        <w:rPr>
          <w:b/>
          <w:spacing w:val="-7"/>
          <w:position w:val="-1"/>
          <w:sz w:val="22"/>
          <w:szCs w:val="22"/>
        </w:rPr>
        <w:t xml:space="preserve"> </w:t>
      </w:r>
      <w:r>
        <w:rPr>
          <w:b/>
          <w:spacing w:val="2"/>
          <w:position w:val="-1"/>
          <w:sz w:val="22"/>
          <w:szCs w:val="22"/>
        </w:rPr>
        <w:t>BA</w:t>
      </w:r>
      <w:r>
        <w:rPr>
          <w:b/>
          <w:spacing w:val="-2"/>
          <w:position w:val="-1"/>
          <w:sz w:val="22"/>
          <w:szCs w:val="22"/>
        </w:rPr>
        <w:t>G</w:t>
      </w:r>
      <w:r>
        <w:rPr>
          <w:b/>
          <w:position w:val="-1"/>
          <w:sz w:val="22"/>
          <w:szCs w:val="22"/>
        </w:rPr>
        <w:t>I</w:t>
      </w:r>
      <w:r>
        <w:rPr>
          <w:b/>
          <w:spacing w:val="-10"/>
          <w:position w:val="-1"/>
          <w:sz w:val="22"/>
          <w:szCs w:val="22"/>
        </w:rPr>
        <w:t xml:space="preserve"> </w:t>
      </w:r>
      <w:r>
        <w:rPr>
          <w:b/>
          <w:spacing w:val="1"/>
          <w:position w:val="-1"/>
          <w:sz w:val="22"/>
          <w:szCs w:val="22"/>
        </w:rPr>
        <w:t>M</w:t>
      </w:r>
      <w:r>
        <w:rPr>
          <w:b/>
          <w:spacing w:val="2"/>
          <w:position w:val="-1"/>
          <w:sz w:val="22"/>
          <w:szCs w:val="22"/>
        </w:rPr>
        <w:t>E</w:t>
      </w:r>
      <w:r>
        <w:rPr>
          <w:b/>
          <w:spacing w:val="1"/>
          <w:position w:val="-1"/>
          <w:sz w:val="22"/>
          <w:szCs w:val="22"/>
        </w:rPr>
        <w:t>M</w:t>
      </w:r>
      <w:r>
        <w:rPr>
          <w:b/>
          <w:spacing w:val="2"/>
          <w:position w:val="-1"/>
          <w:sz w:val="22"/>
          <w:szCs w:val="22"/>
        </w:rPr>
        <w:t>AS</w:t>
      </w:r>
      <w:r>
        <w:rPr>
          <w:b/>
          <w:spacing w:val="-2"/>
          <w:position w:val="-1"/>
          <w:sz w:val="22"/>
          <w:szCs w:val="22"/>
        </w:rPr>
        <w:t>U</w:t>
      </w:r>
      <w:r>
        <w:rPr>
          <w:b/>
          <w:spacing w:val="5"/>
          <w:position w:val="-1"/>
          <w:sz w:val="22"/>
          <w:szCs w:val="22"/>
        </w:rPr>
        <w:t>K</w:t>
      </w:r>
      <w:r>
        <w:rPr>
          <w:b/>
          <w:position w:val="-1"/>
          <w:sz w:val="22"/>
          <w:szCs w:val="22"/>
        </w:rPr>
        <w:t>I</w:t>
      </w:r>
      <w:r>
        <w:rPr>
          <w:b/>
          <w:spacing w:val="-13"/>
          <w:position w:val="-1"/>
          <w:sz w:val="22"/>
          <w:szCs w:val="22"/>
        </w:rPr>
        <w:t xml:space="preserve"> </w:t>
      </w:r>
      <w:r>
        <w:rPr>
          <w:b/>
          <w:spacing w:val="2"/>
          <w:position w:val="-1"/>
          <w:sz w:val="22"/>
          <w:szCs w:val="22"/>
        </w:rPr>
        <w:t>TA</w:t>
      </w:r>
      <w:r>
        <w:rPr>
          <w:b/>
          <w:spacing w:val="1"/>
          <w:position w:val="-1"/>
          <w:sz w:val="22"/>
          <w:szCs w:val="22"/>
        </w:rPr>
        <w:t>W</w:t>
      </w:r>
      <w:r>
        <w:rPr>
          <w:b/>
          <w:spacing w:val="2"/>
          <w:position w:val="-1"/>
          <w:sz w:val="22"/>
          <w:szCs w:val="22"/>
        </w:rPr>
        <w:t>AR</w:t>
      </w:r>
      <w:r>
        <w:rPr>
          <w:b/>
          <w:spacing w:val="-2"/>
          <w:position w:val="-1"/>
          <w:sz w:val="22"/>
          <w:szCs w:val="22"/>
        </w:rPr>
        <w:t>A</w:t>
      </w:r>
      <w:r>
        <w:rPr>
          <w:b/>
          <w:position w:val="-1"/>
          <w:sz w:val="22"/>
          <w:szCs w:val="22"/>
        </w:rPr>
        <w:t>N</w:t>
      </w:r>
    </w:p>
    <w:p w14:paraId="35F37D72" w14:textId="77777777" w:rsidR="006F24A1" w:rsidRDefault="00224DCA">
      <w:pPr>
        <w:spacing w:before="3"/>
        <w:ind w:left="116" w:right="-53"/>
        <w:rPr>
          <w:sz w:val="22"/>
          <w:szCs w:val="22"/>
        </w:rPr>
      </w:pPr>
      <w:r>
        <w:rPr>
          <w:b/>
          <w:spacing w:val="2"/>
          <w:sz w:val="22"/>
          <w:szCs w:val="22"/>
        </w:rPr>
        <w:lastRenderedPageBreak/>
        <w:t>UNT</w:t>
      </w:r>
      <w:r>
        <w:rPr>
          <w:b/>
          <w:spacing w:val="-2"/>
          <w:sz w:val="22"/>
          <w:szCs w:val="22"/>
        </w:rPr>
        <w:t>U</w:t>
      </w:r>
      <w:r>
        <w:rPr>
          <w:b/>
          <w:sz w:val="22"/>
          <w:szCs w:val="22"/>
        </w:rPr>
        <w:t>K</w:t>
      </w:r>
    </w:p>
    <w:p w14:paraId="59203C4E" w14:textId="77777777" w:rsidR="006F24A1" w:rsidRDefault="00224DCA">
      <w:pPr>
        <w:spacing w:before="4" w:line="240" w:lineRule="exact"/>
        <w:rPr>
          <w:sz w:val="22"/>
          <w:szCs w:val="22"/>
        </w:rPr>
        <w:sectPr w:rsidR="006F24A1">
          <w:type w:val="continuous"/>
          <w:pgSz w:w="11920" w:h="16860"/>
          <w:pgMar w:top="1580" w:right="800" w:bottom="280" w:left="1180" w:header="720" w:footer="720" w:gutter="0"/>
          <w:cols w:num="2" w:space="720" w:equalWidth="0">
            <w:col w:w="910" w:space="163"/>
            <w:col w:w="8867"/>
          </w:cols>
        </w:sectPr>
      </w:pPr>
      <w:r>
        <w:br w:type="column"/>
      </w:r>
      <w:r>
        <w:rPr>
          <w:b/>
          <w:position w:val="1"/>
          <w:sz w:val="22"/>
          <w:szCs w:val="22"/>
        </w:rPr>
        <w:lastRenderedPageBreak/>
        <w:t>GRED</w:t>
      </w:r>
      <w:r>
        <w:rPr>
          <w:b/>
          <w:spacing w:val="-5"/>
          <w:position w:val="1"/>
          <w:sz w:val="22"/>
          <w:szCs w:val="22"/>
        </w:rPr>
        <w:t xml:space="preserve"> </w:t>
      </w:r>
      <w:r>
        <w:rPr>
          <w:b/>
          <w:position w:val="1"/>
          <w:sz w:val="22"/>
          <w:szCs w:val="22"/>
        </w:rPr>
        <w:t xml:space="preserve">:     {gred}          </w:t>
      </w:r>
      <w:r>
        <w:rPr>
          <w:b/>
          <w:spacing w:val="2"/>
          <w:position w:val="-1"/>
          <w:sz w:val="22"/>
          <w:szCs w:val="22"/>
        </w:rPr>
        <w:t>K</w:t>
      </w:r>
      <w:r>
        <w:rPr>
          <w:b/>
          <w:position w:val="-1"/>
          <w:sz w:val="22"/>
          <w:szCs w:val="22"/>
        </w:rPr>
        <w:t>A</w:t>
      </w:r>
      <w:r>
        <w:rPr>
          <w:b/>
          <w:spacing w:val="1"/>
          <w:position w:val="-1"/>
          <w:sz w:val="22"/>
          <w:szCs w:val="22"/>
        </w:rPr>
        <w:t>T</w:t>
      </w:r>
      <w:r>
        <w:rPr>
          <w:b/>
          <w:position w:val="-1"/>
          <w:sz w:val="22"/>
          <w:szCs w:val="22"/>
        </w:rPr>
        <w:t>EG</w:t>
      </w:r>
      <w:r>
        <w:rPr>
          <w:b/>
          <w:spacing w:val="2"/>
          <w:position w:val="-1"/>
          <w:sz w:val="22"/>
          <w:szCs w:val="22"/>
        </w:rPr>
        <w:t>O</w:t>
      </w:r>
      <w:r>
        <w:rPr>
          <w:b/>
          <w:spacing w:val="1"/>
          <w:position w:val="-1"/>
          <w:sz w:val="22"/>
          <w:szCs w:val="22"/>
        </w:rPr>
        <w:t>R</w:t>
      </w:r>
      <w:r>
        <w:rPr>
          <w:b/>
          <w:position w:val="-1"/>
          <w:sz w:val="22"/>
          <w:szCs w:val="22"/>
        </w:rPr>
        <w:t>I</w:t>
      </w:r>
      <w:r>
        <w:rPr>
          <w:b/>
          <w:spacing w:val="-11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 xml:space="preserve">:     {cate}          </w:t>
      </w:r>
      <w:r>
        <w:rPr>
          <w:b/>
          <w:spacing w:val="3"/>
          <w:position w:val="-1"/>
          <w:sz w:val="22"/>
          <w:szCs w:val="22"/>
        </w:rPr>
        <w:t>P</w:t>
      </w:r>
      <w:r>
        <w:rPr>
          <w:b/>
          <w:position w:val="-1"/>
          <w:sz w:val="22"/>
          <w:szCs w:val="22"/>
        </w:rPr>
        <w:t>E</w:t>
      </w:r>
      <w:r>
        <w:rPr>
          <w:b/>
          <w:spacing w:val="1"/>
          <w:position w:val="-1"/>
          <w:sz w:val="22"/>
          <w:szCs w:val="22"/>
        </w:rPr>
        <w:t>N</w:t>
      </w:r>
      <w:r>
        <w:rPr>
          <w:b/>
          <w:position w:val="-1"/>
          <w:sz w:val="22"/>
          <w:szCs w:val="22"/>
        </w:rPr>
        <w:t>G</w:t>
      </w:r>
      <w:r>
        <w:rPr>
          <w:b/>
          <w:spacing w:val="2"/>
          <w:position w:val="-1"/>
          <w:sz w:val="22"/>
          <w:szCs w:val="22"/>
        </w:rPr>
        <w:t>KH</w:t>
      </w:r>
      <w:r>
        <w:rPr>
          <w:b/>
          <w:position w:val="-1"/>
          <w:sz w:val="22"/>
          <w:szCs w:val="22"/>
        </w:rPr>
        <w:t>US</w:t>
      </w:r>
      <w:r>
        <w:rPr>
          <w:b/>
          <w:spacing w:val="1"/>
          <w:position w:val="-1"/>
          <w:sz w:val="22"/>
          <w:szCs w:val="22"/>
        </w:rPr>
        <w:t>U</w:t>
      </w:r>
      <w:r>
        <w:rPr>
          <w:b/>
          <w:position w:val="-1"/>
          <w:sz w:val="22"/>
          <w:szCs w:val="22"/>
        </w:rPr>
        <w:t>S</w:t>
      </w:r>
      <w:r>
        <w:rPr>
          <w:b/>
          <w:spacing w:val="1"/>
          <w:position w:val="-1"/>
          <w:sz w:val="22"/>
          <w:szCs w:val="22"/>
        </w:rPr>
        <w:t>A</w:t>
      </w:r>
      <w:r>
        <w:rPr>
          <w:b/>
          <w:position w:val="-1"/>
          <w:sz w:val="22"/>
          <w:szCs w:val="22"/>
        </w:rPr>
        <w:t>N</w:t>
      </w:r>
      <w:r>
        <w:rPr>
          <w:b/>
          <w:spacing w:val="-18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:{khusus}</w:t>
      </w:r>
    </w:p>
    <w:p w14:paraId="44B65786" w14:textId="77777777" w:rsidR="006F24A1" w:rsidRDefault="006F24A1">
      <w:pPr>
        <w:spacing w:before="11" w:line="200" w:lineRule="exact"/>
      </w:pPr>
    </w:p>
    <w:p w14:paraId="22488BB2" w14:textId="77777777" w:rsidR="006F24A1" w:rsidRDefault="00224DCA">
      <w:pPr>
        <w:spacing w:before="36" w:line="240" w:lineRule="exact"/>
        <w:ind w:left="116" w:right="69"/>
        <w:rPr>
          <w:sz w:val="22"/>
          <w:szCs w:val="22"/>
        </w:rPr>
      </w:pP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er</w:t>
      </w:r>
      <w:r>
        <w:rPr>
          <w:spacing w:val="-2"/>
          <w:sz w:val="22"/>
          <w:szCs w:val="22"/>
        </w:rPr>
        <w:t>u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k</w:t>
      </w:r>
      <w:r>
        <w:rPr>
          <w:spacing w:val="-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er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a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atas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2"/>
          <w:sz w:val="22"/>
          <w:szCs w:val="22"/>
        </w:rPr>
        <w:t>u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ac</w:t>
      </w:r>
      <w:r>
        <w:rPr>
          <w:spacing w:val="3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3"/>
          <w:sz w:val="22"/>
          <w:szCs w:val="22"/>
        </w:rPr>
        <w:t>l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h</w:t>
      </w:r>
      <w:r>
        <w:rPr>
          <w:spacing w:val="2"/>
          <w:sz w:val="22"/>
          <w:szCs w:val="22"/>
        </w:rPr>
        <w:t>aw</w:t>
      </w:r>
      <w:r>
        <w:rPr>
          <w:sz w:val="22"/>
          <w:szCs w:val="22"/>
        </w:rPr>
        <w:t>a</w:t>
      </w:r>
      <w:r>
        <w:rPr>
          <w:spacing w:val="-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3"/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-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se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a</w:t>
      </w:r>
      <w:r>
        <w:rPr>
          <w:spacing w:val="5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rt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w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h 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pacing w:val="-1"/>
          <w:sz w:val="22"/>
          <w:szCs w:val="22"/>
        </w:rPr>
        <w:t>el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ti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b</w:t>
      </w:r>
      <w:r>
        <w:rPr>
          <w:spacing w:val="-1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-1"/>
          <w:sz w:val="22"/>
          <w:szCs w:val="22"/>
        </w:rPr>
        <w:t>j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ala</w:t>
      </w:r>
      <w:r>
        <w:rPr>
          <w:sz w:val="22"/>
          <w:szCs w:val="22"/>
        </w:rPr>
        <w:t>m</w:t>
      </w:r>
      <w:r>
        <w:rPr>
          <w:spacing w:val="-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w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J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at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uk</w:t>
      </w:r>
      <w:r>
        <w:rPr>
          <w:sz w:val="22"/>
          <w:szCs w:val="22"/>
        </w:rPr>
        <w:t>i</w:t>
      </w:r>
      <w:r>
        <w:rPr>
          <w:spacing w:val="-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e</w:t>
      </w:r>
      <w:r>
        <w:rPr>
          <w:spacing w:val="3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se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e</w:t>
      </w:r>
      <w:r>
        <w:rPr>
          <w:spacing w:val="3"/>
          <w:sz w:val="22"/>
          <w:szCs w:val="22"/>
        </w:rPr>
        <w:t>l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m</w:t>
      </w:r>
      <w:r>
        <w:rPr>
          <w:spacing w:val="-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;</w:t>
      </w:r>
    </w:p>
    <w:p w14:paraId="5423E13D" w14:textId="77777777" w:rsidR="006F24A1" w:rsidRDefault="006F24A1">
      <w:pPr>
        <w:spacing w:before="16" w:line="200" w:lineRule="exact"/>
        <w:sectPr w:rsidR="006F24A1">
          <w:type w:val="continuous"/>
          <w:pgSz w:w="11920" w:h="16860"/>
          <w:pgMar w:top="1580" w:right="800" w:bottom="280" w:left="1180" w:header="720" w:footer="720" w:gutter="0"/>
          <w:cols w:space="720"/>
        </w:sectPr>
      </w:pPr>
    </w:p>
    <w:p w14:paraId="7F84B620" w14:textId="77777777" w:rsidR="006F24A1" w:rsidRDefault="00224DCA">
      <w:pPr>
        <w:spacing w:before="30" w:line="354" w:lineRule="auto"/>
        <w:ind w:left="835" w:right="-38"/>
        <w:rPr>
          <w:sz w:val="22"/>
          <w:szCs w:val="22"/>
        </w:rPr>
      </w:pPr>
      <w:r>
        <w:rPr>
          <w:spacing w:val="2"/>
          <w:sz w:val="22"/>
          <w:szCs w:val="22"/>
        </w:rPr>
        <w:lastRenderedPageBreak/>
        <w:t>N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 xml:space="preserve">a               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 xml:space="preserve">: </w:t>
      </w:r>
      <w:r>
        <w:rPr>
          <w:spacing w:val="2"/>
          <w:sz w:val="22"/>
          <w:szCs w:val="22"/>
        </w:rPr>
        <w:t>No</w:t>
      </w:r>
      <w:r>
        <w:rPr>
          <w:sz w:val="22"/>
          <w:szCs w:val="22"/>
        </w:rPr>
        <w:t>.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-1"/>
          <w:sz w:val="22"/>
          <w:szCs w:val="22"/>
        </w:rPr>
        <w:t>a</w:t>
      </w:r>
      <w:r>
        <w:rPr>
          <w:spacing w:val="3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:</w:t>
      </w:r>
    </w:p>
    <w:p w14:paraId="214BE915" w14:textId="77777777" w:rsidR="006F24A1" w:rsidRDefault="00224DCA">
      <w:pPr>
        <w:spacing w:before="8" w:line="240" w:lineRule="exact"/>
        <w:ind w:left="835" w:right="-53"/>
        <w:rPr>
          <w:sz w:val="22"/>
          <w:szCs w:val="22"/>
        </w:rPr>
      </w:pPr>
      <w:r>
        <w:rPr>
          <w:spacing w:val="2"/>
          <w:position w:val="-1"/>
          <w:sz w:val="22"/>
          <w:szCs w:val="22"/>
        </w:rPr>
        <w:t>P</w:t>
      </w:r>
      <w:r>
        <w:rPr>
          <w:spacing w:val="-1"/>
          <w:position w:val="-1"/>
          <w:sz w:val="22"/>
          <w:szCs w:val="22"/>
        </w:rPr>
        <w:t>r</w:t>
      </w:r>
      <w:r>
        <w:rPr>
          <w:spacing w:val="2"/>
          <w:position w:val="-1"/>
          <w:sz w:val="22"/>
          <w:szCs w:val="22"/>
        </w:rPr>
        <w:t>o</w:t>
      </w:r>
      <w:r>
        <w:rPr>
          <w:spacing w:val="-1"/>
          <w:position w:val="-1"/>
          <w:sz w:val="22"/>
          <w:szCs w:val="22"/>
        </w:rPr>
        <w:t>je</w:t>
      </w:r>
      <w:r>
        <w:rPr>
          <w:position w:val="-1"/>
          <w:sz w:val="22"/>
          <w:szCs w:val="22"/>
        </w:rPr>
        <w:t xml:space="preserve">k              </w:t>
      </w:r>
      <w:r>
        <w:rPr>
          <w:spacing w:val="33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:</w:t>
      </w:r>
    </w:p>
    <w:p w14:paraId="78397D0D" w14:textId="77777777" w:rsidR="006F24A1" w:rsidRDefault="00224DCA">
      <w:pPr>
        <w:spacing w:before="43" w:line="390" w:lineRule="auto"/>
        <w:ind w:left="15" w:right="4540" w:firstLine="30"/>
        <w:rPr>
          <w:spacing w:val="1"/>
        </w:rPr>
      </w:pPr>
      <w:r>
        <w:br w:type="column"/>
      </w:r>
      <w:r>
        <w:rPr>
          <w:spacing w:val="1"/>
        </w:rPr>
        <w:lastRenderedPageBreak/>
        <w:t>{namakon}</w:t>
      </w:r>
      <w:r>
        <w:t xml:space="preserve"> </w:t>
      </w:r>
    </w:p>
    <w:p w14:paraId="507F654A" w14:textId="77777777" w:rsidR="00224DCA" w:rsidRDefault="00224DCA" w:rsidP="00224DCA">
      <w:pPr>
        <w:spacing w:before="43" w:line="390" w:lineRule="auto"/>
        <w:ind w:left="15" w:right="4540" w:firstLine="30"/>
      </w:pPr>
      <w:r>
        <w:rPr>
          <w:spacing w:val="1"/>
        </w:rPr>
        <w:t>{nosebutharga}</w:t>
      </w:r>
    </w:p>
    <w:p w14:paraId="425DB49B" w14:textId="77777777" w:rsidR="00224DCA" w:rsidRDefault="00224DCA" w:rsidP="00224DCA">
      <w:pPr>
        <w:spacing w:before="43" w:line="390" w:lineRule="auto"/>
        <w:ind w:left="15" w:right="4540" w:firstLine="30"/>
        <w:sectPr w:rsidR="00224DCA">
          <w:type w:val="continuous"/>
          <w:pgSz w:w="11920" w:h="16860"/>
          <w:pgMar w:top="1580" w:right="800" w:bottom="280" w:left="1180" w:header="720" w:footer="720" w:gutter="0"/>
          <w:cols w:num="2" w:space="720" w:equalWidth="0">
            <w:col w:w="2333" w:space="107"/>
            <w:col w:w="7500"/>
          </w:cols>
        </w:sectPr>
      </w:pPr>
      <w:r>
        <w:t>{tajukprojek}</w:t>
      </w:r>
    </w:p>
    <w:p w14:paraId="1FE6674B" w14:textId="77777777" w:rsidR="006F24A1" w:rsidRDefault="006F24A1">
      <w:pPr>
        <w:spacing w:line="200" w:lineRule="exact"/>
      </w:pPr>
    </w:p>
    <w:p w14:paraId="65155893" w14:textId="77777777" w:rsidR="006F24A1" w:rsidRDefault="006F24A1">
      <w:pPr>
        <w:spacing w:line="200" w:lineRule="exact"/>
      </w:pPr>
    </w:p>
    <w:p w14:paraId="7EF3DF4F" w14:textId="77777777" w:rsidR="006F24A1" w:rsidRDefault="006F24A1">
      <w:pPr>
        <w:spacing w:before="8" w:line="200" w:lineRule="exact"/>
      </w:pPr>
    </w:p>
    <w:p w14:paraId="6CCAC6B8" w14:textId="77777777" w:rsidR="006F24A1" w:rsidRDefault="00224DCA">
      <w:pPr>
        <w:spacing w:before="30"/>
        <w:ind w:left="116"/>
        <w:rPr>
          <w:sz w:val="22"/>
          <w:szCs w:val="22"/>
        </w:rPr>
      </w:pPr>
      <w:r>
        <w:rPr>
          <w:spacing w:val="2"/>
          <w:sz w:val="22"/>
          <w:szCs w:val="22"/>
        </w:rPr>
        <w:t>2</w:t>
      </w:r>
      <w:r>
        <w:rPr>
          <w:sz w:val="22"/>
          <w:szCs w:val="22"/>
        </w:rPr>
        <w:t xml:space="preserve">.         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ersa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-</w:t>
      </w:r>
      <w:r>
        <w:rPr>
          <w:spacing w:val="2"/>
          <w:sz w:val="22"/>
          <w:szCs w:val="22"/>
        </w:rPr>
        <w:t>s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iser</w:t>
      </w:r>
      <w:r>
        <w:rPr>
          <w:spacing w:val="3"/>
          <w:sz w:val="22"/>
          <w:szCs w:val="22"/>
        </w:rPr>
        <w:t>t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-1"/>
          <w:sz w:val="22"/>
          <w:szCs w:val="22"/>
        </w:rPr>
        <w:t>a</w:t>
      </w:r>
      <w:r>
        <w:rPr>
          <w:spacing w:val="3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pacing w:val="3"/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Keb</w:t>
      </w:r>
      <w:r>
        <w:rPr>
          <w:spacing w:val="-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a</w:t>
      </w:r>
      <w:r>
        <w:rPr>
          <w:spacing w:val="3"/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h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rse</w:t>
      </w:r>
      <w:r>
        <w:rPr>
          <w:spacing w:val="2"/>
          <w:sz w:val="22"/>
          <w:szCs w:val="22"/>
        </w:rPr>
        <w:t>bu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.</w:t>
      </w:r>
    </w:p>
    <w:p w14:paraId="3A3665C6" w14:textId="77777777" w:rsidR="006F24A1" w:rsidRDefault="006F24A1">
      <w:pPr>
        <w:spacing w:before="12" w:line="240" w:lineRule="exact"/>
        <w:rPr>
          <w:sz w:val="24"/>
          <w:szCs w:val="24"/>
        </w:rPr>
      </w:pPr>
    </w:p>
    <w:p w14:paraId="53EB2A2E" w14:textId="77777777" w:rsidR="006F24A1" w:rsidRDefault="00224DCA">
      <w:pPr>
        <w:spacing w:line="240" w:lineRule="exact"/>
        <w:ind w:left="116" w:right="352"/>
        <w:rPr>
          <w:sz w:val="22"/>
          <w:szCs w:val="22"/>
        </w:rPr>
      </w:pPr>
      <w:r>
        <w:rPr>
          <w:spacing w:val="2"/>
          <w:sz w:val="22"/>
          <w:szCs w:val="22"/>
        </w:rPr>
        <w:t>3</w:t>
      </w:r>
      <w:r>
        <w:rPr>
          <w:sz w:val="22"/>
          <w:szCs w:val="22"/>
        </w:rPr>
        <w:t xml:space="preserve">.          </w:t>
      </w:r>
      <w:r>
        <w:rPr>
          <w:spacing w:val="2"/>
          <w:sz w:val="22"/>
          <w:szCs w:val="22"/>
        </w:rPr>
        <w:t>O</w:t>
      </w:r>
      <w:r>
        <w:rPr>
          <w:spacing w:val="-1"/>
          <w:sz w:val="22"/>
          <w:szCs w:val="22"/>
        </w:rPr>
        <w:t>le</w:t>
      </w:r>
      <w:r>
        <w:rPr>
          <w:sz w:val="22"/>
          <w:szCs w:val="22"/>
        </w:rPr>
        <w:t>h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y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,</w:t>
      </w:r>
      <w:r>
        <w:rPr>
          <w:spacing w:val="-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h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J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ata</w:t>
      </w:r>
      <w:r>
        <w:rPr>
          <w:sz w:val="22"/>
          <w:szCs w:val="22"/>
        </w:rPr>
        <w:t>n</w:t>
      </w:r>
      <w:r>
        <w:rPr>
          <w:spacing w:val="-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-3"/>
          <w:sz w:val="22"/>
          <w:szCs w:val="22"/>
        </w:rPr>
        <w:t>p</w:t>
      </w:r>
      <w:r>
        <w:rPr>
          <w:spacing w:val="-1"/>
          <w:sz w:val="22"/>
          <w:szCs w:val="22"/>
        </w:rPr>
        <w:t>erti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er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h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3"/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-9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pacing w:val="-1"/>
          <w:sz w:val="22"/>
          <w:szCs w:val="22"/>
        </w:rPr>
        <w:t>er</w:t>
      </w:r>
      <w:r>
        <w:rPr>
          <w:spacing w:val="2"/>
          <w:sz w:val="22"/>
          <w:szCs w:val="22"/>
        </w:rPr>
        <w:t>s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k</w:t>
      </w:r>
      <w:r>
        <w:rPr>
          <w:spacing w:val="-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pa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1"/>
          <w:sz w:val="22"/>
          <w:szCs w:val="22"/>
        </w:rPr>
        <w:t>ar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h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pacing w:val="2"/>
          <w:sz w:val="22"/>
          <w:szCs w:val="22"/>
        </w:rPr>
        <w:t>k</w:t>
      </w:r>
      <w:r>
        <w:rPr>
          <w:sz w:val="22"/>
          <w:szCs w:val="22"/>
        </w:rPr>
        <w:t>i</w:t>
      </w:r>
      <w:r>
        <w:rPr>
          <w:spacing w:val="-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w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ra</w:t>
      </w:r>
      <w:r>
        <w:rPr>
          <w:spacing w:val="-3"/>
          <w:sz w:val="22"/>
          <w:szCs w:val="22"/>
        </w:rPr>
        <w:t>n</w:t>
      </w:r>
      <w:r>
        <w:rPr>
          <w:spacing w:val="-1"/>
          <w:sz w:val="22"/>
          <w:szCs w:val="22"/>
        </w:rPr>
        <w:t>-t</w:t>
      </w:r>
      <w:r>
        <w:rPr>
          <w:spacing w:val="2"/>
          <w:sz w:val="22"/>
          <w:szCs w:val="22"/>
        </w:rPr>
        <w:t>aw</w:t>
      </w:r>
      <w:r>
        <w:rPr>
          <w:spacing w:val="-1"/>
          <w:sz w:val="22"/>
          <w:szCs w:val="22"/>
        </w:rPr>
        <w:t>ar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be</w:t>
      </w:r>
      <w:r>
        <w:rPr>
          <w:spacing w:val="-1"/>
          <w:sz w:val="22"/>
          <w:szCs w:val="22"/>
        </w:rPr>
        <w:t>ri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u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.</w:t>
      </w:r>
    </w:p>
    <w:p w14:paraId="7FBE0AF6" w14:textId="77777777" w:rsidR="006F24A1" w:rsidRDefault="00224DCA">
      <w:pPr>
        <w:spacing w:line="240" w:lineRule="exact"/>
        <w:ind w:left="116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38B780EB" w14:textId="77777777" w:rsidR="006F24A1" w:rsidRDefault="006F24A1">
      <w:pPr>
        <w:spacing w:before="9" w:line="240" w:lineRule="exact"/>
        <w:rPr>
          <w:sz w:val="24"/>
          <w:szCs w:val="24"/>
        </w:rPr>
      </w:pPr>
    </w:p>
    <w:p w14:paraId="72D99375" w14:textId="77777777" w:rsidR="006F24A1" w:rsidRDefault="00224DCA">
      <w:pPr>
        <w:ind w:left="116"/>
        <w:rPr>
          <w:sz w:val="22"/>
          <w:szCs w:val="22"/>
        </w:rPr>
      </w:pPr>
      <w:r>
        <w:rPr>
          <w:spacing w:val="-2"/>
          <w:sz w:val="22"/>
          <w:szCs w:val="22"/>
        </w:rPr>
        <w:t>S</w:t>
      </w:r>
      <w:r>
        <w:rPr>
          <w:spacing w:val="2"/>
          <w:sz w:val="22"/>
          <w:szCs w:val="22"/>
        </w:rPr>
        <w:t>e</w:t>
      </w:r>
      <w:r>
        <w:rPr>
          <w:spacing w:val="-2"/>
          <w:sz w:val="22"/>
          <w:szCs w:val="22"/>
        </w:rPr>
        <w:t>k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,</w:t>
      </w:r>
      <w:r>
        <w:rPr>
          <w:spacing w:val="-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teri</w:t>
      </w:r>
      <w:r>
        <w:rPr>
          <w:spacing w:val="5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i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.</w:t>
      </w:r>
    </w:p>
    <w:p w14:paraId="1FFAD269" w14:textId="77777777" w:rsidR="006F24A1" w:rsidRDefault="006F24A1">
      <w:pPr>
        <w:spacing w:before="2" w:line="260" w:lineRule="exact"/>
        <w:rPr>
          <w:sz w:val="26"/>
          <w:szCs w:val="26"/>
        </w:rPr>
      </w:pPr>
    </w:p>
    <w:p w14:paraId="7466D6FD" w14:textId="77777777" w:rsidR="006F24A1" w:rsidRDefault="00224DCA">
      <w:pPr>
        <w:spacing w:line="240" w:lineRule="exact"/>
        <w:ind w:left="116" w:right="6145"/>
        <w:rPr>
          <w:sz w:val="22"/>
          <w:szCs w:val="22"/>
        </w:rPr>
      </w:pPr>
      <w:r>
        <w:rPr>
          <w:b/>
          <w:spacing w:val="-2"/>
          <w:sz w:val="22"/>
          <w:szCs w:val="22"/>
        </w:rPr>
        <w:t>“</w:t>
      </w:r>
      <w:r>
        <w:rPr>
          <w:b/>
          <w:spacing w:val="5"/>
          <w:sz w:val="22"/>
          <w:szCs w:val="22"/>
        </w:rPr>
        <w:t>B</w:t>
      </w:r>
      <w:r>
        <w:rPr>
          <w:b/>
          <w:spacing w:val="2"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>R</w:t>
      </w:r>
      <w:r>
        <w:rPr>
          <w:b/>
          <w:spacing w:val="1"/>
          <w:sz w:val="22"/>
          <w:szCs w:val="22"/>
        </w:rPr>
        <w:t>KH</w:t>
      </w:r>
      <w:r>
        <w:rPr>
          <w:b/>
          <w:spacing w:val="-5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D</w:t>
      </w:r>
      <w:r>
        <w:rPr>
          <w:b/>
          <w:spacing w:val="1"/>
          <w:sz w:val="22"/>
          <w:szCs w:val="22"/>
        </w:rPr>
        <w:t>M</w:t>
      </w:r>
      <w:r>
        <w:rPr>
          <w:b/>
          <w:spacing w:val="2"/>
          <w:sz w:val="22"/>
          <w:szCs w:val="22"/>
        </w:rPr>
        <w:t>A</w:t>
      </w:r>
      <w:r>
        <w:rPr>
          <w:b/>
          <w:sz w:val="22"/>
          <w:szCs w:val="22"/>
        </w:rPr>
        <w:t>T</w:t>
      </w:r>
      <w:r>
        <w:rPr>
          <w:b/>
          <w:spacing w:val="-14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U</w:t>
      </w:r>
      <w:r>
        <w:rPr>
          <w:b/>
          <w:spacing w:val="-2"/>
          <w:sz w:val="22"/>
          <w:szCs w:val="22"/>
        </w:rPr>
        <w:t>N</w:t>
      </w:r>
      <w:r>
        <w:rPr>
          <w:b/>
          <w:spacing w:val="2"/>
          <w:sz w:val="22"/>
          <w:szCs w:val="22"/>
        </w:rPr>
        <w:t>T</w:t>
      </w:r>
      <w:r>
        <w:rPr>
          <w:b/>
          <w:spacing w:val="-2"/>
          <w:sz w:val="22"/>
          <w:szCs w:val="22"/>
        </w:rPr>
        <w:t>U</w:t>
      </w:r>
      <w:r>
        <w:rPr>
          <w:b/>
          <w:sz w:val="22"/>
          <w:szCs w:val="22"/>
        </w:rPr>
        <w:t>K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NE</w:t>
      </w:r>
      <w:r>
        <w:rPr>
          <w:b/>
          <w:spacing w:val="-2"/>
          <w:sz w:val="22"/>
          <w:szCs w:val="22"/>
        </w:rPr>
        <w:t>G</w:t>
      </w:r>
      <w:r>
        <w:rPr>
          <w:b/>
          <w:spacing w:val="2"/>
          <w:sz w:val="22"/>
          <w:szCs w:val="22"/>
        </w:rPr>
        <w:t>ARA</w:t>
      </w:r>
      <w:r>
        <w:rPr>
          <w:b/>
          <w:sz w:val="22"/>
          <w:szCs w:val="22"/>
        </w:rPr>
        <w:t xml:space="preserve">” </w:t>
      </w:r>
      <w:r>
        <w:rPr>
          <w:b/>
          <w:spacing w:val="2"/>
          <w:sz w:val="22"/>
          <w:szCs w:val="22"/>
        </w:rPr>
        <w:t>“{slogan}</w:t>
      </w:r>
      <w:r>
        <w:rPr>
          <w:b/>
          <w:sz w:val="22"/>
          <w:szCs w:val="22"/>
        </w:rPr>
        <w:t>”</w:t>
      </w:r>
    </w:p>
    <w:p w14:paraId="2852A7BD" w14:textId="77777777" w:rsidR="006F24A1" w:rsidRDefault="006F24A1">
      <w:pPr>
        <w:spacing w:before="2" w:line="240" w:lineRule="exact"/>
        <w:rPr>
          <w:sz w:val="24"/>
          <w:szCs w:val="24"/>
        </w:rPr>
      </w:pPr>
    </w:p>
    <w:p w14:paraId="05F9D302" w14:textId="77777777" w:rsidR="006F24A1" w:rsidRDefault="00224DCA">
      <w:pPr>
        <w:spacing w:line="240" w:lineRule="exact"/>
        <w:ind w:left="116"/>
        <w:rPr>
          <w:sz w:val="22"/>
          <w:szCs w:val="22"/>
        </w:rPr>
      </w:pPr>
      <w:r>
        <w:rPr>
          <w:spacing w:val="-2"/>
          <w:position w:val="-1"/>
          <w:sz w:val="22"/>
          <w:szCs w:val="22"/>
        </w:rPr>
        <w:t>S</w:t>
      </w:r>
      <w:r>
        <w:rPr>
          <w:spacing w:val="2"/>
          <w:position w:val="-1"/>
          <w:sz w:val="22"/>
          <w:szCs w:val="22"/>
        </w:rPr>
        <w:t>a</w:t>
      </w:r>
      <w:r>
        <w:rPr>
          <w:spacing w:val="-2"/>
          <w:position w:val="-1"/>
          <w:sz w:val="22"/>
          <w:szCs w:val="22"/>
        </w:rPr>
        <w:t>y</w:t>
      </w:r>
      <w:r>
        <w:rPr>
          <w:position w:val="-1"/>
          <w:sz w:val="22"/>
          <w:szCs w:val="22"/>
        </w:rPr>
        <w:t>a</w:t>
      </w:r>
      <w:r>
        <w:rPr>
          <w:spacing w:val="-4"/>
          <w:position w:val="-1"/>
          <w:sz w:val="22"/>
          <w:szCs w:val="22"/>
        </w:rPr>
        <w:t xml:space="preserve"> </w:t>
      </w:r>
      <w:r>
        <w:rPr>
          <w:spacing w:val="2"/>
          <w:position w:val="-1"/>
          <w:sz w:val="22"/>
          <w:szCs w:val="22"/>
        </w:rPr>
        <w:t>y</w:t>
      </w:r>
      <w:r>
        <w:rPr>
          <w:spacing w:val="-1"/>
          <w:position w:val="-1"/>
          <w:sz w:val="22"/>
          <w:szCs w:val="22"/>
        </w:rPr>
        <w:t>a</w:t>
      </w:r>
      <w:r>
        <w:rPr>
          <w:spacing w:val="2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>g</w:t>
      </w:r>
      <w:r>
        <w:rPr>
          <w:spacing w:val="-4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m</w:t>
      </w:r>
      <w:r>
        <w:rPr>
          <w:spacing w:val="-1"/>
          <w:position w:val="-1"/>
          <w:sz w:val="22"/>
          <w:szCs w:val="22"/>
        </w:rPr>
        <w:t>e</w:t>
      </w:r>
      <w:r>
        <w:rPr>
          <w:spacing w:val="2"/>
          <w:position w:val="-1"/>
          <w:sz w:val="22"/>
          <w:szCs w:val="22"/>
        </w:rPr>
        <w:t>n</w:t>
      </w:r>
      <w:r>
        <w:rPr>
          <w:spacing w:val="-2"/>
          <w:position w:val="-1"/>
          <w:sz w:val="22"/>
          <w:szCs w:val="22"/>
        </w:rPr>
        <w:t>u</w:t>
      </w:r>
      <w:r>
        <w:rPr>
          <w:spacing w:val="-1"/>
          <w:position w:val="-1"/>
          <w:sz w:val="22"/>
          <w:szCs w:val="22"/>
        </w:rPr>
        <w:t>r</w:t>
      </w:r>
      <w:r>
        <w:rPr>
          <w:spacing w:val="2"/>
          <w:position w:val="-1"/>
          <w:sz w:val="22"/>
          <w:szCs w:val="22"/>
        </w:rPr>
        <w:t>u</w:t>
      </w:r>
      <w:r>
        <w:rPr>
          <w:position w:val="-1"/>
          <w:sz w:val="22"/>
          <w:szCs w:val="22"/>
        </w:rPr>
        <w:t>t</w:t>
      </w:r>
      <w:r>
        <w:rPr>
          <w:spacing w:val="-7"/>
          <w:position w:val="-1"/>
          <w:sz w:val="22"/>
          <w:szCs w:val="22"/>
        </w:rPr>
        <w:t xml:space="preserve"> </w:t>
      </w:r>
      <w:r>
        <w:rPr>
          <w:spacing w:val="2"/>
          <w:position w:val="-1"/>
          <w:sz w:val="22"/>
          <w:szCs w:val="22"/>
        </w:rPr>
        <w:t>p</w:t>
      </w:r>
      <w:r>
        <w:rPr>
          <w:spacing w:val="-1"/>
          <w:position w:val="-1"/>
          <w:sz w:val="22"/>
          <w:szCs w:val="22"/>
        </w:rPr>
        <w:t>eri</w:t>
      </w:r>
      <w:r>
        <w:rPr>
          <w:spacing w:val="2"/>
          <w:position w:val="-1"/>
          <w:sz w:val="22"/>
          <w:szCs w:val="22"/>
        </w:rPr>
        <w:t>n</w:t>
      </w:r>
      <w:r>
        <w:rPr>
          <w:spacing w:val="-1"/>
          <w:position w:val="-1"/>
          <w:sz w:val="22"/>
          <w:szCs w:val="22"/>
        </w:rPr>
        <w:t>t</w:t>
      </w:r>
      <w:r>
        <w:rPr>
          <w:spacing w:val="2"/>
          <w:position w:val="-1"/>
          <w:sz w:val="22"/>
          <w:szCs w:val="22"/>
        </w:rPr>
        <w:t>a</w:t>
      </w:r>
      <w:r>
        <w:rPr>
          <w:spacing w:val="-2"/>
          <w:position w:val="-1"/>
          <w:sz w:val="22"/>
          <w:szCs w:val="22"/>
        </w:rPr>
        <w:t>h</w:t>
      </w:r>
      <w:r>
        <w:rPr>
          <w:position w:val="-1"/>
          <w:sz w:val="22"/>
          <w:szCs w:val="22"/>
        </w:rPr>
        <w:t>,</w:t>
      </w:r>
    </w:p>
    <w:p w14:paraId="5C20A2EE" w14:textId="77777777" w:rsidR="006F24A1" w:rsidRDefault="006F24A1">
      <w:pPr>
        <w:spacing w:line="200" w:lineRule="exact"/>
      </w:pPr>
    </w:p>
    <w:p w14:paraId="6B176EEF" w14:textId="77777777" w:rsidR="006F24A1" w:rsidRDefault="006F24A1">
      <w:pPr>
        <w:spacing w:before="14" w:line="260" w:lineRule="exact"/>
        <w:rPr>
          <w:sz w:val="26"/>
          <w:szCs w:val="26"/>
        </w:rPr>
      </w:pPr>
    </w:p>
    <w:p w14:paraId="7D07A4EE" w14:textId="77777777" w:rsidR="00224DCA" w:rsidRDefault="00224DCA">
      <w:pPr>
        <w:spacing w:before="31"/>
        <w:ind w:left="114" w:right="7033"/>
        <w:rPr>
          <w:b/>
          <w:sz w:val="22"/>
          <w:szCs w:val="22"/>
        </w:rPr>
      </w:pPr>
      <w:r>
        <w:rPr>
          <w:b/>
          <w:spacing w:val="2"/>
          <w:sz w:val="22"/>
          <w:szCs w:val="22"/>
        </w:rPr>
        <w:t>{namajurutera}</w:t>
      </w:r>
      <w:r>
        <w:rPr>
          <w:b/>
          <w:sz w:val="22"/>
          <w:szCs w:val="22"/>
        </w:rPr>
        <w:t xml:space="preserve"> </w:t>
      </w:r>
    </w:p>
    <w:p w14:paraId="294F440F" w14:textId="77777777" w:rsidR="00224DCA" w:rsidRDefault="00224DCA">
      <w:pPr>
        <w:spacing w:before="31"/>
        <w:ind w:left="114" w:right="7033"/>
        <w:rPr>
          <w:b/>
          <w:sz w:val="22"/>
          <w:szCs w:val="22"/>
        </w:rPr>
      </w:pPr>
      <w:r>
        <w:rPr>
          <w:b/>
          <w:sz w:val="22"/>
          <w:szCs w:val="22"/>
        </w:rPr>
        <w:t>{jawatanjurutera}</w:t>
      </w:r>
      <w:r>
        <w:rPr>
          <w:b/>
          <w:sz w:val="22"/>
          <w:szCs w:val="22"/>
        </w:rPr>
        <w:t xml:space="preserve"> </w:t>
      </w:r>
    </w:p>
    <w:p w14:paraId="60F2C831" w14:textId="77777777" w:rsidR="006F24A1" w:rsidRDefault="00224DCA">
      <w:pPr>
        <w:spacing w:before="31"/>
        <w:ind w:left="114" w:right="7033"/>
        <w:rPr>
          <w:sz w:val="22"/>
          <w:szCs w:val="22"/>
        </w:rPr>
      </w:pPr>
      <w:bookmarkStart w:id="0" w:name="_GoBack"/>
      <w:bookmarkEnd w:id="0"/>
      <w:r>
        <w:rPr>
          <w:spacing w:val="2"/>
          <w:sz w:val="22"/>
          <w:szCs w:val="22"/>
        </w:rPr>
        <w:t>J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ata</w:t>
      </w:r>
      <w:r>
        <w:rPr>
          <w:sz w:val="22"/>
          <w:szCs w:val="22"/>
        </w:rPr>
        <w:t>n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-1"/>
          <w:sz w:val="22"/>
          <w:szCs w:val="22"/>
        </w:rPr>
        <w:t>a</w:t>
      </w:r>
      <w:r>
        <w:rPr>
          <w:spacing w:val="3"/>
          <w:sz w:val="22"/>
          <w:szCs w:val="22"/>
        </w:rPr>
        <w:t>i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1"/>
          <w:sz w:val="22"/>
          <w:szCs w:val="22"/>
        </w:rPr>
        <w:t>al</w:t>
      </w:r>
      <w:r>
        <w:rPr>
          <w:spacing w:val="3"/>
          <w:sz w:val="22"/>
          <w:szCs w:val="22"/>
        </w:rPr>
        <w:t>i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n,</w:t>
      </w:r>
    </w:p>
    <w:p w14:paraId="5CF6EA59" w14:textId="77777777" w:rsidR="006F24A1" w:rsidRDefault="00224DCA">
      <w:pPr>
        <w:spacing w:before="2" w:line="240" w:lineRule="exact"/>
        <w:ind w:left="116" w:right="6941"/>
        <w:rPr>
          <w:sz w:val="22"/>
          <w:szCs w:val="22"/>
        </w:rPr>
      </w:pP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aer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u</w:t>
      </w:r>
      <w:r>
        <w:rPr>
          <w:spacing w:val="-1"/>
          <w:sz w:val="22"/>
          <w:szCs w:val="22"/>
        </w:rPr>
        <w:t>a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u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pacing w:val="3"/>
          <w:sz w:val="22"/>
          <w:szCs w:val="22"/>
        </w:rPr>
        <w:t>/</w:t>
      </w:r>
      <w:r>
        <w:rPr>
          <w:spacing w:val="-2"/>
          <w:sz w:val="22"/>
          <w:szCs w:val="22"/>
        </w:rPr>
        <w:t>S</w:t>
      </w:r>
      <w:r>
        <w:rPr>
          <w:spacing w:val="3"/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pacing w:val="-1"/>
          <w:sz w:val="22"/>
          <w:szCs w:val="22"/>
        </w:rPr>
        <w:t>/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al</w:t>
      </w:r>
      <w:r>
        <w:rPr>
          <w:spacing w:val="3"/>
          <w:sz w:val="22"/>
          <w:szCs w:val="22"/>
        </w:rPr>
        <w:t>i</w:t>
      </w:r>
      <w:r>
        <w:rPr>
          <w:spacing w:val="-2"/>
          <w:sz w:val="22"/>
          <w:szCs w:val="22"/>
        </w:rPr>
        <w:t>ng</w:t>
      </w:r>
      <w:r>
        <w:rPr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S</w:t>
      </w:r>
      <w:r>
        <w:rPr>
          <w:spacing w:val="2"/>
          <w:sz w:val="22"/>
          <w:szCs w:val="22"/>
        </w:rPr>
        <w:t>u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g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et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,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.</w:t>
      </w:r>
    </w:p>
    <w:sectPr w:rsidR="006F24A1">
      <w:type w:val="continuous"/>
      <w:pgSz w:w="11920" w:h="16860"/>
      <w:pgMar w:top="1580" w:right="8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D025B2"/>
    <w:multiLevelType w:val="multilevel"/>
    <w:tmpl w:val="A27053E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4A1"/>
    <w:rsid w:val="00224DCA"/>
    <w:rsid w:val="006F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A65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973</Characters>
  <Application>Microsoft Macintosh Word</Application>
  <DocSecurity>0</DocSecurity>
  <Lines>8</Lines>
  <Paragraphs>2</Paragraphs>
  <ScaleCrop>false</ScaleCrop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2018-12-10T04:21:00Z</dcterms:created>
  <dcterms:modified xsi:type="dcterms:W3CDTF">2018-12-10T04:24:00Z</dcterms:modified>
</cp:coreProperties>
</file>