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4A0183A" w14:textId="77777777" w:rsidR="00A1190E" w:rsidRDefault="00A1190E">
      <w:pPr>
        <w:spacing w:before="6" w:line="100" w:lineRule="exact"/>
        <w:rPr>
          <w:sz w:val="11"/>
          <w:szCs w:val="11"/>
        </w:rPr>
      </w:pPr>
    </w:p>
    <w:p w14:paraId="3CCE5724" w14:textId="77777777" w:rsidR="00A1190E" w:rsidRDefault="00A1190E">
      <w:pPr>
        <w:spacing w:line="200" w:lineRule="exact"/>
      </w:pPr>
    </w:p>
    <w:p w14:paraId="52F1D379" w14:textId="77777777" w:rsidR="00A1190E" w:rsidRDefault="00A1190E">
      <w:pPr>
        <w:spacing w:line="200" w:lineRule="exact"/>
      </w:pPr>
    </w:p>
    <w:p w14:paraId="224AA92B" w14:textId="77777777" w:rsidR="00A1190E" w:rsidRDefault="00A1190E">
      <w:pPr>
        <w:spacing w:line="200" w:lineRule="exact"/>
      </w:pPr>
    </w:p>
    <w:p w14:paraId="254892CA" w14:textId="77777777" w:rsidR="00A1190E" w:rsidRDefault="00A1190E">
      <w:pPr>
        <w:spacing w:line="200" w:lineRule="exact"/>
      </w:pPr>
    </w:p>
    <w:p w14:paraId="6C3423C0" w14:textId="77777777" w:rsidR="00A1190E" w:rsidRDefault="00A1190E">
      <w:pPr>
        <w:spacing w:line="200" w:lineRule="exact"/>
      </w:pPr>
    </w:p>
    <w:p w14:paraId="274C6AD2" w14:textId="77777777" w:rsidR="00A1190E" w:rsidRDefault="00A1190E">
      <w:pPr>
        <w:spacing w:line="200" w:lineRule="exact"/>
      </w:pPr>
    </w:p>
    <w:p w14:paraId="39AACDAF" w14:textId="77777777" w:rsidR="00A1190E" w:rsidRDefault="00A1190E">
      <w:pPr>
        <w:spacing w:line="200" w:lineRule="exact"/>
      </w:pPr>
    </w:p>
    <w:p w14:paraId="68A192C8" w14:textId="77777777" w:rsidR="00A1190E" w:rsidRDefault="00A1190E">
      <w:pPr>
        <w:spacing w:line="200" w:lineRule="exact"/>
      </w:pPr>
    </w:p>
    <w:p w14:paraId="1988E531" w14:textId="77777777" w:rsidR="00A1190E" w:rsidRDefault="00A1190E">
      <w:pPr>
        <w:spacing w:line="200" w:lineRule="exact"/>
      </w:pPr>
    </w:p>
    <w:p w14:paraId="33CD36CF" w14:textId="77777777" w:rsidR="00A1190E" w:rsidRDefault="00A1190E">
      <w:pPr>
        <w:spacing w:line="200" w:lineRule="exact"/>
      </w:pPr>
    </w:p>
    <w:p w14:paraId="62BC6AE7" w14:textId="77777777" w:rsidR="00A1190E" w:rsidRDefault="008B4D15">
      <w:pPr>
        <w:spacing w:before="34" w:line="220" w:lineRule="exact"/>
        <w:ind w:left="1523"/>
        <w:rPr>
          <w:sz w:val="21"/>
          <w:szCs w:val="21"/>
        </w:rPr>
      </w:pPr>
      <w:r>
        <w:rPr>
          <w:b/>
          <w:position w:val="-1"/>
          <w:sz w:val="21"/>
          <w:szCs w:val="21"/>
          <w:u w:val="thick" w:color="000000"/>
        </w:rPr>
        <w:t>P</w:t>
      </w:r>
      <w:r>
        <w:rPr>
          <w:b/>
          <w:spacing w:val="-38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E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R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1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K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U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1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N</w:t>
      </w:r>
      <w:r>
        <w:rPr>
          <w:b/>
          <w:spacing w:val="29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P</w:t>
      </w:r>
      <w:r>
        <w:rPr>
          <w:b/>
          <w:spacing w:val="-38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E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M</w:t>
      </w:r>
      <w:r>
        <w:rPr>
          <w:b/>
          <w:spacing w:val="-27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U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L</w:t>
      </w:r>
      <w:r>
        <w:rPr>
          <w:b/>
          <w:spacing w:val="-31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N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G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1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N</w:t>
      </w:r>
      <w:r>
        <w:rPr>
          <w:b/>
          <w:spacing w:val="27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W</w:t>
      </w:r>
      <w:r>
        <w:rPr>
          <w:b/>
          <w:spacing w:val="-25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N</w:t>
      </w:r>
      <w:r>
        <w:rPr>
          <w:b/>
          <w:spacing w:val="-31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G</w:t>
      </w:r>
      <w:r>
        <w:rPr>
          <w:b/>
          <w:spacing w:val="27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J</w:t>
      </w:r>
      <w:r>
        <w:rPr>
          <w:b/>
          <w:spacing w:val="-39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1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M</w:t>
      </w:r>
      <w:r>
        <w:rPr>
          <w:b/>
          <w:spacing w:val="-27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I</w:t>
      </w:r>
      <w:r>
        <w:rPr>
          <w:b/>
          <w:spacing w:val="-42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N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N</w:t>
      </w:r>
      <w:r>
        <w:rPr>
          <w:b/>
          <w:spacing w:val="29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P</w:t>
      </w:r>
      <w:r>
        <w:rPr>
          <w:b/>
          <w:spacing w:val="-38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E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L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K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S</w:t>
      </w:r>
      <w:r>
        <w:rPr>
          <w:b/>
          <w:spacing w:val="-36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N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1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A</w:t>
      </w:r>
      <w:r>
        <w:rPr>
          <w:b/>
          <w:spacing w:val="-33"/>
          <w:position w:val="-1"/>
          <w:sz w:val="21"/>
          <w:szCs w:val="21"/>
          <w:u w:val="thick" w:color="000000"/>
        </w:rPr>
        <w:t xml:space="preserve"> </w:t>
      </w:r>
      <w:r>
        <w:rPr>
          <w:b/>
          <w:position w:val="-1"/>
          <w:sz w:val="21"/>
          <w:szCs w:val="21"/>
          <w:u w:val="thick" w:color="000000"/>
        </w:rPr>
        <w:t>N</w:t>
      </w:r>
    </w:p>
    <w:p w14:paraId="715E1999" w14:textId="77777777" w:rsidR="00A1190E" w:rsidRDefault="00A1190E">
      <w:pPr>
        <w:spacing w:line="200" w:lineRule="exact"/>
      </w:pPr>
    </w:p>
    <w:p w14:paraId="4209022F" w14:textId="77777777" w:rsidR="00A1190E" w:rsidRDefault="00A1190E">
      <w:pPr>
        <w:spacing w:before="14" w:line="240" w:lineRule="exact"/>
        <w:rPr>
          <w:sz w:val="24"/>
          <w:szCs w:val="24"/>
        </w:rPr>
      </w:pPr>
    </w:p>
    <w:p w14:paraId="6EA5ABCC" w14:textId="77777777" w:rsidR="00A1190E" w:rsidRDefault="008B4D15">
      <w:pPr>
        <w:spacing w:before="39"/>
        <w:ind w:left="6568"/>
        <w:rPr>
          <w:sz w:val="19"/>
          <w:szCs w:val="19"/>
        </w:rPr>
      </w:pPr>
      <w:r>
        <w:rPr>
          <w:b/>
          <w:w w:val="102"/>
          <w:sz w:val="19"/>
          <w:szCs w:val="19"/>
        </w:rPr>
        <w:t>J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u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spacing w:val="12"/>
          <w:w w:val="102"/>
          <w:sz w:val="19"/>
          <w:szCs w:val="19"/>
        </w:rPr>
        <w:t>r</w:t>
      </w:r>
      <w:r>
        <w:rPr>
          <w:b/>
          <w:w w:val="102"/>
          <w:sz w:val="19"/>
          <w:szCs w:val="19"/>
        </w:rPr>
        <w:t>u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spacing w:val="10"/>
          <w:sz w:val="19"/>
          <w:szCs w:val="19"/>
        </w:rPr>
        <w:t>te</w:t>
      </w:r>
      <w:r>
        <w:rPr>
          <w:b/>
          <w:spacing w:val="12"/>
          <w:sz w:val="19"/>
          <w:szCs w:val="19"/>
        </w:rPr>
        <w:t>r</w:t>
      </w:r>
      <w:r>
        <w:rPr>
          <w:b/>
          <w:sz w:val="19"/>
          <w:szCs w:val="19"/>
        </w:rPr>
        <w:t>a</w:t>
      </w:r>
      <w:r>
        <w:rPr>
          <w:b/>
          <w:spacing w:val="28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D</w:t>
      </w:r>
      <w:r>
        <w:rPr>
          <w:b/>
          <w:spacing w:val="-30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pacing w:val="12"/>
          <w:w w:val="102"/>
          <w:sz w:val="19"/>
          <w:szCs w:val="19"/>
        </w:rPr>
        <w:t>e</w:t>
      </w:r>
      <w:r>
        <w:rPr>
          <w:b/>
          <w:spacing w:val="10"/>
          <w:w w:val="102"/>
          <w:sz w:val="19"/>
          <w:szCs w:val="19"/>
        </w:rPr>
        <w:t>r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h</w:t>
      </w:r>
    </w:p>
    <w:p w14:paraId="64BCB26F" w14:textId="77777777" w:rsidR="00A1190E" w:rsidRDefault="008B4D15">
      <w:pPr>
        <w:spacing w:before="3"/>
        <w:ind w:left="6568"/>
        <w:rPr>
          <w:sz w:val="19"/>
          <w:szCs w:val="19"/>
        </w:rPr>
      </w:pPr>
      <w:r>
        <w:rPr>
          <w:b/>
          <w:w w:val="102"/>
          <w:sz w:val="19"/>
          <w:szCs w:val="19"/>
        </w:rPr>
        <w:t>J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b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pacing w:val="10"/>
          <w:w w:val="102"/>
          <w:sz w:val="19"/>
          <w:szCs w:val="19"/>
        </w:rPr>
        <w:t>t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z w:val="19"/>
          <w:szCs w:val="19"/>
        </w:rPr>
        <w:t>n</w:t>
      </w:r>
      <w:r>
        <w:rPr>
          <w:b/>
          <w:spacing w:val="21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P</w:t>
      </w:r>
      <w:r>
        <w:rPr>
          <w:b/>
          <w:spacing w:val="-32"/>
          <w:sz w:val="19"/>
          <w:szCs w:val="19"/>
        </w:rPr>
        <w:t xml:space="preserve"> </w:t>
      </w:r>
      <w:r>
        <w:rPr>
          <w:b/>
          <w:spacing w:val="12"/>
          <w:w w:val="102"/>
          <w:sz w:val="19"/>
          <w:szCs w:val="19"/>
        </w:rPr>
        <w:t>e</w:t>
      </w:r>
      <w:r>
        <w:rPr>
          <w:b/>
          <w:w w:val="102"/>
          <w:sz w:val="19"/>
          <w:szCs w:val="19"/>
        </w:rPr>
        <w:t>n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g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pacing w:val="6"/>
          <w:w w:val="102"/>
          <w:sz w:val="19"/>
          <w:szCs w:val="19"/>
        </w:rPr>
        <w:t>i</w:t>
      </w:r>
      <w:r>
        <w:rPr>
          <w:b/>
          <w:spacing w:val="12"/>
          <w:w w:val="102"/>
          <w:sz w:val="19"/>
          <w:szCs w:val="19"/>
        </w:rPr>
        <w:t>r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z w:val="19"/>
          <w:szCs w:val="19"/>
        </w:rPr>
        <w:t>n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D</w:t>
      </w:r>
      <w:r>
        <w:rPr>
          <w:b/>
          <w:spacing w:val="-30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z w:val="19"/>
          <w:szCs w:val="19"/>
        </w:rPr>
        <w:t>n</w:t>
      </w:r>
      <w:r>
        <w:rPr>
          <w:b/>
          <w:spacing w:val="24"/>
          <w:sz w:val="19"/>
          <w:szCs w:val="19"/>
        </w:rPr>
        <w:t xml:space="preserve"> </w:t>
      </w:r>
      <w:r>
        <w:rPr>
          <w:b/>
          <w:spacing w:val="12"/>
          <w:w w:val="102"/>
          <w:sz w:val="19"/>
          <w:szCs w:val="19"/>
        </w:rPr>
        <w:t>S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pacing w:val="8"/>
          <w:w w:val="102"/>
          <w:sz w:val="19"/>
          <w:szCs w:val="19"/>
        </w:rPr>
        <w:t>l</w:t>
      </w:r>
      <w:r>
        <w:rPr>
          <w:b/>
          <w:spacing w:val="6"/>
          <w:w w:val="102"/>
          <w:sz w:val="19"/>
          <w:szCs w:val="19"/>
        </w:rPr>
        <w:t>i</w:t>
      </w:r>
      <w:r>
        <w:rPr>
          <w:b/>
          <w:spacing w:val="12"/>
          <w:w w:val="102"/>
          <w:sz w:val="19"/>
          <w:szCs w:val="19"/>
        </w:rPr>
        <w:t>r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n</w:t>
      </w:r>
    </w:p>
    <w:p w14:paraId="361639F2" w14:textId="77777777" w:rsidR="00A1190E" w:rsidRDefault="008B4D15">
      <w:pPr>
        <w:spacing w:before="5"/>
        <w:ind w:left="6568"/>
        <w:rPr>
          <w:sz w:val="19"/>
          <w:szCs w:val="19"/>
        </w:rPr>
      </w:pPr>
      <w:r>
        <w:pict w14:anchorId="2284A75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6" type="#_x0000_t202" style="position:absolute;left:0;text-align:left;margin-left:513.3pt;margin-top:31.3pt;width:26.9pt;height:17.85pt;z-index:-251660800;mso-position-horizontal-relative:page" filled="f" stroked="f">
            <v:textbox inset="0,0,0,0">
              <w:txbxContent>
                <w:p w14:paraId="5D1F3650" w14:textId="77777777" w:rsidR="00A1190E" w:rsidRDefault="008B4D15">
                  <w:pPr>
                    <w:spacing w:before="76"/>
                    <w:ind w:left="22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</w:t>
                  </w:r>
                  <w:r>
                    <w:rPr>
                      <w:spacing w:val="-38"/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0</w:t>
                  </w:r>
                  <w:r>
                    <w:rPr>
                      <w:spacing w:val="-38"/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56147A4A">
          <v:group id="_x0000_s1040" style="position:absolute;left:0;text-align:left;margin-left:512.8pt;margin-top:30.8pt;width:27.9pt;height:18.85pt;z-index:-251655680;mso-position-horizontal-relative:page" coordorigin="10256,617" coordsize="558,377">
            <v:shape id="_x0000_s1045" style="position:absolute;left:10266;top:627;width:538;height:357" coordorigin="10266,627" coordsize="538,357" path="m10266,984l10804,984,10804,627,10266,627,10266,984xe" stroked="f">
              <v:path arrowok="t"/>
            </v:shape>
            <v:polyline id="_x0000_s1044" style="position:absolute" points="20528,1254,21070,1254" coordorigin="10264,627" coordsize="542,0" filled="f" strokecolor="#d0cece" strokeweight="2487emu">
              <v:path arrowok="t"/>
            </v:polyline>
            <v:polyline id="_x0000_s1043" style="position:absolute" points="21610,1252,21610,1611" coordorigin="10805,626" coordsize="0,359" filled="f" strokecolor="#d0cece" strokeweight="2489emu">
              <v:path arrowok="t"/>
            </v:polyline>
            <v:polyline id="_x0000_s1042" style="position:absolute" points="20528,1968,21070,1968" coordorigin="10264,984" coordsize="542,0" filled="f" strokecolor="#d0cece" strokeweight="2486emu">
              <v:path arrowok="t"/>
            </v:polyline>
            <v:polyline id="_x0000_s1041" style="position:absolute" points="20530,1252,20530,1611" coordorigin="10265,626" coordsize="0,359" filled="f" strokecolor="#d0cece" strokeweight="2490emu">
              <v:path arrowok="t"/>
            </v:polyline>
            <w10:wrap anchorx="page"/>
          </v:group>
        </w:pict>
      </w:r>
      <w:r>
        <w:rPr>
          <w:b/>
          <w:w w:val="102"/>
          <w:sz w:val="19"/>
          <w:szCs w:val="19"/>
        </w:rPr>
        <w:t>D</w:t>
      </w:r>
      <w:r>
        <w:rPr>
          <w:b/>
          <w:spacing w:val="-30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pacing w:val="12"/>
          <w:w w:val="102"/>
          <w:sz w:val="19"/>
          <w:szCs w:val="19"/>
        </w:rPr>
        <w:t>er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z w:val="19"/>
          <w:szCs w:val="19"/>
        </w:rPr>
        <w:t>h</w:t>
      </w:r>
      <w:r>
        <w:rPr>
          <w:b/>
          <w:spacing w:val="21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K</w:t>
      </w:r>
      <w:r>
        <w:rPr>
          <w:b/>
          <w:spacing w:val="-27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u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pacing w:val="8"/>
          <w:sz w:val="19"/>
          <w:szCs w:val="19"/>
        </w:rPr>
        <w:t>l</w:t>
      </w:r>
      <w:r>
        <w:rPr>
          <w:b/>
          <w:sz w:val="19"/>
          <w:szCs w:val="19"/>
        </w:rPr>
        <w:t>a</w:t>
      </w:r>
      <w:r>
        <w:rPr>
          <w:b/>
          <w:spacing w:val="21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M</w:t>
      </w:r>
      <w:r>
        <w:rPr>
          <w:b/>
          <w:spacing w:val="-23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u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d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sz w:val="19"/>
          <w:szCs w:val="19"/>
        </w:rPr>
        <w:t>a</w:t>
      </w:r>
      <w:r>
        <w:rPr>
          <w:b/>
          <w:spacing w:val="20"/>
          <w:sz w:val="19"/>
          <w:szCs w:val="19"/>
        </w:rPr>
        <w:t xml:space="preserve"> </w:t>
      </w:r>
      <w:r>
        <w:rPr>
          <w:b/>
          <w:sz w:val="19"/>
          <w:szCs w:val="19"/>
        </w:rPr>
        <w:t>/</w:t>
      </w:r>
      <w:r>
        <w:rPr>
          <w:b/>
          <w:spacing w:val="17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S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spacing w:val="8"/>
          <w:sz w:val="19"/>
          <w:szCs w:val="19"/>
        </w:rPr>
        <w:t>i</w:t>
      </w:r>
      <w:r>
        <w:rPr>
          <w:b/>
          <w:spacing w:val="12"/>
          <w:sz w:val="19"/>
          <w:szCs w:val="19"/>
        </w:rPr>
        <w:t>k</w:t>
      </w:r>
      <w:r>
        <w:rPr>
          <w:b/>
          <w:sz w:val="19"/>
          <w:szCs w:val="19"/>
        </w:rPr>
        <w:t>/</w:t>
      </w:r>
      <w:r>
        <w:rPr>
          <w:b/>
          <w:spacing w:val="20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B</w:t>
      </w:r>
      <w:r>
        <w:rPr>
          <w:b/>
          <w:spacing w:val="-31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pacing w:val="6"/>
          <w:w w:val="102"/>
          <w:sz w:val="19"/>
          <w:szCs w:val="19"/>
        </w:rPr>
        <w:t>l</w:t>
      </w:r>
      <w:r>
        <w:rPr>
          <w:b/>
          <w:spacing w:val="8"/>
          <w:w w:val="102"/>
          <w:sz w:val="19"/>
          <w:szCs w:val="19"/>
        </w:rPr>
        <w:t>i</w:t>
      </w:r>
      <w:r>
        <w:rPr>
          <w:b/>
          <w:w w:val="102"/>
          <w:sz w:val="19"/>
          <w:szCs w:val="19"/>
        </w:rPr>
        <w:t>n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g</w:t>
      </w:r>
    </w:p>
    <w:p w14:paraId="0DB9C8CB" w14:textId="77777777" w:rsidR="00A1190E" w:rsidRDefault="008B4D15">
      <w:pPr>
        <w:spacing w:line="220" w:lineRule="exact"/>
        <w:ind w:left="6568"/>
        <w:rPr>
          <w:sz w:val="21"/>
          <w:szCs w:val="21"/>
        </w:rPr>
      </w:pPr>
      <w:r>
        <w:rPr>
          <w:b/>
          <w:w w:val="102"/>
          <w:position w:val="-1"/>
          <w:sz w:val="19"/>
          <w:szCs w:val="19"/>
        </w:rPr>
        <w:t>0</w:t>
      </w:r>
      <w:r>
        <w:rPr>
          <w:b/>
          <w:spacing w:val="-34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8</w:t>
      </w:r>
      <w:r>
        <w:rPr>
          <w:b/>
          <w:spacing w:val="-34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0</w:t>
      </w:r>
      <w:r>
        <w:rPr>
          <w:b/>
          <w:spacing w:val="-34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0</w:t>
      </w:r>
      <w:r>
        <w:rPr>
          <w:b/>
          <w:spacing w:val="-34"/>
          <w:position w:val="-1"/>
          <w:sz w:val="19"/>
          <w:szCs w:val="19"/>
        </w:rPr>
        <w:t xml:space="preserve"> </w:t>
      </w:r>
      <w:r>
        <w:rPr>
          <w:b/>
          <w:position w:val="-1"/>
          <w:sz w:val="19"/>
          <w:szCs w:val="19"/>
        </w:rPr>
        <w:t>0</w:t>
      </w:r>
      <w:r>
        <w:rPr>
          <w:b/>
          <w:spacing w:val="23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S</w:t>
      </w:r>
      <w:r>
        <w:rPr>
          <w:b/>
          <w:spacing w:val="-33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u</w:t>
      </w:r>
      <w:r>
        <w:rPr>
          <w:b/>
          <w:spacing w:val="-33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n</w:t>
      </w:r>
      <w:r>
        <w:rPr>
          <w:b/>
          <w:spacing w:val="-33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g</w:t>
      </w:r>
      <w:r>
        <w:rPr>
          <w:b/>
          <w:spacing w:val="-34"/>
          <w:position w:val="-1"/>
          <w:sz w:val="19"/>
          <w:szCs w:val="19"/>
        </w:rPr>
        <w:t xml:space="preserve"> </w:t>
      </w:r>
      <w:r>
        <w:rPr>
          <w:b/>
          <w:spacing w:val="11"/>
          <w:position w:val="-1"/>
          <w:sz w:val="19"/>
          <w:szCs w:val="19"/>
        </w:rPr>
        <w:t>a</w:t>
      </w:r>
      <w:r>
        <w:rPr>
          <w:b/>
          <w:position w:val="-1"/>
          <w:sz w:val="19"/>
          <w:szCs w:val="19"/>
        </w:rPr>
        <w:t>i</w:t>
      </w:r>
      <w:r>
        <w:rPr>
          <w:b/>
          <w:spacing w:val="16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P</w:t>
      </w:r>
      <w:r>
        <w:rPr>
          <w:b/>
          <w:spacing w:val="-30"/>
          <w:position w:val="-1"/>
          <w:sz w:val="19"/>
          <w:szCs w:val="19"/>
        </w:rPr>
        <w:t xml:space="preserve"> </w:t>
      </w:r>
      <w:r>
        <w:rPr>
          <w:b/>
          <w:spacing w:val="10"/>
          <w:w w:val="102"/>
          <w:position w:val="-1"/>
          <w:sz w:val="19"/>
          <w:szCs w:val="19"/>
        </w:rPr>
        <w:t>et</w:t>
      </w:r>
      <w:r>
        <w:rPr>
          <w:b/>
          <w:w w:val="102"/>
          <w:position w:val="-1"/>
          <w:sz w:val="19"/>
          <w:szCs w:val="19"/>
        </w:rPr>
        <w:t>a</w:t>
      </w:r>
      <w:r>
        <w:rPr>
          <w:b/>
          <w:spacing w:val="-34"/>
          <w:position w:val="-1"/>
          <w:sz w:val="19"/>
          <w:szCs w:val="19"/>
        </w:rPr>
        <w:t xml:space="preserve"> </w:t>
      </w:r>
      <w:r>
        <w:rPr>
          <w:b/>
          <w:w w:val="102"/>
          <w:position w:val="-1"/>
          <w:sz w:val="19"/>
          <w:szCs w:val="19"/>
        </w:rPr>
        <w:t>n</w:t>
      </w:r>
      <w:r>
        <w:rPr>
          <w:b/>
          <w:spacing w:val="-34"/>
          <w:position w:val="-1"/>
          <w:sz w:val="19"/>
          <w:szCs w:val="19"/>
        </w:rPr>
        <w:t xml:space="preserve"> </w:t>
      </w:r>
      <w:r>
        <w:rPr>
          <w:b/>
          <w:spacing w:val="8"/>
          <w:position w:val="-1"/>
          <w:sz w:val="21"/>
          <w:szCs w:val="21"/>
        </w:rPr>
        <w:t>i.</w:t>
      </w:r>
    </w:p>
    <w:p w14:paraId="2B58B8FD" w14:textId="77777777" w:rsidR="00A1190E" w:rsidRDefault="00A1190E">
      <w:pPr>
        <w:spacing w:before="10" w:line="200" w:lineRule="exact"/>
        <w:sectPr w:rsidR="00A1190E">
          <w:type w:val="continuous"/>
          <w:pgSz w:w="11920" w:h="16860"/>
          <w:pgMar w:top="1580" w:right="800" w:bottom="280" w:left="980" w:header="720" w:footer="720" w:gutter="0"/>
          <w:cols w:space="720"/>
        </w:sectPr>
      </w:pPr>
    </w:p>
    <w:p w14:paraId="05BD7FF4" w14:textId="77777777" w:rsidR="00A1190E" w:rsidRDefault="00A1190E">
      <w:pPr>
        <w:spacing w:line="200" w:lineRule="exact"/>
      </w:pPr>
    </w:p>
    <w:p w14:paraId="51E27667" w14:textId="77777777" w:rsidR="00A1190E" w:rsidRDefault="00A1190E">
      <w:pPr>
        <w:spacing w:before="5" w:line="220" w:lineRule="exact"/>
        <w:rPr>
          <w:sz w:val="22"/>
          <w:szCs w:val="22"/>
        </w:rPr>
      </w:pPr>
    </w:p>
    <w:p w14:paraId="77E5212F" w14:textId="77777777" w:rsidR="00A1190E" w:rsidRDefault="008B4D15">
      <w:pPr>
        <w:ind w:left="143"/>
        <w:rPr>
          <w:sz w:val="22"/>
          <w:szCs w:val="22"/>
        </w:rPr>
      </w:pPr>
      <w:r>
        <w:rPr>
          <w:spacing w:val="-1"/>
          <w:sz w:val="22"/>
          <w:szCs w:val="22"/>
        </w:rPr>
        <w:t>{namabank}</w:t>
      </w:r>
      <w:r>
        <w:rPr>
          <w:sz w:val="22"/>
          <w:szCs w:val="22"/>
        </w:rPr>
        <w:t>,</w:t>
      </w:r>
    </w:p>
    <w:p w14:paraId="2C370B20" w14:textId="77777777" w:rsidR="008B4D15" w:rsidRDefault="008B4D15">
      <w:pPr>
        <w:spacing w:before="16" w:line="245" w:lineRule="auto"/>
        <w:ind w:left="143" w:right="-38"/>
        <w:rPr>
          <w:sz w:val="22"/>
          <w:szCs w:val="22"/>
        </w:rPr>
      </w:pPr>
      <w:r>
        <w:rPr>
          <w:spacing w:val="4"/>
          <w:sz w:val="22"/>
          <w:szCs w:val="22"/>
        </w:rPr>
        <w:t>{alamat}</w:t>
      </w:r>
      <w:r>
        <w:rPr>
          <w:sz w:val="22"/>
          <w:szCs w:val="22"/>
        </w:rPr>
        <w:t xml:space="preserve">, </w:t>
      </w:r>
    </w:p>
    <w:p w14:paraId="56B298A0" w14:textId="77777777" w:rsidR="00A1190E" w:rsidRDefault="008B4D15">
      <w:pPr>
        <w:spacing w:before="16" w:line="245" w:lineRule="auto"/>
        <w:ind w:left="143" w:right="-38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 S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</w:t>
      </w:r>
    </w:p>
    <w:p w14:paraId="1C960F57" w14:textId="77777777" w:rsidR="00A1190E" w:rsidRDefault="008B4D15">
      <w:pPr>
        <w:spacing w:before="34"/>
        <w:rPr>
          <w:sz w:val="21"/>
          <w:szCs w:val="21"/>
        </w:rPr>
        <w:sectPr w:rsidR="00A1190E">
          <w:type w:val="continuous"/>
          <w:pgSz w:w="11920" w:h="16860"/>
          <w:pgMar w:top="1580" w:right="800" w:bottom="280" w:left="980" w:header="720" w:footer="720" w:gutter="0"/>
          <w:cols w:num="2" w:space="720" w:equalWidth="0">
            <w:col w:w="4192" w:space="2376"/>
            <w:col w:w="3572"/>
          </w:cols>
        </w:sectPr>
      </w:pPr>
      <w:r>
        <w:br w:type="column"/>
      </w:r>
      <w:r>
        <w:rPr>
          <w:sz w:val="21"/>
          <w:szCs w:val="21"/>
        </w:rPr>
        <w:lastRenderedPageBreak/>
        <w:t>T</w:t>
      </w:r>
      <w:r>
        <w:rPr>
          <w:spacing w:val="-35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a</w:t>
      </w:r>
      <w:r>
        <w:rPr>
          <w:spacing w:val="9"/>
          <w:sz w:val="21"/>
          <w:szCs w:val="21"/>
        </w:rPr>
        <w:t>r</w:t>
      </w:r>
      <w:r>
        <w:rPr>
          <w:spacing w:val="8"/>
          <w:sz w:val="21"/>
          <w:szCs w:val="21"/>
        </w:rPr>
        <w:t>i</w:t>
      </w:r>
      <w:r>
        <w:rPr>
          <w:sz w:val="21"/>
          <w:szCs w:val="21"/>
        </w:rPr>
        <w:t>k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h</w:t>
      </w:r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h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b</w:t>
      </w:r>
      <w:r>
        <w:rPr>
          <w:spacing w:val="-38"/>
          <w:sz w:val="21"/>
          <w:szCs w:val="21"/>
        </w:rPr>
        <w:t xml:space="preserve"> </w:t>
      </w:r>
      <w:r>
        <w:rPr>
          <w:spacing w:val="7"/>
          <w:sz w:val="21"/>
          <w:szCs w:val="21"/>
        </w:rPr>
        <w:t>.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_</w:t>
      </w:r>
    </w:p>
    <w:p w14:paraId="43D72E95" w14:textId="77777777" w:rsidR="00A1190E" w:rsidRDefault="00A1190E">
      <w:pPr>
        <w:spacing w:line="200" w:lineRule="exact"/>
      </w:pPr>
    </w:p>
    <w:p w14:paraId="3122E9E3" w14:textId="77777777" w:rsidR="00A1190E" w:rsidRDefault="00A1190E">
      <w:pPr>
        <w:spacing w:line="200" w:lineRule="exact"/>
      </w:pPr>
    </w:p>
    <w:p w14:paraId="2373888D" w14:textId="77777777" w:rsidR="00A1190E" w:rsidRDefault="00A1190E">
      <w:pPr>
        <w:spacing w:before="5" w:line="260" w:lineRule="exact"/>
        <w:rPr>
          <w:sz w:val="26"/>
          <w:szCs w:val="26"/>
        </w:rPr>
        <w:sectPr w:rsidR="00A1190E">
          <w:type w:val="continuous"/>
          <w:pgSz w:w="11920" w:h="16860"/>
          <w:pgMar w:top="1580" w:right="800" w:bottom="280" w:left="980" w:header="720" w:footer="720" w:gutter="0"/>
          <w:cols w:space="720"/>
        </w:sectPr>
      </w:pPr>
    </w:p>
    <w:p w14:paraId="224A4FF5" w14:textId="77777777" w:rsidR="00A1190E" w:rsidRDefault="008B4D15">
      <w:pPr>
        <w:spacing w:before="39"/>
        <w:ind w:left="100" w:right="-53"/>
        <w:rPr>
          <w:sz w:val="19"/>
          <w:szCs w:val="19"/>
        </w:rPr>
      </w:pPr>
      <w:r>
        <w:rPr>
          <w:b/>
          <w:w w:val="102"/>
          <w:sz w:val="19"/>
          <w:szCs w:val="19"/>
        </w:rPr>
        <w:lastRenderedPageBreak/>
        <w:t>N</w:t>
      </w:r>
      <w:r>
        <w:rPr>
          <w:b/>
          <w:spacing w:val="-30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m</w:t>
      </w:r>
      <w:r>
        <w:rPr>
          <w:b/>
          <w:spacing w:val="-25"/>
          <w:sz w:val="19"/>
          <w:szCs w:val="19"/>
        </w:rPr>
        <w:t xml:space="preserve"> </w:t>
      </w:r>
      <w:r>
        <w:rPr>
          <w:b/>
          <w:sz w:val="19"/>
          <w:szCs w:val="19"/>
        </w:rPr>
        <w:t>a</w:t>
      </w:r>
      <w:r>
        <w:rPr>
          <w:b/>
          <w:spacing w:val="20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K</w:t>
      </w:r>
      <w:r>
        <w:rPr>
          <w:b/>
          <w:spacing w:val="-27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o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n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spacing w:val="10"/>
          <w:w w:val="102"/>
          <w:sz w:val="19"/>
          <w:szCs w:val="19"/>
        </w:rPr>
        <w:t>tr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k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spacing w:val="10"/>
          <w:sz w:val="19"/>
          <w:szCs w:val="19"/>
        </w:rPr>
        <w:t>t</w:t>
      </w:r>
      <w:r>
        <w:rPr>
          <w:b/>
          <w:spacing w:val="11"/>
          <w:sz w:val="19"/>
          <w:szCs w:val="19"/>
        </w:rPr>
        <w:t>o</w:t>
      </w:r>
      <w:r>
        <w:rPr>
          <w:b/>
          <w:sz w:val="19"/>
          <w:szCs w:val="19"/>
        </w:rPr>
        <w:t xml:space="preserve">r      </w:t>
      </w:r>
      <w:r>
        <w:rPr>
          <w:b/>
          <w:spacing w:val="4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:</w:t>
      </w:r>
    </w:p>
    <w:p w14:paraId="17EA2F77" w14:textId="77777777" w:rsidR="00A1190E" w:rsidRDefault="008B4D15">
      <w:pPr>
        <w:spacing w:before="4"/>
        <w:ind w:left="100" w:right="-49"/>
        <w:rPr>
          <w:sz w:val="19"/>
          <w:szCs w:val="19"/>
        </w:rPr>
      </w:pPr>
      <w:r>
        <w:rPr>
          <w:b/>
          <w:w w:val="102"/>
          <w:sz w:val="19"/>
          <w:szCs w:val="19"/>
        </w:rPr>
        <w:t>N</w:t>
      </w:r>
      <w:r>
        <w:rPr>
          <w:b/>
          <w:spacing w:val="-30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m</w:t>
      </w:r>
      <w:r>
        <w:rPr>
          <w:b/>
          <w:spacing w:val="-25"/>
          <w:sz w:val="19"/>
          <w:szCs w:val="19"/>
        </w:rPr>
        <w:t xml:space="preserve"> </w:t>
      </w:r>
      <w:r>
        <w:rPr>
          <w:b/>
          <w:sz w:val="19"/>
          <w:szCs w:val="19"/>
        </w:rPr>
        <w:t>a</w:t>
      </w:r>
      <w:r>
        <w:rPr>
          <w:b/>
          <w:spacing w:val="20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P</w:t>
      </w:r>
      <w:r>
        <w:rPr>
          <w:b/>
          <w:spacing w:val="-30"/>
          <w:sz w:val="19"/>
          <w:szCs w:val="19"/>
        </w:rPr>
        <w:t xml:space="preserve"> </w:t>
      </w:r>
      <w:r>
        <w:rPr>
          <w:b/>
          <w:spacing w:val="12"/>
          <w:sz w:val="19"/>
          <w:szCs w:val="19"/>
        </w:rPr>
        <w:t>r</w:t>
      </w:r>
      <w:r>
        <w:rPr>
          <w:b/>
          <w:spacing w:val="11"/>
          <w:sz w:val="19"/>
          <w:szCs w:val="19"/>
        </w:rPr>
        <w:t>o</w:t>
      </w:r>
      <w:r>
        <w:rPr>
          <w:b/>
          <w:spacing w:val="10"/>
          <w:sz w:val="19"/>
          <w:szCs w:val="19"/>
        </w:rPr>
        <w:t>j</w:t>
      </w:r>
      <w:r>
        <w:rPr>
          <w:b/>
          <w:spacing w:val="12"/>
          <w:sz w:val="19"/>
          <w:szCs w:val="19"/>
        </w:rPr>
        <w:t>e</w:t>
      </w:r>
      <w:r>
        <w:rPr>
          <w:b/>
          <w:sz w:val="19"/>
          <w:szCs w:val="19"/>
        </w:rPr>
        <w:t xml:space="preserve">k                </w:t>
      </w:r>
      <w:r>
        <w:rPr>
          <w:b/>
          <w:spacing w:val="2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:</w:t>
      </w:r>
    </w:p>
    <w:p w14:paraId="0E2BAA52" w14:textId="77777777" w:rsidR="00A1190E" w:rsidRDefault="00A1190E">
      <w:pPr>
        <w:spacing w:before="4" w:line="100" w:lineRule="exact"/>
        <w:rPr>
          <w:sz w:val="11"/>
          <w:szCs w:val="11"/>
        </w:rPr>
      </w:pPr>
    </w:p>
    <w:p w14:paraId="3C31C735" w14:textId="77777777" w:rsidR="00A1190E" w:rsidRDefault="00A1190E">
      <w:pPr>
        <w:spacing w:line="200" w:lineRule="exact"/>
      </w:pPr>
    </w:p>
    <w:p w14:paraId="5CB417AA" w14:textId="77777777" w:rsidR="00A1190E" w:rsidRDefault="00A1190E">
      <w:pPr>
        <w:spacing w:line="200" w:lineRule="exact"/>
      </w:pPr>
    </w:p>
    <w:p w14:paraId="03FCC5AE" w14:textId="77777777" w:rsidR="00A1190E" w:rsidRDefault="00A1190E">
      <w:pPr>
        <w:spacing w:line="200" w:lineRule="exact"/>
      </w:pPr>
    </w:p>
    <w:p w14:paraId="13384D6D" w14:textId="77777777" w:rsidR="00A1190E" w:rsidRDefault="00A1190E">
      <w:pPr>
        <w:spacing w:line="200" w:lineRule="exact"/>
      </w:pPr>
    </w:p>
    <w:p w14:paraId="71FEFE53" w14:textId="77777777" w:rsidR="00A1190E" w:rsidRDefault="00A1190E">
      <w:pPr>
        <w:spacing w:line="200" w:lineRule="exact"/>
      </w:pPr>
    </w:p>
    <w:p w14:paraId="5E6FAB0A" w14:textId="77777777" w:rsidR="00A1190E" w:rsidRDefault="008B4D15">
      <w:pPr>
        <w:ind w:left="100" w:right="-49"/>
        <w:rPr>
          <w:sz w:val="19"/>
          <w:szCs w:val="19"/>
        </w:rPr>
      </w:pPr>
      <w:r>
        <w:rPr>
          <w:b/>
          <w:w w:val="102"/>
          <w:sz w:val="19"/>
          <w:szCs w:val="19"/>
        </w:rPr>
        <w:t>N</w:t>
      </w:r>
      <w:r>
        <w:rPr>
          <w:b/>
          <w:spacing w:val="-30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o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z w:val="19"/>
          <w:szCs w:val="19"/>
        </w:rPr>
        <w:t>.</w:t>
      </w:r>
      <w:r>
        <w:rPr>
          <w:b/>
          <w:spacing w:val="15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K</w:t>
      </w:r>
      <w:r>
        <w:rPr>
          <w:b/>
          <w:spacing w:val="-27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o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w w:val="102"/>
          <w:sz w:val="19"/>
          <w:szCs w:val="19"/>
        </w:rPr>
        <w:t>n</w:t>
      </w:r>
      <w:r>
        <w:rPr>
          <w:b/>
          <w:spacing w:val="-33"/>
          <w:sz w:val="19"/>
          <w:szCs w:val="19"/>
        </w:rPr>
        <w:t xml:space="preserve"> </w:t>
      </w:r>
      <w:r>
        <w:rPr>
          <w:b/>
          <w:spacing w:val="7"/>
          <w:w w:val="102"/>
          <w:sz w:val="19"/>
          <w:szCs w:val="19"/>
        </w:rPr>
        <w:t>t</w:t>
      </w:r>
      <w:r>
        <w:rPr>
          <w:b/>
          <w:spacing w:val="12"/>
          <w:w w:val="102"/>
          <w:sz w:val="19"/>
          <w:szCs w:val="19"/>
        </w:rPr>
        <w:t>r</w:t>
      </w:r>
      <w:r>
        <w:rPr>
          <w:b/>
          <w:w w:val="102"/>
          <w:sz w:val="19"/>
          <w:szCs w:val="19"/>
        </w:rPr>
        <w:t>a</w:t>
      </w:r>
      <w:r>
        <w:rPr>
          <w:b/>
          <w:spacing w:val="-34"/>
          <w:sz w:val="19"/>
          <w:szCs w:val="19"/>
        </w:rPr>
        <w:t xml:space="preserve"> </w:t>
      </w:r>
      <w:r>
        <w:rPr>
          <w:b/>
          <w:sz w:val="19"/>
          <w:szCs w:val="19"/>
        </w:rPr>
        <w:t>k</w:t>
      </w:r>
      <w:r>
        <w:rPr>
          <w:b/>
          <w:sz w:val="19"/>
          <w:szCs w:val="19"/>
        </w:rPr>
        <w:t xml:space="preserve">                 </w:t>
      </w:r>
      <w:r>
        <w:rPr>
          <w:b/>
          <w:spacing w:val="36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:</w:t>
      </w:r>
    </w:p>
    <w:p w14:paraId="7D018641" w14:textId="77777777" w:rsidR="00A1190E" w:rsidRDefault="008B4D15">
      <w:pPr>
        <w:spacing w:before="59"/>
        <w:rPr>
          <w:sz w:val="22"/>
          <w:szCs w:val="22"/>
        </w:rPr>
      </w:pPr>
      <w:r>
        <w:br w:type="column"/>
      </w:r>
      <w:r>
        <w:rPr>
          <w:spacing w:val="-2"/>
          <w:sz w:val="22"/>
          <w:szCs w:val="22"/>
        </w:rPr>
        <w:lastRenderedPageBreak/>
        <w:t>{namakontraktor}</w:t>
      </w:r>
    </w:p>
    <w:p w14:paraId="3E8873D5" w14:textId="77777777" w:rsidR="00A1190E" w:rsidRDefault="008B4D15">
      <w:pPr>
        <w:spacing w:line="220" w:lineRule="exact"/>
        <w:rPr>
          <w:sz w:val="22"/>
          <w:szCs w:val="22"/>
        </w:rPr>
      </w:pP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pacing w:val="2"/>
          <w:sz w:val="22"/>
          <w:szCs w:val="22"/>
        </w:rPr>
        <w:t>K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ENY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ENG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ARAAN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AD</w:t>
      </w:r>
      <w:r>
        <w:rPr>
          <w:sz w:val="22"/>
          <w:szCs w:val="22"/>
        </w:rPr>
        <w:t xml:space="preserve">ANG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>K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M</w:t>
      </w:r>
    </w:p>
    <w:p w14:paraId="13D094EA" w14:textId="77777777" w:rsidR="00A1190E" w:rsidRDefault="008B4D15">
      <w:pPr>
        <w:spacing w:before="5"/>
        <w:rPr>
          <w:sz w:val="22"/>
          <w:szCs w:val="22"/>
        </w:rPr>
      </w:pPr>
      <w:r>
        <w:pict w14:anchorId="6AA43FDF">
          <v:group id="_x0000_s1038" style="position:absolute;margin-left:163.95pt;margin-top:-13.55pt;width:385.45pt;height:53.6pt;z-index:-251657728;mso-position-horizontal-relative:page" coordorigin="3280,-271" coordsize="7710,1073">
            <v:shape id="_x0000_s1039" style="position:absolute;left:3280;top:-271;width:7710;height:1073" coordorigin="3280,-271" coordsize="7710,1073" path="m3280,801l10989,801,10989,-271,3280,-271,3280,801xe" stroked="f">
              <v:path arrowok="t"/>
            </v:shape>
            <w10:wrap anchorx="page"/>
          </v:group>
        </w:pic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GA</w:t>
      </w:r>
      <w:r>
        <w:rPr>
          <w:spacing w:val="-3"/>
          <w:sz w:val="22"/>
          <w:szCs w:val="22"/>
        </w:rPr>
        <w:t>I</w:t>
      </w:r>
      <w:r>
        <w:rPr>
          <w:spacing w:val="-1"/>
          <w:sz w:val="22"/>
          <w:szCs w:val="22"/>
        </w:rPr>
        <w:t>RA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O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, DA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RA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ALA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UDA,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 xml:space="preserve">EDAH </w:t>
      </w:r>
      <w:r>
        <w:rPr>
          <w:spacing w:val="-1"/>
          <w:sz w:val="22"/>
          <w:szCs w:val="22"/>
        </w:rPr>
        <w:t>DA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N.</w:t>
      </w:r>
    </w:p>
    <w:p w14:paraId="43ED8304" w14:textId="77777777" w:rsidR="00A1190E" w:rsidRDefault="00A1190E">
      <w:pPr>
        <w:spacing w:line="200" w:lineRule="exact"/>
      </w:pPr>
    </w:p>
    <w:p w14:paraId="09C7F82A" w14:textId="77777777" w:rsidR="00A1190E" w:rsidRDefault="00A1190E">
      <w:pPr>
        <w:spacing w:line="200" w:lineRule="exact"/>
      </w:pPr>
    </w:p>
    <w:p w14:paraId="57881037" w14:textId="77777777" w:rsidR="00A1190E" w:rsidRDefault="00A1190E">
      <w:pPr>
        <w:spacing w:line="200" w:lineRule="exact"/>
      </w:pPr>
    </w:p>
    <w:p w14:paraId="19E2E739" w14:textId="77777777" w:rsidR="00A1190E" w:rsidRDefault="00A1190E">
      <w:pPr>
        <w:spacing w:before="20" w:line="200" w:lineRule="exact"/>
      </w:pPr>
    </w:p>
    <w:p w14:paraId="30CD35FF" w14:textId="77777777" w:rsidR="00A1190E" w:rsidRDefault="008B4D15">
      <w:pPr>
        <w:spacing w:line="240" w:lineRule="exact"/>
        <w:rPr>
          <w:sz w:val="22"/>
          <w:szCs w:val="22"/>
        </w:rPr>
        <w:sectPr w:rsidR="00A1190E">
          <w:type w:val="continuous"/>
          <w:pgSz w:w="11920" w:h="16860"/>
          <w:pgMar w:top="1580" w:right="800" w:bottom="280" w:left="980" w:header="720" w:footer="720" w:gutter="0"/>
          <w:cols w:num="2" w:space="720" w:equalWidth="0">
            <w:col w:w="2215" w:space="104"/>
            <w:col w:w="7821"/>
          </w:cols>
        </w:sectPr>
      </w:pPr>
      <w:r>
        <w:rPr>
          <w:spacing w:val="4"/>
          <w:position w:val="-1"/>
          <w:sz w:val="22"/>
          <w:szCs w:val="22"/>
        </w:rPr>
        <w:t>{nosebutharga</w:t>
      </w:r>
      <w:bookmarkStart w:id="0" w:name="_GoBack"/>
      <w:bookmarkEnd w:id="0"/>
      <w:r>
        <w:rPr>
          <w:spacing w:val="4"/>
          <w:position w:val="-1"/>
          <w:sz w:val="22"/>
          <w:szCs w:val="22"/>
        </w:rPr>
        <w:t>}</w:t>
      </w:r>
    </w:p>
    <w:p w14:paraId="4B9D4BA2" w14:textId="77777777" w:rsidR="00A1190E" w:rsidRDefault="00A1190E">
      <w:pPr>
        <w:spacing w:before="1" w:line="160" w:lineRule="exact"/>
        <w:rPr>
          <w:sz w:val="16"/>
          <w:szCs w:val="16"/>
        </w:rPr>
      </w:pPr>
    </w:p>
    <w:p w14:paraId="6C6B5114" w14:textId="77777777" w:rsidR="00A1190E" w:rsidRDefault="008B4D15">
      <w:pPr>
        <w:spacing w:line="244" w:lineRule="auto"/>
        <w:ind w:left="100" w:right="82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*            </w:t>
      </w:r>
      <w:r>
        <w:rPr>
          <w:spacing w:val="6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pacing w:val="8"/>
          <w:sz w:val="19"/>
          <w:szCs w:val="19"/>
        </w:rPr>
        <w:t>l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h </w:t>
      </w:r>
      <w:r>
        <w:rPr>
          <w:spacing w:val="2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</w:t>
      </w:r>
      <w:r>
        <w:rPr>
          <w:spacing w:val="8"/>
          <w:w w:val="102"/>
          <w:sz w:val="19"/>
          <w:szCs w:val="19"/>
        </w:rPr>
        <w:t>l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</w:t>
      </w:r>
      <w:r>
        <w:rPr>
          <w:spacing w:val="-29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n </w:t>
      </w:r>
      <w:r>
        <w:rPr>
          <w:spacing w:val="2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h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w</w:t>
      </w:r>
      <w:r>
        <w:rPr>
          <w:spacing w:val="-30"/>
          <w:sz w:val="19"/>
          <w:szCs w:val="19"/>
        </w:rPr>
        <w:t xml:space="preserve"> </w:t>
      </w:r>
      <w:r>
        <w:rPr>
          <w:sz w:val="19"/>
          <w:szCs w:val="19"/>
        </w:rPr>
        <w:t xml:space="preserve">a </w:t>
      </w:r>
      <w:r>
        <w:rPr>
          <w:spacing w:val="24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s</w:t>
      </w:r>
      <w:r>
        <w:rPr>
          <w:spacing w:val="12"/>
          <w:w w:val="102"/>
          <w:sz w:val="19"/>
          <w:szCs w:val="19"/>
        </w:rPr>
        <w:t>e</w:t>
      </w:r>
      <w:r>
        <w:rPr>
          <w:spacing w:val="8"/>
          <w:w w:val="102"/>
          <w:sz w:val="19"/>
          <w:szCs w:val="19"/>
        </w:rPr>
        <w:t>l</w:t>
      </w:r>
      <w:r>
        <w:rPr>
          <w:spacing w:val="11"/>
          <w:w w:val="102"/>
          <w:sz w:val="19"/>
          <w:szCs w:val="19"/>
        </w:rPr>
        <w:t>u</w:t>
      </w:r>
      <w:r>
        <w:rPr>
          <w:spacing w:val="10"/>
          <w:w w:val="102"/>
          <w:sz w:val="19"/>
          <w:szCs w:val="19"/>
        </w:rPr>
        <w:t>r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 xml:space="preserve">h </w:t>
      </w:r>
      <w:r>
        <w:rPr>
          <w:spacing w:val="2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K</w:t>
      </w:r>
      <w:r>
        <w:rPr>
          <w:spacing w:val="-30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e</w:t>
      </w:r>
      <w:r>
        <w:rPr>
          <w:spacing w:val="7"/>
          <w:sz w:val="19"/>
          <w:szCs w:val="19"/>
        </w:rPr>
        <w:t>r</w:t>
      </w:r>
      <w:r>
        <w:rPr>
          <w:spacing w:val="8"/>
          <w:sz w:val="19"/>
          <w:szCs w:val="19"/>
        </w:rPr>
        <w:t>j</w:t>
      </w:r>
      <w:r>
        <w:rPr>
          <w:sz w:val="19"/>
          <w:szCs w:val="19"/>
        </w:rPr>
        <w:t xml:space="preserve">a </w:t>
      </w:r>
      <w:r>
        <w:rPr>
          <w:spacing w:val="28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y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 xml:space="preserve">g </w:t>
      </w:r>
      <w:r>
        <w:rPr>
          <w:spacing w:val="23"/>
          <w:sz w:val="19"/>
          <w:szCs w:val="19"/>
        </w:rPr>
        <w:t xml:space="preserve"> </w:t>
      </w:r>
      <w:r>
        <w:rPr>
          <w:spacing w:val="6"/>
          <w:w w:val="102"/>
          <w:sz w:val="19"/>
          <w:szCs w:val="19"/>
        </w:rPr>
        <w:t>t</w:t>
      </w:r>
      <w:r>
        <w:rPr>
          <w:spacing w:val="12"/>
          <w:w w:val="102"/>
          <w:sz w:val="19"/>
          <w:szCs w:val="19"/>
        </w:rPr>
        <w:t>e</w:t>
      </w:r>
      <w:r>
        <w:rPr>
          <w:spacing w:val="10"/>
          <w:w w:val="102"/>
          <w:sz w:val="19"/>
          <w:szCs w:val="19"/>
        </w:rPr>
        <w:t>r</w:t>
      </w:r>
      <w:r>
        <w:rPr>
          <w:spacing w:val="11"/>
          <w:w w:val="102"/>
          <w:sz w:val="19"/>
          <w:szCs w:val="19"/>
        </w:rPr>
        <w:t>s</w:t>
      </w:r>
      <w:r>
        <w:rPr>
          <w:spacing w:val="10"/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b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 xml:space="preserve">t </w:t>
      </w:r>
      <w:r>
        <w:rPr>
          <w:spacing w:val="1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 xml:space="preserve">i </w:t>
      </w:r>
      <w:r>
        <w:rPr>
          <w:spacing w:val="17"/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>a</w:t>
      </w:r>
      <w:r>
        <w:rPr>
          <w:spacing w:val="8"/>
          <w:sz w:val="19"/>
          <w:szCs w:val="19"/>
        </w:rPr>
        <w:t>t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s </w:t>
      </w:r>
      <w:r>
        <w:rPr>
          <w:spacing w:val="25"/>
          <w:sz w:val="19"/>
          <w:szCs w:val="19"/>
        </w:rPr>
        <w:t xml:space="preserve"> </w:t>
      </w:r>
      <w:r>
        <w:rPr>
          <w:spacing w:val="6"/>
          <w:sz w:val="19"/>
          <w:szCs w:val="19"/>
        </w:rPr>
        <w:t>t</w:t>
      </w:r>
      <w:r>
        <w:rPr>
          <w:spacing w:val="12"/>
          <w:sz w:val="19"/>
          <w:szCs w:val="19"/>
        </w:rPr>
        <w:t>e</w:t>
      </w:r>
      <w:r>
        <w:rPr>
          <w:spacing w:val="6"/>
          <w:sz w:val="19"/>
          <w:szCs w:val="19"/>
        </w:rPr>
        <w:t>l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h </w:t>
      </w:r>
      <w:r>
        <w:rPr>
          <w:spacing w:val="30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d</w:t>
      </w:r>
      <w:r>
        <w:rPr>
          <w:spacing w:val="8"/>
          <w:w w:val="102"/>
          <w:sz w:val="19"/>
          <w:szCs w:val="19"/>
        </w:rPr>
        <w:t>isi</w:t>
      </w:r>
      <w:r>
        <w:rPr>
          <w:spacing w:val="10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p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n </w:t>
      </w:r>
      <w:r>
        <w:rPr>
          <w:spacing w:val="2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l</w:t>
      </w:r>
      <w:r>
        <w:rPr>
          <w:spacing w:val="12"/>
          <w:sz w:val="19"/>
          <w:szCs w:val="19"/>
        </w:rPr>
        <w:t>e</w:t>
      </w:r>
      <w:r>
        <w:rPr>
          <w:sz w:val="19"/>
          <w:szCs w:val="19"/>
        </w:rPr>
        <w:t xml:space="preserve">h </w:t>
      </w:r>
      <w:r>
        <w:rPr>
          <w:spacing w:val="2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K</w:t>
      </w:r>
      <w:r>
        <w:rPr>
          <w:spacing w:val="-2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n</w:t>
      </w:r>
      <w:r>
        <w:rPr>
          <w:spacing w:val="8"/>
          <w:w w:val="102"/>
          <w:sz w:val="19"/>
          <w:szCs w:val="19"/>
        </w:rPr>
        <w:t>t</w:t>
      </w:r>
      <w:r>
        <w:rPr>
          <w:spacing w:val="10"/>
          <w:w w:val="102"/>
          <w:sz w:val="19"/>
          <w:szCs w:val="19"/>
        </w:rPr>
        <w:t>r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</w:t>
      </w:r>
      <w:r>
        <w:rPr>
          <w:spacing w:val="8"/>
          <w:w w:val="102"/>
          <w:sz w:val="19"/>
          <w:szCs w:val="19"/>
        </w:rPr>
        <w:t>t</w:t>
      </w:r>
      <w:r>
        <w:rPr>
          <w:spacing w:val="11"/>
          <w:w w:val="102"/>
          <w:sz w:val="19"/>
          <w:szCs w:val="19"/>
        </w:rPr>
        <w:t>o</w:t>
      </w:r>
      <w:r>
        <w:rPr>
          <w:spacing w:val="10"/>
          <w:w w:val="102"/>
          <w:sz w:val="19"/>
          <w:szCs w:val="19"/>
        </w:rPr>
        <w:t>r</w:t>
      </w:r>
      <w:r>
        <w:rPr>
          <w:w w:val="102"/>
          <w:sz w:val="19"/>
          <w:szCs w:val="19"/>
        </w:rPr>
        <w:t>. B</w:t>
      </w:r>
      <w:r>
        <w:rPr>
          <w:spacing w:val="-31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e</w:t>
      </w:r>
      <w:r>
        <w:rPr>
          <w:spacing w:val="10"/>
          <w:w w:val="102"/>
          <w:sz w:val="19"/>
          <w:szCs w:val="19"/>
        </w:rPr>
        <w:t>r</w:t>
      </w:r>
      <w:r>
        <w:rPr>
          <w:spacing w:val="11"/>
          <w:w w:val="102"/>
          <w:sz w:val="19"/>
          <w:szCs w:val="19"/>
        </w:rPr>
        <w:t>s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5"/>
          <w:sz w:val="19"/>
          <w:szCs w:val="19"/>
        </w:rPr>
        <w:t xml:space="preserve"> </w:t>
      </w:r>
      <w:r>
        <w:rPr>
          <w:spacing w:val="4"/>
          <w:w w:val="102"/>
          <w:sz w:val="19"/>
          <w:szCs w:val="19"/>
        </w:rPr>
        <w:t>-</w:t>
      </w:r>
      <w:r>
        <w:rPr>
          <w:spacing w:val="11"/>
          <w:w w:val="102"/>
          <w:sz w:val="19"/>
          <w:szCs w:val="19"/>
        </w:rPr>
        <w:t>s</w:t>
      </w:r>
      <w:r>
        <w:rPr>
          <w:w w:val="102"/>
          <w:sz w:val="19"/>
          <w:szCs w:val="19"/>
        </w:rPr>
        <w:t>a</w:t>
      </w:r>
      <w:r>
        <w:rPr>
          <w:spacing w:val="-3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40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36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is</w:t>
      </w:r>
      <w:r>
        <w:rPr>
          <w:spacing w:val="12"/>
          <w:sz w:val="19"/>
          <w:szCs w:val="19"/>
        </w:rPr>
        <w:t>e</w:t>
      </w:r>
      <w:r>
        <w:rPr>
          <w:spacing w:val="7"/>
          <w:sz w:val="19"/>
          <w:szCs w:val="19"/>
        </w:rPr>
        <w:t>r</w:t>
      </w:r>
      <w:r>
        <w:rPr>
          <w:spacing w:val="8"/>
          <w:sz w:val="19"/>
          <w:szCs w:val="19"/>
        </w:rPr>
        <w:t>t</w:t>
      </w:r>
      <w:r>
        <w:rPr>
          <w:spacing w:val="12"/>
          <w:sz w:val="19"/>
          <w:szCs w:val="19"/>
        </w:rPr>
        <w:t>a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n </w:t>
      </w:r>
      <w:r>
        <w:rPr>
          <w:spacing w:val="6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s</w:t>
      </w:r>
      <w:r>
        <w:rPr>
          <w:spacing w:val="12"/>
          <w:w w:val="102"/>
          <w:sz w:val="19"/>
          <w:szCs w:val="19"/>
        </w:rPr>
        <w:t>e</w:t>
      </w:r>
      <w:r>
        <w:rPr>
          <w:spacing w:val="8"/>
          <w:w w:val="102"/>
          <w:sz w:val="19"/>
          <w:szCs w:val="19"/>
        </w:rPr>
        <w:t>s</w:t>
      </w:r>
      <w:r>
        <w:rPr>
          <w:spacing w:val="12"/>
          <w:w w:val="102"/>
          <w:sz w:val="19"/>
          <w:szCs w:val="19"/>
        </w:rPr>
        <w:t>a</w:t>
      </w:r>
      <w:r>
        <w:rPr>
          <w:spacing w:val="6"/>
          <w:w w:val="102"/>
          <w:sz w:val="19"/>
          <w:szCs w:val="19"/>
        </w:rPr>
        <w:t>l</w:t>
      </w:r>
      <w:r>
        <w:rPr>
          <w:spacing w:val="8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43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Pe</w:t>
      </w:r>
      <w:r>
        <w:rPr>
          <w:spacing w:val="10"/>
          <w:w w:val="102"/>
          <w:sz w:val="19"/>
          <w:szCs w:val="19"/>
        </w:rPr>
        <w:t>r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43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S</w:t>
      </w:r>
      <w:r>
        <w:rPr>
          <w:spacing w:val="8"/>
          <w:sz w:val="19"/>
          <w:szCs w:val="19"/>
        </w:rPr>
        <w:t>i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p</w:t>
      </w:r>
      <w:r>
        <w:rPr>
          <w:spacing w:val="4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K</w:t>
      </w:r>
      <w:r>
        <w:rPr>
          <w:spacing w:val="-27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e</w:t>
      </w:r>
      <w:r>
        <w:rPr>
          <w:spacing w:val="7"/>
          <w:sz w:val="19"/>
          <w:szCs w:val="19"/>
        </w:rPr>
        <w:t>r</w:t>
      </w:r>
      <w:r>
        <w:rPr>
          <w:spacing w:val="8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44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u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k</w:t>
      </w:r>
      <w:r>
        <w:rPr>
          <w:spacing w:val="39"/>
          <w:sz w:val="19"/>
          <w:szCs w:val="19"/>
        </w:rPr>
        <w:t xml:space="preserve"> </w:t>
      </w:r>
      <w:r>
        <w:rPr>
          <w:spacing w:val="10"/>
          <w:w w:val="102"/>
          <w:sz w:val="19"/>
          <w:szCs w:val="19"/>
        </w:rPr>
        <w:t>r</w:t>
      </w:r>
      <w:r>
        <w:rPr>
          <w:spacing w:val="11"/>
          <w:w w:val="102"/>
          <w:sz w:val="19"/>
          <w:szCs w:val="19"/>
        </w:rPr>
        <w:t>u</w:t>
      </w:r>
      <w:r>
        <w:rPr>
          <w:spacing w:val="8"/>
          <w:w w:val="102"/>
          <w:sz w:val="19"/>
          <w:szCs w:val="19"/>
        </w:rPr>
        <w:t>j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45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.</w:t>
      </w:r>
      <w:r>
        <w:rPr>
          <w:spacing w:val="3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0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l</w:t>
      </w:r>
      <w:r>
        <w:rPr>
          <w:spacing w:val="12"/>
          <w:sz w:val="19"/>
          <w:szCs w:val="19"/>
        </w:rPr>
        <w:t>e</w:t>
      </w:r>
      <w:r>
        <w:rPr>
          <w:sz w:val="19"/>
          <w:szCs w:val="19"/>
        </w:rPr>
        <w:t>h</w:t>
      </w:r>
      <w:r>
        <w:rPr>
          <w:spacing w:val="44"/>
          <w:sz w:val="19"/>
          <w:szCs w:val="19"/>
        </w:rPr>
        <w:t xml:space="preserve"> </w:t>
      </w:r>
      <w:r>
        <w:rPr>
          <w:spacing w:val="6"/>
          <w:sz w:val="19"/>
          <w:szCs w:val="19"/>
        </w:rPr>
        <w:t>i</w:t>
      </w:r>
      <w:r>
        <w:rPr>
          <w:spacing w:val="8"/>
          <w:sz w:val="19"/>
          <w:szCs w:val="19"/>
        </w:rPr>
        <w:t>t</w:t>
      </w:r>
      <w:r>
        <w:rPr>
          <w:sz w:val="19"/>
          <w:szCs w:val="19"/>
        </w:rPr>
        <w:t>u</w:t>
      </w:r>
      <w:r>
        <w:rPr>
          <w:spacing w:val="4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5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0</w:t>
      </w:r>
      <w:r>
        <w:rPr>
          <w:sz w:val="19"/>
          <w:szCs w:val="19"/>
        </w:rPr>
        <w:t xml:space="preserve">% </w:t>
      </w:r>
      <w:r>
        <w:rPr>
          <w:spacing w:val="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10"/>
          <w:w w:val="102"/>
          <w:sz w:val="19"/>
          <w:szCs w:val="19"/>
        </w:rPr>
        <w:t>ar</w:t>
      </w:r>
      <w:r>
        <w:rPr>
          <w:spacing w:val="8"/>
          <w:w w:val="102"/>
          <w:sz w:val="19"/>
          <w:szCs w:val="19"/>
        </w:rPr>
        <w:t>i</w:t>
      </w:r>
      <w:r>
        <w:rPr>
          <w:spacing w:val="11"/>
          <w:w w:val="102"/>
          <w:sz w:val="19"/>
          <w:szCs w:val="19"/>
        </w:rPr>
        <w:t>p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4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W</w:t>
      </w:r>
      <w:r>
        <w:rPr>
          <w:spacing w:val="-25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 xml:space="preserve">g </w:t>
      </w:r>
      <w:r>
        <w:rPr>
          <w:spacing w:val="11"/>
          <w:w w:val="102"/>
          <w:sz w:val="19"/>
          <w:szCs w:val="19"/>
        </w:rPr>
        <w:t>J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5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</w:t>
      </w:r>
      <w:r>
        <w:rPr>
          <w:spacing w:val="-33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e</w:t>
      </w:r>
      <w:r>
        <w:rPr>
          <w:spacing w:val="6"/>
          <w:w w:val="102"/>
          <w:sz w:val="19"/>
          <w:szCs w:val="19"/>
        </w:rPr>
        <w:t>l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ks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aa</w:t>
      </w:r>
      <w:r>
        <w:rPr>
          <w:sz w:val="19"/>
          <w:szCs w:val="19"/>
        </w:rPr>
        <w:t>n</w:t>
      </w:r>
      <w:r>
        <w:rPr>
          <w:spacing w:val="2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spacing w:val="6"/>
          <w:sz w:val="19"/>
          <w:szCs w:val="19"/>
        </w:rPr>
        <w:t>l</w:t>
      </w:r>
      <w:r>
        <w:rPr>
          <w:spacing w:val="12"/>
          <w:sz w:val="19"/>
          <w:szCs w:val="19"/>
        </w:rPr>
        <w:t>e</w:t>
      </w:r>
      <w:r>
        <w:rPr>
          <w:sz w:val="19"/>
          <w:szCs w:val="19"/>
        </w:rPr>
        <w:t>h</w:t>
      </w:r>
      <w:r>
        <w:rPr>
          <w:spacing w:val="2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p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u</w:t>
      </w:r>
      <w:r>
        <w:rPr>
          <w:spacing w:val="8"/>
          <w:w w:val="102"/>
          <w:sz w:val="19"/>
          <w:szCs w:val="19"/>
        </w:rPr>
        <w:t>l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gk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8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k</w:t>
      </w:r>
      <w:r>
        <w:rPr>
          <w:spacing w:val="12"/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p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2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K</w:t>
      </w:r>
      <w:r>
        <w:rPr>
          <w:spacing w:val="-27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o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6"/>
          <w:w w:val="102"/>
          <w:sz w:val="19"/>
          <w:szCs w:val="19"/>
        </w:rPr>
        <w:t>t</w:t>
      </w:r>
      <w:r>
        <w:rPr>
          <w:spacing w:val="7"/>
          <w:w w:val="102"/>
          <w:sz w:val="19"/>
          <w:szCs w:val="19"/>
        </w:rPr>
        <w:t>r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</w:t>
      </w:r>
      <w:r>
        <w:rPr>
          <w:spacing w:val="8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</w:t>
      </w:r>
    </w:p>
    <w:p w14:paraId="6C125430" w14:textId="77777777" w:rsidR="00A1190E" w:rsidRDefault="00A1190E">
      <w:pPr>
        <w:spacing w:line="220" w:lineRule="exact"/>
        <w:rPr>
          <w:sz w:val="22"/>
          <w:szCs w:val="22"/>
        </w:rPr>
      </w:pPr>
    </w:p>
    <w:p w14:paraId="1634B33F" w14:textId="77777777" w:rsidR="00A1190E" w:rsidRDefault="008B4D15">
      <w:pPr>
        <w:spacing w:line="244" w:lineRule="auto"/>
        <w:ind w:left="100" w:right="83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*            </w:t>
      </w:r>
      <w:r>
        <w:rPr>
          <w:spacing w:val="6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pacing w:val="8"/>
          <w:sz w:val="19"/>
          <w:szCs w:val="19"/>
        </w:rPr>
        <w:t>l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h </w:t>
      </w:r>
      <w:r>
        <w:rPr>
          <w:spacing w:val="8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d</w:t>
      </w:r>
      <w:r>
        <w:rPr>
          <w:spacing w:val="8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</w:t>
      </w:r>
      <w:r>
        <w:rPr>
          <w:spacing w:val="8"/>
          <w:w w:val="102"/>
          <w:sz w:val="19"/>
          <w:szCs w:val="19"/>
        </w:rPr>
        <w:t>l</w:t>
      </w:r>
      <w:r>
        <w:rPr>
          <w:w w:val="102"/>
          <w:sz w:val="19"/>
          <w:szCs w:val="19"/>
        </w:rPr>
        <w:t>u</w:t>
      </w:r>
      <w:r>
        <w:rPr>
          <w:spacing w:val="-3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</w:t>
      </w:r>
      <w:r>
        <w:rPr>
          <w:spacing w:val="-29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n </w:t>
      </w:r>
      <w:r>
        <w:rPr>
          <w:spacing w:val="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h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w</w:t>
      </w:r>
      <w:r>
        <w:rPr>
          <w:spacing w:val="-30"/>
          <w:sz w:val="19"/>
          <w:szCs w:val="19"/>
        </w:rPr>
        <w:t xml:space="preserve"> </w:t>
      </w:r>
      <w:r>
        <w:rPr>
          <w:sz w:val="19"/>
          <w:szCs w:val="19"/>
        </w:rPr>
        <w:t xml:space="preserve">a </w:t>
      </w:r>
      <w:r>
        <w:rPr>
          <w:spacing w:val="3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s</w:t>
      </w:r>
      <w:r>
        <w:rPr>
          <w:spacing w:val="12"/>
          <w:w w:val="102"/>
          <w:sz w:val="19"/>
          <w:szCs w:val="19"/>
        </w:rPr>
        <w:t>e</w:t>
      </w:r>
      <w:r>
        <w:rPr>
          <w:spacing w:val="11"/>
          <w:w w:val="102"/>
          <w:sz w:val="19"/>
          <w:szCs w:val="19"/>
        </w:rPr>
        <w:t>g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1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 xml:space="preserve">a </w:t>
      </w:r>
      <w:r>
        <w:rPr>
          <w:spacing w:val="3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ecaca</w:t>
      </w:r>
      <w:r>
        <w:rPr>
          <w:spacing w:val="8"/>
          <w:sz w:val="19"/>
          <w:szCs w:val="19"/>
        </w:rPr>
        <w:t>t</w:t>
      </w:r>
      <w:r>
        <w:rPr>
          <w:spacing w:val="10"/>
          <w:sz w:val="19"/>
          <w:szCs w:val="19"/>
        </w:rPr>
        <w:t>a</w:t>
      </w:r>
      <w:r>
        <w:rPr>
          <w:sz w:val="19"/>
          <w:szCs w:val="19"/>
        </w:rPr>
        <w:t xml:space="preserve">n </w:t>
      </w:r>
      <w:r>
        <w:rPr>
          <w:spacing w:val="1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n </w:t>
      </w:r>
      <w:r>
        <w:rPr>
          <w:spacing w:val="6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k</w:t>
      </w:r>
      <w:r>
        <w:rPr>
          <w:spacing w:val="12"/>
          <w:w w:val="102"/>
          <w:sz w:val="19"/>
          <w:szCs w:val="19"/>
        </w:rPr>
        <w:t>e</w:t>
      </w:r>
      <w:r>
        <w:rPr>
          <w:spacing w:val="10"/>
          <w:w w:val="102"/>
          <w:sz w:val="19"/>
          <w:szCs w:val="19"/>
        </w:rPr>
        <w:t>r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s</w:t>
      </w:r>
      <w:r>
        <w:rPr>
          <w:spacing w:val="12"/>
          <w:sz w:val="19"/>
          <w:szCs w:val="19"/>
        </w:rPr>
        <w:t>a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n </w:t>
      </w:r>
      <w:r>
        <w:rPr>
          <w:spacing w:val="11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t</w:t>
      </w:r>
      <w:r>
        <w:rPr>
          <w:spacing w:val="12"/>
          <w:sz w:val="19"/>
          <w:szCs w:val="19"/>
        </w:rPr>
        <w:t>e</w:t>
      </w:r>
      <w:r>
        <w:rPr>
          <w:spacing w:val="6"/>
          <w:sz w:val="19"/>
          <w:szCs w:val="19"/>
        </w:rPr>
        <w:t>l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h </w:t>
      </w:r>
      <w:r>
        <w:rPr>
          <w:spacing w:val="9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is</w:t>
      </w:r>
      <w:r>
        <w:rPr>
          <w:spacing w:val="12"/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10"/>
          <w:w w:val="102"/>
          <w:sz w:val="19"/>
          <w:szCs w:val="19"/>
        </w:rPr>
        <w:t>r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 xml:space="preserve">n </w:t>
      </w:r>
      <w:r>
        <w:rPr>
          <w:spacing w:val="9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l</w:t>
      </w:r>
      <w:r>
        <w:rPr>
          <w:spacing w:val="12"/>
          <w:sz w:val="19"/>
          <w:szCs w:val="19"/>
        </w:rPr>
        <w:t>e</w:t>
      </w:r>
      <w:r>
        <w:rPr>
          <w:sz w:val="19"/>
          <w:szCs w:val="19"/>
        </w:rPr>
        <w:t xml:space="preserve">h </w:t>
      </w:r>
      <w:r>
        <w:rPr>
          <w:spacing w:val="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K</w:t>
      </w:r>
      <w:r>
        <w:rPr>
          <w:spacing w:val="-2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n</w:t>
      </w:r>
      <w:r>
        <w:rPr>
          <w:spacing w:val="8"/>
          <w:w w:val="102"/>
          <w:sz w:val="19"/>
          <w:szCs w:val="19"/>
        </w:rPr>
        <w:t>t</w:t>
      </w:r>
      <w:r>
        <w:rPr>
          <w:spacing w:val="7"/>
          <w:w w:val="102"/>
          <w:sz w:val="19"/>
          <w:szCs w:val="19"/>
        </w:rPr>
        <w:t>r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</w:t>
      </w:r>
      <w:r>
        <w:rPr>
          <w:spacing w:val="8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spacing w:val="7"/>
          <w:w w:val="102"/>
          <w:sz w:val="19"/>
          <w:szCs w:val="19"/>
        </w:rPr>
        <w:t>r</w:t>
      </w:r>
      <w:r>
        <w:rPr>
          <w:w w:val="102"/>
          <w:sz w:val="19"/>
          <w:szCs w:val="19"/>
        </w:rPr>
        <w:t>. B</w:t>
      </w:r>
      <w:r>
        <w:rPr>
          <w:spacing w:val="-31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e</w:t>
      </w:r>
      <w:r>
        <w:rPr>
          <w:spacing w:val="10"/>
          <w:w w:val="102"/>
          <w:sz w:val="19"/>
          <w:szCs w:val="19"/>
        </w:rPr>
        <w:t>r</w:t>
      </w:r>
      <w:r>
        <w:rPr>
          <w:spacing w:val="11"/>
          <w:w w:val="102"/>
          <w:sz w:val="19"/>
          <w:szCs w:val="19"/>
        </w:rPr>
        <w:t>s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5"/>
          <w:sz w:val="19"/>
          <w:szCs w:val="19"/>
        </w:rPr>
        <w:t xml:space="preserve"> </w:t>
      </w:r>
      <w:r>
        <w:rPr>
          <w:spacing w:val="4"/>
          <w:w w:val="102"/>
          <w:sz w:val="19"/>
          <w:szCs w:val="19"/>
        </w:rPr>
        <w:t>-</w:t>
      </w:r>
      <w:r>
        <w:rPr>
          <w:spacing w:val="11"/>
          <w:w w:val="102"/>
          <w:sz w:val="19"/>
          <w:szCs w:val="19"/>
        </w:rPr>
        <w:t>s</w:t>
      </w:r>
      <w:r>
        <w:rPr>
          <w:w w:val="102"/>
          <w:sz w:val="19"/>
          <w:szCs w:val="19"/>
        </w:rPr>
        <w:t>a</w:t>
      </w:r>
      <w:r>
        <w:rPr>
          <w:spacing w:val="-3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24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19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d</w:t>
      </w:r>
      <w:r>
        <w:rPr>
          <w:spacing w:val="8"/>
          <w:sz w:val="19"/>
          <w:szCs w:val="19"/>
        </w:rPr>
        <w:t>is</w:t>
      </w:r>
      <w:r>
        <w:rPr>
          <w:spacing w:val="12"/>
          <w:sz w:val="19"/>
          <w:szCs w:val="19"/>
        </w:rPr>
        <w:t>e</w:t>
      </w:r>
      <w:r>
        <w:rPr>
          <w:spacing w:val="7"/>
          <w:sz w:val="19"/>
          <w:szCs w:val="19"/>
        </w:rPr>
        <w:t>r</w:t>
      </w:r>
      <w:r>
        <w:rPr>
          <w:spacing w:val="8"/>
          <w:sz w:val="19"/>
          <w:szCs w:val="19"/>
        </w:rPr>
        <w:t>t</w:t>
      </w:r>
      <w:r>
        <w:rPr>
          <w:spacing w:val="12"/>
          <w:sz w:val="19"/>
          <w:szCs w:val="19"/>
        </w:rPr>
        <w:t>a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39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s</w:t>
      </w:r>
      <w:r>
        <w:rPr>
          <w:spacing w:val="12"/>
          <w:w w:val="102"/>
          <w:sz w:val="19"/>
          <w:szCs w:val="19"/>
        </w:rPr>
        <w:t>e</w:t>
      </w:r>
      <w:r>
        <w:rPr>
          <w:spacing w:val="8"/>
          <w:w w:val="102"/>
          <w:sz w:val="19"/>
          <w:szCs w:val="19"/>
        </w:rPr>
        <w:t>s</w:t>
      </w:r>
      <w:r>
        <w:rPr>
          <w:spacing w:val="12"/>
          <w:w w:val="102"/>
          <w:sz w:val="19"/>
          <w:szCs w:val="19"/>
        </w:rPr>
        <w:t>a</w:t>
      </w:r>
      <w:r>
        <w:rPr>
          <w:spacing w:val="6"/>
          <w:w w:val="102"/>
          <w:sz w:val="19"/>
          <w:szCs w:val="19"/>
        </w:rPr>
        <w:t>l</w:t>
      </w:r>
      <w:r>
        <w:rPr>
          <w:spacing w:val="8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5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</w:t>
      </w:r>
      <w:r>
        <w:rPr>
          <w:spacing w:val="-33"/>
          <w:sz w:val="19"/>
          <w:szCs w:val="19"/>
        </w:rPr>
        <w:t xml:space="preserve"> </w:t>
      </w:r>
      <w:r>
        <w:rPr>
          <w:spacing w:val="10"/>
          <w:w w:val="102"/>
          <w:sz w:val="19"/>
          <w:szCs w:val="19"/>
        </w:rPr>
        <w:t>er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7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S</w:t>
      </w:r>
      <w:r>
        <w:rPr>
          <w:spacing w:val="8"/>
          <w:sz w:val="19"/>
          <w:szCs w:val="19"/>
        </w:rPr>
        <w:t>i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p</w:t>
      </w:r>
      <w:r>
        <w:rPr>
          <w:spacing w:val="2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</w:t>
      </w:r>
      <w:r>
        <w:rPr>
          <w:spacing w:val="-2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e</w:t>
      </w:r>
      <w:r>
        <w:rPr>
          <w:spacing w:val="10"/>
          <w:w w:val="102"/>
          <w:sz w:val="19"/>
          <w:szCs w:val="19"/>
        </w:rPr>
        <w:t>r</w:t>
      </w:r>
      <w:r>
        <w:rPr>
          <w:w w:val="102"/>
          <w:sz w:val="19"/>
          <w:szCs w:val="19"/>
        </w:rPr>
        <w:t>b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pacing w:val="8"/>
          <w:sz w:val="19"/>
          <w:szCs w:val="19"/>
        </w:rPr>
        <w:t>i</w:t>
      </w:r>
      <w:r>
        <w:rPr>
          <w:spacing w:val="11"/>
          <w:sz w:val="19"/>
          <w:szCs w:val="19"/>
        </w:rPr>
        <w:t>k</w:t>
      </w:r>
      <w:r>
        <w:rPr>
          <w:sz w:val="19"/>
          <w:szCs w:val="19"/>
        </w:rPr>
        <w:t>i</w:t>
      </w:r>
      <w:r>
        <w:rPr>
          <w:spacing w:val="2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K</w:t>
      </w:r>
      <w:r>
        <w:rPr>
          <w:spacing w:val="-30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eca</w:t>
      </w:r>
      <w:r>
        <w:rPr>
          <w:spacing w:val="10"/>
          <w:sz w:val="19"/>
          <w:szCs w:val="19"/>
        </w:rPr>
        <w:t>c</w:t>
      </w:r>
      <w:r>
        <w:rPr>
          <w:spacing w:val="12"/>
          <w:sz w:val="19"/>
          <w:szCs w:val="19"/>
        </w:rPr>
        <w:t>a</w:t>
      </w:r>
      <w:r>
        <w:rPr>
          <w:spacing w:val="6"/>
          <w:sz w:val="19"/>
          <w:szCs w:val="19"/>
        </w:rPr>
        <w:t>t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36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n</w:t>
      </w:r>
      <w:r>
        <w:rPr>
          <w:spacing w:val="8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k</w:t>
      </w:r>
      <w:r>
        <w:rPr>
          <w:spacing w:val="23"/>
          <w:sz w:val="19"/>
          <w:szCs w:val="19"/>
        </w:rPr>
        <w:t xml:space="preserve"> </w:t>
      </w:r>
      <w:r>
        <w:rPr>
          <w:spacing w:val="10"/>
          <w:w w:val="102"/>
          <w:sz w:val="19"/>
          <w:szCs w:val="19"/>
        </w:rPr>
        <w:t>r</w:t>
      </w:r>
      <w:r>
        <w:rPr>
          <w:spacing w:val="11"/>
          <w:w w:val="102"/>
          <w:sz w:val="19"/>
          <w:szCs w:val="19"/>
        </w:rPr>
        <w:t>uj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6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10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.</w:t>
      </w:r>
      <w:r>
        <w:rPr>
          <w:spacing w:val="1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0"/>
          <w:sz w:val="19"/>
          <w:szCs w:val="19"/>
        </w:rPr>
        <w:t xml:space="preserve"> </w:t>
      </w:r>
      <w:r>
        <w:rPr>
          <w:spacing w:val="6"/>
          <w:sz w:val="19"/>
          <w:szCs w:val="19"/>
        </w:rPr>
        <w:t>l</w:t>
      </w:r>
      <w:r>
        <w:rPr>
          <w:spacing w:val="12"/>
          <w:sz w:val="19"/>
          <w:szCs w:val="19"/>
        </w:rPr>
        <w:t>e</w:t>
      </w:r>
      <w:r>
        <w:rPr>
          <w:sz w:val="19"/>
          <w:szCs w:val="19"/>
        </w:rPr>
        <w:t>h</w:t>
      </w:r>
      <w:r>
        <w:rPr>
          <w:spacing w:val="26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it</w:t>
      </w:r>
      <w:r>
        <w:rPr>
          <w:sz w:val="19"/>
          <w:szCs w:val="19"/>
        </w:rPr>
        <w:t>u</w:t>
      </w:r>
      <w:r>
        <w:rPr>
          <w:spacing w:val="25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b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</w:t>
      </w:r>
      <w:r>
        <w:rPr>
          <w:w w:val="102"/>
          <w:sz w:val="19"/>
          <w:szCs w:val="19"/>
        </w:rPr>
        <w:t>i W</w:t>
      </w:r>
      <w:r>
        <w:rPr>
          <w:spacing w:val="-23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g</w:t>
      </w:r>
      <w:r>
        <w:rPr>
          <w:spacing w:val="1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J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5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</w:t>
      </w:r>
      <w:r>
        <w:rPr>
          <w:spacing w:val="-33"/>
          <w:sz w:val="19"/>
          <w:szCs w:val="19"/>
        </w:rPr>
        <w:t xml:space="preserve"> </w:t>
      </w:r>
      <w:r>
        <w:rPr>
          <w:spacing w:val="10"/>
          <w:w w:val="102"/>
          <w:sz w:val="19"/>
          <w:szCs w:val="19"/>
        </w:rPr>
        <w:t>e</w:t>
      </w:r>
      <w:r>
        <w:rPr>
          <w:spacing w:val="8"/>
          <w:w w:val="102"/>
          <w:sz w:val="19"/>
          <w:szCs w:val="19"/>
        </w:rPr>
        <w:t>l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ks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>a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l</w:t>
      </w:r>
      <w:r>
        <w:rPr>
          <w:spacing w:val="12"/>
          <w:sz w:val="19"/>
          <w:szCs w:val="19"/>
        </w:rPr>
        <w:t>e</w:t>
      </w:r>
      <w:r>
        <w:rPr>
          <w:sz w:val="19"/>
          <w:szCs w:val="19"/>
        </w:rPr>
        <w:t>h</w:t>
      </w:r>
      <w:r>
        <w:rPr>
          <w:spacing w:val="2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</w:t>
      </w:r>
      <w:r>
        <w:rPr>
          <w:spacing w:val="11"/>
          <w:w w:val="102"/>
          <w:sz w:val="19"/>
          <w:szCs w:val="19"/>
        </w:rPr>
        <w:t>p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l</w:t>
      </w:r>
      <w:r>
        <w:rPr>
          <w:spacing w:val="10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gk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8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k</w:t>
      </w:r>
      <w:r>
        <w:rPr>
          <w:spacing w:val="12"/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p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a</w:t>
      </w:r>
      <w:r>
        <w:rPr>
          <w:spacing w:val="2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K</w:t>
      </w:r>
      <w:r>
        <w:rPr>
          <w:spacing w:val="-2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n</w:t>
      </w:r>
      <w:r>
        <w:rPr>
          <w:spacing w:val="8"/>
          <w:w w:val="102"/>
          <w:sz w:val="19"/>
          <w:szCs w:val="19"/>
        </w:rPr>
        <w:t>t</w:t>
      </w:r>
      <w:r>
        <w:rPr>
          <w:spacing w:val="10"/>
          <w:w w:val="102"/>
          <w:sz w:val="19"/>
          <w:szCs w:val="19"/>
        </w:rPr>
        <w:t>r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</w:t>
      </w:r>
      <w:r>
        <w:rPr>
          <w:spacing w:val="8"/>
          <w:w w:val="102"/>
          <w:sz w:val="19"/>
          <w:szCs w:val="19"/>
        </w:rPr>
        <w:t>t</w:t>
      </w:r>
      <w:r>
        <w:rPr>
          <w:spacing w:val="11"/>
          <w:w w:val="102"/>
          <w:sz w:val="19"/>
          <w:szCs w:val="19"/>
        </w:rPr>
        <w:t>o</w:t>
      </w:r>
      <w:r>
        <w:rPr>
          <w:spacing w:val="10"/>
          <w:w w:val="102"/>
          <w:sz w:val="19"/>
          <w:szCs w:val="19"/>
        </w:rPr>
        <w:t>r</w:t>
      </w:r>
      <w:r>
        <w:rPr>
          <w:w w:val="102"/>
          <w:sz w:val="19"/>
          <w:szCs w:val="19"/>
        </w:rPr>
        <w:t>.</w:t>
      </w:r>
    </w:p>
    <w:p w14:paraId="7ECD2A76" w14:textId="77777777" w:rsidR="00A1190E" w:rsidRDefault="00A1190E">
      <w:pPr>
        <w:spacing w:before="2" w:line="180" w:lineRule="exact"/>
        <w:rPr>
          <w:sz w:val="18"/>
          <w:szCs w:val="18"/>
        </w:rPr>
      </w:pPr>
    </w:p>
    <w:p w14:paraId="1FE2E203" w14:textId="77777777" w:rsidR="00A1190E" w:rsidRDefault="008B4D15">
      <w:pPr>
        <w:ind w:left="100" w:right="404"/>
        <w:jc w:val="both"/>
        <w:rPr>
          <w:sz w:val="22"/>
          <w:szCs w:val="22"/>
        </w:rPr>
      </w:pPr>
      <w:r>
        <w:pict w14:anchorId="3A3349CB">
          <v:shape id="_x0000_s1037" type="#_x0000_t202" style="position:absolute;left:0;text-align:left;margin-left:488.1pt;margin-top:.2pt;width:62.8pt;height:12.55pt;z-index:-251661824;mso-position-horizontal-relative:page" filled="f" stroked="f">
            <v:textbox inset="0,0,0,0">
              <w:txbxContent>
                <w:p w14:paraId="167806A9" w14:textId="77777777" w:rsidR="00A1190E" w:rsidRDefault="008B4D15">
                  <w:pPr>
                    <w:spacing w:before="36" w:line="200" w:lineRule="exact"/>
                    <w:ind w:left="25"/>
                    <w:rPr>
                      <w:sz w:val="19"/>
                      <w:szCs w:val="19"/>
                    </w:rPr>
                  </w:pP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b/>
                      <w:spacing w:val="-34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b/>
                      <w:spacing w:val="-34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b/>
                      <w:spacing w:val="-34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b/>
                      <w:spacing w:val="-34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b/>
                      <w:spacing w:val="-34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spacing w:val="11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b/>
                      <w:spacing w:val="-34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b/>
                      <w:spacing w:val="-34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b/>
                      <w:spacing w:val="-34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b/>
                      <w:spacing w:val="-34"/>
                      <w:position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</w:p>
              </w:txbxContent>
            </v:textbox>
            <w10:wrap anchorx="page"/>
          </v:shape>
        </w:pict>
      </w:r>
      <w:r>
        <w:pict w14:anchorId="5CA2CD48">
          <v:group id="_x0000_s1034" style="position:absolute;left:0;text-align:left;margin-left:466.95pt;margin-top:-.25pt;width:84.5pt;height:13.2pt;z-index:-251659776;mso-position-horizontal-relative:page" coordorigin="9339,-6" coordsize="1690,265">
            <v:polyline id="_x0000_s1036" style="position:absolute" points="18698,496,20344,496" coordorigin="9349,248" coordsize="1646,0" filled="f" strokeweight="13138emu">
              <v:path arrowok="t"/>
            </v:polyline>
            <v:shape id="_x0000_s1035" style="position:absolute;left:9763;top:4;width:1256;height:235" coordorigin="9763,4" coordsize="1256,235" path="m9763,240l11019,240,11019,4,9763,4,9763,240xe" stroked="f">
              <v:path arrowok="t"/>
            </v:shape>
            <w10:wrap anchorx="page"/>
          </v:group>
        </w:pict>
      </w:r>
      <w:r>
        <w:rPr>
          <w:spacing w:val="13"/>
          <w:position w:val="1"/>
          <w:sz w:val="19"/>
          <w:szCs w:val="19"/>
        </w:rPr>
        <w:t>2</w:t>
      </w:r>
      <w:r>
        <w:rPr>
          <w:position w:val="1"/>
          <w:sz w:val="19"/>
          <w:szCs w:val="19"/>
        </w:rPr>
        <w:t xml:space="preserve">.          </w:t>
      </w:r>
      <w:r>
        <w:rPr>
          <w:spacing w:val="40"/>
          <w:position w:val="1"/>
          <w:sz w:val="19"/>
          <w:szCs w:val="19"/>
        </w:rPr>
        <w:t xml:space="preserve"> </w:t>
      </w:r>
      <w:r>
        <w:rPr>
          <w:w w:val="102"/>
          <w:position w:val="1"/>
          <w:sz w:val="19"/>
          <w:szCs w:val="19"/>
        </w:rPr>
        <w:t>D</w:t>
      </w:r>
      <w:r>
        <w:rPr>
          <w:spacing w:val="-30"/>
          <w:position w:val="1"/>
          <w:sz w:val="19"/>
          <w:szCs w:val="19"/>
        </w:rPr>
        <w:t xml:space="preserve"> </w:t>
      </w:r>
      <w:r>
        <w:rPr>
          <w:spacing w:val="12"/>
          <w:w w:val="102"/>
          <w:position w:val="1"/>
          <w:sz w:val="19"/>
          <w:szCs w:val="19"/>
        </w:rPr>
        <w:t>e</w:t>
      </w:r>
      <w:r>
        <w:rPr>
          <w:w w:val="102"/>
          <w:position w:val="1"/>
          <w:sz w:val="19"/>
          <w:szCs w:val="19"/>
        </w:rPr>
        <w:t>n</w:t>
      </w:r>
      <w:r>
        <w:rPr>
          <w:spacing w:val="-34"/>
          <w:position w:val="1"/>
          <w:sz w:val="19"/>
          <w:szCs w:val="19"/>
        </w:rPr>
        <w:t xml:space="preserve"> </w:t>
      </w:r>
      <w:r>
        <w:rPr>
          <w:spacing w:val="11"/>
          <w:position w:val="1"/>
          <w:sz w:val="19"/>
          <w:szCs w:val="19"/>
        </w:rPr>
        <w:t>g</w:t>
      </w:r>
      <w:r>
        <w:rPr>
          <w:spacing w:val="12"/>
          <w:position w:val="1"/>
          <w:sz w:val="19"/>
          <w:szCs w:val="19"/>
        </w:rPr>
        <w:t>a</w:t>
      </w:r>
      <w:r>
        <w:rPr>
          <w:position w:val="1"/>
          <w:sz w:val="19"/>
          <w:szCs w:val="19"/>
        </w:rPr>
        <w:t xml:space="preserve">n  </w:t>
      </w:r>
      <w:r>
        <w:rPr>
          <w:spacing w:val="3"/>
          <w:position w:val="1"/>
          <w:sz w:val="19"/>
          <w:szCs w:val="19"/>
        </w:rPr>
        <w:t xml:space="preserve"> </w:t>
      </w:r>
      <w:r>
        <w:rPr>
          <w:spacing w:val="8"/>
          <w:position w:val="1"/>
          <w:sz w:val="19"/>
          <w:szCs w:val="19"/>
        </w:rPr>
        <w:t>i</w:t>
      </w:r>
      <w:r>
        <w:rPr>
          <w:spacing w:val="11"/>
          <w:position w:val="1"/>
          <w:sz w:val="19"/>
          <w:szCs w:val="19"/>
        </w:rPr>
        <w:t>n</w:t>
      </w:r>
      <w:r>
        <w:rPr>
          <w:position w:val="1"/>
          <w:sz w:val="19"/>
          <w:szCs w:val="19"/>
        </w:rPr>
        <w:t xml:space="preserve">i </w:t>
      </w:r>
      <w:r>
        <w:rPr>
          <w:spacing w:val="45"/>
          <w:position w:val="1"/>
          <w:sz w:val="19"/>
          <w:szCs w:val="19"/>
        </w:rPr>
        <w:t xml:space="preserve"> </w:t>
      </w:r>
      <w:r>
        <w:rPr>
          <w:spacing w:val="12"/>
          <w:position w:val="1"/>
          <w:sz w:val="19"/>
          <w:szCs w:val="19"/>
        </w:rPr>
        <w:t>a</w:t>
      </w:r>
      <w:r>
        <w:rPr>
          <w:spacing w:val="11"/>
          <w:position w:val="1"/>
          <w:sz w:val="19"/>
          <w:szCs w:val="19"/>
        </w:rPr>
        <w:t>d</w:t>
      </w:r>
      <w:r>
        <w:rPr>
          <w:spacing w:val="12"/>
          <w:position w:val="1"/>
          <w:sz w:val="19"/>
          <w:szCs w:val="19"/>
        </w:rPr>
        <w:t>a</w:t>
      </w:r>
      <w:r>
        <w:rPr>
          <w:spacing w:val="6"/>
          <w:position w:val="1"/>
          <w:sz w:val="19"/>
          <w:szCs w:val="19"/>
        </w:rPr>
        <w:t>l</w:t>
      </w:r>
      <w:r>
        <w:rPr>
          <w:spacing w:val="12"/>
          <w:position w:val="1"/>
          <w:sz w:val="19"/>
          <w:szCs w:val="19"/>
        </w:rPr>
        <w:t>a</w:t>
      </w:r>
      <w:r>
        <w:rPr>
          <w:position w:val="1"/>
          <w:sz w:val="19"/>
          <w:szCs w:val="19"/>
        </w:rPr>
        <w:t xml:space="preserve">h  </w:t>
      </w:r>
      <w:r>
        <w:rPr>
          <w:spacing w:val="8"/>
          <w:position w:val="1"/>
          <w:sz w:val="19"/>
          <w:szCs w:val="19"/>
        </w:rPr>
        <w:t xml:space="preserve"> </w:t>
      </w:r>
      <w:r>
        <w:rPr>
          <w:spacing w:val="11"/>
          <w:w w:val="102"/>
          <w:position w:val="1"/>
          <w:sz w:val="19"/>
          <w:szCs w:val="19"/>
        </w:rPr>
        <w:t>d</w:t>
      </w:r>
      <w:r>
        <w:rPr>
          <w:spacing w:val="8"/>
          <w:w w:val="102"/>
          <w:position w:val="1"/>
          <w:sz w:val="19"/>
          <w:szCs w:val="19"/>
        </w:rPr>
        <w:t>i</w:t>
      </w:r>
      <w:r>
        <w:rPr>
          <w:w w:val="102"/>
          <w:position w:val="1"/>
          <w:sz w:val="19"/>
          <w:szCs w:val="19"/>
        </w:rPr>
        <w:t>p</w:t>
      </w:r>
      <w:r>
        <w:rPr>
          <w:spacing w:val="-34"/>
          <w:position w:val="1"/>
          <w:sz w:val="19"/>
          <w:szCs w:val="19"/>
        </w:rPr>
        <w:t xml:space="preserve"> </w:t>
      </w:r>
      <w:r>
        <w:rPr>
          <w:spacing w:val="10"/>
          <w:w w:val="102"/>
          <w:position w:val="1"/>
          <w:sz w:val="19"/>
          <w:szCs w:val="19"/>
        </w:rPr>
        <w:t>era</w:t>
      </w:r>
      <w:r>
        <w:rPr>
          <w:spacing w:val="11"/>
          <w:w w:val="102"/>
          <w:position w:val="1"/>
          <w:sz w:val="19"/>
          <w:szCs w:val="19"/>
        </w:rPr>
        <w:t>k</w:t>
      </w:r>
      <w:r>
        <w:rPr>
          <w:w w:val="102"/>
          <w:position w:val="1"/>
          <w:sz w:val="19"/>
          <w:szCs w:val="19"/>
        </w:rPr>
        <w:t>u</w:t>
      </w:r>
      <w:r>
        <w:rPr>
          <w:spacing w:val="-32"/>
          <w:position w:val="1"/>
          <w:sz w:val="19"/>
          <w:szCs w:val="19"/>
        </w:rPr>
        <w:t xml:space="preserve"> </w:t>
      </w:r>
      <w:r>
        <w:rPr>
          <w:spacing w:val="11"/>
          <w:position w:val="1"/>
          <w:sz w:val="19"/>
          <w:szCs w:val="19"/>
        </w:rPr>
        <w:t>k</w:t>
      </w:r>
      <w:r>
        <w:rPr>
          <w:spacing w:val="12"/>
          <w:position w:val="1"/>
          <w:sz w:val="19"/>
          <w:szCs w:val="19"/>
        </w:rPr>
        <w:t>a</w:t>
      </w:r>
      <w:r>
        <w:rPr>
          <w:position w:val="1"/>
          <w:sz w:val="19"/>
          <w:szCs w:val="19"/>
        </w:rPr>
        <w:t xml:space="preserve">n  </w:t>
      </w:r>
      <w:r>
        <w:rPr>
          <w:spacing w:val="3"/>
          <w:position w:val="1"/>
          <w:sz w:val="19"/>
          <w:szCs w:val="19"/>
        </w:rPr>
        <w:t xml:space="preserve"> </w:t>
      </w:r>
      <w:r>
        <w:rPr>
          <w:spacing w:val="11"/>
          <w:w w:val="102"/>
          <w:position w:val="1"/>
          <w:sz w:val="19"/>
          <w:szCs w:val="19"/>
        </w:rPr>
        <w:t>s</w:t>
      </w:r>
      <w:r>
        <w:rPr>
          <w:w w:val="102"/>
          <w:position w:val="1"/>
          <w:sz w:val="19"/>
          <w:szCs w:val="19"/>
        </w:rPr>
        <w:t>u</w:t>
      </w:r>
      <w:r>
        <w:rPr>
          <w:spacing w:val="-34"/>
          <w:position w:val="1"/>
          <w:sz w:val="19"/>
          <w:szCs w:val="19"/>
        </w:rPr>
        <w:t xml:space="preserve"> </w:t>
      </w:r>
      <w:r>
        <w:rPr>
          <w:w w:val="102"/>
          <w:position w:val="1"/>
          <w:sz w:val="19"/>
          <w:szCs w:val="19"/>
        </w:rPr>
        <w:t>p</w:t>
      </w:r>
      <w:r>
        <w:rPr>
          <w:spacing w:val="-34"/>
          <w:position w:val="1"/>
          <w:sz w:val="19"/>
          <w:szCs w:val="19"/>
        </w:rPr>
        <w:t xml:space="preserve"> </w:t>
      </w:r>
      <w:r>
        <w:rPr>
          <w:spacing w:val="12"/>
          <w:position w:val="1"/>
          <w:sz w:val="19"/>
          <w:szCs w:val="19"/>
        </w:rPr>
        <w:t>a</w:t>
      </w:r>
      <w:r>
        <w:rPr>
          <w:spacing w:val="11"/>
          <w:position w:val="1"/>
          <w:sz w:val="19"/>
          <w:szCs w:val="19"/>
        </w:rPr>
        <w:t>y</w:t>
      </w:r>
      <w:r>
        <w:rPr>
          <w:position w:val="1"/>
          <w:sz w:val="19"/>
          <w:szCs w:val="19"/>
        </w:rPr>
        <w:t xml:space="preserve">a </w:t>
      </w:r>
      <w:r>
        <w:rPr>
          <w:spacing w:val="47"/>
          <w:position w:val="1"/>
          <w:sz w:val="19"/>
          <w:szCs w:val="19"/>
        </w:rPr>
        <w:t xml:space="preserve"> </w:t>
      </w:r>
      <w:r>
        <w:rPr>
          <w:w w:val="102"/>
          <w:position w:val="1"/>
          <w:sz w:val="19"/>
          <w:szCs w:val="19"/>
        </w:rPr>
        <w:t>W</w:t>
      </w:r>
      <w:r>
        <w:rPr>
          <w:spacing w:val="-23"/>
          <w:position w:val="1"/>
          <w:sz w:val="19"/>
          <w:szCs w:val="19"/>
        </w:rPr>
        <w:t xml:space="preserve"> </w:t>
      </w:r>
      <w:r>
        <w:rPr>
          <w:spacing w:val="12"/>
          <w:w w:val="102"/>
          <w:position w:val="1"/>
          <w:sz w:val="19"/>
          <w:szCs w:val="19"/>
        </w:rPr>
        <w:t>a</w:t>
      </w:r>
      <w:r>
        <w:rPr>
          <w:w w:val="102"/>
          <w:position w:val="1"/>
          <w:sz w:val="19"/>
          <w:szCs w:val="19"/>
        </w:rPr>
        <w:t>n</w:t>
      </w:r>
      <w:r>
        <w:rPr>
          <w:spacing w:val="-34"/>
          <w:position w:val="1"/>
          <w:sz w:val="19"/>
          <w:szCs w:val="19"/>
        </w:rPr>
        <w:t xml:space="preserve"> </w:t>
      </w:r>
      <w:r>
        <w:rPr>
          <w:position w:val="1"/>
          <w:sz w:val="19"/>
          <w:szCs w:val="19"/>
        </w:rPr>
        <w:t xml:space="preserve">g </w:t>
      </w:r>
      <w:r>
        <w:rPr>
          <w:spacing w:val="42"/>
          <w:position w:val="1"/>
          <w:sz w:val="19"/>
          <w:szCs w:val="19"/>
        </w:rPr>
        <w:t xml:space="preserve"> </w:t>
      </w:r>
      <w:r>
        <w:rPr>
          <w:w w:val="102"/>
          <w:position w:val="1"/>
          <w:sz w:val="19"/>
          <w:szCs w:val="19"/>
        </w:rPr>
        <w:t>J</w:t>
      </w:r>
      <w:r>
        <w:rPr>
          <w:spacing w:val="-34"/>
          <w:position w:val="1"/>
          <w:sz w:val="19"/>
          <w:szCs w:val="19"/>
        </w:rPr>
        <w:t xml:space="preserve"> </w:t>
      </w:r>
      <w:r>
        <w:rPr>
          <w:spacing w:val="12"/>
          <w:w w:val="102"/>
          <w:position w:val="1"/>
          <w:sz w:val="19"/>
          <w:szCs w:val="19"/>
        </w:rPr>
        <w:t>a</w:t>
      </w:r>
      <w:r>
        <w:rPr>
          <w:w w:val="102"/>
          <w:position w:val="1"/>
          <w:sz w:val="19"/>
          <w:szCs w:val="19"/>
        </w:rPr>
        <w:t>m</w:t>
      </w:r>
      <w:r>
        <w:rPr>
          <w:spacing w:val="-31"/>
          <w:position w:val="1"/>
          <w:sz w:val="19"/>
          <w:szCs w:val="19"/>
        </w:rPr>
        <w:t xml:space="preserve"> </w:t>
      </w:r>
      <w:r>
        <w:rPr>
          <w:spacing w:val="8"/>
          <w:w w:val="102"/>
          <w:position w:val="1"/>
          <w:sz w:val="19"/>
          <w:szCs w:val="19"/>
        </w:rPr>
        <w:t>i</w:t>
      </w:r>
      <w:r>
        <w:rPr>
          <w:w w:val="102"/>
          <w:position w:val="1"/>
          <w:sz w:val="19"/>
          <w:szCs w:val="19"/>
        </w:rPr>
        <w:t>n</w:t>
      </w:r>
      <w:r>
        <w:rPr>
          <w:spacing w:val="-34"/>
          <w:position w:val="1"/>
          <w:sz w:val="19"/>
          <w:szCs w:val="19"/>
        </w:rPr>
        <w:t xml:space="preserve"> </w:t>
      </w:r>
      <w:r>
        <w:rPr>
          <w:spacing w:val="12"/>
          <w:position w:val="1"/>
          <w:sz w:val="19"/>
          <w:szCs w:val="19"/>
        </w:rPr>
        <w:t>a</w:t>
      </w:r>
      <w:r>
        <w:rPr>
          <w:position w:val="1"/>
          <w:sz w:val="19"/>
          <w:szCs w:val="19"/>
        </w:rPr>
        <w:t xml:space="preserve">n </w:t>
      </w:r>
      <w:r>
        <w:rPr>
          <w:spacing w:val="46"/>
          <w:position w:val="1"/>
          <w:sz w:val="19"/>
          <w:szCs w:val="19"/>
        </w:rPr>
        <w:t xml:space="preserve"> </w:t>
      </w:r>
      <w:r>
        <w:rPr>
          <w:w w:val="102"/>
          <w:position w:val="1"/>
          <w:sz w:val="19"/>
          <w:szCs w:val="19"/>
        </w:rPr>
        <w:t>P</w:t>
      </w:r>
      <w:r>
        <w:rPr>
          <w:spacing w:val="-33"/>
          <w:position w:val="1"/>
          <w:sz w:val="19"/>
          <w:szCs w:val="19"/>
        </w:rPr>
        <w:t xml:space="preserve"> </w:t>
      </w:r>
      <w:r>
        <w:rPr>
          <w:spacing w:val="12"/>
          <w:w w:val="102"/>
          <w:position w:val="1"/>
          <w:sz w:val="19"/>
          <w:szCs w:val="19"/>
        </w:rPr>
        <w:t>e</w:t>
      </w:r>
      <w:r>
        <w:rPr>
          <w:spacing w:val="6"/>
          <w:w w:val="102"/>
          <w:position w:val="1"/>
          <w:sz w:val="19"/>
          <w:szCs w:val="19"/>
        </w:rPr>
        <w:t>l</w:t>
      </w:r>
      <w:r>
        <w:rPr>
          <w:spacing w:val="12"/>
          <w:w w:val="102"/>
          <w:position w:val="1"/>
          <w:sz w:val="19"/>
          <w:szCs w:val="19"/>
        </w:rPr>
        <w:t>a</w:t>
      </w:r>
      <w:r>
        <w:rPr>
          <w:spacing w:val="11"/>
          <w:w w:val="102"/>
          <w:position w:val="1"/>
          <w:sz w:val="19"/>
          <w:szCs w:val="19"/>
        </w:rPr>
        <w:t>ks</w:t>
      </w:r>
      <w:r>
        <w:rPr>
          <w:spacing w:val="12"/>
          <w:w w:val="102"/>
          <w:position w:val="1"/>
          <w:sz w:val="19"/>
          <w:szCs w:val="19"/>
        </w:rPr>
        <w:t>a</w:t>
      </w:r>
      <w:r>
        <w:rPr>
          <w:w w:val="102"/>
          <w:position w:val="1"/>
          <w:sz w:val="19"/>
          <w:szCs w:val="19"/>
        </w:rPr>
        <w:t>n</w:t>
      </w:r>
      <w:r>
        <w:rPr>
          <w:spacing w:val="-34"/>
          <w:position w:val="1"/>
          <w:sz w:val="19"/>
          <w:szCs w:val="19"/>
        </w:rPr>
        <w:t xml:space="preserve"> </w:t>
      </w:r>
      <w:r>
        <w:rPr>
          <w:spacing w:val="12"/>
          <w:position w:val="1"/>
          <w:sz w:val="19"/>
          <w:szCs w:val="19"/>
        </w:rPr>
        <w:t>aa</w:t>
      </w:r>
      <w:r>
        <w:rPr>
          <w:position w:val="1"/>
          <w:sz w:val="19"/>
          <w:szCs w:val="19"/>
        </w:rPr>
        <w:t xml:space="preserve">n   </w:t>
      </w:r>
      <w:r>
        <w:rPr>
          <w:w w:val="102"/>
          <w:position w:val="1"/>
          <w:sz w:val="19"/>
          <w:szCs w:val="19"/>
        </w:rPr>
        <w:t>b</w:t>
      </w:r>
      <w:r>
        <w:rPr>
          <w:spacing w:val="-34"/>
          <w:position w:val="1"/>
          <w:sz w:val="19"/>
          <w:szCs w:val="19"/>
        </w:rPr>
        <w:t xml:space="preserve"> </w:t>
      </w:r>
      <w:r>
        <w:rPr>
          <w:spacing w:val="10"/>
          <w:w w:val="102"/>
          <w:position w:val="1"/>
          <w:sz w:val="19"/>
          <w:szCs w:val="19"/>
        </w:rPr>
        <w:t>e</w:t>
      </w:r>
      <w:r>
        <w:rPr>
          <w:spacing w:val="7"/>
          <w:w w:val="102"/>
          <w:position w:val="1"/>
          <w:sz w:val="19"/>
          <w:szCs w:val="19"/>
        </w:rPr>
        <w:t>r</w:t>
      </w:r>
      <w:r>
        <w:rPr>
          <w:spacing w:val="11"/>
          <w:w w:val="102"/>
          <w:position w:val="1"/>
          <w:sz w:val="19"/>
          <w:szCs w:val="19"/>
        </w:rPr>
        <w:t>j</w:t>
      </w:r>
      <w:r>
        <w:rPr>
          <w:w w:val="102"/>
          <w:position w:val="1"/>
          <w:sz w:val="19"/>
          <w:szCs w:val="19"/>
        </w:rPr>
        <w:t>u</w:t>
      </w:r>
      <w:r>
        <w:rPr>
          <w:spacing w:val="-34"/>
          <w:position w:val="1"/>
          <w:sz w:val="19"/>
          <w:szCs w:val="19"/>
        </w:rPr>
        <w:t xml:space="preserve"> </w:t>
      </w:r>
      <w:r>
        <w:rPr>
          <w:w w:val="102"/>
          <w:position w:val="1"/>
          <w:sz w:val="19"/>
          <w:szCs w:val="19"/>
        </w:rPr>
        <w:t>m</w:t>
      </w:r>
      <w:r>
        <w:rPr>
          <w:spacing w:val="-31"/>
          <w:position w:val="1"/>
          <w:sz w:val="19"/>
          <w:szCs w:val="19"/>
        </w:rPr>
        <w:t xml:space="preserve"> </w:t>
      </w:r>
      <w:r>
        <w:rPr>
          <w:spacing w:val="6"/>
          <w:position w:val="1"/>
          <w:sz w:val="19"/>
          <w:szCs w:val="19"/>
        </w:rPr>
        <w:t>l</w:t>
      </w:r>
      <w:r>
        <w:rPr>
          <w:spacing w:val="12"/>
          <w:position w:val="1"/>
          <w:sz w:val="19"/>
          <w:szCs w:val="19"/>
        </w:rPr>
        <w:t>a</w:t>
      </w:r>
      <w:r>
        <w:rPr>
          <w:position w:val="1"/>
          <w:sz w:val="19"/>
          <w:szCs w:val="19"/>
        </w:rPr>
        <w:t xml:space="preserve">h  </w:t>
      </w:r>
      <w:r>
        <w:rPr>
          <w:spacing w:val="1"/>
          <w:position w:val="1"/>
          <w:sz w:val="19"/>
          <w:szCs w:val="19"/>
        </w:rPr>
        <w:t xml:space="preserve"> </w:t>
      </w:r>
      <w:r>
        <w:rPr>
          <w:b/>
          <w:spacing w:val="-81"/>
          <w:w w:val="102"/>
          <w:position w:val="1"/>
          <w:sz w:val="19"/>
          <w:szCs w:val="19"/>
        </w:rPr>
        <w:t>_</w:t>
      </w:r>
      <w:r>
        <w:rPr>
          <w:rFonts w:ascii="Arial" w:eastAsia="Arial" w:hAnsi="Arial" w:cs="Arial"/>
          <w:spacing w:val="-50"/>
          <w:w w:val="99"/>
          <w:position w:val="4"/>
        </w:rPr>
        <w:t>R</w:t>
      </w:r>
      <w:r>
        <w:rPr>
          <w:b/>
          <w:spacing w:val="-47"/>
          <w:w w:val="102"/>
          <w:position w:val="1"/>
          <w:sz w:val="19"/>
          <w:szCs w:val="19"/>
        </w:rPr>
        <w:t>_</w:t>
      </w:r>
      <w:r>
        <w:rPr>
          <w:rFonts w:ascii="Arial" w:eastAsia="Arial" w:hAnsi="Arial" w:cs="Arial"/>
          <w:spacing w:val="-106"/>
          <w:w w:val="99"/>
          <w:position w:val="4"/>
        </w:rPr>
        <w:t>M</w:t>
      </w:r>
      <w:r>
        <w:rPr>
          <w:b/>
          <w:spacing w:val="11"/>
          <w:w w:val="102"/>
          <w:position w:val="1"/>
          <w:sz w:val="19"/>
          <w:szCs w:val="19"/>
        </w:rPr>
        <w:t>_</w:t>
      </w:r>
      <w:r>
        <w:rPr>
          <w:b/>
          <w:spacing w:val="8"/>
          <w:w w:val="102"/>
          <w:position w:val="1"/>
          <w:sz w:val="19"/>
          <w:szCs w:val="19"/>
        </w:rPr>
        <w:t>_</w:t>
      </w:r>
      <w:r>
        <w:rPr>
          <w:sz w:val="22"/>
          <w:szCs w:val="22"/>
        </w:rPr>
        <w:t>3</w:t>
      </w:r>
      <w:r>
        <w:rPr>
          <w:spacing w:val="1"/>
          <w:sz w:val="22"/>
          <w:szCs w:val="22"/>
        </w:rPr>
        <w:t>7</w:t>
      </w:r>
      <w:r>
        <w:rPr>
          <w:sz w:val="22"/>
          <w:szCs w:val="22"/>
        </w:rPr>
        <w:t>,0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6.</w:t>
      </w:r>
      <w:r>
        <w:rPr>
          <w:spacing w:val="2"/>
          <w:sz w:val="22"/>
          <w:szCs w:val="22"/>
        </w:rPr>
        <w:t>4</w:t>
      </w:r>
      <w:r>
        <w:rPr>
          <w:sz w:val="22"/>
          <w:szCs w:val="22"/>
        </w:rPr>
        <w:t>9</w:t>
      </w:r>
    </w:p>
    <w:p w14:paraId="5E054B5B" w14:textId="77777777" w:rsidR="00A1190E" w:rsidRDefault="008B4D15">
      <w:pPr>
        <w:spacing w:line="200" w:lineRule="exact"/>
        <w:ind w:left="100" w:right="7594"/>
        <w:jc w:val="both"/>
        <w:rPr>
          <w:sz w:val="19"/>
          <w:szCs w:val="19"/>
        </w:rPr>
      </w:pP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b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pacing w:val="11"/>
          <w:sz w:val="19"/>
          <w:szCs w:val="19"/>
        </w:rPr>
        <w:t>y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r</w:t>
      </w:r>
      <w:r>
        <w:rPr>
          <w:spacing w:val="24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k</w:t>
      </w:r>
      <w:r>
        <w:rPr>
          <w:spacing w:val="12"/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p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pacing w:val="11"/>
          <w:sz w:val="19"/>
          <w:szCs w:val="19"/>
        </w:rPr>
        <w:t>d</w:t>
      </w:r>
      <w:r>
        <w:rPr>
          <w:sz w:val="19"/>
          <w:szCs w:val="19"/>
        </w:rPr>
        <w:t>a</w:t>
      </w:r>
      <w:r>
        <w:rPr>
          <w:spacing w:val="2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K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6"/>
          <w:w w:val="102"/>
          <w:sz w:val="19"/>
          <w:szCs w:val="19"/>
        </w:rPr>
        <w:t>t</w:t>
      </w:r>
      <w:r>
        <w:rPr>
          <w:spacing w:val="10"/>
          <w:w w:val="102"/>
          <w:sz w:val="19"/>
          <w:szCs w:val="19"/>
        </w:rPr>
        <w:t>r</w:t>
      </w:r>
      <w:r>
        <w:rPr>
          <w:spacing w:val="12"/>
          <w:w w:val="102"/>
          <w:sz w:val="19"/>
          <w:szCs w:val="19"/>
        </w:rPr>
        <w:t>a</w:t>
      </w:r>
      <w:r>
        <w:rPr>
          <w:spacing w:val="11"/>
          <w:w w:val="102"/>
          <w:sz w:val="19"/>
          <w:szCs w:val="19"/>
        </w:rPr>
        <w:t>k</w:t>
      </w:r>
      <w:r>
        <w:rPr>
          <w:spacing w:val="8"/>
          <w:w w:val="102"/>
          <w:sz w:val="19"/>
          <w:szCs w:val="19"/>
        </w:rPr>
        <w:t>t</w:t>
      </w:r>
      <w:r>
        <w:rPr>
          <w:w w:val="102"/>
          <w:sz w:val="19"/>
          <w:szCs w:val="19"/>
        </w:rPr>
        <w:t>o</w:t>
      </w:r>
      <w:r>
        <w:rPr>
          <w:spacing w:val="-34"/>
          <w:sz w:val="19"/>
          <w:szCs w:val="19"/>
        </w:rPr>
        <w:t xml:space="preserve"> </w:t>
      </w:r>
      <w:r>
        <w:rPr>
          <w:spacing w:val="7"/>
          <w:w w:val="102"/>
          <w:sz w:val="19"/>
          <w:szCs w:val="19"/>
        </w:rPr>
        <w:t>r</w:t>
      </w:r>
      <w:r>
        <w:rPr>
          <w:w w:val="102"/>
          <w:sz w:val="19"/>
          <w:szCs w:val="19"/>
        </w:rPr>
        <w:t>.</w:t>
      </w:r>
    </w:p>
    <w:p w14:paraId="0C28B9BA" w14:textId="77777777" w:rsidR="00A1190E" w:rsidRDefault="00A1190E">
      <w:pPr>
        <w:spacing w:line="200" w:lineRule="exact"/>
      </w:pPr>
    </w:p>
    <w:p w14:paraId="1169DBFB" w14:textId="77777777" w:rsidR="00A1190E" w:rsidRDefault="00A1190E">
      <w:pPr>
        <w:spacing w:line="200" w:lineRule="exact"/>
      </w:pPr>
    </w:p>
    <w:p w14:paraId="2528E3A2" w14:textId="77777777" w:rsidR="00A1190E" w:rsidRDefault="00A1190E">
      <w:pPr>
        <w:spacing w:before="9" w:line="260" w:lineRule="exact"/>
        <w:rPr>
          <w:sz w:val="26"/>
          <w:szCs w:val="26"/>
        </w:rPr>
      </w:pPr>
    </w:p>
    <w:p w14:paraId="2CB18137" w14:textId="77777777" w:rsidR="00A1190E" w:rsidRDefault="008B4D15">
      <w:pPr>
        <w:spacing w:line="200" w:lineRule="exact"/>
        <w:ind w:left="6529" w:right="197"/>
        <w:jc w:val="center"/>
        <w:rPr>
          <w:sz w:val="19"/>
          <w:szCs w:val="19"/>
        </w:rPr>
      </w:pPr>
      <w:r>
        <w:pict w14:anchorId="6CAA2982">
          <v:group id="_x0000_s1031" style="position:absolute;left:0;text-align:left;margin-left:357.05pt;margin-top:7.2pt;width:192.9pt;height:25.45pt;z-index:-251656704;mso-position-horizontal-relative:page" coordorigin="7141,144" coordsize="3858,509">
            <v:shape id="_x0000_s1033" style="position:absolute;left:7151;top:154;width:3838;height:295" coordorigin="7151,154" coordsize="3838,295" path="m7151,449l10989,449,10989,154,7151,154,7151,449xe" stroked="f">
              <v:path arrowok="t"/>
            </v:shape>
            <v:shape id="_x0000_s1032" style="position:absolute;left:7437;top:408;width:3538;height:235" coordorigin="7437,408" coordsize="3538,235" path="m7437,644l10974,644,10974,408,7437,408,7437,644xe" stroked="f">
              <v:path arrowok="t"/>
            </v:shape>
            <w10:wrap anchorx="page"/>
          </v:group>
        </w:pict>
      </w:r>
      <w:r>
        <w:rPr>
          <w:position w:val="-1"/>
          <w:sz w:val="19"/>
          <w:szCs w:val="19"/>
        </w:rPr>
        <w:t>…</w:t>
      </w:r>
      <w:r>
        <w:rPr>
          <w:spacing w:val="-18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…</w:t>
      </w:r>
      <w:r>
        <w:rPr>
          <w:spacing w:val="-18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…</w:t>
      </w:r>
      <w:r>
        <w:rPr>
          <w:spacing w:val="-18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…</w:t>
      </w:r>
      <w:r>
        <w:rPr>
          <w:spacing w:val="-24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…</w:t>
      </w:r>
      <w:r>
        <w:rPr>
          <w:spacing w:val="-18"/>
          <w:position w:val="-1"/>
          <w:sz w:val="19"/>
          <w:szCs w:val="19"/>
        </w:rPr>
        <w:t xml:space="preserve"> </w:t>
      </w:r>
      <w:r>
        <w:rPr>
          <w:spacing w:val="7"/>
          <w:position w:val="-1"/>
          <w:sz w:val="19"/>
          <w:szCs w:val="19"/>
        </w:rPr>
        <w:t>.</w:t>
      </w:r>
      <w:r>
        <w:rPr>
          <w:position w:val="-1"/>
          <w:sz w:val="19"/>
          <w:szCs w:val="19"/>
        </w:rPr>
        <w:t>…</w:t>
      </w:r>
      <w:r>
        <w:rPr>
          <w:spacing w:val="-17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…</w:t>
      </w:r>
      <w:r>
        <w:rPr>
          <w:spacing w:val="-24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…</w:t>
      </w:r>
      <w:r>
        <w:rPr>
          <w:spacing w:val="-18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…</w:t>
      </w:r>
      <w:r>
        <w:rPr>
          <w:spacing w:val="-18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…</w:t>
      </w:r>
      <w:r>
        <w:rPr>
          <w:spacing w:val="-24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…</w:t>
      </w:r>
      <w:r>
        <w:rPr>
          <w:spacing w:val="-18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…</w:t>
      </w:r>
      <w:r>
        <w:rPr>
          <w:spacing w:val="-18"/>
          <w:position w:val="-1"/>
          <w:sz w:val="19"/>
          <w:szCs w:val="19"/>
        </w:rPr>
        <w:t xml:space="preserve"> </w:t>
      </w:r>
      <w:r>
        <w:rPr>
          <w:position w:val="-1"/>
          <w:sz w:val="19"/>
          <w:szCs w:val="19"/>
        </w:rPr>
        <w:t>…</w:t>
      </w:r>
      <w:r>
        <w:rPr>
          <w:spacing w:val="-18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…</w:t>
      </w:r>
      <w:r>
        <w:rPr>
          <w:spacing w:val="-24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…</w:t>
      </w:r>
    </w:p>
    <w:p w14:paraId="30B6D9C6" w14:textId="77777777" w:rsidR="00A1190E" w:rsidRDefault="008B4D15">
      <w:pPr>
        <w:spacing w:line="200" w:lineRule="exact"/>
        <w:ind w:right="498"/>
        <w:jc w:val="right"/>
        <w:rPr>
          <w:sz w:val="22"/>
          <w:szCs w:val="22"/>
        </w:rPr>
      </w:pP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OR 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. ABDULLAH</w:t>
      </w:r>
    </w:p>
    <w:p w14:paraId="71CD3CA5" w14:textId="77777777" w:rsidR="00A1190E" w:rsidRDefault="008B4D15">
      <w:pPr>
        <w:spacing w:before="1"/>
        <w:ind w:right="851"/>
        <w:jc w:val="right"/>
        <w:rPr>
          <w:sz w:val="22"/>
          <w:szCs w:val="22"/>
        </w:rPr>
      </w:pPr>
      <w:r>
        <w:rPr>
          <w:spacing w:val="4"/>
          <w:sz w:val="22"/>
          <w:szCs w:val="22"/>
        </w:rPr>
        <w:t>J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U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ERA DA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</w:p>
    <w:p w14:paraId="699C7D3A" w14:textId="77777777" w:rsidR="00A1190E" w:rsidRDefault="008B4D15">
      <w:pPr>
        <w:spacing w:line="200" w:lineRule="exact"/>
        <w:ind w:right="580"/>
        <w:jc w:val="right"/>
        <w:rPr>
          <w:sz w:val="19"/>
          <w:szCs w:val="19"/>
        </w:rPr>
      </w:pPr>
      <w:r>
        <w:rPr>
          <w:w w:val="102"/>
          <w:sz w:val="19"/>
          <w:szCs w:val="19"/>
        </w:rPr>
        <w:t>J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pacing w:val="11"/>
          <w:sz w:val="19"/>
          <w:szCs w:val="19"/>
        </w:rPr>
        <w:t>b</w:t>
      </w:r>
      <w:r>
        <w:rPr>
          <w:spacing w:val="12"/>
          <w:sz w:val="19"/>
          <w:szCs w:val="19"/>
        </w:rPr>
        <w:t>a</w:t>
      </w:r>
      <w:r>
        <w:rPr>
          <w:spacing w:val="8"/>
          <w:sz w:val="19"/>
          <w:szCs w:val="19"/>
        </w:rPr>
        <w:t>t</w:t>
      </w:r>
      <w:r>
        <w:rPr>
          <w:spacing w:val="10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3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</w:t>
      </w:r>
      <w:r>
        <w:rPr>
          <w:spacing w:val="-33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1"/>
          <w:sz w:val="19"/>
          <w:szCs w:val="19"/>
        </w:rPr>
        <w:t>g</w:t>
      </w:r>
      <w:r>
        <w:rPr>
          <w:spacing w:val="12"/>
          <w:sz w:val="19"/>
          <w:szCs w:val="19"/>
        </w:rPr>
        <w:t>a</w:t>
      </w:r>
      <w:r>
        <w:rPr>
          <w:spacing w:val="6"/>
          <w:sz w:val="19"/>
          <w:szCs w:val="19"/>
        </w:rPr>
        <w:t>i</w:t>
      </w:r>
      <w:r>
        <w:rPr>
          <w:spacing w:val="10"/>
          <w:sz w:val="19"/>
          <w:szCs w:val="19"/>
        </w:rPr>
        <w:t>r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0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22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s</w:t>
      </w:r>
      <w:r>
        <w:rPr>
          <w:spacing w:val="12"/>
          <w:w w:val="102"/>
          <w:sz w:val="19"/>
          <w:szCs w:val="19"/>
        </w:rPr>
        <w:t>a</w:t>
      </w:r>
      <w:r>
        <w:rPr>
          <w:spacing w:val="8"/>
          <w:w w:val="102"/>
          <w:sz w:val="19"/>
          <w:szCs w:val="19"/>
        </w:rPr>
        <w:t>l</w:t>
      </w:r>
      <w:r>
        <w:rPr>
          <w:spacing w:val="6"/>
          <w:w w:val="102"/>
          <w:sz w:val="19"/>
          <w:szCs w:val="19"/>
        </w:rPr>
        <w:t>i</w:t>
      </w:r>
      <w:r>
        <w:rPr>
          <w:spacing w:val="10"/>
          <w:w w:val="102"/>
          <w:sz w:val="19"/>
          <w:szCs w:val="19"/>
        </w:rPr>
        <w:t>r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,</w:t>
      </w:r>
    </w:p>
    <w:p w14:paraId="337CFA81" w14:textId="77777777" w:rsidR="00A1190E" w:rsidRDefault="008B4D15">
      <w:pPr>
        <w:spacing w:before="4"/>
        <w:ind w:right="568"/>
        <w:jc w:val="right"/>
        <w:rPr>
          <w:sz w:val="19"/>
          <w:szCs w:val="19"/>
        </w:rPr>
      </w:pPr>
      <w:r>
        <w:rPr>
          <w:w w:val="102"/>
          <w:sz w:val="19"/>
          <w:szCs w:val="19"/>
        </w:rPr>
        <w:t>D</w:t>
      </w:r>
      <w:r>
        <w:rPr>
          <w:spacing w:val="-30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ae</w:t>
      </w:r>
      <w:r>
        <w:rPr>
          <w:spacing w:val="7"/>
          <w:sz w:val="19"/>
          <w:szCs w:val="19"/>
        </w:rPr>
        <w:t>r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h</w:t>
      </w:r>
      <w:r>
        <w:rPr>
          <w:spacing w:val="26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K</w:t>
      </w:r>
      <w:r>
        <w:rPr>
          <w:spacing w:val="-2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10"/>
          <w:sz w:val="19"/>
          <w:szCs w:val="19"/>
        </w:rPr>
        <w:t>a</w:t>
      </w:r>
      <w:r>
        <w:rPr>
          <w:spacing w:val="8"/>
          <w:sz w:val="19"/>
          <w:szCs w:val="19"/>
        </w:rPr>
        <w:t>l</w:t>
      </w:r>
      <w:r>
        <w:rPr>
          <w:sz w:val="19"/>
          <w:szCs w:val="19"/>
        </w:rPr>
        <w:t>a</w:t>
      </w:r>
      <w:r>
        <w:rPr>
          <w:spacing w:val="2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</w:t>
      </w:r>
      <w:r>
        <w:rPr>
          <w:spacing w:val="-2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pacing w:val="10"/>
          <w:w w:val="102"/>
          <w:sz w:val="19"/>
          <w:szCs w:val="19"/>
        </w:rPr>
        <w:t>a</w:t>
      </w:r>
      <w:r>
        <w:rPr>
          <w:spacing w:val="8"/>
          <w:w w:val="102"/>
          <w:sz w:val="19"/>
          <w:szCs w:val="19"/>
        </w:rPr>
        <w:t>/</w:t>
      </w:r>
      <w:r>
        <w:rPr>
          <w:w w:val="102"/>
          <w:sz w:val="19"/>
          <w:szCs w:val="19"/>
        </w:rPr>
        <w:t>S</w:t>
      </w:r>
      <w:r>
        <w:rPr>
          <w:spacing w:val="-33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</w:t>
      </w:r>
      <w:r>
        <w:rPr>
          <w:spacing w:val="11"/>
          <w:w w:val="102"/>
          <w:sz w:val="19"/>
          <w:szCs w:val="19"/>
        </w:rPr>
        <w:t>k</w:t>
      </w:r>
      <w:r>
        <w:rPr>
          <w:spacing w:val="6"/>
          <w:w w:val="102"/>
          <w:sz w:val="19"/>
          <w:szCs w:val="19"/>
        </w:rPr>
        <w:t>/</w:t>
      </w:r>
      <w:r>
        <w:rPr>
          <w:w w:val="102"/>
          <w:sz w:val="19"/>
          <w:szCs w:val="19"/>
        </w:rPr>
        <w:t>B</w:t>
      </w:r>
      <w:r>
        <w:rPr>
          <w:spacing w:val="-31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spacing w:val="8"/>
          <w:w w:val="102"/>
          <w:sz w:val="19"/>
          <w:szCs w:val="19"/>
        </w:rPr>
        <w:t>li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g</w:t>
      </w:r>
    </w:p>
    <w:p w14:paraId="5CA2F7EF" w14:textId="77777777" w:rsidR="00A1190E" w:rsidRDefault="008B4D15">
      <w:pPr>
        <w:spacing w:before="3" w:line="200" w:lineRule="exact"/>
        <w:ind w:right="836"/>
        <w:jc w:val="right"/>
        <w:rPr>
          <w:sz w:val="19"/>
          <w:szCs w:val="19"/>
        </w:rPr>
      </w:pPr>
      <w:r>
        <w:rPr>
          <w:w w:val="102"/>
          <w:position w:val="-1"/>
          <w:sz w:val="19"/>
          <w:szCs w:val="19"/>
        </w:rPr>
        <w:t>0</w:t>
      </w:r>
      <w:r>
        <w:rPr>
          <w:spacing w:val="-34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8</w:t>
      </w:r>
      <w:r>
        <w:rPr>
          <w:spacing w:val="-34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0</w:t>
      </w:r>
      <w:r>
        <w:rPr>
          <w:spacing w:val="-34"/>
          <w:position w:val="-1"/>
          <w:sz w:val="19"/>
          <w:szCs w:val="19"/>
        </w:rPr>
        <w:t xml:space="preserve"> </w:t>
      </w:r>
      <w:r>
        <w:rPr>
          <w:spacing w:val="11"/>
          <w:position w:val="-1"/>
          <w:sz w:val="19"/>
          <w:szCs w:val="19"/>
        </w:rPr>
        <w:t>0</w:t>
      </w:r>
      <w:r>
        <w:rPr>
          <w:position w:val="-1"/>
          <w:sz w:val="19"/>
          <w:szCs w:val="19"/>
        </w:rPr>
        <w:t>0</w:t>
      </w:r>
      <w:r>
        <w:rPr>
          <w:spacing w:val="25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S</w:t>
      </w:r>
      <w:r>
        <w:rPr>
          <w:spacing w:val="-33"/>
          <w:position w:val="-1"/>
          <w:sz w:val="19"/>
          <w:szCs w:val="19"/>
        </w:rPr>
        <w:t xml:space="preserve"> </w:t>
      </w:r>
      <w:r>
        <w:rPr>
          <w:spacing w:val="11"/>
          <w:position w:val="-1"/>
          <w:sz w:val="19"/>
          <w:szCs w:val="19"/>
        </w:rPr>
        <w:t>g</w:t>
      </w:r>
      <w:r>
        <w:rPr>
          <w:position w:val="-1"/>
          <w:sz w:val="19"/>
          <w:szCs w:val="19"/>
        </w:rPr>
        <w:t>.</w:t>
      </w:r>
      <w:r>
        <w:rPr>
          <w:spacing w:val="17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P</w:t>
      </w:r>
      <w:r>
        <w:rPr>
          <w:spacing w:val="-33"/>
          <w:position w:val="-1"/>
          <w:sz w:val="19"/>
          <w:szCs w:val="19"/>
        </w:rPr>
        <w:t xml:space="preserve"> </w:t>
      </w:r>
      <w:r>
        <w:rPr>
          <w:spacing w:val="12"/>
          <w:position w:val="-1"/>
          <w:sz w:val="19"/>
          <w:szCs w:val="19"/>
        </w:rPr>
        <w:t>e</w:t>
      </w:r>
      <w:r>
        <w:rPr>
          <w:spacing w:val="8"/>
          <w:position w:val="-1"/>
          <w:sz w:val="19"/>
          <w:szCs w:val="19"/>
        </w:rPr>
        <w:t>t</w:t>
      </w:r>
      <w:r>
        <w:rPr>
          <w:spacing w:val="12"/>
          <w:position w:val="-1"/>
          <w:sz w:val="19"/>
          <w:szCs w:val="19"/>
        </w:rPr>
        <w:t>a</w:t>
      </w:r>
      <w:r>
        <w:rPr>
          <w:spacing w:val="11"/>
          <w:position w:val="-1"/>
          <w:sz w:val="19"/>
          <w:szCs w:val="19"/>
        </w:rPr>
        <w:t>n</w:t>
      </w:r>
      <w:r>
        <w:rPr>
          <w:spacing w:val="8"/>
          <w:position w:val="-1"/>
          <w:sz w:val="19"/>
          <w:szCs w:val="19"/>
        </w:rPr>
        <w:t>i</w:t>
      </w:r>
      <w:r>
        <w:rPr>
          <w:position w:val="-1"/>
          <w:sz w:val="19"/>
          <w:szCs w:val="19"/>
        </w:rPr>
        <w:t>,</w:t>
      </w:r>
      <w:r>
        <w:rPr>
          <w:spacing w:val="20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K</w:t>
      </w:r>
      <w:r>
        <w:rPr>
          <w:spacing w:val="-27"/>
          <w:position w:val="-1"/>
          <w:sz w:val="19"/>
          <w:szCs w:val="19"/>
        </w:rPr>
        <w:t xml:space="preserve"> </w:t>
      </w:r>
      <w:r>
        <w:rPr>
          <w:spacing w:val="10"/>
          <w:w w:val="102"/>
          <w:position w:val="-1"/>
          <w:sz w:val="19"/>
          <w:szCs w:val="19"/>
        </w:rPr>
        <w:t>e</w:t>
      </w:r>
      <w:r>
        <w:rPr>
          <w:w w:val="102"/>
          <w:position w:val="-1"/>
          <w:sz w:val="19"/>
          <w:szCs w:val="19"/>
        </w:rPr>
        <w:t>d</w:t>
      </w:r>
      <w:r>
        <w:rPr>
          <w:spacing w:val="-34"/>
          <w:position w:val="-1"/>
          <w:sz w:val="19"/>
          <w:szCs w:val="19"/>
        </w:rPr>
        <w:t xml:space="preserve"> </w:t>
      </w:r>
      <w:r>
        <w:rPr>
          <w:spacing w:val="12"/>
          <w:w w:val="102"/>
          <w:position w:val="-1"/>
          <w:sz w:val="19"/>
          <w:szCs w:val="19"/>
        </w:rPr>
        <w:t>a</w:t>
      </w:r>
      <w:r>
        <w:rPr>
          <w:w w:val="102"/>
          <w:position w:val="-1"/>
          <w:sz w:val="19"/>
          <w:szCs w:val="19"/>
        </w:rPr>
        <w:t>h</w:t>
      </w:r>
      <w:r>
        <w:rPr>
          <w:spacing w:val="-34"/>
          <w:position w:val="-1"/>
          <w:sz w:val="19"/>
          <w:szCs w:val="19"/>
        </w:rPr>
        <w:t xml:space="preserve"> </w:t>
      </w:r>
      <w:r>
        <w:rPr>
          <w:w w:val="102"/>
          <w:position w:val="-1"/>
          <w:sz w:val="19"/>
          <w:szCs w:val="19"/>
        </w:rPr>
        <w:t>.</w:t>
      </w:r>
    </w:p>
    <w:p w14:paraId="730E7A31" w14:textId="77777777" w:rsidR="00A1190E" w:rsidRDefault="00A1190E">
      <w:pPr>
        <w:spacing w:before="14" w:line="220" w:lineRule="exact"/>
        <w:rPr>
          <w:sz w:val="22"/>
          <w:szCs w:val="22"/>
        </w:rPr>
      </w:pPr>
    </w:p>
    <w:p w14:paraId="0D7298FF" w14:textId="77777777" w:rsidR="00A1190E" w:rsidRDefault="008B4D15">
      <w:pPr>
        <w:spacing w:before="39"/>
        <w:ind w:left="100"/>
        <w:rPr>
          <w:sz w:val="19"/>
          <w:szCs w:val="19"/>
        </w:rPr>
      </w:pPr>
      <w:r>
        <w:pict w14:anchorId="57073EB6">
          <v:group id="_x0000_s1026" style="position:absolute;left:0;text-align:left;margin-left:53.3pt;margin-top:.75pt;width:497.1pt;height:1.35pt;z-index:-251658752;mso-position-horizontal-relative:page" coordorigin="1067,15" coordsize="9942,27">
            <v:polyline id="_x0000_s1030" style="position:absolute" points="12046,58,2131,58" coordorigin="1051,29" coordsize="9973,0" filled="f" strokeweight="1.37pt">
              <v:path arrowok="t"/>
            </v:polyline>
            <v:polyline id="_x0000_s1029" style="position:absolute" points="2131,58,12046,58" coordorigin="1051,29" coordsize="9973,0" filled="f" strokeweight="1.37pt">
              <v:path arrowok="t"/>
            </v:polyline>
            <v:polyline id="_x0000_s1028" style="position:absolute" points="12048,34,2133,34" coordorigin="1053,17" coordsize="9970,0" filled="f" strokeweight=".14pt">
              <v:path arrowok="t"/>
            </v:polyline>
            <v:polyline id="_x0000_s1027" style="position:absolute" points="2133,34,12048,34" coordorigin="1053,17" coordsize="9970,0" filled="f" strokeweight=".14pt">
              <v:path arrowok="t"/>
            </v:polyline>
            <w10:wrap anchorx="page"/>
          </v:group>
        </w:pict>
      </w:r>
      <w:r>
        <w:rPr>
          <w:sz w:val="19"/>
          <w:szCs w:val="19"/>
        </w:rPr>
        <w:t>*</w:t>
      </w:r>
      <w:r>
        <w:rPr>
          <w:spacing w:val="2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</w:t>
      </w:r>
      <w:r>
        <w:rPr>
          <w:spacing w:val="-31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pacing w:val="8"/>
          <w:sz w:val="19"/>
          <w:szCs w:val="19"/>
        </w:rPr>
        <w:t>t</w:t>
      </w:r>
      <w:r>
        <w:rPr>
          <w:spacing w:val="10"/>
          <w:sz w:val="19"/>
          <w:szCs w:val="19"/>
        </w:rPr>
        <w:t>a</w:t>
      </w:r>
      <w:r>
        <w:rPr>
          <w:spacing w:val="8"/>
          <w:sz w:val="19"/>
          <w:szCs w:val="19"/>
        </w:rPr>
        <w:t>l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32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y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g</w:t>
      </w:r>
      <w:r>
        <w:rPr>
          <w:spacing w:val="20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ti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k</w:t>
      </w:r>
      <w:r>
        <w:rPr>
          <w:spacing w:val="2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e</w:t>
      </w:r>
      <w:r>
        <w:rPr>
          <w:spacing w:val="10"/>
          <w:w w:val="102"/>
          <w:sz w:val="19"/>
          <w:szCs w:val="19"/>
        </w:rPr>
        <w:t>r</w:t>
      </w:r>
      <w:r>
        <w:rPr>
          <w:spacing w:val="11"/>
          <w:w w:val="102"/>
          <w:sz w:val="19"/>
          <w:szCs w:val="19"/>
        </w:rPr>
        <w:t>k</w:t>
      </w:r>
      <w:r>
        <w:rPr>
          <w:spacing w:val="12"/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aa</w:t>
      </w:r>
      <w:r>
        <w:rPr>
          <w:w w:val="102"/>
          <w:sz w:val="19"/>
          <w:szCs w:val="19"/>
        </w:rPr>
        <w:t>n</w:t>
      </w:r>
    </w:p>
    <w:p w14:paraId="00643765" w14:textId="77777777" w:rsidR="00A1190E" w:rsidRDefault="00A1190E">
      <w:pPr>
        <w:spacing w:before="6" w:line="220" w:lineRule="exact"/>
        <w:rPr>
          <w:sz w:val="22"/>
          <w:szCs w:val="22"/>
        </w:rPr>
      </w:pPr>
    </w:p>
    <w:p w14:paraId="1FADDF7B" w14:textId="77777777" w:rsidR="00A1190E" w:rsidRDefault="008B4D15">
      <w:pPr>
        <w:ind w:left="100"/>
        <w:rPr>
          <w:sz w:val="19"/>
          <w:szCs w:val="19"/>
        </w:rPr>
      </w:pPr>
      <w:r>
        <w:rPr>
          <w:w w:val="102"/>
          <w:sz w:val="19"/>
          <w:szCs w:val="19"/>
        </w:rPr>
        <w:t>C</w:t>
      </w:r>
      <w:r>
        <w:rPr>
          <w:spacing w:val="-3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T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0"/>
          <w:sz w:val="19"/>
          <w:szCs w:val="19"/>
        </w:rPr>
        <w:t xml:space="preserve"> </w:t>
      </w:r>
      <w:r>
        <w:rPr>
          <w:sz w:val="19"/>
          <w:szCs w:val="19"/>
        </w:rPr>
        <w:t>N</w:t>
      </w:r>
      <w:r>
        <w:rPr>
          <w:spacing w:val="2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O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L</w:t>
      </w:r>
      <w:r>
        <w:rPr>
          <w:spacing w:val="-3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</w:t>
      </w:r>
      <w:r>
        <w:rPr>
          <w:spacing w:val="-32"/>
          <w:sz w:val="19"/>
          <w:szCs w:val="19"/>
        </w:rPr>
        <w:t xml:space="preserve"> </w:t>
      </w:r>
      <w:r>
        <w:rPr>
          <w:sz w:val="19"/>
          <w:szCs w:val="19"/>
        </w:rPr>
        <w:t>H</w:t>
      </w:r>
      <w:r>
        <w:rPr>
          <w:spacing w:val="2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P</w:t>
      </w:r>
      <w:r>
        <w:rPr>
          <w:spacing w:val="-3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</w:t>
      </w:r>
      <w:r>
        <w:rPr>
          <w:spacing w:val="-3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G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W</w:t>
      </w:r>
      <w:r>
        <w:rPr>
          <w:spacing w:val="-2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0"/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>
        <w:rPr>
          <w:spacing w:val="1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Y</w:t>
      </w:r>
      <w:r>
        <w:rPr>
          <w:spacing w:val="-2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N</w:t>
      </w:r>
      <w:r>
        <w:rPr>
          <w:spacing w:val="-30"/>
          <w:sz w:val="19"/>
          <w:szCs w:val="19"/>
        </w:rPr>
        <w:t xml:space="preserve"> </w:t>
      </w:r>
      <w:r>
        <w:rPr>
          <w:sz w:val="19"/>
          <w:szCs w:val="19"/>
        </w:rPr>
        <w:t>G</w:t>
      </w:r>
      <w:r>
        <w:rPr>
          <w:spacing w:val="2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</w:t>
      </w:r>
      <w:r>
        <w:rPr>
          <w:spacing w:val="-2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</w:t>
      </w:r>
      <w:r>
        <w:rPr>
          <w:spacing w:val="-3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N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Y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</w:t>
      </w:r>
      <w:r>
        <w:rPr>
          <w:spacing w:val="-3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27"/>
          <w:sz w:val="19"/>
          <w:szCs w:val="19"/>
        </w:rPr>
        <w:t xml:space="preserve"> </w:t>
      </w:r>
      <w:r>
        <w:rPr>
          <w:spacing w:val="7"/>
          <w:w w:val="102"/>
          <w:sz w:val="19"/>
          <w:szCs w:val="19"/>
        </w:rPr>
        <w:t>I</w:t>
      </w:r>
      <w:r>
        <w:rPr>
          <w:w w:val="102"/>
          <w:sz w:val="19"/>
          <w:szCs w:val="19"/>
        </w:rPr>
        <w:t>A</w:t>
      </w:r>
      <w:r>
        <w:rPr>
          <w:spacing w:val="-2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K</w:t>
      </w:r>
      <w:r>
        <w:rPr>
          <w:spacing w:val="-27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0"/>
          <w:sz w:val="19"/>
          <w:szCs w:val="19"/>
        </w:rPr>
        <w:t xml:space="preserve"> </w:t>
      </w:r>
      <w:r>
        <w:rPr>
          <w:sz w:val="19"/>
          <w:szCs w:val="19"/>
        </w:rPr>
        <w:t>N</w:t>
      </w:r>
      <w:r>
        <w:rPr>
          <w:spacing w:val="2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B</w:t>
      </w:r>
      <w:r>
        <w:rPr>
          <w:spacing w:val="-3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</w:t>
      </w:r>
      <w:r>
        <w:rPr>
          <w:spacing w:val="-3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C</w:t>
      </w:r>
      <w:r>
        <w:rPr>
          <w:spacing w:val="-31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E</w:t>
      </w:r>
      <w:r>
        <w:rPr>
          <w:spacing w:val="-32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</w:t>
      </w:r>
    </w:p>
    <w:p w14:paraId="6C633797" w14:textId="77777777" w:rsidR="00A1190E" w:rsidRDefault="008B4D15">
      <w:pPr>
        <w:spacing w:before="3"/>
        <w:ind w:left="100"/>
        <w:rPr>
          <w:sz w:val="19"/>
          <w:szCs w:val="19"/>
        </w:rPr>
      </w:pPr>
      <w:r>
        <w:rPr>
          <w:w w:val="102"/>
          <w:sz w:val="19"/>
          <w:szCs w:val="19"/>
        </w:rPr>
        <w:t>J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l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h</w:t>
      </w:r>
      <w:r>
        <w:rPr>
          <w:spacing w:val="23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m</w:t>
      </w:r>
      <w:r>
        <w:rPr>
          <w:spacing w:val="-31"/>
          <w:sz w:val="19"/>
          <w:szCs w:val="19"/>
        </w:rPr>
        <w:t xml:space="preserve"> 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u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n</w:t>
      </w:r>
      <w:r>
        <w:rPr>
          <w:spacing w:val="23"/>
          <w:sz w:val="19"/>
          <w:szCs w:val="19"/>
        </w:rPr>
        <w:t xml:space="preserve"> </w:t>
      </w:r>
      <w:r>
        <w:rPr>
          <w:spacing w:val="11"/>
          <w:w w:val="102"/>
          <w:sz w:val="19"/>
          <w:szCs w:val="19"/>
        </w:rPr>
        <w:t>y</w:t>
      </w:r>
      <w:r>
        <w:rPr>
          <w:spacing w:val="12"/>
          <w:w w:val="102"/>
          <w:sz w:val="19"/>
          <w:szCs w:val="19"/>
        </w:rPr>
        <w:t>a</w:t>
      </w:r>
      <w:r>
        <w:rPr>
          <w:w w:val="102"/>
          <w:sz w:val="19"/>
          <w:szCs w:val="19"/>
        </w:rPr>
        <w:t>n</w:t>
      </w:r>
      <w:r>
        <w:rPr>
          <w:spacing w:val="-34"/>
          <w:sz w:val="19"/>
          <w:szCs w:val="19"/>
        </w:rPr>
        <w:t xml:space="preserve"> </w:t>
      </w:r>
      <w:r>
        <w:rPr>
          <w:sz w:val="19"/>
          <w:szCs w:val="19"/>
        </w:rPr>
        <w:t>g</w:t>
      </w:r>
      <w:r>
        <w:rPr>
          <w:spacing w:val="20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d</w:t>
      </w:r>
      <w:r>
        <w:rPr>
          <w:spacing w:val="-34"/>
          <w:sz w:val="19"/>
          <w:szCs w:val="19"/>
        </w:rPr>
        <w:t xml:space="preserve"> </w:t>
      </w:r>
      <w:r>
        <w:rPr>
          <w:spacing w:val="8"/>
          <w:w w:val="102"/>
          <w:sz w:val="19"/>
          <w:szCs w:val="19"/>
        </w:rPr>
        <w:t>il</w:t>
      </w:r>
      <w:r>
        <w:rPr>
          <w:spacing w:val="12"/>
          <w:w w:val="102"/>
          <w:sz w:val="19"/>
          <w:szCs w:val="19"/>
        </w:rPr>
        <w:t>e</w:t>
      </w:r>
      <w:r>
        <w:rPr>
          <w:w w:val="102"/>
          <w:sz w:val="19"/>
          <w:szCs w:val="19"/>
        </w:rPr>
        <w:t>p</w:t>
      </w:r>
      <w:r>
        <w:rPr>
          <w:spacing w:val="-34"/>
          <w:sz w:val="19"/>
          <w:szCs w:val="19"/>
        </w:rPr>
        <w:t xml:space="preserve"> </w:t>
      </w:r>
      <w:r>
        <w:rPr>
          <w:spacing w:val="12"/>
          <w:sz w:val="19"/>
          <w:szCs w:val="19"/>
        </w:rPr>
        <w:t>a</w:t>
      </w:r>
      <w:r>
        <w:rPr>
          <w:spacing w:val="8"/>
          <w:sz w:val="19"/>
          <w:szCs w:val="19"/>
        </w:rPr>
        <w:t>s</w:t>
      </w:r>
      <w:r>
        <w:rPr>
          <w:spacing w:val="11"/>
          <w:sz w:val="19"/>
          <w:szCs w:val="19"/>
        </w:rPr>
        <w:t>k</w:t>
      </w:r>
      <w:r>
        <w:rPr>
          <w:spacing w:val="12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30"/>
          <w:sz w:val="19"/>
          <w:szCs w:val="19"/>
        </w:rPr>
        <w:t xml:space="preserve"> </w:t>
      </w:r>
      <w:r>
        <w:rPr>
          <w:spacing w:val="8"/>
          <w:sz w:val="19"/>
          <w:szCs w:val="19"/>
        </w:rPr>
        <w:t>i</w:t>
      </w:r>
      <w:r>
        <w:rPr>
          <w:spacing w:val="12"/>
          <w:sz w:val="19"/>
          <w:szCs w:val="19"/>
        </w:rPr>
        <w:t>a</w:t>
      </w:r>
      <w:r>
        <w:rPr>
          <w:spacing w:val="8"/>
          <w:sz w:val="19"/>
          <w:szCs w:val="19"/>
        </w:rPr>
        <w:t>l</w:t>
      </w:r>
      <w:r>
        <w:rPr>
          <w:spacing w:val="10"/>
          <w:sz w:val="19"/>
          <w:szCs w:val="19"/>
        </w:rPr>
        <w:t>a</w:t>
      </w:r>
      <w:r>
        <w:rPr>
          <w:sz w:val="19"/>
          <w:szCs w:val="19"/>
        </w:rPr>
        <w:t>h</w:t>
      </w:r>
      <w:r>
        <w:rPr>
          <w:spacing w:val="2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R</w:t>
      </w:r>
      <w:r>
        <w:rPr>
          <w:spacing w:val="-31"/>
          <w:sz w:val="19"/>
          <w:szCs w:val="19"/>
        </w:rPr>
        <w:t xml:space="preserve"> </w:t>
      </w:r>
      <w:r>
        <w:rPr>
          <w:sz w:val="19"/>
          <w:szCs w:val="19"/>
        </w:rPr>
        <w:t>M</w:t>
      </w:r>
      <w:r>
        <w:rPr>
          <w:spacing w:val="3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…</w:t>
      </w:r>
      <w:r>
        <w:rPr>
          <w:spacing w:val="-24"/>
          <w:sz w:val="19"/>
          <w:szCs w:val="19"/>
        </w:rPr>
        <w:t xml:space="preserve"> </w:t>
      </w:r>
      <w:r>
        <w:rPr>
          <w:sz w:val="19"/>
          <w:szCs w:val="19"/>
        </w:rPr>
        <w:t>…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…</w:t>
      </w:r>
      <w:r>
        <w:rPr>
          <w:spacing w:val="-1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…</w:t>
      </w:r>
      <w:r>
        <w:rPr>
          <w:spacing w:val="-24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…</w:t>
      </w:r>
      <w:r>
        <w:rPr>
          <w:spacing w:val="-24"/>
          <w:sz w:val="19"/>
          <w:szCs w:val="19"/>
        </w:rPr>
        <w:t xml:space="preserve"> </w:t>
      </w:r>
      <w:r>
        <w:rPr>
          <w:sz w:val="19"/>
          <w:szCs w:val="19"/>
        </w:rPr>
        <w:t>…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…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…</w:t>
      </w:r>
      <w:r>
        <w:rPr>
          <w:spacing w:val="-1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…</w:t>
      </w:r>
      <w:r>
        <w:rPr>
          <w:spacing w:val="-24"/>
          <w:sz w:val="19"/>
          <w:szCs w:val="19"/>
        </w:rPr>
        <w:t xml:space="preserve"> </w:t>
      </w:r>
      <w:r>
        <w:rPr>
          <w:sz w:val="19"/>
          <w:szCs w:val="19"/>
        </w:rPr>
        <w:t>…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…</w:t>
      </w:r>
      <w:r>
        <w:rPr>
          <w:spacing w:val="-18"/>
          <w:sz w:val="19"/>
          <w:szCs w:val="19"/>
        </w:rPr>
        <w:t xml:space="preserve"> </w:t>
      </w:r>
      <w:r>
        <w:rPr>
          <w:sz w:val="19"/>
          <w:szCs w:val="19"/>
        </w:rPr>
        <w:t>…</w:t>
      </w:r>
      <w:r>
        <w:rPr>
          <w:spacing w:val="-1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.</w:t>
      </w:r>
    </w:p>
    <w:p w14:paraId="35589624" w14:textId="77777777" w:rsidR="00A1190E" w:rsidRDefault="008B4D15">
      <w:pPr>
        <w:spacing w:line="240" w:lineRule="exact"/>
        <w:ind w:left="100"/>
        <w:rPr>
          <w:sz w:val="21"/>
          <w:szCs w:val="21"/>
        </w:rPr>
      </w:pPr>
      <w:r>
        <w:rPr>
          <w:spacing w:val="9"/>
          <w:sz w:val="21"/>
          <w:szCs w:val="21"/>
        </w:rPr>
        <w:t>(</w:t>
      </w:r>
      <w:r>
        <w:rPr>
          <w:sz w:val="21"/>
          <w:szCs w:val="21"/>
        </w:rPr>
        <w:t>S</w:t>
      </w:r>
      <w:r>
        <w:rPr>
          <w:spacing w:val="-36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e</w:t>
      </w:r>
      <w:r>
        <w:rPr>
          <w:spacing w:val="11"/>
          <w:sz w:val="21"/>
          <w:szCs w:val="21"/>
        </w:rPr>
        <w:t>s</w:t>
      </w:r>
      <w:r>
        <w:rPr>
          <w:spacing w:val="12"/>
          <w:sz w:val="21"/>
          <w:szCs w:val="21"/>
        </w:rPr>
        <w:t>a</w:t>
      </w:r>
      <w:r>
        <w:rPr>
          <w:spacing w:val="8"/>
          <w:sz w:val="21"/>
          <w:szCs w:val="21"/>
        </w:rPr>
        <w:t>li</w:t>
      </w:r>
      <w:r>
        <w:rPr>
          <w:sz w:val="21"/>
          <w:szCs w:val="21"/>
        </w:rPr>
        <w:t>n</w:t>
      </w:r>
      <w:r>
        <w:rPr>
          <w:spacing w:val="-38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36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e</w:t>
      </w:r>
      <w:r>
        <w:rPr>
          <w:spacing w:val="9"/>
          <w:sz w:val="21"/>
          <w:szCs w:val="21"/>
        </w:rPr>
        <w:t>r</w:t>
      </w:r>
      <w:r>
        <w:rPr>
          <w:spacing w:val="12"/>
          <w:sz w:val="21"/>
          <w:szCs w:val="21"/>
        </w:rPr>
        <w:t>a</w:t>
      </w:r>
      <w:r>
        <w:rPr>
          <w:sz w:val="21"/>
          <w:szCs w:val="21"/>
        </w:rPr>
        <w:t>k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u</w:t>
      </w:r>
      <w:r>
        <w:rPr>
          <w:spacing w:val="-36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h</w:t>
      </w:r>
      <w:r>
        <w:rPr>
          <w:spacing w:val="-38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e</w:t>
      </w:r>
      <w:r>
        <w:rPr>
          <w:sz w:val="21"/>
          <w:szCs w:val="21"/>
        </w:rPr>
        <w:t>n</w:t>
      </w:r>
      <w:r>
        <w:rPr>
          <w:spacing w:val="-36"/>
          <w:sz w:val="21"/>
          <w:szCs w:val="21"/>
        </w:rPr>
        <w:t xml:space="preserve"> </w:t>
      </w:r>
      <w:r>
        <w:rPr>
          <w:sz w:val="21"/>
          <w:szCs w:val="21"/>
        </w:rPr>
        <w:t>d</w:t>
      </w:r>
      <w:r>
        <w:rPr>
          <w:spacing w:val="-38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a</w:t>
      </w:r>
      <w:r>
        <w:rPr>
          <w:sz w:val="21"/>
          <w:szCs w:val="21"/>
        </w:rPr>
        <w:t>k</w:t>
      </w:r>
      <w:r>
        <w:rPr>
          <w:spacing w:val="-38"/>
          <w:sz w:val="21"/>
          <w:szCs w:val="21"/>
        </w:rPr>
        <w:t xml:space="preserve"> </w:t>
      </w:r>
      <w:r>
        <w:rPr>
          <w:spacing w:val="8"/>
          <w:sz w:val="21"/>
          <w:szCs w:val="21"/>
        </w:rPr>
        <w:t>l</w:t>
      </w:r>
      <w:r>
        <w:rPr>
          <w:spacing w:val="12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d</w:t>
      </w:r>
      <w:r>
        <w:rPr>
          <w:spacing w:val="-38"/>
          <w:sz w:val="21"/>
          <w:szCs w:val="21"/>
        </w:rPr>
        <w:t xml:space="preserve"> </w:t>
      </w:r>
      <w:r>
        <w:rPr>
          <w:spacing w:val="8"/>
          <w:sz w:val="21"/>
          <w:szCs w:val="21"/>
        </w:rPr>
        <w:t>i</w:t>
      </w:r>
      <w:r>
        <w:rPr>
          <w:sz w:val="21"/>
          <w:szCs w:val="21"/>
        </w:rPr>
        <w:t>k</w:t>
      </w:r>
      <w:r>
        <w:rPr>
          <w:spacing w:val="-38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e</w:t>
      </w:r>
      <w:r>
        <w:rPr>
          <w:sz w:val="21"/>
          <w:szCs w:val="21"/>
        </w:rPr>
        <w:t>m</w:t>
      </w:r>
      <w:r>
        <w:rPr>
          <w:spacing w:val="-30"/>
          <w:sz w:val="21"/>
          <w:szCs w:val="21"/>
        </w:rPr>
        <w:t xml:space="preserve"> </w:t>
      </w:r>
      <w:r>
        <w:rPr>
          <w:sz w:val="21"/>
          <w:szCs w:val="21"/>
        </w:rPr>
        <w:t>b</w:t>
      </w:r>
      <w:r>
        <w:rPr>
          <w:spacing w:val="-38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a</w:t>
      </w:r>
      <w:r>
        <w:rPr>
          <w:spacing w:val="8"/>
          <w:sz w:val="21"/>
          <w:szCs w:val="21"/>
        </w:rPr>
        <w:t>li</w:t>
      </w:r>
      <w:r>
        <w:rPr>
          <w:sz w:val="21"/>
          <w:szCs w:val="21"/>
        </w:rPr>
        <w:t>k</w:t>
      </w:r>
      <w:r>
        <w:rPr>
          <w:spacing w:val="-38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k</w:t>
      </w:r>
      <w:r>
        <w:rPr>
          <w:spacing w:val="-38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spacing w:val="-36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a</w:t>
      </w:r>
      <w:r>
        <w:rPr>
          <w:sz w:val="21"/>
          <w:szCs w:val="21"/>
        </w:rPr>
        <w:t>d</w:t>
      </w:r>
      <w:r>
        <w:rPr>
          <w:spacing w:val="-38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36"/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>
        <w:rPr>
          <w:spacing w:val="-39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ga</w:t>
      </w:r>
      <w:r>
        <w:rPr>
          <w:sz w:val="21"/>
          <w:szCs w:val="21"/>
        </w:rPr>
        <w:t>w</w:t>
      </w:r>
      <w:r>
        <w:rPr>
          <w:spacing w:val="-31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-36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e</w:t>
      </w:r>
      <w:r>
        <w:rPr>
          <w:sz w:val="21"/>
          <w:szCs w:val="21"/>
        </w:rPr>
        <w:t>n</w:t>
      </w:r>
      <w:r>
        <w:rPr>
          <w:spacing w:val="-36"/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ge</w:t>
      </w:r>
      <w:r>
        <w:rPr>
          <w:sz w:val="21"/>
          <w:szCs w:val="21"/>
        </w:rPr>
        <w:t>s</w:t>
      </w:r>
      <w:r>
        <w:rPr>
          <w:spacing w:val="-36"/>
          <w:sz w:val="21"/>
          <w:szCs w:val="21"/>
        </w:rPr>
        <w:t xml:space="preserve"> </w:t>
      </w:r>
      <w:r>
        <w:rPr>
          <w:spacing w:val="9"/>
          <w:sz w:val="21"/>
          <w:szCs w:val="21"/>
        </w:rPr>
        <w:t>y</w:t>
      </w:r>
      <w:r>
        <w:rPr>
          <w:sz w:val="21"/>
          <w:szCs w:val="21"/>
        </w:rPr>
        <w:t>o</w:t>
      </w:r>
      <w:r>
        <w:rPr>
          <w:spacing w:val="-38"/>
          <w:sz w:val="21"/>
          <w:szCs w:val="21"/>
        </w:rPr>
        <w:t xml:space="preserve"> </w:t>
      </w:r>
      <w:r>
        <w:rPr>
          <w:spacing w:val="11"/>
          <w:sz w:val="21"/>
          <w:szCs w:val="21"/>
        </w:rPr>
        <w:t>r</w:t>
      </w:r>
      <w:r>
        <w:rPr>
          <w:sz w:val="21"/>
          <w:szCs w:val="21"/>
        </w:rPr>
        <w:t>)</w:t>
      </w:r>
    </w:p>
    <w:sectPr w:rsidR="00A1190E">
      <w:type w:val="continuous"/>
      <w:pgSz w:w="11920" w:h="16860"/>
      <w:pgMar w:top="1580" w:right="8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6E744DE"/>
    <w:multiLevelType w:val="multilevel"/>
    <w:tmpl w:val="69903A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0E"/>
    <w:rsid w:val="008B4D15"/>
    <w:rsid w:val="00A1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30CF5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1607</Characters>
  <Application>Microsoft Macintosh Word</Application>
  <DocSecurity>0</DocSecurity>
  <Lines>13</Lines>
  <Paragraphs>3</Paragraphs>
  <ScaleCrop>false</ScaleCrop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2018-12-10T11:02:00Z</dcterms:created>
  <dcterms:modified xsi:type="dcterms:W3CDTF">2018-12-10T11:04:00Z</dcterms:modified>
</cp:coreProperties>
</file>