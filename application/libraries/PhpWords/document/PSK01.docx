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27" w:rsidRDefault="00D746A4">
      <w:pPr>
        <w:spacing w:before="73" w:line="200" w:lineRule="exact"/>
        <w:ind w:right="114"/>
        <w:jc w:val="right"/>
        <w:rPr>
          <w:sz w:val="19"/>
          <w:szCs w:val="19"/>
        </w:rPr>
      </w:pPr>
      <w:proofErr w:type="spellStart"/>
      <w:r>
        <w:rPr>
          <w:i/>
          <w:spacing w:val="1"/>
          <w:position w:val="-1"/>
          <w:sz w:val="19"/>
          <w:szCs w:val="19"/>
        </w:rPr>
        <w:t>L</w:t>
      </w:r>
      <w:r>
        <w:rPr>
          <w:i/>
          <w:position w:val="-1"/>
          <w:sz w:val="19"/>
          <w:szCs w:val="19"/>
        </w:rPr>
        <w:t>am</w:t>
      </w:r>
      <w:r>
        <w:rPr>
          <w:i/>
          <w:spacing w:val="1"/>
          <w:position w:val="-1"/>
          <w:sz w:val="19"/>
          <w:szCs w:val="19"/>
        </w:rPr>
        <w:t>pi</w:t>
      </w:r>
      <w:r>
        <w:rPr>
          <w:i/>
          <w:spacing w:val="-1"/>
          <w:position w:val="-1"/>
          <w:sz w:val="19"/>
          <w:szCs w:val="19"/>
        </w:rPr>
        <w:t>r</w:t>
      </w:r>
      <w:r>
        <w:rPr>
          <w:i/>
          <w:position w:val="-1"/>
          <w:sz w:val="19"/>
          <w:szCs w:val="19"/>
        </w:rPr>
        <w:t>an</w:t>
      </w:r>
      <w:proofErr w:type="spellEnd"/>
      <w:r>
        <w:rPr>
          <w:i/>
          <w:spacing w:val="10"/>
          <w:position w:val="-1"/>
          <w:sz w:val="19"/>
          <w:szCs w:val="19"/>
        </w:rPr>
        <w:t xml:space="preserve"> </w:t>
      </w:r>
      <w:r>
        <w:rPr>
          <w:i/>
          <w:w w:val="101"/>
          <w:position w:val="-1"/>
          <w:sz w:val="19"/>
          <w:szCs w:val="19"/>
        </w:rPr>
        <w:t>G</w:t>
      </w:r>
    </w:p>
    <w:p w:rsidR="00767627" w:rsidRDefault="00767627">
      <w:pPr>
        <w:spacing w:before="4" w:line="240" w:lineRule="exact"/>
        <w:rPr>
          <w:sz w:val="24"/>
          <w:szCs w:val="24"/>
        </w:rPr>
      </w:pPr>
    </w:p>
    <w:p w:rsidR="00767627" w:rsidRDefault="00D746A4">
      <w:pPr>
        <w:spacing w:before="31"/>
        <w:ind w:left="2728" w:right="2739"/>
        <w:jc w:val="center"/>
        <w:rPr>
          <w:sz w:val="23"/>
          <w:szCs w:val="23"/>
        </w:rPr>
      </w:pP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RA</w:t>
      </w:r>
      <w:r>
        <w:rPr>
          <w:b/>
          <w:spacing w:val="4"/>
          <w:sz w:val="23"/>
          <w:szCs w:val="23"/>
        </w:rPr>
        <w:t>J</w:t>
      </w:r>
      <w:r>
        <w:rPr>
          <w:b/>
          <w:spacing w:val="-1"/>
          <w:sz w:val="23"/>
          <w:szCs w:val="23"/>
        </w:rPr>
        <w:t>AA</w:t>
      </w:r>
      <w:r>
        <w:rPr>
          <w:b/>
          <w:sz w:val="23"/>
          <w:szCs w:val="23"/>
        </w:rPr>
        <w:t>N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1"/>
          <w:sz w:val="23"/>
          <w:szCs w:val="23"/>
        </w:rPr>
        <w:t>N</w:t>
      </w:r>
      <w:r>
        <w:rPr>
          <w:b/>
          <w:sz w:val="23"/>
          <w:szCs w:val="23"/>
        </w:rPr>
        <w:t>E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4"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R</w:t>
      </w:r>
      <w:r>
        <w:rPr>
          <w:b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 xml:space="preserve"> </w:t>
      </w:r>
      <w:r>
        <w:rPr>
          <w:b/>
          <w:spacing w:val="-2"/>
          <w:sz w:val="23"/>
          <w:szCs w:val="23"/>
        </w:rPr>
        <w:t>K</w:t>
      </w:r>
      <w:r>
        <w:rPr>
          <w:b/>
          <w:sz w:val="23"/>
          <w:szCs w:val="23"/>
        </w:rPr>
        <w:t>E</w:t>
      </w:r>
      <w:r>
        <w:rPr>
          <w:b/>
          <w:spacing w:val="-1"/>
          <w:sz w:val="23"/>
          <w:szCs w:val="23"/>
        </w:rPr>
        <w:t>DA</w:t>
      </w:r>
      <w:r>
        <w:rPr>
          <w:b/>
          <w:sz w:val="23"/>
          <w:szCs w:val="23"/>
        </w:rPr>
        <w:t>H</w:t>
      </w:r>
      <w:r>
        <w:rPr>
          <w:b/>
          <w:spacing w:val="2"/>
          <w:sz w:val="23"/>
          <w:szCs w:val="23"/>
        </w:rPr>
        <w:t xml:space="preserve"> </w:t>
      </w:r>
      <w:r>
        <w:rPr>
          <w:b/>
          <w:spacing w:val="3"/>
          <w:sz w:val="23"/>
          <w:szCs w:val="23"/>
        </w:rPr>
        <w:t>D</w:t>
      </w:r>
      <w:r>
        <w:rPr>
          <w:b/>
          <w:spacing w:val="-1"/>
          <w:sz w:val="23"/>
          <w:szCs w:val="23"/>
        </w:rPr>
        <w:t>AR</w:t>
      </w:r>
      <w:r>
        <w:rPr>
          <w:b/>
          <w:spacing w:val="3"/>
          <w:sz w:val="23"/>
          <w:szCs w:val="23"/>
        </w:rPr>
        <w:t>U</w:t>
      </w:r>
      <w:r>
        <w:rPr>
          <w:b/>
          <w:sz w:val="23"/>
          <w:szCs w:val="23"/>
        </w:rPr>
        <w:t>L A</w:t>
      </w:r>
      <w:r>
        <w:rPr>
          <w:b/>
          <w:spacing w:val="1"/>
          <w:sz w:val="23"/>
          <w:szCs w:val="23"/>
        </w:rPr>
        <w:t>M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N</w:t>
      </w:r>
    </w:p>
    <w:p w:rsidR="00767627" w:rsidRDefault="00767627">
      <w:pPr>
        <w:spacing w:before="2" w:line="120" w:lineRule="exact"/>
        <w:rPr>
          <w:sz w:val="13"/>
          <w:szCs w:val="13"/>
        </w:rPr>
      </w:pPr>
    </w:p>
    <w:p w:rsidR="00767627" w:rsidRDefault="00D746A4">
      <w:pPr>
        <w:spacing w:line="244" w:lineRule="auto"/>
        <w:ind w:left="3050" w:right="3062"/>
        <w:jc w:val="center"/>
        <w:rPr>
          <w:sz w:val="23"/>
          <w:szCs w:val="23"/>
        </w:rPr>
      </w:pPr>
      <w:r>
        <w:rPr>
          <w:b/>
          <w:sz w:val="23"/>
          <w:szCs w:val="23"/>
        </w:rPr>
        <w:t>JAB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>T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2"/>
          <w:sz w:val="23"/>
          <w:szCs w:val="23"/>
        </w:rPr>
        <w:t>P</w:t>
      </w:r>
      <w:r>
        <w:rPr>
          <w:b/>
          <w:sz w:val="23"/>
          <w:szCs w:val="23"/>
        </w:rPr>
        <w:t>E</w:t>
      </w:r>
      <w:r>
        <w:rPr>
          <w:b/>
          <w:spacing w:val="3"/>
          <w:sz w:val="23"/>
          <w:szCs w:val="23"/>
        </w:rPr>
        <w:t>N</w:t>
      </w:r>
      <w:r>
        <w:rPr>
          <w:b/>
          <w:spacing w:val="-2"/>
          <w:sz w:val="23"/>
          <w:szCs w:val="23"/>
        </w:rPr>
        <w:t>G</w:t>
      </w:r>
      <w:r>
        <w:rPr>
          <w:b/>
          <w:spacing w:val="3"/>
          <w:sz w:val="23"/>
          <w:szCs w:val="23"/>
        </w:rPr>
        <w:t>A</w:t>
      </w:r>
      <w:r>
        <w:rPr>
          <w:b/>
          <w:spacing w:val="-1"/>
          <w:sz w:val="23"/>
          <w:szCs w:val="23"/>
        </w:rPr>
        <w:t>IR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D</w:t>
      </w:r>
      <w:r>
        <w:rPr>
          <w:b/>
          <w:spacing w:val="3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-1"/>
          <w:sz w:val="23"/>
          <w:szCs w:val="23"/>
        </w:rPr>
        <w:t>SA</w:t>
      </w:r>
      <w:r>
        <w:rPr>
          <w:b/>
          <w:spacing w:val="4"/>
          <w:sz w:val="23"/>
          <w:szCs w:val="23"/>
        </w:rPr>
        <w:t>L</w:t>
      </w:r>
      <w:r>
        <w:rPr>
          <w:b/>
          <w:spacing w:val="-1"/>
          <w:sz w:val="23"/>
          <w:szCs w:val="23"/>
        </w:rPr>
        <w:t>I</w:t>
      </w:r>
      <w:r>
        <w:rPr>
          <w:b/>
          <w:spacing w:val="3"/>
          <w:sz w:val="23"/>
          <w:szCs w:val="23"/>
        </w:rPr>
        <w:t>R</w:t>
      </w:r>
      <w:r>
        <w:rPr>
          <w:b/>
          <w:spacing w:val="-1"/>
          <w:sz w:val="23"/>
          <w:szCs w:val="23"/>
        </w:rPr>
        <w:t>A</w:t>
      </w:r>
      <w:r>
        <w:rPr>
          <w:b/>
          <w:sz w:val="23"/>
          <w:szCs w:val="23"/>
        </w:rPr>
        <w:t xml:space="preserve">N </w:t>
      </w:r>
      <w:r>
        <w:rPr>
          <w:b/>
          <w:spacing w:val="1"/>
          <w:sz w:val="23"/>
          <w:szCs w:val="23"/>
          <w:u w:val="thick" w:color="000000"/>
        </w:rPr>
        <w:t>P</w:t>
      </w:r>
      <w:r>
        <w:rPr>
          <w:b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RA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3"/>
          <w:sz w:val="23"/>
          <w:szCs w:val="23"/>
          <w:u w:val="thick" w:color="000000"/>
        </w:rPr>
        <w:t>U</w:t>
      </w:r>
      <w:r>
        <w:rPr>
          <w:b/>
          <w:spacing w:val="-1"/>
          <w:sz w:val="23"/>
          <w:szCs w:val="23"/>
          <w:u w:val="thick" w:color="000000"/>
        </w:rPr>
        <w:t>A</w:t>
      </w:r>
      <w:r>
        <w:rPr>
          <w:b/>
          <w:sz w:val="23"/>
          <w:szCs w:val="23"/>
          <w:u w:val="thick" w:color="000000"/>
        </w:rPr>
        <w:t>N</w:t>
      </w:r>
      <w:r>
        <w:rPr>
          <w:b/>
          <w:spacing w:val="-1"/>
          <w:sz w:val="23"/>
          <w:szCs w:val="23"/>
          <w:u w:val="thick" w:color="000000"/>
        </w:rPr>
        <w:t xml:space="preserve"> </w:t>
      </w:r>
      <w:r>
        <w:rPr>
          <w:b/>
          <w:spacing w:val="3"/>
          <w:sz w:val="23"/>
          <w:szCs w:val="23"/>
          <w:u w:val="thick" w:color="000000"/>
        </w:rPr>
        <w:t>S</w:t>
      </w:r>
      <w:r>
        <w:rPr>
          <w:b/>
          <w:spacing w:val="-1"/>
          <w:sz w:val="23"/>
          <w:szCs w:val="23"/>
          <w:u w:val="thick" w:color="000000"/>
        </w:rPr>
        <w:t>IA</w:t>
      </w:r>
      <w:r>
        <w:rPr>
          <w:b/>
          <w:sz w:val="23"/>
          <w:szCs w:val="23"/>
          <w:u w:val="thick" w:color="000000"/>
        </w:rPr>
        <w:t>P</w:t>
      </w:r>
      <w:r>
        <w:rPr>
          <w:b/>
          <w:spacing w:val="1"/>
          <w:sz w:val="23"/>
          <w:szCs w:val="23"/>
          <w:u w:val="thick" w:color="000000"/>
        </w:rPr>
        <w:t xml:space="preserve"> </w:t>
      </w:r>
      <w:r>
        <w:rPr>
          <w:b/>
          <w:spacing w:val="-2"/>
          <w:sz w:val="23"/>
          <w:szCs w:val="23"/>
          <w:u w:val="thick" w:color="000000"/>
        </w:rPr>
        <w:t>K</w:t>
      </w:r>
      <w:r>
        <w:rPr>
          <w:b/>
          <w:spacing w:val="4"/>
          <w:sz w:val="23"/>
          <w:szCs w:val="23"/>
          <w:u w:val="thick" w:color="000000"/>
        </w:rPr>
        <w:t>E</w:t>
      </w:r>
      <w:r>
        <w:rPr>
          <w:b/>
          <w:spacing w:val="-1"/>
          <w:sz w:val="23"/>
          <w:szCs w:val="23"/>
          <w:u w:val="thick" w:color="000000"/>
        </w:rPr>
        <w:t>R</w:t>
      </w:r>
      <w:r>
        <w:rPr>
          <w:b/>
          <w:sz w:val="23"/>
          <w:szCs w:val="23"/>
          <w:u w:val="thick" w:color="000000"/>
        </w:rPr>
        <w:t>JA</w:t>
      </w: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50"/>
        <w:ind w:left="104" w:right="-55"/>
        <w:rPr>
          <w:sz w:val="23"/>
          <w:szCs w:val="23"/>
        </w:rPr>
      </w:pP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R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j</w:t>
      </w:r>
      <w:r>
        <w:rPr>
          <w:i/>
          <w:sz w:val="23"/>
          <w:szCs w:val="23"/>
        </w:rPr>
        <w:t>u</w:t>
      </w:r>
      <w:r>
        <w:rPr>
          <w:i/>
          <w:spacing w:val="2"/>
          <w:sz w:val="23"/>
          <w:szCs w:val="23"/>
        </w:rPr>
        <w:t>k</w:t>
      </w:r>
      <w:r>
        <w:rPr>
          <w:i/>
          <w:sz w:val="23"/>
          <w:szCs w:val="23"/>
        </w:rPr>
        <w:t>an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:rsidR="00767627" w:rsidRDefault="00D746A4">
      <w:pPr>
        <w:spacing w:before="31"/>
        <w:ind w:right="-53"/>
        <w:rPr>
          <w:sz w:val="22"/>
          <w:szCs w:val="22"/>
        </w:rPr>
      </w:pPr>
      <w:r>
        <w:br w:type="column"/>
      </w:r>
      <w:r>
        <w:rPr>
          <w:w w:val="99"/>
          <w:sz w:val="22"/>
          <w:szCs w:val="22"/>
        </w:rPr>
        <w:lastRenderedPageBreak/>
        <w:t>{</w:t>
      </w:r>
      <w:proofErr w:type="spellStart"/>
      <w:proofErr w:type="gramStart"/>
      <w:r>
        <w:rPr>
          <w:w w:val="99"/>
          <w:sz w:val="22"/>
          <w:szCs w:val="22"/>
        </w:rPr>
        <w:t>nosebutharga</w:t>
      </w:r>
      <w:proofErr w:type="spellEnd"/>
      <w:proofErr w:type="gramEnd"/>
      <w:r>
        <w:rPr>
          <w:w w:val="99"/>
          <w:sz w:val="22"/>
          <w:szCs w:val="22"/>
        </w:rPr>
        <w:t>}</w:t>
      </w:r>
    </w:p>
    <w:p w:rsidR="00767627" w:rsidRDefault="00D746A4">
      <w:pPr>
        <w:spacing w:before="50"/>
        <w:rPr>
          <w:sz w:val="23"/>
          <w:szCs w:val="23"/>
        </w:rPr>
      </w:pPr>
      <w:r>
        <w:br w:type="column"/>
      </w:r>
      <w:proofErr w:type="spellStart"/>
      <w:proofErr w:type="gramStart"/>
      <w:r>
        <w:rPr>
          <w:i/>
          <w:spacing w:val="1"/>
          <w:sz w:val="23"/>
          <w:szCs w:val="23"/>
        </w:rPr>
        <w:lastRenderedPageBreak/>
        <w:t>Pej</w:t>
      </w:r>
      <w:r>
        <w:rPr>
          <w:i/>
          <w:sz w:val="23"/>
          <w:szCs w:val="23"/>
        </w:rPr>
        <w:t>a</w:t>
      </w:r>
      <w:r>
        <w:rPr>
          <w:i/>
          <w:spacing w:val="1"/>
          <w:sz w:val="23"/>
          <w:szCs w:val="23"/>
        </w:rPr>
        <w:t>b</w:t>
      </w:r>
      <w:r>
        <w:rPr>
          <w:i/>
          <w:sz w:val="23"/>
          <w:szCs w:val="23"/>
        </w:rPr>
        <w:t>at</w:t>
      </w:r>
      <w:proofErr w:type="spellEnd"/>
      <w:r>
        <w:rPr>
          <w:i/>
          <w:spacing w:val="2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  <w:r>
        <w:rPr>
          <w:i/>
          <w:sz w:val="23"/>
          <w:szCs w:val="23"/>
        </w:rPr>
        <w:t xml:space="preserve">        </w:t>
      </w:r>
      <w:r>
        <w:rPr>
          <w:i/>
          <w:spacing w:val="12"/>
          <w:sz w:val="23"/>
          <w:szCs w:val="23"/>
        </w:rPr>
        <w:t xml:space="preserve">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ali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</w:p>
    <w:p w:rsidR="00767627" w:rsidRDefault="00D746A4">
      <w:pPr>
        <w:spacing w:before="1"/>
        <w:ind w:left="1390"/>
        <w:rPr>
          <w:sz w:val="23"/>
          <w:szCs w:val="23"/>
        </w:rPr>
      </w:pP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:rsidR="00767627" w:rsidRDefault="00D746A4">
      <w:pPr>
        <w:spacing w:before="1"/>
        <w:ind w:left="1390" w:right="129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, </w:t>
      </w:r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rul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ma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>.</w:t>
      </w:r>
    </w:p>
    <w:p w:rsidR="00767627" w:rsidRDefault="00767627">
      <w:pPr>
        <w:spacing w:before="5" w:line="260" w:lineRule="exact"/>
        <w:rPr>
          <w:sz w:val="26"/>
          <w:szCs w:val="26"/>
        </w:rPr>
      </w:pPr>
    </w:p>
    <w:p w:rsidR="00767627" w:rsidRDefault="008804F4">
      <w:pPr>
        <w:spacing w:line="260" w:lineRule="exact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3" w:space="720" w:equalWidth="0">
            <w:col w:w="1016" w:space="191"/>
            <w:col w:w="3206" w:space="1252"/>
            <w:col w:w="4715"/>
          </w:cols>
        </w:sectPr>
      </w:pPr>
      <w:r>
        <w:pict>
          <v:group id="_x0000_s1026" style="position:absolute;margin-left:367.25pt;margin-top:12.35pt;width:145.8pt;height:.25pt;z-index:-251658240;mso-position-horizontal-relative:page" coordorigin="7345,247" coordsize="2916,5">
            <v:shape id="_x0000_s1075" style="position:absolute;left:7348;top:250;width:30;height:0" coordorigin="7348,250" coordsize="30,0" path="m7348,250r30,e" filled="f" strokeweight=".086mm">
              <v:path arrowok="t"/>
            </v:shape>
            <v:shape id="_x0000_s1074" style="position:absolute;left:7408;top:250;width:30;height:0" coordorigin="7408,250" coordsize="30,0" path="m7408,250r30,e" filled="f" strokeweight=".086mm">
              <v:path arrowok="t"/>
            </v:shape>
            <v:shape id="_x0000_s1073" style="position:absolute;left:7468;top:250;width:30;height:0" coordorigin="7468,250" coordsize="30,0" path="m7468,250r30,e" filled="f" strokeweight=".086mm">
              <v:path arrowok="t"/>
            </v:shape>
            <v:shape id="_x0000_s1072" style="position:absolute;left:7528;top:250;width:30;height:0" coordorigin="7528,250" coordsize="30,0" path="m7528,250r30,e" filled="f" strokeweight=".086mm">
              <v:path arrowok="t"/>
            </v:shape>
            <v:shape id="_x0000_s1071" style="position:absolute;left:7588;top:250;width:30;height:0" coordorigin="7588,250" coordsize="30,0" path="m7588,250r30,e" filled="f" strokeweight=".086mm">
              <v:path arrowok="t"/>
            </v:shape>
            <v:shape id="_x0000_s1070" style="position:absolute;left:7648;top:250;width:30;height:0" coordorigin="7648,250" coordsize="30,0" path="m7648,250r30,e" filled="f" strokeweight=".086mm">
              <v:path arrowok="t"/>
            </v:shape>
            <v:shape id="_x0000_s1069" style="position:absolute;left:7708;top:250;width:30;height:0" coordorigin="7708,250" coordsize="30,0" path="m7708,250r30,e" filled="f" strokeweight=".086mm">
              <v:path arrowok="t"/>
            </v:shape>
            <v:shape id="_x0000_s1068" style="position:absolute;left:7768;top:250;width:30;height:0" coordorigin="7768,250" coordsize="30,0" path="m7768,250r30,e" filled="f" strokeweight=".086mm">
              <v:path arrowok="t"/>
            </v:shape>
            <v:shape id="_x0000_s1067" style="position:absolute;left:7828;top:250;width:30;height:0" coordorigin="7828,250" coordsize="30,0" path="m7828,250r30,e" filled="f" strokeweight=".086mm">
              <v:path arrowok="t"/>
            </v:shape>
            <v:shape id="_x0000_s1066" style="position:absolute;left:7888;top:250;width:30;height:0" coordorigin="7888,250" coordsize="30,0" path="m7888,250r30,e" filled="f" strokeweight=".086mm">
              <v:path arrowok="t"/>
            </v:shape>
            <v:shape id="_x0000_s1065" style="position:absolute;left:7948;top:250;width:30;height:0" coordorigin="7948,250" coordsize="30,0" path="m7948,250r30,e" filled="f" strokeweight=".086mm">
              <v:path arrowok="t"/>
            </v:shape>
            <v:shape id="_x0000_s1064" style="position:absolute;left:8008;top:250;width:30;height:0" coordorigin="8008,250" coordsize="30,0" path="m8008,250r30,e" filled="f" strokeweight=".086mm">
              <v:path arrowok="t"/>
            </v:shape>
            <v:shape id="_x0000_s1063" style="position:absolute;left:8068;top:250;width:30;height:0" coordorigin="8068,250" coordsize="30,0" path="m8068,250r30,e" filled="f" strokeweight=".086mm">
              <v:path arrowok="t"/>
            </v:shape>
            <v:shape id="_x0000_s1062" style="position:absolute;left:8128;top:250;width:30;height:0" coordorigin="8128,250" coordsize="30,0" path="m8128,250r30,e" filled="f" strokeweight=".086mm">
              <v:path arrowok="t"/>
            </v:shape>
            <v:shape id="_x0000_s1061" style="position:absolute;left:8188;top:250;width:30;height:0" coordorigin="8188,250" coordsize="30,0" path="m8188,250r30,e" filled="f" strokeweight=".086mm">
              <v:path arrowok="t"/>
            </v:shape>
            <v:shape id="_x0000_s1060" style="position:absolute;left:8248;top:250;width:30;height:0" coordorigin="8248,250" coordsize="30,0" path="m8248,250r30,e" filled="f" strokeweight=".086mm">
              <v:path arrowok="t"/>
            </v:shape>
            <v:shape id="_x0000_s1059" style="position:absolute;left:8308;top:250;width:30;height:0" coordorigin="8308,250" coordsize="30,0" path="m8308,250r30,e" filled="f" strokeweight=".086mm">
              <v:path arrowok="t"/>
            </v:shape>
            <v:shape id="_x0000_s1058" style="position:absolute;left:8368;top:250;width:30;height:0" coordorigin="8368,250" coordsize="30,0" path="m8368,250r30,e" filled="f" strokeweight=".086mm">
              <v:path arrowok="t"/>
            </v:shape>
            <v:shape id="_x0000_s1057" style="position:absolute;left:8428;top:250;width:30;height:0" coordorigin="8428,250" coordsize="30,0" path="m8428,250r30,e" filled="f" strokeweight=".086mm">
              <v:path arrowok="t"/>
            </v:shape>
            <v:shape id="_x0000_s1056" style="position:absolute;left:8488;top:250;width:30;height:0" coordorigin="8488,250" coordsize="30,0" path="m8488,250r30,e" filled="f" strokeweight=".086mm">
              <v:path arrowok="t"/>
            </v:shape>
            <v:shape id="_x0000_s1055" style="position:absolute;left:8548;top:250;width:30;height:0" coordorigin="8548,250" coordsize="30,0" path="m8548,250r30,e" filled="f" strokeweight=".086mm">
              <v:path arrowok="t"/>
            </v:shape>
            <v:shape id="_x0000_s1054" style="position:absolute;left:8608;top:250;width:30;height:0" coordorigin="8608,250" coordsize="30,0" path="m8608,250r30,e" filled="f" strokeweight=".086mm">
              <v:path arrowok="t"/>
            </v:shape>
            <v:shape id="_x0000_s1053" style="position:absolute;left:8668;top:250;width:30;height:0" coordorigin="8668,250" coordsize="30,0" path="m8668,250r30,e" filled="f" strokeweight=".086mm">
              <v:path arrowok="t"/>
            </v:shape>
            <v:shape id="_x0000_s1052" style="position:absolute;left:8728;top:250;width:30;height:0" coordorigin="8728,250" coordsize="30,0" path="m8728,250r30,e" filled="f" strokeweight=".086mm">
              <v:path arrowok="t"/>
            </v:shape>
            <v:shape id="_x0000_s1051" style="position:absolute;left:8788;top:250;width:30;height:0" coordorigin="8788,250" coordsize="30,0" path="m8788,250r30,e" filled="f" strokeweight=".086mm">
              <v:path arrowok="t"/>
            </v:shape>
            <v:shape id="_x0000_s1050" style="position:absolute;left:8848;top:250;width:30;height:0" coordorigin="8848,250" coordsize="30,0" path="m8848,250r30,e" filled="f" strokeweight=".086mm">
              <v:path arrowok="t"/>
            </v:shape>
            <v:shape id="_x0000_s1049" style="position:absolute;left:8908;top:250;width:30;height:0" coordorigin="8908,250" coordsize="30,0" path="m8908,250r30,e" filled="f" strokeweight=".086mm">
              <v:path arrowok="t"/>
            </v:shape>
            <v:shape id="_x0000_s1048" style="position:absolute;left:8968;top:250;width:30;height:0" coordorigin="8968,250" coordsize="30,0" path="m8968,250r30,e" filled="f" strokeweight=".086mm">
              <v:path arrowok="t"/>
            </v:shape>
            <v:shape id="_x0000_s1047" style="position:absolute;left:9028;top:250;width:30;height:0" coordorigin="9028,250" coordsize="30,0" path="m9028,250r30,e" filled="f" strokeweight=".086mm">
              <v:path arrowok="t"/>
            </v:shape>
            <v:shape id="_x0000_s1046" style="position:absolute;left:9088;top:250;width:30;height:0" coordorigin="9088,250" coordsize="30,0" path="m9088,250r30,e" filled="f" strokeweight=".086mm">
              <v:path arrowok="t"/>
            </v:shape>
            <v:shape id="_x0000_s1045" style="position:absolute;left:9148;top:250;width:30;height:0" coordorigin="9148,250" coordsize="30,0" path="m9148,250r30,e" filled="f" strokeweight=".086mm">
              <v:path arrowok="t"/>
            </v:shape>
            <v:shape id="_x0000_s1044" style="position:absolute;left:9208;top:250;width:30;height:0" coordorigin="9208,250" coordsize="30,0" path="m9208,250r30,e" filled="f" strokeweight=".086mm">
              <v:path arrowok="t"/>
            </v:shape>
            <v:shape id="_x0000_s1043" style="position:absolute;left:9269;top:250;width:30;height:0" coordorigin="9269,250" coordsize="30,0" path="m9269,250r30,e" filled="f" strokeweight=".086mm">
              <v:path arrowok="t"/>
            </v:shape>
            <v:shape id="_x0000_s1042" style="position:absolute;left:9329;top:250;width:30;height:0" coordorigin="9329,250" coordsize="30,0" path="m9329,250r30,e" filled="f" strokeweight=".086mm">
              <v:path arrowok="t"/>
            </v:shape>
            <v:shape id="_x0000_s1041" style="position:absolute;left:9389;top:250;width:30;height:0" coordorigin="9389,250" coordsize="30,0" path="m9389,250r30,e" filled="f" strokeweight=".086mm">
              <v:path arrowok="t"/>
            </v:shape>
            <v:shape id="_x0000_s1040" style="position:absolute;left:9449;top:250;width:30;height:0" coordorigin="9449,250" coordsize="30,0" path="m9449,250r30,e" filled="f" strokeweight=".086mm">
              <v:path arrowok="t"/>
            </v:shape>
            <v:shape id="_x0000_s1039" style="position:absolute;left:9509;top:250;width:30;height:0" coordorigin="9509,250" coordsize="30,0" path="m9509,250r30,e" filled="f" strokeweight=".086mm">
              <v:path arrowok="t"/>
            </v:shape>
            <v:shape id="_x0000_s1038" style="position:absolute;left:9569;top:250;width:30;height:0" coordorigin="9569,250" coordsize="30,0" path="m9569,250r30,e" filled="f" strokeweight=".086mm">
              <v:path arrowok="t"/>
            </v:shape>
            <v:shape id="_x0000_s1037" style="position:absolute;left:9629;top:250;width:30;height:0" coordorigin="9629,250" coordsize="30,0" path="m9629,250r30,e" filled="f" strokeweight=".086mm">
              <v:path arrowok="t"/>
            </v:shape>
            <v:shape id="_x0000_s1036" style="position:absolute;left:9689;top:250;width:30;height:0" coordorigin="9689,250" coordsize="30,0" path="m9689,250r30,e" filled="f" strokeweight=".086mm">
              <v:path arrowok="t"/>
            </v:shape>
            <v:shape id="_x0000_s1035" style="position:absolute;left:9749;top:250;width:30;height:0" coordorigin="9749,250" coordsize="30,0" path="m9749,250r30,e" filled="f" strokeweight=".086mm">
              <v:path arrowok="t"/>
            </v:shape>
            <v:shape id="_x0000_s1034" style="position:absolute;left:9809;top:250;width:30;height:0" coordorigin="9809,250" coordsize="30,0" path="m9809,250r30,e" filled="f" strokeweight=".086mm">
              <v:path arrowok="t"/>
            </v:shape>
            <v:shape id="_x0000_s1033" style="position:absolute;left:9869;top:250;width:30;height:0" coordorigin="9869,250" coordsize="30,0" path="m9869,250r30,e" filled="f" strokeweight=".086mm">
              <v:path arrowok="t"/>
            </v:shape>
            <v:shape id="_x0000_s1032" style="position:absolute;left:9929;top:250;width:30;height:0" coordorigin="9929,250" coordsize="30,0" path="m9929,250r30,e" filled="f" strokeweight=".086mm">
              <v:path arrowok="t"/>
            </v:shape>
            <v:shape id="_x0000_s1031" style="position:absolute;left:9989;top:250;width:30;height:0" coordorigin="9989,250" coordsize="30,0" path="m9989,250r30,e" filled="f" strokeweight=".086mm">
              <v:path arrowok="t"/>
            </v:shape>
            <v:shape id="_x0000_s1030" style="position:absolute;left:10049;top:250;width:30;height:0" coordorigin="10049,250" coordsize="30,0" path="m10049,250r30,e" filled="f" strokeweight=".086mm">
              <v:path arrowok="t"/>
            </v:shape>
            <v:shape id="_x0000_s1029" style="position:absolute;left:10109;top:250;width:30;height:0" coordorigin="10109,250" coordsize="30,0" path="m10109,250r30,e" filled="f" strokeweight=".086mm">
              <v:path arrowok="t"/>
            </v:shape>
            <v:shape id="_x0000_s1028" style="position:absolute;left:10169;top:250;width:30;height:0" coordorigin="10169,250" coordsize="30,0" path="m10169,250r30,e" filled="f" strokeweight=".086mm">
              <v:path arrowok="t"/>
            </v:shape>
            <v:shape id="_x0000_s1027" style="position:absolute;left:10229;top:250;width:30;height:0" coordorigin="10229,250" coordsize="30,0" path="m10229,250r30,e" filled="f" strokeweight=".086mm">
              <v:path arrowok="t"/>
            </v:shape>
            <w10:wrap anchorx="page"/>
          </v:group>
        </w:pict>
      </w:r>
      <w:proofErr w:type="spellStart"/>
      <w:proofErr w:type="gramStart"/>
      <w:r w:rsidR="00D746A4">
        <w:rPr>
          <w:i/>
          <w:spacing w:val="-1"/>
          <w:position w:val="-1"/>
          <w:sz w:val="23"/>
          <w:szCs w:val="23"/>
        </w:rPr>
        <w:t>T</w:t>
      </w:r>
      <w:r w:rsidR="00D746A4">
        <w:rPr>
          <w:i/>
          <w:position w:val="-1"/>
          <w:sz w:val="23"/>
          <w:szCs w:val="23"/>
        </w:rPr>
        <w:t>a</w:t>
      </w:r>
      <w:r w:rsidR="00D746A4">
        <w:rPr>
          <w:i/>
          <w:spacing w:val="-1"/>
          <w:position w:val="-1"/>
          <w:sz w:val="23"/>
          <w:szCs w:val="23"/>
        </w:rPr>
        <w:t>r</w:t>
      </w:r>
      <w:r w:rsidR="00D746A4">
        <w:rPr>
          <w:i/>
          <w:spacing w:val="1"/>
          <w:position w:val="-1"/>
          <w:sz w:val="23"/>
          <w:szCs w:val="23"/>
        </w:rPr>
        <w:t>ik</w:t>
      </w:r>
      <w:r w:rsidR="00D746A4">
        <w:rPr>
          <w:i/>
          <w:position w:val="-1"/>
          <w:sz w:val="23"/>
          <w:szCs w:val="23"/>
        </w:rPr>
        <w:t>h</w:t>
      </w:r>
      <w:proofErr w:type="spellEnd"/>
      <w:r w:rsidR="00D746A4">
        <w:rPr>
          <w:i/>
          <w:spacing w:val="1"/>
          <w:position w:val="-1"/>
          <w:sz w:val="23"/>
          <w:szCs w:val="23"/>
        </w:rPr>
        <w:t xml:space="preserve"> </w:t>
      </w:r>
      <w:r w:rsidR="00D746A4">
        <w:rPr>
          <w:i/>
          <w:position w:val="-1"/>
          <w:sz w:val="23"/>
          <w:szCs w:val="23"/>
        </w:rPr>
        <w:t>:</w:t>
      </w:r>
      <w:proofErr w:type="gramEnd"/>
    </w:p>
    <w:p w:rsidR="00767627" w:rsidRDefault="00767627">
      <w:pPr>
        <w:spacing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51"/>
        <w:ind w:left="104" w:right="-55"/>
        <w:rPr>
          <w:sz w:val="23"/>
          <w:szCs w:val="23"/>
        </w:rPr>
      </w:pPr>
      <w:r w:rsidRPr="00D746A4">
        <w:rPr>
          <w:noProof/>
          <w:sz w:val="22"/>
          <w:szCs w:val="22"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44A1BF" wp14:editId="5DFE00A4">
                <wp:simplePos x="0" y="0"/>
                <wp:positionH relativeFrom="column">
                  <wp:posOffset>664043</wp:posOffset>
                </wp:positionH>
                <wp:positionV relativeFrom="paragraph">
                  <wp:posOffset>192792</wp:posOffset>
                </wp:positionV>
                <wp:extent cx="2075291" cy="5486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6A4" w:rsidRDefault="00D746A4" w:rsidP="00D746A4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alamatkon</w:t>
                            </w:r>
                            <w:proofErr w:type="spellEnd"/>
                            <w:proofErr w:type="gramEnd"/>
                            <w:r>
                              <w:t>}.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A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3pt;margin-top:15.2pt;width:163.4pt;height:43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" filled="f" stroked="f">
                <v:textbox>
                  <w:txbxContent>
                    <w:p w:rsidR="00D746A4" w:rsidRDefault="00D746A4" w:rsidP="00D746A4">
                      <w:r>
                        <w:t>{alamatkon}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rPr>
          <w:i/>
          <w:sz w:val="23"/>
          <w:szCs w:val="23"/>
        </w:rPr>
        <w:t>K</w:t>
      </w:r>
      <w:r>
        <w:rPr>
          <w:i/>
          <w:spacing w:val="1"/>
          <w:sz w:val="23"/>
          <w:szCs w:val="23"/>
        </w:rPr>
        <w:t>e</w:t>
      </w:r>
      <w:r>
        <w:rPr>
          <w:i/>
          <w:sz w:val="23"/>
          <w:szCs w:val="23"/>
        </w:rPr>
        <w:t>p</w:t>
      </w:r>
      <w:r>
        <w:rPr>
          <w:i/>
          <w:spacing w:val="1"/>
          <w:sz w:val="23"/>
          <w:szCs w:val="23"/>
        </w:rPr>
        <w:t>a</w:t>
      </w:r>
      <w:r>
        <w:rPr>
          <w:i/>
          <w:sz w:val="23"/>
          <w:szCs w:val="23"/>
        </w:rPr>
        <w:t>da</w:t>
      </w:r>
      <w:proofErr w:type="spellEnd"/>
      <w:r>
        <w:rPr>
          <w:i/>
          <w:spacing w:val="1"/>
          <w:sz w:val="23"/>
          <w:szCs w:val="23"/>
        </w:rPr>
        <w:t xml:space="preserve"> </w:t>
      </w:r>
      <w:r>
        <w:rPr>
          <w:i/>
          <w:sz w:val="23"/>
          <w:szCs w:val="23"/>
        </w:rPr>
        <w:t>:</w:t>
      </w:r>
      <w:proofErr w:type="gramEnd"/>
    </w:p>
    <w:p w:rsidR="00767627" w:rsidRDefault="00D746A4">
      <w:pPr>
        <w:spacing w:before="31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</w:rPr>
        <w:lastRenderedPageBreak/>
        <w:t>{</w:t>
      </w:r>
      <w:proofErr w:type="spellStart"/>
      <w:proofErr w:type="gramStart"/>
      <w:r>
        <w:rPr>
          <w:b/>
          <w:sz w:val="22"/>
          <w:szCs w:val="22"/>
        </w:rPr>
        <w:t>namakon</w:t>
      </w:r>
      <w:proofErr w:type="spellEnd"/>
      <w:proofErr w:type="gramEnd"/>
      <w:r>
        <w:rPr>
          <w:b/>
          <w:sz w:val="22"/>
          <w:szCs w:val="22"/>
        </w:rPr>
        <w:t>}</w:t>
      </w:r>
    </w:p>
    <w:p w:rsidR="00767627" w:rsidRDefault="00767627">
      <w:pPr>
        <w:spacing w:before="2" w:line="100" w:lineRule="exact"/>
        <w:rPr>
          <w:sz w:val="10"/>
          <w:szCs w:val="10"/>
        </w:rPr>
      </w:pPr>
    </w:p>
    <w:p w:rsidR="00767627" w:rsidRDefault="00767627" w:rsidP="00D746A4">
      <w:pPr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962" w:space="214"/>
            <w:col w:w="9204"/>
          </w:cols>
        </w:sect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before="16" w:line="280" w:lineRule="exact"/>
        <w:rPr>
          <w:sz w:val="28"/>
          <w:szCs w:val="28"/>
        </w:rPr>
      </w:pPr>
    </w:p>
    <w:p w:rsidR="00767627" w:rsidRDefault="00D746A4">
      <w:pPr>
        <w:spacing w:before="29" w:line="280" w:lineRule="exact"/>
        <w:ind w:left="104"/>
        <w:rPr>
          <w:sz w:val="24"/>
          <w:szCs w:val="24"/>
        </w:rPr>
      </w:pPr>
      <w:proofErr w:type="spellStart"/>
      <w:r>
        <w:rPr>
          <w:spacing w:val="-4"/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rd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f</w:t>
      </w:r>
      <w:r>
        <w:rPr>
          <w:spacing w:val="1"/>
          <w:position w:val="-1"/>
          <w:sz w:val="23"/>
          <w:szCs w:val="23"/>
        </w:rPr>
        <w:t>ta</w:t>
      </w:r>
      <w:r>
        <w:rPr>
          <w:position w:val="-1"/>
          <w:sz w:val="23"/>
          <w:szCs w:val="23"/>
        </w:rPr>
        <w:t>r</w:t>
      </w:r>
      <w:proofErr w:type="spellEnd"/>
      <w:r>
        <w:rPr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de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r>
        <w:rPr>
          <w:spacing w:val="-1"/>
          <w:position w:val="-1"/>
          <w:sz w:val="23"/>
          <w:szCs w:val="23"/>
        </w:rPr>
        <w:t>PK</w:t>
      </w:r>
      <w:r>
        <w:rPr>
          <w:position w:val="-1"/>
          <w:sz w:val="23"/>
          <w:szCs w:val="23"/>
        </w:rPr>
        <w:t xml:space="preserve">K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ala</w:t>
      </w:r>
      <w:r>
        <w:rPr>
          <w:position w:val="-1"/>
          <w:sz w:val="23"/>
          <w:szCs w:val="23"/>
        </w:rPr>
        <w:t>m</w:t>
      </w:r>
      <w:proofErr w:type="spellEnd"/>
      <w:r>
        <w:rPr>
          <w:spacing w:val="37"/>
          <w:position w:val="-1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position w:val="-2"/>
        </w:rPr>
        <w:t>Gr</w:t>
      </w:r>
      <w:r>
        <w:rPr>
          <w:rFonts w:ascii="Arial" w:eastAsia="Arial" w:hAnsi="Arial" w:cs="Arial"/>
          <w:b/>
          <w:spacing w:val="-1"/>
          <w:position w:val="-2"/>
        </w:rPr>
        <w:t>e</w:t>
      </w:r>
      <w:r>
        <w:rPr>
          <w:rFonts w:ascii="Arial" w:eastAsia="Arial" w:hAnsi="Arial" w:cs="Arial"/>
          <w:b/>
          <w:position w:val="-2"/>
        </w:rPr>
        <w:t>d</w:t>
      </w:r>
      <w:proofErr w:type="spellEnd"/>
      <w:r>
        <w:rPr>
          <w:rFonts w:ascii="Arial" w:eastAsia="Arial" w:hAnsi="Arial" w:cs="Arial"/>
          <w:b/>
          <w:position w:val="-2"/>
        </w:rPr>
        <w:t xml:space="preserve"> </w:t>
      </w:r>
      <w:r>
        <w:rPr>
          <w:rFonts w:ascii="Arial" w:eastAsia="Arial" w:hAnsi="Arial" w:cs="Arial"/>
          <w:b/>
          <w:spacing w:val="53"/>
          <w:position w:val="-2"/>
        </w:rPr>
        <w:t xml:space="preserve"> </w:t>
      </w:r>
      <w:r>
        <w:rPr>
          <w:b/>
          <w:spacing w:val="-1"/>
          <w:sz w:val="24"/>
          <w:szCs w:val="24"/>
        </w:rPr>
        <w:t>{</w:t>
      </w:r>
      <w:proofErr w:type="spellStart"/>
      <w:proofErr w:type="gramEnd"/>
      <w:r>
        <w:rPr>
          <w:b/>
          <w:spacing w:val="-1"/>
          <w:sz w:val="24"/>
          <w:szCs w:val="24"/>
        </w:rPr>
        <w:t>gred</w:t>
      </w:r>
      <w:proofErr w:type="spellEnd"/>
      <w:r>
        <w:rPr>
          <w:b/>
          <w:spacing w:val="-1"/>
          <w:sz w:val="24"/>
          <w:szCs w:val="24"/>
        </w:rPr>
        <w:t>}</w:t>
      </w:r>
    </w:p>
    <w:p w:rsidR="00767627" w:rsidRDefault="00767627">
      <w:pPr>
        <w:spacing w:before="20" w:line="22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</w:p>
    <w:p w:rsidR="00767627" w:rsidRDefault="00D746A4">
      <w:pPr>
        <w:spacing w:before="31"/>
        <w:ind w:left="104" w:right="-5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lastRenderedPageBreak/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b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r</w:t>
      </w:r>
      <w:r>
        <w:rPr>
          <w:spacing w:val="-4"/>
          <w:sz w:val="23"/>
          <w:szCs w:val="23"/>
        </w:rPr>
        <w:t>g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proofErr w:type="gramStart"/>
      <w:r>
        <w:rPr>
          <w:spacing w:val="-3"/>
          <w:sz w:val="23"/>
          <w:szCs w:val="23"/>
        </w:rPr>
        <w:t>B</w:t>
      </w:r>
      <w:r>
        <w:rPr>
          <w:spacing w:val="1"/>
          <w:sz w:val="23"/>
          <w:szCs w:val="23"/>
        </w:rPr>
        <w:t>ila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</w:p>
    <w:p w:rsidR="00767627" w:rsidRDefault="00D746A4">
      <w:pPr>
        <w:spacing w:before="73" w:line="240" w:lineRule="exact"/>
        <w:rPr>
          <w:sz w:val="22"/>
          <w:szCs w:val="22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2" w:space="720" w:equalWidth="0">
            <w:col w:w="2165" w:space="123"/>
            <w:col w:w="8092"/>
          </w:cols>
        </w:sectPr>
      </w:pPr>
      <w:r>
        <w:br w:type="column"/>
      </w:r>
      <w:r>
        <w:rPr>
          <w:b/>
          <w:spacing w:val="3"/>
          <w:w w:val="99"/>
          <w:position w:val="-1"/>
          <w:sz w:val="22"/>
          <w:szCs w:val="22"/>
        </w:rPr>
        <w:lastRenderedPageBreak/>
        <w:t>{</w:t>
      </w:r>
      <w:proofErr w:type="spellStart"/>
      <w:proofErr w:type="gramStart"/>
      <w:r>
        <w:rPr>
          <w:b/>
          <w:spacing w:val="3"/>
          <w:w w:val="99"/>
          <w:position w:val="-1"/>
          <w:sz w:val="22"/>
          <w:szCs w:val="22"/>
        </w:rPr>
        <w:t>nosebutharga</w:t>
      </w:r>
      <w:proofErr w:type="spellEnd"/>
      <w:proofErr w:type="gramEnd"/>
      <w:r>
        <w:rPr>
          <w:b/>
          <w:spacing w:val="3"/>
          <w:w w:val="99"/>
          <w:position w:val="-1"/>
          <w:sz w:val="22"/>
          <w:szCs w:val="22"/>
        </w:rPr>
        <w:t>}</w:t>
      </w:r>
    </w:p>
    <w:p w:rsidR="00767627" w:rsidRDefault="00767627">
      <w:pPr>
        <w:spacing w:before="10" w:line="200" w:lineRule="exact"/>
      </w:pPr>
    </w:p>
    <w:p w:rsidR="00767627" w:rsidRDefault="00D746A4">
      <w:pPr>
        <w:spacing w:before="36" w:line="243" w:lineRule="auto"/>
        <w:ind w:left="1927" w:right="1513" w:hanging="1823"/>
        <w:rPr>
          <w:sz w:val="22"/>
          <w:szCs w:val="22"/>
        </w:rPr>
      </w:pPr>
      <w:proofErr w:type="spellStart"/>
      <w:r>
        <w:rPr>
          <w:spacing w:val="-1"/>
          <w:position w:val="3"/>
          <w:sz w:val="23"/>
          <w:szCs w:val="23"/>
        </w:rPr>
        <w:t>S</w:t>
      </w:r>
      <w:r>
        <w:rPr>
          <w:spacing w:val="1"/>
          <w:position w:val="3"/>
          <w:sz w:val="23"/>
          <w:szCs w:val="23"/>
        </w:rPr>
        <w:t>e</w:t>
      </w:r>
      <w:r>
        <w:rPr>
          <w:position w:val="3"/>
          <w:sz w:val="23"/>
          <w:szCs w:val="23"/>
        </w:rPr>
        <w:t>b</w:t>
      </w:r>
      <w:r>
        <w:rPr>
          <w:spacing w:val="1"/>
          <w:position w:val="3"/>
          <w:sz w:val="23"/>
          <w:szCs w:val="23"/>
        </w:rPr>
        <w:t>ut</w:t>
      </w:r>
      <w:r>
        <w:rPr>
          <w:position w:val="3"/>
          <w:sz w:val="23"/>
          <w:szCs w:val="23"/>
        </w:rPr>
        <w:t>h</w:t>
      </w:r>
      <w:r>
        <w:rPr>
          <w:spacing w:val="2"/>
          <w:position w:val="3"/>
          <w:sz w:val="23"/>
          <w:szCs w:val="23"/>
        </w:rPr>
        <w:t>a</w:t>
      </w:r>
      <w:r>
        <w:rPr>
          <w:position w:val="3"/>
          <w:sz w:val="23"/>
          <w:szCs w:val="23"/>
        </w:rPr>
        <w:t>r</w:t>
      </w:r>
      <w:r>
        <w:rPr>
          <w:spacing w:val="-4"/>
          <w:position w:val="3"/>
          <w:sz w:val="23"/>
          <w:szCs w:val="23"/>
        </w:rPr>
        <w:t>g</w:t>
      </w:r>
      <w:r>
        <w:rPr>
          <w:position w:val="3"/>
          <w:sz w:val="23"/>
          <w:szCs w:val="23"/>
        </w:rPr>
        <w:t>a</w:t>
      </w:r>
      <w:proofErr w:type="spellEnd"/>
      <w:r>
        <w:rPr>
          <w:spacing w:val="2"/>
          <w:position w:val="3"/>
          <w:sz w:val="23"/>
          <w:szCs w:val="23"/>
        </w:rPr>
        <w:t xml:space="preserve"> </w:t>
      </w:r>
      <w:proofErr w:type="spellStart"/>
      <w:r>
        <w:rPr>
          <w:position w:val="3"/>
          <w:sz w:val="23"/>
          <w:szCs w:val="23"/>
        </w:rPr>
        <w:t>un</w:t>
      </w:r>
      <w:r>
        <w:rPr>
          <w:spacing w:val="2"/>
          <w:position w:val="3"/>
          <w:sz w:val="23"/>
          <w:szCs w:val="23"/>
        </w:rPr>
        <w:t>t</w:t>
      </w:r>
      <w:r>
        <w:rPr>
          <w:position w:val="3"/>
          <w:sz w:val="23"/>
          <w:szCs w:val="23"/>
        </w:rPr>
        <w:t>uk</w:t>
      </w:r>
      <w:proofErr w:type="spellEnd"/>
      <w:r>
        <w:rPr>
          <w:spacing w:val="1"/>
          <w:position w:val="3"/>
          <w:sz w:val="23"/>
          <w:szCs w:val="23"/>
        </w:rPr>
        <w:t xml:space="preserve"> </w:t>
      </w:r>
      <w:r>
        <w:rPr>
          <w:position w:val="3"/>
          <w:sz w:val="23"/>
          <w:szCs w:val="23"/>
        </w:rPr>
        <w:t>:</w:t>
      </w:r>
      <w:r>
        <w:rPr>
          <w:spacing w:val="13"/>
          <w:position w:val="3"/>
          <w:sz w:val="23"/>
          <w:szCs w:val="23"/>
        </w:rPr>
        <w:t xml:space="preserve"> </w:t>
      </w:r>
      <w:r w:rsidR="0036537F">
        <w:rPr>
          <w:spacing w:val="3"/>
          <w:sz w:val="22"/>
          <w:szCs w:val="22"/>
        </w:rPr>
        <w:t>{</w:t>
      </w:r>
      <w:proofErr w:type="spellStart"/>
      <w:r w:rsidR="0036537F">
        <w:rPr>
          <w:spacing w:val="3"/>
          <w:sz w:val="22"/>
          <w:szCs w:val="22"/>
        </w:rPr>
        <w:t>tajukkerja</w:t>
      </w:r>
      <w:proofErr w:type="spellEnd"/>
      <w:r w:rsidR="0036537F">
        <w:rPr>
          <w:spacing w:val="3"/>
          <w:sz w:val="22"/>
          <w:szCs w:val="22"/>
        </w:rPr>
        <w:t>}</w:t>
      </w:r>
    </w:p>
    <w:p w:rsidR="00767627" w:rsidRDefault="00767627">
      <w:pPr>
        <w:spacing w:before="2" w:line="140" w:lineRule="exact"/>
        <w:rPr>
          <w:sz w:val="14"/>
          <w:szCs w:val="14"/>
        </w:r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D746A4">
      <w:pPr>
        <w:spacing w:before="31" w:line="260" w:lineRule="exact"/>
        <w:ind w:left="104"/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space="720"/>
        </w:sectPr>
      </w:pPr>
      <w:proofErr w:type="spellStart"/>
      <w:r>
        <w:rPr>
          <w:spacing w:val="-1"/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ni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a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2"/>
          <w:position w:val="-1"/>
          <w:sz w:val="23"/>
          <w:szCs w:val="23"/>
        </w:rPr>
        <w:t>i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spacing w:val="-4"/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h</w:t>
      </w:r>
      <w:r>
        <w:rPr>
          <w:spacing w:val="1"/>
          <w:position w:val="-1"/>
          <w:sz w:val="23"/>
          <w:szCs w:val="23"/>
        </w:rPr>
        <w:t>a</w:t>
      </w:r>
      <w:r>
        <w:rPr>
          <w:spacing w:val="-1"/>
          <w:position w:val="-1"/>
          <w:sz w:val="23"/>
          <w:szCs w:val="23"/>
        </w:rPr>
        <w:t>w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k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-2"/>
          <w:position w:val="-1"/>
          <w:sz w:val="23"/>
          <w:szCs w:val="23"/>
        </w:rPr>
        <w:t>j</w:t>
      </w:r>
      <w:r>
        <w:rPr>
          <w:spacing w:val="-1"/>
          <w:position w:val="-1"/>
          <w:sz w:val="23"/>
          <w:szCs w:val="23"/>
        </w:rPr>
        <w:t>a</w:t>
      </w:r>
      <w:r>
        <w:rPr>
          <w:spacing w:val="-4"/>
          <w:position w:val="-1"/>
          <w:sz w:val="23"/>
          <w:szCs w:val="23"/>
        </w:rPr>
        <w:t>-</w:t>
      </w:r>
      <w:r>
        <w:rPr>
          <w:position w:val="-1"/>
          <w:sz w:val="23"/>
          <w:szCs w:val="23"/>
        </w:rPr>
        <w:t>k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t</w:t>
      </w:r>
      <w:r>
        <w:rPr>
          <w:position w:val="-1"/>
          <w:sz w:val="23"/>
          <w:szCs w:val="23"/>
        </w:rPr>
        <w:t>i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r>
        <w:rPr>
          <w:spacing w:val="-7"/>
          <w:position w:val="-1"/>
          <w:sz w:val="23"/>
          <w:szCs w:val="23"/>
        </w:rPr>
        <w:t>y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ng</w:t>
      </w:r>
      <w:r>
        <w:rPr>
          <w:spacing w:val="-3"/>
          <w:position w:val="-1"/>
          <w:sz w:val="23"/>
          <w:szCs w:val="23"/>
        </w:rPr>
        <w:t xml:space="preserve"> </w:t>
      </w:r>
      <w:proofErr w:type="spellStart"/>
      <w:r>
        <w:rPr>
          <w:spacing w:val="1"/>
          <w:position w:val="-1"/>
          <w:sz w:val="23"/>
          <w:szCs w:val="23"/>
        </w:rPr>
        <w:t>te</w:t>
      </w:r>
      <w:r>
        <w:rPr>
          <w:position w:val="-1"/>
          <w:sz w:val="23"/>
          <w:szCs w:val="23"/>
        </w:rPr>
        <w:t>r</w:t>
      </w:r>
      <w:r>
        <w:rPr>
          <w:spacing w:val="-1"/>
          <w:position w:val="-1"/>
          <w:sz w:val="23"/>
          <w:szCs w:val="23"/>
        </w:rPr>
        <w:t>s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u</w:t>
      </w:r>
      <w:r>
        <w:rPr>
          <w:position w:val="-1"/>
          <w:sz w:val="23"/>
          <w:szCs w:val="23"/>
        </w:rPr>
        <w:t>t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iata</w:t>
      </w:r>
      <w:r>
        <w:rPr>
          <w:position w:val="-1"/>
          <w:sz w:val="23"/>
          <w:szCs w:val="23"/>
        </w:rPr>
        <w:t>s</w:t>
      </w:r>
      <w:proofErr w:type="spellEnd"/>
      <w:r>
        <w:rPr>
          <w:spacing w:val="-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n</w:t>
      </w:r>
      <w:r>
        <w:rPr>
          <w:spacing w:val="-3"/>
          <w:position w:val="-1"/>
          <w:sz w:val="23"/>
          <w:szCs w:val="23"/>
        </w:rPr>
        <w:t>g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n</w:t>
      </w:r>
      <w:proofErr w:type="spellEnd"/>
      <w:r>
        <w:rPr>
          <w:spacing w:val="1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h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r</w:t>
      </w:r>
      <w:r>
        <w:rPr>
          <w:spacing w:val="-4"/>
          <w:position w:val="-1"/>
          <w:sz w:val="23"/>
          <w:szCs w:val="23"/>
        </w:rPr>
        <w:t>g</w:t>
      </w:r>
      <w:r>
        <w:rPr>
          <w:position w:val="-1"/>
          <w:sz w:val="23"/>
          <w:szCs w:val="23"/>
        </w:rPr>
        <w:t>a</w:t>
      </w:r>
      <w:proofErr w:type="spellEnd"/>
      <w:r>
        <w:rPr>
          <w:spacing w:val="2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b</w:t>
      </w:r>
      <w:r>
        <w:rPr>
          <w:spacing w:val="1"/>
          <w:position w:val="-1"/>
          <w:sz w:val="23"/>
          <w:szCs w:val="23"/>
        </w:rPr>
        <w:t>e</w:t>
      </w:r>
      <w:r>
        <w:rPr>
          <w:position w:val="-1"/>
          <w:sz w:val="23"/>
          <w:szCs w:val="23"/>
        </w:rPr>
        <w:t>r</w:t>
      </w:r>
      <w:r>
        <w:rPr>
          <w:spacing w:val="1"/>
          <w:position w:val="-1"/>
          <w:sz w:val="23"/>
          <w:szCs w:val="23"/>
        </w:rPr>
        <w:t>j</w:t>
      </w:r>
      <w:r>
        <w:rPr>
          <w:position w:val="-1"/>
          <w:sz w:val="23"/>
          <w:szCs w:val="23"/>
        </w:rPr>
        <w:t>u</w:t>
      </w:r>
      <w:r>
        <w:rPr>
          <w:spacing w:val="2"/>
          <w:position w:val="-1"/>
          <w:sz w:val="23"/>
          <w:szCs w:val="23"/>
        </w:rPr>
        <w:t>m</w:t>
      </w:r>
      <w:r>
        <w:rPr>
          <w:spacing w:val="-2"/>
          <w:position w:val="-1"/>
          <w:sz w:val="23"/>
          <w:szCs w:val="23"/>
        </w:rPr>
        <w:t>l</w:t>
      </w:r>
      <w:r>
        <w:rPr>
          <w:spacing w:val="1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h</w:t>
      </w:r>
      <w:proofErr w:type="spellEnd"/>
    </w:p>
    <w:p w:rsidR="00767627" w:rsidRDefault="00767627">
      <w:pPr>
        <w:spacing w:line="140" w:lineRule="exact"/>
        <w:rPr>
          <w:sz w:val="14"/>
          <w:szCs w:val="14"/>
        </w:rPr>
      </w:pPr>
    </w:p>
    <w:p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RM</w:t>
      </w:r>
    </w:p>
    <w:p w:rsidR="00767627" w:rsidRDefault="00767627">
      <w:pPr>
        <w:spacing w:before="2" w:line="120" w:lineRule="exact"/>
        <w:rPr>
          <w:sz w:val="13"/>
          <w:szCs w:val="13"/>
        </w:rPr>
      </w:pPr>
    </w:p>
    <w:p w:rsidR="00767627" w:rsidRDefault="00D746A4">
      <w:pPr>
        <w:spacing w:line="260" w:lineRule="exact"/>
        <w:ind w:left="104" w:right="-55"/>
        <w:rPr>
          <w:sz w:val="23"/>
          <w:szCs w:val="23"/>
        </w:rPr>
      </w:pPr>
      <w:proofErr w:type="spellStart"/>
      <w:proofErr w:type="gramStart"/>
      <w:r>
        <w:rPr>
          <w:position w:val="-1"/>
          <w:sz w:val="23"/>
          <w:szCs w:val="23"/>
        </w:rPr>
        <w:t>p</w:t>
      </w:r>
      <w:r>
        <w:rPr>
          <w:spacing w:val="2"/>
          <w:position w:val="-1"/>
          <w:sz w:val="23"/>
          <w:szCs w:val="23"/>
        </w:rPr>
        <w:t>a</w:t>
      </w:r>
      <w:r>
        <w:rPr>
          <w:position w:val="-1"/>
          <w:sz w:val="23"/>
          <w:szCs w:val="23"/>
        </w:rPr>
        <w:t>da</w:t>
      </w:r>
      <w:proofErr w:type="spellEnd"/>
      <w:proofErr w:type="gramEnd"/>
    </w:p>
    <w:p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:rsidR="00767627" w:rsidRDefault="00D746A4" w:rsidP="00D746A4">
      <w:pPr>
        <w:ind w:left="52" w:right="-244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kosprojek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767627" w:rsidRDefault="00767627">
      <w:pPr>
        <w:spacing w:before="6" w:line="100" w:lineRule="exact"/>
        <w:rPr>
          <w:sz w:val="10"/>
          <w:szCs w:val="10"/>
        </w:rPr>
      </w:pPr>
    </w:p>
    <w:p w:rsidR="00767627" w:rsidRDefault="008804F4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{tarikhs</w:t>
      </w:r>
      <w:bookmarkStart w:id="0" w:name="_GoBack"/>
      <w:bookmarkEnd w:id="0"/>
      <w:r w:rsidR="00D746A4">
        <w:rPr>
          <w:b/>
          <w:sz w:val="22"/>
          <w:szCs w:val="22"/>
          <w:u w:val="thick" w:color="000000"/>
        </w:rPr>
        <w:t>}</w:t>
      </w:r>
    </w:p>
    <w:p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:rsidR="00767627" w:rsidRDefault="00D746A4">
      <w:pPr>
        <w:ind w:right="-55"/>
        <w:rPr>
          <w:sz w:val="23"/>
          <w:szCs w:val="23"/>
        </w:rPr>
      </w:pPr>
      <w:proofErr w:type="spellStart"/>
      <w:proofErr w:type="gramStart"/>
      <w:r>
        <w:rPr>
          <w:spacing w:val="1"/>
          <w:sz w:val="23"/>
          <w:szCs w:val="23"/>
        </w:rPr>
        <w:t>tela</w:t>
      </w:r>
      <w:r>
        <w:rPr>
          <w:sz w:val="23"/>
          <w:szCs w:val="23"/>
        </w:rPr>
        <w:t>h</w:t>
      </w:r>
      <w:proofErr w:type="spellEnd"/>
      <w:proofErr w:type="gram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ia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ka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d</w:t>
      </w:r>
      <w:r>
        <w:rPr>
          <w:spacing w:val="3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1"/>
          <w:sz w:val="23"/>
          <w:szCs w:val="23"/>
        </w:rPr>
        <w:t>mem</w:t>
      </w:r>
      <w:r>
        <w:rPr>
          <w:spacing w:val="-4"/>
          <w:sz w:val="23"/>
          <w:szCs w:val="23"/>
        </w:rPr>
        <w:t>u</w:t>
      </w:r>
      <w:r>
        <w:rPr>
          <w:spacing w:val="1"/>
          <w:sz w:val="23"/>
          <w:szCs w:val="23"/>
        </w:rPr>
        <w:t>a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</w:t>
      </w:r>
      <w:r>
        <w:rPr>
          <w:spacing w:val="3"/>
          <w:sz w:val="23"/>
          <w:szCs w:val="23"/>
        </w:rPr>
        <w:t>a</w:t>
      </w:r>
      <w:r>
        <w:rPr>
          <w:sz w:val="23"/>
          <w:szCs w:val="23"/>
        </w:rPr>
        <w:t>da</w:t>
      </w:r>
      <w:proofErr w:type="spellEnd"/>
    </w:p>
    <w:p w:rsidR="00767627" w:rsidRDefault="00767627">
      <w:pPr>
        <w:spacing w:before="2" w:line="140" w:lineRule="exact"/>
        <w:rPr>
          <w:sz w:val="14"/>
          <w:szCs w:val="14"/>
        </w:rPr>
      </w:pPr>
    </w:p>
    <w:p w:rsidR="00767627" w:rsidRDefault="00D746A4">
      <w:pPr>
        <w:ind w:left="55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.</w:t>
      </w:r>
    </w:p>
    <w:p w:rsidR="00767627" w:rsidRDefault="00D746A4">
      <w:pPr>
        <w:spacing w:line="120" w:lineRule="exact"/>
        <w:rPr>
          <w:sz w:val="13"/>
          <w:szCs w:val="13"/>
        </w:rPr>
      </w:pPr>
      <w:r>
        <w:br w:type="column"/>
      </w:r>
    </w:p>
    <w:p w:rsidR="00767627" w:rsidRDefault="00D746A4">
      <w:pPr>
        <w:ind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tarikh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767627" w:rsidRDefault="00D746A4">
      <w:pPr>
        <w:spacing w:line="140" w:lineRule="exact"/>
        <w:rPr>
          <w:sz w:val="14"/>
          <w:szCs w:val="14"/>
        </w:rPr>
      </w:pPr>
      <w:r>
        <w:br w:type="column"/>
      </w:r>
    </w:p>
    <w:p w:rsidR="00767627" w:rsidRDefault="00D746A4">
      <w:pPr>
        <w:rPr>
          <w:sz w:val="23"/>
          <w:szCs w:val="23"/>
        </w:rPr>
        <w:sectPr w:rsidR="00767627">
          <w:type w:val="continuous"/>
          <w:pgSz w:w="11920" w:h="16860"/>
          <w:pgMar w:top="640" w:right="720" w:bottom="280" w:left="820" w:header="720" w:footer="720" w:gutter="0"/>
          <w:cols w:num="5" w:space="720" w:equalWidth="0">
            <w:col w:w="543" w:space="194"/>
            <w:col w:w="1032" w:space="130"/>
            <w:col w:w="3787" w:space="498"/>
            <w:col w:w="1032" w:space="532"/>
            <w:col w:w="2632"/>
          </w:cols>
        </w:sectPr>
      </w:pPr>
      <w:proofErr w:type="spellStart"/>
      <w:proofErr w:type="gram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proofErr w:type="gram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i</w:t>
      </w:r>
      <w:r>
        <w:rPr>
          <w:spacing w:val="1"/>
          <w:sz w:val="23"/>
          <w:szCs w:val="23"/>
        </w:rPr>
        <w:t>am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l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2"/>
          <w:sz w:val="23"/>
          <w:szCs w:val="23"/>
        </w:rPr>
        <w:t>m</w:t>
      </w:r>
      <w:r>
        <w:rPr>
          <w:spacing w:val="1"/>
          <w:sz w:val="23"/>
          <w:szCs w:val="23"/>
        </w:rPr>
        <w:t>ili</w:t>
      </w:r>
      <w:r>
        <w:rPr>
          <w:sz w:val="23"/>
          <w:szCs w:val="23"/>
        </w:rPr>
        <w:t>k</w:t>
      </w:r>
      <w:proofErr w:type="spellEnd"/>
    </w:p>
    <w:p w:rsidR="00767627" w:rsidRDefault="00767627">
      <w:pPr>
        <w:spacing w:before="1" w:line="160" w:lineRule="exact"/>
        <w:rPr>
          <w:sz w:val="17"/>
          <w:szCs w:val="17"/>
        </w:rPr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767627">
      <w:pPr>
        <w:spacing w:line="200" w:lineRule="exact"/>
      </w:pPr>
    </w:p>
    <w:p w:rsidR="00767627" w:rsidRDefault="00D746A4">
      <w:pPr>
        <w:spacing w:before="31"/>
        <w:ind w:left="104"/>
        <w:rPr>
          <w:sz w:val="23"/>
          <w:szCs w:val="23"/>
        </w:rPr>
      </w:pPr>
      <w:r>
        <w:rPr>
          <w:sz w:val="23"/>
          <w:szCs w:val="23"/>
        </w:rPr>
        <w:t>……………………..………</w:t>
      </w:r>
    </w:p>
    <w:p w:rsidR="00767627" w:rsidRDefault="00767627">
      <w:pPr>
        <w:spacing w:before="4" w:line="180" w:lineRule="exact"/>
        <w:rPr>
          <w:sz w:val="19"/>
          <w:szCs w:val="19"/>
        </w:rPr>
      </w:pPr>
    </w:p>
    <w:p w:rsidR="00767627" w:rsidRDefault="00767627">
      <w:pPr>
        <w:spacing w:line="200" w:lineRule="exact"/>
      </w:pPr>
    </w:p>
    <w:p w:rsidR="00767627" w:rsidRDefault="00D746A4">
      <w:pPr>
        <w:ind w:left="104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z w:val="23"/>
          <w:szCs w:val="23"/>
        </w:rPr>
        <w:t>uru</w:t>
      </w:r>
      <w:r>
        <w:rPr>
          <w:spacing w:val="2"/>
          <w:sz w:val="23"/>
          <w:szCs w:val="23"/>
        </w:rPr>
        <w:t>t</w:t>
      </w:r>
      <w:r>
        <w:rPr>
          <w:spacing w:val="1"/>
          <w:sz w:val="23"/>
          <w:szCs w:val="23"/>
        </w:rPr>
        <w:t>e</w:t>
      </w:r>
      <w:r>
        <w:rPr>
          <w:spacing w:val="-4"/>
          <w:sz w:val="23"/>
          <w:szCs w:val="23"/>
        </w:rPr>
        <w:t>r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pacing w:val="-4"/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h,</w:t>
      </w:r>
    </w:p>
    <w:p w:rsidR="00767627" w:rsidRDefault="00D746A4">
      <w:pPr>
        <w:spacing w:before="1"/>
        <w:ind w:left="104" w:right="7235"/>
        <w:rPr>
          <w:sz w:val="23"/>
          <w:szCs w:val="23"/>
        </w:rPr>
      </w:pP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b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ta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pacing w:val="1"/>
          <w:sz w:val="23"/>
          <w:szCs w:val="23"/>
        </w:rPr>
        <w:t>ai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-2"/>
          <w:sz w:val="23"/>
          <w:szCs w:val="23"/>
        </w:rPr>
        <w:t>a</w:t>
      </w:r>
      <w:r>
        <w:rPr>
          <w:spacing w:val="1"/>
          <w:sz w:val="23"/>
          <w:szCs w:val="23"/>
        </w:rPr>
        <w:t>li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z w:val="23"/>
          <w:szCs w:val="23"/>
        </w:rPr>
        <w:t xml:space="preserve">, </w:t>
      </w:r>
      <w:r>
        <w:rPr>
          <w:spacing w:val="-1"/>
          <w:sz w:val="23"/>
          <w:szCs w:val="23"/>
        </w:rPr>
        <w:t>D</w:t>
      </w:r>
      <w:r>
        <w:rPr>
          <w:spacing w:val="1"/>
          <w:sz w:val="23"/>
          <w:szCs w:val="23"/>
        </w:rPr>
        <w:t>ae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h</w:t>
      </w:r>
      <w:r>
        <w:rPr>
          <w:spacing w:val="1"/>
          <w:sz w:val="23"/>
          <w:szCs w:val="23"/>
        </w:rPr>
        <w:t xml:space="preserve"> </w:t>
      </w:r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a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Mud</w:t>
      </w:r>
      <w:r>
        <w:rPr>
          <w:spacing w:val="2"/>
          <w:sz w:val="23"/>
          <w:szCs w:val="23"/>
        </w:rPr>
        <w:t>a</w:t>
      </w:r>
      <w:proofErr w:type="spellEnd"/>
      <w:r>
        <w:rPr>
          <w:spacing w:val="-2"/>
          <w:sz w:val="23"/>
          <w:szCs w:val="23"/>
        </w:rPr>
        <w:t>/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i</w:t>
      </w:r>
      <w:r>
        <w:rPr>
          <w:sz w:val="23"/>
          <w:szCs w:val="23"/>
        </w:rPr>
        <w:t>k</w:t>
      </w:r>
      <w:proofErr w:type="spellEnd"/>
      <w:r>
        <w:rPr>
          <w:spacing w:val="2"/>
          <w:sz w:val="23"/>
          <w:szCs w:val="23"/>
        </w:rPr>
        <w:t>/</w:t>
      </w:r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ali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,</w:t>
      </w:r>
    </w:p>
    <w:p w:rsidR="00767627" w:rsidRDefault="00D746A4">
      <w:pPr>
        <w:ind w:left="104"/>
        <w:rPr>
          <w:sz w:val="23"/>
          <w:szCs w:val="23"/>
        </w:rPr>
      </w:pP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8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>0</w:t>
      </w:r>
      <w:r>
        <w:rPr>
          <w:sz w:val="23"/>
          <w:szCs w:val="23"/>
        </w:rPr>
        <w:t>0</w:t>
      </w:r>
      <w:r>
        <w:rPr>
          <w:spacing w:val="1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u</w:t>
      </w:r>
      <w:r>
        <w:rPr>
          <w:spacing w:val="1"/>
          <w:sz w:val="23"/>
          <w:szCs w:val="23"/>
        </w:rPr>
        <w:t>n</w:t>
      </w:r>
      <w:r>
        <w:rPr>
          <w:spacing w:val="-4"/>
          <w:sz w:val="23"/>
          <w:szCs w:val="23"/>
        </w:rPr>
        <w:t>g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i</w:t>
      </w:r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n</w:t>
      </w:r>
      <w:r>
        <w:rPr>
          <w:spacing w:val="2"/>
          <w:sz w:val="23"/>
          <w:szCs w:val="23"/>
        </w:rPr>
        <w:t>i</w:t>
      </w:r>
      <w:proofErr w:type="spellEnd"/>
      <w:r>
        <w:rPr>
          <w:sz w:val="23"/>
          <w:szCs w:val="23"/>
        </w:rPr>
        <w:t>.</w:t>
      </w:r>
    </w:p>
    <w:p w:rsidR="00767627" w:rsidRDefault="00767627">
      <w:pPr>
        <w:spacing w:before="8" w:line="180" w:lineRule="exact"/>
        <w:rPr>
          <w:sz w:val="19"/>
          <w:szCs w:val="19"/>
        </w:rPr>
      </w:pPr>
    </w:p>
    <w:p w:rsidR="00767627" w:rsidRDefault="00767627">
      <w:pPr>
        <w:spacing w:line="200" w:lineRule="exact"/>
      </w:pPr>
    </w:p>
    <w:p w:rsidR="00767627" w:rsidRDefault="00D746A4">
      <w:pPr>
        <w:ind w:left="799" w:right="6609" w:hanging="695"/>
        <w:rPr>
          <w:sz w:val="23"/>
          <w:szCs w:val="23"/>
        </w:rPr>
      </w:pPr>
      <w:proofErr w:type="spellStart"/>
      <w:r>
        <w:rPr>
          <w:spacing w:val="-1"/>
          <w:sz w:val="23"/>
          <w:szCs w:val="23"/>
        </w:rPr>
        <w:t>s</w:t>
      </w:r>
      <w:r>
        <w:rPr>
          <w:sz w:val="23"/>
          <w:szCs w:val="23"/>
        </w:rPr>
        <w:t>.k</w:t>
      </w:r>
      <w:proofErr w:type="spellEnd"/>
      <w:r>
        <w:rPr>
          <w:sz w:val="23"/>
          <w:szCs w:val="23"/>
        </w:rPr>
        <w:t xml:space="preserve">.     </w:t>
      </w:r>
      <w:r>
        <w:rPr>
          <w:spacing w:val="30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P</w:t>
      </w:r>
      <w:r>
        <w:rPr>
          <w:sz w:val="23"/>
          <w:szCs w:val="23"/>
        </w:rPr>
        <w:t>u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h</w:t>
      </w:r>
      <w:r>
        <w:rPr>
          <w:spacing w:val="2"/>
          <w:sz w:val="23"/>
          <w:szCs w:val="23"/>
        </w:rPr>
        <w:t>i</w:t>
      </w:r>
      <w:r>
        <w:rPr>
          <w:sz w:val="23"/>
          <w:szCs w:val="23"/>
        </w:rPr>
        <w:t>d</w:t>
      </w:r>
      <w:r>
        <w:rPr>
          <w:spacing w:val="2"/>
          <w:sz w:val="23"/>
          <w:szCs w:val="23"/>
        </w:rPr>
        <w:t>m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t</w:t>
      </w:r>
      <w:proofErr w:type="spellEnd"/>
      <w:r>
        <w:rPr>
          <w:spacing w:val="2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z w:val="23"/>
          <w:szCs w:val="23"/>
        </w:rPr>
        <w:t>o</w:t>
      </w:r>
      <w:r>
        <w:rPr>
          <w:spacing w:val="1"/>
          <w:sz w:val="23"/>
          <w:szCs w:val="23"/>
        </w:rPr>
        <w:t>nt</w:t>
      </w:r>
      <w:r>
        <w:rPr>
          <w:sz w:val="23"/>
          <w:szCs w:val="23"/>
        </w:rPr>
        <w:t>r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t</w:t>
      </w:r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, </w:t>
      </w:r>
      <w:r>
        <w:rPr>
          <w:spacing w:val="1"/>
          <w:sz w:val="23"/>
          <w:szCs w:val="23"/>
        </w:rPr>
        <w:t>Ti</w:t>
      </w:r>
      <w:r>
        <w:rPr>
          <w:sz w:val="23"/>
          <w:szCs w:val="23"/>
        </w:rPr>
        <w:t>n</w:t>
      </w:r>
      <w:r>
        <w:rPr>
          <w:spacing w:val="-3"/>
          <w:sz w:val="23"/>
          <w:szCs w:val="23"/>
        </w:rPr>
        <w:t>g</w:t>
      </w:r>
      <w:r>
        <w:rPr>
          <w:sz w:val="23"/>
          <w:szCs w:val="23"/>
        </w:rPr>
        <w:t>k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>t</w:t>
      </w:r>
      <w:r>
        <w:rPr>
          <w:spacing w:val="2"/>
          <w:sz w:val="23"/>
          <w:szCs w:val="23"/>
        </w:rPr>
        <w:t xml:space="preserve"> </w:t>
      </w:r>
      <w:r>
        <w:rPr>
          <w:sz w:val="23"/>
          <w:szCs w:val="23"/>
        </w:rPr>
        <w:t xml:space="preserve">4, </w:t>
      </w:r>
      <w:proofErr w:type="spellStart"/>
      <w:r>
        <w:rPr>
          <w:spacing w:val="-1"/>
          <w:sz w:val="23"/>
          <w:szCs w:val="23"/>
        </w:rPr>
        <w:t>W</w:t>
      </w:r>
      <w:r>
        <w:rPr>
          <w:spacing w:val="1"/>
          <w:sz w:val="23"/>
          <w:szCs w:val="23"/>
        </w:rPr>
        <w:t>i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m</w:t>
      </w:r>
      <w:r>
        <w:rPr>
          <w:sz w:val="23"/>
          <w:szCs w:val="23"/>
        </w:rPr>
        <w:t>a</w:t>
      </w:r>
      <w:proofErr w:type="spellEnd"/>
      <w:r>
        <w:rPr>
          <w:spacing w:val="2"/>
          <w:sz w:val="23"/>
          <w:szCs w:val="23"/>
        </w:rPr>
        <w:t xml:space="preserve"> </w:t>
      </w:r>
      <w:r>
        <w:rPr>
          <w:spacing w:val="-1"/>
          <w:sz w:val="23"/>
          <w:szCs w:val="23"/>
        </w:rPr>
        <w:t>P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r</w:t>
      </w:r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</w:t>
      </w:r>
      <w:r>
        <w:rPr>
          <w:sz w:val="23"/>
          <w:szCs w:val="23"/>
        </w:rPr>
        <w:t>k</w:t>
      </w:r>
      <w:r>
        <w:rPr>
          <w:spacing w:val="1"/>
          <w:sz w:val="23"/>
          <w:szCs w:val="23"/>
        </w:rPr>
        <w:t>ut</w:t>
      </w:r>
      <w:r>
        <w:rPr>
          <w:sz w:val="23"/>
          <w:szCs w:val="23"/>
        </w:rPr>
        <w:t>u</w:t>
      </w:r>
      <w:r>
        <w:rPr>
          <w:spacing w:val="2"/>
          <w:sz w:val="23"/>
          <w:szCs w:val="23"/>
        </w:rPr>
        <w:t>a</w:t>
      </w:r>
      <w:r>
        <w:rPr>
          <w:sz w:val="23"/>
          <w:szCs w:val="23"/>
        </w:rPr>
        <w:t xml:space="preserve">n, </w:t>
      </w:r>
      <w:proofErr w:type="spellStart"/>
      <w:r>
        <w:rPr>
          <w:spacing w:val="2"/>
          <w:sz w:val="23"/>
          <w:szCs w:val="23"/>
        </w:rPr>
        <w:t>J</w:t>
      </w:r>
      <w:r>
        <w:rPr>
          <w:spacing w:val="1"/>
          <w:sz w:val="23"/>
          <w:szCs w:val="23"/>
        </w:rPr>
        <w:t>a</w:t>
      </w:r>
      <w:r>
        <w:rPr>
          <w:spacing w:val="-2"/>
          <w:sz w:val="23"/>
          <w:szCs w:val="23"/>
        </w:rPr>
        <w:t>l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n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K</w:t>
      </w:r>
      <w:r>
        <w:rPr>
          <w:spacing w:val="1"/>
          <w:sz w:val="23"/>
          <w:szCs w:val="23"/>
        </w:rPr>
        <w:t>am</w:t>
      </w:r>
      <w:r>
        <w:rPr>
          <w:sz w:val="23"/>
          <w:szCs w:val="23"/>
        </w:rPr>
        <w:t>p</w:t>
      </w:r>
      <w:r>
        <w:rPr>
          <w:spacing w:val="1"/>
          <w:sz w:val="23"/>
          <w:szCs w:val="23"/>
        </w:rPr>
        <w:t>u</w:t>
      </w:r>
      <w:r>
        <w:rPr>
          <w:sz w:val="23"/>
          <w:szCs w:val="23"/>
        </w:rPr>
        <w:t>ng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4"/>
          <w:sz w:val="23"/>
          <w:szCs w:val="23"/>
        </w:rPr>
        <w:t>B</w:t>
      </w:r>
      <w:r>
        <w:rPr>
          <w:spacing w:val="1"/>
          <w:sz w:val="23"/>
          <w:szCs w:val="23"/>
        </w:rPr>
        <w:t>a</w:t>
      </w:r>
      <w:r>
        <w:rPr>
          <w:sz w:val="23"/>
          <w:szCs w:val="23"/>
        </w:rPr>
        <w:t>ru</w:t>
      </w:r>
      <w:proofErr w:type="spellEnd"/>
      <w:r>
        <w:rPr>
          <w:sz w:val="23"/>
          <w:szCs w:val="23"/>
        </w:rPr>
        <w:t>,</w:t>
      </w:r>
    </w:p>
    <w:p w:rsidR="00767627" w:rsidRDefault="00D746A4">
      <w:pPr>
        <w:spacing w:line="260" w:lineRule="exact"/>
        <w:ind w:left="762" w:right="7877"/>
        <w:jc w:val="center"/>
        <w:rPr>
          <w:sz w:val="23"/>
          <w:szCs w:val="23"/>
        </w:rPr>
      </w:pPr>
      <w:r>
        <w:rPr>
          <w:sz w:val="23"/>
          <w:szCs w:val="23"/>
        </w:rPr>
        <w:t>05000</w:t>
      </w:r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5"/>
          <w:sz w:val="23"/>
          <w:szCs w:val="23"/>
        </w:rPr>
        <w:t>A</w:t>
      </w:r>
      <w:r>
        <w:rPr>
          <w:spacing w:val="1"/>
          <w:sz w:val="23"/>
          <w:szCs w:val="23"/>
        </w:rPr>
        <w:t>l</w:t>
      </w:r>
      <w:r>
        <w:rPr>
          <w:sz w:val="23"/>
          <w:szCs w:val="23"/>
        </w:rPr>
        <w:t>or</w:t>
      </w:r>
      <w:proofErr w:type="spellEnd"/>
      <w:r>
        <w:rPr>
          <w:spacing w:val="1"/>
          <w:sz w:val="23"/>
          <w:szCs w:val="23"/>
        </w:rPr>
        <w:t xml:space="preserve"> </w:t>
      </w:r>
      <w:proofErr w:type="spellStart"/>
      <w:r>
        <w:rPr>
          <w:spacing w:val="-1"/>
          <w:sz w:val="23"/>
          <w:szCs w:val="23"/>
        </w:rPr>
        <w:t>S</w:t>
      </w:r>
      <w:r>
        <w:rPr>
          <w:spacing w:val="1"/>
          <w:sz w:val="23"/>
          <w:szCs w:val="23"/>
        </w:rPr>
        <w:t>eta</w:t>
      </w:r>
      <w:r>
        <w:rPr>
          <w:sz w:val="23"/>
          <w:szCs w:val="23"/>
        </w:rPr>
        <w:t>r</w:t>
      </w:r>
      <w:proofErr w:type="spellEnd"/>
      <w:r>
        <w:rPr>
          <w:sz w:val="23"/>
          <w:szCs w:val="23"/>
        </w:rPr>
        <w:t>.</w:t>
      </w:r>
    </w:p>
    <w:sectPr w:rsidR="00767627">
      <w:type w:val="continuous"/>
      <w:pgSz w:w="11920" w:h="16860"/>
      <w:pgMar w:top="640" w:right="7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04BC7"/>
    <w:multiLevelType w:val="multilevel"/>
    <w:tmpl w:val="86D630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27"/>
    <w:rsid w:val="0014018D"/>
    <w:rsid w:val="0036537F"/>
    <w:rsid w:val="00767627"/>
    <w:rsid w:val="008804F4"/>
    <w:rsid w:val="00D7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231BE670-9448-4DFE-8100-2E860242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2018-12-09T15:06:00Z</dcterms:created>
  <dcterms:modified xsi:type="dcterms:W3CDTF">2018-12-10T17:45:00Z</dcterms:modified>
</cp:coreProperties>
</file>