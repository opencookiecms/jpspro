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6" w:line="260" w:lineRule="exact"/>
        <w:rPr>
          <w:sz w:val="26"/>
          <w:szCs w:val="26"/>
        </w:rPr>
      </w:pPr>
    </w:p>
    <w:p w:rsidR="00A040AF" w:rsidRDefault="003C399A">
      <w:pPr>
        <w:spacing w:before="37" w:line="220" w:lineRule="exact"/>
        <w:ind w:left="2522"/>
        <w:rPr>
          <w:sz w:val="21"/>
          <w:szCs w:val="21"/>
        </w:rPr>
      </w:pPr>
      <w:r>
        <w:rPr>
          <w:b/>
          <w:spacing w:val="2"/>
          <w:position w:val="-1"/>
          <w:sz w:val="21"/>
          <w:szCs w:val="21"/>
        </w:rPr>
        <w:t>PER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spacing w:val="1"/>
          <w:position w:val="-1"/>
          <w:sz w:val="21"/>
          <w:szCs w:val="21"/>
        </w:rPr>
        <w:t>K</w:t>
      </w:r>
      <w:r>
        <w:rPr>
          <w:b/>
          <w:spacing w:val="2"/>
          <w:position w:val="-1"/>
          <w:sz w:val="21"/>
          <w:szCs w:val="21"/>
        </w:rPr>
        <w:t>UA</w:t>
      </w:r>
      <w:r>
        <w:rPr>
          <w:b/>
          <w:position w:val="-1"/>
          <w:sz w:val="21"/>
          <w:szCs w:val="21"/>
        </w:rPr>
        <w:t>N</w:t>
      </w:r>
      <w:r>
        <w:rPr>
          <w:b/>
          <w:spacing w:val="25"/>
          <w:position w:val="-1"/>
          <w:sz w:val="21"/>
          <w:szCs w:val="21"/>
        </w:rPr>
        <w:t xml:space="preserve"> </w:t>
      </w:r>
      <w:proofErr w:type="spellStart"/>
      <w:r>
        <w:rPr>
          <w:b/>
          <w:spacing w:val="2"/>
          <w:position w:val="-1"/>
          <w:sz w:val="21"/>
          <w:szCs w:val="21"/>
        </w:rPr>
        <w:t>S</w:t>
      </w:r>
      <w:r>
        <w:rPr>
          <w:b/>
          <w:spacing w:val="-1"/>
          <w:position w:val="-1"/>
          <w:sz w:val="21"/>
          <w:szCs w:val="21"/>
        </w:rPr>
        <w:t>l</w:t>
      </w:r>
      <w:r>
        <w:rPr>
          <w:b/>
          <w:spacing w:val="-2"/>
          <w:position w:val="-1"/>
          <w:sz w:val="21"/>
          <w:szCs w:val="21"/>
        </w:rPr>
        <w:t>A</w:t>
      </w:r>
      <w:r>
        <w:rPr>
          <w:b/>
          <w:position w:val="-1"/>
          <w:sz w:val="21"/>
          <w:szCs w:val="21"/>
        </w:rPr>
        <w:t>P</w:t>
      </w:r>
      <w:proofErr w:type="spellEnd"/>
      <w:r>
        <w:rPr>
          <w:b/>
          <w:spacing w:val="14"/>
          <w:position w:val="-1"/>
          <w:sz w:val="21"/>
          <w:szCs w:val="21"/>
        </w:rPr>
        <w:t xml:space="preserve"> </w:t>
      </w:r>
      <w:r>
        <w:rPr>
          <w:b/>
          <w:spacing w:val="1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E</w:t>
      </w:r>
      <w:r>
        <w:rPr>
          <w:b/>
          <w:spacing w:val="-3"/>
          <w:position w:val="-1"/>
          <w:sz w:val="21"/>
          <w:szCs w:val="21"/>
        </w:rPr>
        <w:t>M</w:t>
      </w:r>
      <w:r>
        <w:rPr>
          <w:b/>
          <w:spacing w:val="2"/>
          <w:position w:val="-1"/>
          <w:sz w:val="21"/>
          <w:szCs w:val="21"/>
        </w:rPr>
        <w:t>PE</w:t>
      </w:r>
      <w:r>
        <w:rPr>
          <w:b/>
          <w:spacing w:val="-2"/>
          <w:position w:val="-1"/>
          <w:sz w:val="21"/>
          <w:szCs w:val="21"/>
        </w:rPr>
        <w:t>R</w:t>
      </w:r>
      <w:r>
        <w:rPr>
          <w:b/>
          <w:spacing w:val="2"/>
          <w:position w:val="-1"/>
          <w:sz w:val="21"/>
          <w:szCs w:val="21"/>
        </w:rPr>
        <w:t>BA</w:t>
      </w:r>
      <w:r>
        <w:rPr>
          <w:b/>
          <w:spacing w:val="-5"/>
          <w:position w:val="-1"/>
          <w:sz w:val="21"/>
          <w:szCs w:val="21"/>
        </w:rPr>
        <w:t>I</w:t>
      </w:r>
      <w:r>
        <w:rPr>
          <w:b/>
          <w:spacing w:val="5"/>
          <w:position w:val="-1"/>
          <w:sz w:val="21"/>
          <w:szCs w:val="21"/>
        </w:rPr>
        <w:t>K</w:t>
      </w:r>
      <w:r>
        <w:rPr>
          <w:b/>
          <w:position w:val="-1"/>
          <w:sz w:val="21"/>
          <w:szCs w:val="21"/>
        </w:rPr>
        <w:t>I</w:t>
      </w:r>
      <w:r>
        <w:rPr>
          <w:b/>
          <w:spacing w:val="28"/>
          <w:position w:val="-1"/>
          <w:sz w:val="21"/>
          <w:szCs w:val="21"/>
        </w:rPr>
        <w:t xml:space="preserve"> </w:t>
      </w:r>
      <w:r>
        <w:rPr>
          <w:b/>
          <w:spacing w:val="5"/>
          <w:w w:val="102"/>
          <w:position w:val="-1"/>
          <w:sz w:val="21"/>
          <w:szCs w:val="21"/>
        </w:rPr>
        <w:t>K</w:t>
      </w:r>
      <w:r>
        <w:rPr>
          <w:b/>
          <w:spacing w:val="2"/>
          <w:w w:val="102"/>
          <w:position w:val="-1"/>
          <w:sz w:val="21"/>
          <w:szCs w:val="21"/>
        </w:rPr>
        <w:t>E</w:t>
      </w:r>
      <w:r>
        <w:rPr>
          <w:b/>
          <w:spacing w:val="-2"/>
          <w:w w:val="102"/>
          <w:position w:val="-1"/>
          <w:sz w:val="21"/>
          <w:szCs w:val="21"/>
        </w:rPr>
        <w:t>C</w:t>
      </w:r>
      <w:r>
        <w:rPr>
          <w:b/>
          <w:spacing w:val="2"/>
          <w:w w:val="102"/>
          <w:position w:val="-1"/>
          <w:sz w:val="21"/>
          <w:szCs w:val="21"/>
        </w:rPr>
        <w:t>ACAT</w:t>
      </w:r>
      <w:r>
        <w:rPr>
          <w:b/>
          <w:spacing w:val="-2"/>
          <w:w w:val="102"/>
          <w:position w:val="-1"/>
          <w:sz w:val="21"/>
          <w:szCs w:val="21"/>
        </w:rPr>
        <w:t>A</w:t>
      </w:r>
      <w:r>
        <w:rPr>
          <w:b/>
          <w:w w:val="102"/>
          <w:position w:val="-1"/>
          <w:sz w:val="21"/>
          <w:szCs w:val="21"/>
        </w:rPr>
        <w:t>N</w:t>
      </w:r>
    </w:p>
    <w:p w:rsidR="00A040AF" w:rsidRDefault="00A040AF">
      <w:pPr>
        <w:spacing w:before="13" w:line="200" w:lineRule="exact"/>
      </w:pPr>
    </w:p>
    <w:p w:rsidR="00B252D2" w:rsidRDefault="00B252D2">
      <w:pPr>
        <w:spacing w:before="13" w:line="200" w:lineRule="exact"/>
        <w:sectPr w:rsidR="00B252D2"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3C399A">
      <w:pPr>
        <w:spacing w:before="37"/>
        <w:ind w:left="112" w:right="-5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sz w:val="21"/>
          <w:szCs w:val="21"/>
        </w:rPr>
        <w:lastRenderedPageBreak/>
        <w:t>Ru</w:t>
      </w:r>
      <w:r>
        <w:rPr>
          <w:i/>
          <w:spacing w:val="-1"/>
          <w:sz w:val="21"/>
          <w:szCs w:val="21"/>
        </w:rPr>
        <w:t>j</w:t>
      </w:r>
      <w:r>
        <w:rPr>
          <w:i/>
          <w:spacing w:val="2"/>
          <w:sz w:val="21"/>
          <w:szCs w:val="21"/>
        </w:rPr>
        <w:t>u</w:t>
      </w:r>
      <w:r>
        <w:rPr>
          <w:i/>
          <w:spacing w:val="-1"/>
          <w:sz w:val="21"/>
          <w:szCs w:val="21"/>
        </w:rPr>
        <w:t>k</w:t>
      </w:r>
      <w:r>
        <w:rPr>
          <w:i/>
          <w:spacing w:val="-2"/>
          <w:sz w:val="21"/>
          <w:szCs w:val="21"/>
        </w:rPr>
        <w:t>a</w:t>
      </w:r>
      <w:r>
        <w:rPr>
          <w:i/>
          <w:spacing w:val="2"/>
          <w:sz w:val="21"/>
          <w:szCs w:val="21"/>
        </w:rPr>
        <w:t>n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7"/>
          <w:sz w:val="21"/>
          <w:szCs w:val="21"/>
        </w:rPr>
        <w:t xml:space="preserve"> </w:t>
      </w:r>
      <w:r w:rsidR="00B252D2">
        <w:rPr>
          <w:rFonts w:ascii="Arial" w:eastAsia="Arial" w:hAnsi="Arial" w:cs="Arial"/>
          <w:spacing w:val="1"/>
          <w:position w:val="1"/>
          <w:sz w:val="18"/>
          <w:szCs w:val="18"/>
        </w:rPr>
        <w:t>{</w:t>
      </w:r>
      <w:proofErr w:type="spellStart"/>
      <w:r w:rsidR="00B252D2">
        <w:rPr>
          <w:rFonts w:ascii="Arial" w:eastAsia="Arial" w:hAnsi="Arial" w:cs="Arial"/>
          <w:spacing w:val="1"/>
          <w:position w:val="1"/>
          <w:sz w:val="18"/>
          <w:szCs w:val="18"/>
        </w:rPr>
        <w:t>rujukantuan</w:t>
      </w:r>
      <w:r w:rsidR="008C25C0">
        <w:rPr>
          <w:rFonts w:ascii="Arial" w:eastAsia="Arial" w:hAnsi="Arial" w:cs="Arial"/>
          <w:spacing w:val="1"/>
          <w:position w:val="1"/>
          <w:sz w:val="18"/>
          <w:szCs w:val="18"/>
        </w:rPr>
        <w:t>s</w:t>
      </w:r>
      <w:bookmarkStart w:id="0" w:name="_GoBack"/>
      <w:bookmarkEnd w:id="0"/>
      <w:proofErr w:type="spellEnd"/>
      <w:r w:rsidR="00B252D2">
        <w:rPr>
          <w:rFonts w:ascii="Arial" w:eastAsia="Arial" w:hAnsi="Arial" w:cs="Arial"/>
          <w:spacing w:val="1"/>
          <w:position w:val="1"/>
          <w:sz w:val="18"/>
          <w:szCs w:val="18"/>
        </w:rPr>
        <w:t>}</w:t>
      </w:r>
    </w:p>
    <w:p w:rsidR="00A040AF" w:rsidRDefault="003C399A">
      <w:pPr>
        <w:spacing w:before="8" w:line="280" w:lineRule="exact"/>
        <w:rPr>
          <w:sz w:val="28"/>
          <w:szCs w:val="28"/>
        </w:rPr>
      </w:pPr>
      <w:r>
        <w:br w:type="column"/>
      </w:r>
    </w:p>
    <w:p w:rsidR="00A040AF" w:rsidRDefault="003C399A">
      <w:pPr>
        <w:rPr>
          <w:sz w:val="21"/>
          <w:szCs w:val="21"/>
        </w:rPr>
      </w:pPr>
      <w:proofErr w:type="spellStart"/>
      <w:r>
        <w:rPr>
          <w:i/>
          <w:spacing w:val="-2"/>
          <w:sz w:val="21"/>
          <w:szCs w:val="21"/>
        </w:rPr>
        <w:t>P</w:t>
      </w:r>
      <w:r>
        <w:rPr>
          <w:i/>
          <w:spacing w:val="-1"/>
          <w:sz w:val="21"/>
          <w:szCs w:val="21"/>
        </w:rPr>
        <w:t>ej</w:t>
      </w:r>
      <w:r>
        <w:rPr>
          <w:i/>
          <w:spacing w:val="2"/>
          <w:sz w:val="21"/>
          <w:szCs w:val="21"/>
        </w:rPr>
        <w:t>aba</w:t>
      </w:r>
      <w:r>
        <w:rPr>
          <w:i/>
          <w:spacing w:val="-1"/>
          <w:sz w:val="21"/>
          <w:szCs w:val="21"/>
        </w:rPr>
        <w:t>t</w:t>
      </w:r>
      <w:proofErr w:type="spellEnd"/>
      <w:r>
        <w:rPr>
          <w:i/>
          <w:sz w:val="21"/>
          <w:szCs w:val="21"/>
        </w:rPr>
        <w:t>:</w:t>
      </w:r>
      <w:r>
        <w:rPr>
          <w:i/>
          <w:spacing w:val="17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J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ata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1"/>
          <w:sz w:val="21"/>
          <w:szCs w:val="21"/>
        </w:rPr>
        <w:t>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spacing w:val="3"/>
          <w:w w:val="103"/>
          <w:sz w:val="21"/>
          <w:szCs w:val="21"/>
        </w:rPr>
        <w:t>i</w:t>
      </w:r>
      <w:r>
        <w:rPr>
          <w:spacing w:val="-1"/>
          <w:w w:val="102"/>
          <w:sz w:val="21"/>
          <w:szCs w:val="21"/>
        </w:rPr>
        <w:t>ra</w:t>
      </w:r>
      <w:r>
        <w:rPr>
          <w:w w:val="102"/>
          <w:sz w:val="21"/>
          <w:szCs w:val="21"/>
        </w:rPr>
        <w:t>n</w:t>
      </w:r>
      <w:proofErr w:type="spellEnd"/>
    </w:p>
    <w:p w:rsidR="00A040AF" w:rsidRDefault="003C399A">
      <w:pPr>
        <w:spacing w:before="5"/>
        <w:ind w:left="849"/>
        <w:rPr>
          <w:sz w:val="21"/>
          <w:szCs w:val="21"/>
        </w:rPr>
      </w:pP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aer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2"/>
          <w:w w:val="102"/>
          <w:sz w:val="21"/>
          <w:szCs w:val="21"/>
        </w:rPr>
        <w:t>u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3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-2"/>
          <w:w w:val="102"/>
          <w:sz w:val="21"/>
          <w:szCs w:val="21"/>
        </w:rPr>
        <w:t>u</w:t>
      </w:r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2"/>
          <w:sz w:val="21"/>
          <w:szCs w:val="21"/>
        </w:rPr>
        <w:t>a</w:t>
      </w:r>
      <w:proofErr w:type="spellEnd"/>
      <w:r>
        <w:rPr>
          <w:spacing w:val="3"/>
          <w:w w:val="103"/>
          <w:sz w:val="21"/>
          <w:szCs w:val="21"/>
        </w:rPr>
        <w:t>/</w:t>
      </w:r>
      <w:proofErr w:type="spellStart"/>
      <w:r>
        <w:rPr>
          <w:spacing w:val="-2"/>
          <w:w w:val="102"/>
          <w:sz w:val="21"/>
          <w:szCs w:val="21"/>
        </w:rPr>
        <w:t>S</w:t>
      </w:r>
      <w:r>
        <w:rPr>
          <w:spacing w:val="3"/>
          <w:w w:val="103"/>
          <w:sz w:val="21"/>
          <w:szCs w:val="21"/>
        </w:rPr>
        <w:t>i</w:t>
      </w:r>
      <w:r>
        <w:rPr>
          <w:spacing w:val="-2"/>
          <w:w w:val="102"/>
          <w:sz w:val="21"/>
          <w:szCs w:val="21"/>
        </w:rPr>
        <w:t>k</w:t>
      </w:r>
      <w:proofErr w:type="spellEnd"/>
      <w:r>
        <w:rPr>
          <w:spacing w:val="-1"/>
          <w:w w:val="103"/>
          <w:sz w:val="21"/>
          <w:szCs w:val="21"/>
        </w:rPr>
        <w:t>/</w:t>
      </w:r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3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n</w:t>
      </w:r>
      <w:r>
        <w:rPr>
          <w:w w:val="102"/>
          <w:sz w:val="21"/>
          <w:szCs w:val="21"/>
        </w:rPr>
        <w:t>g</w:t>
      </w:r>
    </w:p>
    <w:p w:rsidR="00A040AF" w:rsidRDefault="003C399A">
      <w:pPr>
        <w:spacing w:before="4" w:line="244" w:lineRule="auto"/>
        <w:ind w:left="849" w:right="1571"/>
        <w:rPr>
          <w:sz w:val="21"/>
          <w:szCs w:val="21"/>
        </w:rPr>
      </w:pPr>
      <w:r>
        <w:rPr>
          <w:spacing w:val="2"/>
          <w:sz w:val="21"/>
          <w:szCs w:val="21"/>
        </w:rPr>
        <w:t>08</w:t>
      </w:r>
      <w:r>
        <w:rPr>
          <w:spacing w:val="-2"/>
          <w:sz w:val="21"/>
          <w:szCs w:val="21"/>
        </w:rPr>
        <w:t>0</w:t>
      </w:r>
      <w:r>
        <w:rPr>
          <w:spacing w:val="2"/>
          <w:sz w:val="21"/>
          <w:szCs w:val="21"/>
        </w:rPr>
        <w:t>0</w:t>
      </w:r>
      <w:r>
        <w:rPr>
          <w:sz w:val="21"/>
          <w:szCs w:val="21"/>
        </w:rPr>
        <w:t>0</w:t>
      </w:r>
      <w:r>
        <w:rPr>
          <w:spacing w:val="1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Sun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e</w:t>
      </w:r>
      <w:r>
        <w:rPr>
          <w:spacing w:val="-1"/>
          <w:w w:val="103"/>
          <w:sz w:val="21"/>
          <w:szCs w:val="21"/>
        </w:rPr>
        <w:t>t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r>
        <w:rPr>
          <w:spacing w:val="-1"/>
          <w:w w:val="103"/>
          <w:sz w:val="21"/>
          <w:szCs w:val="21"/>
        </w:rPr>
        <w:t>i</w:t>
      </w:r>
      <w:proofErr w:type="spellEnd"/>
      <w:r>
        <w:rPr>
          <w:w w:val="102"/>
          <w:sz w:val="21"/>
          <w:szCs w:val="21"/>
        </w:rPr>
        <w:t xml:space="preserve">, 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l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-2"/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m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10" w:line="240" w:lineRule="exact"/>
        <w:rPr>
          <w:sz w:val="24"/>
          <w:szCs w:val="24"/>
        </w:rPr>
      </w:pPr>
    </w:p>
    <w:p w:rsidR="00A040AF" w:rsidRDefault="008C25C0">
      <w:pPr>
        <w:spacing w:line="220" w:lineRule="exact"/>
        <w:ind w:left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2" w:space="720" w:equalWidth="0">
            <w:col w:w="3862" w:space="1769"/>
            <w:col w:w="4309"/>
          </w:cols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68.55pt;margin-top:-1.05pt;width:135.1pt;height:17.95pt;z-index:-251662336;mso-position-horizontal-relative:page" filled="f" stroked="f">
            <v:textbox inset="0,0,0,0">
              <w:txbxContent>
                <w:p w:rsidR="00A040AF" w:rsidRDefault="003C399A">
                  <w:pPr>
                    <w:spacing w:before="20"/>
                    <w:ind w:left="40"/>
                    <w:rPr>
                      <w:sz w:val="21"/>
                      <w:szCs w:val="21"/>
                    </w:rPr>
                  </w:pP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proofErr w:type="spellStart"/>
                  <w:r>
                    <w:rPr>
                      <w:i/>
                      <w:spacing w:val="-2"/>
                      <w:sz w:val="21"/>
                      <w:szCs w:val="21"/>
                    </w:rPr>
                    <w:t>h</w:t>
                  </w:r>
                  <w:r>
                    <w:rPr>
                      <w:i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i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pacing w:val="2"/>
                      <w:sz w:val="21"/>
                      <w:szCs w:val="21"/>
                    </w:rPr>
                    <w:t>_</w:t>
                  </w:r>
                  <w:r>
                    <w:rPr>
                      <w:i/>
                      <w:sz w:val="21"/>
                      <w:szCs w:val="21"/>
                    </w:rPr>
                    <w:t>l</w:t>
                  </w:r>
                  <w:r>
                    <w:rPr>
                      <w:i/>
                      <w:spacing w:val="29"/>
                      <w:sz w:val="21"/>
                      <w:szCs w:val="21"/>
                    </w:rPr>
                    <w:t xml:space="preserve"> </w:t>
                  </w:r>
                  <w:r>
                    <w:rPr>
                      <w:i/>
                      <w:spacing w:val="-2"/>
                      <w:w w:val="102"/>
                      <w:sz w:val="21"/>
                      <w:szCs w:val="21"/>
                    </w:rPr>
                    <w:t>2</w:t>
                  </w:r>
                  <w:r>
                    <w:rPr>
                      <w:i/>
                      <w:spacing w:val="2"/>
                      <w:w w:val="102"/>
                      <w:sz w:val="21"/>
                      <w:szCs w:val="21"/>
                    </w:rPr>
                    <w:t>0</w:t>
                  </w:r>
                  <w:r>
                    <w:rPr>
                      <w:i/>
                      <w:w w:val="102"/>
                      <w:sz w:val="21"/>
                      <w:szCs w:val="21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group id="_x0000_s1063" style="position:absolute;left:0;text-align:left;margin-left:368.05pt;margin-top:-1.55pt;width:136.1pt;height:18.95pt;z-index:-251660288;mso-position-horizontal-relative:page" coordorigin="7361,-31" coordsize="2722,379">
            <v:shape id="_x0000_s1108" style="position:absolute;left:7371;top:-21;width:2702;height:359" coordorigin="7371,-21" coordsize="2702,359" path="m7371,338r2702,l10073,-21r-2702,l7371,338xe" stroked="f">
              <v:path arrowok="t"/>
            </v:shape>
            <v:shape id="_x0000_s1107" style="position:absolute;left:7432;top:279;width:30;height:0" coordorigin="7432,279" coordsize="30,0" path="m7432,279r30,e" filled="f" strokeweight=".086mm">
              <v:path arrowok="t"/>
            </v:shape>
            <v:shape id="_x0000_s1106" style="position:absolute;left:7492;top:279;width:30;height:0" coordorigin="7492,279" coordsize="30,0" path="m7492,279r30,e" filled="f" strokeweight=".086mm">
              <v:path arrowok="t"/>
            </v:shape>
            <v:shape id="_x0000_s1105" style="position:absolute;left:7552;top:279;width:30;height:0" coordorigin="7552,279" coordsize="30,0" path="m7552,279r30,e" filled="f" strokeweight=".086mm">
              <v:path arrowok="t"/>
            </v:shape>
            <v:shape id="_x0000_s1104" style="position:absolute;left:7612;top:279;width:30;height:0" coordorigin="7612,279" coordsize="30,0" path="m7612,279r30,e" filled="f" strokeweight=".086mm">
              <v:path arrowok="t"/>
            </v:shape>
            <v:shape id="_x0000_s1103" style="position:absolute;left:7672;top:279;width:30;height:0" coordorigin="7672,279" coordsize="30,0" path="m7672,279r30,e" filled="f" strokeweight=".086mm">
              <v:path arrowok="t"/>
            </v:shape>
            <v:shape id="_x0000_s1102" style="position:absolute;left:7732;top:279;width:30;height:0" coordorigin="7732,279" coordsize="30,0" path="m7732,279r30,e" filled="f" strokeweight=".086mm">
              <v:path arrowok="t"/>
            </v:shape>
            <v:shape id="_x0000_s1101" style="position:absolute;left:7792;top:279;width:30;height:0" coordorigin="7792,279" coordsize="30,0" path="m7792,279r30,e" filled="f" strokeweight=".086mm">
              <v:path arrowok="t"/>
            </v:shape>
            <v:shape id="_x0000_s1100" style="position:absolute;left:7852;top:279;width:30;height:0" coordorigin="7852,279" coordsize="30,0" path="m7852,279r30,e" filled="f" strokeweight=".086mm">
              <v:path arrowok="t"/>
            </v:shape>
            <v:shape id="_x0000_s1099" style="position:absolute;left:7912;top:279;width:30;height:0" coordorigin="7912,279" coordsize="30,0" path="m7912,279r30,e" filled="f" strokeweight=".086mm">
              <v:path arrowok="t"/>
            </v:shape>
            <v:shape id="_x0000_s1098" style="position:absolute;left:7972;top:279;width:30;height:0" coordorigin="7972,279" coordsize="30,0" path="m7972,279r30,e" filled="f" strokeweight=".086mm">
              <v:path arrowok="t"/>
            </v:shape>
            <v:shape id="_x0000_s1097" style="position:absolute;left:8032;top:279;width:30;height:0" coordorigin="8032,279" coordsize="30,0" path="m8032,279r30,e" filled="f" strokeweight=".086mm">
              <v:path arrowok="t"/>
            </v:shape>
            <v:shape id="_x0000_s1096" style="position:absolute;left:8092;top:279;width:30;height:0" coordorigin="8092,279" coordsize="30,0" path="m8092,279r30,e" filled="f" strokeweight=".086mm">
              <v:path arrowok="t"/>
            </v:shape>
            <v:shape id="_x0000_s1095" style="position:absolute;left:8152;top:279;width:30;height:0" coordorigin="8152,279" coordsize="30,0" path="m8152,279r30,e" filled="f" strokeweight=".086mm">
              <v:path arrowok="t"/>
            </v:shape>
            <v:shape id="_x0000_s1094" style="position:absolute;left:8212;top:279;width:30;height:0" coordorigin="8212,279" coordsize="30,0" path="m8212,279r30,e" filled="f" strokeweight=".086mm">
              <v:path arrowok="t"/>
            </v:shape>
            <v:shape id="_x0000_s1093" style="position:absolute;left:8272;top:279;width:30;height:0" coordorigin="8272,279" coordsize="30,0" path="m8272,279r30,e" filled="f" strokeweight=".086mm">
              <v:path arrowok="t"/>
            </v:shape>
            <v:shape id="_x0000_s1092" style="position:absolute;left:8332;top:279;width:30;height:0" coordorigin="8332,279" coordsize="30,0" path="m8332,279r30,e" filled="f" strokeweight=".086mm">
              <v:path arrowok="t"/>
            </v:shape>
            <v:shape id="_x0000_s1091" style="position:absolute;left:8392;top:279;width:30;height:0" coordorigin="8392,279" coordsize="30,0" path="m8392,279r30,e" filled="f" strokeweight=".086mm">
              <v:path arrowok="t"/>
            </v:shape>
            <v:shape id="_x0000_s1090" style="position:absolute;left:8452;top:279;width:30;height:0" coordorigin="8452,279" coordsize="30,0" path="m8452,279r30,e" filled="f" strokeweight=".086mm">
              <v:path arrowok="t"/>
            </v:shape>
            <v:shape id="_x0000_s1089" style="position:absolute;left:8512;top:279;width:30;height:0" coordorigin="8512,279" coordsize="30,0" path="m8512,279r30,e" filled="f" strokeweight=".086mm">
              <v:path arrowok="t"/>
            </v:shape>
            <v:shape id="_x0000_s1088" style="position:absolute;left:8572;top:279;width:30;height:0" coordorigin="8572,279" coordsize="30,0" path="m8572,279r30,e" filled="f" strokeweight=".086mm">
              <v:path arrowok="t"/>
            </v:shape>
            <v:shape id="_x0000_s1087" style="position:absolute;left:8632;top:279;width:30;height:0" coordorigin="8632,279" coordsize="30,0" path="m8632,279r30,e" filled="f" strokeweight=".086mm">
              <v:path arrowok="t"/>
            </v:shape>
            <v:shape id="_x0000_s1086" style="position:absolute;left:8692;top:279;width:30;height:0" coordorigin="8692,279" coordsize="30,0" path="m8692,279r30,e" filled="f" strokeweight=".086mm">
              <v:path arrowok="t"/>
            </v:shape>
            <v:shape id="_x0000_s1085" style="position:absolute;left:8752;top:279;width:30;height:0" coordorigin="8752,279" coordsize="30,0" path="m8752,279r30,e" filled="f" strokeweight=".086mm">
              <v:path arrowok="t"/>
            </v:shape>
            <v:shape id="_x0000_s1084" style="position:absolute;left:8812;top:279;width:30;height:0" coordorigin="8812,279" coordsize="30,0" path="m8812,279r30,e" filled="f" strokeweight=".086mm">
              <v:path arrowok="t"/>
            </v:shape>
            <v:shape id="_x0000_s1083" style="position:absolute;left:8872;top:279;width:30;height:0" coordorigin="8872,279" coordsize="30,0" path="m8872,279r30,e" filled="f" strokeweight=".086mm">
              <v:path arrowok="t"/>
            </v:shape>
            <v:shape id="_x0000_s1082" style="position:absolute;left:8932;top:279;width:30;height:0" coordorigin="8932,279" coordsize="30,0" path="m8932,279r30,e" filled="f" strokeweight=".086mm">
              <v:path arrowok="t"/>
            </v:shape>
            <v:shape id="_x0000_s1081" style="position:absolute;left:8992;top:279;width:30;height:0" coordorigin="8992,279" coordsize="30,0" path="m8992,279r30,e" filled="f" strokeweight=".086mm">
              <v:path arrowok="t"/>
            </v:shape>
            <v:shape id="_x0000_s1080" style="position:absolute;left:9052;top:279;width:30;height:0" coordorigin="9052,279" coordsize="30,0" path="m9052,279r30,e" filled="f" strokeweight=".086mm">
              <v:path arrowok="t"/>
            </v:shape>
            <v:shape id="_x0000_s1079" style="position:absolute;left:9112;top:279;width:30;height:0" coordorigin="9112,279" coordsize="30,0" path="m9112,279r30,e" filled="f" strokeweight=".086mm">
              <v:path arrowok="t"/>
            </v:shape>
            <v:shape id="_x0000_s1078" style="position:absolute;left:9172;top:279;width:30;height:0" coordorigin="9172,279" coordsize="30,0" path="m9172,279r30,e" filled="f" strokeweight=".086mm">
              <v:path arrowok="t"/>
            </v:shape>
            <v:shape id="_x0000_s1077" style="position:absolute;left:9232;top:279;width:30;height:0" coordorigin="9232,279" coordsize="30,0" path="m9232,279r30,e" filled="f" strokeweight=".086mm">
              <v:path arrowok="t"/>
            </v:shape>
            <v:shape id="_x0000_s1076" style="position:absolute;left:9292;top:279;width:30;height:0" coordorigin="9292,279" coordsize="30,0" path="m9292,279r30,e" filled="f" strokeweight=".086mm">
              <v:path arrowok="t"/>
            </v:shape>
            <v:shape id="_x0000_s1075" style="position:absolute;left:9352;top:279;width:30;height:0" coordorigin="9352,279" coordsize="30,0" path="m9352,279r30,e" filled="f" strokeweight=".086mm">
              <v:path arrowok="t"/>
            </v:shape>
            <v:shape id="_x0000_s1074" style="position:absolute;left:9413;top:279;width:30;height:0" coordorigin="9413,279" coordsize="30,0" path="m9413,279r30,e" filled="f" strokeweight=".086mm">
              <v:path arrowok="t"/>
            </v:shape>
            <v:shape id="_x0000_s1073" style="position:absolute;left:9473;top:279;width:30;height:0" coordorigin="9473,279" coordsize="30,0" path="m9473,279r30,e" filled="f" strokeweight=".086mm">
              <v:path arrowok="t"/>
            </v:shape>
            <v:shape id="_x0000_s1072" style="position:absolute;left:9533;top:279;width:30;height:0" coordorigin="9533,279" coordsize="30,0" path="m9533,279r30,e" filled="f" strokeweight=".086mm">
              <v:path arrowok="t"/>
            </v:shape>
            <v:shape id="_x0000_s1071" style="position:absolute;left:9593;top:279;width:30;height:0" coordorigin="9593,279" coordsize="30,0" path="m9593,279r30,e" filled="f" strokeweight=".086mm">
              <v:path arrowok="t"/>
            </v:shape>
            <v:shape id="_x0000_s1070" style="position:absolute;left:9653;top:279;width:30;height:0" coordorigin="9653,279" coordsize="30,0" path="m9653,279r30,e" filled="f" strokeweight=".086mm">
              <v:path arrowok="t"/>
            </v:shape>
            <v:shape id="_x0000_s1069" style="position:absolute;left:9713;top:279;width:30;height:0" coordorigin="9713,279" coordsize="30,0" path="m9713,279r30,e" filled="f" strokeweight=".086mm">
              <v:path arrowok="t"/>
            </v:shape>
            <v:shape id="_x0000_s1068" style="position:absolute;left:9773;top:279;width:30;height:0" coordorigin="9773,279" coordsize="30,0" path="m9773,279r30,e" filled="f" strokeweight=".086mm">
              <v:path arrowok="t"/>
            </v:shape>
            <v:shape id="_x0000_s1067" style="position:absolute;left:9833;top:279;width:30;height:0" coordorigin="9833,279" coordsize="30,0" path="m9833,279r30,e" filled="f" strokeweight=".086mm">
              <v:path arrowok="t"/>
            </v:shape>
            <v:shape id="_x0000_s1066" style="position:absolute;left:9893;top:279;width:30;height:0" coordorigin="9893,279" coordsize="30,0" path="m9893,279r30,e" filled="f" strokeweight=".086mm">
              <v:path arrowok="t"/>
            </v:shape>
            <v:shape id="_x0000_s1065" style="position:absolute;left:9953;top:279;width:30;height:0" coordorigin="9953,279" coordsize="30,0" path="m9953,279r30,e" filled="f" strokeweight=".086mm">
              <v:path arrowok="t"/>
            </v:shape>
            <v:shape id="_x0000_s1064" style="position:absolute;left:10013;top:279;width:30;height:0" coordorigin="10013,279" coordsize="30,0" path="m10013,279r30,e" filled="f" strokeweight=".086mm">
              <v:path arrowok="t"/>
            </v:shape>
            <w10:wrap anchorx="page"/>
          </v:group>
        </w:pict>
      </w:r>
      <w:proofErr w:type="spellStart"/>
      <w:r w:rsidR="003C399A">
        <w:rPr>
          <w:i/>
          <w:spacing w:val="2"/>
          <w:w w:val="102"/>
          <w:position w:val="-1"/>
          <w:sz w:val="21"/>
          <w:szCs w:val="21"/>
        </w:rPr>
        <w:t>Ta</w:t>
      </w:r>
      <w:r w:rsidR="003C399A">
        <w:rPr>
          <w:i/>
          <w:spacing w:val="-1"/>
          <w:w w:val="102"/>
          <w:position w:val="-1"/>
          <w:sz w:val="21"/>
          <w:szCs w:val="21"/>
        </w:rPr>
        <w:t>r</w:t>
      </w:r>
      <w:r w:rsidR="003C399A">
        <w:rPr>
          <w:i/>
          <w:spacing w:val="-1"/>
          <w:w w:val="103"/>
          <w:position w:val="-1"/>
          <w:sz w:val="21"/>
          <w:szCs w:val="21"/>
        </w:rPr>
        <w:t>i</w:t>
      </w:r>
      <w:r w:rsidR="003C399A">
        <w:rPr>
          <w:i/>
          <w:spacing w:val="-1"/>
          <w:w w:val="102"/>
          <w:position w:val="-1"/>
          <w:sz w:val="21"/>
          <w:szCs w:val="21"/>
        </w:rPr>
        <w:t>k</w:t>
      </w:r>
      <w:r w:rsidR="003C399A">
        <w:rPr>
          <w:i/>
          <w:spacing w:val="2"/>
          <w:w w:val="102"/>
          <w:position w:val="-1"/>
          <w:sz w:val="21"/>
          <w:szCs w:val="21"/>
        </w:rPr>
        <w:t>h</w:t>
      </w:r>
      <w:proofErr w:type="spellEnd"/>
      <w:r w:rsidR="003C399A">
        <w:rPr>
          <w:i/>
          <w:w w:val="102"/>
          <w:position w:val="-1"/>
          <w:sz w:val="21"/>
          <w:szCs w:val="21"/>
        </w:rPr>
        <w:t>:</w:t>
      </w:r>
    </w:p>
    <w:p w:rsidR="00A040AF" w:rsidRDefault="00A040AF">
      <w:pPr>
        <w:spacing w:line="200" w:lineRule="exact"/>
      </w:pP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spacing w:before="38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i/>
          <w:spacing w:val="2"/>
          <w:position w:val="1"/>
          <w:sz w:val="21"/>
          <w:szCs w:val="21"/>
        </w:rPr>
        <w:t>K</w:t>
      </w:r>
      <w:r>
        <w:rPr>
          <w:i/>
          <w:spacing w:val="-1"/>
          <w:position w:val="1"/>
          <w:sz w:val="21"/>
          <w:szCs w:val="21"/>
        </w:rPr>
        <w:t>e</w:t>
      </w:r>
      <w:r>
        <w:rPr>
          <w:i/>
          <w:spacing w:val="2"/>
          <w:position w:val="1"/>
          <w:sz w:val="21"/>
          <w:szCs w:val="21"/>
        </w:rPr>
        <w:t>pa</w:t>
      </w:r>
      <w:r>
        <w:rPr>
          <w:i/>
          <w:spacing w:val="-2"/>
          <w:position w:val="1"/>
          <w:sz w:val="21"/>
          <w:szCs w:val="21"/>
        </w:rPr>
        <w:t>d</w:t>
      </w:r>
      <w:r>
        <w:rPr>
          <w:i/>
          <w:spacing w:val="2"/>
          <w:position w:val="1"/>
          <w:sz w:val="21"/>
          <w:szCs w:val="21"/>
        </w:rPr>
        <w:t>a</w:t>
      </w:r>
      <w:proofErr w:type="spellEnd"/>
      <w:r>
        <w:rPr>
          <w:i/>
          <w:position w:val="1"/>
          <w:sz w:val="21"/>
          <w:szCs w:val="21"/>
        </w:rPr>
        <w:t xml:space="preserve">:  </w:t>
      </w:r>
      <w:r>
        <w:rPr>
          <w:rFonts w:ascii="Arial" w:eastAsia="Arial" w:hAnsi="Arial" w:cs="Arial"/>
          <w:b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namakon</w:t>
      </w:r>
      <w:proofErr w:type="spellEnd"/>
      <w:r>
        <w:rPr>
          <w:rFonts w:ascii="Arial" w:eastAsia="Arial" w:hAnsi="Arial" w:cs="Arial"/>
          <w:b/>
          <w:sz w:val="18"/>
          <w:szCs w:val="18"/>
        </w:rPr>
        <w:t>}</w:t>
      </w:r>
    </w:p>
    <w:p w:rsidR="00A040AF" w:rsidRDefault="00B252D2" w:rsidP="00B252D2">
      <w:pPr>
        <w:spacing w:before="42"/>
        <w:ind w:left="951"/>
        <w:rPr>
          <w:rFonts w:ascii="Arial" w:eastAsia="Arial" w:hAnsi="Arial" w:cs="Arial"/>
          <w:sz w:val="18"/>
          <w:szCs w:val="18"/>
        </w:rPr>
      </w:pPr>
      <w:r w:rsidRPr="00B252D2">
        <w:rPr>
          <w:rFonts w:ascii="Arial" w:eastAsia="Arial" w:hAnsi="Arial" w:cs="Arial"/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3790256" wp14:editId="345B8398">
                <wp:simplePos x="0" y="0"/>
                <wp:positionH relativeFrom="column">
                  <wp:posOffset>521335</wp:posOffset>
                </wp:positionH>
                <wp:positionV relativeFrom="paragraph">
                  <wp:posOffset>17564</wp:posOffset>
                </wp:positionV>
                <wp:extent cx="2280920" cy="59309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alamatkon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MY"/>
                              </w:rPr>
                              <w:t>}.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0256" id="Text Box 2" o:spid="_x0000_s1026" type="#_x0000_t202" style="position:absolute;left:0;text-align:left;margin-left:41.05pt;margin-top:1.4pt;width:179.6pt;height:46.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" filled="f" stroked="f">
                <v:textbox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alamatkon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MY"/>
                        </w:rPr>
                        <w:t>}.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A040AF">
      <w:pPr>
        <w:spacing w:before="20" w:line="280" w:lineRule="exact"/>
        <w:rPr>
          <w:sz w:val="28"/>
          <w:szCs w:val="28"/>
        </w:rPr>
      </w:pPr>
    </w:p>
    <w:p w:rsidR="00B252D2" w:rsidRDefault="00B252D2">
      <w:pPr>
        <w:spacing w:before="20" w:line="280" w:lineRule="exact"/>
        <w:rPr>
          <w:sz w:val="28"/>
          <w:szCs w:val="28"/>
        </w:rPr>
      </w:pPr>
    </w:p>
    <w:p w:rsidR="00B252D2" w:rsidRDefault="00B252D2">
      <w:pPr>
        <w:spacing w:before="20" w:line="280" w:lineRule="exact"/>
        <w:rPr>
          <w:sz w:val="28"/>
          <w:szCs w:val="28"/>
        </w:rPr>
      </w:pPr>
    </w:p>
    <w:p w:rsidR="00A040AF" w:rsidRDefault="003C399A">
      <w:pPr>
        <w:spacing w:before="35" w:line="240" w:lineRule="exact"/>
        <w:ind w:left="112"/>
        <w:rPr>
          <w:sz w:val="22"/>
          <w:szCs w:val="22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f</w:t>
      </w:r>
      <w:r>
        <w:rPr>
          <w:spacing w:val="-1"/>
          <w:sz w:val="21"/>
          <w:szCs w:val="21"/>
        </w:rPr>
        <w:t>ta</w:t>
      </w:r>
      <w:r>
        <w:rPr>
          <w:sz w:val="21"/>
          <w:szCs w:val="21"/>
        </w:rPr>
        <w:t>r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PK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ala</w:t>
      </w:r>
      <w:r>
        <w:rPr>
          <w:sz w:val="21"/>
          <w:szCs w:val="21"/>
        </w:rPr>
        <w:t>m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proofErr w:type="gramStart"/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re</w:t>
      </w:r>
      <w:r>
        <w:rPr>
          <w:sz w:val="21"/>
          <w:szCs w:val="21"/>
        </w:rPr>
        <w:t>d</w:t>
      </w:r>
      <w:proofErr w:type="spellEnd"/>
      <w:r>
        <w:rPr>
          <w:sz w:val="21"/>
          <w:szCs w:val="21"/>
        </w:rPr>
        <w:t xml:space="preserve"> </w:t>
      </w:r>
      <w:r>
        <w:rPr>
          <w:spacing w:val="34"/>
          <w:sz w:val="21"/>
          <w:szCs w:val="21"/>
        </w:rPr>
        <w:t xml:space="preserve"> </w:t>
      </w:r>
      <w:r>
        <w:rPr>
          <w:b/>
          <w:spacing w:val="-1"/>
          <w:position w:val="-1"/>
          <w:sz w:val="22"/>
          <w:szCs w:val="22"/>
        </w:rPr>
        <w:t>{</w:t>
      </w:r>
      <w:proofErr w:type="spellStart"/>
      <w:proofErr w:type="gramEnd"/>
      <w:r>
        <w:rPr>
          <w:b/>
          <w:spacing w:val="-1"/>
          <w:position w:val="-1"/>
          <w:sz w:val="22"/>
          <w:szCs w:val="22"/>
        </w:rPr>
        <w:t>gred</w:t>
      </w:r>
      <w:proofErr w:type="spellEnd"/>
      <w:r>
        <w:rPr>
          <w:b/>
          <w:spacing w:val="-1"/>
          <w:position w:val="-1"/>
          <w:sz w:val="22"/>
          <w:szCs w:val="22"/>
        </w:rPr>
        <w:t>}</w:t>
      </w:r>
    </w:p>
    <w:p w:rsidR="00A040AF" w:rsidRDefault="00A040AF">
      <w:pPr>
        <w:spacing w:before="9" w:line="200" w:lineRule="exact"/>
      </w:pPr>
    </w:p>
    <w:p w:rsidR="00A040AF" w:rsidRDefault="003C399A">
      <w:pPr>
        <w:spacing w:before="33" w:line="240" w:lineRule="exact"/>
        <w:ind w:left="112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.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:</w:t>
      </w:r>
      <w:r>
        <w:rPr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{</w:t>
      </w:r>
      <w:proofErr w:type="spellStart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nosebutharga</w:t>
      </w:r>
      <w:proofErr w:type="spellEnd"/>
      <w:r>
        <w:rPr>
          <w:rFonts w:ascii="Arial" w:eastAsia="Arial" w:hAnsi="Arial" w:cs="Arial"/>
          <w:b/>
          <w:spacing w:val="1"/>
          <w:position w:val="-2"/>
          <w:sz w:val="18"/>
          <w:szCs w:val="18"/>
        </w:rPr>
        <w:t>}</w:t>
      </w:r>
    </w:p>
    <w:p w:rsidR="00A040AF" w:rsidRDefault="00A040AF">
      <w:pPr>
        <w:spacing w:before="13" w:line="200" w:lineRule="exact"/>
      </w:pPr>
    </w:p>
    <w:p w:rsidR="00A040AF" w:rsidRDefault="003C399A">
      <w:pPr>
        <w:spacing w:before="37"/>
        <w:ind w:left="1491" w:right="1121" w:hanging="1379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u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k</w:t>
      </w:r>
      <w:proofErr w:type="spellEnd"/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:</w:t>
      </w:r>
      <w:proofErr w:type="gramStart"/>
      <w:r w:rsidR="00B252D2">
        <w:rPr>
          <w:rFonts w:ascii="Arial" w:eastAsia="Arial" w:hAnsi="Arial" w:cs="Arial"/>
          <w:b/>
          <w:sz w:val="18"/>
          <w:szCs w:val="18"/>
        </w:rPr>
        <w:t>{</w:t>
      </w:r>
      <w:proofErr w:type="spellStart"/>
      <w:r w:rsidR="00B252D2">
        <w:rPr>
          <w:rFonts w:ascii="Arial" w:eastAsia="Arial" w:hAnsi="Arial" w:cs="Arial"/>
          <w:b/>
          <w:sz w:val="18"/>
          <w:szCs w:val="18"/>
        </w:rPr>
        <w:t>tajukkerja</w:t>
      </w:r>
      <w:proofErr w:type="spellEnd"/>
      <w:proofErr w:type="gramEnd"/>
      <w:r w:rsidR="00B252D2">
        <w:rPr>
          <w:rFonts w:ascii="Arial" w:eastAsia="Arial" w:hAnsi="Arial" w:cs="Arial"/>
          <w:b/>
          <w:sz w:val="18"/>
          <w:szCs w:val="18"/>
        </w:rPr>
        <w:t>}</w:t>
      </w:r>
      <w:r>
        <w:rPr>
          <w:rFonts w:ascii="Arial" w:eastAsia="Arial" w:hAnsi="Arial" w:cs="Arial"/>
          <w:b/>
          <w:sz w:val="18"/>
          <w:szCs w:val="18"/>
        </w:rPr>
        <w:t>.</w:t>
      </w: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before="19" w:line="240" w:lineRule="exact"/>
        <w:rPr>
          <w:sz w:val="24"/>
          <w:szCs w:val="24"/>
        </w:rPr>
      </w:pPr>
    </w:p>
    <w:p w:rsidR="00A040AF" w:rsidRDefault="003C399A">
      <w:pPr>
        <w:spacing w:before="37"/>
        <w:ind w:left="112"/>
        <w:rPr>
          <w:sz w:val="21"/>
          <w:szCs w:val="21"/>
        </w:rPr>
      </w:pP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i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-2"/>
          <w:sz w:val="21"/>
          <w:szCs w:val="21"/>
        </w:rPr>
        <w:t>*</w:t>
      </w:r>
      <w:proofErr w:type="gramStart"/>
      <w:r>
        <w:rPr>
          <w:sz w:val="21"/>
          <w:szCs w:val="21"/>
        </w:rPr>
        <w:t xml:space="preserve">: 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……………..…………..………………………………………………………………</w:t>
      </w:r>
      <w:r>
        <w:rPr>
          <w:spacing w:val="-7"/>
          <w:w w:val="102"/>
          <w:sz w:val="21"/>
          <w:szCs w:val="21"/>
        </w:rPr>
        <w:t>…</w:t>
      </w:r>
      <w:r>
        <w:rPr>
          <w:w w:val="102"/>
          <w:sz w:val="21"/>
          <w:szCs w:val="21"/>
        </w:rPr>
        <w:t>…</w:t>
      </w:r>
      <w:r>
        <w:rPr>
          <w:spacing w:val="1"/>
          <w:w w:val="102"/>
          <w:sz w:val="21"/>
          <w:szCs w:val="21"/>
        </w:rPr>
        <w:t>………..</w:t>
      </w:r>
      <w:r>
        <w:rPr>
          <w:w w:val="102"/>
          <w:sz w:val="21"/>
          <w:szCs w:val="21"/>
        </w:rPr>
        <w:t>.</w:t>
      </w:r>
      <w:proofErr w:type="gramEnd"/>
    </w:p>
    <w:p w:rsidR="00A040AF" w:rsidRDefault="003C399A">
      <w:pPr>
        <w:spacing w:before="9" w:line="248" w:lineRule="auto"/>
        <w:ind w:left="793" w:right="84" w:hanging="326"/>
        <w:jc w:val="both"/>
        <w:rPr>
          <w:sz w:val="21"/>
          <w:szCs w:val="21"/>
        </w:rPr>
      </w:pPr>
      <w:r>
        <w:rPr>
          <w:spacing w:val="3"/>
          <w:sz w:val="21"/>
          <w:szCs w:val="21"/>
        </w:rPr>
        <w:t>1</w:t>
      </w:r>
      <w:r>
        <w:rPr>
          <w:sz w:val="21"/>
          <w:szCs w:val="21"/>
        </w:rPr>
        <w:t xml:space="preserve">. 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45</w:t>
      </w:r>
      <w:r>
        <w:rPr>
          <w:spacing w:val="-1"/>
          <w:sz w:val="21"/>
          <w:szCs w:val="21"/>
        </w:rPr>
        <w:t>(c</w:t>
      </w:r>
      <w:r>
        <w:rPr>
          <w:sz w:val="21"/>
          <w:szCs w:val="21"/>
        </w:rPr>
        <w:t xml:space="preserve">) 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ak</w:t>
      </w:r>
      <w:proofErr w:type="spellEnd"/>
      <w:r>
        <w:rPr>
          <w:sz w:val="21"/>
          <w:szCs w:val="21"/>
        </w:rPr>
        <w:t xml:space="preserve">,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ku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4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3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s</w:t>
      </w:r>
      <w:r>
        <w:rPr>
          <w:spacing w:val="-1"/>
          <w:w w:val="102"/>
          <w:sz w:val="21"/>
          <w:szCs w:val="21"/>
        </w:rPr>
        <w:t>e</w:t>
      </w:r>
      <w:r>
        <w:rPr>
          <w:spacing w:val="-2"/>
          <w:w w:val="102"/>
          <w:sz w:val="21"/>
          <w:szCs w:val="21"/>
        </w:rPr>
        <w:t>g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3"/>
          <w:sz w:val="21"/>
          <w:szCs w:val="21"/>
        </w:rPr>
        <w:t>l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c</w:t>
      </w:r>
      <w:r>
        <w:rPr>
          <w:spacing w:val="-1"/>
          <w:sz w:val="21"/>
          <w:szCs w:val="21"/>
        </w:rPr>
        <w:t>at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eti</w:t>
      </w:r>
      <w:r>
        <w:rPr>
          <w:spacing w:val="2"/>
          <w:sz w:val="21"/>
          <w:szCs w:val="21"/>
        </w:rPr>
        <w:t>d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pacing w:val="-1"/>
          <w:sz w:val="21"/>
          <w:szCs w:val="21"/>
        </w:rPr>
        <w:t>aa</w:t>
      </w:r>
      <w:r>
        <w:rPr>
          <w:spacing w:val="-2"/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s</w:t>
      </w:r>
      <w:r>
        <w:rPr>
          <w:spacing w:val="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3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6"/>
          <w:sz w:val="21"/>
          <w:szCs w:val="21"/>
        </w:rPr>
        <w:t>a</w:t>
      </w:r>
      <w:r>
        <w:rPr>
          <w:spacing w:val="-1"/>
          <w:sz w:val="21"/>
          <w:szCs w:val="21"/>
        </w:rPr>
        <w:t>-a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proofErr w:type="spellEnd"/>
      <w:r>
        <w:rPr>
          <w:spacing w:val="29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j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a</w:t>
      </w:r>
      <w:proofErr w:type="spellEnd"/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e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h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34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er</w:t>
      </w:r>
      <w:r>
        <w:rPr>
          <w:spacing w:val="-1"/>
          <w:w w:val="103"/>
          <w:sz w:val="21"/>
          <w:szCs w:val="21"/>
        </w:rPr>
        <w:t>j</w:t>
      </w:r>
      <w:r>
        <w:rPr>
          <w:spacing w:val="-6"/>
          <w:w w:val="102"/>
          <w:sz w:val="21"/>
          <w:szCs w:val="21"/>
        </w:rPr>
        <w:t>a</w:t>
      </w:r>
      <w:r>
        <w:rPr>
          <w:spacing w:val="3"/>
          <w:w w:val="102"/>
          <w:sz w:val="21"/>
          <w:szCs w:val="21"/>
        </w:rPr>
        <w:t>-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e</w:t>
      </w:r>
      <w:r>
        <w:rPr>
          <w:spacing w:val="-1"/>
          <w:w w:val="102"/>
          <w:sz w:val="21"/>
          <w:szCs w:val="21"/>
        </w:rPr>
        <w:t>r</w:t>
      </w:r>
      <w:r>
        <w:rPr>
          <w:spacing w:val="-1"/>
          <w:w w:val="103"/>
          <w:sz w:val="21"/>
          <w:szCs w:val="21"/>
        </w:rPr>
        <w:t>j</w:t>
      </w:r>
      <w:r>
        <w:rPr>
          <w:w w:val="102"/>
          <w:sz w:val="21"/>
          <w:szCs w:val="21"/>
        </w:rPr>
        <w:t>a</w:t>
      </w:r>
      <w:proofErr w:type="spellEnd"/>
      <w:r>
        <w:rPr>
          <w:w w:val="10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rse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iat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s</w:t>
      </w:r>
      <w:proofErr w:type="spellEnd"/>
      <w:r>
        <w:rPr>
          <w:sz w:val="21"/>
          <w:szCs w:val="21"/>
        </w:rPr>
        <w:t xml:space="preserve">, </w:t>
      </w:r>
      <w:r>
        <w:rPr>
          <w:spacing w:val="6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 xml:space="preserve">g 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e</w:t>
      </w:r>
      <w:r>
        <w:rPr>
          <w:spacing w:val="-2"/>
          <w:sz w:val="21"/>
          <w:szCs w:val="21"/>
        </w:rPr>
        <w:t>n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3"/>
          <w:sz w:val="21"/>
          <w:szCs w:val="21"/>
        </w:rPr>
        <w:t>e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pacing w:val="5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5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4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</w:t>
      </w:r>
      <w:r>
        <w:rPr>
          <w:spacing w:val="2"/>
          <w:sz w:val="21"/>
          <w:szCs w:val="21"/>
        </w:rPr>
        <w:t>y</w:t>
      </w:r>
      <w:r>
        <w:rPr>
          <w:spacing w:val="-1"/>
          <w:sz w:val="21"/>
          <w:szCs w:val="21"/>
        </w:rPr>
        <w:t>ar</w:t>
      </w:r>
      <w:r>
        <w:rPr>
          <w:spacing w:val="3"/>
          <w:sz w:val="21"/>
          <w:szCs w:val="21"/>
        </w:rPr>
        <w:t>a</w:t>
      </w:r>
      <w:r>
        <w:rPr>
          <w:spacing w:val="-8"/>
          <w:sz w:val="21"/>
          <w:szCs w:val="21"/>
        </w:rPr>
        <w:t>t</w:t>
      </w:r>
      <w:r>
        <w:rPr>
          <w:spacing w:val="3"/>
          <w:sz w:val="21"/>
          <w:szCs w:val="21"/>
        </w:rPr>
        <w:t>-</w:t>
      </w:r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, </w:t>
      </w:r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-1"/>
          <w:w w:val="103"/>
          <w:sz w:val="21"/>
          <w:szCs w:val="21"/>
        </w:rPr>
        <w:t>t</w:t>
      </w:r>
      <w:r>
        <w:rPr>
          <w:spacing w:val="-1"/>
          <w:w w:val="102"/>
          <w:sz w:val="21"/>
          <w:szCs w:val="21"/>
        </w:rPr>
        <w:t>e</w:t>
      </w:r>
      <w:r>
        <w:rPr>
          <w:spacing w:val="3"/>
          <w:w w:val="103"/>
          <w:sz w:val="21"/>
          <w:szCs w:val="21"/>
        </w:rPr>
        <w:t>l</w:t>
      </w:r>
      <w:r>
        <w:rPr>
          <w:spacing w:val="-1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h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se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r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  </w:t>
      </w:r>
      <w:r>
        <w:rPr>
          <w:spacing w:val="1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proofErr w:type="spellEnd"/>
      <w:r>
        <w:rPr>
          <w:spacing w:val="3"/>
          <w:sz w:val="21"/>
          <w:szCs w:val="21"/>
        </w:rPr>
        <w:t>/</w:t>
      </w:r>
      <w:r>
        <w:rPr>
          <w:sz w:val="21"/>
          <w:szCs w:val="21"/>
        </w:rPr>
        <w:t xml:space="preserve">*  </w:t>
      </w:r>
      <w:r>
        <w:rPr>
          <w:spacing w:val="49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o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e</w:t>
      </w:r>
      <w:r>
        <w:rPr>
          <w:sz w:val="21"/>
          <w:szCs w:val="21"/>
        </w:rPr>
        <w:t>h</w:t>
      </w:r>
      <w:proofErr w:type="spellEnd"/>
      <w:r>
        <w:rPr>
          <w:sz w:val="21"/>
          <w:szCs w:val="21"/>
        </w:rPr>
        <w:t xml:space="preserve">  </w:t>
      </w:r>
      <w:r>
        <w:rPr>
          <w:spacing w:val="4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i</w:t>
      </w:r>
      <w:r>
        <w:rPr>
          <w:spacing w:val="-2"/>
          <w:sz w:val="21"/>
          <w:szCs w:val="21"/>
        </w:rPr>
        <w:t>h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  </w:t>
      </w:r>
      <w:r>
        <w:rPr>
          <w:spacing w:val="47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i</w:t>
      </w:r>
      <w:r>
        <w:rPr>
          <w:sz w:val="21"/>
          <w:szCs w:val="21"/>
        </w:rPr>
        <w:t xml:space="preserve">n  </w:t>
      </w:r>
      <w:r>
        <w:rPr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(  </w:t>
      </w:r>
      <w:r>
        <w:rPr>
          <w:b/>
          <w:spacing w:val="40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pacing w:val="-2"/>
          <w:sz w:val="21"/>
          <w:szCs w:val="21"/>
        </w:rPr>
        <w:t>k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g</w:t>
      </w:r>
      <w:r>
        <w:rPr>
          <w:spacing w:val="-1"/>
          <w:sz w:val="21"/>
          <w:szCs w:val="21"/>
        </w:rPr>
        <w:t>al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 </w:t>
      </w:r>
      <w:r>
        <w:rPr>
          <w:spacing w:val="7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-2"/>
          <w:sz w:val="21"/>
          <w:szCs w:val="21"/>
        </w:rPr>
        <w:t>u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  </w:t>
      </w:r>
      <w:r>
        <w:rPr>
          <w:spacing w:val="45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u</w:t>
      </w:r>
      <w:r>
        <w:rPr>
          <w:spacing w:val="-2"/>
          <w:w w:val="102"/>
          <w:sz w:val="21"/>
          <w:szCs w:val="21"/>
        </w:rPr>
        <w:t>n</w:t>
      </w:r>
      <w:r>
        <w:rPr>
          <w:spacing w:val="3"/>
          <w:w w:val="103"/>
          <w:sz w:val="21"/>
          <w:szCs w:val="21"/>
        </w:rPr>
        <w:t>t</w:t>
      </w:r>
      <w:r>
        <w:rPr>
          <w:spacing w:val="-2"/>
          <w:w w:val="102"/>
          <w:sz w:val="21"/>
          <w:szCs w:val="21"/>
        </w:rPr>
        <w:t>u</w:t>
      </w:r>
      <w:r>
        <w:rPr>
          <w:w w:val="102"/>
          <w:sz w:val="21"/>
          <w:szCs w:val="21"/>
        </w:rPr>
        <w:t>k</w:t>
      </w:r>
      <w:proofErr w:type="spellEnd"/>
    </w:p>
    <w:p w:rsidR="00A040AF" w:rsidRDefault="008C25C0">
      <w:pPr>
        <w:spacing w:line="220" w:lineRule="exact"/>
        <w:ind w:left="793"/>
        <w:rPr>
          <w:sz w:val="21"/>
          <w:szCs w:val="21"/>
        </w:rPr>
      </w:pPr>
      <w:r>
        <w:pict>
          <v:group id="_x0000_s1056" style="position:absolute;left:0;text-align:left;margin-left:224.85pt;margin-top:11.5pt;width:65.2pt;height:.45pt;z-index:-251659264;mso-position-horizontal-relative:page" coordorigin="4497,230" coordsize="1304,9">
            <v:shape id="_x0000_s1062" style="position:absolute;left:4502;top:235;width:214;height:0" coordorigin="4502,235" coordsize="214,0" path="m4502,235r213,e" filled="f" strokeweight=".15211mm">
              <v:path arrowok="t"/>
            </v:shape>
            <v:shape id="_x0000_s1061" style="position:absolute;left:4718;top:235;width:214;height:0" coordorigin="4718,235" coordsize="214,0" path="m4718,235r214,e" filled="f" strokeweight=".15211mm">
              <v:path arrowok="t"/>
            </v:shape>
            <v:shape id="_x0000_s1060" style="position:absolute;left:4934;top:235;width:214;height:0" coordorigin="4934,235" coordsize="214,0" path="m4934,235r214,e" filled="f" strokeweight=".15211mm">
              <v:path arrowok="t"/>
            </v:shape>
            <v:shape id="_x0000_s1059" style="position:absolute;left:5150;top:235;width:214;height:0" coordorigin="5150,235" coordsize="214,0" path="m5150,235r214,e" filled="f" strokeweight=".15211mm">
              <v:path arrowok="t"/>
            </v:shape>
            <v:shape id="_x0000_s1058" style="position:absolute;left:5366;top:235;width:214;height:0" coordorigin="5366,235" coordsize="214,0" path="m5366,235r214,e" filled="f" strokeweight=".15211mm">
              <v:path arrowok="t"/>
            </v:shape>
            <v:shape id="_x0000_s1057" style="position:absolute;left:5583;top:235;width:214;height:0" coordorigin="5583,235" coordsize="214,0" path="m5583,235r214,e" filled="f" strokeweight=".15211mm">
              <v:path arrowok="t"/>
            </v:shape>
            <w10:wrap anchorx="page"/>
          </v:group>
        </w:pict>
      </w:r>
      <w:proofErr w:type="spellStart"/>
      <w:proofErr w:type="gramStart"/>
      <w:r w:rsidR="003C399A">
        <w:rPr>
          <w:spacing w:val="1"/>
          <w:sz w:val="21"/>
          <w:szCs w:val="21"/>
        </w:rPr>
        <w:t>m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-2"/>
          <w:sz w:val="21"/>
          <w:szCs w:val="21"/>
        </w:rPr>
        <w:t>n</w:t>
      </w:r>
      <w:r w:rsidR="003C399A">
        <w:rPr>
          <w:spacing w:val="2"/>
          <w:sz w:val="21"/>
          <w:szCs w:val="21"/>
        </w:rPr>
        <w:t>y</w:t>
      </w:r>
      <w:r w:rsidR="003C399A">
        <w:rPr>
          <w:spacing w:val="-1"/>
          <w:sz w:val="21"/>
          <w:szCs w:val="21"/>
        </w:rPr>
        <w:t>e</w:t>
      </w:r>
      <w:r w:rsidR="003C399A">
        <w:rPr>
          <w:spacing w:val="1"/>
          <w:sz w:val="21"/>
          <w:szCs w:val="21"/>
        </w:rPr>
        <w:t>m</w:t>
      </w:r>
      <w:r w:rsidR="003C399A">
        <w:rPr>
          <w:spacing w:val="2"/>
          <w:sz w:val="21"/>
          <w:szCs w:val="21"/>
        </w:rPr>
        <w:t>p</w:t>
      </w:r>
      <w:r w:rsidR="003C399A">
        <w:rPr>
          <w:spacing w:val="-2"/>
          <w:sz w:val="21"/>
          <w:szCs w:val="21"/>
        </w:rPr>
        <w:t>u</w:t>
      </w:r>
      <w:r w:rsidR="003C399A">
        <w:rPr>
          <w:spacing w:val="-1"/>
          <w:sz w:val="21"/>
          <w:szCs w:val="21"/>
        </w:rPr>
        <w:t>r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k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n</w:t>
      </w:r>
      <w:r w:rsidR="003C399A">
        <w:rPr>
          <w:spacing w:val="-2"/>
          <w:sz w:val="21"/>
          <w:szCs w:val="21"/>
        </w:rPr>
        <w:t>ny</w:t>
      </w:r>
      <w:r w:rsidR="003C399A">
        <w:rPr>
          <w:spacing w:val="3"/>
          <w:sz w:val="21"/>
          <w:szCs w:val="21"/>
        </w:rPr>
        <w:t>a</w:t>
      </w:r>
      <w:proofErr w:type="spellEnd"/>
      <w:proofErr w:type="gramEnd"/>
      <w:r w:rsidR="003C399A">
        <w:rPr>
          <w:sz w:val="21"/>
          <w:szCs w:val="21"/>
        </w:rPr>
        <w:t>)</w:t>
      </w:r>
      <w:r w:rsidR="003C399A">
        <w:rPr>
          <w:spacing w:val="40"/>
          <w:sz w:val="21"/>
          <w:szCs w:val="21"/>
        </w:rPr>
        <w:t xml:space="preserve"> </w:t>
      </w:r>
      <w:proofErr w:type="spellStart"/>
      <w:r w:rsidR="003C399A">
        <w:rPr>
          <w:spacing w:val="2"/>
          <w:sz w:val="21"/>
          <w:szCs w:val="21"/>
        </w:rPr>
        <w:t>p</w:t>
      </w:r>
      <w:r w:rsidR="003C399A">
        <w:rPr>
          <w:spacing w:val="-1"/>
          <w:sz w:val="21"/>
          <w:szCs w:val="21"/>
        </w:rPr>
        <w:t>a</w:t>
      </w:r>
      <w:r w:rsidR="003C399A">
        <w:rPr>
          <w:spacing w:val="2"/>
          <w:sz w:val="21"/>
          <w:szCs w:val="21"/>
        </w:rPr>
        <w:t>d</w:t>
      </w:r>
      <w:r w:rsidR="003C399A">
        <w:rPr>
          <w:sz w:val="21"/>
          <w:szCs w:val="21"/>
        </w:rPr>
        <w:t>a</w:t>
      </w:r>
      <w:proofErr w:type="spellEnd"/>
      <w:r w:rsidR="003C399A">
        <w:rPr>
          <w:spacing w:val="7"/>
          <w:sz w:val="21"/>
          <w:szCs w:val="21"/>
        </w:rPr>
        <w:t xml:space="preserve"> </w:t>
      </w:r>
      <w:r w:rsidR="003C399A">
        <w:rPr>
          <w:spacing w:val="2"/>
          <w:sz w:val="21"/>
          <w:szCs w:val="21"/>
        </w:rPr>
        <w:t>_</w:t>
      </w:r>
      <w:r w:rsidR="003C399A">
        <w:rPr>
          <w:sz w:val="21"/>
          <w:szCs w:val="21"/>
        </w:rPr>
        <w:t>_</w:t>
      </w:r>
      <w:r w:rsidR="003C399A">
        <w:rPr>
          <w:spacing w:val="49"/>
          <w:sz w:val="21"/>
          <w:szCs w:val="21"/>
        </w:rPr>
        <w:t xml:space="preserve"> </w:t>
      </w:r>
      <w:r w:rsidR="003C399A">
        <w:rPr>
          <w:rFonts w:ascii="Arial" w:eastAsia="Arial" w:hAnsi="Arial" w:cs="Arial"/>
          <w:b/>
          <w:spacing w:val="1"/>
          <w:sz w:val="18"/>
          <w:szCs w:val="18"/>
        </w:rPr>
        <w:t>{</w:t>
      </w:r>
      <w:proofErr w:type="spellStart"/>
      <w:r w:rsidR="003C399A">
        <w:rPr>
          <w:rFonts w:ascii="Arial" w:eastAsia="Arial" w:hAnsi="Arial" w:cs="Arial"/>
          <w:b/>
          <w:spacing w:val="1"/>
          <w:sz w:val="18"/>
          <w:szCs w:val="18"/>
        </w:rPr>
        <w:t>tarikha</w:t>
      </w:r>
      <w:proofErr w:type="spellEnd"/>
      <w:r w:rsidR="003C399A">
        <w:rPr>
          <w:rFonts w:ascii="Arial" w:eastAsia="Arial" w:hAnsi="Arial" w:cs="Arial"/>
          <w:b/>
          <w:spacing w:val="1"/>
          <w:sz w:val="18"/>
          <w:szCs w:val="18"/>
        </w:rPr>
        <w:t>}</w:t>
      </w:r>
      <w:r w:rsidR="003C399A">
        <w:rPr>
          <w:rFonts w:ascii="Arial" w:eastAsia="Arial" w:hAnsi="Arial" w:cs="Arial"/>
          <w:b/>
          <w:sz w:val="18"/>
          <w:szCs w:val="18"/>
        </w:rPr>
        <w:t xml:space="preserve">     </w:t>
      </w:r>
      <w:r w:rsidR="003C399A">
        <w:rPr>
          <w:rFonts w:ascii="Arial" w:eastAsia="Arial" w:hAnsi="Arial" w:cs="Arial"/>
          <w:b/>
          <w:spacing w:val="19"/>
          <w:sz w:val="18"/>
          <w:szCs w:val="18"/>
        </w:rPr>
        <w:t xml:space="preserve"> </w:t>
      </w:r>
      <w:r w:rsidR="003C399A">
        <w:rPr>
          <w:w w:val="102"/>
          <w:sz w:val="21"/>
          <w:szCs w:val="21"/>
        </w:rPr>
        <w:t>.</w:t>
      </w:r>
    </w:p>
    <w:p w:rsidR="00A040AF" w:rsidRDefault="00A040AF">
      <w:pPr>
        <w:spacing w:before="5" w:line="220" w:lineRule="exact"/>
        <w:rPr>
          <w:sz w:val="22"/>
          <w:szCs w:val="22"/>
        </w:rPr>
      </w:pPr>
    </w:p>
    <w:p w:rsidR="00A040AF" w:rsidRDefault="003C399A">
      <w:pPr>
        <w:spacing w:before="37" w:line="248" w:lineRule="auto"/>
        <w:ind w:left="1351" w:right="82" w:hanging="884"/>
        <w:rPr>
          <w:sz w:val="21"/>
          <w:szCs w:val="21"/>
        </w:rPr>
      </w:pPr>
      <w:r>
        <w:rPr>
          <w:spacing w:val="3"/>
          <w:sz w:val="21"/>
          <w:szCs w:val="21"/>
        </w:rPr>
        <w:t>2</w:t>
      </w:r>
      <w:r>
        <w:rPr>
          <w:sz w:val="21"/>
          <w:szCs w:val="21"/>
        </w:rPr>
        <w:t xml:space="preserve">.  </w:t>
      </w:r>
      <w:r>
        <w:rPr>
          <w:spacing w:val="36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(</w:t>
      </w:r>
      <w:proofErr w:type="gramStart"/>
      <w:r>
        <w:rPr>
          <w:spacing w:val="-1"/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) 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 xml:space="preserve"># </w:t>
      </w:r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e</w:t>
      </w:r>
      <w:r>
        <w:rPr>
          <w:spacing w:val="-2"/>
          <w:sz w:val="21"/>
          <w:szCs w:val="21"/>
        </w:rPr>
        <w:t>nu</w:t>
      </w:r>
      <w:r>
        <w:rPr>
          <w:spacing w:val="3"/>
          <w:sz w:val="21"/>
          <w:szCs w:val="21"/>
        </w:rPr>
        <w:t>r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u</w:t>
      </w:r>
      <w:r>
        <w:rPr>
          <w:spacing w:val="-1"/>
          <w:sz w:val="21"/>
          <w:szCs w:val="21"/>
        </w:rPr>
        <w:t>s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37</w:t>
      </w:r>
      <w:r>
        <w:rPr>
          <w:spacing w:val="-1"/>
          <w:sz w:val="21"/>
          <w:szCs w:val="21"/>
        </w:rPr>
        <w:t>(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 xml:space="preserve">)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Sy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ra</w:t>
      </w:r>
      <w:r>
        <w:rPr>
          <w:spacing w:val="2"/>
          <w:sz w:val="21"/>
          <w:szCs w:val="21"/>
        </w:rPr>
        <w:t>t</w:t>
      </w:r>
      <w:r>
        <w:rPr>
          <w:spacing w:val="-1"/>
          <w:sz w:val="21"/>
          <w:szCs w:val="21"/>
        </w:rPr>
        <w:t>-</w:t>
      </w:r>
      <w:r>
        <w:rPr>
          <w:spacing w:val="2"/>
          <w:sz w:val="21"/>
          <w:szCs w:val="21"/>
        </w:rPr>
        <w:t>S</w:t>
      </w:r>
      <w:r>
        <w:rPr>
          <w:spacing w:val="-2"/>
          <w:sz w:val="21"/>
          <w:szCs w:val="21"/>
        </w:rPr>
        <w:t>y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r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z w:val="21"/>
          <w:szCs w:val="21"/>
        </w:rPr>
        <w:t xml:space="preserve"> </w:t>
      </w:r>
      <w:r>
        <w:rPr>
          <w:spacing w:val="3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tra</w:t>
      </w:r>
      <w:r>
        <w:rPr>
          <w:spacing w:val="-2"/>
          <w:sz w:val="21"/>
          <w:szCs w:val="21"/>
        </w:rPr>
        <w:t>k</w:t>
      </w:r>
      <w:proofErr w:type="spellEnd"/>
      <w:r>
        <w:rPr>
          <w:sz w:val="21"/>
          <w:szCs w:val="21"/>
        </w:rPr>
        <w:t xml:space="preserve">. </w:t>
      </w:r>
      <w:r>
        <w:rPr>
          <w:spacing w:val="25"/>
          <w:sz w:val="21"/>
          <w:szCs w:val="21"/>
        </w:rPr>
        <w:t xml:space="preserve"> </w:t>
      </w:r>
      <w:proofErr w:type="gramStart"/>
      <w:r>
        <w:rPr>
          <w:spacing w:val="2"/>
          <w:sz w:val="21"/>
          <w:szCs w:val="21"/>
        </w:rPr>
        <w:t>Bo</w:t>
      </w:r>
      <w:r>
        <w:rPr>
          <w:sz w:val="21"/>
          <w:szCs w:val="21"/>
        </w:rPr>
        <w:t xml:space="preserve">n 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P</w:t>
      </w:r>
      <w:r>
        <w:rPr>
          <w:spacing w:val="-1"/>
          <w:sz w:val="21"/>
          <w:szCs w:val="21"/>
        </w:rPr>
        <w:t>erla</w:t>
      </w:r>
      <w:r>
        <w:rPr>
          <w:spacing w:val="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proofErr w:type="gramEnd"/>
      <w:r>
        <w:rPr>
          <w:sz w:val="21"/>
          <w:szCs w:val="21"/>
        </w:rPr>
        <w:t xml:space="preserve"> </w:t>
      </w:r>
      <w:r>
        <w:rPr>
          <w:spacing w:val="30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t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u</w:t>
      </w:r>
      <w:proofErr w:type="spellEnd"/>
      <w:r>
        <w:rPr>
          <w:sz w:val="21"/>
          <w:szCs w:val="21"/>
        </w:rPr>
        <w:t xml:space="preserve"> </w:t>
      </w:r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m</w:t>
      </w:r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pacing w:val="-5"/>
          <w:sz w:val="21"/>
          <w:szCs w:val="21"/>
        </w:rPr>
        <w:t>a</w:t>
      </w:r>
      <w:r>
        <w:rPr>
          <w:spacing w:val="-1"/>
          <w:sz w:val="21"/>
          <w:szCs w:val="21"/>
        </w:rPr>
        <w:t>-</w:t>
      </w:r>
      <w:r>
        <w:rPr>
          <w:spacing w:val="1"/>
          <w:sz w:val="21"/>
          <w:szCs w:val="21"/>
        </w:rPr>
        <w:t>m</w:t>
      </w:r>
      <w:r>
        <w:rPr>
          <w:spacing w:val="3"/>
          <w:sz w:val="21"/>
          <w:szCs w:val="21"/>
        </w:rPr>
        <w:t>a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 xml:space="preserve"> </w:t>
      </w:r>
      <w:r>
        <w:rPr>
          <w:spacing w:val="2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b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h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g</w:t>
      </w:r>
      <w:r>
        <w:rPr>
          <w:spacing w:val="-1"/>
          <w:w w:val="103"/>
          <w:sz w:val="21"/>
          <w:szCs w:val="21"/>
        </w:rPr>
        <w:t>i</w:t>
      </w:r>
      <w:r>
        <w:rPr>
          <w:spacing w:val="3"/>
          <w:w w:val="102"/>
          <w:sz w:val="21"/>
          <w:szCs w:val="21"/>
        </w:rPr>
        <w:t>a</w:t>
      </w:r>
      <w:r>
        <w:rPr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ari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-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spacing w:val="-2"/>
          <w:w w:val="102"/>
          <w:sz w:val="21"/>
          <w:szCs w:val="21"/>
        </w:rPr>
        <w:t>k</w:t>
      </w:r>
      <w:r>
        <w:rPr>
          <w:spacing w:val="3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A040AF">
      <w:pPr>
        <w:spacing w:before="4" w:line="180" w:lineRule="exact"/>
        <w:rPr>
          <w:sz w:val="18"/>
          <w:szCs w:val="18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8C25C0">
      <w:pPr>
        <w:spacing w:before="62" w:line="220" w:lineRule="exact"/>
        <w:ind w:left="800" w:right="-52"/>
        <w:rPr>
          <w:sz w:val="21"/>
          <w:szCs w:val="21"/>
        </w:rPr>
      </w:pPr>
      <w:r>
        <w:lastRenderedPageBreak/>
        <w:pict>
          <v:group id="_x0000_s1050" style="position:absolute;left:0;text-align:left;margin-left:478.05pt;margin-top:14.05pt;width:60.65pt;height:1.2pt;z-index:-251661312;mso-position-horizontal-relative:page" coordorigin="9561,281" coordsize="1213,24">
            <v:shape id="_x0000_s1055" style="position:absolute;left:9572;top:291;width:1191;height:0" coordorigin="9572,291" coordsize="1191,0" path="m9572,291r1191,e" filled="f" strokeweight=".38186mm">
              <v:path arrowok="t"/>
            </v:shape>
            <v:shape id="_x0000_s1054" style="position:absolute;left:9682;top:298;width:214;height:0" coordorigin="9682,298" coordsize="214,0" path="m9682,298r214,e" filled="f" strokeweight=".23956mm">
              <v:path arrowok="t"/>
            </v:shape>
            <v:shape id="_x0000_s1053" style="position:absolute;left:9899;top:298;width:214;height:0" coordorigin="9899,298" coordsize="214,0" path="m9899,298r213,e" filled="f" strokeweight=".23956mm">
              <v:path arrowok="t"/>
            </v:shape>
            <v:shape id="_x0000_s1052" style="position:absolute;left:10115;top:298;width:214;height:0" coordorigin="10115,298" coordsize="214,0" path="m10115,298r214,e" filled="f" strokeweight=".23956mm">
              <v:path arrowok="t"/>
            </v:shape>
            <v:shape id="_x0000_s1051" style="position:absolute;left:10441;top:298;width:214;height:0" coordorigin="10441,298" coordsize="214,0" path="m10441,298r214,e" filled="f" strokeweight=".23956mm">
              <v:path arrowok="t"/>
            </v:shape>
            <w10:wrap anchorx="page"/>
          </v:group>
        </w:pict>
      </w:r>
      <w:r>
        <w:pict>
          <v:group id="_x0000_s1041" style="position:absolute;left:0;text-align:left;margin-left:331.85pt;margin-top:14.55pt;width:87.05pt;height:.7pt;z-index:-251658240;mso-position-horizontal-relative:page" coordorigin="6637,291" coordsize="1741,14">
            <v:shape id="_x0000_s1049" style="position:absolute;left:6644;top:298;width:214;height:0" coordorigin="6644,298" coordsize="214,0" path="m6644,298r214,e" filled="f" strokeweight=".23956mm">
              <v:path arrowok="t"/>
            </v:shape>
            <v:shape id="_x0000_s1048" style="position:absolute;left:6860;top:298;width:214;height:0" coordorigin="6860,298" coordsize="214,0" path="m6860,298r214,e" filled="f" strokeweight=".23956mm">
              <v:path arrowok="t"/>
            </v:shape>
            <v:shape id="_x0000_s1047" style="position:absolute;left:7076;top:298;width:214;height:0" coordorigin="7076,298" coordsize="214,0" path="m7076,298r214,e" filled="f" strokeweight=".23956mm">
              <v:path arrowok="t"/>
            </v:shape>
            <v:shape id="_x0000_s1046" style="position:absolute;left:7292;top:298;width:214;height:0" coordorigin="7292,298" coordsize="214,0" path="m7292,298r214,e" filled="f" strokeweight=".23956mm">
              <v:path arrowok="t"/>
            </v:shape>
            <v:shape id="_x0000_s1045" style="position:absolute;left:7509;top:298;width:214;height:0" coordorigin="7509,298" coordsize="214,0" path="m7509,298r214,e" filled="f" strokeweight=".23956mm">
              <v:path arrowok="t"/>
            </v:shape>
            <v:shape id="_x0000_s1044" style="position:absolute;left:7725;top:298;width:214;height:0" coordorigin="7725,298" coordsize="214,0" path="m7725,298r213,e" filled="f" strokeweight=".23956mm">
              <v:path arrowok="t"/>
            </v:shape>
            <v:shape id="_x0000_s1043" style="position:absolute;left:7941;top:298;width:214;height:0" coordorigin="7941,298" coordsize="214,0" path="m7941,298r214,e" filled="f" strokeweight=".23956mm">
              <v:path arrowok="t"/>
            </v:shape>
            <v:shape id="_x0000_s1042" style="position:absolute;left:8157;top:298;width:214;height:0" coordorigin="8157,298" coordsize="214,0" path="m8157,298r214,e" filled="f" strokeweight=".23956mm">
              <v:path arrowok="t"/>
            </v:shap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proofErr w:type="spellEnd"/>
      <w:r w:rsidR="003C399A">
        <w:rPr>
          <w:position w:val="-1"/>
          <w:sz w:val="21"/>
          <w:szCs w:val="21"/>
        </w:rPr>
        <w:t xml:space="preserve">)  </w:t>
      </w:r>
      <w:r w:rsidR="003C399A">
        <w:rPr>
          <w:spacing w:val="37"/>
          <w:position w:val="-1"/>
          <w:sz w:val="21"/>
          <w:szCs w:val="21"/>
        </w:rPr>
        <w:t xml:space="preserve"> </w:t>
      </w:r>
      <w:r w:rsidR="003C399A">
        <w:rPr>
          <w:spacing w:val="-2"/>
          <w:position w:val="-1"/>
          <w:sz w:val="21"/>
          <w:szCs w:val="21"/>
        </w:rPr>
        <w:t>*</w:t>
      </w:r>
      <w:r w:rsidR="003C399A">
        <w:rPr>
          <w:position w:val="-1"/>
          <w:sz w:val="21"/>
          <w:szCs w:val="21"/>
        </w:rPr>
        <w:t>*</w:t>
      </w:r>
      <w:r w:rsidR="003C399A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G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t</w:t>
      </w:r>
      <w:r w:rsidR="003C399A">
        <w:rPr>
          <w:position w:val="-1"/>
          <w:sz w:val="21"/>
          <w:szCs w:val="21"/>
        </w:rPr>
        <w:t>i</w:t>
      </w:r>
      <w:proofErr w:type="spellEnd"/>
      <w:r w:rsidR="003C399A">
        <w:rPr>
          <w:spacing w:val="16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/</w:t>
      </w:r>
      <w:proofErr w:type="spellStart"/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-1"/>
          <w:position w:val="-1"/>
          <w:sz w:val="21"/>
          <w:szCs w:val="21"/>
        </w:rPr>
        <w:t>r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s</w:t>
      </w:r>
      <w:proofErr w:type="spellEnd"/>
      <w:r w:rsidR="003C399A">
        <w:rPr>
          <w:spacing w:val="3"/>
          <w:position w:val="-1"/>
          <w:sz w:val="21"/>
          <w:szCs w:val="21"/>
        </w:rPr>
        <w:t>/</w:t>
      </w:r>
      <w:r w:rsidR="003C399A">
        <w:rPr>
          <w:spacing w:val="2"/>
          <w:position w:val="-1"/>
          <w:sz w:val="21"/>
          <w:szCs w:val="21"/>
        </w:rPr>
        <w:t>S</w:t>
      </w:r>
      <w:r w:rsidR="003C399A">
        <w:rPr>
          <w:spacing w:val="-2"/>
          <w:position w:val="-1"/>
          <w:sz w:val="21"/>
          <w:szCs w:val="21"/>
        </w:rPr>
        <w:t>y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3"/>
          <w:position w:val="-1"/>
          <w:sz w:val="21"/>
          <w:szCs w:val="21"/>
        </w:rPr>
        <w:t>r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t</w:t>
      </w:r>
      <w:r w:rsidR="003C399A">
        <w:rPr>
          <w:spacing w:val="44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2"/>
          <w:position w:val="-1"/>
          <w:sz w:val="21"/>
          <w:szCs w:val="21"/>
        </w:rPr>
        <w:t>w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2"/>
          <w:position w:val="-1"/>
          <w:sz w:val="21"/>
          <w:szCs w:val="21"/>
        </w:rPr>
        <w:t>g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spacing w:val="23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No</w:t>
      </w:r>
      <w:r w:rsidR="003C399A">
        <w:rPr>
          <w:w w:val="102"/>
          <w:position w:val="-1"/>
          <w:sz w:val="21"/>
          <w:szCs w:val="21"/>
        </w:rPr>
        <w:t>.</w:t>
      </w:r>
    </w:p>
    <w:p w:rsidR="00A040AF" w:rsidRDefault="003C399A">
      <w:pPr>
        <w:spacing w:before="62" w:line="220" w:lineRule="exact"/>
        <w:ind w:right="-52"/>
        <w:rPr>
          <w:sz w:val="21"/>
          <w:szCs w:val="21"/>
        </w:rPr>
      </w:pPr>
      <w:r>
        <w:br w:type="column"/>
      </w:r>
      <w:proofErr w:type="spellStart"/>
      <w:proofErr w:type="gramStart"/>
      <w:r>
        <w:rPr>
          <w:spacing w:val="2"/>
          <w:position w:val="-1"/>
          <w:sz w:val="21"/>
          <w:szCs w:val="21"/>
        </w:rPr>
        <w:lastRenderedPageBreak/>
        <w:t>b</w:t>
      </w:r>
      <w:r>
        <w:rPr>
          <w:spacing w:val="-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h</w:t>
      </w:r>
      <w:r>
        <w:rPr>
          <w:spacing w:val="-1"/>
          <w:position w:val="-1"/>
          <w:sz w:val="21"/>
          <w:szCs w:val="21"/>
        </w:rPr>
        <w:t>ar</w:t>
      </w:r>
      <w:r>
        <w:rPr>
          <w:spacing w:val="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a</w:t>
      </w:r>
      <w:proofErr w:type="spellEnd"/>
      <w:proofErr w:type="gramEnd"/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R</w:t>
      </w:r>
      <w:r>
        <w:rPr>
          <w:spacing w:val="1"/>
          <w:w w:val="102"/>
          <w:position w:val="-1"/>
          <w:sz w:val="21"/>
          <w:szCs w:val="21"/>
        </w:rPr>
        <w:t>M</w:t>
      </w:r>
      <w:r>
        <w:rPr>
          <w:b/>
          <w:w w:val="102"/>
          <w:position w:val="-1"/>
          <w:sz w:val="21"/>
          <w:szCs w:val="21"/>
        </w:rPr>
        <w:t>_</w:t>
      </w:r>
    </w:p>
    <w:p w:rsidR="00A040AF" w:rsidRDefault="003C399A">
      <w:pPr>
        <w:spacing w:before="36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554" w:space="1834"/>
            <w:col w:w="1252" w:space="350"/>
            <w:col w:w="950"/>
          </w:cols>
        </w:sect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0</w:t>
      </w:r>
      <w:r>
        <w:rPr>
          <w:rFonts w:ascii="Arial" w:eastAsia="Arial" w:hAnsi="Arial" w:cs="Arial"/>
          <w:b/>
          <w:sz w:val="18"/>
          <w:szCs w:val="18"/>
        </w:rPr>
        <w:t>.</w:t>
      </w:r>
      <w:r>
        <w:rPr>
          <w:rFonts w:ascii="Arial" w:eastAsia="Arial" w:hAnsi="Arial" w:cs="Arial"/>
          <w:b/>
          <w:spacing w:val="1"/>
          <w:sz w:val="18"/>
          <w:szCs w:val="18"/>
        </w:rPr>
        <w:t>0</w:t>
      </w:r>
      <w:r>
        <w:rPr>
          <w:rFonts w:ascii="Arial" w:eastAsia="Arial" w:hAnsi="Arial" w:cs="Arial"/>
          <w:b/>
          <w:spacing w:val="-52"/>
          <w:sz w:val="18"/>
          <w:szCs w:val="18"/>
        </w:rPr>
        <w:t>0</w:t>
      </w:r>
      <w:r>
        <w:rPr>
          <w:b/>
          <w:position w:val="-5"/>
          <w:sz w:val="21"/>
          <w:szCs w:val="21"/>
        </w:rPr>
        <w:t xml:space="preserve">_   </w:t>
      </w:r>
      <w:r>
        <w:rPr>
          <w:b/>
          <w:spacing w:val="8"/>
          <w:position w:val="-5"/>
          <w:sz w:val="21"/>
          <w:szCs w:val="21"/>
        </w:rPr>
        <w:t xml:space="preserve"> </w:t>
      </w:r>
      <w:r>
        <w:rPr>
          <w:b/>
          <w:w w:val="102"/>
          <w:position w:val="-5"/>
          <w:sz w:val="21"/>
          <w:szCs w:val="21"/>
        </w:rPr>
        <w:t>_</w:t>
      </w:r>
    </w:p>
    <w:p w:rsidR="00A040AF" w:rsidRDefault="003C399A">
      <w:pPr>
        <w:spacing w:before="12" w:line="220" w:lineRule="exact"/>
        <w:ind w:left="1528"/>
        <w:rPr>
          <w:sz w:val="21"/>
          <w:szCs w:val="21"/>
        </w:rPr>
      </w:pP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g</w:t>
      </w:r>
      <w:proofErr w:type="gramEnd"/>
      <w:r>
        <w:rPr>
          <w:spacing w:val="9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3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0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Bo</w:t>
      </w:r>
      <w:r>
        <w:rPr>
          <w:position w:val="-1"/>
          <w:sz w:val="21"/>
          <w:szCs w:val="21"/>
        </w:rPr>
        <w:t>n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P</w:t>
      </w:r>
      <w:r>
        <w:rPr>
          <w:spacing w:val="-1"/>
          <w:position w:val="-1"/>
          <w:sz w:val="21"/>
          <w:szCs w:val="21"/>
        </w:rPr>
        <w:t>erl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2"/>
          <w:position w:val="-1"/>
          <w:sz w:val="21"/>
          <w:szCs w:val="21"/>
        </w:rPr>
        <w:t>s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4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d</w:t>
      </w:r>
      <w:r>
        <w:rPr>
          <w:position w:val="-1"/>
          <w:sz w:val="21"/>
          <w:szCs w:val="21"/>
        </w:rPr>
        <w:t>i</w:t>
      </w:r>
      <w:r>
        <w:rPr>
          <w:spacing w:val="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b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w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Ko</w:t>
      </w:r>
      <w:r>
        <w:rPr>
          <w:spacing w:val="-2"/>
          <w:position w:val="-1"/>
          <w:sz w:val="21"/>
          <w:szCs w:val="21"/>
        </w:rPr>
        <w:t>n</w:t>
      </w:r>
      <w:r>
        <w:rPr>
          <w:spacing w:val="-1"/>
          <w:position w:val="-1"/>
          <w:sz w:val="21"/>
          <w:szCs w:val="21"/>
        </w:rPr>
        <w:t>tra</w:t>
      </w:r>
      <w:r>
        <w:rPr>
          <w:position w:val="-1"/>
          <w:sz w:val="21"/>
          <w:szCs w:val="21"/>
        </w:rPr>
        <w:t>k</w:t>
      </w:r>
      <w:proofErr w:type="spellEnd"/>
      <w:r>
        <w:rPr>
          <w:spacing w:val="15"/>
          <w:position w:val="-1"/>
          <w:sz w:val="21"/>
          <w:szCs w:val="21"/>
        </w:rPr>
        <w:t xml:space="preserve"> </w:t>
      </w:r>
      <w:proofErr w:type="spellStart"/>
      <w:r>
        <w:rPr>
          <w:spacing w:val="3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a</w:t>
      </w:r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3"/>
          <w:position w:val="-1"/>
          <w:sz w:val="21"/>
          <w:szCs w:val="21"/>
        </w:rPr>
        <w:t>l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e</w:t>
      </w:r>
      <w:r>
        <w:rPr>
          <w:spacing w:val="2"/>
          <w:position w:val="-1"/>
          <w:sz w:val="21"/>
          <w:szCs w:val="21"/>
        </w:rPr>
        <w:t>n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3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-1"/>
          <w:position w:val="-1"/>
          <w:sz w:val="21"/>
          <w:szCs w:val="21"/>
        </w:rPr>
        <w:t>i</w:t>
      </w:r>
      <w:r>
        <w:rPr>
          <w:spacing w:val="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w w:val="102"/>
          <w:position w:val="-1"/>
          <w:sz w:val="21"/>
          <w:szCs w:val="21"/>
        </w:rPr>
        <w:t>d</w:t>
      </w:r>
      <w:r>
        <w:rPr>
          <w:spacing w:val="-1"/>
          <w:w w:val="103"/>
          <w:position w:val="-1"/>
          <w:sz w:val="21"/>
          <w:szCs w:val="21"/>
        </w:rPr>
        <w:t>il</w:t>
      </w:r>
      <w:r>
        <w:rPr>
          <w:spacing w:val="-1"/>
          <w:w w:val="102"/>
          <w:position w:val="-1"/>
          <w:sz w:val="21"/>
          <w:szCs w:val="21"/>
        </w:rPr>
        <w:t>e</w:t>
      </w:r>
      <w:r>
        <w:rPr>
          <w:spacing w:val="2"/>
          <w:w w:val="102"/>
          <w:position w:val="-1"/>
          <w:sz w:val="21"/>
          <w:szCs w:val="21"/>
        </w:rPr>
        <w:t>p</w:t>
      </w:r>
      <w:r>
        <w:rPr>
          <w:spacing w:val="-1"/>
          <w:w w:val="102"/>
          <w:position w:val="-1"/>
          <w:sz w:val="21"/>
          <w:szCs w:val="21"/>
        </w:rPr>
        <w:t>a</w:t>
      </w:r>
      <w:r>
        <w:rPr>
          <w:spacing w:val="2"/>
          <w:w w:val="102"/>
          <w:position w:val="-1"/>
          <w:sz w:val="21"/>
          <w:szCs w:val="21"/>
        </w:rPr>
        <w:t>s</w:t>
      </w:r>
      <w:r>
        <w:rPr>
          <w:spacing w:val="-2"/>
          <w:w w:val="102"/>
          <w:position w:val="-1"/>
          <w:sz w:val="21"/>
          <w:szCs w:val="21"/>
        </w:rPr>
        <w:t>k</w:t>
      </w:r>
      <w:r>
        <w:rPr>
          <w:spacing w:val="3"/>
          <w:w w:val="102"/>
          <w:position w:val="-1"/>
          <w:sz w:val="21"/>
          <w:szCs w:val="21"/>
        </w:rPr>
        <w:t>a</w:t>
      </w:r>
      <w:r>
        <w:rPr>
          <w:spacing w:val="-2"/>
          <w:w w:val="102"/>
          <w:position w:val="-1"/>
          <w:sz w:val="21"/>
          <w:szCs w:val="21"/>
        </w:rPr>
        <w:t>n</w:t>
      </w:r>
      <w:proofErr w:type="spellEnd"/>
      <w:r>
        <w:rPr>
          <w:w w:val="102"/>
          <w:position w:val="-1"/>
          <w:sz w:val="21"/>
          <w:szCs w:val="21"/>
        </w:rPr>
        <w:t>.</w:t>
      </w:r>
    </w:p>
    <w:p w:rsidR="00A040AF" w:rsidRDefault="00A040AF">
      <w:pPr>
        <w:spacing w:before="1" w:line="220" w:lineRule="exact"/>
        <w:rPr>
          <w:sz w:val="22"/>
          <w:szCs w:val="22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</w:p>
    <w:p w:rsidR="00A040AF" w:rsidRDefault="008C25C0">
      <w:pPr>
        <w:spacing w:before="37" w:line="220" w:lineRule="exact"/>
        <w:ind w:left="820" w:right="-52"/>
        <w:rPr>
          <w:sz w:val="21"/>
          <w:szCs w:val="21"/>
        </w:rPr>
      </w:pPr>
      <w:r>
        <w:lastRenderedPageBreak/>
        <w:pict>
          <v:group id="_x0000_s1032" style="position:absolute;left:0;text-align:left;margin-left:354pt;margin-top:13.55pt;width:86.8pt;height:.45pt;z-index:-251657216;mso-position-horizontal-relative:page" coordorigin="7080,271" coordsize="1736,9">
            <v:shape id="_x0000_s1040" style="position:absolute;left:7084;top:275;width:214;height:0" coordorigin="7084,275" coordsize="214,0" path="m7084,275r214,e" filled="f" strokeweight=".15211mm">
              <v:path arrowok="t"/>
            </v:shape>
            <v:shape id="_x0000_s1039" style="position:absolute;left:7300;top:275;width:214;height:0" coordorigin="7300,275" coordsize="214,0" path="m7300,275r214,e" filled="f" strokeweight=".15211mm">
              <v:path arrowok="t"/>
            </v:shape>
            <v:shape id="_x0000_s1038" style="position:absolute;left:7517;top:275;width:214;height:0" coordorigin="7517,275" coordsize="214,0" path="m7517,275r214,e" filled="f" strokeweight=".15211mm">
              <v:path arrowok="t"/>
            </v:shape>
            <v:shape id="_x0000_s1037" style="position:absolute;left:7733;top:275;width:214;height:0" coordorigin="7733,275" coordsize="214,0" path="m7733,275r214,e" filled="f" strokeweight=".15211mm">
              <v:path arrowok="t"/>
            </v:shape>
            <v:shape id="_x0000_s1036" style="position:absolute;left:7949;top:275;width:214;height:0" coordorigin="7949,275" coordsize="214,0" path="m7949,275r214,e" filled="f" strokeweight=".15211mm">
              <v:path arrowok="t"/>
            </v:shape>
            <v:shape id="_x0000_s1035" style="position:absolute;left:8165;top:275;width:214;height:0" coordorigin="8165,275" coordsize="214,0" path="m8165,275r214,e" filled="f" strokeweight=".15211mm">
              <v:path arrowok="t"/>
            </v:shape>
            <v:shape id="_x0000_s1034" style="position:absolute;left:8382;top:275;width:214;height:0" coordorigin="8382,275" coordsize="214,0" path="m8382,275r213,e" filled="f" strokeweight=".15211mm">
              <v:path arrowok="t"/>
            </v:shape>
            <v:shape id="_x0000_s1033" style="position:absolute;left:8598;top:275;width:214;height:0" coordorigin="8598,275" coordsize="214,0" path="m8598,275r214,e" filled="f" strokeweight=".15211mm">
              <v:path arrowok="t"/>
            </v:shape>
            <w10:wrap anchorx="page"/>
          </v:group>
        </w:pict>
      </w:r>
      <w:r w:rsidR="003C399A">
        <w:rPr>
          <w:spacing w:val="-1"/>
          <w:position w:val="-1"/>
          <w:sz w:val="21"/>
          <w:szCs w:val="21"/>
        </w:rPr>
        <w:t>(ii</w:t>
      </w:r>
      <w:r w:rsidR="003C399A">
        <w:rPr>
          <w:position w:val="-1"/>
          <w:sz w:val="21"/>
          <w:szCs w:val="21"/>
        </w:rPr>
        <w:t xml:space="preserve">) </w:t>
      </w:r>
      <w:r w:rsidR="003C399A">
        <w:rPr>
          <w:spacing w:val="10"/>
          <w:position w:val="-1"/>
          <w:sz w:val="21"/>
          <w:szCs w:val="21"/>
        </w:rPr>
        <w:t xml:space="preserve"> </w:t>
      </w:r>
      <w:r w:rsidR="003C399A">
        <w:rPr>
          <w:spacing w:val="2"/>
          <w:position w:val="-1"/>
          <w:sz w:val="21"/>
          <w:szCs w:val="21"/>
        </w:rPr>
        <w:t>*</w:t>
      </w:r>
      <w:proofErr w:type="gramStart"/>
      <w:r w:rsidR="003C399A">
        <w:rPr>
          <w:position w:val="-1"/>
          <w:sz w:val="21"/>
          <w:szCs w:val="21"/>
        </w:rPr>
        <w:t xml:space="preserve">* </w:t>
      </w:r>
      <w:r w:rsidR="003C399A">
        <w:rPr>
          <w:spacing w:val="18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k</w:t>
      </w:r>
      <w:r w:rsidR="003C399A">
        <w:rPr>
          <w:position w:val="-1"/>
          <w:sz w:val="21"/>
          <w:szCs w:val="21"/>
        </w:rPr>
        <w:t>i</w:t>
      </w:r>
      <w:proofErr w:type="spellEnd"/>
      <w:proofErr w:type="gram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"/>
          <w:position w:val="-1"/>
          <w:sz w:val="21"/>
          <w:szCs w:val="21"/>
        </w:rPr>
        <w:t xml:space="preserve"> W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position w:val="-1"/>
          <w:sz w:val="21"/>
          <w:szCs w:val="21"/>
        </w:rPr>
        <w:t xml:space="preserve">g </w:t>
      </w:r>
      <w:r w:rsidR="003C399A">
        <w:rPr>
          <w:spacing w:val="2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J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i</w:t>
      </w:r>
      <w:r w:rsidR="003C399A">
        <w:rPr>
          <w:spacing w:val="2"/>
          <w:position w:val="-1"/>
          <w:sz w:val="21"/>
          <w:szCs w:val="21"/>
        </w:rPr>
        <w:t>n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7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P</w:t>
      </w:r>
      <w:r w:rsidR="003C399A">
        <w:rPr>
          <w:spacing w:val="-1"/>
          <w:position w:val="-1"/>
          <w:sz w:val="21"/>
          <w:szCs w:val="21"/>
        </w:rPr>
        <w:t>e</w:t>
      </w:r>
      <w:r w:rsidR="003C399A">
        <w:rPr>
          <w:spacing w:val="3"/>
          <w:position w:val="-1"/>
          <w:sz w:val="21"/>
          <w:szCs w:val="21"/>
        </w:rPr>
        <w:t>l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spacing w:val="2"/>
          <w:position w:val="-1"/>
          <w:sz w:val="21"/>
          <w:szCs w:val="21"/>
        </w:rPr>
        <w:t>k</w:t>
      </w:r>
      <w:r w:rsidR="003C399A">
        <w:rPr>
          <w:spacing w:val="-1"/>
          <w:position w:val="-1"/>
          <w:sz w:val="21"/>
          <w:szCs w:val="21"/>
        </w:rPr>
        <w:t>s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2"/>
          <w:position w:val="-1"/>
          <w:sz w:val="21"/>
          <w:szCs w:val="21"/>
        </w:rPr>
        <w:t>n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spacing w:val="-1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n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3C399A">
        <w:rPr>
          <w:spacing w:val="2"/>
          <w:position w:val="-1"/>
          <w:sz w:val="21"/>
          <w:szCs w:val="21"/>
        </w:rPr>
        <w:t>b</w:t>
      </w:r>
      <w:r w:rsidR="003C399A">
        <w:rPr>
          <w:spacing w:val="-1"/>
          <w:position w:val="-1"/>
          <w:sz w:val="21"/>
          <w:szCs w:val="21"/>
        </w:rPr>
        <w:t>er</w:t>
      </w:r>
      <w:r w:rsidR="003C399A">
        <w:rPr>
          <w:spacing w:val="3"/>
          <w:position w:val="-1"/>
          <w:sz w:val="21"/>
          <w:szCs w:val="21"/>
        </w:rPr>
        <w:t>j</w:t>
      </w:r>
      <w:r w:rsidR="003C399A">
        <w:rPr>
          <w:spacing w:val="-2"/>
          <w:position w:val="-1"/>
          <w:sz w:val="21"/>
          <w:szCs w:val="21"/>
        </w:rPr>
        <w:t>u</w:t>
      </w:r>
      <w:r w:rsidR="003C399A">
        <w:rPr>
          <w:spacing w:val="1"/>
          <w:position w:val="-1"/>
          <w:sz w:val="21"/>
          <w:szCs w:val="21"/>
        </w:rPr>
        <w:t>m</w:t>
      </w:r>
      <w:r w:rsidR="003C399A">
        <w:rPr>
          <w:spacing w:val="-1"/>
          <w:position w:val="-1"/>
          <w:sz w:val="21"/>
          <w:szCs w:val="21"/>
        </w:rPr>
        <w:t>l</w:t>
      </w:r>
      <w:r w:rsidR="003C399A">
        <w:rPr>
          <w:spacing w:val="3"/>
          <w:position w:val="-1"/>
          <w:sz w:val="21"/>
          <w:szCs w:val="21"/>
        </w:rPr>
        <w:t>a</w:t>
      </w:r>
      <w:r w:rsidR="003C399A">
        <w:rPr>
          <w:position w:val="-1"/>
          <w:sz w:val="21"/>
          <w:szCs w:val="21"/>
        </w:rPr>
        <w:t>h</w:t>
      </w:r>
      <w:proofErr w:type="spellEnd"/>
      <w:r w:rsidR="003C399A">
        <w:rPr>
          <w:position w:val="-1"/>
          <w:sz w:val="21"/>
          <w:szCs w:val="21"/>
        </w:rPr>
        <w:t xml:space="preserve"> </w:t>
      </w:r>
      <w:r w:rsidR="003C399A">
        <w:rPr>
          <w:spacing w:val="12"/>
          <w:position w:val="-1"/>
          <w:sz w:val="21"/>
          <w:szCs w:val="21"/>
        </w:rPr>
        <w:t xml:space="preserve"> </w:t>
      </w:r>
      <w:r w:rsidR="003C399A">
        <w:rPr>
          <w:spacing w:val="2"/>
          <w:w w:val="102"/>
          <w:position w:val="-1"/>
          <w:sz w:val="21"/>
          <w:szCs w:val="21"/>
        </w:rPr>
        <w:t>RM</w:t>
      </w:r>
    </w:p>
    <w:p w:rsidR="00A040AF" w:rsidRDefault="003C399A" w:rsidP="003C399A">
      <w:pPr>
        <w:spacing w:before="42"/>
        <w:ind w:right="-32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spacing w:val="1"/>
          <w:sz w:val="18"/>
          <w:szCs w:val="18"/>
        </w:rPr>
        <w:lastRenderedPageBreak/>
        <w:t>{</w:t>
      </w:r>
      <w:proofErr w:type="spellStart"/>
      <w:proofErr w:type="gramStart"/>
      <w:r>
        <w:rPr>
          <w:rFonts w:ascii="Arial" w:eastAsia="Arial" w:hAnsi="Arial" w:cs="Arial"/>
          <w:b/>
          <w:spacing w:val="1"/>
          <w:sz w:val="18"/>
          <w:szCs w:val="18"/>
        </w:rPr>
        <w:t>kosprojek</w:t>
      </w:r>
      <w:proofErr w:type="spellEnd"/>
      <w:proofErr w:type="gramEnd"/>
      <w:r>
        <w:rPr>
          <w:rFonts w:ascii="Arial" w:eastAsia="Arial" w:hAnsi="Arial" w:cs="Arial"/>
          <w:b/>
          <w:spacing w:val="1"/>
          <w:sz w:val="18"/>
          <w:szCs w:val="18"/>
        </w:rPr>
        <w:t>}</w:t>
      </w:r>
    </w:p>
    <w:p w:rsidR="00A040AF" w:rsidRDefault="003C399A">
      <w:pPr>
        <w:spacing w:before="37" w:line="220" w:lineRule="exact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num="3" w:space="720" w:equalWidth="0">
            <w:col w:w="5947" w:space="520"/>
            <w:col w:w="807" w:space="597"/>
            <w:col w:w="2069"/>
          </w:cols>
        </w:sectPr>
      </w:pPr>
      <w:r>
        <w:br w:type="column"/>
      </w:r>
      <w:proofErr w:type="gramStart"/>
      <w:r>
        <w:rPr>
          <w:spacing w:val="-2"/>
          <w:position w:val="-1"/>
          <w:sz w:val="21"/>
          <w:szCs w:val="21"/>
        </w:rPr>
        <w:lastRenderedPageBreak/>
        <w:t>y</w:t>
      </w:r>
      <w:r>
        <w:rPr>
          <w:spacing w:val="-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n</w:t>
      </w:r>
      <w:r>
        <w:rPr>
          <w:position w:val="-1"/>
          <w:sz w:val="21"/>
          <w:szCs w:val="21"/>
        </w:rPr>
        <w:t xml:space="preserve">g  </w:t>
      </w:r>
      <w:proofErr w:type="spellStart"/>
      <w:r>
        <w:rPr>
          <w:spacing w:val="1"/>
          <w:position w:val="-1"/>
          <w:sz w:val="21"/>
          <w:szCs w:val="21"/>
        </w:rPr>
        <w:t>m</w:t>
      </w:r>
      <w:r>
        <w:rPr>
          <w:spacing w:val="3"/>
          <w:position w:val="-1"/>
          <w:sz w:val="21"/>
          <w:szCs w:val="21"/>
        </w:rPr>
        <w:t>e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u</w:t>
      </w:r>
      <w:r>
        <w:rPr>
          <w:spacing w:val="2"/>
          <w:position w:val="-1"/>
          <w:sz w:val="21"/>
          <w:szCs w:val="21"/>
        </w:rPr>
        <w:t>p</w:t>
      </w:r>
      <w:r>
        <w:rPr>
          <w:spacing w:val="3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-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proofErr w:type="gramEnd"/>
      <w:r>
        <w:rPr>
          <w:position w:val="-1"/>
          <w:sz w:val="21"/>
          <w:szCs w:val="21"/>
        </w:rPr>
        <w:t xml:space="preserve"> 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2"/>
          <w:w w:val="102"/>
          <w:position w:val="-1"/>
          <w:sz w:val="21"/>
          <w:szCs w:val="21"/>
        </w:rPr>
        <w:t>Bo</w:t>
      </w:r>
      <w:r>
        <w:rPr>
          <w:w w:val="102"/>
          <w:position w:val="-1"/>
          <w:sz w:val="21"/>
          <w:szCs w:val="21"/>
        </w:rPr>
        <w:t>n</w:t>
      </w:r>
    </w:p>
    <w:p w:rsidR="00A040AF" w:rsidRDefault="003C399A">
      <w:pPr>
        <w:spacing w:before="12"/>
        <w:ind w:left="1528"/>
        <w:rPr>
          <w:sz w:val="21"/>
          <w:szCs w:val="21"/>
        </w:rPr>
        <w:sectPr w:rsidR="00A040AF">
          <w:type w:val="continuous"/>
          <w:pgSz w:w="11920" w:h="16860"/>
          <w:pgMar w:top="1580" w:right="940" w:bottom="280" w:left="1040" w:header="720" w:footer="720" w:gutter="0"/>
          <w:cols w:space="720"/>
        </w:sectPr>
      </w:pPr>
      <w:proofErr w:type="spellStart"/>
      <w:r>
        <w:rPr>
          <w:spacing w:val="2"/>
          <w:sz w:val="21"/>
          <w:szCs w:val="21"/>
        </w:rPr>
        <w:lastRenderedPageBreak/>
        <w:t>P</w:t>
      </w:r>
      <w:r>
        <w:rPr>
          <w:spacing w:val="-1"/>
          <w:sz w:val="21"/>
          <w:szCs w:val="21"/>
        </w:rPr>
        <w:t>erl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-1"/>
          <w:sz w:val="21"/>
          <w:szCs w:val="21"/>
        </w:rPr>
        <w:t>s</w:t>
      </w:r>
      <w:r>
        <w:rPr>
          <w:spacing w:val="3"/>
          <w:sz w:val="21"/>
          <w:szCs w:val="21"/>
        </w:rPr>
        <w:t>a</w:t>
      </w:r>
      <w:r>
        <w:rPr>
          <w:spacing w:val="-2"/>
          <w:sz w:val="21"/>
          <w:szCs w:val="21"/>
        </w:rPr>
        <w:t>n</w:t>
      </w:r>
      <w:r>
        <w:rPr>
          <w:spacing w:val="3"/>
          <w:sz w:val="21"/>
          <w:szCs w:val="21"/>
        </w:rPr>
        <w:t>a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6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b</w:t>
      </w:r>
      <w:r>
        <w:rPr>
          <w:spacing w:val="-1"/>
          <w:sz w:val="21"/>
          <w:szCs w:val="21"/>
        </w:rPr>
        <w:t>a</w:t>
      </w:r>
      <w:r>
        <w:rPr>
          <w:spacing w:val="-2"/>
          <w:sz w:val="21"/>
          <w:szCs w:val="21"/>
        </w:rPr>
        <w:t>w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2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Ko</w:t>
      </w:r>
      <w:r>
        <w:rPr>
          <w:spacing w:val="-2"/>
          <w:sz w:val="21"/>
          <w:szCs w:val="21"/>
        </w:rPr>
        <w:t>n</w:t>
      </w:r>
      <w:r>
        <w:rPr>
          <w:spacing w:val="-1"/>
          <w:sz w:val="21"/>
          <w:szCs w:val="21"/>
        </w:rPr>
        <w:t>tr</w:t>
      </w:r>
      <w:r>
        <w:rPr>
          <w:spacing w:val="3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5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a</w:t>
      </w:r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a</w:t>
      </w:r>
      <w:r>
        <w:rPr>
          <w:spacing w:val="3"/>
          <w:sz w:val="21"/>
          <w:szCs w:val="21"/>
        </w:rPr>
        <w:t>l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h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2"/>
          <w:sz w:val="21"/>
          <w:szCs w:val="21"/>
        </w:rPr>
        <w:t>d</w:t>
      </w:r>
      <w:r>
        <w:rPr>
          <w:spacing w:val="-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-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2"/>
          <w:w w:val="102"/>
          <w:sz w:val="21"/>
          <w:szCs w:val="21"/>
        </w:rPr>
        <w:t>d</w:t>
      </w:r>
      <w:r>
        <w:rPr>
          <w:spacing w:val="-1"/>
          <w:w w:val="103"/>
          <w:sz w:val="21"/>
          <w:szCs w:val="21"/>
        </w:rPr>
        <w:t>il</w:t>
      </w:r>
      <w:r>
        <w:rPr>
          <w:spacing w:val="-1"/>
          <w:w w:val="102"/>
          <w:sz w:val="21"/>
          <w:szCs w:val="21"/>
        </w:rPr>
        <w:t>e</w:t>
      </w:r>
      <w:r>
        <w:rPr>
          <w:spacing w:val="2"/>
          <w:w w:val="102"/>
          <w:sz w:val="21"/>
          <w:szCs w:val="21"/>
        </w:rPr>
        <w:t>p</w:t>
      </w:r>
      <w:r>
        <w:rPr>
          <w:spacing w:val="3"/>
          <w:w w:val="102"/>
          <w:sz w:val="21"/>
          <w:szCs w:val="21"/>
        </w:rPr>
        <w:t>a</w:t>
      </w:r>
      <w:r>
        <w:rPr>
          <w:spacing w:val="-1"/>
          <w:w w:val="102"/>
          <w:sz w:val="21"/>
          <w:szCs w:val="21"/>
        </w:rPr>
        <w:t>s</w:t>
      </w:r>
      <w:r>
        <w:rPr>
          <w:spacing w:val="2"/>
          <w:w w:val="102"/>
          <w:sz w:val="21"/>
          <w:szCs w:val="21"/>
        </w:rPr>
        <w:t>k</w:t>
      </w:r>
      <w:r>
        <w:rPr>
          <w:spacing w:val="-1"/>
          <w:w w:val="102"/>
          <w:sz w:val="21"/>
          <w:szCs w:val="21"/>
        </w:rPr>
        <w:t>a</w:t>
      </w:r>
      <w:r>
        <w:rPr>
          <w:spacing w:val="-2"/>
          <w:w w:val="102"/>
          <w:sz w:val="21"/>
          <w:szCs w:val="21"/>
        </w:rPr>
        <w:t>n</w:t>
      </w:r>
      <w:proofErr w:type="spellEnd"/>
      <w:r>
        <w:rPr>
          <w:w w:val="102"/>
          <w:sz w:val="21"/>
          <w:szCs w:val="21"/>
        </w:rPr>
        <w:t>.</w:t>
      </w:r>
    </w:p>
    <w:p w:rsidR="00A040AF" w:rsidRDefault="008C25C0">
      <w:pPr>
        <w:spacing w:before="81"/>
        <w:ind w:left="636"/>
        <w:rPr>
          <w:sz w:val="23"/>
          <w:szCs w:val="23"/>
        </w:rPr>
      </w:pPr>
      <w:r>
        <w:lastRenderedPageBreak/>
        <w:pict>
          <v:group id="_x0000_s1029" style="position:absolute;left:0;text-align:left;margin-left:56.35pt;margin-top:367.65pt;width:484pt;height:0;z-index:-251656192;mso-position-horizontal-relative:page;mso-position-vertical-relative:page" coordorigin="1127,7353" coordsize="9680,0">
            <v:shape id="_x0000_s1031" style="position:absolute;left:1127;top:7353;width:9680;height:0" coordorigin="1127,7353" coordsize="9680,0" path="m10807,7353r-9679,e" filled="f" strokeweight=".86381mm">
              <v:path arrowok="t"/>
            </v:shape>
            <v:shape id="_x0000_s1030" style="position:absolute;left:1127;top:7353;width:9680;height:0" coordorigin="1127,7353" coordsize="9680,0" path="m1128,7353r9679,e" filled="f" strokeweight=".86381mm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449.6pt;margin-top:16.85pt;width:76.25pt;height:.45pt;z-index:-251655168;mso-position-horizontal-relative:page" coordorigin="8992,337" coordsize="1525,9">
            <v:shape id="_x0000_s1028" style="position:absolute;left:8996;top:341;width:1075;height:0" coordorigin="8996,341" coordsize="1075,0" path="m8996,341r1075,e" filled="f" strokeweight=".16394mm">
              <v:path arrowok="t"/>
            </v:shape>
            <v:shape id="_x0000_s1027" style="position:absolute;left:10074;top:341;width:438;height:0" coordorigin="10074,341" coordsize="438,0" path="m10074,341r438,e" filled="f" strokeweight=".16394mm">
              <v:path arrowok="t"/>
            </v:shape>
            <w10:wrap anchorx="page"/>
          </v:group>
        </w:pict>
      </w:r>
      <w:proofErr w:type="gramStart"/>
      <w:r w:rsidR="003C399A">
        <w:rPr>
          <w:sz w:val="23"/>
          <w:szCs w:val="23"/>
        </w:rPr>
        <w:t>(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z w:val="23"/>
          <w:szCs w:val="23"/>
        </w:rPr>
        <w:t>b</w:t>
      </w:r>
      <w:proofErr w:type="gramEnd"/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9"/>
          <w:sz w:val="23"/>
          <w:szCs w:val="23"/>
        </w:rPr>
        <w:t xml:space="preserve"> </w:t>
      </w:r>
      <w:r w:rsidR="003C399A">
        <w:rPr>
          <w:sz w:val="23"/>
          <w:szCs w:val="23"/>
        </w:rPr>
        <w:t>#</w:t>
      </w:r>
      <w:r w:rsidR="003C399A">
        <w:rPr>
          <w:spacing w:val="-10"/>
          <w:sz w:val="23"/>
          <w:szCs w:val="23"/>
        </w:rPr>
        <w:t xml:space="preserve"> </w:t>
      </w:r>
      <w:r w:rsidR="003C399A">
        <w:rPr>
          <w:sz w:val="23"/>
          <w:szCs w:val="23"/>
        </w:rPr>
        <w:t>(</w:t>
      </w:r>
      <w:r w:rsidR="003C399A">
        <w:rPr>
          <w:spacing w:val="-9"/>
          <w:sz w:val="23"/>
          <w:szCs w:val="23"/>
        </w:rPr>
        <w:t xml:space="preserve"> </w:t>
      </w:r>
      <w:proofErr w:type="spellStart"/>
      <w:r w:rsidR="003C399A">
        <w:rPr>
          <w:sz w:val="23"/>
          <w:szCs w:val="23"/>
        </w:rPr>
        <w:t>i</w:t>
      </w:r>
      <w:proofErr w:type="spellEnd"/>
      <w:r w:rsidR="003C399A">
        <w:rPr>
          <w:spacing w:val="-6"/>
          <w:sz w:val="23"/>
          <w:szCs w:val="23"/>
        </w:rPr>
        <w:t xml:space="preserve"> </w:t>
      </w:r>
      <w:r w:rsidR="003C399A">
        <w:rPr>
          <w:sz w:val="23"/>
          <w:szCs w:val="23"/>
        </w:rPr>
        <w:t>)</w:t>
      </w:r>
      <w:r w:rsidR="003C399A">
        <w:rPr>
          <w:spacing w:val="-7"/>
          <w:sz w:val="23"/>
          <w:szCs w:val="23"/>
        </w:rPr>
        <w:t xml:space="preserve"> </w:t>
      </w:r>
      <w:r w:rsidR="003C399A">
        <w:rPr>
          <w:spacing w:val="-10"/>
          <w:sz w:val="23"/>
          <w:szCs w:val="23"/>
        </w:rPr>
        <w:t>*</w:t>
      </w:r>
      <w:r w:rsidR="003C399A">
        <w:rPr>
          <w:sz w:val="23"/>
          <w:szCs w:val="23"/>
        </w:rPr>
        <w:t xml:space="preserve">*      </w:t>
      </w:r>
      <w:r w:rsidR="003C399A">
        <w:rPr>
          <w:spacing w:val="18"/>
          <w:sz w:val="23"/>
          <w:szCs w:val="23"/>
        </w:rPr>
        <w:t xml:space="preserve"> </w:t>
      </w:r>
      <w:proofErr w:type="spellStart"/>
      <w:r w:rsidR="003C399A">
        <w:rPr>
          <w:spacing w:val="-8"/>
          <w:sz w:val="23"/>
          <w:szCs w:val="23"/>
        </w:rPr>
        <w:t>Tu</w:t>
      </w:r>
      <w:r w:rsidR="003C399A">
        <w:rPr>
          <w:spacing w:val="-10"/>
          <w:sz w:val="23"/>
          <w:szCs w:val="23"/>
        </w:rPr>
        <w:t>n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10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8"/>
          <w:sz w:val="23"/>
          <w:szCs w:val="23"/>
        </w:rPr>
        <w:t xml:space="preserve"> </w:t>
      </w:r>
      <w:proofErr w:type="spellStart"/>
      <w:r w:rsidR="003C399A">
        <w:rPr>
          <w:spacing w:val="-4"/>
          <w:sz w:val="23"/>
          <w:szCs w:val="23"/>
        </w:rPr>
        <w:t>t</w:t>
      </w:r>
      <w:r w:rsidR="003C399A">
        <w:rPr>
          <w:spacing w:val="-7"/>
          <w:sz w:val="23"/>
          <w:szCs w:val="23"/>
        </w:rPr>
        <w:t>er</w:t>
      </w:r>
      <w:r w:rsidR="003C399A">
        <w:rPr>
          <w:spacing w:val="-8"/>
          <w:sz w:val="23"/>
          <w:szCs w:val="23"/>
        </w:rPr>
        <w:t>h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d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p</w:t>
      </w:r>
      <w:proofErr w:type="spellEnd"/>
      <w:r w:rsidR="003C399A">
        <w:rPr>
          <w:spacing w:val="10"/>
          <w:sz w:val="23"/>
          <w:szCs w:val="23"/>
        </w:rPr>
        <w:t xml:space="preserve"> </w:t>
      </w:r>
      <w:proofErr w:type="spellStart"/>
      <w:r w:rsidR="003C399A">
        <w:rPr>
          <w:spacing w:val="-15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e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t</w:t>
      </w:r>
      <w:r w:rsidR="003C399A">
        <w:rPr>
          <w:sz w:val="23"/>
          <w:szCs w:val="23"/>
        </w:rPr>
        <w:t>i</w:t>
      </w:r>
      <w:proofErr w:type="spellEnd"/>
      <w:r w:rsidR="003C399A">
        <w:rPr>
          <w:spacing w:val="9"/>
          <w:sz w:val="23"/>
          <w:szCs w:val="23"/>
        </w:rPr>
        <w:t xml:space="preserve"> </w:t>
      </w:r>
      <w:r w:rsidR="003C399A">
        <w:rPr>
          <w:spacing w:val="-12"/>
          <w:sz w:val="23"/>
          <w:szCs w:val="23"/>
        </w:rPr>
        <w:t>B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1"/>
          <w:sz w:val="23"/>
          <w:szCs w:val="23"/>
        </w:rPr>
        <w:t>/</w:t>
      </w:r>
      <w:proofErr w:type="spellStart"/>
      <w:r w:rsidR="003C399A">
        <w:rPr>
          <w:spacing w:val="-9"/>
          <w:sz w:val="23"/>
          <w:szCs w:val="23"/>
        </w:rPr>
        <w:t>I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6"/>
          <w:sz w:val="23"/>
          <w:szCs w:val="23"/>
        </w:rPr>
        <w:t>s</w:t>
      </w:r>
      <w:r w:rsidR="003C399A">
        <w:rPr>
          <w:spacing w:val="-8"/>
          <w:sz w:val="23"/>
          <w:szCs w:val="23"/>
        </w:rPr>
        <w:t>u</w:t>
      </w:r>
      <w:r w:rsidR="003C399A">
        <w:rPr>
          <w:spacing w:val="-4"/>
          <w:sz w:val="23"/>
          <w:szCs w:val="23"/>
        </w:rPr>
        <w:t>r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ns</w:t>
      </w:r>
      <w:proofErr w:type="spellEnd"/>
      <w:r w:rsidR="003C399A">
        <w:rPr>
          <w:spacing w:val="-4"/>
          <w:sz w:val="23"/>
          <w:szCs w:val="23"/>
        </w:rPr>
        <w:t>/</w:t>
      </w:r>
      <w:r w:rsidR="003C399A">
        <w:rPr>
          <w:spacing w:val="-9"/>
          <w:sz w:val="23"/>
          <w:szCs w:val="23"/>
        </w:rPr>
        <w:t>S</w:t>
      </w:r>
      <w:r w:rsidR="003C399A">
        <w:rPr>
          <w:spacing w:val="-10"/>
          <w:sz w:val="23"/>
          <w:szCs w:val="23"/>
        </w:rPr>
        <w:t>y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4"/>
          <w:sz w:val="23"/>
          <w:szCs w:val="23"/>
        </w:rPr>
        <w:t>ri</w:t>
      </w:r>
      <w:r w:rsidR="003C399A">
        <w:rPr>
          <w:spacing w:val="-10"/>
          <w:sz w:val="23"/>
          <w:szCs w:val="23"/>
        </w:rPr>
        <w:t>k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t</w:t>
      </w:r>
      <w:r w:rsidR="003C399A">
        <w:rPr>
          <w:spacing w:val="24"/>
          <w:sz w:val="23"/>
          <w:szCs w:val="23"/>
        </w:rPr>
        <w:t xml:space="preserve"> </w:t>
      </w:r>
      <w:proofErr w:type="spellStart"/>
      <w:r w:rsidR="003C399A">
        <w:rPr>
          <w:spacing w:val="-13"/>
          <w:sz w:val="23"/>
          <w:szCs w:val="23"/>
        </w:rPr>
        <w:t>K</w:t>
      </w:r>
      <w:r w:rsidR="003C399A">
        <w:rPr>
          <w:spacing w:val="-9"/>
          <w:sz w:val="23"/>
          <w:szCs w:val="23"/>
        </w:rPr>
        <w:t>e</w:t>
      </w:r>
      <w:r w:rsidR="003C399A">
        <w:rPr>
          <w:spacing w:val="-13"/>
          <w:sz w:val="23"/>
          <w:szCs w:val="23"/>
        </w:rPr>
        <w:t>w</w:t>
      </w:r>
      <w:r w:rsidR="003C399A">
        <w:rPr>
          <w:spacing w:val="-7"/>
          <w:sz w:val="23"/>
          <w:szCs w:val="23"/>
        </w:rPr>
        <w:t>a</w:t>
      </w:r>
      <w:r w:rsidR="003C399A">
        <w:rPr>
          <w:spacing w:val="-8"/>
          <w:sz w:val="23"/>
          <w:szCs w:val="23"/>
        </w:rPr>
        <w:t>n</w:t>
      </w:r>
      <w:r w:rsidR="003C399A">
        <w:rPr>
          <w:spacing w:val="-10"/>
          <w:sz w:val="23"/>
          <w:szCs w:val="23"/>
        </w:rPr>
        <w:t>g</w:t>
      </w:r>
      <w:r w:rsidR="003C399A">
        <w:rPr>
          <w:spacing w:val="-7"/>
          <w:sz w:val="23"/>
          <w:szCs w:val="23"/>
        </w:rPr>
        <w:t>a</w:t>
      </w:r>
      <w:r w:rsidR="003C399A">
        <w:rPr>
          <w:sz w:val="23"/>
          <w:szCs w:val="23"/>
        </w:rPr>
        <w:t>n</w:t>
      </w:r>
      <w:proofErr w:type="spellEnd"/>
      <w:r w:rsidR="003C399A">
        <w:rPr>
          <w:spacing w:val="11"/>
          <w:sz w:val="23"/>
          <w:szCs w:val="23"/>
        </w:rPr>
        <w:t xml:space="preserve"> </w:t>
      </w:r>
      <w:r w:rsidR="003C399A">
        <w:rPr>
          <w:spacing w:val="-13"/>
          <w:w w:val="101"/>
          <w:sz w:val="23"/>
          <w:szCs w:val="23"/>
        </w:rPr>
        <w:t>N</w:t>
      </w:r>
      <w:r w:rsidR="003C399A">
        <w:rPr>
          <w:spacing w:val="-8"/>
          <w:w w:val="101"/>
          <w:sz w:val="23"/>
          <w:szCs w:val="23"/>
        </w:rPr>
        <w:t>o</w:t>
      </w:r>
      <w:r w:rsidR="003C399A">
        <w:rPr>
          <w:w w:val="101"/>
          <w:sz w:val="23"/>
          <w:szCs w:val="23"/>
        </w:rPr>
        <w:t>.</w:t>
      </w:r>
    </w:p>
    <w:p w:rsidR="00A040AF" w:rsidRDefault="003C399A">
      <w:pPr>
        <w:spacing w:before="5" w:line="242" w:lineRule="auto"/>
        <w:ind w:left="1340" w:right="63"/>
        <w:jc w:val="both"/>
        <w:rPr>
          <w:sz w:val="23"/>
          <w:szCs w:val="23"/>
        </w:rPr>
      </w:pP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h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7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 xml:space="preserve">M 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3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2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2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39"/>
          <w:position w:val="2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1"/>
          <w:position w:val="2"/>
          <w:sz w:val="18"/>
          <w:szCs w:val="18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23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8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9"/>
          <w:sz w:val="23"/>
          <w:szCs w:val="23"/>
        </w:rPr>
        <w:t>a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0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2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tr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24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i</w:t>
      </w:r>
      <w:r>
        <w:rPr>
          <w:spacing w:val="-13"/>
          <w:w w:val="101"/>
          <w:sz w:val="23"/>
          <w:szCs w:val="23"/>
        </w:rPr>
        <w:t>n</w:t>
      </w:r>
      <w:r>
        <w:rPr>
          <w:w w:val="101"/>
          <w:sz w:val="23"/>
          <w:szCs w:val="23"/>
        </w:rPr>
        <w:t>i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u</w:t>
      </w:r>
      <w:r>
        <w:rPr>
          <w:sz w:val="23"/>
          <w:szCs w:val="23"/>
        </w:rPr>
        <w:t xml:space="preserve">n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h</w:t>
      </w:r>
      <w:r>
        <w:rPr>
          <w:sz w:val="23"/>
          <w:szCs w:val="23"/>
        </w:rPr>
        <w:t>i</w:t>
      </w:r>
      <w:proofErr w:type="spellEnd"/>
      <w:r>
        <w:rPr>
          <w:spacing w:val="9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1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1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</w:t>
      </w:r>
      <w:r>
        <w:rPr>
          <w:spacing w:val="-9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proofErr w:type="spellEnd"/>
      <w:r>
        <w:rPr>
          <w:spacing w:val="-4"/>
          <w:w w:val="101"/>
          <w:sz w:val="23"/>
          <w:szCs w:val="23"/>
        </w:rPr>
        <w:t>/</w:t>
      </w:r>
      <w:proofErr w:type="spellStart"/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u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 xml:space="preserve">g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3"/>
          <w:sz w:val="23"/>
          <w:szCs w:val="23"/>
        </w:rPr>
        <w:t xml:space="preserve"> 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7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3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13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5" w:line="260" w:lineRule="exact"/>
        <w:rPr>
          <w:sz w:val="26"/>
          <w:szCs w:val="26"/>
        </w:rPr>
      </w:pPr>
    </w:p>
    <w:p w:rsidR="00A040AF" w:rsidRDefault="003C399A">
      <w:pPr>
        <w:spacing w:line="243" w:lineRule="auto"/>
        <w:ind w:left="1528" w:right="339" w:hanging="363"/>
        <w:jc w:val="both"/>
        <w:rPr>
          <w:sz w:val="23"/>
          <w:szCs w:val="23"/>
        </w:rPr>
      </w:pPr>
      <w:r>
        <w:rPr>
          <w:spacing w:val="-8"/>
          <w:sz w:val="23"/>
          <w:szCs w:val="23"/>
        </w:rPr>
        <w:t>*</w:t>
      </w:r>
      <w:proofErr w:type="gramStart"/>
      <w:r>
        <w:rPr>
          <w:sz w:val="23"/>
          <w:szCs w:val="23"/>
        </w:rPr>
        <w:t xml:space="preserve">* </w:t>
      </w:r>
      <w:r>
        <w:rPr>
          <w:spacing w:val="26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gram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            </w:t>
      </w:r>
      <w:r>
        <w:rPr>
          <w:rFonts w:ascii="Arial" w:eastAsia="Arial" w:hAnsi="Arial" w:cs="Arial"/>
          <w:b/>
          <w:spacing w:val="33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5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5"/>
          <w:sz w:val="18"/>
          <w:szCs w:val="18"/>
          <w:u w:val="single" w:color="000000"/>
        </w:rPr>
        <w:t xml:space="preserve">0            </w:t>
      </w:r>
      <w:r>
        <w:rPr>
          <w:rFonts w:ascii="Arial" w:eastAsia="Arial" w:hAnsi="Arial" w:cs="Arial"/>
          <w:b/>
          <w:spacing w:val="47"/>
          <w:position w:val="5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19"/>
          <w:position w:val="5"/>
          <w:sz w:val="18"/>
          <w:szCs w:val="18"/>
        </w:rPr>
        <w:t xml:space="preserve"> </w:t>
      </w:r>
      <w:proofErr w:type="spellStart"/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po</w:t>
      </w:r>
      <w:r>
        <w:rPr>
          <w:spacing w:val="-6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g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Pe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</w:t>
      </w:r>
      <w:r>
        <w:rPr>
          <w:spacing w:val="-9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6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Ko</w:t>
      </w:r>
      <w:r>
        <w:rPr>
          <w:spacing w:val="-8"/>
          <w:sz w:val="23"/>
          <w:szCs w:val="23"/>
        </w:rPr>
        <w:t>n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i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j</w:t>
      </w:r>
      <w:r>
        <w:rPr>
          <w:spacing w:val="-7"/>
          <w:w w:val="101"/>
          <w:sz w:val="23"/>
          <w:szCs w:val="23"/>
        </w:rPr>
        <w:t>aa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4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proofErr w:type="spellEnd"/>
      <w:r>
        <w:rPr>
          <w:spacing w:val="-6"/>
          <w:sz w:val="23"/>
          <w:szCs w:val="23"/>
        </w:rPr>
        <w:t>/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9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pu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3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9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.</w:t>
      </w:r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t</w:t>
      </w:r>
      <w:r>
        <w:rPr>
          <w:spacing w:val="-4"/>
          <w:sz w:val="23"/>
          <w:szCs w:val="23"/>
        </w:rPr>
        <w:t>i</w:t>
      </w:r>
      <w:r>
        <w:rPr>
          <w:spacing w:val="-6"/>
          <w:sz w:val="23"/>
          <w:szCs w:val="23"/>
        </w:rPr>
        <w:t>r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bu</w:t>
      </w:r>
      <w:r>
        <w:rPr>
          <w:spacing w:val="-4"/>
          <w:sz w:val="23"/>
          <w:szCs w:val="23"/>
        </w:rPr>
        <w:t>t</w:t>
      </w:r>
      <w:r>
        <w:rPr>
          <w:spacing w:val="-6"/>
          <w:sz w:val="23"/>
          <w:szCs w:val="23"/>
        </w:rPr>
        <w:t>i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s</w:t>
      </w:r>
      <w:proofErr w:type="spellEnd"/>
      <w:proofErr w:type="gram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l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1"/>
          <w:sz w:val="23"/>
          <w:szCs w:val="23"/>
        </w:rPr>
        <w:t>j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ti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it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n</w:t>
      </w:r>
      <w:r>
        <w:rPr>
          <w:spacing w:val="-4"/>
          <w:sz w:val="23"/>
          <w:szCs w:val="23"/>
        </w:rPr>
        <w:t>j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p</w:t>
      </w:r>
      <w:r>
        <w:rPr>
          <w:spacing w:val="-4"/>
          <w:w w:val="101"/>
          <w:sz w:val="23"/>
          <w:szCs w:val="23"/>
        </w:rPr>
        <w:t>ir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7" w:line="260" w:lineRule="exact"/>
        <w:rPr>
          <w:sz w:val="26"/>
          <w:szCs w:val="26"/>
        </w:rPr>
      </w:pPr>
    </w:p>
    <w:p w:rsidR="00A040AF" w:rsidRDefault="003C399A">
      <w:pPr>
        <w:tabs>
          <w:tab w:val="left" w:pos="8440"/>
        </w:tabs>
        <w:spacing w:line="242" w:lineRule="auto"/>
        <w:ind w:left="1340" w:right="229"/>
        <w:rPr>
          <w:rFonts w:ascii="Arial" w:eastAsia="Arial" w:hAnsi="Arial" w:cs="Arial"/>
          <w:sz w:val="18"/>
          <w:szCs w:val="18"/>
        </w:rPr>
      </w:pPr>
      <w:r>
        <w:rPr>
          <w:spacing w:val="-4"/>
          <w:sz w:val="23"/>
          <w:szCs w:val="23"/>
        </w:rPr>
        <w:t>(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 xml:space="preserve">*      </w:t>
      </w:r>
      <w:r>
        <w:rPr>
          <w:spacing w:val="43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O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a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n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12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</w:t>
      </w:r>
      <w:r>
        <w:rPr>
          <w:spacing w:val="-7"/>
          <w:sz w:val="23"/>
          <w:szCs w:val="23"/>
        </w:rPr>
        <w:t>er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n</w:t>
      </w:r>
      <w:r>
        <w:rPr>
          <w:spacing w:val="-7"/>
          <w:sz w:val="23"/>
          <w:szCs w:val="23"/>
        </w:rPr>
        <w:t>aa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4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c</w:t>
      </w:r>
      <w:r>
        <w:rPr>
          <w:spacing w:val="-8"/>
          <w:sz w:val="23"/>
          <w:szCs w:val="23"/>
        </w:rPr>
        <w:t>u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up</w:t>
      </w:r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,</w:t>
      </w:r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n</w:t>
      </w:r>
      <w:r>
        <w:rPr>
          <w:sz w:val="23"/>
          <w:szCs w:val="23"/>
        </w:rPr>
        <w:t>i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proofErr w:type="gramStart"/>
      <w:r>
        <w:rPr>
          <w:spacing w:val="-6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6"/>
          <w:w w:val="101"/>
          <w:sz w:val="23"/>
          <w:szCs w:val="23"/>
        </w:rPr>
        <w:t>l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  <w:proofErr w:type="spellEnd"/>
      <w:r>
        <w:rPr>
          <w:spacing w:val="-1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h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nd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w w:val="101"/>
          <w:sz w:val="23"/>
          <w:szCs w:val="23"/>
        </w:rPr>
        <w:t>i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u</w:t>
      </w:r>
      <w:r>
        <w:rPr>
          <w:spacing w:val="-10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16"/>
          <w:w w:val="101"/>
          <w:sz w:val="23"/>
          <w:szCs w:val="23"/>
        </w:rPr>
        <w:t>m</w:t>
      </w:r>
      <w:r>
        <w:rPr>
          <w:spacing w:val="-4"/>
          <w:w w:val="101"/>
          <w:sz w:val="23"/>
          <w:szCs w:val="23"/>
        </w:rPr>
        <w:t>e</w:t>
      </w:r>
      <w:r>
        <w:rPr>
          <w:spacing w:val="-16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r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p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d</w:t>
      </w:r>
      <w:r>
        <w:rPr>
          <w:w w:val="101"/>
          <w:sz w:val="23"/>
          <w:szCs w:val="23"/>
        </w:rPr>
        <w:t>a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13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er</w:t>
      </w:r>
      <w:r>
        <w:rPr>
          <w:spacing w:val="-9"/>
          <w:w w:val="101"/>
          <w:sz w:val="23"/>
          <w:szCs w:val="23"/>
        </w:rPr>
        <w:t>a</w:t>
      </w:r>
      <w:r>
        <w:rPr>
          <w:spacing w:val="-1"/>
          <w:w w:val="101"/>
          <w:sz w:val="23"/>
          <w:szCs w:val="23"/>
        </w:rPr>
        <w:t>j</w:t>
      </w:r>
      <w:r>
        <w:rPr>
          <w:spacing w:val="-9"/>
          <w:w w:val="101"/>
          <w:sz w:val="23"/>
          <w:szCs w:val="23"/>
        </w:rPr>
        <w:t>a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spacing w:val="-14"/>
          <w:sz w:val="23"/>
          <w:szCs w:val="23"/>
        </w:rPr>
        <w:t xml:space="preserve"> </w:t>
      </w:r>
      <w:proofErr w:type="spellStart"/>
      <w:r>
        <w:rPr>
          <w:spacing w:val="-6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r>
        <w:rPr>
          <w:spacing w:val="-10"/>
          <w:w w:val="101"/>
          <w:sz w:val="23"/>
          <w:szCs w:val="23"/>
        </w:rPr>
        <w:t>y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k</w:t>
      </w:r>
      <w:proofErr w:type="spellEnd"/>
      <w:r>
        <w:rPr>
          <w:spacing w:val="-14"/>
          <w:sz w:val="23"/>
          <w:szCs w:val="23"/>
        </w:rPr>
        <w:t xml:space="preserve"> </w:t>
      </w:r>
      <w:r>
        <w:rPr>
          <w:spacing w:val="-12"/>
          <w:w w:val="101"/>
          <w:sz w:val="23"/>
          <w:szCs w:val="23"/>
        </w:rPr>
        <w:t>R</w:t>
      </w:r>
      <w:r>
        <w:rPr>
          <w:spacing w:val="-19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        </w:t>
      </w:r>
      <w:r>
        <w:rPr>
          <w:rFonts w:ascii="Arial" w:eastAsia="Arial" w:hAnsi="Arial" w:cs="Arial"/>
          <w:b/>
          <w:spacing w:val="17"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w w:val="99"/>
          <w:position w:val="4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position w:val="4"/>
          <w:sz w:val="18"/>
          <w:szCs w:val="18"/>
          <w:u w:val="single" w:color="000000"/>
        </w:rPr>
        <w:tab/>
      </w:r>
    </w:p>
    <w:p w:rsidR="00A040AF" w:rsidRDefault="00A040AF">
      <w:pPr>
        <w:spacing w:before="18" w:line="220" w:lineRule="exact"/>
        <w:rPr>
          <w:sz w:val="22"/>
          <w:szCs w:val="22"/>
        </w:rPr>
      </w:pPr>
    </w:p>
    <w:p w:rsidR="00A040AF" w:rsidRDefault="003C399A">
      <w:pPr>
        <w:tabs>
          <w:tab w:val="left" w:pos="1520"/>
        </w:tabs>
        <w:spacing w:before="32" w:line="242" w:lineRule="auto"/>
        <w:ind w:left="1528" w:right="592" w:hanging="363"/>
        <w:rPr>
          <w:sz w:val="23"/>
          <w:szCs w:val="23"/>
        </w:rPr>
      </w:pPr>
      <w:r>
        <w:rPr>
          <w:sz w:val="23"/>
          <w:szCs w:val="23"/>
        </w:rPr>
        <w:t>*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8"/>
          <w:sz w:val="23"/>
          <w:szCs w:val="23"/>
        </w:rPr>
        <w:t>T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5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R</w:t>
      </w:r>
      <w:r>
        <w:rPr>
          <w:sz w:val="23"/>
          <w:szCs w:val="23"/>
        </w:rPr>
        <w:t>M</w:t>
      </w:r>
      <w:r>
        <w:rPr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           </w:t>
      </w:r>
      <w:r>
        <w:rPr>
          <w:rFonts w:ascii="Arial" w:eastAsia="Arial" w:hAnsi="Arial" w:cs="Arial"/>
          <w:b/>
          <w:spacing w:val="12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>.</w:t>
      </w:r>
      <w:r>
        <w:rPr>
          <w:rFonts w:ascii="Arial" w:eastAsia="Arial" w:hAnsi="Arial" w:cs="Arial"/>
          <w:b/>
          <w:spacing w:val="1"/>
          <w:position w:val="3"/>
          <w:sz w:val="18"/>
          <w:szCs w:val="18"/>
          <w:u w:val="single" w:color="000000"/>
        </w:rPr>
        <w:t>0</w:t>
      </w:r>
      <w:r>
        <w:rPr>
          <w:rFonts w:ascii="Arial" w:eastAsia="Arial" w:hAnsi="Arial" w:cs="Arial"/>
          <w:b/>
          <w:position w:val="3"/>
          <w:sz w:val="18"/>
          <w:szCs w:val="18"/>
          <w:u w:val="single" w:color="000000"/>
        </w:rPr>
        <w:t xml:space="preserve">0           </w:t>
      </w:r>
      <w:r>
        <w:rPr>
          <w:rFonts w:ascii="Arial" w:eastAsia="Arial" w:hAnsi="Arial" w:cs="Arial"/>
          <w:b/>
          <w:spacing w:val="47"/>
          <w:position w:val="3"/>
          <w:sz w:val="18"/>
          <w:szCs w:val="18"/>
          <w:u w:val="single" w:color="000000"/>
        </w:rPr>
        <w:t xml:space="preserve"> </w:t>
      </w:r>
      <w:r>
        <w:rPr>
          <w:rFonts w:ascii="Arial" w:eastAsia="Arial" w:hAnsi="Arial" w:cs="Arial"/>
          <w:b/>
          <w:spacing w:val="-4"/>
          <w:position w:val="3"/>
          <w:sz w:val="18"/>
          <w:szCs w:val="18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2"/>
          <w:sz w:val="23"/>
          <w:szCs w:val="23"/>
        </w:rPr>
        <w:t>B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Pe</w:t>
      </w:r>
      <w:r>
        <w:rPr>
          <w:spacing w:val="-4"/>
          <w:sz w:val="23"/>
          <w:szCs w:val="23"/>
        </w:rPr>
        <w:t>r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7"/>
          <w:sz w:val="23"/>
          <w:szCs w:val="23"/>
        </w:rPr>
        <w:t xml:space="preserve"> </w:t>
      </w:r>
      <w:proofErr w:type="spellStart"/>
      <w:proofErr w:type="gramStart"/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proofErr w:type="gram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16"/>
          <w:sz w:val="23"/>
          <w:szCs w:val="23"/>
        </w:rPr>
        <w:t>m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li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u</w:t>
      </w:r>
      <w:r>
        <w:rPr>
          <w:spacing w:val="-7"/>
          <w:w w:val="101"/>
          <w:sz w:val="23"/>
          <w:szCs w:val="23"/>
        </w:rPr>
        <w:t>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8"/>
          <w:szCs w:val="18"/>
        </w:rPr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3C399A">
      <w:pPr>
        <w:ind w:left="6110" w:right="539"/>
        <w:jc w:val="center"/>
        <w:rPr>
          <w:sz w:val="25"/>
          <w:szCs w:val="25"/>
        </w:rPr>
      </w:pPr>
      <w:r>
        <w:rPr>
          <w:spacing w:val="-18"/>
          <w:w w:val="101"/>
          <w:sz w:val="25"/>
          <w:szCs w:val="25"/>
        </w:rPr>
        <w:t>………</w:t>
      </w:r>
      <w:r>
        <w:rPr>
          <w:spacing w:val="-6"/>
          <w:w w:val="101"/>
          <w:sz w:val="25"/>
          <w:szCs w:val="25"/>
        </w:rPr>
        <w:t>.</w:t>
      </w:r>
      <w:r>
        <w:rPr>
          <w:spacing w:val="-18"/>
          <w:w w:val="101"/>
          <w:sz w:val="25"/>
          <w:szCs w:val="25"/>
        </w:rPr>
        <w:t>………………………</w:t>
      </w:r>
    </w:p>
    <w:p w:rsidR="00A040AF" w:rsidRDefault="003C399A">
      <w:pPr>
        <w:spacing w:line="260" w:lineRule="exact"/>
        <w:ind w:right="1179"/>
        <w:jc w:val="right"/>
        <w:rPr>
          <w:sz w:val="25"/>
          <w:szCs w:val="25"/>
        </w:rPr>
      </w:pPr>
      <w:proofErr w:type="spellStart"/>
      <w:r>
        <w:rPr>
          <w:spacing w:val="-9"/>
          <w:sz w:val="25"/>
          <w:szCs w:val="25"/>
        </w:rPr>
        <w:t>Pe</w:t>
      </w:r>
      <w:r>
        <w:rPr>
          <w:spacing w:val="-11"/>
          <w:sz w:val="25"/>
          <w:szCs w:val="25"/>
        </w:rPr>
        <w:t>g</w:t>
      </w:r>
      <w:r>
        <w:rPr>
          <w:spacing w:val="-7"/>
          <w:sz w:val="25"/>
          <w:szCs w:val="25"/>
        </w:rPr>
        <w:t>a</w:t>
      </w:r>
      <w:r>
        <w:rPr>
          <w:spacing w:val="-13"/>
          <w:sz w:val="25"/>
          <w:szCs w:val="25"/>
        </w:rPr>
        <w:t>w</w:t>
      </w:r>
      <w:r>
        <w:rPr>
          <w:spacing w:val="-9"/>
          <w:sz w:val="25"/>
          <w:szCs w:val="25"/>
        </w:rPr>
        <w:t>a</w:t>
      </w:r>
      <w:r>
        <w:rPr>
          <w:sz w:val="25"/>
          <w:szCs w:val="25"/>
        </w:rPr>
        <w:t>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pacing w:val="-9"/>
          <w:w w:val="101"/>
          <w:sz w:val="25"/>
          <w:szCs w:val="25"/>
        </w:rPr>
        <w:t>Pe</w:t>
      </w:r>
      <w:r>
        <w:rPr>
          <w:spacing w:val="-6"/>
          <w:w w:val="101"/>
          <w:sz w:val="25"/>
          <w:szCs w:val="25"/>
        </w:rPr>
        <w:t>n</w:t>
      </w:r>
      <w:r>
        <w:rPr>
          <w:spacing w:val="-11"/>
          <w:w w:val="101"/>
          <w:sz w:val="25"/>
          <w:szCs w:val="25"/>
        </w:rPr>
        <w:t>g</w:t>
      </w:r>
      <w:r>
        <w:rPr>
          <w:spacing w:val="-6"/>
          <w:w w:val="101"/>
          <w:sz w:val="25"/>
          <w:szCs w:val="25"/>
        </w:rPr>
        <w:t>u</w:t>
      </w:r>
      <w:r>
        <w:rPr>
          <w:spacing w:val="-9"/>
          <w:w w:val="101"/>
          <w:sz w:val="25"/>
          <w:szCs w:val="25"/>
        </w:rPr>
        <w:t>a</w:t>
      </w:r>
      <w:r>
        <w:rPr>
          <w:spacing w:val="-7"/>
          <w:w w:val="101"/>
          <w:sz w:val="25"/>
          <w:szCs w:val="25"/>
        </w:rPr>
        <w:t>s</w:t>
      </w:r>
      <w:r>
        <w:rPr>
          <w:w w:val="101"/>
          <w:sz w:val="25"/>
          <w:szCs w:val="25"/>
        </w:rPr>
        <w:t>a</w:t>
      </w:r>
      <w:proofErr w:type="spellEnd"/>
    </w:p>
    <w:p w:rsidR="00A040AF" w:rsidRDefault="00B252D2">
      <w:pPr>
        <w:spacing w:before="7" w:line="240" w:lineRule="exact"/>
        <w:rPr>
          <w:sz w:val="24"/>
          <w:szCs w:val="24"/>
        </w:rPr>
      </w:pPr>
      <w:r w:rsidRPr="00B252D2">
        <w:rPr>
          <w:noProof/>
          <w:spacing w:val="-13"/>
          <w:position w:val="-1"/>
          <w:sz w:val="23"/>
          <w:szCs w:val="23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A8CE3DF" wp14:editId="1A0ECD3D">
                <wp:simplePos x="0" y="0"/>
                <wp:positionH relativeFrom="column">
                  <wp:posOffset>3861003</wp:posOffset>
                </wp:positionH>
                <wp:positionV relativeFrom="paragraph">
                  <wp:posOffset>115260</wp:posOffset>
                </wp:positionV>
                <wp:extent cx="2509736" cy="140462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7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</w:pP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jurutera</w:t>
                            </w:r>
                            <w:proofErr w:type="spellEnd"/>
                            <w:proofErr w:type="gramEnd"/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CE3DF" id="_x0000_s1027" type="#_x0000_t202" style="position:absolute;margin-left:304pt;margin-top:9.1pt;width:197.6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" filled="f" stroked="f">
                <v:textbox style="mso-fit-shape-to-text:t"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</w:pP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{</w:t>
                      </w:r>
                      <w:proofErr w:type="spellStart"/>
                      <w:proofErr w:type="gramStart"/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jurutera</w:t>
                      </w:r>
                      <w:proofErr w:type="spellEnd"/>
                      <w:proofErr w:type="gramEnd"/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3C399A">
      <w:pPr>
        <w:spacing w:line="260" w:lineRule="exact"/>
        <w:ind w:left="496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spacing w:val="-13"/>
          <w:position w:val="-1"/>
          <w:sz w:val="23"/>
          <w:szCs w:val="23"/>
        </w:rPr>
        <w:t>N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16"/>
          <w:position w:val="-1"/>
          <w:sz w:val="23"/>
          <w:szCs w:val="23"/>
        </w:rPr>
        <w:t>m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position w:val="-1"/>
          <w:sz w:val="23"/>
          <w:szCs w:val="23"/>
        </w:rPr>
        <w:t>P</w:t>
      </w:r>
      <w:r>
        <w:rPr>
          <w:spacing w:val="-7"/>
          <w:position w:val="-1"/>
          <w:sz w:val="23"/>
          <w:szCs w:val="23"/>
        </w:rPr>
        <w:t>e</w:t>
      </w:r>
      <w:r>
        <w:rPr>
          <w:spacing w:val="-8"/>
          <w:position w:val="-1"/>
          <w:sz w:val="23"/>
          <w:szCs w:val="23"/>
        </w:rPr>
        <w:t>nu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-5"/>
          <w:position w:val="-1"/>
          <w:sz w:val="23"/>
          <w:szCs w:val="23"/>
        </w:rPr>
        <w:t xml:space="preserve"> </w:t>
      </w:r>
    </w:p>
    <w:p w:rsidR="00A040AF" w:rsidRDefault="00B252D2">
      <w:pPr>
        <w:spacing w:before="6" w:line="220" w:lineRule="exact"/>
        <w:rPr>
          <w:sz w:val="22"/>
          <w:szCs w:val="22"/>
        </w:rPr>
      </w:pPr>
      <w:r w:rsidRPr="00B252D2">
        <w:rPr>
          <w:noProof/>
          <w:spacing w:val="-13"/>
          <w:position w:val="-1"/>
          <w:sz w:val="23"/>
          <w:szCs w:val="23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D59D739" wp14:editId="4AA26A6A">
                <wp:simplePos x="0" y="0"/>
                <wp:positionH relativeFrom="column">
                  <wp:posOffset>3919436</wp:posOffset>
                </wp:positionH>
                <wp:positionV relativeFrom="paragraph">
                  <wp:posOffset>119515</wp:posOffset>
                </wp:positionV>
                <wp:extent cx="2251953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9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D2" w:rsidRPr="00B252D2" w:rsidRDefault="00B252D2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</w:pP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jawatan</w:t>
                            </w:r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jurutera</w:t>
                            </w:r>
                            <w:proofErr w:type="spellEnd"/>
                            <w:proofErr w:type="gramEnd"/>
                            <w:r w:rsidRPr="00B252D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dotte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9D739" id="_x0000_s1028" type="#_x0000_t202" style="position:absolute;margin-left:308.6pt;margin-top:9.4pt;width:177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" filled="f" stroked="f">
                <v:textbox style="mso-fit-shape-to-text:t">
                  <w:txbxContent>
                    <w:p w:rsidR="00B252D2" w:rsidRPr="00B252D2" w:rsidRDefault="00B252D2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</w:pP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jawatan</w:t>
                      </w:r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jurutera</w:t>
                      </w:r>
                      <w:proofErr w:type="spellEnd"/>
                      <w:proofErr w:type="gramEnd"/>
                      <w:r w:rsidRPr="00B252D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dotte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040AF" w:rsidRDefault="003C399A">
      <w:pPr>
        <w:spacing w:before="32"/>
        <w:ind w:left="4961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16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13"/>
          <w:sz w:val="23"/>
          <w:szCs w:val="23"/>
        </w:rPr>
        <w:t>w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</w:p>
    <w:p w:rsidR="00A040AF" w:rsidRDefault="00A040AF">
      <w:pPr>
        <w:spacing w:before="10" w:line="120" w:lineRule="exact"/>
        <w:rPr>
          <w:sz w:val="13"/>
          <w:szCs w:val="13"/>
        </w:rPr>
      </w:pPr>
    </w:p>
    <w:p w:rsidR="00A040AF" w:rsidRDefault="00A040AF">
      <w:pPr>
        <w:spacing w:line="200" w:lineRule="exact"/>
      </w:pPr>
    </w:p>
    <w:p w:rsidR="00A040AF" w:rsidRDefault="00A040AF">
      <w:pPr>
        <w:spacing w:line="200" w:lineRule="exact"/>
      </w:pPr>
    </w:p>
    <w:p w:rsidR="00A040AF" w:rsidRDefault="003C399A">
      <w:pPr>
        <w:tabs>
          <w:tab w:val="left" w:pos="800"/>
        </w:tabs>
        <w:spacing w:line="200" w:lineRule="exact"/>
        <w:ind w:left="801" w:right="638" w:hanging="692"/>
        <w:rPr>
          <w:sz w:val="23"/>
          <w:szCs w:val="23"/>
        </w:rPr>
      </w:pPr>
      <w:r>
        <w:rPr>
          <w:sz w:val="23"/>
          <w:szCs w:val="23"/>
        </w:rPr>
        <w:t>#</w:t>
      </w:r>
      <w:r>
        <w:rPr>
          <w:spacing w:val="-56"/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8"/>
          <w:sz w:val="23"/>
          <w:szCs w:val="23"/>
        </w:rPr>
        <w:t>uh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10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</w:t>
      </w:r>
      <w:r>
        <w:rPr>
          <w:spacing w:val="-9"/>
          <w:sz w:val="23"/>
          <w:szCs w:val="23"/>
        </w:rPr>
        <w:t>c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on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ra</w:t>
      </w:r>
      <w:r>
        <w:rPr>
          <w:spacing w:val="-10"/>
          <w:sz w:val="23"/>
          <w:szCs w:val="23"/>
        </w:rPr>
        <w:t>k</w:t>
      </w:r>
      <w:r>
        <w:rPr>
          <w:spacing w:val="-4"/>
          <w:sz w:val="23"/>
          <w:szCs w:val="23"/>
        </w:rPr>
        <w:t>t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d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23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l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u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u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4"/>
          <w:sz w:val="23"/>
          <w:szCs w:val="23"/>
        </w:rPr>
        <w:t>(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ji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er</w:t>
      </w:r>
      <w:r>
        <w:rPr>
          <w:spacing w:val="-1"/>
          <w:sz w:val="23"/>
          <w:szCs w:val="23"/>
        </w:rPr>
        <w:t>j</w:t>
      </w:r>
      <w:r>
        <w:rPr>
          <w:sz w:val="23"/>
          <w:szCs w:val="23"/>
        </w:rPr>
        <w:t>a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ecaca</w:t>
      </w:r>
      <w:r>
        <w:rPr>
          <w:spacing w:val="-6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6"/>
          <w:sz w:val="23"/>
          <w:szCs w:val="23"/>
        </w:rPr>
        <w:t>isi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p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o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e</w:t>
      </w:r>
      <w:r>
        <w:rPr>
          <w:sz w:val="23"/>
          <w:szCs w:val="23"/>
        </w:rPr>
        <w:t>h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6"/>
          <w:sz w:val="23"/>
          <w:szCs w:val="23"/>
        </w:rPr>
        <w:t>i</w:t>
      </w:r>
      <w:r>
        <w:rPr>
          <w:spacing w:val="-8"/>
          <w:sz w:val="23"/>
          <w:szCs w:val="23"/>
        </w:rPr>
        <w:t>h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ti</w:t>
      </w:r>
      <w:r>
        <w:rPr>
          <w:spacing w:val="-10"/>
          <w:w w:val="101"/>
          <w:sz w:val="23"/>
          <w:szCs w:val="23"/>
        </w:rPr>
        <w:t>g</w:t>
      </w:r>
      <w:r>
        <w:rPr>
          <w:spacing w:val="-7"/>
          <w:w w:val="101"/>
          <w:sz w:val="23"/>
          <w:szCs w:val="23"/>
        </w:rPr>
        <w:t>a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19" w:line="200" w:lineRule="exact"/>
      </w:pPr>
    </w:p>
    <w:p w:rsidR="00A040AF" w:rsidRDefault="003C399A">
      <w:pPr>
        <w:tabs>
          <w:tab w:val="left" w:pos="800"/>
        </w:tabs>
        <w:spacing w:line="220" w:lineRule="exact"/>
        <w:ind w:left="805" w:right="237" w:hanging="697"/>
        <w:rPr>
          <w:sz w:val="23"/>
          <w:szCs w:val="23"/>
        </w:rPr>
      </w:pPr>
      <w:r>
        <w:rPr>
          <w:i/>
          <w:spacing w:val="-8"/>
          <w:sz w:val="23"/>
          <w:szCs w:val="23"/>
        </w:rPr>
        <w:t>*</w:t>
      </w:r>
      <w:r>
        <w:rPr>
          <w:i/>
          <w:sz w:val="23"/>
          <w:szCs w:val="23"/>
        </w:rPr>
        <w:t>*</w:t>
      </w:r>
      <w:r>
        <w:rPr>
          <w:i/>
          <w:spacing w:val="-55"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d</w:t>
      </w:r>
      <w:r>
        <w:rPr>
          <w:spacing w:val="-7"/>
          <w:sz w:val="23"/>
          <w:szCs w:val="23"/>
        </w:rPr>
        <w:t>ar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d</w:t>
      </w:r>
      <w:r>
        <w:rPr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d</w:t>
      </w:r>
      <w:r>
        <w:rPr>
          <w:sz w:val="23"/>
          <w:szCs w:val="23"/>
        </w:rPr>
        <w:t>i</w:t>
      </w:r>
      <w:r>
        <w:rPr>
          <w:spacing w:val="-5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15"/>
          <w:sz w:val="23"/>
          <w:szCs w:val="23"/>
        </w:rPr>
        <w:t>w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5"/>
          <w:sz w:val="23"/>
          <w:szCs w:val="23"/>
        </w:rPr>
        <w:t xml:space="preserve"> </w:t>
      </w:r>
      <w:proofErr w:type="gramStart"/>
      <w:r>
        <w:rPr>
          <w:spacing w:val="-8"/>
          <w:sz w:val="23"/>
          <w:szCs w:val="23"/>
        </w:rPr>
        <w:t>2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(</w:t>
      </w:r>
      <w:proofErr w:type="spellStart"/>
      <w:proofErr w:type="gramEnd"/>
      <w:r>
        <w:rPr>
          <w:spacing w:val="-6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2</w:t>
      </w:r>
      <w:r>
        <w:rPr>
          <w:spacing w:val="-8"/>
          <w:sz w:val="23"/>
          <w:szCs w:val="23"/>
        </w:rPr>
        <w:t>b</w:t>
      </w:r>
      <w:r>
        <w:rPr>
          <w:spacing w:val="-7"/>
          <w:sz w:val="23"/>
          <w:szCs w:val="23"/>
        </w:rPr>
        <w:t>(</w:t>
      </w:r>
      <w:proofErr w:type="spellStart"/>
      <w:r>
        <w:rPr>
          <w:spacing w:val="-4"/>
          <w:sz w:val="23"/>
          <w:szCs w:val="23"/>
        </w:rPr>
        <w:t>i</w:t>
      </w:r>
      <w:proofErr w:type="spellEnd"/>
      <w:r>
        <w:rPr>
          <w:sz w:val="23"/>
          <w:szCs w:val="23"/>
        </w:rPr>
        <w:t>)</w:t>
      </w:r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e</w:t>
      </w:r>
      <w:r>
        <w:rPr>
          <w:spacing w:val="-6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pacing w:val="-8"/>
          <w:sz w:val="23"/>
          <w:szCs w:val="23"/>
        </w:rPr>
        <w:t>u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4"/>
          <w:w w:val="101"/>
          <w:sz w:val="23"/>
          <w:szCs w:val="23"/>
        </w:rPr>
        <w:t>t</w:t>
      </w:r>
      <w:r>
        <w:rPr>
          <w:spacing w:val="-8"/>
          <w:w w:val="101"/>
          <w:sz w:val="23"/>
          <w:szCs w:val="23"/>
        </w:rPr>
        <w:t>u</w:t>
      </w:r>
      <w:r>
        <w:rPr>
          <w:w w:val="101"/>
          <w:sz w:val="23"/>
          <w:szCs w:val="23"/>
        </w:rPr>
        <w:t>k</w:t>
      </w:r>
      <w:proofErr w:type="spellEnd"/>
      <w:r>
        <w:rPr>
          <w:w w:val="101"/>
          <w:sz w:val="23"/>
          <w:szCs w:val="23"/>
        </w:rPr>
        <w:t xml:space="preserve"> </w:t>
      </w:r>
      <w:r>
        <w:rPr>
          <w:spacing w:val="-8"/>
          <w:sz w:val="23"/>
          <w:szCs w:val="23"/>
        </w:rPr>
        <w:t>bo</w:t>
      </w:r>
      <w:r>
        <w:rPr>
          <w:sz w:val="23"/>
          <w:szCs w:val="23"/>
        </w:rPr>
        <w:t>n</w:t>
      </w:r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9"/>
          <w:sz w:val="23"/>
          <w:szCs w:val="23"/>
        </w:rPr>
        <w:t>e</w:t>
      </w:r>
      <w:r>
        <w:rPr>
          <w:spacing w:val="-4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7"/>
          <w:sz w:val="23"/>
          <w:szCs w:val="23"/>
        </w:rPr>
        <w:t>a</w:t>
      </w:r>
      <w:r>
        <w:rPr>
          <w:spacing w:val="-9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 </w:t>
      </w:r>
      <w:r>
        <w:rPr>
          <w:spacing w:val="-10"/>
          <w:sz w:val="23"/>
          <w:szCs w:val="23"/>
        </w:rPr>
        <w:t>y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z w:val="23"/>
          <w:szCs w:val="23"/>
        </w:rPr>
        <w:t>g</w:t>
      </w:r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d</w:t>
      </w:r>
      <w:r>
        <w:rPr>
          <w:spacing w:val="-4"/>
          <w:w w:val="101"/>
          <w:sz w:val="23"/>
          <w:szCs w:val="23"/>
        </w:rPr>
        <w:t>i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4"/>
          <w:w w:val="101"/>
          <w:sz w:val="23"/>
          <w:szCs w:val="23"/>
        </w:rPr>
        <w:t>m</w:t>
      </w:r>
      <w:r>
        <w:rPr>
          <w:spacing w:val="-8"/>
          <w:w w:val="101"/>
          <w:sz w:val="23"/>
          <w:szCs w:val="23"/>
        </w:rPr>
        <w:t>b</w:t>
      </w:r>
      <w:r>
        <w:rPr>
          <w:spacing w:val="-4"/>
          <w:w w:val="101"/>
          <w:sz w:val="23"/>
          <w:szCs w:val="23"/>
        </w:rPr>
        <w:t>il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line="180" w:lineRule="exact"/>
        <w:rPr>
          <w:sz w:val="18"/>
          <w:szCs w:val="18"/>
        </w:rPr>
      </w:pPr>
    </w:p>
    <w:p w:rsidR="00A040AF" w:rsidRDefault="003C399A">
      <w:pPr>
        <w:ind w:left="108"/>
        <w:rPr>
          <w:sz w:val="23"/>
          <w:szCs w:val="23"/>
        </w:rPr>
      </w:pPr>
      <w:r>
        <w:rPr>
          <w:i/>
          <w:sz w:val="23"/>
          <w:szCs w:val="23"/>
        </w:rPr>
        <w:t xml:space="preserve">*         </w:t>
      </w:r>
      <w:r>
        <w:rPr>
          <w:i/>
          <w:spacing w:val="2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B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3"/>
          <w:sz w:val="23"/>
          <w:szCs w:val="23"/>
        </w:rPr>
        <w:t xml:space="preserve"> </w:t>
      </w:r>
      <w:proofErr w:type="spellStart"/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6"/>
          <w:sz w:val="23"/>
          <w:szCs w:val="23"/>
        </w:rPr>
        <w:t>l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h</w:t>
      </w:r>
      <w:proofErr w:type="spellEnd"/>
      <w:r>
        <w:rPr>
          <w:spacing w:val="-6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z w:val="23"/>
          <w:szCs w:val="23"/>
        </w:rPr>
        <w:t>u</w:t>
      </w:r>
      <w:proofErr w:type="spellEnd"/>
      <w:r>
        <w:rPr>
          <w:spacing w:val="-10"/>
          <w:sz w:val="23"/>
          <w:szCs w:val="23"/>
        </w:rPr>
        <w:t xml:space="preserve"> </w:t>
      </w:r>
      <w:proofErr w:type="spellStart"/>
      <w:r>
        <w:rPr>
          <w:spacing w:val="-8"/>
          <w:sz w:val="23"/>
          <w:szCs w:val="23"/>
        </w:rPr>
        <w:t>p</w:t>
      </w:r>
      <w:r>
        <w:rPr>
          <w:spacing w:val="-7"/>
          <w:sz w:val="23"/>
          <w:szCs w:val="23"/>
        </w:rPr>
        <w:t>ere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gg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u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du</w:t>
      </w:r>
      <w:r>
        <w:rPr>
          <w:spacing w:val="-12"/>
          <w:sz w:val="23"/>
          <w:szCs w:val="23"/>
        </w:rPr>
        <w:t>a</w:t>
      </w:r>
      <w:r>
        <w:rPr>
          <w:spacing w:val="-9"/>
          <w:sz w:val="23"/>
          <w:szCs w:val="23"/>
        </w:rPr>
        <w:t>-</w:t>
      </w:r>
      <w:r>
        <w:rPr>
          <w:spacing w:val="-8"/>
          <w:sz w:val="23"/>
          <w:szCs w:val="23"/>
        </w:rPr>
        <w:t>du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y</w:t>
      </w:r>
      <w:r>
        <w:rPr>
          <w:sz w:val="23"/>
          <w:szCs w:val="23"/>
        </w:rPr>
        <w:t>a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j</w:t>
      </w:r>
      <w:r>
        <w:rPr>
          <w:spacing w:val="-4"/>
          <w:sz w:val="23"/>
          <w:szCs w:val="23"/>
        </w:rPr>
        <w:t>i</w:t>
      </w:r>
      <w:r>
        <w:rPr>
          <w:spacing w:val="-10"/>
          <w:sz w:val="23"/>
          <w:szCs w:val="23"/>
        </w:rPr>
        <w:t>k</w:t>
      </w:r>
      <w:r>
        <w:rPr>
          <w:sz w:val="23"/>
          <w:szCs w:val="23"/>
        </w:rPr>
        <w:t>a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ti</w:t>
      </w:r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k</w:t>
      </w:r>
      <w:proofErr w:type="spellEnd"/>
      <w:r>
        <w:rPr>
          <w:spacing w:val="-9"/>
          <w:sz w:val="23"/>
          <w:szCs w:val="23"/>
        </w:rPr>
        <w:t xml:space="preserve"> </w:t>
      </w:r>
      <w:proofErr w:type="spellStart"/>
      <w:r>
        <w:rPr>
          <w:spacing w:val="-8"/>
          <w:w w:val="101"/>
          <w:sz w:val="23"/>
          <w:szCs w:val="23"/>
        </w:rPr>
        <w:t>b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r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n</w:t>
      </w:r>
      <w:r>
        <w:rPr>
          <w:spacing w:val="-7"/>
          <w:w w:val="101"/>
          <w:sz w:val="23"/>
          <w:szCs w:val="23"/>
        </w:rPr>
        <w:t>aa</w:t>
      </w:r>
      <w:r>
        <w:rPr>
          <w:spacing w:val="-8"/>
          <w:w w:val="101"/>
          <w:sz w:val="23"/>
          <w:szCs w:val="23"/>
        </w:rPr>
        <w:t>n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6" w:line="180" w:lineRule="exact"/>
        <w:rPr>
          <w:sz w:val="19"/>
          <w:szCs w:val="19"/>
        </w:rPr>
      </w:pPr>
    </w:p>
    <w:p w:rsidR="00A040AF" w:rsidRDefault="00A040AF">
      <w:pPr>
        <w:spacing w:line="200" w:lineRule="exact"/>
      </w:pPr>
    </w:p>
    <w:p w:rsidR="00A040AF" w:rsidRDefault="003C399A">
      <w:pPr>
        <w:spacing w:line="240" w:lineRule="exact"/>
        <w:ind w:left="71" w:right="6979"/>
        <w:jc w:val="center"/>
        <w:rPr>
          <w:sz w:val="23"/>
          <w:szCs w:val="23"/>
        </w:rPr>
      </w:pPr>
      <w:proofErr w:type="spellStart"/>
      <w:proofErr w:type="gramStart"/>
      <w:r>
        <w:rPr>
          <w:spacing w:val="-6"/>
          <w:position w:val="-1"/>
          <w:sz w:val="23"/>
          <w:szCs w:val="23"/>
        </w:rPr>
        <w:t>s</w:t>
      </w:r>
      <w:r>
        <w:rPr>
          <w:spacing w:val="-4"/>
          <w:position w:val="-1"/>
          <w:sz w:val="23"/>
          <w:szCs w:val="23"/>
        </w:rPr>
        <w:t>.</w:t>
      </w:r>
      <w:r>
        <w:rPr>
          <w:position w:val="-1"/>
          <w:sz w:val="23"/>
          <w:szCs w:val="23"/>
        </w:rPr>
        <w:t>k</w:t>
      </w:r>
      <w:proofErr w:type="spellEnd"/>
      <w:r>
        <w:rPr>
          <w:spacing w:val="-11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position w:val="-1"/>
          <w:sz w:val="23"/>
          <w:szCs w:val="23"/>
        </w:rPr>
        <w:t xml:space="preserve">    </w:t>
      </w:r>
      <w:r>
        <w:rPr>
          <w:spacing w:val="42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1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13"/>
          <w:position w:val="-1"/>
          <w:sz w:val="23"/>
          <w:szCs w:val="23"/>
        </w:rPr>
        <w:t>A</w:t>
      </w:r>
      <w:r>
        <w:rPr>
          <w:spacing w:val="-10"/>
          <w:position w:val="-1"/>
          <w:sz w:val="23"/>
          <w:szCs w:val="23"/>
        </w:rPr>
        <w:t>k</w:t>
      </w:r>
      <w:r>
        <w:rPr>
          <w:spacing w:val="-7"/>
          <w:position w:val="-1"/>
          <w:sz w:val="23"/>
          <w:szCs w:val="23"/>
        </w:rPr>
        <w:t>a</w:t>
      </w:r>
      <w:r>
        <w:rPr>
          <w:spacing w:val="-8"/>
          <w:position w:val="-1"/>
          <w:sz w:val="23"/>
          <w:szCs w:val="23"/>
        </w:rPr>
        <w:t>un</w:t>
      </w:r>
      <w:r>
        <w:rPr>
          <w:spacing w:val="-4"/>
          <w:position w:val="-1"/>
          <w:sz w:val="23"/>
          <w:szCs w:val="23"/>
        </w:rPr>
        <w:t>t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-2"/>
          <w:position w:val="-1"/>
          <w:sz w:val="23"/>
          <w:szCs w:val="23"/>
        </w:rPr>
        <w:t xml:space="preserve"> </w:t>
      </w:r>
      <w:r>
        <w:rPr>
          <w:spacing w:val="-13"/>
          <w:w w:val="101"/>
          <w:position w:val="-1"/>
          <w:sz w:val="23"/>
          <w:szCs w:val="23"/>
        </w:rPr>
        <w:t>N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0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10"/>
          <w:sz w:val="23"/>
          <w:szCs w:val="23"/>
        </w:rPr>
        <w:t>k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un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r>
        <w:rPr>
          <w:spacing w:val="-13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ar</w:t>
      </w:r>
      <w:r>
        <w:rPr>
          <w:sz w:val="23"/>
          <w:szCs w:val="23"/>
        </w:rPr>
        <w:t>a</w:t>
      </w:r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9"/>
          <w:w w:val="101"/>
          <w:sz w:val="23"/>
          <w:szCs w:val="23"/>
        </w:rPr>
        <w:t>e</w:t>
      </w:r>
      <w:r>
        <w:rPr>
          <w:spacing w:val="-8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963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763" w:right="7690"/>
        <w:jc w:val="center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2</w:t>
      </w:r>
      <w:r>
        <w:rPr>
          <w:position w:val="-1"/>
          <w:sz w:val="23"/>
          <w:szCs w:val="23"/>
        </w:rPr>
        <w:t>.</w:t>
      </w:r>
      <w:r>
        <w:rPr>
          <w:spacing w:val="-5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P</w:t>
      </w:r>
      <w:r>
        <w:rPr>
          <w:spacing w:val="-7"/>
          <w:w w:val="101"/>
          <w:position w:val="-1"/>
          <w:sz w:val="23"/>
          <w:szCs w:val="23"/>
        </w:rPr>
        <w:t>e</w:t>
      </w:r>
      <w:r>
        <w:rPr>
          <w:spacing w:val="-8"/>
          <w:w w:val="101"/>
          <w:position w:val="-1"/>
          <w:sz w:val="23"/>
          <w:szCs w:val="23"/>
        </w:rPr>
        <w:t>n</w:t>
      </w:r>
      <w:r>
        <w:rPr>
          <w:spacing w:val="-10"/>
          <w:w w:val="101"/>
          <w:position w:val="-1"/>
          <w:sz w:val="23"/>
          <w:szCs w:val="23"/>
        </w:rPr>
        <w:t>g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4"/>
          <w:w w:val="101"/>
          <w:position w:val="-1"/>
          <w:sz w:val="23"/>
          <w:szCs w:val="23"/>
        </w:rPr>
        <w:t>r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15"/>
        <w:rPr>
          <w:sz w:val="23"/>
          <w:szCs w:val="23"/>
        </w:rPr>
      </w:pPr>
      <w:proofErr w:type="spellStart"/>
      <w:r>
        <w:rPr>
          <w:spacing w:val="-3"/>
          <w:sz w:val="23"/>
          <w:szCs w:val="23"/>
        </w:rPr>
        <w:t>J</w:t>
      </w:r>
      <w:r>
        <w:rPr>
          <w:spacing w:val="-7"/>
          <w:sz w:val="23"/>
          <w:szCs w:val="23"/>
        </w:rPr>
        <w:t>a</w:t>
      </w:r>
      <w:r>
        <w:rPr>
          <w:spacing w:val="-8"/>
          <w:sz w:val="23"/>
          <w:szCs w:val="23"/>
        </w:rPr>
        <w:t>b</w:t>
      </w:r>
      <w:r>
        <w:rPr>
          <w:spacing w:val="-9"/>
          <w:sz w:val="23"/>
          <w:szCs w:val="23"/>
        </w:rPr>
        <w:t>a</w:t>
      </w:r>
      <w:r>
        <w:rPr>
          <w:spacing w:val="-4"/>
          <w:sz w:val="23"/>
          <w:szCs w:val="23"/>
        </w:rPr>
        <w:t>t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7"/>
          <w:sz w:val="23"/>
          <w:szCs w:val="23"/>
        </w:rPr>
        <w:t xml:space="preserve"> </w:t>
      </w:r>
      <w:proofErr w:type="spellStart"/>
      <w:r>
        <w:rPr>
          <w:spacing w:val="-11"/>
          <w:sz w:val="23"/>
          <w:szCs w:val="23"/>
        </w:rPr>
        <w:t>P</w:t>
      </w:r>
      <w:r>
        <w:rPr>
          <w:spacing w:val="-7"/>
          <w:sz w:val="23"/>
          <w:szCs w:val="23"/>
        </w:rPr>
        <w:t>e</w:t>
      </w:r>
      <w:r>
        <w:rPr>
          <w:spacing w:val="-8"/>
          <w:sz w:val="23"/>
          <w:szCs w:val="23"/>
        </w:rPr>
        <w:t>n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i</w:t>
      </w:r>
      <w:r>
        <w:rPr>
          <w:spacing w:val="-7"/>
          <w:sz w:val="23"/>
          <w:szCs w:val="23"/>
        </w:rPr>
        <w:t>ra</w:t>
      </w:r>
      <w:r>
        <w:rPr>
          <w:sz w:val="23"/>
          <w:szCs w:val="23"/>
        </w:rPr>
        <w:t>n</w:t>
      </w:r>
      <w:proofErr w:type="spellEnd"/>
      <w:r>
        <w:rPr>
          <w:spacing w:val="-2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d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8"/>
          <w:sz w:val="23"/>
          <w:szCs w:val="23"/>
        </w:rPr>
        <w:t xml:space="preserve"> </w:t>
      </w:r>
      <w:proofErr w:type="spellStart"/>
      <w:r>
        <w:rPr>
          <w:spacing w:val="-12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6"/>
          <w:sz w:val="23"/>
          <w:szCs w:val="23"/>
        </w:rPr>
        <w:t>i</w:t>
      </w:r>
      <w:r>
        <w:rPr>
          <w:spacing w:val="-4"/>
          <w:sz w:val="23"/>
          <w:szCs w:val="23"/>
        </w:rPr>
        <w:t>r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5"/>
          <w:sz w:val="23"/>
          <w:szCs w:val="23"/>
        </w:rPr>
        <w:t>N</w:t>
      </w:r>
      <w:r>
        <w:rPr>
          <w:spacing w:val="-7"/>
          <w:sz w:val="23"/>
          <w:szCs w:val="23"/>
        </w:rPr>
        <w:t>e</w:t>
      </w:r>
      <w:r>
        <w:rPr>
          <w:spacing w:val="-10"/>
          <w:sz w:val="23"/>
          <w:szCs w:val="23"/>
        </w:rPr>
        <w:t>g</w:t>
      </w:r>
      <w:r>
        <w:rPr>
          <w:spacing w:val="-7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i</w:t>
      </w:r>
      <w:proofErr w:type="spellEnd"/>
      <w:r>
        <w:rPr>
          <w:spacing w:val="-3"/>
          <w:sz w:val="23"/>
          <w:szCs w:val="23"/>
        </w:rPr>
        <w:t xml:space="preserve"> 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7"/>
          <w:w w:val="101"/>
          <w:sz w:val="23"/>
          <w:szCs w:val="23"/>
        </w:rPr>
        <w:t>e</w:t>
      </w:r>
      <w:r>
        <w:rPr>
          <w:spacing w:val="-10"/>
          <w:w w:val="101"/>
          <w:sz w:val="23"/>
          <w:szCs w:val="23"/>
        </w:rPr>
        <w:t>d</w:t>
      </w:r>
      <w:r>
        <w:rPr>
          <w:spacing w:val="-7"/>
          <w:w w:val="101"/>
          <w:sz w:val="23"/>
          <w:szCs w:val="23"/>
        </w:rPr>
        <w:t>a</w:t>
      </w:r>
      <w:r>
        <w:rPr>
          <w:w w:val="101"/>
          <w:sz w:val="23"/>
          <w:szCs w:val="23"/>
        </w:rPr>
        <w:t>h</w:t>
      </w:r>
    </w:p>
    <w:p w:rsidR="00A040AF" w:rsidRDefault="003C399A">
      <w:pPr>
        <w:spacing w:line="220" w:lineRule="exact"/>
        <w:ind w:left="1017"/>
        <w:rPr>
          <w:sz w:val="23"/>
          <w:szCs w:val="23"/>
        </w:rPr>
      </w:pP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2"/>
          <w:w w:val="101"/>
          <w:sz w:val="23"/>
          <w:szCs w:val="23"/>
        </w:rPr>
        <w:t>S</w:t>
      </w:r>
      <w:r>
        <w:rPr>
          <w:spacing w:val="-7"/>
          <w:w w:val="101"/>
          <w:sz w:val="23"/>
          <w:szCs w:val="23"/>
        </w:rPr>
        <w:t>e</w:t>
      </w:r>
      <w:r>
        <w:rPr>
          <w:spacing w:val="-6"/>
          <w:w w:val="101"/>
          <w:sz w:val="23"/>
          <w:szCs w:val="23"/>
        </w:rPr>
        <w:t>t</w:t>
      </w:r>
      <w:r>
        <w:rPr>
          <w:spacing w:val="-7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p w:rsidR="00A040AF" w:rsidRDefault="00A040AF">
      <w:pPr>
        <w:spacing w:before="4" w:line="160" w:lineRule="exact"/>
        <w:rPr>
          <w:sz w:val="17"/>
          <w:szCs w:val="17"/>
        </w:rPr>
      </w:pPr>
    </w:p>
    <w:p w:rsidR="00A040AF" w:rsidRDefault="003C399A">
      <w:pPr>
        <w:spacing w:line="240" w:lineRule="exact"/>
        <w:ind w:left="813"/>
        <w:rPr>
          <w:sz w:val="23"/>
          <w:szCs w:val="23"/>
        </w:rPr>
      </w:pPr>
      <w:r>
        <w:rPr>
          <w:spacing w:val="-8"/>
          <w:position w:val="-1"/>
          <w:sz w:val="23"/>
          <w:szCs w:val="23"/>
        </w:rPr>
        <w:t>3</w:t>
      </w:r>
      <w:r>
        <w:rPr>
          <w:position w:val="-1"/>
          <w:sz w:val="23"/>
          <w:szCs w:val="23"/>
        </w:rPr>
        <w:t>.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>T</w:t>
      </w:r>
      <w:r>
        <w:rPr>
          <w:spacing w:val="-10"/>
          <w:position w:val="-1"/>
          <w:sz w:val="23"/>
          <w:szCs w:val="23"/>
        </w:rPr>
        <w:t>u</w:t>
      </w:r>
      <w:r>
        <w:rPr>
          <w:spacing w:val="-7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r>
        <w:rPr>
          <w:spacing w:val="-6"/>
          <w:position w:val="-1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position w:val="-1"/>
          <w:sz w:val="23"/>
          <w:szCs w:val="23"/>
        </w:rPr>
        <w:t>Se</w:t>
      </w:r>
      <w:r>
        <w:rPr>
          <w:spacing w:val="-4"/>
          <w:w w:val="101"/>
          <w:position w:val="-1"/>
          <w:sz w:val="23"/>
          <w:szCs w:val="23"/>
        </w:rPr>
        <w:t>t</w:t>
      </w:r>
      <w:r>
        <w:rPr>
          <w:spacing w:val="-6"/>
          <w:w w:val="101"/>
          <w:position w:val="-1"/>
          <w:sz w:val="23"/>
          <w:szCs w:val="23"/>
        </w:rPr>
        <w:t>i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us</w:t>
      </w:r>
      <w:r>
        <w:rPr>
          <w:spacing w:val="-7"/>
          <w:w w:val="101"/>
          <w:position w:val="-1"/>
          <w:sz w:val="23"/>
          <w:szCs w:val="23"/>
        </w:rPr>
        <w:t>a</w:t>
      </w:r>
      <w:r>
        <w:rPr>
          <w:spacing w:val="-8"/>
          <w:w w:val="101"/>
          <w:position w:val="-1"/>
          <w:sz w:val="23"/>
          <w:szCs w:val="23"/>
        </w:rPr>
        <w:t>h</w:t>
      </w:r>
      <w:r>
        <w:rPr>
          <w:spacing w:val="-7"/>
          <w:w w:val="101"/>
          <w:position w:val="-1"/>
          <w:sz w:val="23"/>
          <w:szCs w:val="23"/>
        </w:rPr>
        <w:t>a</w:t>
      </w:r>
      <w:proofErr w:type="spellEnd"/>
      <w:r>
        <w:rPr>
          <w:w w:val="101"/>
          <w:position w:val="-1"/>
          <w:sz w:val="23"/>
          <w:szCs w:val="23"/>
        </w:rPr>
        <w:t>,</w:t>
      </w:r>
    </w:p>
    <w:p w:rsidR="00A040AF" w:rsidRDefault="003C399A">
      <w:pPr>
        <w:spacing w:line="220" w:lineRule="exact"/>
        <w:ind w:left="1043" w:right="6191"/>
        <w:rPr>
          <w:sz w:val="23"/>
          <w:szCs w:val="23"/>
        </w:rPr>
      </w:pPr>
      <w:proofErr w:type="spellStart"/>
      <w:r>
        <w:rPr>
          <w:spacing w:val="-9"/>
          <w:sz w:val="23"/>
          <w:szCs w:val="23"/>
        </w:rPr>
        <w:t>P</w:t>
      </w:r>
      <w:r>
        <w:rPr>
          <w:spacing w:val="-8"/>
          <w:sz w:val="23"/>
          <w:szCs w:val="23"/>
        </w:rPr>
        <w:t>u</w:t>
      </w:r>
      <w:r>
        <w:rPr>
          <w:spacing w:val="-6"/>
          <w:sz w:val="23"/>
          <w:szCs w:val="23"/>
        </w:rPr>
        <w:t>s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10"/>
          <w:sz w:val="23"/>
          <w:szCs w:val="23"/>
        </w:rPr>
        <w:t>Kh</w:t>
      </w:r>
      <w:r>
        <w:rPr>
          <w:spacing w:val="-4"/>
          <w:sz w:val="23"/>
          <w:szCs w:val="23"/>
        </w:rPr>
        <w:t>i</w:t>
      </w:r>
      <w:r>
        <w:rPr>
          <w:spacing w:val="-8"/>
          <w:sz w:val="23"/>
          <w:szCs w:val="23"/>
        </w:rPr>
        <w:t>d</w:t>
      </w:r>
      <w:r>
        <w:rPr>
          <w:spacing w:val="-16"/>
          <w:sz w:val="23"/>
          <w:szCs w:val="23"/>
        </w:rPr>
        <w:t>m</w:t>
      </w:r>
      <w:r>
        <w:rPr>
          <w:spacing w:val="-7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-1"/>
          <w:sz w:val="23"/>
          <w:szCs w:val="23"/>
        </w:rPr>
        <w:t xml:space="preserve"> </w:t>
      </w:r>
      <w:proofErr w:type="spellStart"/>
      <w:r>
        <w:rPr>
          <w:spacing w:val="-10"/>
          <w:w w:val="101"/>
          <w:sz w:val="23"/>
          <w:szCs w:val="23"/>
        </w:rPr>
        <w:t>K</w:t>
      </w:r>
      <w:r>
        <w:rPr>
          <w:spacing w:val="-8"/>
          <w:w w:val="101"/>
          <w:sz w:val="23"/>
          <w:szCs w:val="23"/>
        </w:rPr>
        <w:t>on</w:t>
      </w:r>
      <w:r>
        <w:rPr>
          <w:spacing w:val="-6"/>
          <w:w w:val="101"/>
          <w:sz w:val="23"/>
          <w:szCs w:val="23"/>
        </w:rPr>
        <w:t>t</w:t>
      </w:r>
      <w:r>
        <w:rPr>
          <w:spacing w:val="-4"/>
          <w:w w:val="101"/>
          <w:sz w:val="23"/>
          <w:szCs w:val="23"/>
        </w:rPr>
        <w:t>r</w:t>
      </w:r>
      <w:r>
        <w:rPr>
          <w:spacing w:val="-7"/>
          <w:w w:val="101"/>
          <w:sz w:val="23"/>
          <w:szCs w:val="23"/>
        </w:rPr>
        <w:t>a</w:t>
      </w:r>
      <w:r>
        <w:rPr>
          <w:spacing w:val="-10"/>
          <w:w w:val="101"/>
          <w:sz w:val="23"/>
          <w:szCs w:val="23"/>
        </w:rPr>
        <w:t>k</w:t>
      </w:r>
      <w:r>
        <w:rPr>
          <w:spacing w:val="-4"/>
          <w:w w:val="101"/>
          <w:sz w:val="23"/>
          <w:szCs w:val="23"/>
        </w:rPr>
        <w:t>t</w:t>
      </w:r>
      <w:r>
        <w:rPr>
          <w:spacing w:val="-10"/>
          <w:w w:val="101"/>
          <w:sz w:val="23"/>
          <w:szCs w:val="23"/>
        </w:rPr>
        <w:t>o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 xml:space="preserve">, </w:t>
      </w:r>
      <w:proofErr w:type="spellStart"/>
      <w:r>
        <w:rPr>
          <w:spacing w:val="-13"/>
          <w:sz w:val="23"/>
          <w:szCs w:val="23"/>
        </w:rPr>
        <w:t>A</w:t>
      </w:r>
      <w:r>
        <w:rPr>
          <w:spacing w:val="-4"/>
          <w:sz w:val="23"/>
          <w:szCs w:val="23"/>
        </w:rPr>
        <w:t>l</w:t>
      </w:r>
      <w:r>
        <w:rPr>
          <w:spacing w:val="-8"/>
          <w:sz w:val="23"/>
          <w:szCs w:val="23"/>
        </w:rPr>
        <w:t>o</w:t>
      </w:r>
      <w:r>
        <w:rPr>
          <w:sz w:val="23"/>
          <w:szCs w:val="23"/>
        </w:rPr>
        <w:t>r</w:t>
      </w:r>
      <w:proofErr w:type="spellEnd"/>
      <w:r>
        <w:rPr>
          <w:spacing w:val="-4"/>
          <w:sz w:val="23"/>
          <w:szCs w:val="23"/>
        </w:rPr>
        <w:t xml:space="preserve"> </w:t>
      </w:r>
      <w:proofErr w:type="spellStart"/>
      <w:r>
        <w:rPr>
          <w:spacing w:val="-9"/>
          <w:w w:val="101"/>
          <w:sz w:val="23"/>
          <w:szCs w:val="23"/>
        </w:rPr>
        <w:t>Se</w:t>
      </w:r>
      <w:r>
        <w:rPr>
          <w:spacing w:val="-4"/>
          <w:w w:val="101"/>
          <w:sz w:val="23"/>
          <w:szCs w:val="23"/>
        </w:rPr>
        <w:t>t</w:t>
      </w:r>
      <w:r>
        <w:rPr>
          <w:spacing w:val="-9"/>
          <w:w w:val="101"/>
          <w:sz w:val="23"/>
          <w:szCs w:val="23"/>
        </w:rPr>
        <w:t>a</w:t>
      </w:r>
      <w:r>
        <w:rPr>
          <w:spacing w:val="-4"/>
          <w:w w:val="101"/>
          <w:sz w:val="23"/>
          <w:szCs w:val="23"/>
        </w:rPr>
        <w:t>r</w:t>
      </w:r>
      <w:proofErr w:type="spellEnd"/>
      <w:r>
        <w:rPr>
          <w:w w:val="101"/>
          <w:sz w:val="23"/>
          <w:szCs w:val="23"/>
        </w:rPr>
        <w:t>.</w:t>
      </w:r>
    </w:p>
    <w:sectPr w:rsidR="00A040AF">
      <w:pgSz w:w="11920" w:h="16860"/>
      <w:pgMar w:top="22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1F39"/>
    <w:multiLevelType w:val="multilevel"/>
    <w:tmpl w:val="222A0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AF"/>
    <w:rsid w:val="003C399A"/>
    <w:rsid w:val="008C25C0"/>
    <w:rsid w:val="00A040AF"/>
    <w:rsid w:val="00B2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5:docId w15:val="{2AEAEA92-048A-4664-AE1F-7C10C412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2018-12-09T15:14:00Z</dcterms:created>
  <dcterms:modified xsi:type="dcterms:W3CDTF">2018-12-10T15:21:00Z</dcterms:modified>
</cp:coreProperties>
</file>