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539295" w14:textId="77777777" w:rsidR="00EA0A82" w:rsidRDefault="00EA0A82">
      <w:pPr>
        <w:spacing w:before="4" w:line="140" w:lineRule="exact"/>
        <w:rPr>
          <w:sz w:val="14"/>
          <w:szCs w:val="14"/>
        </w:rPr>
      </w:pPr>
    </w:p>
    <w:p w14:paraId="552B2576" w14:textId="77777777" w:rsidR="00EA0A82" w:rsidRDefault="00EA0A82">
      <w:pPr>
        <w:spacing w:line="200" w:lineRule="exact"/>
      </w:pPr>
    </w:p>
    <w:p w14:paraId="7348F6B5" w14:textId="77777777" w:rsidR="00EA0A82" w:rsidRDefault="00EA0A82">
      <w:pPr>
        <w:spacing w:line="200" w:lineRule="exact"/>
      </w:pPr>
    </w:p>
    <w:p w14:paraId="512D6B99" w14:textId="77777777" w:rsidR="00EA0A82" w:rsidRDefault="00EA0A82">
      <w:pPr>
        <w:spacing w:line="200" w:lineRule="exact"/>
      </w:pPr>
    </w:p>
    <w:p w14:paraId="5685B182" w14:textId="77777777" w:rsidR="00EA0A82" w:rsidRDefault="00EA0A82">
      <w:pPr>
        <w:spacing w:line="200" w:lineRule="exact"/>
      </w:pPr>
    </w:p>
    <w:p w14:paraId="61F7BBC4" w14:textId="77777777" w:rsidR="00EA0A82" w:rsidRDefault="00EA0A82">
      <w:pPr>
        <w:spacing w:line="200" w:lineRule="exact"/>
      </w:pPr>
    </w:p>
    <w:p w14:paraId="77EB2B7C" w14:textId="77777777" w:rsidR="00EA0A82" w:rsidRDefault="00EA0A82">
      <w:pPr>
        <w:spacing w:line="200" w:lineRule="exact"/>
      </w:pPr>
    </w:p>
    <w:p w14:paraId="13F039B9" w14:textId="77777777" w:rsidR="00EA0A82" w:rsidRDefault="00EA0A82">
      <w:pPr>
        <w:spacing w:line="200" w:lineRule="exact"/>
      </w:pPr>
    </w:p>
    <w:p w14:paraId="01E3237C" w14:textId="77777777" w:rsidR="00EA0A82" w:rsidRDefault="00EA0A82">
      <w:pPr>
        <w:spacing w:line="200" w:lineRule="exact"/>
      </w:pPr>
    </w:p>
    <w:p w14:paraId="01D50525" w14:textId="77777777" w:rsidR="00EA0A82" w:rsidRDefault="00EA0A82">
      <w:pPr>
        <w:spacing w:line="200" w:lineRule="exact"/>
      </w:pPr>
    </w:p>
    <w:p w14:paraId="64331FA7" w14:textId="77777777" w:rsidR="00EA0A82" w:rsidRDefault="00EA0A82">
      <w:pPr>
        <w:spacing w:line="200" w:lineRule="exact"/>
      </w:pPr>
    </w:p>
    <w:p w14:paraId="185237E3" w14:textId="77777777" w:rsidR="00EA0A82" w:rsidRDefault="00EA0A82">
      <w:pPr>
        <w:spacing w:line="200" w:lineRule="exact"/>
      </w:pPr>
    </w:p>
    <w:p w14:paraId="2536B2B8" w14:textId="77777777" w:rsidR="00EA0A82" w:rsidRDefault="00EA0A82">
      <w:pPr>
        <w:spacing w:line="200" w:lineRule="exact"/>
      </w:pPr>
    </w:p>
    <w:p w14:paraId="3E72F99C" w14:textId="77777777" w:rsidR="00EA0A82" w:rsidRDefault="00542C9C">
      <w:pPr>
        <w:spacing w:before="38"/>
        <w:ind w:left="3962" w:right="3973"/>
        <w:jc w:val="center"/>
        <w:rPr>
          <w:sz w:val="21"/>
          <w:szCs w:val="21"/>
        </w:rPr>
      </w:pPr>
      <w:r>
        <w:rPr>
          <w:sz w:val="21"/>
          <w:szCs w:val="21"/>
        </w:rPr>
        <w:t>SPP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2/</w:t>
      </w:r>
      <w:r>
        <w:rPr>
          <w:w w:val="103"/>
          <w:sz w:val="21"/>
          <w:szCs w:val="21"/>
        </w:rPr>
        <w:t>1995</w:t>
      </w:r>
    </w:p>
    <w:p w14:paraId="5BDEBB6C" w14:textId="77777777" w:rsidR="00EA0A82" w:rsidRDefault="00EA0A82">
      <w:pPr>
        <w:spacing w:before="15" w:line="240" w:lineRule="exact"/>
        <w:rPr>
          <w:sz w:val="24"/>
          <w:szCs w:val="24"/>
        </w:rPr>
      </w:pPr>
    </w:p>
    <w:p w14:paraId="0AC911B4" w14:textId="77777777" w:rsidR="00EA0A82" w:rsidRPr="00542C9C" w:rsidRDefault="00542C9C">
      <w:pPr>
        <w:spacing w:line="260" w:lineRule="exact"/>
        <w:ind w:left="1528" w:right="1535"/>
        <w:jc w:val="center"/>
        <w:rPr>
          <w:b/>
          <w:sz w:val="23"/>
          <w:szCs w:val="23"/>
          <w:u w:val="single"/>
        </w:rPr>
      </w:pPr>
      <w:r w:rsidRPr="00542C9C">
        <w:rPr>
          <w:b/>
          <w:spacing w:val="-2"/>
          <w:position w:val="-1"/>
          <w:sz w:val="23"/>
          <w:szCs w:val="23"/>
          <w:u w:val="single"/>
        </w:rPr>
        <w:t>P</w:t>
      </w:r>
      <w:r w:rsidRPr="00542C9C">
        <w:rPr>
          <w:b/>
          <w:spacing w:val="1"/>
          <w:position w:val="-1"/>
          <w:sz w:val="23"/>
          <w:szCs w:val="23"/>
          <w:u w:val="single"/>
        </w:rPr>
        <w:t>ELE</w:t>
      </w:r>
      <w:r w:rsidRPr="00542C9C">
        <w:rPr>
          <w:b/>
          <w:position w:val="-1"/>
          <w:sz w:val="23"/>
          <w:szCs w:val="23"/>
          <w:u w:val="single"/>
        </w:rPr>
        <w:t>PA</w:t>
      </w:r>
      <w:r w:rsidRPr="00542C9C">
        <w:rPr>
          <w:b/>
          <w:spacing w:val="1"/>
          <w:position w:val="-1"/>
          <w:sz w:val="23"/>
          <w:szCs w:val="23"/>
          <w:u w:val="single"/>
        </w:rPr>
        <w:t>S</w:t>
      </w:r>
      <w:r w:rsidRPr="00542C9C">
        <w:rPr>
          <w:b/>
          <w:position w:val="-1"/>
          <w:sz w:val="23"/>
          <w:szCs w:val="23"/>
          <w:u w:val="single"/>
        </w:rPr>
        <w:t>AN</w:t>
      </w:r>
      <w:r w:rsidRPr="00542C9C">
        <w:rPr>
          <w:b/>
          <w:spacing w:val="28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J</w:t>
      </w:r>
      <w:r w:rsidRPr="00542C9C">
        <w:rPr>
          <w:b/>
          <w:position w:val="-1"/>
          <w:sz w:val="23"/>
          <w:szCs w:val="23"/>
          <w:u w:val="single"/>
        </w:rPr>
        <w:t>AMI</w:t>
      </w:r>
      <w:r w:rsidRPr="00542C9C">
        <w:rPr>
          <w:b/>
          <w:spacing w:val="2"/>
          <w:position w:val="-1"/>
          <w:sz w:val="23"/>
          <w:szCs w:val="23"/>
          <w:u w:val="single"/>
        </w:rPr>
        <w:t>NA</w:t>
      </w:r>
      <w:r w:rsidRPr="00542C9C">
        <w:rPr>
          <w:b/>
          <w:position w:val="-1"/>
          <w:sz w:val="23"/>
          <w:szCs w:val="23"/>
          <w:u w:val="single"/>
        </w:rPr>
        <w:t>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1"/>
          <w:position w:val="-1"/>
          <w:sz w:val="23"/>
          <w:szCs w:val="23"/>
          <w:u w:val="single"/>
        </w:rPr>
        <w:t>B</w:t>
      </w:r>
      <w:r w:rsidRPr="00542C9C">
        <w:rPr>
          <w:b/>
          <w:position w:val="-1"/>
          <w:sz w:val="23"/>
          <w:szCs w:val="23"/>
          <w:u w:val="single"/>
        </w:rPr>
        <w:t>ANK</w:t>
      </w:r>
      <w:r w:rsidRPr="00542C9C">
        <w:rPr>
          <w:b/>
          <w:spacing w:val="1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/</w:t>
      </w:r>
      <w:r w:rsidRPr="00542C9C">
        <w:rPr>
          <w:b/>
          <w:spacing w:val="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position w:val="-1"/>
          <w:sz w:val="23"/>
          <w:szCs w:val="23"/>
          <w:u w:val="single"/>
        </w:rPr>
        <w:t>J</w:t>
      </w:r>
      <w:r w:rsidRPr="00542C9C">
        <w:rPr>
          <w:b/>
          <w:spacing w:val="2"/>
          <w:position w:val="-1"/>
          <w:sz w:val="23"/>
          <w:szCs w:val="23"/>
          <w:u w:val="single"/>
        </w:rPr>
        <w:t>A</w:t>
      </w:r>
      <w:r w:rsidRPr="00542C9C">
        <w:rPr>
          <w:b/>
          <w:position w:val="-1"/>
          <w:sz w:val="23"/>
          <w:szCs w:val="23"/>
          <w:u w:val="single"/>
        </w:rPr>
        <w:t>MINAN</w:t>
      </w:r>
      <w:r w:rsidRPr="00542C9C">
        <w:rPr>
          <w:b/>
          <w:spacing w:val="23"/>
          <w:position w:val="-1"/>
          <w:sz w:val="23"/>
          <w:szCs w:val="23"/>
          <w:u w:val="single"/>
        </w:rPr>
        <w:t xml:space="preserve"> </w:t>
      </w:r>
      <w:r w:rsidRPr="00542C9C">
        <w:rPr>
          <w:b/>
          <w:spacing w:val="3"/>
          <w:w w:val="102"/>
          <w:position w:val="-1"/>
          <w:sz w:val="23"/>
          <w:szCs w:val="23"/>
          <w:u w:val="single"/>
        </w:rPr>
        <w:t>I</w:t>
      </w:r>
      <w:r w:rsidRPr="00542C9C">
        <w:rPr>
          <w:b/>
          <w:w w:val="102"/>
          <w:position w:val="-1"/>
          <w:sz w:val="23"/>
          <w:szCs w:val="23"/>
          <w:u w:val="single"/>
        </w:rPr>
        <w:t>N</w:t>
      </w:r>
      <w:r w:rsidRPr="00542C9C">
        <w:rPr>
          <w:b/>
          <w:spacing w:val="1"/>
          <w:w w:val="102"/>
          <w:position w:val="-1"/>
          <w:sz w:val="23"/>
          <w:szCs w:val="23"/>
          <w:u w:val="single"/>
        </w:rPr>
        <w:t>S</w:t>
      </w:r>
      <w:r w:rsidRPr="00542C9C">
        <w:rPr>
          <w:b/>
          <w:w w:val="102"/>
          <w:position w:val="-1"/>
          <w:sz w:val="23"/>
          <w:szCs w:val="23"/>
          <w:u w:val="single"/>
        </w:rPr>
        <w:t>URANS</w:t>
      </w:r>
    </w:p>
    <w:p w14:paraId="5EB8D658" w14:textId="77777777" w:rsidR="00EA0A82" w:rsidRDefault="00EA0A82">
      <w:pPr>
        <w:spacing w:line="200" w:lineRule="exact"/>
      </w:pPr>
    </w:p>
    <w:p w14:paraId="7403D165" w14:textId="77777777" w:rsidR="00EA0A82" w:rsidRDefault="00EA0A82">
      <w:pPr>
        <w:spacing w:before="6" w:line="260" w:lineRule="exact"/>
        <w:rPr>
          <w:sz w:val="26"/>
          <w:szCs w:val="26"/>
        </w:rPr>
      </w:pPr>
    </w:p>
    <w:p w14:paraId="51851151" w14:textId="77777777" w:rsidR="00EA0A82" w:rsidRDefault="00BF5B13">
      <w:pPr>
        <w:spacing w:before="38" w:line="220" w:lineRule="exact"/>
        <w:ind w:left="5610"/>
        <w:rPr>
          <w:sz w:val="21"/>
          <w:szCs w:val="21"/>
        </w:rPr>
      </w:pPr>
      <w:r>
        <w:pict w14:anchorId="0105CC27"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75.7pt;margin-top:-1.35pt;width:114.15pt;height:21pt;z-index:-251661824;mso-position-horizontal-relative:page" filled="f" stroked="f">
            <v:textbox style="mso-next-textbox:#_x0000_s1073" inset="0,0,0,0">
              <w:txbxContent>
                <w:p w14:paraId="4546262D" w14:textId="77777777" w:rsidR="00EA0A82" w:rsidRDefault="00542C9C">
                  <w:pPr>
                    <w:spacing w:before="65"/>
                    <w:ind w:left="45" w:right="-33"/>
                    <w:rPr>
                      <w:sz w:val="21"/>
                      <w:szCs w:val="21"/>
                    </w:rPr>
                  </w:pP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____h</w:t>
                  </w:r>
                  <w:r>
                    <w:rPr>
                      <w:spacing w:val="-2"/>
                      <w:sz w:val="21"/>
                      <w:szCs w:val="21"/>
                    </w:rPr>
                    <w:t>b</w:t>
                  </w:r>
                  <w:r>
                    <w:rPr>
                      <w:sz w:val="21"/>
                      <w:szCs w:val="21"/>
                    </w:rPr>
                    <w:t>.</w:t>
                  </w:r>
                  <w:r>
                    <w:rPr>
                      <w:spacing w:val="26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</w:t>
                  </w:r>
                  <w:r>
                    <w:rPr>
                      <w:spacing w:val="-2"/>
                      <w:sz w:val="21"/>
                      <w:szCs w:val="21"/>
                    </w:rPr>
                    <w:t>_</w:t>
                  </w:r>
                  <w:r>
                    <w:rPr>
                      <w:sz w:val="21"/>
                      <w:szCs w:val="21"/>
                    </w:rPr>
                    <w:t>__</w:t>
                  </w:r>
                  <w:r>
                    <w:rPr>
                      <w:spacing w:val="30"/>
                      <w:sz w:val="21"/>
                      <w:szCs w:val="21"/>
                    </w:rPr>
                    <w:t xml:space="preserve"> </w:t>
                  </w:r>
                  <w:r>
                    <w:rPr>
                      <w:spacing w:val="1"/>
                      <w:w w:val="103"/>
                      <w:sz w:val="21"/>
                      <w:szCs w:val="21"/>
                    </w:rPr>
                    <w:t>2</w:t>
                  </w:r>
                  <w:r>
                    <w:rPr>
                      <w:w w:val="103"/>
                      <w:sz w:val="21"/>
                      <w:szCs w:val="21"/>
                    </w:rPr>
                    <w:t>00</w:t>
                  </w:r>
                </w:p>
              </w:txbxContent>
            </v:textbox>
            <w10:wrap anchorx="page"/>
          </v:shape>
        </w:pict>
      </w:r>
      <w:r>
        <w:pict w14:anchorId="56759C8E">
          <v:group id="_x0000_s1039" style="position:absolute;left:0;text-align:left;margin-left:375.2pt;margin-top:-1.85pt;width:115.15pt;height:22pt;z-index:-251656704;mso-position-horizontal-relative:page" coordorigin="7504,-37" coordsize="2303,440">
            <v:shape id="_x0000_s1072" style="position:absolute;left:7514;top:-27;width:2283;height:420" coordorigin="7514,-27" coordsize="2283,420" path="m7514,393r2284,l9798,-27r-2284,l7514,393xe" stroked="f">
              <v:path arrowok="t"/>
            </v:shape>
            <v:shape id="_x0000_s1071" style="position:absolute;left:22908;top:822;width:30;height:0" coordorigin="7636,274" coordsize="30,0" path="m7636,274r30,e" filled="f" strokeweight=".06908mm">
              <v:path arrowok="t"/>
              <o:lock v:ext="edit" verticies="t"/>
            </v:shape>
            <v:shape id="_x0000_s1070" style="position:absolute;left:23088;top:822;width:30;height:0" coordorigin="7696,274" coordsize="30,0" path="m7696,274r30,e" filled="f" strokeweight=".06908mm">
              <v:path arrowok="t"/>
              <o:lock v:ext="edit" verticies="t"/>
            </v:shape>
            <v:shape id="_x0000_s1069" style="position:absolute;left:23268;top:822;width:30;height:0" coordorigin="7756,274" coordsize="30,0" path="m7756,274r30,e" filled="f" strokeweight=".06908mm">
              <v:path arrowok="t"/>
              <o:lock v:ext="edit" verticies="t"/>
            </v:shape>
            <v:shape id="_x0000_s1068" style="position:absolute;left:23448;top:822;width:30;height:0" coordorigin="7816,274" coordsize="30,0" path="m7816,274r30,e" filled="f" strokeweight=".06908mm">
              <v:path arrowok="t"/>
              <o:lock v:ext="edit" verticies="t"/>
            </v:shape>
            <v:shape id="_x0000_s1067" style="position:absolute;left:23628;top:822;width:30;height:0" coordorigin="7876,274" coordsize="30,0" path="m7876,274r30,e" filled="f" strokeweight=".06908mm">
              <v:path arrowok="t"/>
              <o:lock v:ext="edit" verticies="t"/>
            </v:shape>
            <v:shape id="_x0000_s1066" style="position:absolute;left:23808;top:822;width:30;height:0" coordorigin="7936,274" coordsize="30,0" path="m7936,274r30,e" filled="f" strokeweight=".06908mm">
              <v:path arrowok="t"/>
              <o:lock v:ext="edit" verticies="t"/>
            </v:shape>
            <v:shape id="_x0000_s1065" style="position:absolute;left:23988;top:822;width:30;height:0" coordorigin="7996,274" coordsize="30,0" path="m7996,274r30,e" filled="f" strokeweight=".06908mm">
              <v:path arrowok="t"/>
              <o:lock v:ext="edit" verticies="t"/>
            </v:shape>
            <v:shape id="_x0000_s1064" style="position:absolute;left:24168;top:822;width:30;height:0" coordorigin="8056,274" coordsize="30,0" path="m8056,274r30,e" filled="f" strokeweight=".06908mm">
              <v:path arrowok="t"/>
              <o:lock v:ext="edit" verticies="t"/>
            </v:shape>
            <v:shape id="_x0000_s1063" style="position:absolute;left:24348;top:822;width:30;height:0" coordorigin="8116,274" coordsize="30,0" path="m8116,274r30,e" filled="f" strokeweight=".06908mm">
              <v:path arrowok="t"/>
              <o:lock v:ext="edit" verticies="t"/>
            </v:shape>
            <v:shape id="_x0000_s1062" style="position:absolute;left:24528;top:822;width:30;height:0" coordorigin="8176,274" coordsize="30,0" path="m8176,274r30,e" filled="f" strokeweight=".06908mm">
              <v:path arrowok="t"/>
              <o:lock v:ext="edit" verticies="t"/>
            </v:shape>
            <v:shape id="_x0000_s1061" style="position:absolute;left:24708;top:822;width:30;height:0" coordorigin="8236,274" coordsize="30,0" path="m8236,274r30,e" filled="f" strokeweight=".06908mm">
              <v:path arrowok="t"/>
              <o:lock v:ext="edit" verticies="t"/>
            </v:shape>
            <v:shape id="_x0000_s1060" style="position:absolute;left:24888;top:822;width:30;height:0" coordorigin="8296,274" coordsize="30,0" path="m8296,274r30,e" filled="f" strokeweight=".06908mm">
              <v:path arrowok="t"/>
              <o:lock v:ext="edit" verticies="t"/>
            </v:shape>
            <v:shape id="_x0000_s1059" style="position:absolute;left:25068;top:822;width:30;height:0" coordorigin="8356,274" coordsize="30,0" path="m8356,274r30,e" filled="f" strokeweight=".06908mm">
              <v:path arrowok="t"/>
              <o:lock v:ext="edit" verticies="t"/>
            </v:shape>
            <v:shape id="_x0000_s1058" style="position:absolute;left:25248;top:822;width:30;height:0" coordorigin="8416,274" coordsize="30,0" path="m8416,274r30,e" filled="f" strokeweight=".06908mm">
              <v:path arrowok="t"/>
              <o:lock v:ext="edit" verticies="t"/>
            </v:shape>
            <v:shape id="_x0000_s1057" style="position:absolute;left:25428;top:822;width:30;height:0" coordorigin="8476,274" coordsize="30,0" path="m8476,274r30,e" filled="f" strokeweight=".06908mm">
              <v:path arrowok="t"/>
              <o:lock v:ext="edit" verticies="t"/>
            </v:shape>
            <v:shape id="_x0000_s1056" style="position:absolute;left:25608;top:822;width:30;height:0" coordorigin="8536,274" coordsize="30,0" path="m8536,274r30,e" filled="f" strokeweight=".06908mm">
              <v:path arrowok="t"/>
              <o:lock v:ext="edit" verticies="t"/>
            </v:shape>
            <v:shape id="_x0000_s1055" style="position:absolute;left:25788;top:822;width:30;height:0" coordorigin="8596,274" coordsize="30,0" path="m8596,274r30,e" filled="f" strokeweight=".06908mm">
              <v:path arrowok="t"/>
              <o:lock v:ext="edit" verticies="t"/>
            </v:shape>
            <v:shape id="_x0000_s1054" style="position:absolute;left:25968;top:822;width:30;height:0" coordorigin="8656,274" coordsize="30,0" path="m8656,274r30,e" filled="f" strokeweight=".06908mm">
              <v:path arrowok="t"/>
              <o:lock v:ext="edit" verticies="t"/>
            </v:shape>
            <v:shape id="_x0000_s1053" style="position:absolute;left:26148;top:822;width:30;height:0" coordorigin="8716,274" coordsize="30,0" path="m8716,274r30,e" filled="f" strokeweight=".06908mm">
              <v:path arrowok="t"/>
              <o:lock v:ext="edit" verticies="t"/>
            </v:shape>
            <v:shape id="_x0000_s1052" style="position:absolute;left:26328;top:822;width:30;height:0" coordorigin="8776,274" coordsize="30,0" path="m8776,274r30,e" filled="f" strokeweight=".06908mm">
              <v:path arrowok="t"/>
              <o:lock v:ext="edit" verticies="t"/>
            </v:shape>
            <v:shape id="_x0000_s1051" style="position:absolute;left:26508;top:822;width:30;height:0" coordorigin="8836,274" coordsize="30,0" path="m8836,274r30,e" filled="f" strokeweight=".06908mm">
              <v:path arrowok="t"/>
              <o:lock v:ext="edit" verticies="t"/>
            </v:shape>
            <v:shape id="_x0000_s1050" style="position:absolute;left:26688;top:822;width:30;height:0" coordorigin="8896,274" coordsize="30,0" path="m8896,274r30,e" filled="f" strokeweight=".06908mm">
              <v:path arrowok="t"/>
              <o:lock v:ext="edit" verticies="t"/>
            </v:shape>
            <v:shape id="_x0000_s1049" style="position:absolute;left:26868;top:822;width:30;height:0" coordorigin="8956,274" coordsize="30,0" path="m8956,274r30,e" filled="f" strokeweight=".06908mm">
              <v:path arrowok="t"/>
              <o:lock v:ext="edit" verticies="t"/>
            </v:shape>
            <v:shape id="_x0000_s1048" style="position:absolute;left:27048;top:822;width:30;height:0" coordorigin="9016,274" coordsize="30,0" path="m9016,274r30,e" filled="f" strokeweight=".06908mm">
              <v:path arrowok="t"/>
              <o:lock v:ext="edit" verticies="t"/>
            </v:shape>
            <v:shape id="_x0000_s1047" style="position:absolute;left:27228;top:822;width:30;height:0" coordorigin="9076,274" coordsize="30,0" path="m9076,274r30,e" filled="f" strokeweight=".06908mm">
              <v:path arrowok="t"/>
              <o:lock v:ext="edit" verticies="t"/>
            </v:shape>
            <v:shape id="_x0000_s1046" style="position:absolute;left:27408;top:822;width:30;height:0" coordorigin="9136,274" coordsize="30,0" path="m9136,274r30,e" filled="f" strokeweight=".06908mm">
              <v:path arrowok="t"/>
              <o:lock v:ext="edit" verticies="t"/>
            </v:shape>
            <v:shape id="_x0000_s1045" style="position:absolute;left:27588;top:822;width:30;height:0" coordorigin="9196,274" coordsize="30,0" path="m9196,274r30,e" filled="f" strokeweight=".06908mm">
              <v:path arrowok="t"/>
              <o:lock v:ext="edit" verticies="t"/>
            </v:shape>
            <v:shape id="_x0000_s1044" style="position:absolute;left:27768;top:822;width:30;height:0" coordorigin="9256,274" coordsize="30,0" path="m9256,274r30,e" filled="f" strokeweight=".06908mm">
              <v:path arrowok="t"/>
              <o:lock v:ext="edit" verticies="t"/>
            </v:shape>
            <v:shape id="_x0000_s1043" style="position:absolute;left:27948;top:822;width:30;height:0" coordorigin="9316,274" coordsize="30,0" path="m9316,274r30,e" filled="f" strokeweight=".06908mm">
              <v:path arrowok="t"/>
              <o:lock v:ext="edit" verticies="t"/>
            </v:shape>
            <v:shape id="_x0000_s1042" style="position:absolute;left:28128;top:822;width:30;height:0" coordorigin="9376,274" coordsize="30,0" path="m9376,274r30,e" filled="f" strokeweight=".06908mm">
              <v:path arrowok="t"/>
              <o:lock v:ext="edit" verticies="t"/>
            </v:shape>
            <v:shape id="_x0000_s1041" style="position:absolute;left:28311;top:822;width:30;height:0" coordorigin="9437,274" coordsize="30,0" path="m9437,274r30,e" filled="f" strokeweight=".06908mm">
              <v:path arrowok="t"/>
              <o:lock v:ext="edit" verticies="t"/>
            </v:shape>
            <v:shape id="_x0000_s1040" style="position:absolute;left:28491;top:822;width:30;height:0" coordorigin="9497,274" coordsize="30,0" path="m9497,274r30,e" filled="f" strokeweight=".06908mm">
              <v:path arrowok="t"/>
              <o:lock v:ext="edit" verticies="t"/>
            </v:shape>
            <w10:wrap anchorx="page"/>
          </v:group>
        </w:pict>
      </w:r>
      <w:r w:rsidR="00542C9C">
        <w:rPr>
          <w:spacing w:val="2"/>
          <w:position w:val="-1"/>
          <w:sz w:val="21"/>
          <w:szCs w:val="21"/>
        </w:rPr>
        <w:t>T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1"/>
          <w:position w:val="-1"/>
          <w:sz w:val="21"/>
          <w:szCs w:val="21"/>
        </w:rPr>
        <w:t>ri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position w:val="-1"/>
          <w:sz w:val="21"/>
          <w:szCs w:val="21"/>
        </w:rPr>
        <w:t>h</w:t>
      </w:r>
      <w:r w:rsidR="00542C9C">
        <w:rPr>
          <w:spacing w:val="19"/>
          <w:position w:val="-1"/>
          <w:sz w:val="21"/>
          <w:szCs w:val="21"/>
        </w:rPr>
        <w:t xml:space="preserve"> </w:t>
      </w:r>
      <w:r w:rsidR="00542C9C">
        <w:rPr>
          <w:w w:val="103"/>
          <w:position w:val="-1"/>
          <w:sz w:val="21"/>
          <w:szCs w:val="21"/>
        </w:rPr>
        <w:t>:</w:t>
      </w:r>
    </w:p>
    <w:p w14:paraId="78F6338E" w14:textId="77777777" w:rsidR="00EA0A82" w:rsidRDefault="00EA0A82">
      <w:pPr>
        <w:spacing w:line="200" w:lineRule="exact"/>
      </w:pPr>
    </w:p>
    <w:p w14:paraId="1824B457" w14:textId="77777777" w:rsidR="00EA0A82" w:rsidRDefault="00EA0A82">
      <w:pPr>
        <w:spacing w:before="4" w:line="260" w:lineRule="exact"/>
        <w:rPr>
          <w:sz w:val="26"/>
          <w:szCs w:val="26"/>
        </w:rPr>
      </w:pPr>
    </w:p>
    <w:p w14:paraId="53273ADB" w14:textId="1FAF4AF9" w:rsidR="00EA0A82" w:rsidRDefault="00BF5B13">
      <w:pPr>
        <w:spacing w:before="34"/>
        <w:ind w:left="140"/>
      </w:pPr>
      <w:r w:rsidRPr="00BF5B13">
        <w:rPr>
          <w:noProof/>
          <w:spacing w:val="1"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63872" behindDoc="1" locked="0" layoutInCell="1" allowOverlap="1" wp14:anchorId="1C4C39BC" wp14:editId="4ADA3739">
                <wp:simplePos x="0" y="0"/>
                <wp:positionH relativeFrom="column">
                  <wp:posOffset>-14301</wp:posOffset>
                </wp:positionH>
                <wp:positionV relativeFrom="paragraph">
                  <wp:posOffset>153035</wp:posOffset>
                </wp:positionV>
                <wp:extent cx="164592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18034" w14:textId="2D9114AC" w:rsidR="00BF5B13" w:rsidRPr="00BF5B13" w:rsidRDefault="00BF5B13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{alamatbank}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4C39BC" id="Text Box 2" o:spid="_x0000_s1026" type="#_x0000_t202" style="position:absolute;left:0;text-align:left;margin-left:-1.15pt;margin-top:12.05pt;width:129.6pt;height:110.6pt;z-index:-251652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" filled="f" stroked="f">
                <v:textbox style="mso-fit-shape-to-text:t">
                  <w:txbxContent>
                    <w:p w14:paraId="35118034" w14:textId="2D9114AC" w:rsidR="00BF5B13" w:rsidRPr="00BF5B13" w:rsidRDefault="00BF5B13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{alamatbank}</w:t>
                      </w:r>
                    </w:p>
                  </w:txbxContent>
                </v:textbox>
              </v:shape>
            </w:pict>
          </mc:Fallback>
        </mc:AlternateContent>
      </w:r>
      <w:r w:rsidR="000A1B02">
        <w:rPr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EF4F29" wp14:editId="73EA0CD3">
                <wp:simplePos x="0" y="0"/>
                <wp:positionH relativeFrom="column">
                  <wp:posOffset>4090035</wp:posOffset>
                </wp:positionH>
                <wp:positionV relativeFrom="paragraph">
                  <wp:posOffset>11430</wp:posOffset>
                </wp:positionV>
                <wp:extent cx="1600200" cy="571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BF27D" w14:textId="77777777" w:rsidR="000A1B02" w:rsidRDefault="000A1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EF4F29" id="Text Box 3" o:spid="_x0000_s1027" type="#_x0000_t202" style="position:absolute;left:0;text-align:left;margin-left:322.05pt;margin-top:.9pt;width:126pt;height:4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" filled="f" stroked="f">
                <v:textbox>
                  <w:txbxContent>
                    <w:p w14:paraId="22CBF27D" w14:textId="77777777" w:rsidR="000A1B02" w:rsidRDefault="000A1B02"/>
                  </w:txbxContent>
                </v:textbox>
                <w10:wrap type="square"/>
              </v:shape>
            </w:pict>
          </mc:Fallback>
        </mc:AlternateContent>
      </w:r>
      <w:r w:rsidR="000A1B02">
        <w:rPr>
          <w:b/>
        </w:rPr>
        <w:t>{namabank}</w:t>
      </w:r>
    </w:p>
    <w:p w14:paraId="36A40EC3" w14:textId="20600BBE" w:rsidR="00EA0A82" w:rsidRDefault="00EA0A82">
      <w:pPr>
        <w:spacing w:before="9" w:line="160" w:lineRule="exact"/>
        <w:rPr>
          <w:spacing w:val="-2"/>
        </w:rPr>
      </w:pPr>
    </w:p>
    <w:p w14:paraId="2D0BA5BC" w14:textId="6AEE572D" w:rsidR="00BF5B13" w:rsidRDefault="00BF5B13">
      <w:pPr>
        <w:spacing w:before="9" w:line="160" w:lineRule="exact"/>
        <w:rPr>
          <w:spacing w:val="-2"/>
        </w:rPr>
      </w:pPr>
    </w:p>
    <w:p w14:paraId="32E1E681" w14:textId="77777777" w:rsidR="00BF5B13" w:rsidRDefault="00BF5B13">
      <w:pPr>
        <w:spacing w:before="9" w:line="160" w:lineRule="exact"/>
        <w:rPr>
          <w:sz w:val="16"/>
          <w:szCs w:val="16"/>
        </w:rPr>
      </w:pPr>
    </w:p>
    <w:p w14:paraId="4ED72AC7" w14:textId="77777777" w:rsidR="00EA0A82" w:rsidRDefault="00EA0A82">
      <w:pPr>
        <w:spacing w:line="200" w:lineRule="exact"/>
      </w:pPr>
    </w:p>
    <w:p w14:paraId="2F90E943" w14:textId="77777777" w:rsidR="00EA0A82" w:rsidRDefault="00EA0A82">
      <w:pPr>
        <w:spacing w:line="200" w:lineRule="exact"/>
      </w:pPr>
    </w:p>
    <w:p w14:paraId="6551886D" w14:textId="77777777" w:rsidR="00EA0A82" w:rsidRDefault="00EA0A82">
      <w:pPr>
        <w:spacing w:line="200" w:lineRule="exact"/>
      </w:pPr>
    </w:p>
    <w:p w14:paraId="03EBBCAE" w14:textId="77777777" w:rsidR="00EA0A82" w:rsidRDefault="00542C9C">
      <w:pPr>
        <w:spacing w:before="38"/>
        <w:ind w:left="113"/>
        <w:rPr>
          <w:sz w:val="21"/>
          <w:szCs w:val="21"/>
        </w:rPr>
      </w:pPr>
      <w:r>
        <w:rPr>
          <w:spacing w:val="2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 xml:space="preserve">n,                                                                                                          </w:t>
      </w:r>
      <w:r>
        <w:rPr>
          <w:spacing w:val="3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.</w:t>
      </w:r>
    </w:p>
    <w:p w14:paraId="05B21517" w14:textId="77777777" w:rsidR="00EA0A82" w:rsidRDefault="00EA0A82">
      <w:pPr>
        <w:spacing w:before="11" w:line="240" w:lineRule="exact"/>
        <w:rPr>
          <w:sz w:val="24"/>
          <w:szCs w:val="24"/>
        </w:rPr>
      </w:pPr>
    </w:p>
    <w:p w14:paraId="1BDFB779" w14:textId="62BD4B4D" w:rsidR="00EA0A82" w:rsidRDefault="00542C9C">
      <w:pPr>
        <w:spacing w:line="220" w:lineRule="exact"/>
        <w:ind w:left="113" w:right="3479"/>
      </w:pP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E</w:t>
      </w:r>
      <w:r>
        <w:rPr>
          <w:b/>
          <w:spacing w:val="-1"/>
          <w:sz w:val="21"/>
          <w:szCs w:val="21"/>
        </w:rPr>
        <w:t>L</w:t>
      </w:r>
      <w:r>
        <w:rPr>
          <w:b/>
          <w:spacing w:val="-3"/>
          <w:sz w:val="21"/>
          <w:szCs w:val="21"/>
        </w:rPr>
        <w:t>E</w:t>
      </w:r>
      <w:r>
        <w:rPr>
          <w:b/>
          <w:spacing w:val="2"/>
          <w:sz w:val="21"/>
          <w:szCs w:val="21"/>
        </w:rPr>
        <w:t>P</w:t>
      </w:r>
      <w:r>
        <w:rPr>
          <w:b/>
          <w:sz w:val="21"/>
          <w:szCs w:val="21"/>
        </w:rPr>
        <w:t>ASAN</w:t>
      </w:r>
      <w:r>
        <w:rPr>
          <w:b/>
          <w:spacing w:val="38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ANK</w:t>
      </w:r>
      <w:r>
        <w:rPr>
          <w:b/>
          <w:spacing w:val="19"/>
          <w:sz w:val="21"/>
          <w:szCs w:val="21"/>
        </w:rPr>
        <w:t xml:space="preserve"> </w:t>
      </w:r>
      <w:r>
        <w:rPr>
          <w:b/>
          <w:sz w:val="21"/>
          <w:szCs w:val="21"/>
        </w:rPr>
        <w:t>/</w:t>
      </w:r>
      <w:r>
        <w:rPr>
          <w:b/>
          <w:spacing w:val="5"/>
          <w:sz w:val="21"/>
          <w:szCs w:val="21"/>
        </w:rPr>
        <w:t xml:space="preserve"> </w:t>
      </w:r>
      <w:r>
        <w:rPr>
          <w:b/>
          <w:spacing w:val="1"/>
          <w:sz w:val="21"/>
          <w:szCs w:val="21"/>
        </w:rPr>
        <w:t>J</w:t>
      </w:r>
      <w:r>
        <w:rPr>
          <w:b/>
          <w:sz w:val="21"/>
          <w:szCs w:val="21"/>
        </w:rPr>
        <w:t>A</w:t>
      </w:r>
      <w:r>
        <w:rPr>
          <w:b/>
          <w:spacing w:val="-2"/>
          <w:sz w:val="21"/>
          <w:szCs w:val="21"/>
        </w:rPr>
        <w:t>M</w:t>
      </w:r>
      <w:r>
        <w:rPr>
          <w:b/>
          <w:sz w:val="21"/>
          <w:szCs w:val="21"/>
        </w:rPr>
        <w:t>INAN</w:t>
      </w:r>
      <w:r>
        <w:rPr>
          <w:b/>
          <w:spacing w:val="31"/>
          <w:sz w:val="21"/>
          <w:szCs w:val="21"/>
        </w:rPr>
        <w:t xml:space="preserve"> </w:t>
      </w:r>
      <w:r>
        <w:rPr>
          <w:b/>
          <w:spacing w:val="1"/>
          <w:w w:val="103"/>
          <w:sz w:val="21"/>
          <w:szCs w:val="21"/>
        </w:rPr>
        <w:t>I</w:t>
      </w:r>
      <w:r>
        <w:rPr>
          <w:b/>
          <w:w w:val="103"/>
          <w:sz w:val="21"/>
          <w:szCs w:val="21"/>
        </w:rPr>
        <w:t>NSU</w:t>
      </w:r>
      <w:r>
        <w:rPr>
          <w:b/>
          <w:spacing w:val="-1"/>
          <w:w w:val="103"/>
          <w:sz w:val="21"/>
          <w:szCs w:val="21"/>
        </w:rPr>
        <w:t>R</w:t>
      </w:r>
      <w:r>
        <w:rPr>
          <w:b/>
          <w:w w:val="103"/>
          <w:sz w:val="21"/>
          <w:szCs w:val="21"/>
        </w:rPr>
        <w:t xml:space="preserve">ANS </w:t>
      </w:r>
      <w:r>
        <w:rPr>
          <w:b/>
          <w:position w:val="1"/>
          <w:sz w:val="21"/>
          <w:szCs w:val="21"/>
        </w:rPr>
        <w:t>RUJ.</w:t>
      </w:r>
      <w:r>
        <w:rPr>
          <w:b/>
          <w:spacing w:val="16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TUAN</w:t>
      </w:r>
      <w:r>
        <w:rPr>
          <w:b/>
          <w:spacing w:val="19"/>
          <w:position w:val="1"/>
          <w:sz w:val="21"/>
          <w:szCs w:val="21"/>
        </w:rPr>
        <w:t xml:space="preserve"> </w:t>
      </w:r>
      <w:r>
        <w:rPr>
          <w:b/>
          <w:position w:val="1"/>
          <w:sz w:val="21"/>
          <w:szCs w:val="21"/>
        </w:rPr>
        <w:t>:</w:t>
      </w:r>
      <w:r>
        <w:rPr>
          <w:b/>
          <w:spacing w:val="44"/>
          <w:position w:val="1"/>
          <w:sz w:val="21"/>
          <w:szCs w:val="21"/>
        </w:rPr>
        <w:t xml:space="preserve"> </w:t>
      </w:r>
      <w:r>
        <w:rPr>
          <w:b/>
          <w:spacing w:val="1"/>
        </w:rPr>
        <w:t>{norujukan}</w:t>
      </w:r>
    </w:p>
    <w:p w14:paraId="279D9080" w14:textId="4EC42B35" w:rsidR="00BF5B13" w:rsidRDefault="00BF5B13" w:rsidP="00BF5B13">
      <w:pPr>
        <w:spacing w:before="38" w:line="220" w:lineRule="exact"/>
        <w:rPr>
          <w:position w:val="-1"/>
          <w:sz w:val="21"/>
          <w:szCs w:val="21"/>
        </w:rPr>
      </w:pPr>
      <w:r>
        <w:rPr>
          <w:noProof/>
          <w:position w:val="-1"/>
          <w:sz w:val="21"/>
          <w:szCs w:val="21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6BA6A04" wp14:editId="628CC633">
                <wp:simplePos x="0" y="0"/>
                <wp:positionH relativeFrom="column">
                  <wp:posOffset>59690</wp:posOffset>
                </wp:positionH>
                <wp:positionV relativeFrom="paragraph">
                  <wp:posOffset>22708</wp:posOffset>
                </wp:positionV>
                <wp:extent cx="5237683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76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AF5F0" id="Straight Connector 4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7pt,1.8pt" to="417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" strokecolor="black [3040]"/>
            </w:pict>
          </mc:Fallback>
        </mc:AlternateContent>
      </w:r>
    </w:p>
    <w:p w14:paraId="6E554C31" w14:textId="5C11880F" w:rsidR="00EA0A82" w:rsidRDefault="00BF5B13">
      <w:pPr>
        <w:spacing w:before="38" w:line="220" w:lineRule="exact"/>
        <w:ind w:left="113"/>
        <w:sectPr w:rsidR="00EA0A82">
          <w:type w:val="continuous"/>
          <w:pgSz w:w="11920" w:h="16860"/>
          <w:pgMar w:top="1580" w:right="1680" w:bottom="280" w:left="1200" w:header="720" w:footer="720" w:gutter="0"/>
          <w:cols w:space="720"/>
        </w:sectPr>
      </w:pPr>
      <w:r>
        <w:pict w14:anchorId="215FD213">
          <v:group id="_x0000_s1035" style="position:absolute;left:0;text-align:left;margin-left:424.45pt;margin-top:13.8pt;width:75.8pt;height:0;z-index:-251655680;mso-position-horizontal-relative:page" coordorigin="8489,276" coordsize="1517,0">
            <v:shape id="_x0000_s1036" style="position:absolute;left:25467;top:828;width:1517;height:0" coordorigin="8489,276" coordsize="1517,0" path="m8489,276r1517,e" filled="f" strokeweight=".15278mm">
              <v:path arrowok="t"/>
              <o:lock v:ext="edit" verticies="t"/>
            </v:shape>
            <w10:wrap anchorx="page"/>
          </v:group>
        </w:pict>
      </w:r>
      <w:r w:rsidR="00542C9C">
        <w:rPr>
          <w:position w:val="-1"/>
          <w:sz w:val="21"/>
          <w:szCs w:val="21"/>
        </w:rPr>
        <w:t>S</w:t>
      </w:r>
      <w:r w:rsidR="00542C9C">
        <w:rPr>
          <w:spacing w:val="1"/>
          <w:position w:val="-1"/>
          <w:sz w:val="21"/>
          <w:szCs w:val="21"/>
        </w:rPr>
        <w:t>u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acit</w:t>
      </w:r>
      <w:r w:rsidR="00542C9C">
        <w:rPr>
          <w:position w:val="-1"/>
          <w:sz w:val="21"/>
          <w:szCs w:val="21"/>
        </w:rPr>
        <w:t>a</w:t>
      </w:r>
      <w:r w:rsidR="00542C9C">
        <w:rPr>
          <w:spacing w:val="24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 xml:space="preserve">i </w:t>
      </w:r>
      <w:r w:rsidR="00542C9C">
        <w:rPr>
          <w:spacing w:val="17"/>
          <w:position w:val="-1"/>
          <w:sz w:val="21"/>
          <w:szCs w:val="21"/>
        </w:rPr>
        <w:t xml:space="preserve"> 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j</w:t>
      </w:r>
      <w:r w:rsidR="00542C9C">
        <w:rPr>
          <w:position w:val="-1"/>
          <w:sz w:val="21"/>
          <w:szCs w:val="21"/>
        </w:rPr>
        <w:t>uk</w:t>
      </w:r>
      <w:r w:rsidR="00542C9C">
        <w:rPr>
          <w:spacing w:val="21"/>
          <w:position w:val="-1"/>
          <w:sz w:val="21"/>
          <w:szCs w:val="21"/>
        </w:rPr>
        <w:t xml:space="preserve"> </w:t>
      </w:r>
      <w:r w:rsidR="00542C9C">
        <w:rPr>
          <w:spacing w:val="3"/>
          <w:position w:val="-1"/>
          <w:sz w:val="21"/>
          <w:szCs w:val="21"/>
        </w:rPr>
        <w:t>J</w:t>
      </w:r>
      <w:r w:rsidR="00542C9C">
        <w:rPr>
          <w:spacing w:val="-2"/>
          <w:position w:val="-1"/>
          <w:sz w:val="21"/>
          <w:szCs w:val="21"/>
        </w:rPr>
        <w:t>a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spacing w:val="1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2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Ba</w:t>
      </w:r>
      <w:r w:rsidR="00542C9C">
        <w:rPr>
          <w:spacing w:val="1"/>
          <w:position w:val="-1"/>
          <w:sz w:val="21"/>
          <w:szCs w:val="21"/>
        </w:rPr>
        <w:t>n</w:t>
      </w:r>
      <w:r w:rsidR="00542C9C">
        <w:rPr>
          <w:position w:val="-1"/>
          <w:sz w:val="21"/>
          <w:szCs w:val="21"/>
        </w:rPr>
        <w:t>k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position w:val="-1"/>
          <w:sz w:val="21"/>
          <w:szCs w:val="21"/>
        </w:rPr>
        <w:t>/</w:t>
      </w:r>
      <w:r w:rsidR="00542C9C">
        <w:rPr>
          <w:spacing w:val="5"/>
          <w:position w:val="-1"/>
          <w:sz w:val="21"/>
          <w:szCs w:val="21"/>
        </w:rPr>
        <w:t xml:space="preserve"> </w:t>
      </w:r>
      <w:r w:rsidR="00542C9C">
        <w:rPr>
          <w:spacing w:val="-3"/>
          <w:position w:val="-1"/>
          <w:sz w:val="21"/>
          <w:szCs w:val="21"/>
        </w:rPr>
        <w:t>I</w:t>
      </w:r>
      <w:r w:rsidR="00542C9C">
        <w:rPr>
          <w:position w:val="-1"/>
          <w:sz w:val="21"/>
          <w:szCs w:val="21"/>
        </w:rPr>
        <w:t>nsu</w:t>
      </w:r>
      <w:r w:rsidR="00542C9C">
        <w:rPr>
          <w:spacing w:val="1"/>
          <w:position w:val="-1"/>
          <w:sz w:val="21"/>
          <w:szCs w:val="21"/>
        </w:rPr>
        <w:t>ra</w:t>
      </w:r>
      <w:r w:rsidR="00542C9C">
        <w:rPr>
          <w:position w:val="-1"/>
          <w:sz w:val="21"/>
          <w:szCs w:val="21"/>
        </w:rPr>
        <w:t xml:space="preserve">ns </w:t>
      </w:r>
      <w:r w:rsidR="00542C9C">
        <w:rPr>
          <w:spacing w:val="25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y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ng</w:t>
      </w:r>
      <w:r w:rsidR="00542C9C">
        <w:rPr>
          <w:spacing w:val="12"/>
          <w:position w:val="-1"/>
          <w:sz w:val="21"/>
          <w:szCs w:val="21"/>
        </w:rPr>
        <w:t xml:space="preserve"> </w:t>
      </w:r>
      <w:r w:rsidR="00542C9C">
        <w:rPr>
          <w:spacing w:val="1"/>
          <w:position w:val="-1"/>
          <w:sz w:val="21"/>
          <w:szCs w:val="21"/>
        </w:rPr>
        <w:t>t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13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el</w:t>
      </w:r>
      <w:r w:rsidR="00542C9C">
        <w:rPr>
          <w:position w:val="-1"/>
          <w:sz w:val="21"/>
          <w:szCs w:val="21"/>
        </w:rPr>
        <w:t>u</w:t>
      </w:r>
      <w:r w:rsidR="00542C9C">
        <w:rPr>
          <w:spacing w:val="1"/>
          <w:position w:val="-1"/>
          <w:sz w:val="21"/>
          <w:szCs w:val="21"/>
        </w:rPr>
        <w:t>ar</w:t>
      </w:r>
      <w:r w:rsidR="00542C9C">
        <w:rPr>
          <w:spacing w:val="-2"/>
          <w:position w:val="-1"/>
          <w:sz w:val="21"/>
          <w:szCs w:val="21"/>
        </w:rPr>
        <w:t>k</w:t>
      </w:r>
      <w:r w:rsidR="00542C9C">
        <w:rPr>
          <w:spacing w:val="1"/>
          <w:position w:val="-1"/>
          <w:sz w:val="21"/>
          <w:szCs w:val="21"/>
        </w:rPr>
        <w:t>a</w:t>
      </w:r>
      <w:r w:rsidR="00542C9C">
        <w:rPr>
          <w:position w:val="-1"/>
          <w:sz w:val="21"/>
          <w:szCs w:val="21"/>
        </w:rPr>
        <w:t>n</w:t>
      </w:r>
      <w:r w:rsidR="00542C9C">
        <w:rPr>
          <w:spacing w:val="27"/>
          <w:position w:val="-1"/>
          <w:sz w:val="21"/>
          <w:szCs w:val="21"/>
        </w:rPr>
        <w:t xml:space="preserve"> </w:t>
      </w:r>
      <w:r w:rsidR="00542C9C">
        <w:rPr>
          <w:spacing w:val="-2"/>
          <w:position w:val="-1"/>
          <w:sz w:val="21"/>
          <w:szCs w:val="21"/>
        </w:rPr>
        <w:t>b</w:t>
      </w:r>
      <w:r w:rsidR="00542C9C">
        <w:rPr>
          <w:spacing w:val="1"/>
          <w:position w:val="-1"/>
          <w:sz w:val="21"/>
          <w:szCs w:val="21"/>
        </w:rPr>
        <w:t>er</w:t>
      </w:r>
      <w:r w:rsidR="00542C9C">
        <w:rPr>
          <w:position w:val="-1"/>
          <w:sz w:val="21"/>
          <w:szCs w:val="21"/>
        </w:rPr>
        <w:t>no</w:t>
      </w:r>
      <w:r w:rsidR="00542C9C">
        <w:rPr>
          <w:spacing w:val="-3"/>
          <w:position w:val="-1"/>
          <w:sz w:val="21"/>
          <w:szCs w:val="21"/>
        </w:rPr>
        <w:t>m</w:t>
      </w:r>
      <w:r w:rsidR="00542C9C">
        <w:rPr>
          <w:position w:val="-1"/>
          <w:sz w:val="21"/>
          <w:szCs w:val="21"/>
        </w:rPr>
        <w:t>bor</w:t>
      </w:r>
      <w:r w:rsidR="00542C9C">
        <w:rPr>
          <w:spacing w:val="36"/>
          <w:position w:val="-1"/>
          <w:sz w:val="21"/>
          <w:szCs w:val="21"/>
        </w:rPr>
        <w:t xml:space="preserve"> </w:t>
      </w:r>
      <w:r>
        <w:rPr>
          <w:b/>
          <w:spacing w:val="1"/>
        </w:rPr>
        <w:t>{noinsurans}</w:t>
      </w:r>
    </w:p>
    <w:p w14:paraId="5958DEF2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416DE087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(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d</w:t>
      </w:r>
      <w:r>
        <w:rPr>
          <w:spacing w:val="-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s</w:t>
      </w:r>
      <w:r>
        <w:rPr>
          <w:spacing w:val="1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r>
        <w:rPr>
          <w:spacing w:val="21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s</w:t>
      </w:r>
      <w:r>
        <w:rPr>
          <w:spacing w:val="-2"/>
          <w:position w:val="-1"/>
          <w:sz w:val="21"/>
          <w:szCs w:val="21"/>
        </w:rPr>
        <w:t>e</w:t>
      </w:r>
      <w:r>
        <w:rPr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2"/>
          <w:position w:val="-1"/>
          <w:sz w:val="21"/>
          <w:szCs w:val="21"/>
        </w:rPr>
        <w:t>g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i</w:t>
      </w:r>
      <w:r>
        <w:rPr>
          <w:spacing w:val="22"/>
          <w:position w:val="-1"/>
          <w:sz w:val="21"/>
          <w:szCs w:val="21"/>
        </w:rPr>
        <w:t xml:space="preserve"> </w:t>
      </w:r>
      <w:r>
        <w:rPr>
          <w:spacing w:val="-1"/>
          <w:position w:val="-1"/>
          <w:sz w:val="21"/>
          <w:szCs w:val="21"/>
        </w:rPr>
        <w:t>‘</w:t>
      </w:r>
      <w:r>
        <w:rPr>
          <w:position w:val="-1"/>
          <w:sz w:val="21"/>
          <w:szCs w:val="21"/>
        </w:rPr>
        <w:t>J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3"/>
          <w:position w:val="-1"/>
          <w:sz w:val="21"/>
          <w:szCs w:val="21"/>
        </w:rPr>
        <w:t>m</w:t>
      </w:r>
      <w:r>
        <w:rPr>
          <w:spacing w:val="1"/>
          <w:position w:val="-1"/>
          <w:sz w:val="21"/>
          <w:szCs w:val="21"/>
        </w:rPr>
        <w:t>i</w:t>
      </w:r>
      <w:r>
        <w:rPr>
          <w:position w:val="-1"/>
          <w:sz w:val="21"/>
          <w:szCs w:val="21"/>
        </w:rPr>
        <w:t>n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n’</w:t>
      </w:r>
      <w:r>
        <w:rPr>
          <w:spacing w:val="26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)</w:t>
      </w:r>
      <w:r>
        <w:rPr>
          <w:spacing w:val="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di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el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ar</w:t>
      </w:r>
      <w:r>
        <w:rPr>
          <w:spacing w:val="-2"/>
          <w:position w:val="-1"/>
          <w:sz w:val="21"/>
          <w:szCs w:val="21"/>
        </w:rPr>
        <w:t>k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</w:t>
      </w:r>
      <w:r>
        <w:rPr>
          <w:spacing w:val="32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ba</w:t>
      </w:r>
      <w:r>
        <w:rPr>
          <w:spacing w:val="-2"/>
          <w:position w:val="-1"/>
          <w:sz w:val="21"/>
          <w:szCs w:val="21"/>
        </w:rPr>
        <w:t>g</w:t>
      </w:r>
      <w:r>
        <w:rPr>
          <w:position w:val="-1"/>
          <w:sz w:val="21"/>
          <w:szCs w:val="21"/>
        </w:rPr>
        <w:t>i</w:t>
      </w:r>
      <w:r>
        <w:rPr>
          <w:spacing w:val="14"/>
          <w:position w:val="-1"/>
          <w:sz w:val="21"/>
          <w:szCs w:val="21"/>
        </w:rPr>
        <w:t xml:space="preserve"> </w:t>
      </w:r>
      <w:r>
        <w:rPr>
          <w:spacing w:val="-2"/>
          <w:w w:val="103"/>
          <w:position w:val="-1"/>
          <w:sz w:val="21"/>
          <w:szCs w:val="21"/>
        </w:rPr>
        <w:t>p</w:t>
      </w:r>
      <w:r>
        <w:rPr>
          <w:spacing w:val="-1"/>
          <w:w w:val="103"/>
          <w:position w:val="-1"/>
          <w:sz w:val="21"/>
          <w:szCs w:val="21"/>
        </w:rPr>
        <w:t>i</w:t>
      </w:r>
      <w:r>
        <w:rPr>
          <w:w w:val="103"/>
          <w:position w:val="-1"/>
          <w:sz w:val="21"/>
          <w:szCs w:val="21"/>
        </w:rPr>
        <w:t>h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k</w:t>
      </w:r>
    </w:p>
    <w:p w14:paraId="2F4B6320" w14:textId="77777777" w:rsidR="00EA0A82" w:rsidRDefault="00542C9C">
      <w:pPr>
        <w:spacing w:before="7" w:line="120" w:lineRule="exact"/>
        <w:rPr>
          <w:sz w:val="12"/>
          <w:szCs w:val="12"/>
        </w:rPr>
      </w:pPr>
      <w:r>
        <w:br w:type="column"/>
      </w:r>
    </w:p>
    <w:p w14:paraId="7A26926C" w14:textId="77777777" w:rsidR="00EA0A82" w:rsidRPr="00542C9C" w:rsidRDefault="00542C9C">
      <w:pPr>
        <w:rPr>
          <w:u w:val="single"/>
        </w:rPr>
        <w:sectPr w:rsidR="00EA0A82" w:rsidRPr="00542C9C">
          <w:type w:val="continuous"/>
          <w:pgSz w:w="11920" w:h="16860"/>
          <w:pgMar w:top="1580" w:right="1680" w:bottom="280" w:left="1200" w:header="720" w:footer="720" w:gutter="0"/>
          <w:cols w:num="2" w:space="720" w:equalWidth="0">
            <w:col w:w="5131" w:space="126"/>
            <w:col w:w="3783"/>
          </w:cols>
        </w:sectPr>
      </w:pPr>
      <w:r>
        <w:rPr>
          <w:b/>
          <w:spacing w:val="-6"/>
          <w:u w:val="single"/>
        </w:rPr>
        <w:t>{namakon}</w:t>
      </w:r>
    </w:p>
    <w:p w14:paraId="34CC243C" w14:textId="77777777" w:rsidR="00EA0A82" w:rsidRDefault="00EA0A82">
      <w:pPr>
        <w:spacing w:before="5" w:line="120" w:lineRule="exact"/>
        <w:rPr>
          <w:sz w:val="13"/>
          <w:szCs w:val="13"/>
        </w:rPr>
      </w:pPr>
    </w:p>
    <w:p w14:paraId="1696D3F6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position w:val="-1"/>
          <w:sz w:val="21"/>
          <w:szCs w:val="21"/>
        </w:rPr>
        <w:t>di</w:t>
      </w:r>
      <w:r>
        <w:rPr>
          <w:spacing w:val="8"/>
          <w:position w:val="-1"/>
          <w:sz w:val="21"/>
          <w:szCs w:val="21"/>
        </w:rPr>
        <w:t xml:space="preserve"> 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la</w:t>
      </w:r>
      <w:r>
        <w:rPr>
          <w:spacing w:val="-3"/>
          <w:w w:val="103"/>
          <w:position w:val="-1"/>
          <w:sz w:val="21"/>
          <w:szCs w:val="21"/>
        </w:rPr>
        <w:t>m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t</w:t>
      </w:r>
    </w:p>
    <w:p w14:paraId="334E46C1" w14:textId="77777777" w:rsidR="00EA0A82" w:rsidRDefault="00542C9C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5CFD3167" w14:textId="77777777" w:rsidR="00EA0A82" w:rsidRPr="00542C9C" w:rsidRDefault="00542C9C">
      <w:pPr>
        <w:tabs>
          <w:tab w:val="left" w:pos="4420"/>
        </w:tabs>
        <w:ind w:right="-50"/>
      </w:pPr>
      <w:r w:rsidRPr="00542C9C">
        <w:rPr>
          <w:spacing w:val="-17"/>
          <w:w w:val="99"/>
        </w:rPr>
        <w:t>{alamatkon}</w:t>
      </w:r>
    </w:p>
    <w:p w14:paraId="785D2DB5" w14:textId="77777777" w:rsidR="00EA0A82" w:rsidRPr="00542C9C" w:rsidRDefault="00542C9C">
      <w:pPr>
        <w:spacing w:before="5" w:line="120" w:lineRule="exact"/>
        <w:rPr>
          <w:sz w:val="13"/>
          <w:szCs w:val="13"/>
        </w:rPr>
      </w:pPr>
      <w:r w:rsidRPr="00542C9C">
        <w:br w:type="column"/>
      </w:r>
    </w:p>
    <w:p w14:paraId="29AF6B2C" w14:textId="77777777" w:rsidR="00EA0A82" w:rsidRDefault="00542C9C">
      <w:pPr>
        <w:spacing w:line="220" w:lineRule="exact"/>
        <w:ind w:right="-52"/>
        <w:rPr>
          <w:sz w:val="21"/>
          <w:szCs w:val="21"/>
        </w:rPr>
      </w:pPr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r>
        <w:rPr>
          <w:spacing w:val="13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</w:p>
    <w:p w14:paraId="49AF388C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62192A39" w14:textId="69206B95" w:rsidR="00EA0A82" w:rsidRDefault="00BF5B13">
      <w:pPr>
        <w:ind w:right="-50"/>
      </w:pPr>
      <w:r>
        <w:rPr>
          <w:b/>
          <w:spacing w:val="1"/>
        </w:rPr>
        <w:t>{tarikhs}</w:t>
      </w:r>
    </w:p>
    <w:p w14:paraId="7A75C4F7" w14:textId="77777777" w:rsidR="00EA0A82" w:rsidRDefault="00542C9C">
      <w:pPr>
        <w:spacing w:before="5" w:line="120" w:lineRule="exact"/>
        <w:rPr>
          <w:sz w:val="13"/>
          <w:szCs w:val="13"/>
        </w:rPr>
      </w:pPr>
      <w:r>
        <w:br w:type="column"/>
      </w:r>
    </w:p>
    <w:p w14:paraId="13122607" w14:textId="77777777" w:rsidR="00EA0A82" w:rsidRDefault="00542C9C">
      <w:pPr>
        <w:spacing w:line="220" w:lineRule="exact"/>
        <w:rPr>
          <w:sz w:val="21"/>
          <w:szCs w:val="21"/>
        </w:rPr>
        <w:sectPr w:rsidR="00EA0A82" w:rsidSect="00542C9C">
          <w:type w:val="continuous"/>
          <w:pgSz w:w="11920" w:h="16860"/>
          <w:pgMar w:top="1580" w:right="1680" w:bottom="280" w:left="1200" w:header="720" w:footer="720" w:gutter="0"/>
          <w:cols w:num="5" w:space="720" w:equalWidth="0">
            <w:col w:w="913" w:space="109"/>
            <w:col w:w="4370" w:space="216"/>
            <w:col w:w="1035" w:space="356"/>
            <w:col w:w="942" w:space="325"/>
            <w:col w:w="774"/>
          </w:cols>
        </w:sectPr>
      </w:pP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spacing w:val="1"/>
          <w:w w:val="103"/>
          <w:position w:val="-1"/>
          <w:sz w:val="21"/>
          <w:szCs w:val="21"/>
        </w:rPr>
        <w:t>e</w:t>
      </w:r>
      <w:r>
        <w:rPr>
          <w:w w:val="103"/>
          <w:position w:val="-1"/>
          <w:sz w:val="21"/>
          <w:szCs w:val="21"/>
        </w:rPr>
        <w:t>p</w:t>
      </w:r>
      <w:r>
        <w:rPr>
          <w:spacing w:val="1"/>
          <w:w w:val="103"/>
          <w:position w:val="-1"/>
          <w:sz w:val="21"/>
          <w:szCs w:val="21"/>
        </w:rPr>
        <w:t>a</w:t>
      </w:r>
      <w:r>
        <w:rPr>
          <w:w w:val="103"/>
          <w:position w:val="-1"/>
          <w:sz w:val="21"/>
          <w:szCs w:val="21"/>
        </w:rPr>
        <w:t>da</w:t>
      </w:r>
    </w:p>
    <w:p w14:paraId="3A499C68" w14:textId="77777777" w:rsidR="00EA0A82" w:rsidRDefault="00EA0A82">
      <w:pPr>
        <w:spacing w:before="4" w:line="120" w:lineRule="exact"/>
        <w:rPr>
          <w:sz w:val="13"/>
          <w:szCs w:val="13"/>
        </w:rPr>
      </w:pPr>
    </w:p>
    <w:p w14:paraId="35020EA9" w14:textId="77777777" w:rsidR="00EA0A82" w:rsidRDefault="00542C9C">
      <w:pPr>
        <w:spacing w:line="220" w:lineRule="exact"/>
        <w:ind w:left="113" w:right="-52"/>
        <w:rPr>
          <w:sz w:val="21"/>
          <w:szCs w:val="21"/>
        </w:rPr>
      </w:pPr>
      <w:r>
        <w:rPr>
          <w:spacing w:val="2"/>
          <w:position w:val="-1"/>
          <w:sz w:val="21"/>
          <w:szCs w:val="21"/>
        </w:rPr>
        <w:t>K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r</w:t>
      </w:r>
      <w:r>
        <w:rPr>
          <w:spacing w:val="-2"/>
          <w:position w:val="-1"/>
          <w:sz w:val="21"/>
          <w:szCs w:val="21"/>
        </w:rPr>
        <w:t>a</w:t>
      </w:r>
      <w:r>
        <w:rPr>
          <w:spacing w:val="1"/>
          <w:position w:val="-1"/>
          <w:sz w:val="21"/>
          <w:szCs w:val="21"/>
        </w:rPr>
        <w:t>jaa</w:t>
      </w:r>
      <w:r>
        <w:rPr>
          <w:position w:val="-1"/>
          <w:sz w:val="21"/>
          <w:szCs w:val="21"/>
        </w:rPr>
        <w:t>n</w:t>
      </w:r>
      <w:r>
        <w:rPr>
          <w:spacing w:val="2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y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ng</w:t>
      </w:r>
      <w:r>
        <w:rPr>
          <w:spacing w:val="12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t</w:t>
      </w:r>
      <w:r>
        <w:rPr>
          <w:spacing w:val="-2"/>
          <w:position w:val="-1"/>
          <w:sz w:val="21"/>
          <w:szCs w:val="21"/>
        </w:rPr>
        <w:t>e</w:t>
      </w:r>
      <w:r>
        <w:rPr>
          <w:spacing w:val="1"/>
          <w:position w:val="-1"/>
          <w:sz w:val="21"/>
          <w:szCs w:val="21"/>
        </w:rPr>
        <w:t>la</w:t>
      </w:r>
      <w:r>
        <w:rPr>
          <w:position w:val="-1"/>
          <w:sz w:val="21"/>
          <w:szCs w:val="21"/>
        </w:rPr>
        <w:t>h</w:t>
      </w:r>
      <w:r>
        <w:rPr>
          <w:spacing w:val="12"/>
          <w:position w:val="-1"/>
          <w:sz w:val="21"/>
          <w:szCs w:val="21"/>
        </w:rPr>
        <w:t xml:space="preserve"> </w:t>
      </w:r>
      <w:r>
        <w:rPr>
          <w:spacing w:val="1"/>
          <w:position w:val="-1"/>
          <w:sz w:val="21"/>
          <w:szCs w:val="21"/>
        </w:rPr>
        <w:t>l</w:t>
      </w:r>
      <w:r>
        <w:rPr>
          <w:position w:val="-1"/>
          <w:sz w:val="21"/>
          <w:szCs w:val="21"/>
        </w:rPr>
        <w:t>up</w:t>
      </w:r>
      <w:r>
        <w:rPr>
          <w:spacing w:val="-2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t</w:t>
      </w:r>
      <w:r>
        <w:rPr>
          <w:spacing w:val="16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b</w:t>
      </w:r>
      <w:r>
        <w:rPr>
          <w:spacing w:val="1"/>
          <w:position w:val="-1"/>
          <w:sz w:val="21"/>
          <w:szCs w:val="21"/>
        </w:rPr>
        <w:t>er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at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u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sa</w:t>
      </w:r>
      <w:r>
        <w:rPr>
          <w:spacing w:val="35"/>
          <w:position w:val="-1"/>
          <w:sz w:val="21"/>
          <w:szCs w:val="21"/>
        </w:rPr>
        <w:t xml:space="preserve"> </w:t>
      </w:r>
      <w:r>
        <w:rPr>
          <w:spacing w:val="-2"/>
          <w:position w:val="-1"/>
          <w:sz w:val="21"/>
          <w:szCs w:val="21"/>
        </w:rPr>
        <w:t>p</w:t>
      </w:r>
      <w:r>
        <w:rPr>
          <w:spacing w:val="1"/>
          <w:position w:val="-1"/>
          <w:sz w:val="21"/>
          <w:szCs w:val="21"/>
        </w:rPr>
        <w:t>a</w:t>
      </w:r>
      <w:r>
        <w:rPr>
          <w:position w:val="-1"/>
          <w:sz w:val="21"/>
          <w:szCs w:val="21"/>
        </w:rPr>
        <w:t>da</w:t>
      </w:r>
      <w:r>
        <w:rPr>
          <w:spacing w:val="13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t</w:t>
      </w:r>
      <w:r>
        <w:rPr>
          <w:spacing w:val="-2"/>
          <w:w w:val="103"/>
          <w:position w:val="-1"/>
          <w:sz w:val="21"/>
          <w:szCs w:val="21"/>
        </w:rPr>
        <w:t>a</w:t>
      </w:r>
      <w:r>
        <w:rPr>
          <w:spacing w:val="1"/>
          <w:w w:val="103"/>
          <w:position w:val="-1"/>
          <w:sz w:val="21"/>
          <w:szCs w:val="21"/>
        </w:rPr>
        <w:t>ri</w:t>
      </w:r>
      <w:r>
        <w:rPr>
          <w:spacing w:val="-2"/>
          <w:w w:val="103"/>
          <w:position w:val="-1"/>
          <w:sz w:val="21"/>
          <w:szCs w:val="21"/>
        </w:rPr>
        <w:t>k</w:t>
      </w:r>
      <w:r>
        <w:rPr>
          <w:w w:val="103"/>
          <w:position w:val="-1"/>
          <w:sz w:val="21"/>
          <w:szCs w:val="21"/>
        </w:rPr>
        <w:t>h</w:t>
      </w:r>
    </w:p>
    <w:p w14:paraId="2AF92ACF" w14:textId="77777777" w:rsidR="00EA0A82" w:rsidRDefault="00542C9C">
      <w:pPr>
        <w:spacing w:before="3" w:line="140" w:lineRule="exact"/>
        <w:rPr>
          <w:sz w:val="14"/>
          <w:szCs w:val="14"/>
        </w:rPr>
      </w:pPr>
      <w:r>
        <w:br w:type="column"/>
      </w:r>
    </w:p>
    <w:p w14:paraId="33EC10A1" w14:textId="5A3A7918" w:rsidR="00EA0A82" w:rsidRDefault="00BF5B13">
      <w:pPr>
        <w:spacing w:line="220" w:lineRule="exact"/>
        <w:ind w:right="-50"/>
      </w:pPr>
      <w:r>
        <w:rPr>
          <w:b/>
          <w:spacing w:val="1"/>
        </w:rPr>
        <w:t>{luput}</w:t>
      </w:r>
    </w:p>
    <w:p w14:paraId="0246CAA2" w14:textId="77777777" w:rsidR="00EA0A82" w:rsidRDefault="00542C9C">
      <w:pPr>
        <w:spacing w:before="4" w:line="120" w:lineRule="exact"/>
        <w:rPr>
          <w:sz w:val="13"/>
          <w:szCs w:val="13"/>
        </w:rPr>
      </w:pPr>
      <w:r>
        <w:br w:type="column"/>
      </w:r>
    </w:p>
    <w:p w14:paraId="70D849AB" w14:textId="77777777" w:rsidR="00EA0A82" w:rsidRDefault="00542C9C">
      <w:pPr>
        <w:spacing w:line="220" w:lineRule="exact"/>
        <w:rPr>
          <w:sz w:val="21"/>
          <w:szCs w:val="21"/>
        </w:rPr>
        <w:sectPr w:rsidR="00EA0A82">
          <w:type w:val="continuous"/>
          <w:pgSz w:w="11920" w:h="16860"/>
          <w:pgMar w:top="1580" w:right="1680" w:bottom="280" w:left="1200" w:header="720" w:footer="720" w:gutter="0"/>
          <w:cols w:num="3" w:space="720" w:equalWidth="0">
            <w:col w:w="4565" w:space="379"/>
            <w:col w:w="942" w:space="353"/>
            <w:col w:w="2801"/>
          </w:cols>
        </w:sectPr>
      </w:pPr>
      <w:r>
        <w:rPr>
          <w:position w:val="-1"/>
          <w:sz w:val="21"/>
          <w:szCs w:val="21"/>
        </w:rPr>
        <w:t>(</w:t>
      </w:r>
      <w:r>
        <w:rPr>
          <w:spacing w:val="3"/>
          <w:position w:val="-1"/>
          <w:sz w:val="21"/>
          <w:szCs w:val="21"/>
        </w:rPr>
        <w:t xml:space="preserve"> </w:t>
      </w:r>
      <w:r>
        <w:rPr>
          <w:spacing w:val="2"/>
          <w:position w:val="-1"/>
          <w:sz w:val="21"/>
          <w:szCs w:val="21"/>
        </w:rPr>
        <w:t>T</w:t>
      </w:r>
      <w:r>
        <w:rPr>
          <w:spacing w:val="1"/>
          <w:position w:val="-1"/>
          <w:sz w:val="21"/>
          <w:szCs w:val="21"/>
        </w:rPr>
        <w:t>a</w:t>
      </w:r>
      <w:r>
        <w:rPr>
          <w:spacing w:val="-1"/>
          <w:position w:val="-1"/>
          <w:sz w:val="21"/>
          <w:szCs w:val="21"/>
        </w:rPr>
        <w:t>r</w:t>
      </w:r>
      <w:r>
        <w:rPr>
          <w:spacing w:val="1"/>
          <w:position w:val="-1"/>
          <w:sz w:val="21"/>
          <w:szCs w:val="21"/>
        </w:rPr>
        <w:t>i</w:t>
      </w:r>
      <w:r>
        <w:rPr>
          <w:spacing w:val="-2"/>
          <w:position w:val="-1"/>
          <w:sz w:val="21"/>
          <w:szCs w:val="21"/>
        </w:rPr>
        <w:t>k</w:t>
      </w:r>
      <w:r>
        <w:rPr>
          <w:position w:val="-1"/>
          <w:sz w:val="21"/>
          <w:szCs w:val="21"/>
        </w:rPr>
        <w:t>h</w:t>
      </w:r>
      <w:r>
        <w:rPr>
          <w:spacing w:val="19"/>
          <w:position w:val="-1"/>
          <w:sz w:val="21"/>
          <w:szCs w:val="21"/>
        </w:rPr>
        <w:t xml:space="preserve"> </w:t>
      </w:r>
      <w:r>
        <w:rPr>
          <w:position w:val="-1"/>
          <w:sz w:val="21"/>
          <w:szCs w:val="21"/>
        </w:rPr>
        <w:t>L</w:t>
      </w:r>
      <w:r>
        <w:rPr>
          <w:spacing w:val="1"/>
          <w:position w:val="-1"/>
          <w:sz w:val="21"/>
          <w:szCs w:val="21"/>
        </w:rPr>
        <w:t>u</w:t>
      </w:r>
      <w:r>
        <w:rPr>
          <w:position w:val="-1"/>
          <w:sz w:val="21"/>
          <w:szCs w:val="21"/>
        </w:rPr>
        <w:t>put</w:t>
      </w:r>
      <w:r>
        <w:rPr>
          <w:spacing w:val="18"/>
          <w:position w:val="-1"/>
          <w:sz w:val="21"/>
          <w:szCs w:val="21"/>
        </w:rPr>
        <w:t xml:space="preserve"> </w:t>
      </w:r>
      <w:r>
        <w:rPr>
          <w:spacing w:val="1"/>
          <w:w w:val="103"/>
          <w:position w:val="-1"/>
          <w:sz w:val="21"/>
          <w:szCs w:val="21"/>
        </w:rPr>
        <w:t>)</w:t>
      </w:r>
      <w:r>
        <w:rPr>
          <w:w w:val="103"/>
          <w:position w:val="-1"/>
          <w:sz w:val="21"/>
          <w:szCs w:val="21"/>
        </w:rPr>
        <w:t>.</w:t>
      </w:r>
    </w:p>
    <w:p w14:paraId="348F1465" w14:textId="77777777" w:rsidR="00EA0A82" w:rsidRDefault="00EA0A82">
      <w:pPr>
        <w:spacing w:before="3" w:line="120" w:lineRule="exact"/>
        <w:rPr>
          <w:sz w:val="13"/>
          <w:szCs w:val="13"/>
        </w:rPr>
      </w:pPr>
    </w:p>
    <w:p w14:paraId="700E270D" w14:textId="77777777" w:rsidR="00EA0A82" w:rsidRDefault="00542C9C">
      <w:pPr>
        <w:spacing w:line="369" w:lineRule="auto"/>
        <w:ind w:left="113" w:right="96"/>
        <w:rPr>
          <w:sz w:val="21"/>
          <w:szCs w:val="21"/>
        </w:rPr>
      </w:pPr>
      <w:r>
        <w:rPr>
          <w:spacing w:val="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n</w:t>
      </w:r>
      <w:r>
        <w:rPr>
          <w:sz w:val="21"/>
          <w:szCs w:val="21"/>
        </w:rPr>
        <w:t>i</w:t>
      </w:r>
      <w:r>
        <w:rPr>
          <w:spacing w:val="10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ele</w:t>
      </w:r>
      <w:r>
        <w:rPr>
          <w:sz w:val="21"/>
          <w:szCs w:val="21"/>
        </w:rPr>
        <w:t>p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2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nuhn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r>
        <w:rPr>
          <w:spacing w:val="3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z w:val="21"/>
          <w:szCs w:val="21"/>
        </w:rPr>
        <w:t>un</w:t>
      </w:r>
      <w:r>
        <w:rPr>
          <w:spacing w:val="-2"/>
          <w:sz w:val="21"/>
          <w:szCs w:val="21"/>
        </w:rPr>
        <w:t>g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wab</w:t>
      </w:r>
      <w:r>
        <w:rPr>
          <w:spacing w:val="39"/>
          <w:sz w:val="21"/>
          <w:szCs w:val="21"/>
        </w:rPr>
        <w:t xml:space="preserve"> 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h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k</w:t>
      </w:r>
      <w:r>
        <w:rPr>
          <w:spacing w:val="1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t</w:t>
      </w:r>
      <w:r>
        <w:rPr>
          <w:sz w:val="21"/>
          <w:szCs w:val="21"/>
        </w:rPr>
        <w:t>u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b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r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ait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pacing w:val="3"/>
          <w:sz w:val="21"/>
          <w:szCs w:val="21"/>
        </w:rPr>
        <w:t>j</w:t>
      </w:r>
      <w:r>
        <w:rPr>
          <w:spacing w:val="1"/>
          <w:sz w:val="21"/>
          <w:szCs w:val="21"/>
        </w:rPr>
        <w:t>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0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te</w:t>
      </w:r>
      <w:r>
        <w:rPr>
          <w:spacing w:val="-1"/>
          <w:w w:val="103"/>
          <w:sz w:val="21"/>
          <w:szCs w:val="21"/>
        </w:rPr>
        <w:t>r</w:t>
      </w:r>
      <w:r>
        <w:rPr>
          <w:w w:val="103"/>
          <w:sz w:val="21"/>
          <w:szCs w:val="21"/>
        </w:rPr>
        <w:t>s</w:t>
      </w:r>
      <w:r>
        <w:rPr>
          <w:spacing w:val="1"/>
          <w:w w:val="103"/>
          <w:sz w:val="21"/>
          <w:szCs w:val="21"/>
        </w:rPr>
        <w:t>e</w:t>
      </w:r>
      <w:r>
        <w:rPr>
          <w:w w:val="103"/>
          <w:sz w:val="21"/>
          <w:szCs w:val="21"/>
        </w:rPr>
        <w:t>b</w:t>
      </w:r>
      <w:r>
        <w:rPr>
          <w:spacing w:val="-2"/>
          <w:w w:val="103"/>
          <w:sz w:val="21"/>
          <w:szCs w:val="21"/>
        </w:rPr>
        <w:t>u</w:t>
      </w:r>
      <w:r>
        <w:rPr>
          <w:w w:val="103"/>
          <w:sz w:val="21"/>
          <w:szCs w:val="21"/>
        </w:rPr>
        <w:t xml:space="preserve">t 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u</w:t>
      </w:r>
      <w:r>
        <w:rPr>
          <w:spacing w:val="1"/>
          <w:sz w:val="21"/>
          <w:szCs w:val="21"/>
        </w:rPr>
        <w:t>la</w:t>
      </w:r>
      <w:r>
        <w:rPr>
          <w:sz w:val="21"/>
          <w:szCs w:val="21"/>
        </w:rPr>
        <w:t>i</w:t>
      </w:r>
      <w:r>
        <w:rPr>
          <w:spacing w:val="1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da</w:t>
      </w:r>
      <w:r>
        <w:rPr>
          <w:spacing w:val="-1"/>
          <w:sz w:val="21"/>
          <w:szCs w:val="21"/>
        </w:rPr>
        <w:t>r</w:t>
      </w:r>
      <w:r>
        <w:rPr>
          <w:sz w:val="21"/>
          <w:szCs w:val="21"/>
        </w:rPr>
        <w:t>i</w:t>
      </w:r>
      <w:r>
        <w:rPr>
          <w:spacing w:val="13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a</w:t>
      </w:r>
      <w:r>
        <w:rPr>
          <w:spacing w:val="-1"/>
          <w:sz w:val="21"/>
          <w:szCs w:val="21"/>
        </w:rPr>
        <w:t>r</w:t>
      </w:r>
      <w:r>
        <w:rPr>
          <w:spacing w:val="1"/>
          <w:sz w:val="21"/>
          <w:szCs w:val="21"/>
        </w:rPr>
        <w:t>i</w:t>
      </w:r>
      <w:r>
        <w:rPr>
          <w:spacing w:val="-2"/>
          <w:sz w:val="21"/>
          <w:szCs w:val="21"/>
        </w:rPr>
        <w:t>k</w:t>
      </w:r>
      <w:r>
        <w:rPr>
          <w:sz w:val="21"/>
          <w:szCs w:val="21"/>
        </w:rPr>
        <w:t>h</w:t>
      </w:r>
      <w:r>
        <w:rPr>
          <w:spacing w:val="17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up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r>
        <w:rPr>
          <w:spacing w:val="16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da</w:t>
      </w:r>
      <w:r>
        <w:rPr>
          <w:sz w:val="21"/>
          <w:szCs w:val="21"/>
        </w:rPr>
        <w:t>n</w:t>
      </w:r>
      <w:r>
        <w:rPr>
          <w:spacing w:val="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ja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2"/>
          <w:sz w:val="21"/>
          <w:szCs w:val="21"/>
        </w:rPr>
        <w:t xml:space="preserve"> </w:t>
      </w:r>
      <w:r>
        <w:rPr>
          <w:spacing w:val="-1"/>
          <w:sz w:val="21"/>
          <w:szCs w:val="21"/>
        </w:rPr>
        <w:t>t</w:t>
      </w:r>
      <w:r>
        <w:rPr>
          <w:spacing w:val="1"/>
          <w:sz w:val="21"/>
          <w:szCs w:val="21"/>
        </w:rPr>
        <w:t>er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-2"/>
          <w:sz w:val="21"/>
          <w:szCs w:val="21"/>
        </w:rPr>
        <w:t>u</w:t>
      </w:r>
      <w:r>
        <w:rPr>
          <w:sz w:val="21"/>
          <w:szCs w:val="21"/>
        </w:rPr>
        <w:t>t</w:t>
      </w:r>
      <w:r>
        <w:rPr>
          <w:spacing w:val="23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de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r>
        <w:rPr>
          <w:spacing w:val="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dia</w:t>
      </w:r>
      <w:r>
        <w:rPr>
          <w:sz w:val="21"/>
          <w:szCs w:val="21"/>
        </w:rPr>
        <w:t>n</w:t>
      </w:r>
      <w:r>
        <w:rPr>
          <w:spacing w:val="-2"/>
          <w:sz w:val="21"/>
          <w:szCs w:val="21"/>
        </w:rPr>
        <w:t>gg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p</w:t>
      </w:r>
      <w:r>
        <w:rPr>
          <w:spacing w:val="2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bat</w:t>
      </w:r>
      <w:r>
        <w:rPr>
          <w:spacing w:val="-2"/>
          <w:sz w:val="21"/>
          <w:szCs w:val="21"/>
        </w:rPr>
        <w:t>a</w:t>
      </w:r>
      <w:r>
        <w:rPr>
          <w:spacing w:val="1"/>
          <w:sz w:val="21"/>
          <w:szCs w:val="21"/>
        </w:rPr>
        <w:t>l</w:t>
      </w:r>
      <w:r>
        <w:rPr>
          <w:sz w:val="21"/>
          <w:szCs w:val="21"/>
        </w:rPr>
        <w:t>.</w:t>
      </w:r>
      <w:r>
        <w:rPr>
          <w:spacing w:val="16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-1"/>
          <w:sz w:val="21"/>
          <w:szCs w:val="21"/>
        </w:rPr>
        <w:t>al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8"/>
          <w:sz w:val="21"/>
          <w:szCs w:val="21"/>
        </w:rPr>
        <w:t xml:space="preserve"> </w:t>
      </w:r>
      <w:r>
        <w:rPr>
          <w:sz w:val="21"/>
          <w:szCs w:val="21"/>
        </w:rPr>
        <w:t xml:space="preserve">- </w:t>
      </w:r>
      <w:r>
        <w:rPr>
          <w:spacing w:val="1"/>
          <w:sz w:val="21"/>
          <w:szCs w:val="21"/>
        </w:rPr>
        <w:t>sal</w:t>
      </w:r>
      <w:r>
        <w:rPr>
          <w:spacing w:val="-1"/>
          <w:sz w:val="21"/>
          <w:szCs w:val="21"/>
        </w:rPr>
        <w:t>i</w:t>
      </w:r>
      <w:r>
        <w:rPr>
          <w:sz w:val="21"/>
          <w:szCs w:val="21"/>
        </w:rPr>
        <w:t>n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0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s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l</w:t>
      </w:r>
      <w:r>
        <w:rPr>
          <w:spacing w:val="11"/>
          <w:sz w:val="21"/>
          <w:szCs w:val="21"/>
        </w:rPr>
        <w:t xml:space="preserve"> </w:t>
      </w:r>
      <w:r>
        <w:rPr>
          <w:spacing w:val="3"/>
          <w:w w:val="103"/>
          <w:sz w:val="21"/>
          <w:szCs w:val="21"/>
        </w:rPr>
        <w:t>j</w:t>
      </w:r>
      <w:r>
        <w:rPr>
          <w:spacing w:val="1"/>
          <w:w w:val="103"/>
          <w:sz w:val="21"/>
          <w:szCs w:val="21"/>
        </w:rPr>
        <w:t>a</w:t>
      </w:r>
      <w:r>
        <w:rPr>
          <w:spacing w:val="-3"/>
          <w:w w:val="103"/>
          <w:sz w:val="21"/>
          <w:szCs w:val="21"/>
        </w:rPr>
        <w:t>m</w:t>
      </w:r>
      <w:r>
        <w:rPr>
          <w:spacing w:val="1"/>
          <w:w w:val="103"/>
          <w:sz w:val="21"/>
          <w:szCs w:val="21"/>
        </w:rPr>
        <w:t>i</w:t>
      </w:r>
      <w:r>
        <w:rPr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 xml:space="preserve">n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r>
        <w:rPr>
          <w:spacing w:val="8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k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14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di</w:t>
      </w:r>
      <w:r>
        <w:rPr>
          <w:spacing w:val="-1"/>
          <w:sz w:val="21"/>
          <w:szCs w:val="21"/>
        </w:rPr>
        <w:t>s</w:t>
      </w:r>
      <w:r>
        <w:rPr>
          <w:spacing w:val="1"/>
          <w:sz w:val="21"/>
          <w:szCs w:val="21"/>
        </w:rPr>
        <w:t>i</w:t>
      </w:r>
      <w:r>
        <w:rPr>
          <w:spacing w:val="-3"/>
          <w:sz w:val="21"/>
          <w:szCs w:val="21"/>
        </w:rPr>
        <w:t>m</w:t>
      </w:r>
      <w:r>
        <w:rPr>
          <w:sz w:val="21"/>
          <w:szCs w:val="21"/>
        </w:rPr>
        <w:t>p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</w:t>
      </w:r>
      <w:r>
        <w:rPr>
          <w:spacing w:val="25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ole</w:t>
      </w:r>
      <w:r>
        <w:rPr>
          <w:sz w:val="21"/>
          <w:szCs w:val="21"/>
        </w:rPr>
        <w:t>h</w:t>
      </w:r>
      <w:r>
        <w:rPr>
          <w:spacing w:val="11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p</w:t>
      </w:r>
      <w:r>
        <w:rPr>
          <w:spacing w:val="-2"/>
          <w:sz w:val="21"/>
          <w:szCs w:val="21"/>
        </w:rPr>
        <w:t>e</w:t>
      </w:r>
      <w:r>
        <w:rPr>
          <w:spacing w:val="1"/>
          <w:sz w:val="21"/>
          <w:szCs w:val="21"/>
        </w:rPr>
        <w:t>j</w:t>
      </w:r>
      <w:r>
        <w:rPr>
          <w:spacing w:val="-2"/>
          <w:sz w:val="21"/>
          <w:szCs w:val="21"/>
        </w:rPr>
        <w:t>a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t</w:t>
      </w:r>
      <w:r>
        <w:rPr>
          <w:spacing w:val="19"/>
          <w:sz w:val="21"/>
          <w:szCs w:val="21"/>
        </w:rPr>
        <w:t xml:space="preserve"> </w:t>
      </w:r>
      <w:r>
        <w:rPr>
          <w:spacing w:val="1"/>
          <w:sz w:val="21"/>
          <w:szCs w:val="21"/>
        </w:rPr>
        <w:t>i</w:t>
      </w:r>
      <w:r>
        <w:rPr>
          <w:sz w:val="21"/>
          <w:szCs w:val="21"/>
        </w:rPr>
        <w:t>ni</w:t>
      </w:r>
      <w:r>
        <w:rPr>
          <w:spacing w:val="8"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b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g</w:t>
      </w:r>
      <w:r>
        <w:rPr>
          <w:spacing w:val="-4"/>
          <w:sz w:val="21"/>
          <w:szCs w:val="21"/>
        </w:rPr>
        <w:t>a</w:t>
      </w:r>
      <w:r>
        <w:rPr>
          <w:sz w:val="21"/>
          <w:szCs w:val="21"/>
        </w:rPr>
        <w:t xml:space="preserve">i </w:t>
      </w:r>
      <w:r>
        <w:rPr>
          <w:spacing w:val="23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re</w:t>
      </w:r>
      <w:r>
        <w:rPr>
          <w:spacing w:val="-2"/>
          <w:w w:val="103"/>
          <w:sz w:val="21"/>
          <w:szCs w:val="21"/>
        </w:rPr>
        <w:t>k</w:t>
      </w:r>
      <w:r>
        <w:rPr>
          <w:w w:val="103"/>
          <w:sz w:val="21"/>
          <w:szCs w:val="21"/>
        </w:rPr>
        <w:t>od.</w:t>
      </w:r>
    </w:p>
    <w:p w14:paraId="69FD1F0C" w14:textId="77777777" w:rsidR="00EA0A82" w:rsidRDefault="00EA0A82">
      <w:pPr>
        <w:spacing w:before="1" w:line="200" w:lineRule="exact"/>
      </w:pPr>
    </w:p>
    <w:p w14:paraId="2E9CFCFB" w14:textId="5755DA45" w:rsidR="00EA0A82" w:rsidRDefault="00542C9C">
      <w:pPr>
        <w:ind w:left="113"/>
        <w:rPr>
          <w:sz w:val="21"/>
          <w:szCs w:val="21"/>
        </w:rPr>
      </w:pPr>
      <w:r>
        <w:rPr>
          <w:b/>
          <w:sz w:val="21"/>
          <w:szCs w:val="21"/>
        </w:rPr>
        <w:t>“</w:t>
      </w:r>
      <w:r>
        <w:rPr>
          <w:b/>
          <w:spacing w:val="5"/>
          <w:sz w:val="21"/>
          <w:szCs w:val="21"/>
        </w:rPr>
        <w:t xml:space="preserve"> </w:t>
      </w:r>
      <w:r w:rsidR="00BF5B13">
        <w:rPr>
          <w:b/>
          <w:sz w:val="21"/>
          <w:szCs w:val="21"/>
        </w:rPr>
        <w:t>{slogan}</w:t>
      </w:r>
      <w:r>
        <w:rPr>
          <w:b/>
          <w:spacing w:val="17"/>
          <w:sz w:val="21"/>
          <w:szCs w:val="21"/>
        </w:rPr>
        <w:t xml:space="preserve"> </w:t>
      </w:r>
      <w:r>
        <w:rPr>
          <w:b/>
          <w:w w:val="103"/>
          <w:sz w:val="21"/>
          <w:szCs w:val="21"/>
        </w:rPr>
        <w:t>”</w:t>
      </w:r>
    </w:p>
    <w:p w14:paraId="57A1F90E" w14:textId="77777777" w:rsidR="00EA0A82" w:rsidRDefault="00EA0A82">
      <w:pPr>
        <w:spacing w:before="1" w:line="180" w:lineRule="exact"/>
        <w:rPr>
          <w:sz w:val="19"/>
          <w:szCs w:val="19"/>
        </w:rPr>
      </w:pPr>
    </w:p>
    <w:p w14:paraId="7BDC800C" w14:textId="77777777" w:rsidR="00EA0A82" w:rsidRDefault="00542C9C">
      <w:pPr>
        <w:ind w:left="113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spacing w:val="6"/>
          <w:sz w:val="21"/>
          <w:szCs w:val="21"/>
        </w:rPr>
        <w:t xml:space="preserve"> </w:t>
      </w:r>
      <w:r>
        <w:rPr>
          <w:b/>
          <w:spacing w:val="2"/>
          <w:sz w:val="21"/>
          <w:szCs w:val="21"/>
        </w:rPr>
        <w:t>B</w:t>
      </w:r>
      <w:r>
        <w:rPr>
          <w:b/>
          <w:sz w:val="21"/>
          <w:szCs w:val="21"/>
        </w:rPr>
        <w:t>E</w:t>
      </w:r>
      <w:r>
        <w:rPr>
          <w:b/>
          <w:spacing w:val="-3"/>
          <w:sz w:val="21"/>
          <w:szCs w:val="21"/>
        </w:rPr>
        <w:t>R</w:t>
      </w:r>
      <w:r>
        <w:rPr>
          <w:b/>
          <w:spacing w:val="2"/>
          <w:sz w:val="21"/>
          <w:szCs w:val="21"/>
        </w:rPr>
        <w:t>K</w:t>
      </w:r>
      <w:r>
        <w:rPr>
          <w:b/>
          <w:sz w:val="21"/>
          <w:szCs w:val="21"/>
        </w:rPr>
        <w:t>HID</w:t>
      </w:r>
      <w:r>
        <w:rPr>
          <w:b/>
          <w:spacing w:val="1"/>
          <w:sz w:val="21"/>
          <w:szCs w:val="21"/>
        </w:rPr>
        <w:t>M</w:t>
      </w:r>
      <w:r>
        <w:rPr>
          <w:b/>
          <w:sz w:val="21"/>
          <w:szCs w:val="21"/>
        </w:rPr>
        <w:t>AT</w:t>
      </w:r>
      <w:r>
        <w:rPr>
          <w:b/>
          <w:spacing w:val="45"/>
          <w:sz w:val="21"/>
          <w:szCs w:val="21"/>
        </w:rPr>
        <w:t xml:space="preserve"> </w:t>
      </w:r>
      <w:r>
        <w:rPr>
          <w:b/>
          <w:sz w:val="21"/>
          <w:szCs w:val="21"/>
        </w:rPr>
        <w:t>UN</w:t>
      </w:r>
      <w:r>
        <w:rPr>
          <w:b/>
          <w:spacing w:val="-1"/>
          <w:sz w:val="21"/>
          <w:szCs w:val="21"/>
        </w:rPr>
        <w:t>T</w:t>
      </w:r>
      <w:r>
        <w:rPr>
          <w:b/>
          <w:sz w:val="21"/>
          <w:szCs w:val="21"/>
        </w:rPr>
        <w:t>UK</w:t>
      </w:r>
      <w:r>
        <w:rPr>
          <w:b/>
          <w:spacing w:val="26"/>
          <w:sz w:val="21"/>
          <w:szCs w:val="21"/>
        </w:rPr>
        <w:t xml:space="preserve"> </w:t>
      </w:r>
      <w:r>
        <w:rPr>
          <w:b/>
          <w:sz w:val="21"/>
          <w:szCs w:val="21"/>
        </w:rPr>
        <w:t>NE</w:t>
      </w:r>
      <w:r>
        <w:rPr>
          <w:b/>
          <w:spacing w:val="-1"/>
          <w:sz w:val="21"/>
          <w:szCs w:val="21"/>
        </w:rPr>
        <w:t>G</w:t>
      </w:r>
      <w:r>
        <w:rPr>
          <w:b/>
          <w:sz w:val="21"/>
          <w:szCs w:val="21"/>
        </w:rPr>
        <w:t>ARA</w:t>
      </w:r>
      <w:r>
        <w:rPr>
          <w:b/>
          <w:spacing w:val="25"/>
          <w:sz w:val="21"/>
          <w:szCs w:val="21"/>
        </w:rPr>
        <w:t xml:space="preserve"> </w:t>
      </w:r>
      <w:r>
        <w:rPr>
          <w:w w:val="103"/>
          <w:sz w:val="21"/>
          <w:szCs w:val="21"/>
        </w:rPr>
        <w:t>”</w:t>
      </w:r>
    </w:p>
    <w:p w14:paraId="55295720" w14:textId="77777777" w:rsidR="00EA0A82" w:rsidRDefault="00EA0A82">
      <w:pPr>
        <w:spacing w:before="4" w:line="180" w:lineRule="exact"/>
        <w:rPr>
          <w:sz w:val="19"/>
          <w:szCs w:val="19"/>
        </w:rPr>
      </w:pPr>
    </w:p>
    <w:p w14:paraId="2E004FC0" w14:textId="77777777" w:rsidR="00EA0A82" w:rsidRDefault="00542C9C">
      <w:pPr>
        <w:ind w:left="113"/>
        <w:rPr>
          <w:sz w:val="21"/>
          <w:szCs w:val="21"/>
        </w:rPr>
      </w:pPr>
      <w:r>
        <w:rPr>
          <w:sz w:val="21"/>
          <w:szCs w:val="21"/>
        </w:rPr>
        <w:t>S</w:t>
      </w:r>
      <w:r>
        <w:rPr>
          <w:spacing w:val="1"/>
          <w:sz w:val="21"/>
          <w:szCs w:val="21"/>
        </w:rPr>
        <w:t>a</w:t>
      </w:r>
      <w:r>
        <w:rPr>
          <w:spacing w:val="-2"/>
          <w:sz w:val="21"/>
          <w:szCs w:val="21"/>
        </w:rPr>
        <w:t>y</w:t>
      </w:r>
      <w:r>
        <w:rPr>
          <w:sz w:val="21"/>
          <w:szCs w:val="21"/>
        </w:rPr>
        <w:t>a</w:t>
      </w:r>
      <w:r>
        <w:rPr>
          <w:spacing w:val="14"/>
          <w:sz w:val="21"/>
          <w:szCs w:val="21"/>
        </w:rPr>
        <w:t xml:space="preserve"> </w:t>
      </w:r>
      <w:r>
        <w:rPr>
          <w:spacing w:val="-2"/>
          <w:sz w:val="21"/>
          <w:szCs w:val="21"/>
        </w:rPr>
        <w:t>y</w:t>
      </w:r>
      <w:r>
        <w:rPr>
          <w:spacing w:val="1"/>
          <w:sz w:val="21"/>
          <w:szCs w:val="21"/>
        </w:rPr>
        <w:t>a</w:t>
      </w:r>
      <w:r>
        <w:rPr>
          <w:sz w:val="21"/>
          <w:szCs w:val="21"/>
        </w:rPr>
        <w:t>ng</w:t>
      </w:r>
      <w:r>
        <w:rPr>
          <w:spacing w:val="14"/>
          <w:sz w:val="21"/>
          <w:szCs w:val="21"/>
        </w:rPr>
        <w:t xml:space="preserve"> </w:t>
      </w:r>
      <w:r>
        <w:rPr>
          <w:spacing w:val="-3"/>
          <w:sz w:val="21"/>
          <w:szCs w:val="21"/>
        </w:rPr>
        <w:t>m</w:t>
      </w:r>
      <w:r>
        <w:rPr>
          <w:spacing w:val="1"/>
          <w:sz w:val="21"/>
          <w:szCs w:val="21"/>
        </w:rPr>
        <w:t>e</w:t>
      </w:r>
      <w:r>
        <w:rPr>
          <w:sz w:val="21"/>
          <w:szCs w:val="21"/>
        </w:rPr>
        <w:t>nu</w:t>
      </w:r>
      <w:r>
        <w:rPr>
          <w:spacing w:val="1"/>
          <w:sz w:val="21"/>
          <w:szCs w:val="21"/>
        </w:rPr>
        <w:t>r</w:t>
      </w:r>
      <w:r>
        <w:rPr>
          <w:sz w:val="21"/>
          <w:szCs w:val="21"/>
        </w:rPr>
        <w:t>ut</w:t>
      </w:r>
      <w:r>
        <w:rPr>
          <w:spacing w:val="24"/>
          <w:sz w:val="21"/>
          <w:szCs w:val="21"/>
        </w:rPr>
        <w:t xml:space="preserve"> </w:t>
      </w:r>
      <w:r>
        <w:rPr>
          <w:spacing w:val="1"/>
          <w:w w:val="103"/>
          <w:sz w:val="21"/>
          <w:szCs w:val="21"/>
        </w:rPr>
        <w:t>pe</w:t>
      </w:r>
      <w:r>
        <w:rPr>
          <w:spacing w:val="-1"/>
          <w:w w:val="103"/>
          <w:sz w:val="21"/>
          <w:szCs w:val="21"/>
        </w:rPr>
        <w:t>r</w:t>
      </w:r>
      <w:r>
        <w:rPr>
          <w:spacing w:val="1"/>
          <w:w w:val="103"/>
          <w:sz w:val="21"/>
          <w:szCs w:val="21"/>
        </w:rPr>
        <w:t>i</w:t>
      </w:r>
      <w:r>
        <w:rPr>
          <w:spacing w:val="-2"/>
          <w:w w:val="103"/>
          <w:sz w:val="21"/>
          <w:szCs w:val="21"/>
        </w:rPr>
        <w:t>n</w:t>
      </w:r>
      <w:r>
        <w:rPr>
          <w:spacing w:val="1"/>
          <w:w w:val="103"/>
          <w:sz w:val="21"/>
          <w:szCs w:val="21"/>
        </w:rPr>
        <w:t>t</w:t>
      </w:r>
      <w:r>
        <w:rPr>
          <w:spacing w:val="-2"/>
          <w:w w:val="103"/>
          <w:sz w:val="21"/>
          <w:szCs w:val="21"/>
        </w:rPr>
        <w:t>a</w:t>
      </w:r>
      <w:r>
        <w:rPr>
          <w:w w:val="103"/>
          <w:sz w:val="21"/>
          <w:szCs w:val="21"/>
        </w:rPr>
        <w:t>h,</w:t>
      </w:r>
    </w:p>
    <w:p w14:paraId="5D004C85" w14:textId="77777777" w:rsidR="00EA0A82" w:rsidRDefault="00EA0A82">
      <w:pPr>
        <w:spacing w:line="200" w:lineRule="exact"/>
      </w:pPr>
    </w:p>
    <w:p w14:paraId="6F846700" w14:textId="77777777" w:rsidR="00EA0A82" w:rsidRDefault="00EA0A82">
      <w:pPr>
        <w:spacing w:line="200" w:lineRule="exact"/>
      </w:pPr>
    </w:p>
    <w:p w14:paraId="45705F4A" w14:textId="77777777" w:rsidR="00EA0A82" w:rsidRDefault="00EA0A82">
      <w:pPr>
        <w:spacing w:before="5" w:line="220" w:lineRule="exact"/>
        <w:rPr>
          <w:sz w:val="22"/>
          <w:szCs w:val="22"/>
        </w:rPr>
      </w:pPr>
    </w:p>
    <w:p w14:paraId="03047021" w14:textId="77777777" w:rsidR="00EA0A82" w:rsidRDefault="00542C9C">
      <w:pPr>
        <w:spacing w:line="240" w:lineRule="exact"/>
        <w:ind w:left="113"/>
        <w:rPr>
          <w:sz w:val="21"/>
          <w:szCs w:val="21"/>
        </w:rPr>
      </w:pPr>
      <w:r>
        <w:rPr>
          <w:spacing w:val="1"/>
          <w:w w:val="103"/>
          <w:sz w:val="21"/>
          <w:szCs w:val="21"/>
        </w:rPr>
        <w:t>………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spacing w:val="-2"/>
          <w:w w:val="103"/>
          <w:sz w:val="21"/>
          <w:szCs w:val="21"/>
        </w:rPr>
        <w:t>…</w:t>
      </w:r>
      <w:r>
        <w:rPr>
          <w:spacing w:val="1"/>
          <w:w w:val="103"/>
          <w:sz w:val="21"/>
          <w:szCs w:val="21"/>
        </w:rPr>
        <w:t>……</w:t>
      </w:r>
      <w:r>
        <w:rPr>
          <w:w w:val="103"/>
          <w:sz w:val="21"/>
          <w:szCs w:val="21"/>
        </w:rPr>
        <w:t>…</w:t>
      </w:r>
    </w:p>
    <w:p w14:paraId="5C4E5816" w14:textId="13B4BDE5" w:rsidR="00EA0A82" w:rsidRDefault="00BF5B13">
      <w:pPr>
        <w:spacing w:line="200" w:lineRule="exact"/>
        <w:ind w:left="154"/>
      </w:pPr>
      <w:r>
        <w:rPr>
          <w:b/>
        </w:rPr>
        <w:t>{jurutera</w:t>
      </w:r>
      <w:bookmarkStart w:id="0" w:name="_GoBack"/>
      <w:bookmarkEnd w:id="0"/>
      <w:r>
        <w:rPr>
          <w:b/>
        </w:rPr>
        <w:t>}</w:t>
      </w:r>
    </w:p>
    <w:p w14:paraId="44962361" w14:textId="14BFC079" w:rsidR="00EA0A82" w:rsidRDefault="00BF5B13">
      <w:pPr>
        <w:spacing w:before="9"/>
        <w:ind w:left="154"/>
      </w:pPr>
      <w:r>
        <w:rPr>
          <w:b/>
          <w:spacing w:val="1"/>
        </w:rPr>
        <w:t>{jawatanjuru}</w:t>
      </w:r>
    </w:p>
    <w:p w14:paraId="4ED8137C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pacing w:val="2"/>
          <w:sz w:val="19"/>
          <w:szCs w:val="19"/>
        </w:rPr>
        <w:t>J</w:t>
      </w:r>
      <w:r>
        <w:rPr>
          <w:sz w:val="19"/>
          <w:szCs w:val="19"/>
        </w:rPr>
        <w:t>a</w:t>
      </w:r>
      <w:r>
        <w:rPr>
          <w:spacing w:val="2"/>
          <w:sz w:val="19"/>
          <w:szCs w:val="19"/>
        </w:rPr>
        <w:t>b</w:t>
      </w:r>
      <w:r>
        <w:rPr>
          <w:sz w:val="19"/>
          <w:szCs w:val="19"/>
        </w:rPr>
        <w:t>atan</w:t>
      </w:r>
      <w:r>
        <w:rPr>
          <w:spacing w:val="17"/>
          <w:sz w:val="19"/>
          <w:szCs w:val="19"/>
        </w:rPr>
        <w:t xml:space="preserve"> </w:t>
      </w:r>
      <w:r>
        <w:rPr>
          <w:spacing w:val="3"/>
          <w:sz w:val="19"/>
          <w:szCs w:val="19"/>
        </w:rPr>
        <w:t>P</w:t>
      </w:r>
      <w:r>
        <w:rPr>
          <w:sz w:val="19"/>
          <w:szCs w:val="19"/>
        </w:rPr>
        <w:t>e</w:t>
      </w:r>
      <w:r>
        <w:rPr>
          <w:spacing w:val="-1"/>
          <w:sz w:val="19"/>
          <w:szCs w:val="19"/>
        </w:rPr>
        <w:t>ng</w:t>
      </w:r>
      <w:r>
        <w:rPr>
          <w:sz w:val="19"/>
          <w:szCs w:val="19"/>
        </w:rPr>
        <w:t>ai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an</w:t>
      </w:r>
      <w:r>
        <w:rPr>
          <w:spacing w:val="21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n</w:t>
      </w:r>
      <w:r>
        <w:rPr>
          <w:spacing w:val="8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S</w:t>
      </w:r>
      <w:r>
        <w:rPr>
          <w:spacing w:val="1"/>
          <w:w w:val="102"/>
          <w:sz w:val="19"/>
          <w:szCs w:val="19"/>
        </w:rPr>
        <w:t>a</w:t>
      </w:r>
      <w:r>
        <w:rPr>
          <w:w w:val="103"/>
          <w:sz w:val="19"/>
          <w:szCs w:val="19"/>
        </w:rPr>
        <w:t>li</w:t>
      </w:r>
      <w:r>
        <w:rPr>
          <w:spacing w:val="1"/>
          <w:w w:val="103"/>
          <w:sz w:val="19"/>
          <w:szCs w:val="19"/>
        </w:rPr>
        <w:t>r</w:t>
      </w:r>
      <w:r>
        <w:rPr>
          <w:spacing w:val="3"/>
          <w:w w:val="103"/>
          <w:sz w:val="19"/>
          <w:szCs w:val="19"/>
        </w:rPr>
        <w:t>a</w:t>
      </w:r>
      <w:r>
        <w:rPr>
          <w:spacing w:val="2"/>
          <w:w w:val="102"/>
          <w:sz w:val="19"/>
          <w:szCs w:val="19"/>
        </w:rPr>
        <w:t>n</w:t>
      </w:r>
      <w:r>
        <w:rPr>
          <w:w w:val="102"/>
          <w:sz w:val="19"/>
          <w:szCs w:val="19"/>
        </w:rPr>
        <w:t>,</w:t>
      </w:r>
    </w:p>
    <w:p w14:paraId="52704E51" w14:textId="77777777" w:rsidR="00EA0A82" w:rsidRDefault="00542C9C">
      <w:pPr>
        <w:spacing w:before="2" w:line="200" w:lineRule="exact"/>
        <w:ind w:left="113" w:right="6341"/>
        <w:rPr>
          <w:sz w:val="19"/>
          <w:szCs w:val="19"/>
        </w:rPr>
      </w:pP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</w:t>
      </w:r>
      <w:r>
        <w:rPr>
          <w:sz w:val="19"/>
          <w:szCs w:val="19"/>
        </w:rPr>
        <w:t>e</w:t>
      </w:r>
      <w:r>
        <w:rPr>
          <w:spacing w:val="1"/>
          <w:sz w:val="19"/>
          <w:szCs w:val="19"/>
        </w:rPr>
        <w:t>r</w:t>
      </w:r>
      <w:r>
        <w:rPr>
          <w:sz w:val="19"/>
          <w:szCs w:val="19"/>
        </w:rPr>
        <w:t>ah</w:t>
      </w:r>
      <w:r>
        <w:rPr>
          <w:spacing w:val="15"/>
          <w:sz w:val="19"/>
          <w:szCs w:val="19"/>
        </w:rPr>
        <w:t xml:space="preserve"> </w:t>
      </w:r>
      <w:r>
        <w:rPr>
          <w:sz w:val="19"/>
          <w:szCs w:val="19"/>
        </w:rPr>
        <w:t>Kuala</w:t>
      </w:r>
      <w:r>
        <w:rPr>
          <w:spacing w:val="12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M</w:t>
      </w:r>
      <w:r>
        <w:rPr>
          <w:spacing w:val="-1"/>
          <w:w w:val="102"/>
          <w:sz w:val="19"/>
          <w:szCs w:val="19"/>
        </w:rPr>
        <w:t>u</w:t>
      </w:r>
      <w:r>
        <w:rPr>
          <w:spacing w:val="2"/>
          <w:w w:val="102"/>
          <w:sz w:val="19"/>
          <w:szCs w:val="19"/>
        </w:rPr>
        <w:t>d</w:t>
      </w:r>
      <w:r>
        <w:rPr>
          <w:w w:val="103"/>
          <w:sz w:val="19"/>
          <w:szCs w:val="19"/>
        </w:rPr>
        <w:t>a/S</w:t>
      </w:r>
      <w:r>
        <w:rPr>
          <w:spacing w:val="2"/>
          <w:w w:val="103"/>
          <w:sz w:val="19"/>
          <w:szCs w:val="19"/>
        </w:rPr>
        <w:t>i</w:t>
      </w:r>
      <w:r>
        <w:rPr>
          <w:spacing w:val="-1"/>
          <w:w w:val="102"/>
          <w:sz w:val="19"/>
          <w:szCs w:val="19"/>
        </w:rPr>
        <w:t>k</w:t>
      </w:r>
      <w:r>
        <w:rPr>
          <w:w w:val="103"/>
          <w:sz w:val="19"/>
          <w:szCs w:val="19"/>
        </w:rPr>
        <w:t>/</w:t>
      </w:r>
      <w:r>
        <w:rPr>
          <w:spacing w:val="2"/>
          <w:w w:val="103"/>
          <w:sz w:val="19"/>
          <w:szCs w:val="19"/>
        </w:rPr>
        <w:t>B</w:t>
      </w:r>
      <w:r>
        <w:rPr>
          <w:w w:val="103"/>
          <w:sz w:val="19"/>
          <w:szCs w:val="19"/>
        </w:rPr>
        <w:t>al</w:t>
      </w:r>
      <w:r>
        <w:rPr>
          <w:spacing w:val="2"/>
          <w:w w:val="103"/>
          <w:sz w:val="19"/>
          <w:szCs w:val="19"/>
        </w:rPr>
        <w:t>i</w:t>
      </w:r>
      <w:r>
        <w:rPr>
          <w:spacing w:val="2"/>
          <w:w w:val="102"/>
          <w:sz w:val="19"/>
          <w:szCs w:val="19"/>
        </w:rPr>
        <w:t>n</w:t>
      </w:r>
      <w:r>
        <w:rPr>
          <w:spacing w:val="-1"/>
          <w:w w:val="102"/>
          <w:sz w:val="19"/>
          <w:szCs w:val="19"/>
        </w:rPr>
        <w:t>g</w:t>
      </w:r>
      <w:r>
        <w:rPr>
          <w:w w:val="102"/>
          <w:sz w:val="19"/>
          <w:szCs w:val="19"/>
        </w:rPr>
        <w:t xml:space="preserve">, </w:t>
      </w:r>
      <w:r>
        <w:rPr>
          <w:sz w:val="19"/>
          <w:szCs w:val="19"/>
        </w:rPr>
        <w:t>S</w:t>
      </w:r>
      <w:r>
        <w:rPr>
          <w:spacing w:val="2"/>
          <w:sz w:val="19"/>
          <w:szCs w:val="19"/>
        </w:rPr>
        <w:t>u</w:t>
      </w:r>
      <w:r>
        <w:rPr>
          <w:spacing w:val="-1"/>
          <w:sz w:val="19"/>
          <w:szCs w:val="19"/>
        </w:rPr>
        <w:t>ng</w:t>
      </w:r>
      <w:r>
        <w:rPr>
          <w:spacing w:val="3"/>
          <w:sz w:val="19"/>
          <w:szCs w:val="19"/>
        </w:rPr>
        <w:t>a</w:t>
      </w:r>
      <w:r>
        <w:rPr>
          <w:sz w:val="19"/>
          <w:szCs w:val="19"/>
        </w:rPr>
        <w:t>i</w:t>
      </w:r>
      <w:r>
        <w:rPr>
          <w:spacing w:val="14"/>
          <w:sz w:val="19"/>
          <w:szCs w:val="19"/>
        </w:rPr>
        <w:t xml:space="preserve"> </w:t>
      </w:r>
      <w:r>
        <w:rPr>
          <w:spacing w:val="3"/>
          <w:w w:val="102"/>
          <w:sz w:val="19"/>
          <w:szCs w:val="19"/>
        </w:rPr>
        <w:t>P</w:t>
      </w:r>
      <w:r>
        <w:rPr>
          <w:w w:val="103"/>
          <w:sz w:val="19"/>
          <w:szCs w:val="19"/>
        </w:rPr>
        <w:t>etani,</w:t>
      </w:r>
    </w:p>
    <w:p w14:paraId="39796433" w14:textId="77777777" w:rsidR="00EA0A82" w:rsidRDefault="00542C9C">
      <w:pPr>
        <w:spacing w:line="200" w:lineRule="exact"/>
        <w:ind w:left="113"/>
        <w:rPr>
          <w:sz w:val="19"/>
          <w:szCs w:val="19"/>
        </w:rPr>
      </w:pPr>
      <w:r>
        <w:rPr>
          <w:sz w:val="19"/>
          <w:szCs w:val="19"/>
        </w:rPr>
        <w:t>K</w:t>
      </w:r>
      <w:r>
        <w:rPr>
          <w:spacing w:val="1"/>
          <w:sz w:val="19"/>
          <w:szCs w:val="19"/>
        </w:rPr>
        <w:t>e</w:t>
      </w:r>
      <w:r>
        <w:rPr>
          <w:spacing w:val="2"/>
          <w:sz w:val="19"/>
          <w:szCs w:val="19"/>
        </w:rPr>
        <w:t>d</w:t>
      </w:r>
      <w:r>
        <w:rPr>
          <w:sz w:val="19"/>
          <w:szCs w:val="19"/>
        </w:rPr>
        <w:t>ah</w:t>
      </w:r>
      <w:r>
        <w:rPr>
          <w:spacing w:val="13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>
        <w:rPr>
          <w:spacing w:val="1"/>
          <w:sz w:val="19"/>
          <w:szCs w:val="19"/>
        </w:rPr>
        <w:t>ar</w:t>
      </w:r>
      <w:r>
        <w:rPr>
          <w:spacing w:val="-1"/>
          <w:sz w:val="19"/>
          <w:szCs w:val="19"/>
        </w:rPr>
        <w:t>u</w:t>
      </w:r>
      <w:r>
        <w:rPr>
          <w:sz w:val="19"/>
          <w:szCs w:val="19"/>
        </w:rPr>
        <w:t>l</w:t>
      </w:r>
      <w:r>
        <w:rPr>
          <w:spacing w:val="13"/>
          <w:sz w:val="19"/>
          <w:szCs w:val="19"/>
        </w:rPr>
        <w:t xml:space="preserve"> </w:t>
      </w:r>
      <w:r>
        <w:rPr>
          <w:w w:val="102"/>
          <w:sz w:val="19"/>
          <w:szCs w:val="19"/>
        </w:rPr>
        <w:t>Am</w:t>
      </w:r>
      <w:r>
        <w:rPr>
          <w:spacing w:val="3"/>
          <w:w w:val="102"/>
          <w:sz w:val="19"/>
          <w:szCs w:val="19"/>
        </w:rPr>
        <w:t>a</w:t>
      </w:r>
      <w:r>
        <w:rPr>
          <w:spacing w:val="-1"/>
          <w:w w:val="102"/>
          <w:sz w:val="19"/>
          <w:szCs w:val="19"/>
        </w:rPr>
        <w:t>n</w:t>
      </w:r>
      <w:r>
        <w:rPr>
          <w:w w:val="102"/>
          <w:sz w:val="19"/>
          <w:szCs w:val="19"/>
        </w:rPr>
        <w:t>.</w:t>
      </w:r>
    </w:p>
    <w:sectPr w:rsidR="00EA0A82">
      <w:type w:val="continuous"/>
      <w:pgSz w:w="11920" w:h="16860"/>
      <w:pgMar w:top="1580" w:right="16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5E74B8"/>
    <w:multiLevelType w:val="multilevel"/>
    <w:tmpl w:val="290C3E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82"/>
    <w:rsid w:val="000A1B02"/>
    <w:rsid w:val="00542C9C"/>
    <w:rsid w:val="00BF5B13"/>
    <w:rsid w:val="00EA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."/>
  <w:listSeparator w:val=","/>
  <w14:docId w14:val="34F2587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Syed Mohd Afiq Syed Abdul Rahman</cp:lastModifiedBy>
  <cp:revision>4</cp:revision>
  <dcterms:created xsi:type="dcterms:W3CDTF">2018-12-09T12:02:00Z</dcterms:created>
  <dcterms:modified xsi:type="dcterms:W3CDTF">2018-12-10T12:38:00Z</dcterms:modified>
</cp:coreProperties>
</file>