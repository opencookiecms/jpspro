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0" w:right="-56"/>
      </w:pPr>
      <w:r>
        <w:rPr>
          <w:rFonts w:cs="Arial" w:hAnsi="Arial" w:eastAsia="Arial" w:ascii="Arial"/>
          <w:w w:val="99"/>
          <w:position w:val="-1"/>
          <w:sz w:val="24"/>
          <w:szCs w:val="24"/>
        </w:rPr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  <w:u w:val="single" w:color="000000"/>
        </w:rPr>
        <w:t>H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  <w:t>G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  <w:u w:val="single" w:color="000000"/>
        </w:rPr>
        <w:t>AN</w:t>
      </w:r>
      <w:r>
        <w:rPr>
          <w:rFonts w:cs="Arial" w:hAnsi="Arial" w:eastAsia="Arial" w:ascii="Arial"/>
          <w:spacing w:val="58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-41" w:right="-41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UNTUK</w:t>
      </w:r>
      <w:r>
        <w:rPr>
          <w:rFonts w:cs="Arial" w:hAnsi="Arial" w:eastAsia="Arial" w:ascii="Arial"/>
          <w:spacing w:val="-7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I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spacing w:val="-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M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-10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P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RMU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N</w:t>
      </w:r>
      <w:r>
        <w:rPr>
          <w:rFonts w:cs="Arial" w:hAnsi="Arial" w:eastAsia="Arial" w:ascii="Arial"/>
          <w:spacing w:val="-15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1"/>
          <w:w w:val="99"/>
          <w:sz w:val="28"/>
          <w:szCs w:val="28"/>
        </w:rPr>
        <w:t>P</w:t>
      </w:r>
      <w:r>
        <w:rPr>
          <w:rFonts w:cs="Arial" w:hAnsi="Arial" w:eastAsia="Arial" w:ascii="Arial"/>
          <w:spacing w:val="0"/>
          <w:w w:val="99"/>
          <w:sz w:val="28"/>
          <w:szCs w:val="28"/>
        </w:rPr>
        <w:t>R</w:t>
      </w:r>
      <w:r>
        <w:rPr>
          <w:rFonts w:cs="Arial" w:hAnsi="Arial" w:eastAsia="Arial" w:ascii="Arial"/>
          <w:spacing w:val="1"/>
          <w:w w:val="99"/>
          <w:sz w:val="28"/>
          <w:szCs w:val="28"/>
        </w:rPr>
        <w:t>O</w:t>
      </w:r>
      <w:r>
        <w:rPr>
          <w:rFonts w:cs="Arial" w:hAnsi="Arial" w:eastAsia="Arial" w:ascii="Arial"/>
          <w:spacing w:val="2"/>
          <w:w w:val="99"/>
          <w:sz w:val="28"/>
          <w:szCs w:val="28"/>
        </w:rPr>
        <w:t>J</w:t>
      </w:r>
      <w:r>
        <w:rPr>
          <w:rFonts w:cs="Arial" w:hAnsi="Arial" w:eastAsia="Arial" w:ascii="Arial"/>
          <w:spacing w:val="1"/>
          <w:w w:val="99"/>
          <w:sz w:val="28"/>
          <w:szCs w:val="28"/>
        </w:rPr>
        <w:t>E</w:t>
      </w:r>
      <w:r>
        <w:rPr>
          <w:rFonts w:cs="Arial" w:hAnsi="Arial" w:eastAsia="Arial" w:ascii="Arial"/>
          <w:spacing w:val="0"/>
          <w:w w:val="99"/>
          <w:sz w:val="28"/>
          <w:szCs w:val="28"/>
        </w:rPr>
        <w:t>K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35"/>
        <w:ind w:left="1072" w:right="1068"/>
      </w:pPr>
      <w:r>
        <w:pict>
          <v:group style="position:absolute;margin-left:213.002pt;margin-top:69.74pt;width:253.824pt;height:0.195856pt;mso-position-horizontal-relative:page;mso-position-vertical-relative:paragraph;z-index:-857" coordorigin="4260,1395" coordsize="5076,4">
            <v:shape style="position:absolute;left:4262;top:1397;width:30;height:0" coordorigin="4262,1397" coordsize="30,0" path="m4262,1397l4292,1397e" filled="f" stroked="t" strokeweight="0.195856pt" strokecolor="#000000">
              <v:path arrowok="t"/>
            </v:shape>
            <v:shape style="position:absolute;left:4322;top:1397;width:30;height:0" coordorigin="4322,1397" coordsize="30,0" path="m4322,1397l4352,1397e" filled="f" stroked="t" strokeweight="0.195856pt" strokecolor="#000000">
              <v:path arrowok="t"/>
            </v:shape>
            <v:shape style="position:absolute;left:4382;top:1397;width:30;height:0" coordorigin="4382,1397" coordsize="30,0" path="m4382,1397l4412,1397e" filled="f" stroked="t" strokeweight="0.195856pt" strokecolor="#000000">
              <v:path arrowok="t"/>
            </v:shape>
            <v:shape style="position:absolute;left:4442;top:1397;width:30;height:0" coordorigin="4442,1397" coordsize="30,0" path="m4442,1397l4472,1397e" filled="f" stroked="t" strokeweight="0.195856pt" strokecolor="#000000">
              <v:path arrowok="t"/>
            </v:shape>
            <v:shape style="position:absolute;left:4502;top:1397;width:30;height:0" coordorigin="4502,1397" coordsize="30,0" path="m4502,1397l4532,1397e" filled="f" stroked="t" strokeweight="0.195856pt" strokecolor="#000000">
              <v:path arrowok="t"/>
            </v:shape>
            <v:shape style="position:absolute;left:4562;top:1397;width:30;height:0" coordorigin="4562,1397" coordsize="30,0" path="m4562,1397l4592,1397e" filled="f" stroked="t" strokeweight="0.195856pt" strokecolor="#000000">
              <v:path arrowok="t"/>
            </v:shape>
            <v:shape style="position:absolute;left:4622;top:1397;width:30;height:0" coordorigin="4622,1397" coordsize="30,0" path="m4622,1397l4652,1397e" filled="f" stroked="t" strokeweight="0.195856pt" strokecolor="#000000">
              <v:path arrowok="t"/>
            </v:shape>
            <v:shape style="position:absolute;left:4682;top:1397;width:30;height:0" coordorigin="4682,1397" coordsize="30,0" path="m4682,1397l4712,1397e" filled="f" stroked="t" strokeweight="0.195856pt" strokecolor="#000000">
              <v:path arrowok="t"/>
            </v:shape>
            <v:shape style="position:absolute;left:4742;top:1397;width:30;height:0" coordorigin="4742,1397" coordsize="30,0" path="m4742,1397l4772,1397e" filled="f" stroked="t" strokeweight="0.195856pt" strokecolor="#000000">
              <v:path arrowok="t"/>
            </v:shape>
            <v:shape style="position:absolute;left:4802;top:1397;width:30;height:0" coordorigin="4802,1397" coordsize="30,0" path="m4802,1397l4832,1397e" filled="f" stroked="t" strokeweight="0.195856pt" strokecolor="#000000">
              <v:path arrowok="t"/>
            </v:shape>
            <v:shape style="position:absolute;left:4862;top:1397;width:30;height:0" coordorigin="4862,1397" coordsize="30,0" path="m4862,1397l4892,1397e" filled="f" stroked="t" strokeweight="0.195856pt" strokecolor="#000000">
              <v:path arrowok="t"/>
            </v:shape>
            <v:shape style="position:absolute;left:4922;top:1397;width:30;height:0" coordorigin="4922,1397" coordsize="30,0" path="m4922,1397l4952,1397e" filled="f" stroked="t" strokeweight="0.195856pt" strokecolor="#000000">
              <v:path arrowok="t"/>
            </v:shape>
            <v:shape style="position:absolute;left:4982;top:1397;width:30;height:0" coordorigin="4982,1397" coordsize="30,0" path="m4982,1397l5012,1397e" filled="f" stroked="t" strokeweight="0.195856pt" strokecolor="#000000">
              <v:path arrowok="t"/>
            </v:shape>
            <v:shape style="position:absolute;left:5042;top:1397;width:30;height:0" coordorigin="5042,1397" coordsize="30,0" path="m5042,1397l5072,1397e" filled="f" stroked="t" strokeweight="0.195856pt" strokecolor="#000000">
              <v:path arrowok="t"/>
            </v:shape>
            <v:shape style="position:absolute;left:5102;top:1397;width:30;height:0" coordorigin="5102,1397" coordsize="30,0" path="m5102,1397l5132,1397e" filled="f" stroked="t" strokeweight="0.195856pt" strokecolor="#000000">
              <v:path arrowok="t"/>
            </v:shape>
            <v:shape style="position:absolute;left:5162;top:1397;width:30;height:0" coordorigin="5162,1397" coordsize="30,0" path="m5162,1397l5192,1397e" filled="f" stroked="t" strokeweight="0.195856pt" strokecolor="#000000">
              <v:path arrowok="t"/>
            </v:shape>
            <v:shape style="position:absolute;left:5222;top:1397;width:30;height:0" coordorigin="5222,1397" coordsize="30,0" path="m5222,1397l5252,1397e" filled="f" stroked="t" strokeweight="0.195856pt" strokecolor="#000000">
              <v:path arrowok="t"/>
            </v:shape>
            <v:shape style="position:absolute;left:5283;top:1397;width:30;height:0" coordorigin="5283,1397" coordsize="30,0" path="m5283,1397l5313,1397e" filled="f" stroked="t" strokeweight="0.195856pt" strokecolor="#000000">
              <v:path arrowok="t"/>
            </v:shape>
            <v:shape style="position:absolute;left:5343;top:1397;width:30;height:0" coordorigin="5343,1397" coordsize="30,0" path="m5343,1397l5373,1397e" filled="f" stroked="t" strokeweight="0.195856pt" strokecolor="#000000">
              <v:path arrowok="t"/>
            </v:shape>
            <v:shape style="position:absolute;left:5403;top:1397;width:30;height:0" coordorigin="5403,1397" coordsize="30,0" path="m5403,1397l5433,1397e" filled="f" stroked="t" strokeweight="0.195856pt" strokecolor="#000000">
              <v:path arrowok="t"/>
            </v:shape>
            <v:shape style="position:absolute;left:5463;top:1397;width:30;height:0" coordorigin="5463,1397" coordsize="30,0" path="m5463,1397l5493,1397e" filled="f" stroked="t" strokeweight="0.195856pt" strokecolor="#000000">
              <v:path arrowok="t"/>
            </v:shape>
            <v:shape style="position:absolute;left:5523;top:1397;width:30;height:0" coordorigin="5523,1397" coordsize="30,0" path="m5523,1397l5553,1397e" filled="f" stroked="t" strokeweight="0.195856pt" strokecolor="#000000">
              <v:path arrowok="t"/>
            </v:shape>
            <v:shape style="position:absolute;left:5583;top:1397;width:30;height:0" coordorigin="5583,1397" coordsize="30,0" path="m5583,1397l5613,1397e" filled="f" stroked="t" strokeweight="0.195856pt" strokecolor="#000000">
              <v:path arrowok="t"/>
            </v:shape>
            <v:shape style="position:absolute;left:5643;top:1397;width:30;height:0" coordorigin="5643,1397" coordsize="30,0" path="m5643,1397l5673,1397e" filled="f" stroked="t" strokeweight="0.195856pt" strokecolor="#000000">
              <v:path arrowok="t"/>
            </v:shape>
            <v:shape style="position:absolute;left:5703;top:1397;width:30;height:0" coordorigin="5703,1397" coordsize="30,0" path="m5703,1397l5733,1397e" filled="f" stroked="t" strokeweight="0.195856pt" strokecolor="#000000">
              <v:path arrowok="t"/>
            </v:shape>
            <v:shape style="position:absolute;left:5763;top:1397;width:30;height:0" coordorigin="5763,1397" coordsize="30,0" path="m5763,1397l5793,1397e" filled="f" stroked="t" strokeweight="0.195856pt" strokecolor="#000000">
              <v:path arrowok="t"/>
            </v:shape>
            <v:shape style="position:absolute;left:5823;top:1397;width:30;height:0" coordorigin="5823,1397" coordsize="30,0" path="m5823,1397l5853,1397e" filled="f" stroked="t" strokeweight="0.195856pt" strokecolor="#000000">
              <v:path arrowok="t"/>
            </v:shape>
            <v:shape style="position:absolute;left:5883;top:1397;width:30;height:0" coordorigin="5883,1397" coordsize="30,0" path="m5883,1397l5913,1397e" filled="f" stroked="t" strokeweight="0.195856pt" strokecolor="#000000">
              <v:path arrowok="t"/>
            </v:shape>
            <v:shape style="position:absolute;left:5943;top:1397;width:30;height:0" coordorigin="5943,1397" coordsize="30,0" path="m5943,1397l5973,1397e" filled="f" stroked="t" strokeweight="0.195856pt" strokecolor="#000000">
              <v:path arrowok="t"/>
            </v:shape>
            <v:shape style="position:absolute;left:6003;top:1397;width:30;height:0" coordorigin="6003,1397" coordsize="30,0" path="m6003,1397l6033,1397e" filled="f" stroked="t" strokeweight="0.195856pt" strokecolor="#000000">
              <v:path arrowok="t"/>
            </v:shape>
            <v:shape style="position:absolute;left:6063;top:1397;width:30;height:0" coordorigin="6063,1397" coordsize="30,0" path="m6063,1397l6093,1397e" filled="f" stroked="t" strokeweight="0.195856pt" strokecolor="#000000">
              <v:path arrowok="t"/>
            </v:shape>
            <v:shape style="position:absolute;left:6123;top:1397;width:30;height:0" coordorigin="6123,1397" coordsize="30,0" path="m6123,1397l6153,1397e" filled="f" stroked="t" strokeweight="0.195856pt" strokecolor="#000000">
              <v:path arrowok="t"/>
            </v:shape>
            <v:shape style="position:absolute;left:6183;top:1397;width:30;height:0" coordorigin="6183,1397" coordsize="30,0" path="m6183,1397l6213,1397e" filled="f" stroked="t" strokeweight="0.195856pt" strokecolor="#000000">
              <v:path arrowok="t"/>
            </v:shape>
            <v:shape style="position:absolute;left:6243;top:1397;width:30;height:0" coordorigin="6243,1397" coordsize="30,0" path="m6243,1397l6273,1397e" filled="f" stroked="t" strokeweight="0.195856pt" strokecolor="#000000">
              <v:path arrowok="t"/>
            </v:shape>
            <v:shape style="position:absolute;left:6303;top:1397;width:30;height:0" coordorigin="6303,1397" coordsize="30,0" path="m6303,1397l6333,1397e" filled="f" stroked="t" strokeweight="0.195856pt" strokecolor="#000000">
              <v:path arrowok="t"/>
            </v:shape>
            <v:shape style="position:absolute;left:6363;top:1397;width:30;height:0" coordorigin="6363,1397" coordsize="30,0" path="m6363,1397l6393,1397e" filled="f" stroked="t" strokeweight="0.195856pt" strokecolor="#000000">
              <v:path arrowok="t"/>
            </v:shape>
            <v:shape style="position:absolute;left:6423;top:1397;width:30;height:0" coordorigin="6423,1397" coordsize="30,0" path="m6423,1397l6453,1397e" filled="f" stroked="t" strokeweight="0.195856pt" strokecolor="#000000">
              <v:path arrowok="t"/>
            </v:shape>
            <v:shape style="position:absolute;left:6483;top:1397;width:30;height:0" coordorigin="6483,1397" coordsize="30,0" path="m6483,1397l6513,1397e" filled="f" stroked="t" strokeweight="0.195856pt" strokecolor="#000000">
              <v:path arrowok="t"/>
            </v:shape>
            <v:shape style="position:absolute;left:6543;top:1397;width:30;height:0" coordorigin="6543,1397" coordsize="30,0" path="m6543,1397l6573,1397e" filled="f" stroked="t" strokeweight="0.195856pt" strokecolor="#000000">
              <v:path arrowok="t"/>
            </v:shape>
            <v:shape style="position:absolute;left:6603;top:1397;width:30;height:0" coordorigin="6603,1397" coordsize="30,0" path="m6603,1397l6633,1397e" filled="f" stroked="t" strokeweight="0.195856pt" strokecolor="#000000">
              <v:path arrowok="t"/>
            </v:shape>
            <v:shape style="position:absolute;left:6663;top:1397;width:30;height:0" coordorigin="6663,1397" coordsize="30,0" path="m6663,1397l6693,1397e" filled="f" stroked="t" strokeweight="0.195856pt" strokecolor="#000000">
              <v:path arrowok="t"/>
            </v:shape>
            <v:shape style="position:absolute;left:6723;top:1397;width:30;height:0" coordorigin="6723,1397" coordsize="30,0" path="m6723,1397l6753,1397e" filled="f" stroked="t" strokeweight="0.195856pt" strokecolor="#000000">
              <v:path arrowok="t"/>
            </v:shape>
            <v:shape style="position:absolute;left:6783;top:1397;width:30;height:0" coordorigin="6783,1397" coordsize="30,0" path="m6783,1397l6813,1397e" filled="f" stroked="t" strokeweight="0.195856pt" strokecolor="#000000">
              <v:path arrowok="t"/>
            </v:shape>
            <v:shape style="position:absolute;left:6843;top:1397;width:30;height:0" coordorigin="6843,1397" coordsize="30,0" path="m6843,1397l6873,1397e" filled="f" stroked="t" strokeweight="0.195856pt" strokecolor="#000000">
              <v:path arrowok="t"/>
            </v:shape>
            <v:shape style="position:absolute;left:6903;top:1397;width:30;height:0" coordorigin="6903,1397" coordsize="30,0" path="m6903,1397l6933,1397e" filled="f" stroked="t" strokeweight="0.195856pt" strokecolor="#000000">
              <v:path arrowok="t"/>
            </v:shape>
            <v:shape style="position:absolute;left:6963;top:1397;width:30;height:0" coordorigin="6963,1397" coordsize="30,0" path="m6963,1397l6993,1397e" filled="f" stroked="t" strokeweight="0.195856pt" strokecolor="#000000">
              <v:path arrowok="t"/>
            </v:shape>
            <v:shape style="position:absolute;left:7023;top:1397;width:30;height:0" coordorigin="7023,1397" coordsize="30,0" path="m7023,1397l7053,1397e" filled="f" stroked="t" strokeweight="0.195856pt" strokecolor="#000000">
              <v:path arrowok="t"/>
            </v:shape>
            <v:shape style="position:absolute;left:7083;top:1397;width:30;height:0" coordorigin="7083,1397" coordsize="30,0" path="m7083,1397l7113,1397e" filled="f" stroked="t" strokeweight="0.195856pt" strokecolor="#000000">
              <v:path arrowok="t"/>
            </v:shape>
            <v:shape style="position:absolute;left:7143;top:1397;width:30;height:0" coordorigin="7143,1397" coordsize="30,0" path="m7143,1397l7173,1397e" filled="f" stroked="t" strokeweight="0.195856pt" strokecolor="#000000">
              <v:path arrowok="t"/>
            </v:shape>
            <v:shape style="position:absolute;left:7203;top:1397;width:30;height:0" coordorigin="7203,1397" coordsize="30,0" path="m7203,1397l7233,1397e" filled="f" stroked="t" strokeweight="0.195856pt" strokecolor="#000000">
              <v:path arrowok="t"/>
            </v:shape>
            <v:shape style="position:absolute;left:7264;top:1397;width:30;height:0" coordorigin="7264,1397" coordsize="30,0" path="m7264,1397l7294,1397e" filled="f" stroked="t" strokeweight="0.195856pt" strokecolor="#000000">
              <v:path arrowok="t"/>
            </v:shape>
            <v:shape style="position:absolute;left:7324;top:1397;width:30;height:0" coordorigin="7324,1397" coordsize="30,0" path="m7324,1397l7354,1397e" filled="f" stroked="t" strokeweight="0.195856pt" strokecolor="#000000">
              <v:path arrowok="t"/>
            </v:shape>
            <v:shape style="position:absolute;left:7384;top:1397;width:30;height:0" coordorigin="7384,1397" coordsize="30,0" path="m7384,1397l7414,1397e" filled="f" stroked="t" strokeweight="0.195856pt" strokecolor="#000000">
              <v:path arrowok="t"/>
            </v:shape>
            <v:shape style="position:absolute;left:7444;top:1397;width:30;height:0" coordorigin="7444,1397" coordsize="30,0" path="m7444,1397l7474,1397e" filled="f" stroked="t" strokeweight="0.195856pt" strokecolor="#000000">
              <v:path arrowok="t"/>
            </v:shape>
            <v:shape style="position:absolute;left:7504;top:1397;width:30;height:0" coordorigin="7504,1397" coordsize="30,0" path="m7504,1397l7534,1397e" filled="f" stroked="t" strokeweight="0.195856pt" strokecolor="#000000">
              <v:path arrowok="t"/>
            </v:shape>
            <v:shape style="position:absolute;left:7564;top:1397;width:30;height:0" coordorigin="7564,1397" coordsize="30,0" path="m7564,1397l7594,1397e" filled="f" stroked="t" strokeweight="0.195856pt" strokecolor="#000000">
              <v:path arrowok="t"/>
            </v:shape>
            <v:shape style="position:absolute;left:7624;top:1397;width:30;height:0" coordorigin="7624,1397" coordsize="30,0" path="m7624,1397l7654,1397e" filled="f" stroked="t" strokeweight="0.195856pt" strokecolor="#000000">
              <v:path arrowok="t"/>
            </v:shape>
            <v:shape style="position:absolute;left:7684;top:1397;width:30;height:0" coordorigin="7684,1397" coordsize="30,0" path="m7684,1397l7714,1397e" filled="f" stroked="t" strokeweight="0.195856pt" strokecolor="#000000">
              <v:path arrowok="t"/>
            </v:shape>
            <v:shape style="position:absolute;left:7744;top:1397;width:30;height:0" coordorigin="7744,1397" coordsize="30,0" path="m7744,1397l7774,1397e" filled="f" stroked="t" strokeweight="0.195856pt" strokecolor="#000000">
              <v:path arrowok="t"/>
            </v:shape>
            <v:shape style="position:absolute;left:7804;top:1397;width:30;height:0" coordorigin="7804,1397" coordsize="30,0" path="m7804,1397l7834,1397e" filled="f" stroked="t" strokeweight="0.195856pt" strokecolor="#000000">
              <v:path arrowok="t"/>
            </v:shape>
            <v:shape style="position:absolute;left:7864;top:1397;width:30;height:0" coordorigin="7864,1397" coordsize="30,0" path="m7864,1397l7894,1397e" filled="f" stroked="t" strokeweight="0.195856pt" strokecolor="#000000">
              <v:path arrowok="t"/>
            </v:shape>
            <v:shape style="position:absolute;left:7924;top:1397;width:30;height:0" coordorigin="7924,1397" coordsize="30,0" path="m7924,1397l7954,1397e" filled="f" stroked="t" strokeweight="0.195856pt" strokecolor="#000000">
              <v:path arrowok="t"/>
            </v:shape>
            <v:shape style="position:absolute;left:7984;top:1397;width:30;height:0" coordorigin="7984,1397" coordsize="30,0" path="m7984,1397l8014,1397e" filled="f" stroked="t" strokeweight="0.195856pt" strokecolor="#000000">
              <v:path arrowok="t"/>
            </v:shape>
            <v:shape style="position:absolute;left:8044;top:1397;width:30;height:0" coordorigin="8044,1397" coordsize="30,0" path="m8044,1397l8074,1397e" filled="f" stroked="t" strokeweight="0.195856pt" strokecolor="#000000">
              <v:path arrowok="t"/>
            </v:shape>
            <v:shape style="position:absolute;left:8104;top:1397;width:30;height:0" coordorigin="8104,1397" coordsize="30,0" path="m8104,1397l8134,1397e" filled="f" stroked="t" strokeweight="0.195856pt" strokecolor="#000000">
              <v:path arrowok="t"/>
            </v:shape>
            <v:shape style="position:absolute;left:8164;top:1397;width:30;height:0" coordorigin="8164,1397" coordsize="30,0" path="m8164,1397l8194,1397e" filled="f" stroked="t" strokeweight="0.195856pt" strokecolor="#000000">
              <v:path arrowok="t"/>
            </v:shape>
            <v:shape style="position:absolute;left:8224;top:1397;width:30;height:0" coordorigin="8224,1397" coordsize="30,0" path="m8224,1397l8254,1397e" filled="f" stroked="t" strokeweight="0.195856pt" strokecolor="#000000">
              <v:path arrowok="t"/>
            </v:shape>
            <v:shape style="position:absolute;left:8284;top:1397;width:30;height:0" coordorigin="8284,1397" coordsize="30,0" path="m8284,1397l8314,1397e" filled="f" stroked="t" strokeweight="0.195856pt" strokecolor="#000000">
              <v:path arrowok="t"/>
            </v:shape>
            <v:shape style="position:absolute;left:8344;top:1397;width:30;height:0" coordorigin="8344,1397" coordsize="30,0" path="m8344,1397l8374,1397e" filled="f" stroked="t" strokeweight="0.195856pt" strokecolor="#000000">
              <v:path arrowok="t"/>
            </v:shape>
            <v:shape style="position:absolute;left:8404;top:1397;width:30;height:0" coordorigin="8404,1397" coordsize="30,0" path="m8404,1397l8434,1397e" filled="f" stroked="t" strokeweight="0.195856pt" strokecolor="#000000">
              <v:path arrowok="t"/>
            </v:shape>
            <v:shape style="position:absolute;left:8464;top:1397;width:30;height:0" coordorigin="8464,1397" coordsize="30,0" path="m8464,1397l8494,1397e" filled="f" stroked="t" strokeweight="0.195856pt" strokecolor="#000000">
              <v:path arrowok="t"/>
            </v:shape>
            <v:shape style="position:absolute;left:8524;top:1397;width:30;height:0" coordorigin="8524,1397" coordsize="30,0" path="m8524,1397l8554,1397e" filled="f" stroked="t" strokeweight="0.195856pt" strokecolor="#000000">
              <v:path arrowok="t"/>
            </v:shape>
            <v:shape style="position:absolute;left:8584;top:1397;width:30;height:0" coordorigin="8584,1397" coordsize="30,0" path="m8584,1397l8614,1397e" filled="f" stroked="t" strokeweight="0.195856pt" strokecolor="#000000">
              <v:path arrowok="t"/>
            </v:shape>
            <v:shape style="position:absolute;left:8644;top:1397;width:30;height:0" coordorigin="8644,1397" coordsize="30,0" path="m8644,1397l8674,1397e" filled="f" stroked="t" strokeweight="0.195856pt" strokecolor="#000000">
              <v:path arrowok="t"/>
            </v:shape>
            <v:shape style="position:absolute;left:8704;top:1397;width:30;height:0" coordorigin="8704,1397" coordsize="30,0" path="m8704,1397l8734,1397e" filled="f" stroked="t" strokeweight="0.195856pt" strokecolor="#000000">
              <v:path arrowok="t"/>
            </v:shape>
            <v:shape style="position:absolute;left:8764;top:1397;width:30;height:0" coordorigin="8764,1397" coordsize="30,0" path="m8764,1397l8794,1397e" filled="f" stroked="t" strokeweight="0.195856pt" strokecolor="#000000">
              <v:path arrowok="t"/>
            </v:shape>
            <v:shape style="position:absolute;left:8824;top:1397;width:30;height:0" coordorigin="8824,1397" coordsize="30,0" path="m8824,1397l8854,1397e" filled="f" stroked="t" strokeweight="0.195856pt" strokecolor="#000000">
              <v:path arrowok="t"/>
            </v:shape>
            <v:shape style="position:absolute;left:8884;top:1397;width:30;height:0" coordorigin="8884,1397" coordsize="30,0" path="m8884,1397l8914,1397e" filled="f" stroked="t" strokeweight="0.195856pt" strokecolor="#000000">
              <v:path arrowok="t"/>
            </v:shape>
            <v:shape style="position:absolute;left:8944;top:1397;width:30;height:0" coordorigin="8944,1397" coordsize="30,0" path="m8944,1397l8974,1397e" filled="f" stroked="t" strokeweight="0.195856pt" strokecolor="#000000">
              <v:path arrowok="t"/>
            </v:shape>
            <v:shape style="position:absolute;left:9004;top:1397;width:30;height:0" coordorigin="9004,1397" coordsize="30,0" path="m9004,1397l9034,1397e" filled="f" stroked="t" strokeweight="0.195856pt" strokecolor="#000000">
              <v:path arrowok="t"/>
            </v:shape>
            <v:shape style="position:absolute;left:9064;top:1397;width:30;height:0" coordorigin="9064,1397" coordsize="30,0" path="m9064,1397l9094,1397e" filled="f" stroked="t" strokeweight="0.195856pt" strokecolor="#000000">
              <v:path arrowok="t"/>
            </v:shape>
            <v:shape style="position:absolute;left:9124;top:1397;width:30;height:0" coordorigin="9124,1397" coordsize="30,0" path="m9124,1397l9154,1397e" filled="f" stroked="t" strokeweight="0.195856pt" strokecolor="#000000">
              <v:path arrowok="t"/>
            </v:shape>
            <v:shape style="position:absolute;left:9184;top:1397;width:30;height:0" coordorigin="9184,1397" coordsize="30,0" path="m9184,1397l9214,1397e" filled="f" stroked="t" strokeweight="0.195856pt" strokecolor="#000000">
              <v:path arrowok="t"/>
            </v:shape>
            <v:shape style="position:absolute;left:9245;top:1397;width:30;height:0" coordorigin="9245,1397" coordsize="30,0" path="m9245,1397l9275,1397e" filled="f" stroked="t" strokeweight="0.195856pt" strokecolor="#000000">
              <v:path arrowok="t"/>
            </v:shape>
            <v:shape style="position:absolute;left:9305;top:1397;width:30;height:0" coordorigin="9305,1397" coordsize="30,0" path="m9305,1397l9335,1397e" filled="f" stroked="t" strokeweight="0.195856pt" strokecolor="#000000">
              <v:path arrowok="t"/>
            </v:shape>
            <w10:wrap type="none"/>
          </v:group>
        </w:pict>
      </w:r>
      <w:r>
        <w:pict>
          <v:group style="position:absolute;margin-left:212.978pt;margin-top:93.6521pt;width:253.872pt;height:0.24377pt;mso-position-horizontal-relative:page;mso-position-vertical-relative:paragraph;z-index:-856" coordorigin="4260,1873" coordsize="5077,5">
            <v:shape style="position:absolute;left:4262;top:1875;width:30;height:0" coordorigin="4262,1875" coordsize="30,0" path="m4262,1875l4292,1875e" filled="f" stroked="t" strokeweight="0.24377pt" strokecolor="#000000">
              <v:path arrowok="t"/>
            </v:shape>
            <v:shape style="position:absolute;left:4322;top:1875;width:30;height:0" coordorigin="4322,1875" coordsize="30,0" path="m4322,1875l4352,1875e" filled="f" stroked="t" strokeweight="0.24377pt" strokecolor="#000000">
              <v:path arrowok="t"/>
            </v:shape>
            <v:shape style="position:absolute;left:4382;top:1875;width:30;height:0" coordorigin="4382,1875" coordsize="30,0" path="m4382,1875l4412,1875e" filled="f" stroked="t" strokeweight="0.24377pt" strokecolor="#000000">
              <v:path arrowok="t"/>
            </v:shape>
            <v:shape style="position:absolute;left:4442;top:1875;width:30;height:0" coordorigin="4442,1875" coordsize="30,0" path="m4442,1875l4472,1875e" filled="f" stroked="t" strokeweight="0.24377pt" strokecolor="#000000">
              <v:path arrowok="t"/>
            </v:shape>
            <v:shape style="position:absolute;left:4502;top:1875;width:30;height:0" coordorigin="4502,1875" coordsize="30,0" path="m4502,1875l4532,1875e" filled="f" stroked="t" strokeweight="0.24377pt" strokecolor="#000000">
              <v:path arrowok="t"/>
            </v:shape>
            <v:shape style="position:absolute;left:4562;top:1875;width:30;height:0" coordorigin="4562,1875" coordsize="30,0" path="m4562,1875l4592,1875e" filled="f" stroked="t" strokeweight="0.24377pt" strokecolor="#000000">
              <v:path arrowok="t"/>
            </v:shape>
            <v:shape style="position:absolute;left:4622;top:1875;width:30;height:0" coordorigin="4622,1875" coordsize="30,0" path="m4622,1875l4652,1875e" filled="f" stroked="t" strokeweight="0.24377pt" strokecolor="#000000">
              <v:path arrowok="t"/>
            </v:shape>
            <v:shape style="position:absolute;left:4682;top:1875;width:30;height:0" coordorigin="4682,1875" coordsize="30,0" path="m4682,1875l4712,1875e" filled="f" stroked="t" strokeweight="0.24377pt" strokecolor="#000000">
              <v:path arrowok="t"/>
            </v:shape>
            <v:shape style="position:absolute;left:4742;top:1875;width:30;height:0" coordorigin="4742,1875" coordsize="30,0" path="m4742,1875l4772,1875e" filled="f" stroked="t" strokeweight="0.24377pt" strokecolor="#000000">
              <v:path arrowok="t"/>
            </v:shape>
            <v:shape style="position:absolute;left:4802;top:1875;width:30;height:0" coordorigin="4802,1875" coordsize="30,0" path="m4802,1875l4832,1875e" filled="f" stroked="t" strokeweight="0.24377pt" strokecolor="#000000">
              <v:path arrowok="t"/>
            </v:shape>
            <v:shape style="position:absolute;left:4862;top:1875;width:30;height:0" coordorigin="4862,1875" coordsize="30,0" path="m4862,1875l4892,1875e" filled="f" stroked="t" strokeweight="0.24377pt" strokecolor="#000000">
              <v:path arrowok="t"/>
            </v:shape>
            <v:shape style="position:absolute;left:4922;top:1875;width:30;height:0" coordorigin="4922,1875" coordsize="30,0" path="m4922,1875l4952,1875e" filled="f" stroked="t" strokeweight="0.24377pt" strokecolor="#000000">
              <v:path arrowok="t"/>
            </v:shape>
            <v:shape style="position:absolute;left:4982;top:1875;width:30;height:0" coordorigin="4982,1875" coordsize="30,0" path="m4982,1875l5012,1875e" filled="f" stroked="t" strokeweight="0.24377pt" strokecolor="#000000">
              <v:path arrowok="t"/>
            </v:shape>
            <v:shape style="position:absolute;left:5042;top:1875;width:30;height:0" coordorigin="5042,1875" coordsize="30,0" path="m5042,1875l5072,1875e" filled="f" stroked="t" strokeweight="0.24377pt" strokecolor="#000000">
              <v:path arrowok="t"/>
            </v:shape>
            <v:shape style="position:absolute;left:5102;top:1875;width:30;height:0" coordorigin="5102,1875" coordsize="30,0" path="m5102,1875l5132,1875e" filled="f" stroked="t" strokeweight="0.24377pt" strokecolor="#000000">
              <v:path arrowok="t"/>
            </v:shape>
            <v:shape style="position:absolute;left:5162;top:1875;width:30;height:0" coordorigin="5162,1875" coordsize="30,0" path="m5162,1875l5192,1875e" filled="f" stroked="t" strokeweight="0.24377pt" strokecolor="#000000">
              <v:path arrowok="t"/>
            </v:shape>
            <v:shape style="position:absolute;left:5222;top:1875;width:30;height:0" coordorigin="5222,1875" coordsize="30,0" path="m5222,1875l5252,1875e" filled="f" stroked="t" strokeweight="0.24377pt" strokecolor="#000000">
              <v:path arrowok="t"/>
            </v:shape>
            <v:shape style="position:absolute;left:5283;top:1875;width:30;height:0" coordorigin="5283,1875" coordsize="30,0" path="m5283,1875l5313,1875e" filled="f" stroked="t" strokeweight="0.24377pt" strokecolor="#000000">
              <v:path arrowok="t"/>
            </v:shape>
            <v:shape style="position:absolute;left:5343;top:1875;width:30;height:0" coordorigin="5343,1875" coordsize="30,0" path="m5343,1875l5373,1875e" filled="f" stroked="t" strokeweight="0.24377pt" strokecolor="#000000">
              <v:path arrowok="t"/>
            </v:shape>
            <v:shape style="position:absolute;left:5403;top:1875;width:30;height:0" coordorigin="5403,1875" coordsize="30,0" path="m5403,1875l5433,1875e" filled="f" stroked="t" strokeweight="0.24377pt" strokecolor="#000000">
              <v:path arrowok="t"/>
            </v:shape>
            <v:shape style="position:absolute;left:5463;top:1875;width:30;height:0" coordorigin="5463,1875" coordsize="30,0" path="m5463,1875l5493,1875e" filled="f" stroked="t" strokeweight="0.24377pt" strokecolor="#000000">
              <v:path arrowok="t"/>
            </v:shape>
            <v:shape style="position:absolute;left:5523;top:1875;width:30;height:0" coordorigin="5523,1875" coordsize="30,0" path="m5523,1875l5553,1875e" filled="f" stroked="t" strokeweight="0.24377pt" strokecolor="#000000">
              <v:path arrowok="t"/>
            </v:shape>
            <v:shape style="position:absolute;left:5583;top:1875;width:30;height:0" coordorigin="5583,1875" coordsize="30,0" path="m5583,1875l5613,1875e" filled="f" stroked="t" strokeweight="0.24377pt" strokecolor="#000000">
              <v:path arrowok="t"/>
            </v:shape>
            <v:shape style="position:absolute;left:5643;top:1875;width:30;height:0" coordorigin="5643,1875" coordsize="30,0" path="m5643,1875l5673,1875e" filled="f" stroked="t" strokeweight="0.24377pt" strokecolor="#000000">
              <v:path arrowok="t"/>
            </v:shape>
            <v:shape style="position:absolute;left:5703;top:1875;width:30;height:0" coordorigin="5703,1875" coordsize="30,0" path="m5703,1875l5733,1875e" filled="f" stroked="t" strokeweight="0.24377pt" strokecolor="#000000">
              <v:path arrowok="t"/>
            </v:shape>
            <v:shape style="position:absolute;left:5763;top:1875;width:30;height:0" coordorigin="5763,1875" coordsize="30,0" path="m5763,1875l5793,1875e" filled="f" stroked="t" strokeweight="0.24377pt" strokecolor="#000000">
              <v:path arrowok="t"/>
            </v:shape>
            <v:shape style="position:absolute;left:5823;top:1875;width:30;height:0" coordorigin="5823,1875" coordsize="30,0" path="m5823,1875l5853,1875e" filled="f" stroked="t" strokeweight="0.24377pt" strokecolor="#000000">
              <v:path arrowok="t"/>
            </v:shape>
            <v:shape style="position:absolute;left:5883;top:1875;width:30;height:0" coordorigin="5883,1875" coordsize="30,0" path="m5883,1875l5913,1875e" filled="f" stroked="t" strokeweight="0.24377pt" strokecolor="#000000">
              <v:path arrowok="t"/>
            </v:shape>
            <v:shape style="position:absolute;left:5943;top:1875;width:30;height:0" coordorigin="5943,1875" coordsize="30,0" path="m5943,1875l5973,1875e" filled="f" stroked="t" strokeweight="0.24377pt" strokecolor="#000000">
              <v:path arrowok="t"/>
            </v:shape>
            <v:shape style="position:absolute;left:6003;top:1875;width:30;height:0" coordorigin="6003,1875" coordsize="30,0" path="m6003,1875l6033,1875e" filled="f" stroked="t" strokeweight="0.24377pt" strokecolor="#000000">
              <v:path arrowok="t"/>
            </v:shape>
            <v:shape style="position:absolute;left:6063;top:1875;width:30;height:0" coordorigin="6063,1875" coordsize="30,0" path="m6063,1875l6093,1875e" filled="f" stroked="t" strokeweight="0.24377pt" strokecolor="#000000">
              <v:path arrowok="t"/>
            </v:shape>
            <v:shape style="position:absolute;left:6123;top:1875;width:30;height:0" coordorigin="6123,1875" coordsize="30,0" path="m6123,1875l6153,1875e" filled="f" stroked="t" strokeweight="0.24377pt" strokecolor="#000000">
              <v:path arrowok="t"/>
            </v:shape>
            <v:shape style="position:absolute;left:6183;top:1875;width:30;height:0" coordorigin="6183,1875" coordsize="30,0" path="m6183,1875l6213,1875e" filled="f" stroked="t" strokeweight="0.24377pt" strokecolor="#000000">
              <v:path arrowok="t"/>
            </v:shape>
            <v:shape style="position:absolute;left:6243;top:1875;width:30;height:0" coordorigin="6243,1875" coordsize="30,0" path="m6243,1875l6273,1875e" filled="f" stroked="t" strokeweight="0.24377pt" strokecolor="#000000">
              <v:path arrowok="t"/>
            </v:shape>
            <v:shape style="position:absolute;left:6303;top:1875;width:30;height:0" coordorigin="6303,1875" coordsize="30,0" path="m6303,1875l6333,1875e" filled="f" stroked="t" strokeweight="0.24377pt" strokecolor="#000000">
              <v:path arrowok="t"/>
            </v:shape>
            <v:shape style="position:absolute;left:6363;top:1875;width:30;height:0" coordorigin="6363,1875" coordsize="30,0" path="m6363,1875l6393,1875e" filled="f" stroked="t" strokeweight="0.24377pt" strokecolor="#000000">
              <v:path arrowok="t"/>
            </v:shape>
            <v:shape style="position:absolute;left:6423;top:1875;width:30;height:0" coordorigin="6423,1875" coordsize="30,0" path="m6423,1875l6453,1875e" filled="f" stroked="t" strokeweight="0.24377pt" strokecolor="#000000">
              <v:path arrowok="t"/>
            </v:shape>
            <v:shape style="position:absolute;left:6483;top:1875;width:30;height:0" coordorigin="6483,1875" coordsize="30,0" path="m6483,1875l6513,1875e" filled="f" stroked="t" strokeweight="0.24377pt" strokecolor="#000000">
              <v:path arrowok="t"/>
            </v:shape>
            <v:shape style="position:absolute;left:6543;top:1875;width:30;height:0" coordorigin="6543,1875" coordsize="30,0" path="m6543,1875l6573,1875e" filled="f" stroked="t" strokeweight="0.24377pt" strokecolor="#000000">
              <v:path arrowok="t"/>
            </v:shape>
            <v:shape style="position:absolute;left:6603;top:1875;width:30;height:0" coordorigin="6603,1875" coordsize="30,0" path="m6603,1875l6633,1875e" filled="f" stroked="t" strokeweight="0.24377pt" strokecolor="#000000">
              <v:path arrowok="t"/>
            </v:shape>
            <v:shape style="position:absolute;left:6663;top:1875;width:30;height:0" coordorigin="6663,1875" coordsize="30,0" path="m6663,1875l6693,1875e" filled="f" stroked="t" strokeweight="0.24377pt" strokecolor="#000000">
              <v:path arrowok="t"/>
            </v:shape>
            <v:shape style="position:absolute;left:6723;top:1875;width:30;height:0" coordorigin="6723,1875" coordsize="30,0" path="m6723,1875l6753,1875e" filled="f" stroked="t" strokeweight="0.24377pt" strokecolor="#000000">
              <v:path arrowok="t"/>
            </v:shape>
            <v:shape style="position:absolute;left:6783;top:1875;width:30;height:0" coordorigin="6783,1875" coordsize="30,0" path="m6783,1875l6813,1875e" filled="f" stroked="t" strokeweight="0.24377pt" strokecolor="#000000">
              <v:path arrowok="t"/>
            </v:shape>
            <v:shape style="position:absolute;left:6843;top:1875;width:30;height:0" coordorigin="6843,1875" coordsize="30,0" path="m6843,1875l6873,1875e" filled="f" stroked="t" strokeweight="0.24377pt" strokecolor="#000000">
              <v:path arrowok="t"/>
            </v:shape>
            <v:shape style="position:absolute;left:6903;top:1875;width:30;height:0" coordorigin="6903,1875" coordsize="30,0" path="m6903,1875l6933,1875e" filled="f" stroked="t" strokeweight="0.24377pt" strokecolor="#000000">
              <v:path arrowok="t"/>
            </v:shape>
            <v:shape style="position:absolute;left:6963;top:1875;width:30;height:0" coordorigin="6963,1875" coordsize="30,0" path="m6963,1875l6993,1875e" filled="f" stroked="t" strokeweight="0.24377pt" strokecolor="#000000">
              <v:path arrowok="t"/>
            </v:shape>
            <v:shape style="position:absolute;left:7023;top:1875;width:30;height:0" coordorigin="7023,1875" coordsize="30,0" path="m7023,1875l7053,1875e" filled="f" stroked="t" strokeweight="0.24377pt" strokecolor="#000000">
              <v:path arrowok="t"/>
            </v:shape>
            <v:shape style="position:absolute;left:7083;top:1875;width:30;height:0" coordorigin="7083,1875" coordsize="30,0" path="m7083,1875l7113,1875e" filled="f" stroked="t" strokeweight="0.24377pt" strokecolor="#000000">
              <v:path arrowok="t"/>
            </v:shape>
            <v:shape style="position:absolute;left:7143;top:1875;width:30;height:0" coordorigin="7143,1875" coordsize="30,0" path="m7143,1875l7173,1875e" filled="f" stroked="t" strokeweight="0.24377pt" strokecolor="#000000">
              <v:path arrowok="t"/>
            </v:shape>
            <v:shape style="position:absolute;left:7203;top:1875;width:30;height:0" coordorigin="7203,1875" coordsize="30,0" path="m7203,1875l7233,1875e" filled="f" stroked="t" strokeweight="0.24377pt" strokecolor="#000000">
              <v:path arrowok="t"/>
            </v:shape>
            <v:shape style="position:absolute;left:7264;top:1875;width:30;height:0" coordorigin="7264,1875" coordsize="30,0" path="m7264,1875l7294,1875e" filled="f" stroked="t" strokeweight="0.24377pt" strokecolor="#000000">
              <v:path arrowok="t"/>
            </v:shape>
            <v:shape style="position:absolute;left:7324;top:1875;width:30;height:0" coordorigin="7324,1875" coordsize="30,0" path="m7324,1875l7354,1875e" filled="f" stroked="t" strokeweight="0.24377pt" strokecolor="#000000">
              <v:path arrowok="t"/>
            </v:shape>
            <v:shape style="position:absolute;left:7384;top:1875;width:30;height:0" coordorigin="7384,1875" coordsize="30,0" path="m7384,1875l7414,1875e" filled="f" stroked="t" strokeweight="0.24377pt" strokecolor="#000000">
              <v:path arrowok="t"/>
            </v:shape>
            <v:shape style="position:absolute;left:7444;top:1875;width:30;height:0" coordorigin="7444,1875" coordsize="30,0" path="m7444,1875l7474,1875e" filled="f" stroked="t" strokeweight="0.24377pt" strokecolor="#000000">
              <v:path arrowok="t"/>
            </v:shape>
            <v:shape style="position:absolute;left:7504;top:1875;width:30;height:0" coordorigin="7504,1875" coordsize="30,0" path="m7504,1875l7534,1875e" filled="f" stroked="t" strokeweight="0.24377pt" strokecolor="#000000">
              <v:path arrowok="t"/>
            </v:shape>
            <v:shape style="position:absolute;left:7564;top:1875;width:30;height:0" coordorigin="7564,1875" coordsize="30,0" path="m7564,1875l7594,1875e" filled="f" stroked="t" strokeweight="0.24377pt" strokecolor="#000000">
              <v:path arrowok="t"/>
            </v:shape>
            <v:shape style="position:absolute;left:7624;top:1875;width:30;height:0" coordorigin="7624,1875" coordsize="30,0" path="m7624,1875l7654,1875e" filled="f" stroked="t" strokeweight="0.24377pt" strokecolor="#000000">
              <v:path arrowok="t"/>
            </v:shape>
            <v:shape style="position:absolute;left:7684;top:1875;width:30;height:0" coordorigin="7684,1875" coordsize="30,0" path="m7684,1875l7714,1875e" filled="f" stroked="t" strokeweight="0.24377pt" strokecolor="#000000">
              <v:path arrowok="t"/>
            </v:shape>
            <v:shape style="position:absolute;left:7744;top:1875;width:30;height:0" coordorigin="7744,1875" coordsize="30,0" path="m7744,1875l7774,1875e" filled="f" stroked="t" strokeweight="0.24377pt" strokecolor="#000000">
              <v:path arrowok="t"/>
            </v:shape>
            <v:shape style="position:absolute;left:7804;top:1875;width:30;height:0" coordorigin="7804,1875" coordsize="30,0" path="m7804,1875l7834,1875e" filled="f" stroked="t" strokeweight="0.24377pt" strokecolor="#000000">
              <v:path arrowok="t"/>
            </v:shape>
            <v:shape style="position:absolute;left:7864;top:1875;width:30;height:0" coordorigin="7864,1875" coordsize="30,0" path="m7864,1875l7894,1875e" filled="f" stroked="t" strokeweight="0.24377pt" strokecolor="#000000">
              <v:path arrowok="t"/>
            </v:shape>
            <v:shape style="position:absolute;left:7924;top:1875;width:30;height:0" coordorigin="7924,1875" coordsize="30,0" path="m7924,1875l7954,1875e" filled="f" stroked="t" strokeweight="0.24377pt" strokecolor="#000000">
              <v:path arrowok="t"/>
            </v:shape>
            <v:shape style="position:absolute;left:7984;top:1875;width:30;height:0" coordorigin="7984,1875" coordsize="30,0" path="m7984,1875l8014,1875e" filled="f" stroked="t" strokeweight="0.24377pt" strokecolor="#000000">
              <v:path arrowok="t"/>
            </v:shape>
            <v:shape style="position:absolute;left:8044;top:1875;width:30;height:0" coordorigin="8044,1875" coordsize="30,0" path="m8044,1875l8074,1875e" filled="f" stroked="t" strokeweight="0.24377pt" strokecolor="#000000">
              <v:path arrowok="t"/>
            </v:shape>
            <v:shape style="position:absolute;left:8104;top:1875;width:30;height:0" coordorigin="8104,1875" coordsize="30,0" path="m8104,1875l8134,1875e" filled="f" stroked="t" strokeweight="0.24377pt" strokecolor="#000000">
              <v:path arrowok="t"/>
            </v:shape>
            <v:shape style="position:absolute;left:8164;top:1875;width:30;height:0" coordorigin="8164,1875" coordsize="30,0" path="m8164,1875l8194,1875e" filled="f" stroked="t" strokeweight="0.24377pt" strokecolor="#000000">
              <v:path arrowok="t"/>
            </v:shape>
            <v:shape style="position:absolute;left:8224;top:1875;width:30;height:0" coordorigin="8224,1875" coordsize="30,0" path="m8224,1875l8254,1875e" filled="f" stroked="t" strokeweight="0.24377pt" strokecolor="#000000">
              <v:path arrowok="t"/>
            </v:shape>
            <v:shape style="position:absolute;left:8284;top:1875;width:30;height:0" coordorigin="8284,1875" coordsize="30,0" path="m8284,1875l8314,1875e" filled="f" stroked="t" strokeweight="0.24377pt" strokecolor="#000000">
              <v:path arrowok="t"/>
            </v:shape>
            <v:shape style="position:absolute;left:8344;top:1875;width:30;height:0" coordorigin="8344,1875" coordsize="30,0" path="m8344,1875l8374,1875e" filled="f" stroked="t" strokeweight="0.24377pt" strokecolor="#000000">
              <v:path arrowok="t"/>
            </v:shape>
            <v:shape style="position:absolute;left:8404;top:1875;width:30;height:0" coordorigin="8404,1875" coordsize="30,0" path="m8404,1875l8434,1875e" filled="f" stroked="t" strokeweight="0.24377pt" strokecolor="#000000">
              <v:path arrowok="t"/>
            </v:shape>
            <v:shape style="position:absolute;left:8464;top:1875;width:30;height:0" coordorigin="8464,1875" coordsize="30,0" path="m8464,1875l8494,1875e" filled="f" stroked="t" strokeweight="0.24377pt" strokecolor="#000000">
              <v:path arrowok="t"/>
            </v:shape>
            <v:shape style="position:absolute;left:8524;top:1875;width:30;height:0" coordorigin="8524,1875" coordsize="30,0" path="m8524,1875l8554,1875e" filled="f" stroked="t" strokeweight="0.24377pt" strokecolor="#000000">
              <v:path arrowok="t"/>
            </v:shape>
            <v:shape style="position:absolute;left:8584;top:1875;width:30;height:0" coordorigin="8584,1875" coordsize="30,0" path="m8584,1875l8614,1875e" filled="f" stroked="t" strokeweight="0.24377pt" strokecolor="#000000">
              <v:path arrowok="t"/>
            </v:shape>
            <v:shape style="position:absolute;left:8644;top:1875;width:30;height:0" coordorigin="8644,1875" coordsize="30,0" path="m8644,1875l8674,1875e" filled="f" stroked="t" strokeweight="0.24377pt" strokecolor="#000000">
              <v:path arrowok="t"/>
            </v:shape>
            <v:shape style="position:absolute;left:8704;top:1875;width:30;height:0" coordorigin="8704,1875" coordsize="30,0" path="m8704,1875l8734,1875e" filled="f" stroked="t" strokeweight="0.24377pt" strokecolor="#000000">
              <v:path arrowok="t"/>
            </v:shape>
            <v:shape style="position:absolute;left:8764;top:1875;width:30;height:0" coordorigin="8764,1875" coordsize="30,0" path="m8764,1875l8794,1875e" filled="f" stroked="t" strokeweight="0.24377pt" strokecolor="#000000">
              <v:path arrowok="t"/>
            </v:shape>
            <v:shape style="position:absolute;left:8824;top:1875;width:30;height:0" coordorigin="8824,1875" coordsize="30,0" path="m8824,1875l8854,1875e" filled="f" stroked="t" strokeweight="0.24377pt" strokecolor="#000000">
              <v:path arrowok="t"/>
            </v:shape>
            <v:shape style="position:absolute;left:8884;top:1875;width:30;height:0" coordorigin="8884,1875" coordsize="30,0" path="m8884,1875l8914,1875e" filled="f" stroked="t" strokeweight="0.24377pt" strokecolor="#000000">
              <v:path arrowok="t"/>
            </v:shape>
            <v:shape style="position:absolute;left:8944;top:1875;width:30;height:0" coordorigin="8944,1875" coordsize="30,0" path="m8944,1875l8974,1875e" filled="f" stroked="t" strokeweight="0.24377pt" strokecolor="#000000">
              <v:path arrowok="t"/>
            </v:shape>
            <v:shape style="position:absolute;left:9004;top:1875;width:30;height:0" coordorigin="9004,1875" coordsize="30,0" path="m9004,1875l9034,1875e" filled="f" stroked="t" strokeweight="0.24377pt" strokecolor="#000000">
              <v:path arrowok="t"/>
            </v:shape>
            <v:shape style="position:absolute;left:9064;top:1875;width:30;height:0" coordorigin="9064,1875" coordsize="30,0" path="m9064,1875l9094,1875e" filled="f" stroked="t" strokeweight="0.24377pt" strokecolor="#000000">
              <v:path arrowok="t"/>
            </v:shape>
            <v:shape style="position:absolute;left:9124;top:1875;width:30;height:0" coordorigin="9124,1875" coordsize="30,0" path="m9124,1875l9154,1875e" filled="f" stroked="t" strokeweight="0.24377pt" strokecolor="#000000">
              <v:path arrowok="t"/>
            </v:shape>
            <v:shape style="position:absolute;left:9184;top:1875;width:30;height:0" coordorigin="9184,1875" coordsize="30,0" path="m9184,1875l9214,1875e" filled="f" stroked="t" strokeweight="0.24377pt" strokecolor="#000000">
              <v:path arrowok="t"/>
            </v:shape>
            <v:shape style="position:absolute;left:9245;top:1875;width:30;height:0" coordorigin="9245,1875" coordsize="30,0" path="m9245,1875l9275,1875e" filled="f" stroked="t" strokeweight="0.24377pt" strokecolor="#000000">
              <v:path arrowok="t"/>
            </v:shape>
            <v:shape style="position:absolute;left:9305;top:1875;width:30;height:0" coordorigin="9305,1875" coordsize="30,0" path="m9305,1875l9335,1875e" filled="f" stroked="t" strokeweight="0.2437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99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79"/>
        <w:sectPr>
          <w:type w:val="continuous"/>
          <w:pgSz w:w="11920" w:h="16860"/>
          <w:pgMar w:top="660" w:bottom="280" w:left="640" w:right="740"/>
          <w:cols w:num="3" w:equalWidth="off">
            <w:col w:w="1640" w:space="331"/>
            <w:col w:w="5941" w:space="412"/>
            <w:col w:w="2216"/>
          </w:cols>
        </w:sectPr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BOR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RK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3"/>
        <w:ind w:left="160"/>
      </w:pP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1.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     </w:t>
      </w:r>
      <w:r>
        <w:rPr>
          <w:rFonts w:cs="Haettenschweiler" w:hAnsi="Haettenschweiler" w:eastAsia="Haettenschweiler" w:ascii="Haettenschweiler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04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02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03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0"/>
      </w:pPr>
      <w:r>
        <w:rPr>
          <w:rFonts w:cs="Haettenschweiler" w:hAnsi="Haettenschweiler" w:eastAsia="Haettenschweiler" w:ascii="Haettenschweiler"/>
          <w:spacing w:val="1"/>
          <w:w w:val="100"/>
          <w:sz w:val="24"/>
          <w:szCs w:val="24"/>
        </w:rPr>
        <w:t>2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    </w:t>
      </w:r>
      <w:r>
        <w:rPr>
          <w:rFonts w:cs="Haettenschweiler" w:hAnsi="Haettenschweiler" w:eastAsia="Haettenschweiler" w:ascii="Haettenschweiler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1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45"/>
      </w:pPr>
      <w:r>
        <w:pict>
          <v:group style="position:absolute;margin-left:213.002pt;margin-top:14.0655pt;width:253.824pt;height:0.195856pt;mso-position-horizontal-relative:page;mso-position-vertical-relative:paragraph;z-index:-855" coordorigin="4260,281" coordsize="5076,4">
            <v:shape style="position:absolute;left:4262;top:283;width:30;height:0" coordorigin="4262,283" coordsize="30,0" path="m4262,283l4292,283e" filled="f" stroked="t" strokeweight="0.195856pt" strokecolor="#000000">
              <v:path arrowok="t"/>
            </v:shape>
            <v:shape style="position:absolute;left:4322;top:283;width:30;height:0" coordorigin="4322,283" coordsize="30,0" path="m4322,283l4352,283e" filled="f" stroked="t" strokeweight="0.195856pt" strokecolor="#000000">
              <v:path arrowok="t"/>
            </v:shape>
            <v:shape style="position:absolute;left:4382;top:283;width:30;height:0" coordorigin="4382,283" coordsize="30,0" path="m4382,283l4412,283e" filled="f" stroked="t" strokeweight="0.195856pt" strokecolor="#000000">
              <v:path arrowok="t"/>
            </v:shape>
            <v:shape style="position:absolute;left:4442;top:283;width:30;height:0" coordorigin="4442,283" coordsize="30,0" path="m4442,283l4472,283e" filled="f" stroked="t" strokeweight="0.195856pt" strokecolor="#000000">
              <v:path arrowok="t"/>
            </v:shape>
            <v:shape style="position:absolute;left:4502;top:283;width:30;height:0" coordorigin="4502,283" coordsize="30,0" path="m4502,283l4532,283e" filled="f" stroked="t" strokeweight="0.195856pt" strokecolor="#000000">
              <v:path arrowok="t"/>
            </v:shape>
            <v:shape style="position:absolute;left:4562;top:283;width:30;height:0" coordorigin="4562,283" coordsize="30,0" path="m4562,283l4592,283e" filled="f" stroked="t" strokeweight="0.195856pt" strokecolor="#000000">
              <v:path arrowok="t"/>
            </v:shape>
            <v:shape style="position:absolute;left:4622;top:283;width:30;height:0" coordorigin="4622,283" coordsize="30,0" path="m4622,283l4652,283e" filled="f" stroked="t" strokeweight="0.195856pt" strokecolor="#000000">
              <v:path arrowok="t"/>
            </v:shape>
            <v:shape style="position:absolute;left:4682;top:283;width:30;height:0" coordorigin="4682,283" coordsize="30,0" path="m4682,283l4712,283e" filled="f" stroked="t" strokeweight="0.195856pt" strokecolor="#000000">
              <v:path arrowok="t"/>
            </v:shape>
            <v:shape style="position:absolute;left:4742;top:283;width:30;height:0" coordorigin="4742,283" coordsize="30,0" path="m4742,283l4772,283e" filled="f" stroked="t" strokeweight="0.195856pt" strokecolor="#000000">
              <v:path arrowok="t"/>
            </v:shape>
            <v:shape style="position:absolute;left:4802;top:283;width:30;height:0" coordorigin="4802,283" coordsize="30,0" path="m4802,283l4832,283e" filled="f" stroked="t" strokeweight="0.195856pt" strokecolor="#000000">
              <v:path arrowok="t"/>
            </v:shape>
            <v:shape style="position:absolute;left:4862;top:283;width:30;height:0" coordorigin="4862,283" coordsize="30,0" path="m4862,283l4892,283e" filled="f" stroked="t" strokeweight="0.195856pt" strokecolor="#000000">
              <v:path arrowok="t"/>
            </v:shape>
            <v:shape style="position:absolute;left:4922;top:283;width:30;height:0" coordorigin="4922,283" coordsize="30,0" path="m4922,283l4952,283e" filled="f" stroked="t" strokeweight="0.195856pt" strokecolor="#000000">
              <v:path arrowok="t"/>
            </v:shape>
            <v:shape style="position:absolute;left:4982;top:283;width:30;height:0" coordorigin="4982,283" coordsize="30,0" path="m4982,283l5012,283e" filled="f" stroked="t" strokeweight="0.195856pt" strokecolor="#000000">
              <v:path arrowok="t"/>
            </v:shape>
            <v:shape style="position:absolute;left:5042;top:283;width:30;height:0" coordorigin="5042,283" coordsize="30,0" path="m5042,283l5072,283e" filled="f" stroked="t" strokeweight="0.195856pt" strokecolor="#000000">
              <v:path arrowok="t"/>
            </v:shape>
            <v:shape style="position:absolute;left:5102;top:283;width:30;height:0" coordorigin="5102,283" coordsize="30,0" path="m5102,283l5132,283e" filled="f" stroked="t" strokeweight="0.195856pt" strokecolor="#000000">
              <v:path arrowok="t"/>
            </v:shape>
            <v:shape style="position:absolute;left:5162;top:283;width:30;height:0" coordorigin="5162,283" coordsize="30,0" path="m5162,283l5192,283e" filled="f" stroked="t" strokeweight="0.195856pt" strokecolor="#000000">
              <v:path arrowok="t"/>
            </v:shape>
            <v:shape style="position:absolute;left:5222;top:283;width:30;height:0" coordorigin="5222,283" coordsize="30,0" path="m5222,283l5252,283e" filled="f" stroked="t" strokeweight="0.195856pt" strokecolor="#000000">
              <v:path arrowok="t"/>
            </v:shape>
            <v:shape style="position:absolute;left:5283;top:283;width:30;height:0" coordorigin="5283,283" coordsize="30,0" path="m5283,283l5313,283e" filled="f" stroked="t" strokeweight="0.195856pt" strokecolor="#000000">
              <v:path arrowok="t"/>
            </v:shape>
            <v:shape style="position:absolute;left:5343;top:283;width:30;height:0" coordorigin="5343,283" coordsize="30,0" path="m5343,283l5373,283e" filled="f" stroked="t" strokeweight="0.195856pt" strokecolor="#000000">
              <v:path arrowok="t"/>
            </v:shape>
            <v:shape style="position:absolute;left:5403;top:283;width:30;height:0" coordorigin="5403,283" coordsize="30,0" path="m5403,283l5433,283e" filled="f" stroked="t" strokeweight="0.195856pt" strokecolor="#000000">
              <v:path arrowok="t"/>
            </v:shape>
            <v:shape style="position:absolute;left:5463;top:283;width:30;height:0" coordorigin="5463,283" coordsize="30,0" path="m5463,283l5493,283e" filled="f" stroked="t" strokeweight="0.195856pt" strokecolor="#000000">
              <v:path arrowok="t"/>
            </v:shape>
            <v:shape style="position:absolute;left:5523;top:283;width:30;height:0" coordorigin="5523,283" coordsize="30,0" path="m5523,283l5553,283e" filled="f" stroked="t" strokeweight="0.195856pt" strokecolor="#000000">
              <v:path arrowok="t"/>
            </v:shape>
            <v:shape style="position:absolute;left:5583;top:283;width:30;height:0" coordorigin="5583,283" coordsize="30,0" path="m5583,283l5613,283e" filled="f" stroked="t" strokeweight="0.195856pt" strokecolor="#000000">
              <v:path arrowok="t"/>
            </v:shape>
            <v:shape style="position:absolute;left:5643;top:283;width:30;height:0" coordorigin="5643,283" coordsize="30,0" path="m5643,283l5673,283e" filled="f" stroked="t" strokeweight="0.195856pt" strokecolor="#000000">
              <v:path arrowok="t"/>
            </v:shape>
            <v:shape style="position:absolute;left:5703;top:283;width:30;height:0" coordorigin="5703,283" coordsize="30,0" path="m5703,283l5733,283e" filled="f" stroked="t" strokeweight="0.195856pt" strokecolor="#000000">
              <v:path arrowok="t"/>
            </v:shape>
            <v:shape style="position:absolute;left:5763;top:283;width:30;height:0" coordorigin="5763,283" coordsize="30,0" path="m5763,283l5793,283e" filled="f" stroked="t" strokeweight="0.195856pt" strokecolor="#000000">
              <v:path arrowok="t"/>
            </v:shape>
            <v:shape style="position:absolute;left:5823;top:283;width:30;height:0" coordorigin="5823,283" coordsize="30,0" path="m5823,283l5853,283e" filled="f" stroked="t" strokeweight="0.195856pt" strokecolor="#000000">
              <v:path arrowok="t"/>
            </v:shape>
            <v:shape style="position:absolute;left:5883;top:283;width:30;height:0" coordorigin="5883,283" coordsize="30,0" path="m5883,283l5913,283e" filled="f" stroked="t" strokeweight="0.195856pt" strokecolor="#000000">
              <v:path arrowok="t"/>
            </v:shape>
            <v:shape style="position:absolute;left:5943;top:283;width:30;height:0" coordorigin="5943,283" coordsize="30,0" path="m5943,283l5973,283e" filled="f" stroked="t" strokeweight="0.195856pt" strokecolor="#000000">
              <v:path arrowok="t"/>
            </v:shape>
            <v:shape style="position:absolute;left:6003;top:283;width:30;height:0" coordorigin="6003,283" coordsize="30,0" path="m6003,283l6033,283e" filled="f" stroked="t" strokeweight="0.195856pt" strokecolor="#000000">
              <v:path arrowok="t"/>
            </v:shape>
            <v:shape style="position:absolute;left:6063;top:283;width:30;height:0" coordorigin="6063,283" coordsize="30,0" path="m6063,283l6093,283e" filled="f" stroked="t" strokeweight="0.195856pt" strokecolor="#000000">
              <v:path arrowok="t"/>
            </v:shape>
            <v:shape style="position:absolute;left:6123;top:283;width:30;height:0" coordorigin="6123,283" coordsize="30,0" path="m6123,283l6153,283e" filled="f" stroked="t" strokeweight="0.195856pt" strokecolor="#000000">
              <v:path arrowok="t"/>
            </v:shape>
            <v:shape style="position:absolute;left:6183;top:283;width:30;height:0" coordorigin="6183,283" coordsize="30,0" path="m6183,283l6213,283e" filled="f" stroked="t" strokeweight="0.195856pt" strokecolor="#000000">
              <v:path arrowok="t"/>
            </v:shape>
            <v:shape style="position:absolute;left:6243;top:283;width:30;height:0" coordorigin="6243,283" coordsize="30,0" path="m6243,283l6273,283e" filled="f" stroked="t" strokeweight="0.195856pt" strokecolor="#000000">
              <v:path arrowok="t"/>
            </v:shape>
            <v:shape style="position:absolute;left:6303;top:283;width:30;height:0" coordorigin="6303,283" coordsize="30,0" path="m6303,283l6333,283e" filled="f" stroked="t" strokeweight="0.195856pt" strokecolor="#000000">
              <v:path arrowok="t"/>
            </v:shape>
            <v:shape style="position:absolute;left:6363;top:283;width:30;height:0" coordorigin="6363,283" coordsize="30,0" path="m6363,283l6393,283e" filled="f" stroked="t" strokeweight="0.195856pt" strokecolor="#000000">
              <v:path arrowok="t"/>
            </v:shape>
            <v:shape style="position:absolute;left:6423;top:283;width:30;height:0" coordorigin="6423,283" coordsize="30,0" path="m6423,283l6453,283e" filled="f" stroked="t" strokeweight="0.195856pt" strokecolor="#000000">
              <v:path arrowok="t"/>
            </v:shape>
            <v:shape style="position:absolute;left:6483;top:283;width:30;height:0" coordorigin="6483,283" coordsize="30,0" path="m6483,283l6513,283e" filled="f" stroked="t" strokeweight="0.195856pt" strokecolor="#000000">
              <v:path arrowok="t"/>
            </v:shape>
            <v:shape style="position:absolute;left:6543;top:283;width:30;height:0" coordorigin="6543,283" coordsize="30,0" path="m6543,283l6573,283e" filled="f" stroked="t" strokeweight="0.195856pt" strokecolor="#000000">
              <v:path arrowok="t"/>
            </v:shape>
            <v:shape style="position:absolute;left:6603;top:283;width:30;height:0" coordorigin="6603,283" coordsize="30,0" path="m6603,283l6633,283e" filled="f" stroked="t" strokeweight="0.195856pt" strokecolor="#000000">
              <v:path arrowok="t"/>
            </v:shape>
            <v:shape style="position:absolute;left:6663;top:283;width:30;height:0" coordorigin="6663,283" coordsize="30,0" path="m6663,283l6693,283e" filled="f" stroked="t" strokeweight="0.195856pt" strokecolor="#000000">
              <v:path arrowok="t"/>
            </v:shape>
            <v:shape style="position:absolute;left:6723;top:283;width:30;height:0" coordorigin="6723,283" coordsize="30,0" path="m6723,283l6753,283e" filled="f" stroked="t" strokeweight="0.195856pt" strokecolor="#000000">
              <v:path arrowok="t"/>
            </v:shape>
            <v:shape style="position:absolute;left:6783;top:283;width:30;height:0" coordorigin="6783,283" coordsize="30,0" path="m6783,283l6813,283e" filled="f" stroked="t" strokeweight="0.195856pt" strokecolor="#000000">
              <v:path arrowok="t"/>
            </v:shape>
            <v:shape style="position:absolute;left:6843;top:283;width:30;height:0" coordorigin="6843,283" coordsize="30,0" path="m6843,283l6873,283e" filled="f" stroked="t" strokeweight="0.195856pt" strokecolor="#000000">
              <v:path arrowok="t"/>
            </v:shape>
            <v:shape style="position:absolute;left:6903;top:283;width:30;height:0" coordorigin="6903,283" coordsize="30,0" path="m6903,283l6933,283e" filled="f" stroked="t" strokeweight="0.195856pt" strokecolor="#000000">
              <v:path arrowok="t"/>
            </v:shape>
            <v:shape style="position:absolute;left:6963;top:283;width:30;height:0" coordorigin="6963,283" coordsize="30,0" path="m6963,283l6993,283e" filled="f" stroked="t" strokeweight="0.195856pt" strokecolor="#000000">
              <v:path arrowok="t"/>
            </v:shape>
            <v:shape style="position:absolute;left:7023;top:283;width:30;height:0" coordorigin="7023,283" coordsize="30,0" path="m7023,283l7053,283e" filled="f" stroked="t" strokeweight="0.195856pt" strokecolor="#000000">
              <v:path arrowok="t"/>
            </v:shape>
            <v:shape style="position:absolute;left:7083;top:283;width:30;height:0" coordorigin="7083,283" coordsize="30,0" path="m7083,283l7113,283e" filled="f" stroked="t" strokeweight="0.195856pt" strokecolor="#000000">
              <v:path arrowok="t"/>
            </v:shape>
            <v:shape style="position:absolute;left:7143;top:283;width:30;height:0" coordorigin="7143,283" coordsize="30,0" path="m7143,283l7173,283e" filled="f" stroked="t" strokeweight="0.195856pt" strokecolor="#000000">
              <v:path arrowok="t"/>
            </v:shape>
            <v:shape style="position:absolute;left:7203;top:283;width:30;height:0" coordorigin="7203,283" coordsize="30,0" path="m7203,283l7233,283e" filled="f" stroked="t" strokeweight="0.195856pt" strokecolor="#000000">
              <v:path arrowok="t"/>
            </v:shape>
            <v:shape style="position:absolute;left:7264;top:283;width:30;height:0" coordorigin="7264,283" coordsize="30,0" path="m7264,283l7294,283e" filled="f" stroked="t" strokeweight="0.195856pt" strokecolor="#000000">
              <v:path arrowok="t"/>
            </v:shape>
            <v:shape style="position:absolute;left:7324;top:283;width:30;height:0" coordorigin="7324,283" coordsize="30,0" path="m7324,283l7354,283e" filled="f" stroked="t" strokeweight="0.195856pt" strokecolor="#000000">
              <v:path arrowok="t"/>
            </v:shape>
            <v:shape style="position:absolute;left:7384;top:283;width:30;height:0" coordorigin="7384,283" coordsize="30,0" path="m7384,283l7414,283e" filled="f" stroked="t" strokeweight="0.195856pt" strokecolor="#000000">
              <v:path arrowok="t"/>
            </v:shape>
            <v:shape style="position:absolute;left:7444;top:283;width:30;height:0" coordorigin="7444,283" coordsize="30,0" path="m7444,283l7474,283e" filled="f" stroked="t" strokeweight="0.195856pt" strokecolor="#000000">
              <v:path arrowok="t"/>
            </v:shape>
            <v:shape style="position:absolute;left:7504;top:283;width:30;height:0" coordorigin="7504,283" coordsize="30,0" path="m7504,283l7534,283e" filled="f" stroked="t" strokeweight="0.195856pt" strokecolor="#000000">
              <v:path arrowok="t"/>
            </v:shape>
            <v:shape style="position:absolute;left:7564;top:283;width:30;height:0" coordorigin="7564,283" coordsize="30,0" path="m7564,283l7594,283e" filled="f" stroked="t" strokeweight="0.195856pt" strokecolor="#000000">
              <v:path arrowok="t"/>
            </v:shape>
            <v:shape style="position:absolute;left:7624;top:283;width:30;height:0" coordorigin="7624,283" coordsize="30,0" path="m7624,283l7654,283e" filled="f" stroked="t" strokeweight="0.195856pt" strokecolor="#000000">
              <v:path arrowok="t"/>
            </v:shape>
            <v:shape style="position:absolute;left:7684;top:283;width:30;height:0" coordorigin="7684,283" coordsize="30,0" path="m7684,283l7714,283e" filled="f" stroked="t" strokeweight="0.195856pt" strokecolor="#000000">
              <v:path arrowok="t"/>
            </v:shape>
            <v:shape style="position:absolute;left:7744;top:283;width:30;height:0" coordorigin="7744,283" coordsize="30,0" path="m7744,283l7774,283e" filled="f" stroked="t" strokeweight="0.195856pt" strokecolor="#000000">
              <v:path arrowok="t"/>
            </v:shape>
            <v:shape style="position:absolute;left:7804;top:283;width:30;height:0" coordorigin="7804,283" coordsize="30,0" path="m7804,283l7834,283e" filled="f" stroked="t" strokeweight="0.195856pt" strokecolor="#000000">
              <v:path arrowok="t"/>
            </v:shape>
            <v:shape style="position:absolute;left:7864;top:283;width:30;height:0" coordorigin="7864,283" coordsize="30,0" path="m7864,283l7894,283e" filled="f" stroked="t" strokeweight="0.195856pt" strokecolor="#000000">
              <v:path arrowok="t"/>
            </v:shape>
            <v:shape style="position:absolute;left:7924;top:283;width:30;height:0" coordorigin="7924,283" coordsize="30,0" path="m7924,283l7954,283e" filled="f" stroked="t" strokeweight="0.195856pt" strokecolor="#000000">
              <v:path arrowok="t"/>
            </v:shape>
            <v:shape style="position:absolute;left:7984;top:283;width:30;height:0" coordorigin="7984,283" coordsize="30,0" path="m7984,283l8014,283e" filled="f" stroked="t" strokeweight="0.195856pt" strokecolor="#000000">
              <v:path arrowok="t"/>
            </v:shape>
            <v:shape style="position:absolute;left:8044;top:283;width:30;height:0" coordorigin="8044,283" coordsize="30,0" path="m8044,283l8074,283e" filled="f" stroked="t" strokeweight="0.195856pt" strokecolor="#000000">
              <v:path arrowok="t"/>
            </v:shape>
            <v:shape style="position:absolute;left:8104;top:283;width:30;height:0" coordorigin="8104,283" coordsize="30,0" path="m8104,283l8134,283e" filled="f" stroked="t" strokeweight="0.195856pt" strokecolor="#000000">
              <v:path arrowok="t"/>
            </v:shape>
            <v:shape style="position:absolute;left:8164;top:283;width:30;height:0" coordorigin="8164,283" coordsize="30,0" path="m8164,283l8194,283e" filled="f" stroked="t" strokeweight="0.195856pt" strokecolor="#000000">
              <v:path arrowok="t"/>
            </v:shape>
            <v:shape style="position:absolute;left:8224;top:283;width:30;height:0" coordorigin="8224,283" coordsize="30,0" path="m8224,283l8254,283e" filled="f" stroked="t" strokeweight="0.195856pt" strokecolor="#000000">
              <v:path arrowok="t"/>
            </v:shape>
            <v:shape style="position:absolute;left:8284;top:283;width:30;height:0" coordorigin="8284,283" coordsize="30,0" path="m8284,283l8314,283e" filled="f" stroked="t" strokeweight="0.195856pt" strokecolor="#000000">
              <v:path arrowok="t"/>
            </v:shape>
            <v:shape style="position:absolute;left:8344;top:283;width:30;height:0" coordorigin="8344,283" coordsize="30,0" path="m8344,283l8374,283e" filled="f" stroked="t" strokeweight="0.195856pt" strokecolor="#000000">
              <v:path arrowok="t"/>
            </v:shape>
            <v:shape style="position:absolute;left:8404;top:283;width:30;height:0" coordorigin="8404,283" coordsize="30,0" path="m8404,283l8434,283e" filled="f" stroked="t" strokeweight="0.195856pt" strokecolor="#000000">
              <v:path arrowok="t"/>
            </v:shape>
            <v:shape style="position:absolute;left:8464;top:283;width:30;height:0" coordorigin="8464,283" coordsize="30,0" path="m8464,283l8494,283e" filled="f" stroked="t" strokeweight="0.195856pt" strokecolor="#000000">
              <v:path arrowok="t"/>
            </v:shape>
            <v:shape style="position:absolute;left:8524;top:283;width:30;height:0" coordorigin="8524,283" coordsize="30,0" path="m8524,283l8554,283e" filled="f" stroked="t" strokeweight="0.195856pt" strokecolor="#000000">
              <v:path arrowok="t"/>
            </v:shape>
            <v:shape style="position:absolute;left:8584;top:283;width:30;height:0" coordorigin="8584,283" coordsize="30,0" path="m8584,283l8614,283e" filled="f" stroked="t" strokeweight="0.195856pt" strokecolor="#000000">
              <v:path arrowok="t"/>
            </v:shape>
            <v:shape style="position:absolute;left:8644;top:283;width:30;height:0" coordorigin="8644,283" coordsize="30,0" path="m8644,283l8674,283e" filled="f" stroked="t" strokeweight="0.195856pt" strokecolor="#000000">
              <v:path arrowok="t"/>
            </v:shape>
            <v:shape style="position:absolute;left:8704;top:283;width:30;height:0" coordorigin="8704,283" coordsize="30,0" path="m8704,283l8734,283e" filled="f" stroked="t" strokeweight="0.195856pt" strokecolor="#000000">
              <v:path arrowok="t"/>
            </v:shape>
            <v:shape style="position:absolute;left:8764;top:283;width:30;height:0" coordorigin="8764,283" coordsize="30,0" path="m8764,283l8794,283e" filled="f" stroked="t" strokeweight="0.195856pt" strokecolor="#000000">
              <v:path arrowok="t"/>
            </v:shape>
            <v:shape style="position:absolute;left:8824;top:283;width:30;height:0" coordorigin="8824,283" coordsize="30,0" path="m8824,283l8854,283e" filled="f" stroked="t" strokeweight="0.195856pt" strokecolor="#000000">
              <v:path arrowok="t"/>
            </v:shape>
            <v:shape style="position:absolute;left:8884;top:283;width:30;height:0" coordorigin="8884,283" coordsize="30,0" path="m8884,283l8914,283e" filled="f" stroked="t" strokeweight="0.195856pt" strokecolor="#000000">
              <v:path arrowok="t"/>
            </v:shape>
            <v:shape style="position:absolute;left:8944;top:283;width:30;height:0" coordorigin="8944,283" coordsize="30,0" path="m8944,283l8974,283e" filled="f" stroked="t" strokeweight="0.195856pt" strokecolor="#000000">
              <v:path arrowok="t"/>
            </v:shape>
            <v:shape style="position:absolute;left:9004;top:283;width:30;height:0" coordorigin="9004,283" coordsize="30,0" path="m9004,283l9034,283e" filled="f" stroked="t" strokeweight="0.195856pt" strokecolor="#000000">
              <v:path arrowok="t"/>
            </v:shape>
            <v:shape style="position:absolute;left:9064;top:283;width:30;height:0" coordorigin="9064,283" coordsize="30,0" path="m9064,283l9094,283e" filled="f" stroked="t" strokeweight="0.195856pt" strokecolor="#000000">
              <v:path arrowok="t"/>
            </v:shape>
            <v:shape style="position:absolute;left:9124;top:283;width:30;height:0" coordorigin="9124,283" coordsize="30,0" path="m9124,283l9154,283e" filled="f" stroked="t" strokeweight="0.195856pt" strokecolor="#000000">
              <v:path arrowok="t"/>
            </v:shape>
            <v:shape style="position:absolute;left:9184;top:283;width:30;height:0" coordorigin="9184,283" coordsize="30,0" path="m9184,283l9214,283e" filled="f" stroked="t" strokeweight="0.195856pt" strokecolor="#000000">
              <v:path arrowok="t"/>
            </v:shape>
            <v:shape style="position:absolute;left:9245;top:283;width:30;height:0" coordorigin="9245,283" coordsize="30,0" path="m9245,283l9275,283e" filled="f" stroked="t" strokeweight="0.195856pt" strokecolor="#000000">
              <v:path arrowok="t"/>
            </v:shape>
            <v:shape style="position:absolute;left:9305;top:283;width:30;height:0" coordorigin="9305,283" coordsize="30,0" path="m9305,283l9335,283e" filled="f" stroked="t" strokeweight="0.195856pt" strokecolor="#000000">
              <v:path arrowok="t"/>
            </v:shape>
            <w10:wrap type="none"/>
          </v:group>
        </w:pict>
      </w:r>
      <w:r>
        <w:pict>
          <v:group style="position:absolute;margin-left:276.042pt;margin-top:38.0355pt;width:187.784pt;height:0.19584pt;mso-position-horizontal-relative:page;mso-position-vertical-relative:paragraph;z-index:-854" coordorigin="5521,761" coordsize="3756,4">
            <v:shape style="position:absolute;left:5523;top:763;width:30;height:0" coordorigin="5523,763" coordsize="30,0" path="m5523,763l5553,763e" filled="f" stroked="t" strokeweight="0.19584pt" strokecolor="#000000">
              <v:path arrowok="t"/>
            </v:shape>
            <v:shape style="position:absolute;left:5583;top:763;width:30;height:0" coordorigin="5583,763" coordsize="30,0" path="m5583,763l5613,763e" filled="f" stroked="t" strokeweight="0.19584pt" strokecolor="#000000">
              <v:path arrowok="t"/>
            </v:shape>
            <v:shape style="position:absolute;left:5643;top:763;width:30;height:0" coordorigin="5643,763" coordsize="30,0" path="m5643,763l5673,763e" filled="f" stroked="t" strokeweight="0.19584pt" strokecolor="#000000">
              <v:path arrowok="t"/>
            </v:shape>
            <v:shape style="position:absolute;left:5703;top:763;width:30;height:0" coordorigin="5703,763" coordsize="30,0" path="m5703,763l5733,763e" filled="f" stroked="t" strokeweight="0.19584pt" strokecolor="#000000">
              <v:path arrowok="t"/>
            </v:shape>
            <v:shape style="position:absolute;left:5763;top:763;width:30;height:0" coordorigin="5763,763" coordsize="30,0" path="m5763,763l5793,763e" filled="f" stroked="t" strokeweight="0.19584pt" strokecolor="#000000">
              <v:path arrowok="t"/>
            </v:shape>
            <v:shape style="position:absolute;left:5823;top:763;width:30;height:0" coordorigin="5823,763" coordsize="30,0" path="m5823,763l5853,763e" filled="f" stroked="t" strokeweight="0.19584pt" strokecolor="#000000">
              <v:path arrowok="t"/>
            </v:shape>
            <v:shape style="position:absolute;left:5883;top:763;width:30;height:0" coordorigin="5883,763" coordsize="30,0" path="m5883,763l5913,763e" filled="f" stroked="t" strokeweight="0.19584pt" strokecolor="#000000">
              <v:path arrowok="t"/>
            </v:shape>
            <v:shape style="position:absolute;left:5943;top:763;width:30;height:0" coordorigin="5943,763" coordsize="30,0" path="m5943,763l5973,763e" filled="f" stroked="t" strokeweight="0.19584pt" strokecolor="#000000">
              <v:path arrowok="t"/>
            </v:shape>
            <v:shape style="position:absolute;left:6003;top:763;width:30;height:0" coordorigin="6003,763" coordsize="30,0" path="m6003,763l6033,763e" filled="f" stroked="t" strokeweight="0.19584pt" strokecolor="#000000">
              <v:path arrowok="t"/>
            </v:shape>
            <v:shape style="position:absolute;left:6063;top:763;width:30;height:0" coordorigin="6063,763" coordsize="30,0" path="m6063,763l6093,763e" filled="f" stroked="t" strokeweight="0.19584pt" strokecolor="#000000">
              <v:path arrowok="t"/>
            </v:shape>
            <v:shape style="position:absolute;left:6123;top:763;width:30;height:0" coordorigin="6123,763" coordsize="30,0" path="m6123,763l6153,763e" filled="f" stroked="t" strokeweight="0.19584pt" strokecolor="#000000">
              <v:path arrowok="t"/>
            </v:shape>
            <v:shape style="position:absolute;left:6183;top:763;width:30;height:0" coordorigin="6183,763" coordsize="30,0" path="m6183,763l6213,763e" filled="f" stroked="t" strokeweight="0.19584pt" strokecolor="#000000">
              <v:path arrowok="t"/>
            </v:shape>
            <v:shape style="position:absolute;left:6243;top:763;width:30;height:0" coordorigin="6243,763" coordsize="30,0" path="m6243,763l6273,763e" filled="f" stroked="t" strokeweight="0.19584pt" strokecolor="#000000">
              <v:path arrowok="t"/>
            </v:shape>
            <v:shape style="position:absolute;left:6303;top:763;width:30;height:0" coordorigin="6303,763" coordsize="30,0" path="m6303,763l6333,763e" filled="f" stroked="t" strokeweight="0.19584pt" strokecolor="#000000">
              <v:path arrowok="t"/>
            </v:shape>
            <v:shape style="position:absolute;left:6363;top:763;width:30;height:0" coordorigin="6363,763" coordsize="30,0" path="m6363,763l6393,763e" filled="f" stroked="t" strokeweight="0.19584pt" strokecolor="#000000">
              <v:path arrowok="t"/>
            </v:shape>
            <v:shape style="position:absolute;left:6423;top:763;width:30;height:0" coordorigin="6423,763" coordsize="30,0" path="m6423,763l6453,763e" filled="f" stroked="t" strokeweight="0.19584pt" strokecolor="#000000">
              <v:path arrowok="t"/>
            </v:shape>
            <v:shape style="position:absolute;left:6483;top:763;width:30;height:0" coordorigin="6483,763" coordsize="30,0" path="m6483,763l6513,763e" filled="f" stroked="t" strokeweight="0.19584pt" strokecolor="#000000">
              <v:path arrowok="t"/>
            </v:shape>
            <v:shape style="position:absolute;left:6543;top:763;width:30;height:0" coordorigin="6543,763" coordsize="30,0" path="m6543,763l6573,763e" filled="f" stroked="t" strokeweight="0.19584pt" strokecolor="#000000">
              <v:path arrowok="t"/>
            </v:shape>
            <v:shape style="position:absolute;left:6603;top:763;width:30;height:0" coordorigin="6603,763" coordsize="30,0" path="m6603,763l6633,763e" filled="f" stroked="t" strokeweight="0.19584pt" strokecolor="#000000">
              <v:path arrowok="t"/>
            </v:shape>
            <v:shape style="position:absolute;left:6663;top:763;width:30;height:0" coordorigin="6663,763" coordsize="30,0" path="m6663,763l6693,763e" filled="f" stroked="t" strokeweight="0.19584pt" strokecolor="#000000">
              <v:path arrowok="t"/>
            </v:shape>
            <v:shape style="position:absolute;left:6723;top:763;width:30;height:0" coordorigin="6723,763" coordsize="30,0" path="m6723,763l6753,763e" filled="f" stroked="t" strokeweight="0.19584pt" strokecolor="#000000">
              <v:path arrowok="t"/>
            </v:shape>
            <v:shape style="position:absolute;left:6783;top:763;width:30;height:0" coordorigin="6783,763" coordsize="30,0" path="m6783,763l6813,763e" filled="f" stroked="t" strokeweight="0.19584pt" strokecolor="#000000">
              <v:path arrowok="t"/>
            </v:shape>
            <v:shape style="position:absolute;left:6843;top:763;width:30;height:0" coordorigin="6843,763" coordsize="30,0" path="m6843,763l6873,763e" filled="f" stroked="t" strokeweight="0.19584pt" strokecolor="#000000">
              <v:path arrowok="t"/>
            </v:shape>
            <v:shape style="position:absolute;left:6903;top:763;width:30;height:0" coordorigin="6903,763" coordsize="30,0" path="m6903,763l6933,763e" filled="f" stroked="t" strokeweight="0.19584pt" strokecolor="#000000">
              <v:path arrowok="t"/>
            </v:shape>
            <v:shape style="position:absolute;left:6963;top:763;width:30;height:0" coordorigin="6963,763" coordsize="30,0" path="m6963,763l6993,763e" filled="f" stroked="t" strokeweight="0.19584pt" strokecolor="#000000">
              <v:path arrowok="t"/>
            </v:shape>
            <v:shape style="position:absolute;left:7023;top:763;width:30;height:0" coordorigin="7023,763" coordsize="30,0" path="m7023,763l7053,763e" filled="f" stroked="t" strokeweight="0.19584pt" strokecolor="#000000">
              <v:path arrowok="t"/>
            </v:shape>
            <v:shape style="position:absolute;left:7083;top:763;width:30;height:0" coordorigin="7083,763" coordsize="30,0" path="m7083,763l7113,763e" filled="f" stroked="t" strokeweight="0.19584pt" strokecolor="#000000">
              <v:path arrowok="t"/>
            </v:shape>
            <v:shape style="position:absolute;left:7143;top:763;width:30;height:0" coordorigin="7143,763" coordsize="30,0" path="m7143,763l7173,763e" filled="f" stroked="t" strokeweight="0.19584pt" strokecolor="#000000">
              <v:path arrowok="t"/>
            </v:shape>
            <v:shape style="position:absolute;left:7203;top:763;width:30;height:0" coordorigin="7203,763" coordsize="30,0" path="m7203,763l7233,763e" filled="f" stroked="t" strokeweight="0.19584pt" strokecolor="#000000">
              <v:path arrowok="t"/>
            </v:shape>
            <v:shape style="position:absolute;left:7264;top:763;width:30;height:0" coordorigin="7264,763" coordsize="30,0" path="m7264,763l7294,763e" filled="f" stroked="t" strokeweight="0.19584pt" strokecolor="#000000">
              <v:path arrowok="t"/>
            </v:shape>
            <v:shape style="position:absolute;left:7324;top:763;width:30;height:0" coordorigin="7324,763" coordsize="30,0" path="m7324,763l7354,763e" filled="f" stroked="t" strokeweight="0.19584pt" strokecolor="#000000">
              <v:path arrowok="t"/>
            </v:shape>
            <v:shape style="position:absolute;left:7384;top:763;width:30;height:0" coordorigin="7384,763" coordsize="30,0" path="m7384,763l7414,763e" filled="f" stroked="t" strokeweight="0.19584pt" strokecolor="#000000">
              <v:path arrowok="t"/>
            </v:shape>
            <v:shape style="position:absolute;left:7444;top:763;width:30;height:0" coordorigin="7444,763" coordsize="30,0" path="m7444,763l7474,763e" filled="f" stroked="t" strokeweight="0.19584pt" strokecolor="#000000">
              <v:path arrowok="t"/>
            </v:shape>
            <v:shape style="position:absolute;left:7504;top:763;width:30;height:0" coordorigin="7504,763" coordsize="30,0" path="m7504,763l7534,763e" filled="f" stroked="t" strokeweight="0.19584pt" strokecolor="#000000">
              <v:path arrowok="t"/>
            </v:shape>
            <v:shape style="position:absolute;left:7564;top:763;width:30;height:0" coordorigin="7564,763" coordsize="30,0" path="m7564,763l7594,763e" filled="f" stroked="t" strokeweight="0.19584pt" strokecolor="#000000">
              <v:path arrowok="t"/>
            </v:shape>
            <v:shape style="position:absolute;left:7624;top:763;width:30;height:0" coordorigin="7624,763" coordsize="30,0" path="m7624,763l7654,763e" filled="f" stroked="t" strokeweight="0.19584pt" strokecolor="#000000">
              <v:path arrowok="t"/>
            </v:shape>
            <v:shape style="position:absolute;left:7684;top:763;width:30;height:0" coordorigin="7684,763" coordsize="30,0" path="m7684,763l7714,763e" filled="f" stroked="t" strokeweight="0.19584pt" strokecolor="#000000">
              <v:path arrowok="t"/>
            </v:shape>
            <v:shape style="position:absolute;left:7744;top:763;width:30;height:0" coordorigin="7744,763" coordsize="30,0" path="m7744,763l7774,763e" filled="f" stroked="t" strokeweight="0.19584pt" strokecolor="#000000">
              <v:path arrowok="t"/>
            </v:shape>
            <v:shape style="position:absolute;left:7804;top:763;width:30;height:0" coordorigin="7804,763" coordsize="30,0" path="m7804,763l7834,763e" filled="f" stroked="t" strokeweight="0.19584pt" strokecolor="#000000">
              <v:path arrowok="t"/>
            </v:shape>
            <v:shape style="position:absolute;left:7864;top:763;width:30;height:0" coordorigin="7864,763" coordsize="30,0" path="m7864,763l7894,763e" filled="f" stroked="t" strokeweight="0.19584pt" strokecolor="#000000">
              <v:path arrowok="t"/>
            </v:shape>
            <v:shape style="position:absolute;left:7924;top:763;width:30;height:0" coordorigin="7924,763" coordsize="30,0" path="m7924,763l7954,763e" filled="f" stroked="t" strokeweight="0.19584pt" strokecolor="#000000">
              <v:path arrowok="t"/>
            </v:shape>
            <v:shape style="position:absolute;left:7984;top:763;width:30;height:0" coordorigin="7984,763" coordsize="30,0" path="m7984,763l8014,763e" filled="f" stroked="t" strokeweight="0.19584pt" strokecolor="#000000">
              <v:path arrowok="t"/>
            </v:shape>
            <v:shape style="position:absolute;left:8044;top:763;width:30;height:0" coordorigin="8044,763" coordsize="30,0" path="m8044,763l8074,763e" filled="f" stroked="t" strokeweight="0.19584pt" strokecolor="#000000">
              <v:path arrowok="t"/>
            </v:shape>
            <v:shape style="position:absolute;left:8104;top:763;width:30;height:0" coordorigin="8104,763" coordsize="30,0" path="m8104,763l8134,763e" filled="f" stroked="t" strokeweight="0.19584pt" strokecolor="#000000">
              <v:path arrowok="t"/>
            </v:shape>
            <v:shape style="position:absolute;left:8164;top:763;width:30;height:0" coordorigin="8164,763" coordsize="30,0" path="m8164,763l8194,763e" filled="f" stroked="t" strokeweight="0.19584pt" strokecolor="#000000">
              <v:path arrowok="t"/>
            </v:shape>
            <v:shape style="position:absolute;left:8224;top:763;width:30;height:0" coordorigin="8224,763" coordsize="30,0" path="m8224,763l8254,763e" filled="f" stroked="t" strokeweight="0.19584pt" strokecolor="#000000">
              <v:path arrowok="t"/>
            </v:shape>
            <v:shape style="position:absolute;left:8284;top:763;width:30;height:0" coordorigin="8284,763" coordsize="30,0" path="m8284,763l8314,763e" filled="f" stroked="t" strokeweight="0.19584pt" strokecolor="#000000">
              <v:path arrowok="t"/>
            </v:shape>
            <v:shape style="position:absolute;left:8344;top:763;width:30;height:0" coordorigin="8344,763" coordsize="30,0" path="m8344,763l8374,763e" filled="f" stroked="t" strokeweight="0.19584pt" strokecolor="#000000">
              <v:path arrowok="t"/>
            </v:shape>
            <v:shape style="position:absolute;left:8404;top:763;width:30;height:0" coordorigin="8404,763" coordsize="30,0" path="m8404,763l8434,763e" filled="f" stroked="t" strokeweight="0.19584pt" strokecolor="#000000">
              <v:path arrowok="t"/>
            </v:shape>
            <v:shape style="position:absolute;left:8464;top:763;width:30;height:0" coordorigin="8464,763" coordsize="30,0" path="m8464,763l8494,763e" filled="f" stroked="t" strokeweight="0.19584pt" strokecolor="#000000">
              <v:path arrowok="t"/>
            </v:shape>
            <v:shape style="position:absolute;left:8524;top:763;width:30;height:0" coordorigin="8524,763" coordsize="30,0" path="m8524,763l8554,763e" filled="f" stroked="t" strokeweight="0.19584pt" strokecolor="#000000">
              <v:path arrowok="t"/>
            </v:shape>
            <v:shape style="position:absolute;left:8584;top:763;width:30;height:0" coordorigin="8584,763" coordsize="30,0" path="m8584,763l8614,763e" filled="f" stroked="t" strokeweight="0.19584pt" strokecolor="#000000">
              <v:path arrowok="t"/>
            </v:shape>
            <v:shape style="position:absolute;left:8644;top:763;width:30;height:0" coordorigin="8644,763" coordsize="30,0" path="m8644,763l8674,763e" filled="f" stroked="t" strokeweight="0.19584pt" strokecolor="#000000">
              <v:path arrowok="t"/>
            </v:shape>
            <v:shape style="position:absolute;left:8704;top:763;width:30;height:0" coordorigin="8704,763" coordsize="30,0" path="m8704,763l8734,763e" filled="f" stroked="t" strokeweight="0.19584pt" strokecolor="#000000">
              <v:path arrowok="t"/>
            </v:shape>
            <v:shape style="position:absolute;left:8764;top:763;width:30;height:0" coordorigin="8764,763" coordsize="30,0" path="m8764,763l8794,763e" filled="f" stroked="t" strokeweight="0.19584pt" strokecolor="#000000">
              <v:path arrowok="t"/>
            </v:shape>
            <v:shape style="position:absolute;left:8824;top:763;width:30;height:0" coordorigin="8824,763" coordsize="30,0" path="m8824,763l8854,763e" filled="f" stroked="t" strokeweight="0.19584pt" strokecolor="#000000">
              <v:path arrowok="t"/>
            </v:shape>
            <v:shape style="position:absolute;left:8884;top:763;width:30;height:0" coordorigin="8884,763" coordsize="30,0" path="m8884,763l8914,763e" filled="f" stroked="t" strokeweight="0.19584pt" strokecolor="#000000">
              <v:path arrowok="t"/>
            </v:shape>
            <v:shape style="position:absolute;left:8944;top:763;width:30;height:0" coordorigin="8944,763" coordsize="30,0" path="m8944,763l8974,763e" filled="f" stroked="t" strokeweight="0.19584pt" strokecolor="#000000">
              <v:path arrowok="t"/>
            </v:shape>
            <v:shape style="position:absolute;left:9004;top:763;width:30;height:0" coordorigin="9004,763" coordsize="30,0" path="m9004,763l9034,763e" filled="f" stroked="t" strokeweight="0.19584pt" strokecolor="#000000">
              <v:path arrowok="t"/>
            </v:shape>
            <v:shape style="position:absolute;left:9064;top:763;width:30;height:0" coordorigin="9064,763" coordsize="30,0" path="m9064,763l9094,763e" filled="f" stroked="t" strokeweight="0.19584pt" strokecolor="#000000">
              <v:path arrowok="t"/>
            </v:shape>
            <v:shape style="position:absolute;left:9124;top:763;width:30;height:0" coordorigin="9124,763" coordsize="30,0" path="m9124,763l9154,763e" filled="f" stroked="t" strokeweight="0.19584pt" strokecolor="#000000">
              <v:path arrowok="t"/>
            </v:shape>
            <v:shape style="position:absolute;left:9184;top:763;width:30;height:0" coordorigin="9184,763" coordsize="30,0" path="m9184,763l9214,763e" filled="f" stroked="t" strokeweight="0.19584pt" strokecolor="#000000">
              <v:path arrowok="t"/>
            </v:shape>
            <v:shape style="position:absolute;left:9245;top:763;width:30;height:0" coordorigin="9245,763" coordsize="30,0" path="m9245,763l9275,763e" filled="f" stroked="t" strokeweight="0.19584pt" strokecolor="#000000">
              <v:path arrowok="t"/>
            </v:shape>
            <w10:wrap type="none"/>
          </v:group>
        </w:pict>
      </w:r>
      <w:r>
        <w:rPr>
          <w:rFonts w:cs="Haettenschweiler" w:hAnsi="Haettenschweiler" w:eastAsia="Haettenschweiler" w:ascii="Haettenschweiler"/>
          <w:spacing w:val="1"/>
          <w:w w:val="100"/>
          <w:sz w:val="24"/>
          <w:szCs w:val="24"/>
        </w:rPr>
        <w:t>3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    </w:t>
      </w:r>
      <w:r>
        <w:rPr>
          <w:rFonts w:cs="Haettenschweiler" w:hAnsi="Haettenschweiler" w:eastAsia="Haettenschweiler" w:ascii="Haettenschweiler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          </w:t>
      </w:r>
      <w:r>
        <w:rPr>
          <w:rFonts w:cs="Arial" w:hAnsi="Arial" w:eastAsia="Arial" w:ascii="Arial"/>
          <w:spacing w:val="5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M)N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16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0"/>
      </w:pP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4.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    </w:t>
      </w:r>
      <w:r>
        <w:rPr>
          <w:rFonts w:cs="Haettenschweiler" w:hAnsi="Haettenschweiler" w:eastAsia="Haettenschweiler" w:ascii="Haettenschweiler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013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tabs>
          <w:tab w:pos="520" w:val="left"/>
        </w:tabs>
        <w:jc w:val="left"/>
        <w:spacing w:lineRule="auto" w:line="233"/>
        <w:ind w:left="2263" w:right="77" w:hanging="2103"/>
      </w:pPr>
      <w:r>
        <w:pict>
          <v:group style="position:absolute;margin-left:411.102pt;margin-top:93.8154pt;width:70.7243pt;height:0.195856pt;mso-position-horizontal-relative:page;mso-position-vertical-relative:paragraph;z-index:-852" coordorigin="8222,1876" coordsize="1414,4">
            <v:shape style="position:absolute;left:8224;top:1878;width:30;height:0" coordorigin="8224,1878" coordsize="30,0" path="m8224,1878l8254,1878e" filled="f" stroked="t" strokeweight="0.195856pt" strokecolor="#000000">
              <v:path arrowok="t"/>
            </v:shape>
            <v:shape style="position:absolute;left:8284;top:1878;width:30;height:0" coordorigin="8284,1878" coordsize="30,0" path="m8284,1878l8314,1878e" filled="f" stroked="t" strokeweight="0.195856pt" strokecolor="#000000">
              <v:path arrowok="t"/>
            </v:shape>
            <v:shape style="position:absolute;left:8344;top:1878;width:30;height:0" coordorigin="8344,1878" coordsize="30,0" path="m8344,1878l8374,1878e" filled="f" stroked="t" strokeweight="0.195856pt" strokecolor="#000000">
              <v:path arrowok="t"/>
            </v:shape>
            <v:shape style="position:absolute;left:8404;top:1878;width:30;height:0" coordorigin="8404,1878" coordsize="30,0" path="m8404,1878l8434,1878e" filled="f" stroked="t" strokeweight="0.195856pt" strokecolor="#000000">
              <v:path arrowok="t"/>
            </v:shape>
            <v:shape style="position:absolute;left:8464;top:1878;width:30;height:0" coordorigin="8464,1878" coordsize="30,0" path="m8464,1878l8494,1878e" filled="f" stroked="t" strokeweight="0.195856pt" strokecolor="#000000">
              <v:path arrowok="t"/>
            </v:shape>
            <v:shape style="position:absolute;left:8524;top:1878;width:30;height:0" coordorigin="8524,1878" coordsize="30,0" path="m8524,1878l8554,1878e" filled="f" stroked="t" strokeweight="0.195856pt" strokecolor="#000000">
              <v:path arrowok="t"/>
            </v:shape>
            <v:shape style="position:absolute;left:8584;top:1878;width:30;height:0" coordorigin="8584,1878" coordsize="30,0" path="m8584,1878l8614,1878e" filled="f" stroked="t" strokeweight="0.195856pt" strokecolor="#000000">
              <v:path arrowok="t"/>
            </v:shape>
            <v:shape style="position:absolute;left:8644;top:1878;width:30;height:0" coordorigin="8644,1878" coordsize="30,0" path="m8644,1878l8674,1878e" filled="f" stroked="t" strokeweight="0.195856pt" strokecolor="#000000">
              <v:path arrowok="t"/>
            </v:shape>
            <v:shape style="position:absolute;left:8704;top:1878;width:30;height:0" coordorigin="8704,1878" coordsize="30,0" path="m8704,1878l8734,1878e" filled="f" stroked="t" strokeweight="0.195856pt" strokecolor="#000000">
              <v:path arrowok="t"/>
            </v:shape>
            <v:shape style="position:absolute;left:8764;top:1878;width:30;height:0" coordorigin="8764,1878" coordsize="30,0" path="m8764,1878l8794,1878e" filled="f" stroked="t" strokeweight="0.195856pt" strokecolor="#000000">
              <v:path arrowok="t"/>
            </v:shape>
            <v:shape style="position:absolute;left:8824;top:1878;width:30;height:0" coordorigin="8824,1878" coordsize="30,0" path="m8824,1878l8854,1878e" filled="f" stroked="t" strokeweight="0.195856pt" strokecolor="#000000">
              <v:path arrowok="t"/>
            </v:shape>
            <v:shape style="position:absolute;left:8884;top:1878;width:30;height:0" coordorigin="8884,1878" coordsize="30,0" path="m8884,1878l8914,1878e" filled="f" stroked="t" strokeweight="0.195856pt" strokecolor="#000000">
              <v:path arrowok="t"/>
            </v:shape>
            <v:shape style="position:absolute;left:8944;top:1878;width:30;height:0" coordorigin="8944,1878" coordsize="30,0" path="m8944,1878l8974,1878e" filled="f" stroked="t" strokeweight="0.195856pt" strokecolor="#000000">
              <v:path arrowok="t"/>
            </v:shape>
            <v:shape style="position:absolute;left:9004;top:1878;width:30;height:0" coordorigin="9004,1878" coordsize="30,0" path="m9004,1878l9034,1878e" filled="f" stroked="t" strokeweight="0.195856pt" strokecolor="#000000">
              <v:path arrowok="t"/>
            </v:shape>
            <v:shape style="position:absolute;left:9064;top:1878;width:30;height:0" coordorigin="9064,1878" coordsize="30,0" path="m9064,1878l9094,1878e" filled="f" stroked="t" strokeweight="0.195856pt" strokecolor="#000000">
              <v:path arrowok="t"/>
            </v:shape>
            <v:shape style="position:absolute;left:9124;top:1878;width:30;height:0" coordorigin="9124,1878" coordsize="30,0" path="m9124,1878l9154,1878e" filled="f" stroked="t" strokeweight="0.195856pt" strokecolor="#000000">
              <v:path arrowok="t"/>
            </v:shape>
            <v:shape style="position:absolute;left:9184;top:1878;width:30;height:0" coordorigin="9184,1878" coordsize="30,0" path="m9184,1878l9214,1878e" filled="f" stroked="t" strokeweight="0.195856pt" strokecolor="#000000">
              <v:path arrowok="t"/>
            </v:shape>
            <v:shape style="position:absolute;left:9245;top:1878;width:30;height:0" coordorigin="9245,1878" coordsize="30,0" path="m9245,1878l9275,1878e" filled="f" stroked="t" strokeweight="0.195856pt" strokecolor="#000000">
              <v:path arrowok="t"/>
            </v:shape>
            <v:shape style="position:absolute;left:9305;top:1878;width:30;height:0" coordorigin="9305,1878" coordsize="30,0" path="m9305,1878l9335,1878e" filled="f" stroked="t" strokeweight="0.195856pt" strokecolor="#000000">
              <v:path arrowok="t"/>
            </v:shape>
            <v:shape style="position:absolute;left:9365;top:1878;width:30;height:0" coordorigin="9365,1878" coordsize="30,0" path="m9365,1878l9395,1878e" filled="f" stroked="t" strokeweight="0.195856pt" strokecolor="#000000">
              <v:path arrowok="t"/>
            </v:shape>
            <v:shape style="position:absolute;left:9425;top:1878;width:30;height:0" coordorigin="9425,1878" coordsize="30,0" path="m9425,1878l9455,1878e" filled="f" stroked="t" strokeweight="0.195856pt" strokecolor="#000000">
              <v:path arrowok="t"/>
            </v:shape>
            <v:shape style="position:absolute;left:9485;top:1878;width:30;height:0" coordorigin="9485,1878" coordsize="30,0" path="m9485,1878l9515,1878e" filled="f" stroked="t" strokeweight="0.195856pt" strokecolor="#000000">
              <v:path arrowok="t"/>
            </v:shape>
            <v:shape style="position:absolute;left:9545;top:1878;width:30;height:0" coordorigin="9545,1878" coordsize="30,0" path="m9545,1878l9575,1878e" filled="f" stroked="t" strokeweight="0.195856pt" strokecolor="#000000">
              <v:path arrowok="t"/>
            </v:shape>
            <v:shape style="position:absolute;left:9605;top:1878;width:30;height:0" coordorigin="9605,1878" coordsize="30,0" path="m9605,1878l9635,1878e" filled="f" stroked="t" strokeweight="0.195856pt" strokecolor="#000000">
              <v:path arrowok="t"/>
            </v:shape>
            <w10:wrap type="none"/>
          </v:group>
        </w:pict>
      </w:r>
      <w:r>
        <w:rPr>
          <w:rFonts w:cs="Haettenschweiler" w:hAnsi="Haettenschweiler" w:eastAsia="Haettenschweiler" w:ascii="Haettenschweiler"/>
          <w:spacing w:val="1"/>
          <w:w w:val="100"/>
          <w:position w:val="-2"/>
          <w:sz w:val="24"/>
          <w:szCs w:val="24"/>
        </w:rPr>
        <w:t>5</w:t>
      </w:r>
      <w:r>
        <w:rPr>
          <w:rFonts w:cs="Haettenschweiler" w:hAnsi="Haettenschweiler" w:eastAsia="Haettenschweiler" w:ascii="Haettenschweiler"/>
          <w:spacing w:val="0"/>
          <w:w w:val="100"/>
          <w:position w:val="-2"/>
          <w:sz w:val="24"/>
          <w:szCs w:val="24"/>
        </w:rPr>
        <w:t>.</w:t>
        <w:tab/>
      </w:r>
      <w:r>
        <w:rPr>
          <w:rFonts w:cs="Haettenschweiler" w:hAnsi="Haettenschweiler" w:eastAsia="Haettenschweiler" w:ascii="Haettenschweiler"/>
          <w:spacing w:val="0"/>
          <w:w w:val="100"/>
          <w:position w:val="-2"/>
          <w:sz w:val="24"/>
          <w:szCs w:val="24"/>
        </w:rPr>
      </w:r>
      <w:r>
        <w:rPr>
          <w:rFonts w:cs="Arial" w:hAnsi="Arial" w:eastAsia="Arial" w:ascii="Arial"/>
          <w:spacing w:val="3"/>
          <w:w w:val="100"/>
          <w:position w:val="-2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2"/>
          <w:sz w:val="24"/>
          <w:szCs w:val="24"/>
        </w:rPr>
        <w:t>JUK</w:t>
      </w:r>
      <w:r>
        <w:rPr>
          <w:rFonts w:cs="Arial" w:hAnsi="Arial" w:eastAsia="Arial" w:ascii="Arial"/>
          <w:spacing w:val="-7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-2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2"/>
          <w:sz w:val="24"/>
          <w:szCs w:val="24"/>
        </w:rPr>
        <w:t>RJA</w:t>
      </w:r>
      <w:r>
        <w:rPr>
          <w:rFonts w:cs="Arial" w:hAnsi="Arial" w:eastAsia="Arial" w:ascii="Arial"/>
          <w:spacing w:val="-6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-2"/>
          <w:sz w:val="24"/>
          <w:szCs w:val="24"/>
        </w:rPr>
        <w:t>: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J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-K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RJA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NCUCI,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H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P,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BA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LA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LA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JA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K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A-DUA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JA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G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/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ALI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RK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2"/>
          <w:w w:val="100"/>
          <w:position w:val="0"/>
          <w:sz w:val="22"/>
          <w:szCs w:val="22"/>
        </w:rPr>
        <w:t>W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AN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B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UA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UDA.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660" w:bottom="280" w:left="640" w:right="7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3" w:lineRule="exact" w:line="260"/>
        <w:ind w:left="160" w:right="-58"/>
      </w:pPr>
      <w:r>
        <w:pict>
          <v:group style="position:absolute;margin-left:228.002pt;margin-top:16.1955pt;width:91.7583pt;height:0.195856pt;mso-position-horizontal-relative:page;mso-position-vertical-relative:paragraph;z-index:-853" coordorigin="4560,324" coordsize="1835,4">
            <v:shape style="position:absolute;left:4562;top:326;width:30;height:0" coordorigin="4562,326" coordsize="30,0" path="m4562,326l4592,326e" filled="f" stroked="t" strokeweight="0.195856pt" strokecolor="#000000">
              <v:path arrowok="t"/>
            </v:shape>
            <v:shape style="position:absolute;left:4622;top:326;width:30;height:0" coordorigin="4622,326" coordsize="30,0" path="m4622,326l4652,326e" filled="f" stroked="t" strokeweight="0.195856pt" strokecolor="#000000">
              <v:path arrowok="t"/>
            </v:shape>
            <v:shape style="position:absolute;left:4682;top:326;width:30;height:0" coordorigin="4682,326" coordsize="30,0" path="m4682,326l4712,326e" filled="f" stroked="t" strokeweight="0.195856pt" strokecolor="#000000">
              <v:path arrowok="t"/>
            </v:shape>
            <v:shape style="position:absolute;left:4742;top:326;width:30;height:0" coordorigin="4742,326" coordsize="30,0" path="m4742,326l4772,326e" filled="f" stroked="t" strokeweight="0.195856pt" strokecolor="#000000">
              <v:path arrowok="t"/>
            </v:shape>
            <v:shape style="position:absolute;left:4802;top:326;width:30;height:0" coordorigin="4802,326" coordsize="30,0" path="m4802,326l4832,326e" filled="f" stroked="t" strokeweight="0.195856pt" strokecolor="#000000">
              <v:path arrowok="t"/>
            </v:shape>
            <v:shape style="position:absolute;left:4862;top:326;width:30;height:0" coordorigin="4862,326" coordsize="30,0" path="m4862,326l4892,326e" filled="f" stroked="t" strokeweight="0.195856pt" strokecolor="#000000">
              <v:path arrowok="t"/>
            </v:shape>
            <v:shape style="position:absolute;left:4922;top:326;width:30;height:0" coordorigin="4922,326" coordsize="30,0" path="m4922,326l4952,326e" filled="f" stroked="t" strokeweight="0.195856pt" strokecolor="#000000">
              <v:path arrowok="t"/>
            </v:shape>
            <v:shape style="position:absolute;left:4982;top:326;width:30;height:0" coordorigin="4982,326" coordsize="30,0" path="m4982,326l5012,326e" filled="f" stroked="t" strokeweight="0.195856pt" strokecolor="#000000">
              <v:path arrowok="t"/>
            </v:shape>
            <v:shape style="position:absolute;left:5042;top:326;width:30;height:0" coordorigin="5042,326" coordsize="30,0" path="m5042,326l5072,326e" filled="f" stroked="t" strokeweight="0.195856pt" strokecolor="#000000">
              <v:path arrowok="t"/>
            </v:shape>
            <v:shape style="position:absolute;left:5102;top:326;width:30;height:0" coordorigin="5102,326" coordsize="30,0" path="m5102,326l5132,326e" filled="f" stroked="t" strokeweight="0.195856pt" strokecolor="#000000">
              <v:path arrowok="t"/>
            </v:shape>
            <v:shape style="position:absolute;left:5162;top:326;width:30;height:0" coordorigin="5162,326" coordsize="30,0" path="m5162,326l5192,326e" filled="f" stroked="t" strokeweight="0.195856pt" strokecolor="#000000">
              <v:path arrowok="t"/>
            </v:shape>
            <v:shape style="position:absolute;left:5222;top:326;width:30;height:0" coordorigin="5222,326" coordsize="30,0" path="m5222,326l5252,326e" filled="f" stroked="t" strokeweight="0.195856pt" strokecolor="#000000">
              <v:path arrowok="t"/>
            </v:shape>
            <v:shape style="position:absolute;left:5283;top:326;width:30;height:0" coordorigin="5283,326" coordsize="30,0" path="m5283,326l5313,326e" filled="f" stroked="t" strokeweight="0.195856pt" strokecolor="#000000">
              <v:path arrowok="t"/>
            </v:shape>
            <v:shape style="position:absolute;left:5343;top:326;width:30;height:0" coordorigin="5343,326" coordsize="30,0" path="m5343,326l5373,326e" filled="f" stroked="t" strokeweight="0.195856pt" strokecolor="#000000">
              <v:path arrowok="t"/>
            </v:shape>
            <v:shape style="position:absolute;left:5403;top:326;width:30;height:0" coordorigin="5403,326" coordsize="30,0" path="m5403,326l5433,326e" filled="f" stroked="t" strokeweight="0.195856pt" strokecolor="#000000">
              <v:path arrowok="t"/>
            </v:shape>
            <v:shape style="position:absolute;left:5463;top:326;width:30;height:0" coordorigin="5463,326" coordsize="30,0" path="m5463,326l5493,326e" filled="f" stroked="t" strokeweight="0.195856pt" strokecolor="#000000">
              <v:path arrowok="t"/>
            </v:shape>
            <v:shape style="position:absolute;left:5523;top:326;width:30;height:0" coordorigin="5523,326" coordsize="30,0" path="m5523,326l5553,326e" filled="f" stroked="t" strokeweight="0.195856pt" strokecolor="#000000">
              <v:path arrowok="t"/>
            </v:shape>
            <v:shape style="position:absolute;left:5583;top:326;width:30;height:0" coordorigin="5583,326" coordsize="30,0" path="m5583,326l5613,326e" filled="f" stroked="t" strokeweight="0.195856pt" strokecolor="#000000">
              <v:path arrowok="t"/>
            </v:shape>
            <v:shape style="position:absolute;left:5643;top:326;width:30;height:0" coordorigin="5643,326" coordsize="30,0" path="m5643,326l5673,326e" filled="f" stroked="t" strokeweight="0.195856pt" strokecolor="#000000">
              <v:path arrowok="t"/>
            </v:shape>
            <v:shape style="position:absolute;left:5703;top:326;width:30;height:0" coordorigin="5703,326" coordsize="30,0" path="m5703,326l5733,326e" filled="f" stroked="t" strokeweight="0.195856pt" strokecolor="#000000">
              <v:path arrowok="t"/>
            </v:shape>
            <v:shape style="position:absolute;left:5763;top:326;width:30;height:0" coordorigin="5763,326" coordsize="30,0" path="m5763,326l5793,326e" filled="f" stroked="t" strokeweight="0.195856pt" strokecolor="#000000">
              <v:path arrowok="t"/>
            </v:shape>
            <v:shape style="position:absolute;left:5823;top:326;width:30;height:0" coordorigin="5823,326" coordsize="30,0" path="m5823,326l5853,326e" filled="f" stroked="t" strokeweight="0.195856pt" strokecolor="#000000">
              <v:path arrowok="t"/>
            </v:shape>
            <v:shape style="position:absolute;left:5883;top:326;width:30;height:0" coordorigin="5883,326" coordsize="30,0" path="m5883,326l5913,326e" filled="f" stroked="t" strokeweight="0.195856pt" strokecolor="#000000">
              <v:path arrowok="t"/>
            </v:shape>
            <v:shape style="position:absolute;left:5943;top:326;width:30;height:0" coordorigin="5943,326" coordsize="30,0" path="m5943,326l5973,326e" filled="f" stroked="t" strokeweight="0.195856pt" strokecolor="#000000">
              <v:path arrowok="t"/>
            </v:shape>
            <v:shape style="position:absolute;left:6003;top:326;width:30;height:0" coordorigin="6003,326" coordsize="30,0" path="m6003,326l6033,326e" filled="f" stroked="t" strokeweight="0.195856pt" strokecolor="#000000">
              <v:path arrowok="t"/>
            </v:shape>
            <v:shape style="position:absolute;left:6063;top:326;width:30;height:0" coordorigin="6063,326" coordsize="30,0" path="m6063,326l6093,326e" filled="f" stroked="t" strokeweight="0.195856pt" strokecolor="#000000">
              <v:path arrowok="t"/>
            </v:shape>
            <v:shape style="position:absolute;left:6123;top:326;width:30;height:0" coordorigin="6123,326" coordsize="30,0" path="m6123,326l6153,326e" filled="f" stroked="t" strokeweight="0.195856pt" strokecolor="#000000">
              <v:path arrowok="t"/>
            </v:shape>
            <v:shape style="position:absolute;left:6183;top:326;width:30;height:0" coordorigin="6183,326" coordsize="30,0" path="m6183,326l6213,326e" filled="f" stroked="t" strokeweight="0.195856pt" strokecolor="#000000">
              <v:path arrowok="t"/>
            </v:shape>
            <v:shape style="position:absolute;left:6243;top:326;width:30;height:0" coordorigin="6243,326" coordsize="30,0" path="m6243,326l6273,326e" filled="f" stroked="t" strokeweight="0.195856pt" strokecolor="#000000">
              <v:path arrowok="t"/>
            </v:shape>
            <v:shape style="position:absolute;left:6303;top:326;width:30;height:0" coordorigin="6303,326" coordsize="30,0" path="m6303,326l6333,326e" filled="f" stroked="t" strokeweight="0.195856pt" strokecolor="#000000">
              <v:path arrowok="t"/>
            </v:shape>
            <v:shape style="position:absolute;left:6363;top:326;width:30;height:0" coordorigin="6363,326" coordsize="30,0" path="m6363,326l6393,326e" filled="f" stroked="t" strokeweight="0.195856pt" strokecolor="#000000">
              <v:path arrowok="t"/>
            </v:shape>
            <w10:wrap type="none"/>
          </v:group>
        </w:pict>
      </w:r>
      <w:r>
        <w:pict>
          <v:group style="position:absolute;margin-left:170.98pt;margin-top:43.1515pt;width:91.7522pt;height:0.21981pt;mso-position-horizontal-relative:page;mso-position-vertical-relative:paragraph;z-index:-851" coordorigin="3420,863" coordsize="1835,4">
            <v:shape style="position:absolute;left:3422;top:865;width:30;height:0" coordorigin="3422,865" coordsize="30,0" path="m3422,865l3452,865e" filled="f" stroked="t" strokeweight="0.21981pt" strokecolor="#000000">
              <v:path arrowok="t"/>
            </v:shape>
            <v:shape style="position:absolute;left:3482;top:865;width:30;height:0" coordorigin="3482,865" coordsize="30,0" path="m3482,865l3512,865e" filled="f" stroked="t" strokeweight="0.21981pt" strokecolor="#000000">
              <v:path arrowok="t"/>
            </v:shape>
            <v:shape style="position:absolute;left:3542;top:865;width:30;height:0" coordorigin="3542,865" coordsize="30,0" path="m3542,865l3572,865e" filled="f" stroked="t" strokeweight="0.21981pt" strokecolor="#000000">
              <v:path arrowok="t"/>
            </v:shape>
            <v:shape style="position:absolute;left:3602;top:865;width:30;height:0" coordorigin="3602,865" coordsize="30,0" path="m3602,865l3632,865e" filled="f" stroked="t" strokeweight="0.21981pt" strokecolor="#000000">
              <v:path arrowok="t"/>
            </v:shape>
            <v:shape style="position:absolute;left:3662;top:865;width:30;height:0" coordorigin="3662,865" coordsize="30,0" path="m3662,865l3692,865e" filled="f" stroked="t" strokeweight="0.21981pt" strokecolor="#000000">
              <v:path arrowok="t"/>
            </v:shape>
            <v:shape style="position:absolute;left:3722;top:865;width:30;height:0" coordorigin="3722,865" coordsize="30,0" path="m3722,865l3752,865e" filled="f" stroked="t" strokeweight="0.21981pt" strokecolor="#000000">
              <v:path arrowok="t"/>
            </v:shape>
            <v:shape style="position:absolute;left:3782;top:865;width:30;height:0" coordorigin="3782,865" coordsize="30,0" path="m3782,865l3812,865e" filled="f" stroked="t" strokeweight="0.21981pt" strokecolor="#000000">
              <v:path arrowok="t"/>
            </v:shape>
            <v:shape style="position:absolute;left:3842;top:865;width:30;height:0" coordorigin="3842,865" coordsize="30,0" path="m3842,865l3872,865e" filled="f" stroked="t" strokeweight="0.21981pt" strokecolor="#000000">
              <v:path arrowok="t"/>
            </v:shape>
            <v:shape style="position:absolute;left:3902;top:865;width:30;height:0" coordorigin="3902,865" coordsize="30,0" path="m3902,865l3932,865e" filled="f" stroked="t" strokeweight="0.21981pt" strokecolor="#000000">
              <v:path arrowok="t"/>
            </v:shape>
            <v:shape style="position:absolute;left:3962;top:865;width:30;height:0" coordorigin="3962,865" coordsize="30,0" path="m3962,865l3992,865e" filled="f" stroked="t" strokeweight="0.21981pt" strokecolor="#000000">
              <v:path arrowok="t"/>
            </v:shape>
            <v:shape style="position:absolute;left:4022;top:865;width:30;height:0" coordorigin="4022,865" coordsize="30,0" path="m4022,865l4052,865e" filled="f" stroked="t" strokeweight="0.21981pt" strokecolor="#000000">
              <v:path arrowok="t"/>
            </v:shape>
            <v:shape style="position:absolute;left:4082;top:865;width:30;height:0" coordorigin="4082,865" coordsize="30,0" path="m4082,865l4112,865e" filled="f" stroked="t" strokeweight="0.21981pt" strokecolor="#000000">
              <v:path arrowok="t"/>
            </v:shape>
            <v:shape style="position:absolute;left:4142;top:865;width:30;height:0" coordorigin="4142,865" coordsize="30,0" path="m4142,865l4172,865e" filled="f" stroked="t" strokeweight="0.21981pt" strokecolor="#000000">
              <v:path arrowok="t"/>
            </v:shape>
            <v:shape style="position:absolute;left:4202;top:865;width:30;height:0" coordorigin="4202,865" coordsize="30,0" path="m4202,865l4232,865e" filled="f" stroked="t" strokeweight="0.21981pt" strokecolor="#000000">
              <v:path arrowok="t"/>
            </v:shape>
            <v:shape style="position:absolute;left:4262;top:865;width:30;height:0" coordorigin="4262,865" coordsize="30,0" path="m4262,865l4292,865e" filled="f" stroked="t" strokeweight="0.21981pt" strokecolor="#000000">
              <v:path arrowok="t"/>
            </v:shape>
            <v:shape style="position:absolute;left:4322;top:865;width:30;height:0" coordorigin="4322,865" coordsize="30,0" path="m4322,865l4352,865e" filled="f" stroked="t" strokeweight="0.21981pt" strokecolor="#000000">
              <v:path arrowok="t"/>
            </v:shape>
            <v:shape style="position:absolute;left:4382;top:865;width:30;height:0" coordorigin="4382,865" coordsize="30,0" path="m4382,865l4412,865e" filled="f" stroked="t" strokeweight="0.21981pt" strokecolor="#000000">
              <v:path arrowok="t"/>
            </v:shape>
            <v:shape style="position:absolute;left:4442;top:865;width:30;height:0" coordorigin="4442,865" coordsize="30,0" path="m4442,865l4472,865e" filled="f" stroked="t" strokeweight="0.21981pt" strokecolor="#000000">
              <v:path arrowok="t"/>
            </v:shape>
            <v:shape style="position:absolute;left:4502;top:865;width:30;height:0" coordorigin="4502,865" coordsize="30,0" path="m4502,865l4532,865e" filled="f" stroked="t" strokeweight="0.21981pt" strokecolor="#000000">
              <v:path arrowok="t"/>
            </v:shape>
            <v:shape style="position:absolute;left:4562;top:865;width:30;height:0" coordorigin="4562,865" coordsize="30,0" path="m4562,865l4592,865e" filled="f" stroked="t" strokeweight="0.21981pt" strokecolor="#000000">
              <v:path arrowok="t"/>
            </v:shape>
            <v:shape style="position:absolute;left:4622;top:865;width:30;height:0" coordorigin="4622,865" coordsize="30,0" path="m4622,865l4652,865e" filled="f" stroked="t" strokeweight="0.21981pt" strokecolor="#000000">
              <v:path arrowok="t"/>
            </v:shape>
            <v:shape style="position:absolute;left:4682;top:865;width:30;height:0" coordorigin="4682,865" coordsize="30,0" path="m4682,865l4712,865e" filled="f" stroked="t" strokeweight="0.21981pt" strokecolor="#000000">
              <v:path arrowok="t"/>
            </v:shape>
            <v:shape style="position:absolute;left:4742;top:865;width:30;height:0" coordorigin="4742,865" coordsize="30,0" path="m4742,865l4772,865e" filled="f" stroked="t" strokeweight="0.21981pt" strokecolor="#000000">
              <v:path arrowok="t"/>
            </v:shape>
            <v:shape style="position:absolute;left:4802;top:865;width:30;height:0" coordorigin="4802,865" coordsize="30,0" path="m4802,865l4832,865e" filled="f" stroked="t" strokeweight="0.21981pt" strokecolor="#000000">
              <v:path arrowok="t"/>
            </v:shape>
            <v:shape style="position:absolute;left:4862;top:865;width:30;height:0" coordorigin="4862,865" coordsize="30,0" path="m4862,865l4892,865e" filled="f" stroked="t" strokeweight="0.21981pt" strokecolor="#000000">
              <v:path arrowok="t"/>
            </v:shape>
            <v:shape style="position:absolute;left:4922;top:865;width:30;height:0" coordorigin="4922,865" coordsize="30,0" path="m4922,865l4952,865e" filled="f" stroked="t" strokeweight="0.21981pt" strokecolor="#000000">
              <v:path arrowok="t"/>
            </v:shape>
            <v:shape style="position:absolute;left:4982;top:865;width:30;height:0" coordorigin="4982,865" coordsize="30,0" path="m4982,865l5012,865e" filled="f" stroked="t" strokeweight="0.21981pt" strokecolor="#000000">
              <v:path arrowok="t"/>
            </v:shape>
            <v:shape style="position:absolute;left:5042;top:865;width:30;height:0" coordorigin="5042,865" coordsize="30,0" path="m5042,865l5072,865e" filled="f" stroked="t" strokeweight="0.21981pt" strokecolor="#000000">
              <v:path arrowok="t"/>
            </v:shape>
            <v:shape style="position:absolute;left:5102;top:865;width:30;height:0" coordorigin="5102,865" coordsize="30,0" path="m5102,865l5132,865e" filled="f" stroked="t" strokeweight="0.21981pt" strokecolor="#000000">
              <v:path arrowok="t"/>
            </v:shape>
            <v:shape style="position:absolute;left:5162;top:865;width:30;height:0" coordorigin="5162,865" coordsize="30,0" path="m5162,865l5192,865e" filled="f" stroked="t" strokeweight="0.21981pt" strokecolor="#000000">
              <v:path arrowok="t"/>
            </v:shape>
            <v:shape style="position:absolute;left:5222;top:865;width:30;height:0" coordorigin="5222,865" coordsize="30,0" path="m5222,865l5252,865e" filled="f" stroked="t" strokeweight="0.21981pt" strokecolor="#000000">
              <v:path arrowok="t"/>
            </v:shape>
            <w10:wrap type="none"/>
          </v:group>
        </w:pict>
      </w:r>
      <w:r>
        <w:pict>
          <v:group style="position:absolute;margin-left:206.978pt;margin-top:66.9976pt;width:91.7822pt;height:0.24377pt;mso-position-horizontal-relative:page;mso-position-vertical-relative:paragraph;z-index:-850" coordorigin="4140,1340" coordsize="1836,5">
            <v:shape style="position:absolute;left:4142;top:1342;width:30;height:0" coordorigin="4142,1342" coordsize="30,0" path="m4142,1342l4172,1342e" filled="f" stroked="t" strokeweight="0.24377pt" strokecolor="#000000">
              <v:path arrowok="t"/>
            </v:shape>
            <v:shape style="position:absolute;left:4202;top:1342;width:30;height:0" coordorigin="4202,1342" coordsize="30,0" path="m4202,1342l4232,1342e" filled="f" stroked="t" strokeweight="0.24377pt" strokecolor="#000000">
              <v:path arrowok="t"/>
            </v:shape>
            <v:shape style="position:absolute;left:4262;top:1342;width:30;height:0" coordorigin="4262,1342" coordsize="30,0" path="m4262,1342l4292,1342e" filled="f" stroked="t" strokeweight="0.24377pt" strokecolor="#000000">
              <v:path arrowok="t"/>
            </v:shape>
            <v:shape style="position:absolute;left:4322;top:1342;width:30;height:0" coordorigin="4322,1342" coordsize="30,0" path="m4322,1342l4352,1342e" filled="f" stroked="t" strokeweight="0.24377pt" strokecolor="#000000">
              <v:path arrowok="t"/>
            </v:shape>
            <v:shape style="position:absolute;left:4382;top:1342;width:30;height:0" coordorigin="4382,1342" coordsize="30,0" path="m4382,1342l4412,1342e" filled="f" stroked="t" strokeweight="0.24377pt" strokecolor="#000000">
              <v:path arrowok="t"/>
            </v:shape>
            <v:shape style="position:absolute;left:4442;top:1342;width:30;height:0" coordorigin="4442,1342" coordsize="30,0" path="m4442,1342l4472,1342e" filled="f" stroked="t" strokeweight="0.24377pt" strokecolor="#000000">
              <v:path arrowok="t"/>
            </v:shape>
            <v:shape style="position:absolute;left:4502;top:1342;width:30;height:0" coordorigin="4502,1342" coordsize="30,0" path="m4502,1342l4532,1342e" filled="f" stroked="t" strokeweight="0.24377pt" strokecolor="#000000">
              <v:path arrowok="t"/>
            </v:shape>
            <v:shape style="position:absolute;left:4562;top:1342;width:30;height:0" coordorigin="4562,1342" coordsize="30,0" path="m4562,1342l4592,1342e" filled="f" stroked="t" strokeweight="0.24377pt" strokecolor="#000000">
              <v:path arrowok="t"/>
            </v:shape>
            <v:shape style="position:absolute;left:4622;top:1342;width:30;height:0" coordorigin="4622,1342" coordsize="30,0" path="m4622,1342l4652,1342e" filled="f" stroked="t" strokeweight="0.24377pt" strokecolor="#000000">
              <v:path arrowok="t"/>
            </v:shape>
            <v:shape style="position:absolute;left:4682;top:1342;width:30;height:0" coordorigin="4682,1342" coordsize="30,0" path="m4682,1342l4712,1342e" filled="f" stroked="t" strokeweight="0.24377pt" strokecolor="#000000">
              <v:path arrowok="t"/>
            </v:shape>
            <v:shape style="position:absolute;left:4742;top:1342;width:30;height:0" coordorigin="4742,1342" coordsize="30,0" path="m4742,1342l4772,1342e" filled="f" stroked="t" strokeweight="0.24377pt" strokecolor="#000000">
              <v:path arrowok="t"/>
            </v:shape>
            <v:shape style="position:absolute;left:4802;top:1342;width:30;height:0" coordorigin="4802,1342" coordsize="30,0" path="m4802,1342l4832,1342e" filled="f" stroked="t" strokeweight="0.24377pt" strokecolor="#000000">
              <v:path arrowok="t"/>
            </v:shape>
            <v:shape style="position:absolute;left:4862;top:1342;width:30;height:0" coordorigin="4862,1342" coordsize="30,0" path="m4862,1342l4892,1342e" filled="f" stroked="t" strokeweight="0.24377pt" strokecolor="#000000">
              <v:path arrowok="t"/>
            </v:shape>
            <v:shape style="position:absolute;left:4922;top:1342;width:30;height:0" coordorigin="4922,1342" coordsize="30,0" path="m4922,1342l4952,1342e" filled="f" stroked="t" strokeweight="0.24377pt" strokecolor="#000000">
              <v:path arrowok="t"/>
            </v:shape>
            <v:shape style="position:absolute;left:4982;top:1342;width:30;height:0" coordorigin="4982,1342" coordsize="30,0" path="m4982,1342l5012,1342e" filled="f" stroked="t" strokeweight="0.24377pt" strokecolor="#000000">
              <v:path arrowok="t"/>
            </v:shape>
            <v:shape style="position:absolute;left:5042;top:1342;width:30;height:0" coordorigin="5042,1342" coordsize="30,0" path="m5042,1342l5072,1342e" filled="f" stroked="t" strokeweight="0.24377pt" strokecolor="#000000">
              <v:path arrowok="t"/>
            </v:shape>
            <v:shape style="position:absolute;left:5102;top:1342;width:30;height:0" coordorigin="5102,1342" coordsize="30,0" path="m5102,1342l5132,1342e" filled="f" stroked="t" strokeweight="0.24377pt" strokecolor="#000000">
              <v:path arrowok="t"/>
            </v:shape>
            <v:shape style="position:absolute;left:5162;top:1342;width:30;height:0" coordorigin="5162,1342" coordsize="30,0" path="m5162,1342l5192,1342e" filled="f" stroked="t" strokeweight="0.24377pt" strokecolor="#000000">
              <v:path arrowok="t"/>
            </v:shape>
            <v:shape style="position:absolute;left:5222;top:1342;width:30;height:0" coordorigin="5222,1342" coordsize="30,0" path="m5222,1342l5252,1342e" filled="f" stroked="t" strokeweight="0.24377pt" strokecolor="#000000">
              <v:path arrowok="t"/>
            </v:shape>
            <v:shape style="position:absolute;left:5283;top:1342;width:30;height:0" coordorigin="5283,1342" coordsize="30,0" path="m5283,1342l5313,1342e" filled="f" stroked="t" strokeweight="0.24377pt" strokecolor="#000000">
              <v:path arrowok="t"/>
            </v:shape>
            <v:shape style="position:absolute;left:5343;top:1342;width:30;height:0" coordorigin="5343,1342" coordsize="30,0" path="m5343,1342l5373,1342e" filled="f" stroked="t" strokeweight="0.24377pt" strokecolor="#000000">
              <v:path arrowok="t"/>
            </v:shape>
            <v:shape style="position:absolute;left:5403;top:1342;width:30;height:0" coordorigin="5403,1342" coordsize="30,0" path="m5403,1342l5433,1342e" filled="f" stroked="t" strokeweight="0.24377pt" strokecolor="#000000">
              <v:path arrowok="t"/>
            </v:shape>
            <v:shape style="position:absolute;left:5463;top:1342;width:30;height:0" coordorigin="5463,1342" coordsize="30,0" path="m5463,1342l5493,1342e" filled="f" stroked="t" strokeweight="0.24377pt" strokecolor="#000000">
              <v:path arrowok="t"/>
            </v:shape>
            <v:shape style="position:absolute;left:5523;top:1342;width:30;height:0" coordorigin="5523,1342" coordsize="30,0" path="m5523,1342l5553,1342e" filled="f" stroked="t" strokeweight="0.24377pt" strokecolor="#000000">
              <v:path arrowok="t"/>
            </v:shape>
            <v:shape style="position:absolute;left:5583;top:1342;width:30;height:0" coordorigin="5583,1342" coordsize="30,0" path="m5583,1342l5613,1342e" filled="f" stroked="t" strokeweight="0.24377pt" strokecolor="#000000">
              <v:path arrowok="t"/>
            </v:shape>
            <v:shape style="position:absolute;left:5643;top:1342;width:30;height:0" coordorigin="5643,1342" coordsize="30,0" path="m5643,1342l5673,1342e" filled="f" stroked="t" strokeweight="0.24377pt" strokecolor="#000000">
              <v:path arrowok="t"/>
            </v:shape>
            <v:shape style="position:absolute;left:5703;top:1342;width:30;height:0" coordorigin="5703,1342" coordsize="30,0" path="m5703,1342l5733,1342e" filled="f" stroked="t" strokeweight="0.24377pt" strokecolor="#000000">
              <v:path arrowok="t"/>
            </v:shape>
            <v:shape style="position:absolute;left:5763;top:1342;width:30;height:0" coordorigin="5763,1342" coordsize="30,0" path="m5763,1342l5793,1342e" filled="f" stroked="t" strokeweight="0.24377pt" strokecolor="#000000">
              <v:path arrowok="t"/>
            </v:shape>
            <v:shape style="position:absolute;left:5823;top:1342;width:30;height:0" coordorigin="5823,1342" coordsize="30,0" path="m5823,1342l5853,1342e" filled="f" stroked="t" strokeweight="0.24377pt" strokecolor="#000000">
              <v:path arrowok="t"/>
            </v:shape>
            <v:shape style="position:absolute;left:5883;top:1342;width:30;height:0" coordorigin="5883,1342" coordsize="30,0" path="m5883,1342l5913,1342e" filled="f" stroked="t" strokeweight="0.24377pt" strokecolor="#000000">
              <v:path arrowok="t"/>
            </v:shape>
            <v:shape style="position:absolute;left:5943;top:1342;width:30;height:0" coordorigin="5943,1342" coordsize="30,0" path="m5943,1342l5973,1342e" filled="f" stroked="t" strokeweight="0.24377pt" strokecolor="#000000">
              <v:path arrowok="t"/>
            </v:shape>
            <w10:wrap type="none"/>
          </v:group>
        </w:pict>
      </w:r>
      <w:r>
        <w:rPr>
          <w:rFonts w:cs="Haettenschweiler" w:hAnsi="Haettenschweiler" w:eastAsia="Haettenschweiler" w:ascii="Haettenschweiler"/>
          <w:spacing w:val="1"/>
          <w:w w:val="100"/>
          <w:position w:val="-1"/>
          <w:sz w:val="24"/>
          <w:szCs w:val="24"/>
        </w:rPr>
        <w:t>6</w:t>
      </w:r>
      <w:r>
        <w:rPr>
          <w:rFonts w:cs="Haettenschweiler" w:hAnsi="Haettenschweiler" w:eastAsia="Haettenschweiler" w:ascii="Haettenschweiler"/>
          <w:spacing w:val="0"/>
          <w:w w:val="100"/>
          <w:position w:val="-1"/>
          <w:sz w:val="24"/>
          <w:szCs w:val="24"/>
        </w:rPr>
        <w:t>.</w:t>
      </w:r>
      <w:r>
        <w:rPr>
          <w:rFonts w:cs="Haettenschweiler" w:hAnsi="Haettenschweiler" w:eastAsia="Haettenschweiler" w:ascii="Haettenschweiler"/>
          <w:spacing w:val="0"/>
          <w:w w:val="100"/>
          <w:position w:val="-1"/>
          <w:sz w:val="24"/>
          <w:szCs w:val="24"/>
        </w:rPr>
        <w:t>    </w:t>
      </w:r>
      <w:r>
        <w:rPr>
          <w:rFonts w:cs="Haettenschweiler" w:hAnsi="Haettenschweiler" w:eastAsia="Haettenschweiler" w:ascii="Haettenschweiler"/>
          <w:spacing w:val="1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AT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3" w:lineRule="exact" w:line="260"/>
        <w:ind w:right="-56"/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ra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  </w:t>
      </w:r>
      <w:r>
        <w:rPr>
          <w:rFonts w:cs="Arial" w:hAnsi="Arial" w:eastAsia="Arial" w:ascii="Arial"/>
          <w:spacing w:val="1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3" w:lineRule="exact" w:line="260"/>
        <w:sectPr>
          <w:type w:val="continuous"/>
          <w:pgSz w:w="11920" w:h="16860"/>
          <w:pgMar w:top="660" w:bottom="280" w:left="640" w:right="740"/>
          <w:cols w:num="3" w:equalWidth="off">
            <w:col w:w="2530" w:space="271"/>
            <w:col w:w="2429" w:space="1353"/>
            <w:col w:w="3957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ri: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 </w:t>
      </w:r>
      <w:r>
        <w:rPr>
          <w:rFonts w:cs="Arial" w:hAnsi="Arial" w:eastAsia="Arial" w:ascii="Arial"/>
          <w:spacing w:val="4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ah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4" w:lineRule="exact" w:line="220"/>
        <w:sectPr>
          <w:type w:val="continuous"/>
          <w:pgSz w:w="11920" w:h="16860"/>
          <w:pgMar w:top="660" w:bottom="280" w:left="640" w:right="740"/>
        </w:sectPr>
      </w:pPr>
      <w:r>
        <w:rPr>
          <w:sz w:val="22"/>
          <w:szCs w:val="22"/>
        </w:rPr>
      </w:r>
    </w:p>
    <w:p>
      <w:pPr>
        <w:rPr>
          <w:rFonts w:cs="Haettenschweiler" w:hAnsi="Haettenschweiler" w:eastAsia="Haettenschweiler" w:ascii="Haettenschweiler"/>
          <w:sz w:val="24"/>
          <w:szCs w:val="24"/>
        </w:rPr>
        <w:jc w:val="left"/>
        <w:spacing w:before="43"/>
        <w:ind w:left="175"/>
      </w:pPr>
      <w:r>
        <w:rPr>
          <w:rFonts w:cs="Haettenschweiler" w:hAnsi="Haettenschweiler" w:eastAsia="Haettenschweiler" w:ascii="Haettenschweiler"/>
          <w:spacing w:val="1"/>
          <w:w w:val="100"/>
          <w:sz w:val="24"/>
          <w:szCs w:val="24"/>
        </w:rPr>
        <w:t>7.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Haettenschweiler" w:hAnsi="Haettenschweiler" w:eastAsia="Haettenschweiler" w:ascii="Haettenschweiler"/>
          <w:sz w:val="24"/>
          <w:szCs w:val="24"/>
        </w:rPr>
        <w:jc w:val="left"/>
        <w:ind w:left="160"/>
      </w:pPr>
      <w:r>
        <w:rPr>
          <w:rFonts w:cs="Haettenschweiler" w:hAnsi="Haettenschweiler" w:eastAsia="Haettenschweiler" w:ascii="Haettenschweiler"/>
          <w:spacing w:val="1"/>
          <w:w w:val="100"/>
          <w:sz w:val="24"/>
          <w:szCs w:val="24"/>
        </w:rPr>
        <w:t>8.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Haettenschweiler" w:hAnsi="Haettenschweiler" w:eastAsia="Haettenschweiler" w:ascii="Haettenschweiler"/>
          <w:sz w:val="24"/>
          <w:szCs w:val="24"/>
        </w:rPr>
        <w:jc w:val="left"/>
        <w:ind w:left="160"/>
      </w:pP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9.</w:t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Haettenschweiler" w:hAnsi="Haettenschweiler" w:eastAsia="Haettenschweiler" w:ascii="Haettenschweiler"/>
          <w:sz w:val="24"/>
          <w:szCs w:val="24"/>
        </w:rPr>
        <w:jc w:val="left"/>
        <w:ind w:left="160" w:right="-56"/>
      </w:pP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10.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/>
        <w:ind w:left="15"/>
      </w:pPr>
      <w:r>
        <w:br w:type="column"/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RM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KH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</w:t>
      </w:r>
      <w:r>
        <w:rPr>
          <w:rFonts w:cs="Arial" w:hAnsi="Arial" w:eastAsia="Arial" w:ascii="Arial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4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ari</w:t>
      </w:r>
      <w:r>
        <w:rPr>
          <w:rFonts w:cs="Arial" w:hAnsi="Arial" w:eastAsia="Arial" w:ascii="Arial"/>
          <w:spacing w:val="3"/>
          <w:w w:val="100"/>
          <w:position w:val="4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h</w:t>
      </w:r>
      <w:r>
        <w:rPr>
          <w:rFonts w:cs="Arial" w:hAnsi="Arial" w:eastAsia="Arial" w:ascii="Arial"/>
          <w:spacing w:val="-4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position w:val="4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4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4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k</w:t>
      </w:r>
      <w:r>
        <w:rPr>
          <w:rFonts w:cs="Arial" w:hAnsi="Arial" w:eastAsia="Arial" w:ascii="Arial"/>
          <w:spacing w:val="-1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4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4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4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"/>
      </w:pPr>
      <w:r>
        <w:pict>
          <v:group style="position:absolute;margin-left:252.012pt;margin-top:14.03pt;width:91.7583pt;height:0.195856pt;mso-position-horizontal-relative:page;mso-position-vertical-relative:paragraph;z-index:-849" coordorigin="5040,281" coordsize="1835,4">
            <v:shape style="position:absolute;left:5042;top:283;width:30;height:0" coordorigin="5042,283" coordsize="30,0" path="m5042,283l5072,283e" filled="f" stroked="t" strokeweight="0.195856pt" strokecolor="#000000">
              <v:path arrowok="t"/>
            </v:shape>
            <v:shape style="position:absolute;left:5102;top:283;width:30;height:0" coordorigin="5102,283" coordsize="30,0" path="m5102,283l5132,283e" filled="f" stroked="t" strokeweight="0.195856pt" strokecolor="#000000">
              <v:path arrowok="t"/>
            </v:shape>
            <v:shape style="position:absolute;left:5162;top:283;width:30;height:0" coordorigin="5162,283" coordsize="30,0" path="m5162,283l5192,283e" filled="f" stroked="t" strokeweight="0.195856pt" strokecolor="#000000">
              <v:path arrowok="t"/>
            </v:shape>
            <v:shape style="position:absolute;left:5222;top:283;width:30;height:0" coordorigin="5222,283" coordsize="30,0" path="m5222,283l5252,283e" filled="f" stroked="t" strokeweight="0.195856pt" strokecolor="#000000">
              <v:path arrowok="t"/>
            </v:shape>
            <v:shape style="position:absolute;left:5283;top:283;width:30;height:0" coordorigin="5283,283" coordsize="30,0" path="m5283,283l5313,283e" filled="f" stroked="t" strokeweight="0.195856pt" strokecolor="#000000">
              <v:path arrowok="t"/>
            </v:shape>
            <v:shape style="position:absolute;left:5343;top:283;width:30;height:0" coordorigin="5343,283" coordsize="30,0" path="m5343,283l5373,283e" filled="f" stroked="t" strokeweight="0.195856pt" strokecolor="#000000">
              <v:path arrowok="t"/>
            </v:shape>
            <v:shape style="position:absolute;left:5403;top:283;width:30;height:0" coordorigin="5403,283" coordsize="30,0" path="m5403,283l5433,283e" filled="f" stroked="t" strokeweight="0.195856pt" strokecolor="#000000">
              <v:path arrowok="t"/>
            </v:shape>
            <v:shape style="position:absolute;left:5463;top:283;width:30;height:0" coordorigin="5463,283" coordsize="30,0" path="m5463,283l5493,283e" filled="f" stroked="t" strokeweight="0.195856pt" strokecolor="#000000">
              <v:path arrowok="t"/>
            </v:shape>
            <v:shape style="position:absolute;left:5523;top:283;width:30;height:0" coordorigin="5523,283" coordsize="30,0" path="m5523,283l5553,283e" filled="f" stroked="t" strokeweight="0.195856pt" strokecolor="#000000">
              <v:path arrowok="t"/>
            </v:shape>
            <v:shape style="position:absolute;left:5583;top:283;width:30;height:0" coordorigin="5583,283" coordsize="30,0" path="m5583,283l5613,283e" filled="f" stroked="t" strokeweight="0.195856pt" strokecolor="#000000">
              <v:path arrowok="t"/>
            </v:shape>
            <v:shape style="position:absolute;left:5643;top:283;width:30;height:0" coordorigin="5643,283" coordsize="30,0" path="m5643,283l5673,283e" filled="f" stroked="t" strokeweight="0.195856pt" strokecolor="#000000">
              <v:path arrowok="t"/>
            </v:shape>
            <v:shape style="position:absolute;left:5703;top:283;width:30;height:0" coordorigin="5703,283" coordsize="30,0" path="m5703,283l5733,283e" filled="f" stroked="t" strokeweight="0.195856pt" strokecolor="#000000">
              <v:path arrowok="t"/>
            </v:shape>
            <v:shape style="position:absolute;left:5763;top:283;width:30;height:0" coordorigin="5763,283" coordsize="30,0" path="m5763,283l5793,283e" filled="f" stroked="t" strokeweight="0.195856pt" strokecolor="#000000">
              <v:path arrowok="t"/>
            </v:shape>
            <v:shape style="position:absolute;left:5823;top:283;width:30;height:0" coordorigin="5823,283" coordsize="30,0" path="m5823,283l5853,283e" filled="f" stroked="t" strokeweight="0.195856pt" strokecolor="#000000">
              <v:path arrowok="t"/>
            </v:shape>
            <v:shape style="position:absolute;left:5883;top:283;width:30;height:0" coordorigin="5883,283" coordsize="30,0" path="m5883,283l5913,283e" filled="f" stroked="t" strokeweight="0.195856pt" strokecolor="#000000">
              <v:path arrowok="t"/>
            </v:shape>
            <v:shape style="position:absolute;left:5943;top:283;width:30;height:0" coordorigin="5943,283" coordsize="30,0" path="m5943,283l5973,283e" filled="f" stroked="t" strokeweight="0.195856pt" strokecolor="#000000">
              <v:path arrowok="t"/>
            </v:shape>
            <v:shape style="position:absolute;left:6003;top:283;width:30;height:0" coordorigin="6003,283" coordsize="30,0" path="m6003,283l6033,283e" filled="f" stroked="t" strokeweight="0.195856pt" strokecolor="#000000">
              <v:path arrowok="t"/>
            </v:shape>
            <v:shape style="position:absolute;left:6063;top:283;width:30;height:0" coordorigin="6063,283" coordsize="30,0" path="m6063,283l6093,283e" filled="f" stroked="t" strokeweight="0.195856pt" strokecolor="#000000">
              <v:path arrowok="t"/>
            </v:shape>
            <v:shape style="position:absolute;left:6123;top:283;width:30;height:0" coordorigin="6123,283" coordsize="30,0" path="m6123,283l6153,283e" filled="f" stroked="t" strokeweight="0.195856pt" strokecolor="#000000">
              <v:path arrowok="t"/>
            </v:shape>
            <v:shape style="position:absolute;left:6183;top:283;width:30;height:0" coordorigin="6183,283" coordsize="30,0" path="m6183,283l6213,283e" filled="f" stroked="t" strokeweight="0.195856pt" strokecolor="#000000">
              <v:path arrowok="t"/>
            </v:shape>
            <v:shape style="position:absolute;left:6243;top:283;width:30;height:0" coordorigin="6243,283" coordsize="30,0" path="m6243,283l6273,283e" filled="f" stroked="t" strokeweight="0.195856pt" strokecolor="#000000">
              <v:path arrowok="t"/>
            </v:shape>
            <v:shape style="position:absolute;left:6303;top:283;width:30;height:0" coordorigin="6303,283" coordsize="30,0" path="m6303,283l6333,283e" filled="f" stroked="t" strokeweight="0.195856pt" strokecolor="#000000">
              <v:path arrowok="t"/>
            </v:shape>
            <v:shape style="position:absolute;left:6363;top:283;width:30;height:0" coordorigin="6363,283" coordsize="30,0" path="m6363,283l6393,283e" filled="f" stroked="t" strokeweight="0.195856pt" strokecolor="#000000">
              <v:path arrowok="t"/>
            </v:shape>
            <v:shape style="position:absolute;left:6423;top:283;width:30;height:0" coordorigin="6423,283" coordsize="30,0" path="m6423,283l6453,283e" filled="f" stroked="t" strokeweight="0.195856pt" strokecolor="#000000">
              <v:path arrowok="t"/>
            </v:shape>
            <v:shape style="position:absolute;left:6483;top:283;width:30;height:0" coordorigin="6483,283" coordsize="30,0" path="m6483,283l6513,283e" filled="f" stroked="t" strokeweight="0.195856pt" strokecolor="#000000">
              <v:path arrowok="t"/>
            </v:shape>
            <v:shape style="position:absolute;left:6543;top:283;width:30;height:0" coordorigin="6543,283" coordsize="30,0" path="m6543,283l6573,283e" filled="f" stroked="t" strokeweight="0.195856pt" strokecolor="#000000">
              <v:path arrowok="t"/>
            </v:shape>
            <v:shape style="position:absolute;left:6603;top:283;width:30;height:0" coordorigin="6603,283" coordsize="30,0" path="m6603,283l6633,283e" filled="f" stroked="t" strokeweight="0.195856pt" strokecolor="#000000">
              <v:path arrowok="t"/>
            </v:shape>
            <v:shape style="position:absolute;left:6663;top:283;width:30;height:0" coordorigin="6663,283" coordsize="30,0" path="m6663,283l6693,283e" filled="f" stroked="t" strokeweight="0.195856pt" strokecolor="#000000">
              <v:path arrowok="t"/>
            </v:shape>
            <v:shape style="position:absolute;left:6723;top:283;width:30;height:0" coordorigin="6723,283" coordsize="30,0" path="m6723,283l6753,283e" filled="f" stroked="t" strokeweight="0.195856pt" strokecolor="#000000">
              <v:path arrowok="t"/>
            </v:shape>
            <v:shape style="position:absolute;left:6783;top:283;width:30;height:0" coordorigin="6783,283" coordsize="30,0" path="m6783,283l6813,283e" filled="f" stroked="t" strokeweight="0.195856pt" strokecolor="#000000">
              <v:path arrowok="t"/>
            </v:shape>
            <v:shape style="position:absolute;left:6843;top:283;width:30;height:0" coordorigin="6843,283" coordsize="30,0" path="m6843,283l6873,283e" filled="f" stroked="t" strokeweight="0.19585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KH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5"/>
        <w:sectPr>
          <w:type w:val="continuous"/>
          <w:pgSz w:w="11920" w:h="16860"/>
          <w:pgMar w:top="660" w:bottom="280" w:left="640" w:right="740"/>
          <w:cols w:num="2" w:equalWidth="off">
            <w:col w:w="349" w:space="156"/>
            <w:col w:w="10035"/>
          </w:cols>
        </w:sectPr>
      </w:pP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9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-9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1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20" w:right="-56"/>
      </w:pPr>
      <w:r>
        <w:pict>
          <v:group style="position:absolute;margin-left:164.968pt;margin-top:14.1641pt;width:157.816pt;height:0.24377pt;mso-position-horizontal-relative:page;mso-position-vertical-relative:paragraph;z-index:-848" coordorigin="3299,283" coordsize="3156,5">
            <v:shape style="position:absolute;left:3302;top:286;width:30;height:0" coordorigin="3302,286" coordsize="30,0" path="m3302,286l3332,286e" filled="f" stroked="t" strokeweight="0.24377pt" strokecolor="#000000">
              <v:path arrowok="t"/>
            </v:shape>
            <v:shape style="position:absolute;left:3362;top:286;width:30;height:0" coordorigin="3362,286" coordsize="30,0" path="m3362,286l3392,286e" filled="f" stroked="t" strokeweight="0.24377pt" strokecolor="#000000">
              <v:path arrowok="t"/>
            </v:shape>
            <v:shape style="position:absolute;left:3422;top:286;width:30;height:0" coordorigin="3422,286" coordsize="30,0" path="m3422,286l3452,286e" filled="f" stroked="t" strokeweight="0.24377pt" strokecolor="#000000">
              <v:path arrowok="t"/>
            </v:shape>
            <v:shape style="position:absolute;left:3482;top:286;width:30;height:0" coordorigin="3482,286" coordsize="30,0" path="m3482,286l3512,286e" filled="f" stroked="t" strokeweight="0.24377pt" strokecolor="#000000">
              <v:path arrowok="t"/>
            </v:shape>
            <v:shape style="position:absolute;left:3542;top:286;width:30;height:0" coordorigin="3542,286" coordsize="30,0" path="m3542,286l3572,286e" filled="f" stroked="t" strokeweight="0.24377pt" strokecolor="#000000">
              <v:path arrowok="t"/>
            </v:shape>
            <v:shape style="position:absolute;left:3602;top:286;width:30;height:0" coordorigin="3602,286" coordsize="30,0" path="m3602,286l3632,286e" filled="f" stroked="t" strokeweight="0.24377pt" strokecolor="#000000">
              <v:path arrowok="t"/>
            </v:shape>
            <v:shape style="position:absolute;left:3662;top:286;width:30;height:0" coordorigin="3662,286" coordsize="30,0" path="m3662,286l3692,286e" filled="f" stroked="t" strokeweight="0.24377pt" strokecolor="#000000">
              <v:path arrowok="t"/>
            </v:shape>
            <v:shape style="position:absolute;left:3722;top:286;width:30;height:0" coordorigin="3722,286" coordsize="30,0" path="m3722,286l3752,286e" filled="f" stroked="t" strokeweight="0.24377pt" strokecolor="#000000">
              <v:path arrowok="t"/>
            </v:shape>
            <v:shape style="position:absolute;left:3782;top:286;width:30;height:0" coordorigin="3782,286" coordsize="30,0" path="m3782,286l3812,286e" filled="f" stroked="t" strokeweight="0.24377pt" strokecolor="#000000">
              <v:path arrowok="t"/>
            </v:shape>
            <v:shape style="position:absolute;left:3842;top:286;width:30;height:0" coordorigin="3842,286" coordsize="30,0" path="m3842,286l3872,286e" filled="f" stroked="t" strokeweight="0.24377pt" strokecolor="#000000">
              <v:path arrowok="t"/>
            </v:shape>
            <v:shape style="position:absolute;left:3902;top:286;width:30;height:0" coordorigin="3902,286" coordsize="30,0" path="m3902,286l3932,286e" filled="f" stroked="t" strokeweight="0.24377pt" strokecolor="#000000">
              <v:path arrowok="t"/>
            </v:shape>
            <v:shape style="position:absolute;left:3962;top:286;width:30;height:0" coordorigin="3962,286" coordsize="30,0" path="m3962,286l3992,286e" filled="f" stroked="t" strokeweight="0.24377pt" strokecolor="#000000">
              <v:path arrowok="t"/>
            </v:shape>
            <v:shape style="position:absolute;left:4022;top:286;width:30;height:0" coordorigin="4022,286" coordsize="30,0" path="m4022,286l4052,286e" filled="f" stroked="t" strokeweight="0.24377pt" strokecolor="#000000">
              <v:path arrowok="t"/>
            </v:shape>
            <v:shape style="position:absolute;left:4082;top:286;width:30;height:0" coordorigin="4082,286" coordsize="30,0" path="m4082,286l4112,286e" filled="f" stroked="t" strokeweight="0.24377pt" strokecolor="#000000">
              <v:path arrowok="t"/>
            </v:shape>
            <v:shape style="position:absolute;left:4142;top:286;width:30;height:0" coordorigin="4142,286" coordsize="30,0" path="m4142,286l4172,286e" filled="f" stroked="t" strokeweight="0.24377pt" strokecolor="#000000">
              <v:path arrowok="t"/>
            </v:shape>
            <v:shape style="position:absolute;left:4202;top:286;width:30;height:0" coordorigin="4202,286" coordsize="30,0" path="m4202,286l4232,286e" filled="f" stroked="t" strokeweight="0.24377pt" strokecolor="#000000">
              <v:path arrowok="t"/>
            </v:shape>
            <v:shape style="position:absolute;left:4262;top:286;width:30;height:0" coordorigin="4262,286" coordsize="30,0" path="m4262,286l4292,286e" filled="f" stroked="t" strokeweight="0.24377pt" strokecolor="#000000">
              <v:path arrowok="t"/>
            </v:shape>
            <v:shape style="position:absolute;left:4322;top:286;width:30;height:0" coordorigin="4322,286" coordsize="30,0" path="m4322,286l4352,286e" filled="f" stroked="t" strokeweight="0.24377pt" strokecolor="#000000">
              <v:path arrowok="t"/>
            </v:shape>
            <v:shape style="position:absolute;left:4382;top:286;width:30;height:0" coordorigin="4382,286" coordsize="30,0" path="m4382,286l4412,286e" filled="f" stroked="t" strokeweight="0.24377pt" strokecolor="#000000">
              <v:path arrowok="t"/>
            </v:shape>
            <v:shape style="position:absolute;left:4442;top:286;width:30;height:0" coordorigin="4442,286" coordsize="30,0" path="m4442,286l4472,286e" filled="f" stroked="t" strokeweight="0.24377pt" strokecolor="#000000">
              <v:path arrowok="t"/>
            </v:shape>
            <v:shape style="position:absolute;left:4502;top:286;width:30;height:0" coordorigin="4502,286" coordsize="30,0" path="m4502,286l4532,286e" filled="f" stroked="t" strokeweight="0.24377pt" strokecolor="#000000">
              <v:path arrowok="t"/>
            </v:shape>
            <v:shape style="position:absolute;left:4562;top:286;width:30;height:0" coordorigin="4562,286" coordsize="30,0" path="m4562,286l4592,286e" filled="f" stroked="t" strokeweight="0.24377pt" strokecolor="#000000">
              <v:path arrowok="t"/>
            </v:shape>
            <v:shape style="position:absolute;left:4622;top:286;width:30;height:0" coordorigin="4622,286" coordsize="30,0" path="m4622,286l4652,286e" filled="f" stroked="t" strokeweight="0.24377pt" strokecolor="#000000">
              <v:path arrowok="t"/>
            </v:shape>
            <v:shape style="position:absolute;left:4682;top:286;width:30;height:0" coordorigin="4682,286" coordsize="30,0" path="m4682,286l4712,286e" filled="f" stroked="t" strokeweight="0.24377pt" strokecolor="#000000">
              <v:path arrowok="t"/>
            </v:shape>
            <v:shape style="position:absolute;left:4742;top:286;width:30;height:0" coordorigin="4742,286" coordsize="30,0" path="m4742,286l4772,286e" filled="f" stroked="t" strokeweight="0.24377pt" strokecolor="#000000">
              <v:path arrowok="t"/>
            </v:shape>
            <v:shape style="position:absolute;left:4802;top:286;width:30;height:0" coordorigin="4802,286" coordsize="30,0" path="m4802,286l4832,286e" filled="f" stroked="t" strokeweight="0.24377pt" strokecolor="#000000">
              <v:path arrowok="t"/>
            </v:shape>
            <v:shape style="position:absolute;left:4862;top:286;width:30;height:0" coordorigin="4862,286" coordsize="30,0" path="m4862,286l4892,286e" filled="f" stroked="t" strokeweight="0.24377pt" strokecolor="#000000">
              <v:path arrowok="t"/>
            </v:shape>
            <v:shape style="position:absolute;left:4922;top:286;width:30;height:0" coordorigin="4922,286" coordsize="30,0" path="m4922,286l4952,286e" filled="f" stroked="t" strokeweight="0.24377pt" strokecolor="#000000">
              <v:path arrowok="t"/>
            </v:shape>
            <v:shape style="position:absolute;left:4982;top:286;width:30;height:0" coordorigin="4982,286" coordsize="30,0" path="m4982,286l5012,286e" filled="f" stroked="t" strokeweight="0.24377pt" strokecolor="#000000">
              <v:path arrowok="t"/>
            </v:shape>
            <v:shape style="position:absolute;left:5042;top:286;width:30;height:0" coordorigin="5042,286" coordsize="30,0" path="m5042,286l5072,286e" filled="f" stroked="t" strokeweight="0.24377pt" strokecolor="#000000">
              <v:path arrowok="t"/>
            </v:shape>
            <v:shape style="position:absolute;left:5102;top:286;width:30;height:0" coordorigin="5102,286" coordsize="30,0" path="m5102,286l5132,286e" filled="f" stroked="t" strokeweight="0.24377pt" strokecolor="#000000">
              <v:path arrowok="t"/>
            </v:shape>
            <v:shape style="position:absolute;left:5162;top:286;width:30;height:0" coordorigin="5162,286" coordsize="30,0" path="m5162,286l5192,286e" filled="f" stroked="t" strokeweight="0.24377pt" strokecolor="#000000">
              <v:path arrowok="t"/>
            </v:shape>
            <v:shape style="position:absolute;left:5222;top:286;width:30;height:0" coordorigin="5222,286" coordsize="30,0" path="m5222,286l5252,286e" filled="f" stroked="t" strokeweight="0.24377pt" strokecolor="#000000">
              <v:path arrowok="t"/>
            </v:shape>
            <v:shape style="position:absolute;left:5283;top:286;width:30;height:0" coordorigin="5283,286" coordsize="30,0" path="m5283,286l5313,286e" filled="f" stroked="t" strokeweight="0.24377pt" strokecolor="#000000">
              <v:path arrowok="t"/>
            </v:shape>
            <v:shape style="position:absolute;left:5343;top:286;width:30;height:0" coordorigin="5343,286" coordsize="30,0" path="m5343,286l5373,286e" filled="f" stroked="t" strokeweight="0.24377pt" strokecolor="#000000">
              <v:path arrowok="t"/>
            </v:shape>
            <v:shape style="position:absolute;left:5403;top:286;width:30;height:0" coordorigin="5403,286" coordsize="30,0" path="m5403,286l5433,286e" filled="f" stroked="t" strokeweight="0.24377pt" strokecolor="#000000">
              <v:path arrowok="t"/>
            </v:shape>
            <v:shape style="position:absolute;left:5463;top:286;width:30;height:0" coordorigin="5463,286" coordsize="30,0" path="m5463,286l5493,286e" filled="f" stroked="t" strokeweight="0.24377pt" strokecolor="#000000">
              <v:path arrowok="t"/>
            </v:shape>
            <v:shape style="position:absolute;left:5523;top:286;width:30;height:0" coordorigin="5523,286" coordsize="30,0" path="m5523,286l5553,286e" filled="f" stroked="t" strokeweight="0.24377pt" strokecolor="#000000">
              <v:path arrowok="t"/>
            </v:shape>
            <v:shape style="position:absolute;left:5583;top:286;width:30;height:0" coordorigin="5583,286" coordsize="30,0" path="m5583,286l5613,286e" filled="f" stroked="t" strokeweight="0.24377pt" strokecolor="#000000">
              <v:path arrowok="t"/>
            </v:shape>
            <v:shape style="position:absolute;left:5643;top:286;width:30;height:0" coordorigin="5643,286" coordsize="30,0" path="m5643,286l5673,286e" filled="f" stroked="t" strokeweight="0.24377pt" strokecolor="#000000">
              <v:path arrowok="t"/>
            </v:shape>
            <v:shape style="position:absolute;left:5703;top:286;width:30;height:0" coordorigin="5703,286" coordsize="30,0" path="m5703,286l5733,286e" filled="f" stroked="t" strokeweight="0.24377pt" strokecolor="#000000">
              <v:path arrowok="t"/>
            </v:shape>
            <v:shape style="position:absolute;left:5763;top:286;width:30;height:0" coordorigin="5763,286" coordsize="30,0" path="m5763,286l5793,286e" filled="f" stroked="t" strokeweight="0.24377pt" strokecolor="#000000">
              <v:path arrowok="t"/>
            </v:shape>
            <v:shape style="position:absolute;left:5823;top:286;width:30;height:0" coordorigin="5823,286" coordsize="30,0" path="m5823,286l5853,286e" filled="f" stroked="t" strokeweight="0.24377pt" strokecolor="#000000">
              <v:path arrowok="t"/>
            </v:shape>
            <v:shape style="position:absolute;left:5883;top:286;width:30;height:0" coordorigin="5883,286" coordsize="30,0" path="m5883,286l5913,286e" filled="f" stroked="t" strokeweight="0.24377pt" strokecolor="#000000">
              <v:path arrowok="t"/>
            </v:shape>
            <v:shape style="position:absolute;left:5943;top:286;width:30;height:0" coordorigin="5943,286" coordsize="30,0" path="m5943,286l5973,286e" filled="f" stroked="t" strokeweight="0.24377pt" strokecolor="#000000">
              <v:path arrowok="t"/>
            </v:shape>
            <v:shape style="position:absolute;left:6003;top:286;width:30;height:0" coordorigin="6003,286" coordsize="30,0" path="m6003,286l6033,286e" filled="f" stroked="t" strokeweight="0.24377pt" strokecolor="#000000">
              <v:path arrowok="t"/>
            </v:shape>
            <v:shape style="position:absolute;left:6063;top:286;width:30;height:0" coordorigin="6063,286" coordsize="30,0" path="m6063,286l6093,286e" filled="f" stroked="t" strokeweight="0.24377pt" strokecolor="#000000">
              <v:path arrowok="t"/>
            </v:shape>
            <v:shape style="position:absolute;left:6123;top:286;width:30;height:0" coordorigin="6123,286" coordsize="30,0" path="m6123,286l6153,286e" filled="f" stroked="t" strokeweight="0.24377pt" strokecolor="#000000">
              <v:path arrowok="t"/>
            </v:shape>
            <v:shape style="position:absolute;left:6183;top:286;width:30;height:0" coordorigin="6183,286" coordsize="30,0" path="m6183,286l6213,286e" filled="f" stroked="t" strokeweight="0.24377pt" strokecolor="#000000">
              <v:path arrowok="t"/>
            </v:shape>
            <v:shape style="position:absolute;left:6243;top:286;width:30;height:0" coordorigin="6243,286" coordsize="30,0" path="m6243,286l6273,286e" filled="f" stroked="t" strokeweight="0.24377pt" strokecolor="#000000">
              <v:path arrowok="t"/>
            </v:shape>
            <v:shape style="position:absolute;left:6303;top:286;width:30;height:0" coordorigin="6303,286" coordsize="30,0" path="m6303,286l6333,286e" filled="f" stroked="t" strokeweight="0.24377pt" strokecolor="#000000">
              <v:path arrowok="t"/>
            </v:shape>
            <v:shape style="position:absolute;left:6363;top:286;width:30;height:0" coordorigin="6363,286" coordsize="30,0" path="m6363,286l6393,286e" filled="f" stroked="t" strokeweight="0.24377pt" strokecolor="#000000">
              <v:path arrowok="t"/>
            </v:shape>
            <v:shape style="position:absolute;left:6423;top:286;width:30;height:0" coordorigin="6423,286" coordsize="30,0" path="m6423,286l6453,286e" filled="f" stroked="t" strokeweight="0.2437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Abu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tLeast" w:line="540"/>
        <w:ind w:left="520" w:right="2685"/>
      </w:pP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5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</w:pPr>
      <w:r>
        <w:pict>
          <v:group style="position:absolute;margin-left:429.078pt;margin-top:16.3941pt;width:117.352pt;height:0.24377pt;mso-position-horizontal-relative:page;mso-position-vertical-relative:paragraph;z-index:-847" coordorigin="8582,328" coordsize="2347,5">
            <v:shape style="position:absolute;left:8584;top:330;width:30;height:0" coordorigin="8584,330" coordsize="30,0" path="m8584,330l8614,330e" filled="f" stroked="t" strokeweight="0.24377pt" strokecolor="#000000">
              <v:path arrowok="t"/>
            </v:shape>
            <v:shape style="position:absolute;left:8644;top:330;width:30;height:0" coordorigin="8644,330" coordsize="30,0" path="m8644,330l8674,330e" filled="f" stroked="t" strokeweight="0.24377pt" strokecolor="#000000">
              <v:path arrowok="t"/>
            </v:shape>
            <v:shape style="position:absolute;left:8704;top:330;width:30;height:0" coordorigin="8704,330" coordsize="30,0" path="m8704,330l8734,330e" filled="f" stroked="t" strokeweight="0.24377pt" strokecolor="#000000">
              <v:path arrowok="t"/>
            </v:shape>
            <v:shape style="position:absolute;left:8764;top:330;width:30;height:0" coordorigin="8764,330" coordsize="30,0" path="m8764,330l8794,330e" filled="f" stroked="t" strokeweight="0.24377pt" strokecolor="#000000">
              <v:path arrowok="t"/>
            </v:shape>
            <v:shape style="position:absolute;left:8824;top:330;width:30;height:0" coordorigin="8824,330" coordsize="30,0" path="m8824,330l8854,330e" filled="f" stroked="t" strokeweight="0.24377pt" strokecolor="#000000">
              <v:path arrowok="t"/>
            </v:shape>
            <v:shape style="position:absolute;left:8884;top:330;width:30;height:0" coordorigin="8884,330" coordsize="30,0" path="m8884,330l8914,330e" filled="f" stroked="t" strokeweight="0.24377pt" strokecolor="#000000">
              <v:path arrowok="t"/>
            </v:shape>
            <v:shape style="position:absolute;left:8944;top:330;width:30;height:0" coordorigin="8944,330" coordsize="30,0" path="m8944,330l8974,330e" filled="f" stroked="t" strokeweight="0.24377pt" strokecolor="#000000">
              <v:path arrowok="t"/>
            </v:shape>
            <v:shape style="position:absolute;left:9004;top:330;width:30;height:0" coordorigin="9004,330" coordsize="30,0" path="m9004,330l9034,330e" filled="f" stroked="t" strokeweight="0.24377pt" strokecolor="#000000">
              <v:path arrowok="t"/>
            </v:shape>
            <v:shape style="position:absolute;left:9064;top:330;width:30;height:0" coordorigin="9064,330" coordsize="30,0" path="m9064,330l9094,330e" filled="f" stroked="t" strokeweight="0.24377pt" strokecolor="#000000">
              <v:path arrowok="t"/>
            </v:shape>
            <v:shape style="position:absolute;left:9124;top:330;width:30;height:0" coordorigin="9124,330" coordsize="30,0" path="m9124,330l9154,330e" filled="f" stroked="t" strokeweight="0.24377pt" strokecolor="#000000">
              <v:path arrowok="t"/>
            </v:shape>
            <v:shape style="position:absolute;left:9184;top:330;width:30;height:0" coordorigin="9184,330" coordsize="30,0" path="m9184,330l9214,330e" filled="f" stroked="t" strokeweight="0.24377pt" strokecolor="#000000">
              <v:path arrowok="t"/>
            </v:shape>
            <v:shape style="position:absolute;left:9245;top:330;width:30;height:0" coordorigin="9245,330" coordsize="30,0" path="m9245,330l9275,330e" filled="f" stroked="t" strokeweight="0.24377pt" strokecolor="#000000">
              <v:path arrowok="t"/>
            </v:shape>
            <v:shape style="position:absolute;left:9305;top:330;width:30;height:0" coordorigin="9305,330" coordsize="30,0" path="m9305,330l9335,330e" filled="f" stroked="t" strokeweight="0.24377pt" strokecolor="#000000">
              <v:path arrowok="t"/>
            </v:shape>
            <v:shape style="position:absolute;left:9365;top:330;width:30;height:0" coordorigin="9365,330" coordsize="30,0" path="m9365,330l9395,330e" filled="f" stroked="t" strokeweight="0.24377pt" strokecolor="#000000">
              <v:path arrowok="t"/>
            </v:shape>
            <v:shape style="position:absolute;left:9425;top:330;width:30;height:0" coordorigin="9425,330" coordsize="30,0" path="m9425,330l9455,330e" filled="f" stroked="t" strokeweight="0.24377pt" strokecolor="#000000">
              <v:path arrowok="t"/>
            </v:shape>
            <v:shape style="position:absolute;left:9485;top:330;width:30;height:0" coordorigin="9485,330" coordsize="30,0" path="m9485,330l9515,330e" filled="f" stroked="t" strokeweight="0.24377pt" strokecolor="#000000">
              <v:path arrowok="t"/>
            </v:shape>
            <v:shape style="position:absolute;left:9545;top:330;width:30;height:0" coordorigin="9545,330" coordsize="30,0" path="m9545,330l9575,330e" filled="f" stroked="t" strokeweight="0.24377pt" strokecolor="#000000">
              <v:path arrowok="t"/>
            </v:shape>
            <v:shape style="position:absolute;left:9605;top:330;width:30;height:0" coordorigin="9605,330" coordsize="30,0" path="m9605,330l9635,330e" filled="f" stroked="t" strokeweight="0.24377pt" strokecolor="#000000">
              <v:path arrowok="t"/>
            </v:shape>
            <v:shape style="position:absolute;left:9665;top:330;width:30;height:0" coordorigin="9665,330" coordsize="30,0" path="m9665,330l9695,330e" filled="f" stroked="t" strokeweight="0.24377pt" strokecolor="#000000">
              <v:path arrowok="t"/>
            </v:shape>
            <v:shape style="position:absolute;left:9725;top:330;width:30;height:0" coordorigin="9725,330" coordsize="30,0" path="m9725,330l9755,330e" filled="f" stroked="t" strokeweight="0.24377pt" strokecolor="#000000">
              <v:path arrowok="t"/>
            </v:shape>
            <v:shape style="position:absolute;left:9785;top:330;width:30;height:0" coordorigin="9785,330" coordsize="30,0" path="m9785,330l9815,330e" filled="f" stroked="t" strokeweight="0.24377pt" strokecolor="#000000">
              <v:path arrowok="t"/>
            </v:shape>
            <v:shape style="position:absolute;left:9845;top:330;width:30;height:0" coordorigin="9845,330" coordsize="30,0" path="m9845,330l9875,330e" filled="f" stroked="t" strokeweight="0.24377pt" strokecolor="#000000">
              <v:path arrowok="t"/>
            </v:shape>
            <v:shape style="position:absolute;left:9905;top:330;width:30;height:0" coordorigin="9905,330" coordsize="30,0" path="m9905,330l9935,330e" filled="f" stroked="t" strokeweight="0.24377pt" strokecolor="#000000">
              <v:path arrowok="t"/>
            </v:shape>
            <v:shape style="position:absolute;left:9965;top:330;width:30;height:0" coordorigin="9965,330" coordsize="30,0" path="m9965,330l9995,330e" filled="f" stroked="t" strokeweight="0.24377pt" strokecolor="#000000">
              <v:path arrowok="t"/>
            </v:shape>
            <v:shape style="position:absolute;left:10025;top:330;width:30;height:0" coordorigin="10025,330" coordsize="30,0" path="m10025,330l10055,330e" filled="f" stroked="t" strokeweight="0.24377pt" strokecolor="#000000">
              <v:path arrowok="t"/>
            </v:shape>
            <v:shape style="position:absolute;left:10085;top:330;width:30;height:0" coordorigin="10085,330" coordsize="30,0" path="m10085,330l10115,330e" filled="f" stroked="t" strokeweight="0.24377pt" strokecolor="#000000">
              <v:path arrowok="t"/>
            </v:shape>
            <v:shape style="position:absolute;left:10145;top:330;width:30;height:0" coordorigin="10145,330" coordsize="30,0" path="m10145,330l10175,330e" filled="f" stroked="t" strokeweight="0.24377pt" strokecolor="#000000">
              <v:path arrowok="t"/>
            </v:shape>
            <v:shape style="position:absolute;left:10205;top:330;width:30;height:0" coordorigin="10205,330" coordsize="30,0" path="m10205,330l10235,330e" filled="f" stroked="t" strokeweight="0.24377pt" strokecolor="#000000">
              <v:path arrowok="t"/>
            </v:shape>
            <v:shape style="position:absolute;left:10265;top:330;width:30;height:0" coordorigin="10265,330" coordsize="30,0" path="m10265,330l10295,330e" filled="f" stroked="t" strokeweight="0.24377pt" strokecolor="#000000">
              <v:path arrowok="t"/>
            </v:shape>
            <v:shape style="position:absolute;left:10325;top:330;width:30;height:0" coordorigin="10325,330" coordsize="30,0" path="m10325,330l10355,330e" filled="f" stroked="t" strokeweight="0.24377pt" strokecolor="#000000">
              <v:path arrowok="t"/>
            </v:shape>
            <v:shape style="position:absolute;left:10385;top:330;width:30;height:0" coordorigin="10385,330" coordsize="30,0" path="m10385,330l10415,330e" filled="f" stroked="t" strokeweight="0.24377pt" strokecolor="#000000">
              <v:path arrowok="t"/>
            </v:shape>
            <v:shape style="position:absolute;left:10445;top:330;width:30;height:0" coordorigin="10445,330" coordsize="30,0" path="m10445,330l10475,330e" filled="f" stroked="t" strokeweight="0.24377pt" strokecolor="#000000">
              <v:path arrowok="t"/>
            </v:shape>
            <v:shape style="position:absolute;left:10505;top:330;width:30;height:0" coordorigin="10505,330" coordsize="30,0" path="m10505,330l10535,330e" filled="f" stroked="t" strokeweight="0.24377pt" strokecolor="#000000">
              <v:path arrowok="t"/>
            </v:shape>
            <v:shape style="position:absolute;left:10565;top:330;width:30;height:0" coordorigin="10565,330" coordsize="30,0" path="m10565,330l10595,330e" filled="f" stroked="t" strokeweight="0.24377pt" strokecolor="#000000">
              <v:path arrowok="t"/>
            </v:shape>
            <v:shape style="position:absolute;left:10625;top:330;width:30;height:0" coordorigin="10625,330" coordsize="30,0" path="m10625,330l10655,330e" filled="f" stroked="t" strokeweight="0.24377pt" strokecolor="#000000">
              <v:path arrowok="t"/>
            </v:shape>
            <v:shape style="position:absolute;left:10685;top:330;width:30;height:0" coordorigin="10685,330" coordsize="30,0" path="m10685,330l10715,330e" filled="f" stroked="t" strokeweight="0.24377pt" strokecolor="#000000">
              <v:path arrowok="t"/>
            </v:shape>
            <v:shape style="position:absolute;left:10745;top:330;width:30;height:0" coordorigin="10745,330" coordsize="30,0" path="m10745,330l10775,330e" filled="f" stroked="t" strokeweight="0.24377pt" strokecolor="#000000">
              <v:path arrowok="t"/>
            </v:shape>
            <v:shape style="position:absolute;left:10805;top:330;width:30;height:0" coordorigin="10805,330" coordsize="30,0" path="m10805,330l10835,330e" filled="f" stroked="t" strokeweight="0.24377pt" strokecolor="#000000">
              <v:path arrowok="t"/>
            </v:shape>
            <v:shape style="position:absolute;left:10865;top:330;width:30;height:0" coordorigin="10865,330" coordsize="30,0" path="m10865,330l10895,330e" filled="f" stroked="t" strokeweight="0.24377pt" strokecolor="#000000">
              <v:path arrowok="t"/>
            </v:shape>
            <v:shape style="position:absolute;left:10925;top:330;width:1;height:0" coordorigin="10925,330" coordsize="1,0" path="m10925,330l10926,330e" filled="f" stroked="t" strokeweight="0.2437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ong</w:t>
      </w:r>
      <w:r>
        <w:rPr>
          <w:rFonts w:cs="Arial" w:hAnsi="Arial" w:eastAsia="Arial" w:ascii="Arial"/>
          <w:spacing w:val="4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Ju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era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29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ectPr>
          <w:type w:val="continuous"/>
          <w:pgSz w:w="11920" w:h="16860"/>
          <w:pgMar w:top="660" w:bottom="280" w:left="640" w:right="740"/>
          <w:cols w:num="2" w:equalWidth="off">
            <w:col w:w="5337" w:space="1367"/>
            <w:col w:w="3836"/>
          </w:cols>
        </w:sectPr>
      </w:pPr>
      <w:r>
        <w:pict>
          <v:group style="position:absolute;margin-left:462.142pt;margin-top:14.06pt;width:78.2539pt;height:0.195856pt;mso-position-horizontal-relative:page;mso-position-vertical-relative:paragraph;z-index:-845" coordorigin="9243,281" coordsize="1565,4">
            <v:shape style="position:absolute;left:9245;top:283;width:30;height:0" coordorigin="9245,283" coordsize="30,0" path="m9245,283l9275,283e" filled="f" stroked="t" strokeweight="0.195856pt" strokecolor="#000000">
              <v:path arrowok="t"/>
            </v:shape>
            <v:shape style="position:absolute;left:9305;top:283;width:30;height:0" coordorigin="9305,283" coordsize="30,0" path="m9305,283l9335,283e" filled="f" stroked="t" strokeweight="0.195856pt" strokecolor="#000000">
              <v:path arrowok="t"/>
            </v:shape>
            <v:shape style="position:absolute;left:9365;top:283;width:30;height:0" coordorigin="9365,283" coordsize="30,0" path="m9365,283l9395,283e" filled="f" stroked="t" strokeweight="0.195856pt" strokecolor="#000000">
              <v:path arrowok="t"/>
            </v:shape>
            <v:shape style="position:absolute;left:9425;top:283;width:30;height:0" coordorigin="9425,283" coordsize="30,0" path="m9425,283l9455,283e" filled="f" stroked="t" strokeweight="0.195856pt" strokecolor="#000000">
              <v:path arrowok="t"/>
            </v:shape>
            <v:shape style="position:absolute;left:9485;top:283;width:30;height:0" coordorigin="9485,283" coordsize="30,0" path="m9485,283l9515,283e" filled="f" stroked="t" strokeweight="0.195856pt" strokecolor="#000000">
              <v:path arrowok="t"/>
            </v:shape>
            <v:shape style="position:absolute;left:9545;top:283;width:30;height:0" coordorigin="9545,283" coordsize="30,0" path="m9545,283l9575,283e" filled="f" stroked="t" strokeweight="0.195856pt" strokecolor="#000000">
              <v:path arrowok="t"/>
            </v:shape>
            <v:shape style="position:absolute;left:9605;top:283;width:30;height:0" coordorigin="9605,283" coordsize="30,0" path="m9605,283l9635,283e" filled="f" stroked="t" strokeweight="0.195856pt" strokecolor="#000000">
              <v:path arrowok="t"/>
            </v:shape>
            <v:shape style="position:absolute;left:9665;top:283;width:30;height:0" coordorigin="9665,283" coordsize="30,0" path="m9665,283l9695,283e" filled="f" stroked="t" strokeweight="0.195856pt" strokecolor="#000000">
              <v:path arrowok="t"/>
            </v:shape>
            <v:shape style="position:absolute;left:9725;top:283;width:30;height:0" coordorigin="9725,283" coordsize="30,0" path="m9725,283l9755,283e" filled="f" stroked="t" strokeweight="0.195856pt" strokecolor="#000000">
              <v:path arrowok="t"/>
            </v:shape>
            <v:shape style="position:absolute;left:9785;top:283;width:30;height:0" coordorigin="9785,283" coordsize="30,0" path="m9785,283l9815,283e" filled="f" stroked="t" strokeweight="0.195856pt" strokecolor="#000000">
              <v:path arrowok="t"/>
            </v:shape>
            <v:shape style="position:absolute;left:9845;top:283;width:30;height:0" coordorigin="9845,283" coordsize="30,0" path="m9845,283l9875,283e" filled="f" stroked="t" strokeweight="0.195856pt" strokecolor="#000000">
              <v:path arrowok="t"/>
            </v:shape>
            <v:shape style="position:absolute;left:9905;top:283;width:30;height:0" coordorigin="9905,283" coordsize="30,0" path="m9905,283l9935,283e" filled="f" stroked="t" strokeweight="0.195856pt" strokecolor="#000000">
              <v:path arrowok="t"/>
            </v:shape>
            <v:shape style="position:absolute;left:9965;top:283;width:30;height:0" coordorigin="9965,283" coordsize="30,0" path="m9965,283l9995,283e" filled="f" stroked="t" strokeweight="0.195856pt" strokecolor="#000000">
              <v:path arrowok="t"/>
            </v:shape>
            <v:shape style="position:absolute;left:10025;top:283;width:30;height:0" coordorigin="10025,283" coordsize="30,0" path="m10025,283l10055,283e" filled="f" stroked="t" strokeweight="0.195856pt" strokecolor="#000000">
              <v:path arrowok="t"/>
            </v:shape>
            <v:shape style="position:absolute;left:10085;top:283;width:30;height:0" coordorigin="10085,283" coordsize="30,0" path="m10085,283l10115,283e" filled="f" stroked="t" strokeweight="0.195856pt" strokecolor="#000000">
              <v:path arrowok="t"/>
            </v:shape>
            <v:shape style="position:absolute;left:10145;top:283;width:30;height:0" coordorigin="10145,283" coordsize="30,0" path="m10145,283l10175,283e" filled="f" stroked="t" strokeweight="0.195856pt" strokecolor="#000000">
              <v:path arrowok="t"/>
            </v:shape>
            <v:shape style="position:absolute;left:10205;top:283;width:30;height:0" coordorigin="10205,283" coordsize="30,0" path="m10205,283l10235,283e" filled="f" stroked="t" strokeweight="0.195856pt" strokecolor="#000000">
              <v:path arrowok="t"/>
            </v:shape>
            <v:shape style="position:absolute;left:10265;top:283;width:30;height:0" coordorigin="10265,283" coordsize="30,0" path="m10265,283l10295,283e" filled="f" stroked="t" strokeweight="0.195856pt" strokecolor="#000000">
              <v:path arrowok="t"/>
            </v:shape>
            <v:shape style="position:absolute;left:10325;top:283;width:30;height:0" coordorigin="10325,283" coordsize="30,0" path="m10325,283l10355,283e" filled="f" stroked="t" strokeweight="0.195856pt" strokecolor="#000000">
              <v:path arrowok="t"/>
            </v:shape>
            <v:shape style="position:absolute;left:10385;top:283;width:30;height:0" coordorigin="10385,283" coordsize="30,0" path="m10385,283l10415,283e" filled="f" stroked="t" strokeweight="0.195856pt" strokecolor="#000000">
              <v:path arrowok="t"/>
            </v:shape>
            <v:shape style="position:absolute;left:10445;top:283;width:30;height:0" coordorigin="10445,283" coordsize="30,0" path="m10445,283l10475,283e" filled="f" stroked="t" strokeweight="0.195856pt" strokecolor="#000000">
              <v:path arrowok="t"/>
            </v:shape>
            <v:shape style="position:absolute;left:10505;top:283;width:30;height:0" coordorigin="10505,283" coordsize="30,0" path="m10505,283l10535,283e" filled="f" stroked="t" strokeweight="0.195856pt" strokecolor="#000000">
              <v:path arrowok="t"/>
            </v:shape>
            <v:shape style="position:absolute;left:10565;top:283;width:30;height:0" coordorigin="10565,283" coordsize="30,0" path="m10565,283l10595,283e" filled="f" stroked="t" strokeweight="0.195856pt" strokecolor="#000000">
              <v:path arrowok="t"/>
            </v:shape>
            <v:shape style="position:absolute;left:10625;top:283;width:30;height:0" coordorigin="10625,283" coordsize="30,0" path="m10625,283l10655,283e" filled="f" stroked="t" strokeweight="0.195856pt" strokecolor="#000000">
              <v:path arrowok="t"/>
            </v:shape>
            <v:shape style="position:absolute;left:10685;top:283;width:30;height:0" coordorigin="10685,283" coordsize="30,0" path="m10685,283l10715,283e" filled="f" stroked="t" strokeweight="0.195856pt" strokecolor="#000000">
              <v:path arrowok="t"/>
            </v:shape>
            <v:shape style="position:absolute;left:10745;top:283;width:30;height:0" coordorigin="10745,283" coordsize="30,0" path="m10745,283l10775,283e" filled="f" stroked="t" strokeweight="0.195856pt" strokecolor="#000000">
              <v:path arrowok="t"/>
            </v:shape>
            <v:shape style="position:absolute;left:10805;top:283;width:1;height:0" coordorigin="10805,283" coordsize="1,0" path="m10805,283l10806,283e" filled="f" stroked="t" strokeweight="0.19585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arikh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2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-2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660" w:bottom="280" w:left="640" w:right="74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520" w:right="-56"/>
      </w:pPr>
      <w:r>
        <w:pict>
          <v:group style="position:absolute;margin-left:36.009pt;margin-top:29.1427pt;width:505.76pt;height:0pt;mso-position-horizontal-relative:page;mso-position-vertical-relative:paragraph;z-index:-858" coordorigin="720,583" coordsize="10115,0">
            <v:shape style="position:absolute;left:720;top:583;width:10115;height:0" coordorigin="720,583" coordsize="10115,0" path="m720,583l10835,583e" filled="f" stroked="t" strokeweight="1.1064pt" strokecolor="#000000">
              <v:path arrowok="t"/>
            </v:shape>
            <w10:wrap type="none"/>
          </v:group>
        </w:pict>
      </w:r>
      <w:r>
        <w:pict>
          <v:group style="position:absolute;margin-left:176.968pt;margin-top:17.0821pt;width:232.842pt;height:0.24374pt;mso-position-horizontal-relative:page;mso-position-vertical-relative:paragraph;z-index:-846" coordorigin="3539,342" coordsize="4657,5">
            <v:shape style="position:absolute;left:3542;top:344;width:30;height:0" coordorigin="3542,344" coordsize="30,0" path="m3542,344l3572,344e" filled="f" stroked="t" strokeweight="0.24374pt" strokecolor="#000000">
              <v:path arrowok="t"/>
            </v:shape>
            <v:shape style="position:absolute;left:3602;top:344;width:30;height:0" coordorigin="3602,344" coordsize="30,0" path="m3602,344l3632,344e" filled="f" stroked="t" strokeweight="0.24374pt" strokecolor="#000000">
              <v:path arrowok="t"/>
            </v:shape>
            <v:shape style="position:absolute;left:3662;top:344;width:30;height:0" coordorigin="3662,344" coordsize="30,0" path="m3662,344l3692,344e" filled="f" stroked="t" strokeweight="0.24374pt" strokecolor="#000000">
              <v:path arrowok="t"/>
            </v:shape>
            <v:shape style="position:absolute;left:3722;top:344;width:30;height:0" coordorigin="3722,344" coordsize="30,0" path="m3722,344l3752,344e" filled="f" stroked="t" strokeweight="0.24374pt" strokecolor="#000000">
              <v:path arrowok="t"/>
            </v:shape>
            <v:shape style="position:absolute;left:3782;top:344;width:30;height:0" coordorigin="3782,344" coordsize="30,0" path="m3782,344l3812,344e" filled="f" stroked="t" strokeweight="0.24374pt" strokecolor="#000000">
              <v:path arrowok="t"/>
            </v:shape>
            <v:shape style="position:absolute;left:3842;top:344;width:30;height:0" coordorigin="3842,344" coordsize="30,0" path="m3842,344l3872,344e" filled="f" stroked="t" strokeweight="0.24374pt" strokecolor="#000000">
              <v:path arrowok="t"/>
            </v:shape>
            <v:shape style="position:absolute;left:3902;top:344;width:30;height:0" coordorigin="3902,344" coordsize="30,0" path="m3902,344l3932,344e" filled="f" stroked="t" strokeweight="0.24374pt" strokecolor="#000000">
              <v:path arrowok="t"/>
            </v:shape>
            <v:shape style="position:absolute;left:3962;top:344;width:30;height:0" coordorigin="3962,344" coordsize="30,0" path="m3962,344l3992,344e" filled="f" stroked="t" strokeweight="0.24374pt" strokecolor="#000000">
              <v:path arrowok="t"/>
            </v:shape>
            <v:shape style="position:absolute;left:4022;top:344;width:30;height:0" coordorigin="4022,344" coordsize="30,0" path="m4022,344l4052,344e" filled="f" stroked="t" strokeweight="0.24374pt" strokecolor="#000000">
              <v:path arrowok="t"/>
            </v:shape>
            <v:shape style="position:absolute;left:4082;top:344;width:30;height:0" coordorigin="4082,344" coordsize="30,0" path="m4082,344l4112,344e" filled="f" stroked="t" strokeweight="0.24374pt" strokecolor="#000000">
              <v:path arrowok="t"/>
            </v:shape>
            <v:shape style="position:absolute;left:4142;top:344;width:30;height:0" coordorigin="4142,344" coordsize="30,0" path="m4142,344l4172,344e" filled="f" stroked="t" strokeweight="0.24374pt" strokecolor="#000000">
              <v:path arrowok="t"/>
            </v:shape>
            <v:shape style="position:absolute;left:4202;top:344;width:30;height:0" coordorigin="4202,344" coordsize="30,0" path="m4202,344l4232,344e" filled="f" stroked="t" strokeweight="0.24374pt" strokecolor="#000000">
              <v:path arrowok="t"/>
            </v:shape>
            <v:shape style="position:absolute;left:4262;top:344;width:30;height:0" coordorigin="4262,344" coordsize="30,0" path="m4262,344l4292,344e" filled="f" stroked="t" strokeweight="0.24374pt" strokecolor="#000000">
              <v:path arrowok="t"/>
            </v:shape>
            <v:shape style="position:absolute;left:4322;top:344;width:30;height:0" coordorigin="4322,344" coordsize="30,0" path="m4322,344l4352,344e" filled="f" stroked="t" strokeweight="0.24374pt" strokecolor="#000000">
              <v:path arrowok="t"/>
            </v:shape>
            <v:shape style="position:absolute;left:4382;top:344;width:30;height:0" coordorigin="4382,344" coordsize="30,0" path="m4382,344l4412,344e" filled="f" stroked="t" strokeweight="0.24374pt" strokecolor="#000000">
              <v:path arrowok="t"/>
            </v:shape>
            <v:shape style="position:absolute;left:4442;top:344;width:30;height:0" coordorigin="4442,344" coordsize="30,0" path="m4442,344l4472,344e" filled="f" stroked="t" strokeweight="0.24374pt" strokecolor="#000000">
              <v:path arrowok="t"/>
            </v:shape>
            <v:shape style="position:absolute;left:4502;top:344;width:30;height:0" coordorigin="4502,344" coordsize="30,0" path="m4502,344l4532,344e" filled="f" stroked="t" strokeweight="0.24374pt" strokecolor="#000000">
              <v:path arrowok="t"/>
            </v:shape>
            <v:shape style="position:absolute;left:4562;top:344;width:30;height:0" coordorigin="4562,344" coordsize="30,0" path="m4562,344l4592,344e" filled="f" stroked="t" strokeweight="0.24374pt" strokecolor="#000000">
              <v:path arrowok="t"/>
            </v:shape>
            <v:shape style="position:absolute;left:4622;top:344;width:30;height:0" coordorigin="4622,344" coordsize="30,0" path="m4622,344l4652,344e" filled="f" stroked="t" strokeweight="0.24374pt" strokecolor="#000000">
              <v:path arrowok="t"/>
            </v:shape>
            <v:shape style="position:absolute;left:4682;top:344;width:30;height:0" coordorigin="4682,344" coordsize="30,0" path="m4682,344l4712,344e" filled="f" stroked="t" strokeweight="0.24374pt" strokecolor="#000000">
              <v:path arrowok="t"/>
            </v:shape>
            <v:shape style="position:absolute;left:4742;top:344;width:30;height:0" coordorigin="4742,344" coordsize="30,0" path="m4742,344l4772,344e" filled="f" stroked="t" strokeweight="0.24374pt" strokecolor="#000000">
              <v:path arrowok="t"/>
            </v:shape>
            <v:shape style="position:absolute;left:4802;top:344;width:30;height:0" coordorigin="4802,344" coordsize="30,0" path="m4802,344l4832,344e" filled="f" stroked="t" strokeweight="0.24374pt" strokecolor="#000000">
              <v:path arrowok="t"/>
            </v:shape>
            <v:shape style="position:absolute;left:4862;top:344;width:30;height:0" coordorigin="4862,344" coordsize="30,0" path="m4862,344l4892,344e" filled="f" stroked="t" strokeweight="0.24374pt" strokecolor="#000000">
              <v:path arrowok="t"/>
            </v:shape>
            <v:shape style="position:absolute;left:4922;top:344;width:30;height:0" coordorigin="4922,344" coordsize="30,0" path="m4922,344l4952,344e" filled="f" stroked="t" strokeweight="0.24374pt" strokecolor="#000000">
              <v:path arrowok="t"/>
            </v:shape>
            <v:shape style="position:absolute;left:4982;top:344;width:30;height:0" coordorigin="4982,344" coordsize="30,0" path="m4982,344l5012,344e" filled="f" stroked="t" strokeweight="0.24374pt" strokecolor="#000000">
              <v:path arrowok="t"/>
            </v:shape>
            <v:shape style="position:absolute;left:5042;top:344;width:30;height:0" coordorigin="5042,344" coordsize="30,0" path="m5042,344l5072,344e" filled="f" stroked="t" strokeweight="0.24374pt" strokecolor="#000000">
              <v:path arrowok="t"/>
            </v:shape>
            <v:shape style="position:absolute;left:5102;top:344;width:30;height:0" coordorigin="5102,344" coordsize="30,0" path="m5102,344l5132,344e" filled="f" stroked="t" strokeweight="0.24374pt" strokecolor="#000000">
              <v:path arrowok="t"/>
            </v:shape>
            <v:shape style="position:absolute;left:5162;top:344;width:30;height:0" coordorigin="5162,344" coordsize="30,0" path="m5162,344l5192,344e" filled="f" stroked="t" strokeweight="0.24374pt" strokecolor="#000000">
              <v:path arrowok="t"/>
            </v:shape>
            <v:shape style="position:absolute;left:5222;top:344;width:30;height:0" coordorigin="5222,344" coordsize="30,0" path="m5222,344l5252,344e" filled="f" stroked="t" strokeweight="0.24374pt" strokecolor="#000000">
              <v:path arrowok="t"/>
            </v:shape>
            <v:shape style="position:absolute;left:5283;top:344;width:30;height:0" coordorigin="5283,344" coordsize="30,0" path="m5283,344l5313,344e" filled="f" stroked="t" strokeweight="0.24374pt" strokecolor="#000000">
              <v:path arrowok="t"/>
            </v:shape>
            <v:shape style="position:absolute;left:5343;top:344;width:30;height:0" coordorigin="5343,344" coordsize="30,0" path="m5343,344l5373,344e" filled="f" stroked="t" strokeweight="0.24374pt" strokecolor="#000000">
              <v:path arrowok="t"/>
            </v:shape>
            <v:shape style="position:absolute;left:5403;top:344;width:30;height:0" coordorigin="5403,344" coordsize="30,0" path="m5403,344l5433,344e" filled="f" stroked="t" strokeweight="0.24374pt" strokecolor="#000000">
              <v:path arrowok="t"/>
            </v:shape>
            <v:shape style="position:absolute;left:5463;top:344;width:30;height:0" coordorigin="5463,344" coordsize="30,0" path="m5463,344l5493,344e" filled="f" stroked="t" strokeweight="0.24374pt" strokecolor="#000000">
              <v:path arrowok="t"/>
            </v:shape>
            <v:shape style="position:absolute;left:5523;top:344;width:30;height:0" coordorigin="5523,344" coordsize="30,0" path="m5523,344l5553,344e" filled="f" stroked="t" strokeweight="0.24374pt" strokecolor="#000000">
              <v:path arrowok="t"/>
            </v:shape>
            <v:shape style="position:absolute;left:5583;top:344;width:30;height:0" coordorigin="5583,344" coordsize="30,0" path="m5583,344l5613,344e" filled="f" stroked="t" strokeweight="0.24374pt" strokecolor="#000000">
              <v:path arrowok="t"/>
            </v:shape>
            <v:shape style="position:absolute;left:5643;top:344;width:30;height:0" coordorigin="5643,344" coordsize="30,0" path="m5643,344l5673,344e" filled="f" stroked="t" strokeweight="0.24374pt" strokecolor="#000000">
              <v:path arrowok="t"/>
            </v:shape>
            <v:shape style="position:absolute;left:5703;top:344;width:30;height:0" coordorigin="5703,344" coordsize="30,0" path="m5703,344l5733,344e" filled="f" stroked="t" strokeweight="0.24374pt" strokecolor="#000000">
              <v:path arrowok="t"/>
            </v:shape>
            <v:shape style="position:absolute;left:5763;top:344;width:30;height:0" coordorigin="5763,344" coordsize="30,0" path="m5763,344l5793,344e" filled="f" stroked="t" strokeweight="0.24374pt" strokecolor="#000000">
              <v:path arrowok="t"/>
            </v:shape>
            <v:shape style="position:absolute;left:5823;top:344;width:30;height:0" coordorigin="5823,344" coordsize="30,0" path="m5823,344l5853,344e" filled="f" stroked="t" strokeweight="0.24374pt" strokecolor="#000000">
              <v:path arrowok="t"/>
            </v:shape>
            <v:shape style="position:absolute;left:5883;top:344;width:30;height:0" coordorigin="5883,344" coordsize="30,0" path="m5883,344l5913,344e" filled="f" stroked="t" strokeweight="0.24374pt" strokecolor="#000000">
              <v:path arrowok="t"/>
            </v:shape>
            <v:shape style="position:absolute;left:5943;top:344;width:30;height:0" coordorigin="5943,344" coordsize="30,0" path="m5943,344l5973,344e" filled="f" stroked="t" strokeweight="0.24374pt" strokecolor="#000000">
              <v:path arrowok="t"/>
            </v:shape>
            <v:shape style="position:absolute;left:6003;top:344;width:30;height:0" coordorigin="6003,344" coordsize="30,0" path="m6003,344l6033,344e" filled="f" stroked="t" strokeweight="0.24374pt" strokecolor="#000000">
              <v:path arrowok="t"/>
            </v:shape>
            <v:shape style="position:absolute;left:6063;top:344;width:30;height:0" coordorigin="6063,344" coordsize="30,0" path="m6063,344l6093,344e" filled="f" stroked="t" strokeweight="0.24374pt" strokecolor="#000000">
              <v:path arrowok="t"/>
            </v:shape>
            <v:shape style="position:absolute;left:6123;top:344;width:30;height:0" coordorigin="6123,344" coordsize="30,0" path="m6123,344l6153,344e" filled="f" stroked="t" strokeweight="0.24374pt" strokecolor="#000000">
              <v:path arrowok="t"/>
            </v:shape>
            <v:shape style="position:absolute;left:6183;top:344;width:30;height:0" coordorigin="6183,344" coordsize="30,0" path="m6183,344l6213,344e" filled="f" stroked="t" strokeweight="0.24374pt" strokecolor="#000000">
              <v:path arrowok="t"/>
            </v:shape>
            <v:shape style="position:absolute;left:6243;top:344;width:30;height:0" coordorigin="6243,344" coordsize="30,0" path="m6243,344l6273,344e" filled="f" stroked="t" strokeweight="0.24374pt" strokecolor="#000000">
              <v:path arrowok="t"/>
            </v:shape>
            <v:shape style="position:absolute;left:6303;top:344;width:30;height:0" coordorigin="6303,344" coordsize="30,0" path="m6303,344l6333,344e" filled="f" stroked="t" strokeweight="0.24374pt" strokecolor="#000000">
              <v:path arrowok="t"/>
            </v:shape>
            <v:shape style="position:absolute;left:6363;top:344;width:30;height:0" coordorigin="6363,344" coordsize="30,0" path="m6363,344l6393,344e" filled="f" stroked="t" strokeweight="0.24374pt" strokecolor="#000000">
              <v:path arrowok="t"/>
            </v:shape>
            <v:shape style="position:absolute;left:6423;top:344;width:30;height:0" coordorigin="6423,344" coordsize="30,0" path="m6423,344l6453,344e" filled="f" stroked="t" strokeweight="0.24374pt" strokecolor="#000000">
              <v:path arrowok="t"/>
            </v:shape>
            <v:shape style="position:absolute;left:6483;top:344;width:30;height:0" coordorigin="6483,344" coordsize="30,0" path="m6483,344l6513,344e" filled="f" stroked="t" strokeweight="0.24374pt" strokecolor="#000000">
              <v:path arrowok="t"/>
            </v:shape>
            <v:shape style="position:absolute;left:6543;top:344;width:30;height:0" coordorigin="6543,344" coordsize="30,0" path="m6543,344l6573,344e" filled="f" stroked="t" strokeweight="0.24374pt" strokecolor="#000000">
              <v:path arrowok="t"/>
            </v:shape>
            <v:shape style="position:absolute;left:6603;top:344;width:30;height:0" coordorigin="6603,344" coordsize="30,0" path="m6603,344l6633,344e" filled="f" stroked="t" strokeweight="0.24374pt" strokecolor="#000000">
              <v:path arrowok="t"/>
            </v:shape>
            <v:shape style="position:absolute;left:6663;top:344;width:30;height:0" coordorigin="6663,344" coordsize="30,0" path="m6663,344l6693,344e" filled="f" stroked="t" strokeweight="0.24374pt" strokecolor="#000000">
              <v:path arrowok="t"/>
            </v:shape>
            <v:shape style="position:absolute;left:6723;top:344;width:30;height:0" coordorigin="6723,344" coordsize="30,0" path="m6723,344l6753,344e" filled="f" stroked="t" strokeweight="0.24374pt" strokecolor="#000000">
              <v:path arrowok="t"/>
            </v:shape>
            <v:shape style="position:absolute;left:6783;top:344;width:30;height:0" coordorigin="6783,344" coordsize="30,0" path="m6783,344l6813,344e" filled="f" stroked="t" strokeweight="0.24374pt" strokecolor="#000000">
              <v:path arrowok="t"/>
            </v:shape>
            <v:shape style="position:absolute;left:6843;top:344;width:30;height:0" coordorigin="6843,344" coordsize="30,0" path="m6843,344l6873,344e" filled="f" stroked="t" strokeweight="0.24374pt" strokecolor="#000000">
              <v:path arrowok="t"/>
            </v:shape>
            <v:shape style="position:absolute;left:6903;top:344;width:30;height:0" coordorigin="6903,344" coordsize="30,0" path="m6903,344l6933,344e" filled="f" stroked="t" strokeweight="0.24374pt" strokecolor="#000000">
              <v:path arrowok="t"/>
            </v:shape>
            <v:shape style="position:absolute;left:6963;top:344;width:30;height:0" coordorigin="6963,344" coordsize="30,0" path="m6963,344l6993,344e" filled="f" stroked="t" strokeweight="0.24374pt" strokecolor="#000000">
              <v:path arrowok="t"/>
            </v:shape>
            <v:shape style="position:absolute;left:7023;top:344;width:30;height:0" coordorigin="7023,344" coordsize="30,0" path="m7023,344l7053,344e" filled="f" stroked="t" strokeweight="0.24374pt" strokecolor="#000000">
              <v:path arrowok="t"/>
            </v:shape>
            <v:shape style="position:absolute;left:7083;top:344;width:30;height:0" coordorigin="7083,344" coordsize="30,0" path="m7083,344l7113,344e" filled="f" stroked="t" strokeweight="0.24374pt" strokecolor="#000000">
              <v:path arrowok="t"/>
            </v:shape>
            <v:shape style="position:absolute;left:7143;top:344;width:30;height:0" coordorigin="7143,344" coordsize="30,0" path="m7143,344l7173,344e" filled="f" stroked="t" strokeweight="0.24374pt" strokecolor="#000000">
              <v:path arrowok="t"/>
            </v:shape>
            <v:shape style="position:absolute;left:7203;top:344;width:30;height:0" coordorigin="7203,344" coordsize="30,0" path="m7203,344l7233,344e" filled="f" stroked="t" strokeweight="0.24374pt" strokecolor="#000000">
              <v:path arrowok="t"/>
            </v:shape>
            <v:shape style="position:absolute;left:7264;top:344;width:30;height:0" coordorigin="7264,344" coordsize="30,0" path="m7264,344l7294,344e" filled="f" stroked="t" strokeweight="0.24374pt" strokecolor="#000000">
              <v:path arrowok="t"/>
            </v:shape>
            <v:shape style="position:absolute;left:7324;top:344;width:30;height:0" coordorigin="7324,344" coordsize="30,0" path="m7324,344l7354,344e" filled="f" stroked="t" strokeweight="0.24374pt" strokecolor="#000000">
              <v:path arrowok="t"/>
            </v:shape>
            <v:shape style="position:absolute;left:7384;top:344;width:30;height:0" coordorigin="7384,344" coordsize="30,0" path="m7384,344l7414,344e" filled="f" stroked="t" strokeweight="0.24374pt" strokecolor="#000000">
              <v:path arrowok="t"/>
            </v:shape>
            <v:shape style="position:absolute;left:7444;top:344;width:30;height:0" coordorigin="7444,344" coordsize="30,0" path="m7444,344l7474,344e" filled="f" stroked="t" strokeweight="0.24374pt" strokecolor="#000000">
              <v:path arrowok="t"/>
            </v:shape>
            <v:shape style="position:absolute;left:7504;top:344;width:30;height:0" coordorigin="7504,344" coordsize="30,0" path="m7504,344l7534,344e" filled="f" stroked="t" strokeweight="0.24374pt" strokecolor="#000000">
              <v:path arrowok="t"/>
            </v:shape>
            <v:shape style="position:absolute;left:7564;top:344;width:30;height:0" coordorigin="7564,344" coordsize="30,0" path="m7564,344l7594,344e" filled="f" stroked="t" strokeweight="0.24374pt" strokecolor="#000000">
              <v:path arrowok="t"/>
            </v:shape>
            <v:shape style="position:absolute;left:7624;top:344;width:30;height:0" coordorigin="7624,344" coordsize="30,0" path="m7624,344l7654,344e" filled="f" stroked="t" strokeweight="0.24374pt" strokecolor="#000000">
              <v:path arrowok="t"/>
            </v:shape>
            <v:shape style="position:absolute;left:7684;top:344;width:30;height:0" coordorigin="7684,344" coordsize="30,0" path="m7684,344l7714,344e" filled="f" stroked="t" strokeweight="0.24374pt" strokecolor="#000000">
              <v:path arrowok="t"/>
            </v:shape>
            <v:shape style="position:absolute;left:7744;top:344;width:30;height:0" coordorigin="7744,344" coordsize="30,0" path="m7744,344l7774,344e" filled="f" stroked="t" strokeweight="0.24374pt" strokecolor="#000000">
              <v:path arrowok="t"/>
            </v:shape>
            <v:shape style="position:absolute;left:7804;top:344;width:30;height:0" coordorigin="7804,344" coordsize="30,0" path="m7804,344l7834,344e" filled="f" stroked="t" strokeweight="0.24374pt" strokecolor="#000000">
              <v:path arrowok="t"/>
            </v:shape>
            <v:shape style="position:absolute;left:7864;top:344;width:30;height:0" coordorigin="7864,344" coordsize="30,0" path="m7864,344l7894,344e" filled="f" stroked="t" strokeweight="0.24374pt" strokecolor="#000000">
              <v:path arrowok="t"/>
            </v:shape>
            <v:shape style="position:absolute;left:7924;top:344;width:30;height:0" coordorigin="7924,344" coordsize="30,0" path="m7924,344l7954,344e" filled="f" stroked="t" strokeweight="0.24374pt" strokecolor="#000000">
              <v:path arrowok="t"/>
            </v:shape>
            <v:shape style="position:absolute;left:7984;top:344;width:30;height:0" coordorigin="7984,344" coordsize="30,0" path="m7984,344l8014,344e" filled="f" stroked="t" strokeweight="0.24374pt" strokecolor="#000000">
              <v:path arrowok="t"/>
            </v:shape>
            <v:shape style="position:absolute;left:8044;top:344;width:30;height:0" coordorigin="8044,344" coordsize="30,0" path="m8044,344l8074,344e" filled="f" stroked="t" strokeweight="0.24374pt" strokecolor="#000000">
              <v:path arrowok="t"/>
            </v:shape>
            <v:shape style="position:absolute;left:8104;top:344;width:30;height:0" coordorigin="8104,344" coordsize="30,0" path="m8104,344l8134,344e" filled="f" stroked="t" strokeweight="0.24374pt" strokecolor="#000000">
              <v:path arrowok="t"/>
            </v:shape>
            <v:shape style="position:absolute;left:8164;top:344;width:30;height:0" coordorigin="8164,344" coordsize="30,0" path="m8164,344l8194,344e" filled="f" stroked="t" strokeweight="0.24374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 </w:t>
      </w:r>
      <w:r>
        <w:rPr>
          <w:rFonts w:cs="Arial" w:hAnsi="Arial" w:eastAsia="Arial" w:ascii="Arial"/>
          <w:spacing w:val="6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58" w:lineRule="exact" w:line="260"/>
        <w:sectPr>
          <w:type w:val="continuous"/>
          <w:pgSz w:w="11920" w:h="16860"/>
          <w:pgMar w:top="660" w:bottom="280" w:left="640" w:right="740"/>
          <w:cols w:num="2" w:equalWidth="off">
            <w:col w:w="2547" w:space="494"/>
            <w:col w:w="7499"/>
          </w:cols>
        </w:sectPr>
      </w:pPr>
      <w:r>
        <w:br w:type="column"/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1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60"/>
      </w:pP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AN</w:t>
      </w:r>
      <w:r>
        <w:rPr>
          <w:rFonts w:cs="Arial" w:hAnsi="Arial" w:eastAsia="Arial" w:ascii="Arial"/>
          <w:spacing w:val="5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(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UN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UK</w:t>
      </w:r>
      <w:r>
        <w:rPr>
          <w:rFonts w:cs="Arial" w:hAnsi="Arial" w:eastAsia="Arial" w:ascii="Arial"/>
          <w:spacing w:val="-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-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-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JA</w:t>
      </w:r>
      <w:r>
        <w:rPr>
          <w:rFonts w:cs="Arial" w:hAnsi="Arial" w:eastAsia="Arial" w:ascii="Arial"/>
          <w:spacing w:val="-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9" w:hRule="exact"/>
        </w:trPr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15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538" w:hRule="exact"/>
        </w:trPr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RJA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538" w:hRule="exact"/>
        </w:trPr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538" w:hRule="exact"/>
        </w:trPr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RJA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538" w:hRule="exact"/>
        </w:trPr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538" w:hRule="exact"/>
        </w:trPr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489" w:hRule="exact"/>
        </w:trPr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</w:tbl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Haettenschweiler" w:hAnsi="Haettenschweiler" w:eastAsia="Haettenschweiler" w:ascii="Haettenschweiler"/>
          <w:sz w:val="16"/>
          <w:szCs w:val="16"/>
        </w:rPr>
        <w:jc w:val="left"/>
        <w:spacing w:before="49"/>
        <w:ind w:left="100"/>
      </w:pP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c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: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\</w:t>
      </w:r>
      <w:r>
        <w:rPr>
          <w:rFonts w:cs="Haettenschweiler" w:hAnsi="Haettenschweiler" w:eastAsia="Haettenschweiler" w:ascii="Haettenschweiler"/>
          <w:spacing w:val="2"/>
          <w:w w:val="100"/>
          <w:sz w:val="16"/>
          <w:szCs w:val="16"/>
        </w:rPr>
        <w:t>m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r</w:t>
      </w:r>
      <w:r>
        <w:rPr>
          <w:rFonts w:cs="Haettenschweiler" w:hAnsi="Haettenschweiler" w:eastAsia="Haettenschweiler" w:ascii="Haettenschweiler"/>
          <w:spacing w:val="-1"/>
          <w:w w:val="100"/>
          <w:sz w:val="16"/>
          <w:szCs w:val="16"/>
        </w:rPr>
        <w:t>j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.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2007.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 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M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R</w:t>
      </w:r>
      <w:r>
        <w:rPr>
          <w:rFonts w:cs="Haettenschweiler" w:hAnsi="Haettenschweiler" w:eastAsia="Haettenschweiler" w:ascii="Haettenschweiler"/>
          <w:spacing w:val="-1"/>
          <w:w w:val="100"/>
          <w:sz w:val="16"/>
          <w:szCs w:val="16"/>
        </w:rPr>
        <w:t>K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0</w:t>
      </w:r>
      <w:r>
        <w:rPr>
          <w:rFonts w:cs="Haettenschweiler" w:hAnsi="Haettenschweiler" w:eastAsia="Haettenschweiler" w:ascii="Haettenschweiler"/>
          <w:spacing w:val="-1"/>
          <w:w w:val="100"/>
          <w:sz w:val="16"/>
          <w:szCs w:val="16"/>
        </w:rPr>
        <w:t>1</w:t>
      </w:r>
      <w:r>
        <w:rPr>
          <w:rFonts w:cs="Haettenschweiler" w:hAnsi="Haettenschweiler" w:eastAsia="Haettenschweiler" w:ascii="Haettenschweiler"/>
          <w:spacing w:val="2"/>
          <w:w w:val="100"/>
          <w:sz w:val="16"/>
          <w:szCs w:val="16"/>
        </w:rPr>
        <w:t>.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d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b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.</w:t>
      </w:r>
    </w:p>
    <w:sectPr>
      <w:type w:val="continuous"/>
      <w:pgSz w:w="11920" w:h="16860"/>
      <w:pgMar w:top="660" w:bottom="280" w:left="640" w:right="7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