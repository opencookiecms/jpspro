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8"/>
        <w:ind w:left="3962" w:right="3973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SPP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1995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60"/>
        <w:ind w:left="1528" w:right="1535"/>
      </w:pPr>
      <w:r>
        <w:rPr>
          <w:rFonts w:cs="Times New Roman" w:hAnsi="Times New Roman" w:eastAsia="Times New Roman" w:ascii="Times New Roman"/>
          <w:b/>
          <w:w w:val="102"/>
          <w:position w:val="-1"/>
          <w:sz w:val="23"/>
          <w:szCs w:val="23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3"/>
          <w:szCs w:val="23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3"/>
          <w:szCs w:val="23"/>
          <w:u w:val="thick" w:color="000000"/>
        </w:rPr>
        <w:t>PA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3"/>
          <w:szCs w:val="23"/>
          <w:u w:val="thick" w:color="000000"/>
        </w:rPr>
        <w:t>AN</w:t>
      </w:r>
      <w:r>
        <w:rPr>
          <w:rFonts w:cs="Times New Roman" w:hAnsi="Times New Roman" w:eastAsia="Times New Roman" w:ascii="Times New Roman"/>
          <w:b/>
          <w:spacing w:val="28"/>
          <w:w w:val="100"/>
          <w:position w:val="-1"/>
          <w:sz w:val="23"/>
          <w:szCs w:val="23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3"/>
          <w:szCs w:val="23"/>
          <w:u w:val="thick" w:color="000000"/>
        </w:rPr>
        <w:t>AMI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3"/>
          <w:szCs w:val="23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3"/>
          <w:szCs w:val="23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3"/>
          <w:szCs w:val="23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3"/>
          <w:w w:val="100"/>
          <w:position w:val="-1"/>
          <w:sz w:val="23"/>
          <w:szCs w:val="23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3"/>
          <w:szCs w:val="23"/>
          <w:u w:val="thick" w:color="000000"/>
        </w:rPr>
        <w:t>ANK</w:t>
      </w:r>
      <w:r>
        <w:rPr>
          <w:rFonts w:cs="Times New Roman" w:hAnsi="Times New Roman" w:eastAsia="Times New Roman" w:ascii="Times New Roman"/>
          <w:b/>
          <w:spacing w:val="13"/>
          <w:w w:val="100"/>
          <w:position w:val="-1"/>
          <w:sz w:val="23"/>
          <w:szCs w:val="23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3"/>
          <w:szCs w:val="23"/>
          <w:u w:val="thick" w:color="000000"/>
        </w:rPr>
        <w:t>/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3"/>
          <w:szCs w:val="23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3"/>
          <w:szCs w:val="23"/>
          <w:u w:val="thick" w:color="000000"/>
        </w:rPr>
        <w:t>J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3"/>
          <w:szCs w:val="23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3"/>
          <w:szCs w:val="23"/>
          <w:u w:val="thick" w:color="000000"/>
        </w:rPr>
        <w:t>MINA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3"/>
          <w:szCs w:val="23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3"/>
          <w:w w:val="100"/>
          <w:position w:val="-1"/>
          <w:sz w:val="23"/>
          <w:szCs w:val="23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2"/>
          <w:position w:val="-1"/>
          <w:sz w:val="23"/>
          <w:szCs w:val="23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2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3"/>
          <w:szCs w:val="23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2"/>
          <w:position w:val="-1"/>
          <w:sz w:val="23"/>
          <w:szCs w:val="23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2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3"/>
          <w:szCs w:val="23"/>
          <w:u w:val="thick" w:color="000000"/>
        </w:rPr>
        <w:t>URA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3"/>
          <w:szCs w:val="23"/>
          <w:u w:val="thick" w:color="000000"/>
        </w:rPr>
        <w:t>NS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23"/>
          <w:szCs w:val="23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 w:lineRule="exact" w:line="220"/>
        <w:ind w:left="5610"/>
      </w:pPr>
      <w:r>
        <w:pict>
          <v:shape type="#_x0000_t202" style="position:absolute;margin-left:375.72pt;margin-top:-1.36127pt;width:114.17pt;height:21.014pt;mso-position-horizontal-relative:page;mso-position-vertical-relative:paragraph;z-index:-14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65"/>
                    <w:ind w:left="45" w:right="-33"/>
                  </w:pP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____h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spacing w:val="26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___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__</w:t>
                  </w:r>
                  <w:r>
                    <w:rPr>
                      <w:rFonts w:cs="Times New Roman" w:hAnsi="Times New Roman" w:eastAsia="Times New Roman" w:ascii="Times New Roman"/>
                      <w:spacing w:val="3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3"/>
                      <w:sz w:val="21"/>
                      <w:szCs w:val="21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3"/>
                      <w:sz w:val="21"/>
                      <w:szCs w:val="21"/>
                    </w:rPr>
                    <w:t>00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375.22pt;margin-top:-1.86127pt;width:115.17pt;height:22.014pt;mso-position-horizontal-relative:page;mso-position-vertical-relative:paragraph;z-index:-144" coordorigin="7504,-37" coordsize="2303,440">
            <v:shape style="position:absolute;left:7514;top:-27;width:2283;height:420" coordorigin="7514,-27" coordsize="2283,420" path="m7514,393l9798,393,9798,-27,7514,-27,7514,393xe" filled="t" fillcolor="#FFFFFF" stroked="f">
              <v:path arrowok="t"/>
              <v:fill/>
            </v:shape>
            <v:shape style="position:absolute;left:7636;top:274;width:30;height:0" coordorigin="7636,274" coordsize="30,0" path="m7636,274l7666,274e" filled="f" stroked="t" strokeweight="0.195856pt" strokecolor="#000000">
              <v:path arrowok="t"/>
            </v:shape>
            <v:shape style="position:absolute;left:7696;top:274;width:30;height:0" coordorigin="7696,274" coordsize="30,0" path="m7696,274l7726,274e" filled="f" stroked="t" strokeweight="0.195856pt" strokecolor="#000000">
              <v:path arrowok="t"/>
            </v:shape>
            <v:shape style="position:absolute;left:7756;top:274;width:30;height:0" coordorigin="7756,274" coordsize="30,0" path="m7756,274l7786,274e" filled="f" stroked="t" strokeweight="0.195856pt" strokecolor="#000000">
              <v:path arrowok="t"/>
            </v:shape>
            <v:shape style="position:absolute;left:7816;top:274;width:30;height:0" coordorigin="7816,274" coordsize="30,0" path="m7816,274l7846,274e" filled="f" stroked="t" strokeweight="0.195856pt" strokecolor="#000000">
              <v:path arrowok="t"/>
            </v:shape>
            <v:shape style="position:absolute;left:7876;top:274;width:30;height:0" coordorigin="7876,274" coordsize="30,0" path="m7876,274l7906,274e" filled="f" stroked="t" strokeweight="0.195856pt" strokecolor="#000000">
              <v:path arrowok="t"/>
            </v:shape>
            <v:shape style="position:absolute;left:7936;top:274;width:30;height:0" coordorigin="7936,274" coordsize="30,0" path="m7936,274l7966,274e" filled="f" stroked="t" strokeweight="0.195856pt" strokecolor="#000000">
              <v:path arrowok="t"/>
            </v:shape>
            <v:shape style="position:absolute;left:7996;top:274;width:30;height:0" coordorigin="7996,274" coordsize="30,0" path="m7996,274l8026,274e" filled="f" stroked="t" strokeweight="0.195856pt" strokecolor="#000000">
              <v:path arrowok="t"/>
            </v:shape>
            <v:shape style="position:absolute;left:8056;top:274;width:30;height:0" coordorigin="8056,274" coordsize="30,0" path="m8056,274l8086,274e" filled="f" stroked="t" strokeweight="0.195856pt" strokecolor="#000000">
              <v:path arrowok="t"/>
            </v:shape>
            <v:shape style="position:absolute;left:8116;top:274;width:30;height:0" coordorigin="8116,274" coordsize="30,0" path="m8116,274l8146,274e" filled="f" stroked="t" strokeweight="0.195856pt" strokecolor="#000000">
              <v:path arrowok="t"/>
            </v:shape>
            <v:shape style="position:absolute;left:8176;top:274;width:30;height:0" coordorigin="8176,274" coordsize="30,0" path="m8176,274l8206,274e" filled="f" stroked="t" strokeweight="0.195856pt" strokecolor="#000000">
              <v:path arrowok="t"/>
            </v:shape>
            <v:shape style="position:absolute;left:8236;top:274;width:30;height:0" coordorigin="8236,274" coordsize="30,0" path="m8236,274l8266,274e" filled="f" stroked="t" strokeweight="0.195856pt" strokecolor="#000000">
              <v:path arrowok="t"/>
            </v:shape>
            <v:shape style="position:absolute;left:8296;top:274;width:30;height:0" coordorigin="8296,274" coordsize="30,0" path="m8296,274l8326,274e" filled="f" stroked="t" strokeweight="0.195856pt" strokecolor="#000000">
              <v:path arrowok="t"/>
            </v:shape>
            <v:shape style="position:absolute;left:8356;top:274;width:30;height:0" coordorigin="8356,274" coordsize="30,0" path="m8356,274l8386,274e" filled="f" stroked="t" strokeweight="0.195856pt" strokecolor="#000000">
              <v:path arrowok="t"/>
            </v:shape>
            <v:shape style="position:absolute;left:8416;top:274;width:30;height:0" coordorigin="8416,274" coordsize="30,0" path="m8416,274l8446,274e" filled="f" stroked="t" strokeweight="0.195856pt" strokecolor="#000000">
              <v:path arrowok="t"/>
            </v:shape>
            <v:shape style="position:absolute;left:8476;top:274;width:30;height:0" coordorigin="8476,274" coordsize="30,0" path="m8476,274l8506,274e" filled="f" stroked="t" strokeweight="0.195856pt" strokecolor="#000000">
              <v:path arrowok="t"/>
            </v:shape>
            <v:shape style="position:absolute;left:8536;top:274;width:30;height:0" coordorigin="8536,274" coordsize="30,0" path="m8536,274l8566,274e" filled="f" stroked="t" strokeweight="0.195856pt" strokecolor="#000000">
              <v:path arrowok="t"/>
            </v:shape>
            <v:shape style="position:absolute;left:8596;top:274;width:30;height:0" coordorigin="8596,274" coordsize="30,0" path="m8596,274l8626,274e" filled="f" stroked="t" strokeweight="0.195856pt" strokecolor="#000000">
              <v:path arrowok="t"/>
            </v:shape>
            <v:shape style="position:absolute;left:8656;top:274;width:30;height:0" coordorigin="8656,274" coordsize="30,0" path="m8656,274l8686,274e" filled="f" stroked="t" strokeweight="0.195856pt" strokecolor="#000000">
              <v:path arrowok="t"/>
            </v:shape>
            <v:shape style="position:absolute;left:8716;top:274;width:30;height:0" coordorigin="8716,274" coordsize="30,0" path="m8716,274l8746,274e" filled="f" stroked="t" strokeweight="0.195856pt" strokecolor="#000000">
              <v:path arrowok="t"/>
            </v:shape>
            <v:shape style="position:absolute;left:8776;top:274;width:30;height:0" coordorigin="8776,274" coordsize="30,0" path="m8776,274l8806,274e" filled="f" stroked="t" strokeweight="0.195856pt" strokecolor="#000000">
              <v:path arrowok="t"/>
            </v:shape>
            <v:shape style="position:absolute;left:8836;top:274;width:30;height:0" coordorigin="8836,274" coordsize="30,0" path="m8836,274l8866,274e" filled="f" stroked="t" strokeweight="0.195856pt" strokecolor="#000000">
              <v:path arrowok="t"/>
            </v:shape>
            <v:shape style="position:absolute;left:8896;top:274;width:30;height:0" coordorigin="8896,274" coordsize="30,0" path="m8896,274l8926,274e" filled="f" stroked="t" strokeweight="0.195856pt" strokecolor="#000000">
              <v:path arrowok="t"/>
            </v:shape>
            <v:shape style="position:absolute;left:8956;top:274;width:30;height:0" coordorigin="8956,274" coordsize="30,0" path="m8956,274l8986,274e" filled="f" stroked="t" strokeweight="0.195856pt" strokecolor="#000000">
              <v:path arrowok="t"/>
            </v:shape>
            <v:shape style="position:absolute;left:9016;top:274;width:30;height:0" coordorigin="9016,274" coordsize="30,0" path="m9016,274l9046,274e" filled="f" stroked="t" strokeweight="0.195856pt" strokecolor="#000000">
              <v:path arrowok="t"/>
            </v:shape>
            <v:shape style="position:absolute;left:9076;top:274;width:30;height:0" coordorigin="9076,274" coordsize="30,0" path="m9076,274l9106,274e" filled="f" stroked="t" strokeweight="0.195856pt" strokecolor="#000000">
              <v:path arrowok="t"/>
            </v:shape>
            <v:shape style="position:absolute;left:9136;top:274;width:30;height:0" coordorigin="9136,274" coordsize="30,0" path="m9136,274l9166,274e" filled="f" stroked="t" strokeweight="0.195856pt" strokecolor="#000000">
              <v:path arrowok="t"/>
            </v:shape>
            <v:shape style="position:absolute;left:9196;top:274;width:30;height:0" coordorigin="9196,274" coordsize="30,0" path="m9196,274l9226,274e" filled="f" stroked="t" strokeweight="0.195856pt" strokecolor="#000000">
              <v:path arrowok="t"/>
            </v:shape>
            <v:shape style="position:absolute;left:9256;top:274;width:30;height:0" coordorigin="9256,274" coordsize="30,0" path="m9256,274l9286,274e" filled="f" stroked="t" strokeweight="0.195856pt" strokecolor="#000000">
              <v:path arrowok="t"/>
            </v:shape>
            <v:shape style="position:absolute;left:9316;top:274;width:30;height:0" coordorigin="9316,274" coordsize="30,0" path="m9316,274l9346,274e" filled="f" stroked="t" strokeweight="0.195856pt" strokecolor="#000000">
              <v:path arrowok="t"/>
            </v:shape>
            <v:shape style="position:absolute;left:9376;top:274;width:30;height:0" coordorigin="9376,274" coordsize="30,0" path="m9376,274l9406,274e" filled="f" stroked="t" strokeweight="0.195856pt" strokecolor="#000000">
              <v:path arrowok="t"/>
            </v:shape>
            <v:shape style="position:absolute;left:9437;top:274;width:30;height:0" coordorigin="9437,274" coordsize="30,0" path="m9437,274l9467,274e" filled="f" stroked="t" strokeweight="0.195856pt" strokecolor="#000000">
              <v:path arrowok="t"/>
            </v:shape>
            <v:shape style="position:absolute;left:9497;top:274;width:30;height:0" coordorigin="9497,274" coordsize="30,0" path="m9497,274l9527,274e" filled="f" stroked="t" strokeweight="0.19585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140"/>
      </w:pP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AY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IAN</w:t>
      </w:r>
      <w:r>
        <w:rPr>
          <w:rFonts w:cs="Times New Roman" w:hAnsi="Times New Roman" w:eastAsia="Times New Roman" w:ascii="Times New Roman"/>
          <w:b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URA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"/>
        <w:ind w:left="140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 w:lineRule="auto" w:line="243"/>
        <w:ind w:left="140" w:right="6718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KED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UL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8"/>
        <w:ind w:left="113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13" w:right="3479"/>
      </w:pPr>
      <w:r>
        <w:pict>
          <v:group style="position:absolute;margin-left:64.816pt;margin-top:23.31pt;width:336.514pt;height:0pt;mso-position-horizontal-relative:page;mso-position-vertical-relative:paragraph;z-index:-145" coordorigin="1296,466" coordsize="6730,0">
            <v:shape style="position:absolute;left:1296;top:466;width:6730;height:0" coordorigin="1296,466" coordsize="6730,0" path="m1296,466l8027,466e" filled="f" stroked="t" strokeweight="0.7441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ASAN</w:t>
      </w:r>
      <w:r>
        <w:rPr>
          <w:rFonts w:cs="Times New Roman" w:hAnsi="Times New Roman" w:eastAsia="Times New Roman" w:ascii="Times New Roman"/>
          <w:b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INAN</w:t>
      </w:r>
      <w:r>
        <w:rPr>
          <w:rFonts w:cs="Times New Roman" w:hAnsi="Times New Roman" w:eastAsia="Times New Roman" w:ascii="Times New Roman"/>
          <w:b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ANK</w:t>
      </w:r>
      <w:r>
        <w:rPr>
          <w:rFonts w:cs="Times New Roman" w:hAnsi="Times New Roman" w:eastAsia="Times New Roman" w:ascii="Times New Roman"/>
          <w:b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INAN</w:t>
      </w:r>
      <w:r>
        <w:rPr>
          <w:rFonts w:cs="Times New Roman" w:hAnsi="Times New Roman" w:eastAsia="Times New Roman" w:ascii="Times New Roman"/>
          <w:b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NSU</w:t>
      </w:r>
      <w:r>
        <w:rPr>
          <w:rFonts w:cs="Times New Roman" w:hAnsi="Times New Roman" w:eastAsia="Times New Roman" w:ascii="Times New Roman"/>
          <w:b/>
          <w:spacing w:val="-1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ANS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1"/>
          <w:szCs w:val="21"/>
        </w:rPr>
        <w:t>RUJ.</w:t>
      </w:r>
      <w:r>
        <w:rPr>
          <w:rFonts w:cs="Times New Roman" w:hAnsi="Times New Roman" w:eastAsia="Times New Roman" w:ascii="Times New Roman"/>
          <w:b/>
          <w:spacing w:val="16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1"/>
          <w:szCs w:val="21"/>
        </w:rPr>
        <w:t>TUAN</w:t>
      </w:r>
      <w:r>
        <w:rPr>
          <w:rFonts w:cs="Times New Roman" w:hAnsi="Times New Roman" w:eastAsia="Times New Roman" w:ascii="Times New Roman"/>
          <w:b/>
          <w:spacing w:val="19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b/>
          <w:spacing w:val="44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8" w:lineRule="exact" w:line="220"/>
        <w:ind w:left="113"/>
        <w:sectPr>
          <w:type w:val="continuous"/>
          <w:pgSz w:w="11920" w:h="16860"/>
          <w:pgMar w:top="1580" w:bottom="280" w:left="1200" w:right="1680"/>
        </w:sectPr>
      </w:pPr>
      <w:r>
        <w:pict>
          <v:group style="position:absolute;margin-left:424.47pt;margin-top:13.8248pt;width:75.839pt;height:0pt;mso-position-horizontal-relative:page;mso-position-vertical-relative:paragraph;z-index:-143" coordorigin="8489,276" coordsize="1517,0">
            <v:shape style="position:absolute;left:8489;top:276;width:1517;height:0" coordorigin="8489,276" coordsize="1517,0" path="m8489,276l10006,276e" filled="f" stroked="t" strokeweight="0.4330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uk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nsu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bor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113" w:right="-5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‘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n’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3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"/>
          <w:w w:val="103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type w:val="continuous"/>
          <w:pgSz w:w="11920" w:h="16860"/>
          <w:pgMar w:top="1580" w:bottom="280" w:left="1200" w:right="1680"/>
          <w:cols w:num="2" w:equalWidth="off">
            <w:col w:w="5131" w:space="126"/>
            <w:col w:w="3783"/>
          </w:cols>
        </w:sectPr>
      </w:pPr>
      <w:r>
        <w:pict>
          <v:group style="position:absolute;margin-left:321.173pt;margin-top:11.2716pt;width:180.275pt;height:1.21293pt;mso-position-horizontal-relative:page;mso-position-vertical-relative:paragraph;z-index:-148" coordorigin="6423,225" coordsize="3606,24">
            <v:shape style="position:absolute;left:6435;top:237;width:3573;height:0" coordorigin="6435,237" coordsize="3573,0" path="m6435,237l10008,237e" filled="f" stroked="t" strokeweight="1.1543pt" strokecolor="#000000">
              <v:path arrowok="t"/>
            </v:shape>
            <v:shape style="position:absolute;left:6435;top:243;width:3587;height:0" coordorigin="6435,243" coordsize="3587,0" path="m6435,243l10022,243e" filled="f" stroked="t" strokeweight="0.68210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ONAL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RPRISE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113" w:right="-5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di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3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420" w:val="left"/>
        </w:tabs>
        <w:jc w:val="left"/>
        <w:ind w:right="-5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spacing w:val="-17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17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NO.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  <w:t>6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ONG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OR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/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99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99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3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right="-52"/>
      </w:pP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da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3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right="-50"/>
      </w:pPr>
      <w:r>
        <w:pict>
          <v:group style="position:absolute;margin-left:396.971pt;margin-top:10.5276pt;width:76.9653pt;height:1.21693pt;mso-position-horizontal-relative:page;mso-position-vertical-relative:paragraph;z-index:-147" coordorigin="7939,211" coordsize="1539,24">
            <v:shape style="position:absolute;left:7951;top:222;width:1516;height:0" coordorigin="7951,222" coordsize="1516,0" path="m7951,222l9467,222e" filled="f" stroked="t" strokeweight="1.1783pt" strokecolor="#000000">
              <v:path arrowok="t"/>
            </v:shape>
            <v:shape style="position:absolute;left:7951;top:228;width:1517;height:0" coordorigin="7951,228" coordsize="1517,0" path="m7951,228l9468,228e" filled="f" stroked="t" strokeweight="0.68210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sectPr>
          <w:type w:val="continuous"/>
          <w:pgSz w:w="11920" w:h="16860"/>
          <w:pgMar w:top="1580" w:bottom="280" w:left="1200" w:right="1680"/>
          <w:cols w:num="5" w:equalWidth="off">
            <w:col w:w="913" w:space="109"/>
            <w:col w:w="4438" w:space="216"/>
            <w:col w:w="967" w:space="356"/>
            <w:col w:w="942" w:space="325"/>
            <w:col w:w="774"/>
          </w:cols>
        </w:sectPr>
      </w:pPr>
      <w:r>
        <w:rPr>
          <w:rFonts w:cs="Times New Roman" w:hAnsi="Times New Roman" w:eastAsia="Times New Roman" w:ascii="Times New Roman"/>
          <w:spacing w:val="-2"/>
          <w:w w:val="103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1"/>
          <w:szCs w:val="21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113" w:right="-52"/>
      </w:pP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ng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up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sa</w:t>
      </w:r>
      <w:r>
        <w:rPr>
          <w:rFonts w:cs="Times New Roman" w:hAnsi="Times New Roman" w:eastAsia="Times New Roman" w:ascii="Times New Roman"/>
          <w:spacing w:val="35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da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3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right="-50"/>
      </w:pPr>
      <w:r>
        <w:pict>
          <v:group style="position:absolute;margin-left:292.943pt;margin-top:10.4316pt;width:79.5583pt;height:1.22293pt;mso-position-horizontal-relative:page;mso-position-vertical-relative:paragraph;z-index:-146" coordorigin="5859,209" coordsize="1591,24">
            <v:shape style="position:absolute;left:5870;top:220;width:1568;height:0" coordorigin="5870,220" coordsize="1568,0" path="m5870,220l7438,220e" filled="f" stroked="t" strokeweight="1.1543pt" strokecolor="#000000">
              <v:path arrowok="t"/>
            </v:shape>
            <v:shape style="position:absolute;left:5870;top:226;width:1408;height:0" coordorigin="5870,226" coordsize="1408,0" path="m5870,226l7279,226e" filled="f" stroked="t" strokeweight="0.68210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sectPr>
          <w:type w:val="continuous"/>
          <w:pgSz w:w="11920" w:h="16860"/>
          <w:pgMar w:top="1580" w:bottom="280" w:left="1200" w:right="1680"/>
          <w:cols w:num="3" w:equalWidth="off">
            <w:col w:w="4565" w:space="379"/>
            <w:col w:w="942" w:space="353"/>
            <w:col w:w="2801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put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position w:val="-1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369"/>
        <w:ind w:left="113" w:right="96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nuhn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wab</w:t>
      </w:r>
      <w:r>
        <w:rPr>
          <w:rFonts w:cs="Times New Roman" w:hAnsi="Times New Roman" w:eastAsia="Times New Roman" w:ascii="Times New Roman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3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ni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3"/>
          <w:w w:val="10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ni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ni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3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od.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13"/>
      </w:pP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“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CINTAILAH</w:t>
      </w:r>
      <w:r>
        <w:rPr>
          <w:rFonts w:cs="Times New Roman" w:hAnsi="Times New Roman" w:eastAsia="Times New Roman" w:ascii="Times New Roman"/>
          <w:b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SUN</w:t>
      </w:r>
      <w:r>
        <w:rPr>
          <w:rFonts w:cs="Times New Roman" w:hAnsi="Times New Roman" w:eastAsia="Times New Roman" w:ascii="Times New Roman"/>
          <w:b/>
          <w:spacing w:val="-1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AI</w:t>
      </w:r>
      <w:r>
        <w:rPr>
          <w:rFonts w:cs="Times New Roman" w:hAnsi="Times New Roman" w:eastAsia="Times New Roman" w:ascii="Times New Roman"/>
          <w:b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ITA</w:t>
      </w:r>
      <w:r>
        <w:rPr>
          <w:rFonts w:cs="Times New Roman" w:hAnsi="Times New Roman" w:eastAsia="Times New Roman" w:ascii="Times New Roman"/>
          <w:b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13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HID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AT</w:t>
      </w:r>
      <w:r>
        <w:rPr>
          <w:rFonts w:cs="Times New Roman" w:hAnsi="Times New Roman" w:eastAsia="Times New Roman" w:ascii="Times New Roman"/>
          <w:b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b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UK</w:t>
      </w:r>
      <w:r>
        <w:rPr>
          <w:rFonts w:cs="Times New Roman" w:hAnsi="Times New Roman" w:eastAsia="Times New Roman" w:ascii="Times New Roman"/>
          <w:b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b/>
          <w:spacing w:val="-1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ARA</w:t>
      </w:r>
      <w:r>
        <w:rPr>
          <w:rFonts w:cs="Times New Roman" w:hAnsi="Times New Roman" w:eastAsia="Times New Roman" w:ascii="Times New Roman"/>
          <w:b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13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ut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113"/>
      </w:pP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-2"/>
          <w:w w:val="103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-2"/>
          <w:w w:val="103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54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NOR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NI</w:t>
      </w:r>
      <w:r>
        <w:rPr>
          <w:rFonts w:cs="Times New Roman" w:hAnsi="Times New Roman" w:eastAsia="Times New Roman" w:ascii="Times New Roman"/>
          <w:b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54"/>
      </w:pP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era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13"/>
      </w:pP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atan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ai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li</w:t>
      </w:r>
      <w:r>
        <w:rPr>
          <w:rFonts w:cs="Times New Roman" w:hAnsi="Times New Roman" w:eastAsia="Times New Roman" w:ascii="Times New Roman"/>
          <w:spacing w:val="1"/>
          <w:w w:val="10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3"/>
          <w:w w:val="10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" w:lineRule="exact" w:line="200"/>
        <w:ind w:left="113" w:right="6341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Kuala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1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a/S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al</w:t>
      </w:r>
      <w:r>
        <w:rPr>
          <w:rFonts w:cs="Times New Roman" w:hAnsi="Times New Roman" w:eastAsia="Times New Roman" w:ascii="Times New Roman"/>
          <w:spacing w:val="2"/>
          <w:w w:val="10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1"/>
          <w:w w:val="10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19"/>
          <w:szCs w:val="19"/>
        </w:rPr>
        <w:t>etani,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1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Am</w:t>
      </w:r>
      <w:r>
        <w:rPr>
          <w:rFonts w:cs="Times New Roman" w:hAnsi="Times New Roman" w:eastAsia="Times New Roman" w:ascii="Times New Roman"/>
          <w:spacing w:val="3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sectPr>
      <w:type w:val="continuous"/>
      <w:pgSz w:w="11920" w:h="16860"/>
      <w:pgMar w:top="1580" w:bottom="280" w:left="120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