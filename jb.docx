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E8346F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style="mso-next-textbox:#_x0000_s1073"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r2284,l9798,-27r-2284,l7514,393xe" stroked="f">
              <v:path arrowok="t"/>
            </v:shape>
            <v:polyline id="_x0000_s1071" style="position:absolute" points="30544,1096,30574,1096" coordorigin="7636,274" coordsize="30,0" filled="f" strokeweight=".06908mm">
              <v:path arrowok="t"/>
              <o:lock v:ext="edit" verticies="t"/>
            </v:polyline>
            <v:polyline id="_x0000_s1070" style="position:absolute" points="30784,1096,30814,1096" coordorigin="7696,274" coordsize="30,0" filled="f" strokeweight=".06908mm">
              <v:path arrowok="t"/>
              <o:lock v:ext="edit" verticies="t"/>
            </v:polyline>
            <v:polyline id="_x0000_s1069" style="position:absolute" points="31024,1096,31054,1096" coordorigin="7756,274" coordsize="30,0" filled="f" strokeweight=".06908mm">
              <v:path arrowok="t"/>
              <o:lock v:ext="edit" verticies="t"/>
            </v:polyline>
            <v:polyline id="_x0000_s1068" style="position:absolute" points="31264,1096,31294,1096" coordorigin="7816,274" coordsize="30,0" filled="f" strokeweight=".06908mm">
              <v:path arrowok="t"/>
              <o:lock v:ext="edit" verticies="t"/>
            </v:polyline>
            <v:polyline id="_x0000_s1067" style="position:absolute" points="31504,1096,31534,1096" coordorigin="7876,274" coordsize="30,0" filled="f" strokeweight=".06908mm">
              <v:path arrowok="t"/>
              <o:lock v:ext="edit" verticies="t"/>
            </v:polyline>
            <v:polyline id="_x0000_s1066" style="position:absolute" points="31744,1096,31774,1096" coordorigin="7936,274" coordsize="30,0" filled="f" strokeweight=".06908mm">
              <v:path arrowok="t"/>
              <o:lock v:ext="edit" verticies="t"/>
            </v:polyline>
            <v:polyline id="_x0000_s1065" style="position:absolute" points="31984,1096,32014,1096" coordorigin="7996,274" coordsize="30,0" filled="f" strokeweight=".06908mm">
              <v:path arrowok="t"/>
              <o:lock v:ext="edit" verticies="t"/>
            </v:polyline>
            <v:polyline id="_x0000_s1064" style="position:absolute" points="32224,1096,32254,1096" coordorigin="8056,274" coordsize="30,0" filled="f" strokeweight=".06908mm">
              <v:path arrowok="t"/>
              <o:lock v:ext="edit" verticies="t"/>
            </v:polyline>
            <v:polyline id="_x0000_s1063" style="position:absolute" points="32464,1096,32494,1096" coordorigin="8116,274" coordsize="30,0" filled="f" strokeweight=".06908mm">
              <v:path arrowok="t"/>
              <o:lock v:ext="edit" verticies="t"/>
            </v:polyline>
            <v:polyline id="_x0000_s1062" style="position:absolute" points="32704,1096,32734,1096" coordorigin="8176,274" coordsize="30,0" filled="f" strokeweight=".06908mm">
              <v:path arrowok="t"/>
              <o:lock v:ext="edit" verticies="t"/>
            </v:polyline>
            <v:polyline id="_x0000_s1061" style="position:absolute" points="32944,1096,32974,1096" coordorigin="8236,274" coordsize="30,0" filled="f" strokeweight=".06908mm">
              <v:path arrowok="t"/>
              <o:lock v:ext="edit" verticies="t"/>
            </v:polyline>
            <v:polyline id="_x0000_s1060" style="position:absolute" points="33184,1096,33214,1096" coordorigin="8296,274" coordsize="30,0" filled="f" strokeweight=".06908mm">
              <v:path arrowok="t"/>
              <o:lock v:ext="edit" verticies="t"/>
            </v:polyline>
            <v:polyline id="_x0000_s1059" style="position:absolute" points="33424,1096,33454,1096" coordorigin="8356,274" coordsize="30,0" filled="f" strokeweight=".06908mm">
              <v:path arrowok="t"/>
              <o:lock v:ext="edit" verticies="t"/>
            </v:polyline>
            <v:polyline id="_x0000_s1058" style="position:absolute" points="33664,1096,33694,1096" coordorigin="8416,274" coordsize="30,0" filled="f" strokeweight=".06908mm">
              <v:path arrowok="t"/>
              <o:lock v:ext="edit" verticies="t"/>
            </v:polyline>
            <v:polyline id="_x0000_s1057" style="position:absolute" points="33904,1096,33934,1096" coordorigin="8476,274" coordsize="30,0" filled="f" strokeweight=".06908mm">
              <v:path arrowok="t"/>
              <o:lock v:ext="edit" verticies="t"/>
            </v:polyline>
            <v:polyline id="_x0000_s1056" style="position:absolute" points="34144,1096,34174,1096" coordorigin="8536,274" coordsize="30,0" filled="f" strokeweight=".06908mm">
              <v:path arrowok="t"/>
              <o:lock v:ext="edit" verticies="t"/>
            </v:polyline>
            <v:polyline id="_x0000_s1055" style="position:absolute" points="34384,1096,34414,1096" coordorigin="8596,274" coordsize="30,0" filled="f" strokeweight=".06908mm">
              <v:path arrowok="t"/>
              <o:lock v:ext="edit" verticies="t"/>
            </v:polyline>
            <v:polyline id="_x0000_s1054" style="position:absolute" points="34624,1096,34654,1096" coordorigin="8656,274" coordsize="30,0" filled="f" strokeweight=".06908mm">
              <v:path arrowok="t"/>
              <o:lock v:ext="edit" verticies="t"/>
            </v:polyline>
            <v:polyline id="_x0000_s1053" style="position:absolute" points="34864,1096,34894,1096" coordorigin="8716,274" coordsize="30,0" filled="f" strokeweight=".06908mm">
              <v:path arrowok="t"/>
              <o:lock v:ext="edit" verticies="t"/>
            </v:polyline>
            <v:polyline id="_x0000_s1052" style="position:absolute" points="35104,1096,35134,1096" coordorigin="8776,274" coordsize="30,0" filled="f" strokeweight=".06908mm">
              <v:path arrowok="t"/>
              <o:lock v:ext="edit" verticies="t"/>
            </v:polyline>
            <v:polyline id="_x0000_s1051" style="position:absolute" points="35344,1096,35374,1096" coordorigin="8836,274" coordsize="30,0" filled="f" strokeweight=".06908mm">
              <v:path arrowok="t"/>
              <o:lock v:ext="edit" verticies="t"/>
            </v:polyline>
            <v:polyline id="_x0000_s1050" style="position:absolute" points="35584,1096,35614,1096" coordorigin="8896,274" coordsize="30,0" filled="f" strokeweight=".06908mm">
              <v:path arrowok="t"/>
              <o:lock v:ext="edit" verticies="t"/>
            </v:polyline>
            <v:polyline id="_x0000_s1049" style="position:absolute" points="35824,1096,35854,1096" coordorigin="8956,274" coordsize="30,0" filled="f" strokeweight=".06908mm">
              <v:path arrowok="t"/>
              <o:lock v:ext="edit" verticies="t"/>
            </v:polyline>
            <v:polyline id="_x0000_s1048" style="position:absolute" points="36064,1096,36094,1096" coordorigin="9016,274" coordsize="30,0" filled="f" strokeweight=".06908mm">
              <v:path arrowok="t"/>
              <o:lock v:ext="edit" verticies="t"/>
            </v:polyline>
            <v:polyline id="_x0000_s1047" style="position:absolute" points="36304,1096,36334,1096" coordorigin="9076,274" coordsize="30,0" filled="f" strokeweight=".06908mm">
              <v:path arrowok="t"/>
              <o:lock v:ext="edit" verticies="t"/>
            </v:polyline>
            <v:polyline id="_x0000_s1046" style="position:absolute" points="36544,1096,36574,1096" coordorigin="9136,274" coordsize="30,0" filled="f" strokeweight=".06908mm">
              <v:path arrowok="t"/>
              <o:lock v:ext="edit" verticies="t"/>
            </v:polyline>
            <v:polyline id="_x0000_s1045" style="position:absolute" points="36784,1096,36814,1096" coordorigin="9196,274" coordsize="30,0" filled="f" strokeweight=".06908mm">
              <v:path arrowok="t"/>
              <o:lock v:ext="edit" verticies="t"/>
            </v:polyline>
            <v:polyline id="_x0000_s1044" style="position:absolute" points="37024,1096,37054,1096" coordorigin="9256,274" coordsize="30,0" filled="f" strokeweight=".06908mm">
              <v:path arrowok="t"/>
              <o:lock v:ext="edit" verticies="t"/>
            </v:polyline>
            <v:polyline id="_x0000_s1043" style="position:absolute" points="37264,1096,37294,1096" coordorigin="9316,274" coordsize="30,0" filled="f" strokeweight=".06908mm">
              <v:path arrowok="t"/>
              <o:lock v:ext="edit" verticies="t"/>
            </v:polyline>
            <v:polyline id="_x0000_s1042" style="position:absolute" points="37504,1096,37534,1096" coordorigin="9376,274" coordsize="30,0" filled="f" strokeweight=".06908mm">
              <v:path arrowok="t"/>
              <o:lock v:ext="edit" verticies="t"/>
            </v:polyline>
            <v:polyline id="_x0000_s1041" style="position:absolute" points="37748,1096,37778,1096" coordorigin="9437,274" coordsize="30,0" filled="f" strokeweight=".06908mm">
              <v:path arrowok="t"/>
              <o:lock v:ext="edit" verticies="t"/>
            </v:polyline>
            <v:polyline id="_x0000_s1040" style="position:absolute" points="37988,1096,38018,1096" coordorigin="9497,274" coordsize="30,0" filled="f" strokeweight=".06908mm">
              <v:path arrowok="t"/>
              <o:lock v:ext="edit" verticies="t"/>
            </v:polyline>
            <w10:wrap anchorx="page"/>
          </v:group>
        </w:pict>
      </w:r>
      <w:proofErr w:type="spellStart"/>
      <w:proofErr w:type="gram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  <w:proofErr w:type="gramEnd"/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4A954071" w:rsidR="00EA0A82" w:rsidRDefault="00BF5B13">
      <w:pPr>
        <w:spacing w:before="34"/>
        <w:ind w:left="140"/>
      </w:pPr>
      <w:r w:rsidRPr="00BF5B13">
        <w:rPr>
          <w:noProof/>
          <w:spacing w:val="1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1C4C39BC" wp14:editId="4ADA3739">
                <wp:simplePos x="0" y="0"/>
                <wp:positionH relativeFrom="column">
                  <wp:posOffset>-14301</wp:posOffset>
                </wp:positionH>
                <wp:positionV relativeFrom="paragraph">
                  <wp:posOffset>153035</wp:posOffset>
                </wp:positionV>
                <wp:extent cx="164592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8034" w14:textId="2D9114AC" w:rsidR="00BF5B13" w:rsidRPr="00BF5B13" w:rsidRDefault="00BF5B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TAMAN EMAS LUBUK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C39BC" id="Text Box 2" o:spid="_x0000_s1026" type="#_x0000_t202" style="position:absolute;left:0;text-align:left;margin-left:-1.15pt;margin-top:12.05pt;width:129.6pt;height:110.6pt;z-index:-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vCDgIAAPw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" filled="f" stroked="f">
                <v:textbox style="mso-fit-shape-to-text:t">
                  <w:txbxContent>
                    <w:p w14:paraId="35118034" w14:textId="2D9114AC" w:rsidR="00BF5B13" w:rsidRPr="00BF5B13" w:rsidRDefault="00BF5B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TAMAN EMAS LUBUK</w:t>
                      </w:r>
                    </w:p>
                  </w:txbxContent>
                </v:textbox>
              </v:shape>
            </w:pict>
          </mc:Fallback>
        </mc:AlternateContent>
      </w:r>
      <w:r w:rsidR="000A1B02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F4F29" wp14:editId="73EA0CD3">
                <wp:simplePos x="0" y="0"/>
                <wp:positionH relativeFrom="column">
                  <wp:posOffset>4090035</wp:posOffset>
                </wp:positionH>
                <wp:positionV relativeFrom="paragraph">
                  <wp:posOffset>11430</wp:posOffset>
                </wp:positionV>
                <wp:extent cx="1600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27D" w14:textId="77777777" w:rsidR="000A1B02" w:rsidRDefault="000A1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4F29" id="Text Box 3" o:spid="_x0000_s1027" type="#_x0000_t202" style="position:absolute;left:0;text-align:left;margin-left:322.05pt;margin-top:.9pt;width:126pt;height: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" filled="f" stroked="f">
                <v:textbox>
                  <w:txbxContent>
                    <w:p w14:paraId="22CBF27D" w14:textId="77777777" w:rsidR="000A1B02" w:rsidRDefault="000A1B02"/>
                  </w:txbxContent>
                </v:textbox>
                <w10:wrap type="square"/>
              </v:shape>
            </w:pict>
          </mc:Fallback>
        </mc:AlternateContent>
      </w:r>
      <w:r w:rsidR="000A1B02">
        <w:rPr>
          <w:b/>
        </w:rPr>
        <w:t>RHB BANK</w:t>
      </w:r>
    </w:p>
    <w:p w14:paraId="36A40EC3" w14:textId="20600BBE" w:rsidR="00EA0A82" w:rsidRDefault="00EA0A82">
      <w:pPr>
        <w:spacing w:before="9" w:line="160" w:lineRule="exact"/>
        <w:rPr>
          <w:spacing w:val="-2"/>
        </w:rPr>
      </w:pPr>
    </w:p>
    <w:p w14:paraId="2D0BA5BC" w14:textId="6AEE572D" w:rsidR="00BF5B13" w:rsidRDefault="00BF5B13">
      <w:pPr>
        <w:spacing w:before="9" w:line="160" w:lineRule="exact"/>
        <w:rPr>
          <w:spacing w:val="-2"/>
        </w:rPr>
      </w:pPr>
    </w:p>
    <w:p w14:paraId="32E1E681" w14:textId="77777777" w:rsidR="00BF5B13" w:rsidRDefault="00BF5B13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  <w:proofErr w:type="gramEnd"/>
    </w:p>
    <w:p w14:paraId="05B21517" w14:textId="7777777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62BD4B4D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proofErr w:type="gramStart"/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proofErr w:type="gramEnd"/>
      <w:r>
        <w:rPr>
          <w:b/>
          <w:spacing w:val="44"/>
          <w:position w:val="1"/>
          <w:sz w:val="21"/>
          <w:szCs w:val="21"/>
        </w:rPr>
        <w:t xml:space="preserve"> </w:t>
      </w:r>
      <w:r>
        <w:rPr>
          <w:b/>
          <w:spacing w:val="1"/>
        </w:rPr>
        <w:t>RHB0021/2123</w:t>
      </w:r>
    </w:p>
    <w:p w14:paraId="279D9080" w14:textId="4EC42B35" w:rsidR="00BF5B13" w:rsidRDefault="00BF5B13" w:rsidP="00BF5B13">
      <w:pPr>
        <w:spacing w:before="38" w:line="220" w:lineRule="exact"/>
        <w:rPr>
          <w:position w:val="-1"/>
          <w:sz w:val="21"/>
          <w:szCs w:val="21"/>
        </w:rPr>
      </w:pPr>
      <w:r>
        <w:rPr>
          <w:noProof/>
          <w:position w:val="-1"/>
          <w:sz w:val="21"/>
          <w:szCs w:val="21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BA6A04" wp14:editId="628CC633">
                <wp:simplePos x="0" y="0"/>
                <wp:positionH relativeFrom="column">
                  <wp:posOffset>59690</wp:posOffset>
                </wp:positionH>
                <wp:positionV relativeFrom="paragraph">
                  <wp:posOffset>22708</wp:posOffset>
                </wp:positionV>
                <wp:extent cx="5237683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AF5F0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1.8pt" to="41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" strokecolor="black [3040]"/>
            </w:pict>
          </mc:Fallback>
        </mc:AlternateContent>
      </w:r>
    </w:p>
    <w:p w14:paraId="6E554C31" w14:textId="5C11880F" w:rsidR="00EA0A82" w:rsidRDefault="00E8346F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33956,1104,35473,1104" coordorigin="8489,276" coordsize="1517,0" filled="f" strokeweight=".15278mm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proofErr w:type="gram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proofErr w:type="gram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BF5B13">
        <w:rPr>
          <w:b/>
          <w:spacing w:val="1"/>
        </w:rPr>
        <w:t>PKK299393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gramStart"/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proofErr w:type="gram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RCS  SYSTEM COMPUTER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gramStart"/>
      <w:r>
        <w:rPr>
          <w:position w:val="-1"/>
          <w:sz w:val="21"/>
          <w:szCs w:val="21"/>
        </w:rPr>
        <w:t>di</w:t>
      </w:r>
      <w:proofErr w:type="gram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TAMAN DELIMA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proofErr w:type="gram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proofErr w:type="gram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69206B95" w:rsidR="00EA0A82" w:rsidRDefault="00BF5B13">
      <w:pPr>
        <w:ind w:right="-50"/>
      </w:pPr>
      <w:r>
        <w:rPr>
          <w:b/>
          <w:spacing w:val="1"/>
        </w:rPr>
        <w:t>2018-11-07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proofErr w:type="spellStart"/>
      <w:proofErr w:type="gramStart"/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  <w:proofErr w:type="spellEnd"/>
      <w:proofErr w:type="gram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5A3A7918" w:rsidR="00EA0A82" w:rsidRDefault="00BF5B13">
      <w:pPr>
        <w:spacing w:line="220" w:lineRule="exact"/>
        <w:ind w:right="-50"/>
      </w:pPr>
      <w:r>
        <w:rPr>
          <w:b/>
          <w:spacing w:val="1"/>
        </w:rPr>
        <w:t>PKK299393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proofErr w:type="gramStart"/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proofErr w:type="gram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proofErr w:type="gram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5755DA45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 w:rsidR="00BF5B13">
        <w:rPr>
          <w:b/>
          <w:sz w:val="21"/>
          <w:szCs w:val="21"/>
        </w:rPr>
        <w:t>PKK299393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13B4BDE5" w:rsidR="00EA0A82" w:rsidRDefault="00BF5B13">
      <w:pPr>
        <w:spacing w:line="200" w:lineRule="exact"/>
        <w:ind w:left="154"/>
      </w:pPr>
      <w:r>
        <w:rPr>
          <w:b/>
        </w:rPr>
        <w:t>Haji Shukri B. Man</w:t>
      </w:r>
    </w:p>
    <w:p w14:paraId="44962361" w14:textId="14BFC079" w:rsidR="00EA0A82" w:rsidRDefault="00BF5B13">
      <w:pPr>
        <w:spacing w:before="9"/>
        <w:ind w:left="154"/>
      </w:pPr>
      <w:r>
        <w:rPr>
          <w:b/>
          <w:spacing w:val="1"/>
        </w:rPr>
        <w:t>Penolong Jurutera JA29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</w:t>
      </w:r>
      <w:proofErr w:type="spellEnd"/>
      <w:r>
        <w:rPr>
          <w:w w:val="103"/>
          <w:sz w:val="19"/>
          <w:szCs w:val="19"/>
        </w:rPr>
        <w:t>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0A1B02"/>
    <w:rsid w:val="00542C9C"/>
    <w:rsid w:val="00BF5B13"/>
    <w:rsid w:val="00E8346F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2018-12-09T12:02:00Z</dcterms:created>
  <dcterms:modified xsi:type="dcterms:W3CDTF">2018-12-10T15:22:00Z</dcterms:modified>
</cp:coreProperties>
</file>