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288D5FCD" w:rsidR="00DA6E77" w:rsidRDefault="00BE3291">
      <w:pPr>
        <w:spacing w:before="39"/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F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 xml:space="preserve">:    </w:t>
      </w:r>
      <w:r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{!404_DOCXTemplate_nopkk}</w:t>
      </w:r>
    </w:p>
    <w:p w14:paraId="645D34ED" w14:textId="2F9653FD" w:rsidR="00DA6E77" w:rsidRDefault="0025045B">
      <w:pPr>
        <w:spacing w:before="1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2A903F" wp14:editId="49DAC4EE">
                <wp:simplePos x="0" y="0"/>
                <wp:positionH relativeFrom="column">
                  <wp:posOffset>2100027</wp:posOffset>
                </wp:positionH>
                <wp:positionV relativeFrom="paragraph">
                  <wp:posOffset>7620</wp:posOffset>
                </wp:positionV>
                <wp:extent cx="2779414" cy="0"/>
                <wp:effectExtent l="0" t="0" r="0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9414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C51C9" id="Straight Connector 452" o:spid="_x0000_s1026" style="position:absolute;z-index:503312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5pt,.6pt" to="38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6C45A23" w14:textId="242FE0D3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2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A</w:t>
      </w:r>
      <w:r>
        <w:rPr>
          <w:spacing w:val="-6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OR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</w:t>
      </w:r>
      <w:r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{!404_DOCXTemplate_namkon}</w:t>
      </w:r>
    </w:p>
    <w:p w14:paraId="15C2DC17" w14:textId="0C6A96BF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779040" wp14:editId="77A1EABF">
                <wp:simplePos x="0" y="0"/>
                <wp:positionH relativeFrom="column">
                  <wp:posOffset>1978056</wp:posOffset>
                </wp:positionH>
                <wp:positionV relativeFrom="paragraph">
                  <wp:posOffset>13304</wp:posOffset>
                </wp:positionV>
                <wp:extent cx="2901617" cy="0"/>
                <wp:effectExtent l="0" t="0" r="0" b="190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5AF8" id="Straight Connector 453" o:spid="_x0000_s1026" style="position:absolute;z-index:5033147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1.05pt" to="384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6F821CFE" w14:textId="683C0A80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{!404_DOCXTemplate_nosebutharga}</w:t>
      </w:r>
    </w:p>
    <w:p w14:paraId="6D9F36C7" w14:textId="67B8D12B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719341A" wp14:editId="21FBFDE6">
                <wp:simplePos x="0" y="0"/>
                <wp:positionH relativeFrom="column">
                  <wp:posOffset>1978327</wp:posOffset>
                </wp:positionH>
                <wp:positionV relativeFrom="paragraph">
                  <wp:posOffset>25984</wp:posOffset>
                </wp:positionV>
                <wp:extent cx="2901617" cy="0"/>
                <wp:effectExtent l="0" t="0" r="0" b="1905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17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9F44" id="Straight Connector 454" o:spid="_x0000_s1026" style="position:absolute;z-index:5033161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75pt,2.05pt" to="384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" strokecolor="black [3040]" strokeweight=".5pt">
                <v:stroke dashstyle="dash"/>
              </v:line>
            </w:pict>
          </mc:Fallback>
        </mc:AlternateContent>
      </w:r>
    </w:p>
    <w:p w14:paraId="10056FE6" w14:textId="5F2CCA1B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{!404_DOCXTemplate_noinden}</w:t>
      </w:r>
    </w:p>
    <w:p w14:paraId="3BA28AEB" w14:textId="3BB45DDA" w:rsidR="00DA6E77" w:rsidRDefault="0025045B">
      <w:pPr>
        <w:spacing w:before="2" w:line="140" w:lineRule="exact"/>
        <w:rPr>
          <w:sz w:val="15"/>
          <w:szCs w:val="15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A23B26" wp14:editId="2A1F8F7C">
                <wp:simplePos x="0" y="0"/>
                <wp:positionH relativeFrom="column">
                  <wp:posOffset>2317562</wp:posOffset>
                </wp:positionH>
                <wp:positionV relativeFrom="paragraph">
                  <wp:posOffset>13693</wp:posOffset>
                </wp:positionV>
                <wp:extent cx="2562112" cy="0"/>
                <wp:effectExtent l="0" t="0" r="10160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12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090F5" id="Straight Connector 45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5pt,1.1pt" to="384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</w:p>
    <w:p w14:paraId="65B83455" w14:textId="339B4531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1275A32C" w:rsidR="00DA6E77" w:rsidRDefault="00DA6E77">
      <w:pPr>
        <w:spacing w:line="200" w:lineRule="exact"/>
      </w:pPr>
    </w:p>
    <w:p w14:paraId="6AADD4A1" w14:textId="408644D8" w:rsidR="00DA6E77" w:rsidRDefault="00DA6E77">
      <w:pPr>
        <w:spacing w:line="200" w:lineRule="exact"/>
      </w:pPr>
    </w:p>
    <w:p w14:paraId="29C31EB3" w14:textId="0F34C034" w:rsidR="00DA6E77" w:rsidRDefault="0025045B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E27239" wp14:editId="1D463B04">
                <wp:simplePos x="0" y="0"/>
                <wp:positionH relativeFrom="column">
                  <wp:posOffset>3641706</wp:posOffset>
                </wp:positionH>
                <wp:positionV relativeFrom="paragraph">
                  <wp:posOffset>399346</wp:posOffset>
                </wp:positionV>
                <wp:extent cx="1077363" cy="0"/>
                <wp:effectExtent l="0" t="0" r="27940" b="1905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552B2" id="Straight Connector 45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5pt,31.45pt" to="371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VRzg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74AD3A" wp14:editId="030E198E">
                <wp:simplePos x="0" y="0"/>
                <wp:positionH relativeFrom="column">
                  <wp:posOffset>4248867</wp:posOffset>
                </wp:positionH>
                <wp:positionV relativeFrom="paragraph">
                  <wp:posOffset>200660</wp:posOffset>
                </wp:positionV>
                <wp:extent cx="1077363" cy="0"/>
                <wp:effectExtent l="0" t="0" r="2794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B6FAB9" id="Straight Connector 457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55pt,15.8pt" to="419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80238" wp14:editId="2FF6BC8E">
                <wp:simplePos x="0" y="0"/>
                <wp:positionH relativeFrom="column">
                  <wp:posOffset>1593284</wp:posOffset>
                </wp:positionH>
                <wp:positionV relativeFrom="paragraph">
                  <wp:posOffset>190387</wp:posOffset>
                </wp:positionV>
                <wp:extent cx="1077363" cy="0"/>
                <wp:effectExtent l="0" t="0" r="27940" b="190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363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CB7973" id="Straight Connector 456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45pt,15pt" to="210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C1132A">
        <w:pict w14:anchorId="21FD2915">
          <v:group id="_x0000_s6413" style="position:absolute;left:0;text-align:left;margin-left:378.05pt;margin-top:12.8pt;width:76.75pt;height:.2pt;z-index:-251672064;mso-position-horizontal-relative:page;mso-position-vertical-relative:text" coordorigin="7561,256" coordsize="1536,5">
            <v:polyline id="_x0000_s6439" style="position:absolute" points="22692,777,22722,777" coordorigin="7564,259" coordsize="30,0" filled="f" strokeweight=".08597mm">
              <v:path arrowok="t"/>
              <o:lock v:ext="edit" verticies="t"/>
            </v:polyline>
            <v:polyline id="_x0000_s6438" style="position:absolute" points="22872,777,22902,777" coordorigin="7624,259" coordsize="30,0" filled="f" strokeweight=".08597mm">
              <v:path arrowok="t"/>
              <o:lock v:ext="edit" verticies="t"/>
            </v:polyline>
            <v:polyline id="_x0000_s6437" style="position:absolute" points="23052,777,23082,777" coordorigin="7684,259" coordsize="30,0" filled="f" strokeweight=".08597mm">
              <v:path arrowok="t"/>
              <o:lock v:ext="edit" verticies="t"/>
            </v:polyline>
            <v:polyline id="_x0000_s6436" style="position:absolute" points="23232,777,23262,777" coordorigin="7744,259" coordsize="30,0" filled="f" strokeweight=".08597mm">
              <v:path arrowok="t"/>
              <o:lock v:ext="edit" verticies="t"/>
            </v:polyline>
            <v:polyline id="_x0000_s6435" style="position:absolute" points="23412,777,23442,777" coordorigin="7804,259" coordsize="30,0" filled="f" strokeweight=".08597mm">
              <v:path arrowok="t"/>
              <o:lock v:ext="edit" verticies="t"/>
            </v:polyline>
            <v:polyline id="_x0000_s6434" style="position:absolute" points="23592,777,23622,777" coordorigin="7864,259" coordsize="30,0" filled="f" strokeweight=".08597mm">
              <v:path arrowok="t"/>
              <o:lock v:ext="edit" verticies="t"/>
            </v:polyline>
            <v:polyline id="_x0000_s6433" style="position:absolute" points="23772,777,23802,777" coordorigin="7924,259" coordsize="30,0" filled="f" strokeweight=".08597mm">
              <v:path arrowok="t"/>
              <o:lock v:ext="edit" verticies="t"/>
            </v:polyline>
            <v:polyline id="_x0000_s6432" style="position:absolute" points="23952,777,23982,777" coordorigin="7984,259" coordsize="30,0" filled="f" strokeweight=".08597mm">
              <v:path arrowok="t"/>
              <o:lock v:ext="edit" verticies="t"/>
            </v:polyline>
            <v:polyline id="_x0000_s6431" style="position:absolute" points="24132,777,24162,777" coordorigin="8044,259" coordsize="30,0" filled="f" strokeweight=".08597mm">
              <v:path arrowok="t"/>
              <o:lock v:ext="edit" verticies="t"/>
            </v:polyline>
            <v:polyline id="_x0000_s6430" style="position:absolute" points="24312,777,24342,777" coordorigin="8104,259" coordsize="30,0" filled="f" strokeweight=".08597mm">
              <v:path arrowok="t"/>
              <o:lock v:ext="edit" verticies="t"/>
            </v:polyline>
            <v:polyline id="_x0000_s6429" style="position:absolute" points="24492,777,24522,777" coordorigin="8164,259" coordsize="30,0" filled="f" strokeweight=".08597mm">
              <v:path arrowok="t"/>
              <o:lock v:ext="edit" verticies="t"/>
            </v:polyline>
            <v:polyline id="_x0000_s6428" style="position:absolute" points="24672,777,24702,777" coordorigin="8224,259" coordsize="30,0" filled="f" strokeweight=".08597mm">
              <v:path arrowok="t"/>
              <o:lock v:ext="edit" verticies="t"/>
            </v:polyline>
            <v:polyline id="_x0000_s6427" style="position:absolute" points="24852,777,24882,777" coordorigin="8284,259" coordsize="30,0" filled="f" strokeweight=".08597mm">
              <v:path arrowok="t"/>
              <o:lock v:ext="edit" verticies="t"/>
            </v:polyline>
            <v:polyline id="_x0000_s6426" style="position:absolute" points="25032,777,25062,777" coordorigin="8344,259" coordsize="30,0" filled="f" strokeweight=".08597mm">
              <v:path arrowok="t"/>
              <o:lock v:ext="edit" verticies="t"/>
            </v:polyline>
            <v:polyline id="_x0000_s6425" style="position:absolute" points="25212,777,25242,777" coordorigin="8404,259" coordsize="30,0" filled="f" strokeweight=".08597mm">
              <v:path arrowok="t"/>
              <o:lock v:ext="edit" verticies="t"/>
            </v:polyline>
            <v:polyline id="_x0000_s6424" style="position:absolute" points="25392,777,25422,777" coordorigin="8464,259" coordsize="30,0" filled="f" strokeweight=".08597mm">
              <v:path arrowok="t"/>
              <o:lock v:ext="edit" verticies="t"/>
            </v:polyline>
            <v:polyline id="_x0000_s6423" style="position:absolute" points="25572,777,25602,777" coordorigin="8524,259" coordsize="30,0" filled="f" strokeweight=".08597mm">
              <v:path arrowok="t"/>
              <o:lock v:ext="edit" verticies="t"/>
            </v:polyline>
            <v:polyline id="_x0000_s6422" style="position:absolute" points="25752,777,25782,777" coordorigin="8584,259" coordsize="30,0" filled="f" strokeweight=".08597mm">
              <v:path arrowok="t"/>
              <o:lock v:ext="edit" verticies="t"/>
            </v:polyline>
            <v:polyline id="_x0000_s6421" style="position:absolute" points="25932,777,25962,777" coordorigin="8644,259" coordsize="30,0" filled="f" strokeweight=".08597mm">
              <v:path arrowok="t"/>
              <o:lock v:ext="edit" verticies="t"/>
            </v:polyline>
            <v:polyline id="_x0000_s6420" style="position:absolute" points="26112,777,26142,777" coordorigin="8704,259" coordsize="30,0" filled="f" strokeweight=".08597mm">
              <v:path arrowok="t"/>
              <o:lock v:ext="edit" verticies="t"/>
            </v:polyline>
            <v:polyline id="_x0000_s6419" style="position:absolute" points="26292,777,26322,777" coordorigin="8764,259" coordsize="30,0" filled="f" strokeweight=".08597mm">
              <v:path arrowok="t"/>
              <o:lock v:ext="edit" verticies="t"/>
            </v:polyline>
            <v:polyline id="_x0000_s6418" style="position:absolute" points="26472,777,26502,777" coordorigin="8824,259" coordsize="30,0" filled="f" strokeweight=".08597mm">
              <v:path arrowok="t"/>
              <o:lock v:ext="edit" verticies="t"/>
            </v:polyline>
            <v:polyline id="_x0000_s6417" style="position:absolute" points="26652,777,26682,777" coordorigin="8884,259" coordsize="30,0" filled="f" strokeweight=".08597mm">
              <v:path arrowok="t"/>
              <o:lock v:ext="edit" verticies="t"/>
            </v:polyline>
            <v:polyline id="_x0000_s6416" style="position:absolute" points="26832,777,26862,777" coordorigin="8944,259" coordsize="30,0" filled="f" strokeweight=".08597mm">
              <v:path arrowok="t"/>
              <o:lock v:ext="edit" verticies="t"/>
            </v:polyline>
            <v:polyline id="_x0000_s6415" style="position:absolute" points="27012,777,27042,777" coordorigin="9004,259" coordsize="30,0" filled="f" strokeweight=".08597mm">
              <v:path arrowok="t"/>
              <o:lock v:ext="edit" verticies="t"/>
            </v:polyline>
            <v:polyline id="_x0000_s6414" style="position:absolute" points="27192,777,27222,777" coordorigin="9064,259" coordsize="30,0" filled="f" strokeweight=".08597mm">
              <v:path arrowok="t"/>
              <o:lock v:ext="edit" verticies="t"/>
            </v:polyline>
            <w10:wrap anchorx="page"/>
          </v:group>
        </w:pict>
      </w:r>
      <w:r w:rsidR="00C1132A">
        <w:pict w14:anchorId="081DC35A">
          <v:group id="_x0000_s6386" style="position:absolute;left:0;text-align:left;margin-left:333pt;margin-top:29.9pt;width:76.75pt;height:.2pt;z-index:-251671040;mso-position-horizontal-relative:page;mso-position-vertical-relative:text" coordorigin="6661,599" coordsize="1535,5">
            <v:polyline id="_x0000_s6412" style="position:absolute" points="19989,1803,20019,1803" coordorigin="6663,601" coordsize="30,0" filled="f" strokeweight=".08597mm">
              <v:path arrowok="t"/>
              <o:lock v:ext="edit" verticies="t"/>
            </v:polyline>
            <v:polyline id="_x0000_s6411" style="position:absolute" points="20169,1803,20199,1803" coordorigin="6723,601" coordsize="30,0" filled="f" strokeweight=".08597mm">
              <v:path arrowok="t"/>
              <o:lock v:ext="edit" verticies="t"/>
            </v:polyline>
            <v:polyline id="_x0000_s6410" style="position:absolute" points="20349,1803,20379,1803" coordorigin="6783,601" coordsize="30,0" filled="f" strokeweight=".08597mm">
              <v:path arrowok="t"/>
              <o:lock v:ext="edit" verticies="t"/>
            </v:polyline>
            <v:polyline id="_x0000_s6409" style="position:absolute" points="20529,1803,20559,1803" coordorigin="6843,601" coordsize="30,0" filled="f" strokeweight=".08597mm">
              <v:path arrowok="t"/>
              <o:lock v:ext="edit" verticies="t"/>
            </v:polyline>
            <v:polyline id="_x0000_s6408" style="position:absolute" points="20709,1803,20739,1803" coordorigin="6903,601" coordsize="30,0" filled="f" strokeweight=".08597mm">
              <v:path arrowok="t"/>
              <o:lock v:ext="edit" verticies="t"/>
            </v:polyline>
            <v:polyline id="_x0000_s6407" style="position:absolute" points="20889,1803,20919,1803" coordorigin="6963,601" coordsize="30,0" filled="f" strokeweight=".08597mm">
              <v:path arrowok="t"/>
              <o:lock v:ext="edit" verticies="t"/>
            </v:polyline>
            <v:polyline id="_x0000_s6406" style="position:absolute" points="21069,1803,21099,1803" coordorigin="7023,601" coordsize="30,0" filled="f" strokeweight=".08597mm">
              <v:path arrowok="t"/>
              <o:lock v:ext="edit" verticies="t"/>
            </v:polyline>
            <v:polyline id="_x0000_s6405" style="position:absolute" points="21249,1803,21279,1803" coordorigin="7083,601" coordsize="30,0" filled="f" strokeweight=".08597mm">
              <v:path arrowok="t"/>
              <o:lock v:ext="edit" verticies="t"/>
            </v:polyline>
            <v:polyline id="_x0000_s6404" style="position:absolute" points="21429,1803,21459,1803" coordorigin="7143,601" coordsize="30,0" filled="f" strokeweight=".08597mm">
              <v:path arrowok="t"/>
              <o:lock v:ext="edit" verticies="t"/>
            </v:polyline>
            <v:polyline id="_x0000_s6403" style="position:absolute" points="21609,1803,21639,1803" coordorigin="7203,601" coordsize="30,0" filled="f" strokeweight=".08597mm">
              <v:path arrowok="t"/>
              <o:lock v:ext="edit" verticies="t"/>
            </v:polyline>
            <v:polyline id="_x0000_s6402" style="position:absolute" points="21792,1803,21822,1803" coordorigin="7264,601" coordsize="30,0" filled="f" strokeweight=".08597mm">
              <v:path arrowok="t"/>
              <o:lock v:ext="edit" verticies="t"/>
            </v:polyline>
            <v:polyline id="_x0000_s6401" style="position:absolute" points="21972,1803,22002,1803" coordorigin="7324,601" coordsize="30,0" filled="f" strokeweight=".08597mm">
              <v:path arrowok="t"/>
              <o:lock v:ext="edit" verticies="t"/>
            </v:polyline>
            <v:polyline id="_x0000_s6400" style="position:absolute" points="22152,1803,22182,1803" coordorigin="7384,601" coordsize="30,0" filled="f" strokeweight=".08597mm">
              <v:path arrowok="t"/>
              <o:lock v:ext="edit" verticies="t"/>
            </v:polyline>
            <v:polyline id="_x0000_s6399" style="position:absolute" points="22332,1803,22362,1803" coordorigin="7444,601" coordsize="30,0" filled="f" strokeweight=".08597mm">
              <v:path arrowok="t"/>
              <o:lock v:ext="edit" verticies="t"/>
            </v:polyline>
            <v:polyline id="_x0000_s6398" style="position:absolute" points="22512,1803,22542,1803" coordorigin="7504,601" coordsize="30,0" filled="f" strokeweight=".08597mm">
              <v:path arrowok="t"/>
              <o:lock v:ext="edit" verticies="t"/>
            </v:polyline>
            <v:polyline id="_x0000_s6397" style="position:absolute" points="22692,1803,22722,1803" coordorigin="7564,601" coordsize="30,0" filled="f" strokeweight=".08597mm">
              <v:path arrowok="t"/>
              <o:lock v:ext="edit" verticies="t"/>
            </v:polyline>
            <v:polyline id="_x0000_s6396" style="position:absolute" points="22872,1803,22902,1803" coordorigin="7624,601" coordsize="30,0" filled="f" strokeweight=".08597mm">
              <v:path arrowok="t"/>
              <o:lock v:ext="edit" verticies="t"/>
            </v:polyline>
            <v:polyline id="_x0000_s6395" style="position:absolute" points="23052,1803,23082,1803" coordorigin="7684,601" coordsize="30,0" filled="f" strokeweight=".08597mm">
              <v:path arrowok="t"/>
              <o:lock v:ext="edit" verticies="t"/>
            </v:polyline>
            <v:polyline id="_x0000_s6394" style="position:absolute" points="23232,1803,23262,1803" coordorigin="7744,601" coordsize="30,0" filled="f" strokeweight=".08597mm">
              <v:path arrowok="t"/>
              <o:lock v:ext="edit" verticies="t"/>
            </v:polyline>
            <v:polyline id="_x0000_s6393" style="position:absolute" points="23412,1803,23442,1803" coordorigin="7804,601" coordsize="30,0" filled="f" strokeweight=".08597mm">
              <v:path arrowok="t"/>
              <o:lock v:ext="edit" verticies="t"/>
            </v:polyline>
            <v:polyline id="_x0000_s6392" style="position:absolute" points="23592,1803,23622,1803" coordorigin="7864,601" coordsize="30,0" filled="f" strokeweight=".08597mm">
              <v:path arrowok="t"/>
              <o:lock v:ext="edit" verticies="t"/>
            </v:polyline>
            <v:polyline id="_x0000_s6391" style="position:absolute" points="23772,1803,23802,1803" coordorigin="7924,601" coordsize="30,0" filled="f" strokeweight=".08597mm">
              <v:path arrowok="t"/>
              <o:lock v:ext="edit" verticies="t"/>
            </v:polyline>
            <v:polyline id="_x0000_s6390" style="position:absolute" points="23952,1803,23982,1803" coordorigin="7984,601" coordsize="30,0" filled="f" strokeweight=".08597mm">
              <v:path arrowok="t"/>
              <o:lock v:ext="edit" verticies="t"/>
            </v:polyline>
            <v:polyline id="_x0000_s6389" style="position:absolute" points="24132,1803,24162,1803" coordorigin="8044,601" coordsize="30,0" filled="f" strokeweight=".08597mm">
              <v:path arrowok="t"/>
              <o:lock v:ext="edit" verticies="t"/>
            </v:polyline>
            <v:polyline id="_x0000_s6388" style="position:absolute" points="24312,1803,24342,1803" coordorigin="8104,601" coordsize="30,0" filled="f" strokeweight=".08597mm">
              <v:path arrowok="t"/>
              <o:lock v:ext="edit" verticies="t"/>
            </v:polyline>
            <v:polyline id="_x0000_s6387" style="position:absolute" points="24492,1803,24522,1803" coordorigin="8164,601" coordsize="30,0" filled="f" strokeweight=".08597mm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sz w:val="18"/>
          <w:szCs w:val="18"/>
        </w:rPr>
        <w:t>6</w:t>
      </w:r>
      <w:r w:rsidR="00BE3291">
        <w:rPr>
          <w:sz w:val="18"/>
          <w:szCs w:val="18"/>
        </w:rPr>
        <w:t xml:space="preserve">.  </w:t>
      </w:r>
      <w:r w:rsidR="00BE3291">
        <w:rPr>
          <w:spacing w:val="28"/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)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>KOS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4"/>
          <w:sz w:val="18"/>
          <w:szCs w:val="18"/>
        </w:rPr>
        <w:t>P</w:t>
      </w:r>
      <w:r w:rsidR="00BE3291">
        <w:rPr>
          <w:sz w:val="18"/>
          <w:szCs w:val="18"/>
        </w:rPr>
        <w:t>ROJEK</w:t>
      </w:r>
      <w:r w:rsidR="00BE3291">
        <w:rPr>
          <w:spacing w:val="-7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( RM</w:t>
      </w:r>
      <w:proofErr w:type="gramEnd"/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{!404_DOCXTemplate_kosprojek}</w:t>
      </w:r>
      <w:r w:rsidR="00BE3291">
        <w:rPr>
          <w:sz w:val="18"/>
          <w:szCs w:val="18"/>
        </w:rPr>
        <w:t xml:space="preserve">                   (B)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IK</w:t>
      </w:r>
      <w:r w:rsidR="00BE3291">
        <w:rPr>
          <w:spacing w:val="-3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: </w:t>
      </w:r>
      <w:r w:rsidR="00BE3291"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{!404_DOCXTemplate_tariklawat}</w:t>
      </w:r>
      <w:r w:rsidR="00BE3291">
        <w:rPr>
          <w:sz w:val="18"/>
          <w:szCs w:val="18"/>
        </w:rPr>
        <w:t xml:space="preserve">                                      (C)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RIKH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z w:val="18"/>
          <w:szCs w:val="18"/>
        </w:rPr>
        <w:t>D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J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KA</w:t>
      </w:r>
      <w:r w:rsidR="00BE3291">
        <w:rPr>
          <w:spacing w:val="-10"/>
          <w:sz w:val="18"/>
          <w:szCs w:val="18"/>
        </w:rPr>
        <w:t xml:space="preserve"> </w:t>
      </w:r>
      <w:r w:rsidR="00BE3291">
        <w:rPr>
          <w:sz w:val="18"/>
          <w:szCs w:val="18"/>
        </w:rPr>
        <w:t>S</w:t>
      </w:r>
      <w:r w:rsidR="00BE3291">
        <w:rPr>
          <w:spacing w:val="1"/>
          <w:sz w:val="18"/>
          <w:szCs w:val="18"/>
        </w:rPr>
        <w:t>I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( 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>UT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 xml:space="preserve">) :   </w:t>
      </w:r>
      <w:r w:rsidR="00BE3291"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{!404_DOCXTemplate_tarikhjangkasiap}</w:t>
      </w:r>
    </w:p>
    <w:p w14:paraId="3D7D7652" w14:textId="5D5DC2FF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  <w:proofErr w:type="gramEnd"/>
    </w:p>
    <w:p w14:paraId="1130F199" w14:textId="69E144E0" w:rsidR="00DA6E77" w:rsidRDefault="00DA6E77">
      <w:pPr>
        <w:spacing w:before="1" w:line="140" w:lineRule="exact"/>
        <w:rPr>
          <w:sz w:val="15"/>
          <w:szCs w:val="15"/>
        </w:rPr>
      </w:pPr>
    </w:p>
    <w:p w14:paraId="2872F430" w14:textId="77777777" w:rsidR="0025045B" w:rsidRDefault="0025045B" w:rsidP="0025045B">
      <w:pPr>
        <w:ind w:left="46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{!404_DOCXTemplate_percent}%</w:t>
      </w:r>
    </w:p>
    <w:p w14:paraId="5D0EA589" w14:textId="77777777" w:rsidR="0025045B" w:rsidRDefault="0025045B" w:rsidP="0025045B">
      <w:pPr>
        <w:spacing w:line="140" w:lineRule="exact"/>
        <w:rPr>
          <w:sz w:val="14"/>
          <w:szCs w:val="14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054219" wp14:editId="68C5A739">
                <wp:simplePos x="0" y="0"/>
                <wp:positionH relativeFrom="column">
                  <wp:posOffset>2693280</wp:posOffset>
                </wp:positionH>
                <wp:positionV relativeFrom="paragraph">
                  <wp:posOffset>27016</wp:posOffset>
                </wp:positionV>
                <wp:extent cx="629216" cy="0"/>
                <wp:effectExtent l="0" t="0" r="0" b="1905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1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31E9E3" id="Straight Connector 45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05pt,2.15pt" to="261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</w:p>
    <w:p w14:paraId="15F15948" w14:textId="43D5CA7F" w:rsidR="0025045B" w:rsidRDefault="0025045B" w:rsidP="0025045B">
      <w:pPr>
        <w:spacing w:line="200" w:lineRule="exact"/>
        <w:ind w:left="460"/>
        <w:rPr>
          <w:sz w:val="18"/>
          <w:szCs w:val="18"/>
        </w:rPr>
        <w:sectPr w:rsidR="0025045B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D365D" wp14:editId="7D74322C">
                <wp:simplePos x="0" y="0"/>
                <wp:positionH relativeFrom="column">
                  <wp:posOffset>4425315</wp:posOffset>
                </wp:positionH>
                <wp:positionV relativeFrom="paragraph">
                  <wp:posOffset>145497</wp:posOffset>
                </wp:positionV>
                <wp:extent cx="801231" cy="0"/>
                <wp:effectExtent l="0" t="0" r="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993CF" id="Straight Connector 461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8.45pt,11.45pt" to="411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TUzQ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E6129" wp14:editId="1F82495F">
                <wp:simplePos x="0" y="0"/>
                <wp:positionH relativeFrom="column">
                  <wp:posOffset>3449244</wp:posOffset>
                </wp:positionH>
                <wp:positionV relativeFrom="paragraph">
                  <wp:posOffset>146345</wp:posOffset>
                </wp:positionV>
                <wp:extent cx="801231" cy="0"/>
                <wp:effectExtent l="0" t="0" r="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5D6AF" id="Straight Connector 46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6pt,11.5pt" to="334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" strokecolor="black [3040]" strokeweight=".5pt">
                <v:stroke dashstyle="dash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B91D7E6" wp14:editId="6D6E8449">
                <wp:simplePos x="0" y="0"/>
                <wp:positionH relativeFrom="page">
                  <wp:posOffset>3962400</wp:posOffset>
                </wp:positionH>
                <wp:positionV relativeFrom="paragraph">
                  <wp:posOffset>144780</wp:posOffset>
                </wp:positionV>
                <wp:extent cx="737235" cy="2540"/>
                <wp:effectExtent l="0" t="0" r="4692015" b="128905"/>
                <wp:wrapNone/>
                <wp:docPr id="498" name="Group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2540"/>
                          <a:chOff x="6241" y="229"/>
                          <a:chExt cx="1162" cy="5"/>
                        </a:xfrm>
                      </wpg:grpSpPr>
                      <wps:wsp>
                        <wps:cNvPr id="499" name="Freeform 5537"/>
                        <wps:cNvSpPr>
                          <a:spLocks noEditPoints="1"/>
                        </wps:cNvSpPr>
                        <wps:spPr bwMode="auto">
                          <a:xfrm>
                            <a:off x="12486" y="46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538"/>
                        <wps:cNvSpPr>
                          <a:spLocks noEditPoints="1"/>
                        </wps:cNvSpPr>
                        <wps:spPr bwMode="auto">
                          <a:xfrm>
                            <a:off x="12606" y="46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539"/>
                        <wps:cNvSpPr>
                          <a:spLocks noEditPoints="1"/>
                        </wps:cNvSpPr>
                        <wps:spPr bwMode="auto">
                          <a:xfrm>
                            <a:off x="12726" y="46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540"/>
                        <wps:cNvSpPr>
                          <a:spLocks noEditPoints="1"/>
                        </wps:cNvSpPr>
                        <wps:spPr bwMode="auto">
                          <a:xfrm>
                            <a:off x="12846" y="46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541"/>
                        <wps:cNvSpPr>
                          <a:spLocks noEditPoints="1"/>
                        </wps:cNvSpPr>
                        <wps:spPr bwMode="auto">
                          <a:xfrm>
                            <a:off x="12966" y="46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542"/>
                        <wps:cNvSpPr>
                          <a:spLocks noEditPoints="1"/>
                        </wps:cNvSpPr>
                        <wps:spPr bwMode="auto">
                          <a:xfrm>
                            <a:off x="13086" y="46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543"/>
                        <wps:cNvSpPr>
                          <a:spLocks noEditPoints="1"/>
                        </wps:cNvSpPr>
                        <wps:spPr bwMode="auto">
                          <a:xfrm>
                            <a:off x="13206" y="46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544"/>
                        <wps:cNvSpPr>
                          <a:spLocks noEditPoints="1"/>
                        </wps:cNvSpPr>
                        <wps:spPr bwMode="auto">
                          <a:xfrm>
                            <a:off x="13326" y="46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545"/>
                        <wps:cNvSpPr>
                          <a:spLocks noEditPoints="1"/>
                        </wps:cNvSpPr>
                        <wps:spPr bwMode="auto">
                          <a:xfrm>
                            <a:off x="13446" y="46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546"/>
                        <wps:cNvSpPr>
                          <a:spLocks noEditPoints="1"/>
                        </wps:cNvSpPr>
                        <wps:spPr bwMode="auto">
                          <a:xfrm>
                            <a:off x="13566" y="46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547"/>
                        <wps:cNvSpPr>
                          <a:spLocks noEditPoints="1"/>
                        </wps:cNvSpPr>
                        <wps:spPr bwMode="auto">
                          <a:xfrm>
                            <a:off x="13686" y="46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548"/>
                        <wps:cNvSpPr>
                          <a:spLocks noEditPoints="1"/>
                        </wps:cNvSpPr>
                        <wps:spPr bwMode="auto">
                          <a:xfrm>
                            <a:off x="13806" y="46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549"/>
                        <wps:cNvSpPr>
                          <a:spLocks noEditPoints="1"/>
                        </wps:cNvSpPr>
                        <wps:spPr bwMode="auto">
                          <a:xfrm>
                            <a:off x="13926" y="46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550"/>
                        <wps:cNvSpPr>
                          <a:spLocks noEditPoints="1"/>
                        </wps:cNvSpPr>
                        <wps:spPr bwMode="auto">
                          <a:xfrm>
                            <a:off x="14046" y="46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551"/>
                        <wps:cNvSpPr>
                          <a:spLocks noEditPoints="1"/>
                        </wps:cNvSpPr>
                        <wps:spPr bwMode="auto">
                          <a:xfrm>
                            <a:off x="14166" y="46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552"/>
                        <wps:cNvSpPr>
                          <a:spLocks noEditPoints="1"/>
                        </wps:cNvSpPr>
                        <wps:spPr bwMode="auto">
                          <a:xfrm>
                            <a:off x="14286" y="46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553"/>
                        <wps:cNvSpPr>
                          <a:spLocks noEditPoints="1"/>
                        </wps:cNvSpPr>
                        <wps:spPr bwMode="auto">
                          <a:xfrm>
                            <a:off x="14406" y="46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554"/>
                        <wps:cNvSpPr>
                          <a:spLocks noEditPoints="1"/>
                        </wps:cNvSpPr>
                        <wps:spPr bwMode="auto">
                          <a:xfrm>
                            <a:off x="14528" y="46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555"/>
                        <wps:cNvSpPr>
                          <a:spLocks noEditPoints="1"/>
                        </wps:cNvSpPr>
                        <wps:spPr bwMode="auto">
                          <a:xfrm>
                            <a:off x="14648" y="46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556"/>
                        <wps:cNvSpPr>
                          <a:spLocks noEditPoints="1"/>
                        </wps:cNvSpPr>
                        <wps:spPr bwMode="auto">
                          <a:xfrm>
                            <a:off x="14768" y="462"/>
                            <a:ext cx="16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16"/>
                              <a:gd name="T2" fmla="+- 0 7400 7384"/>
                              <a:gd name="T3" fmla="*/ T2 w 1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BCB3D" id="Group 498" o:spid="_x0000_s1026" style="position:absolute;margin-left:312pt;margin-top:11.4pt;width:58.05pt;height:.2pt;z-index:-1;mso-position-horizontal-relative:page" coordorigin="6241,229" coordsize="116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">
                <v:shape id="Freeform 5537" o:spid="_x0000_s1027" style="position:absolute;left:124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Bg8QA&#10;AADcAAAADwAAAGRycy9kb3ducmV2LnhtbESPX2vCMBTF3wf7DuEO9qapsqmtRpHixnxTNwq+XZpr&#10;U2xuSpNp/fZmIOzxcP78OItVbxtxoc7XjhWMhgkI4tLpmisFP98fgxkIH5A1No5JwY08rJbPTwvM&#10;tLvyni6HUIk4wj5DBSaENpPSl4Ys+qFriaN3cp3FEGVXSd3hNY7bRo6TZCIt1hwJBlvKDZXnw6+N&#10;3M88f5dJftxNt644mmLDM9oo9frSr+cgAvXhP/xof2kFb2kKf2fi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xwYP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8" o:spid="_x0000_s1028" style="position:absolute;left:126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yBM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3Mlz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yBM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39" o:spid="_x0000_s1029" style="position:absolute;left:127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Xn8IA&#10;AADcAAAADwAAAGRycy9kb3ducmV2LnhtbESPX2vCMBTF3wf7DuEO9jYTBzqpRpHiZL65KoJvl+ba&#10;FJub0kSt394Igz0ezp8fZ7boXSOu1IXas4bhQIEgLr2pudKw331/TECEiGyw8Uwa7hRgMX99mWFm&#10;/I1/6VrESqQRDhlqsDG2mZShtOQwDHxLnLyT7xzGJLtKmg5vadw18lOpsXRYcyJYbCm3VJ6Li0vc&#10;dZ6PpMqP26+NPxztYcUTWmn9/tYvpyAi9fE//Nf+MRpGagjPM+k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Fef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0" o:spid="_x0000_s1030" style="position:absolute;left:128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J6MMA&#10;AADcAAAADwAAAGRycy9kb3ducmV2LnhtbESPy2rDMBBF94H+g5hCd4nUQB64lkMxaWl2eRHIbrCm&#10;lqk1MpaauH9fBQJZXu7jcPPV4FpxoT40njW8ThQI4sqbhmsNx8PHeAkiRGSDrWfS8EcBVsXTKMfM&#10;+Cvv6LKPtUgjHDLUYGPsMilDZclhmPiOOHnfvncYk+xraXq8pnHXyqlSc+mw4USw2FFpqfrZ/7rE&#10;/SzLmVTlebvY+NPZnta8pLXWL8/D+xuISEN8hO/tL6NhpqZwO5OO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7J6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1" o:spid="_x0000_s1031" style="position:absolute;left:129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Jsc8MA&#10;AADcAAAADwAAAGRycy9kb3ducmV2LnhtbESPX2vCMBTF3wW/Q7jC3mayD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Jsc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2" o:spid="_x0000_s1032" style="position:absolute;left:130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0B8MA&#10;AADcAAAADwAAAGRycy9kb3ducmV2LnhtbESPX2vCMBTF3wW/Q7jC3mayMTfpGmUUJ/PNqQh9uzR3&#10;TVlzU5pM67dfBMHHw/nz4+TLwbXiRH1oPGt4mioQxJU3DdcaDvvPxzmIEJENtp5Jw4UCLBfjUY6Z&#10;8Wf+ptMu1iKNcMhQg42xy6QMlSWHYeo74uT9+N5hTLKvpenxnMZdK5+VepUOG04Eix0Vlqrf3Z9L&#10;3HVRzKQqyu3bxh9Le1zxnFZaP0yGj3cQkYZ4D9/aX0bDTL3A9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v0B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3" o:spid="_x0000_s1033" style="position:absolute;left:132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RnMIA&#10;AADcAAAADwAAAGRycy9kb3ducmV2LnhtbESPX2vCMBTF3wd+h3AF32ai0E2qUaTocG+biuDbpbk2&#10;xeamNJl2334ZCD4ezp8fZ7HqXSNu1IXas4bJWIEgLr2pudJwPGxfZyBCRDbYeCYNvxRgtRy8LDA3&#10;/s7fdNvHSqQRDjlqsDG2uZShtOQwjH1LnLyL7xzGJLtKmg7vadw1cqrUm3RYcyJYbKmwVF73Py5x&#10;P4oik6o4f71/+tPZnjY8o43Wo2G/noOI1Mdn+NHeGQ2ZyuD/TDo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1G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4" o:spid="_x0000_s1034" style="position:absolute;left:133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XP68MA&#10;AADcAAAADwAAAGRycy9kb3ducmV2LnhtbESPXWvCMBSG74X9h3AGu9NkAz+oTUWKju1uuiF4d2iO&#10;TbE5KU3U7t8vA8HLl/fj4c1Xg2vFlfrQeNbwOlEgiCtvGq41/HxvxwsQISIbbD2Thl8KsCqeRjlm&#10;xt94R9d9rEUa4ZChBhtjl0kZKksOw8R3xMk7+d5hTLKvpenxlsZdK9+UmkmHDSeCxY5KS9V5f3GJ&#10;+16WU6nK49f80x+O9rDhBW20fnke1ksQkYb4CN/bH0bDVM3g/0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XP68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5" o:spid="_x0000_s1035" style="position:absolute;left:134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lqcMMA&#10;AADcAAAADwAAAGRycy9kb3ducmV2LnhtbESPXWvCMBSG74X9h3AGu9NkAz+oTUWKju3OuSF4d2iO&#10;TbE5KU3U7t8vgrDLl/fj4c1Xg2vFlfrQeNbwOlEgiCtvGq41/HxvxwsQISIbbD2Thl8KsCqeRjlm&#10;xt/4i677WIs0wiFDDTbGLpMyVJYchonviJN38r3DmGRfS9PjLY27Vr4pNZMOG04Eix2Vlqrz/uIS&#10;970sp1KVx9380x+O9rDhBW20fnke1ksQkYb4H360P4yGqZrD/Uw6Ar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lqcM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6" o:spid="_x0000_s1036" style="position:absolute;left:135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+AsAA&#10;AADcAAAADwAAAGRycy9kb3ducmV2LnhtbERPTWsCMRC9F/ofwhR6q0kLWtkaRRZb7M2qCN6GzXSz&#10;uJksm1TXf985CB4f73u2GEKrztSnJrKF15EBRVxF13BtYb/7fJmCShnZYRuZLFwpwWL++DDDwsUL&#10;/9B5m2slIZwKtOBz7gqtU+UpYBrFjli439gHzAL7WrseLxIeWv1mzEQHbFgaPHZUeqpO278gvV9l&#10;OdamPG7ev+Ph6A8rntLK2uenYfkBKtOQ7+Kbe+0sjI2slTNyBP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+As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7" o:spid="_x0000_s1037" style="position:absolute;left:136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bmcMA&#10;AADcAAAADwAAAGRycy9kb3ducmV2LnhtbESPy2rDMBBF94H+g5hAd4mUQh51LYdi0pLu8iKQ3WBN&#10;LVNrZCw1cf++KhSyvNzH4ebrwbXiSn1oPGuYTRUI4sqbhmsNp+PbZAUiRGSDrWfS8EMB1sXDKMfM&#10;+Bvv6XqItUgjHDLUYGPsMilDZclhmPqOOHmfvncYk+xraXq8pXHXyielFtJhw4lgsaPSUvV1+HaJ&#10;+16Wc6nKy2754c8Xe97wijZaP46H1xcQkYZ4D/+3t0bDXD3D35l0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bm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8" o:spid="_x0000_s1038" style="position:absolute;left:138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k2cAA&#10;AADcAAAADwAAAGRycy9kb3ducmV2LnhtbERPTWvCQBC9F/wPywje6kbBVqKrSLBib62K4G3Ijtlg&#10;djZktxr/fedQ6PHxvpfr3jfqTl2sAxuYjDNQxGWwNVcGTseP1zmomJAtNoHJwJMirFeDlyXmNjz4&#10;m+6HVCkJ4ZijAZdSm2sdS0ce4zi0xMJdQ+cxCewqbTt8SLhv9DTL3rTHmqXBYUuFo/J2+PHSuyuK&#10;mc6Ky9f7Zzhf3HnLc9oaMxr2mwWoRH36F/+599bAbCLz5YwcAb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lk2cAAAADcAAAADwAAAAAAAAAAAAAAAACYAgAAZHJzL2Rvd25y&#10;ZXYueG1sUEsFBgAAAAAEAAQA9QAAAIU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49" o:spid="_x0000_s1039" style="position:absolute;left:1392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BQsIA&#10;AADcAAAADwAAAGRycy9kb3ducmV2LnhtbESPzYrCMBSF9wO+Q7iCuzGt4CjVKFJUnJ06g+Du0lyb&#10;YnNTmqidt58IgsvD+fk482Vna3Gn1leOFaTDBARx4XTFpYLfn83nFIQPyBprx6TgjzwsF72POWba&#10;PfhA92MoRRxhn6ECE0KTSekLQxb90DXE0bu41mKIsi2lbvERx20tR0nyJS1WHAkGG8oNFdfjzUbu&#10;Ns/HMsnP+8m3O53Nac1TWis16HerGYhAXXiHX+2dVjBOU3iei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9cFC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0" o:spid="_x0000_s1040" style="position:absolute;left:1404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fNcMA&#10;AADcAAAADwAAAGRycy9kb3ducmV2LnhtbESPX2vCMBTF3wd+h3CFvc20QjepxiJFx/a2qQi+XZpr&#10;U2xuSpPV7tsvA8HHw/nz46yK0bZioN43jhWkswQEceV0w7WC42H3sgDhA7LG1jEp+CUPxXrytMJc&#10;uxt/07APtYgj7HNUYELocil9Zciin7mOOHoX11sMUfa11D3e4rht5TxJXqXFhiPBYEeloeq6/7GR&#10;+16WmUzK89fbpzudzWnLC9oq9TwdN0sQgcbwCN/bH1pBls7h/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dfNc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1" o:spid="_x0000_s1041" style="position:absolute;left:1416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6rsIA&#10;AADcAAAADwAAAGRycy9kb3ducmV2LnhtbESPS4vCMBSF98L8h3AHZqepM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/qu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2" o:spid="_x0000_s1042" style="position:absolute;left:1428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Ji2sIA&#10;AADcAAAADwAAAGRycy9kb3ducmV2LnhtbESPS4vCMBSF98L8h3AHZqepw/igGmUoKs7OF4K7S3Nt&#10;is1NaaLWf28GBJeH8/g403lrK3GjxpeOFfR7CQji3OmSCwWH/bI7BuEDssbKMSl4kIf57KMzxVS7&#10;O2/ptguFiCPsU1RgQqhTKX1uyKLvuZo4emfXWAxRNoXUDd7juK3kd5IMpcWSI8FgTZmh/LK72shd&#10;ZdlAJtlpM/pzx5M5LnhMC6W+PtvfCYhAbXiHX+21VjDo/8D/mXg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mLa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3" o:spid="_x0000_s1043" style="position:absolute;left:14406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7HQcQA&#10;AADcAAAADwAAAGRycy9kb3ducmV2LnhtbESPX2vCMBTF3wd+h3CFvc1UoVupRpGiY3vbuiH4dmmu&#10;TbG5KU3Wdt9+GQg+Hs6fH2ezm2wrBup941jBcpGAIK6cbrhW8P11fMpA+ICssXVMCn7Jw247e9hg&#10;rt3InzSUoRZxhH2OCkwIXS6lrwxZ9AvXEUfv4nqLIcq+lrrHMY7bVq6S5FlabDgSDHZUGKqu5Y+N&#10;3NeiSGVSnD9e3t3pbE4Hzuig1ON82q9BBJrCPXxrv2kF6TKF/zPx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x0HEAAAA3AAAAA8AAAAAAAAAAAAAAAAAmAIAAGRycy9k&#10;b3ducmV2LnhtbFBLBQYAAAAABAAEAPUAAACJAwAAAAA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4" o:spid="_x0000_s1044" style="position:absolute;left:1452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ZNsMA&#10;AADcAAAADwAAAGRycy9kb3ducmV2LnhtbESPX2vCMBTF3wd+h3AF32ZaQSfVWKQ42d42FcG3S3Nt&#10;is1NabK2+/bLYLDHw/nz42zz0Taip87XjhWk8wQEcel0zZWCy/n1eQ3CB2SNjWNS8E0e8t3kaYuZ&#10;dgN/Un8KlYgj7DNUYEJoMyl9aciin7uWOHp311kMUXaV1B0Ocdw2cpEkK2mx5kgw2FJhqHycvmzk&#10;HotiKZPi9vHy7q43cz3wmg5KzabjfgMi0Bj+w3/tN61gma7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ZNsMAAADcAAAADwAAAAAAAAAAAAAAAACYAgAAZHJzL2Rv&#10;d25yZXYueG1sUEsFBgAAAAAEAAQA9QAAAIgDAAAAAA==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5" o:spid="_x0000_s1045" style="position:absolute;left:14648;top:462;width:30;height:0;visibility:visible;mso-wrap-style:square;v-text-anchor:top" coordsize="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8rcIA&#10;AADcAAAADwAAAGRycy9kb3ducmV2LnhtbESPS4vCMBSF98L8h3AHZqepAz7oGGUoOuhO6yC4uzTX&#10;ptjclCZq/fdGEFwezuPjzBadrcWVWl85VjAcJCCIC6crLhX871f9KQgfkDXWjknBnTws5h+9Gaba&#10;3XhH1zyUIo6wT1GBCaFJpfSFIYt+4Bri6J1cazFE2ZZSt3iL47aW30kylhYrjgSDDWWGinN+sZH7&#10;l2UjmWTH7WTjDkdzWPKUlkp9fXa/PyACdeEdfrXXWsFoOIH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PytwgAAANwAAAAPAAAAAAAAAAAAAAAAAJgCAABkcnMvZG93&#10;bnJldi54bWxQSwUGAAAAAAQABAD1AAAAhwMAAAAA&#10;" path="m,l30,e" filled="f" strokeweight=".086mm">
                  <v:path arrowok="t" o:connecttype="custom" o:connectlocs="0,0;30,0" o:connectangles="0,0"/>
                  <o:lock v:ext="edit" verticies="t"/>
                </v:shape>
                <v:shape id="Freeform 5556" o:spid="_x0000_s1046" style="position:absolute;left:14768;top:462;width:16;height:0;visibility:visible;mso-wrap-style:square;v-text-anchor:top" coordsize="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hPMIA&#10;AADcAAAADwAAAGRycy9kb3ducmV2LnhtbERPTWvCQBC9C/0Pywi96cZapURXKYFCix6q9uBxzI7Z&#10;YHY2ZLYa/333IPT4eN/Lde8bdaVO6sAGJuMMFHEZbM2VgZ/Dx+gNlERki01gMnAngfXqabDE3IYb&#10;7+i6j5VKISw5GnAxtrnWUjryKOPQEifuHDqPMcGu0rbDWwr3jX7Jsrn2WHNqcNhS4ai87H+9ga9v&#10;fzzNXkWO08bJtpgWp40rjHke9u8LUJH6+C9+uD+tgdkkrU1n0hH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iE8wgAAANwAAAAPAAAAAAAAAAAAAAAAAJgCAABkcnMvZG93&#10;bnJldi54bWxQSwUGAAAAAAQABAD1AAAAhwMAAAAA&#10;" path="m,l16,e" filled="f" strokeweight=".086mm">
                  <v:path arrowok="t" o:connecttype="custom" o:connectlocs="0,0;16,0" o:connectangles="0,0"/>
                  <o:lock v:ext="edit" verticies="t"/>
                </v:shape>
                <w10:wrap anchorx="page"/>
              </v:group>
            </w:pict>
          </mc:Fallback>
        </mc:AlternateConten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proofErr w:type="gramEnd"/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{!404_DOCXTemplate_tarikhmaju}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66FAD0D5" w14:textId="1B0727B9" w:rsidR="0025045B" w:rsidRDefault="0025045B" w:rsidP="0025045B">
      <w:pPr>
        <w:spacing w:before="5" w:line="160" w:lineRule="exact"/>
        <w:rPr>
          <w:sz w:val="17"/>
          <w:szCs w:val="17"/>
        </w:rPr>
      </w:pPr>
    </w:p>
    <w:p w14:paraId="58899AB1" w14:textId="064093EB" w:rsidR="0025045B" w:rsidRPr="0025045B" w:rsidRDefault="0025045B" w:rsidP="0025045B">
      <w:pPr>
        <w:spacing w:line="200" w:lineRule="exact"/>
        <w:ind w:left="460" w:right="-49"/>
        <w:rPr>
          <w:sz w:val="18"/>
          <w:szCs w:val="18"/>
        </w:rPr>
      </w:pP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>: {!404_DOCXTemplate_nomaju}    JUMLAH BAYARAN </w:t>
      </w:r>
      <w:proofErr w:type="gramStart"/>
      <w:r>
        <w:rPr>
          <w:position w:val="-1"/>
          <w:sz w:val="18"/>
          <w:szCs w:val="18"/>
        </w:rPr>
        <w:t>KEMAJUAN(</w:t>
      </w:r>
      <w:proofErr w:type="gramEnd"/>
      <w:r>
        <w:rPr>
          <w:position w:val="-1"/>
          <w:sz w:val="18"/>
          <w:szCs w:val="18"/>
        </w:rPr>
        <w:t xml:space="preserve">RM): </w:t>
      </w:r>
      <w:r w:rsidR="006938F3">
        <w:rPr>
          <w:position w:val="-1"/>
          <w:sz w:val="18"/>
          <w:szCs w:val="18"/>
        </w:rPr>
        <w:t>{!404_DOCXTemplate_bayaran}</w:t>
      </w:r>
    </w:p>
    <w:p w14:paraId="498D8A18" w14:textId="09B7F3C9" w:rsidR="00DA6E77" w:rsidRDefault="0025045B">
      <w:pPr>
        <w:spacing w:before="12" w:line="260" w:lineRule="exact"/>
        <w:rPr>
          <w:sz w:val="26"/>
          <w:szCs w:val="26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0CCAE" wp14:editId="13F0B4D1">
                <wp:simplePos x="0" y="0"/>
                <wp:positionH relativeFrom="column">
                  <wp:posOffset>5175885</wp:posOffset>
                </wp:positionH>
                <wp:positionV relativeFrom="paragraph">
                  <wp:posOffset>17063</wp:posOffset>
                </wp:positionV>
                <wp:extent cx="801231" cy="0"/>
                <wp:effectExtent l="0" t="0" r="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231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4068FC" id="Straight Connector 51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1.35pt" to="470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445956E" wp14:editId="592DB4A8">
                <wp:simplePos x="0" y="0"/>
                <wp:positionH relativeFrom="column">
                  <wp:posOffset>2593692</wp:posOffset>
                </wp:positionH>
                <wp:positionV relativeFrom="paragraph">
                  <wp:posOffset>4854</wp:posOffset>
                </wp:positionV>
                <wp:extent cx="484360" cy="0"/>
                <wp:effectExtent l="0" t="0" r="1143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36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952D6" id="Straight Connector 46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25pt,.4pt" to="242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</w:p>
    <w:p w14:paraId="55F78A4B" w14:textId="508714F5" w:rsidR="00DA6E77" w:rsidRDefault="00BE3291">
      <w:pPr>
        <w:spacing w:before="36" w:line="200" w:lineRule="exact"/>
        <w:ind w:left="431"/>
        <w:rPr>
          <w:sz w:val="18"/>
          <w:szCs w:val="18"/>
        </w:rPr>
      </w:pP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ER</w:t>
      </w:r>
      <w:r>
        <w:rPr>
          <w:b/>
          <w:spacing w:val="1"/>
          <w:position w:val="-1"/>
          <w:sz w:val="18"/>
          <w:szCs w:val="18"/>
        </w:rPr>
        <w:t>J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TERGEN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ALA</w:t>
      </w:r>
      <w:r>
        <w:rPr>
          <w:b/>
          <w:spacing w:val="-13"/>
          <w:position w:val="-1"/>
          <w:sz w:val="18"/>
          <w:szCs w:val="18"/>
        </w:rPr>
        <w:t xml:space="preserve"> </w:t>
      </w:r>
      <w:r>
        <w:rPr>
          <w:b/>
          <w:spacing w:val="3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ANA</w:t>
      </w:r>
      <w:r>
        <w:rPr>
          <w:b/>
          <w:spacing w:val="-8"/>
          <w:position w:val="-1"/>
          <w:sz w:val="18"/>
          <w:szCs w:val="18"/>
        </w:rPr>
        <w:t xml:space="preserve"> </w:t>
      </w:r>
      <w:proofErr w:type="gramStart"/>
      <w:r>
        <w:rPr>
          <w:b/>
          <w:spacing w:val="4"/>
          <w:position w:val="-1"/>
          <w:sz w:val="18"/>
          <w:szCs w:val="18"/>
        </w:rPr>
        <w:t>M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S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1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AH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:</w:t>
      </w:r>
      <w:proofErr w:type="gramEnd"/>
      <w:r>
        <w:rPr>
          <w:b/>
          <w:position w:val="-1"/>
          <w:sz w:val="18"/>
          <w:szCs w:val="18"/>
        </w:rPr>
        <w:t xml:space="preserve"> TAN</w:t>
      </w:r>
      <w:r>
        <w:rPr>
          <w:b/>
          <w:spacing w:val="1"/>
          <w:position w:val="-1"/>
          <w:sz w:val="18"/>
          <w:szCs w:val="18"/>
        </w:rPr>
        <w:t>D</w:t>
      </w:r>
      <w:r>
        <w:rPr>
          <w:b/>
          <w:position w:val="-1"/>
          <w:sz w:val="18"/>
          <w:szCs w:val="18"/>
        </w:rPr>
        <w:t>A</w:t>
      </w:r>
      <w:r>
        <w:rPr>
          <w:b/>
          <w:spacing w:val="2"/>
          <w:position w:val="-1"/>
          <w:sz w:val="18"/>
          <w:szCs w:val="18"/>
        </w:rPr>
        <w:t>K</w:t>
      </w:r>
      <w:r>
        <w:rPr>
          <w:b/>
          <w:position w:val="-1"/>
          <w:sz w:val="18"/>
          <w:szCs w:val="18"/>
        </w:rPr>
        <w:t>AN</w:t>
      </w:r>
      <w:r>
        <w:rPr>
          <w:b/>
          <w:spacing w:val="-9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(</w:t>
      </w:r>
      <w:r>
        <w:rPr>
          <w:b/>
          <w:spacing w:val="-1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X</w:t>
      </w:r>
      <w:r>
        <w:rPr>
          <w:b/>
          <w:spacing w:val="-2"/>
          <w:position w:val="-1"/>
          <w:sz w:val="18"/>
          <w:szCs w:val="18"/>
        </w:rPr>
        <w:t xml:space="preserve"> </w:t>
      </w:r>
      <w:r>
        <w:rPr>
          <w:b/>
          <w:position w:val="-1"/>
          <w:sz w:val="18"/>
          <w:szCs w:val="18"/>
        </w:rPr>
        <w:t>) P</w:t>
      </w:r>
      <w:r>
        <w:rPr>
          <w:b/>
          <w:spacing w:val="1"/>
          <w:position w:val="-1"/>
          <w:sz w:val="18"/>
          <w:szCs w:val="18"/>
        </w:rPr>
        <w:t>A</w:t>
      </w:r>
      <w:r>
        <w:rPr>
          <w:b/>
          <w:position w:val="-1"/>
          <w:sz w:val="18"/>
          <w:szCs w:val="18"/>
        </w:rPr>
        <w:t>DA</w:t>
      </w:r>
      <w:r>
        <w:rPr>
          <w:b/>
          <w:spacing w:val="-5"/>
          <w:position w:val="-1"/>
          <w:sz w:val="18"/>
          <w:szCs w:val="18"/>
        </w:rPr>
        <w:t xml:space="preserve"> </w:t>
      </w:r>
      <w:r>
        <w:rPr>
          <w:b/>
          <w:spacing w:val="1"/>
          <w:position w:val="-1"/>
          <w:sz w:val="18"/>
          <w:szCs w:val="18"/>
        </w:rPr>
        <w:t>R</w:t>
      </w:r>
      <w:r>
        <w:rPr>
          <w:b/>
          <w:position w:val="-1"/>
          <w:sz w:val="18"/>
          <w:szCs w:val="18"/>
        </w:rPr>
        <w:t>UANG</w:t>
      </w:r>
      <w:r>
        <w:rPr>
          <w:b/>
          <w:spacing w:val="-6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B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RK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1"/>
          <w:position w:val="-1"/>
          <w:sz w:val="18"/>
          <w:szCs w:val="18"/>
        </w:rPr>
        <w:t>N</w:t>
      </w:r>
      <w:r>
        <w:rPr>
          <w:b/>
          <w:position w:val="-1"/>
          <w:sz w:val="18"/>
          <w:szCs w:val="18"/>
        </w:rPr>
        <w:t>AAN.</w:t>
      </w:r>
    </w:p>
    <w:p w14:paraId="1BFE393E" w14:textId="12471532" w:rsidR="00FB4AB7" w:rsidRDefault="006938F3">
      <w:pPr>
        <w:spacing w:line="200" w:lineRule="exact"/>
      </w:pP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D576E38" wp14:editId="701A4EDC">
                <wp:simplePos x="0" y="0"/>
                <wp:positionH relativeFrom="column">
                  <wp:posOffset>3127847</wp:posOffset>
                </wp:positionH>
                <wp:positionV relativeFrom="paragraph">
                  <wp:posOffset>904491</wp:posOffset>
                </wp:positionV>
                <wp:extent cx="2960483" cy="579422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483" cy="579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24022" w14:textId="4014FB62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{!404_DOCXTemplate_sebabkan}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76E38"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26" type="#_x0000_t202" style="position:absolute;margin-left:246.3pt;margin-top:71.2pt;width:233.1pt;height:45.6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" filled="f" stroked="f" strokeweight=".5pt">
                <v:textbox>
                  <w:txbxContent>
                    <w:p w14:paraId="13024022" w14:textId="4014FB62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{!404_DOCXTemplate_sebabkan}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D6E09F" wp14:editId="2FEB37A7">
                <wp:simplePos x="0" y="0"/>
                <wp:positionH relativeFrom="column">
                  <wp:posOffset>216535</wp:posOffset>
                </wp:positionH>
                <wp:positionV relativeFrom="paragraph">
                  <wp:posOffset>134620</wp:posOffset>
                </wp:positionV>
                <wp:extent cx="5984240" cy="1312545"/>
                <wp:effectExtent l="0" t="0" r="0" b="1905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EE4AC4C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[✓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="006938F3">
                              <w:rPr>
                                <w:sz w:val="18"/>
                                <w:szCs w:val="18"/>
                              </w:rPr>
                              <w:t xml:space="preserve">  DISEBABKAN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6E09F" id="Text Box 451" o:spid="_x0000_s1027" type="#_x0000_t202" style="position:absolute;margin-left:17.05pt;margin-top:10.6pt;width:471.2pt;height:103.35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/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[✓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EE4AC4C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[✓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  <w:r w:rsidR="006938F3">
                        <w:rPr>
                          <w:sz w:val="18"/>
                          <w:szCs w:val="18"/>
                        </w:rPr>
                        <w:t xml:space="preserve">  DISEBABKAN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6BE8B" w14:textId="5B68785A" w:rsidR="00FB4AB7" w:rsidRDefault="006938F3">
      <w:pPr>
        <w:spacing w:line="200" w:lineRule="exact"/>
      </w:pPr>
      <w:r>
        <w:rPr>
          <w:noProof/>
          <w:position w:val="-1"/>
          <w:sz w:val="18"/>
          <w:szCs w:val="18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6D5A36" wp14:editId="4E8FBBD7">
                <wp:simplePos x="0" y="0"/>
                <wp:positionH relativeFrom="column">
                  <wp:posOffset>1824147</wp:posOffset>
                </wp:positionH>
                <wp:positionV relativeFrom="paragraph">
                  <wp:posOffset>1424814</wp:posOffset>
                </wp:positionV>
                <wp:extent cx="4336609" cy="420986"/>
                <wp:effectExtent l="0" t="0" r="0" b="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609" cy="420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A44F" w14:textId="7E010E3C" w:rsidR="006938F3" w:rsidRPr="006938F3" w:rsidRDefault="006938F3">
                            <w:pPr>
                              <w:rPr>
                                <w:u w:val="dotted"/>
                                <w:lang w:val="en-MY"/>
                              </w:rPr>
                            </w:pPr>
                            <w:r w:rsidRPr="006938F3">
                              <w:rPr>
                                <w:u w:val="dotted"/>
                                <w:lang w:val="en-MY"/>
                              </w:rPr>
                              <w:t>{!404_DOCXTemplate_lainlain}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5A36" id="Text Box 521" o:spid="_x0000_s1028" type="#_x0000_t202" style="position:absolute;margin-left:143.65pt;margin-top:112.2pt;width:341.45pt;height:33.15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" filled="f" stroked="f" strokeweight=".5pt">
                <v:textbox>
                  <w:txbxContent>
                    <w:p w14:paraId="4B4BA44F" w14:textId="7E010E3C" w:rsidR="006938F3" w:rsidRPr="006938F3" w:rsidRDefault="006938F3">
                      <w:pPr>
                        <w:rPr>
                          <w:u w:val="dotted"/>
                          <w:lang w:val="en-MY"/>
                        </w:rPr>
                      </w:pPr>
                      <w:r w:rsidRPr="006938F3">
                        <w:rPr>
                          <w:u w:val="dotted"/>
                          <w:lang w:val="en-MY"/>
                        </w:rPr>
                        <w:t>{!404_DOCXTemplate_lainlain}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84C1" w14:textId="22BA643A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proofErr w:type="gramStart"/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proofErr w:type="gramEnd"/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7D378FAD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7C0EA3A0" w:rsidR="00DA6E77" w:rsidRDefault="006938F3">
      <w:pPr>
        <w:spacing w:line="200" w:lineRule="exact"/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EC12D8" wp14:editId="464B62EB">
                <wp:simplePos x="0" y="0"/>
                <wp:positionH relativeFrom="column">
                  <wp:posOffset>4475707</wp:posOffset>
                </wp:positionH>
                <wp:positionV relativeFrom="paragraph">
                  <wp:posOffset>304719</wp:posOffset>
                </wp:positionV>
                <wp:extent cx="1059256" cy="0"/>
                <wp:effectExtent l="0" t="0" r="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2E19E" id="Straight Connector 524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4pt,24pt" to="435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D83D3C2" wp14:editId="17446B35">
                <wp:simplePos x="0" y="0"/>
                <wp:positionH relativeFrom="column">
                  <wp:posOffset>2643486</wp:posOffset>
                </wp:positionH>
                <wp:positionV relativeFrom="paragraph">
                  <wp:posOffset>309566</wp:posOffset>
                </wp:positionV>
                <wp:extent cx="1059256" cy="0"/>
                <wp:effectExtent l="0" t="0" r="0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6EAEB" id="Straight Connector 523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8.15pt,24.4pt" to="291.5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2DDF34A5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rPr>
          <w:position w:val="-1"/>
          <w:sz w:val="18"/>
          <w:szCs w:val="18"/>
        </w:rPr>
        <w:lastRenderedPageBreak/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2D47622A" w:rsidR="00DA6E77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</w:p>
    <w:p w14:paraId="626A28FE" w14:textId="769CF1AC" w:rsidR="00DA6E77" w:rsidRDefault="006938F3">
      <w:pPr>
        <w:spacing w:before="36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336" w:space="954"/>
            <w:col w:w="6698"/>
          </w:cols>
        </w:sect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F19EF7" wp14:editId="040463F0">
                <wp:simplePos x="0" y="0"/>
                <wp:positionH relativeFrom="column">
                  <wp:posOffset>210292</wp:posOffset>
                </wp:positionH>
                <wp:positionV relativeFrom="paragraph">
                  <wp:posOffset>37314</wp:posOffset>
                </wp:positionV>
                <wp:extent cx="597529" cy="0"/>
                <wp:effectExtent l="0" t="0" r="12700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3B402" id="Straight Connector 522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5pt,2.95pt" to="63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" strokecolor="black [3040]" strokeweight=".5pt">
                <v:stroke dashstyle="dash"/>
              </v:line>
            </w:pict>
          </mc:Fallback>
        </mc:AlternateContent>
      </w:r>
      <w:r w:rsidR="00BE3291">
        <w:br w:type="column"/>
      </w:r>
      <w:r w:rsidR="00BE3291">
        <w:rPr>
          <w:sz w:val="18"/>
          <w:szCs w:val="18"/>
        </w:rPr>
        <w:lastRenderedPageBreak/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 xml:space="preserve">RI:                                          </w:t>
      </w:r>
      <w:r w:rsidR="00BE3291">
        <w:rPr>
          <w:spacing w:val="34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>:</w:t>
      </w:r>
    </w:p>
    <w:p w14:paraId="1DB39050" w14:textId="444C0831" w:rsidR="00DA6E77" w:rsidRDefault="006938F3">
      <w:pPr>
        <w:spacing w:before="4" w:line="160" w:lineRule="exact"/>
        <w:rPr>
          <w:sz w:val="16"/>
          <w:szCs w:val="16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A98D086" wp14:editId="28E2EB32">
                <wp:simplePos x="0" y="0"/>
                <wp:positionH relativeFrom="column">
                  <wp:posOffset>1145138</wp:posOffset>
                </wp:positionH>
                <wp:positionV relativeFrom="paragraph">
                  <wp:posOffset>99268</wp:posOffset>
                </wp:positionV>
                <wp:extent cx="4765675" cy="4526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4526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99698" w14:textId="1BF46327" w:rsidR="006938F3" w:rsidRPr="006938F3" w:rsidRDefault="006938F3">
                            <w:r>
                              <w:t>{!404_DOCXTemplate_sebabkan2}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D086" id="Text Box 2" o:spid="_x0000_s1029" type="#_x0000_t202" style="position:absolute;margin-left:90.15pt;margin-top:7.8pt;width:375.25pt;height:35.65pt;z-index:-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" filled="f" stroked="f">
                <v:textbox>
                  <w:txbxContent>
                    <w:p w14:paraId="58E99698" w14:textId="1BF46327" w:rsidR="006938F3" w:rsidRPr="006938F3" w:rsidRDefault="006938F3">
                      <w:r>
                        <w:t>{!404_DOCXTemplate_sebabkan2}</w:t>
                      </w:r>
                    </w:p>
                  </w:txbxContent>
                </v:textbox>
              </v:shape>
            </w:pict>
          </mc:Fallback>
        </mc:AlternateContent>
      </w:r>
    </w:p>
    <w:p w14:paraId="0CB40018" w14:textId="1C38EF60" w:rsidR="00DA6E77" w:rsidRDefault="00BE3291">
      <w:pPr>
        <w:spacing w:before="36" w:line="200" w:lineRule="exact"/>
        <w:ind w:left="655"/>
        <w:rPr>
          <w:sz w:val="18"/>
          <w:szCs w:val="18"/>
        </w:rPr>
      </w:pPr>
      <w:proofErr w:type="gramStart"/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 w:rsidR="006938F3">
        <w:rPr>
          <w:spacing w:val="-12"/>
          <w:position w:val="-1"/>
          <w:sz w:val="18"/>
          <w:szCs w:val="18"/>
        </w:rPr>
        <w:t xml:space="preserve"> :</w:t>
      </w:r>
      <w:proofErr w:type="gramEnd"/>
    </w:p>
    <w:p w14:paraId="70744094" w14:textId="4B64B3F2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AC3F264" w:rsidR="00DA6E77" w:rsidRDefault="00DA6E77">
      <w:pPr>
        <w:spacing w:line="200" w:lineRule="exact"/>
      </w:pPr>
    </w:p>
    <w:p w14:paraId="0C112D28" w14:textId="31EB58D9" w:rsidR="00DA6E77" w:rsidRDefault="00DA6E77">
      <w:pPr>
        <w:spacing w:line="200" w:lineRule="exact"/>
      </w:pPr>
    </w:p>
    <w:p w14:paraId="09FE1906" w14:textId="0B3633B4" w:rsidR="00DA6E77" w:rsidRDefault="00951B94" w:rsidP="006938F3">
      <w:pPr>
        <w:spacing w:before="41" w:line="391" w:lineRule="auto"/>
        <w:ind w:left="415" w:right="-68" w:firstLine="15"/>
        <w:rPr>
          <w:sz w:val="18"/>
          <w:szCs w:val="18"/>
        </w:rPr>
      </w:pPr>
      <w:r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7E4EAE5" wp14:editId="11FF5395">
                <wp:simplePos x="0" y="0"/>
                <wp:positionH relativeFrom="column">
                  <wp:posOffset>3367763</wp:posOffset>
                </wp:positionH>
                <wp:positionV relativeFrom="paragraph">
                  <wp:posOffset>400402</wp:posOffset>
                </wp:positionV>
                <wp:extent cx="1027569" cy="0"/>
                <wp:effectExtent l="0" t="0" r="127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69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8D1D8" id="Straight Connector 530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31.55pt" to="346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F3E707" wp14:editId="42363E6D">
                <wp:simplePos x="0" y="0"/>
                <wp:positionH relativeFrom="column">
                  <wp:posOffset>4973823</wp:posOffset>
                </wp:positionH>
                <wp:positionV relativeFrom="paragraph">
                  <wp:posOffset>169382</wp:posOffset>
                </wp:positionV>
                <wp:extent cx="783125" cy="0"/>
                <wp:effectExtent l="0" t="0" r="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5F7C6" id="Straight Connector 529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65pt,13.35pt" to="453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09E03DD" wp14:editId="2773903C">
                <wp:simplePos x="0" y="0"/>
                <wp:positionH relativeFrom="column">
                  <wp:posOffset>3367763</wp:posOffset>
                </wp:positionH>
                <wp:positionV relativeFrom="paragraph">
                  <wp:posOffset>178592</wp:posOffset>
                </wp:positionV>
                <wp:extent cx="783125" cy="0"/>
                <wp:effectExtent l="0" t="0" r="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12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8F29FB" id="Straight Connector 528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2pt,14.05pt" to="32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6938F3">
        <w:rPr>
          <w:noProof/>
          <w:sz w:val="15"/>
          <w:szCs w:val="15"/>
          <w:lang w:val="en-MY" w:eastAsia="en-MY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6CABAE" wp14:editId="0535C385">
                <wp:simplePos x="0" y="0"/>
                <wp:positionH relativeFrom="column">
                  <wp:posOffset>1783407</wp:posOffset>
                </wp:positionH>
                <wp:positionV relativeFrom="paragraph">
                  <wp:posOffset>169539</wp:posOffset>
                </wp:positionV>
                <wp:extent cx="479205" cy="0"/>
                <wp:effectExtent l="0" t="0" r="1651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05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0D3C2" id="Straight Connector 525" o:spid="_x0000_s1026" style="position:absolute;z-index:5033164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5pt,13.35pt" to="178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" strokecolor="black [3040]" strokeweight=".5pt">
                <v:stroke dashstyle="dash"/>
              </v:line>
            </w:pict>
          </mc:Fallback>
        </mc:AlternateContent>
      </w:r>
      <w:r w:rsidR="00C1132A">
        <w:pict w14:anchorId="12C5B615">
          <v:group id="_x0000_s1134" style="position:absolute;left:0;text-align:left;margin-left:315pt;margin-top:12.75pt;width:64.75pt;height:.2pt;z-index:-251670016;mso-position-horizontal-relative:page;mso-position-vertical-relative:text" coordorigin="6301,256" coordsize="1295,5">
            <v:polyline id="_x0000_s1156" style="position:absolute" points="18909,774,18939,774" coordorigin="6303,258" coordsize="30,0" filled="f" strokeweight=".08597mm">
              <v:path arrowok="t"/>
              <o:lock v:ext="edit" verticies="t"/>
            </v:polyline>
            <v:polyline id="_x0000_s1155" style="position:absolute" points="19089,774,19119,774" coordorigin="6363,258" coordsize="30,0" filled="f" strokeweight=".08597mm">
              <v:path arrowok="t"/>
              <o:lock v:ext="edit" verticies="t"/>
            </v:polyline>
            <v:polyline id="_x0000_s1154" style="position:absolute" points="19269,774,19299,774" coordorigin="6423,258" coordsize="30,0" filled="f" strokeweight=".08597mm">
              <v:path arrowok="t"/>
              <o:lock v:ext="edit" verticies="t"/>
            </v:polyline>
            <v:polyline id="_x0000_s1153" style="position:absolute" points="19449,774,19479,774" coordorigin="6483,258" coordsize="30,0" filled="f" strokeweight=".08597mm">
              <v:path arrowok="t"/>
              <o:lock v:ext="edit" verticies="t"/>
            </v:polyline>
            <v:polyline id="_x0000_s1152" style="position:absolute" points="19629,774,19659,774" coordorigin="6543,258" coordsize="30,0" filled="f" strokeweight=".08597mm">
              <v:path arrowok="t"/>
              <o:lock v:ext="edit" verticies="t"/>
            </v:polyline>
            <v:polyline id="_x0000_s1151" style="position:absolute" points="19809,774,19839,774" coordorigin="6603,258" coordsize="30,0" filled="f" strokeweight=".08597mm">
              <v:path arrowok="t"/>
              <o:lock v:ext="edit" verticies="t"/>
            </v:polyline>
            <v:polyline id="_x0000_s1150" style="position:absolute" points="19989,774,20019,774" coordorigin="6663,258" coordsize="30,0" filled="f" strokeweight=".08597mm">
              <v:path arrowok="t"/>
              <o:lock v:ext="edit" verticies="t"/>
            </v:polyline>
            <v:polyline id="_x0000_s1149" style="position:absolute" points="20169,774,20199,774" coordorigin="6723,258" coordsize="30,0" filled="f" strokeweight=".08597mm">
              <v:path arrowok="t"/>
              <o:lock v:ext="edit" verticies="t"/>
            </v:polyline>
            <v:polyline id="_x0000_s1148" style="position:absolute" points="20349,774,20379,774" coordorigin="6783,258" coordsize="30,0" filled="f" strokeweight=".08597mm">
              <v:path arrowok="t"/>
              <o:lock v:ext="edit" verticies="t"/>
            </v:polyline>
            <v:polyline id="_x0000_s1147" style="position:absolute" points="20529,774,20559,774" coordorigin="6843,258" coordsize="30,0" filled="f" strokeweight=".08597mm">
              <v:path arrowok="t"/>
              <o:lock v:ext="edit" verticies="t"/>
            </v:polyline>
            <v:polyline id="_x0000_s1146" style="position:absolute" points="20709,774,20739,774" coordorigin="6903,258" coordsize="30,0" filled="f" strokeweight=".08597mm">
              <v:path arrowok="t"/>
              <o:lock v:ext="edit" verticies="t"/>
            </v:polyline>
            <v:polyline id="_x0000_s1145" style="position:absolute" points="20889,774,20919,774" coordorigin="6963,258" coordsize="30,0" filled="f" strokeweight=".08597mm">
              <v:path arrowok="t"/>
              <o:lock v:ext="edit" verticies="t"/>
            </v:polyline>
            <v:polyline id="_x0000_s1144" style="position:absolute" points="21069,774,21099,774" coordorigin="7023,258" coordsize="30,0" filled="f" strokeweight=".08597mm">
              <v:path arrowok="t"/>
              <o:lock v:ext="edit" verticies="t"/>
            </v:polyline>
            <v:polyline id="_x0000_s1143" style="position:absolute" points="21249,774,21279,774" coordorigin="7083,258" coordsize="30,0" filled="f" strokeweight=".08597mm">
              <v:path arrowok="t"/>
              <o:lock v:ext="edit" verticies="t"/>
            </v:polyline>
            <v:polyline id="_x0000_s1142" style="position:absolute" points="21429,774,21459,774" coordorigin="7143,258" coordsize="30,0" filled="f" strokeweight=".08597mm">
              <v:path arrowok="t"/>
              <o:lock v:ext="edit" verticies="t"/>
            </v:polyline>
            <v:polyline id="_x0000_s1141" style="position:absolute" points="21609,774,21639,774" coordorigin="7203,258" coordsize="30,0" filled="f" strokeweight=".08597mm">
              <v:path arrowok="t"/>
              <o:lock v:ext="edit" verticies="t"/>
            </v:polyline>
            <v:polyline id="_x0000_s1140" style="position:absolute" points="21792,774,21822,774" coordorigin="7264,258" coordsize="30,0" filled="f" strokeweight=".08597mm">
              <v:path arrowok="t"/>
              <o:lock v:ext="edit" verticies="t"/>
            </v:polyline>
            <v:polyline id="_x0000_s1139" style="position:absolute" points="21972,774,22002,774" coordorigin="7324,258" coordsize="30,0" filled="f" strokeweight=".08597mm">
              <v:path arrowok="t"/>
              <o:lock v:ext="edit" verticies="t"/>
            </v:polyline>
            <v:polyline id="_x0000_s1138" style="position:absolute" points="22152,774,22182,774" coordorigin="7384,258" coordsize="30,0" filled="f" strokeweight=".08597mm">
              <v:path arrowok="t"/>
              <o:lock v:ext="edit" verticies="t"/>
            </v:polyline>
            <v:polyline id="_x0000_s1137" style="position:absolute" points="22332,774,22362,774" coordorigin="7444,258" coordsize="30,0" filled="f" strokeweight=".08597mm">
              <v:path arrowok="t"/>
              <o:lock v:ext="edit" verticies="t"/>
            </v:polyline>
            <v:polyline id="_x0000_s1136" style="position:absolute" points="22512,774,22542,774" coordorigin="7504,258" coordsize="30,0" filled="f" strokeweight=".08597mm">
              <v:path arrowok="t"/>
              <o:lock v:ext="edit" verticies="t"/>
            </v:polyline>
            <v:polyline id="_x0000_s1135" style="position:absolute" points="22692,774,22722,774" coordorigin="7564,258" coordsize="30,0" filled="f" strokeweight=".08597mm">
              <v:path arrowok="t"/>
              <o:lock v:ext="edit" verticies="t"/>
            </v:polyline>
            <w10:wrap anchorx="page"/>
          </v:group>
        </w:pict>
      </w:r>
      <w:r w:rsidR="00C1132A">
        <w:pict w14:anchorId="45E705F1">
          <v:group id="_x0000_s1107" style="position:absolute;left:0;text-align:left;margin-left:444.1pt;margin-top:15.05pt;width:76.7pt;height:.15pt;z-index:-251668992;mso-position-horizontal-relative:page;mso-position-vertical-relative:text" coordorigin="8882,302" coordsize="1535,4">
            <v:polyline id="_x0000_s1133" style="position:absolute" points="26652,912,26682,912" coordorigin="8884,304" coordsize="30,0" filled="f" strokeweight=".06908mm">
              <v:path arrowok="t"/>
              <o:lock v:ext="edit" verticies="t"/>
            </v:polyline>
            <v:polyline id="_x0000_s1132" style="position:absolute" points="26832,912,26862,912" coordorigin="8944,304" coordsize="30,0" filled="f" strokeweight=".06908mm">
              <v:path arrowok="t"/>
              <o:lock v:ext="edit" verticies="t"/>
            </v:polyline>
            <v:polyline id="_x0000_s1131" style="position:absolute" points="27012,912,27042,912" coordorigin="9004,304" coordsize="30,0" filled="f" strokeweight=".06908mm">
              <v:path arrowok="t"/>
              <o:lock v:ext="edit" verticies="t"/>
            </v:polyline>
            <v:polyline id="_x0000_s1130" style="position:absolute" points="27192,912,27222,912" coordorigin="9064,304" coordsize="30,0" filled="f" strokeweight=".06908mm">
              <v:path arrowok="t"/>
              <o:lock v:ext="edit" verticies="t"/>
            </v:polyline>
            <v:polyline id="_x0000_s1129" style="position:absolute" points="27372,912,27402,912" coordorigin="9124,304" coordsize="30,0" filled="f" strokeweight=".06908mm">
              <v:path arrowok="t"/>
              <o:lock v:ext="edit" verticies="t"/>
            </v:polyline>
            <v:polyline id="_x0000_s1128" style="position:absolute" points="27552,912,27582,912" coordorigin="9184,304" coordsize="30,0" filled="f" strokeweight=".06908mm">
              <v:path arrowok="t"/>
              <o:lock v:ext="edit" verticies="t"/>
            </v:polyline>
            <v:polyline id="_x0000_s1127" style="position:absolute" points="27735,912,27765,912" coordorigin="9245,304" coordsize="30,0" filled="f" strokeweight=".06908mm">
              <v:path arrowok="t"/>
              <o:lock v:ext="edit" verticies="t"/>
            </v:polyline>
            <v:polyline id="_x0000_s1126" style="position:absolute" points="27915,912,27945,912" coordorigin="9305,304" coordsize="30,0" filled="f" strokeweight=".06908mm">
              <v:path arrowok="t"/>
              <o:lock v:ext="edit" verticies="t"/>
            </v:polyline>
            <v:polyline id="_x0000_s1125" style="position:absolute" points="28095,912,28125,912" coordorigin="9365,304" coordsize="30,0" filled="f" strokeweight=".06908mm">
              <v:path arrowok="t"/>
              <o:lock v:ext="edit" verticies="t"/>
            </v:polyline>
            <v:polyline id="_x0000_s1124" style="position:absolute" points="28275,912,28305,912" coordorigin="9425,304" coordsize="30,0" filled="f" strokeweight=".06908mm">
              <v:path arrowok="t"/>
              <o:lock v:ext="edit" verticies="t"/>
            </v:polyline>
            <v:polyline id="_x0000_s1123" style="position:absolute" points="28455,912,28485,912" coordorigin="9485,304" coordsize="30,0" filled="f" strokeweight=".06908mm">
              <v:path arrowok="t"/>
              <o:lock v:ext="edit" verticies="t"/>
            </v:polyline>
            <v:polyline id="_x0000_s1122" style="position:absolute" points="28635,912,28665,912" coordorigin="9545,304" coordsize="30,0" filled="f" strokeweight=".06908mm">
              <v:path arrowok="t"/>
              <o:lock v:ext="edit" verticies="t"/>
            </v:polyline>
            <v:polyline id="_x0000_s1121" style="position:absolute" points="28815,912,28845,912" coordorigin="9605,304" coordsize="30,0" filled="f" strokeweight=".06908mm">
              <v:path arrowok="t"/>
              <o:lock v:ext="edit" verticies="t"/>
            </v:polyline>
            <v:polyline id="_x0000_s1120" style="position:absolute" points="28995,912,29025,912" coordorigin="9665,304" coordsize="30,0" filled="f" strokeweight=".06908mm">
              <v:path arrowok="t"/>
              <o:lock v:ext="edit" verticies="t"/>
            </v:polyline>
            <v:polyline id="_x0000_s1119" style="position:absolute" points="29175,912,29205,912" coordorigin="9725,304" coordsize="30,0" filled="f" strokeweight=".06908mm">
              <v:path arrowok="t"/>
              <o:lock v:ext="edit" verticies="t"/>
            </v:polyline>
            <v:polyline id="_x0000_s1118" style="position:absolute" points="29355,912,29385,912" coordorigin="9785,304" coordsize="30,0" filled="f" strokeweight=".06908mm">
              <v:path arrowok="t"/>
              <o:lock v:ext="edit" verticies="t"/>
            </v:polyline>
            <v:polyline id="_x0000_s1117" style="position:absolute" points="29535,912,29565,912" coordorigin="9845,304" coordsize="30,0" filled="f" strokeweight=".06908mm">
              <v:path arrowok="t"/>
              <o:lock v:ext="edit" verticies="t"/>
            </v:polyline>
            <v:polyline id="_x0000_s1116" style="position:absolute" points="29715,912,29745,912" coordorigin="9905,304" coordsize="30,0" filled="f" strokeweight=".06908mm">
              <v:path arrowok="t"/>
              <o:lock v:ext="edit" verticies="t"/>
            </v:polyline>
            <v:polyline id="_x0000_s1115" style="position:absolute" points="29895,912,29925,912" coordorigin="9965,304" coordsize="30,0" filled="f" strokeweight=".06908mm">
              <v:path arrowok="t"/>
              <o:lock v:ext="edit" verticies="t"/>
            </v:polyline>
            <v:polyline id="_x0000_s1114" style="position:absolute" points="30075,912,30105,912" coordorigin="10025,304" coordsize="30,0" filled="f" strokeweight=".06908mm">
              <v:path arrowok="t"/>
              <o:lock v:ext="edit" verticies="t"/>
            </v:polyline>
            <v:polyline id="_x0000_s1113" style="position:absolute" points="30255,912,30285,912" coordorigin="10085,304" coordsize="30,0" filled="f" strokeweight=".06908mm">
              <v:path arrowok="t"/>
              <o:lock v:ext="edit" verticies="t"/>
            </v:polyline>
            <v:polyline id="_x0000_s1112" style="position:absolute" points="30435,912,30465,912" coordorigin="10145,304" coordsize="30,0" filled="f" strokeweight=".06908mm">
              <v:path arrowok="t"/>
              <o:lock v:ext="edit" verticies="t"/>
            </v:polyline>
            <v:polyline id="_x0000_s1111" style="position:absolute" points="30615,912,30645,912" coordorigin="10205,304" coordsize="30,0" filled="f" strokeweight=".06908mm">
              <v:path arrowok="t"/>
              <o:lock v:ext="edit" verticies="t"/>
            </v:polyline>
            <v:polyline id="_x0000_s1110" style="position:absolute" points="30795,912,30825,912" coordorigin="10265,304" coordsize="30,0" filled="f" strokeweight=".06908mm">
              <v:path arrowok="t"/>
              <o:lock v:ext="edit" verticies="t"/>
            </v:polyline>
            <v:polyline id="_x0000_s1109" style="position:absolute" points="30975,912,31005,912" coordorigin="10325,304" coordsize="30,0" filled="f" strokeweight=".06908mm">
              <v:path arrowok="t"/>
              <o:lock v:ext="edit" verticies="t"/>
            </v:polyline>
            <v:polyline id="_x0000_s1108" style="position:absolute" points="31155,912,31185,912" coordorigin="10385,304" coordsize="30,0" filled="f" strokeweight=".06908mm">
              <v:path arrowok="t"/>
              <o:lock v:ext="edit" verticies="t"/>
            </v:polyline>
            <w10:wrap anchorx="page"/>
          </v:group>
        </w:pict>
      </w:r>
      <w:r w:rsidR="00C1132A">
        <w:pict w14:anchorId="4ADBBEE0">
          <v:group id="_x0000_s1080" style="position:absolute;left:0;text-align:left;margin-left:312.05pt;margin-top:32.2pt;width:76.7pt;height:.15pt;z-index:-251667968;mso-position-horizontal-relative:page;mso-position-vertical-relative:text" coordorigin="6241,645" coordsize="1534,4">
            <v:polyline id="_x0000_s1106" style="position:absolute" points="18729,1938,18759,1938" coordorigin="6243,646" coordsize="30,0" filled="f" strokeweight=".06906mm">
              <v:path arrowok="t"/>
              <o:lock v:ext="edit" verticies="t"/>
            </v:polyline>
            <v:polyline id="_x0000_s1105" style="position:absolute" points="18909,1938,18939,1938" coordorigin="6303,646" coordsize="30,0" filled="f" strokeweight=".06906mm">
              <v:path arrowok="t"/>
              <o:lock v:ext="edit" verticies="t"/>
            </v:polyline>
            <v:polyline id="_x0000_s1104" style="position:absolute" points="19089,1938,19119,1938" coordorigin="6363,646" coordsize="30,0" filled="f" strokeweight=".06906mm">
              <v:path arrowok="t"/>
              <o:lock v:ext="edit" verticies="t"/>
            </v:polyline>
            <v:polyline id="_x0000_s1103" style="position:absolute" points="19269,1938,19299,1938" coordorigin="6423,646" coordsize="30,0" filled="f" strokeweight=".06906mm">
              <v:path arrowok="t"/>
              <o:lock v:ext="edit" verticies="t"/>
            </v:polyline>
            <v:polyline id="_x0000_s1102" style="position:absolute" points="19449,1938,19479,1938" coordorigin="6483,646" coordsize="30,0" filled="f" strokeweight=".06906mm">
              <v:path arrowok="t"/>
              <o:lock v:ext="edit" verticies="t"/>
            </v:polyline>
            <v:polyline id="_x0000_s1101" style="position:absolute" points="19629,1938,19659,1938" coordorigin="6543,646" coordsize="30,0" filled="f" strokeweight=".06906mm">
              <v:path arrowok="t"/>
              <o:lock v:ext="edit" verticies="t"/>
            </v:polyline>
            <v:polyline id="_x0000_s1100" style="position:absolute" points="19809,1938,19839,1938" coordorigin="6603,646" coordsize="30,0" filled="f" strokeweight=".06906mm">
              <v:path arrowok="t"/>
              <o:lock v:ext="edit" verticies="t"/>
            </v:polyline>
            <v:polyline id="_x0000_s1099" style="position:absolute" points="19989,1938,20019,1938" coordorigin="6663,646" coordsize="30,0" filled="f" strokeweight=".06906mm">
              <v:path arrowok="t"/>
              <o:lock v:ext="edit" verticies="t"/>
            </v:polyline>
            <v:polyline id="_x0000_s1098" style="position:absolute" points="20169,1938,20199,1938" coordorigin="6723,646" coordsize="30,0" filled="f" strokeweight=".06906mm">
              <v:path arrowok="t"/>
              <o:lock v:ext="edit" verticies="t"/>
            </v:polyline>
            <v:polyline id="_x0000_s1097" style="position:absolute" points="20349,1938,20379,1938" coordorigin="6783,646" coordsize="30,0" filled="f" strokeweight=".06906mm">
              <v:path arrowok="t"/>
              <o:lock v:ext="edit" verticies="t"/>
            </v:polyline>
            <v:polyline id="_x0000_s1096" style="position:absolute" points="20529,1938,20559,1938" coordorigin="6843,646" coordsize="30,0" filled="f" strokeweight=".06906mm">
              <v:path arrowok="t"/>
              <o:lock v:ext="edit" verticies="t"/>
            </v:polyline>
            <v:polyline id="_x0000_s1095" style="position:absolute" points="20709,1938,20739,1938" coordorigin="6903,646" coordsize="30,0" filled="f" strokeweight=".06906mm">
              <v:path arrowok="t"/>
              <o:lock v:ext="edit" verticies="t"/>
            </v:polyline>
            <v:polyline id="_x0000_s1094" style="position:absolute" points="20889,1938,20919,1938" coordorigin="6963,646" coordsize="30,0" filled="f" strokeweight=".06906mm">
              <v:path arrowok="t"/>
              <o:lock v:ext="edit" verticies="t"/>
            </v:polyline>
            <v:polyline id="_x0000_s1093" style="position:absolute" points="21069,1938,21099,1938" coordorigin="7023,646" coordsize="30,0" filled="f" strokeweight=".06906mm">
              <v:path arrowok="t"/>
              <o:lock v:ext="edit" verticies="t"/>
            </v:polyline>
            <v:polyline id="_x0000_s1092" style="position:absolute" points="21249,1938,21279,1938" coordorigin="7083,646" coordsize="30,0" filled="f" strokeweight=".06906mm">
              <v:path arrowok="t"/>
              <o:lock v:ext="edit" verticies="t"/>
            </v:polyline>
            <v:polyline id="_x0000_s1091" style="position:absolute" points="21429,1938,21459,1938" coordorigin="7143,646" coordsize="30,0" filled="f" strokeweight=".06906mm">
              <v:path arrowok="t"/>
              <o:lock v:ext="edit" verticies="t"/>
            </v:polyline>
            <v:polyline id="_x0000_s1090" style="position:absolute" points="21609,1938,21639,1938" coordorigin="7203,646" coordsize="30,0" filled="f" strokeweight=".06906mm">
              <v:path arrowok="t"/>
              <o:lock v:ext="edit" verticies="t"/>
            </v:polyline>
            <v:polyline id="_x0000_s1089" style="position:absolute" points="21792,1938,21822,1938" coordorigin="7264,646" coordsize="30,0" filled="f" strokeweight=".06906mm">
              <v:path arrowok="t"/>
              <o:lock v:ext="edit" verticies="t"/>
            </v:polyline>
            <v:polyline id="_x0000_s1088" style="position:absolute" points="21972,1938,22002,1938" coordorigin="7324,646" coordsize="30,0" filled="f" strokeweight=".06906mm">
              <v:path arrowok="t"/>
              <o:lock v:ext="edit" verticies="t"/>
            </v:polyline>
            <v:polyline id="_x0000_s1087" style="position:absolute" points="22152,1938,22182,1938" coordorigin="7384,646" coordsize="30,0" filled="f" strokeweight=".06906mm">
              <v:path arrowok="t"/>
              <o:lock v:ext="edit" verticies="t"/>
            </v:polyline>
            <v:polyline id="_x0000_s1086" style="position:absolute" points="22332,1938,22362,1938" coordorigin="7444,646" coordsize="30,0" filled="f" strokeweight=".06906mm">
              <v:path arrowok="t"/>
              <o:lock v:ext="edit" verticies="t"/>
            </v:polyline>
            <v:polyline id="_x0000_s1085" style="position:absolute" points="22512,1938,22542,1938" coordorigin="7504,646" coordsize="30,0" filled="f" strokeweight=".06906mm">
              <v:path arrowok="t"/>
              <o:lock v:ext="edit" verticies="t"/>
            </v:polyline>
            <v:polyline id="_x0000_s1084" style="position:absolute" points="22692,1938,22722,1938" coordorigin="7564,646" coordsize="30,0" filled="f" strokeweight=".06906mm">
              <v:path arrowok="t"/>
              <o:lock v:ext="edit" verticies="t"/>
            </v:polyline>
            <v:polyline id="_x0000_s1083" style="position:absolute" points="22872,1938,22902,1938" coordorigin="7624,646" coordsize="30,0" filled="f" strokeweight=".06906mm">
              <v:path arrowok="t"/>
              <o:lock v:ext="edit" verticies="t"/>
            </v:polyline>
            <v:polyline id="_x0000_s1082" style="position:absolute" points="23052,1938,23082,1938" coordorigin="7684,646" coordsize="30,0" filled="f" strokeweight=".06906mm">
              <v:path arrowok="t"/>
              <o:lock v:ext="edit" verticies="t"/>
            </v:polyline>
            <v:polyline id="_x0000_s1081" style="position:absolute" points="23232,1938,23262,1938" coordorigin="7744,646" coordsize="30,0" filled="f" strokeweight=".06906mm">
              <v:path arrowok="t"/>
              <o:lock v:ext="edit" verticies="t"/>
            </v:polyline>
            <w10:wrap anchorx="page"/>
          </v:group>
        </w:pict>
      </w:r>
      <w:r w:rsidR="00BE3291">
        <w:rPr>
          <w:position w:val="1"/>
          <w:sz w:val="18"/>
          <w:szCs w:val="18"/>
        </w:rPr>
        <w:t>(</w:t>
      </w:r>
      <w:r w:rsidR="00BE3291">
        <w:rPr>
          <w:spacing w:val="1"/>
          <w:position w:val="1"/>
          <w:sz w:val="18"/>
          <w:szCs w:val="18"/>
        </w:rPr>
        <w:t>K</w:t>
      </w:r>
      <w:r w:rsidR="00BE3291">
        <w:rPr>
          <w:position w:val="1"/>
          <w:sz w:val="18"/>
          <w:szCs w:val="18"/>
        </w:rPr>
        <w:t>)</w:t>
      </w:r>
      <w:r w:rsidR="00BE3291">
        <w:rPr>
          <w:spacing w:val="-2"/>
          <w:position w:val="1"/>
          <w:sz w:val="18"/>
          <w:szCs w:val="18"/>
        </w:rPr>
        <w:t xml:space="preserve"> </w:t>
      </w:r>
      <w:r w:rsidR="00BE3291">
        <w:rPr>
          <w:spacing w:val="-1"/>
          <w:position w:val="1"/>
          <w:sz w:val="18"/>
          <w:szCs w:val="18"/>
        </w:rPr>
        <w:t>L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A</w:t>
      </w:r>
      <w:r w:rsidR="00BE3291">
        <w:rPr>
          <w:position w:val="1"/>
          <w:sz w:val="18"/>
          <w:szCs w:val="18"/>
        </w:rPr>
        <w:t>.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D. DIKE</w:t>
      </w:r>
      <w:r w:rsidR="00BE3291">
        <w:rPr>
          <w:spacing w:val="1"/>
          <w:position w:val="1"/>
          <w:sz w:val="18"/>
          <w:szCs w:val="18"/>
        </w:rPr>
        <w:t>N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K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N</w:t>
      </w:r>
      <w:r w:rsidR="00BE3291">
        <w:rPr>
          <w:spacing w:val="-1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 xml:space="preserve">:  </w:t>
      </w:r>
      <w:r w:rsidR="00BE3291">
        <w:rPr>
          <w:spacing w:val="31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0.0</w:t>
      </w:r>
      <w:r w:rsidR="00BE3291">
        <w:rPr>
          <w:position w:val="1"/>
          <w:sz w:val="18"/>
          <w:szCs w:val="18"/>
        </w:rPr>
        <w:t xml:space="preserve">0       </w:t>
      </w:r>
      <w:r w:rsidR="00BE3291">
        <w:rPr>
          <w:spacing w:val="37"/>
          <w:position w:val="1"/>
          <w:sz w:val="18"/>
          <w:szCs w:val="18"/>
        </w:rPr>
        <w:t xml:space="preserve"> </w:t>
      </w:r>
      <w:r w:rsidR="00BE3291">
        <w:rPr>
          <w:spacing w:val="1"/>
          <w:position w:val="1"/>
          <w:sz w:val="18"/>
          <w:szCs w:val="18"/>
        </w:rPr>
        <w:t>S</w:t>
      </w:r>
      <w:r w:rsidR="00BE3291">
        <w:rPr>
          <w:position w:val="1"/>
          <w:sz w:val="18"/>
          <w:szCs w:val="18"/>
        </w:rPr>
        <w:t>E</w:t>
      </w:r>
      <w:r w:rsidR="00BE3291">
        <w:rPr>
          <w:spacing w:val="1"/>
          <w:position w:val="1"/>
          <w:sz w:val="18"/>
          <w:szCs w:val="18"/>
        </w:rPr>
        <w:t>H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 xml:space="preserve">RI,        </w:t>
      </w:r>
      <w:r w:rsidR="00BE3291">
        <w:rPr>
          <w:spacing w:val="36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D</w:t>
      </w:r>
      <w:r w:rsidR="00BE3291">
        <w:rPr>
          <w:spacing w:val="-2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RI:</w:t>
      </w:r>
      <w:r w:rsidR="006938F3">
        <w:rPr>
          <w:position w:val="1"/>
          <w:sz w:val="18"/>
          <w:szCs w:val="18"/>
        </w:rPr>
        <w:t xml:space="preserve">  {!404_DOCXTemplate_tarikhdari}</w:t>
      </w:r>
      <w:r w:rsidR="00BE3291">
        <w:rPr>
          <w:position w:val="1"/>
          <w:sz w:val="18"/>
          <w:szCs w:val="18"/>
        </w:rPr>
        <w:t xml:space="preserve">            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H</w:t>
      </w:r>
      <w:r w:rsidR="00BE3291">
        <w:rPr>
          <w:sz w:val="18"/>
          <w:szCs w:val="18"/>
        </w:rPr>
        <w:t>IN</w:t>
      </w:r>
      <w:r w:rsidR="00BE3291">
        <w:rPr>
          <w:spacing w:val="-2"/>
          <w:sz w:val="18"/>
          <w:szCs w:val="18"/>
        </w:rPr>
        <w:t>GGA</w:t>
      </w:r>
      <w:r w:rsidR="00BE3291"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</w:t>
      </w:r>
      <w:r w:rsidR="006938F3">
        <w:rPr>
          <w:sz w:val="18"/>
          <w:szCs w:val="18"/>
        </w:rPr>
        <w:t>{!404_DOCXTemplate_tarikhhigga}                                                   </w:t>
      </w:r>
      <w:r w:rsidR="00FB4AB7">
        <w:rPr>
          <w:sz w:val="18"/>
          <w:szCs w:val="18"/>
        </w:rPr>
        <w:t xml:space="preserve"> </w:t>
      </w:r>
      <w:r w:rsidR="00BE3291">
        <w:rPr>
          <w:sz w:val="18"/>
          <w:szCs w:val="18"/>
        </w:rPr>
        <w:t>(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)</w:t>
      </w:r>
      <w:r w:rsidR="00BE3291">
        <w:rPr>
          <w:spacing w:val="44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KU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9"/>
          <w:sz w:val="18"/>
          <w:szCs w:val="18"/>
        </w:rPr>
        <w:t xml:space="preserve"> 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E</w:t>
      </w:r>
      <w:r w:rsidR="00BE3291">
        <w:rPr>
          <w:sz w:val="18"/>
          <w:szCs w:val="18"/>
        </w:rPr>
        <w:t>RJA</w:t>
      </w:r>
      <w:r w:rsidR="00BE3291">
        <w:rPr>
          <w:spacing w:val="-8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</w:t>
      </w:r>
      <w:r w:rsidR="00BE3291">
        <w:rPr>
          <w:sz w:val="18"/>
          <w:szCs w:val="18"/>
        </w:rPr>
        <w:t>I</w:t>
      </w:r>
      <w:r w:rsidR="00BE3291">
        <w:rPr>
          <w:spacing w:val="1"/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6"/>
          <w:sz w:val="18"/>
          <w:szCs w:val="18"/>
        </w:rPr>
        <w:t xml:space="preserve"> </w:t>
      </w:r>
      <w:r w:rsidR="00BE3291">
        <w:rPr>
          <w:spacing w:val="1"/>
          <w:sz w:val="18"/>
          <w:szCs w:val="18"/>
        </w:rPr>
        <w:t>S</w:t>
      </w:r>
      <w:r w:rsidR="00BE3291">
        <w:rPr>
          <w:sz w:val="18"/>
          <w:szCs w:val="18"/>
        </w:rPr>
        <w:t>I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P DIKE</w:t>
      </w:r>
      <w:r w:rsidR="00BE3291">
        <w:rPr>
          <w:spacing w:val="-1"/>
          <w:sz w:val="18"/>
          <w:szCs w:val="18"/>
        </w:rPr>
        <w:t>L</w:t>
      </w:r>
      <w:r w:rsidR="00BE3291">
        <w:rPr>
          <w:sz w:val="18"/>
          <w:szCs w:val="18"/>
        </w:rPr>
        <w:t>U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R</w:t>
      </w:r>
      <w:r w:rsidR="00BE3291">
        <w:rPr>
          <w:spacing w:val="1"/>
          <w:sz w:val="18"/>
          <w:szCs w:val="18"/>
        </w:rPr>
        <w:t>K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proofErr w:type="gramStart"/>
      <w:r w:rsidR="00BE3291">
        <w:rPr>
          <w:spacing w:val="3"/>
          <w:sz w:val="18"/>
          <w:szCs w:val="18"/>
        </w:rPr>
        <w:t>P</w:t>
      </w:r>
      <w:r w:rsidR="00BE3291">
        <w:rPr>
          <w:spacing w:val="-1"/>
          <w:sz w:val="18"/>
          <w:szCs w:val="18"/>
        </w:rPr>
        <w:t>A</w:t>
      </w:r>
      <w:r w:rsidR="00BE3291">
        <w:rPr>
          <w:sz w:val="18"/>
          <w:szCs w:val="18"/>
        </w:rPr>
        <w:t>D</w:t>
      </w:r>
      <w:r w:rsidR="00BE3291">
        <w:rPr>
          <w:spacing w:val="-3"/>
          <w:sz w:val="18"/>
          <w:szCs w:val="18"/>
        </w:rPr>
        <w:t>A</w:t>
      </w:r>
      <w:r w:rsidR="00BE3291"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>{!404_DOCXTemplate_tarikhperakuan}</w:t>
      </w:r>
    </w:p>
    <w:p w14:paraId="7412A536" w14:textId="757FB930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proofErr w:type="gramStart"/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proofErr w:type="gramEnd"/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04CF510E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C1132A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251673088;mso-position-horizontal-relative:page" coordorigin="7262,315" coordsize="1535,4">
            <v:polyline id="_x0000_s1052" style="position:absolute" points="21792,951,21822,951" coordorigin="7264,317" coordsize="30,0" filled="f" strokeweight=".06906mm">
              <v:path arrowok="t"/>
              <o:lock v:ext="edit" verticies="t"/>
            </v:polyline>
            <v:polyline id="_x0000_s1051" style="position:absolute" points="21972,951,22002,951" coordorigin="7324,317" coordsize="30,0" filled="f" strokeweight=".06906mm">
              <v:path arrowok="t"/>
              <o:lock v:ext="edit" verticies="t"/>
            </v:polyline>
            <v:polyline id="_x0000_s1050" style="position:absolute" points="22152,951,22182,951" coordorigin="7384,317" coordsize="30,0" filled="f" strokeweight=".06906mm">
              <v:path arrowok="t"/>
              <o:lock v:ext="edit" verticies="t"/>
            </v:polyline>
            <v:polyline id="_x0000_s1049" style="position:absolute" points="22332,951,22362,951" coordorigin="7444,317" coordsize="30,0" filled="f" strokeweight=".06906mm">
              <v:path arrowok="t"/>
              <o:lock v:ext="edit" verticies="t"/>
            </v:polyline>
            <v:polyline id="_x0000_s1048" style="position:absolute" points="22512,951,22542,951" coordorigin="7504,317" coordsize="30,0" filled="f" strokeweight=".06906mm">
              <v:path arrowok="t"/>
              <o:lock v:ext="edit" verticies="t"/>
            </v:polyline>
            <v:polyline id="_x0000_s1047" style="position:absolute" points="22692,951,22722,951" coordorigin="7564,317" coordsize="30,0" filled="f" strokeweight=".06906mm">
              <v:path arrowok="t"/>
              <o:lock v:ext="edit" verticies="t"/>
            </v:polyline>
            <v:polyline id="_x0000_s1046" style="position:absolute" points="22872,951,22902,951" coordorigin="7624,317" coordsize="30,0" filled="f" strokeweight=".06906mm">
              <v:path arrowok="t"/>
              <o:lock v:ext="edit" verticies="t"/>
            </v:polyline>
            <v:polyline id="_x0000_s1045" style="position:absolute" points="23052,951,23082,951" coordorigin="7684,317" coordsize="30,0" filled="f" strokeweight=".06906mm">
              <v:path arrowok="t"/>
              <o:lock v:ext="edit" verticies="t"/>
            </v:polyline>
            <v:polyline id="_x0000_s1044" style="position:absolute" points="23232,951,23262,951" coordorigin="7744,317" coordsize="30,0" filled="f" strokeweight=".06906mm">
              <v:path arrowok="t"/>
              <o:lock v:ext="edit" verticies="t"/>
            </v:polyline>
            <v:polyline id="_x0000_s1043" style="position:absolute" points="23412,951,23442,951" coordorigin="7804,317" coordsize="30,0" filled="f" strokeweight=".06906mm">
              <v:path arrowok="t"/>
              <o:lock v:ext="edit" verticies="t"/>
            </v:polyline>
            <v:polyline id="_x0000_s1042" style="position:absolute" points="23592,951,23622,951" coordorigin="7864,317" coordsize="30,0" filled="f" strokeweight=".06906mm">
              <v:path arrowok="t"/>
              <o:lock v:ext="edit" verticies="t"/>
            </v:polyline>
            <v:polyline id="_x0000_s1041" style="position:absolute" points="23772,951,23802,951" coordorigin="7924,317" coordsize="30,0" filled="f" strokeweight=".06906mm">
              <v:path arrowok="t"/>
              <o:lock v:ext="edit" verticies="t"/>
            </v:polyline>
            <v:polyline id="_x0000_s1040" style="position:absolute" points="23952,951,23982,951" coordorigin="7984,317" coordsize="30,0" filled="f" strokeweight=".06906mm">
              <v:path arrowok="t"/>
              <o:lock v:ext="edit" verticies="t"/>
            </v:polyline>
            <v:polyline id="_x0000_s1039" style="position:absolute" points="24132,951,24162,951" coordorigin="8044,317" coordsize="30,0" filled="f" strokeweight=".06906mm">
              <v:path arrowok="t"/>
              <o:lock v:ext="edit" verticies="t"/>
            </v:polyline>
            <v:polyline id="_x0000_s1038" style="position:absolute" points="24312,951,24342,951" coordorigin="8104,317" coordsize="30,0" filled="f" strokeweight=".06906mm">
              <v:path arrowok="t"/>
              <o:lock v:ext="edit" verticies="t"/>
            </v:polyline>
            <v:polyline id="_x0000_s1037" style="position:absolute" points="24492,951,24522,951" coordorigin="8164,317" coordsize="30,0" filled="f" strokeweight=".06906mm">
              <v:path arrowok="t"/>
              <o:lock v:ext="edit" verticies="t"/>
            </v:polyline>
            <v:polyline id="_x0000_s1036" style="position:absolute" points="24672,951,24702,951" coordorigin="8224,317" coordsize="30,0" filled="f" strokeweight=".06906mm">
              <v:path arrowok="t"/>
              <o:lock v:ext="edit" verticies="t"/>
            </v:polyline>
            <v:polyline id="_x0000_s1035" style="position:absolute" points="24852,951,24882,951" coordorigin="8284,317" coordsize="30,0" filled="f" strokeweight=".06906mm">
              <v:path arrowok="t"/>
              <o:lock v:ext="edit" verticies="t"/>
            </v:polyline>
            <v:polyline id="_x0000_s1034" style="position:absolute" points="25032,951,25062,951" coordorigin="8344,317" coordsize="30,0" filled="f" strokeweight=".06906mm">
              <v:path arrowok="t"/>
              <o:lock v:ext="edit" verticies="t"/>
            </v:polyline>
            <v:polyline id="_x0000_s1033" style="position:absolute" points="25212,951,25242,951" coordorigin="8404,317" coordsize="30,0" filled="f" strokeweight=".06906mm">
              <v:path arrowok="t"/>
              <o:lock v:ext="edit" verticies="t"/>
            </v:polyline>
            <v:polyline id="_x0000_s1032" style="position:absolute" points="25392,951,25422,951" coordorigin="8464,317" coordsize="30,0" filled="f" strokeweight=".06906mm">
              <v:path arrowok="t"/>
              <o:lock v:ext="edit" verticies="t"/>
            </v:polyline>
            <v:polyline id="_x0000_s1031" style="position:absolute" points="25572,951,25602,951" coordorigin="8524,317" coordsize="30,0" filled="f" strokeweight=".06906mm">
              <v:path arrowok="t"/>
              <o:lock v:ext="edit" verticies="t"/>
            </v:polyline>
            <v:polyline id="_x0000_s1030" style="position:absolute" points="25752,951,25782,951" coordorigin="8584,317" coordsize="30,0" filled="f" strokeweight=".06906mm">
              <v:path arrowok="t"/>
              <o:lock v:ext="edit" verticies="t"/>
            </v:polyline>
            <v:polyline id="_x0000_s1029" style="position:absolute" points="25932,951,25962,951" coordorigin="8644,317" coordsize="30,0" filled="f" strokeweight=".06906mm">
              <v:path arrowok="t"/>
              <o:lock v:ext="edit" verticies="t"/>
            </v:polyline>
            <v:polyline id="_x0000_s1028" style="position:absolute" points="26112,951,26142,951" coordorigin="8704,317" coordsize="30,0" filled="f" strokeweight=".06906mm">
              <v:path arrowok="t"/>
              <o:lock v:ext="edit" verticies="t"/>
            </v:polyline>
            <v:polyline id="_x0000_s1027" style="position:absolute" points="26292,951,26322,951" coordorigin="8764,317" coordsize="30,0" filled="f" strokeweight=".06906mm">
              <v:path arrowok="t"/>
              <o:lock v:ext="edit" verticies="t"/>
            </v:polyline>
            <w10:wrap anchorx="page"/>
          </v:group>
        </w:pict>
      </w:r>
      <w:r w:rsidR="00BE3291">
        <w:rPr>
          <w:spacing w:val="1"/>
          <w:position w:val="1"/>
          <w:sz w:val="18"/>
          <w:szCs w:val="18"/>
        </w:rPr>
        <w:t>8</w:t>
      </w:r>
      <w:r w:rsidR="00BE3291">
        <w:rPr>
          <w:position w:val="1"/>
          <w:sz w:val="18"/>
          <w:szCs w:val="18"/>
        </w:rPr>
        <w:t xml:space="preserve">. </w:t>
      </w:r>
      <w:r w:rsidR="00BE3291">
        <w:rPr>
          <w:spacing w:val="28"/>
          <w:position w:val="1"/>
          <w:sz w:val="18"/>
          <w:szCs w:val="18"/>
        </w:rPr>
        <w:t xml:space="preserve"> 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ND</w:t>
      </w:r>
      <w:r w:rsidR="00BE3291">
        <w:rPr>
          <w:spacing w:val="-1"/>
          <w:sz w:val="18"/>
          <w:szCs w:val="18"/>
        </w:rPr>
        <w:t>A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N</w:t>
      </w:r>
      <w:r w:rsidR="00BE3291">
        <w:rPr>
          <w:spacing w:val="-2"/>
          <w:sz w:val="18"/>
          <w:szCs w:val="18"/>
        </w:rPr>
        <w:t>GA</w:t>
      </w:r>
      <w:r w:rsidR="00BE3291">
        <w:rPr>
          <w:sz w:val="18"/>
          <w:szCs w:val="18"/>
        </w:rPr>
        <w:t>N</w:t>
      </w:r>
      <w:r w:rsidR="00BE3291">
        <w:rPr>
          <w:spacing w:val="-14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r w:rsidR="00BE3291">
        <w:rPr>
          <w:spacing w:val="1"/>
          <w:sz w:val="18"/>
          <w:szCs w:val="18"/>
        </w:rPr>
        <w:t xml:space="preserve"> 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</w:t>
      </w:r>
      <w:r w:rsidR="00BE3291">
        <w:rPr>
          <w:sz w:val="18"/>
          <w:szCs w:val="18"/>
        </w:rPr>
        <w:t>.</w:t>
      </w:r>
      <w:r w:rsidR="00BE3291">
        <w:rPr>
          <w:spacing w:val="1"/>
          <w:sz w:val="18"/>
          <w:szCs w:val="18"/>
        </w:rPr>
        <w:t>..</w:t>
      </w:r>
      <w:r w:rsidR="00BE3291">
        <w:rPr>
          <w:sz w:val="18"/>
          <w:szCs w:val="18"/>
        </w:rPr>
        <w:t xml:space="preserve">.     </w:t>
      </w:r>
      <w:r w:rsidR="00BE3291">
        <w:rPr>
          <w:spacing w:val="33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C</w:t>
      </w:r>
      <w:r w:rsidR="00BE3291">
        <w:rPr>
          <w:spacing w:val="1"/>
          <w:position w:val="1"/>
          <w:sz w:val="18"/>
          <w:szCs w:val="18"/>
        </w:rPr>
        <w:t>O</w:t>
      </w:r>
      <w:r w:rsidR="00BE3291">
        <w:rPr>
          <w:position w:val="1"/>
          <w:sz w:val="18"/>
          <w:szCs w:val="18"/>
        </w:rPr>
        <w:t>P</w:t>
      </w:r>
      <w:r w:rsidR="00BE3291">
        <w:rPr>
          <w:spacing w:val="-1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R</w:t>
      </w:r>
      <w:r w:rsidR="00BE3291">
        <w:rPr>
          <w:spacing w:val="-1"/>
          <w:position w:val="1"/>
          <w:sz w:val="18"/>
          <w:szCs w:val="18"/>
        </w:rPr>
        <w:t>A</w:t>
      </w:r>
      <w:r w:rsidR="00BE3291">
        <w:rPr>
          <w:position w:val="1"/>
          <w:sz w:val="18"/>
          <w:szCs w:val="18"/>
        </w:rPr>
        <w:t>S</w:t>
      </w:r>
      <w:r w:rsidR="00BE3291">
        <w:rPr>
          <w:spacing w:val="2"/>
          <w:position w:val="1"/>
          <w:sz w:val="18"/>
          <w:szCs w:val="18"/>
        </w:rPr>
        <w:t>M</w:t>
      </w:r>
      <w:r w:rsidR="00BE3291">
        <w:rPr>
          <w:position w:val="1"/>
          <w:sz w:val="18"/>
          <w:szCs w:val="18"/>
        </w:rPr>
        <w:t>I</w:t>
      </w:r>
      <w:r w:rsidR="00BE3291">
        <w:rPr>
          <w:spacing w:val="40"/>
          <w:position w:val="1"/>
          <w:sz w:val="18"/>
          <w:szCs w:val="18"/>
        </w:rPr>
        <w:t xml:space="preserve"> </w:t>
      </w:r>
      <w:r w:rsidR="00BE3291"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69A9535" w:rsidR="00DA6E77" w:rsidRDefault="00BE3291">
      <w:pPr>
        <w:ind w:left="400"/>
      </w:pPr>
      <w:proofErr w:type="gramStart"/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:</w:t>
      </w:r>
      <w:proofErr w:type="gramEnd"/>
      <w:r>
        <w:rPr>
          <w:position w:val="2"/>
          <w:sz w:val="18"/>
          <w:szCs w:val="18"/>
        </w:rPr>
        <w:t xml:space="preserve">  </w:t>
      </w:r>
      <w:r>
        <w:rPr>
          <w:spacing w:val="28"/>
          <w:position w:val="2"/>
          <w:sz w:val="18"/>
          <w:szCs w:val="18"/>
        </w:rPr>
        <w:t xml:space="preserve"> </w:t>
      </w:r>
      <w:r w:rsidR="00C1132A">
        <w:rPr>
          <w:spacing w:val="1"/>
        </w:rPr>
        <w:t>{!404_DOCXTemplate_namapegawai}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6B1862A1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r w:rsidR="00C1132A">
        <w:rPr>
          <w:spacing w:val="2"/>
          <w:position w:val="-1"/>
        </w:rPr>
        <w:t>{!404_DOCXTemplate_jawatanpegawai}</w:t>
      </w:r>
      <w:r>
        <w:rPr>
          <w:position w:val="-1"/>
        </w:rPr>
        <w:t xml:space="preserve">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!404_DOCXTemplate_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25045B"/>
    <w:rsid w:val="006938F3"/>
    <w:rsid w:val="00745B72"/>
    <w:rsid w:val="00951B94"/>
    <w:rsid w:val="00BE3291"/>
    <w:rsid w:val="00C1132A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4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6</cp:revision>
  <dcterms:created xsi:type="dcterms:W3CDTF">2018-12-09T06:41:00Z</dcterms:created>
  <dcterms:modified xsi:type="dcterms:W3CDTF">2018-12-10T13:11:00Z</dcterms:modified>
</cp:coreProperties>
</file>